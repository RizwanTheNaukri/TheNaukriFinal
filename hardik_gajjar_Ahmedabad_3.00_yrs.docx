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36A" w:rsidRDefault="0044236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RESUME</w:t>
      </w:r>
    </w:p>
    <w:p w:rsidR="0044236A" w:rsidRDefault="0044236A"/>
    <w:p w:rsidR="0044236A" w:rsidRDefault="0044236A"/>
    <w:p w:rsidR="0044236A" w:rsidRDefault="00455535">
      <w:pPr>
        <w:rPr>
          <w:sz w:val="28"/>
          <w:szCs w:val="28"/>
        </w:rPr>
      </w:pPr>
      <w:r>
        <w:rPr>
          <w:b/>
          <w:sz w:val="28"/>
          <w:szCs w:val="28"/>
        </w:rPr>
        <w:t>Name</w:t>
      </w:r>
      <w:r w:rsidR="004D3F73">
        <w:rPr>
          <w:sz w:val="28"/>
          <w:szCs w:val="28"/>
        </w:rPr>
        <w:t xml:space="preserve">    </w:t>
      </w:r>
      <w:r w:rsidR="003D4E01">
        <w:rPr>
          <w:sz w:val="28"/>
          <w:szCs w:val="28"/>
        </w:rPr>
        <w:t xml:space="preserve">  </w:t>
      </w:r>
      <w:r w:rsidR="00113D5C">
        <w:rPr>
          <w:sz w:val="28"/>
          <w:szCs w:val="28"/>
        </w:rPr>
        <w:t xml:space="preserve">   :  HARDIK RAMESHBHAI GAJJAR</w:t>
      </w:r>
    </w:p>
    <w:p w:rsidR="00455535" w:rsidRDefault="00455535" w:rsidP="0045553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Mobile </w:t>
      </w:r>
      <w:proofErr w:type="gramStart"/>
      <w:r>
        <w:rPr>
          <w:b/>
          <w:sz w:val="28"/>
          <w:szCs w:val="28"/>
        </w:rPr>
        <w:t>no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267B53">
        <w:rPr>
          <w:sz w:val="28"/>
          <w:szCs w:val="28"/>
        </w:rPr>
        <w:t xml:space="preserve">  </w:t>
      </w:r>
      <w:r>
        <w:rPr>
          <w:sz w:val="28"/>
          <w:szCs w:val="28"/>
        </w:rPr>
        <w:t>7874548522</w:t>
      </w:r>
    </w:p>
    <w:p w:rsidR="00455535" w:rsidRDefault="00455535">
      <w:pPr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Email id    : </w:t>
      </w:r>
      <w:r w:rsidR="00267B53">
        <w:rPr>
          <w:b/>
          <w:sz w:val="28"/>
          <w:szCs w:val="28"/>
          <w:lang w:val="es-ES"/>
        </w:rPr>
        <w:t xml:space="preserve">  </w:t>
      </w:r>
      <w:proofErr w:type="spellStart"/>
      <w:r w:rsidRPr="0044346E">
        <w:rPr>
          <w:sz w:val="28"/>
          <w:szCs w:val="28"/>
          <w:lang w:val="es-ES"/>
        </w:rPr>
        <w:t>Ghardik</w:t>
      </w:r>
      <w:proofErr w:type="spellEnd"/>
      <w:r w:rsidRPr="0044346E">
        <w:rPr>
          <w:sz w:val="28"/>
          <w:szCs w:val="28"/>
          <w:lang w:val="es-ES"/>
        </w:rPr>
        <w:t xml:space="preserve"> 11@yahoo.co.in</w:t>
      </w:r>
    </w:p>
    <w:p w:rsidR="0044236A" w:rsidRPr="00CE0903" w:rsidRDefault="00455535">
      <w:pPr>
        <w:rPr>
          <w:sz w:val="28"/>
          <w:szCs w:val="28"/>
          <w:lang w:val="es-ES"/>
        </w:rPr>
      </w:pPr>
      <w:proofErr w:type="spellStart"/>
      <w:r>
        <w:rPr>
          <w:b/>
          <w:sz w:val="28"/>
          <w:szCs w:val="28"/>
          <w:lang w:val="es-ES"/>
        </w:rPr>
        <w:t>Address</w:t>
      </w:r>
      <w:proofErr w:type="spellEnd"/>
      <w:r w:rsidR="0044236A" w:rsidRPr="00CE0903">
        <w:rPr>
          <w:b/>
          <w:sz w:val="28"/>
          <w:szCs w:val="28"/>
          <w:lang w:val="es-ES"/>
        </w:rPr>
        <w:t xml:space="preserve"> </w:t>
      </w:r>
      <w:r w:rsidR="0044236A" w:rsidRPr="00CE0903">
        <w:rPr>
          <w:sz w:val="28"/>
          <w:szCs w:val="28"/>
          <w:lang w:val="es-ES"/>
        </w:rPr>
        <w:t xml:space="preserve">     </w:t>
      </w:r>
      <w:proofErr w:type="gramStart"/>
      <w:r w:rsidR="0044236A" w:rsidRPr="00CE0903">
        <w:rPr>
          <w:sz w:val="28"/>
          <w:szCs w:val="28"/>
          <w:lang w:val="es-ES"/>
        </w:rPr>
        <w:t>:</w:t>
      </w:r>
      <w:r w:rsidR="004D3F73" w:rsidRPr="00CE0903">
        <w:rPr>
          <w:sz w:val="28"/>
          <w:szCs w:val="28"/>
          <w:lang w:val="es-ES"/>
        </w:rPr>
        <w:t xml:space="preserve"> </w:t>
      </w:r>
      <w:r w:rsidR="00267B53">
        <w:rPr>
          <w:sz w:val="28"/>
          <w:szCs w:val="28"/>
          <w:lang w:val="es-ES"/>
        </w:rPr>
        <w:t xml:space="preserve"> </w:t>
      </w:r>
      <w:r w:rsidR="004D3F73" w:rsidRPr="00CE0903">
        <w:rPr>
          <w:sz w:val="28"/>
          <w:szCs w:val="28"/>
          <w:lang w:val="es-ES"/>
        </w:rPr>
        <w:t>1703</w:t>
      </w:r>
      <w:proofErr w:type="gramEnd"/>
      <w:r w:rsidR="00165090" w:rsidRPr="00CE0903">
        <w:rPr>
          <w:sz w:val="28"/>
          <w:szCs w:val="28"/>
          <w:lang w:val="es-ES"/>
        </w:rPr>
        <w:t xml:space="preserve">, </w:t>
      </w:r>
      <w:proofErr w:type="spellStart"/>
      <w:r w:rsidR="00165090" w:rsidRPr="00CE0903">
        <w:rPr>
          <w:sz w:val="28"/>
          <w:szCs w:val="28"/>
          <w:lang w:val="es-ES"/>
        </w:rPr>
        <w:t>Bavalio</w:t>
      </w:r>
      <w:proofErr w:type="spellEnd"/>
      <w:r w:rsidR="004D3F73" w:rsidRPr="00CE0903">
        <w:rPr>
          <w:sz w:val="28"/>
          <w:szCs w:val="28"/>
          <w:lang w:val="es-ES"/>
        </w:rPr>
        <w:t xml:space="preserve"> </w:t>
      </w:r>
      <w:proofErr w:type="spellStart"/>
      <w:r w:rsidR="004D3F73" w:rsidRPr="00CE0903">
        <w:rPr>
          <w:sz w:val="28"/>
          <w:szCs w:val="28"/>
          <w:lang w:val="es-ES"/>
        </w:rPr>
        <w:t>Khancho</w:t>
      </w:r>
      <w:proofErr w:type="spellEnd"/>
      <w:r w:rsidR="004D3F73" w:rsidRPr="00CE0903">
        <w:rPr>
          <w:sz w:val="28"/>
          <w:szCs w:val="28"/>
          <w:lang w:val="es-ES"/>
        </w:rPr>
        <w:t>,</w:t>
      </w:r>
    </w:p>
    <w:p w:rsidR="0044236A" w:rsidRPr="00CE0903" w:rsidRDefault="0044236A">
      <w:pPr>
        <w:rPr>
          <w:sz w:val="28"/>
          <w:szCs w:val="28"/>
          <w:lang w:val="es-ES"/>
        </w:rPr>
      </w:pPr>
      <w:r w:rsidRPr="00CE0903">
        <w:rPr>
          <w:sz w:val="28"/>
          <w:szCs w:val="28"/>
          <w:lang w:val="es-ES"/>
        </w:rPr>
        <w:t xml:space="preserve">               </w:t>
      </w:r>
      <w:r w:rsidR="004D3F73" w:rsidRPr="00CE0903">
        <w:rPr>
          <w:sz w:val="28"/>
          <w:szCs w:val="28"/>
          <w:lang w:val="es-ES"/>
        </w:rPr>
        <w:t xml:space="preserve">         Dhal ni Pole,</w:t>
      </w:r>
    </w:p>
    <w:p w:rsidR="0044236A" w:rsidRDefault="004D3F73">
      <w:pPr>
        <w:rPr>
          <w:sz w:val="28"/>
          <w:szCs w:val="28"/>
        </w:rPr>
      </w:pPr>
      <w:r w:rsidRPr="00CE0903">
        <w:rPr>
          <w:sz w:val="28"/>
          <w:szCs w:val="28"/>
          <w:lang w:val="es-ES"/>
        </w:rPr>
        <w:t xml:space="preserve">                        </w:t>
      </w:r>
      <w:r>
        <w:rPr>
          <w:sz w:val="28"/>
          <w:szCs w:val="28"/>
        </w:rPr>
        <w:t>Astodia,</w:t>
      </w:r>
    </w:p>
    <w:p w:rsidR="0044236A" w:rsidRDefault="004423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165090">
        <w:rPr>
          <w:sz w:val="28"/>
          <w:szCs w:val="28"/>
        </w:rPr>
        <w:t>Ahmadabad</w:t>
      </w:r>
      <w:r w:rsidR="00CE444F">
        <w:rPr>
          <w:sz w:val="28"/>
          <w:szCs w:val="28"/>
        </w:rPr>
        <w:t xml:space="preserve"> -</w:t>
      </w:r>
      <w:r w:rsidR="004D3F73">
        <w:rPr>
          <w:sz w:val="28"/>
          <w:szCs w:val="28"/>
        </w:rPr>
        <w:t xml:space="preserve"> 380001</w:t>
      </w:r>
    </w:p>
    <w:p w:rsidR="0044236A" w:rsidRDefault="0044236A">
      <w:pPr>
        <w:rPr>
          <w:sz w:val="28"/>
          <w:szCs w:val="28"/>
        </w:rPr>
      </w:pPr>
      <w:r>
        <w:rPr>
          <w:b/>
          <w:sz w:val="28"/>
          <w:szCs w:val="28"/>
        </w:rPr>
        <w:t>Gender</w:t>
      </w:r>
      <w:r>
        <w:rPr>
          <w:sz w:val="28"/>
          <w:szCs w:val="28"/>
        </w:rPr>
        <w:t xml:space="preserve">        :  Male</w:t>
      </w:r>
    </w:p>
    <w:p w:rsidR="0044236A" w:rsidRDefault="00F02861">
      <w:pPr>
        <w:rPr>
          <w:sz w:val="28"/>
          <w:szCs w:val="28"/>
        </w:rPr>
      </w:pPr>
      <w:r>
        <w:rPr>
          <w:b/>
          <w:sz w:val="28"/>
          <w:szCs w:val="28"/>
        </w:rPr>
        <w:t>Nationality</w:t>
      </w:r>
      <w:r>
        <w:rPr>
          <w:sz w:val="28"/>
          <w:szCs w:val="28"/>
        </w:rPr>
        <w:t>:</w:t>
      </w:r>
      <w:r w:rsidR="0044236A">
        <w:rPr>
          <w:sz w:val="28"/>
          <w:szCs w:val="28"/>
        </w:rPr>
        <w:t xml:space="preserve">   Indian</w:t>
      </w:r>
    </w:p>
    <w:p w:rsidR="004D3F73" w:rsidRDefault="0044236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Date of </w:t>
      </w:r>
      <w:r w:rsidR="00F02861">
        <w:rPr>
          <w:b/>
          <w:sz w:val="28"/>
          <w:szCs w:val="28"/>
        </w:rPr>
        <w:t>Birth</w:t>
      </w:r>
      <w:r w:rsidR="00F02861">
        <w:rPr>
          <w:sz w:val="28"/>
          <w:szCs w:val="28"/>
        </w:rPr>
        <w:t>:</w:t>
      </w:r>
      <w:r w:rsidR="004D3F73">
        <w:rPr>
          <w:sz w:val="28"/>
          <w:szCs w:val="28"/>
        </w:rPr>
        <w:t xml:space="preserve"> 6 Jun 1981</w:t>
      </w:r>
    </w:p>
    <w:p w:rsidR="00540B58" w:rsidRDefault="00540B58">
      <w:pPr>
        <w:rPr>
          <w:rFonts w:ascii="Arial" w:hAnsi="Arial" w:cs="Arial"/>
          <w:sz w:val="28"/>
          <w:szCs w:val="28"/>
          <w:u w:val="single"/>
        </w:rPr>
      </w:pPr>
    </w:p>
    <w:p w:rsidR="0044236A" w:rsidRDefault="0044236A">
      <w:pPr>
        <w:rPr>
          <w:rFonts w:ascii="Arial" w:hAnsi="Arial" w:cs="Arial"/>
          <w:sz w:val="28"/>
          <w:szCs w:val="28"/>
          <w:u w:val="single"/>
        </w:rPr>
      </w:pPr>
      <w:r w:rsidRPr="00540B58">
        <w:rPr>
          <w:rFonts w:ascii="Arial" w:hAnsi="Arial" w:cs="Arial"/>
          <w:sz w:val="28"/>
          <w:szCs w:val="28"/>
          <w:u w:val="single"/>
        </w:rPr>
        <w:t>EDUCATIONAL QUALIFICATION</w:t>
      </w:r>
    </w:p>
    <w:p w:rsidR="00540B58" w:rsidRPr="00540B58" w:rsidRDefault="00540B58">
      <w:pPr>
        <w:rPr>
          <w:rFonts w:ascii="Arial" w:hAnsi="Arial" w:cs="Arial"/>
          <w:sz w:val="20"/>
          <w:szCs w:val="28"/>
          <w:u w:val="single"/>
        </w:rPr>
      </w:pPr>
    </w:p>
    <w:tbl>
      <w:tblPr>
        <w:tblW w:w="10553" w:type="dxa"/>
        <w:tblInd w:w="378" w:type="dxa"/>
        <w:tblLayout w:type="fixed"/>
        <w:tblLook w:val="0000" w:firstRow="0" w:lastRow="0" w:firstColumn="0" w:lastColumn="0" w:noHBand="0" w:noVBand="0"/>
      </w:tblPr>
      <w:tblGrid>
        <w:gridCol w:w="2107"/>
        <w:gridCol w:w="2107"/>
        <w:gridCol w:w="2107"/>
        <w:gridCol w:w="2229"/>
        <w:gridCol w:w="2003"/>
      </w:tblGrid>
      <w:tr w:rsidR="0044236A">
        <w:trPr>
          <w:trHeight w:val="421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236A" w:rsidRDefault="0044236A" w:rsidP="00540B58">
            <w:pPr>
              <w:snapToGrid w:val="0"/>
              <w:ind w:right="-44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236A" w:rsidRDefault="0044236A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SESION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236A" w:rsidRDefault="0044236A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MEDIUM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236A" w:rsidRDefault="00D0727F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Division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236A" w:rsidRDefault="0044236A">
            <w:pPr>
              <w:snapToGrid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1B0E4C">
        <w:trPr>
          <w:trHeight w:val="444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0E4C" w:rsidRDefault="00A27F47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2001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0E4C" w:rsidRDefault="00A27F47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T.Y B COM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0E4C" w:rsidRDefault="00A27F47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GUJARATI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0E4C" w:rsidRDefault="004901BD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E4C" w:rsidRDefault="003B4555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980FAB">
        <w:trPr>
          <w:trHeight w:val="444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FAB" w:rsidRDefault="00980FAB" w:rsidP="00980F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1998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FAB" w:rsidRDefault="00980FAB" w:rsidP="00980F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H.S.C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FAB" w:rsidRDefault="00980FAB" w:rsidP="00980F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GUJARATI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FAB" w:rsidRDefault="00980FAB" w:rsidP="00980F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FAB" w:rsidRDefault="00980FAB" w:rsidP="00980F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  <w:tr w:rsidR="00980FAB">
        <w:trPr>
          <w:trHeight w:val="444"/>
        </w:trPr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FAB" w:rsidRDefault="00980FAB" w:rsidP="00980F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1996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FAB" w:rsidRDefault="00980FAB" w:rsidP="00980F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S.S.C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FAB" w:rsidRDefault="00980FAB" w:rsidP="00980F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GUJARATI</w:t>
            </w:r>
          </w:p>
        </w:tc>
        <w:tc>
          <w:tcPr>
            <w:tcW w:w="2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80FAB" w:rsidRDefault="00980FAB" w:rsidP="00980F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0FAB" w:rsidRDefault="00980FAB" w:rsidP="00980FAB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</w:tr>
    </w:tbl>
    <w:p w:rsidR="0044236A" w:rsidRDefault="0044236A"/>
    <w:p w:rsidR="0044236A" w:rsidRPr="00540B58" w:rsidRDefault="0044236A" w:rsidP="00540B58">
      <w:pPr>
        <w:numPr>
          <w:ilvl w:val="0"/>
          <w:numId w:val="8"/>
        </w:numPr>
        <w:rPr>
          <w:rFonts w:ascii="Arial" w:hAnsi="Arial" w:cs="Arial"/>
        </w:rPr>
      </w:pPr>
      <w:r w:rsidRPr="00540B58">
        <w:rPr>
          <w:rFonts w:ascii="Arial" w:hAnsi="Arial" w:cs="Arial"/>
        </w:rPr>
        <w:t>I am completed my dipl</w:t>
      </w:r>
      <w:r w:rsidR="008C4968">
        <w:rPr>
          <w:rFonts w:ascii="Arial" w:hAnsi="Arial" w:cs="Arial"/>
        </w:rPr>
        <w:t>oma from Pepilon Institue</w:t>
      </w:r>
    </w:p>
    <w:p w:rsidR="0044236A" w:rsidRPr="00540B58" w:rsidRDefault="0044236A" w:rsidP="00540B58">
      <w:pPr>
        <w:ind w:left="720"/>
        <w:rPr>
          <w:rFonts w:ascii="Arial" w:hAnsi="Arial" w:cs="Arial"/>
        </w:rPr>
      </w:pPr>
      <w:r w:rsidRPr="00540B58">
        <w:rPr>
          <w:rFonts w:ascii="Arial" w:hAnsi="Arial" w:cs="Arial"/>
        </w:rPr>
        <w:t xml:space="preserve">SUBJECT Completed from </w:t>
      </w:r>
      <w:proofErr w:type="gramStart"/>
      <w:r w:rsidRPr="00540B58">
        <w:rPr>
          <w:rFonts w:ascii="Arial" w:hAnsi="Arial" w:cs="Arial"/>
        </w:rPr>
        <w:t xml:space="preserve">IIHT </w:t>
      </w:r>
      <w:r w:rsidR="008C4968">
        <w:rPr>
          <w:rFonts w:ascii="Arial" w:hAnsi="Arial" w:cs="Arial"/>
        </w:rPr>
        <w:t>:</w:t>
      </w:r>
      <w:proofErr w:type="gramEnd"/>
      <w:r w:rsidR="008C4968">
        <w:rPr>
          <w:rFonts w:ascii="Arial" w:hAnsi="Arial" w:cs="Arial"/>
        </w:rPr>
        <w:t xml:space="preserve"> A+(Hardware),N+(Networking).</w:t>
      </w:r>
    </w:p>
    <w:p w:rsidR="0044236A" w:rsidRDefault="0044236A">
      <w:pPr>
        <w:rPr>
          <w:sz w:val="32"/>
          <w:szCs w:val="32"/>
        </w:rPr>
      </w:pPr>
    </w:p>
    <w:p w:rsidR="0044236A" w:rsidRDefault="0044236A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JOB EXPERIENCE</w:t>
      </w:r>
    </w:p>
    <w:p w:rsidR="0044236A" w:rsidRPr="00540B58" w:rsidRDefault="0044236A" w:rsidP="00540B58">
      <w:pPr>
        <w:numPr>
          <w:ilvl w:val="0"/>
          <w:numId w:val="7"/>
        </w:numPr>
        <w:rPr>
          <w:rFonts w:ascii="Arial" w:hAnsi="Arial" w:cs="Arial"/>
        </w:rPr>
      </w:pPr>
      <w:r w:rsidRPr="00540B58">
        <w:rPr>
          <w:rFonts w:ascii="Arial" w:hAnsi="Arial" w:cs="Arial"/>
        </w:rPr>
        <w:t xml:space="preserve">I </w:t>
      </w:r>
      <w:r w:rsidR="00227D48" w:rsidRPr="00540B58">
        <w:rPr>
          <w:rFonts w:ascii="Arial" w:hAnsi="Arial" w:cs="Arial"/>
        </w:rPr>
        <w:t>was</w:t>
      </w:r>
      <w:r w:rsidRPr="00540B58">
        <w:rPr>
          <w:rFonts w:ascii="Arial" w:hAnsi="Arial" w:cs="Arial"/>
        </w:rPr>
        <w:t xml:space="preserve"> worked as Hardware &amp; network Engg</w:t>
      </w:r>
      <w:r w:rsidR="008C4968">
        <w:rPr>
          <w:rFonts w:ascii="Arial" w:hAnsi="Arial" w:cs="Arial"/>
        </w:rPr>
        <w:t xml:space="preserve">. From </w:t>
      </w:r>
      <w:r w:rsidR="007C14B8">
        <w:rPr>
          <w:rFonts w:ascii="Arial" w:hAnsi="Arial" w:cs="Arial"/>
        </w:rPr>
        <w:t>3</w:t>
      </w:r>
      <w:r w:rsidR="008C4968">
        <w:rPr>
          <w:rFonts w:ascii="Arial" w:hAnsi="Arial" w:cs="Arial"/>
        </w:rPr>
        <w:t xml:space="preserve"> Yrs Dhruv Computers.</w:t>
      </w:r>
    </w:p>
    <w:p w:rsidR="0044236A" w:rsidRPr="00540B58" w:rsidRDefault="0044236A" w:rsidP="00540B58">
      <w:pPr>
        <w:numPr>
          <w:ilvl w:val="0"/>
          <w:numId w:val="7"/>
        </w:numPr>
        <w:rPr>
          <w:rFonts w:ascii="Arial" w:hAnsi="Arial" w:cs="Arial"/>
        </w:rPr>
      </w:pPr>
      <w:r w:rsidRPr="00540B58">
        <w:rPr>
          <w:rFonts w:ascii="Arial" w:hAnsi="Arial" w:cs="Arial"/>
        </w:rPr>
        <w:t xml:space="preserve">I </w:t>
      </w:r>
      <w:r w:rsidR="00227D48" w:rsidRPr="00540B58">
        <w:rPr>
          <w:rFonts w:ascii="Arial" w:hAnsi="Arial" w:cs="Arial"/>
        </w:rPr>
        <w:t>was worked</w:t>
      </w:r>
      <w:r w:rsidRPr="00540B58">
        <w:rPr>
          <w:rFonts w:ascii="Arial" w:hAnsi="Arial" w:cs="Arial"/>
        </w:rPr>
        <w:t xml:space="preserve"> with Mbytes ITFM Service  Pvt. Ltd </w:t>
      </w:r>
    </w:p>
    <w:p w:rsidR="0044236A" w:rsidRPr="00540B58" w:rsidRDefault="0044236A" w:rsidP="00540B58">
      <w:pPr>
        <w:ind w:left="360" w:firstLine="360"/>
        <w:rPr>
          <w:rFonts w:ascii="Arial" w:hAnsi="Arial" w:cs="Arial"/>
        </w:rPr>
      </w:pPr>
      <w:r w:rsidRPr="00540B58">
        <w:rPr>
          <w:rFonts w:ascii="Arial" w:hAnsi="Arial" w:cs="Arial"/>
        </w:rPr>
        <w:t>Job p</w:t>
      </w:r>
      <w:r w:rsidR="008C4968">
        <w:rPr>
          <w:rFonts w:ascii="Arial" w:hAnsi="Arial" w:cs="Arial"/>
        </w:rPr>
        <w:t>lace: In Kunvarji Finstock Pvt Ltd</w:t>
      </w:r>
      <w:r w:rsidRPr="00540B58">
        <w:rPr>
          <w:rFonts w:ascii="Arial" w:hAnsi="Arial" w:cs="Arial"/>
        </w:rPr>
        <w:t>. as Hardware,</w:t>
      </w:r>
      <w:r w:rsidR="00CE2F8F">
        <w:rPr>
          <w:rFonts w:ascii="Arial" w:hAnsi="Arial" w:cs="Arial"/>
        </w:rPr>
        <w:t xml:space="preserve"> Networking Administrator from 3</w:t>
      </w:r>
      <w:r w:rsidRPr="00540B58">
        <w:rPr>
          <w:rFonts w:ascii="Arial" w:hAnsi="Arial" w:cs="Arial"/>
        </w:rPr>
        <w:t xml:space="preserve"> Year.</w:t>
      </w:r>
    </w:p>
    <w:p w:rsidR="0044236A" w:rsidRPr="00540B58" w:rsidRDefault="0044236A" w:rsidP="00540B58">
      <w:pPr>
        <w:numPr>
          <w:ilvl w:val="0"/>
          <w:numId w:val="7"/>
        </w:numPr>
        <w:rPr>
          <w:rFonts w:ascii="Arial" w:hAnsi="Arial" w:cs="Arial"/>
        </w:rPr>
      </w:pPr>
      <w:r w:rsidRPr="00540B58">
        <w:rPr>
          <w:rFonts w:ascii="Arial" w:hAnsi="Arial" w:cs="Arial"/>
        </w:rPr>
        <w:t xml:space="preserve">I am working with Kunvarji finstock pvt Ltd.as Hardware, Networking </w:t>
      </w:r>
      <w:smartTag w:uri="urn:schemas-microsoft-com:office:smarttags" w:element="PersonName">
        <w:r w:rsidR="008C4968">
          <w:rPr>
            <w:rFonts w:ascii="Arial" w:hAnsi="Arial" w:cs="Arial"/>
          </w:rPr>
          <w:t>Administrator</w:t>
        </w:r>
      </w:smartTag>
      <w:r w:rsidR="00113D5C">
        <w:rPr>
          <w:rFonts w:ascii="Arial" w:hAnsi="Arial" w:cs="Arial"/>
        </w:rPr>
        <w:t xml:space="preserve"> </w:t>
      </w:r>
      <w:proofErr w:type="gramStart"/>
      <w:r w:rsidR="00113D5C">
        <w:rPr>
          <w:rFonts w:ascii="Arial" w:hAnsi="Arial" w:cs="Arial"/>
        </w:rPr>
        <w:t>For</w:t>
      </w:r>
      <w:proofErr w:type="gramEnd"/>
      <w:r w:rsidR="00113D5C">
        <w:rPr>
          <w:rFonts w:ascii="Arial" w:hAnsi="Arial" w:cs="Arial"/>
        </w:rPr>
        <w:t xml:space="preserve"> Two</w:t>
      </w:r>
      <w:r w:rsidR="008C4968">
        <w:rPr>
          <w:rFonts w:ascii="Arial" w:hAnsi="Arial" w:cs="Arial"/>
        </w:rPr>
        <w:t xml:space="preserve"> year</w:t>
      </w:r>
      <w:r w:rsidRPr="00540B58">
        <w:rPr>
          <w:rFonts w:ascii="Arial" w:hAnsi="Arial" w:cs="Arial"/>
        </w:rPr>
        <w:t>.</w:t>
      </w:r>
    </w:p>
    <w:p w:rsidR="0044236A" w:rsidRDefault="0044236A">
      <w:pPr>
        <w:rPr>
          <w:b/>
          <w:sz w:val="28"/>
          <w:szCs w:val="28"/>
        </w:rPr>
      </w:pPr>
    </w:p>
    <w:p w:rsidR="0044236A" w:rsidRDefault="0044236A">
      <w:pPr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Job Responsibilities:</w:t>
      </w:r>
    </w:p>
    <w:p w:rsidR="0044236A" w:rsidRDefault="0044236A">
      <w:pPr>
        <w:ind w:left="540"/>
        <w:jc w:val="both"/>
        <w:rPr>
          <w:rFonts w:ascii="Arial" w:hAnsi="Arial" w:cs="Arial"/>
          <w:b/>
          <w:sz w:val="20"/>
          <w:szCs w:val="20"/>
        </w:rPr>
      </w:pPr>
    </w:p>
    <w:p w:rsidR="0044236A" w:rsidRDefault="0044236A">
      <w:pPr>
        <w:numPr>
          <w:ilvl w:val="0"/>
          <w:numId w:val="3"/>
        </w:numPr>
        <w:tabs>
          <w:tab w:val="left" w:pos="900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Configuring and Updating of Antivirus Software on servers &amp; clients.</w:t>
      </w:r>
    </w:p>
    <w:p w:rsidR="0044236A" w:rsidRDefault="0044236A">
      <w:pPr>
        <w:numPr>
          <w:ilvl w:val="0"/>
          <w:numId w:val="3"/>
        </w:numPr>
        <w:tabs>
          <w:tab w:val="left" w:pos="900"/>
        </w:tabs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Server management includes Mail Management, Log Maintenance, and User Management etc.</w:t>
      </w:r>
    </w:p>
    <w:p w:rsidR="0044236A" w:rsidRDefault="0044236A">
      <w:pPr>
        <w:numPr>
          <w:ilvl w:val="0"/>
          <w:numId w:val="3"/>
        </w:numPr>
        <w:tabs>
          <w:tab w:val="left" w:pos="900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Vendor management and follow up for different products.</w:t>
      </w:r>
    </w:p>
    <w:p w:rsidR="00540B58" w:rsidRPr="0044246F" w:rsidRDefault="00113D5C" w:rsidP="0044246F">
      <w:pPr>
        <w:numPr>
          <w:ilvl w:val="0"/>
          <w:numId w:val="3"/>
        </w:numPr>
        <w:tabs>
          <w:tab w:val="left" w:pos="900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Maintain</w:t>
      </w:r>
      <w:r w:rsidR="0044236A">
        <w:rPr>
          <w:rFonts w:ascii="Arial" w:hAnsi="Arial" w:cs="Arial"/>
          <w:bCs/>
        </w:rPr>
        <w:t xml:space="preserve"> asset management.</w:t>
      </w:r>
    </w:p>
    <w:p w:rsidR="008C4968" w:rsidRPr="0044246F" w:rsidRDefault="008C4968">
      <w:pPr>
        <w:tabs>
          <w:tab w:val="left" w:pos="2610"/>
          <w:tab w:val="left" w:pos="2880"/>
        </w:tabs>
        <w:ind w:right="-720"/>
        <w:rPr>
          <w:rFonts w:ascii="Arial" w:hAnsi="Arial"/>
          <w:b/>
          <w:bCs/>
          <w:sz w:val="28"/>
          <w:szCs w:val="28"/>
          <w:u w:val="single"/>
        </w:rPr>
      </w:pPr>
    </w:p>
    <w:p w:rsidR="0044236A" w:rsidRDefault="0044236A">
      <w:pPr>
        <w:tabs>
          <w:tab w:val="left" w:pos="2610"/>
          <w:tab w:val="left" w:pos="2880"/>
        </w:tabs>
        <w:ind w:right="-720"/>
        <w:rPr>
          <w:rFonts w:ascii="Arial" w:hAnsi="Arial"/>
          <w:b/>
          <w:bCs/>
          <w:sz w:val="28"/>
          <w:szCs w:val="28"/>
          <w:u w:val="single"/>
        </w:rPr>
      </w:pPr>
      <w:r>
        <w:rPr>
          <w:rFonts w:ascii="Arial" w:hAnsi="Arial"/>
          <w:b/>
          <w:bCs/>
          <w:sz w:val="28"/>
          <w:szCs w:val="28"/>
          <w:u w:val="single"/>
        </w:rPr>
        <w:t>Knowledge Of Computer :</w:t>
      </w:r>
    </w:p>
    <w:p w:rsidR="0044236A" w:rsidRDefault="0044236A">
      <w:pPr>
        <w:pStyle w:val="Heading2"/>
        <w:tabs>
          <w:tab w:val="left" w:pos="0"/>
          <w:tab w:val="left" w:pos="1620"/>
        </w:tabs>
        <w:rPr>
          <w:rFonts w:ascii="Arial" w:hAnsi="Arial"/>
        </w:rPr>
      </w:pPr>
      <w:r>
        <w:rPr>
          <w:rFonts w:ascii="Arial" w:hAnsi="Arial"/>
        </w:rPr>
        <w:tab/>
      </w:r>
    </w:p>
    <w:p w:rsidR="0044236A" w:rsidRPr="00540B58" w:rsidRDefault="0044236A" w:rsidP="00540B58">
      <w:pPr>
        <w:rPr>
          <w:rFonts w:ascii="Arial" w:hAnsi="Arial" w:cs="Arial"/>
        </w:rPr>
      </w:pPr>
      <w:r w:rsidRPr="00540B58">
        <w:rPr>
          <w:rFonts w:ascii="Arial" w:hAnsi="Arial" w:cs="Arial"/>
        </w:rPr>
        <w:t xml:space="preserve">Computer </w:t>
      </w:r>
      <w:r w:rsidR="00FC4CB2" w:rsidRPr="00540B58">
        <w:rPr>
          <w:rFonts w:ascii="Arial" w:hAnsi="Arial" w:cs="Arial"/>
        </w:rPr>
        <w:t>Assembling, Fault</w:t>
      </w:r>
      <w:r w:rsidRPr="00540B58">
        <w:rPr>
          <w:rFonts w:ascii="Arial" w:hAnsi="Arial" w:cs="Arial"/>
        </w:rPr>
        <w:t xml:space="preserve"> </w:t>
      </w:r>
      <w:r w:rsidR="00FC4CB2" w:rsidRPr="00540B58">
        <w:rPr>
          <w:rFonts w:ascii="Arial" w:hAnsi="Arial" w:cs="Arial"/>
        </w:rPr>
        <w:t>Finding, Trouble</w:t>
      </w:r>
      <w:r w:rsidRPr="00540B58">
        <w:rPr>
          <w:rFonts w:ascii="Arial" w:hAnsi="Arial" w:cs="Arial"/>
        </w:rPr>
        <w:t xml:space="preserve"> Shooting, O/S Level Installation, (DOS</w:t>
      </w:r>
      <w:r w:rsidR="00FC4CB2" w:rsidRPr="00540B58">
        <w:rPr>
          <w:rFonts w:ascii="Arial" w:hAnsi="Arial" w:cs="Arial"/>
        </w:rPr>
        <w:t>, Windows</w:t>
      </w:r>
      <w:r w:rsidRPr="00540B58">
        <w:rPr>
          <w:rFonts w:ascii="Arial" w:hAnsi="Arial" w:cs="Arial"/>
        </w:rPr>
        <w:t xml:space="preserve"> 95</w:t>
      </w:r>
      <w:proofErr w:type="gramStart"/>
      <w:r w:rsidRPr="00540B58">
        <w:rPr>
          <w:rFonts w:ascii="Arial" w:hAnsi="Arial" w:cs="Arial"/>
        </w:rPr>
        <w:t>,98</w:t>
      </w:r>
      <w:proofErr w:type="gramEnd"/>
    </w:p>
    <w:p w:rsidR="0044236A" w:rsidRPr="00540B58" w:rsidRDefault="00113D5C" w:rsidP="00540B58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Windows 2003 </w:t>
      </w:r>
      <w:r w:rsidR="00FC4CB2">
        <w:rPr>
          <w:rFonts w:ascii="Arial" w:hAnsi="Arial" w:cs="Arial"/>
        </w:rPr>
        <w:t>Professional</w:t>
      </w:r>
      <w:r>
        <w:rPr>
          <w:rFonts w:ascii="Arial" w:hAnsi="Arial" w:cs="Arial"/>
        </w:rPr>
        <w:t xml:space="preserve"> ,windows 2003</w:t>
      </w:r>
      <w:r w:rsidR="0044236A" w:rsidRPr="00540B58">
        <w:rPr>
          <w:rFonts w:ascii="Arial" w:hAnsi="Arial" w:cs="Arial"/>
        </w:rPr>
        <w:t xml:space="preserve">  server ,</w:t>
      </w:r>
      <w:r w:rsidR="001B0E01" w:rsidRPr="00540B58">
        <w:rPr>
          <w:rFonts w:ascii="Arial" w:hAnsi="Arial" w:cs="Arial"/>
        </w:rPr>
        <w:t xml:space="preserve"> windows 2003 server</w:t>
      </w:r>
      <w:r w:rsidR="006B22DC" w:rsidRPr="00540B58">
        <w:rPr>
          <w:rFonts w:ascii="Arial" w:hAnsi="Arial" w:cs="Arial"/>
        </w:rPr>
        <w:t>,</w:t>
      </w:r>
      <w:r w:rsidR="001B0E01" w:rsidRPr="00540B58">
        <w:rPr>
          <w:rFonts w:ascii="Arial" w:hAnsi="Arial" w:cs="Arial"/>
        </w:rPr>
        <w:t xml:space="preserve"> </w:t>
      </w:r>
      <w:r w:rsidR="0044236A" w:rsidRPr="00540B58">
        <w:rPr>
          <w:rFonts w:ascii="Arial" w:hAnsi="Arial" w:cs="Arial"/>
        </w:rPr>
        <w:t xml:space="preserve">windows Xp Proffesional,Home </w:t>
      </w:r>
      <w:r w:rsidR="00FC4CB2" w:rsidRPr="00540B58">
        <w:rPr>
          <w:rFonts w:ascii="Arial" w:hAnsi="Arial" w:cs="Arial"/>
        </w:rPr>
        <w:t>Edition</w:t>
      </w:r>
      <w:r w:rsidR="0044236A" w:rsidRPr="00540B58">
        <w:rPr>
          <w:rFonts w:ascii="Arial" w:hAnsi="Arial" w:cs="Arial"/>
        </w:rPr>
        <w:t xml:space="preserve"> Etc.) </w:t>
      </w:r>
    </w:p>
    <w:p w:rsidR="0044236A" w:rsidRPr="00540B58" w:rsidRDefault="0044236A" w:rsidP="00540B58">
      <w:pPr>
        <w:rPr>
          <w:rFonts w:ascii="Arial" w:hAnsi="Arial" w:cs="Arial"/>
        </w:rPr>
      </w:pPr>
      <w:r w:rsidRPr="00540B58">
        <w:rPr>
          <w:rFonts w:ascii="Arial" w:hAnsi="Arial" w:cs="Arial"/>
        </w:rPr>
        <w:t>All Type Of Application Software Installation ( Ms Office-97,2000,Off</w:t>
      </w:r>
      <w:r w:rsidR="00DC4E68">
        <w:rPr>
          <w:rFonts w:ascii="Arial" w:hAnsi="Arial" w:cs="Arial"/>
        </w:rPr>
        <w:t>ice xp,</w:t>
      </w:r>
      <w:r w:rsidRPr="00540B58">
        <w:rPr>
          <w:rFonts w:ascii="Arial" w:hAnsi="Arial" w:cs="Arial"/>
        </w:rPr>
        <w:t>Ie5,Ie6 , Tally ,Winzip,Photoshop,Coraldraw Etc.)</w:t>
      </w:r>
    </w:p>
    <w:p w:rsidR="0044236A" w:rsidRPr="00540B58" w:rsidRDefault="0044236A" w:rsidP="00540B58">
      <w:pPr>
        <w:rPr>
          <w:rFonts w:ascii="Arial" w:hAnsi="Arial" w:cs="Arial"/>
        </w:rPr>
      </w:pPr>
    </w:p>
    <w:p w:rsidR="0044236A" w:rsidRPr="00540B58" w:rsidRDefault="0044236A" w:rsidP="00540B58">
      <w:pPr>
        <w:rPr>
          <w:rFonts w:ascii="Arial" w:hAnsi="Arial" w:cs="Arial"/>
        </w:rPr>
      </w:pPr>
      <w:r w:rsidRPr="00540B58">
        <w:rPr>
          <w:rFonts w:ascii="Arial" w:hAnsi="Arial" w:cs="Arial"/>
        </w:rPr>
        <w:t xml:space="preserve"> Internet And Network Device Installation </w:t>
      </w:r>
      <w:r w:rsidRPr="00540B58">
        <w:rPr>
          <w:rFonts w:ascii="Arial" w:hAnsi="Arial" w:cs="Arial"/>
          <w:b/>
        </w:rPr>
        <w:t>(ETHERNETCARD, HUB</w:t>
      </w:r>
      <w:proofErr w:type="gramStart"/>
      <w:r w:rsidRPr="00540B58">
        <w:rPr>
          <w:rFonts w:ascii="Arial" w:hAnsi="Arial" w:cs="Arial"/>
          <w:b/>
        </w:rPr>
        <w:t>,SWITCH,MODEM</w:t>
      </w:r>
      <w:proofErr w:type="gramEnd"/>
      <w:r w:rsidRPr="00540B58">
        <w:rPr>
          <w:rFonts w:ascii="Arial" w:hAnsi="Arial" w:cs="Arial"/>
          <w:b/>
        </w:rPr>
        <w:t xml:space="preserve"> )</w:t>
      </w:r>
      <w:r w:rsidRPr="00540B58">
        <w:rPr>
          <w:rFonts w:ascii="Arial" w:hAnsi="Arial" w:cs="Arial"/>
        </w:rPr>
        <w:t xml:space="preserve">                  </w:t>
      </w:r>
    </w:p>
    <w:p w:rsidR="0044236A" w:rsidRPr="00540B58" w:rsidRDefault="0044236A" w:rsidP="00540B58">
      <w:pPr>
        <w:rPr>
          <w:rFonts w:ascii="Arial" w:hAnsi="Arial" w:cs="Arial"/>
        </w:rPr>
      </w:pPr>
      <w:r w:rsidRPr="00540B58">
        <w:rPr>
          <w:rFonts w:ascii="Arial" w:hAnsi="Arial" w:cs="Arial"/>
        </w:rPr>
        <w:t xml:space="preserve"> Peer To Peer And Client Ba</w:t>
      </w:r>
      <w:r w:rsidR="00E77B93">
        <w:rPr>
          <w:rFonts w:ascii="Arial" w:hAnsi="Arial" w:cs="Arial"/>
        </w:rPr>
        <w:t>sed Cofigured,add protocols , Cl</w:t>
      </w:r>
      <w:r w:rsidRPr="00540B58">
        <w:rPr>
          <w:rFonts w:ascii="Arial" w:hAnsi="Arial" w:cs="Arial"/>
        </w:rPr>
        <w:t xml:space="preserve">imping RJ45 And Punching </w:t>
      </w:r>
    </w:p>
    <w:p w:rsidR="0044236A" w:rsidRPr="00540B58" w:rsidRDefault="0044236A" w:rsidP="00540B58">
      <w:pPr>
        <w:rPr>
          <w:rFonts w:ascii="Arial" w:hAnsi="Arial" w:cs="Arial"/>
        </w:rPr>
      </w:pPr>
      <w:r w:rsidRPr="00540B58">
        <w:rPr>
          <w:rFonts w:ascii="Arial" w:hAnsi="Arial" w:cs="Arial"/>
        </w:rPr>
        <w:t xml:space="preserve"> Penal Etc. Printer Server Installation.</w:t>
      </w:r>
    </w:p>
    <w:p w:rsidR="0044236A" w:rsidRPr="00E77B93" w:rsidRDefault="0044236A" w:rsidP="00E77B93">
      <w:pPr>
        <w:rPr>
          <w:rFonts w:ascii="Arial" w:hAnsi="Arial" w:cs="Arial"/>
        </w:rPr>
      </w:pPr>
      <w:r w:rsidRPr="00540B58">
        <w:rPr>
          <w:rFonts w:ascii="Arial" w:hAnsi="Arial" w:cs="Arial"/>
        </w:rPr>
        <w:t xml:space="preserve"> </w:t>
      </w:r>
      <w:r w:rsidR="00E77B93" w:rsidRPr="00540B58">
        <w:rPr>
          <w:rFonts w:ascii="Arial" w:hAnsi="Arial" w:cs="Arial"/>
        </w:rPr>
        <w:t>Printer Reparing and servicing All Dot Matrix printer , Deskjet P</w:t>
      </w:r>
      <w:r w:rsidR="00E77B93">
        <w:rPr>
          <w:rFonts w:ascii="Arial" w:hAnsi="Arial" w:cs="Arial"/>
        </w:rPr>
        <w:t>rinter.And Lazerjet Printer Mode</w:t>
      </w:r>
      <w:r w:rsidR="00E77B93" w:rsidRPr="00540B58">
        <w:rPr>
          <w:rFonts w:ascii="Arial" w:hAnsi="Arial" w:cs="Arial"/>
        </w:rPr>
        <w:t>ls.</w:t>
      </w:r>
      <w:r w:rsidRPr="00540B58">
        <w:rPr>
          <w:rFonts w:ascii="Arial" w:hAnsi="Arial" w:cs="Arial"/>
        </w:rPr>
        <w:t xml:space="preserve">                         </w:t>
      </w:r>
    </w:p>
    <w:p w:rsidR="0044236A" w:rsidRDefault="008C4968">
      <w:pPr>
        <w:tabs>
          <w:tab w:val="left" w:pos="2160"/>
          <w:tab w:val="left" w:pos="2340"/>
          <w:tab w:val="left" w:pos="2880"/>
        </w:tabs>
        <w:rPr>
          <w:rFonts w:ascii="Verdana" w:hAnsi="Verdana"/>
          <w:b/>
          <w:sz w:val="28"/>
          <w:szCs w:val="28"/>
        </w:rPr>
      </w:pPr>
      <w:proofErr w:type="spellStart"/>
      <w:r>
        <w:rPr>
          <w:rFonts w:ascii="Verdana" w:hAnsi="Verdana"/>
          <w:b/>
          <w:sz w:val="28"/>
          <w:szCs w:val="28"/>
          <w:u w:val="single"/>
        </w:rPr>
        <w:lastRenderedPageBreak/>
        <w:t>Kunvarji</w:t>
      </w:r>
      <w:proofErr w:type="spellEnd"/>
      <w:r>
        <w:rPr>
          <w:rFonts w:ascii="Verdana" w:hAnsi="Verdana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Verdana" w:hAnsi="Verdana"/>
          <w:b/>
          <w:sz w:val="28"/>
          <w:szCs w:val="28"/>
          <w:u w:val="single"/>
        </w:rPr>
        <w:t>Finstock</w:t>
      </w:r>
      <w:proofErr w:type="spellEnd"/>
      <w:r>
        <w:rPr>
          <w:rFonts w:ascii="Verdana" w:hAnsi="Verdana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Verdana" w:hAnsi="Verdana"/>
          <w:b/>
          <w:sz w:val="28"/>
          <w:szCs w:val="28"/>
          <w:u w:val="single"/>
        </w:rPr>
        <w:t>Pvt</w:t>
      </w:r>
      <w:proofErr w:type="spellEnd"/>
      <w:r>
        <w:rPr>
          <w:rFonts w:ascii="Verdana" w:hAnsi="Verdana"/>
          <w:b/>
          <w:sz w:val="28"/>
          <w:szCs w:val="28"/>
          <w:u w:val="single"/>
        </w:rPr>
        <w:t xml:space="preserve"> Ltd</w:t>
      </w:r>
      <w:r w:rsidR="00540B58">
        <w:rPr>
          <w:rFonts w:ascii="Verdana" w:hAnsi="Verdana"/>
          <w:b/>
          <w:sz w:val="28"/>
          <w:szCs w:val="28"/>
          <w:u w:val="single"/>
        </w:rPr>
        <w:t xml:space="preserve"> -</w:t>
      </w:r>
      <w:r w:rsidR="00540B58" w:rsidRPr="00540B58">
        <w:rPr>
          <w:rFonts w:ascii="Verdana" w:hAnsi="Verdana"/>
          <w:b/>
          <w:sz w:val="28"/>
          <w:szCs w:val="28"/>
        </w:rPr>
        <w:t xml:space="preserve"> </w:t>
      </w:r>
      <w:r w:rsidR="0044236A">
        <w:rPr>
          <w:rFonts w:ascii="Verdana" w:hAnsi="Verdana"/>
          <w:b/>
          <w:sz w:val="28"/>
          <w:szCs w:val="28"/>
        </w:rPr>
        <w:t>DE</w:t>
      </w:r>
      <w:r w:rsidR="00540B58">
        <w:rPr>
          <w:rFonts w:ascii="Verdana" w:hAnsi="Verdana"/>
          <w:b/>
          <w:sz w:val="28"/>
          <w:szCs w:val="28"/>
        </w:rPr>
        <w:t>SIGNATION - IT Network Engineer</w:t>
      </w:r>
    </w:p>
    <w:p w:rsidR="0044236A" w:rsidRDefault="0044236A">
      <w:pPr>
        <w:ind w:right="-720"/>
        <w:rPr>
          <w:rFonts w:ascii="Arial" w:hAnsi="Arial"/>
        </w:rPr>
      </w:pPr>
    </w:p>
    <w:p w:rsidR="00E77B93" w:rsidRPr="00E77B93" w:rsidRDefault="00E77B93">
      <w:pPr>
        <w:ind w:right="-720"/>
        <w:rPr>
          <w:rFonts w:ascii="Arial" w:hAnsi="Arial"/>
          <w:b/>
        </w:rPr>
      </w:pPr>
      <w:r w:rsidRPr="00E77B93">
        <w:rPr>
          <w:rFonts w:ascii="Arial" w:hAnsi="Arial"/>
          <w:b/>
        </w:rPr>
        <w:t>From 2008 to 2012</w:t>
      </w:r>
    </w:p>
    <w:p w:rsidR="0044236A" w:rsidRDefault="0044236A">
      <w:pPr>
        <w:numPr>
          <w:ilvl w:val="0"/>
          <w:numId w:val="5"/>
        </w:numPr>
        <w:tabs>
          <w:tab w:val="left" w:pos="720"/>
          <w:tab w:val="left" w:pos="2160"/>
          <w:tab w:val="left" w:pos="2340"/>
          <w:tab w:val="left" w:pos="2880"/>
        </w:tabs>
        <w:rPr>
          <w:rFonts w:ascii="Arial" w:hAnsi="Arial"/>
        </w:rPr>
      </w:pPr>
      <w:r>
        <w:rPr>
          <w:rFonts w:ascii="Arial" w:hAnsi="Arial"/>
        </w:rPr>
        <w:t xml:space="preserve">Our  company large customer so all customer contact over network just Example </w:t>
      </w:r>
    </w:p>
    <w:p w:rsidR="0044236A" w:rsidRDefault="0044236A">
      <w:pPr>
        <w:tabs>
          <w:tab w:val="left" w:pos="2160"/>
          <w:tab w:val="left" w:pos="2340"/>
          <w:tab w:val="left" w:pos="2880"/>
        </w:tabs>
        <w:ind w:left="360"/>
        <w:rPr>
          <w:rFonts w:ascii="Arial" w:hAnsi="Arial"/>
        </w:rPr>
      </w:pPr>
      <w:r>
        <w:rPr>
          <w:rFonts w:ascii="Arial" w:hAnsi="Arial"/>
        </w:rPr>
        <w:t xml:space="preserve">     VPN,</w:t>
      </w:r>
      <w:r w:rsidR="001057C6">
        <w:rPr>
          <w:rFonts w:ascii="Arial" w:hAnsi="Arial"/>
        </w:rPr>
        <w:t xml:space="preserve"> </w:t>
      </w:r>
      <w:r>
        <w:rPr>
          <w:rFonts w:ascii="Arial" w:hAnsi="Arial"/>
        </w:rPr>
        <w:t>Dialup, ISDN,</w:t>
      </w:r>
      <w:r w:rsidR="00E260A9">
        <w:rPr>
          <w:rFonts w:ascii="Arial" w:hAnsi="Arial"/>
        </w:rPr>
        <w:t xml:space="preserve"> </w:t>
      </w:r>
      <w:r>
        <w:rPr>
          <w:rFonts w:ascii="Arial" w:hAnsi="Arial"/>
        </w:rPr>
        <w:t>V</w:t>
      </w:r>
      <w:r w:rsidR="00756EC2">
        <w:rPr>
          <w:rFonts w:ascii="Arial" w:hAnsi="Arial"/>
        </w:rPr>
        <w:t xml:space="preserve">SAT, Leased Line, </w:t>
      </w:r>
    </w:p>
    <w:p w:rsidR="0044236A" w:rsidRDefault="0044236A">
      <w:pPr>
        <w:numPr>
          <w:ilvl w:val="0"/>
          <w:numId w:val="5"/>
        </w:numPr>
        <w:tabs>
          <w:tab w:val="left" w:pos="720"/>
          <w:tab w:val="left" w:pos="2160"/>
          <w:tab w:val="left" w:pos="2340"/>
          <w:tab w:val="left" w:pos="2880"/>
        </w:tabs>
        <w:rPr>
          <w:rFonts w:ascii="Arial" w:hAnsi="Arial"/>
        </w:rPr>
      </w:pPr>
      <w:r>
        <w:rPr>
          <w:rFonts w:ascii="Arial" w:hAnsi="Arial"/>
        </w:rPr>
        <w:t>Handling customer Phone and solution by phone line and Desktop computers.</w:t>
      </w:r>
    </w:p>
    <w:p w:rsidR="0044236A" w:rsidRDefault="0044236A">
      <w:pPr>
        <w:numPr>
          <w:ilvl w:val="0"/>
          <w:numId w:val="5"/>
        </w:numPr>
        <w:tabs>
          <w:tab w:val="left" w:pos="720"/>
          <w:tab w:val="left" w:pos="2160"/>
          <w:tab w:val="left" w:pos="2340"/>
          <w:tab w:val="left" w:pos="2880"/>
        </w:tabs>
        <w:rPr>
          <w:rFonts w:ascii="Arial" w:hAnsi="Arial"/>
        </w:rPr>
      </w:pPr>
      <w:r>
        <w:rPr>
          <w:rFonts w:ascii="Arial" w:hAnsi="Arial"/>
        </w:rPr>
        <w:t>Handling Desktop problems - Hardware , software ,network and Voice recording system</w:t>
      </w:r>
    </w:p>
    <w:p w:rsidR="0044236A" w:rsidRDefault="0044236A">
      <w:pPr>
        <w:tabs>
          <w:tab w:val="left" w:pos="2160"/>
          <w:tab w:val="left" w:pos="2340"/>
          <w:tab w:val="left" w:pos="2880"/>
        </w:tabs>
        <w:rPr>
          <w:rFonts w:ascii="Arial" w:hAnsi="Arial"/>
        </w:rPr>
      </w:pPr>
      <w:r>
        <w:rPr>
          <w:rFonts w:ascii="Arial" w:hAnsi="Arial"/>
        </w:rPr>
        <w:t xml:space="preserve">           </w:t>
      </w:r>
      <w:proofErr w:type="gramStart"/>
      <w:r>
        <w:rPr>
          <w:rFonts w:ascii="Arial" w:hAnsi="Arial"/>
        </w:rPr>
        <w:t>UPS maintenance.</w:t>
      </w:r>
      <w:proofErr w:type="gramEnd"/>
    </w:p>
    <w:p w:rsidR="0044236A" w:rsidRDefault="0044236A">
      <w:pPr>
        <w:numPr>
          <w:ilvl w:val="0"/>
          <w:numId w:val="4"/>
        </w:numPr>
        <w:tabs>
          <w:tab w:val="left" w:pos="720"/>
          <w:tab w:val="left" w:pos="2160"/>
          <w:tab w:val="left" w:pos="2340"/>
          <w:tab w:val="left" w:pos="2880"/>
        </w:tabs>
        <w:rPr>
          <w:rFonts w:ascii="Arial" w:hAnsi="Arial"/>
        </w:rPr>
      </w:pPr>
      <w:r>
        <w:rPr>
          <w:rFonts w:ascii="Arial" w:hAnsi="Arial"/>
        </w:rPr>
        <w:t>Other Vendor Management , Inventory Management, Purchase  Of Hardware And Software, Perform Daily As Well As Weekly Backups Installation And Upgradation Of</w:t>
      </w:r>
    </w:p>
    <w:p w:rsidR="0044236A" w:rsidRDefault="0044236A">
      <w:pPr>
        <w:tabs>
          <w:tab w:val="left" w:pos="2160"/>
          <w:tab w:val="left" w:pos="2340"/>
          <w:tab w:val="left" w:pos="2880"/>
        </w:tabs>
        <w:ind w:left="360"/>
        <w:rPr>
          <w:rFonts w:ascii="Arial" w:hAnsi="Arial"/>
        </w:rPr>
      </w:pPr>
      <w:r>
        <w:rPr>
          <w:rFonts w:ascii="Arial" w:hAnsi="Arial"/>
        </w:rPr>
        <w:t xml:space="preserve">      Anti Virus Software .</w:t>
      </w:r>
    </w:p>
    <w:p w:rsidR="0044236A" w:rsidRDefault="0044236A">
      <w:pPr>
        <w:numPr>
          <w:ilvl w:val="0"/>
          <w:numId w:val="5"/>
        </w:numPr>
        <w:tabs>
          <w:tab w:val="left" w:pos="720"/>
          <w:tab w:val="left" w:pos="2160"/>
          <w:tab w:val="left" w:pos="2340"/>
          <w:tab w:val="left" w:pos="2880"/>
        </w:tabs>
        <w:rPr>
          <w:rFonts w:ascii="Arial" w:hAnsi="Arial"/>
        </w:rPr>
      </w:pPr>
      <w:r>
        <w:rPr>
          <w:rFonts w:ascii="Arial" w:hAnsi="Arial"/>
        </w:rPr>
        <w:t>Installation of Switches &amp; Hubs</w:t>
      </w:r>
      <w:r w:rsidR="00F02861">
        <w:rPr>
          <w:rFonts w:ascii="Arial" w:hAnsi="Arial"/>
        </w:rPr>
        <w:t>, Other</w:t>
      </w:r>
      <w:r>
        <w:rPr>
          <w:rFonts w:ascii="Arial" w:hAnsi="Arial"/>
        </w:rPr>
        <w:t xml:space="preserve"> LAN devices.</w:t>
      </w:r>
    </w:p>
    <w:p w:rsidR="0044236A" w:rsidRDefault="0044236A">
      <w:pPr>
        <w:numPr>
          <w:ilvl w:val="0"/>
          <w:numId w:val="5"/>
        </w:numPr>
        <w:tabs>
          <w:tab w:val="left" w:pos="720"/>
          <w:tab w:val="left" w:pos="2160"/>
          <w:tab w:val="left" w:pos="2340"/>
          <w:tab w:val="left" w:pos="2880"/>
        </w:tabs>
        <w:rPr>
          <w:rFonts w:ascii="Arial" w:hAnsi="Arial"/>
          <w:b/>
        </w:rPr>
      </w:pPr>
      <w:r>
        <w:rPr>
          <w:rFonts w:ascii="Arial" w:hAnsi="Arial"/>
        </w:rPr>
        <w:t xml:space="preserve">Configured outlook Express and Microsoft outlook all company </w:t>
      </w:r>
      <w:r w:rsidR="00F02861">
        <w:rPr>
          <w:rFonts w:ascii="Arial" w:hAnsi="Arial"/>
        </w:rPr>
        <w:t>user</w:t>
      </w:r>
      <w:r w:rsidR="00F02861">
        <w:rPr>
          <w:rFonts w:ascii="Arial" w:hAnsi="Arial"/>
          <w:b/>
        </w:rPr>
        <w:t xml:space="preserve">. </w:t>
      </w:r>
    </w:p>
    <w:p w:rsidR="00267B53" w:rsidRPr="004B4B3D" w:rsidRDefault="0044236A" w:rsidP="007D7CAD">
      <w:pPr>
        <w:numPr>
          <w:ilvl w:val="0"/>
          <w:numId w:val="5"/>
        </w:numPr>
        <w:tabs>
          <w:tab w:val="left" w:pos="720"/>
          <w:tab w:val="left" w:pos="2160"/>
          <w:tab w:val="left" w:pos="2340"/>
          <w:tab w:val="left" w:pos="2880"/>
        </w:tabs>
        <w:rPr>
          <w:rFonts w:ascii="Arial" w:hAnsi="Arial"/>
        </w:rPr>
      </w:pPr>
      <w:r>
        <w:rPr>
          <w:rFonts w:ascii="Arial" w:hAnsi="Arial"/>
        </w:rPr>
        <w:t>Responsible For Anti-</w:t>
      </w:r>
      <w:proofErr w:type="gramStart"/>
      <w:r>
        <w:rPr>
          <w:rFonts w:ascii="Arial" w:hAnsi="Arial"/>
        </w:rPr>
        <w:t>Virus ,</w:t>
      </w:r>
      <w:proofErr w:type="gramEnd"/>
      <w:r>
        <w:rPr>
          <w:rFonts w:ascii="Arial" w:hAnsi="Arial"/>
        </w:rPr>
        <w:t xml:space="preserve"> Installation, </w:t>
      </w:r>
      <w:proofErr w:type="spellStart"/>
      <w:r>
        <w:rPr>
          <w:rFonts w:ascii="Arial" w:hAnsi="Arial"/>
        </w:rPr>
        <w:t>Upgradation</w:t>
      </w:r>
      <w:proofErr w:type="spellEnd"/>
      <w:r>
        <w:rPr>
          <w:rFonts w:ascii="Arial" w:hAnsi="Arial"/>
        </w:rPr>
        <w:t xml:space="preserve"> and virus attacks.</w:t>
      </w:r>
    </w:p>
    <w:p w:rsidR="00E857CF" w:rsidRDefault="007D7CAD" w:rsidP="007D7CAD">
      <w:pPr>
        <w:tabs>
          <w:tab w:val="left" w:pos="2160"/>
          <w:tab w:val="left" w:pos="2340"/>
          <w:tab w:val="left" w:pos="2880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/>
        <w:t>Arihant Capital</w:t>
      </w:r>
      <w:r>
        <w:rPr>
          <w:rFonts w:ascii="Verdana" w:hAnsi="Verdana"/>
          <w:b/>
          <w:sz w:val="28"/>
          <w:szCs w:val="28"/>
          <w:u w:val="single"/>
        </w:rPr>
        <w:t xml:space="preserve"> Market Ltd -</w:t>
      </w:r>
      <w:r w:rsidRPr="00540B58">
        <w:rPr>
          <w:rFonts w:ascii="Verdana" w:hAnsi="Verdana"/>
          <w:b/>
          <w:sz w:val="28"/>
          <w:szCs w:val="28"/>
        </w:rPr>
        <w:t xml:space="preserve"> </w:t>
      </w:r>
      <w:r w:rsidR="004F5D05">
        <w:rPr>
          <w:rFonts w:ascii="Verdana" w:hAnsi="Verdana"/>
          <w:b/>
          <w:sz w:val="28"/>
          <w:szCs w:val="28"/>
        </w:rPr>
        <w:t>DESIGNATION - IT Network EDP MANAGER</w:t>
      </w:r>
      <w:r w:rsidR="00E857CF">
        <w:rPr>
          <w:rFonts w:ascii="Verdana" w:hAnsi="Verdana"/>
          <w:b/>
          <w:sz w:val="28"/>
          <w:szCs w:val="28"/>
        </w:rPr>
        <w:t xml:space="preserve">      </w:t>
      </w:r>
    </w:p>
    <w:p w:rsidR="00E857CF" w:rsidRDefault="00E857CF" w:rsidP="007D7CAD">
      <w:pPr>
        <w:tabs>
          <w:tab w:val="left" w:pos="2160"/>
          <w:tab w:val="left" w:pos="2340"/>
          <w:tab w:val="left" w:pos="2880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Since </w:t>
      </w:r>
      <w:proofErr w:type="gramStart"/>
      <w:r>
        <w:rPr>
          <w:rFonts w:ascii="Verdana" w:hAnsi="Verdana"/>
          <w:b/>
          <w:sz w:val="28"/>
          <w:szCs w:val="28"/>
        </w:rPr>
        <w:t>Year :2012</w:t>
      </w:r>
      <w:proofErr w:type="gramEnd"/>
      <w:r>
        <w:rPr>
          <w:rFonts w:ascii="Verdana" w:hAnsi="Verdana"/>
          <w:b/>
          <w:sz w:val="28"/>
          <w:szCs w:val="28"/>
        </w:rPr>
        <w:t xml:space="preserve"> to Till Now:2020</w:t>
      </w:r>
    </w:p>
    <w:p w:rsidR="0044246F" w:rsidRPr="00390314" w:rsidRDefault="0044246F" w:rsidP="0044246F">
      <w:pPr>
        <w:pStyle w:val="BodyText"/>
        <w:ind w:left="720"/>
        <w:rPr>
          <w:bCs/>
          <w:sz w:val="28"/>
          <w:szCs w:val="28"/>
        </w:rPr>
      </w:pPr>
    </w:p>
    <w:p w:rsidR="0044246F" w:rsidRPr="00390314" w:rsidRDefault="0044246F" w:rsidP="0044246F">
      <w:pPr>
        <w:pStyle w:val="BodyText"/>
        <w:numPr>
          <w:ilvl w:val="0"/>
          <w:numId w:val="9"/>
        </w:numPr>
        <w:tabs>
          <w:tab w:val="clear" w:pos="720"/>
          <w:tab w:val="num" w:pos="360"/>
        </w:tabs>
        <w:suppressAutoHyphens w:val="0"/>
        <w:spacing w:after="0"/>
        <w:ind w:left="36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>Work Profile:</w:t>
      </w:r>
    </w:p>
    <w:p w:rsidR="0044246F" w:rsidRPr="00390314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 xml:space="preserve">Installation, Configuration of Share </w:t>
      </w:r>
      <w:proofErr w:type="spellStart"/>
      <w:r w:rsidRPr="00390314">
        <w:rPr>
          <w:bCs/>
          <w:sz w:val="28"/>
          <w:szCs w:val="28"/>
        </w:rPr>
        <w:t>Treding</w:t>
      </w:r>
      <w:proofErr w:type="spellEnd"/>
      <w:r w:rsidRPr="00390314">
        <w:rPr>
          <w:bCs/>
          <w:sz w:val="28"/>
          <w:szCs w:val="28"/>
        </w:rPr>
        <w:t xml:space="preserve"> Software.</w:t>
      </w:r>
    </w:p>
    <w:p w:rsidR="0044246F" w:rsidRPr="00390314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>Manage Server &amp; Client Connectivity.</w:t>
      </w:r>
    </w:p>
    <w:p w:rsidR="0044246F" w:rsidRPr="00390314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>Manage Lease Line and VSAT Connectivity.</w:t>
      </w:r>
    </w:p>
    <w:p w:rsidR="0044246F" w:rsidRPr="00390314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>Given Remotely Technical Support to clients.</w:t>
      </w:r>
    </w:p>
    <w:p w:rsidR="0044246F" w:rsidRPr="00390314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>Checking Network Connectivity between branch to branch of lease line setup.</w:t>
      </w:r>
    </w:p>
    <w:p w:rsidR="0044246F" w:rsidRPr="00390314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>Maintain the servers with latest service patches and updates from the internet.</w:t>
      </w:r>
    </w:p>
    <w:p w:rsidR="0044246F" w:rsidRPr="00390314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>Maintain Antivirus software with latest virus definition and patches.</w:t>
      </w:r>
    </w:p>
    <w:p w:rsidR="0044246F" w:rsidRPr="00390314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iCs/>
          <w:color w:val="000000"/>
          <w:sz w:val="28"/>
          <w:szCs w:val="28"/>
        </w:rPr>
        <w:t>Maintaining, Troubleshooting &amp; monitoring round the clock Internet services from our ISP.</w:t>
      </w:r>
    </w:p>
    <w:p w:rsidR="0044246F" w:rsidRPr="00390314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iCs/>
          <w:color w:val="000000"/>
          <w:sz w:val="28"/>
          <w:szCs w:val="28"/>
        </w:rPr>
        <w:t xml:space="preserve">Maintaining, Troubleshooting &amp; Monitoring of Odin connectivity from high end HP, IBM Servers located at Ahmedabad via Lease line &amp; VSAT. </w:t>
      </w:r>
    </w:p>
    <w:p w:rsidR="0044246F" w:rsidRPr="00390314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iCs/>
          <w:color w:val="000000"/>
          <w:sz w:val="28"/>
          <w:szCs w:val="28"/>
        </w:rPr>
        <w:t>Updating Odin file &amp; patches file in branches, Franchise and at Clients Locations.</w:t>
      </w:r>
    </w:p>
    <w:p w:rsidR="0044246F" w:rsidRPr="00390314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sz w:val="28"/>
          <w:szCs w:val="28"/>
        </w:rPr>
        <w:t xml:space="preserve">Working on Microsoft outlook, configure Ms Outlook 97, 2000, 2003 </w:t>
      </w:r>
    </w:p>
    <w:p w:rsidR="007D7CAD" w:rsidRPr="0044246F" w:rsidRDefault="0044246F" w:rsidP="0044246F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iCs/>
          <w:color w:val="000000"/>
          <w:sz w:val="28"/>
          <w:szCs w:val="28"/>
        </w:rPr>
        <w:t>Basic knowledge of manageable &amp; unmanaged Cisco switches and router maintenance</w:t>
      </w:r>
    </w:p>
    <w:p w:rsidR="0044236A" w:rsidRDefault="00455535">
      <w:pPr>
        <w:tabs>
          <w:tab w:val="left" w:pos="2160"/>
          <w:tab w:val="left" w:pos="2340"/>
          <w:tab w:val="left" w:pos="2880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ab/>
      </w:r>
    </w:p>
    <w:p w:rsidR="004B4B3D" w:rsidRDefault="004B4B3D" w:rsidP="004B4B3D">
      <w:pPr>
        <w:tabs>
          <w:tab w:val="left" w:pos="2160"/>
          <w:tab w:val="left" w:pos="2340"/>
          <w:tab w:val="left" w:pos="2880"/>
        </w:tabs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AT PRESENT POSITION</w:t>
      </w:r>
    </w:p>
    <w:p w:rsidR="004B4B3D" w:rsidRDefault="00BA6FE5">
      <w:pPr>
        <w:pStyle w:val="Heading2"/>
        <w:tabs>
          <w:tab w:val="left" w:pos="0"/>
          <w:tab w:val="left" w:pos="1530"/>
        </w:tabs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BKSHAHTRADEX LLP</w:t>
      </w:r>
    </w:p>
    <w:p w:rsidR="00BA6FE5" w:rsidRPr="00390314" w:rsidRDefault="00BA6FE5" w:rsidP="00BA6FE5">
      <w:pPr>
        <w:pStyle w:val="BodyText"/>
        <w:numPr>
          <w:ilvl w:val="0"/>
          <w:numId w:val="9"/>
        </w:numPr>
        <w:tabs>
          <w:tab w:val="clear" w:pos="720"/>
          <w:tab w:val="num" w:pos="360"/>
        </w:tabs>
        <w:suppressAutoHyphens w:val="0"/>
        <w:spacing w:after="0"/>
        <w:ind w:left="36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>Work Profile:</w:t>
      </w:r>
    </w:p>
    <w:p w:rsidR="00BA6FE5" w:rsidRPr="00390314" w:rsidRDefault="00BA6FE5" w:rsidP="00BA6FE5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 xml:space="preserve">Installation, Configuration of Share </w:t>
      </w:r>
      <w:proofErr w:type="spellStart"/>
      <w:r w:rsidRPr="00390314">
        <w:rPr>
          <w:bCs/>
          <w:sz w:val="28"/>
          <w:szCs w:val="28"/>
        </w:rPr>
        <w:t>Treding</w:t>
      </w:r>
      <w:proofErr w:type="spellEnd"/>
      <w:r w:rsidRPr="00390314">
        <w:rPr>
          <w:bCs/>
          <w:sz w:val="28"/>
          <w:szCs w:val="28"/>
        </w:rPr>
        <w:t xml:space="preserve"> Software.</w:t>
      </w:r>
    </w:p>
    <w:p w:rsidR="00BA6FE5" w:rsidRPr="00390314" w:rsidRDefault="00BA6FE5" w:rsidP="00BA6FE5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>Manage Server &amp; Client Connectivity.</w:t>
      </w:r>
    </w:p>
    <w:p w:rsidR="00BA6FE5" w:rsidRPr="00390314" w:rsidRDefault="00BA6FE5" w:rsidP="00BA6FE5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>Manage Lease Line and VSAT Connectivity.</w:t>
      </w:r>
    </w:p>
    <w:p w:rsidR="00BA6FE5" w:rsidRPr="0064530F" w:rsidRDefault="00BA6FE5" w:rsidP="00BA6FE5">
      <w:pPr>
        <w:pStyle w:val="BodyText"/>
        <w:numPr>
          <w:ilvl w:val="1"/>
          <w:numId w:val="9"/>
        </w:numPr>
        <w:tabs>
          <w:tab w:val="num" w:pos="1080"/>
        </w:tabs>
        <w:suppressAutoHyphens w:val="0"/>
        <w:spacing w:after="0"/>
        <w:ind w:left="1080"/>
        <w:rPr>
          <w:bCs/>
          <w:sz w:val="28"/>
          <w:szCs w:val="28"/>
        </w:rPr>
      </w:pPr>
      <w:r w:rsidRPr="00390314">
        <w:rPr>
          <w:bCs/>
          <w:sz w:val="28"/>
          <w:szCs w:val="28"/>
        </w:rPr>
        <w:t>Given Remotely Technical Support to clients.</w:t>
      </w:r>
    </w:p>
    <w:p w:rsidR="00BA6FE5" w:rsidRPr="00BA6FE5" w:rsidRDefault="00BA6FE5" w:rsidP="00BA6FE5"/>
    <w:p w:rsidR="0044236A" w:rsidRPr="0064530F" w:rsidRDefault="00D7028B" w:rsidP="0064530F">
      <w:pPr>
        <w:pStyle w:val="Heading2"/>
        <w:tabs>
          <w:tab w:val="left" w:pos="0"/>
          <w:tab w:val="left" w:pos="1530"/>
        </w:tabs>
        <w:rPr>
          <w:rFonts w:ascii="Arial" w:hAnsi="Arial"/>
          <w:b/>
          <w:sz w:val="40"/>
          <w:szCs w:val="40"/>
        </w:rPr>
      </w:pPr>
      <w:r>
        <w:rPr>
          <w:rFonts w:ascii="Arial" w:hAnsi="Arial"/>
          <w:sz w:val="40"/>
          <w:szCs w:val="40"/>
        </w:rPr>
        <w:t xml:space="preserve">    </w:t>
      </w:r>
      <w:r w:rsidR="0044236A" w:rsidRPr="00D7028B">
        <w:rPr>
          <w:rFonts w:ascii="Arial" w:hAnsi="Arial"/>
          <w:sz w:val="40"/>
          <w:szCs w:val="40"/>
        </w:rPr>
        <w:t xml:space="preserve">     </w:t>
      </w:r>
      <w:r w:rsidR="00455535" w:rsidRPr="00D7028B">
        <w:rPr>
          <w:rFonts w:ascii="Arial" w:hAnsi="Arial"/>
          <w:b/>
          <w:sz w:val="40"/>
          <w:szCs w:val="40"/>
        </w:rPr>
        <w:t>Nism Module 8 Cleared.</w:t>
      </w:r>
      <w:r w:rsidR="0044236A" w:rsidRPr="00D7028B">
        <w:rPr>
          <w:rFonts w:ascii="Arial" w:hAnsi="Arial"/>
          <w:b/>
          <w:sz w:val="40"/>
          <w:szCs w:val="40"/>
        </w:rPr>
        <w:t xml:space="preserve">     </w:t>
      </w:r>
    </w:p>
    <w:p w:rsidR="00765D8F" w:rsidRDefault="0044236A" w:rsidP="0064530F">
      <w:pPr>
        <w:ind w:right="-720"/>
        <w:rPr>
          <w:rFonts w:ascii="Arial" w:hAnsi="Arial"/>
        </w:rPr>
      </w:pPr>
      <w:r>
        <w:rPr>
          <w:rFonts w:ascii="Arial" w:hAnsi="Arial"/>
          <w:b/>
          <w:bCs/>
        </w:rPr>
        <w:t>Reason For Changing The Present Job :</w:t>
      </w:r>
      <w:r>
        <w:rPr>
          <w:rFonts w:ascii="Arial" w:hAnsi="Arial"/>
        </w:rPr>
        <w:t xml:space="preserve"> For Better Prospects</w:t>
      </w:r>
      <w:bookmarkStart w:id="0" w:name="_GoBack"/>
      <w:bookmarkEnd w:id="0"/>
      <w:r>
        <w:rPr>
          <w:rFonts w:ascii="Arial" w:hAnsi="Arial"/>
        </w:rPr>
        <w:t>.</w:t>
      </w:r>
    </w:p>
    <w:p w:rsidR="0044236A" w:rsidRDefault="0044236A">
      <w:pPr>
        <w:rPr>
          <w:sz w:val="28"/>
          <w:szCs w:val="28"/>
        </w:rPr>
      </w:pPr>
      <w:r>
        <w:rPr>
          <w:rFonts w:ascii="Arial" w:hAnsi="Arial"/>
        </w:rPr>
        <w:t xml:space="preserve">                                                                                                  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faithfully,</w:t>
      </w:r>
    </w:p>
    <w:p w:rsidR="0044236A" w:rsidRDefault="0044236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</w:t>
      </w:r>
      <w:r w:rsidR="00C94A30">
        <w:rPr>
          <w:b/>
          <w:sz w:val="28"/>
          <w:szCs w:val="28"/>
        </w:rPr>
        <w:t>Hardik R. Gajjar.</w:t>
      </w:r>
      <w:r>
        <w:rPr>
          <w:sz w:val="28"/>
          <w:szCs w:val="28"/>
        </w:rPr>
        <w:t xml:space="preserve">                                                                     </w:t>
      </w:r>
      <w:r w:rsidR="00765D8F">
        <w:rPr>
          <w:sz w:val="28"/>
          <w:szCs w:val="28"/>
        </w:rPr>
        <w:t xml:space="preserve">                          </w:t>
      </w:r>
    </w:p>
    <w:sectPr w:rsidR="0044236A" w:rsidSect="00E25B42">
      <w:footnotePr>
        <w:pos w:val="beneathText"/>
      </w:footnotePr>
      <w:pgSz w:w="12240" w:h="15840"/>
      <w:pgMar w:top="245" w:right="540" w:bottom="245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293170CE"/>
    <w:multiLevelType w:val="hybridMultilevel"/>
    <w:tmpl w:val="1A940BA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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DD2ED9"/>
    <w:multiLevelType w:val="hybridMultilevel"/>
    <w:tmpl w:val="C9B83B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1416E5"/>
    <w:multiLevelType w:val="hybridMultilevel"/>
    <w:tmpl w:val="F9F25F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7A3226B"/>
    <w:multiLevelType w:val="hybridMultilevel"/>
    <w:tmpl w:val="43ACA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compatSetting w:name="compatibilityMode" w:uri="http://schemas.microsoft.com/office/word" w:val="12"/>
  </w:compat>
  <w:rsids>
    <w:rsidRoot w:val="00227D48"/>
    <w:rsid w:val="00035A49"/>
    <w:rsid w:val="001057C6"/>
    <w:rsid w:val="00113D5C"/>
    <w:rsid w:val="001412C0"/>
    <w:rsid w:val="00165090"/>
    <w:rsid w:val="001B0E01"/>
    <w:rsid w:val="001B0E4C"/>
    <w:rsid w:val="00227D48"/>
    <w:rsid w:val="0025304F"/>
    <w:rsid w:val="00267B53"/>
    <w:rsid w:val="00267F70"/>
    <w:rsid w:val="00281BAF"/>
    <w:rsid w:val="002C6142"/>
    <w:rsid w:val="002E73B4"/>
    <w:rsid w:val="00352D61"/>
    <w:rsid w:val="0038334A"/>
    <w:rsid w:val="003B4555"/>
    <w:rsid w:val="003D4E01"/>
    <w:rsid w:val="0044236A"/>
    <w:rsid w:val="0044246F"/>
    <w:rsid w:val="0044346E"/>
    <w:rsid w:val="00455535"/>
    <w:rsid w:val="004901BD"/>
    <w:rsid w:val="004A4FFE"/>
    <w:rsid w:val="004B4B3D"/>
    <w:rsid w:val="004D3F73"/>
    <w:rsid w:val="004F5D05"/>
    <w:rsid w:val="00540B58"/>
    <w:rsid w:val="00582823"/>
    <w:rsid w:val="0064530F"/>
    <w:rsid w:val="00677301"/>
    <w:rsid w:val="006B22DC"/>
    <w:rsid w:val="0075665E"/>
    <w:rsid w:val="00756EC2"/>
    <w:rsid w:val="00765D8F"/>
    <w:rsid w:val="007925D6"/>
    <w:rsid w:val="007C14B8"/>
    <w:rsid w:val="007D7CAD"/>
    <w:rsid w:val="008C4968"/>
    <w:rsid w:val="009615BC"/>
    <w:rsid w:val="00980FAB"/>
    <w:rsid w:val="009B0DDF"/>
    <w:rsid w:val="00A27F47"/>
    <w:rsid w:val="00A776F5"/>
    <w:rsid w:val="00B24109"/>
    <w:rsid w:val="00BA6FE5"/>
    <w:rsid w:val="00C64495"/>
    <w:rsid w:val="00C94A30"/>
    <w:rsid w:val="00CE0903"/>
    <w:rsid w:val="00CE2F8F"/>
    <w:rsid w:val="00CE444F"/>
    <w:rsid w:val="00D0727F"/>
    <w:rsid w:val="00D12E23"/>
    <w:rsid w:val="00D7028B"/>
    <w:rsid w:val="00DC4E68"/>
    <w:rsid w:val="00E25B42"/>
    <w:rsid w:val="00E260A9"/>
    <w:rsid w:val="00E77B93"/>
    <w:rsid w:val="00E857CF"/>
    <w:rsid w:val="00ED1A41"/>
    <w:rsid w:val="00ED1A90"/>
    <w:rsid w:val="00F02861"/>
    <w:rsid w:val="00F22B3B"/>
    <w:rsid w:val="00F6452D"/>
    <w:rsid w:val="00F76D96"/>
    <w:rsid w:val="00FC4CB2"/>
    <w:rsid w:val="00FD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ind w:right="-720"/>
      <w:outlineLvl w:val="1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Vishal1</dc:creator>
  <cp:lastModifiedBy>Admin</cp:lastModifiedBy>
  <cp:revision>11</cp:revision>
  <cp:lastPrinted>2010-09-04T12:00:00Z</cp:lastPrinted>
  <dcterms:created xsi:type="dcterms:W3CDTF">2020-05-31T04:19:00Z</dcterms:created>
  <dcterms:modified xsi:type="dcterms:W3CDTF">2020-10-16T04:02:00Z</dcterms:modified>
</cp:coreProperties>
</file>