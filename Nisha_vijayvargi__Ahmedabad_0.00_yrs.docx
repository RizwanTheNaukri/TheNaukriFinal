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8A" w:rsidRDefault="0068638A">
      <w:pPr>
        <w:pStyle w:val="Header"/>
        <w:tabs>
          <w:tab w:val="right" w:pos="10260"/>
        </w:tabs>
        <w:spacing w:line="276" w:lineRule="auto"/>
        <w:rPr>
          <w:rFonts w:ascii="Bell MT" w:hAnsi="Bell MT" w:cs="Verdana"/>
          <w:b/>
          <w:color w:val="000000"/>
          <w:sz w:val="28"/>
          <w:szCs w:val="28"/>
          <w:u w:val="single"/>
          <w:lang w:val="pl-PL"/>
        </w:rPr>
      </w:pPr>
    </w:p>
    <w:p w:rsidR="0068638A" w:rsidRDefault="0068638A">
      <w:pPr>
        <w:pStyle w:val="Header"/>
        <w:tabs>
          <w:tab w:val="right" w:pos="10260"/>
        </w:tabs>
        <w:spacing w:line="276" w:lineRule="auto"/>
        <w:jc w:val="center"/>
        <w:rPr>
          <w:rFonts w:ascii="Bell MT" w:hAnsi="Bell MT" w:cs="Verdana"/>
          <w:b/>
          <w:color w:val="000000"/>
          <w:sz w:val="36"/>
          <w:szCs w:val="36"/>
          <w:u w:val="single"/>
          <w:lang w:val="pl-PL"/>
        </w:rPr>
      </w:pPr>
      <w:r>
        <w:rPr>
          <w:rFonts w:ascii="Bell MT" w:hAnsi="Bell MT" w:cs="Verdana"/>
          <w:b/>
          <w:color w:val="000000"/>
          <w:sz w:val="36"/>
          <w:szCs w:val="36"/>
          <w:u w:val="single"/>
          <w:lang w:val="pl-PL"/>
        </w:rPr>
        <w:t>CURRICULUM VITAE</w:t>
      </w:r>
    </w:p>
    <w:p w:rsidR="0068638A" w:rsidRDefault="0068638A">
      <w:pPr>
        <w:pStyle w:val="Header"/>
        <w:tabs>
          <w:tab w:val="right" w:pos="10260"/>
        </w:tabs>
        <w:spacing w:line="276" w:lineRule="auto"/>
        <w:jc w:val="center"/>
        <w:rPr>
          <w:rFonts w:ascii="Bell MT" w:hAnsi="Bell MT" w:cs="Verdana"/>
          <w:b/>
          <w:color w:val="000000"/>
          <w:sz w:val="16"/>
          <w:szCs w:val="16"/>
          <w:u w:val="single"/>
          <w:lang w:val="pl-PL"/>
        </w:rPr>
      </w:pPr>
    </w:p>
    <w:p w:rsidR="0068638A" w:rsidRDefault="008C409B">
      <w:pPr>
        <w:pStyle w:val="Header"/>
        <w:tabs>
          <w:tab w:val="left" w:pos="7200"/>
          <w:tab w:val="right" w:pos="10260"/>
        </w:tabs>
        <w:spacing w:line="276" w:lineRule="auto"/>
        <w:rPr>
          <w:rFonts w:ascii="Calibri" w:hAnsi="Calibri" w:cs="Calibri"/>
          <w:color w:val="000000"/>
        </w:rPr>
      </w:pPr>
      <w:r>
        <w:rPr>
          <w:rFonts w:ascii="Verdana" w:hAnsi="Verdana" w:cs="Verdana"/>
          <w:b/>
          <w:shadow/>
          <w:color w:val="000000"/>
          <w:lang w:val="pl-PL"/>
        </w:rPr>
        <w:t xml:space="preserve">NISHA JAYPRAKASH VIJAYVARGI </w:t>
      </w:r>
    </w:p>
    <w:p w:rsidR="008C409B" w:rsidRDefault="008C409B">
      <w:pPr>
        <w:pStyle w:val="Header"/>
        <w:tabs>
          <w:tab w:val="left" w:pos="7200"/>
          <w:tab w:val="right" w:pos="10260"/>
        </w:tabs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C/127 NEW RITANAGAR,</w:t>
      </w:r>
    </w:p>
    <w:p w:rsidR="008C409B" w:rsidRDefault="008C409B">
      <w:pPr>
        <w:pStyle w:val="Header"/>
        <w:tabs>
          <w:tab w:val="left" w:pos="7200"/>
          <w:tab w:val="right" w:pos="10260"/>
        </w:tabs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VASTRAL ROAD,</w:t>
      </w:r>
    </w:p>
    <w:p w:rsidR="0068638A" w:rsidRDefault="00D75126">
      <w:pPr>
        <w:pStyle w:val="Header"/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AHMEDABAD – 380026.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                         </w:t>
      </w:r>
      <w:r w:rsidR="0068638A">
        <w:rPr>
          <w:rFonts w:ascii="Calibri" w:hAnsi="Calibri" w:cs="Calibri"/>
          <w:color w:val="000000"/>
        </w:rPr>
        <w:sym w:font="Wingdings" w:char="002A"/>
      </w:r>
      <w:r w:rsidR="0068638A">
        <w:rPr>
          <w:rFonts w:ascii="Calibri" w:hAnsi="Calibri" w:cs="Calibri"/>
          <w:color w:val="000000"/>
        </w:rPr>
        <w:t xml:space="preserve">  </w:t>
      </w:r>
      <w:r w:rsidR="0068638A">
        <w:rPr>
          <w:rFonts w:ascii="Calibri" w:hAnsi="Calibri" w:cs="Calibri"/>
          <w:color w:val="000000"/>
          <w:lang w:val="pl-PL"/>
        </w:rPr>
        <w:t xml:space="preserve">:  </w:t>
      </w:r>
      <w:r w:rsidR="008C409B">
        <w:rPr>
          <w:rFonts w:ascii="Calibri" w:hAnsi="Calibri" w:cs="Calibri"/>
          <w:color w:val="000000"/>
          <w:lang w:val="pl-PL"/>
        </w:rPr>
        <w:t>nisha.vijayvargi20@gmail.com</w:t>
      </w:r>
    </w:p>
    <w:p w:rsidR="0068638A" w:rsidRDefault="00D75126">
      <w:pPr>
        <w:pStyle w:val="Header"/>
        <w:tabs>
          <w:tab w:val="left" w:pos="7380"/>
        </w:tabs>
        <w:spacing w:line="276" w:lineRule="auto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      </w:t>
      </w:r>
      <w:r>
        <w:rPr>
          <w:rFonts w:ascii="Calibri" w:hAnsi="Calibri" w:cs="Calibri"/>
          <w:color w:val="000000"/>
        </w:rPr>
        <w:tab/>
        <w:t xml:space="preserve">                                 </w:t>
      </w:r>
      <w:r w:rsidR="006C6D32">
        <w:rPr>
          <w:rFonts w:ascii="Calibri" w:hAnsi="Calibri" w:cs="Calibri"/>
          <w:color w:val="000000"/>
        </w:rPr>
        <w:t xml:space="preserve"> </w:t>
      </w:r>
      <w:r w:rsidR="0068638A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</w:t>
      </w:r>
      <w:r w:rsidR="00FE5C78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68638A">
        <w:rPr>
          <w:rFonts w:ascii="Calibri" w:hAnsi="Calibri" w:cs="Calibri"/>
          <w:color w:val="000000"/>
        </w:rPr>
        <w:sym w:font="Wingdings" w:char="0028"/>
      </w:r>
      <w:r w:rsidR="0068638A">
        <w:rPr>
          <w:rFonts w:ascii="Calibri" w:hAnsi="Calibri" w:cs="Calibri"/>
          <w:color w:val="000000"/>
        </w:rPr>
        <w:t xml:space="preserve">  </w:t>
      </w:r>
      <w:r w:rsidR="0068638A">
        <w:rPr>
          <w:rFonts w:ascii="Calibri" w:hAnsi="Calibri" w:cs="Calibri"/>
          <w:color w:val="000000"/>
          <w:lang w:val="pl-PL"/>
        </w:rPr>
        <w:t xml:space="preserve">:  +91 </w:t>
      </w:r>
      <w:r w:rsidR="008C409B">
        <w:rPr>
          <w:rFonts w:ascii="Calibri" w:hAnsi="Calibri" w:cs="Calibri"/>
          <w:color w:val="000000"/>
          <w:lang w:val="pl-PL"/>
        </w:rPr>
        <w:t>9512599371</w:t>
      </w:r>
    </w:p>
    <w:p w:rsidR="0068638A" w:rsidRDefault="0068638A">
      <w:pPr>
        <w:pStyle w:val="Header"/>
        <w:pBdr>
          <w:bottom w:val="single" w:sz="4" w:space="0" w:color="auto"/>
        </w:pBdr>
        <w:spacing w:line="276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ab/>
      </w:r>
      <w:r>
        <w:rPr>
          <w:rFonts w:ascii="Verdana" w:hAnsi="Verdana" w:cs="Arial"/>
          <w:color w:val="000000"/>
          <w:sz w:val="20"/>
          <w:szCs w:val="20"/>
        </w:rPr>
        <w:tab/>
      </w:r>
      <w:r>
        <w:rPr>
          <w:rFonts w:ascii="Verdana" w:hAnsi="Verdana" w:cs="Arial"/>
          <w:color w:val="000000"/>
          <w:sz w:val="20"/>
          <w:szCs w:val="20"/>
          <w:lang w:val="pl-PL"/>
        </w:rPr>
        <w:t xml:space="preserve"> </w:t>
      </w:r>
    </w:p>
    <w:p w:rsidR="0068638A" w:rsidRDefault="0068638A">
      <w:pPr>
        <w:spacing w:line="276" w:lineRule="auto"/>
        <w:ind w:left="2160" w:firstLine="720"/>
        <w:rPr>
          <w:b/>
          <w:color w:val="000000"/>
        </w:rPr>
      </w:pP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</w:rPr>
        <w:tab/>
        <w:t xml:space="preserve">   </w:t>
      </w:r>
    </w:p>
    <w:p w:rsidR="002E4B3E" w:rsidRDefault="002E4B3E">
      <w:pPr>
        <w:spacing w:line="276" w:lineRule="auto"/>
        <w:ind w:left="2160" w:firstLine="720"/>
        <w:rPr>
          <w:b/>
          <w:color w:val="000000"/>
        </w:rPr>
      </w:pPr>
    </w:p>
    <w:p w:rsidR="0068638A" w:rsidRDefault="005534DA">
      <w:pPr>
        <w:shd w:val="pct10" w:color="auto" w:fill="auto"/>
        <w:spacing w:line="276" w:lineRule="auto"/>
        <w:rPr>
          <w:rFonts w:ascii="Arial" w:hAnsi="Arial" w:cs="Arial"/>
          <w:b/>
          <w:smallCaps/>
          <w:color w:val="000000"/>
          <w:sz w:val="22"/>
          <w:szCs w:val="22"/>
        </w:rPr>
      </w:pPr>
      <w:r w:rsidRPr="005534DA">
        <w:rPr>
          <w:rFonts w:ascii="Arial" w:hAnsi="Arial" w:cs="Arial"/>
          <w:b/>
          <w:color w:val="000000"/>
          <w:sz w:val="22"/>
          <w:szCs w:val="22"/>
          <w:highlight w:val="lightGray"/>
        </w:rPr>
        <w:pict>
          <v:line id="_x0000_s1026" style="position:absolute;z-index:251657728" from="-18pt,6.2pt" to="-17.95pt,6.2pt"/>
        </w:pict>
      </w:r>
      <w:r w:rsidR="0068638A">
        <w:rPr>
          <w:rFonts w:ascii="Arial" w:hAnsi="Arial" w:cs="Arial"/>
          <w:b/>
          <w:smallCaps/>
          <w:color w:val="000000"/>
          <w:sz w:val="22"/>
          <w:szCs w:val="22"/>
          <w:highlight w:val="lightGray"/>
        </w:rPr>
        <w:t>Career Objective</w:t>
      </w:r>
    </w:p>
    <w:p w:rsidR="0068638A" w:rsidRDefault="0068638A">
      <w:pPr>
        <w:spacing w:line="276" w:lineRule="auto"/>
        <w:ind w:left="1620" w:hanging="1620"/>
        <w:rPr>
          <w:rFonts w:ascii="Arial" w:hAnsi="Arial" w:cs="Arial"/>
          <w:color w:val="000000"/>
          <w:sz w:val="20"/>
        </w:rPr>
      </w:pPr>
    </w:p>
    <w:p w:rsidR="002E4B3E" w:rsidRDefault="0068638A" w:rsidP="002E4B3E">
      <w:pPr>
        <w:pStyle w:val="Default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r w:rsidR="00180FCD">
        <w:rPr>
          <w:rFonts w:ascii="Calibri" w:hAnsi="Calibri"/>
        </w:rPr>
        <w:t xml:space="preserve">  </w:t>
      </w:r>
    </w:p>
    <w:p w:rsidR="0068638A" w:rsidRDefault="002E4B3E">
      <w:pPr>
        <w:pStyle w:val="Default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 w:rsidR="00EF7245">
        <w:rPr>
          <w:rFonts w:ascii="Calibri" w:hAnsi="Calibri"/>
        </w:rPr>
        <w:t>“</w:t>
      </w:r>
      <w:r w:rsidR="00EF7245">
        <w:rPr>
          <w:rFonts w:ascii="Calibri" w:hAnsi="Calibri"/>
          <w:i/>
        </w:rPr>
        <w:t>TO GET A JOB THAT CAN PROVIDE CHALLENGES . I BELIEVE THAT I WOULD BE THE MOST EFFECTIVE IN ORGANIZATION THAT TRUST ME WITH RESPONSIBILITY AND PROVIDE OPPORTUNITY TO LEARN AND GROW. “</w:t>
      </w:r>
    </w:p>
    <w:p w:rsidR="002E4B3E" w:rsidRDefault="002E4B3E">
      <w:pPr>
        <w:pStyle w:val="Default"/>
        <w:spacing w:line="276" w:lineRule="auto"/>
        <w:jc w:val="both"/>
        <w:rPr>
          <w:rFonts w:ascii="Calibri" w:hAnsi="Calibri"/>
        </w:rPr>
      </w:pPr>
    </w:p>
    <w:p w:rsidR="0068638A" w:rsidRPr="000C4D61" w:rsidRDefault="0068638A">
      <w:pPr>
        <w:shd w:val="pct10" w:color="auto" w:fill="auto"/>
        <w:spacing w:line="276" w:lineRule="auto"/>
        <w:rPr>
          <w:rFonts w:ascii="Arial" w:hAnsi="Arial" w:cs="Arial"/>
          <w:smallCaps/>
          <w:color w:val="000000"/>
          <w:sz w:val="22"/>
          <w:szCs w:val="22"/>
        </w:rPr>
      </w:pPr>
      <w:r w:rsidRPr="000C4D61">
        <w:rPr>
          <w:rFonts w:ascii="Arial" w:hAnsi="Arial" w:cs="Arial"/>
          <w:smallCaps/>
          <w:color w:val="000000"/>
          <w:sz w:val="22"/>
          <w:szCs w:val="22"/>
          <w:highlight w:val="lightGray"/>
        </w:rPr>
        <w:t>Education Q</w:t>
      </w:r>
      <w:r w:rsidRPr="000C4D61">
        <w:rPr>
          <w:rFonts w:ascii="Arial" w:hAnsi="Arial" w:cs="Arial"/>
          <w:smallCaps/>
          <w:color w:val="000000"/>
          <w:sz w:val="20"/>
          <w:szCs w:val="20"/>
          <w:highlight w:val="lightGray"/>
        </w:rPr>
        <w:t>UALIFICATIONS</w:t>
      </w:r>
      <w:r w:rsidRPr="000C4D61">
        <w:rPr>
          <w:rFonts w:ascii="Arial" w:hAnsi="Arial" w:cs="Arial"/>
          <w:smallCaps/>
          <w:color w:val="000000"/>
          <w:sz w:val="22"/>
          <w:szCs w:val="22"/>
          <w:highlight w:val="lightGray"/>
        </w:rPr>
        <w:t xml:space="preserve">                                                                                                     </w:t>
      </w:r>
    </w:p>
    <w:tbl>
      <w:tblPr>
        <w:tblpPr w:leftFromText="180" w:rightFromText="180" w:vertAnchor="text" w:horzAnchor="margin" w:tblpX="184" w:tblpY="304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2318"/>
        <w:gridCol w:w="3846"/>
        <w:gridCol w:w="1732"/>
        <w:gridCol w:w="2076"/>
      </w:tblGrid>
      <w:tr w:rsidR="00EF7245" w:rsidTr="00EF7245">
        <w:trPr>
          <w:trHeight w:val="617"/>
          <w:tblCellSpacing w:w="20" w:type="dxa"/>
        </w:trPr>
        <w:tc>
          <w:tcPr>
            <w:tcW w:w="2258" w:type="dxa"/>
            <w:shd w:val="clear" w:color="auto" w:fill="A6A6A6"/>
            <w:vAlign w:val="center"/>
          </w:tcPr>
          <w:p w:rsidR="00EF7245" w:rsidRDefault="00EF7245">
            <w:pPr>
              <w:pStyle w:val="Heading2"/>
              <w:tabs>
                <w:tab w:val="left" w:pos="1800"/>
              </w:tabs>
              <w:ind w:left="-447" w:firstLine="447"/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Cs w:val="24"/>
              </w:rPr>
              <w:t>Examination</w:t>
            </w:r>
          </w:p>
          <w:p w:rsidR="00EF7245" w:rsidRDefault="00EF7245">
            <w:pPr>
              <w:pStyle w:val="Heading2"/>
              <w:tabs>
                <w:tab w:val="left" w:pos="1800"/>
              </w:tabs>
              <w:ind w:left="-447" w:firstLine="447"/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Cs w:val="24"/>
              </w:rPr>
              <w:t xml:space="preserve">Passed </w:t>
            </w:r>
          </w:p>
        </w:tc>
        <w:tc>
          <w:tcPr>
            <w:tcW w:w="3806" w:type="dxa"/>
            <w:shd w:val="clear" w:color="auto" w:fill="A6A6A6"/>
            <w:vAlign w:val="center"/>
          </w:tcPr>
          <w:p w:rsidR="00EF7245" w:rsidRDefault="00EF7245">
            <w:pPr>
              <w:pStyle w:val="Heading2"/>
              <w:tabs>
                <w:tab w:val="left" w:pos="1984"/>
              </w:tabs>
              <w:ind w:left="17" w:hanging="17"/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Cs w:val="24"/>
              </w:rPr>
              <w:t>University / Board</w:t>
            </w:r>
          </w:p>
        </w:tc>
        <w:tc>
          <w:tcPr>
            <w:tcW w:w="1692" w:type="dxa"/>
            <w:shd w:val="clear" w:color="auto" w:fill="A6A6A6"/>
            <w:vAlign w:val="center"/>
          </w:tcPr>
          <w:p w:rsidR="00EF7245" w:rsidRDefault="00EF7245">
            <w:pPr>
              <w:pStyle w:val="Heading2"/>
              <w:tabs>
                <w:tab w:val="left" w:pos="1800"/>
              </w:tabs>
              <w:ind w:left="17" w:hanging="17"/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Cs w:val="24"/>
              </w:rPr>
              <w:t>Year Of Passing</w:t>
            </w:r>
          </w:p>
        </w:tc>
        <w:tc>
          <w:tcPr>
            <w:tcW w:w="2016" w:type="dxa"/>
            <w:shd w:val="clear" w:color="auto" w:fill="A6A6A6"/>
            <w:vAlign w:val="center"/>
          </w:tcPr>
          <w:p w:rsidR="00EF7245" w:rsidRDefault="00EF7245">
            <w:pPr>
              <w:pStyle w:val="Heading2"/>
              <w:tabs>
                <w:tab w:val="left" w:pos="1800"/>
              </w:tabs>
              <w:ind w:left="17" w:hanging="17"/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Cs w:val="24"/>
              </w:rPr>
              <w:t>Percentage</w:t>
            </w:r>
          </w:p>
        </w:tc>
      </w:tr>
      <w:tr w:rsidR="00EF7245" w:rsidTr="00EF7245">
        <w:trPr>
          <w:trHeight w:val="761"/>
          <w:tblCellSpacing w:w="20" w:type="dxa"/>
        </w:trPr>
        <w:tc>
          <w:tcPr>
            <w:tcW w:w="2258" w:type="dxa"/>
            <w:shd w:val="clear" w:color="auto" w:fill="A6A6A6"/>
            <w:vAlign w:val="center"/>
          </w:tcPr>
          <w:p w:rsidR="00EF7245" w:rsidRDefault="00EF7245" w:rsidP="00A27AA6">
            <w:pPr>
              <w:tabs>
                <w:tab w:val="left" w:pos="1800"/>
              </w:tabs>
              <w:ind w:left="17" w:hanging="1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S.S.C.</w:t>
            </w:r>
          </w:p>
          <w:p w:rsidR="00EF7245" w:rsidRDefault="00EF7245" w:rsidP="00A27AA6">
            <w:pPr>
              <w:tabs>
                <w:tab w:val="left" w:pos="1800"/>
              </w:tabs>
              <w:ind w:left="17" w:hanging="17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806" w:type="dxa"/>
            <w:vAlign w:val="center"/>
          </w:tcPr>
          <w:p w:rsidR="00EF7245" w:rsidRDefault="00EF7245" w:rsidP="00A27AA6">
            <w:pPr>
              <w:ind w:left="17" w:hanging="17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Gujarat Secondary &amp;</w:t>
            </w:r>
          </w:p>
          <w:p w:rsidR="00EF7245" w:rsidRDefault="00EF7245" w:rsidP="00A27AA6">
            <w:pPr>
              <w:ind w:left="17" w:hanging="17"/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Higher Secondary Education Board</w:t>
            </w:r>
          </w:p>
        </w:tc>
        <w:tc>
          <w:tcPr>
            <w:tcW w:w="1692" w:type="dxa"/>
            <w:vAlign w:val="center"/>
          </w:tcPr>
          <w:p w:rsidR="00EF7245" w:rsidRDefault="00EF7245" w:rsidP="00A27AA6">
            <w:pPr>
              <w:ind w:left="17" w:hanging="17"/>
              <w:jc w:val="center"/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2012</w:t>
            </w:r>
          </w:p>
        </w:tc>
        <w:tc>
          <w:tcPr>
            <w:tcW w:w="2016" w:type="dxa"/>
            <w:vAlign w:val="center"/>
          </w:tcPr>
          <w:p w:rsidR="00EF7245" w:rsidRDefault="00EF7245" w:rsidP="00A27AA6">
            <w:pPr>
              <w:ind w:left="17" w:hanging="17"/>
              <w:jc w:val="center"/>
              <w:rPr>
                <w:rFonts w:ascii="Calibri" w:eastAsia="Arial Unicode MS" w:hAnsi="Calibri" w:cs="Arial Unicode MS"/>
                <w:bCs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77.67%</w:t>
            </w:r>
          </w:p>
        </w:tc>
      </w:tr>
      <w:tr w:rsidR="00EF7245" w:rsidTr="00EF7245">
        <w:trPr>
          <w:trHeight w:val="885"/>
          <w:tblCellSpacing w:w="20" w:type="dxa"/>
        </w:trPr>
        <w:tc>
          <w:tcPr>
            <w:tcW w:w="2258" w:type="dxa"/>
            <w:shd w:val="clear" w:color="auto" w:fill="A6A6A6"/>
            <w:vAlign w:val="center"/>
          </w:tcPr>
          <w:p w:rsidR="00EF7245" w:rsidRDefault="00EF7245" w:rsidP="00A27AA6">
            <w:pPr>
              <w:tabs>
                <w:tab w:val="left" w:pos="1800"/>
              </w:tabs>
              <w:ind w:left="17" w:hanging="1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H.S.C.</w:t>
            </w:r>
          </w:p>
          <w:p w:rsidR="00EF7245" w:rsidRDefault="00EF7245" w:rsidP="00A27AA6">
            <w:pPr>
              <w:tabs>
                <w:tab w:val="left" w:pos="1800"/>
              </w:tabs>
              <w:ind w:left="17" w:hanging="1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(SCIENCE)</w:t>
            </w:r>
          </w:p>
        </w:tc>
        <w:tc>
          <w:tcPr>
            <w:tcW w:w="3806" w:type="dxa"/>
            <w:vAlign w:val="center"/>
          </w:tcPr>
          <w:p w:rsidR="00EF7245" w:rsidRPr="00BD08A4" w:rsidRDefault="00EF7245" w:rsidP="00A27AA6">
            <w:pPr>
              <w:ind w:left="17" w:hanging="17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  Gujarat Secondary &amp; Higher Secondary Education Board</w:t>
            </w:r>
          </w:p>
        </w:tc>
        <w:tc>
          <w:tcPr>
            <w:tcW w:w="1692" w:type="dxa"/>
            <w:vAlign w:val="center"/>
          </w:tcPr>
          <w:p w:rsidR="00EF7245" w:rsidRDefault="00EF7245" w:rsidP="00A27AA6">
            <w:pPr>
              <w:ind w:left="17" w:hanging="17"/>
              <w:jc w:val="center"/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2014</w:t>
            </w:r>
          </w:p>
        </w:tc>
        <w:tc>
          <w:tcPr>
            <w:tcW w:w="2016" w:type="dxa"/>
            <w:vAlign w:val="center"/>
          </w:tcPr>
          <w:p w:rsidR="00EF7245" w:rsidRDefault="00EF7245" w:rsidP="00A27AA6">
            <w:pPr>
              <w:ind w:left="17" w:hanging="17"/>
              <w:jc w:val="center"/>
              <w:rPr>
                <w:rFonts w:ascii="Calibri" w:eastAsia="Arial Unicode MS" w:hAnsi="Calibri" w:cs="Arial Unicode MS"/>
                <w:bCs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56.00%</w:t>
            </w:r>
          </w:p>
        </w:tc>
      </w:tr>
      <w:tr w:rsidR="00EF7245" w:rsidTr="00EF7245">
        <w:trPr>
          <w:trHeight w:val="885"/>
          <w:tblCellSpacing w:w="20" w:type="dxa"/>
        </w:trPr>
        <w:tc>
          <w:tcPr>
            <w:tcW w:w="2258" w:type="dxa"/>
            <w:shd w:val="clear" w:color="auto" w:fill="A6A6A6"/>
            <w:vAlign w:val="center"/>
          </w:tcPr>
          <w:p w:rsidR="00EF7245" w:rsidRDefault="00EF7245" w:rsidP="00A27AA6">
            <w:pPr>
              <w:tabs>
                <w:tab w:val="left" w:pos="1800"/>
              </w:tabs>
              <w:ind w:left="17" w:hanging="1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B.E IN EC</w:t>
            </w:r>
          </w:p>
        </w:tc>
        <w:tc>
          <w:tcPr>
            <w:tcW w:w="3806" w:type="dxa"/>
            <w:vAlign w:val="center"/>
          </w:tcPr>
          <w:p w:rsidR="00EF7245" w:rsidRPr="00BD08A4" w:rsidRDefault="00EF7245" w:rsidP="00EF7245">
            <w:pPr>
              <w:ind w:left="17" w:hanging="17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Gujarat technological university</w:t>
            </w:r>
          </w:p>
        </w:tc>
        <w:tc>
          <w:tcPr>
            <w:tcW w:w="1692" w:type="dxa"/>
            <w:vAlign w:val="center"/>
          </w:tcPr>
          <w:p w:rsidR="00EF7245" w:rsidRDefault="00EF7245" w:rsidP="00A27AA6">
            <w:pPr>
              <w:ind w:left="17" w:hanging="17"/>
              <w:jc w:val="center"/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-</w:t>
            </w:r>
          </w:p>
        </w:tc>
        <w:tc>
          <w:tcPr>
            <w:tcW w:w="2016" w:type="dxa"/>
            <w:vAlign w:val="center"/>
          </w:tcPr>
          <w:p w:rsidR="00EF7245" w:rsidRDefault="00EF7245" w:rsidP="00A27AA6">
            <w:pPr>
              <w:ind w:left="17" w:hanging="17"/>
              <w:jc w:val="center"/>
              <w:rPr>
                <w:rFonts w:ascii="Calibri" w:eastAsia="Arial Unicode MS" w:hAnsi="Calibri" w:cs="Arial Unicode MS"/>
                <w:bCs/>
                <w:color w:val="00000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</w:rPr>
              <w:t>RUNNING</w:t>
            </w:r>
          </w:p>
        </w:tc>
      </w:tr>
    </w:tbl>
    <w:p w:rsidR="002E4B3E" w:rsidRDefault="002E4B3E" w:rsidP="00ED37EB">
      <w:pPr>
        <w:pStyle w:val="ListParagraph"/>
        <w:spacing w:line="276" w:lineRule="auto"/>
        <w:ind w:left="0"/>
        <w:rPr>
          <w:rFonts w:ascii="Calibri" w:hAnsi="Calibri"/>
          <w:color w:val="000000"/>
        </w:rPr>
      </w:pPr>
    </w:p>
    <w:p w:rsidR="002E4B3E" w:rsidRDefault="002E4B3E" w:rsidP="00ED37EB">
      <w:pPr>
        <w:pStyle w:val="ListParagraph"/>
        <w:spacing w:line="276" w:lineRule="auto"/>
        <w:ind w:left="0"/>
        <w:rPr>
          <w:rFonts w:ascii="Calibri" w:hAnsi="Calibri"/>
          <w:color w:val="000000"/>
        </w:rPr>
      </w:pPr>
    </w:p>
    <w:p w:rsidR="0068638A" w:rsidRPr="00E2488B" w:rsidRDefault="0068638A" w:rsidP="00E2488B">
      <w:pPr>
        <w:shd w:val="pct10" w:color="auto" w:fill="auto"/>
        <w:spacing w:line="276" w:lineRule="auto"/>
        <w:rPr>
          <w:rFonts w:ascii="Arial" w:hAnsi="Arial" w:cs="Arial"/>
          <w:smallCaps/>
          <w:color w:val="000000"/>
          <w:sz w:val="22"/>
          <w:szCs w:val="22"/>
        </w:rPr>
      </w:pPr>
      <w:r>
        <w:rPr>
          <w:rFonts w:ascii="Arial" w:hAnsi="Arial" w:cs="Arial"/>
          <w:b/>
          <w:smallCaps/>
          <w:color w:val="000000"/>
          <w:sz w:val="22"/>
          <w:szCs w:val="22"/>
          <w:highlight w:val="lightGray"/>
        </w:rPr>
        <w:t xml:space="preserve">Computer skills                                                                                                                        </w:t>
      </w:r>
      <w:r>
        <w:rPr>
          <w:rFonts w:ascii="Arial" w:hAnsi="Arial" w:cs="Arial"/>
          <w:b/>
          <w:smallCaps/>
          <w:color w:val="000000"/>
          <w:sz w:val="22"/>
          <w:szCs w:val="22"/>
        </w:rPr>
        <w:t xml:space="preserve"> </w:t>
      </w:r>
    </w:p>
    <w:p w:rsidR="002E4B3E" w:rsidRDefault="002E4B3E" w:rsidP="002E4B3E">
      <w:pPr>
        <w:pStyle w:val="Default"/>
        <w:spacing w:line="276" w:lineRule="auto"/>
        <w:ind w:left="720"/>
        <w:rPr>
          <w:rFonts w:ascii="Calibri" w:hAnsi="Calibri" w:cs="Calibri"/>
        </w:rPr>
      </w:pPr>
    </w:p>
    <w:p w:rsidR="00F91ED1" w:rsidRDefault="00A27AA6" w:rsidP="00A27AA6">
      <w:pPr>
        <w:pStyle w:val="Default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BASIC</w:t>
      </w:r>
    </w:p>
    <w:p w:rsidR="0068638A" w:rsidRDefault="0068638A">
      <w:pPr>
        <w:pStyle w:val="Default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MS Office</w:t>
      </w:r>
    </w:p>
    <w:p w:rsidR="007731D7" w:rsidRDefault="007731D7">
      <w:pPr>
        <w:pStyle w:val="Default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INTERNET</w:t>
      </w:r>
    </w:p>
    <w:p w:rsidR="002E4B3E" w:rsidRDefault="00EF7245" w:rsidP="002E4B3E">
      <w:pPr>
        <w:pStyle w:val="Default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MATLA</w:t>
      </w:r>
      <w:r w:rsidR="002E4B3E">
        <w:rPr>
          <w:rFonts w:ascii="Calibri" w:hAnsi="Calibri" w:cs="Calibri"/>
        </w:rPr>
        <w:t>B</w:t>
      </w:r>
    </w:p>
    <w:p w:rsidR="002E4B3E" w:rsidRPr="002E4B3E" w:rsidRDefault="002E4B3E" w:rsidP="002E4B3E">
      <w:pPr>
        <w:pStyle w:val="Default"/>
        <w:spacing w:line="276" w:lineRule="auto"/>
        <w:ind w:left="720"/>
        <w:rPr>
          <w:rFonts w:ascii="Calibri" w:hAnsi="Calibri" w:cs="Calibri"/>
        </w:rPr>
      </w:pPr>
    </w:p>
    <w:p w:rsidR="0068638A" w:rsidRDefault="0068638A">
      <w:pPr>
        <w:spacing w:line="276" w:lineRule="auto"/>
        <w:jc w:val="both"/>
        <w:rPr>
          <w:rFonts w:ascii="Calibri" w:hAnsi="Calibri" w:cs="Calibri"/>
          <w:color w:val="000000"/>
        </w:rPr>
      </w:pPr>
    </w:p>
    <w:p w:rsidR="0068638A" w:rsidRDefault="0068638A">
      <w:pPr>
        <w:shd w:val="pct10" w:color="auto" w:fill="auto"/>
        <w:spacing w:line="276" w:lineRule="auto"/>
        <w:rPr>
          <w:rFonts w:ascii="Arial" w:hAnsi="Arial" w:cs="Arial"/>
          <w:b/>
          <w:smallCaps/>
          <w:color w:val="000000"/>
          <w:sz w:val="22"/>
          <w:szCs w:val="22"/>
        </w:rPr>
      </w:pPr>
      <w:r>
        <w:rPr>
          <w:rFonts w:ascii="Arial" w:hAnsi="Arial" w:cs="Arial"/>
          <w:b/>
          <w:smallCaps/>
          <w:color w:val="000000"/>
          <w:sz w:val="22"/>
          <w:szCs w:val="22"/>
          <w:highlight w:val="lightGray"/>
        </w:rPr>
        <w:t xml:space="preserve">Strengths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638A" w:rsidRDefault="0068638A">
      <w:pPr>
        <w:pStyle w:val="Heading2"/>
        <w:spacing w:line="276" w:lineRule="auto"/>
        <w:rPr>
          <w:rFonts w:ascii="Arial" w:hAnsi="Arial" w:cs="Arial"/>
          <w:color w:val="000000"/>
          <w:sz w:val="20"/>
        </w:rPr>
      </w:pPr>
    </w:p>
    <w:p w:rsidR="0068638A" w:rsidRPr="002E4B3E" w:rsidRDefault="0068638A">
      <w:pPr>
        <w:widowControl w:val="0"/>
        <w:numPr>
          <w:ilvl w:val="0"/>
          <w:numId w:val="7"/>
        </w:numPr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8"/>
        </w:rPr>
      </w:pPr>
      <w:r w:rsidRPr="002E4B3E">
        <w:rPr>
          <w:rFonts w:ascii="Calibri" w:hAnsi="Calibri" w:cs="Calibri"/>
          <w:color w:val="000000"/>
          <w:sz w:val="28"/>
        </w:rPr>
        <w:t>Quick Learner</w:t>
      </w:r>
    </w:p>
    <w:p w:rsidR="0068638A" w:rsidRPr="002E4B3E" w:rsidRDefault="0068638A">
      <w:pPr>
        <w:widowControl w:val="0"/>
        <w:numPr>
          <w:ilvl w:val="0"/>
          <w:numId w:val="7"/>
        </w:numPr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sz w:val="28"/>
        </w:rPr>
      </w:pPr>
      <w:r w:rsidRPr="002E4B3E">
        <w:rPr>
          <w:rFonts w:ascii="Calibri" w:hAnsi="Calibri" w:cs="Calibri"/>
          <w:color w:val="000000"/>
          <w:sz w:val="28"/>
        </w:rPr>
        <w:t>Creativity</w:t>
      </w:r>
      <w:r w:rsidR="00AC0AE1" w:rsidRPr="002E4B3E">
        <w:rPr>
          <w:rFonts w:ascii="Calibri" w:hAnsi="Calibri" w:cs="Calibri"/>
          <w:color w:val="000000"/>
          <w:sz w:val="28"/>
        </w:rPr>
        <w:t xml:space="preserve">, </w:t>
      </w:r>
      <w:r w:rsidR="000C4D61" w:rsidRPr="002E4B3E">
        <w:rPr>
          <w:rFonts w:ascii="Calibri" w:hAnsi="Calibri" w:cs="Calibri"/>
          <w:color w:val="000000"/>
          <w:sz w:val="28"/>
        </w:rPr>
        <w:t>Leadership</w:t>
      </w:r>
      <w:r w:rsidRPr="002E4B3E">
        <w:rPr>
          <w:rFonts w:ascii="Calibri" w:hAnsi="Calibri" w:cs="Calibri"/>
          <w:color w:val="000000"/>
          <w:sz w:val="28"/>
        </w:rPr>
        <w:t xml:space="preserve"> </w:t>
      </w:r>
    </w:p>
    <w:p w:rsidR="0068638A" w:rsidRDefault="0068638A" w:rsidP="002E4B3E">
      <w:pPr>
        <w:widowControl w:val="0"/>
        <w:numPr>
          <w:ilvl w:val="0"/>
          <w:numId w:val="7"/>
        </w:numPr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 w:rsidRPr="002E4B3E">
        <w:rPr>
          <w:rFonts w:ascii="Calibri" w:hAnsi="Calibri" w:cs="Calibri"/>
          <w:color w:val="000000"/>
          <w:sz w:val="28"/>
        </w:rPr>
        <w:t>Team-work, Punctuality, Discipline</w:t>
      </w:r>
    </w:p>
    <w:p w:rsidR="002E4B3E" w:rsidRDefault="002E4B3E" w:rsidP="002E4B3E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:rsidR="002E4B3E" w:rsidRDefault="002E4B3E" w:rsidP="002E4B3E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:rsidR="002E4B3E" w:rsidRDefault="002E4B3E" w:rsidP="002E4B3E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:rsidR="002E4B3E" w:rsidRDefault="002E4B3E" w:rsidP="002E4B3E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:rsidR="002E4B3E" w:rsidRDefault="002E4B3E" w:rsidP="002E4B3E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:rsidR="002E4B3E" w:rsidRPr="002E4B3E" w:rsidRDefault="002E4B3E" w:rsidP="002E4B3E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:rsidR="0068638A" w:rsidRDefault="0068638A">
      <w:pPr>
        <w:shd w:val="pct10" w:color="auto" w:fill="auto"/>
        <w:spacing w:line="276" w:lineRule="auto"/>
        <w:rPr>
          <w:rFonts w:ascii="Arial" w:hAnsi="Arial" w:cs="Arial"/>
          <w:b/>
          <w:smallCaps/>
          <w:color w:val="000000"/>
          <w:sz w:val="22"/>
          <w:szCs w:val="22"/>
        </w:rPr>
      </w:pPr>
      <w:r>
        <w:rPr>
          <w:rFonts w:ascii="Arial" w:hAnsi="Arial" w:cs="Arial"/>
          <w:b/>
          <w:smallCaps/>
          <w:color w:val="000000"/>
          <w:sz w:val="22"/>
          <w:szCs w:val="22"/>
          <w:highlight w:val="lightGray"/>
        </w:rPr>
        <w:t>Personal Information</w:t>
      </w:r>
    </w:p>
    <w:p w:rsidR="0068638A" w:rsidRDefault="0068638A">
      <w:pPr>
        <w:pStyle w:val="Heading2"/>
        <w:spacing w:line="276" w:lineRule="auto"/>
        <w:rPr>
          <w:rFonts w:ascii="Arial" w:hAnsi="Arial" w:cs="Arial"/>
          <w:color w:val="000000"/>
          <w:sz w:val="20"/>
        </w:rPr>
      </w:pPr>
    </w:p>
    <w:p w:rsidR="0068638A" w:rsidRDefault="0068638A">
      <w:pPr>
        <w:numPr>
          <w:ilvl w:val="0"/>
          <w:numId w:val="8"/>
        </w:numPr>
        <w:spacing w:line="276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Name                              :    </w:t>
      </w:r>
      <w:r w:rsidR="002E4B3E">
        <w:rPr>
          <w:rFonts w:ascii="Calibri" w:hAnsi="Calibri" w:cs="Calibri"/>
          <w:color w:val="000000"/>
        </w:rPr>
        <w:t>NISHA JAYPRAKASH VIJAYVARGI</w:t>
      </w:r>
    </w:p>
    <w:p w:rsidR="0068638A" w:rsidRDefault="0068638A">
      <w:pPr>
        <w:numPr>
          <w:ilvl w:val="0"/>
          <w:numId w:val="8"/>
        </w:numPr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Date of Birth 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 xml:space="preserve"> :   </w:t>
      </w:r>
      <w:r>
        <w:rPr>
          <w:rFonts w:ascii="Calibri" w:hAnsi="Calibri" w:cs="Calibri"/>
          <w:color w:val="000000"/>
        </w:rPr>
        <w:t xml:space="preserve"> </w:t>
      </w:r>
      <w:r w:rsidR="002E4B3E">
        <w:rPr>
          <w:rFonts w:ascii="Calibri" w:hAnsi="Calibri" w:cs="Calibri"/>
          <w:color w:val="000000"/>
        </w:rPr>
        <w:t>19 SEP, 1996</w:t>
      </w:r>
    </w:p>
    <w:p w:rsidR="0068638A" w:rsidRDefault="0068638A">
      <w:pPr>
        <w:numPr>
          <w:ilvl w:val="0"/>
          <w:numId w:val="8"/>
        </w:numPr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Sex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 xml:space="preserve"> :    </w:t>
      </w:r>
      <w:r w:rsidR="0097169B">
        <w:rPr>
          <w:rFonts w:ascii="Calibri" w:hAnsi="Calibri" w:cs="Calibri"/>
          <w:color w:val="000000"/>
        </w:rPr>
        <w:t>Female</w:t>
      </w:r>
    </w:p>
    <w:p w:rsidR="0068638A" w:rsidRDefault="0068638A">
      <w:pPr>
        <w:numPr>
          <w:ilvl w:val="0"/>
          <w:numId w:val="8"/>
        </w:numPr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Marital Status </w:t>
      </w:r>
      <w:r>
        <w:rPr>
          <w:rFonts w:ascii="Calibri" w:hAnsi="Calibri" w:cs="Calibri"/>
          <w:b/>
          <w:bCs/>
          <w:color w:val="000000"/>
        </w:rPr>
        <w:tab/>
        <w:t xml:space="preserve"> :    </w:t>
      </w:r>
      <w:r>
        <w:rPr>
          <w:rFonts w:ascii="Calibri" w:hAnsi="Calibri" w:cs="Calibri"/>
          <w:color w:val="000000"/>
        </w:rPr>
        <w:t xml:space="preserve">Unmarried </w:t>
      </w:r>
    </w:p>
    <w:p w:rsidR="00E2488B" w:rsidRPr="005E378C" w:rsidRDefault="0068638A" w:rsidP="005E378C">
      <w:pPr>
        <w:numPr>
          <w:ilvl w:val="0"/>
          <w:numId w:val="8"/>
        </w:numPr>
        <w:spacing w:line="276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Father 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 xml:space="preserve">              :    </w:t>
      </w:r>
      <w:r w:rsidR="002E4B3E">
        <w:rPr>
          <w:rFonts w:ascii="Calibri" w:hAnsi="Calibri" w:cs="Calibri"/>
          <w:color w:val="000000"/>
        </w:rPr>
        <w:t>JAYPRAKASH VIJAYVARGI</w:t>
      </w:r>
    </w:p>
    <w:p w:rsidR="002E4B3E" w:rsidRPr="002E4B3E" w:rsidRDefault="0068638A" w:rsidP="002E4B3E">
      <w:pPr>
        <w:numPr>
          <w:ilvl w:val="0"/>
          <w:numId w:val="8"/>
        </w:numPr>
        <w:spacing w:line="276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Languages Known     </w:t>
      </w:r>
      <w:r>
        <w:rPr>
          <w:rFonts w:ascii="Calibri" w:hAnsi="Calibri" w:cs="Calibri"/>
          <w:b/>
          <w:bCs/>
          <w:color w:val="000000"/>
        </w:rPr>
        <w:tab/>
        <w:t xml:space="preserve"> :    </w:t>
      </w:r>
      <w:r w:rsidR="007C09E4">
        <w:rPr>
          <w:rFonts w:ascii="Calibri" w:hAnsi="Calibri" w:cs="Calibri"/>
          <w:color w:val="000000"/>
        </w:rPr>
        <w:t xml:space="preserve">English, </w:t>
      </w:r>
      <w:r>
        <w:rPr>
          <w:rFonts w:ascii="Calibri" w:hAnsi="Calibri" w:cs="Calibri"/>
          <w:color w:val="000000"/>
        </w:rPr>
        <w:t>Gujarati</w:t>
      </w:r>
      <w:r w:rsidR="007C09E4">
        <w:rPr>
          <w:rFonts w:ascii="Calibri" w:hAnsi="Calibri" w:cs="Calibri"/>
          <w:color w:val="000000"/>
        </w:rPr>
        <w:t>, Hin</w:t>
      </w:r>
      <w:r w:rsidR="00A94171">
        <w:rPr>
          <w:rFonts w:ascii="Calibri" w:hAnsi="Calibri" w:cs="Calibri"/>
          <w:color w:val="000000"/>
        </w:rPr>
        <w:t>di</w:t>
      </w:r>
    </w:p>
    <w:p w:rsidR="00EE6AB2" w:rsidRPr="00157ECC" w:rsidRDefault="00EE6AB2" w:rsidP="00157ECC">
      <w:pPr>
        <w:spacing w:line="276" w:lineRule="auto"/>
        <w:rPr>
          <w:rFonts w:ascii="Calibri" w:hAnsi="Calibri" w:cs="Calibri"/>
          <w:bCs/>
          <w:color w:val="000000"/>
        </w:rPr>
      </w:pPr>
    </w:p>
    <w:p w:rsidR="0068638A" w:rsidRDefault="0068638A">
      <w:pPr>
        <w:shd w:val="pct10" w:color="auto" w:fill="auto"/>
        <w:spacing w:line="276" w:lineRule="auto"/>
        <w:rPr>
          <w:rFonts w:ascii="Arial" w:hAnsi="Arial" w:cs="Arial"/>
          <w:b/>
          <w:smallCaps/>
          <w:color w:val="000000"/>
          <w:sz w:val="22"/>
          <w:szCs w:val="22"/>
        </w:rPr>
      </w:pPr>
      <w:r>
        <w:rPr>
          <w:rFonts w:ascii="Arial" w:hAnsi="Arial" w:cs="Arial"/>
          <w:b/>
          <w:smallCaps/>
          <w:color w:val="000000"/>
          <w:sz w:val="22"/>
          <w:szCs w:val="22"/>
          <w:highlight w:val="lightGray"/>
        </w:rPr>
        <w:t>Hobbies</w:t>
      </w:r>
      <w:r w:rsidR="008A3A9E">
        <w:rPr>
          <w:rFonts w:ascii="Arial" w:hAnsi="Arial" w:cs="Arial"/>
          <w:b/>
          <w:smallCaps/>
          <w:color w:val="000000"/>
          <w:sz w:val="22"/>
          <w:szCs w:val="22"/>
        </w:rPr>
        <w:t>:</w:t>
      </w:r>
    </w:p>
    <w:p w:rsidR="0068638A" w:rsidRDefault="0068638A">
      <w:pPr>
        <w:pStyle w:val="Heading2"/>
        <w:spacing w:line="276" w:lineRule="auto"/>
        <w:rPr>
          <w:rFonts w:ascii="Arial" w:hAnsi="Arial" w:cs="Arial"/>
          <w:color w:val="000000"/>
          <w:sz w:val="20"/>
        </w:rPr>
      </w:pPr>
    </w:p>
    <w:p w:rsidR="0068638A" w:rsidRDefault="00EB279F" w:rsidP="002E4B3E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TRAVELLING</w:t>
      </w:r>
    </w:p>
    <w:p w:rsidR="00EB279F" w:rsidRDefault="00EB279F" w:rsidP="002E4B3E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MUSIC</w:t>
      </w:r>
    </w:p>
    <w:p w:rsidR="00EB279F" w:rsidRPr="002E4B3E" w:rsidRDefault="00EB279F" w:rsidP="00EB279F">
      <w:pPr>
        <w:pStyle w:val="ListParagraph"/>
        <w:spacing w:line="276" w:lineRule="auto"/>
        <w:rPr>
          <w:rFonts w:ascii="Calibri" w:hAnsi="Calibri" w:cs="Calibri"/>
          <w:color w:val="000000"/>
        </w:rPr>
      </w:pPr>
    </w:p>
    <w:p w:rsidR="0068638A" w:rsidRDefault="0068638A">
      <w:pPr>
        <w:spacing w:line="276" w:lineRule="auto"/>
        <w:rPr>
          <w:rFonts w:ascii="Calibri" w:hAnsi="Calibri" w:cs="Calibri"/>
          <w:color w:val="000000"/>
        </w:rPr>
      </w:pPr>
    </w:p>
    <w:p w:rsidR="0068638A" w:rsidRDefault="0068638A">
      <w:pPr>
        <w:shd w:val="pct10" w:color="auto" w:fill="auto"/>
        <w:spacing w:line="276" w:lineRule="auto"/>
        <w:rPr>
          <w:rFonts w:ascii="Arial" w:hAnsi="Arial" w:cs="Arial"/>
          <w:b/>
          <w:smallCaps/>
          <w:color w:val="000000"/>
          <w:sz w:val="22"/>
          <w:szCs w:val="22"/>
        </w:rPr>
      </w:pPr>
      <w:r>
        <w:rPr>
          <w:rFonts w:ascii="Arial" w:hAnsi="Arial" w:cs="Arial"/>
          <w:b/>
          <w:smallCaps/>
          <w:color w:val="000000"/>
          <w:sz w:val="22"/>
          <w:szCs w:val="22"/>
          <w:highlight w:val="lightGray"/>
        </w:rPr>
        <w:t>Declaration</w:t>
      </w:r>
    </w:p>
    <w:p w:rsidR="0068638A" w:rsidRDefault="0068638A">
      <w:pPr>
        <w:pStyle w:val="Heading2"/>
        <w:spacing w:line="276" w:lineRule="auto"/>
        <w:rPr>
          <w:rFonts w:ascii="Arial" w:hAnsi="Arial" w:cs="Arial"/>
          <w:color w:val="000000"/>
          <w:sz w:val="20"/>
        </w:rPr>
      </w:pPr>
    </w:p>
    <w:p w:rsidR="0068638A" w:rsidRDefault="00AA1A1A">
      <w:pPr>
        <w:spacing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I hereby declare that all the information provided by me in this application is factual and correct to the best of my knowledge and belief.</w:t>
      </w:r>
    </w:p>
    <w:p w:rsidR="00157ECC" w:rsidRDefault="00157ECC" w:rsidP="00157ECC">
      <w:pPr>
        <w:spacing w:line="276" w:lineRule="auto"/>
        <w:rPr>
          <w:rFonts w:ascii="Calibri" w:hAnsi="Calibri" w:cs="Calibri"/>
          <w:color w:val="000000"/>
        </w:rPr>
      </w:pPr>
    </w:p>
    <w:p w:rsidR="00A27AA6" w:rsidRDefault="00157ECC">
      <w:pPr>
        <w:spacing w:line="276" w:lineRule="auto"/>
        <w:ind w:left="6480"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</w:t>
      </w:r>
      <w:r w:rsidR="0068638A">
        <w:rPr>
          <w:rFonts w:ascii="Calibri" w:hAnsi="Calibri" w:cs="Calibri"/>
          <w:color w:val="000000"/>
        </w:rPr>
        <w:t xml:space="preserve"> </w:t>
      </w:r>
    </w:p>
    <w:p w:rsidR="00A27AA6" w:rsidRDefault="00A27AA6">
      <w:pPr>
        <w:spacing w:line="276" w:lineRule="auto"/>
        <w:ind w:left="6480" w:firstLine="720"/>
        <w:rPr>
          <w:rFonts w:ascii="Calibri" w:hAnsi="Calibri" w:cs="Calibri"/>
          <w:color w:val="000000"/>
        </w:rPr>
      </w:pPr>
    </w:p>
    <w:p w:rsidR="005804FC" w:rsidRDefault="005804FC">
      <w:pPr>
        <w:spacing w:line="276" w:lineRule="auto"/>
        <w:ind w:left="6480" w:firstLine="720"/>
        <w:rPr>
          <w:rFonts w:ascii="Calibri" w:hAnsi="Calibri" w:cs="Calibri"/>
          <w:color w:val="000000"/>
        </w:rPr>
      </w:pPr>
    </w:p>
    <w:p w:rsidR="005804FC" w:rsidRDefault="005804FC">
      <w:pPr>
        <w:spacing w:line="276" w:lineRule="auto"/>
        <w:ind w:left="6480" w:firstLine="720"/>
        <w:rPr>
          <w:rFonts w:ascii="Calibri" w:hAnsi="Calibri" w:cs="Calibri"/>
          <w:color w:val="000000"/>
        </w:rPr>
      </w:pPr>
    </w:p>
    <w:p w:rsidR="0068638A" w:rsidRDefault="00180FCD">
      <w:pPr>
        <w:spacing w:line="276" w:lineRule="auto"/>
        <w:ind w:left="6480"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</w:t>
      </w:r>
    </w:p>
    <w:p w:rsidR="007C09E4" w:rsidRPr="00AA1A1A" w:rsidRDefault="0068638A">
      <w:pPr>
        <w:spacing w:line="276" w:lineRule="auto"/>
        <w:jc w:val="both"/>
        <w:rPr>
          <w:rFonts w:ascii="Calibri" w:hAnsi="Calibri" w:cs="Calibri"/>
          <w:b/>
          <w:color w:val="000000"/>
        </w:rPr>
      </w:pPr>
      <w:r w:rsidRPr="007C09E4">
        <w:rPr>
          <w:rFonts w:ascii="Calibri" w:hAnsi="Calibri" w:cs="Calibri"/>
          <w:b/>
          <w:color w:val="000000"/>
        </w:rPr>
        <w:t xml:space="preserve">                                </w:t>
      </w:r>
      <w:r w:rsidR="00AA1A1A">
        <w:rPr>
          <w:rFonts w:ascii="Calibri" w:hAnsi="Calibri" w:cs="Calibri"/>
          <w:b/>
          <w:color w:val="000000"/>
        </w:rPr>
        <w:t xml:space="preserve">                   </w:t>
      </w:r>
    </w:p>
    <w:sectPr w:rsidR="007C09E4" w:rsidRPr="00AA1A1A" w:rsidSect="00B55C09">
      <w:footerReference w:type="even" r:id="rId7"/>
      <w:footerReference w:type="first" r:id="rId8"/>
      <w:pgSz w:w="11909" w:h="16834"/>
      <w:pgMar w:top="360" w:right="907" w:bottom="0" w:left="1080" w:header="720" w:footer="31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FCE" w:rsidRDefault="008D0FCE">
      <w:r>
        <w:separator/>
      </w:r>
    </w:p>
  </w:endnote>
  <w:endnote w:type="continuationSeparator" w:id="1">
    <w:p w:rsidR="008D0FCE" w:rsidRDefault="008D0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8A" w:rsidRDefault="005534DA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 w:rsidR="0068638A">
      <w:rPr>
        <w:rStyle w:val="PageNumber"/>
      </w:rPr>
      <w:instrText xml:space="preserve">PAGE  </w:instrText>
    </w:r>
    <w:r>
      <w:fldChar w:fldCharType="end"/>
    </w:r>
  </w:p>
  <w:p w:rsidR="0068638A" w:rsidRDefault="0068638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38A" w:rsidRDefault="0068638A">
    <w:pPr>
      <w:pStyle w:val="Footer"/>
      <w:jc w:val="center"/>
      <w:rPr>
        <w:rFonts w:ascii="Arial" w:hAnsi="Arial" w:cs="Arial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FCE" w:rsidRDefault="008D0FCE">
      <w:r>
        <w:separator/>
      </w:r>
    </w:p>
  </w:footnote>
  <w:footnote w:type="continuationSeparator" w:id="1">
    <w:p w:rsidR="008D0FCE" w:rsidRDefault="008D0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B"/>
    <w:multiLevelType w:val="multilevel"/>
    <w:tmpl w:val="0000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23"/>
    <w:multiLevelType w:val="multilevel"/>
    <w:tmpl w:val="000000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2B"/>
    <w:multiLevelType w:val="multilevel"/>
    <w:tmpl w:val="0000002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5426425"/>
    <w:multiLevelType w:val="hybridMultilevel"/>
    <w:tmpl w:val="CFFE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04C3B"/>
    <w:multiLevelType w:val="multilevel"/>
    <w:tmpl w:val="C6C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D1A20"/>
    <w:multiLevelType w:val="hybridMultilevel"/>
    <w:tmpl w:val="CA9C6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A1933"/>
    <w:multiLevelType w:val="hybridMultilevel"/>
    <w:tmpl w:val="D11E0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C10D35"/>
    <w:multiLevelType w:val="hybridMultilevel"/>
    <w:tmpl w:val="98185952"/>
    <w:lvl w:ilvl="0" w:tplc="F08A787C">
      <w:start w:val="1"/>
      <w:numFmt w:val="decimal"/>
      <w:lvlText w:val="%1."/>
      <w:lvlJc w:val="left"/>
      <w:pPr>
        <w:ind w:left="1214" w:hanging="93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559C6"/>
    <w:multiLevelType w:val="hybridMultilevel"/>
    <w:tmpl w:val="69CC0E7A"/>
    <w:lvl w:ilvl="0" w:tplc="1DA4A730">
      <w:start w:val="1"/>
      <w:numFmt w:val="decimal"/>
      <w:lvlText w:val="%1."/>
      <w:lvlJc w:val="left"/>
      <w:pPr>
        <w:ind w:left="1214" w:hanging="9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13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318F6"/>
    <w:rsid w:val="000B4517"/>
    <w:rsid w:val="000C4D61"/>
    <w:rsid w:val="000E6233"/>
    <w:rsid w:val="000F51BF"/>
    <w:rsid w:val="00114AA7"/>
    <w:rsid w:val="00157ECC"/>
    <w:rsid w:val="00172A27"/>
    <w:rsid w:val="00180FCD"/>
    <w:rsid w:val="001E0DE6"/>
    <w:rsid w:val="001E619B"/>
    <w:rsid w:val="001F480B"/>
    <w:rsid w:val="00204ABC"/>
    <w:rsid w:val="002239FD"/>
    <w:rsid w:val="00247A93"/>
    <w:rsid w:val="002A0D52"/>
    <w:rsid w:val="002A7D56"/>
    <w:rsid w:val="002E4B3E"/>
    <w:rsid w:val="00310ADB"/>
    <w:rsid w:val="003217C3"/>
    <w:rsid w:val="00330D55"/>
    <w:rsid w:val="00332922"/>
    <w:rsid w:val="003A1899"/>
    <w:rsid w:val="003B75E4"/>
    <w:rsid w:val="00400833"/>
    <w:rsid w:val="00415DDB"/>
    <w:rsid w:val="00423481"/>
    <w:rsid w:val="004520AB"/>
    <w:rsid w:val="00466AEF"/>
    <w:rsid w:val="004672FC"/>
    <w:rsid w:val="0047443F"/>
    <w:rsid w:val="004C06F2"/>
    <w:rsid w:val="004E35DE"/>
    <w:rsid w:val="004E685A"/>
    <w:rsid w:val="00514E80"/>
    <w:rsid w:val="005512E8"/>
    <w:rsid w:val="005534DA"/>
    <w:rsid w:val="005804FC"/>
    <w:rsid w:val="00580B98"/>
    <w:rsid w:val="005C7A62"/>
    <w:rsid w:val="005E378C"/>
    <w:rsid w:val="005F3414"/>
    <w:rsid w:val="0062398B"/>
    <w:rsid w:val="0068638A"/>
    <w:rsid w:val="006A3622"/>
    <w:rsid w:val="006B2963"/>
    <w:rsid w:val="006C6D32"/>
    <w:rsid w:val="007731D7"/>
    <w:rsid w:val="007C09E4"/>
    <w:rsid w:val="00821299"/>
    <w:rsid w:val="00822205"/>
    <w:rsid w:val="00844F1F"/>
    <w:rsid w:val="008751A3"/>
    <w:rsid w:val="0087723A"/>
    <w:rsid w:val="008A3A9E"/>
    <w:rsid w:val="008C409B"/>
    <w:rsid w:val="008D0FCE"/>
    <w:rsid w:val="0094131E"/>
    <w:rsid w:val="009670AA"/>
    <w:rsid w:val="0097169B"/>
    <w:rsid w:val="00987878"/>
    <w:rsid w:val="009A1435"/>
    <w:rsid w:val="00A27AA6"/>
    <w:rsid w:val="00A82228"/>
    <w:rsid w:val="00A94171"/>
    <w:rsid w:val="00A97588"/>
    <w:rsid w:val="00AA1A1A"/>
    <w:rsid w:val="00AB0486"/>
    <w:rsid w:val="00AC0AE1"/>
    <w:rsid w:val="00AD592D"/>
    <w:rsid w:val="00B10AFE"/>
    <w:rsid w:val="00B55C09"/>
    <w:rsid w:val="00BD08A4"/>
    <w:rsid w:val="00C604A5"/>
    <w:rsid w:val="00C973DA"/>
    <w:rsid w:val="00CA3D56"/>
    <w:rsid w:val="00CB014F"/>
    <w:rsid w:val="00CC6E55"/>
    <w:rsid w:val="00CC765B"/>
    <w:rsid w:val="00CD6B73"/>
    <w:rsid w:val="00D62AC1"/>
    <w:rsid w:val="00D75126"/>
    <w:rsid w:val="00D95DF4"/>
    <w:rsid w:val="00DD7B11"/>
    <w:rsid w:val="00E2488B"/>
    <w:rsid w:val="00E35E83"/>
    <w:rsid w:val="00EB279F"/>
    <w:rsid w:val="00EB6AC3"/>
    <w:rsid w:val="00ED37EB"/>
    <w:rsid w:val="00EE0B19"/>
    <w:rsid w:val="00EE6AB2"/>
    <w:rsid w:val="00EF7245"/>
    <w:rsid w:val="00F0676C"/>
    <w:rsid w:val="00F86AAB"/>
    <w:rsid w:val="00F91ED1"/>
    <w:rsid w:val="00FA7FA3"/>
    <w:rsid w:val="00FB01E7"/>
    <w:rsid w:val="00FE5C78"/>
    <w:rsid w:val="00FF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black">
      <v:fill 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C09"/>
    <w:rPr>
      <w:sz w:val="24"/>
      <w:szCs w:val="24"/>
    </w:rPr>
  </w:style>
  <w:style w:type="paragraph" w:styleId="Heading1">
    <w:name w:val="heading 1"/>
    <w:basedOn w:val="Normal"/>
    <w:next w:val="Normal"/>
    <w:qFormat/>
    <w:rsid w:val="00B55C09"/>
    <w:pPr>
      <w:keepNext/>
      <w:outlineLvl w:val="0"/>
    </w:pPr>
    <w:rPr>
      <w:bCs/>
      <w:i/>
      <w:iCs/>
    </w:rPr>
  </w:style>
  <w:style w:type="paragraph" w:styleId="Heading2">
    <w:name w:val="heading 2"/>
    <w:basedOn w:val="Normal"/>
    <w:next w:val="Normal"/>
    <w:qFormat/>
    <w:rsid w:val="00B55C09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B55C09"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B55C0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55C0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B55C09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B55C09"/>
    <w:pPr>
      <w:keepNext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B55C09"/>
    <w:pPr>
      <w:keepNext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B55C09"/>
    <w:pPr>
      <w:keepNext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B55C09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55C09"/>
  </w:style>
  <w:style w:type="character" w:styleId="Hyperlink">
    <w:name w:val="Hyperlink"/>
    <w:rsid w:val="00B55C09"/>
    <w:rPr>
      <w:color w:val="0000FF"/>
      <w:u w:val="single"/>
    </w:rPr>
  </w:style>
  <w:style w:type="character" w:styleId="FollowedHyperlink">
    <w:name w:val="FollowedHyperlink"/>
    <w:rsid w:val="00B55C09"/>
    <w:rPr>
      <w:color w:val="800080"/>
      <w:u w:val="single"/>
    </w:rPr>
  </w:style>
  <w:style w:type="paragraph" w:styleId="ListParagraph">
    <w:name w:val="List Paragraph"/>
    <w:basedOn w:val="Normal"/>
    <w:qFormat/>
    <w:rsid w:val="00B55C09"/>
    <w:pPr>
      <w:ind w:left="720"/>
      <w:contextualSpacing/>
    </w:pPr>
  </w:style>
  <w:style w:type="paragraph" w:customStyle="1" w:styleId="Default">
    <w:name w:val="Default"/>
    <w:rsid w:val="00B55C0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itle">
    <w:name w:val="Title"/>
    <w:basedOn w:val="Normal"/>
    <w:qFormat/>
    <w:rsid w:val="00B55C09"/>
    <w:pPr>
      <w:jc w:val="center"/>
    </w:pPr>
    <w:rPr>
      <w:b/>
      <w:sz w:val="36"/>
      <w:szCs w:val="20"/>
      <w:u w:val="single"/>
    </w:rPr>
  </w:style>
  <w:style w:type="paragraph" w:styleId="Header">
    <w:name w:val="header"/>
    <w:basedOn w:val="Normal"/>
    <w:rsid w:val="00B55C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55C0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B55C0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B55C09"/>
    <w:rPr>
      <w:rFonts w:ascii="Garamond" w:hAnsi="Garamond" w:cs="Garamond"/>
      <w:sz w:val="54"/>
      <w:szCs w:val="54"/>
    </w:rPr>
  </w:style>
  <w:style w:type="paragraph" w:styleId="BodyTextIndent3">
    <w:name w:val="Body Text Indent 3"/>
    <w:basedOn w:val="Normal"/>
    <w:rsid w:val="00B55C09"/>
    <w:pPr>
      <w:ind w:left="3600"/>
    </w:pPr>
  </w:style>
  <w:style w:type="paragraph" w:styleId="BodyTextIndent2">
    <w:name w:val="Body Text Indent 2"/>
    <w:basedOn w:val="Normal"/>
    <w:rsid w:val="00B55C09"/>
    <w:pPr>
      <w:ind w:left="720" w:firstLine="720"/>
    </w:pPr>
  </w:style>
  <w:style w:type="paragraph" w:styleId="BodyTextIndent">
    <w:name w:val="Body Text Indent"/>
    <w:basedOn w:val="Normal"/>
    <w:rsid w:val="00B55C09"/>
    <w:pPr>
      <w:ind w:left="3600" w:hanging="3600"/>
      <w:jc w:val="both"/>
    </w:pPr>
    <w:rPr>
      <w:bCs/>
    </w:rPr>
  </w:style>
  <w:style w:type="paragraph" w:styleId="BodyText3">
    <w:name w:val="Body Text 3"/>
    <w:basedOn w:val="Normal"/>
    <w:rsid w:val="00B55C09"/>
    <w:rPr>
      <w:rFonts w:ascii="Arial" w:hAnsi="Arial" w:cs="Arial"/>
      <w:sz w:val="18"/>
    </w:rPr>
  </w:style>
  <w:style w:type="paragraph" w:styleId="BodyText2">
    <w:name w:val="Body Text 2"/>
    <w:basedOn w:val="Normal"/>
    <w:rsid w:val="00B55C09"/>
    <w:pPr>
      <w:jc w:val="both"/>
    </w:pPr>
  </w:style>
  <w:style w:type="paragraph" w:styleId="BodyText">
    <w:name w:val="Body Text"/>
    <w:basedOn w:val="Normal"/>
    <w:rsid w:val="00B55C09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Azhar</dc:creator>
  <cp:lastModifiedBy>server2</cp:lastModifiedBy>
  <cp:revision>2</cp:revision>
  <cp:lastPrinted>2017-05-29T14:56:00Z</cp:lastPrinted>
  <dcterms:created xsi:type="dcterms:W3CDTF">2017-12-09T09:07:00Z</dcterms:created>
  <dcterms:modified xsi:type="dcterms:W3CDTF">2017-12-09T09:07:00Z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