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F2944" w14:textId="73063EF3" w:rsidR="00AC5376" w:rsidRPr="00BA335B" w:rsidRDefault="00AC5376" w:rsidP="00AC5376">
      <w:pPr>
        <w:spacing w:after="57" w:line="259" w:lineRule="auto"/>
        <w:ind w:left="335" w:right="0" w:firstLine="0"/>
        <w:jc w:val="center"/>
        <w:rPr>
          <w:szCs w:val="24"/>
        </w:rPr>
      </w:pPr>
      <w:r w:rsidRPr="00BA335B">
        <w:rPr>
          <w:b/>
          <w:szCs w:val="24"/>
        </w:rPr>
        <w:t xml:space="preserve">ANKITA CHOTAI </w:t>
      </w:r>
    </w:p>
    <w:p w14:paraId="76556D85" w14:textId="77777777" w:rsidR="00AC5376" w:rsidRPr="00BA335B" w:rsidRDefault="00AC5376" w:rsidP="00AC5376">
      <w:pPr>
        <w:spacing w:after="0" w:line="259" w:lineRule="auto"/>
        <w:ind w:left="147" w:right="0"/>
        <w:jc w:val="left"/>
        <w:rPr>
          <w:szCs w:val="24"/>
        </w:rPr>
      </w:pPr>
      <w:r w:rsidRPr="00BA335B">
        <w:rPr>
          <w:szCs w:val="24"/>
        </w:rPr>
        <w:t xml:space="preserve">P1, </w:t>
      </w:r>
      <w:proofErr w:type="spellStart"/>
      <w:r w:rsidRPr="00BA335B">
        <w:rPr>
          <w:szCs w:val="24"/>
        </w:rPr>
        <w:t>Parthsarthi</w:t>
      </w:r>
      <w:proofErr w:type="spellEnd"/>
      <w:r w:rsidRPr="00BA335B">
        <w:rPr>
          <w:szCs w:val="24"/>
        </w:rPr>
        <w:t xml:space="preserve"> Avenue,</w:t>
      </w:r>
    </w:p>
    <w:p w14:paraId="2E0DC962" w14:textId="77777777" w:rsidR="00AC5376" w:rsidRPr="00BA335B" w:rsidRDefault="00AC5376" w:rsidP="00AC5376">
      <w:pPr>
        <w:spacing w:after="0" w:line="259" w:lineRule="auto"/>
        <w:ind w:left="147" w:right="0"/>
        <w:jc w:val="left"/>
        <w:rPr>
          <w:szCs w:val="24"/>
        </w:rPr>
      </w:pPr>
      <w:proofErr w:type="spellStart"/>
      <w:r w:rsidRPr="00BA335B">
        <w:rPr>
          <w:szCs w:val="24"/>
        </w:rPr>
        <w:t>Shyam</w:t>
      </w:r>
      <w:proofErr w:type="spellEnd"/>
      <w:r w:rsidRPr="00BA335B">
        <w:rPr>
          <w:szCs w:val="24"/>
        </w:rPr>
        <w:t xml:space="preserve"> Tower,</w:t>
      </w:r>
    </w:p>
    <w:p w14:paraId="673E60C7" w14:textId="2069BC9F" w:rsidR="00AC5376" w:rsidRPr="00BA335B" w:rsidRDefault="00AC5376" w:rsidP="00AC5376">
      <w:pPr>
        <w:spacing w:after="0" w:line="259" w:lineRule="auto"/>
        <w:ind w:left="147" w:right="0"/>
        <w:jc w:val="left"/>
        <w:rPr>
          <w:szCs w:val="24"/>
        </w:rPr>
      </w:pPr>
      <w:r w:rsidRPr="00BA335B">
        <w:rPr>
          <w:szCs w:val="24"/>
        </w:rPr>
        <w:t xml:space="preserve">Shyamal, Ahmedabad - 380015   </w:t>
      </w:r>
    </w:p>
    <w:p w14:paraId="5F13A23C" w14:textId="77777777" w:rsidR="00AC5376" w:rsidRPr="00BA335B" w:rsidRDefault="00AC5376" w:rsidP="00AC5376">
      <w:pPr>
        <w:spacing w:after="0" w:line="259" w:lineRule="auto"/>
        <w:ind w:left="708" w:right="0" w:firstLine="0"/>
        <w:jc w:val="left"/>
        <w:rPr>
          <w:szCs w:val="24"/>
        </w:rPr>
      </w:pPr>
      <w:r w:rsidRPr="00BA335B">
        <w:rPr>
          <w:szCs w:val="24"/>
        </w:rPr>
        <w:t xml:space="preserve"> </w:t>
      </w:r>
    </w:p>
    <w:p w14:paraId="0F43BFE0" w14:textId="76F2BE72" w:rsidR="00AC5376" w:rsidRPr="00BA335B" w:rsidRDefault="00AC5376" w:rsidP="00BA335B">
      <w:pPr>
        <w:spacing w:after="0" w:line="259" w:lineRule="auto"/>
        <w:ind w:left="0" w:right="0" w:firstLine="0"/>
        <w:jc w:val="left"/>
        <w:rPr>
          <w:szCs w:val="24"/>
        </w:rPr>
      </w:pPr>
      <w:r w:rsidRPr="00BA335B">
        <w:rPr>
          <w:b/>
          <w:szCs w:val="24"/>
          <w:u w:val="single" w:color="000000"/>
        </w:rPr>
        <w:t>E-mail</w:t>
      </w:r>
      <w:r w:rsidRPr="00BA335B">
        <w:rPr>
          <w:szCs w:val="24"/>
        </w:rPr>
        <w:t xml:space="preserve">: me.ankitachotai@gmail.com                                    </w:t>
      </w:r>
      <w:r w:rsidRPr="00BA335B">
        <w:rPr>
          <w:b/>
          <w:szCs w:val="24"/>
          <w:u w:val="single" w:color="000000"/>
        </w:rPr>
        <w:t>Contact No.</w:t>
      </w:r>
      <w:r w:rsidRPr="00BA335B">
        <w:rPr>
          <w:b/>
          <w:szCs w:val="24"/>
        </w:rPr>
        <w:t xml:space="preserve">: </w:t>
      </w:r>
      <w:r w:rsidRPr="00BA335B">
        <w:rPr>
          <w:szCs w:val="24"/>
        </w:rPr>
        <w:t>91-8905406772</w:t>
      </w:r>
      <w:r w:rsidRPr="00BA335B">
        <w:rPr>
          <w:b/>
          <w:szCs w:val="24"/>
        </w:rPr>
        <w:t xml:space="preserve">     </w:t>
      </w:r>
    </w:p>
    <w:p w14:paraId="3524B351" w14:textId="77777777" w:rsidR="00AC5376" w:rsidRPr="00BA335B" w:rsidRDefault="00AC5376" w:rsidP="00AC5376">
      <w:pPr>
        <w:spacing w:after="0" w:line="259" w:lineRule="auto"/>
        <w:ind w:left="168" w:right="-502" w:firstLine="0"/>
        <w:jc w:val="left"/>
        <w:rPr>
          <w:szCs w:val="24"/>
        </w:rPr>
      </w:pPr>
      <w:r w:rsidRPr="00BA335B">
        <w:rPr>
          <w:rFonts w:eastAsia="Calibri"/>
          <w:noProof/>
          <w:szCs w:val="24"/>
        </w:rPr>
        <mc:AlternateContent>
          <mc:Choice Requires="wpg">
            <w:drawing>
              <wp:inline distT="0" distB="0" distL="0" distR="0" wp14:anchorId="2071642B" wp14:editId="391C9186">
                <wp:extent cx="6172200" cy="9360"/>
                <wp:effectExtent l="0" t="0" r="0" b="0"/>
                <wp:docPr id="4748" name="Group 47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9360"/>
                          <a:chOff x="0" y="0"/>
                          <a:chExt cx="6172200" cy="9360"/>
                        </a:xfrm>
                      </wpg:grpSpPr>
                      <wps:wsp>
                        <wps:cNvPr id="251" name="Shape 251"/>
                        <wps:cNvSpPr/>
                        <wps:spPr>
                          <a:xfrm>
                            <a:off x="0" y="0"/>
                            <a:ext cx="6172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2200">
                                <a:moveTo>
                                  <a:pt x="0" y="0"/>
                                </a:moveTo>
                                <a:lnTo>
                                  <a:pt x="6172200" y="0"/>
                                </a:lnTo>
                              </a:path>
                            </a:pathLst>
                          </a:custGeom>
                          <a:ln w="936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4027A4" id="Group 4748" o:spid="_x0000_s1026" style="width:486pt;height:.75pt;mso-position-horizontal-relative:char;mso-position-vertical-relative:line" coordsize="61722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">
                <v:shape id="Shape 251" o:spid="_x0000_s1027" style="position:absolute;width:61722;height:0;visibility:visible;mso-wrap-style:square;v-text-anchor:top" coordsize="6172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" path="m,l6172200,e" filled="f" strokeweight=".26mm">
                  <v:stroke endcap="round"/>
                  <v:path arrowok="t" textboxrect="0,0,6172200,0"/>
                </v:shape>
                <w10:anchorlock/>
              </v:group>
            </w:pict>
          </mc:Fallback>
        </mc:AlternateContent>
      </w:r>
      <w:r w:rsidRPr="00BA335B">
        <w:rPr>
          <w:szCs w:val="24"/>
        </w:rPr>
        <w:t xml:space="preserve"> </w:t>
      </w:r>
    </w:p>
    <w:p w14:paraId="5BFFF414" w14:textId="77777777" w:rsidR="00AC5376" w:rsidRPr="00BA335B" w:rsidRDefault="00AC5376" w:rsidP="00AC5376">
      <w:pPr>
        <w:spacing w:after="0" w:line="259" w:lineRule="auto"/>
        <w:ind w:left="142" w:right="0" w:firstLine="0"/>
        <w:jc w:val="left"/>
        <w:rPr>
          <w:szCs w:val="24"/>
        </w:rPr>
      </w:pPr>
      <w:r w:rsidRPr="00BA335B">
        <w:rPr>
          <w:b/>
          <w:szCs w:val="24"/>
        </w:rPr>
        <w:t xml:space="preserve"> </w:t>
      </w:r>
    </w:p>
    <w:p w14:paraId="0C50C1E2" w14:textId="7A42DF9B" w:rsidR="00AC5376" w:rsidRPr="00BA335B" w:rsidRDefault="00AC5376" w:rsidP="000C6804">
      <w:pPr>
        <w:spacing w:after="112" w:line="259" w:lineRule="auto"/>
        <w:ind w:left="708" w:right="0" w:firstLine="0"/>
        <w:jc w:val="left"/>
        <w:rPr>
          <w:szCs w:val="24"/>
        </w:rPr>
      </w:pPr>
      <w:r w:rsidRPr="00BA335B">
        <w:rPr>
          <w:b/>
          <w:szCs w:val="24"/>
        </w:rPr>
        <w:t xml:space="preserve">  </w:t>
      </w:r>
      <w:r w:rsidRPr="00BA335B">
        <w:rPr>
          <w:b/>
          <w:szCs w:val="24"/>
          <w:u w:val="single" w:color="000000"/>
        </w:rPr>
        <w:t>CAREER OBJECTIVE:</w:t>
      </w:r>
      <w:r w:rsidRPr="00BA335B">
        <w:rPr>
          <w:b/>
          <w:szCs w:val="24"/>
        </w:rPr>
        <w:t xml:space="preserve"> </w:t>
      </w:r>
    </w:p>
    <w:p w14:paraId="112AC522" w14:textId="4E765094" w:rsidR="00AC5376" w:rsidRPr="00BA335B" w:rsidRDefault="00AC5376" w:rsidP="00BA335B">
      <w:pPr>
        <w:ind w:right="361"/>
        <w:rPr>
          <w:szCs w:val="24"/>
        </w:rPr>
      </w:pPr>
      <w:r w:rsidRPr="00BA335B">
        <w:rPr>
          <w:szCs w:val="24"/>
        </w:rPr>
        <w:t xml:space="preserve">            Seeking for a career opportunity in an organization that positively contributes to the growth of the organization which at the same time adds value to my growth as an individual. </w:t>
      </w:r>
    </w:p>
    <w:p w14:paraId="1FBD864D" w14:textId="77777777" w:rsidR="003F3697" w:rsidRPr="00BA335B" w:rsidRDefault="00AC5376" w:rsidP="003F3697">
      <w:pPr>
        <w:spacing w:after="21" w:line="259" w:lineRule="auto"/>
        <w:ind w:left="708" w:right="0" w:firstLine="0"/>
        <w:jc w:val="left"/>
        <w:rPr>
          <w:szCs w:val="24"/>
        </w:rPr>
      </w:pPr>
      <w:r w:rsidRPr="00BA335B">
        <w:rPr>
          <w:szCs w:val="24"/>
        </w:rPr>
        <w:t xml:space="preserve">  </w:t>
      </w:r>
    </w:p>
    <w:p w14:paraId="0A1B4A94" w14:textId="77777777" w:rsidR="00D842CB" w:rsidRPr="00BA335B" w:rsidRDefault="00BD29B6" w:rsidP="006C5798">
      <w:pPr>
        <w:pStyle w:val="Subtitle"/>
        <w:rPr>
          <w:rFonts w:ascii="Times New Roman" w:hAnsi="Times New Roman" w:cs="Times New Roman"/>
          <w:sz w:val="24"/>
          <w:szCs w:val="24"/>
          <w:u w:color="000000"/>
        </w:rPr>
      </w:pPr>
      <w:r w:rsidRPr="00BA335B">
        <w:rPr>
          <w:rFonts w:ascii="Times New Roman" w:eastAsia="Times New Roman" w:hAnsi="Times New Roman" w:cs="Times New Roman"/>
          <w:b/>
          <w:color w:val="000000"/>
          <w:spacing w:val="0"/>
          <w:sz w:val="24"/>
          <w:szCs w:val="24"/>
          <w:u w:val="single" w:color="000000"/>
        </w:rPr>
        <w:t>PROFESSIONAL EXPOSURE</w:t>
      </w:r>
      <w:r w:rsidRPr="00BA335B">
        <w:rPr>
          <w:rFonts w:ascii="Times New Roman" w:hAnsi="Times New Roman" w:cs="Times New Roman"/>
          <w:sz w:val="24"/>
          <w:szCs w:val="24"/>
          <w:u w:color="000000"/>
        </w:rPr>
        <w:t>:</w:t>
      </w:r>
    </w:p>
    <w:p w14:paraId="5408BD79" w14:textId="3691E1E8" w:rsidR="00D842CB" w:rsidRPr="00BA335B" w:rsidRDefault="00D842CB" w:rsidP="00D842CB">
      <w:pPr>
        <w:spacing w:line="0" w:lineRule="atLeast"/>
        <w:ind w:left="160"/>
        <w:rPr>
          <w:b/>
          <w:szCs w:val="24"/>
        </w:rPr>
      </w:pPr>
      <w:r w:rsidRPr="00BA335B">
        <w:rPr>
          <w:b/>
          <w:szCs w:val="24"/>
        </w:rPr>
        <w:t xml:space="preserve">Company:      </w:t>
      </w:r>
      <w:r w:rsidRPr="00BA335B">
        <w:rPr>
          <w:b/>
          <w:szCs w:val="24"/>
        </w:rPr>
        <w:t>VITAL CREATIONS LLP</w:t>
      </w:r>
    </w:p>
    <w:p w14:paraId="6E599D27" w14:textId="3AA67BA5" w:rsidR="00D842CB" w:rsidRPr="00BA335B" w:rsidRDefault="00D842CB" w:rsidP="00D842CB">
      <w:pPr>
        <w:spacing w:line="0" w:lineRule="atLeast"/>
        <w:ind w:left="160"/>
        <w:rPr>
          <w:b/>
          <w:szCs w:val="24"/>
        </w:rPr>
      </w:pPr>
      <w:r w:rsidRPr="00BA335B">
        <w:rPr>
          <w:b/>
          <w:szCs w:val="24"/>
        </w:rPr>
        <w:t xml:space="preserve"> Designation:   </w:t>
      </w:r>
      <w:r w:rsidRPr="00BA335B">
        <w:rPr>
          <w:b/>
          <w:szCs w:val="24"/>
        </w:rPr>
        <w:t>Associate Manager</w:t>
      </w:r>
    </w:p>
    <w:p w14:paraId="7EEEC4F8" w14:textId="2CA8BA9D" w:rsidR="00D842CB" w:rsidRPr="00BA335B" w:rsidRDefault="00D842CB" w:rsidP="00D842CB">
      <w:pPr>
        <w:spacing w:line="0" w:lineRule="atLeast"/>
        <w:ind w:left="160"/>
        <w:rPr>
          <w:b/>
          <w:szCs w:val="24"/>
        </w:rPr>
      </w:pPr>
      <w:r w:rsidRPr="00BA335B">
        <w:rPr>
          <w:b/>
          <w:szCs w:val="24"/>
        </w:rPr>
        <w:t xml:space="preserve"> Tenure:           </w:t>
      </w:r>
      <w:r w:rsidRPr="00BA335B">
        <w:rPr>
          <w:b/>
          <w:szCs w:val="24"/>
        </w:rPr>
        <w:t>July</w:t>
      </w:r>
      <w:r w:rsidRPr="00BA335B">
        <w:rPr>
          <w:b/>
          <w:szCs w:val="24"/>
        </w:rPr>
        <w:t xml:space="preserve"> 201</w:t>
      </w:r>
      <w:r w:rsidRPr="00BA335B">
        <w:rPr>
          <w:b/>
          <w:szCs w:val="24"/>
        </w:rPr>
        <w:t>9</w:t>
      </w:r>
      <w:r w:rsidRPr="00BA335B">
        <w:rPr>
          <w:b/>
          <w:szCs w:val="24"/>
        </w:rPr>
        <w:t xml:space="preserve"> – </w:t>
      </w:r>
      <w:r w:rsidRPr="00BA335B">
        <w:rPr>
          <w:b/>
          <w:szCs w:val="24"/>
        </w:rPr>
        <w:t>till date</w:t>
      </w:r>
    </w:p>
    <w:p w14:paraId="600BF439" w14:textId="77777777" w:rsidR="00BA335B" w:rsidRPr="00BA335B" w:rsidRDefault="00BA335B" w:rsidP="00D842CB">
      <w:pPr>
        <w:spacing w:line="0" w:lineRule="atLeast"/>
        <w:ind w:left="160"/>
        <w:rPr>
          <w:b/>
          <w:szCs w:val="24"/>
        </w:rPr>
      </w:pPr>
    </w:p>
    <w:p w14:paraId="29075C33" w14:textId="77777777" w:rsidR="00D842CB" w:rsidRPr="00BA335B" w:rsidRDefault="00D842CB" w:rsidP="00D842CB">
      <w:pPr>
        <w:numPr>
          <w:ilvl w:val="0"/>
          <w:numId w:val="1"/>
        </w:numPr>
        <w:ind w:right="361" w:hanging="420"/>
        <w:rPr>
          <w:szCs w:val="24"/>
          <w:u w:val="single"/>
        </w:rPr>
      </w:pPr>
      <w:r w:rsidRPr="00BA335B">
        <w:rPr>
          <w:szCs w:val="24"/>
          <w:u w:val="single"/>
        </w:rPr>
        <w:t>Work Duties:</w:t>
      </w:r>
    </w:p>
    <w:p w14:paraId="1A68DEFB" w14:textId="1CAAE746" w:rsidR="00D842CB" w:rsidRPr="00BA335B" w:rsidRDefault="00D842CB" w:rsidP="00D842CB">
      <w:pPr>
        <w:pStyle w:val="ListParagraph"/>
        <w:numPr>
          <w:ilvl w:val="4"/>
          <w:numId w:val="4"/>
        </w:numPr>
        <w:spacing w:after="10" w:line="249" w:lineRule="auto"/>
        <w:ind w:right="90"/>
        <w:jc w:val="left"/>
        <w:rPr>
          <w:color w:val="auto"/>
          <w:szCs w:val="24"/>
        </w:rPr>
      </w:pPr>
      <w:r w:rsidRPr="00BA335B">
        <w:rPr>
          <w:color w:val="auto"/>
          <w:szCs w:val="24"/>
        </w:rPr>
        <w:t xml:space="preserve">Accessing credit worthiness of the </w:t>
      </w:r>
      <w:r w:rsidRPr="00BA335B">
        <w:rPr>
          <w:color w:val="auto"/>
          <w:szCs w:val="24"/>
        </w:rPr>
        <w:t>retail</w:t>
      </w:r>
      <w:r w:rsidRPr="00BA335B">
        <w:rPr>
          <w:color w:val="auto"/>
          <w:szCs w:val="24"/>
        </w:rPr>
        <w:t xml:space="preserve"> customers</w:t>
      </w:r>
      <w:r w:rsidRPr="00BA335B">
        <w:rPr>
          <w:color w:val="auto"/>
          <w:szCs w:val="24"/>
        </w:rPr>
        <w:t xml:space="preserve"> and setting the credit limit.</w:t>
      </w:r>
    </w:p>
    <w:p w14:paraId="443EFD7A" w14:textId="5DA1DFE9" w:rsidR="00D842CB" w:rsidRPr="00BA335B" w:rsidRDefault="00D842CB" w:rsidP="00BA335B">
      <w:pPr>
        <w:pStyle w:val="ListParagraph"/>
        <w:numPr>
          <w:ilvl w:val="4"/>
          <w:numId w:val="4"/>
        </w:numPr>
        <w:spacing w:after="10" w:line="249" w:lineRule="auto"/>
        <w:ind w:right="90"/>
        <w:jc w:val="left"/>
        <w:rPr>
          <w:color w:val="auto"/>
          <w:szCs w:val="24"/>
        </w:rPr>
      </w:pPr>
      <w:r w:rsidRPr="00BA335B">
        <w:rPr>
          <w:color w:val="auto"/>
          <w:szCs w:val="24"/>
        </w:rPr>
        <w:t>Processing and reconciliation of invoices in coordination with the accounts department.</w:t>
      </w:r>
    </w:p>
    <w:p w14:paraId="2617C7DC" w14:textId="4B8FB1DD" w:rsidR="00BA335B" w:rsidRPr="00BA335B" w:rsidRDefault="00BA335B" w:rsidP="00BA335B">
      <w:pPr>
        <w:pStyle w:val="ListParagraph"/>
        <w:numPr>
          <w:ilvl w:val="4"/>
          <w:numId w:val="4"/>
        </w:numPr>
        <w:spacing w:after="10" w:line="249" w:lineRule="auto"/>
        <w:ind w:right="90"/>
        <w:jc w:val="left"/>
        <w:rPr>
          <w:color w:val="auto"/>
          <w:szCs w:val="24"/>
        </w:rPr>
      </w:pPr>
      <w:r w:rsidRPr="00BA335B">
        <w:rPr>
          <w:color w:val="auto"/>
          <w:szCs w:val="24"/>
        </w:rPr>
        <w:t>Develop the credit control system in collaboration with Sales, Accounts and top management.</w:t>
      </w:r>
    </w:p>
    <w:p w14:paraId="4F83E735" w14:textId="77777777" w:rsidR="00BA335B" w:rsidRPr="00BA335B" w:rsidRDefault="00BA335B" w:rsidP="00D842CB">
      <w:pPr>
        <w:pStyle w:val="ListParagraph"/>
        <w:numPr>
          <w:ilvl w:val="4"/>
          <w:numId w:val="4"/>
        </w:numPr>
        <w:spacing w:after="10" w:line="249" w:lineRule="auto"/>
        <w:ind w:right="90"/>
        <w:jc w:val="left"/>
        <w:rPr>
          <w:color w:val="auto"/>
          <w:szCs w:val="24"/>
        </w:rPr>
      </w:pPr>
      <w:r w:rsidRPr="00BA335B">
        <w:rPr>
          <w:color w:val="auto"/>
          <w:szCs w:val="24"/>
        </w:rPr>
        <w:t>Improve and implement debt collection processes for overdue invoices or payments.</w:t>
      </w:r>
    </w:p>
    <w:p w14:paraId="2AE49951" w14:textId="77777777" w:rsidR="00BA335B" w:rsidRPr="00BA335B" w:rsidRDefault="00BA335B" w:rsidP="00D842CB">
      <w:pPr>
        <w:pStyle w:val="ListParagraph"/>
        <w:numPr>
          <w:ilvl w:val="4"/>
          <w:numId w:val="4"/>
        </w:numPr>
        <w:spacing w:after="10" w:line="249" w:lineRule="auto"/>
        <w:ind w:right="90"/>
        <w:jc w:val="left"/>
        <w:rPr>
          <w:color w:val="auto"/>
          <w:szCs w:val="24"/>
        </w:rPr>
      </w:pPr>
      <w:r w:rsidRPr="00BA335B">
        <w:rPr>
          <w:color w:val="auto"/>
          <w:szCs w:val="24"/>
        </w:rPr>
        <w:t>Establish and maintain regular communications with clients to facilitate periodic payments.</w:t>
      </w:r>
    </w:p>
    <w:p w14:paraId="4187975A" w14:textId="4574960A" w:rsidR="00D842CB" w:rsidRPr="00BA335B" w:rsidRDefault="00BA335B" w:rsidP="00D842CB">
      <w:pPr>
        <w:pStyle w:val="ListParagraph"/>
        <w:numPr>
          <w:ilvl w:val="4"/>
          <w:numId w:val="4"/>
        </w:numPr>
        <w:spacing w:after="10" w:line="249" w:lineRule="auto"/>
        <w:ind w:right="90"/>
        <w:jc w:val="left"/>
        <w:rPr>
          <w:color w:val="auto"/>
          <w:szCs w:val="24"/>
        </w:rPr>
      </w:pPr>
      <w:r w:rsidRPr="00BA335B">
        <w:rPr>
          <w:color w:val="auto"/>
          <w:szCs w:val="24"/>
        </w:rPr>
        <w:t>Make notifications in client accounts of interactions, such as payments or purchasing activities.</w:t>
      </w:r>
      <w:r w:rsidR="00D842CB" w:rsidRPr="00BA335B">
        <w:rPr>
          <w:color w:val="auto"/>
          <w:szCs w:val="24"/>
        </w:rPr>
        <w:t xml:space="preserve"> </w:t>
      </w:r>
    </w:p>
    <w:p w14:paraId="36A3314A" w14:textId="2E9E4DCC" w:rsidR="00BD29B6" w:rsidRPr="00BA335B" w:rsidRDefault="00BD29B6" w:rsidP="006C5798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BA33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0FFB38" w14:textId="005E44C0" w:rsidR="00D842CB" w:rsidRPr="00BA335B" w:rsidRDefault="00BD29B6" w:rsidP="00D842CB">
      <w:pPr>
        <w:spacing w:line="0" w:lineRule="atLeast"/>
        <w:ind w:left="160"/>
        <w:rPr>
          <w:b/>
          <w:szCs w:val="24"/>
        </w:rPr>
      </w:pPr>
      <w:r w:rsidRPr="00BA335B">
        <w:rPr>
          <w:b/>
          <w:szCs w:val="24"/>
        </w:rPr>
        <w:t xml:space="preserve"> </w:t>
      </w:r>
      <w:r w:rsidR="00D842CB" w:rsidRPr="00BA335B">
        <w:rPr>
          <w:b/>
          <w:szCs w:val="24"/>
        </w:rPr>
        <w:t xml:space="preserve">Company: </w:t>
      </w:r>
      <w:r w:rsidR="00D842CB" w:rsidRPr="00BA335B">
        <w:rPr>
          <w:b/>
          <w:szCs w:val="24"/>
        </w:rPr>
        <w:t xml:space="preserve">     INDIABULLS HOUSING FINANCE LTD.</w:t>
      </w:r>
    </w:p>
    <w:p w14:paraId="29E0F34F" w14:textId="11482389" w:rsidR="00D842CB" w:rsidRPr="00BA335B" w:rsidRDefault="00D842CB" w:rsidP="00D842CB">
      <w:pPr>
        <w:spacing w:line="0" w:lineRule="atLeast"/>
        <w:ind w:left="160"/>
        <w:rPr>
          <w:b/>
          <w:szCs w:val="24"/>
        </w:rPr>
      </w:pPr>
      <w:r w:rsidRPr="00BA335B">
        <w:rPr>
          <w:b/>
          <w:szCs w:val="24"/>
        </w:rPr>
        <w:t xml:space="preserve"> Designation:   Management Trainee (Credit)</w:t>
      </w:r>
    </w:p>
    <w:p w14:paraId="2DA6A96B" w14:textId="644925DF" w:rsidR="00BD29B6" w:rsidRDefault="00D842CB" w:rsidP="00D842CB">
      <w:pPr>
        <w:spacing w:line="0" w:lineRule="atLeast"/>
        <w:ind w:left="160"/>
        <w:rPr>
          <w:b/>
          <w:szCs w:val="24"/>
        </w:rPr>
      </w:pPr>
      <w:r w:rsidRPr="00BA335B">
        <w:rPr>
          <w:b/>
          <w:szCs w:val="24"/>
        </w:rPr>
        <w:t xml:space="preserve"> Tenure:           May 2018 – June 2019</w:t>
      </w:r>
    </w:p>
    <w:p w14:paraId="653EBDF1" w14:textId="77777777" w:rsidR="00BA335B" w:rsidRPr="00BA335B" w:rsidRDefault="00BA335B" w:rsidP="00D842CB">
      <w:pPr>
        <w:spacing w:line="0" w:lineRule="atLeast"/>
        <w:ind w:left="160"/>
        <w:rPr>
          <w:b/>
          <w:szCs w:val="24"/>
        </w:rPr>
      </w:pPr>
    </w:p>
    <w:p w14:paraId="0C59916B" w14:textId="28080B0A" w:rsidR="00BD29B6" w:rsidRPr="00BA335B" w:rsidRDefault="00BD29B6" w:rsidP="00BD29B6">
      <w:pPr>
        <w:numPr>
          <w:ilvl w:val="0"/>
          <w:numId w:val="1"/>
        </w:numPr>
        <w:ind w:right="361" w:hanging="420"/>
        <w:rPr>
          <w:szCs w:val="24"/>
          <w:u w:val="single"/>
        </w:rPr>
      </w:pPr>
      <w:r w:rsidRPr="00BA335B">
        <w:rPr>
          <w:szCs w:val="24"/>
          <w:u w:val="single"/>
        </w:rPr>
        <w:t>Work Duties:</w:t>
      </w:r>
    </w:p>
    <w:p w14:paraId="632C647A" w14:textId="141B7945" w:rsidR="00BD29B6" w:rsidRPr="00BA335B" w:rsidRDefault="00BD29B6" w:rsidP="007064CB">
      <w:pPr>
        <w:pStyle w:val="ListParagraph"/>
        <w:numPr>
          <w:ilvl w:val="4"/>
          <w:numId w:val="4"/>
        </w:numPr>
        <w:spacing w:after="10" w:line="249" w:lineRule="auto"/>
        <w:ind w:right="90"/>
        <w:jc w:val="left"/>
        <w:rPr>
          <w:color w:val="auto"/>
          <w:szCs w:val="24"/>
        </w:rPr>
      </w:pPr>
      <w:r w:rsidRPr="00BA335B">
        <w:rPr>
          <w:color w:val="auto"/>
          <w:szCs w:val="24"/>
        </w:rPr>
        <w:t>Accessing credit worthiness of the self-employed</w:t>
      </w:r>
      <w:r w:rsidR="007064CB" w:rsidRPr="00BA335B">
        <w:rPr>
          <w:color w:val="auto"/>
          <w:szCs w:val="24"/>
        </w:rPr>
        <w:t xml:space="preserve"> (Retail Category</w:t>
      </w:r>
      <w:r w:rsidR="00D842CB" w:rsidRPr="00BA335B">
        <w:rPr>
          <w:color w:val="auto"/>
          <w:szCs w:val="24"/>
        </w:rPr>
        <w:t xml:space="preserve"> and Business</w:t>
      </w:r>
      <w:r w:rsidR="007064CB" w:rsidRPr="00BA335B">
        <w:rPr>
          <w:color w:val="auto"/>
          <w:szCs w:val="24"/>
        </w:rPr>
        <w:t>)</w:t>
      </w:r>
      <w:r w:rsidRPr="00BA335B">
        <w:rPr>
          <w:color w:val="auto"/>
          <w:szCs w:val="24"/>
        </w:rPr>
        <w:t xml:space="preserve"> customers.</w:t>
      </w:r>
    </w:p>
    <w:p w14:paraId="3B74CA07" w14:textId="376FADEC" w:rsidR="007064CB" w:rsidRPr="00BA335B" w:rsidRDefault="007064CB" w:rsidP="003F3697">
      <w:pPr>
        <w:pStyle w:val="ListParagraph"/>
        <w:numPr>
          <w:ilvl w:val="4"/>
          <w:numId w:val="4"/>
        </w:numPr>
        <w:spacing w:after="5" w:line="248" w:lineRule="auto"/>
        <w:rPr>
          <w:color w:val="auto"/>
          <w:szCs w:val="24"/>
        </w:rPr>
      </w:pPr>
      <w:r w:rsidRPr="00BA335B">
        <w:rPr>
          <w:color w:val="auto"/>
          <w:szCs w:val="24"/>
        </w:rPr>
        <w:t xml:space="preserve">Reviewing financial data, appraisal reports, credit reports, verifications and    documents as required. </w:t>
      </w:r>
    </w:p>
    <w:p w14:paraId="15A15315" w14:textId="6461F1C5" w:rsidR="00BD29B6" w:rsidRPr="00BA335B" w:rsidRDefault="00BD29B6" w:rsidP="00D842CB">
      <w:pPr>
        <w:pStyle w:val="ListParagraph"/>
        <w:numPr>
          <w:ilvl w:val="4"/>
          <w:numId w:val="4"/>
        </w:numPr>
        <w:spacing w:after="5" w:line="248" w:lineRule="auto"/>
        <w:rPr>
          <w:color w:val="auto"/>
          <w:szCs w:val="24"/>
        </w:rPr>
      </w:pPr>
      <w:r w:rsidRPr="00BA335B">
        <w:rPr>
          <w:color w:val="auto"/>
          <w:szCs w:val="24"/>
        </w:rPr>
        <w:lastRenderedPageBreak/>
        <w:t>Customer interaction for personal discussion which includes Business Verification and Visits too.</w:t>
      </w:r>
    </w:p>
    <w:p w14:paraId="39177569" w14:textId="4221191A" w:rsidR="00BD29B6" w:rsidRPr="00BA335B" w:rsidRDefault="007064CB" w:rsidP="007064CB">
      <w:pPr>
        <w:pStyle w:val="ListParagraph"/>
        <w:numPr>
          <w:ilvl w:val="4"/>
          <w:numId w:val="4"/>
        </w:numPr>
        <w:spacing w:after="10" w:line="249" w:lineRule="auto"/>
        <w:ind w:right="90"/>
        <w:jc w:val="left"/>
        <w:rPr>
          <w:color w:val="auto"/>
          <w:szCs w:val="24"/>
        </w:rPr>
      </w:pPr>
      <w:r w:rsidRPr="00BA335B">
        <w:rPr>
          <w:color w:val="auto"/>
          <w:szCs w:val="24"/>
        </w:rPr>
        <w:t>Evaluating and recommending the proposal for approval</w:t>
      </w:r>
      <w:r w:rsidR="00BD29B6" w:rsidRPr="00BA335B">
        <w:rPr>
          <w:color w:val="auto"/>
          <w:szCs w:val="24"/>
        </w:rPr>
        <w:t xml:space="preserve">. </w:t>
      </w:r>
    </w:p>
    <w:p w14:paraId="540015DC" w14:textId="6EC7B6C5" w:rsidR="00BD29B6" w:rsidRPr="00BA335B" w:rsidRDefault="00BD29B6" w:rsidP="007064CB">
      <w:pPr>
        <w:pStyle w:val="ListParagraph"/>
        <w:numPr>
          <w:ilvl w:val="4"/>
          <w:numId w:val="4"/>
        </w:numPr>
        <w:spacing w:after="10" w:line="249" w:lineRule="auto"/>
        <w:ind w:right="90"/>
        <w:jc w:val="left"/>
        <w:rPr>
          <w:color w:val="auto"/>
          <w:szCs w:val="24"/>
        </w:rPr>
      </w:pPr>
      <w:r w:rsidRPr="00BA335B">
        <w:rPr>
          <w:color w:val="auto"/>
          <w:szCs w:val="24"/>
        </w:rPr>
        <w:t xml:space="preserve">Analyzed information provided by clients.  </w:t>
      </w:r>
    </w:p>
    <w:p w14:paraId="7EBB8C50" w14:textId="4C09D9A6" w:rsidR="00F978E5" w:rsidRPr="00BA335B" w:rsidRDefault="00F978E5" w:rsidP="00F978E5">
      <w:pPr>
        <w:pStyle w:val="ListParagraph"/>
        <w:spacing w:after="10" w:line="249" w:lineRule="auto"/>
        <w:ind w:left="1440" w:right="90" w:firstLine="0"/>
        <w:jc w:val="left"/>
        <w:rPr>
          <w:color w:val="31312D"/>
          <w:szCs w:val="24"/>
        </w:rPr>
      </w:pPr>
    </w:p>
    <w:p w14:paraId="30EF9344" w14:textId="33F187B2" w:rsidR="00F978E5" w:rsidRPr="00BA335B" w:rsidRDefault="00F978E5" w:rsidP="00F978E5">
      <w:pPr>
        <w:spacing w:after="10" w:line="249" w:lineRule="auto"/>
        <w:ind w:right="90"/>
        <w:jc w:val="left"/>
        <w:rPr>
          <w:b/>
          <w:szCs w:val="24"/>
          <w:u w:val="single" w:color="000000"/>
        </w:rPr>
      </w:pPr>
      <w:r w:rsidRPr="00BA335B">
        <w:rPr>
          <w:b/>
          <w:szCs w:val="24"/>
          <w:u w:val="single" w:color="000000"/>
        </w:rPr>
        <w:t>INTERNSHIP:</w:t>
      </w:r>
    </w:p>
    <w:p w14:paraId="53EF7E8C" w14:textId="25D69442" w:rsidR="00F978E5" w:rsidRPr="00BA335B" w:rsidRDefault="00F978E5" w:rsidP="00F978E5">
      <w:pPr>
        <w:spacing w:after="10" w:line="249" w:lineRule="auto"/>
        <w:ind w:right="90"/>
        <w:jc w:val="left"/>
        <w:rPr>
          <w:b/>
          <w:szCs w:val="24"/>
          <w:u w:val="single" w:color="000000"/>
        </w:rPr>
      </w:pPr>
    </w:p>
    <w:p w14:paraId="5A6F97D2" w14:textId="77777777" w:rsidR="00F978E5" w:rsidRPr="00BA335B" w:rsidRDefault="00F978E5" w:rsidP="00F978E5">
      <w:pPr>
        <w:spacing w:line="0" w:lineRule="atLeast"/>
        <w:ind w:left="160"/>
        <w:rPr>
          <w:b/>
          <w:szCs w:val="24"/>
        </w:rPr>
      </w:pPr>
      <w:r w:rsidRPr="00BA335B">
        <w:rPr>
          <w:b/>
          <w:szCs w:val="24"/>
        </w:rPr>
        <w:t>Company: UNITED SPIRITS LTD. (A DIAGEO GROUP COMPANY)</w:t>
      </w:r>
    </w:p>
    <w:p w14:paraId="062027AA" w14:textId="77777777" w:rsidR="00F978E5" w:rsidRPr="00BA335B" w:rsidRDefault="00F978E5" w:rsidP="00F978E5">
      <w:pPr>
        <w:spacing w:line="276" w:lineRule="exact"/>
        <w:rPr>
          <w:szCs w:val="24"/>
        </w:rPr>
      </w:pPr>
    </w:p>
    <w:p w14:paraId="1A9E461B" w14:textId="77777777" w:rsidR="00F978E5" w:rsidRPr="00BA335B" w:rsidRDefault="00F978E5" w:rsidP="00F978E5">
      <w:pPr>
        <w:spacing w:line="0" w:lineRule="atLeast"/>
        <w:ind w:left="160"/>
        <w:rPr>
          <w:szCs w:val="24"/>
        </w:rPr>
      </w:pPr>
      <w:r w:rsidRPr="00BA335B">
        <w:rPr>
          <w:b/>
          <w:szCs w:val="24"/>
        </w:rPr>
        <w:t xml:space="preserve">Project Title: </w:t>
      </w:r>
      <w:r w:rsidRPr="00BA335B">
        <w:rPr>
          <w:szCs w:val="24"/>
        </w:rPr>
        <w:t>PREMIUM ON PREMISE – RETURN ON INVESTMENT MODEL</w:t>
      </w:r>
    </w:p>
    <w:p w14:paraId="44F426C4" w14:textId="77777777" w:rsidR="00F978E5" w:rsidRPr="00BA335B" w:rsidRDefault="00F978E5" w:rsidP="00F978E5">
      <w:pPr>
        <w:spacing w:line="276" w:lineRule="exact"/>
        <w:rPr>
          <w:szCs w:val="24"/>
        </w:rPr>
      </w:pPr>
    </w:p>
    <w:p w14:paraId="65800671" w14:textId="77777777" w:rsidR="00F978E5" w:rsidRPr="00BA335B" w:rsidRDefault="00F978E5" w:rsidP="00F978E5">
      <w:pPr>
        <w:spacing w:line="0" w:lineRule="atLeast"/>
        <w:ind w:left="160"/>
        <w:rPr>
          <w:b/>
          <w:szCs w:val="24"/>
        </w:rPr>
      </w:pPr>
      <w:r w:rsidRPr="00BA335B">
        <w:rPr>
          <w:b/>
          <w:szCs w:val="24"/>
        </w:rPr>
        <w:t>Description:</w:t>
      </w:r>
    </w:p>
    <w:p w14:paraId="7B8403B3" w14:textId="77777777" w:rsidR="00F978E5" w:rsidRPr="00BA335B" w:rsidRDefault="00F978E5" w:rsidP="00F978E5">
      <w:pPr>
        <w:spacing w:line="281" w:lineRule="exact"/>
        <w:rPr>
          <w:szCs w:val="24"/>
        </w:rPr>
      </w:pPr>
    </w:p>
    <w:p w14:paraId="0EDC7545" w14:textId="1E129BE7" w:rsidR="00F978E5" w:rsidRPr="00BA335B" w:rsidRDefault="00F978E5" w:rsidP="00F978E5">
      <w:pPr>
        <w:numPr>
          <w:ilvl w:val="0"/>
          <w:numId w:val="12"/>
        </w:numPr>
        <w:tabs>
          <w:tab w:val="left" w:pos="880"/>
        </w:tabs>
        <w:spacing w:after="0" w:line="0" w:lineRule="atLeast"/>
        <w:ind w:left="880" w:right="0" w:hanging="360"/>
        <w:rPr>
          <w:rFonts w:eastAsia="Wingdings"/>
          <w:szCs w:val="24"/>
        </w:rPr>
      </w:pPr>
      <w:r w:rsidRPr="00BA335B">
        <w:rPr>
          <w:szCs w:val="24"/>
        </w:rPr>
        <w:t>To check if the investments made generate appropriate returns.</w:t>
      </w:r>
    </w:p>
    <w:p w14:paraId="4AF3A27E" w14:textId="2D6D4852" w:rsidR="00D842CB" w:rsidRPr="00BA335B" w:rsidRDefault="00D842CB" w:rsidP="00F978E5">
      <w:pPr>
        <w:numPr>
          <w:ilvl w:val="0"/>
          <w:numId w:val="12"/>
        </w:numPr>
        <w:tabs>
          <w:tab w:val="left" w:pos="880"/>
        </w:tabs>
        <w:spacing w:after="0" w:line="0" w:lineRule="atLeast"/>
        <w:ind w:left="880" w:right="0" w:hanging="360"/>
        <w:rPr>
          <w:rFonts w:eastAsia="Wingdings"/>
          <w:szCs w:val="24"/>
        </w:rPr>
      </w:pPr>
      <w:r w:rsidRPr="00BA335B">
        <w:rPr>
          <w:szCs w:val="24"/>
        </w:rPr>
        <w:t>To understand and analyze sales data region wise.</w:t>
      </w:r>
    </w:p>
    <w:p w14:paraId="55A1C34C" w14:textId="179ADB18" w:rsidR="00F23EC6" w:rsidRPr="00BA335B" w:rsidRDefault="00F23EC6" w:rsidP="00F978E5">
      <w:pPr>
        <w:numPr>
          <w:ilvl w:val="0"/>
          <w:numId w:val="12"/>
        </w:numPr>
        <w:tabs>
          <w:tab w:val="left" w:pos="880"/>
        </w:tabs>
        <w:spacing w:after="0" w:line="0" w:lineRule="atLeast"/>
        <w:ind w:left="880" w:right="0" w:hanging="360"/>
        <w:rPr>
          <w:rFonts w:eastAsia="Wingdings"/>
          <w:szCs w:val="24"/>
        </w:rPr>
      </w:pPr>
      <w:r w:rsidRPr="00BA335B">
        <w:rPr>
          <w:szCs w:val="24"/>
        </w:rPr>
        <w:t>Analysis of annual reports</w:t>
      </w:r>
    </w:p>
    <w:p w14:paraId="3A8BA099" w14:textId="4D94FA11" w:rsidR="00F978E5" w:rsidRPr="00BA335B" w:rsidRDefault="00F978E5" w:rsidP="00F978E5">
      <w:pPr>
        <w:numPr>
          <w:ilvl w:val="0"/>
          <w:numId w:val="12"/>
        </w:numPr>
        <w:tabs>
          <w:tab w:val="left" w:pos="880"/>
        </w:tabs>
        <w:spacing w:after="0" w:line="0" w:lineRule="atLeast"/>
        <w:ind w:left="880" w:right="0" w:hanging="360"/>
        <w:rPr>
          <w:rFonts w:eastAsia="Wingdings"/>
          <w:szCs w:val="24"/>
        </w:rPr>
      </w:pPr>
      <w:r w:rsidRPr="00BA335B">
        <w:rPr>
          <w:szCs w:val="24"/>
        </w:rPr>
        <w:t>To help in restructuring the company’s Financial Sector.</w:t>
      </w:r>
    </w:p>
    <w:p w14:paraId="060F3C0F" w14:textId="77777777" w:rsidR="003F3697" w:rsidRPr="00BA335B" w:rsidRDefault="003F3697" w:rsidP="003F3697">
      <w:pPr>
        <w:tabs>
          <w:tab w:val="left" w:pos="880"/>
        </w:tabs>
        <w:spacing w:after="0" w:line="0" w:lineRule="atLeast"/>
        <w:ind w:left="0" w:right="0" w:firstLine="0"/>
        <w:rPr>
          <w:rFonts w:eastAsia="Wingdings"/>
          <w:szCs w:val="24"/>
        </w:rPr>
      </w:pPr>
    </w:p>
    <w:p w14:paraId="4D3172FB" w14:textId="7D14F51A" w:rsidR="003F3697" w:rsidRPr="00BA335B" w:rsidRDefault="003F3697" w:rsidP="003F3697">
      <w:pPr>
        <w:tabs>
          <w:tab w:val="left" w:pos="880"/>
        </w:tabs>
        <w:spacing w:after="0" w:line="0" w:lineRule="atLeast"/>
        <w:ind w:left="0" w:right="0" w:firstLine="0"/>
        <w:rPr>
          <w:szCs w:val="24"/>
        </w:rPr>
      </w:pPr>
    </w:p>
    <w:p w14:paraId="688B836E" w14:textId="77777777" w:rsidR="003F3697" w:rsidRPr="00BA335B" w:rsidRDefault="003F3697" w:rsidP="003F3697">
      <w:pPr>
        <w:spacing w:after="132" w:line="259" w:lineRule="auto"/>
        <w:ind w:left="703" w:right="0"/>
        <w:jc w:val="left"/>
        <w:rPr>
          <w:szCs w:val="24"/>
        </w:rPr>
      </w:pPr>
      <w:r w:rsidRPr="00BA335B">
        <w:rPr>
          <w:b/>
          <w:szCs w:val="24"/>
          <w:u w:val="single" w:color="000000"/>
        </w:rPr>
        <w:t>ACADEMIC QUALIFICATION:</w:t>
      </w:r>
      <w:r w:rsidRPr="00BA335B">
        <w:rPr>
          <w:b/>
          <w:szCs w:val="24"/>
        </w:rPr>
        <w:t xml:space="preserve"> </w:t>
      </w:r>
    </w:p>
    <w:p w14:paraId="4B3E06CD" w14:textId="77777777" w:rsidR="003F3697" w:rsidRPr="00BA335B" w:rsidRDefault="003F3697" w:rsidP="003F3697">
      <w:pPr>
        <w:spacing w:after="21" w:line="259" w:lineRule="auto"/>
        <w:ind w:left="708" w:right="0" w:firstLine="0"/>
        <w:jc w:val="left"/>
        <w:rPr>
          <w:szCs w:val="24"/>
        </w:rPr>
      </w:pP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2229"/>
        <w:gridCol w:w="2173"/>
        <w:gridCol w:w="2126"/>
        <w:gridCol w:w="2114"/>
      </w:tblGrid>
      <w:tr w:rsidR="003F3697" w:rsidRPr="00BA335B" w14:paraId="78641551" w14:textId="77777777" w:rsidTr="0066345D">
        <w:tc>
          <w:tcPr>
            <w:tcW w:w="2337" w:type="dxa"/>
          </w:tcPr>
          <w:p w14:paraId="2597B945" w14:textId="77777777" w:rsidR="003F3697" w:rsidRPr="00BA335B" w:rsidRDefault="003F3697" w:rsidP="0066345D">
            <w:pPr>
              <w:spacing w:after="21" w:line="259" w:lineRule="auto"/>
              <w:ind w:left="0" w:right="0" w:firstLine="0"/>
              <w:jc w:val="center"/>
              <w:rPr>
                <w:b/>
                <w:szCs w:val="24"/>
              </w:rPr>
            </w:pPr>
            <w:r w:rsidRPr="00BA335B">
              <w:rPr>
                <w:b/>
                <w:szCs w:val="24"/>
              </w:rPr>
              <w:t>Course with Specialization</w:t>
            </w:r>
          </w:p>
          <w:p w14:paraId="48AB5AE4" w14:textId="77777777" w:rsidR="003F3697" w:rsidRPr="00BA335B" w:rsidRDefault="003F3697" w:rsidP="0066345D">
            <w:pPr>
              <w:spacing w:after="21" w:line="259" w:lineRule="auto"/>
              <w:ind w:left="0" w:right="0" w:firstLine="0"/>
              <w:jc w:val="center"/>
              <w:rPr>
                <w:b/>
                <w:szCs w:val="24"/>
              </w:rPr>
            </w:pPr>
          </w:p>
        </w:tc>
        <w:tc>
          <w:tcPr>
            <w:tcW w:w="2337" w:type="dxa"/>
          </w:tcPr>
          <w:p w14:paraId="70CAB9F6" w14:textId="77777777" w:rsidR="003F3697" w:rsidRPr="00BA335B" w:rsidRDefault="003F3697" w:rsidP="0066345D">
            <w:pPr>
              <w:spacing w:after="21" w:line="259" w:lineRule="auto"/>
              <w:ind w:left="0" w:right="0" w:firstLine="0"/>
              <w:jc w:val="center"/>
              <w:rPr>
                <w:b/>
                <w:szCs w:val="24"/>
              </w:rPr>
            </w:pPr>
            <w:r w:rsidRPr="00BA335B">
              <w:rPr>
                <w:b/>
                <w:szCs w:val="24"/>
              </w:rPr>
              <w:t>University / Board</w:t>
            </w:r>
          </w:p>
        </w:tc>
        <w:tc>
          <w:tcPr>
            <w:tcW w:w="2338" w:type="dxa"/>
          </w:tcPr>
          <w:p w14:paraId="2C4D0A1B" w14:textId="77777777" w:rsidR="003F3697" w:rsidRPr="00BA335B" w:rsidRDefault="003F3697" w:rsidP="0066345D">
            <w:pPr>
              <w:spacing w:after="21" w:line="259" w:lineRule="auto"/>
              <w:ind w:left="0" w:right="0" w:firstLine="0"/>
              <w:jc w:val="center"/>
              <w:rPr>
                <w:b/>
                <w:szCs w:val="24"/>
              </w:rPr>
            </w:pPr>
            <w:r w:rsidRPr="00BA335B">
              <w:rPr>
                <w:b/>
                <w:szCs w:val="24"/>
              </w:rPr>
              <w:t>Year of passing</w:t>
            </w:r>
          </w:p>
        </w:tc>
        <w:tc>
          <w:tcPr>
            <w:tcW w:w="2338" w:type="dxa"/>
          </w:tcPr>
          <w:p w14:paraId="22896B7A" w14:textId="77777777" w:rsidR="003F3697" w:rsidRPr="00BA335B" w:rsidRDefault="003F3697" w:rsidP="0066345D">
            <w:pPr>
              <w:spacing w:after="21" w:line="259" w:lineRule="auto"/>
              <w:ind w:left="0" w:right="0" w:firstLine="0"/>
              <w:jc w:val="center"/>
              <w:rPr>
                <w:b/>
                <w:szCs w:val="24"/>
              </w:rPr>
            </w:pPr>
          </w:p>
          <w:p w14:paraId="0CECED9B" w14:textId="77777777" w:rsidR="003F3697" w:rsidRPr="00BA335B" w:rsidRDefault="003F3697" w:rsidP="0066345D">
            <w:pPr>
              <w:spacing w:after="21" w:line="259" w:lineRule="auto"/>
              <w:ind w:left="0" w:right="0" w:firstLine="0"/>
              <w:jc w:val="center"/>
              <w:rPr>
                <w:b/>
                <w:szCs w:val="24"/>
              </w:rPr>
            </w:pPr>
            <w:r w:rsidRPr="00BA335B">
              <w:rPr>
                <w:b/>
                <w:szCs w:val="24"/>
              </w:rPr>
              <w:t>% / CGPA</w:t>
            </w:r>
          </w:p>
        </w:tc>
      </w:tr>
      <w:tr w:rsidR="003F3697" w:rsidRPr="00BA335B" w14:paraId="2B419FD7" w14:textId="77777777" w:rsidTr="0066345D">
        <w:tc>
          <w:tcPr>
            <w:tcW w:w="2337" w:type="dxa"/>
          </w:tcPr>
          <w:p w14:paraId="3292C59A" w14:textId="77777777" w:rsidR="003F3697" w:rsidRPr="00BA335B" w:rsidRDefault="003F3697" w:rsidP="0066345D">
            <w:pPr>
              <w:spacing w:after="21" w:line="259" w:lineRule="auto"/>
              <w:ind w:left="0" w:right="0" w:firstLine="0"/>
              <w:jc w:val="center"/>
              <w:rPr>
                <w:szCs w:val="24"/>
              </w:rPr>
            </w:pPr>
            <w:r w:rsidRPr="00BA335B">
              <w:rPr>
                <w:szCs w:val="24"/>
              </w:rPr>
              <w:t>PGPGM</w:t>
            </w:r>
          </w:p>
          <w:p w14:paraId="43B3847B" w14:textId="77777777" w:rsidR="003F3697" w:rsidRPr="00BA335B" w:rsidRDefault="003F3697" w:rsidP="0066345D">
            <w:pPr>
              <w:spacing w:after="21" w:line="259" w:lineRule="auto"/>
              <w:ind w:left="0" w:right="0" w:firstLine="0"/>
              <w:jc w:val="center"/>
              <w:rPr>
                <w:szCs w:val="24"/>
              </w:rPr>
            </w:pPr>
            <w:r w:rsidRPr="00BA335B">
              <w:rPr>
                <w:szCs w:val="24"/>
              </w:rPr>
              <w:t>(Finance)</w:t>
            </w:r>
          </w:p>
        </w:tc>
        <w:tc>
          <w:tcPr>
            <w:tcW w:w="2337" w:type="dxa"/>
          </w:tcPr>
          <w:p w14:paraId="58EE2CDD" w14:textId="77777777" w:rsidR="003F3697" w:rsidRPr="00BA335B" w:rsidRDefault="003F3697" w:rsidP="0066345D">
            <w:pPr>
              <w:spacing w:after="21" w:line="259" w:lineRule="auto"/>
              <w:ind w:left="0" w:right="0" w:firstLine="0"/>
              <w:jc w:val="center"/>
              <w:rPr>
                <w:szCs w:val="24"/>
              </w:rPr>
            </w:pPr>
            <w:r w:rsidRPr="00BA335B">
              <w:rPr>
                <w:szCs w:val="24"/>
              </w:rPr>
              <w:t>ICFAI University</w:t>
            </w:r>
          </w:p>
        </w:tc>
        <w:tc>
          <w:tcPr>
            <w:tcW w:w="2338" w:type="dxa"/>
          </w:tcPr>
          <w:p w14:paraId="443BED61" w14:textId="77777777" w:rsidR="003F3697" w:rsidRPr="00BA335B" w:rsidRDefault="003F3697" w:rsidP="0066345D">
            <w:pPr>
              <w:spacing w:after="21" w:line="259" w:lineRule="auto"/>
              <w:ind w:left="0" w:right="0" w:firstLine="0"/>
              <w:jc w:val="center"/>
              <w:rPr>
                <w:szCs w:val="24"/>
              </w:rPr>
            </w:pPr>
            <w:r w:rsidRPr="00BA335B">
              <w:rPr>
                <w:szCs w:val="24"/>
              </w:rPr>
              <w:t>2018</w:t>
            </w:r>
          </w:p>
        </w:tc>
        <w:tc>
          <w:tcPr>
            <w:tcW w:w="2338" w:type="dxa"/>
          </w:tcPr>
          <w:p w14:paraId="4A0E8CF0" w14:textId="77777777" w:rsidR="003F3697" w:rsidRPr="00BA335B" w:rsidRDefault="003F3697" w:rsidP="0066345D">
            <w:pPr>
              <w:spacing w:after="21" w:line="259" w:lineRule="auto"/>
              <w:ind w:left="0" w:right="0" w:firstLine="0"/>
              <w:jc w:val="center"/>
              <w:rPr>
                <w:szCs w:val="24"/>
              </w:rPr>
            </w:pPr>
            <w:r w:rsidRPr="00BA335B">
              <w:rPr>
                <w:szCs w:val="24"/>
              </w:rPr>
              <w:t>7.98</w:t>
            </w:r>
          </w:p>
        </w:tc>
      </w:tr>
      <w:tr w:rsidR="003F3697" w:rsidRPr="00BA335B" w14:paraId="1C3182BF" w14:textId="77777777" w:rsidTr="0066345D">
        <w:tc>
          <w:tcPr>
            <w:tcW w:w="2337" w:type="dxa"/>
          </w:tcPr>
          <w:p w14:paraId="0F9DCDFB" w14:textId="77777777" w:rsidR="003F3697" w:rsidRPr="00BA335B" w:rsidRDefault="003F3697" w:rsidP="0066345D">
            <w:pPr>
              <w:spacing w:after="21" w:line="259" w:lineRule="auto"/>
              <w:ind w:left="0" w:right="0" w:firstLine="0"/>
              <w:jc w:val="center"/>
              <w:rPr>
                <w:szCs w:val="24"/>
              </w:rPr>
            </w:pPr>
            <w:r w:rsidRPr="00BA335B">
              <w:rPr>
                <w:szCs w:val="24"/>
              </w:rPr>
              <w:t>B.COM</w:t>
            </w:r>
          </w:p>
          <w:p w14:paraId="33F3C59D" w14:textId="77777777" w:rsidR="003F3697" w:rsidRPr="00BA335B" w:rsidRDefault="003F3697" w:rsidP="0066345D">
            <w:pPr>
              <w:spacing w:after="21" w:line="259" w:lineRule="auto"/>
              <w:ind w:left="0" w:right="0" w:firstLine="0"/>
              <w:jc w:val="center"/>
              <w:rPr>
                <w:szCs w:val="24"/>
              </w:rPr>
            </w:pPr>
            <w:r w:rsidRPr="00BA335B">
              <w:rPr>
                <w:szCs w:val="24"/>
              </w:rPr>
              <w:t>(Accounts)</w:t>
            </w:r>
          </w:p>
        </w:tc>
        <w:tc>
          <w:tcPr>
            <w:tcW w:w="2337" w:type="dxa"/>
          </w:tcPr>
          <w:p w14:paraId="29F0F10D" w14:textId="77777777" w:rsidR="003F3697" w:rsidRPr="00BA335B" w:rsidRDefault="003F3697" w:rsidP="0066345D">
            <w:pPr>
              <w:spacing w:after="21" w:line="259" w:lineRule="auto"/>
              <w:ind w:left="0" w:right="0" w:firstLine="0"/>
              <w:jc w:val="center"/>
              <w:rPr>
                <w:szCs w:val="24"/>
              </w:rPr>
            </w:pPr>
            <w:r w:rsidRPr="00BA335B">
              <w:rPr>
                <w:szCs w:val="24"/>
              </w:rPr>
              <w:t>Gujarat University</w:t>
            </w:r>
          </w:p>
        </w:tc>
        <w:tc>
          <w:tcPr>
            <w:tcW w:w="2338" w:type="dxa"/>
          </w:tcPr>
          <w:p w14:paraId="1B5C5179" w14:textId="77777777" w:rsidR="003F3697" w:rsidRPr="00BA335B" w:rsidRDefault="003F3697" w:rsidP="0066345D">
            <w:pPr>
              <w:spacing w:after="21" w:line="259" w:lineRule="auto"/>
              <w:ind w:left="0" w:right="0" w:firstLine="0"/>
              <w:jc w:val="center"/>
              <w:rPr>
                <w:szCs w:val="24"/>
              </w:rPr>
            </w:pPr>
            <w:r w:rsidRPr="00BA335B">
              <w:rPr>
                <w:szCs w:val="24"/>
              </w:rPr>
              <w:t>2016</w:t>
            </w:r>
          </w:p>
        </w:tc>
        <w:tc>
          <w:tcPr>
            <w:tcW w:w="2338" w:type="dxa"/>
          </w:tcPr>
          <w:p w14:paraId="3FAE48F4" w14:textId="77777777" w:rsidR="003F3697" w:rsidRPr="00BA335B" w:rsidRDefault="003F3697" w:rsidP="0066345D">
            <w:pPr>
              <w:spacing w:after="21" w:line="259" w:lineRule="auto"/>
              <w:ind w:left="0" w:right="0" w:firstLine="0"/>
              <w:jc w:val="center"/>
              <w:rPr>
                <w:szCs w:val="24"/>
              </w:rPr>
            </w:pPr>
            <w:r w:rsidRPr="00BA335B">
              <w:rPr>
                <w:szCs w:val="24"/>
              </w:rPr>
              <w:t>6.67</w:t>
            </w:r>
          </w:p>
        </w:tc>
      </w:tr>
      <w:tr w:rsidR="003F3697" w:rsidRPr="00BA335B" w14:paraId="458A0286" w14:textId="77777777" w:rsidTr="0066345D">
        <w:tc>
          <w:tcPr>
            <w:tcW w:w="2337" w:type="dxa"/>
          </w:tcPr>
          <w:p w14:paraId="3271A584" w14:textId="77777777" w:rsidR="003F3697" w:rsidRPr="00BA335B" w:rsidRDefault="003F3697" w:rsidP="0066345D">
            <w:pPr>
              <w:spacing w:after="21" w:line="259" w:lineRule="auto"/>
              <w:ind w:left="0" w:right="0" w:firstLine="0"/>
              <w:jc w:val="center"/>
              <w:rPr>
                <w:szCs w:val="24"/>
              </w:rPr>
            </w:pPr>
            <w:r w:rsidRPr="00BA335B">
              <w:rPr>
                <w:szCs w:val="24"/>
              </w:rPr>
              <w:t>XII</w:t>
            </w:r>
          </w:p>
        </w:tc>
        <w:tc>
          <w:tcPr>
            <w:tcW w:w="2337" w:type="dxa"/>
          </w:tcPr>
          <w:p w14:paraId="4CE78169" w14:textId="77777777" w:rsidR="003F3697" w:rsidRPr="00BA335B" w:rsidRDefault="003F3697" w:rsidP="0066345D">
            <w:pPr>
              <w:spacing w:after="21" w:line="259" w:lineRule="auto"/>
              <w:ind w:left="0" w:right="0" w:firstLine="0"/>
              <w:jc w:val="center"/>
              <w:rPr>
                <w:szCs w:val="24"/>
              </w:rPr>
            </w:pPr>
            <w:r w:rsidRPr="00BA335B">
              <w:rPr>
                <w:szCs w:val="24"/>
              </w:rPr>
              <w:t>CBSE</w:t>
            </w:r>
          </w:p>
        </w:tc>
        <w:tc>
          <w:tcPr>
            <w:tcW w:w="2338" w:type="dxa"/>
          </w:tcPr>
          <w:p w14:paraId="685C656B" w14:textId="77777777" w:rsidR="003F3697" w:rsidRPr="00BA335B" w:rsidRDefault="003F3697" w:rsidP="0066345D">
            <w:pPr>
              <w:spacing w:after="21" w:line="259" w:lineRule="auto"/>
              <w:ind w:left="0" w:right="0" w:firstLine="0"/>
              <w:jc w:val="center"/>
              <w:rPr>
                <w:szCs w:val="24"/>
              </w:rPr>
            </w:pPr>
            <w:r w:rsidRPr="00BA335B">
              <w:rPr>
                <w:szCs w:val="24"/>
              </w:rPr>
              <w:t>2013</w:t>
            </w:r>
          </w:p>
        </w:tc>
        <w:tc>
          <w:tcPr>
            <w:tcW w:w="2338" w:type="dxa"/>
          </w:tcPr>
          <w:p w14:paraId="3BABB6A1" w14:textId="77777777" w:rsidR="003F3697" w:rsidRPr="00BA335B" w:rsidRDefault="003F3697" w:rsidP="0066345D">
            <w:pPr>
              <w:spacing w:after="21" w:line="259" w:lineRule="auto"/>
              <w:ind w:left="0" w:right="0" w:firstLine="0"/>
              <w:jc w:val="center"/>
              <w:rPr>
                <w:szCs w:val="24"/>
              </w:rPr>
            </w:pPr>
            <w:r w:rsidRPr="00BA335B">
              <w:rPr>
                <w:szCs w:val="24"/>
              </w:rPr>
              <w:t>60</w:t>
            </w:r>
          </w:p>
        </w:tc>
      </w:tr>
      <w:tr w:rsidR="003F3697" w:rsidRPr="00BA335B" w14:paraId="38EC1CFF" w14:textId="77777777" w:rsidTr="0066345D">
        <w:tc>
          <w:tcPr>
            <w:tcW w:w="2337" w:type="dxa"/>
          </w:tcPr>
          <w:p w14:paraId="5A8FA5D2" w14:textId="77777777" w:rsidR="003F3697" w:rsidRPr="00BA335B" w:rsidRDefault="003F3697" w:rsidP="0066345D">
            <w:pPr>
              <w:spacing w:after="21" w:line="259" w:lineRule="auto"/>
              <w:ind w:left="0" w:right="0" w:firstLine="0"/>
              <w:jc w:val="center"/>
              <w:rPr>
                <w:szCs w:val="24"/>
              </w:rPr>
            </w:pPr>
            <w:r w:rsidRPr="00BA335B">
              <w:rPr>
                <w:szCs w:val="24"/>
              </w:rPr>
              <w:t>X</w:t>
            </w:r>
          </w:p>
        </w:tc>
        <w:tc>
          <w:tcPr>
            <w:tcW w:w="2337" w:type="dxa"/>
          </w:tcPr>
          <w:p w14:paraId="53D94CA5" w14:textId="77777777" w:rsidR="003F3697" w:rsidRPr="00BA335B" w:rsidRDefault="003F3697" w:rsidP="0066345D">
            <w:pPr>
              <w:spacing w:after="21" w:line="259" w:lineRule="auto"/>
              <w:ind w:left="0" w:right="0" w:firstLine="0"/>
              <w:jc w:val="center"/>
              <w:rPr>
                <w:szCs w:val="24"/>
              </w:rPr>
            </w:pPr>
            <w:r w:rsidRPr="00BA335B">
              <w:rPr>
                <w:szCs w:val="24"/>
              </w:rPr>
              <w:t>CBSE</w:t>
            </w:r>
          </w:p>
        </w:tc>
        <w:tc>
          <w:tcPr>
            <w:tcW w:w="2338" w:type="dxa"/>
          </w:tcPr>
          <w:p w14:paraId="525E2A3C" w14:textId="77777777" w:rsidR="003F3697" w:rsidRPr="00BA335B" w:rsidRDefault="003F3697" w:rsidP="0066345D">
            <w:pPr>
              <w:spacing w:after="21" w:line="259" w:lineRule="auto"/>
              <w:ind w:left="0" w:right="0" w:firstLine="0"/>
              <w:jc w:val="center"/>
              <w:rPr>
                <w:szCs w:val="24"/>
              </w:rPr>
            </w:pPr>
            <w:r w:rsidRPr="00BA335B">
              <w:rPr>
                <w:szCs w:val="24"/>
              </w:rPr>
              <w:t>2011</w:t>
            </w:r>
          </w:p>
        </w:tc>
        <w:tc>
          <w:tcPr>
            <w:tcW w:w="2338" w:type="dxa"/>
          </w:tcPr>
          <w:p w14:paraId="018726E7" w14:textId="77777777" w:rsidR="003F3697" w:rsidRPr="00BA335B" w:rsidRDefault="003F3697" w:rsidP="0066345D">
            <w:pPr>
              <w:spacing w:after="21" w:line="259" w:lineRule="auto"/>
              <w:ind w:left="0" w:right="0" w:firstLine="0"/>
              <w:jc w:val="center"/>
              <w:rPr>
                <w:szCs w:val="24"/>
              </w:rPr>
            </w:pPr>
            <w:r w:rsidRPr="00BA335B">
              <w:rPr>
                <w:szCs w:val="24"/>
              </w:rPr>
              <w:t>70</w:t>
            </w:r>
          </w:p>
        </w:tc>
      </w:tr>
    </w:tbl>
    <w:p w14:paraId="280BD232" w14:textId="77777777" w:rsidR="003F3697" w:rsidRPr="00BA335B" w:rsidRDefault="003F3697" w:rsidP="003F3697">
      <w:pPr>
        <w:tabs>
          <w:tab w:val="left" w:pos="880"/>
        </w:tabs>
        <w:spacing w:after="0" w:line="0" w:lineRule="atLeast"/>
        <w:ind w:left="0" w:right="0" w:firstLine="0"/>
        <w:rPr>
          <w:rFonts w:eastAsia="Wingdings"/>
          <w:szCs w:val="24"/>
        </w:rPr>
      </w:pPr>
    </w:p>
    <w:p w14:paraId="70232197" w14:textId="151F8433" w:rsidR="00F978E5" w:rsidRPr="00BA335B" w:rsidRDefault="00F978E5" w:rsidP="00F978E5">
      <w:pPr>
        <w:spacing w:after="10" w:line="249" w:lineRule="auto"/>
        <w:ind w:left="0" w:right="90" w:firstLine="0"/>
        <w:jc w:val="left"/>
        <w:rPr>
          <w:szCs w:val="24"/>
        </w:rPr>
      </w:pPr>
    </w:p>
    <w:p w14:paraId="67ADA315" w14:textId="03BE5A7A" w:rsidR="00BD29B6" w:rsidRPr="00BA335B" w:rsidRDefault="007064CB" w:rsidP="007064CB">
      <w:pPr>
        <w:spacing w:after="0" w:line="259" w:lineRule="auto"/>
        <w:ind w:left="0" w:right="0" w:firstLine="0"/>
        <w:jc w:val="left"/>
        <w:rPr>
          <w:b/>
          <w:szCs w:val="24"/>
        </w:rPr>
      </w:pPr>
      <w:r w:rsidRPr="00BA335B">
        <w:rPr>
          <w:szCs w:val="24"/>
        </w:rPr>
        <w:t xml:space="preserve">           </w:t>
      </w:r>
      <w:r w:rsidR="00BD29B6" w:rsidRPr="00BA335B">
        <w:rPr>
          <w:b/>
          <w:szCs w:val="24"/>
          <w:u w:val="single" w:color="000000"/>
        </w:rPr>
        <w:t>ACHIEVEMENTS:</w:t>
      </w:r>
      <w:r w:rsidR="00BD29B6" w:rsidRPr="00BA335B">
        <w:rPr>
          <w:b/>
          <w:szCs w:val="24"/>
        </w:rPr>
        <w:t xml:space="preserve"> </w:t>
      </w:r>
    </w:p>
    <w:p w14:paraId="2BB1E10A" w14:textId="34B3A15E" w:rsidR="00694E0D" w:rsidRPr="00BA335B" w:rsidRDefault="00694E0D" w:rsidP="00694E0D">
      <w:pPr>
        <w:spacing w:line="0" w:lineRule="atLeast"/>
        <w:ind w:right="4760"/>
        <w:rPr>
          <w:szCs w:val="24"/>
        </w:rPr>
      </w:pPr>
    </w:p>
    <w:p w14:paraId="4B6301B0" w14:textId="3B49439B" w:rsidR="00F978E5" w:rsidRPr="00BA335B" w:rsidRDefault="00F978E5" w:rsidP="00F978E5">
      <w:pPr>
        <w:pStyle w:val="ListParagraph"/>
        <w:numPr>
          <w:ilvl w:val="0"/>
          <w:numId w:val="11"/>
        </w:numPr>
        <w:spacing w:after="25" w:line="267" w:lineRule="auto"/>
        <w:rPr>
          <w:szCs w:val="24"/>
        </w:rPr>
      </w:pPr>
      <w:r w:rsidRPr="00BA335B">
        <w:rPr>
          <w:szCs w:val="24"/>
        </w:rPr>
        <w:t xml:space="preserve">Stood first in </w:t>
      </w:r>
      <w:r w:rsidRPr="00BA335B">
        <w:rPr>
          <w:b/>
          <w:szCs w:val="24"/>
        </w:rPr>
        <w:t>Debate Competition.</w:t>
      </w:r>
      <w:r w:rsidRPr="00BA335B">
        <w:rPr>
          <w:szCs w:val="24"/>
        </w:rPr>
        <w:t xml:space="preserve"> </w:t>
      </w:r>
    </w:p>
    <w:p w14:paraId="7E2AB8A2" w14:textId="55BC4168" w:rsidR="00F978E5" w:rsidRPr="00BA335B" w:rsidRDefault="00F978E5" w:rsidP="00F978E5">
      <w:pPr>
        <w:pStyle w:val="ListParagraph"/>
        <w:numPr>
          <w:ilvl w:val="0"/>
          <w:numId w:val="11"/>
        </w:numPr>
        <w:spacing w:after="25" w:line="267" w:lineRule="auto"/>
        <w:rPr>
          <w:szCs w:val="24"/>
        </w:rPr>
      </w:pPr>
      <w:r w:rsidRPr="00BA335B">
        <w:rPr>
          <w:szCs w:val="24"/>
        </w:rPr>
        <w:t xml:space="preserve">Head The Marketing Club – </w:t>
      </w:r>
      <w:r w:rsidR="000C6804" w:rsidRPr="00BA335B">
        <w:rPr>
          <w:szCs w:val="24"/>
        </w:rPr>
        <w:t>Nucleus</w:t>
      </w:r>
      <w:r w:rsidRPr="00BA335B">
        <w:rPr>
          <w:szCs w:val="24"/>
        </w:rPr>
        <w:t xml:space="preserve"> as </w:t>
      </w:r>
      <w:r w:rsidRPr="00BA335B">
        <w:rPr>
          <w:b/>
          <w:szCs w:val="24"/>
        </w:rPr>
        <w:t>Treasurer.</w:t>
      </w:r>
    </w:p>
    <w:p w14:paraId="05514FE8" w14:textId="6339C73E" w:rsidR="002A420C" w:rsidRPr="00BA335B" w:rsidRDefault="00F978E5" w:rsidP="00F978E5">
      <w:pPr>
        <w:pStyle w:val="ListParagraph"/>
        <w:numPr>
          <w:ilvl w:val="0"/>
          <w:numId w:val="11"/>
        </w:numPr>
        <w:spacing w:after="25" w:line="267" w:lineRule="auto"/>
        <w:rPr>
          <w:szCs w:val="24"/>
        </w:rPr>
      </w:pPr>
      <w:r w:rsidRPr="00BA335B">
        <w:rPr>
          <w:szCs w:val="24"/>
        </w:rPr>
        <w:t xml:space="preserve">Participated in State Level </w:t>
      </w:r>
      <w:r w:rsidRPr="00BA335B">
        <w:rPr>
          <w:b/>
          <w:szCs w:val="24"/>
        </w:rPr>
        <w:t>Extempore Competition.</w:t>
      </w:r>
    </w:p>
    <w:p w14:paraId="3A9D8218" w14:textId="77D90BC7" w:rsidR="000C6804" w:rsidRPr="00BA335B" w:rsidRDefault="000C6804" w:rsidP="00F978E5">
      <w:pPr>
        <w:pStyle w:val="ListParagraph"/>
        <w:numPr>
          <w:ilvl w:val="0"/>
          <w:numId w:val="11"/>
        </w:numPr>
        <w:spacing w:after="25" w:line="267" w:lineRule="auto"/>
        <w:rPr>
          <w:szCs w:val="24"/>
        </w:rPr>
      </w:pPr>
      <w:r w:rsidRPr="00BA335B">
        <w:rPr>
          <w:szCs w:val="24"/>
        </w:rPr>
        <w:t xml:space="preserve">Cleared </w:t>
      </w:r>
      <w:r w:rsidRPr="00BA335B">
        <w:rPr>
          <w:b/>
          <w:szCs w:val="24"/>
        </w:rPr>
        <w:t>Mutual Fund</w:t>
      </w:r>
      <w:r w:rsidRPr="00BA335B">
        <w:rPr>
          <w:szCs w:val="24"/>
        </w:rPr>
        <w:t xml:space="preserve"> Module by </w:t>
      </w:r>
      <w:r w:rsidRPr="00BA335B">
        <w:rPr>
          <w:b/>
          <w:szCs w:val="24"/>
        </w:rPr>
        <w:t>NSE Academy.</w:t>
      </w:r>
    </w:p>
    <w:p w14:paraId="5CA5C176" w14:textId="624A0F3D" w:rsidR="000C6804" w:rsidRPr="00BA335B" w:rsidRDefault="000C6804" w:rsidP="000C6804">
      <w:pPr>
        <w:spacing w:after="25" w:line="267" w:lineRule="auto"/>
        <w:rPr>
          <w:szCs w:val="24"/>
        </w:rPr>
      </w:pPr>
    </w:p>
    <w:p w14:paraId="3AC96FA5" w14:textId="3B943140" w:rsidR="000C6804" w:rsidRPr="00BA335B" w:rsidRDefault="000C6804" w:rsidP="003F3697">
      <w:pPr>
        <w:spacing w:after="0" w:line="259" w:lineRule="auto"/>
        <w:ind w:left="10" w:right="0"/>
        <w:jc w:val="left"/>
        <w:rPr>
          <w:rFonts w:eastAsia="Wingdings"/>
          <w:szCs w:val="24"/>
        </w:rPr>
      </w:pPr>
      <w:r w:rsidRPr="00BA335B">
        <w:rPr>
          <w:b/>
          <w:szCs w:val="24"/>
        </w:rPr>
        <w:t xml:space="preserve">         </w:t>
      </w:r>
      <w:r w:rsidR="003F3697" w:rsidRPr="00BA335B">
        <w:rPr>
          <w:rFonts w:eastAsia="Wingdings"/>
          <w:szCs w:val="24"/>
        </w:rPr>
        <w:t xml:space="preserve">  </w:t>
      </w:r>
      <w:r w:rsidRPr="00BA335B">
        <w:rPr>
          <w:b/>
          <w:szCs w:val="24"/>
          <w:u w:val="single" w:color="000000"/>
        </w:rPr>
        <w:t>SKILLS:</w:t>
      </w:r>
    </w:p>
    <w:p w14:paraId="7C42FDA6" w14:textId="27E54B73" w:rsidR="000C6804" w:rsidRPr="00BA335B" w:rsidRDefault="000C6804" w:rsidP="000C6804">
      <w:pPr>
        <w:tabs>
          <w:tab w:val="left" w:pos="900"/>
        </w:tabs>
        <w:spacing w:after="0" w:line="0" w:lineRule="atLeast"/>
        <w:ind w:right="0"/>
        <w:rPr>
          <w:rFonts w:eastAsia="Wingdings"/>
          <w:szCs w:val="24"/>
        </w:rPr>
      </w:pPr>
    </w:p>
    <w:p w14:paraId="2DA7940F" w14:textId="77777777" w:rsidR="000C6804" w:rsidRPr="00BA335B" w:rsidRDefault="000C6804" w:rsidP="000C6804">
      <w:pPr>
        <w:numPr>
          <w:ilvl w:val="0"/>
          <w:numId w:val="15"/>
        </w:numPr>
        <w:tabs>
          <w:tab w:val="left" w:pos="740"/>
        </w:tabs>
        <w:spacing w:after="0" w:line="0" w:lineRule="atLeast"/>
        <w:ind w:right="0"/>
        <w:rPr>
          <w:rFonts w:eastAsia="Wingdings"/>
          <w:szCs w:val="24"/>
        </w:rPr>
      </w:pPr>
      <w:r w:rsidRPr="00BA335B">
        <w:rPr>
          <w:szCs w:val="24"/>
        </w:rPr>
        <w:t>Basic computer knowledge</w:t>
      </w:r>
    </w:p>
    <w:p w14:paraId="228C33BA" w14:textId="186D55A2" w:rsidR="000C6804" w:rsidRPr="00BA335B" w:rsidRDefault="000C6804" w:rsidP="000C6804">
      <w:pPr>
        <w:pStyle w:val="ListParagraph"/>
        <w:numPr>
          <w:ilvl w:val="0"/>
          <w:numId w:val="15"/>
        </w:numPr>
        <w:tabs>
          <w:tab w:val="left" w:pos="900"/>
        </w:tabs>
        <w:spacing w:after="0" w:line="0" w:lineRule="atLeast"/>
        <w:ind w:right="0"/>
        <w:rPr>
          <w:rFonts w:eastAsia="Wingdings"/>
          <w:szCs w:val="24"/>
        </w:rPr>
      </w:pPr>
      <w:r w:rsidRPr="00BA335B">
        <w:rPr>
          <w:rFonts w:eastAsia="Wingdings"/>
          <w:szCs w:val="24"/>
        </w:rPr>
        <w:t>Good communication</w:t>
      </w:r>
    </w:p>
    <w:p w14:paraId="357AF5C7" w14:textId="6C6BAD8A" w:rsidR="000C6804" w:rsidRPr="00BA335B" w:rsidRDefault="000C6804" w:rsidP="000C6804">
      <w:pPr>
        <w:pStyle w:val="ListParagraph"/>
        <w:numPr>
          <w:ilvl w:val="0"/>
          <w:numId w:val="15"/>
        </w:numPr>
        <w:tabs>
          <w:tab w:val="left" w:pos="900"/>
        </w:tabs>
        <w:spacing w:after="0" w:line="0" w:lineRule="atLeast"/>
        <w:ind w:right="0"/>
        <w:rPr>
          <w:rFonts w:eastAsia="Wingdings"/>
          <w:szCs w:val="24"/>
        </w:rPr>
      </w:pPr>
      <w:r w:rsidRPr="00BA335B">
        <w:rPr>
          <w:rFonts w:eastAsia="Wingdings"/>
          <w:szCs w:val="24"/>
        </w:rPr>
        <w:lastRenderedPageBreak/>
        <w:t xml:space="preserve">Leadership </w:t>
      </w:r>
    </w:p>
    <w:p w14:paraId="2643939C" w14:textId="098290E1" w:rsidR="000C6804" w:rsidRPr="00BA335B" w:rsidRDefault="000C6804" w:rsidP="000C6804">
      <w:pPr>
        <w:tabs>
          <w:tab w:val="left" w:pos="900"/>
        </w:tabs>
        <w:spacing w:after="0" w:line="0" w:lineRule="atLeast"/>
        <w:ind w:right="0"/>
        <w:rPr>
          <w:rFonts w:eastAsia="Wingdings"/>
          <w:szCs w:val="24"/>
        </w:rPr>
      </w:pPr>
    </w:p>
    <w:p w14:paraId="2D504001" w14:textId="77777777" w:rsidR="000C6804" w:rsidRPr="00BA335B" w:rsidRDefault="000C6804" w:rsidP="000C6804">
      <w:pPr>
        <w:spacing w:after="0" w:line="259" w:lineRule="auto"/>
        <w:ind w:left="703" w:right="0"/>
        <w:jc w:val="left"/>
        <w:rPr>
          <w:szCs w:val="24"/>
        </w:rPr>
      </w:pPr>
      <w:r w:rsidRPr="00BA335B">
        <w:rPr>
          <w:b/>
          <w:szCs w:val="24"/>
          <w:u w:val="single" w:color="000000"/>
        </w:rPr>
        <w:t>PERSONAL PROFILE:</w:t>
      </w:r>
      <w:r w:rsidRPr="00BA335B">
        <w:rPr>
          <w:b/>
          <w:szCs w:val="24"/>
        </w:rPr>
        <w:t xml:space="preserve"> </w:t>
      </w:r>
    </w:p>
    <w:p w14:paraId="7AB42E37" w14:textId="77777777" w:rsidR="000C6804" w:rsidRPr="00BA335B" w:rsidRDefault="000C6804" w:rsidP="000C6804">
      <w:pPr>
        <w:spacing w:after="0" w:line="259" w:lineRule="auto"/>
        <w:ind w:left="142" w:right="0" w:firstLine="0"/>
        <w:jc w:val="left"/>
        <w:rPr>
          <w:szCs w:val="24"/>
        </w:rPr>
      </w:pPr>
      <w:r w:rsidRPr="00BA335B">
        <w:rPr>
          <w:b/>
          <w:szCs w:val="24"/>
        </w:rPr>
        <w:t xml:space="preserve"> </w:t>
      </w:r>
    </w:p>
    <w:p w14:paraId="6D5DFB99" w14:textId="04508863" w:rsidR="000C6804" w:rsidRPr="00BA335B" w:rsidRDefault="000C6804" w:rsidP="000C6804">
      <w:pPr>
        <w:ind w:left="152" w:right="361"/>
        <w:rPr>
          <w:szCs w:val="24"/>
        </w:rPr>
      </w:pPr>
      <w:r w:rsidRPr="00BA335B">
        <w:rPr>
          <w:szCs w:val="24"/>
        </w:rPr>
        <w:t xml:space="preserve">          Date of Birth           :  30/04/1995</w:t>
      </w:r>
      <w:r w:rsidRPr="00BA335B">
        <w:rPr>
          <w:szCs w:val="24"/>
        </w:rPr>
        <w:tab/>
        <w:t xml:space="preserve"> </w:t>
      </w:r>
    </w:p>
    <w:p w14:paraId="498A1418" w14:textId="19F2579B" w:rsidR="000C6804" w:rsidRPr="00BA335B" w:rsidRDefault="000C6804" w:rsidP="000C6804">
      <w:pPr>
        <w:ind w:left="152" w:right="361"/>
        <w:rPr>
          <w:szCs w:val="24"/>
        </w:rPr>
      </w:pPr>
      <w:r w:rsidRPr="00BA335B">
        <w:rPr>
          <w:szCs w:val="24"/>
        </w:rPr>
        <w:t xml:space="preserve">          Languages known   :   English, Hindi, Gujarati , Marathi</w:t>
      </w:r>
    </w:p>
    <w:p w14:paraId="5131ABC4" w14:textId="77777777" w:rsidR="000C6804" w:rsidRPr="00BA335B" w:rsidRDefault="000C6804" w:rsidP="000C6804">
      <w:pPr>
        <w:ind w:left="152" w:right="361"/>
        <w:rPr>
          <w:szCs w:val="24"/>
        </w:rPr>
      </w:pPr>
      <w:r w:rsidRPr="00BA335B">
        <w:rPr>
          <w:szCs w:val="24"/>
        </w:rPr>
        <w:t xml:space="preserve">          Nationality              :   Indian </w:t>
      </w:r>
    </w:p>
    <w:p w14:paraId="7997703E" w14:textId="40BD3E41" w:rsidR="000C6804" w:rsidRPr="00BA335B" w:rsidRDefault="000C6804" w:rsidP="000C6804">
      <w:pPr>
        <w:ind w:left="152" w:right="361"/>
        <w:rPr>
          <w:szCs w:val="24"/>
        </w:rPr>
      </w:pPr>
      <w:r w:rsidRPr="00BA335B">
        <w:rPr>
          <w:szCs w:val="24"/>
        </w:rPr>
        <w:t xml:space="preserve">          Hobbies                  :   </w:t>
      </w:r>
      <w:r w:rsidR="00BA335B">
        <w:rPr>
          <w:szCs w:val="24"/>
        </w:rPr>
        <w:t xml:space="preserve">Anchoring , </w:t>
      </w:r>
      <w:r w:rsidRPr="00BA335B">
        <w:rPr>
          <w:szCs w:val="24"/>
        </w:rPr>
        <w:t xml:space="preserve">Dancing , Travelling and Cooking. </w:t>
      </w:r>
    </w:p>
    <w:p w14:paraId="41B9E5E5" w14:textId="77777777" w:rsidR="000C6804" w:rsidRPr="00BA335B" w:rsidRDefault="000C6804" w:rsidP="000C6804">
      <w:pPr>
        <w:spacing w:after="19" w:line="259" w:lineRule="auto"/>
        <w:ind w:left="142" w:right="0" w:firstLine="0"/>
        <w:jc w:val="left"/>
        <w:rPr>
          <w:szCs w:val="24"/>
        </w:rPr>
      </w:pPr>
      <w:r w:rsidRPr="00BA335B">
        <w:rPr>
          <w:szCs w:val="24"/>
        </w:rPr>
        <w:t xml:space="preserve"> </w:t>
      </w:r>
    </w:p>
    <w:p w14:paraId="13B56746" w14:textId="77777777" w:rsidR="000C6804" w:rsidRPr="00BA335B" w:rsidRDefault="000C6804" w:rsidP="000C6804">
      <w:pPr>
        <w:spacing w:after="0" w:line="259" w:lineRule="auto"/>
        <w:ind w:left="142" w:right="0" w:firstLine="0"/>
        <w:jc w:val="left"/>
        <w:rPr>
          <w:szCs w:val="24"/>
        </w:rPr>
      </w:pPr>
      <w:r w:rsidRPr="00BA335B">
        <w:rPr>
          <w:szCs w:val="24"/>
        </w:rPr>
        <w:t xml:space="preserve"> </w:t>
      </w:r>
    </w:p>
    <w:p w14:paraId="31479D2E" w14:textId="77777777" w:rsidR="000C6804" w:rsidRPr="00BA335B" w:rsidRDefault="000C6804" w:rsidP="000C6804">
      <w:pPr>
        <w:spacing w:after="0" w:line="356" w:lineRule="auto"/>
        <w:ind w:right="0"/>
        <w:jc w:val="left"/>
        <w:rPr>
          <w:szCs w:val="24"/>
        </w:rPr>
      </w:pPr>
      <w:r w:rsidRPr="00BA335B">
        <w:rPr>
          <w:szCs w:val="24"/>
        </w:rPr>
        <w:t xml:space="preserve">I hereby declare that all the information provided by me in this application is factual and correct to the best of my knowledge and belief. </w:t>
      </w:r>
    </w:p>
    <w:p w14:paraId="2365C2C2" w14:textId="77777777" w:rsidR="000C6804" w:rsidRPr="00BA335B" w:rsidRDefault="000C6804" w:rsidP="000C6804">
      <w:pPr>
        <w:spacing w:after="120" w:line="259" w:lineRule="auto"/>
        <w:ind w:left="708" w:right="0" w:firstLine="0"/>
        <w:jc w:val="left"/>
        <w:rPr>
          <w:szCs w:val="24"/>
        </w:rPr>
      </w:pPr>
      <w:r w:rsidRPr="00BA335B">
        <w:rPr>
          <w:szCs w:val="24"/>
        </w:rPr>
        <w:t xml:space="preserve"> </w:t>
      </w:r>
    </w:p>
    <w:p w14:paraId="11ED462D" w14:textId="77777777" w:rsidR="000C6804" w:rsidRPr="00BA335B" w:rsidRDefault="000C6804" w:rsidP="000C6804">
      <w:pPr>
        <w:pStyle w:val="Heading1"/>
        <w:rPr>
          <w:szCs w:val="24"/>
        </w:rPr>
      </w:pPr>
      <w:r w:rsidRPr="00BA335B">
        <w:rPr>
          <w:szCs w:val="24"/>
        </w:rPr>
        <w:t>_______________</w:t>
      </w:r>
      <w:r w:rsidRPr="00BA335B">
        <w:rPr>
          <w:szCs w:val="24"/>
          <w:u w:color="000000"/>
        </w:rPr>
        <w:t xml:space="preserve"> </w:t>
      </w:r>
    </w:p>
    <w:p w14:paraId="70FCCCF8" w14:textId="056F211D" w:rsidR="000C6804" w:rsidRPr="00BA335B" w:rsidRDefault="000C6804" w:rsidP="000C6804">
      <w:pPr>
        <w:tabs>
          <w:tab w:val="left" w:pos="900"/>
        </w:tabs>
        <w:spacing w:after="0" w:line="0" w:lineRule="atLeast"/>
        <w:ind w:right="0"/>
        <w:rPr>
          <w:rFonts w:eastAsia="Wingdings"/>
          <w:szCs w:val="24"/>
        </w:rPr>
      </w:pPr>
      <w:r w:rsidRPr="00BA335B">
        <w:rPr>
          <w:b/>
          <w:szCs w:val="24"/>
        </w:rPr>
        <w:t>(ANKITA CHOTAI)</w:t>
      </w:r>
    </w:p>
    <w:p w14:paraId="4E379437" w14:textId="77777777" w:rsidR="000C6804" w:rsidRPr="00BA335B" w:rsidRDefault="000C6804" w:rsidP="000C6804">
      <w:pPr>
        <w:spacing w:after="25" w:line="267" w:lineRule="auto"/>
        <w:rPr>
          <w:szCs w:val="24"/>
        </w:rPr>
      </w:pPr>
    </w:p>
    <w:sectPr w:rsidR="000C6804" w:rsidRPr="00BA335B" w:rsidSect="003F3697"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 id="_x0000_i1175" style="width:69pt;height:92.25pt" coordsize="" o:spt="100" o:bullet="t" adj="0,,0" path="" stroked="f">
        <v:stroke joinstyle="miter"/>
        <v:imagedata r:id="rId1" o:title="image7"/>
        <v:formulas/>
        <v:path o:connecttype="segments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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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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4B36EC0"/>
    <w:multiLevelType w:val="hybridMultilevel"/>
    <w:tmpl w:val="06BCA1F6"/>
    <w:lvl w:ilvl="0" w:tplc="04090005">
      <w:start w:val="1"/>
      <w:numFmt w:val="bullet"/>
      <w:lvlText w:val=""/>
      <w:lvlJc w:val="left"/>
      <w:pPr>
        <w:ind w:left="15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4" w15:restartNumberingAfterBreak="0">
    <w:nsid w:val="10E668A7"/>
    <w:multiLevelType w:val="hybridMultilevel"/>
    <w:tmpl w:val="2E4CA456"/>
    <w:lvl w:ilvl="0" w:tplc="040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09D6A47"/>
    <w:multiLevelType w:val="hybridMultilevel"/>
    <w:tmpl w:val="C64245CC"/>
    <w:lvl w:ilvl="0" w:tplc="0409000B">
      <w:start w:val="1"/>
      <w:numFmt w:val="bullet"/>
      <w:lvlText w:val=""/>
      <w:lvlJc w:val="left"/>
      <w:pPr>
        <w:ind w:left="22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6" w15:restartNumberingAfterBreak="0">
    <w:nsid w:val="2664019F"/>
    <w:multiLevelType w:val="hybridMultilevel"/>
    <w:tmpl w:val="DFE28D6E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26C0454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47C3871"/>
    <w:multiLevelType w:val="hybridMultilevel"/>
    <w:tmpl w:val="12C0D7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8D336E"/>
    <w:multiLevelType w:val="hybridMultilevel"/>
    <w:tmpl w:val="7EE8138E"/>
    <w:lvl w:ilvl="0" w:tplc="04090005">
      <w:start w:val="1"/>
      <w:numFmt w:val="bullet"/>
      <w:lvlText w:val=""/>
      <w:lvlJc w:val="left"/>
      <w:pPr>
        <w:ind w:left="1488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3C13DE">
      <w:start w:val="1"/>
      <w:numFmt w:val="bullet"/>
      <w:lvlText w:val=""/>
      <w:lvlJc w:val="left"/>
      <w:pPr>
        <w:ind w:left="2133"/>
      </w:pPr>
      <w:rPr>
        <w:rFonts w:ascii="Wingdings" w:eastAsia="Wingdings" w:hAnsi="Wingdings" w:cs="Wingdings"/>
        <w:b w:val="0"/>
        <w:i w:val="0"/>
        <w:strike w:val="0"/>
        <w:dstrike w:val="0"/>
        <w:color w:val="3131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F80B3C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3131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B28AB4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3131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B437B8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3131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8CFC94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3131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1A9040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3131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5A29B0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3131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C64130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3131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D601687"/>
    <w:multiLevelType w:val="hybridMultilevel"/>
    <w:tmpl w:val="F65844C2"/>
    <w:lvl w:ilvl="0" w:tplc="04090005">
      <w:start w:val="1"/>
      <w:numFmt w:val="bullet"/>
      <w:lvlText w:val=""/>
      <w:lvlJc w:val="left"/>
      <w:pPr>
        <w:ind w:left="19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8" w:hanging="360"/>
      </w:pPr>
      <w:rPr>
        <w:rFonts w:ascii="Wingdings" w:hAnsi="Wingdings" w:hint="default"/>
      </w:rPr>
    </w:lvl>
  </w:abstractNum>
  <w:abstractNum w:abstractNumId="11" w15:restartNumberingAfterBreak="0">
    <w:nsid w:val="57215D17"/>
    <w:multiLevelType w:val="hybridMultilevel"/>
    <w:tmpl w:val="EE8AD830"/>
    <w:lvl w:ilvl="0" w:tplc="040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03C3BC5"/>
    <w:multiLevelType w:val="hybridMultilevel"/>
    <w:tmpl w:val="5F26CE80"/>
    <w:lvl w:ilvl="0" w:tplc="04090005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13" w15:restartNumberingAfterBreak="0">
    <w:nsid w:val="66842FFE"/>
    <w:multiLevelType w:val="hybridMultilevel"/>
    <w:tmpl w:val="9D28AD68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7CC3CFB"/>
    <w:multiLevelType w:val="hybridMultilevel"/>
    <w:tmpl w:val="772C3A3C"/>
    <w:lvl w:ilvl="0" w:tplc="04090005">
      <w:start w:val="1"/>
      <w:numFmt w:val="bullet"/>
      <w:lvlText w:val=""/>
      <w:lvlJc w:val="left"/>
      <w:pPr>
        <w:ind w:left="1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5" w:hanging="360"/>
      </w:pPr>
      <w:rPr>
        <w:rFonts w:ascii="Wingdings" w:hAnsi="Wingdings" w:hint="default"/>
      </w:rPr>
    </w:lvl>
  </w:abstractNum>
  <w:abstractNum w:abstractNumId="15" w15:restartNumberingAfterBreak="0">
    <w:nsid w:val="77A82D9D"/>
    <w:multiLevelType w:val="hybridMultilevel"/>
    <w:tmpl w:val="46C43FCA"/>
    <w:lvl w:ilvl="0" w:tplc="040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364013024">
    <w:abstractNumId w:val="9"/>
  </w:num>
  <w:num w:numId="2" w16cid:durableId="636181832">
    <w:abstractNumId w:val="5"/>
  </w:num>
  <w:num w:numId="3" w16cid:durableId="749230738">
    <w:abstractNumId w:val="13"/>
  </w:num>
  <w:num w:numId="4" w16cid:durableId="476144607">
    <w:abstractNumId w:val="7"/>
  </w:num>
  <w:num w:numId="5" w16cid:durableId="871502405">
    <w:abstractNumId w:val="8"/>
  </w:num>
  <w:num w:numId="6" w16cid:durableId="883063353">
    <w:abstractNumId w:val="12"/>
  </w:num>
  <w:num w:numId="7" w16cid:durableId="1371034804">
    <w:abstractNumId w:val="10"/>
  </w:num>
  <w:num w:numId="8" w16cid:durableId="1319725910">
    <w:abstractNumId w:val="14"/>
  </w:num>
  <w:num w:numId="9" w16cid:durableId="2125709">
    <w:abstractNumId w:val="11"/>
  </w:num>
  <w:num w:numId="10" w16cid:durableId="30419555">
    <w:abstractNumId w:val="4"/>
  </w:num>
  <w:num w:numId="11" w16cid:durableId="931626396">
    <w:abstractNumId w:val="3"/>
  </w:num>
  <w:num w:numId="12" w16cid:durableId="743994381">
    <w:abstractNumId w:val="0"/>
  </w:num>
  <w:num w:numId="13" w16cid:durableId="166136231">
    <w:abstractNumId w:val="1"/>
  </w:num>
  <w:num w:numId="14" w16cid:durableId="1141845657">
    <w:abstractNumId w:val="6"/>
  </w:num>
  <w:num w:numId="15" w16cid:durableId="348142356">
    <w:abstractNumId w:val="15"/>
  </w:num>
  <w:num w:numId="16" w16cid:durableId="1437437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F9"/>
    <w:rsid w:val="000C6804"/>
    <w:rsid w:val="002A420C"/>
    <w:rsid w:val="003F3697"/>
    <w:rsid w:val="004F5826"/>
    <w:rsid w:val="00694E0D"/>
    <w:rsid w:val="006C5798"/>
    <w:rsid w:val="007064CB"/>
    <w:rsid w:val="00732EF9"/>
    <w:rsid w:val="00AC5376"/>
    <w:rsid w:val="00BA335B"/>
    <w:rsid w:val="00BD29B6"/>
    <w:rsid w:val="00D842CB"/>
    <w:rsid w:val="00F23EC6"/>
    <w:rsid w:val="00F9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79B99"/>
  <w15:chartTrackingRefBased/>
  <w15:docId w15:val="{2E2D3EBF-C8A7-45D4-9288-BC07F530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376"/>
    <w:pPr>
      <w:spacing w:after="4" w:line="270" w:lineRule="auto"/>
      <w:ind w:left="718" w:right="37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F978E5"/>
    <w:pPr>
      <w:keepNext/>
      <w:keepLines/>
      <w:spacing w:after="0" w:line="269" w:lineRule="auto"/>
      <w:ind w:left="303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64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78E5"/>
    <w:rPr>
      <w:rFonts w:ascii="Times New Roman" w:eastAsia="Times New Roman" w:hAnsi="Times New Roman" w:cs="Times New Roman"/>
      <w:b/>
      <w:color w:val="000000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798"/>
    <w:pPr>
      <w:numPr>
        <w:ilvl w:val="1"/>
      </w:numPr>
      <w:spacing w:after="160"/>
      <w:ind w:left="718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C579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8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83227-3AD4-49B8-B81D-CAE524A61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917574014441</cp:lastModifiedBy>
  <cp:revision>5</cp:revision>
  <dcterms:created xsi:type="dcterms:W3CDTF">2019-03-04T15:47:00Z</dcterms:created>
  <dcterms:modified xsi:type="dcterms:W3CDTF">2023-02-18T05:17:00Z</dcterms:modified>
</cp:coreProperties>
</file>