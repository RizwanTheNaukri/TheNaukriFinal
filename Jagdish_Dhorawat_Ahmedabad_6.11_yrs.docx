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rFonts w:hint="default"/>
          <w:lang w:val="en-US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321945</wp:posOffset>
            </wp:positionV>
            <wp:extent cx="1739900" cy="1880235"/>
            <wp:effectExtent l="0" t="0" r="12700" b="5715"/>
            <wp:wrapThrough wrapText="bothSides">
              <wp:wrapPolygon>
                <wp:start x="0" y="0"/>
                <wp:lineTo x="0" y="21447"/>
                <wp:lineTo x="21285" y="21447"/>
                <wp:lineTo x="21285" y="0"/>
                <wp:lineTo x="0" y="0"/>
              </wp:wrapPolygon>
            </wp:wrapThrough>
            <wp:docPr id="1" name="Picture 1" descr="WhatsApp Image 2023-03-19 at 5.41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3-19 at 5.41.47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CURRICIULUM VITAE</w:t>
      </w:r>
    </w:p>
    <w:p>
      <w:pPr>
        <w:pStyle w:val="16"/>
        <w:numPr>
          <w:ilvl w:val="0"/>
          <w:numId w:val="1"/>
        </w:numPr>
        <w:rPr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FROM:</w:t>
      </w:r>
    </w:p>
    <w:p>
      <w:pPr>
        <w:pStyle w:val="3"/>
        <w:spacing w:before="0"/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  <w:t>Mr Jagdish Dhorawat S/o Shri lakharam</w:t>
      </w:r>
      <w:r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  <w:t>dhorawat</w:t>
      </w:r>
    </w:p>
    <w:p>
      <w:pPr>
        <w:pStyle w:val="3"/>
        <w:spacing w:before="0"/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vill- dedwa post-jakhal teh.-sanchore </w:t>
      </w:r>
    </w:p>
    <w:p>
      <w:pPr>
        <w:pStyle w:val="3"/>
        <w:spacing w:before="0"/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  <w:t>dist- jalore rajasthan 343041</w:t>
      </w:r>
    </w:p>
    <w:p>
      <w:pPr>
        <w:pStyle w:val="3"/>
        <w:spacing w:before="0"/>
        <w:rPr>
          <w:rStyle w:val="23"/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Style w:val="23"/>
          <w:rFonts w:hint="default" w:ascii="Times New Roman" w:hAnsi="Times New Roman" w:cs="Times New Roman"/>
          <w:b/>
          <w:bCs/>
          <w:color w:val="auto"/>
          <w:sz w:val="22"/>
          <w:szCs w:val="22"/>
        </w:rPr>
        <w:t>MOB.9001887770,9660957350</w:t>
      </w:r>
    </w:p>
    <w:p>
      <w:pPr>
        <w:pStyle w:val="3"/>
        <w:spacing w:before="0"/>
        <w:rPr>
          <w:b/>
          <w:bCs/>
          <w:color w:val="auto"/>
          <w:sz w:val="24"/>
          <w:szCs w:val="24"/>
        </w:rPr>
      </w:pPr>
      <w:r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Email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instrText xml:space="preserve"> HYPERLINK "mailto:id-aryan9660@gmail.com" </w:instrTex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>
        <w:rPr>
          <w:rStyle w:val="23"/>
          <w:rFonts w:hint="default" w:ascii="Times New Roman" w:hAnsi="Times New Roman" w:cs="Times New Roman"/>
          <w:b/>
          <w:bCs/>
          <w:color w:val="auto"/>
          <w:sz w:val="24"/>
          <w:szCs w:val="24"/>
        </w:rPr>
        <w:t>id-aryan9660@gmail.com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</w:p>
    <w:p>
      <w:pPr>
        <w:rPr>
          <w:rFonts w:hint="default"/>
          <w:lang w:val="en-US"/>
        </w:rPr>
      </w:pPr>
    </w:p>
    <w:p/>
    <w:p>
      <w:pPr>
        <w:pStyle w:val="15"/>
        <w:jc w:val="center"/>
        <w:rPr>
          <w:sz w:val="36"/>
          <w:szCs w:val="36"/>
        </w:rPr>
      </w:pPr>
    </w:p>
    <w:p>
      <w:pPr>
        <w:pStyle w:val="15"/>
        <w:numPr>
          <w:ilvl w:val="0"/>
          <w:numId w:val="2"/>
        </w:num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ABOUT MYSELF</w:t>
      </w:r>
    </w:p>
    <w:p>
      <w:pPr>
        <w:pStyle w:val="17"/>
        <w:numPr>
          <w:ilvl w:val="0"/>
          <w:numId w:val="3"/>
        </w:numPr>
        <w:spacing w:line="276" w:lineRule="auto"/>
        <w:rPr>
          <w:b/>
          <w:smallCaps/>
          <w:color w:val="7030A0"/>
          <w:sz w:val="24"/>
        </w:rPr>
      </w:pPr>
      <w:r>
        <w:rPr>
          <w:b/>
          <w:smallCaps/>
          <w:color w:val="7030A0"/>
        </w:rPr>
        <w:t>A YOUNG ENERGETIC  INDIVIDUAL WITH IMMENSE CAPCITY AND DEDICATED TOWARD LONG WORKING HOURS AND ENTHUSIASM SEEKS A POSITION THAT UTILIZE MY SIKLLS OF ENSURING BETTER SERVICE TO INDIVIDUAL FAMILY COMMUNITY AND SOCIETY AT LARGE</w:t>
      </w:r>
      <w:r>
        <w:rPr>
          <w:b/>
          <w:smallCaps/>
          <w:color w:val="7030A0"/>
          <w:sz w:val="24"/>
        </w:rPr>
        <w:t>.</w:t>
      </w:r>
    </w:p>
    <w:p>
      <w:pPr>
        <w:rPr>
          <w:rFonts w:cs="Times New Roman"/>
          <w:b/>
          <w:smallCaps/>
          <w:color w:val="7030A0"/>
        </w:rPr>
      </w:pPr>
    </w:p>
    <w:p>
      <w:pPr>
        <w:rPr>
          <w:rFonts w:cs="Times New Roman"/>
          <w:b/>
          <w:smallCaps/>
          <w:color w:val="7030A0"/>
        </w:rPr>
      </w:pPr>
    </w:p>
    <w:p>
      <w:pPr>
        <w:rPr>
          <w:rFonts w:cs="Times New Roman"/>
          <w:b/>
          <w:smallCaps/>
          <w:color w:val="7030A0"/>
        </w:rPr>
      </w:pPr>
    </w:p>
    <w:p>
      <w:pPr>
        <w:pStyle w:val="15"/>
        <w:numPr>
          <w:ilvl w:val="0"/>
          <w:numId w:val="3"/>
        </w:numPr>
        <w:jc w:val="center"/>
        <w:rPr>
          <w:rFonts w:ascii="Times New Roman" w:hAnsi="Times New Roman"/>
          <w:b/>
          <w:smallCaps/>
          <w:color w:val="000000"/>
          <w:sz w:val="32"/>
          <w:szCs w:val="32"/>
        </w:rPr>
      </w:pPr>
      <w:r>
        <w:rPr>
          <w:rFonts w:ascii="Times New Roman" w:hAnsi="Times New Roman"/>
          <w:b/>
          <w:smallCaps/>
          <w:color w:val="000000"/>
          <w:sz w:val="32"/>
          <w:szCs w:val="32"/>
        </w:rPr>
        <w:t>PERSONAL DETAIL</w:t>
      </w:r>
    </w:p>
    <w:p>
      <w:pPr>
        <w:jc w:val="center"/>
      </w:pPr>
    </w:p>
    <w:p>
      <w:pPr>
        <w:pStyle w:val="16"/>
        <w:numPr>
          <w:ilvl w:val="0"/>
          <w:numId w:val="4"/>
        </w:numPr>
        <w:ind w:left="580" w:leftChars="0" w:firstLineChars="0"/>
        <w:jc w:val="both"/>
        <w:rPr>
          <w:b/>
          <w:smallCaps/>
          <w:color w:val="7030A0"/>
          <w:sz w:val="22"/>
          <w:szCs w:val="22"/>
        </w:rPr>
      </w:pPr>
      <w:r>
        <w:rPr>
          <w:b/>
          <w:smallCaps/>
          <w:color w:val="7030A0"/>
          <w:sz w:val="22"/>
          <w:szCs w:val="22"/>
        </w:rPr>
        <w:t>NAME                                         :                 JAGDISH DHORAWAT</w:t>
      </w:r>
    </w:p>
    <w:p>
      <w:pPr>
        <w:pStyle w:val="16"/>
        <w:numPr>
          <w:ilvl w:val="0"/>
          <w:numId w:val="4"/>
        </w:numPr>
        <w:ind w:left="580" w:leftChars="0" w:firstLineChars="0"/>
        <w:jc w:val="both"/>
        <w:rPr>
          <w:b/>
          <w:smallCaps/>
          <w:color w:val="7030A0"/>
          <w:sz w:val="22"/>
          <w:szCs w:val="22"/>
        </w:rPr>
      </w:pPr>
      <w:r>
        <w:rPr>
          <w:b/>
          <w:smallCaps/>
          <w:color w:val="7030A0"/>
          <w:sz w:val="22"/>
          <w:szCs w:val="22"/>
        </w:rPr>
        <w:t xml:space="preserve">AGE/SEX                                  :                 </w:t>
      </w:r>
      <w:r>
        <w:rPr>
          <w:rFonts w:hint="default"/>
          <w:b/>
          <w:smallCaps/>
          <w:color w:val="7030A0"/>
          <w:sz w:val="22"/>
          <w:szCs w:val="22"/>
          <w:lang w:val="en-US"/>
        </w:rPr>
        <w:t>31</w:t>
      </w:r>
      <w:r>
        <w:rPr>
          <w:b/>
          <w:smallCaps/>
          <w:color w:val="7030A0"/>
          <w:sz w:val="22"/>
          <w:szCs w:val="22"/>
        </w:rPr>
        <w:t xml:space="preserve"> YEAR MALE</w:t>
      </w:r>
    </w:p>
    <w:p>
      <w:pPr>
        <w:pStyle w:val="16"/>
        <w:numPr>
          <w:ilvl w:val="0"/>
          <w:numId w:val="4"/>
        </w:numPr>
        <w:ind w:left="580" w:leftChars="0" w:firstLineChars="0"/>
        <w:jc w:val="both"/>
        <w:rPr>
          <w:b/>
          <w:smallCaps/>
          <w:color w:val="7030A0"/>
          <w:sz w:val="22"/>
          <w:szCs w:val="22"/>
        </w:rPr>
      </w:pPr>
      <w:r>
        <w:rPr>
          <w:b/>
          <w:smallCaps/>
          <w:color w:val="7030A0"/>
          <w:sz w:val="22"/>
          <w:szCs w:val="22"/>
        </w:rPr>
        <w:t>FATHER NAME                   :                 SHREE LAKHARAM DHORAWAT</w:t>
      </w:r>
    </w:p>
    <w:p>
      <w:pPr>
        <w:pStyle w:val="16"/>
        <w:numPr>
          <w:ilvl w:val="0"/>
          <w:numId w:val="4"/>
        </w:numPr>
        <w:ind w:left="580" w:leftChars="0" w:firstLineChars="0"/>
        <w:jc w:val="both"/>
        <w:rPr>
          <w:b/>
          <w:smallCaps/>
          <w:color w:val="7030A0"/>
          <w:sz w:val="22"/>
          <w:szCs w:val="22"/>
        </w:rPr>
      </w:pPr>
      <w:r>
        <w:rPr>
          <w:b/>
          <w:smallCaps/>
          <w:color w:val="7030A0"/>
          <w:sz w:val="22"/>
          <w:szCs w:val="22"/>
        </w:rPr>
        <w:t xml:space="preserve">DOB                                              :                </w:t>
      </w:r>
      <w:r>
        <w:rPr>
          <w:rFonts w:hint="default"/>
          <w:b/>
          <w:smallCaps/>
          <w:color w:val="7030A0"/>
          <w:sz w:val="22"/>
          <w:szCs w:val="22"/>
          <w:lang w:val="en-US"/>
        </w:rPr>
        <w:t xml:space="preserve"> </w:t>
      </w:r>
      <w:r>
        <w:rPr>
          <w:b/>
          <w:smallCaps/>
          <w:color w:val="7030A0"/>
          <w:sz w:val="22"/>
          <w:szCs w:val="22"/>
        </w:rPr>
        <w:t>7 AUG. 1991</w:t>
      </w:r>
    </w:p>
    <w:p>
      <w:pPr>
        <w:pStyle w:val="16"/>
        <w:numPr>
          <w:ilvl w:val="0"/>
          <w:numId w:val="4"/>
        </w:numPr>
        <w:ind w:left="580" w:leftChars="0" w:firstLineChars="0"/>
        <w:jc w:val="both"/>
        <w:rPr>
          <w:b/>
          <w:i/>
          <w:sz w:val="28"/>
          <w:szCs w:val="28"/>
        </w:rPr>
      </w:pPr>
      <w:r>
        <w:rPr>
          <w:b/>
          <w:smallCaps/>
          <w:color w:val="7030A0"/>
          <w:sz w:val="22"/>
          <w:szCs w:val="22"/>
        </w:rPr>
        <w:t>LANGUAGE KNOWN       :                 HINDI, ENGLIDH, LOCAL LANGUAGES</w:t>
      </w:r>
    </w:p>
    <w:p>
      <w:pPr>
        <w:pStyle w:val="16"/>
        <w:numPr>
          <w:ilvl w:val="0"/>
          <w:numId w:val="4"/>
        </w:numPr>
        <w:ind w:left="580" w:leftChars="0" w:firstLineChars="0"/>
        <w:jc w:val="both"/>
        <w:rPr>
          <w:b/>
          <w:i/>
          <w:sz w:val="28"/>
          <w:szCs w:val="28"/>
        </w:rPr>
      </w:pPr>
      <w:r>
        <w:rPr>
          <w:b/>
          <w:smallCaps/>
          <w:color w:val="7030A0"/>
          <w:sz w:val="22"/>
          <w:szCs w:val="22"/>
        </w:rPr>
        <w:t xml:space="preserve">MARITAL STATUS            :               </w:t>
      </w:r>
      <w:r>
        <w:rPr>
          <w:rFonts w:hint="default"/>
          <w:b/>
          <w:smallCaps/>
          <w:color w:val="7030A0"/>
          <w:sz w:val="22"/>
          <w:szCs w:val="22"/>
          <w:lang w:val="en-US"/>
        </w:rPr>
        <w:t xml:space="preserve">  </w:t>
      </w:r>
      <w:bookmarkStart w:id="0" w:name="_GoBack"/>
      <w:bookmarkEnd w:id="0"/>
      <w:r>
        <w:rPr>
          <w:rFonts w:hint="default"/>
          <w:b/>
          <w:smallCaps/>
          <w:color w:val="7030A0"/>
          <w:sz w:val="22"/>
          <w:szCs w:val="22"/>
          <w:lang w:val="en-US"/>
        </w:rPr>
        <w:t>MARRIED</w:t>
      </w:r>
    </w:p>
    <w:p>
      <w:pPr>
        <w:rPr>
          <w:b/>
          <w:i/>
          <w:sz w:val="28"/>
          <w:szCs w:val="28"/>
        </w:rPr>
      </w:pPr>
    </w:p>
    <w:p>
      <w:pPr>
        <w:pStyle w:val="15"/>
        <w:numPr>
          <w:ilvl w:val="0"/>
          <w:numId w:val="5"/>
        </w:num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GRNERAL QUALIFICATION</w:t>
      </w:r>
    </w:p>
    <w:p>
      <w:pPr>
        <w:pStyle w:val="16"/>
        <w:numPr>
          <w:ilvl w:val="0"/>
          <w:numId w:val="3"/>
        </w:numPr>
      </w:pPr>
      <w:r>
        <w:t>PASSED 10</w:t>
      </w:r>
      <w:r>
        <w:rPr>
          <w:vertAlign w:val="superscript"/>
        </w:rPr>
        <w:t>TH</w:t>
      </w:r>
      <w:r>
        <w:t xml:space="preserve"> CLASS FROM BSER AJMER (RAJ.) IN YEAR 2008 WITH 2</w:t>
      </w:r>
      <w:r>
        <w:rPr>
          <w:vertAlign w:val="superscript"/>
        </w:rPr>
        <w:t>ND</w:t>
      </w:r>
      <w:r>
        <w:t xml:space="preserve"> DIVISION </w:t>
      </w:r>
    </w:p>
    <w:p>
      <w:pPr>
        <w:pStyle w:val="16"/>
        <w:numPr>
          <w:ilvl w:val="0"/>
          <w:numId w:val="3"/>
        </w:numPr>
        <w:spacing w:after="0"/>
      </w:pPr>
      <w:r>
        <w:t>PASSED 12</w:t>
      </w:r>
      <w:r>
        <w:rPr>
          <w:vertAlign w:val="superscript"/>
        </w:rPr>
        <w:t>TH</w:t>
      </w:r>
      <w:r>
        <w:t xml:space="preserve"> CLASS FROM BSER AJMER (RAJ.) IN YEAR 2010 WITH 1</w:t>
      </w:r>
      <w:r>
        <w:rPr>
          <w:vertAlign w:val="superscript"/>
        </w:rPr>
        <w:t>ST</w:t>
      </w:r>
      <w:r>
        <w:t xml:space="preserve"> DIVISION </w:t>
      </w:r>
    </w:p>
    <w:p>
      <w:pPr>
        <w:pStyle w:val="16"/>
        <w:spacing w:after="0"/>
        <w:ind w:left="0"/>
      </w:pPr>
    </w:p>
    <w:p>
      <w:pPr>
        <w:pStyle w:val="16"/>
        <w:spacing w:after="0"/>
        <w:ind w:left="0"/>
      </w:pPr>
    </w:p>
    <w:p/>
    <w:p>
      <w:pPr>
        <w:pStyle w:val="15"/>
        <w:numPr>
          <w:ilvl w:val="0"/>
          <w:numId w:val="3"/>
        </w:num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PROFESSIONAL QUALIFICATION</w:t>
      </w:r>
    </w:p>
    <w:tbl>
      <w:tblPr>
        <w:tblStyle w:val="11"/>
        <w:tblW w:w="11578" w:type="dxa"/>
        <w:tblInd w:w="-1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43"/>
        <w:gridCol w:w="1985"/>
        <w:gridCol w:w="1559"/>
        <w:gridCol w:w="1843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488" w:type="dxa"/>
          </w:tcPr>
          <w:p>
            <w:r>
              <w:t>DEGREE</w:t>
            </w:r>
          </w:p>
        </w:tc>
        <w:tc>
          <w:tcPr>
            <w:tcW w:w="1443" w:type="dxa"/>
          </w:tcPr>
          <w:p>
            <w:r>
              <w:t>DURETION</w:t>
            </w:r>
          </w:p>
        </w:tc>
        <w:tc>
          <w:tcPr>
            <w:tcW w:w="1985" w:type="dxa"/>
          </w:tcPr>
          <w:p>
            <w:r>
              <w:t>COLLAGE NAME</w:t>
            </w:r>
          </w:p>
        </w:tc>
        <w:tc>
          <w:tcPr>
            <w:tcW w:w="1559" w:type="dxa"/>
          </w:tcPr>
          <w:p>
            <w:r>
              <w:t>UNIVERSTY</w:t>
            </w:r>
          </w:p>
        </w:tc>
        <w:tc>
          <w:tcPr>
            <w:tcW w:w="1843" w:type="dxa"/>
          </w:tcPr>
          <w:p>
            <w:r>
              <w:t xml:space="preserve">YEAR </w:t>
            </w:r>
          </w:p>
        </w:tc>
        <w:tc>
          <w:tcPr>
            <w:tcW w:w="1559" w:type="dxa"/>
          </w:tcPr>
          <w:p>
            <w:r>
              <w:t>YEAR OF PASSING</w:t>
            </w:r>
          </w:p>
        </w:tc>
        <w:tc>
          <w:tcPr>
            <w:tcW w:w="1701" w:type="dxa"/>
          </w:tcPr>
          <w:p>
            <w: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1" w:hRule="atLeast"/>
        </w:trPr>
        <w:tc>
          <w:tcPr>
            <w:tcW w:w="1488" w:type="dxa"/>
          </w:tcPr>
          <w:p>
            <w:r>
              <w:t>GENERAL</w:t>
            </w:r>
          </w:p>
          <w:p>
            <w:r>
              <w:t>NURSING</w:t>
            </w:r>
          </w:p>
          <w:p>
            <w:r>
              <w:t>MIDWIFERY</w:t>
            </w:r>
          </w:p>
        </w:tc>
        <w:tc>
          <w:tcPr>
            <w:tcW w:w="1443" w:type="dxa"/>
          </w:tcPr>
          <w:p>
            <w:r>
              <w:t>THREE</w:t>
            </w:r>
          </w:p>
          <w:p>
            <w:r>
              <w:t>YEAR</w:t>
            </w:r>
          </w:p>
          <w:p>
            <w:r>
              <w:t xml:space="preserve">AND </w:t>
            </w:r>
          </w:p>
          <w:p>
            <w:r>
              <w:t>SIX</w:t>
            </w:r>
          </w:p>
          <w:p>
            <w:r>
              <w:t>MONTHS</w:t>
            </w:r>
          </w:p>
        </w:tc>
        <w:tc>
          <w:tcPr>
            <w:tcW w:w="1985" w:type="dxa"/>
          </w:tcPr>
          <w:p>
            <w:r>
              <w:t>RAJASTHAN</w:t>
            </w:r>
          </w:p>
          <w:p>
            <w:r>
              <w:t>INSTITUTE</w:t>
            </w:r>
          </w:p>
          <w:p>
            <w:r>
              <w:t>OF NURSING</w:t>
            </w:r>
          </w:p>
          <w:p>
            <w:r>
              <w:t>ABUROAD</w:t>
            </w:r>
          </w:p>
          <w:p>
            <w:r>
              <w:t>SIROHI (RAJ.)</w:t>
            </w:r>
          </w:p>
        </w:tc>
        <w:tc>
          <w:tcPr>
            <w:tcW w:w="1559" w:type="dxa"/>
          </w:tcPr>
          <w:p>
            <w:r>
              <w:t>RNC JAIPUR</w:t>
            </w:r>
          </w:p>
          <w:p>
            <w:r>
              <w:t>RAJASTHAN</w:t>
            </w:r>
          </w:p>
        </w:tc>
        <w:tc>
          <w:tcPr>
            <w:tcW w:w="1843" w:type="dxa"/>
          </w:tcPr>
          <w:p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YEAR</w:t>
            </w:r>
          </w:p>
          <w:p>
            <w:r>
              <w:t xml:space="preserve"> 2</w:t>
            </w:r>
            <w:r>
              <w:rPr>
                <w:vertAlign w:val="superscript"/>
              </w:rPr>
              <w:t>ND</w:t>
            </w:r>
            <w:r>
              <w:t xml:space="preserve"> YEAR</w:t>
            </w:r>
          </w:p>
          <w:p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YEAR</w:t>
            </w:r>
          </w:p>
          <w:p>
            <w:r>
              <w:t>INTERSHIP</w:t>
            </w:r>
          </w:p>
        </w:tc>
        <w:tc>
          <w:tcPr>
            <w:tcW w:w="1559" w:type="dxa"/>
          </w:tcPr>
          <w:p>
            <w:r>
              <w:t>2011</w:t>
            </w:r>
          </w:p>
          <w:p>
            <w:r>
              <w:t>2012</w:t>
            </w:r>
          </w:p>
          <w:p>
            <w:r>
              <w:t>2013</w:t>
            </w:r>
          </w:p>
          <w:p>
            <w:r>
              <w:t>2014</w:t>
            </w:r>
          </w:p>
        </w:tc>
        <w:tc>
          <w:tcPr>
            <w:tcW w:w="1701" w:type="dxa"/>
          </w:tcPr>
          <w:p>
            <w:r>
              <w:t>80%</w:t>
            </w:r>
          </w:p>
          <w:p>
            <w:r>
              <w:t>74%</w:t>
            </w:r>
          </w:p>
          <w:p>
            <w:r>
              <w:t>74%</w:t>
            </w:r>
          </w:p>
          <w:p>
            <w:r>
              <w:t>77%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77" w:type="dxa"/>
            <w:gridSpan w:val="6"/>
          </w:tcPr>
          <w:p>
            <w:pPr>
              <w:pStyle w:val="16"/>
              <w:numPr>
                <w:ilvl w:val="0"/>
                <w:numId w:val="6"/>
              </w:numPr>
              <w:jc w:val="center"/>
            </w:pPr>
            <w:r>
              <w:t>OVER ALL PERCENTAGE</w:t>
            </w:r>
          </w:p>
        </w:tc>
        <w:tc>
          <w:tcPr>
            <w:tcW w:w="1701" w:type="dxa"/>
          </w:tcPr>
          <w:p>
            <w:r>
              <w:t>76%</w:t>
            </w:r>
          </w:p>
        </w:tc>
      </w:tr>
    </w:tbl>
    <w:p>
      <w:pPr>
        <w:pStyle w:val="15"/>
        <w:ind w:left="360"/>
        <w:jc w:val="center"/>
        <w:rPr>
          <w:b/>
          <w:i/>
          <w:color w:val="7030A0"/>
          <w:sz w:val="28"/>
          <w:szCs w:val="28"/>
        </w:rPr>
      </w:pPr>
    </w:p>
    <w:p>
      <w:pPr>
        <w:pStyle w:val="15"/>
        <w:numPr>
          <w:ilvl w:val="0"/>
          <w:numId w:val="7"/>
        </w:numPr>
        <w:jc w:val="center"/>
        <w:rPr>
          <w:b/>
          <w:i/>
          <w:color w:val="7030A0"/>
          <w:sz w:val="28"/>
          <w:szCs w:val="28"/>
        </w:rPr>
      </w:pPr>
      <w:r>
        <w:rPr>
          <w:b/>
          <w:i/>
          <w:color w:val="7030A0"/>
          <w:sz w:val="28"/>
          <w:szCs w:val="28"/>
        </w:rPr>
        <w:t>ACHIVEMENTS TO DATES</w:t>
      </w:r>
    </w:p>
    <w:p>
      <w:pPr>
        <w:pStyle w:val="16"/>
        <w:numPr>
          <w:ilvl w:val="0"/>
          <w:numId w:val="8"/>
        </w:numPr>
        <w:spacing w:line="240" w:lineRule="auto"/>
        <w:rPr>
          <w:b/>
          <w:caps/>
          <w:sz w:val="18"/>
          <w:szCs w:val="18"/>
        </w:rPr>
      </w:pPr>
      <w:r>
        <w:rPr>
          <w:b/>
          <w:caps/>
          <w:sz w:val="18"/>
          <w:szCs w:val="18"/>
        </w:rPr>
        <w:t>PARTICEPATED IN INMMINIZATION PROGRAM CONDUCT IN AUG. 2012</w:t>
      </w:r>
    </w:p>
    <w:p>
      <w:pPr>
        <w:pStyle w:val="16"/>
        <w:spacing w:line="240" w:lineRule="auto"/>
        <w:ind w:left="1440"/>
        <w:rPr>
          <w:b/>
          <w:caps/>
          <w:sz w:val="18"/>
          <w:szCs w:val="18"/>
        </w:rPr>
      </w:pPr>
    </w:p>
    <w:p>
      <w:pPr>
        <w:pStyle w:val="16"/>
        <w:numPr>
          <w:ilvl w:val="0"/>
          <w:numId w:val="8"/>
        </w:numPr>
        <w:spacing w:line="240" w:lineRule="auto"/>
        <w:rPr>
          <w:b/>
          <w:caps/>
          <w:sz w:val="18"/>
          <w:szCs w:val="18"/>
        </w:rPr>
      </w:pPr>
      <w:r>
        <w:rPr>
          <w:b/>
          <w:caps/>
          <w:sz w:val="18"/>
          <w:szCs w:val="18"/>
        </w:rPr>
        <w:t>PARTICEPATED IN MEASELS PROGRAM IN 2014</w:t>
      </w:r>
    </w:p>
    <w:p>
      <w:pPr>
        <w:pStyle w:val="16"/>
        <w:spacing w:line="240" w:lineRule="auto"/>
        <w:ind w:left="360"/>
        <w:rPr>
          <w:b/>
          <w:sz w:val="18"/>
          <w:szCs w:val="18"/>
        </w:rPr>
      </w:pPr>
    </w:p>
    <w:p>
      <w:pPr>
        <w:pStyle w:val="16"/>
        <w:numPr>
          <w:ilvl w:val="0"/>
          <w:numId w:val="8"/>
        </w:numPr>
        <w:spacing w:line="240" w:lineRule="auto"/>
        <w:rPr>
          <w:b/>
          <w:sz w:val="18"/>
          <w:szCs w:val="18"/>
        </w:rPr>
      </w:pPr>
      <w:r>
        <w:rPr>
          <w:b/>
          <w:caps/>
          <w:sz w:val="18"/>
          <w:szCs w:val="18"/>
        </w:rPr>
        <w:t>PARTICEPATEDIN HIV/AIDS AWERNESS CAMPAIGON AND HEARTBEAT</w:t>
      </w:r>
      <w:r>
        <w:rPr>
          <w:b/>
          <w:sz w:val="18"/>
          <w:szCs w:val="18"/>
        </w:rPr>
        <w:t>.</w:t>
      </w:r>
    </w:p>
    <w:p>
      <w:pPr>
        <w:pStyle w:val="16"/>
        <w:rPr>
          <w:b/>
          <w:sz w:val="22"/>
          <w:szCs w:val="22"/>
        </w:rPr>
      </w:pPr>
    </w:p>
    <w:p>
      <w:pPr>
        <w:pStyle w:val="15"/>
        <w:numPr>
          <w:ilvl w:val="0"/>
          <w:numId w:val="8"/>
        </w:numPr>
        <w:jc w:val="center"/>
        <w:rPr>
          <w:rFonts w:ascii="Arial Black" w:hAnsi="Arial Black" w:eastAsia="Times New Roman" w:cs="Times New Roman"/>
          <w:b/>
          <w:i/>
          <w:color w:val="7030A0"/>
          <w:spacing w:val="0"/>
          <w:kern w:val="0"/>
          <w:sz w:val="28"/>
          <w:szCs w:val="36"/>
        </w:rPr>
      </w:pPr>
      <w:r>
        <w:rPr>
          <w:rFonts w:ascii="Arial Black" w:hAnsi="Arial Black" w:eastAsia="Times New Roman" w:cs="Times New Roman"/>
          <w:b/>
          <w:i/>
          <w:color w:val="7030A0"/>
          <w:spacing w:val="0"/>
          <w:kern w:val="0"/>
          <w:sz w:val="28"/>
          <w:szCs w:val="36"/>
        </w:rPr>
        <w:t>CLINCAL PARCTICE EXPERIRNCE</w:t>
      </w:r>
    </w:p>
    <w:p>
      <w:pPr>
        <w:pStyle w:val="18"/>
        <w:numPr>
          <w:ilvl w:val="0"/>
          <w:numId w:val="9"/>
        </w:num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ONE YEAR EXPERIENCE IN CHOUDHARY BHUPENDRA HOSPITAL BHINMAL (JALORE)  AS STAFF NURSE (15 June 2014 To 30 August 2015)</w:t>
      </w:r>
    </w:p>
    <w:p>
      <w:pPr>
        <w:pStyle w:val="18"/>
        <w:numPr>
          <w:ilvl w:val="0"/>
          <w:numId w:val="9"/>
        </w:num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ONE AND HALF YEAR EXPERIENCE IN SAGAR  HOSPITAL SANCHORE (JALORE)  AS STAFF NURSE</w:t>
      </w:r>
    </w:p>
    <w:p>
      <w:pPr>
        <w:ind w:firstLine="360" w:firstLineChars="200"/>
      </w:pPr>
      <w:r>
        <w:rPr>
          <w:b/>
          <w:sz w:val="18"/>
          <w:szCs w:val="18"/>
        </w:rPr>
        <w:t>(10 Sep. 2015 To 20 Jan.2017)</w:t>
      </w:r>
    </w:p>
    <w:p>
      <w:pPr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ONE YEAR EXPERIENCE IN KIRAN HOSPITAL SURAT (GUJRAT) (16 June 2017 To 18 July 2018)</w:t>
      </w:r>
    </w:p>
    <w:p>
      <w:pPr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ONE AND HALF YEAR EXPERIENCE IN SUZUKI MOTOR PVT. LTD. AS A  OCCUPATION HEALTH NURSE</w:t>
      </w:r>
      <w:r>
        <w:rPr>
          <w:rFonts w:hint="default"/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 xml:space="preserve"> MAHASANA (GUJRAT)</w:t>
      </w:r>
      <w:r>
        <w:rPr>
          <w:rFonts w:hint="default"/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>(29 Oct.2018 To 25 July 2020)</w:t>
      </w:r>
    </w:p>
    <w:p>
      <w:pPr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CURRENTY  WORKS IN </w:t>
      </w:r>
      <w:r>
        <w:rPr>
          <w:rFonts w:hint="default"/>
          <w:b/>
          <w:sz w:val="18"/>
          <w:szCs w:val="18"/>
          <w:lang w:val="en-US"/>
        </w:rPr>
        <w:t xml:space="preserve">CAIRN VEDANTA </w:t>
      </w:r>
      <w:r>
        <w:rPr>
          <w:b/>
          <w:sz w:val="18"/>
          <w:szCs w:val="18"/>
        </w:rPr>
        <w:t>PVT. LTD. AS A OCCUPATION HEALTH NURSE</w:t>
      </w:r>
      <w:r>
        <w:rPr>
          <w:rFonts w:hint="default"/>
          <w:b/>
          <w:sz w:val="18"/>
          <w:szCs w:val="18"/>
          <w:lang w:val="en-US"/>
        </w:rPr>
        <w:t xml:space="preserve"> BARMER RAJASTHAN (UNDER APOLLO HOSPITALS ) </w:t>
      </w:r>
      <w:r>
        <w:rPr>
          <w:rFonts w:hint="default"/>
          <w:b/>
          <w:sz w:val="18"/>
          <w:szCs w:val="18"/>
        </w:rPr>
        <w:t>(3rd Sep 2020  To Present Date)</w:t>
      </w:r>
    </w:p>
    <w:p>
      <w:pPr>
        <w:rPr>
          <w:rStyle w:val="32"/>
          <w:color w:val="7030A0"/>
        </w:rPr>
      </w:pPr>
      <w:r>
        <w:rPr>
          <w:rStyle w:val="32"/>
          <w:b/>
          <w:color w:val="7030A0"/>
          <w:sz w:val="28"/>
          <w:szCs w:val="28"/>
        </w:rPr>
        <w:t>DECLARATION</w:t>
      </w:r>
      <w:r>
        <w:rPr>
          <w:rStyle w:val="32"/>
          <w:color w:val="7030A0"/>
        </w:rPr>
        <w:t>:</w:t>
      </w:r>
    </w:p>
    <w:p>
      <w:pPr>
        <w:pStyle w:val="16"/>
        <w:rPr>
          <w:rStyle w:val="32"/>
          <w:b/>
          <w:color w:val="auto"/>
          <w:sz w:val="21"/>
          <w:szCs w:val="21"/>
          <w:u w:val="none"/>
        </w:rPr>
      </w:pPr>
      <w:r>
        <w:rPr>
          <w:rStyle w:val="32"/>
          <w:b/>
          <w:color w:val="auto"/>
          <w:sz w:val="21"/>
          <w:szCs w:val="21"/>
        </w:rPr>
        <w:t>I</w:t>
      </w:r>
      <w:r>
        <w:rPr>
          <w:rStyle w:val="32"/>
          <w:b/>
          <w:color w:val="auto"/>
          <w:sz w:val="21"/>
          <w:szCs w:val="21"/>
          <w:u w:val="none"/>
        </w:rPr>
        <w:t xml:space="preserve">  HEREBY DECLARE THATS THE INFROMATION FURNIS HED ABOVE IS TRUE TO THE BEST OF MY KNOELEDGE AND CAN PRODUCE TESTIMONIA IS WHENEVER ASKED FOR </w:t>
      </w:r>
    </w:p>
    <w:p>
      <w:pPr>
        <w:pStyle w:val="16"/>
        <w:rPr>
          <w:rStyle w:val="32"/>
          <w:color w:val="7030A0"/>
          <w:sz w:val="21"/>
          <w:szCs w:val="21"/>
          <w:u w:val="none"/>
        </w:rPr>
      </w:pPr>
    </w:p>
    <w:p>
      <w:pPr>
        <w:pStyle w:val="16"/>
        <w:ind w:left="0"/>
        <w:rPr>
          <w:rStyle w:val="32"/>
          <w:b/>
          <w:color w:val="auto"/>
          <w:sz w:val="21"/>
          <w:szCs w:val="21"/>
          <w:u w:val="none"/>
        </w:rPr>
      </w:pPr>
      <w:r>
        <w:rPr>
          <w:rStyle w:val="32"/>
          <w:color w:val="7030A0"/>
          <w:sz w:val="21"/>
          <w:szCs w:val="21"/>
          <w:u w:val="none"/>
        </w:rPr>
        <w:t xml:space="preserve">               </w:t>
      </w:r>
      <w:r>
        <w:rPr>
          <w:rStyle w:val="32"/>
          <w:b/>
          <w:color w:val="auto"/>
          <w:sz w:val="21"/>
          <w:szCs w:val="21"/>
          <w:u w:val="none"/>
        </w:rPr>
        <w:t>PLACE:                                                                                               YOUR SINCERLY</w:t>
      </w:r>
    </w:p>
    <w:p>
      <w:pPr>
        <w:pStyle w:val="16"/>
        <w:ind w:left="0"/>
        <w:rPr>
          <w:rStyle w:val="32"/>
          <w:b/>
          <w:color w:val="auto"/>
          <w:sz w:val="21"/>
          <w:szCs w:val="21"/>
          <w:u w:val="none"/>
        </w:rPr>
      </w:pPr>
    </w:p>
    <w:p>
      <w:pPr>
        <w:pStyle w:val="16"/>
        <w:rPr>
          <w:rStyle w:val="32"/>
          <w:b/>
          <w:color w:val="auto"/>
          <w:sz w:val="21"/>
          <w:szCs w:val="21"/>
          <w:u w:val="none"/>
        </w:rPr>
      </w:pPr>
    </w:p>
    <w:p>
      <w:pPr>
        <w:pStyle w:val="16"/>
        <w:ind w:right="-1180"/>
        <w:rPr>
          <w:rStyle w:val="32"/>
          <w:b/>
          <w:color w:val="auto"/>
          <w:sz w:val="21"/>
          <w:szCs w:val="21"/>
          <w:u w:val="none"/>
        </w:rPr>
      </w:pPr>
      <w:r>
        <w:rPr>
          <w:rStyle w:val="32"/>
          <w:b/>
          <w:color w:val="auto"/>
          <w:sz w:val="21"/>
          <w:szCs w:val="21"/>
          <w:u w:val="none"/>
        </w:rPr>
        <w:t>DATE:                                                                                             JAGDISH DHORAWAT</w:t>
      </w:r>
    </w:p>
    <w:sectPr>
      <w:pgSz w:w="11906" w:h="16838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"/>
      <w:lvlJc w:val="left"/>
      <w:pPr>
        <w:ind w:left="580" w:hanging="360"/>
      </w:pPr>
      <w:rPr>
        <w:rFonts w:hint="default" w:ascii="Wingdings" w:hAnsi="Wingdings"/>
        <w:color w:val="0000FF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"/>
      <w:lvlJc w:val="left"/>
      <w:pPr>
        <w:ind w:left="70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77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84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91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98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106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113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20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2765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9">
    <w:nsid w:val="00000009"/>
    <w:multiLevelType w:val="singleLevel"/>
    <w:tmpl w:val="000000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72AA"/>
    <w:rsid w:val="3F2F7109"/>
    <w:rsid w:val="75A11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="Arial" w:hAnsi="Arial" w:eastAsia="SimSu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00" w:after="0"/>
      <w:outlineLvl w:val="1"/>
    </w:pPr>
    <w:rPr>
      <w:rFonts w:ascii="Arial" w:hAnsi="Arial" w:eastAsia="SimSu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before="200" w:after="0"/>
      <w:outlineLvl w:val="2"/>
    </w:pPr>
    <w:rPr>
      <w:rFonts w:ascii="Arial" w:hAnsi="Arial" w:eastAsia="SimSun"/>
      <w:b/>
      <w:bCs/>
      <w:color w:val="4F81BD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00" w:after="0"/>
      <w:outlineLvl w:val="3"/>
    </w:pPr>
    <w:rPr>
      <w:rFonts w:ascii="Arial" w:hAnsi="Arial" w:eastAsia="SimSun"/>
      <w:b/>
      <w:bCs/>
      <w:i/>
      <w:iCs/>
      <w:color w:val="4F81BD"/>
    </w:rPr>
  </w:style>
  <w:style w:type="paragraph" w:styleId="6">
    <w:name w:val="heading 5"/>
    <w:basedOn w:val="1"/>
    <w:next w:val="1"/>
    <w:link w:val="28"/>
    <w:qFormat/>
    <w:uiPriority w:val="9"/>
    <w:pPr>
      <w:keepNext/>
      <w:keepLines/>
      <w:spacing w:before="200" w:after="0"/>
      <w:outlineLvl w:val="4"/>
    </w:pPr>
    <w:rPr>
      <w:rFonts w:ascii="Arial" w:hAnsi="Arial" w:eastAsia="SimSun"/>
      <w:color w:val="243F60"/>
    </w:rPr>
  </w:style>
  <w:style w:type="paragraph" w:styleId="7">
    <w:name w:val="heading 6"/>
    <w:basedOn w:val="1"/>
    <w:next w:val="1"/>
    <w:link w:val="29"/>
    <w:qFormat/>
    <w:uiPriority w:val="9"/>
    <w:pPr>
      <w:keepNext/>
      <w:keepLines/>
      <w:spacing w:before="200" w:after="0"/>
      <w:outlineLvl w:val="5"/>
    </w:pPr>
    <w:rPr>
      <w:rFonts w:ascii="Arial" w:hAnsi="Arial" w:eastAsia="SimSun"/>
      <w:i/>
      <w:iCs/>
      <w:color w:val="243F60"/>
    </w:rPr>
  </w:style>
  <w:style w:type="paragraph" w:styleId="8">
    <w:name w:val="heading 7"/>
    <w:basedOn w:val="1"/>
    <w:next w:val="1"/>
    <w:link w:val="30"/>
    <w:qFormat/>
    <w:uiPriority w:val="9"/>
    <w:pPr>
      <w:keepNext/>
      <w:keepLines/>
      <w:spacing w:before="200" w:after="0"/>
      <w:outlineLvl w:val="6"/>
    </w:pPr>
    <w:rPr>
      <w:rFonts w:ascii="Arial" w:hAnsi="Arial" w:eastAsia="SimSun"/>
      <w:i/>
      <w:iCs/>
      <w:color w:val="404040"/>
    </w:rPr>
  </w:style>
  <w:style w:type="paragraph" w:styleId="9">
    <w:name w:val="heading 8"/>
    <w:basedOn w:val="1"/>
    <w:next w:val="1"/>
    <w:link w:val="31"/>
    <w:qFormat/>
    <w:uiPriority w:val="9"/>
    <w:pPr>
      <w:keepNext/>
      <w:keepLines/>
      <w:spacing w:before="200" w:after="0"/>
      <w:outlineLvl w:val="7"/>
    </w:pPr>
    <w:rPr>
      <w:rFonts w:ascii="Arial" w:hAnsi="Arial" w:eastAsia="SimSun"/>
      <w:color w:val="404040"/>
      <w:sz w:val="20"/>
      <w:szCs w:val="20"/>
    </w:rPr>
  </w:style>
  <w:style w:type="character" w:default="1" w:styleId="10">
    <w:name w:val="Default Paragraph Font"/>
    <w:qFormat/>
    <w:uiPriority w:val="1"/>
  </w:style>
  <w:style w:type="table" w:default="1" w:styleId="11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33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3">
    <w:name w:val="Hyperlink"/>
    <w:basedOn w:val="10"/>
    <w:qFormat/>
    <w:uiPriority w:val="99"/>
    <w:rPr>
      <w:color w:val="0000FF"/>
      <w:u w:val="single"/>
    </w:rPr>
  </w:style>
  <w:style w:type="character" w:styleId="14">
    <w:name w:val="Strong"/>
    <w:basedOn w:val="10"/>
    <w:qFormat/>
    <w:uiPriority w:val="22"/>
    <w:rPr>
      <w:b/>
      <w:bCs/>
    </w:rPr>
  </w:style>
  <w:style w:type="paragraph" w:styleId="15">
    <w:name w:val="Title"/>
    <w:basedOn w:val="1"/>
    <w:next w:val="1"/>
    <w:link w:val="20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Arial" w:hAnsi="Arial" w:eastAsia="SimSun"/>
      <w:color w:val="17365D"/>
      <w:spacing w:val="5"/>
      <w:kern w:val="28"/>
      <w:sz w:val="52"/>
      <w:szCs w:val="52"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paragraph" w:customStyle="1" w:styleId="17">
    <w:name w:val="No Spacing1"/>
    <w:qFormat/>
    <w:uiPriority w:val="1"/>
    <w:pPr>
      <w:spacing w:after="0" w:line="240" w:lineRule="auto"/>
    </w:pPr>
    <w:rPr>
      <w:rFonts w:ascii="Times New Roman" w:hAnsi="Times New Roman" w:eastAsia="Times New Roman" w:cs="SimSun"/>
      <w:sz w:val="22"/>
      <w:szCs w:val="22"/>
      <w:lang w:val="en-US" w:eastAsia="en-US" w:bidi="ar-SA"/>
    </w:rPr>
  </w:style>
  <w:style w:type="paragraph" w:customStyle="1" w:styleId="18">
    <w:name w:val="Quote1"/>
    <w:basedOn w:val="1"/>
    <w:next w:val="1"/>
    <w:link w:val="24"/>
    <w:qFormat/>
    <w:uiPriority w:val="29"/>
    <w:rPr>
      <w:i/>
      <w:iCs/>
      <w:color w:val="000000"/>
    </w:rPr>
  </w:style>
  <w:style w:type="paragraph" w:customStyle="1" w:styleId="19">
    <w:name w:val="Intense Quote1"/>
    <w:basedOn w:val="1"/>
    <w:next w:val="1"/>
    <w:link w:val="25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0">
    <w:name w:val="Title Char_98a12651-7880-4e3b-8dc9-f6476cba6912"/>
    <w:basedOn w:val="10"/>
    <w:link w:val="15"/>
    <w:qFormat/>
    <w:uiPriority w:val="10"/>
    <w:rPr>
      <w:rFonts w:ascii="Arial" w:hAnsi="Arial" w:eastAsia="SimSun" w:cs="SimSun"/>
      <w:color w:val="17365D"/>
      <w:spacing w:val="5"/>
      <w:kern w:val="28"/>
      <w:sz w:val="52"/>
      <w:szCs w:val="52"/>
    </w:rPr>
  </w:style>
  <w:style w:type="character" w:customStyle="1" w:styleId="21">
    <w:name w:val="Heading 1 Char_91898ffc-52f7-4bd9-8e53-c8ca3ec01d47"/>
    <w:basedOn w:val="10"/>
    <w:link w:val="2"/>
    <w:uiPriority w:val="9"/>
    <w:rPr>
      <w:rFonts w:ascii="Arial" w:hAnsi="Arial" w:eastAsia="SimSun" w:cs="SimSun"/>
      <w:b/>
      <w:bCs/>
      <w:color w:val="365F91"/>
      <w:sz w:val="28"/>
      <w:szCs w:val="28"/>
    </w:rPr>
  </w:style>
  <w:style w:type="character" w:customStyle="1" w:styleId="22">
    <w:name w:val="Heading 2 Char_2fe81a96-32e1-4e2c-8f2e-cb2a92452eb4"/>
    <w:basedOn w:val="10"/>
    <w:link w:val="3"/>
    <w:qFormat/>
    <w:uiPriority w:val="9"/>
    <w:rPr>
      <w:rFonts w:ascii="Arial" w:hAnsi="Arial" w:eastAsia="SimSun" w:cs="SimSun"/>
      <w:b/>
      <w:bCs/>
      <w:color w:val="4F81BD"/>
      <w:sz w:val="26"/>
      <w:szCs w:val="26"/>
    </w:rPr>
  </w:style>
  <w:style w:type="character" w:customStyle="1" w:styleId="23">
    <w:name w:val="Book Title1"/>
    <w:basedOn w:val="10"/>
    <w:qFormat/>
    <w:uiPriority w:val="33"/>
    <w:rPr>
      <w:b/>
      <w:bCs/>
      <w:smallCaps/>
      <w:spacing w:val="5"/>
    </w:rPr>
  </w:style>
  <w:style w:type="character" w:customStyle="1" w:styleId="24">
    <w:name w:val="Quote Char_75740137-7663-45d5-bb32-40055e1f28e8"/>
    <w:basedOn w:val="10"/>
    <w:link w:val="18"/>
    <w:qFormat/>
    <w:uiPriority w:val="29"/>
    <w:rPr>
      <w:i/>
      <w:iCs/>
      <w:color w:val="000000"/>
    </w:rPr>
  </w:style>
  <w:style w:type="character" w:customStyle="1" w:styleId="25">
    <w:name w:val="Intense Quote Char_7ef7a4db-b578-4686-939e-bcc6f165609f"/>
    <w:basedOn w:val="10"/>
    <w:link w:val="19"/>
    <w:uiPriority w:val="30"/>
    <w:rPr>
      <w:b/>
      <w:bCs/>
      <w:i/>
      <w:iCs/>
      <w:color w:val="4F81BD"/>
    </w:rPr>
  </w:style>
  <w:style w:type="character" w:customStyle="1" w:styleId="26">
    <w:name w:val="Heading 3 Char_ce81999b-812d-441e-a721-6ba15babe131"/>
    <w:basedOn w:val="10"/>
    <w:link w:val="4"/>
    <w:qFormat/>
    <w:uiPriority w:val="9"/>
    <w:rPr>
      <w:rFonts w:ascii="Arial" w:hAnsi="Arial" w:eastAsia="SimSun" w:cs="SimSun"/>
      <w:b/>
      <w:bCs/>
      <w:color w:val="4F81BD"/>
    </w:rPr>
  </w:style>
  <w:style w:type="character" w:customStyle="1" w:styleId="27">
    <w:name w:val="Heading 4 Char_bfc8974e-606a-496a-b714-b8ff90fd698b"/>
    <w:basedOn w:val="10"/>
    <w:link w:val="5"/>
    <w:qFormat/>
    <w:uiPriority w:val="9"/>
    <w:rPr>
      <w:rFonts w:ascii="Arial" w:hAnsi="Arial" w:eastAsia="SimSun" w:cs="SimSun"/>
      <w:b/>
      <w:bCs/>
      <w:i/>
      <w:iCs/>
      <w:color w:val="4F81BD"/>
    </w:rPr>
  </w:style>
  <w:style w:type="character" w:customStyle="1" w:styleId="28">
    <w:name w:val="Heading 5 Char_269905ec-a63a-436c-aa7d-046fdaca6a45"/>
    <w:basedOn w:val="10"/>
    <w:link w:val="6"/>
    <w:qFormat/>
    <w:uiPriority w:val="9"/>
    <w:rPr>
      <w:rFonts w:ascii="Arial" w:hAnsi="Arial" w:eastAsia="SimSun" w:cs="SimSun"/>
      <w:color w:val="243F60"/>
    </w:rPr>
  </w:style>
  <w:style w:type="character" w:customStyle="1" w:styleId="29">
    <w:name w:val="Heading 6 Char_521bc106-c347-4d1d-a62e-414dec6ba1d1"/>
    <w:basedOn w:val="10"/>
    <w:link w:val="7"/>
    <w:qFormat/>
    <w:uiPriority w:val="9"/>
    <w:rPr>
      <w:rFonts w:ascii="Arial" w:hAnsi="Arial" w:eastAsia="SimSun" w:cs="SimSun"/>
      <w:i/>
      <w:iCs/>
      <w:color w:val="243F60"/>
    </w:rPr>
  </w:style>
  <w:style w:type="character" w:customStyle="1" w:styleId="30">
    <w:name w:val="Heading 7 Char_0ee5643b-950a-410e-9ed2-de81c93f6a49"/>
    <w:basedOn w:val="10"/>
    <w:link w:val="8"/>
    <w:qFormat/>
    <w:uiPriority w:val="9"/>
    <w:rPr>
      <w:rFonts w:ascii="Arial" w:hAnsi="Arial" w:eastAsia="SimSun" w:cs="SimSun"/>
      <w:i/>
      <w:iCs/>
      <w:color w:val="404040"/>
    </w:rPr>
  </w:style>
  <w:style w:type="character" w:customStyle="1" w:styleId="31">
    <w:name w:val="Heading 8 Char_ad447ea1-2e2c-4387-a9c8-4b1293b40f8e"/>
    <w:basedOn w:val="10"/>
    <w:link w:val="9"/>
    <w:qFormat/>
    <w:uiPriority w:val="9"/>
    <w:rPr>
      <w:rFonts w:ascii="Arial" w:hAnsi="Arial" w:eastAsia="SimSun" w:cs="SimSun"/>
      <w:color w:val="404040"/>
      <w:sz w:val="20"/>
      <w:szCs w:val="20"/>
    </w:rPr>
  </w:style>
  <w:style w:type="character" w:customStyle="1" w:styleId="32">
    <w:name w:val="Subtle Reference1"/>
    <w:basedOn w:val="10"/>
    <w:qFormat/>
    <w:uiPriority w:val="31"/>
    <w:rPr>
      <w:smallCaps/>
      <w:color w:val="C0504D"/>
      <w:u w:val="single"/>
    </w:rPr>
  </w:style>
  <w:style w:type="character" w:customStyle="1" w:styleId="33">
    <w:name w:val="Balloon Text Char"/>
    <w:basedOn w:val="10"/>
    <w:link w:val="12"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272</Words>
  <Characters>1551</Characters>
  <Lines>0</Lines>
  <Paragraphs>89</Paragraphs>
  <TotalTime>8</TotalTime>
  <ScaleCrop>false</ScaleCrop>
  <LinksUpToDate>false</LinksUpToDate>
  <CharactersWithSpaces>2216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2019-04-28T21:45:00Z</dcterms:created>
  <dc:creator>acer</dc:creator>
  <cp:lastModifiedBy>ATHS CAIRN MPT</cp:lastModifiedBy>
  <dcterms:modified xsi:type="dcterms:W3CDTF">2023-03-19T12:25:16Z</dcterms:modified>
  <dc:title>CURRICIULUM VITAE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76BD23F48BFB410DB78D8F11E83BE58B</vt:lpwstr>
  </property>
</Properties>
</file>