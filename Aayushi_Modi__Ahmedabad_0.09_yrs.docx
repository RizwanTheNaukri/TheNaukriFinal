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Pr="001B1CE5" w:rsidRDefault="001B1CE5" w:rsidP="002A2B14">
      <w:pPr>
        <w:rPr>
          <w:b/>
          <w:color w:val="000000" w:themeColor="text1"/>
          <w:sz w:val="36"/>
          <w:szCs w:val="36"/>
          <w:lang w:val="en-GB"/>
        </w:rPr>
      </w:pPr>
      <w:r w:rsidRPr="001B1CE5">
        <w:rPr>
          <w:b/>
          <w:color w:val="000000" w:themeColor="text1"/>
          <w:sz w:val="36"/>
          <w:szCs w:val="36"/>
          <w:lang w:val="en-GB"/>
        </w:rPr>
        <w:t>AAYUSHI</w:t>
      </w:r>
      <w:r w:rsidR="00A77999">
        <w:rPr>
          <w:b/>
          <w:color w:val="000000" w:themeColor="text1"/>
          <w:sz w:val="36"/>
          <w:szCs w:val="36"/>
          <w:lang w:val="en-GB"/>
        </w:rPr>
        <w:t xml:space="preserve"> P</w:t>
      </w:r>
      <w:r w:rsidRPr="001B1CE5">
        <w:rPr>
          <w:b/>
          <w:color w:val="000000" w:themeColor="text1"/>
          <w:sz w:val="36"/>
          <w:szCs w:val="36"/>
          <w:lang w:val="en-GB"/>
        </w:rPr>
        <w:t xml:space="preserve"> MODI</w:t>
      </w:r>
    </w:p>
    <w:p w:rsidR="001B1CE5" w:rsidRDefault="001B1CE5" w:rsidP="002A2B14">
      <w:pPr>
        <w:rPr>
          <w:lang w:val="en-GB"/>
        </w:rPr>
      </w:pPr>
      <w:r>
        <w:rPr>
          <w:lang w:val="en-GB"/>
        </w:rPr>
        <w:t xml:space="preserve">303, </w:t>
      </w:r>
      <w:proofErr w:type="spellStart"/>
      <w:r>
        <w:rPr>
          <w:lang w:val="en-GB"/>
        </w:rPr>
        <w:t>Rajatkamal</w:t>
      </w:r>
      <w:proofErr w:type="spellEnd"/>
      <w:r>
        <w:rPr>
          <w:lang w:val="en-GB"/>
        </w:rPr>
        <w:t xml:space="preserve"> Co-op Society-1,</w:t>
      </w:r>
    </w:p>
    <w:p w:rsidR="001B1CE5" w:rsidRDefault="002A2B14" w:rsidP="002A2B14">
      <w:pPr>
        <w:tabs>
          <w:tab w:val="left" w:pos="8222"/>
        </w:tabs>
        <w:rPr>
          <w:lang w:val="en-GB"/>
        </w:rPr>
      </w:pPr>
      <w:r>
        <w:rPr>
          <w:lang w:val="en-GB"/>
        </w:rPr>
        <w:t xml:space="preserve"> </w:t>
      </w:r>
      <w:r w:rsidR="001B1CE5">
        <w:rPr>
          <w:lang w:val="en-GB"/>
        </w:rPr>
        <w:t xml:space="preserve">B/H  </w:t>
      </w:r>
      <w:proofErr w:type="spellStart"/>
      <w:r w:rsidR="001B1CE5">
        <w:rPr>
          <w:lang w:val="en-GB"/>
        </w:rPr>
        <w:t>Meghdeep</w:t>
      </w:r>
      <w:proofErr w:type="spellEnd"/>
      <w:r w:rsidR="001B1CE5">
        <w:rPr>
          <w:lang w:val="en-GB"/>
        </w:rPr>
        <w:t xml:space="preserve"> Scho</w:t>
      </w:r>
      <w:r>
        <w:rPr>
          <w:lang w:val="en-GB"/>
        </w:rPr>
        <w:t>ol ,</w:t>
      </w:r>
      <w:proofErr w:type="spellStart"/>
      <w:r w:rsidR="001B1CE5">
        <w:rPr>
          <w:lang w:val="en-GB"/>
        </w:rPr>
        <w:t>Nr</w:t>
      </w:r>
      <w:proofErr w:type="spellEnd"/>
      <w:r w:rsidR="001B1CE5">
        <w:rPr>
          <w:lang w:val="en-GB"/>
        </w:rPr>
        <w:t>. Shyamal Cross Road,</w:t>
      </w:r>
      <w:r>
        <w:rPr>
          <w:lang w:val="en-GB"/>
        </w:rPr>
        <w:t xml:space="preserve">                                                                             </w:t>
      </w:r>
    </w:p>
    <w:p w:rsidR="001B1CE5" w:rsidRDefault="001B1CE5" w:rsidP="002A2B14">
      <w:pPr>
        <w:rPr>
          <w:lang w:val="en-GB"/>
        </w:rPr>
      </w:pPr>
      <w:r>
        <w:rPr>
          <w:lang w:val="en-GB"/>
        </w:rPr>
        <w:t>Satellite,</w:t>
      </w:r>
    </w:p>
    <w:p w:rsidR="001B1CE5" w:rsidRDefault="001B1CE5" w:rsidP="002A2B14">
      <w:pPr>
        <w:rPr>
          <w:lang w:val="en-GB"/>
        </w:rPr>
      </w:pPr>
      <w:r>
        <w:rPr>
          <w:lang w:val="en-GB"/>
        </w:rPr>
        <w:t>Ahmedabad-</w:t>
      </w:r>
      <w:r w:rsidRPr="00A77999">
        <w:rPr>
          <w:b/>
          <w:lang w:val="en-GB"/>
        </w:rPr>
        <w:t>380015</w:t>
      </w:r>
      <w:r>
        <w:rPr>
          <w:lang w:val="en-GB"/>
        </w:rPr>
        <w:t>,</w:t>
      </w:r>
    </w:p>
    <w:p w:rsidR="001B1CE5" w:rsidRDefault="001B1CE5" w:rsidP="002A2B14">
      <w:pPr>
        <w:rPr>
          <w:lang w:val="en-GB"/>
        </w:rPr>
      </w:pPr>
      <w:r>
        <w:rPr>
          <w:lang w:val="en-GB"/>
        </w:rPr>
        <w:t>Gujarat</w:t>
      </w:r>
    </w:p>
    <w:p w:rsidR="001B1CE5" w:rsidRDefault="001B1CE5" w:rsidP="002A2B14">
      <w:pPr>
        <w:rPr>
          <w:lang w:val="en-GB"/>
        </w:rPr>
      </w:pPr>
      <w:r w:rsidRPr="00A77999">
        <w:rPr>
          <w:b/>
          <w:lang w:val="en-GB"/>
        </w:rPr>
        <w:t xml:space="preserve">E-mail : </w:t>
      </w:r>
      <w:hyperlink r:id="rId10" w:history="1">
        <w:r w:rsidRPr="00C31A94">
          <w:rPr>
            <w:rStyle w:val="Hyperlink"/>
            <w:lang w:val="en-GB"/>
          </w:rPr>
          <w:t>modiaayushi31@gmail.com</w:t>
        </w:r>
      </w:hyperlink>
    </w:p>
    <w:p w:rsidR="001B1CE5" w:rsidRDefault="001B1CE5" w:rsidP="002A2B14">
      <w:pPr>
        <w:rPr>
          <w:lang w:val="en-GB"/>
        </w:rPr>
      </w:pPr>
      <w:r w:rsidRPr="00A77999">
        <w:rPr>
          <w:b/>
          <w:lang w:val="en-GB"/>
        </w:rPr>
        <w:t>Mob :</w:t>
      </w:r>
      <w:r>
        <w:rPr>
          <w:lang w:val="en-GB"/>
        </w:rPr>
        <w:t xml:space="preserve">   9913250603</w:t>
      </w:r>
    </w:p>
    <w:p w:rsidR="001B1CE5" w:rsidRDefault="001B1CE5" w:rsidP="001B1CE5">
      <w:pPr>
        <w:rPr>
          <w:lang w:val="en-GB"/>
        </w:rPr>
      </w:pPr>
    </w:p>
    <w:p w:rsidR="001B1CE5" w:rsidRPr="001B1CE5" w:rsidRDefault="001B1CE5" w:rsidP="001B1CE5">
      <w:pPr>
        <w:rPr>
          <w:b/>
          <w:lang w:val="en-GB"/>
        </w:rPr>
      </w:pPr>
      <w:r w:rsidRPr="001B1CE5">
        <w:rPr>
          <w:b/>
          <w:lang w:val="en-GB"/>
        </w:rPr>
        <w:t>CAREER OBJECTIVE</w:t>
      </w:r>
    </w:p>
    <w:p w:rsidR="001B1CE5" w:rsidRDefault="001B1CE5" w:rsidP="001B1CE5">
      <w:pPr>
        <w:rPr>
          <w:lang w:val="en-GB"/>
        </w:rPr>
      </w:pPr>
    </w:p>
    <w:p w:rsidR="001B1CE5" w:rsidRDefault="001B1CE5" w:rsidP="001B1CE5">
      <w:pPr>
        <w:rPr>
          <w:lang w:val="en-GB"/>
        </w:rPr>
      </w:pPr>
      <w:r>
        <w:rPr>
          <w:lang w:val="en-GB"/>
        </w:rPr>
        <w:t xml:space="preserve">Aspiring to work with an organization with good working condition where I can hone my skills and </w:t>
      </w:r>
      <w:proofErr w:type="spellStart"/>
      <w:r>
        <w:rPr>
          <w:lang w:val="en-GB"/>
        </w:rPr>
        <w:t>develop</w:t>
      </w:r>
      <w:r w:rsidR="00A77999">
        <w:rPr>
          <w:lang w:val="en-GB"/>
        </w:rPr>
        <w:t>e</w:t>
      </w:r>
      <w:proofErr w:type="spellEnd"/>
      <w:r w:rsidR="00A77999">
        <w:rPr>
          <w:lang w:val="en-GB"/>
        </w:rPr>
        <w:t xml:space="preserve"> </w:t>
      </w:r>
      <w:r>
        <w:rPr>
          <w:lang w:val="en-GB"/>
        </w:rPr>
        <w:t>myself by simultaneously becoming a part in the development of the organization.</w:t>
      </w:r>
    </w:p>
    <w:p w:rsidR="001B1CE5" w:rsidRDefault="001B1CE5" w:rsidP="001B1CE5">
      <w:pPr>
        <w:rPr>
          <w:lang w:val="en-GB"/>
        </w:rPr>
      </w:pPr>
    </w:p>
    <w:p w:rsidR="001B1CE5" w:rsidRPr="001B1CE5" w:rsidRDefault="001B1CE5" w:rsidP="001B1CE5">
      <w:pPr>
        <w:rPr>
          <w:b/>
          <w:lang w:val="en-GB"/>
        </w:rPr>
      </w:pPr>
      <w:r w:rsidRPr="001B1CE5">
        <w:rPr>
          <w:b/>
          <w:lang w:val="en-GB"/>
        </w:rPr>
        <w:t>KEY COMPETENCIES</w:t>
      </w:r>
    </w:p>
    <w:p w:rsidR="001B1CE5" w:rsidRDefault="001B1CE5" w:rsidP="001B1CE5">
      <w:pPr>
        <w:rPr>
          <w:lang w:val="en-GB"/>
        </w:rPr>
      </w:pPr>
    </w:p>
    <w:p w:rsidR="001B1CE5" w:rsidRDefault="009D35B9" w:rsidP="009D35B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Willingness to learn</w:t>
      </w:r>
    </w:p>
    <w:p w:rsidR="009D35B9" w:rsidRDefault="009D35B9" w:rsidP="009D35B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Excellent Coordination skills</w:t>
      </w:r>
    </w:p>
    <w:p w:rsidR="009D35B9" w:rsidRDefault="009D35B9" w:rsidP="009D35B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Comprehensive Problem Solving Ability</w:t>
      </w:r>
    </w:p>
    <w:p w:rsidR="009D35B9" w:rsidRDefault="009D35B9" w:rsidP="009D35B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Committed to Work</w:t>
      </w:r>
    </w:p>
    <w:p w:rsidR="009D35B9" w:rsidRDefault="009D35B9" w:rsidP="009D35B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Ability to sale the things</w:t>
      </w:r>
    </w:p>
    <w:p w:rsidR="009D35B9" w:rsidRPr="009D35B9" w:rsidRDefault="009D35B9" w:rsidP="009D35B9">
      <w:pPr>
        <w:ind w:left="360"/>
        <w:rPr>
          <w:b/>
          <w:lang w:val="en-GB"/>
        </w:rPr>
      </w:pPr>
    </w:p>
    <w:p w:rsidR="009D35B9" w:rsidRDefault="009D35B9" w:rsidP="009D35B9">
      <w:pPr>
        <w:rPr>
          <w:b/>
          <w:lang w:val="en-GB"/>
        </w:rPr>
      </w:pPr>
      <w:r w:rsidRPr="009D35B9">
        <w:rPr>
          <w:b/>
          <w:lang w:val="en-GB"/>
        </w:rPr>
        <w:t>EDUCATI</w:t>
      </w:r>
      <w:r>
        <w:rPr>
          <w:b/>
          <w:lang w:val="en-GB"/>
        </w:rPr>
        <w:t>O</w:t>
      </w:r>
      <w:r w:rsidRPr="009D35B9">
        <w:rPr>
          <w:b/>
          <w:lang w:val="en-GB"/>
        </w:rPr>
        <w:t>N</w:t>
      </w:r>
      <w:r>
        <w:rPr>
          <w:b/>
          <w:lang w:val="en-GB"/>
        </w:rPr>
        <w:t>AL</w:t>
      </w:r>
      <w:r w:rsidRPr="009D35B9">
        <w:rPr>
          <w:b/>
          <w:lang w:val="en-GB"/>
        </w:rPr>
        <w:t xml:space="preserve"> QUALIFICATION</w:t>
      </w:r>
      <w:r>
        <w:rPr>
          <w:b/>
          <w:lang w:val="en-GB"/>
        </w:rPr>
        <w:t>S</w:t>
      </w:r>
    </w:p>
    <w:p w:rsidR="009D35B9" w:rsidRDefault="009D35B9" w:rsidP="009D35B9">
      <w:pPr>
        <w:rPr>
          <w:b/>
          <w:lang w:val="en-GB"/>
        </w:rPr>
      </w:pPr>
    </w:p>
    <w:p w:rsidR="009D35B9" w:rsidRPr="009D35B9" w:rsidRDefault="009D35B9" w:rsidP="009D35B9">
      <w:pPr>
        <w:rPr>
          <w:b/>
          <w:lang w:val="en-GB"/>
        </w:rPr>
      </w:pPr>
      <w:r>
        <w:rPr>
          <w:b/>
          <w:lang w:val="en-GB"/>
        </w:rPr>
        <w:t xml:space="preserve"> </w:t>
      </w:r>
    </w:p>
    <w:tbl>
      <w:tblPr>
        <w:tblStyle w:val="PlainTable1"/>
        <w:tblW w:w="9566" w:type="dxa"/>
        <w:tblLook w:val="04A0" w:firstRow="1" w:lastRow="0" w:firstColumn="1" w:lastColumn="0" w:noHBand="0" w:noVBand="1"/>
      </w:tblPr>
      <w:tblGrid>
        <w:gridCol w:w="2391"/>
        <w:gridCol w:w="2391"/>
        <w:gridCol w:w="2392"/>
        <w:gridCol w:w="2392"/>
      </w:tblGrid>
      <w:tr w:rsidR="009D35B9" w:rsidTr="0017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9D35B9" w:rsidRPr="00A77999" w:rsidRDefault="009D35B9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COURSE/DEGREE</w:t>
            </w:r>
          </w:p>
        </w:tc>
        <w:tc>
          <w:tcPr>
            <w:tcW w:w="2391" w:type="dxa"/>
          </w:tcPr>
          <w:p w:rsidR="009D35B9" w:rsidRPr="00A77999" w:rsidRDefault="009D35B9" w:rsidP="00A3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7999">
              <w:rPr>
                <w:lang w:val="en-GB"/>
              </w:rPr>
              <w:t>UNIVERSITY/SCHOOL</w:t>
            </w:r>
          </w:p>
        </w:tc>
        <w:tc>
          <w:tcPr>
            <w:tcW w:w="2392" w:type="dxa"/>
          </w:tcPr>
          <w:p w:rsidR="009D35B9" w:rsidRPr="00A77999" w:rsidRDefault="009D35B9" w:rsidP="00A3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7999">
              <w:rPr>
                <w:lang w:val="en-GB"/>
              </w:rPr>
              <w:t>YEAR</w:t>
            </w:r>
          </w:p>
        </w:tc>
        <w:tc>
          <w:tcPr>
            <w:tcW w:w="2392" w:type="dxa"/>
          </w:tcPr>
          <w:p w:rsidR="009D35B9" w:rsidRPr="00A77999" w:rsidRDefault="009D35B9" w:rsidP="00A3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77999">
              <w:rPr>
                <w:lang w:val="en-GB"/>
              </w:rPr>
              <w:t>RESULTS</w:t>
            </w:r>
          </w:p>
        </w:tc>
      </w:tr>
      <w:tr w:rsidR="009D35B9" w:rsidTr="0017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9D35B9" w:rsidRPr="00A77999" w:rsidRDefault="009D35B9" w:rsidP="00A31CF4">
            <w:pPr>
              <w:jc w:val="center"/>
              <w:rPr>
                <w:lang w:val="en-GB"/>
              </w:rPr>
            </w:pPr>
          </w:p>
          <w:p w:rsidR="009D35B9" w:rsidRPr="00A77999" w:rsidRDefault="009D35B9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Class X</w:t>
            </w:r>
          </w:p>
          <w:p w:rsidR="009D35B9" w:rsidRPr="00A77999" w:rsidRDefault="009D35B9" w:rsidP="00A31CF4">
            <w:pPr>
              <w:jc w:val="center"/>
              <w:rPr>
                <w:lang w:val="en-GB"/>
              </w:rPr>
            </w:pPr>
          </w:p>
        </w:tc>
        <w:tc>
          <w:tcPr>
            <w:tcW w:w="2391" w:type="dxa"/>
          </w:tcPr>
          <w:p w:rsidR="009D35B9" w:rsidRDefault="009D35B9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9D35B9" w:rsidRDefault="009D35B9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A-ONE SCHOOL</w:t>
            </w:r>
          </w:p>
        </w:tc>
        <w:tc>
          <w:tcPr>
            <w:tcW w:w="2392" w:type="dxa"/>
          </w:tcPr>
          <w:p w:rsidR="009D35B9" w:rsidRDefault="009D35B9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9D35B9" w:rsidRDefault="009D35B9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MARCH-2018</w:t>
            </w:r>
          </w:p>
        </w:tc>
        <w:tc>
          <w:tcPr>
            <w:tcW w:w="2392" w:type="dxa"/>
          </w:tcPr>
          <w:p w:rsidR="009D35B9" w:rsidRDefault="009D35B9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9D35B9" w:rsidRDefault="009D35B9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</w:t>
            </w:r>
          </w:p>
        </w:tc>
      </w:tr>
      <w:tr w:rsidR="009D35B9" w:rsidTr="00177A6C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9D35B9" w:rsidRPr="00A77999" w:rsidRDefault="009D35B9" w:rsidP="00A31CF4">
            <w:pPr>
              <w:jc w:val="center"/>
              <w:rPr>
                <w:lang w:val="en-GB"/>
              </w:rPr>
            </w:pPr>
          </w:p>
          <w:p w:rsidR="009D35B9" w:rsidRPr="00A77999" w:rsidRDefault="009D35B9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CLASS XII</w:t>
            </w:r>
          </w:p>
          <w:p w:rsidR="009D35B9" w:rsidRPr="00A77999" w:rsidRDefault="009D35B9" w:rsidP="00A31CF4">
            <w:pPr>
              <w:jc w:val="center"/>
              <w:rPr>
                <w:lang w:val="en-GB"/>
              </w:rPr>
            </w:pPr>
          </w:p>
        </w:tc>
        <w:tc>
          <w:tcPr>
            <w:tcW w:w="2391" w:type="dxa"/>
          </w:tcPr>
          <w:p w:rsidR="009D35B9" w:rsidRDefault="009D35B9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9D35B9" w:rsidRDefault="009D35B9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A-ONE SCHOOL</w:t>
            </w:r>
          </w:p>
        </w:tc>
        <w:tc>
          <w:tcPr>
            <w:tcW w:w="2392" w:type="dxa"/>
          </w:tcPr>
          <w:p w:rsidR="009D35B9" w:rsidRDefault="009D35B9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9D35B9" w:rsidRDefault="009D35B9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MARCH-2020</w:t>
            </w:r>
          </w:p>
        </w:tc>
        <w:tc>
          <w:tcPr>
            <w:tcW w:w="2392" w:type="dxa"/>
          </w:tcPr>
          <w:p w:rsidR="009D35B9" w:rsidRDefault="009D35B9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9D35B9" w:rsidRDefault="009D35B9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</w:t>
            </w:r>
          </w:p>
        </w:tc>
      </w:tr>
      <w:tr w:rsidR="009D35B9" w:rsidTr="0017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9D35B9" w:rsidRPr="00A77999" w:rsidRDefault="00A31CF4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B.</w:t>
            </w:r>
            <w:r w:rsidR="009D35B9" w:rsidRPr="00A77999">
              <w:rPr>
                <w:lang w:val="en-GB"/>
              </w:rPr>
              <w:t>com sem-1</w:t>
            </w:r>
          </w:p>
        </w:tc>
        <w:tc>
          <w:tcPr>
            <w:tcW w:w="2391" w:type="dxa"/>
          </w:tcPr>
          <w:p w:rsidR="009D35B9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Som-lalit</w:t>
            </w:r>
            <w:proofErr w:type="spellEnd"/>
            <w:r>
              <w:rPr>
                <w:b/>
                <w:lang w:val="en-GB"/>
              </w:rPr>
              <w:t xml:space="preserve"> College of Commerce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MARCH-2021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 WITH DISTINCTION</w:t>
            </w:r>
          </w:p>
        </w:tc>
      </w:tr>
      <w:tr w:rsidR="009D35B9" w:rsidTr="00177A6C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9D35B9" w:rsidRPr="00A77999" w:rsidRDefault="00A31CF4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B.com sem-2</w:t>
            </w:r>
          </w:p>
        </w:tc>
        <w:tc>
          <w:tcPr>
            <w:tcW w:w="2391" w:type="dxa"/>
          </w:tcPr>
          <w:p w:rsidR="009D35B9" w:rsidRDefault="00A31CF4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Som-lalit</w:t>
            </w:r>
            <w:proofErr w:type="spellEnd"/>
            <w:r>
              <w:rPr>
                <w:b/>
                <w:lang w:val="en-GB"/>
              </w:rPr>
              <w:t xml:space="preserve"> College of Commerce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JULY-2021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</w:t>
            </w:r>
          </w:p>
        </w:tc>
      </w:tr>
      <w:tr w:rsidR="009D35B9" w:rsidTr="0017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9D35B9" w:rsidRPr="00A77999" w:rsidRDefault="00A31CF4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B.com sem-3</w:t>
            </w:r>
          </w:p>
        </w:tc>
        <w:tc>
          <w:tcPr>
            <w:tcW w:w="2391" w:type="dxa"/>
          </w:tcPr>
          <w:p w:rsidR="009D35B9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Som-lalit</w:t>
            </w:r>
            <w:proofErr w:type="spellEnd"/>
            <w:r>
              <w:rPr>
                <w:b/>
                <w:lang w:val="en-GB"/>
              </w:rPr>
              <w:t xml:space="preserve"> College of Commerce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DEC-2021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 WITH DISTINCTION</w:t>
            </w:r>
          </w:p>
        </w:tc>
      </w:tr>
      <w:tr w:rsidR="009D35B9" w:rsidTr="00177A6C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9D35B9" w:rsidRPr="00A77999" w:rsidRDefault="00A31CF4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B.com sem-4</w:t>
            </w:r>
          </w:p>
        </w:tc>
        <w:tc>
          <w:tcPr>
            <w:tcW w:w="2391" w:type="dxa"/>
          </w:tcPr>
          <w:p w:rsidR="009D35B9" w:rsidRDefault="00A31CF4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Som-lalit</w:t>
            </w:r>
            <w:proofErr w:type="spellEnd"/>
            <w:r>
              <w:rPr>
                <w:b/>
                <w:lang w:val="en-GB"/>
              </w:rPr>
              <w:t xml:space="preserve"> College of Commerce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APR-2022</w:t>
            </w:r>
          </w:p>
        </w:tc>
        <w:tc>
          <w:tcPr>
            <w:tcW w:w="2392" w:type="dxa"/>
          </w:tcPr>
          <w:p w:rsidR="009D35B9" w:rsidRDefault="00A31CF4" w:rsidP="00A3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</w:t>
            </w:r>
          </w:p>
        </w:tc>
      </w:tr>
      <w:tr w:rsidR="00A31CF4" w:rsidTr="0017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A31CF4" w:rsidRPr="00A77999" w:rsidRDefault="00A31CF4" w:rsidP="00A31CF4">
            <w:pPr>
              <w:jc w:val="center"/>
              <w:rPr>
                <w:lang w:val="en-GB"/>
              </w:rPr>
            </w:pPr>
            <w:r w:rsidRPr="00A77999">
              <w:rPr>
                <w:lang w:val="en-GB"/>
              </w:rPr>
              <w:t>B.com sem-5</w:t>
            </w:r>
          </w:p>
        </w:tc>
        <w:tc>
          <w:tcPr>
            <w:tcW w:w="2391" w:type="dxa"/>
          </w:tcPr>
          <w:p w:rsidR="00A31CF4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Som-lalit</w:t>
            </w:r>
            <w:proofErr w:type="spellEnd"/>
            <w:r>
              <w:rPr>
                <w:b/>
                <w:lang w:val="en-GB"/>
              </w:rPr>
              <w:t xml:space="preserve"> College of Commerce</w:t>
            </w:r>
          </w:p>
        </w:tc>
        <w:tc>
          <w:tcPr>
            <w:tcW w:w="2392" w:type="dxa"/>
          </w:tcPr>
          <w:p w:rsidR="00A31CF4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Nov-2022</w:t>
            </w:r>
          </w:p>
        </w:tc>
        <w:tc>
          <w:tcPr>
            <w:tcW w:w="2392" w:type="dxa"/>
          </w:tcPr>
          <w:p w:rsidR="00A31CF4" w:rsidRDefault="00A31CF4" w:rsidP="00A31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</w:t>
            </w:r>
          </w:p>
        </w:tc>
      </w:tr>
    </w:tbl>
    <w:p w:rsidR="009D35B9" w:rsidRPr="00A90487" w:rsidRDefault="00177A6C" w:rsidP="009D35B9">
      <w:pPr>
        <w:rPr>
          <w:b/>
          <w:lang w:val="en-GB"/>
        </w:rPr>
      </w:pPr>
      <w:r w:rsidRPr="00A90487">
        <w:rPr>
          <w:b/>
          <w:lang w:val="en-GB"/>
        </w:rPr>
        <w:t>EXTRACURRICULAR ACTIVITIES</w:t>
      </w:r>
    </w:p>
    <w:p w:rsidR="00177A6C" w:rsidRDefault="00177A6C" w:rsidP="009D35B9">
      <w:pPr>
        <w:rPr>
          <w:lang w:val="en-GB"/>
        </w:rPr>
      </w:pPr>
    </w:p>
    <w:p w:rsidR="00177A6C" w:rsidRDefault="00177A6C" w:rsidP="00177A6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Participated at seminar organized by </w:t>
      </w:r>
      <w:r w:rsidRPr="00177A6C">
        <w:rPr>
          <w:b/>
          <w:lang w:val="en-GB"/>
        </w:rPr>
        <w:t>ICAI</w:t>
      </w:r>
      <w:r>
        <w:rPr>
          <w:lang w:val="en-GB"/>
        </w:rPr>
        <w:t>-Ahmedabad branch.</w:t>
      </w:r>
    </w:p>
    <w:p w:rsidR="00177A6C" w:rsidRDefault="00177A6C" w:rsidP="00177A6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Perform</w:t>
      </w:r>
      <w:r w:rsidR="00A77999">
        <w:rPr>
          <w:lang w:val="en-GB"/>
        </w:rPr>
        <w:t xml:space="preserve">ed </w:t>
      </w:r>
      <w:r>
        <w:rPr>
          <w:lang w:val="en-GB"/>
        </w:rPr>
        <w:t>group dance.</w:t>
      </w:r>
    </w:p>
    <w:p w:rsidR="00177A6C" w:rsidRDefault="00177A6C" w:rsidP="00177A6C">
      <w:pPr>
        <w:rPr>
          <w:lang w:val="en-GB"/>
        </w:rPr>
      </w:pPr>
    </w:p>
    <w:p w:rsidR="00177A6C" w:rsidRPr="00A90487" w:rsidRDefault="00177A6C" w:rsidP="00177A6C">
      <w:pPr>
        <w:rPr>
          <w:b/>
          <w:lang w:val="en-GB"/>
        </w:rPr>
      </w:pPr>
      <w:r w:rsidRPr="00A90487">
        <w:rPr>
          <w:b/>
          <w:lang w:val="en-GB"/>
        </w:rPr>
        <w:t>WORK EXPIRIENCE</w:t>
      </w:r>
    </w:p>
    <w:p w:rsidR="00177A6C" w:rsidRDefault="00177A6C" w:rsidP="00177A6C">
      <w:pPr>
        <w:rPr>
          <w:lang w:val="en-GB"/>
        </w:rPr>
      </w:pPr>
    </w:p>
    <w:p w:rsidR="00177A6C" w:rsidRPr="00A90487" w:rsidRDefault="00A90487" w:rsidP="009D35B9">
      <w:pPr>
        <w:pStyle w:val="ListParagraph"/>
        <w:numPr>
          <w:ilvl w:val="0"/>
          <w:numId w:val="26"/>
        </w:numPr>
        <w:rPr>
          <w:b/>
          <w:lang w:val="en-GB"/>
        </w:rPr>
      </w:pPr>
      <w:r>
        <w:rPr>
          <w:lang w:val="en-GB"/>
        </w:rPr>
        <w:t>In</w:t>
      </w:r>
      <w:r w:rsidR="008C3C55">
        <w:rPr>
          <w:lang w:val="en-GB"/>
        </w:rPr>
        <w:t xml:space="preserve"> </w:t>
      </w:r>
      <w:r w:rsidR="00263F34">
        <w:rPr>
          <w:b/>
          <w:bCs/>
          <w:lang w:val="en-GB"/>
        </w:rPr>
        <w:t xml:space="preserve">PRASIDDHI ADCON PVT LTD </w:t>
      </w:r>
      <w:r w:rsidR="00263F34">
        <w:rPr>
          <w:lang w:val="en-GB"/>
        </w:rPr>
        <w:t xml:space="preserve">as </w:t>
      </w:r>
      <w:r w:rsidR="003151BB">
        <w:rPr>
          <w:lang w:val="en-GB"/>
        </w:rPr>
        <w:t xml:space="preserve">Data entry operator </w:t>
      </w:r>
      <w:r w:rsidR="000B7733">
        <w:rPr>
          <w:lang w:val="en-GB"/>
        </w:rPr>
        <w:t>(</w:t>
      </w:r>
      <w:r w:rsidR="000B7733">
        <w:rPr>
          <w:b/>
          <w:bCs/>
          <w:lang w:val="en-GB"/>
        </w:rPr>
        <w:t xml:space="preserve">ACCOUNT </w:t>
      </w:r>
      <w:r w:rsidR="00CC464B" w:rsidRPr="00ED5764">
        <w:rPr>
          <w:b/>
          <w:bCs/>
          <w:lang w:val="en-GB"/>
        </w:rPr>
        <w:t>WOR</w:t>
      </w:r>
      <w:r w:rsidR="00ED5764" w:rsidRPr="00ED5764">
        <w:rPr>
          <w:b/>
          <w:bCs/>
          <w:lang w:val="en-GB"/>
        </w:rPr>
        <w:t>K</w:t>
      </w:r>
      <w:r w:rsidR="00ED5764">
        <w:rPr>
          <w:b/>
          <w:bCs/>
          <w:lang w:val="en-GB"/>
        </w:rPr>
        <w:t xml:space="preserve"> </w:t>
      </w:r>
      <w:r w:rsidR="00ED5764">
        <w:rPr>
          <w:lang w:val="en-GB"/>
        </w:rPr>
        <w:t>) department</w:t>
      </w:r>
      <w:r w:rsidR="003151BB">
        <w:rPr>
          <w:lang w:val="en-GB"/>
        </w:rPr>
        <w:t xml:space="preserve">. </w:t>
      </w:r>
    </w:p>
    <w:p w:rsidR="00A90487" w:rsidRPr="00EA32C5" w:rsidRDefault="00A90487" w:rsidP="00EA32C5">
      <w:pPr>
        <w:ind w:left="360"/>
        <w:rPr>
          <w:b/>
          <w:lang w:val="en-GB"/>
        </w:rPr>
      </w:pPr>
    </w:p>
    <w:p w:rsidR="00A90487" w:rsidRDefault="00A90487" w:rsidP="00A90487">
      <w:pPr>
        <w:rPr>
          <w:b/>
          <w:lang w:val="en-GB"/>
        </w:rPr>
      </w:pPr>
    </w:p>
    <w:p w:rsidR="00A90487" w:rsidRDefault="00A90487" w:rsidP="00A90487">
      <w:pPr>
        <w:rPr>
          <w:b/>
          <w:lang w:val="en-GB"/>
        </w:rPr>
      </w:pPr>
      <w:r>
        <w:rPr>
          <w:b/>
          <w:lang w:val="en-GB"/>
        </w:rPr>
        <w:t>IT SKILLS</w:t>
      </w:r>
    </w:p>
    <w:p w:rsidR="00A90487" w:rsidRDefault="00A90487" w:rsidP="00A90487">
      <w:pPr>
        <w:rPr>
          <w:b/>
          <w:lang w:val="en-GB"/>
        </w:rPr>
      </w:pPr>
    </w:p>
    <w:p w:rsidR="00A90487" w:rsidRPr="00A90487" w:rsidRDefault="00A90487" w:rsidP="00A90487">
      <w:pPr>
        <w:pStyle w:val="ListParagraph"/>
        <w:numPr>
          <w:ilvl w:val="0"/>
          <w:numId w:val="31"/>
        </w:numPr>
        <w:rPr>
          <w:b/>
          <w:lang w:val="en-GB"/>
        </w:rPr>
      </w:pPr>
      <w:r>
        <w:rPr>
          <w:lang w:val="en-GB"/>
        </w:rPr>
        <w:t>Basic knowledge of Computer</w:t>
      </w:r>
    </w:p>
    <w:p w:rsidR="00A90487" w:rsidRPr="00A90487" w:rsidRDefault="00A90487" w:rsidP="00A90487">
      <w:pPr>
        <w:pStyle w:val="ListParagraph"/>
        <w:numPr>
          <w:ilvl w:val="0"/>
          <w:numId w:val="31"/>
        </w:numPr>
        <w:rPr>
          <w:b/>
          <w:lang w:val="en-GB"/>
        </w:rPr>
      </w:pPr>
      <w:r>
        <w:rPr>
          <w:lang w:val="en-GB"/>
        </w:rPr>
        <w:t>Microsoft Office</w:t>
      </w:r>
    </w:p>
    <w:p w:rsidR="00A90487" w:rsidRPr="00A90487" w:rsidRDefault="00A90487" w:rsidP="00A90487">
      <w:pPr>
        <w:pStyle w:val="ListParagraph"/>
        <w:numPr>
          <w:ilvl w:val="0"/>
          <w:numId w:val="31"/>
        </w:numPr>
        <w:rPr>
          <w:b/>
          <w:lang w:val="en-GB"/>
        </w:rPr>
      </w:pPr>
      <w:r>
        <w:rPr>
          <w:lang w:val="en-GB"/>
        </w:rPr>
        <w:t>Microsoft Excel</w:t>
      </w:r>
    </w:p>
    <w:p w:rsidR="00A90487" w:rsidRPr="00A90487" w:rsidRDefault="00A90487" w:rsidP="00A90487">
      <w:pPr>
        <w:pStyle w:val="ListParagraph"/>
        <w:numPr>
          <w:ilvl w:val="0"/>
          <w:numId w:val="31"/>
        </w:numPr>
        <w:rPr>
          <w:b/>
          <w:lang w:val="en-GB"/>
        </w:rPr>
      </w:pPr>
      <w:r>
        <w:rPr>
          <w:lang w:val="en-GB"/>
        </w:rPr>
        <w:t>Tally</w:t>
      </w:r>
    </w:p>
    <w:p w:rsidR="00A90487" w:rsidRDefault="00A90487" w:rsidP="00A90487">
      <w:pPr>
        <w:rPr>
          <w:b/>
          <w:lang w:val="en-GB"/>
        </w:rPr>
      </w:pPr>
    </w:p>
    <w:p w:rsidR="00A90487" w:rsidRDefault="00A90487" w:rsidP="00A90487">
      <w:pPr>
        <w:rPr>
          <w:b/>
          <w:lang w:val="en-GB"/>
        </w:rPr>
      </w:pPr>
      <w:r>
        <w:rPr>
          <w:b/>
          <w:lang w:val="en-GB"/>
        </w:rPr>
        <w:t>PERSONAL PROFILE</w:t>
      </w:r>
    </w:p>
    <w:p w:rsidR="00A90487" w:rsidRDefault="00A90487" w:rsidP="00A90487">
      <w:pPr>
        <w:rPr>
          <w:b/>
          <w:lang w:val="en-GB"/>
        </w:rPr>
      </w:pPr>
    </w:p>
    <w:p w:rsidR="00A90487" w:rsidRDefault="00A90487" w:rsidP="00A90487">
      <w:pPr>
        <w:pStyle w:val="ListParagraph"/>
        <w:numPr>
          <w:ilvl w:val="0"/>
          <w:numId w:val="34"/>
        </w:numPr>
        <w:rPr>
          <w:lang w:val="en-GB"/>
        </w:rPr>
      </w:pPr>
      <w:r w:rsidRPr="00A77999">
        <w:rPr>
          <w:b/>
          <w:lang w:val="en-GB"/>
        </w:rPr>
        <w:t>Date of Birth :</w:t>
      </w:r>
      <w:r w:rsidRPr="00A90487">
        <w:rPr>
          <w:lang w:val="en-GB"/>
        </w:rPr>
        <w:t xml:space="preserve"> </w:t>
      </w:r>
      <w:r>
        <w:rPr>
          <w:lang w:val="en-GB"/>
        </w:rPr>
        <w:t>25</w:t>
      </w:r>
      <w:r w:rsidRPr="00A90487">
        <w:rPr>
          <w:vertAlign w:val="superscript"/>
          <w:lang w:val="en-GB"/>
        </w:rPr>
        <w:t>th</w:t>
      </w:r>
      <w:r>
        <w:rPr>
          <w:lang w:val="en-GB"/>
        </w:rPr>
        <w:t xml:space="preserve"> June 2003</w:t>
      </w:r>
    </w:p>
    <w:p w:rsidR="00A77999" w:rsidRDefault="00A77999" w:rsidP="00A90487">
      <w:pPr>
        <w:pStyle w:val="ListParagraph"/>
        <w:numPr>
          <w:ilvl w:val="0"/>
          <w:numId w:val="34"/>
        </w:numPr>
        <w:rPr>
          <w:lang w:val="en-GB"/>
        </w:rPr>
      </w:pPr>
      <w:r w:rsidRPr="00A77999">
        <w:rPr>
          <w:b/>
          <w:lang w:val="en-GB"/>
        </w:rPr>
        <w:t>Gender :</w:t>
      </w:r>
      <w:r>
        <w:rPr>
          <w:lang w:val="en-GB"/>
        </w:rPr>
        <w:t xml:space="preserve"> Female</w:t>
      </w:r>
    </w:p>
    <w:p w:rsidR="00A90487" w:rsidRDefault="00A90487" w:rsidP="00A90487">
      <w:pPr>
        <w:pStyle w:val="ListParagraph"/>
        <w:numPr>
          <w:ilvl w:val="0"/>
          <w:numId w:val="34"/>
        </w:numPr>
        <w:rPr>
          <w:lang w:val="en-GB"/>
        </w:rPr>
      </w:pPr>
      <w:r w:rsidRPr="00A77999">
        <w:rPr>
          <w:b/>
          <w:lang w:val="en-GB"/>
        </w:rPr>
        <w:t>Language</w:t>
      </w:r>
      <w:r w:rsidR="00A77999" w:rsidRPr="00A77999">
        <w:rPr>
          <w:b/>
          <w:lang w:val="en-GB"/>
        </w:rPr>
        <w:t>s</w:t>
      </w:r>
      <w:r w:rsidRPr="00A77999">
        <w:rPr>
          <w:b/>
          <w:lang w:val="en-GB"/>
        </w:rPr>
        <w:t xml:space="preserve"> Known :</w:t>
      </w:r>
      <w:r>
        <w:rPr>
          <w:lang w:val="en-GB"/>
        </w:rPr>
        <w:t xml:space="preserve"> English, Hindi,</w:t>
      </w:r>
      <w:r w:rsidR="00A77999">
        <w:rPr>
          <w:lang w:val="en-GB"/>
        </w:rPr>
        <w:t xml:space="preserve"> Gujarati</w:t>
      </w:r>
    </w:p>
    <w:p w:rsidR="00A90487" w:rsidRDefault="00A77999" w:rsidP="00A90487">
      <w:pPr>
        <w:pStyle w:val="ListParagraph"/>
        <w:numPr>
          <w:ilvl w:val="0"/>
          <w:numId w:val="34"/>
        </w:numPr>
        <w:rPr>
          <w:lang w:val="en-GB"/>
        </w:rPr>
      </w:pPr>
      <w:r w:rsidRPr="00A77999">
        <w:rPr>
          <w:b/>
          <w:lang w:val="en-GB"/>
        </w:rPr>
        <w:t>Hobbies :</w:t>
      </w:r>
      <w:r>
        <w:rPr>
          <w:lang w:val="en-GB"/>
        </w:rPr>
        <w:t xml:space="preserve"> Drawing, Reading, Cricket</w:t>
      </w:r>
    </w:p>
    <w:p w:rsidR="00A77999" w:rsidRPr="00A77999" w:rsidRDefault="00A77999" w:rsidP="00A90487">
      <w:pPr>
        <w:pStyle w:val="ListParagraph"/>
        <w:numPr>
          <w:ilvl w:val="0"/>
          <w:numId w:val="34"/>
        </w:numPr>
        <w:rPr>
          <w:lang w:val="en-GB"/>
        </w:rPr>
      </w:pPr>
      <w:r w:rsidRPr="00A77999">
        <w:rPr>
          <w:b/>
          <w:lang w:val="en-GB"/>
        </w:rPr>
        <w:t>Nationality :</w:t>
      </w:r>
      <w:r>
        <w:rPr>
          <w:lang w:val="en-GB"/>
        </w:rPr>
        <w:t xml:space="preserve"> Indian</w:t>
      </w:r>
    </w:p>
    <w:p w:rsidR="00177A6C" w:rsidRPr="009D35B9" w:rsidRDefault="00177A6C" w:rsidP="009D35B9">
      <w:pPr>
        <w:rPr>
          <w:lang w:val="en-GB"/>
        </w:rPr>
      </w:pPr>
    </w:p>
    <w:sectPr w:rsidR="00177A6C" w:rsidRPr="009D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18F" w:rsidRDefault="0041418F" w:rsidP="00177A6C">
      <w:r>
        <w:separator/>
      </w:r>
    </w:p>
  </w:endnote>
  <w:endnote w:type="continuationSeparator" w:id="0">
    <w:p w:rsidR="0041418F" w:rsidRDefault="0041418F" w:rsidP="0017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18F" w:rsidRDefault="0041418F" w:rsidP="00177A6C">
      <w:r>
        <w:separator/>
      </w:r>
    </w:p>
  </w:footnote>
  <w:footnote w:type="continuationSeparator" w:id="0">
    <w:p w:rsidR="0041418F" w:rsidRDefault="0041418F" w:rsidP="0017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12B3C"/>
    <w:multiLevelType w:val="hybridMultilevel"/>
    <w:tmpl w:val="9B360B2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B43E56"/>
    <w:multiLevelType w:val="hybridMultilevel"/>
    <w:tmpl w:val="3D4270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3C40D5"/>
    <w:multiLevelType w:val="hybridMultilevel"/>
    <w:tmpl w:val="DCCC2C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82FEA"/>
    <w:multiLevelType w:val="hybridMultilevel"/>
    <w:tmpl w:val="B8B43F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413937"/>
    <w:multiLevelType w:val="hybridMultilevel"/>
    <w:tmpl w:val="852669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C8E54ED"/>
    <w:multiLevelType w:val="hybridMultilevel"/>
    <w:tmpl w:val="A87E85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9D81817"/>
    <w:multiLevelType w:val="hybridMultilevel"/>
    <w:tmpl w:val="A4389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332D"/>
    <w:multiLevelType w:val="hybridMultilevel"/>
    <w:tmpl w:val="EB1076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F25F2"/>
    <w:multiLevelType w:val="hybridMultilevel"/>
    <w:tmpl w:val="EBA24C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E717077"/>
    <w:multiLevelType w:val="hybridMultilevel"/>
    <w:tmpl w:val="B39868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97B15"/>
    <w:multiLevelType w:val="hybridMultilevel"/>
    <w:tmpl w:val="570489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72491057">
    <w:abstractNumId w:val="28"/>
  </w:num>
  <w:num w:numId="2" w16cid:durableId="360671631">
    <w:abstractNumId w:val="13"/>
  </w:num>
  <w:num w:numId="3" w16cid:durableId="1019502259">
    <w:abstractNumId w:val="11"/>
  </w:num>
  <w:num w:numId="4" w16cid:durableId="122501348">
    <w:abstractNumId w:val="32"/>
  </w:num>
  <w:num w:numId="5" w16cid:durableId="578684025">
    <w:abstractNumId w:val="15"/>
  </w:num>
  <w:num w:numId="6" w16cid:durableId="1310548891">
    <w:abstractNumId w:val="21"/>
  </w:num>
  <w:num w:numId="7" w16cid:durableId="1924800106">
    <w:abstractNumId w:val="24"/>
  </w:num>
  <w:num w:numId="8" w16cid:durableId="165748288">
    <w:abstractNumId w:val="9"/>
  </w:num>
  <w:num w:numId="9" w16cid:durableId="857740361">
    <w:abstractNumId w:val="7"/>
  </w:num>
  <w:num w:numId="10" w16cid:durableId="1181898751">
    <w:abstractNumId w:val="6"/>
  </w:num>
  <w:num w:numId="11" w16cid:durableId="916553626">
    <w:abstractNumId w:val="5"/>
  </w:num>
  <w:num w:numId="12" w16cid:durableId="1884440647">
    <w:abstractNumId w:val="4"/>
  </w:num>
  <w:num w:numId="13" w16cid:durableId="611127488">
    <w:abstractNumId w:val="8"/>
  </w:num>
  <w:num w:numId="14" w16cid:durableId="851839609">
    <w:abstractNumId w:val="3"/>
  </w:num>
  <w:num w:numId="15" w16cid:durableId="1435520797">
    <w:abstractNumId w:val="2"/>
  </w:num>
  <w:num w:numId="16" w16cid:durableId="127285362">
    <w:abstractNumId w:val="1"/>
  </w:num>
  <w:num w:numId="17" w16cid:durableId="1682313135">
    <w:abstractNumId w:val="0"/>
  </w:num>
  <w:num w:numId="18" w16cid:durableId="693769677">
    <w:abstractNumId w:val="18"/>
  </w:num>
  <w:num w:numId="19" w16cid:durableId="1539392716">
    <w:abstractNumId w:val="19"/>
  </w:num>
  <w:num w:numId="20" w16cid:durableId="694354307">
    <w:abstractNumId w:val="29"/>
  </w:num>
  <w:num w:numId="21" w16cid:durableId="528492514">
    <w:abstractNumId w:val="23"/>
  </w:num>
  <w:num w:numId="22" w16cid:durableId="677269991">
    <w:abstractNumId w:val="12"/>
  </w:num>
  <w:num w:numId="23" w16cid:durableId="944776231">
    <w:abstractNumId w:val="33"/>
  </w:num>
  <w:num w:numId="24" w16cid:durableId="1192456987">
    <w:abstractNumId w:val="25"/>
  </w:num>
  <w:num w:numId="25" w16cid:durableId="863128504">
    <w:abstractNumId w:val="26"/>
  </w:num>
  <w:num w:numId="26" w16cid:durableId="846016428">
    <w:abstractNumId w:val="30"/>
  </w:num>
  <w:num w:numId="27" w16cid:durableId="760180893">
    <w:abstractNumId w:val="31"/>
  </w:num>
  <w:num w:numId="28" w16cid:durableId="329992224">
    <w:abstractNumId w:val="14"/>
  </w:num>
  <w:num w:numId="29" w16cid:durableId="210309008">
    <w:abstractNumId w:val="17"/>
  </w:num>
  <w:num w:numId="30" w16cid:durableId="1190945558">
    <w:abstractNumId w:val="10"/>
  </w:num>
  <w:num w:numId="31" w16cid:durableId="1690138599">
    <w:abstractNumId w:val="16"/>
  </w:num>
  <w:num w:numId="32" w16cid:durableId="216205955">
    <w:abstractNumId w:val="22"/>
  </w:num>
  <w:num w:numId="33" w16cid:durableId="1309633707">
    <w:abstractNumId w:val="20"/>
  </w:num>
  <w:num w:numId="34" w16cid:durableId="19186340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E5"/>
    <w:rsid w:val="00036AC1"/>
    <w:rsid w:val="000A1E2B"/>
    <w:rsid w:val="000B7733"/>
    <w:rsid w:val="00177A6C"/>
    <w:rsid w:val="001B1CE5"/>
    <w:rsid w:val="00263F34"/>
    <w:rsid w:val="002A2B14"/>
    <w:rsid w:val="003151BB"/>
    <w:rsid w:val="003A34DD"/>
    <w:rsid w:val="0041418F"/>
    <w:rsid w:val="00605A5A"/>
    <w:rsid w:val="00645252"/>
    <w:rsid w:val="006D3D74"/>
    <w:rsid w:val="0083569A"/>
    <w:rsid w:val="008C3C55"/>
    <w:rsid w:val="009D35B9"/>
    <w:rsid w:val="00A31CF4"/>
    <w:rsid w:val="00A77999"/>
    <w:rsid w:val="00A90487"/>
    <w:rsid w:val="00A9204E"/>
    <w:rsid w:val="00CC464B"/>
    <w:rsid w:val="00EA32C5"/>
    <w:rsid w:val="00ED5764"/>
    <w:rsid w:val="00F6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8F42"/>
  <w15:chartTrackingRefBased/>
  <w15:docId w15:val="{6E8A58E6-71D8-4D50-8714-EFC148A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1B1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D35B9"/>
    <w:pPr>
      <w:ind w:left="720"/>
      <w:contextualSpacing/>
    </w:pPr>
  </w:style>
  <w:style w:type="table" w:styleId="TableGrid">
    <w:name w:val="Table Grid"/>
    <w:basedOn w:val="TableNormal"/>
    <w:uiPriority w:val="39"/>
    <w:rsid w:val="009D3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31C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mailto:modiaayushi31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Single%20spaced%20(blank).dotx</Template>
  <TotalTime>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919913250603</cp:lastModifiedBy>
  <cp:revision>5</cp:revision>
  <dcterms:created xsi:type="dcterms:W3CDTF">2023-04-06T13:17:00Z</dcterms:created>
  <dcterms:modified xsi:type="dcterms:W3CDTF">2023-04-07T04:53:00Z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