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1D" w:rsidRPr="004904D4" w:rsidRDefault="00CA6B1D">
      <w:pPr>
        <w:spacing w:line="240" w:lineRule="atLeast"/>
        <w:jc w:val="center"/>
        <w:rPr>
          <w:b/>
          <w:sz w:val="32"/>
          <w:u w:val="single"/>
        </w:rPr>
      </w:pPr>
      <w:r w:rsidRPr="004904D4">
        <w:rPr>
          <w:b/>
          <w:sz w:val="32"/>
          <w:u w:val="single"/>
        </w:rPr>
        <w:t>Curriculum Vitae</w:t>
      </w:r>
    </w:p>
    <w:p w:rsidR="00BB1B2F" w:rsidRPr="004A21B9" w:rsidRDefault="000929EC">
      <w:pPr>
        <w:tabs>
          <w:tab w:val="left" w:pos="1005"/>
          <w:tab w:val="center" w:pos="4658"/>
        </w:tabs>
      </w:pPr>
      <w:r w:rsidRPr="004A21B9">
        <w:t>Dhara Kariya</w:t>
      </w:r>
    </w:p>
    <w:p w:rsidR="00CA6B1D" w:rsidRPr="004A21B9" w:rsidRDefault="00BB1B2F" w:rsidP="00E81072">
      <w:pPr>
        <w:tabs>
          <w:tab w:val="left" w:pos="1005"/>
          <w:tab w:val="right" w:pos="9317"/>
        </w:tabs>
      </w:pPr>
      <w:r w:rsidRPr="004A21B9">
        <w:t xml:space="preserve">C3 Pashwnath Park, Near Adhunik </w:t>
      </w:r>
      <w:r w:rsidR="00193B08" w:rsidRPr="004A21B9">
        <w:t>Park</w:t>
      </w:r>
      <w:r w:rsidRPr="004A21B9">
        <w:t xml:space="preserve">, </w:t>
      </w:r>
      <w:r w:rsidR="00E81072" w:rsidRPr="004A21B9">
        <w:tab/>
      </w:r>
    </w:p>
    <w:p w:rsidR="00CA6B1D" w:rsidRPr="004A21B9" w:rsidRDefault="00CA6B1D">
      <w:pPr>
        <w:tabs>
          <w:tab w:val="left" w:pos="1005"/>
          <w:tab w:val="center" w:pos="4658"/>
        </w:tabs>
      </w:pPr>
      <w:r w:rsidRPr="004A21B9">
        <w:t xml:space="preserve"> </w:t>
      </w:r>
      <w:r w:rsidR="00BB1B2F" w:rsidRPr="004A21B9">
        <w:t xml:space="preserve">Bapunagar Ahmedabad </w:t>
      </w:r>
    </w:p>
    <w:p w:rsidR="00CA6B1D" w:rsidRPr="004A21B9" w:rsidRDefault="00BB1B2F" w:rsidP="000929EC">
      <w:pPr>
        <w:tabs>
          <w:tab w:val="left" w:pos="6630"/>
        </w:tabs>
      </w:pPr>
      <w:r w:rsidRPr="004A21B9">
        <w:t>91-</w:t>
      </w:r>
      <w:r w:rsidR="000929EC" w:rsidRPr="004A21B9">
        <w:t>7359495893</w:t>
      </w:r>
      <w:r w:rsidR="000929EC" w:rsidRPr="004A21B9">
        <w:tab/>
      </w:r>
    </w:p>
    <w:p w:rsidR="00591381" w:rsidRPr="004A21B9" w:rsidRDefault="00CA6B1D">
      <w:pPr>
        <w:rPr>
          <w:color w:val="000000"/>
        </w:rPr>
      </w:pPr>
      <w:r w:rsidRPr="004A21B9">
        <w:rPr>
          <w:lang w:val="it-IT"/>
        </w:rPr>
        <w:t xml:space="preserve">E-mail: </w:t>
      </w:r>
      <w:hyperlink r:id="rId8" w:history="1">
        <w:r w:rsidR="000929EC" w:rsidRPr="004A21B9">
          <w:rPr>
            <w:rStyle w:val="Hyperlink"/>
          </w:rPr>
          <w:t>Dharakariya1403@gmail.com</w:t>
        </w:r>
      </w:hyperlink>
      <w:r w:rsidR="00BB1B2F" w:rsidRPr="004A21B9">
        <w:rPr>
          <w:color w:val="000000"/>
        </w:rPr>
        <w:t>.</w:t>
      </w:r>
    </w:p>
    <w:p w:rsidR="00CA6B1D" w:rsidRPr="004A21B9" w:rsidRDefault="00CA6B1D" w:rsidP="00051987">
      <w:pPr>
        <w:tabs>
          <w:tab w:val="left" w:pos="7530"/>
        </w:tabs>
        <w:rPr>
          <w:b/>
          <w:lang w:val="it-IT"/>
        </w:rPr>
      </w:pPr>
    </w:p>
    <w:p w:rsidR="00CA6B1D" w:rsidRPr="004A21B9" w:rsidRDefault="00CA6B1D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2130"/>
          <w:tab w:val="center" w:pos="4658"/>
        </w:tabs>
        <w:spacing w:after="80"/>
        <w:jc w:val="center"/>
        <w:rPr>
          <w:b/>
        </w:rPr>
      </w:pPr>
      <w:r w:rsidRPr="004A21B9">
        <w:rPr>
          <w:b/>
        </w:rPr>
        <w:t>CARRER OBJECTIVE</w:t>
      </w:r>
    </w:p>
    <w:p w:rsidR="00CA6B1D" w:rsidRPr="004A21B9" w:rsidRDefault="00CA6B1D">
      <w:pPr>
        <w:rPr>
          <w:color w:val="000000"/>
        </w:rPr>
      </w:pPr>
    </w:p>
    <w:p w:rsidR="00CA6B1D" w:rsidRPr="004A21B9" w:rsidRDefault="00CA6B1D">
      <w:r w:rsidRPr="004A21B9">
        <w:rPr>
          <w:color w:val="000000"/>
        </w:rPr>
        <w:t>To work with an organization in service/product industry, where learning is shared with a view of collective growth and gives out my best by utilizing skills and experience.</w:t>
      </w:r>
    </w:p>
    <w:p w:rsidR="00CA6B1D" w:rsidRPr="004A21B9" w:rsidRDefault="00CA6B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77E49" w:rsidRPr="004A21B9" w:rsidRDefault="00051987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spacing w:after="80"/>
        <w:jc w:val="center"/>
        <w:rPr>
          <w:b/>
        </w:rPr>
      </w:pPr>
      <w:r w:rsidRPr="004A21B9">
        <w:rPr>
          <w:b/>
        </w:rPr>
        <w:t>PROFILE</w:t>
      </w:r>
      <w:r w:rsidR="000929EC" w:rsidRPr="004A21B9">
        <w:rPr>
          <w:b/>
        </w:rPr>
        <w:t>: - Q</w:t>
      </w:r>
      <w:r w:rsidRPr="004A21B9">
        <w:rPr>
          <w:b/>
        </w:rPr>
        <w:t>UALITY AUDITOR &amp; TRAINER</w:t>
      </w:r>
    </w:p>
    <w:p w:rsidR="00077E49" w:rsidRPr="004A21B9" w:rsidRDefault="00077E49" w:rsidP="00077E49">
      <w:pPr>
        <w:tabs>
          <w:tab w:val="left" w:pos="1950"/>
        </w:tabs>
        <w:spacing w:after="80"/>
        <w:jc w:val="both"/>
      </w:pPr>
    </w:p>
    <w:p w:rsidR="00077E49" w:rsidRPr="004A21B9" w:rsidRDefault="00077E49" w:rsidP="004A21B9">
      <w:pPr>
        <w:numPr>
          <w:ilvl w:val="0"/>
          <w:numId w:val="13"/>
        </w:numPr>
        <w:jc w:val="both"/>
        <w:rPr>
          <w:color w:val="000000"/>
        </w:rPr>
      </w:pPr>
      <w:r w:rsidRPr="004A21B9">
        <w:rPr>
          <w:color w:val="000000"/>
        </w:rPr>
        <w:t>More Than 24 month Successful experience in Customer Service and Support with recognized Strengths of problem-solving and trouble-shooting, staff support and planning implementing proactive procedures and Systems to avoided problems in First Place.</w:t>
      </w:r>
    </w:p>
    <w:p w:rsidR="00077E49" w:rsidRPr="004A21B9" w:rsidRDefault="00077E49" w:rsidP="004A21B9">
      <w:pPr>
        <w:ind w:left="720"/>
        <w:jc w:val="both"/>
        <w:rPr>
          <w:color w:val="000000"/>
        </w:rPr>
      </w:pPr>
    </w:p>
    <w:p w:rsidR="002557EA" w:rsidRPr="004A21B9" w:rsidRDefault="002557EA" w:rsidP="004A21B9">
      <w:pPr>
        <w:numPr>
          <w:ilvl w:val="0"/>
          <w:numId w:val="13"/>
        </w:numPr>
        <w:jc w:val="both"/>
        <w:rPr>
          <w:color w:val="000000"/>
        </w:rPr>
      </w:pPr>
      <w:r w:rsidRPr="004A21B9">
        <w:rPr>
          <w:color w:val="000000"/>
        </w:rPr>
        <w:t>Possess Soli</w:t>
      </w:r>
      <w:r w:rsidR="00077E49" w:rsidRPr="004A21B9">
        <w:rPr>
          <w:color w:val="000000"/>
        </w:rPr>
        <w:t xml:space="preserve">d Computer </w:t>
      </w:r>
      <w:r w:rsidR="00537A1F" w:rsidRPr="004A21B9">
        <w:rPr>
          <w:color w:val="000000"/>
        </w:rPr>
        <w:t>Skills. Excellent</w:t>
      </w:r>
      <w:r w:rsidRPr="004A21B9">
        <w:rPr>
          <w:color w:val="000000"/>
        </w:rPr>
        <w:t xml:space="preserve"> Working Knowledge using Microsoft Excel, WordPerfect</w:t>
      </w:r>
      <w:r w:rsidR="004A21B9" w:rsidRPr="004A21B9">
        <w:rPr>
          <w:color w:val="000000"/>
        </w:rPr>
        <w:t xml:space="preserve">, </w:t>
      </w:r>
      <w:r w:rsidRPr="004A21B9">
        <w:rPr>
          <w:color w:val="000000"/>
        </w:rPr>
        <w:t>Microsoft word, power point.</w:t>
      </w:r>
      <w:r w:rsidR="00051987" w:rsidRPr="004A21B9">
        <w:rPr>
          <w:color w:val="000000"/>
        </w:rPr>
        <w:tab/>
      </w:r>
    </w:p>
    <w:p w:rsidR="00077E49" w:rsidRPr="004A21B9" w:rsidRDefault="002557EA" w:rsidP="004A21B9">
      <w:pPr>
        <w:ind w:left="720"/>
        <w:jc w:val="both"/>
        <w:rPr>
          <w:color w:val="000000"/>
        </w:rPr>
      </w:pPr>
      <w:r w:rsidRPr="004A21B9">
        <w:rPr>
          <w:color w:val="000000"/>
        </w:rPr>
        <w:t xml:space="preserve"> </w:t>
      </w:r>
    </w:p>
    <w:p w:rsidR="004A21B9" w:rsidRPr="004A21B9" w:rsidRDefault="002557EA" w:rsidP="004A21B9">
      <w:pPr>
        <w:numPr>
          <w:ilvl w:val="0"/>
          <w:numId w:val="13"/>
        </w:numPr>
        <w:jc w:val="both"/>
        <w:rPr>
          <w:color w:val="000000"/>
        </w:rPr>
      </w:pPr>
      <w:r w:rsidRPr="004A21B9">
        <w:rPr>
          <w:color w:val="000000"/>
        </w:rPr>
        <w:t>Ability to train, motivate and supervise costumer service employs.</w:t>
      </w:r>
    </w:p>
    <w:p w:rsidR="004A21B9" w:rsidRPr="004A21B9" w:rsidRDefault="004A21B9" w:rsidP="004A21B9">
      <w:pPr>
        <w:ind w:left="720"/>
        <w:jc w:val="both"/>
        <w:rPr>
          <w:color w:val="000000"/>
        </w:rPr>
      </w:pPr>
      <w:r w:rsidRPr="004A21B9">
        <w:rPr>
          <w:color w:val="000000"/>
        </w:rPr>
        <w:t xml:space="preserve"> </w:t>
      </w:r>
    </w:p>
    <w:p w:rsidR="00077E49" w:rsidRPr="004A21B9" w:rsidRDefault="002557EA" w:rsidP="004A21B9">
      <w:pPr>
        <w:numPr>
          <w:ilvl w:val="0"/>
          <w:numId w:val="13"/>
        </w:numPr>
        <w:jc w:val="both"/>
        <w:rPr>
          <w:color w:val="000000"/>
        </w:rPr>
      </w:pPr>
      <w:r w:rsidRPr="004A21B9">
        <w:rPr>
          <w:color w:val="000000"/>
        </w:rPr>
        <w:t>A team Player, acknowledged as “Total Quality customer Service</w:t>
      </w:r>
      <w:r w:rsidR="004A21B9" w:rsidRPr="004A21B9">
        <w:rPr>
          <w:color w:val="000000"/>
        </w:rPr>
        <w:t xml:space="preserve"> </w:t>
      </w:r>
      <w:r w:rsidRPr="004A21B9">
        <w:rPr>
          <w:color w:val="000000"/>
        </w:rPr>
        <w:t>Professional” to prepare training related MIS. (Management information System).</w:t>
      </w:r>
    </w:p>
    <w:p w:rsidR="00077E49" w:rsidRPr="004A21B9" w:rsidRDefault="00077E49" w:rsidP="004A21B9">
      <w:pPr>
        <w:spacing w:line="360" w:lineRule="auto"/>
        <w:ind w:left="720"/>
        <w:jc w:val="both"/>
        <w:rPr>
          <w:color w:val="000000"/>
        </w:rPr>
      </w:pPr>
    </w:p>
    <w:p w:rsidR="00CA6B1D" w:rsidRPr="004A21B9" w:rsidRDefault="0033429B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center" w:pos="4658"/>
          <w:tab w:val="left" w:pos="6330"/>
        </w:tabs>
        <w:rPr>
          <w:b/>
        </w:rPr>
      </w:pPr>
      <w:r w:rsidRPr="004A21B9">
        <w:rPr>
          <w:b/>
        </w:rPr>
        <w:tab/>
      </w:r>
      <w:r w:rsidR="00CA6B1D" w:rsidRPr="004A21B9">
        <w:rPr>
          <w:b/>
        </w:rPr>
        <w:t>AREAS OF EXPERTISE</w:t>
      </w:r>
      <w:r w:rsidRPr="004A21B9">
        <w:rPr>
          <w:b/>
        </w:rPr>
        <w:tab/>
      </w:r>
    </w:p>
    <w:p w:rsidR="00CA6B1D" w:rsidRPr="004A21B9" w:rsidRDefault="00CA6B1D"/>
    <w:p w:rsidR="00CA6B1D" w:rsidRPr="00537A1F" w:rsidRDefault="00CA6B1D">
      <w:pPr>
        <w:numPr>
          <w:ilvl w:val="0"/>
          <w:numId w:val="13"/>
        </w:numPr>
        <w:spacing w:line="360" w:lineRule="auto"/>
        <w:jc w:val="both"/>
        <w:rPr>
          <w:b/>
          <w:color w:val="000000"/>
        </w:rPr>
      </w:pPr>
      <w:r w:rsidRPr="004A21B9">
        <w:rPr>
          <w:color w:val="000000"/>
        </w:rPr>
        <w:t xml:space="preserve">Headed project </w:t>
      </w:r>
      <w:r w:rsidRPr="00537A1F">
        <w:rPr>
          <w:b/>
          <w:color w:val="000000"/>
        </w:rPr>
        <w:t>“SURVOTTAM GRAHAK SEVA”</w:t>
      </w:r>
      <w:r w:rsidRPr="004A21B9">
        <w:rPr>
          <w:color w:val="000000"/>
        </w:rPr>
        <w:t xml:space="preserve"> to improve NSS, Repeat &amp; C-Sat scores resulting in highest </w:t>
      </w:r>
      <w:r w:rsidRPr="00537A1F">
        <w:rPr>
          <w:b/>
          <w:color w:val="000000"/>
        </w:rPr>
        <w:t>NSS, lowest repeat &amp; highest C-sat scores of the process.</w:t>
      </w:r>
    </w:p>
    <w:p w:rsidR="002557EA" w:rsidRPr="00537A1F" w:rsidRDefault="002557EA">
      <w:pPr>
        <w:numPr>
          <w:ilvl w:val="0"/>
          <w:numId w:val="13"/>
        </w:numPr>
        <w:spacing w:line="360" w:lineRule="auto"/>
        <w:jc w:val="both"/>
        <w:rPr>
          <w:b/>
          <w:color w:val="000000"/>
        </w:rPr>
      </w:pPr>
      <w:r w:rsidRPr="004A21B9">
        <w:rPr>
          <w:color w:val="000000"/>
        </w:rPr>
        <w:t>Decreased p</w:t>
      </w:r>
      <w:r w:rsidR="00AD6C47" w:rsidRPr="004A21B9">
        <w:rPr>
          <w:color w:val="000000"/>
        </w:rPr>
        <w:t>rocess Repeat by 5% in month of Nov order of Project</w:t>
      </w:r>
      <w:r w:rsidR="00AD6C47" w:rsidRPr="00537A1F">
        <w:rPr>
          <w:b/>
          <w:color w:val="000000"/>
        </w:rPr>
        <w:t>” KILL THE REPEAT “.</w:t>
      </w:r>
    </w:p>
    <w:p w:rsidR="00AD6C47" w:rsidRPr="004A21B9" w:rsidRDefault="00AD6C47">
      <w:pPr>
        <w:numPr>
          <w:ilvl w:val="0"/>
          <w:numId w:val="13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Initiate </w:t>
      </w:r>
      <w:r w:rsidRPr="00537A1F">
        <w:rPr>
          <w:b/>
          <w:color w:val="000000"/>
        </w:rPr>
        <w:t>PANJIKARAN PROJECT</w:t>
      </w:r>
      <w:r w:rsidRPr="004A21B9">
        <w:rPr>
          <w:color w:val="000000"/>
        </w:rPr>
        <w:t xml:space="preserve"> to achieved Unique Documentation of Process and</w:t>
      </w:r>
    </w:p>
    <w:p w:rsidR="002557EA" w:rsidRPr="004A21B9" w:rsidRDefault="00AD6C47" w:rsidP="00AD6C47">
      <w:pPr>
        <w:spacing w:line="360" w:lineRule="auto"/>
        <w:ind w:left="720"/>
        <w:jc w:val="both"/>
        <w:rPr>
          <w:color w:val="000000"/>
        </w:rPr>
      </w:pPr>
      <w:r w:rsidRPr="004A21B9">
        <w:rPr>
          <w:color w:val="000000"/>
        </w:rPr>
        <w:t xml:space="preserve">Improved UD at 97% from 82% within 6 days.  </w:t>
      </w:r>
    </w:p>
    <w:p w:rsidR="00CA6B1D" w:rsidRPr="004A21B9" w:rsidRDefault="0033429B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1740"/>
          <w:tab w:val="center" w:pos="4658"/>
          <w:tab w:val="left" w:pos="6585"/>
        </w:tabs>
        <w:rPr>
          <w:b/>
        </w:rPr>
      </w:pPr>
      <w:r w:rsidRPr="004A21B9">
        <w:rPr>
          <w:b/>
        </w:rPr>
        <w:tab/>
      </w:r>
      <w:r w:rsidRPr="00385C02">
        <w:rPr>
          <w:b/>
          <w:shd w:val="clear" w:color="auto" w:fill="C6D9F1" w:themeFill="text2" w:themeFillTint="33"/>
        </w:rPr>
        <w:tab/>
      </w:r>
      <w:r w:rsidR="00CA6B1D" w:rsidRPr="004A21B9">
        <w:rPr>
          <w:b/>
        </w:rPr>
        <w:t>ACHEIVEMENTS</w:t>
      </w:r>
      <w:r w:rsidR="00385C02">
        <w:rPr>
          <w:b/>
        </w:rPr>
        <w:tab/>
      </w:r>
    </w:p>
    <w:p w:rsidR="00BB1B2F" w:rsidRPr="004A21B9" w:rsidRDefault="00BB1B2F" w:rsidP="00BB1B2F">
      <w:pPr>
        <w:spacing w:line="360" w:lineRule="auto"/>
        <w:jc w:val="both"/>
      </w:pPr>
    </w:p>
    <w:p w:rsidR="00CA6B1D" w:rsidRPr="004A21B9" w:rsidRDefault="00CA6B1D" w:rsidP="00BB1B2F">
      <w:pPr>
        <w:numPr>
          <w:ilvl w:val="0"/>
          <w:numId w:val="40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E</w:t>
      </w:r>
      <w:r w:rsidR="00AD6C47" w:rsidRPr="004A21B9">
        <w:rPr>
          <w:color w:val="000000"/>
        </w:rPr>
        <w:t xml:space="preserve">ffectively Managed </w:t>
      </w:r>
      <w:r w:rsidR="00AD6C47" w:rsidRPr="00537A1F">
        <w:rPr>
          <w:b/>
          <w:color w:val="000000"/>
        </w:rPr>
        <w:t>20</w:t>
      </w:r>
      <w:r w:rsidRPr="00537A1F">
        <w:rPr>
          <w:b/>
          <w:color w:val="000000"/>
        </w:rPr>
        <w:t xml:space="preserve"> CCE</w:t>
      </w:r>
      <w:r w:rsidRPr="004A21B9">
        <w:rPr>
          <w:color w:val="000000"/>
        </w:rPr>
        <w:t xml:space="preserve"> (Customer Care Executive) on Production, with Their Quality</w:t>
      </w:r>
      <w:r w:rsidR="00AD6C47" w:rsidRPr="004A21B9">
        <w:rPr>
          <w:color w:val="000000"/>
        </w:rPr>
        <w:t>.</w:t>
      </w:r>
    </w:p>
    <w:p w:rsidR="00CA6B1D" w:rsidRPr="004A21B9" w:rsidRDefault="00CA6B1D">
      <w:pPr>
        <w:numPr>
          <w:ilvl w:val="0"/>
          <w:numId w:val="13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  Received appreciations from the Senior Authorities and Clients for excellent prospect and performance</w:t>
      </w:r>
      <w:r w:rsidR="00AD6C47" w:rsidRPr="004A21B9">
        <w:rPr>
          <w:color w:val="000000"/>
        </w:rPr>
        <w:t>.</w:t>
      </w:r>
    </w:p>
    <w:p w:rsidR="00CA6B1D" w:rsidRPr="004A21B9" w:rsidRDefault="00CA6B1D">
      <w:pPr>
        <w:numPr>
          <w:ilvl w:val="0"/>
          <w:numId w:val="13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  Developed specific goals to plan, organize &amp; prioritize the work</w:t>
      </w:r>
      <w:r w:rsidR="00AD6C47" w:rsidRPr="004A21B9">
        <w:rPr>
          <w:color w:val="000000"/>
        </w:rPr>
        <w:t>.</w:t>
      </w:r>
    </w:p>
    <w:p w:rsidR="00431DF2" w:rsidRPr="00594026" w:rsidRDefault="00AD6C47" w:rsidP="00051987">
      <w:pPr>
        <w:numPr>
          <w:ilvl w:val="0"/>
          <w:numId w:val="13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PS-1 Certified with highest </w:t>
      </w:r>
      <w:r w:rsidRPr="00537A1F">
        <w:rPr>
          <w:b/>
          <w:color w:val="000000"/>
        </w:rPr>
        <w:t>Score 89% Marks out of 100% by</w:t>
      </w:r>
      <w:r w:rsidRPr="004A21B9">
        <w:rPr>
          <w:color w:val="000000"/>
        </w:rPr>
        <w:t xml:space="preserve"> </w:t>
      </w:r>
      <w:r w:rsidRPr="00537A1F">
        <w:rPr>
          <w:b/>
          <w:color w:val="000000"/>
        </w:rPr>
        <w:t>BHARTI</w:t>
      </w:r>
      <w:r w:rsidRPr="004A21B9">
        <w:rPr>
          <w:color w:val="000000"/>
        </w:rPr>
        <w:t xml:space="preserve"> </w:t>
      </w:r>
      <w:r w:rsidRPr="00537A1F">
        <w:rPr>
          <w:b/>
          <w:color w:val="000000"/>
        </w:rPr>
        <w:t>AIRTE</w:t>
      </w:r>
      <w:r w:rsidR="00051987" w:rsidRPr="00537A1F">
        <w:rPr>
          <w:b/>
          <w:color w:val="000000"/>
        </w:rPr>
        <w:t>L.</w:t>
      </w:r>
    </w:p>
    <w:p w:rsidR="00594026" w:rsidRPr="004A21B9" w:rsidRDefault="00594026" w:rsidP="00594026">
      <w:pPr>
        <w:spacing w:line="360" w:lineRule="auto"/>
        <w:ind w:left="720"/>
        <w:jc w:val="both"/>
        <w:rPr>
          <w:color w:val="000000"/>
        </w:rPr>
      </w:pPr>
    </w:p>
    <w:p w:rsidR="00431DF2" w:rsidRPr="004A21B9" w:rsidRDefault="0033429B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1740"/>
          <w:tab w:val="center" w:pos="4658"/>
        </w:tabs>
        <w:rPr>
          <w:b/>
          <w:color w:val="000000"/>
        </w:rPr>
      </w:pPr>
      <w:r w:rsidRPr="004A21B9">
        <w:rPr>
          <w:color w:val="000000"/>
        </w:rPr>
        <w:lastRenderedPageBreak/>
        <w:t xml:space="preserve">                                                         </w:t>
      </w:r>
      <w:r w:rsidRPr="004A21B9">
        <w:rPr>
          <w:b/>
          <w:color w:val="000000"/>
        </w:rPr>
        <w:t xml:space="preserve">JOB RESPONSIBILTY </w:t>
      </w:r>
    </w:p>
    <w:p w:rsidR="00431DF2" w:rsidRPr="004A21B9" w:rsidRDefault="00431DF2" w:rsidP="00AD6C47">
      <w:pPr>
        <w:spacing w:line="360" w:lineRule="auto"/>
        <w:ind w:left="720"/>
        <w:jc w:val="both"/>
        <w:rPr>
          <w:color w:val="000000"/>
        </w:rPr>
      </w:pP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NWW Process</w:t>
      </w:r>
      <w:r w:rsidR="00051987" w:rsidRPr="004A21B9">
        <w:rPr>
          <w:color w:val="000000"/>
        </w:rPr>
        <w:t xml:space="preserve">(Airtel) </w:t>
      </w:r>
      <w:r w:rsidRPr="004A21B9">
        <w:rPr>
          <w:color w:val="000000"/>
        </w:rPr>
        <w:t xml:space="preserve"> Daily 20 Calls Audit Share Feedback</w:t>
      </w: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Y-jack (SBS)  Daily 20 Calls Audit</w:t>
      </w: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Hygiene audit 15 Calls Audit </w:t>
      </w: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Imparting process related training to the new hire </w:t>
      </w: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Assist in preparing training calendar and Co-ordination</w:t>
      </w:r>
    </w:p>
    <w:p w:rsidR="0033429B" w:rsidRPr="004A21B9" w:rsidRDefault="0033429B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Feedback consolidation ,analysis and reporting  </w:t>
      </w:r>
    </w:p>
    <w:p w:rsidR="00142BC8" w:rsidRPr="004A21B9" w:rsidRDefault="00142BC8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Quickly and effectively solve customer challenges</w:t>
      </w:r>
    </w:p>
    <w:p w:rsidR="00142BC8" w:rsidRPr="004A21B9" w:rsidRDefault="00142BC8" w:rsidP="0033429B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Maintain Quality control\satisfaction records, Constantly seeking new ways to improve customer services </w:t>
      </w:r>
    </w:p>
    <w:p w:rsidR="00142BC8" w:rsidRPr="004A21B9" w:rsidRDefault="00142BC8" w:rsidP="00142BC8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Published dip check Report on daily basis for better understanding of indentify the Process gap\</w:t>
      </w:r>
    </w:p>
    <w:p w:rsidR="00142BC8" w:rsidRPr="004A21B9" w:rsidRDefault="00142BC8" w:rsidP="00142BC8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Published process Issue tracker on daily basis with client and management team.</w:t>
      </w:r>
    </w:p>
    <w:p w:rsidR="00142BC8" w:rsidRPr="004A21B9" w:rsidRDefault="00142BC8" w:rsidP="00142BC8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OLMS (online learning management System) ID Management </w:t>
      </w:r>
    </w:p>
    <w:p w:rsidR="00142BC8" w:rsidRPr="004A21B9" w:rsidRDefault="00142BC8" w:rsidP="00142BC8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 xml:space="preserve">ID creation </w:t>
      </w:r>
    </w:p>
    <w:p w:rsidR="00142BC8" w:rsidRPr="004A21B9" w:rsidRDefault="00142BC8" w:rsidP="00142BC8">
      <w:pPr>
        <w:numPr>
          <w:ilvl w:val="0"/>
          <w:numId w:val="46"/>
        </w:numPr>
        <w:spacing w:line="360" w:lineRule="auto"/>
        <w:jc w:val="both"/>
        <w:rPr>
          <w:color w:val="000000"/>
        </w:rPr>
      </w:pPr>
      <w:r w:rsidRPr="004A21B9">
        <w:rPr>
          <w:color w:val="000000"/>
        </w:rPr>
        <w:t>JKQ SPOC( Job knowledge Quiz SPOC)</w:t>
      </w:r>
    </w:p>
    <w:p w:rsidR="00431DF2" w:rsidRPr="004A21B9" w:rsidRDefault="00142BC8" w:rsidP="00142BC8">
      <w:pPr>
        <w:spacing w:line="360" w:lineRule="auto"/>
        <w:ind w:left="720"/>
        <w:jc w:val="both"/>
        <w:rPr>
          <w:color w:val="000000"/>
        </w:rPr>
      </w:pPr>
      <w:r w:rsidRPr="004A21B9">
        <w:rPr>
          <w:color w:val="000000"/>
        </w:rPr>
        <w:t xml:space="preserve">      </w:t>
      </w:r>
      <w:r w:rsidR="0033429B" w:rsidRPr="004A21B9">
        <w:rPr>
          <w:color w:val="000000"/>
        </w:rPr>
        <w:t xml:space="preserve"> </w:t>
      </w:r>
    </w:p>
    <w:p w:rsidR="00CA6B1D" w:rsidRPr="004A21B9" w:rsidRDefault="00B839A2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jc w:val="center"/>
        <w:rPr>
          <w:b/>
        </w:rPr>
      </w:pPr>
      <w:r w:rsidRPr="004A21B9">
        <w:rPr>
          <w:b/>
        </w:rPr>
        <w:t xml:space="preserve">EMPLOYMENT </w:t>
      </w:r>
    </w:p>
    <w:p w:rsidR="00591381" w:rsidRPr="004A21B9" w:rsidRDefault="00591381">
      <w:pPr>
        <w:jc w:val="both"/>
      </w:pPr>
    </w:p>
    <w:p w:rsidR="00591381" w:rsidRPr="004A21B9" w:rsidRDefault="00431DF2" w:rsidP="00B839A2">
      <w:pPr>
        <w:numPr>
          <w:ilvl w:val="0"/>
          <w:numId w:val="40"/>
        </w:numPr>
        <w:jc w:val="both"/>
      </w:pPr>
      <w:r w:rsidRPr="004A21B9">
        <w:t>DIGICALL</w:t>
      </w:r>
      <w:r w:rsidR="00B839A2" w:rsidRPr="004A21B9">
        <w:t xml:space="preserve"> PVT LTD </w:t>
      </w:r>
      <w:r w:rsidR="00193B08" w:rsidRPr="004A21B9">
        <w:t xml:space="preserve"> </w:t>
      </w:r>
      <w:r w:rsidRPr="004A21B9">
        <w:t>6</w:t>
      </w:r>
      <w:r w:rsidR="00B839A2" w:rsidRPr="004A21B9">
        <w:t xml:space="preserve"> Month as a CSR (Join2013</w:t>
      </w:r>
      <w:r w:rsidR="00193B08" w:rsidRPr="004A21B9">
        <w:t>)</w:t>
      </w:r>
    </w:p>
    <w:p w:rsidR="00CA6B1D" w:rsidRPr="004A21B9" w:rsidRDefault="00431DF2" w:rsidP="00431DF2">
      <w:pPr>
        <w:numPr>
          <w:ilvl w:val="0"/>
          <w:numId w:val="40"/>
        </w:numPr>
        <w:jc w:val="both"/>
      </w:pPr>
      <w:r w:rsidRPr="004A21B9">
        <w:t xml:space="preserve">DIGICALL PVT LTD </w:t>
      </w:r>
      <w:r w:rsidR="00193B08" w:rsidRPr="004A21B9">
        <w:t xml:space="preserve"> </w:t>
      </w:r>
      <w:r w:rsidRPr="004A21B9">
        <w:t>8 Month as a Quality Auditor(2013-2014)</w:t>
      </w:r>
    </w:p>
    <w:p w:rsidR="00431DF2" w:rsidRPr="004A21B9" w:rsidRDefault="00431DF2" w:rsidP="00431DF2">
      <w:pPr>
        <w:numPr>
          <w:ilvl w:val="0"/>
          <w:numId w:val="40"/>
        </w:numPr>
        <w:jc w:val="both"/>
      </w:pPr>
      <w:r w:rsidRPr="004A21B9">
        <w:t>DIGICALL PVT LTD  10 Month as a Trainer (2014-2015)</w:t>
      </w:r>
    </w:p>
    <w:p w:rsidR="00431DF2" w:rsidRPr="004A21B9" w:rsidRDefault="00431DF2" w:rsidP="00431DF2">
      <w:pPr>
        <w:ind w:left="420"/>
        <w:jc w:val="both"/>
      </w:pPr>
    </w:p>
    <w:p w:rsidR="00CA6B1D" w:rsidRPr="004A21B9" w:rsidRDefault="00CA6B1D">
      <w:pPr>
        <w:jc w:val="both"/>
        <w:rPr>
          <w:u w:val="single"/>
        </w:rPr>
      </w:pPr>
    </w:p>
    <w:p w:rsidR="00CA6B1D" w:rsidRPr="004A21B9" w:rsidRDefault="00431DF2">
      <w:r w:rsidRPr="004A21B9">
        <w:rPr>
          <w:u w:val="single"/>
        </w:rPr>
        <w:t xml:space="preserve">  </w:t>
      </w:r>
    </w:p>
    <w:p w:rsidR="00CA6B1D" w:rsidRPr="004A21B9" w:rsidRDefault="00CA6B1D" w:rsidP="00385C0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spacing w:after="40"/>
        <w:rPr>
          <w:rFonts w:ascii="Times New Roman" w:hAnsi="Times New Roman"/>
          <w:i w:val="0"/>
          <w:sz w:val="24"/>
          <w:szCs w:val="24"/>
        </w:rPr>
      </w:pPr>
      <w:r w:rsidRPr="004A21B9">
        <w:rPr>
          <w:rFonts w:ascii="Times New Roman" w:hAnsi="Times New Roman"/>
          <w:i w:val="0"/>
          <w:sz w:val="24"/>
          <w:szCs w:val="24"/>
        </w:rPr>
        <w:t>PERSONAL DETAILS</w:t>
      </w:r>
    </w:p>
    <w:p w:rsidR="00CA6B1D" w:rsidRPr="004A21B9" w:rsidRDefault="00CA6B1D">
      <w:pPr>
        <w:spacing w:after="40"/>
      </w:pPr>
    </w:p>
    <w:p w:rsidR="00CA6B1D" w:rsidRPr="004A21B9" w:rsidRDefault="00142BC8">
      <w:pPr>
        <w:spacing w:after="40"/>
      </w:pPr>
      <w:r w:rsidRPr="004A21B9">
        <w:t>Date of Birth</w:t>
      </w:r>
      <w:r w:rsidRPr="004A21B9">
        <w:tab/>
        <w:t xml:space="preserve">       </w:t>
      </w:r>
      <w:r w:rsidRPr="004A21B9">
        <w:tab/>
      </w:r>
      <w:r w:rsidRPr="004A21B9">
        <w:tab/>
        <w:t xml:space="preserve">  : </w:t>
      </w:r>
      <w:r w:rsidRPr="004A21B9">
        <w:tab/>
        <w:t xml:space="preserve"> </w:t>
      </w:r>
      <w:r w:rsidRPr="004A21B9">
        <w:tab/>
        <w:t>14-03-1996</w:t>
      </w:r>
    </w:p>
    <w:p w:rsidR="00CA6B1D" w:rsidRPr="004A21B9" w:rsidRDefault="00CA6B1D" w:rsidP="00142BC8">
      <w:pPr>
        <w:spacing w:after="40"/>
      </w:pPr>
      <w:r w:rsidRPr="004A21B9">
        <w:t>Permanent Address</w:t>
      </w:r>
      <w:r w:rsidRPr="004A21B9">
        <w:tab/>
      </w:r>
      <w:r w:rsidR="00142BC8" w:rsidRPr="004A21B9">
        <w:t xml:space="preserve">            </w:t>
      </w:r>
      <w:r w:rsidRPr="004A21B9">
        <w:t xml:space="preserve"> </w:t>
      </w:r>
      <w:r w:rsidR="00142BC8" w:rsidRPr="004A21B9">
        <w:t xml:space="preserve"> </w:t>
      </w:r>
      <w:r w:rsidRPr="004A21B9">
        <w:t xml:space="preserve">:  </w:t>
      </w:r>
      <w:r w:rsidRPr="004A21B9">
        <w:tab/>
      </w:r>
      <w:r w:rsidRPr="004A21B9">
        <w:tab/>
      </w:r>
      <w:r w:rsidR="00193B08" w:rsidRPr="004A21B9">
        <w:t xml:space="preserve">Bapungar, Ahmedabad </w:t>
      </w:r>
    </w:p>
    <w:p w:rsidR="00CA6B1D" w:rsidRPr="004A21B9" w:rsidRDefault="00CA6B1D">
      <w:pPr>
        <w:spacing w:after="40"/>
        <w:ind w:left="2160" w:hanging="2160"/>
      </w:pPr>
      <w:r w:rsidRPr="004A21B9">
        <w:t>Father’s Name</w:t>
      </w:r>
      <w:r w:rsidRPr="004A21B9">
        <w:tab/>
      </w:r>
      <w:r w:rsidRPr="004A21B9">
        <w:tab/>
        <w:t xml:space="preserve"> </w:t>
      </w:r>
      <w:r w:rsidR="00142BC8" w:rsidRPr="004A21B9">
        <w:t xml:space="preserve"> </w:t>
      </w:r>
      <w:r w:rsidRPr="004A21B9">
        <w:t xml:space="preserve">:  </w:t>
      </w:r>
      <w:r w:rsidRPr="004A21B9">
        <w:tab/>
      </w:r>
      <w:r w:rsidRPr="004A21B9">
        <w:tab/>
        <w:t>Mr</w:t>
      </w:r>
      <w:r w:rsidR="00142BC8" w:rsidRPr="004A21B9">
        <w:t xml:space="preserve"> Dilipbhai Kariya</w:t>
      </w:r>
    </w:p>
    <w:p w:rsidR="00CA6B1D" w:rsidRPr="004A21B9" w:rsidRDefault="00CA6B1D">
      <w:pPr>
        <w:spacing w:after="40"/>
        <w:rPr>
          <w:vanish/>
        </w:rPr>
      </w:pPr>
      <w:r w:rsidRPr="004A21B9">
        <w:t xml:space="preserve">Languages Known   </w:t>
      </w:r>
      <w:r w:rsidRPr="004A21B9">
        <w:tab/>
      </w:r>
      <w:r w:rsidRPr="004A21B9">
        <w:tab/>
        <w:t xml:space="preserve"> </w:t>
      </w:r>
      <w:r w:rsidR="00142BC8" w:rsidRPr="004A21B9">
        <w:t xml:space="preserve"> </w:t>
      </w:r>
      <w:r w:rsidRPr="004A21B9">
        <w:t xml:space="preserve">:  </w:t>
      </w:r>
      <w:r w:rsidRPr="004A21B9">
        <w:tab/>
      </w:r>
      <w:r w:rsidRPr="004A21B9">
        <w:tab/>
        <w:t>Hindi, English</w:t>
      </w:r>
      <w:r w:rsidR="00193B08" w:rsidRPr="004A21B9">
        <w:t xml:space="preserve">, and Gujrati </w:t>
      </w:r>
    </w:p>
    <w:p w:rsidR="00CA6B1D" w:rsidRPr="004A21B9" w:rsidRDefault="00CA6B1D">
      <w:pPr>
        <w:spacing w:after="40"/>
        <w:rPr>
          <w:vanish/>
        </w:rPr>
      </w:pPr>
    </w:p>
    <w:p w:rsidR="00CA6B1D" w:rsidRPr="004A21B9" w:rsidRDefault="00CA6B1D">
      <w:pPr>
        <w:spacing w:after="40"/>
        <w:jc w:val="both"/>
      </w:pPr>
    </w:p>
    <w:p w:rsidR="00CA6B1D" w:rsidRPr="004A21B9" w:rsidRDefault="00CA6B1D">
      <w:pPr>
        <w:tabs>
          <w:tab w:val="left" w:pos="720"/>
          <w:tab w:val="left" w:pos="1440"/>
          <w:tab w:val="left" w:pos="2160"/>
          <w:tab w:val="left" w:pos="2880"/>
          <w:tab w:val="left" w:pos="4170"/>
        </w:tabs>
        <w:spacing w:after="40"/>
      </w:pPr>
      <w:r w:rsidRPr="004A21B9">
        <w:t>Ma</w:t>
      </w:r>
      <w:r w:rsidR="00193B08" w:rsidRPr="004A21B9">
        <w:t>rital Status</w:t>
      </w:r>
      <w:r w:rsidR="00193B08" w:rsidRPr="004A21B9">
        <w:tab/>
        <w:t xml:space="preserve">          </w:t>
      </w:r>
      <w:r w:rsidR="00193B08" w:rsidRPr="004A21B9">
        <w:tab/>
      </w:r>
      <w:r w:rsidR="00193B08" w:rsidRPr="004A21B9">
        <w:tab/>
        <w:t xml:space="preserve"> : </w:t>
      </w:r>
      <w:r w:rsidR="00142BC8" w:rsidRPr="004A21B9">
        <w:t xml:space="preserve"> </w:t>
      </w:r>
      <w:r w:rsidR="00142BC8" w:rsidRPr="004A21B9">
        <w:tab/>
      </w:r>
      <w:r w:rsidR="00142BC8" w:rsidRPr="004A21B9">
        <w:tab/>
      </w:r>
      <w:r w:rsidR="00193B08" w:rsidRPr="004A21B9">
        <w:t xml:space="preserve">married </w:t>
      </w:r>
    </w:p>
    <w:p w:rsidR="00CA6B1D" w:rsidRPr="004A21B9" w:rsidRDefault="00142BC8">
      <w:pPr>
        <w:spacing w:after="40"/>
      </w:pPr>
      <w:r w:rsidRPr="004A21B9">
        <w:t xml:space="preserve">Education                                 :                    </w:t>
      </w:r>
      <w:r w:rsidR="00051987" w:rsidRPr="004A21B9">
        <w:t>SY Running B-com Gujarat Commerce Collage</w:t>
      </w:r>
    </w:p>
    <w:p w:rsidR="00CA6B1D" w:rsidRPr="004A21B9" w:rsidRDefault="00CA6B1D" w:rsidP="0038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jc w:val="center"/>
        <w:rPr>
          <w:b/>
          <w:color w:val="000000"/>
        </w:rPr>
      </w:pPr>
      <w:r w:rsidRPr="004A21B9">
        <w:rPr>
          <w:b/>
          <w:color w:val="000000"/>
        </w:rPr>
        <w:t>DECLARATION</w:t>
      </w:r>
    </w:p>
    <w:p w:rsidR="00CA6B1D" w:rsidRPr="004A21B9" w:rsidRDefault="00CA6B1D"/>
    <w:p w:rsidR="00CA6B1D" w:rsidRPr="004A21B9" w:rsidRDefault="00CA6B1D">
      <w:pPr>
        <w:spacing w:line="240" w:lineRule="atLeast"/>
      </w:pPr>
      <w:r w:rsidRPr="004A21B9">
        <w:t xml:space="preserve">I here by the all the above information is true to the best of my knowledge. I will Responsible if I </w:t>
      </w:r>
      <w:r w:rsidR="00193B08" w:rsidRPr="004A21B9">
        <w:t>give</w:t>
      </w:r>
      <w:r w:rsidRPr="004A21B9">
        <w:t xml:space="preserve"> any false information.</w:t>
      </w:r>
    </w:p>
    <w:p w:rsidR="00051987" w:rsidRPr="004A21B9" w:rsidRDefault="00051987">
      <w:pPr>
        <w:spacing w:line="240" w:lineRule="atLeast"/>
      </w:pPr>
    </w:p>
    <w:p w:rsidR="00051987" w:rsidRPr="004A21B9" w:rsidRDefault="00051987">
      <w:pPr>
        <w:spacing w:line="240" w:lineRule="atLeast"/>
      </w:pPr>
    </w:p>
    <w:p w:rsidR="00CA6B1D" w:rsidRPr="004A21B9" w:rsidRDefault="00CA6B1D">
      <w:pPr>
        <w:tabs>
          <w:tab w:val="left" w:pos="6750"/>
        </w:tabs>
      </w:pPr>
    </w:p>
    <w:p w:rsidR="00CA6B1D" w:rsidRPr="004A21B9" w:rsidRDefault="00CA6B1D">
      <w:pPr>
        <w:tabs>
          <w:tab w:val="left" w:pos="6750"/>
        </w:tabs>
      </w:pPr>
      <w:r w:rsidRPr="004A21B9">
        <w:t xml:space="preserve">DATE: -                                                                                   </w:t>
      </w:r>
      <w:r w:rsidR="00193B08" w:rsidRPr="004A21B9">
        <w:t xml:space="preserve">                    </w:t>
      </w:r>
      <w:r w:rsidR="00051987" w:rsidRPr="004A21B9">
        <w:t>DHARA KARIYA</w:t>
      </w:r>
    </w:p>
    <w:p w:rsidR="00CA6B1D" w:rsidRPr="004A21B9" w:rsidRDefault="00CA6B1D">
      <w:pPr>
        <w:tabs>
          <w:tab w:val="left" w:pos="6750"/>
        </w:tabs>
      </w:pPr>
    </w:p>
    <w:sectPr w:rsidR="00CA6B1D" w:rsidRPr="004A21B9" w:rsidSect="00594026">
      <w:pgSz w:w="11909" w:h="16834"/>
      <w:pgMar w:top="720" w:right="1296" w:bottom="1170" w:left="1296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B9E" w:rsidRDefault="00406B9E">
      <w:r>
        <w:separator/>
      </w:r>
    </w:p>
  </w:endnote>
  <w:endnote w:type="continuationSeparator" w:id="1">
    <w:p w:rsidR="00406B9E" w:rsidRDefault="00406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B9E" w:rsidRDefault="00406B9E">
      <w:r>
        <w:separator/>
      </w:r>
    </w:p>
  </w:footnote>
  <w:footnote w:type="continuationSeparator" w:id="1">
    <w:p w:rsidR="00406B9E" w:rsidRDefault="00406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Palatino Linotype" w:hAnsi="Palatino Linotype" w:cs="Palatino Linotyp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>
    <w:nsid w:val="00000012"/>
    <w:multiLevelType w:val="singleLevel"/>
    <w:tmpl w:val="000000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1C"/>
    <w:multiLevelType w:val="multilevel"/>
    <w:tmpl w:val="000000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singleLevel"/>
    <w:tmpl w:val="0000001D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000001F"/>
    <w:multiLevelType w:val="multilevel"/>
    <w:tmpl w:val="0000001F"/>
    <w:lvl w:ilvl="0">
      <w:start w:val="1"/>
      <w:numFmt w:val="bullet"/>
      <w:lvlText w:val=""/>
      <w:lvlJc w:val="left"/>
      <w:pPr>
        <w:tabs>
          <w:tab w:val="num" w:pos="0"/>
        </w:tabs>
        <w:ind w:hanging="360"/>
      </w:pPr>
      <w:rPr>
        <w:rFonts w:ascii="Wingdings" w:hAnsi="Wingdings" w:cs="Wingdings"/>
      </w:rPr>
    </w:lvl>
    <w:lvl w:ilvl="1"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1">
    <w:nsid w:val="00000020"/>
    <w:multiLevelType w:val="multilevel"/>
    <w:tmpl w:val="000000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multilevel"/>
    <w:tmpl w:val="00000021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33">
    <w:nsid w:val="00000022"/>
    <w:multiLevelType w:val="multilevel"/>
    <w:tmpl w:val="00000022"/>
    <w:lvl w:ilvl="0">
      <w:start w:val="1"/>
      <w:numFmt w:val="bullet"/>
      <w:pStyle w:val="SectionTitle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</w:rPr>
    </w:lvl>
  </w:abstractNum>
  <w:abstractNum w:abstractNumId="34">
    <w:nsid w:val="00000023"/>
    <w:multiLevelType w:val="multilevel"/>
    <w:tmpl w:val="0000002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13EF6AF2"/>
    <w:multiLevelType w:val="hybridMultilevel"/>
    <w:tmpl w:val="232CA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55C1EA0"/>
    <w:multiLevelType w:val="hybridMultilevel"/>
    <w:tmpl w:val="260CF5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19725246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8">
    <w:nsid w:val="20D6611C"/>
    <w:multiLevelType w:val="hybridMultilevel"/>
    <w:tmpl w:val="72EC3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A1490F"/>
    <w:multiLevelType w:val="hybridMultilevel"/>
    <w:tmpl w:val="FACE535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0">
    <w:nsid w:val="37A91CD0"/>
    <w:multiLevelType w:val="hybridMultilevel"/>
    <w:tmpl w:val="016E4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2E6338"/>
    <w:multiLevelType w:val="hybridMultilevel"/>
    <w:tmpl w:val="6EDA16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C112F9"/>
    <w:multiLevelType w:val="hybridMultilevel"/>
    <w:tmpl w:val="08260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96661B"/>
    <w:multiLevelType w:val="hybridMultilevel"/>
    <w:tmpl w:val="ACCE08BA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2836ECF"/>
    <w:multiLevelType w:val="hybridMultilevel"/>
    <w:tmpl w:val="110073C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9"/>
  </w:num>
  <w:num w:numId="4">
    <w:abstractNumId w:val="22"/>
  </w:num>
  <w:num w:numId="5">
    <w:abstractNumId w:val="33"/>
  </w:num>
  <w:num w:numId="6">
    <w:abstractNumId w:val="17"/>
  </w:num>
  <w:num w:numId="7">
    <w:abstractNumId w:val="24"/>
  </w:num>
  <w:num w:numId="8">
    <w:abstractNumId w:val="11"/>
  </w:num>
  <w:num w:numId="9">
    <w:abstractNumId w:val="12"/>
  </w:num>
  <w:num w:numId="10">
    <w:abstractNumId w:val="15"/>
  </w:num>
  <w:num w:numId="11">
    <w:abstractNumId w:val="26"/>
  </w:num>
  <w:num w:numId="12">
    <w:abstractNumId w:val="12"/>
  </w:num>
  <w:num w:numId="13">
    <w:abstractNumId w:val="27"/>
  </w:num>
  <w:num w:numId="14">
    <w:abstractNumId w:val="21"/>
  </w:num>
  <w:num w:numId="15">
    <w:abstractNumId w:val="33"/>
  </w:num>
  <w:num w:numId="16">
    <w:abstractNumId w:val="13"/>
  </w:num>
  <w:num w:numId="17">
    <w:abstractNumId w:val="23"/>
  </w:num>
  <w:num w:numId="18">
    <w:abstractNumId w:val="25"/>
  </w:num>
  <w:num w:numId="19">
    <w:abstractNumId w:val="18"/>
  </w:num>
  <w:num w:numId="20">
    <w:abstractNumId w:val="34"/>
  </w:num>
  <w:num w:numId="21">
    <w:abstractNumId w:val="14"/>
  </w:num>
  <w:num w:numId="22">
    <w:abstractNumId w:val="29"/>
  </w:num>
  <w:num w:numId="23">
    <w:abstractNumId w:val="16"/>
  </w:num>
  <w:num w:numId="24">
    <w:abstractNumId w:val="8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7"/>
  </w:num>
  <w:num w:numId="30">
    <w:abstractNumId w:val="2"/>
  </w:num>
  <w:num w:numId="31">
    <w:abstractNumId w:val="1"/>
  </w:num>
  <w:num w:numId="32">
    <w:abstractNumId w:val="0"/>
  </w:num>
  <w:num w:numId="33">
    <w:abstractNumId w:val="37"/>
  </w:num>
  <w:num w:numId="34">
    <w:abstractNumId w:val="32"/>
  </w:num>
  <w:num w:numId="35">
    <w:abstractNumId w:val="10"/>
  </w:num>
  <w:num w:numId="36">
    <w:abstractNumId w:val="20"/>
  </w:num>
  <w:num w:numId="37">
    <w:abstractNumId w:val="30"/>
  </w:num>
  <w:num w:numId="38">
    <w:abstractNumId w:val="31"/>
  </w:num>
  <w:num w:numId="39">
    <w:abstractNumId w:val="9"/>
  </w:num>
  <w:num w:numId="40">
    <w:abstractNumId w:val="44"/>
  </w:num>
  <w:num w:numId="41">
    <w:abstractNumId w:val="39"/>
  </w:num>
  <w:num w:numId="42">
    <w:abstractNumId w:val="36"/>
  </w:num>
  <w:num w:numId="43">
    <w:abstractNumId w:val="38"/>
  </w:num>
  <w:num w:numId="44">
    <w:abstractNumId w:val="35"/>
  </w:num>
  <w:num w:numId="45">
    <w:abstractNumId w:val="43"/>
  </w:num>
  <w:num w:numId="46">
    <w:abstractNumId w:val="42"/>
  </w:num>
  <w:num w:numId="47">
    <w:abstractNumId w:val="41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980"/>
    <w:rsid w:val="00051987"/>
    <w:rsid w:val="00077E49"/>
    <w:rsid w:val="000929EC"/>
    <w:rsid w:val="00095980"/>
    <w:rsid w:val="000B2540"/>
    <w:rsid w:val="000D6CD1"/>
    <w:rsid w:val="00142BC8"/>
    <w:rsid w:val="00193B08"/>
    <w:rsid w:val="00230F29"/>
    <w:rsid w:val="00244337"/>
    <w:rsid w:val="00245A68"/>
    <w:rsid w:val="002557EA"/>
    <w:rsid w:val="002F1BFF"/>
    <w:rsid w:val="0033429B"/>
    <w:rsid w:val="00385C02"/>
    <w:rsid w:val="003A1CCA"/>
    <w:rsid w:val="00406B9E"/>
    <w:rsid w:val="00431DF2"/>
    <w:rsid w:val="004904D4"/>
    <w:rsid w:val="004A21B9"/>
    <w:rsid w:val="004E4E75"/>
    <w:rsid w:val="00537A1F"/>
    <w:rsid w:val="0055186D"/>
    <w:rsid w:val="00591381"/>
    <w:rsid w:val="00594026"/>
    <w:rsid w:val="0071301C"/>
    <w:rsid w:val="007446BA"/>
    <w:rsid w:val="00924EC6"/>
    <w:rsid w:val="0093761E"/>
    <w:rsid w:val="009C1E09"/>
    <w:rsid w:val="009D1B3C"/>
    <w:rsid w:val="009D5DF6"/>
    <w:rsid w:val="00AD6C47"/>
    <w:rsid w:val="00B10CAF"/>
    <w:rsid w:val="00B839A2"/>
    <w:rsid w:val="00BB1B2F"/>
    <w:rsid w:val="00C2279F"/>
    <w:rsid w:val="00CA6B1D"/>
    <w:rsid w:val="00E2125A"/>
    <w:rsid w:val="00E7137B"/>
    <w:rsid w:val="00E81072"/>
    <w:rsid w:val="00FC222A"/>
    <w:rsid w:val="00FE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540"/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0B2540"/>
    <w:pPr>
      <w:keepNext/>
      <w:jc w:val="both"/>
      <w:outlineLvl w:val="0"/>
    </w:pPr>
    <w:rPr>
      <w:rFonts w:ascii="Cambria" w:hAnsi="Cambria"/>
      <w:b/>
      <w:sz w:val="32"/>
    </w:rPr>
  </w:style>
  <w:style w:type="paragraph" w:styleId="Heading2">
    <w:name w:val="heading 2"/>
    <w:next w:val="Normal"/>
    <w:link w:val="Heading2Char"/>
    <w:uiPriority w:val="9"/>
    <w:qFormat/>
    <w:rsid w:val="000B2540"/>
    <w:pPr>
      <w:keepNext/>
      <w:shd w:val="clear" w:color="auto" w:fill="C0C0C0"/>
      <w:jc w:val="center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next w:val="Normal"/>
    <w:link w:val="Heading3Char"/>
    <w:uiPriority w:val="9"/>
    <w:qFormat/>
    <w:rsid w:val="000B2540"/>
    <w:pPr>
      <w:keepNext/>
      <w:spacing w:after="40"/>
      <w:jc w:val="both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2540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2540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2540"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B2540"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B2540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B2540"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B2540"/>
    <w:rPr>
      <w:rFonts w:ascii="Cambria" w:eastAsia="Times New Roman" w:hAnsi="Cambria" w:cs="Times New Roman"/>
      <w:b/>
      <w:sz w:val="32"/>
    </w:rPr>
  </w:style>
  <w:style w:type="character" w:customStyle="1" w:styleId="Heading2Char">
    <w:name w:val="Heading 2 Char"/>
    <w:link w:val="Heading2"/>
    <w:uiPriority w:val="9"/>
    <w:semiHidden/>
    <w:rsid w:val="000B2540"/>
    <w:rPr>
      <w:rFonts w:ascii="Cambria" w:eastAsia="Times New Roman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"/>
    <w:semiHidden/>
    <w:rsid w:val="000B2540"/>
    <w:rPr>
      <w:rFonts w:ascii="Cambria" w:eastAsia="Times New Roman" w:hAnsi="Cambria" w:cs="Times New Roman"/>
      <w:b/>
      <w:sz w:val="26"/>
    </w:rPr>
  </w:style>
  <w:style w:type="character" w:styleId="Hyperlink">
    <w:name w:val="Hyperlink"/>
    <w:uiPriority w:val="99"/>
    <w:rsid w:val="000B2540"/>
    <w:rPr>
      <w:color w:val="0000FF"/>
      <w:u w:val="single"/>
    </w:rPr>
  </w:style>
  <w:style w:type="paragraph" w:customStyle="1" w:styleId="SectionTitle">
    <w:name w:val="SectionTitle"/>
    <w:autoRedefine/>
    <w:uiPriority w:val="99"/>
    <w:rsid w:val="000B2540"/>
    <w:pPr>
      <w:numPr>
        <w:numId w:val="5"/>
      </w:numPr>
    </w:pPr>
    <w:rPr>
      <w:rFonts w:ascii="Bookman Old Style" w:hAnsi="Bookman Old Style" w:cs="Bookman Old Style"/>
      <w:sz w:val="18"/>
    </w:rPr>
  </w:style>
  <w:style w:type="paragraph" w:customStyle="1" w:styleId="Achievement">
    <w:name w:val="Achievement"/>
    <w:basedOn w:val="BodyText"/>
    <w:uiPriority w:val="99"/>
    <w:rsid w:val="000B2540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</w:rPr>
  </w:style>
  <w:style w:type="paragraph" w:styleId="BodyText">
    <w:name w:val="Body Text"/>
    <w:link w:val="BodyTextChar"/>
    <w:uiPriority w:val="99"/>
    <w:rsid w:val="000B254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B2540"/>
    <w:rPr>
      <w:sz w:val="20"/>
    </w:rPr>
  </w:style>
  <w:style w:type="paragraph" w:styleId="Header">
    <w:name w:val="header"/>
    <w:link w:val="HeaderChar"/>
    <w:uiPriority w:val="99"/>
    <w:semiHidden/>
    <w:rsid w:val="000B25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B2540"/>
    <w:rPr>
      <w:sz w:val="20"/>
    </w:rPr>
  </w:style>
  <w:style w:type="paragraph" w:styleId="Footer">
    <w:name w:val="footer"/>
    <w:link w:val="FooterChar"/>
    <w:uiPriority w:val="99"/>
    <w:semiHidden/>
    <w:rsid w:val="000B25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B2540"/>
    <w:rPr>
      <w:sz w:val="20"/>
    </w:rPr>
  </w:style>
  <w:style w:type="paragraph" w:styleId="ListParagraph">
    <w:name w:val="List Paragraph"/>
    <w:uiPriority w:val="34"/>
    <w:qFormat/>
    <w:rsid w:val="000B2540"/>
    <w:pPr>
      <w:ind w:left="720"/>
    </w:pPr>
  </w:style>
  <w:style w:type="character" w:styleId="FootnoteReference">
    <w:name w:val="footnote reference"/>
    <w:uiPriority w:val="99"/>
    <w:semiHidden/>
    <w:unhideWhenUsed/>
    <w:rsid w:val="000B2540"/>
    <w:rPr>
      <w:vertAlign w:val="superscript"/>
    </w:rPr>
  </w:style>
  <w:style w:type="character" w:styleId="Strong">
    <w:name w:val="Strong"/>
    <w:uiPriority w:val="22"/>
    <w:qFormat/>
    <w:rsid w:val="000B2540"/>
    <w:rPr>
      <w:b/>
    </w:rPr>
  </w:style>
  <w:style w:type="character" w:styleId="IntenseReference">
    <w:name w:val="Intense Reference"/>
    <w:uiPriority w:val="32"/>
    <w:qFormat/>
    <w:rsid w:val="000B2540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sid w:val="000B2540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4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next w:val="Normal"/>
    <w:link w:val="EndnoteTextChar"/>
    <w:uiPriority w:val="99"/>
    <w:semiHidden/>
    <w:unhideWhenUsed/>
    <w:rsid w:val="000B2540"/>
    <w:rPr>
      <w:sz w:val="20"/>
    </w:rPr>
  </w:style>
  <w:style w:type="character" w:styleId="Emphasis">
    <w:name w:val="Emphasis"/>
    <w:uiPriority w:val="20"/>
    <w:qFormat/>
    <w:rsid w:val="000B2540"/>
    <w:rPr>
      <w:i/>
    </w:rPr>
  </w:style>
  <w:style w:type="character" w:customStyle="1" w:styleId="FootnoteTextChar">
    <w:name w:val="Footnote Text Char"/>
    <w:link w:val="FootnoteText"/>
    <w:uiPriority w:val="99"/>
    <w:semiHidden/>
    <w:rsid w:val="000B2540"/>
    <w:rPr>
      <w:sz w:val="20"/>
    </w:rPr>
  </w:style>
  <w:style w:type="character" w:styleId="BookTitle">
    <w:name w:val="Book Title"/>
    <w:uiPriority w:val="33"/>
    <w:qFormat/>
    <w:rsid w:val="000B2540"/>
    <w:rPr>
      <w:b/>
      <w:smallCaps/>
      <w:spacing w:val="5"/>
    </w:rPr>
  </w:style>
  <w:style w:type="paragraph" w:styleId="FootnoteText">
    <w:name w:val="footnote text"/>
    <w:basedOn w:val="Normal"/>
    <w:next w:val="Normal"/>
    <w:link w:val="FootnoteTextChar"/>
    <w:uiPriority w:val="99"/>
    <w:semiHidden/>
    <w:unhideWhenUsed/>
    <w:rsid w:val="000B2540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B2540"/>
    <w:rPr>
      <w:i/>
      <w:color w:val="000000"/>
    </w:rPr>
  </w:style>
  <w:style w:type="character" w:customStyle="1" w:styleId="Heading6Char">
    <w:name w:val="Heading 6 Char"/>
    <w:link w:val="Heading6"/>
    <w:uiPriority w:val="9"/>
    <w:rsid w:val="000B2540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next w:val="Normal"/>
    <w:link w:val="PlainTextChar"/>
    <w:uiPriority w:val="99"/>
    <w:semiHidden/>
    <w:unhideWhenUsed/>
    <w:rsid w:val="000B2540"/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sid w:val="000B2540"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sid w:val="000B2540"/>
    <w:rPr>
      <w:b/>
      <w:i/>
      <w:color w:val="4F81BD"/>
    </w:rPr>
  </w:style>
  <w:style w:type="character" w:customStyle="1" w:styleId="Heading5Char">
    <w:name w:val="Heading 5 Char"/>
    <w:link w:val="Heading5"/>
    <w:uiPriority w:val="9"/>
    <w:rsid w:val="000B2540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sid w:val="000B2540"/>
    <w:rPr>
      <w:b/>
      <w:i/>
      <w:color w:val="4F81BD"/>
    </w:rPr>
  </w:style>
  <w:style w:type="paragraph" w:styleId="NoSpacing">
    <w:name w:val="No Spacing"/>
    <w:next w:val="Normal"/>
    <w:uiPriority w:val="1"/>
    <w:qFormat/>
    <w:rsid w:val="000B2540"/>
  </w:style>
  <w:style w:type="paragraph" w:styleId="Subtitle">
    <w:name w:val="Subtitle"/>
    <w:basedOn w:val="Normal"/>
    <w:next w:val="Normal"/>
    <w:link w:val="SubtitleChar"/>
    <w:uiPriority w:val="11"/>
    <w:qFormat/>
    <w:rsid w:val="000B2540"/>
    <w:rPr>
      <w:i/>
      <w:color w:val="4F81BD"/>
      <w:spacing w:val="15"/>
    </w:rPr>
  </w:style>
  <w:style w:type="character" w:customStyle="1" w:styleId="TitleChar">
    <w:name w:val="Title Char"/>
    <w:link w:val="Title"/>
    <w:uiPriority w:val="10"/>
    <w:rsid w:val="000B254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sid w:val="000B2540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sid w:val="000B2540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sid w:val="000B2540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540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PlainTextChar">
    <w:name w:val="Plain Text Char"/>
    <w:link w:val="PlainText"/>
    <w:uiPriority w:val="99"/>
    <w:rsid w:val="000B2540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unhideWhenUsed/>
    <w:rsid w:val="000B2540"/>
    <w:rPr>
      <w:vertAlign w:val="superscript"/>
    </w:rPr>
  </w:style>
  <w:style w:type="character" w:styleId="SubtleEmphasis">
    <w:name w:val="Subtle Emphasis"/>
    <w:uiPriority w:val="19"/>
    <w:qFormat/>
    <w:rsid w:val="000B2540"/>
    <w:rPr>
      <w:i/>
      <w:color w:val="808080"/>
    </w:rPr>
  </w:style>
  <w:style w:type="character" w:customStyle="1" w:styleId="SubtitleChar">
    <w:name w:val="Subtitle Char"/>
    <w:link w:val="Subtitle"/>
    <w:uiPriority w:val="11"/>
    <w:rsid w:val="000B2540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sid w:val="000B2540"/>
    <w:rPr>
      <w:i/>
      <w:color w:val="000000"/>
    </w:rPr>
  </w:style>
  <w:style w:type="character" w:customStyle="1" w:styleId="EndnoteTextChar">
    <w:name w:val="Endnote Text Char"/>
    <w:link w:val="EndnoteText"/>
    <w:uiPriority w:val="99"/>
    <w:semiHidden/>
    <w:rsid w:val="000B2540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kariya14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54D9-83BF-4A73-BDF8-1A5642F5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 Deshmukh</vt:lpstr>
    </vt:vector>
  </TitlesOfParts>
  <Company>BAL</Company>
  <LinksUpToDate>false</LinksUpToDate>
  <CharactersWithSpaces>3348</CharactersWithSpaces>
  <SharedDoc>false</SharedDoc>
  <HLinks>
    <vt:vector size="6" baseType="variant">
      <vt:variant>
        <vt:i4>786484</vt:i4>
      </vt:variant>
      <vt:variant>
        <vt:i4>0</vt:i4>
      </vt:variant>
      <vt:variant>
        <vt:i4>0</vt:i4>
      </vt:variant>
      <vt:variant>
        <vt:i4>5</vt:i4>
      </vt:variant>
      <vt:variant>
        <vt:lpwstr>mailto:Dharakariya1403@gmail.com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 Deshmukh</dc:title>
  <dc:subject/>
  <dc:creator>server</dc:creator>
  <cp:keywords/>
  <dc:description/>
  <cp:lastModifiedBy>a</cp:lastModifiedBy>
  <cp:revision>3</cp:revision>
  <cp:lastPrinted>2015-09-28T10:45:00Z</cp:lastPrinted>
  <dcterms:created xsi:type="dcterms:W3CDTF">2015-09-25T10:16:00Z</dcterms:created>
  <dcterms:modified xsi:type="dcterms:W3CDTF">2015-09-28T10:47:00Z</dcterms:modified>
</cp:coreProperties>
</file>