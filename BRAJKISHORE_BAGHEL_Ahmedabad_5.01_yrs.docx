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111" w:rsidRPr="00415195" w:rsidRDefault="00AC06A1" w:rsidP="007C5111">
      <w:p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6" style="position:absolute;margin-left:3pt;margin-top:8.2pt;width:487.5pt;height:4.5pt;z-index:251660288" fillcolor="#7f7f7f [1612]" strokecolor="#7f7f7f [1612]"/>
        </w:pict>
      </w:r>
      <w:r w:rsidR="007C5111" w:rsidRPr="00415195">
        <w:rPr>
          <w:rFonts w:ascii="Times New Roman" w:hAnsi="Times New Roman" w:cs="Times New Roman"/>
          <w:b/>
          <w:sz w:val="24"/>
          <w:szCs w:val="24"/>
        </w:rPr>
        <w:tab/>
      </w:r>
    </w:p>
    <w:p w:rsidR="007C5111" w:rsidRPr="00415195" w:rsidRDefault="007C5111" w:rsidP="007C5111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151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</w:t>
      </w:r>
      <w:r w:rsidR="00E0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areer Objective: Seeking a position in </w:t>
      </w:r>
      <w:r w:rsidRPr="004151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Retail Brand where I can strengthen my understanding of management in depth with customer focus and add value to the business unit by increasing the profit centric tasks.</w:t>
      </w:r>
    </w:p>
    <w:p w:rsidR="007C5111" w:rsidRPr="00415195" w:rsidRDefault="007C5111" w:rsidP="007C5111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151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Personal Summary</w:t>
      </w:r>
    </w:p>
    <w:p w:rsidR="00E06B96" w:rsidRDefault="007C5111" w:rsidP="00E06B96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51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commercially </w:t>
      </w:r>
      <w:r w:rsidR="00E06B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aware </w:t>
      </w:r>
      <w:r w:rsidRPr="004151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retail professional with a proven track record in </w:t>
      </w:r>
      <w:r w:rsidR="006E1ADE" w:rsidRPr="00415195">
        <w:rPr>
          <w:rFonts w:ascii="Times New Roman" w:hAnsi="Times New Roman" w:cs="Times New Roman"/>
          <w:sz w:val="24"/>
          <w:szCs w:val="24"/>
          <w:shd w:val="clear" w:color="auto" w:fill="FFFFFF"/>
        </w:rPr>
        <w:t>driving business</w:t>
      </w:r>
      <w:r w:rsidRPr="004151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forward whilst delivering high retail standards. A consistent track record of </w:t>
      </w:r>
      <w:r w:rsidR="006E1ADE" w:rsidRPr="00415195">
        <w:rPr>
          <w:rFonts w:ascii="Times New Roman" w:hAnsi="Times New Roman" w:cs="Times New Roman"/>
          <w:sz w:val="24"/>
          <w:szCs w:val="24"/>
          <w:shd w:val="clear" w:color="auto" w:fill="FFFFFF"/>
        </w:rPr>
        <w:t>improving efficiency,</w:t>
      </w:r>
      <w:r w:rsidRPr="004151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maximize profits whilst minimizing costs. Ability to manage daily operations, and planning the use of materials and human resources to ensure maximum efficiency. Result-focused and performance-driven. Led and motivated teams at various levels for achieving the objectives.</w:t>
      </w:r>
    </w:p>
    <w:p w:rsidR="00E06B96" w:rsidRDefault="00E06B96" w:rsidP="00E06B96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C5111" w:rsidRPr="00E06B96" w:rsidRDefault="007C5111" w:rsidP="00E06B96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5195">
        <w:rPr>
          <w:rFonts w:ascii="Times New Roman" w:hAnsi="Times New Roman" w:cs="Times New Roman"/>
          <w:b/>
          <w:sz w:val="24"/>
          <w:szCs w:val="24"/>
        </w:rPr>
        <w:t>PROFESSIONAL EXEPERIENCE</w:t>
      </w:r>
    </w:p>
    <w:p w:rsidR="007C5111" w:rsidRPr="00E06B96" w:rsidRDefault="00E06B96" w:rsidP="00E06B9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6E1ADE" w:rsidRPr="00E06B96">
        <w:rPr>
          <w:rFonts w:ascii="Times New Roman" w:hAnsi="Times New Roman" w:cs="Times New Roman"/>
          <w:b/>
          <w:sz w:val="24"/>
          <w:szCs w:val="24"/>
          <w:u w:val="single"/>
        </w:rPr>
        <w:t>Titan Company Ltd</w:t>
      </w:r>
      <w:r w:rsidRPr="00E06B96">
        <w:rPr>
          <w:rFonts w:ascii="Times New Roman" w:hAnsi="Times New Roman" w:cs="Times New Roman"/>
          <w:b/>
          <w:sz w:val="24"/>
          <w:szCs w:val="24"/>
          <w:u w:val="single"/>
        </w:rPr>
        <w:t>(Tanishq)</w:t>
      </w:r>
    </w:p>
    <w:p w:rsidR="007C5111" w:rsidRPr="00415195" w:rsidRDefault="007C5111" w:rsidP="007C511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5111" w:rsidRDefault="005C20C6" w:rsidP="007C5111">
      <w:pPr>
        <w:tabs>
          <w:tab w:val="left" w:pos="16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5195">
        <w:rPr>
          <w:rFonts w:ascii="Times New Roman" w:hAnsi="Times New Roman" w:cs="Times New Roman"/>
          <w:b/>
          <w:sz w:val="24"/>
          <w:szCs w:val="24"/>
        </w:rPr>
        <w:t>Designation</w:t>
      </w:r>
      <w:r w:rsidR="006E1ADE">
        <w:rPr>
          <w:rFonts w:ascii="Times New Roman" w:hAnsi="Times New Roman" w:cs="Times New Roman"/>
          <w:b/>
          <w:sz w:val="24"/>
          <w:szCs w:val="24"/>
        </w:rPr>
        <w:t>: Sales Officer</w:t>
      </w:r>
    </w:p>
    <w:p w:rsidR="006E1ADE" w:rsidRPr="00415195" w:rsidRDefault="006E1ADE" w:rsidP="007C5111">
      <w:pPr>
        <w:tabs>
          <w:tab w:val="left" w:pos="16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From : January 2014 to Present</w:t>
      </w:r>
    </w:p>
    <w:p w:rsidR="005C20C6" w:rsidRPr="00415195" w:rsidRDefault="005C20C6" w:rsidP="007C5111">
      <w:pPr>
        <w:tabs>
          <w:tab w:val="left" w:pos="16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5195">
        <w:rPr>
          <w:rFonts w:ascii="Times New Roman" w:hAnsi="Times New Roman" w:cs="Times New Roman"/>
          <w:b/>
          <w:sz w:val="24"/>
          <w:szCs w:val="24"/>
        </w:rPr>
        <w:t>Duties:</w:t>
      </w:r>
    </w:p>
    <w:p w:rsidR="005C20C6" w:rsidRPr="00415195" w:rsidRDefault="005C20C6" w:rsidP="005C20C6">
      <w:pPr>
        <w:pStyle w:val="ListParagraph"/>
        <w:numPr>
          <w:ilvl w:val="0"/>
          <w:numId w:val="7"/>
        </w:numPr>
        <w:tabs>
          <w:tab w:val="left" w:pos="16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sz w:val="24"/>
          <w:szCs w:val="24"/>
        </w:rPr>
        <w:t>Responsible for the daily managing of staff and assigning of duties.</w:t>
      </w:r>
    </w:p>
    <w:p w:rsidR="005C20C6" w:rsidRPr="00415195" w:rsidRDefault="005C20C6" w:rsidP="005C20C6">
      <w:pPr>
        <w:pStyle w:val="ListParagraph"/>
        <w:numPr>
          <w:ilvl w:val="0"/>
          <w:numId w:val="7"/>
        </w:numPr>
        <w:tabs>
          <w:tab w:val="left" w:pos="16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sz w:val="24"/>
          <w:szCs w:val="24"/>
        </w:rPr>
        <w:t>Managing and motivating staff to increase sales and ensure floor efficiency.</w:t>
      </w:r>
    </w:p>
    <w:p w:rsidR="005C20C6" w:rsidRPr="00415195" w:rsidRDefault="005C20C6" w:rsidP="005C20C6">
      <w:pPr>
        <w:pStyle w:val="ListParagraph"/>
        <w:numPr>
          <w:ilvl w:val="0"/>
          <w:numId w:val="7"/>
        </w:numPr>
        <w:tabs>
          <w:tab w:val="left" w:pos="16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sz w:val="24"/>
          <w:szCs w:val="24"/>
        </w:rPr>
        <w:t>Analyzing store sales figures.</w:t>
      </w:r>
    </w:p>
    <w:p w:rsidR="005C20C6" w:rsidRPr="00415195" w:rsidRDefault="005C20C6" w:rsidP="005C20C6">
      <w:pPr>
        <w:pStyle w:val="ListParagraph"/>
        <w:numPr>
          <w:ilvl w:val="0"/>
          <w:numId w:val="7"/>
        </w:numPr>
        <w:tabs>
          <w:tab w:val="left" w:pos="16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sz w:val="24"/>
          <w:szCs w:val="24"/>
        </w:rPr>
        <w:t>Manage budget set by store manager.</w:t>
      </w:r>
    </w:p>
    <w:p w:rsidR="005C20C6" w:rsidRPr="00415195" w:rsidRDefault="005C20C6" w:rsidP="005C20C6">
      <w:pPr>
        <w:pStyle w:val="ListParagraph"/>
        <w:numPr>
          <w:ilvl w:val="0"/>
          <w:numId w:val="7"/>
        </w:numPr>
        <w:tabs>
          <w:tab w:val="left" w:pos="16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sz w:val="24"/>
          <w:szCs w:val="24"/>
        </w:rPr>
        <w:t>Manage and address shrinkage and stock loss.</w:t>
      </w:r>
    </w:p>
    <w:p w:rsidR="005C20C6" w:rsidRPr="00415195" w:rsidRDefault="005C20C6" w:rsidP="005C20C6">
      <w:pPr>
        <w:pStyle w:val="ListParagraph"/>
        <w:numPr>
          <w:ilvl w:val="0"/>
          <w:numId w:val="7"/>
        </w:numPr>
        <w:tabs>
          <w:tab w:val="left" w:pos="16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sz w:val="24"/>
          <w:szCs w:val="24"/>
        </w:rPr>
        <w:t>Maintain accurate records of all pricing , sales and activity reports.</w:t>
      </w:r>
    </w:p>
    <w:p w:rsidR="005C20C6" w:rsidRPr="00415195" w:rsidRDefault="005C20C6" w:rsidP="005C20C6">
      <w:pPr>
        <w:tabs>
          <w:tab w:val="left" w:pos="16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7C5111" w:rsidRPr="00415195" w:rsidRDefault="007C5111" w:rsidP="007C5111">
      <w:pPr>
        <w:tabs>
          <w:tab w:val="left" w:pos="162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C5111" w:rsidRPr="00E06B96" w:rsidRDefault="00E06B96" w:rsidP="00E06B9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B96">
        <w:rPr>
          <w:rFonts w:ascii="Times New Roman" w:hAnsi="Times New Roman" w:cs="Times New Roman"/>
          <w:b/>
          <w:sz w:val="24"/>
          <w:szCs w:val="24"/>
          <w:u w:val="single"/>
        </w:rPr>
        <w:t>Tara Jewels</w:t>
      </w:r>
      <w:r w:rsidR="005C20C6" w:rsidRPr="00E06B96">
        <w:rPr>
          <w:rFonts w:ascii="Times New Roman" w:hAnsi="Times New Roman" w:cs="Times New Roman"/>
          <w:b/>
          <w:sz w:val="24"/>
          <w:szCs w:val="24"/>
          <w:u w:val="single"/>
        </w:rPr>
        <w:t xml:space="preserve"> Ltd</w:t>
      </w:r>
    </w:p>
    <w:p w:rsidR="005C20C6" w:rsidRPr="00415195" w:rsidRDefault="005C20C6" w:rsidP="005C20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5195">
        <w:rPr>
          <w:rFonts w:ascii="Times New Roman" w:hAnsi="Times New Roman" w:cs="Times New Roman"/>
          <w:b/>
          <w:sz w:val="24"/>
          <w:szCs w:val="24"/>
        </w:rPr>
        <w:t>Designation: Sales Executive</w:t>
      </w:r>
    </w:p>
    <w:p w:rsidR="007C5111" w:rsidRPr="00415195" w:rsidRDefault="006E1ADE" w:rsidP="005C20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From: May’2013 to December 2013</w:t>
      </w:r>
    </w:p>
    <w:p w:rsidR="005C20C6" w:rsidRPr="00415195" w:rsidRDefault="005C20C6" w:rsidP="005C20C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20C6" w:rsidRPr="00415195" w:rsidRDefault="005C20C6" w:rsidP="005C20C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5195">
        <w:rPr>
          <w:rFonts w:ascii="Times New Roman" w:hAnsi="Times New Roman" w:cs="Times New Roman"/>
          <w:b/>
          <w:sz w:val="24"/>
          <w:szCs w:val="24"/>
        </w:rPr>
        <w:t>Duties:</w:t>
      </w:r>
    </w:p>
    <w:p w:rsidR="005C20C6" w:rsidRPr="00415195" w:rsidRDefault="005C20C6" w:rsidP="005C20C6">
      <w:pPr>
        <w:pStyle w:val="BodyText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415195">
        <w:rPr>
          <w:rFonts w:ascii="Times New Roman" w:hAnsi="Times New Roman"/>
          <w:sz w:val="24"/>
          <w:szCs w:val="24"/>
        </w:rPr>
        <w:t>.    Prime Responsibility includes Achieving Sales Target.</w:t>
      </w:r>
    </w:p>
    <w:p w:rsidR="005C20C6" w:rsidRPr="00415195" w:rsidRDefault="005C20C6" w:rsidP="005C20C6">
      <w:pPr>
        <w:pStyle w:val="BodyText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415195">
        <w:rPr>
          <w:rFonts w:ascii="Times New Roman" w:hAnsi="Times New Roman"/>
          <w:sz w:val="24"/>
          <w:szCs w:val="24"/>
        </w:rPr>
        <w:t xml:space="preserve">     Customer Care &amp; Interaction also maintaining a Friendly Relation.</w:t>
      </w:r>
    </w:p>
    <w:p w:rsidR="005C20C6" w:rsidRPr="00415195" w:rsidRDefault="005C20C6" w:rsidP="005C20C6">
      <w:pPr>
        <w:pStyle w:val="BodyText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415195">
        <w:rPr>
          <w:rFonts w:ascii="Times New Roman" w:hAnsi="Times New Roman"/>
          <w:sz w:val="24"/>
          <w:szCs w:val="24"/>
        </w:rPr>
        <w:t xml:space="preserve">     Keeping the Company informed of the Competitors Activities.</w:t>
      </w:r>
      <w:r w:rsidRPr="00415195">
        <w:rPr>
          <w:rFonts w:ascii="Times New Roman" w:hAnsi="Times New Roman"/>
          <w:b/>
          <w:sz w:val="24"/>
          <w:szCs w:val="24"/>
        </w:rPr>
        <w:t xml:space="preserve">    </w:t>
      </w:r>
    </w:p>
    <w:p w:rsidR="005C20C6" w:rsidRPr="00415195" w:rsidRDefault="005C20C6" w:rsidP="005C20C6">
      <w:pPr>
        <w:pStyle w:val="BodyText"/>
        <w:numPr>
          <w:ilvl w:val="0"/>
          <w:numId w:val="8"/>
        </w:numPr>
        <w:rPr>
          <w:rFonts w:ascii="Times New Roman" w:hAnsi="Times New Roman"/>
          <w:b/>
          <w:sz w:val="24"/>
          <w:szCs w:val="24"/>
          <w:u w:val="single"/>
        </w:rPr>
      </w:pPr>
      <w:r w:rsidRPr="00415195">
        <w:rPr>
          <w:rFonts w:ascii="Times New Roman" w:hAnsi="Times New Roman"/>
          <w:b/>
          <w:sz w:val="24"/>
          <w:szCs w:val="24"/>
        </w:rPr>
        <w:t xml:space="preserve">     </w:t>
      </w:r>
      <w:r w:rsidRPr="00415195">
        <w:rPr>
          <w:rFonts w:ascii="Times New Roman" w:hAnsi="Times New Roman"/>
          <w:sz w:val="24"/>
          <w:szCs w:val="24"/>
        </w:rPr>
        <w:t xml:space="preserve">Responsible for marketing activities.  </w:t>
      </w:r>
    </w:p>
    <w:p w:rsidR="00E06B96" w:rsidRDefault="00E06B96" w:rsidP="005C20C6">
      <w:pPr>
        <w:pStyle w:val="BodyText"/>
        <w:rPr>
          <w:rFonts w:ascii="Times New Roman" w:hAnsi="Times New Roman"/>
          <w:b/>
          <w:sz w:val="24"/>
          <w:szCs w:val="24"/>
          <w:u w:val="single"/>
        </w:rPr>
      </w:pPr>
    </w:p>
    <w:p w:rsidR="00E06B96" w:rsidRDefault="00E06B96" w:rsidP="005C20C6">
      <w:pPr>
        <w:pStyle w:val="BodyText"/>
        <w:rPr>
          <w:rFonts w:ascii="Times New Roman" w:hAnsi="Times New Roman"/>
          <w:b/>
          <w:sz w:val="24"/>
          <w:szCs w:val="24"/>
          <w:u w:val="single"/>
        </w:rPr>
      </w:pPr>
    </w:p>
    <w:p w:rsidR="005C20C6" w:rsidRDefault="005C20C6" w:rsidP="00E06B96">
      <w:pPr>
        <w:pStyle w:val="BodyText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15195">
        <w:rPr>
          <w:rFonts w:ascii="Times New Roman" w:hAnsi="Times New Roman"/>
          <w:b/>
          <w:sz w:val="24"/>
          <w:szCs w:val="24"/>
          <w:u w:val="single"/>
        </w:rPr>
        <w:t>BTL ACTIVITIES</w:t>
      </w:r>
    </w:p>
    <w:p w:rsidR="00E06B96" w:rsidRPr="00415195" w:rsidRDefault="00E06B96" w:rsidP="00E06B96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5C20C6" w:rsidRPr="00415195" w:rsidRDefault="005C20C6" w:rsidP="005C20C6">
      <w:pPr>
        <w:pStyle w:val="Body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415195">
        <w:rPr>
          <w:rFonts w:ascii="Times New Roman" w:hAnsi="Times New Roman"/>
          <w:sz w:val="24"/>
          <w:szCs w:val="24"/>
        </w:rPr>
        <w:t xml:space="preserve">Canopy activities in the housing societies </w:t>
      </w:r>
    </w:p>
    <w:p w:rsidR="005C20C6" w:rsidRPr="00415195" w:rsidRDefault="005C20C6" w:rsidP="005C20C6">
      <w:pPr>
        <w:pStyle w:val="Body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415195">
        <w:rPr>
          <w:rFonts w:ascii="Times New Roman" w:hAnsi="Times New Roman"/>
          <w:sz w:val="24"/>
          <w:szCs w:val="24"/>
        </w:rPr>
        <w:t>Business tie ups with the beauty salons and garments store.</w:t>
      </w:r>
    </w:p>
    <w:p w:rsidR="005C20C6" w:rsidRPr="00415195" w:rsidRDefault="005C20C6" w:rsidP="005C20C6">
      <w:pPr>
        <w:pStyle w:val="Body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415195">
        <w:rPr>
          <w:rFonts w:ascii="Times New Roman" w:hAnsi="Times New Roman"/>
          <w:sz w:val="24"/>
          <w:szCs w:val="24"/>
        </w:rPr>
        <w:t>Corporate tie ups with the insurance companies</w:t>
      </w:r>
    </w:p>
    <w:p w:rsidR="005C20C6" w:rsidRPr="00415195" w:rsidRDefault="005C20C6" w:rsidP="005C20C6">
      <w:pPr>
        <w:pStyle w:val="Body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415195">
        <w:rPr>
          <w:rFonts w:ascii="Times New Roman" w:hAnsi="Times New Roman"/>
          <w:sz w:val="24"/>
          <w:szCs w:val="24"/>
        </w:rPr>
        <w:t>Pamphlet distributions</w:t>
      </w:r>
    </w:p>
    <w:p w:rsidR="005C20C6" w:rsidRPr="00415195" w:rsidRDefault="005C20C6" w:rsidP="005C20C6">
      <w:pPr>
        <w:pStyle w:val="Body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415195">
        <w:rPr>
          <w:rFonts w:ascii="Times New Roman" w:hAnsi="Times New Roman"/>
          <w:sz w:val="24"/>
          <w:szCs w:val="24"/>
        </w:rPr>
        <w:t xml:space="preserve">Organization of kitty parties </w:t>
      </w:r>
    </w:p>
    <w:p w:rsidR="005C20C6" w:rsidRPr="00415195" w:rsidRDefault="005C20C6" w:rsidP="005C20C6">
      <w:pPr>
        <w:pStyle w:val="Body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415195">
        <w:rPr>
          <w:rFonts w:ascii="Times New Roman" w:hAnsi="Times New Roman"/>
          <w:sz w:val="24"/>
          <w:szCs w:val="24"/>
        </w:rPr>
        <w:t xml:space="preserve">Tele calling </w:t>
      </w:r>
    </w:p>
    <w:p w:rsidR="005C20C6" w:rsidRPr="00415195" w:rsidRDefault="005C20C6" w:rsidP="00E06B96">
      <w:pPr>
        <w:spacing w:line="100" w:lineRule="atLeast"/>
        <w:ind w:left="-810" w:right="-720" w:firstLine="81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07E37" w:rsidRDefault="00F07E37" w:rsidP="00E06B96">
      <w:pPr>
        <w:spacing w:line="100" w:lineRule="atLeast"/>
        <w:ind w:right="-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0C6" w:rsidRDefault="005C20C6" w:rsidP="00E06B96">
      <w:pPr>
        <w:spacing w:line="100" w:lineRule="atLeast"/>
        <w:ind w:right="-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5195">
        <w:rPr>
          <w:rFonts w:ascii="Times New Roman" w:hAnsi="Times New Roman" w:cs="Times New Roman"/>
          <w:b/>
          <w:sz w:val="24"/>
          <w:szCs w:val="24"/>
          <w:u w:val="single"/>
        </w:rPr>
        <w:t>Share khan ltd. Indore</w:t>
      </w:r>
    </w:p>
    <w:p w:rsidR="00F07E37" w:rsidRPr="00415195" w:rsidRDefault="00F07E37" w:rsidP="00E06B96">
      <w:pPr>
        <w:spacing w:line="100" w:lineRule="atLeast"/>
        <w:ind w:right="-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20C6" w:rsidRPr="00415195" w:rsidRDefault="005C20C6" w:rsidP="005C20C6">
      <w:pPr>
        <w:spacing w:line="100" w:lineRule="atLeast"/>
        <w:ind w:left="-810" w:right="-720" w:firstLine="810"/>
        <w:rPr>
          <w:rFonts w:ascii="Times New Roman" w:hAnsi="Times New Roman" w:cs="Times New Roman"/>
          <w:b/>
          <w:sz w:val="24"/>
          <w:szCs w:val="24"/>
        </w:rPr>
      </w:pPr>
      <w:r w:rsidRPr="00415195">
        <w:rPr>
          <w:rFonts w:ascii="Times New Roman" w:hAnsi="Times New Roman" w:cs="Times New Roman"/>
          <w:b/>
          <w:sz w:val="24"/>
          <w:szCs w:val="24"/>
        </w:rPr>
        <w:t>Designation: Sales Executive</w:t>
      </w:r>
    </w:p>
    <w:p w:rsidR="005C20C6" w:rsidRPr="00415195" w:rsidRDefault="005C20C6" w:rsidP="005C20C6">
      <w:pPr>
        <w:spacing w:line="100" w:lineRule="atLeast"/>
        <w:ind w:left="-810" w:right="-720" w:firstLine="810"/>
        <w:rPr>
          <w:rFonts w:ascii="Times New Roman" w:hAnsi="Times New Roman" w:cs="Times New Roman"/>
          <w:b/>
          <w:sz w:val="24"/>
          <w:szCs w:val="24"/>
        </w:rPr>
      </w:pPr>
      <w:r w:rsidRPr="00415195">
        <w:rPr>
          <w:rFonts w:ascii="Times New Roman" w:hAnsi="Times New Roman" w:cs="Times New Roman"/>
          <w:b/>
          <w:sz w:val="24"/>
          <w:szCs w:val="24"/>
        </w:rPr>
        <w:t>Duration: November 2010 to 6</w:t>
      </w:r>
      <w:r w:rsidRPr="0041519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15195">
        <w:rPr>
          <w:rFonts w:ascii="Times New Roman" w:hAnsi="Times New Roman" w:cs="Times New Roman"/>
          <w:b/>
          <w:sz w:val="24"/>
          <w:szCs w:val="24"/>
        </w:rPr>
        <w:t xml:space="preserve"> feb 2012&amp; 28sep.2012 to 25</w:t>
      </w:r>
      <w:r w:rsidRPr="0041519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15195">
        <w:rPr>
          <w:rFonts w:ascii="Times New Roman" w:hAnsi="Times New Roman" w:cs="Times New Roman"/>
          <w:b/>
          <w:sz w:val="24"/>
          <w:szCs w:val="24"/>
        </w:rPr>
        <w:t xml:space="preserve"> jan 2013</w:t>
      </w:r>
    </w:p>
    <w:p w:rsidR="005C20C6" w:rsidRPr="00415195" w:rsidRDefault="005C20C6" w:rsidP="005C20C6">
      <w:pPr>
        <w:spacing w:line="100" w:lineRule="atLeast"/>
        <w:ind w:left="-810" w:right="-720" w:firstLine="810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b/>
          <w:sz w:val="24"/>
          <w:szCs w:val="24"/>
        </w:rPr>
        <w:t>Responsibilities handled:</w:t>
      </w:r>
    </w:p>
    <w:p w:rsidR="005C20C6" w:rsidRPr="00415195" w:rsidRDefault="005C20C6" w:rsidP="005C20C6">
      <w:pPr>
        <w:pStyle w:val="ListParagraph"/>
        <w:numPr>
          <w:ilvl w:val="0"/>
          <w:numId w:val="11"/>
        </w:numPr>
        <w:suppressAutoHyphens/>
        <w:spacing w:line="100" w:lineRule="atLeast"/>
        <w:ind w:left="720" w:right="-72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sz w:val="24"/>
          <w:szCs w:val="24"/>
        </w:rPr>
        <w:t>To deliver the desired revenue  target numbers</w:t>
      </w:r>
    </w:p>
    <w:p w:rsidR="005C20C6" w:rsidRPr="00415195" w:rsidRDefault="005C20C6" w:rsidP="005C20C6">
      <w:pPr>
        <w:pStyle w:val="ListParagraph"/>
        <w:numPr>
          <w:ilvl w:val="0"/>
          <w:numId w:val="11"/>
        </w:numPr>
        <w:suppressAutoHyphens/>
        <w:spacing w:line="100" w:lineRule="atLeast"/>
        <w:ind w:left="720" w:right="-72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sz w:val="24"/>
          <w:szCs w:val="24"/>
        </w:rPr>
        <w:t>Cross-selling to existing customers &amp; Acquisition of new customers</w:t>
      </w:r>
    </w:p>
    <w:p w:rsidR="005C20C6" w:rsidRPr="00415195" w:rsidRDefault="005C20C6" w:rsidP="005C20C6">
      <w:pPr>
        <w:pStyle w:val="ListParagraph"/>
        <w:numPr>
          <w:ilvl w:val="0"/>
          <w:numId w:val="11"/>
        </w:numPr>
        <w:suppressAutoHyphens/>
        <w:spacing w:line="100" w:lineRule="atLeast"/>
        <w:ind w:left="720" w:right="-72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sz w:val="24"/>
          <w:szCs w:val="24"/>
        </w:rPr>
        <w:t>Financial planning of the customer &amp; provide solutions to the customer’s financial needs</w:t>
      </w:r>
    </w:p>
    <w:p w:rsidR="005C20C6" w:rsidRPr="00415195" w:rsidRDefault="005C20C6" w:rsidP="005C20C6">
      <w:pPr>
        <w:pStyle w:val="ListParagraph"/>
        <w:numPr>
          <w:ilvl w:val="0"/>
          <w:numId w:val="11"/>
        </w:numPr>
        <w:suppressAutoHyphens/>
        <w:spacing w:line="100" w:lineRule="atLeast"/>
        <w:ind w:left="720" w:right="-720" w:firstLine="0"/>
        <w:contextualSpacing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5195">
        <w:rPr>
          <w:rFonts w:ascii="Times New Roman" w:hAnsi="Times New Roman" w:cs="Times New Roman"/>
          <w:sz w:val="24"/>
          <w:szCs w:val="24"/>
        </w:rPr>
        <w:t>Preparing &amp; maintaining Sales call reports and all relevant MIS.</w:t>
      </w:r>
    </w:p>
    <w:p w:rsidR="005C20C6" w:rsidRPr="00415195" w:rsidRDefault="005C20C6" w:rsidP="005C20C6">
      <w:pPr>
        <w:spacing w:line="100" w:lineRule="atLeast"/>
        <w:ind w:left="-810" w:right="-720" w:firstLine="810"/>
        <w:rPr>
          <w:rFonts w:ascii="Times New Roman" w:hAnsi="Times New Roman" w:cs="Times New Roman"/>
          <w:b/>
          <w:sz w:val="24"/>
          <w:szCs w:val="24"/>
        </w:rPr>
      </w:pPr>
      <w:r w:rsidRPr="00415195">
        <w:rPr>
          <w:rFonts w:ascii="Times New Roman" w:hAnsi="Times New Roman" w:cs="Times New Roman"/>
          <w:b/>
          <w:sz w:val="24"/>
          <w:szCs w:val="24"/>
          <w:u w:val="single"/>
        </w:rPr>
        <w:t>Achievements:</w:t>
      </w:r>
    </w:p>
    <w:p w:rsidR="005C20C6" w:rsidRPr="00415195" w:rsidRDefault="005C20C6" w:rsidP="005C20C6">
      <w:pPr>
        <w:pStyle w:val="ListParagraph"/>
        <w:numPr>
          <w:ilvl w:val="0"/>
          <w:numId w:val="10"/>
        </w:numPr>
        <w:suppressAutoHyphens/>
        <w:spacing w:line="100" w:lineRule="atLeast"/>
        <w:ind w:left="720" w:right="-720" w:firstLine="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415195">
        <w:rPr>
          <w:rFonts w:ascii="Times New Roman" w:hAnsi="Times New Roman" w:cs="Times New Roman"/>
          <w:b/>
          <w:sz w:val="24"/>
          <w:szCs w:val="24"/>
        </w:rPr>
        <w:t>Sold prepared plan of 1 lac rs.</w:t>
      </w:r>
    </w:p>
    <w:p w:rsidR="005C20C6" w:rsidRPr="00415195" w:rsidRDefault="005C20C6" w:rsidP="005C20C6">
      <w:pPr>
        <w:pStyle w:val="ListParagraph"/>
        <w:numPr>
          <w:ilvl w:val="0"/>
          <w:numId w:val="10"/>
        </w:numPr>
        <w:suppressAutoHyphens/>
        <w:spacing w:line="100" w:lineRule="atLeast"/>
        <w:ind w:left="720" w:right="-720" w:firstLine="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415195">
        <w:rPr>
          <w:rFonts w:ascii="Times New Roman" w:hAnsi="Times New Roman" w:cs="Times New Roman"/>
          <w:b/>
          <w:sz w:val="24"/>
          <w:szCs w:val="24"/>
        </w:rPr>
        <w:t>In first 11 months have sold prepaid plan of 162 thousands RS and acquired 90 new clients.</w:t>
      </w:r>
    </w:p>
    <w:p w:rsidR="005C20C6" w:rsidRPr="00415195" w:rsidRDefault="005C20C6" w:rsidP="005C20C6">
      <w:pPr>
        <w:pStyle w:val="ListParagraph"/>
        <w:numPr>
          <w:ilvl w:val="0"/>
          <w:numId w:val="10"/>
        </w:numPr>
        <w:suppressAutoHyphens/>
        <w:spacing w:line="100" w:lineRule="atLeast"/>
        <w:ind w:left="720" w:right="-720" w:firstLine="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415195">
        <w:rPr>
          <w:rFonts w:ascii="Times New Roman" w:hAnsi="Times New Roman" w:cs="Times New Roman"/>
          <w:b/>
          <w:sz w:val="24"/>
          <w:szCs w:val="24"/>
        </w:rPr>
        <w:t>Acquired 20 clients with potential to invest worth more than 5 lacs rs.</w:t>
      </w:r>
    </w:p>
    <w:p w:rsidR="005C20C6" w:rsidRPr="00415195" w:rsidRDefault="005C20C6" w:rsidP="005C20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5111" w:rsidRPr="00415195" w:rsidRDefault="007C5111" w:rsidP="007C5111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:rsidR="005C4768" w:rsidRDefault="005C4768" w:rsidP="007C5111">
      <w:pPr>
        <w:spacing w:after="0"/>
        <w:ind w:left="9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4768" w:rsidRDefault="005C4768" w:rsidP="007C5111">
      <w:pPr>
        <w:spacing w:after="0"/>
        <w:ind w:left="9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4768" w:rsidRDefault="005C4768" w:rsidP="007C5111">
      <w:pPr>
        <w:spacing w:after="0"/>
        <w:ind w:left="9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4768" w:rsidRDefault="005C4768" w:rsidP="007C5111">
      <w:pPr>
        <w:spacing w:after="0"/>
        <w:ind w:left="9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4768" w:rsidRDefault="005C4768" w:rsidP="007C5111">
      <w:pPr>
        <w:spacing w:after="0"/>
        <w:ind w:left="9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4768" w:rsidRDefault="005C4768" w:rsidP="007C5111">
      <w:pPr>
        <w:spacing w:after="0"/>
        <w:ind w:left="9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4768" w:rsidRDefault="005C4768" w:rsidP="007C5111">
      <w:pPr>
        <w:spacing w:after="0"/>
        <w:ind w:left="9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5111" w:rsidRDefault="007C5111" w:rsidP="007C5111">
      <w:pPr>
        <w:spacing w:after="0"/>
        <w:ind w:left="9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B96">
        <w:rPr>
          <w:rFonts w:ascii="Times New Roman" w:hAnsi="Times New Roman" w:cs="Times New Roman"/>
          <w:b/>
          <w:sz w:val="24"/>
          <w:szCs w:val="24"/>
          <w:u w:val="single"/>
        </w:rPr>
        <w:t>EDUCATION &amp; CREDENTIALS</w:t>
      </w:r>
    </w:p>
    <w:p w:rsidR="00E06B96" w:rsidRPr="00E06B96" w:rsidRDefault="00E06B96" w:rsidP="007C5111">
      <w:pPr>
        <w:spacing w:after="0"/>
        <w:ind w:left="9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5111" w:rsidRPr="00F07E37" w:rsidRDefault="005C20C6" w:rsidP="007C5111">
      <w:pPr>
        <w:spacing w:after="0"/>
        <w:ind w:left="9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7E37">
        <w:rPr>
          <w:rFonts w:ascii="Times New Roman" w:hAnsi="Times New Roman" w:cs="Times New Roman"/>
          <w:b/>
          <w:sz w:val="24"/>
          <w:szCs w:val="24"/>
          <w:u w:val="single"/>
        </w:rPr>
        <w:t>Master of Business Administration</w:t>
      </w:r>
    </w:p>
    <w:p w:rsidR="007C5111" w:rsidRPr="00415195" w:rsidRDefault="005C20C6" w:rsidP="007C5111">
      <w:pPr>
        <w:spacing w:after="0"/>
        <w:ind w:left="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5195">
        <w:rPr>
          <w:rFonts w:ascii="Times New Roman" w:hAnsi="Times New Roman" w:cs="Times New Roman"/>
          <w:b/>
          <w:sz w:val="24"/>
          <w:szCs w:val="24"/>
        </w:rPr>
        <w:t>Percentage-72%</w:t>
      </w:r>
    </w:p>
    <w:p w:rsidR="007C5111" w:rsidRPr="00415195" w:rsidRDefault="005C20C6" w:rsidP="004151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sz w:val="24"/>
          <w:szCs w:val="24"/>
        </w:rPr>
        <w:t>INDIRA GROUP OF INSTITUTE,</w:t>
      </w:r>
      <w:r w:rsidR="00415195" w:rsidRPr="00415195">
        <w:rPr>
          <w:rFonts w:ascii="Times New Roman" w:hAnsi="Times New Roman" w:cs="Times New Roman"/>
          <w:sz w:val="24"/>
          <w:szCs w:val="24"/>
        </w:rPr>
        <w:t xml:space="preserve"> MUMBAI, INDIA Year</w:t>
      </w:r>
      <w:r w:rsidRPr="00415195">
        <w:rPr>
          <w:rFonts w:ascii="Times New Roman" w:hAnsi="Times New Roman" w:cs="Times New Roman"/>
          <w:sz w:val="24"/>
          <w:szCs w:val="24"/>
        </w:rPr>
        <w:t xml:space="preserve"> 2010</w:t>
      </w:r>
    </w:p>
    <w:p w:rsidR="007C5111" w:rsidRPr="00415195" w:rsidRDefault="007C5111" w:rsidP="007C511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sz w:val="24"/>
          <w:szCs w:val="24"/>
        </w:rPr>
        <w:t xml:space="preserve">Methodical Areas of Concentration: Marketing and </w:t>
      </w:r>
      <w:r w:rsidR="00415195" w:rsidRPr="00415195">
        <w:rPr>
          <w:rFonts w:ascii="Times New Roman" w:hAnsi="Times New Roman" w:cs="Times New Roman"/>
          <w:sz w:val="24"/>
          <w:szCs w:val="24"/>
        </w:rPr>
        <w:t>Finance</w:t>
      </w:r>
    </w:p>
    <w:p w:rsidR="007C5111" w:rsidRPr="00E06B96" w:rsidRDefault="007C5111" w:rsidP="00E06B96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C5111" w:rsidRPr="00E06B96" w:rsidRDefault="00415195" w:rsidP="00E06B9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B96">
        <w:rPr>
          <w:rFonts w:ascii="Times New Roman" w:hAnsi="Times New Roman" w:cs="Times New Roman"/>
          <w:b/>
          <w:sz w:val="24"/>
          <w:szCs w:val="24"/>
          <w:u w:val="single"/>
        </w:rPr>
        <w:t>Bachelor of commerce</w:t>
      </w:r>
    </w:p>
    <w:p w:rsidR="007C5111" w:rsidRPr="00415195" w:rsidRDefault="00415195" w:rsidP="007C511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5195">
        <w:rPr>
          <w:rFonts w:ascii="Times New Roman" w:hAnsi="Times New Roman" w:cs="Times New Roman"/>
          <w:b/>
          <w:sz w:val="24"/>
          <w:szCs w:val="24"/>
        </w:rPr>
        <w:t>Percentage- 55%</w:t>
      </w:r>
    </w:p>
    <w:p w:rsidR="007C5111" w:rsidRPr="00415195" w:rsidRDefault="00415195" w:rsidP="007C511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sz w:val="24"/>
          <w:szCs w:val="24"/>
        </w:rPr>
        <w:t>GOVERNMENT COMMERCE COLLEGE</w:t>
      </w:r>
      <w:r w:rsidR="007C5111" w:rsidRPr="00415195">
        <w:rPr>
          <w:rFonts w:ascii="Times New Roman" w:hAnsi="Times New Roman" w:cs="Times New Roman"/>
          <w:sz w:val="24"/>
          <w:szCs w:val="24"/>
        </w:rPr>
        <w:t>,</w:t>
      </w:r>
      <w:r w:rsidRPr="00415195">
        <w:rPr>
          <w:rFonts w:ascii="Times New Roman" w:hAnsi="Times New Roman" w:cs="Times New Roman"/>
          <w:sz w:val="24"/>
          <w:szCs w:val="24"/>
        </w:rPr>
        <w:t>RATLAM (M.P),</w:t>
      </w:r>
      <w:r w:rsidR="007C5111" w:rsidRPr="00415195">
        <w:rPr>
          <w:rFonts w:ascii="Times New Roman" w:hAnsi="Times New Roman" w:cs="Times New Roman"/>
          <w:sz w:val="24"/>
          <w:szCs w:val="24"/>
        </w:rPr>
        <w:t xml:space="preserve"> INDIA</w:t>
      </w:r>
      <w:r w:rsidRPr="00415195">
        <w:rPr>
          <w:rFonts w:ascii="Times New Roman" w:hAnsi="Times New Roman" w:cs="Times New Roman"/>
          <w:sz w:val="24"/>
          <w:szCs w:val="24"/>
        </w:rPr>
        <w:t xml:space="preserve"> Year 2007</w:t>
      </w:r>
    </w:p>
    <w:p w:rsidR="00415195" w:rsidRPr="00E06B96" w:rsidRDefault="00415195" w:rsidP="007C5111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C5111" w:rsidRPr="00E06B96" w:rsidRDefault="007C5111" w:rsidP="007C511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B96">
        <w:rPr>
          <w:rFonts w:ascii="Times New Roman" w:hAnsi="Times New Roman" w:cs="Times New Roman"/>
          <w:b/>
          <w:sz w:val="24"/>
          <w:szCs w:val="24"/>
          <w:u w:val="single"/>
        </w:rPr>
        <w:t>Professional Training &amp; Development</w:t>
      </w:r>
    </w:p>
    <w:p w:rsidR="00415195" w:rsidRPr="00415195" w:rsidRDefault="00415195" w:rsidP="007C5111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sz w:val="24"/>
          <w:szCs w:val="24"/>
        </w:rPr>
        <w:t xml:space="preserve">Diamond training </w:t>
      </w:r>
    </w:p>
    <w:p w:rsidR="00415195" w:rsidRPr="00415195" w:rsidRDefault="00415195" w:rsidP="007C5111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sz w:val="24"/>
          <w:szCs w:val="24"/>
        </w:rPr>
        <w:t>Converting gold customers to diamond customers</w:t>
      </w:r>
    </w:p>
    <w:p w:rsidR="00415195" w:rsidRPr="00415195" w:rsidRDefault="00415195" w:rsidP="007C5111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sz w:val="24"/>
          <w:szCs w:val="24"/>
        </w:rPr>
        <w:t>Plain jewellery manufacturing process</w:t>
      </w:r>
    </w:p>
    <w:p w:rsidR="00415195" w:rsidRPr="00415195" w:rsidRDefault="00415195" w:rsidP="007C5111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sz w:val="24"/>
          <w:szCs w:val="24"/>
        </w:rPr>
        <w:t>Studded jewellery manufacturing process</w:t>
      </w:r>
    </w:p>
    <w:p w:rsidR="00415195" w:rsidRPr="00415195" w:rsidRDefault="00415195" w:rsidP="007C5111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sz w:val="24"/>
          <w:szCs w:val="24"/>
        </w:rPr>
        <w:t>Detailed 4’c of diamond</w:t>
      </w:r>
    </w:p>
    <w:p w:rsidR="00415195" w:rsidRDefault="00415195" w:rsidP="007C5111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sz w:val="24"/>
          <w:szCs w:val="24"/>
        </w:rPr>
        <w:t>Lean retailing module</w:t>
      </w:r>
    </w:p>
    <w:p w:rsidR="00E06B96" w:rsidRPr="00E06B96" w:rsidRDefault="00E06B96" w:rsidP="007C5111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C5111" w:rsidRDefault="007C5111" w:rsidP="007C5111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B96">
        <w:rPr>
          <w:rFonts w:ascii="Times New Roman" w:hAnsi="Times New Roman" w:cs="Times New Roman"/>
          <w:b/>
          <w:sz w:val="24"/>
          <w:szCs w:val="24"/>
          <w:u w:val="single"/>
        </w:rPr>
        <w:t>INTERESTS/ HOBBIES</w:t>
      </w:r>
    </w:p>
    <w:p w:rsidR="00E06B96" w:rsidRPr="00E06B96" w:rsidRDefault="00E06B96" w:rsidP="007C5111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5111" w:rsidRPr="00415195" w:rsidRDefault="007C5111" w:rsidP="007C511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sz w:val="24"/>
          <w:szCs w:val="24"/>
        </w:rPr>
        <w:t>Swimming, Learning new languages, Travel</w:t>
      </w:r>
      <w:r w:rsidR="00415195" w:rsidRPr="00415195">
        <w:rPr>
          <w:rFonts w:ascii="Times New Roman" w:hAnsi="Times New Roman" w:cs="Times New Roman"/>
          <w:sz w:val="24"/>
          <w:szCs w:val="24"/>
        </w:rPr>
        <w:t>,</w:t>
      </w:r>
    </w:p>
    <w:p w:rsidR="007C5111" w:rsidRPr="00E06B96" w:rsidRDefault="007C5111" w:rsidP="007C5111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5111" w:rsidRDefault="007C5111" w:rsidP="007C5111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6B96">
        <w:rPr>
          <w:rFonts w:ascii="Times New Roman" w:hAnsi="Times New Roman" w:cs="Times New Roman"/>
          <w:b/>
          <w:sz w:val="24"/>
          <w:szCs w:val="24"/>
          <w:u w:val="single"/>
        </w:rPr>
        <w:t>Personal Detail</w:t>
      </w:r>
    </w:p>
    <w:p w:rsidR="00E06B96" w:rsidRPr="00E06B96" w:rsidRDefault="00E06B96" w:rsidP="007C5111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195" w:rsidRPr="00415195" w:rsidRDefault="00415195" w:rsidP="00415195">
      <w:pPr>
        <w:pStyle w:val="ListParagraph"/>
        <w:suppressAutoHyphens/>
        <w:spacing w:line="100" w:lineRule="atLeast"/>
        <w:ind w:left="-90" w:right="-720" w:firstLine="81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415195">
        <w:rPr>
          <w:rFonts w:ascii="Times New Roman" w:hAnsi="Times New Roman" w:cs="Times New Roman"/>
          <w:b/>
          <w:sz w:val="24"/>
          <w:szCs w:val="24"/>
        </w:rPr>
        <w:t>Date of Birth                                              : 22</w:t>
      </w:r>
      <w:r w:rsidRPr="00415195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415195">
        <w:rPr>
          <w:rFonts w:ascii="Times New Roman" w:hAnsi="Times New Roman" w:cs="Times New Roman"/>
          <w:b/>
          <w:sz w:val="24"/>
          <w:szCs w:val="24"/>
        </w:rPr>
        <w:t xml:space="preserve"> March, 1988</w:t>
      </w:r>
    </w:p>
    <w:p w:rsidR="00415195" w:rsidRPr="00415195" w:rsidRDefault="00415195" w:rsidP="00415195">
      <w:pPr>
        <w:pStyle w:val="ListParagraph"/>
        <w:suppressAutoHyphens/>
        <w:spacing w:line="100" w:lineRule="atLeast"/>
        <w:ind w:left="-90" w:right="-720" w:firstLine="81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415195">
        <w:rPr>
          <w:rFonts w:ascii="Times New Roman" w:hAnsi="Times New Roman" w:cs="Times New Roman"/>
          <w:b/>
          <w:sz w:val="24"/>
          <w:szCs w:val="24"/>
        </w:rPr>
        <w:t>Gender                                                        : Male</w:t>
      </w:r>
    </w:p>
    <w:p w:rsidR="00415195" w:rsidRPr="00415195" w:rsidRDefault="00415195" w:rsidP="00415195">
      <w:pPr>
        <w:pStyle w:val="ListParagraph"/>
        <w:suppressAutoHyphens/>
        <w:spacing w:line="100" w:lineRule="atLeast"/>
        <w:ind w:left="-90" w:right="-720" w:firstLine="81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415195">
        <w:rPr>
          <w:rFonts w:ascii="Times New Roman" w:hAnsi="Times New Roman" w:cs="Times New Roman"/>
          <w:b/>
          <w:sz w:val="24"/>
          <w:szCs w:val="24"/>
        </w:rPr>
        <w:t>Marital Status                                            : Married</w:t>
      </w:r>
    </w:p>
    <w:p w:rsidR="00415195" w:rsidRPr="00415195" w:rsidRDefault="00415195" w:rsidP="00415195">
      <w:pPr>
        <w:pStyle w:val="ListParagraph"/>
        <w:suppressAutoHyphens/>
        <w:spacing w:line="100" w:lineRule="atLeast"/>
        <w:ind w:left="-90" w:right="-720" w:firstLine="810"/>
        <w:contextualSpacing w:val="0"/>
        <w:rPr>
          <w:rFonts w:ascii="Times New Roman" w:hAnsi="Times New Roman" w:cs="Times New Roman"/>
          <w:sz w:val="24"/>
          <w:szCs w:val="24"/>
        </w:rPr>
      </w:pPr>
      <w:r w:rsidRPr="00415195">
        <w:rPr>
          <w:rFonts w:ascii="Times New Roman" w:hAnsi="Times New Roman" w:cs="Times New Roman"/>
          <w:b/>
          <w:sz w:val="24"/>
          <w:szCs w:val="24"/>
        </w:rPr>
        <w:t>Nationality                                                  : Indian</w:t>
      </w:r>
    </w:p>
    <w:p w:rsidR="007C5111" w:rsidRPr="00415195" w:rsidRDefault="007C5111" w:rsidP="007C5111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C5111" w:rsidRPr="00415195" w:rsidRDefault="007C5111" w:rsidP="007C5111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C5111" w:rsidRPr="00415195" w:rsidRDefault="007C5111" w:rsidP="007C5111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C5111" w:rsidRPr="00415195" w:rsidRDefault="007C5111" w:rsidP="007C5111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6899" w:rsidRPr="00415195" w:rsidRDefault="00C66899">
      <w:pPr>
        <w:rPr>
          <w:rFonts w:ascii="Times New Roman" w:hAnsi="Times New Roman" w:cs="Times New Roman"/>
          <w:sz w:val="24"/>
          <w:szCs w:val="24"/>
        </w:rPr>
      </w:pPr>
    </w:p>
    <w:sectPr w:rsidR="00C66899" w:rsidRPr="00415195" w:rsidSect="003B59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D4C" w:rsidRDefault="00606D4C" w:rsidP="007C5111">
      <w:pPr>
        <w:spacing w:after="0" w:line="240" w:lineRule="auto"/>
      </w:pPr>
      <w:r>
        <w:separator/>
      </w:r>
    </w:p>
  </w:endnote>
  <w:endnote w:type="continuationSeparator" w:id="1">
    <w:p w:rsidR="00606D4C" w:rsidRDefault="00606D4C" w:rsidP="007C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D4C" w:rsidRDefault="00606D4C" w:rsidP="007C5111">
      <w:pPr>
        <w:spacing w:after="0" w:line="240" w:lineRule="auto"/>
      </w:pPr>
      <w:r>
        <w:separator/>
      </w:r>
    </w:p>
  </w:footnote>
  <w:footnote w:type="continuationSeparator" w:id="1">
    <w:p w:rsidR="00606D4C" w:rsidRDefault="00606D4C" w:rsidP="007C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CB2" w:rsidRPr="00C40421" w:rsidRDefault="007C5111" w:rsidP="00C40421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Brajkishore Baghel</w:t>
    </w:r>
  </w:p>
  <w:p w:rsidR="00DF3CB2" w:rsidRPr="00E92698" w:rsidRDefault="00E06B96" w:rsidP="00E06B9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B-7 Swaminarayan park  nr. Bapasitaram chowk  nava naroda ahmedabad</w:t>
    </w:r>
    <w:r w:rsidR="007E6EC8" w:rsidRPr="00E92698">
      <w:rPr>
        <w:rFonts w:ascii="Times New Roman" w:hAnsi="Times New Roman" w:cs="Times New Roman"/>
        <w:sz w:val="24"/>
        <w:szCs w:val="24"/>
      </w:rPr>
      <w:t>, Gujarat,India</w:t>
    </w:r>
  </w:p>
  <w:p w:rsidR="00DF3CB2" w:rsidRDefault="007C5111" w:rsidP="00C40421">
    <w:pPr>
      <w:spacing w:after="0" w:line="288" w:lineRule="atLeast"/>
      <w:jc w:val="center"/>
      <w:textAlignment w:val="top"/>
    </w:pPr>
    <w:r>
      <w:rPr>
        <w:rFonts w:ascii="Times New Roman" w:hAnsi="Times New Roman" w:cs="Times New Roman"/>
        <w:sz w:val="24"/>
        <w:szCs w:val="24"/>
      </w:rPr>
      <w:t>Cell: (+91)</w:t>
    </w:r>
    <w:r w:rsidR="002734E8">
      <w:rPr>
        <w:rFonts w:ascii="Times New Roman" w:hAnsi="Times New Roman" w:cs="Times New Roman"/>
        <w:sz w:val="24"/>
        <w:szCs w:val="24"/>
      </w:rPr>
      <w:t xml:space="preserve"> 815-483-3712</w:t>
    </w:r>
    <w:r>
      <w:rPr>
        <w:rFonts w:ascii="Times New Roman" w:hAnsi="Times New Roman" w:cs="Times New Roman"/>
        <w:sz w:val="24"/>
        <w:szCs w:val="24"/>
      </w:rPr>
      <w:t xml:space="preserve"> ,</w:t>
    </w:r>
    <w:r w:rsidR="007E6EC8" w:rsidRPr="00E92698">
      <w:rPr>
        <w:rFonts w:ascii="Times New Roman" w:hAnsi="Times New Roman" w:cs="Times New Roman"/>
        <w:sz w:val="24"/>
        <w:szCs w:val="24"/>
      </w:rPr>
      <w:t xml:space="preserve"> e-mail:  </w:t>
    </w:r>
    <w:r w:rsidR="002734E8" w:rsidRPr="002734E8">
      <w:rPr>
        <w:rFonts w:ascii="Times New Roman" w:hAnsi="Times New Roman" w:cs="Times New Roman"/>
        <w:sz w:val="24"/>
        <w:szCs w:val="24"/>
      </w:rPr>
      <w:t>baghelbrajkishor12@gmail.com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-9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7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5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2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9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67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Num5"/>
    <w:lvl w:ilvl="0">
      <w:start w:val="1"/>
      <w:numFmt w:val="bullet"/>
      <w:lvlText w:val=""/>
      <w:lvlJc w:val="left"/>
      <w:pPr>
        <w:tabs>
          <w:tab w:val="num" w:pos="810"/>
        </w:tabs>
        <w:ind w:left="153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22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810"/>
        </w:tabs>
        <w:ind w:left="29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810"/>
        </w:tabs>
        <w:ind w:left="36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810"/>
        </w:tabs>
        <w:ind w:left="44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810"/>
        </w:tabs>
        <w:ind w:left="51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810"/>
        </w:tabs>
        <w:ind w:left="58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10"/>
        </w:tabs>
        <w:ind w:left="65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10"/>
        </w:tabs>
        <w:ind w:left="729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-9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7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5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2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9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670" w:hanging="360"/>
      </w:pPr>
      <w:rPr>
        <w:rFonts w:ascii="Wingdings" w:hAnsi="Wingdings"/>
      </w:rPr>
    </w:lvl>
  </w:abstractNum>
  <w:abstractNum w:abstractNumId="3">
    <w:nsid w:val="00000005"/>
    <w:multiLevelType w:val="multilevel"/>
    <w:tmpl w:val="00000005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63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90" w:hanging="360"/>
      </w:pPr>
      <w:rPr>
        <w:rFonts w:ascii="Wingdings" w:hAnsi="Wingdings"/>
      </w:rPr>
    </w:lvl>
  </w:abstractNum>
  <w:abstractNum w:abstractNumId="4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0525BD6"/>
    <w:multiLevelType w:val="hybridMultilevel"/>
    <w:tmpl w:val="B056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B3B1F"/>
    <w:multiLevelType w:val="hybridMultilevel"/>
    <w:tmpl w:val="A2A4EE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705C2"/>
    <w:multiLevelType w:val="hybridMultilevel"/>
    <w:tmpl w:val="5D66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16201"/>
    <w:multiLevelType w:val="hybridMultilevel"/>
    <w:tmpl w:val="F4BA32B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361F7002"/>
    <w:multiLevelType w:val="hybridMultilevel"/>
    <w:tmpl w:val="2780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266BA3"/>
    <w:multiLevelType w:val="hybridMultilevel"/>
    <w:tmpl w:val="25848538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1">
    <w:nsid w:val="7E333CB7"/>
    <w:multiLevelType w:val="hybridMultilevel"/>
    <w:tmpl w:val="E84EA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8"/>
  </w:num>
  <w:num w:numId="5">
    <w:abstractNumId w:val="10"/>
  </w:num>
  <w:num w:numId="6">
    <w:abstractNumId w:val="11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5111"/>
    <w:rsid w:val="002734E8"/>
    <w:rsid w:val="00415195"/>
    <w:rsid w:val="005C20C6"/>
    <w:rsid w:val="005C4768"/>
    <w:rsid w:val="00606D4C"/>
    <w:rsid w:val="006412DC"/>
    <w:rsid w:val="006E1ADE"/>
    <w:rsid w:val="007C5111"/>
    <w:rsid w:val="007E6EC8"/>
    <w:rsid w:val="0087514E"/>
    <w:rsid w:val="00922995"/>
    <w:rsid w:val="00946217"/>
    <w:rsid w:val="00AC06A1"/>
    <w:rsid w:val="00C32475"/>
    <w:rsid w:val="00C66899"/>
    <w:rsid w:val="00E06B96"/>
    <w:rsid w:val="00F07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111"/>
  </w:style>
  <w:style w:type="character" w:styleId="Hyperlink">
    <w:name w:val="Hyperlink"/>
    <w:basedOn w:val="DefaultParagraphFont"/>
    <w:uiPriority w:val="99"/>
    <w:unhideWhenUsed/>
    <w:rsid w:val="007C5111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7C51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5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C5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5111"/>
  </w:style>
  <w:style w:type="paragraph" w:styleId="BodyText">
    <w:name w:val="Body Text"/>
    <w:basedOn w:val="Normal"/>
    <w:link w:val="BodyTextChar"/>
    <w:rsid w:val="005C20C6"/>
    <w:pPr>
      <w:suppressAutoHyphens/>
      <w:spacing w:after="120" w:line="100" w:lineRule="atLeast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5C20C6"/>
    <w:rPr>
      <w:rFonts w:ascii="Arial" w:eastAsia="Times New Roman" w:hAnsi="Arial" w:cs="Times New Roman"/>
      <w:kern w:val="1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pc-1</cp:lastModifiedBy>
  <cp:revision>7</cp:revision>
  <dcterms:created xsi:type="dcterms:W3CDTF">2015-04-28T09:39:00Z</dcterms:created>
  <dcterms:modified xsi:type="dcterms:W3CDTF">2018-07-19T05:52:00Z</dcterms:modified>
</cp:coreProperties>
</file>