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74" w:rsidRPr="00922CAE" w:rsidRDefault="00CD5274" w:rsidP="00CD5274">
      <w:pPr>
        <w:jc w:val="center"/>
        <w:rPr>
          <w:rFonts w:ascii="AvantGarde Bk BT" w:hAnsi="AvantGarde Bk BT"/>
        </w:rPr>
      </w:pPr>
      <w:r w:rsidRPr="00922CAE">
        <w:rPr>
          <w:rFonts w:ascii="AvantGarde Bk BT" w:hAnsi="AvantGarde Bk BT"/>
        </w:rPr>
        <w:t>Curriculum Vitae</w:t>
      </w:r>
    </w:p>
    <w:p w:rsidR="00CD5274" w:rsidRDefault="00CD5274" w:rsidP="00CD5274">
      <w:pPr>
        <w:jc w:val="center"/>
        <w:rPr>
          <w:sz w:val="32"/>
          <w:szCs w:val="32"/>
        </w:rPr>
      </w:pPr>
    </w:p>
    <w:p w:rsidR="00DD3E59" w:rsidRPr="00E413C4" w:rsidRDefault="00FF554B" w:rsidP="00DD3E59">
      <w:pPr>
        <w:jc w:val="center"/>
        <w:rPr>
          <w:rFonts w:ascii="Palatino Linotype" w:hAnsi="Palatino Linotype"/>
          <w:b/>
          <w:sz w:val="28"/>
          <w:szCs w:val="28"/>
        </w:rPr>
      </w:pPr>
      <w:r w:rsidRPr="00E413C4">
        <w:rPr>
          <w:rFonts w:ascii="Palatino Linotype" w:hAnsi="Palatino Linotype"/>
          <w:b/>
          <w:sz w:val="28"/>
          <w:szCs w:val="28"/>
        </w:rPr>
        <w:t>BACHAR ANUPAM N.</w:t>
      </w:r>
    </w:p>
    <w:p w:rsidR="00DD3C83" w:rsidRPr="00CD49B9" w:rsidRDefault="00DD3C83" w:rsidP="00DD3E59">
      <w:pPr>
        <w:jc w:val="center"/>
        <w:rPr>
          <w:rFonts w:ascii="Palatino Linotype" w:hAnsi="Palatino Linotype"/>
          <w:b/>
          <w:sz w:val="22"/>
          <w:szCs w:val="22"/>
        </w:rPr>
      </w:pPr>
    </w:p>
    <w:p w:rsidR="00FF554B" w:rsidRDefault="00FF554B" w:rsidP="00FF554B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SECTOR – 4,</w:t>
      </w:r>
      <w:r w:rsidR="00B5503A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4/B/47 VIVEKANAND NAGAR</w:t>
      </w:r>
    </w:p>
    <w:p w:rsidR="00FF554B" w:rsidRDefault="00FF554B" w:rsidP="00FF554B">
      <w:pPr>
        <w:jc w:val="center"/>
        <w:rPr>
          <w:rFonts w:ascii="Palatino Linotype" w:hAnsi="Palatino Linotype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Palatino Linotype" w:hAnsi="Palatino Linotype"/>
              <w:sz w:val="22"/>
              <w:szCs w:val="22"/>
            </w:rPr>
            <w:t>NR.BHAGWATI</w:t>
          </w:r>
        </w:smartTag>
        <w:r>
          <w:rPr>
            <w:rFonts w:ascii="Palatino Linotype" w:hAnsi="Palatino Linotype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Palatino Linotype" w:hAnsi="Palatino Linotype"/>
              <w:sz w:val="22"/>
              <w:szCs w:val="22"/>
            </w:rPr>
            <w:t>SCHOOL</w:t>
          </w:r>
        </w:smartTag>
      </w:smartTag>
      <w:r>
        <w:rPr>
          <w:rFonts w:ascii="Palatino Linotype" w:hAnsi="Palatino Linotype"/>
          <w:sz w:val="22"/>
          <w:szCs w:val="22"/>
        </w:rPr>
        <w:t>, HATHIJAN,</w:t>
      </w:r>
    </w:p>
    <w:p w:rsidR="00DD3E59" w:rsidRDefault="00FF554B" w:rsidP="00FF554B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AHMEDABAD - 382445</w:t>
      </w:r>
      <w:r w:rsidR="00DD3E59" w:rsidRPr="00CD49B9">
        <w:rPr>
          <w:rFonts w:ascii="Palatino Linotype" w:hAnsi="Palatino Linotype"/>
          <w:sz w:val="22"/>
          <w:szCs w:val="22"/>
        </w:rPr>
        <w:t xml:space="preserve"> </w:t>
      </w:r>
    </w:p>
    <w:p w:rsidR="00B5503A" w:rsidRPr="00CD49B9" w:rsidRDefault="00B5503A" w:rsidP="00FF554B">
      <w:pPr>
        <w:jc w:val="center"/>
        <w:rPr>
          <w:rFonts w:ascii="Palatino Linotype" w:hAnsi="Palatino Linotype"/>
          <w:sz w:val="22"/>
          <w:szCs w:val="22"/>
        </w:rPr>
      </w:pPr>
    </w:p>
    <w:p w:rsidR="00DD3E59" w:rsidRDefault="00136EA9" w:rsidP="00DD3E59">
      <w:pPr>
        <w:pBdr>
          <w:bottom w:val="single" w:sz="12" w:space="1" w:color="auto"/>
        </w:pBdr>
        <w:jc w:val="center"/>
        <w:rPr>
          <w:rFonts w:ascii="Palatino Linotype" w:hAnsi="Palatino Linotype"/>
          <w:sz w:val="22"/>
          <w:szCs w:val="22"/>
        </w:rPr>
      </w:pPr>
      <w:r w:rsidRPr="00CD49B9">
        <w:rPr>
          <w:rFonts w:ascii="Palatino Linotype" w:hAnsi="Palatino Linotype"/>
          <w:b/>
          <w:sz w:val="22"/>
          <w:szCs w:val="22"/>
        </w:rPr>
        <w:t>M</w:t>
      </w:r>
      <w:r w:rsidRPr="00CD49B9">
        <w:rPr>
          <w:rFonts w:ascii="Palatino Linotype" w:hAnsi="Palatino Linotype"/>
          <w:sz w:val="22"/>
          <w:szCs w:val="22"/>
        </w:rPr>
        <w:t>:</w:t>
      </w:r>
      <w:r w:rsidR="00FF554B">
        <w:rPr>
          <w:rFonts w:ascii="Palatino Linotype" w:hAnsi="Palatino Linotype"/>
          <w:sz w:val="22"/>
          <w:szCs w:val="22"/>
        </w:rPr>
        <w:t xml:space="preserve"> 91- 9016044542</w:t>
      </w:r>
      <w:r w:rsidR="00DD3E59" w:rsidRPr="00CD49B9">
        <w:rPr>
          <w:rFonts w:ascii="Palatino Linotype" w:hAnsi="Palatino Linotype"/>
          <w:sz w:val="22"/>
          <w:szCs w:val="22"/>
        </w:rPr>
        <w:t xml:space="preserve"> </w:t>
      </w:r>
      <w:r w:rsidR="00DD3E59" w:rsidRPr="00CD49B9">
        <w:rPr>
          <w:rFonts w:ascii="Palatino Linotype" w:hAnsi="Palatino Linotype"/>
          <w:b/>
          <w:sz w:val="22"/>
          <w:szCs w:val="22"/>
        </w:rPr>
        <w:t>E-</w:t>
      </w:r>
      <w:r w:rsidRPr="00CD49B9">
        <w:rPr>
          <w:rFonts w:ascii="Palatino Linotype" w:hAnsi="Palatino Linotype"/>
          <w:b/>
          <w:sz w:val="22"/>
          <w:szCs w:val="22"/>
        </w:rPr>
        <w:t>Mail</w:t>
      </w:r>
      <w:r w:rsidRPr="00CD49B9">
        <w:rPr>
          <w:rFonts w:ascii="Palatino Linotype" w:hAnsi="Palatino Linotype"/>
          <w:sz w:val="22"/>
          <w:szCs w:val="22"/>
        </w:rPr>
        <w:t>:</w:t>
      </w:r>
      <w:r w:rsidR="00FF554B">
        <w:rPr>
          <w:rFonts w:ascii="Palatino Linotype" w:hAnsi="Palatino Linotype"/>
          <w:sz w:val="22"/>
          <w:szCs w:val="22"/>
        </w:rPr>
        <w:t>anupamb00</w:t>
      </w:r>
      <w:hyperlink r:id="rId6" w:history="1">
        <w:r w:rsidR="00FF554B" w:rsidRPr="003C55A0">
          <w:rPr>
            <w:rStyle w:val="Hyperlink"/>
            <w:rFonts w:ascii="Palatino Linotype" w:hAnsi="Palatino Linotype"/>
            <w:sz w:val="22"/>
            <w:szCs w:val="22"/>
          </w:rPr>
          <w:t>@gmail.com</w:t>
        </w:r>
      </w:hyperlink>
    </w:p>
    <w:p w:rsidR="00462403" w:rsidRDefault="00462403" w:rsidP="00DD3E59">
      <w:pPr>
        <w:pBdr>
          <w:bottom w:val="single" w:sz="12" w:space="1" w:color="auto"/>
        </w:pBdr>
        <w:jc w:val="center"/>
        <w:rPr>
          <w:rFonts w:ascii="Palatino Linotype" w:hAnsi="Palatino Linotype"/>
          <w:sz w:val="22"/>
          <w:szCs w:val="22"/>
        </w:rPr>
      </w:pPr>
    </w:p>
    <w:p w:rsidR="00462403" w:rsidRPr="00CD49B9" w:rsidRDefault="00462403" w:rsidP="00DD3E59">
      <w:pPr>
        <w:pBdr>
          <w:bottom w:val="single" w:sz="12" w:space="1" w:color="auto"/>
        </w:pBdr>
        <w:jc w:val="center"/>
        <w:rPr>
          <w:rFonts w:ascii="Palatino Linotype" w:hAnsi="Palatino Linotype"/>
          <w:sz w:val="22"/>
          <w:szCs w:val="22"/>
        </w:rPr>
      </w:pPr>
    </w:p>
    <w:p w:rsidR="006542E8" w:rsidRDefault="006542E8" w:rsidP="001E1C31">
      <w:pPr>
        <w:jc w:val="center"/>
        <w:rPr>
          <w:rFonts w:ascii="AvantGarde Bk BT" w:hAnsi="AvantGarde Bk BT"/>
        </w:rPr>
      </w:pPr>
    </w:p>
    <w:p w:rsidR="00462403" w:rsidRDefault="00462403" w:rsidP="001E1C31">
      <w:pPr>
        <w:jc w:val="center"/>
        <w:rPr>
          <w:rFonts w:ascii="AvantGarde Bk BT" w:hAnsi="AvantGarde Bk BT"/>
        </w:rPr>
      </w:pPr>
    </w:p>
    <w:p w:rsidR="00B27CDC" w:rsidRPr="006542E8" w:rsidRDefault="00CB4CBE" w:rsidP="0052204F">
      <w:pPr>
        <w:shd w:val="clear" w:color="auto" w:fill="A6A6A6"/>
        <w:jc w:val="center"/>
        <w:rPr>
          <w:rFonts w:ascii="AvantGarde Bk BT" w:hAnsi="AvantGarde Bk BT"/>
          <w:b/>
        </w:rPr>
      </w:pPr>
      <w:r w:rsidRPr="00835D03">
        <w:rPr>
          <w:rFonts w:ascii="AvantGarde Bk BT" w:hAnsi="AvantGarde Bk BT"/>
          <w:b/>
        </w:rPr>
        <w:t>OBJECTIVE</w:t>
      </w:r>
    </w:p>
    <w:p w:rsidR="00B27CDC" w:rsidRDefault="00B27CDC" w:rsidP="00835D03">
      <w:pPr>
        <w:jc w:val="center"/>
        <w:rPr>
          <w:rFonts w:ascii="Bookman Old Style" w:hAnsi="Bookman Old Style"/>
        </w:rPr>
      </w:pPr>
    </w:p>
    <w:p w:rsidR="00C36368" w:rsidRDefault="00C36368" w:rsidP="005E5784">
      <w:pPr>
        <w:jc w:val="both"/>
        <w:rPr>
          <w:rFonts w:ascii="Palatino Linotype" w:hAnsi="Palatino Linotype"/>
          <w:sz w:val="22"/>
          <w:szCs w:val="22"/>
        </w:rPr>
      </w:pPr>
    </w:p>
    <w:p w:rsidR="00B27CDC" w:rsidRPr="00B16A0B" w:rsidRDefault="00B27CDC" w:rsidP="005E5784">
      <w:pPr>
        <w:jc w:val="both"/>
        <w:rPr>
          <w:rFonts w:ascii="Palatino Linotype" w:hAnsi="Palatino Linotype"/>
          <w:sz w:val="22"/>
          <w:szCs w:val="22"/>
        </w:rPr>
      </w:pPr>
      <w:r w:rsidRPr="00B16A0B">
        <w:rPr>
          <w:rFonts w:ascii="Palatino Linotype" w:hAnsi="Palatino Linotype"/>
          <w:sz w:val="22"/>
          <w:szCs w:val="22"/>
        </w:rPr>
        <w:t>To work in a creative and challenging environment where I can take part in the growth of the organization by applying my abilities to the best and where there is room for upgrading skills and knowledge.</w:t>
      </w:r>
    </w:p>
    <w:p w:rsidR="00B27CDC" w:rsidRDefault="00B27CDC" w:rsidP="00CD5274"/>
    <w:p w:rsidR="00462403" w:rsidRDefault="00462403" w:rsidP="00CD5274"/>
    <w:p w:rsidR="00575E11" w:rsidRDefault="00A9797E" w:rsidP="009A489E">
      <w:pPr>
        <w:shd w:val="clear" w:color="auto" w:fill="A6A6A6"/>
        <w:jc w:val="center"/>
        <w:rPr>
          <w:rFonts w:ascii="AvantGarde Bk BT" w:hAnsi="AvantGarde Bk BT"/>
          <w:b/>
        </w:rPr>
      </w:pPr>
      <w:r w:rsidRPr="00F1234C">
        <w:rPr>
          <w:rFonts w:ascii="AvantGarde Bk BT" w:hAnsi="AvantGarde Bk BT"/>
          <w:b/>
        </w:rPr>
        <w:t>SYNOPSIS</w:t>
      </w:r>
    </w:p>
    <w:p w:rsidR="004B210E" w:rsidRDefault="004B210E" w:rsidP="00F1234C">
      <w:pPr>
        <w:jc w:val="center"/>
        <w:rPr>
          <w:rFonts w:ascii="AvantGarde Bk BT" w:hAnsi="AvantGarde Bk BT"/>
          <w:b/>
        </w:rPr>
      </w:pPr>
    </w:p>
    <w:p w:rsidR="00462403" w:rsidRPr="00F1234C" w:rsidRDefault="00462403" w:rsidP="00F1234C">
      <w:pPr>
        <w:jc w:val="center"/>
        <w:rPr>
          <w:rFonts w:ascii="AvantGarde Bk BT" w:hAnsi="AvantGarde Bk BT"/>
          <w:b/>
        </w:rPr>
      </w:pPr>
    </w:p>
    <w:p w:rsidR="00575E11" w:rsidRPr="00F30BA4" w:rsidRDefault="004D5EEB" w:rsidP="000D0C9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/>
          <w:b/>
          <w:sz w:val="22"/>
          <w:szCs w:val="22"/>
        </w:rPr>
      </w:pPr>
      <w:r w:rsidRPr="00C10601">
        <w:rPr>
          <w:rFonts w:ascii="Palatino Linotype" w:hAnsi="Palatino Linotype"/>
          <w:sz w:val="28"/>
          <w:szCs w:val="28"/>
        </w:rPr>
        <w:t>Worked</w:t>
      </w:r>
      <w:r w:rsidR="00575E11" w:rsidRPr="00C10601">
        <w:rPr>
          <w:rFonts w:ascii="Palatino Linotype" w:hAnsi="Palatino Linotype"/>
          <w:sz w:val="28"/>
          <w:szCs w:val="28"/>
        </w:rPr>
        <w:t xml:space="preserve"> with</w:t>
      </w:r>
      <w:r w:rsidR="00575E11" w:rsidRPr="00F30BA4">
        <w:rPr>
          <w:rFonts w:ascii="Palatino Linotype" w:hAnsi="Palatino Linotype"/>
          <w:sz w:val="22"/>
          <w:szCs w:val="22"/>
        </w:rPr>
        <w:t xml:space="preserve"> </w:t>
      </w:r>
      <w:r w:rsidR="009F52EE">
        <w:rPr>
          <w:rFonts w:ascii="Palatino Linotype" w:hAnsi="Palatino Linotype"/>
          <w:b/>
          <w:sz w:val="22"/>
          <w:szCs w:val="22"/>
        </w:rPr>
        <w:t xml:space="preserve">MEDUSIND SOLUTIONS PVT.LTD. (USA HEALTHCARE BPO COMPANY) </w:t>
      </w:r>
      <w:r>
        <w:rPr>
          <w:rFonts w:ascii="Palatino Linotype" w:hAnsi="Palatino Linotype"/>
          <w:sz w:val="22"/>
          <w:szCs w:val="22"/>
        </w:rPr>
        <w:t>as a</w:t>
      </w:r>
      <w:r w:rsidR="009F52EE">
        <w:rPr>
          <w:rFonts w:ascii="Palatino Linotype" w:hAnsi="Palatino Linotype"/>
          <w:sz w:val="22"/>
          <w:szCs w:val="22"/>
        </w:rPr>
        <w:t xml:space="preserve"> C</w:t>
      </w:r>
      <w:r>
        <w:rPr>
          <w:rFonts w:ascii="Palatino Linotype" w:hAnsi="Palatino Linotype"/>
          <w:sz w:val="22"/>
          <w:szCs w:val="22"/>
        </w:rPr>
        <w:t>LIENT SERVICE EXECUTIVE from</w:t>
      </w:r>
      <w:r w:rsidR="009F52EE">
        <w:rPr>
          <w:rFonts w:ascii="Palatino Linotype" w:hAnsi="Palatino Linotype"/>
          <w:sz w:val="22"/>
          <w:szCs w:val="22"/>
        </w:rPr>
        <w:t xml:space="preserve"> April 21</w:t>
      </w:r>
      <w:r>
        <w:rPr>
          <w:rFonts w:ascii="Palatino Linotype" w:hAnsi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1058B6">
        <w:rPr>
          <w:rFonts w:ascii="Palatino Linotype" w:hAnsi="Palatino Linotype"/>
          <w:sz w:val="22"/>
          <w:szCs w:val="22"/>
        </w:rPr>
        <w:t>2010- December 30th 2011</w:t>
      </w:r>
      <w:r w:rsidR="009F52EE">
        <w:rPr>
          <w:rFonts w:ascii="Palatino Linotype" w:hAnsi="Palatino Linotype"/>
          <w:sz w:val="22"/>
          <w:szCs w:val="22"/>
        </w:rPr>
        <w:t>.</w:t>
      </w:r>
    </w:p>
    <w:p w:rsidR="00660EA7" w:rsidRDefault="00660EA7" w:rsidP="00660EA7">
      <w:p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36368" w:rsidRPr="00F30BA4" w:rsidRDefault="00C36368" w:rsidP="00660EA7">
      <w:p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660EA7" w:rsidRPr="00C10601" w:rsidRDefault="00660EA7" w:rsidP="000D0C9C">
      <w:pPr>
        <w:ind w:left="360"/>
        <w:jc w:val="both"/>
        <w:rPr>
          <w:rFonts w:ascii="Palatino Linotype" w:hAnsi="Palatino Linotype"/>
          <w:b/>
          <w:sz w:val="32"/>
          <w:szCs w:val="32"/>
          <w:u w:val="single"/>
        </w:rPr>
      </w:pPr>
      <w:r w:rsidRPr="00C10601">
        <w:rPr>
          <w:rFonts w:ascii="Palatino Linotype" w:hAnsi="Palatino Linotype"/>
          <w:b/>
          <w:sz w:val="32"/>
          <w:szCs w:val="32"/>
          <w:u w:val="single"/>
        </w:rPr>
        <w:t>Profile</w:t>
      </w:r>
    </w:p>
    <w:p w:rsidR="00660EA7" w:rsidRPr="00F30BA4" w:rsidRDefault="00660EA7" w:rsidP="008A7449">
      <w:pPr>
        <w:ind w:firstLine="720"/>
        <w:jc w:val="both"/>
        <w:rPr>
          <w:rFonts w:ascii="Palatino Linotype" w:hAnsi="Palatino Linotype"/>
          <w:sz w:val="22"/>
          <w:szCs w:val="22"/>
        </w:rPr>
      </w:pPr>
    </w:p>
    <w:p w:rsidR="00150EEE" w:rsidRPr="00F26346" w:rsidRDefault="00616C1E" w:rsidP="00150EEE">
      <w:pPr>
        <w:numPr>
          <w:ilvl w:val="1"/>
          <w:numId w:val="1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Online Documentation work for the Clients located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Palatino Linotype" w:hAnsi="Palatino Linotype" w:cs="Arial"/>
              <w:sz w:val="22"/>
              <w:szCs w:val="22"/>
            </w:rPr>
            <w:t>U.S.</w:t>
          </w:r>
        </w:smartTag>
      </w:smartTag>
    </w:p>
    <w:p w:rsidR="00150EEE" w:rsidRPr="00F26346" w:rsidRDefault="00616C1E" w:rsidP="00150EEE">
      <w:pPr>
        <w:numPr>
          <w:ilvl w:val="1"/>
          <w:numId w:val="1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Work satisfication for </w:t>
      </w:r>
      <w:proofErr w:type="gramStart"/>
      <w:r w:rsidR="0025690F">
        <w:rPr>
          <w:rFonts w:ascii="Palatino Linotype" w:hAnsi="Palatino Linotype" w:cs="Arial"/>
          <w:sz w:val="22"/>
          <w:szCs w:val="22"/>
        </w:rPr>
        <w:t>c</w:t>
      </w:r>
      <w:r>
        <w:rPr>
          <w:rFonts w:ascii="Palatino Linotype" w:hAnsi="Palatino Linotype" w:cs="Arial"/>
          <w:sz w:val="22"/>
          <w:szCs w:val="22"/>
        </w:rPr>
        <w:t>lients  by</w:t>
      </w:r>
      <w:proofErr w:type="gramEnd"/>
      <w:r>
        <w:rPr>
          <w:rFonts w:ascii="Palatino Linotype" w:hAnsi="Palatino Linotype" w:cs="Arial"/>
          <w:sz w:val="22"/>
          <w:szCs w:val="22"/>
        </w:rPr>
        <w:t xml:space="preserve"> maintaining doctors and patients information.</w:t>
      </w:r>
    </w:p>
    <w:p w:rsidR="00150EEE" w:rsidRPr="00F26346" w:rsidRDefault="00616C1E" w:rsidP="00150EEE">
      <w:pPr>
        <w:numPr>
          <w:ilvl w:val="1"/>
          <w:numId w:val="1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Making outbound calls to Insurance Companies and interacting with them about the patients benefit information.</w:t>
      </w:r>
    </w:p>
    <w:p w:rsidR="00C10601" w:rsidRDefault="00616C1E" w:rsidP="00C10601">
      <w:pPr>
        <w:numPr>
          <w:ilvl w:val="1"/>
          <w:numId w:val="1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Mainting the Federal Rules and Regulations regarding patient benefit informations.</w:t>
      </w:r>
    </w:p>
    <w:p w:rsidR="00C10601" w:rsidRPr="00F26346" w:rsidRDefault="00C10601" w:rsidP="00C10601">
      <w:p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F26346" w:rsidRPr="00F26346" w:rsidRDefault="00F26346" w:rsidP="00616C1E">
      <w:pPr>
        <w:ind w:left="720"/>
        <w:rPr>
          <w:rFonts w:ascii="Palatino Linotype" w:hAnsi="Palatino Linotype"/>
          <w:b/>
          <w:sz w:val="22"/>
          <w:szCs w:val="22"/>
        </w:rPr>
      </w:pPr>
    </w:p>
    <w:p w:rsidR="00CD5274" w:rsidRPr="000E0ECC" w:rsidRDefault="004D5EEB" w:rsidP="004D5EEB">
      <w:pPr>
        <w:numPr>
          <w:ilvl w:val="0"/>
          <w:numId w:val="7"/>
        </w:numPr>
        <w:jc w:val="both"/>
        <w:rPr>
          <w:rFonts w:ascii="Bookman Old Style" w:hAnsi="Bookman Old Style"/>
        </w:rPr>
      </w:pPr>
      <w:r w:rsidRPr="00C10601">
        <w:rPr>
          <w:rFonts w:ascii="Palatino Linotype" w:hAnsi="Palatino Linotype"/>
          <w:sz w:val="28"/>
          <w:szCs w:val="28"/>
        </w:rPr>
        <w:t>Working with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D5EEB">
        <w:rPr>
          <w:rFonts w:ascii="Palatino Linotype" w:hAnsi="Palatino Linotype"/>
          <w:b/>
          <w:sz w:val="22"/>
          <w:szCs w:val="22"/>
        </w:rPr>
        <w:t>ANGIPLAST PVT. LTD. (MANUFACTURER AN</w:t>
      </w:r>
      <w:r w:rsidR="00C10601">
        <w:rPr>
          <w:rFonts w:ascii="Palatino Linotype" w:hAnsi="Palatino Linotype"/>
          <w:b/>
          <w:sz w:val="22"/>
          <w:szCs w:val="22"/>
        </w:rPr>
        <w:t>D EXPORTER OF SURGICAL</w:t>
      </w:r>
      <w:r w:rsidR="00DA4E72">
        <w:rPr>
          <w:rFonts w:ascii="Palatino Linotype" w:hAnsi="Palatino Linotype"/>
          <w:b/>
          <w:sz w:val="22"/>
          <w:szCs w:val="22"/>
        </w:rPr>
        <w:t xml:space="preserve"> AND MEDICAL</w:t>
      </w:r>
      <w:r w:rsidR="00C10601">
        <w:rPr>
          <w:rFonts w:ascii="Palatino Linotype" w:hAnsi="Palatino Linotype"/>
          <w:b/>
          <w:sz w:val="22"/>
          <w:szCs w:val="22"/>
        </w:rPr>
        <w:t xml:space="preserve"> DEVICES)</w:t>
      </w:r>
      <w:r w:rsidR="00EB6EB7">
        <w:rPr>
          <w:rFonts w:ascii="Palatino Linotype" w:hAnsi="Palatino Linotype"/>
          <w:b/>
          <w:sz w:val="22"/>
          <w:szCs w:val="22"/>
        </w:rPr>
        <w:t xml:space="preserve"> as Q.C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EB6EB7">
        <w:rPr>
          <w:rFonts w:ascii="Palatino Linotype" w:hAnsi="Palatino Linotype"/>
          <w:b/>
          <w:sz w:val="22"/>
          <w:szCs w:val="22"/>
        </w:rPr>
        <w:t xml:space="preserve">Microbiologist </w:t>
      </w:r>
      <w:r w:rsidR="00653510">
        <w:rPr>
          <w:rFonts w:ascii="Palatino Linotype" w:hAnsi="Palatino Linotype"/>
          <w:sz w:val="22"/>
          <w:szCs w:val="22"/>
        </w:rPr>
        <w:t>since January</w:t>
      </w:r>
      <w:r w:rsidRPr="004D5EEB">
        <w:rPr>
          <w:rFonts w:ascii="Palatino Linotype" w:hAnsi="Palatino Linotype"/>
          <w:sz w:val="22"/>
          <w:szCs w:val="22"/>
        </w:rPr>
        <w:t xml:space="preserve"> 1</w:t>
      </w:r>
      <w:r w:rsidRPr="004D5EEB">
        <w:rPr>
          <w:rFonts w:ascii="Palatino Linotype" w:hAnsi="Palatino Linotype"/>
          <w:sz w:val="22"/>
          <w:szCs w:val="22"/>
          <w:vertAlign w:val="superscript"/>
        </w:rPr>
        <w:t>st</w:t>
      </w:r>
      <w:r w:rsidR="00653510">
        <w:rPr>
          <w:rFonts w:ascii="Palatino Linotype" w:hAnsi="Palatino Linotype"/>
          <w:sz w:val="22"/>
          <w:szCs w:val="22"/>
        </w:rPr>
        <w:t xml:space="preserve"> 2012</w:t>
      </w:r>
      <w:r w:rsidR="00EB6EB7">
        <w:rPr>
          <w:rFonts w:ascii="Palatino Linotype" w:hAnsi="Palatino Linotype"/>
          <w:sz w:val="22"/>
          <w:szCs w:val="22"/>
        </w:rPr>
        <w:t xml:space="preserve"> till date</w:t>
      </w:r>
      <w:r w:rsidR="00C10601">
        <w:rPr>
          <w:rFonts w:ascii="Palatino Linotype" w:hAnsi="Palatino Linotype"/>
          <w:sz w:val="22"/>
          <w:szCs w:val="22"/>
        </w:rPr>
        <w:t>.</w:t>
      </w:r>
    </w:p>
    <w:p w:rsidR="000E0ECC" w:rsidRDefault="000E0ECC" w:rsidP="000E0ECC">
      <w:pPr>
        <w:jc w:val="both"/>
        <w:rPr>
          <w:rFonts w:ascii="Palatino Linotype" w:hAnsi="Palatino Linotype"/>
          <w:sz w:val="22"/>
          <w:szCs w:val="22"/>
        </w:rPr>
      </w:pPr>
    </w:p>
    <w:p w:rsidR="000E0ECC" w:rsidRPr="00C10601" w:rsidRDefault="000E0ECC" w:rsidP="000E0ECC">
      <w:pPr>
        <w:jc w:val="both"/>
        <w:rPr>
          <w:rFonts w:ascii="Palatino Linotype" w:hAnsi="Palatino Linotype"/>
          <w:b/>
          <w:sz w:val="32"/>
          <w:szCs w:val="32"/>
          <w:u w:val="single"/>
        </w:rPr>
      </w:pPr>
      <w:r>
        <w:rPr>
          <w:rFonts w:ascii="Palatino Linotype" w:hAnsi="Palatino Linotype"/>
          <w:sz w:val="22"/>
          <w:szCs w:val="22"/>
        </w:rPr>
        <w:t xml:space="preserve">        </w:t>
      </w:r>
      <w:r w:rsidRPr="00C10601">
        <w:rPr>
          <w:rFonts w:ascii="Palatino Linotype" w:hAnsi="Palatino Linotype"/>
          <w:b/>
          <w:sz w:val="32"/>
          <w:szCs w:val="32"/>
          <w:u w:val="single"/>
        </w:rPr>
        <w:t>Profile</w:t>
      </w:r>
    </w:p>
    <w:p w:rsidR="000E0ECC" w:rsidRDefault="000E0ECC" w:rsidP="000E0ECC">
      <w:pPr>
        <w:jc w:val="both"/>
        <w:rPr>
          <w:rFonts w:ascii="Palatino Linotype" w:hAnsi="Palatino Linotype"/>
          <w:sz w:val="22"/>
          <w:szCs w:val="22"/>
        </w:rPr>
      </w:pPr>
    </w:p>
    <w:p w:rsidR="000E0ECC" w:rsidRDefault="00C10601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Sterility test</w:t>
      </w:r>
      <w:r w:rsidR="00DA4E72">
        <w:rPr>
          <w:rFonts w:ascii="Bookman Old Style" w:hAnsi="Bookman Old Style"/>
        </w:rPr>
        <w:t>ing</w:t>
      </w:r>
      <w:r w:rsidR="00EB6EB7">
        <w:rPr>
          <w:rFonts w:ascii="Bookman Old Style" w:hAnsi="Bookman Old Style"/>
        </w:rPr>
        <w:t xml:space="preserve"> of surgical</w:t>
      </w:r>
      <w:r w:rsidR="00DA4E72">
        <w:rPr>
          <w:rFonts w:ascii="Bookman Old Style" w:hAnsi="Bookman Old Style"/>
        </w:rPr>
        <w:t xml:space="preserve"> and medical</w:t>
      </w:r>
      <w:r w:rsidR="00EB6EB7">
        <w:rPr>
          <w:rFonts w:ascii="Bookman Old Style" w:hAnsi="Bookman Old Style"/>
        </w:rPr>
        <w:t xml:space="preserve"> devices.</w:t>
      </w:r>
    </w:p>
    <w:p w:rsidR="000E0ECC" w:rsidRDefault="00C10601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LAL test</w:t>
      </w:r>
      <w:r w:rsidR="000E0ECC">
        <w:rPr>
          <w:rFonts w:ascii="Bookman Old Style" w:hAnsi="Bookman Old Style"/>
        </w:rPr>
        <w:t>.</w:t>
      </w:r>
    </w:p>
    <w:p w:rsidR="00F323BA" w:rsidRDefault="00A52FCF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Environmental monitoring, Bioburden.</w:t>
      </w:r>
    </w:p>
    <w:p w:rsidR="000E0ECC" w:rsidRDefault="00A52FCF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Pathogen testing</w:t>
      </w:r>
      <w:r w:rsidR="00F323BA">
        <w:rPr>
          <w:rFonts w:ascii="Bookman Old Style" w:hAnsi="Bookman Old Style"/>
        </w:rPr>
        <w:t>.</w:t>
      </w:r>
    </w:p>
    <w:p w:rsidR="000E0ECC" w:rsidRDefault="000E0ECC" w:rsidP="00C10601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Quality test at each</w:t>
      </w:r>
      <w:r w:rsidR="00C10601">
        <w:rPr>
          <w:rFonts w:ascii="Bookman Old Style" w:hAnsi="Bookman Old Style"/>
        </w:rPr>
        <w:t xml:space="preserve"> stage of all surgical</w:t>
      </w:r>
      <w:r w:rsidR="00DA4E72">
        <w:rPr>
          <w:rFonts w:ascii="Bookman Old Style" w:hAnsi="Bookman Old Style"/>
        </w:rPr>
        <w:t xml:space="preserve"> and medical</w:t>
      </w:r>
      <w:r w:rsidR="00C10601">
        <w:rPr>
          <w:rFonts w:ascii="Bookman Old Style" w:hAnsi="Bookman Old Style"/>
        </w:rPr>
        <w:t xml:space="preserve"> devices</w:t>
      </w:r>
      <w:r>
        <w:rPr>
          <w:rFonts w:ascii="Bookman Old Style" w:hAnsi="Bookman Old Style"/>
        </w:rPr>
        <w:t>. (Visual, Physical</w:t>
      </w:r>
      <w:r w:rsidR="00C1060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Chemical and Biological) </w:t>
      </w:r>
    </w:p>
    <w:p w:rsidR="000E0ECC" w:rsidRDefault="000E0ECC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Proper documentation and </w:t>
      </w:r>
      <w:r w:rsidR="00A52FCF">
        <w:rPr>
          <w:rFonts w:ascii="Bookman Old Style" w:hAnsi="Bookman Old Style"/>
        </w:rPr>
        <w:t>maintenance of the test reports (COA) for each batch manufactured.</w:t>
      </w:r>
    </w:p>
    <w:p w:rsidR="00756B62" w:rsidRDefault="006A36C5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Maintaining routine records i.e. media preparation, media discard etc. and all finished product records.</w:t>
      </w:r>
    </w:p>
    <w:p w:rsidR="00DA4E72" w:rsidRDefault="00EB6EB7" w:rsidP="000E0ECC">
      <w:pPr>
        <w:numPr>
          <w:ilvl w:val="0"/>
          <w:numId w:val="1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</w:t>
      </w:r>
      <w:r w:rsidR="00756B62">
        <w:rPr>
          <w:rFonts w:ascii="Bookman Old Style" w:hAnsi="Bookman Old Style"/>
        </w:rPr>
        <w:t xml:space="preserve">spection in the Production, Molding, Packing and different </w:t>
      </w:r>
      <w:r>
        <w:rPr>
          <w:rFonts w:ascii="Bookman Old Style" w:hAnsi="Bookman Old Style"/>
        </w:rPr>
        <w:t>area</w:t>
      </w:r>
      <w:r w:rsidR="00756B62">
        <w:rPr>
          <w:rFonts w:ascii="Bookman Old Style" w:hAnsi="Bookman Old Style"/>
        </w:rPr>
        <w:t>s</w:t>
      </w:r>
      <w:r w:rsidR="00DA4E72">
        <w:rPr>
          <w:rFonts w:ascii="Bookman Old Style" w:hAnsi="Bookman Old Style"/>
        </w:rPr>
        <w:t xml:space="preserve"> at a regular interval</w:t>
      </w:r>
      <w:r w:rsidR="00756B62">
        <w:rPr>
          <w:rFonts w:ascii="Bookman Old Style" w:hAnsi="Bookman Old Style"/>
        </w:rPr>
        <w:t xml:space="preserve"> to maintain the quality of products at each stage.</w:t>
      </w:r>
    </w:p>
    <w:p w:rsidR="00DA4E72" w:rsidRDefault="00DA4E72" w:rsidP="00DA4E72">
      <w:pPr>
        <w:ind w:left="900"/>
        <w:jc w:val="both"/>
        <w:rPr>
          <w:rFonts w:ascii="Bookman Old Style" w:hAnsi="Bookman Old Style"/>
        </w:rPr>
      </w:pPr>
    </w:p>
    <w:p w:rsidR="00DA4E72" w:rsidRDefault="00DA4E72" w:rsidP="00DA4E72">
      <w:pPr>
        <w:ind w:left="900"/>
        <w:jc w:val="both"/>
        <w:rPr>
          <w:rFonts w:ascii="Bookman Old Style" w:hAnsi="Bookman Old Style"/>
        </w:rPr>
      </w:pPr>
    </w:p>
    <w:p w:rsidR="00DA4E72" w:rsidRDefault="00DA4E72" w:rsidP="00DA4E72">
      <w:pPr>
        <w:ind w:left="900"/>
        <w:jc w:val="both"/>
        <w:rPr>
          <w:rFonts w:ascii="Bookman Old Style" w:hAnsi="Bookman Old Style"/>
        </w:rPr>
      </w:pPr>
    </w:p>
    <w:p w:rsidR="00DA4E72" w:rsidRDefault="00DA4E72" w:rsidP="00DA4E72">
      <w:pPr>
        <w:ind w:left="900"/>
        <w:jc w:val="both"/>
        <w:rPr>
          <w:rFonts w:ascii="Bookman Old Style" w:hAnsi="Bookman Old Style"/>
        </w:rPr>
      </w:pPr>
    </w:p>
    <w:p w:rsidR="00DA4E72" w:rsidRDefault="00DA4E72" w:rsidP="00DA4E72">
      <w:pPr>
        <w:ind w:left="900"/>
        <w:jc w:val="both"/>
        <w:rPr>
          <w:rFonts w:ascii="Bookman Old Style" w:hAnsi="Bookman Old Style"/>
        </w:rPr>
      </w:pPr>
    </w:p>
    <w:p w:rsidR="00CD5274" w:rsidRPr="007675DC" w:rsidRDefault="00DA4E72" w:rsidP="00096CDA">
      <w:pPr>
        <w:shd w:val="clear" w:color="auto" w:fill="A6A6A6"/>
        <w:jc w:val="center"/>
        <w:rPr>
          <w:rFonts w:ascii="AvantGarde Bk BT" w:hAnsi="AvantGarde Bk BT"/>
          <w:b/>
        </w:rPr>
      </w:pPr>
      <w:r>
        <w:rPr>
          <w:rFonts w:ascii="AvantGarde Bk BT" w:hAnsi="AvantGarde Bk BT"/>
          <w:b/>
        </w:rPr>
        <w:t>E</w:t>
      </w:r>
      <w:r w:rsidR="00E26D8C" w:rsidRPr="007675DC">
        <w:rPr>
          <w:rFonts w:ascii="AvantGarde Bk BT" w:hAnsi="AvantGarde Bk BT"/>
          <w:b/>
        </w:rPr>
        <w:t>DUCATIONAL QUALIFICATION</w:t>
      </w:r>
    </w:p>
    <w:p w:rsidR="00CD5274" w:rsidRDefault="00CD5274" w:rsidP="00CD5274">
      <w:pPr>
        <w:jc w:val="both"/>
        <w:rPr>
          <w:rFonts w:ascii="Bookman Old Style" w:hAnsi="Bookman Old Style"/>
        </w:rPr>
      </w:pPr>
    </w:p>
    <w:p w:rsidR="00462403" w:rsidRDefault="00462403" w:rsidP="00CD5274">
      <w:pPr>
        <w:jc w:val="both"/>
        <w:rPr>
          <w:rFonts w:ascii="Bookman Old Style" w:hAnsi="Bookman Old Style"/>
        </w:rPr>
      </w:pPr>
    </w:p>
    <w:p w:rsidR="00C10601" w:rsidRDefault="00C10601" w:rsidP="00CD5274">
      <w:pPr>
        <w:jc w:val="both"/>
        <w:rPr>
          <w:rFonts w:ascii="Bookman Old Style" w:hAnsi="Bookman Old Style"/>
        </w:rPr>
      </w:pPr>
    </w:p>
    <w:p w:rsidR="00B30413" w:rsidRDefault="006523D1" w:rsidP="006523D1">
      <w:pPr>
        <w:numPr>
          <w:ilvl w:val="0"/>
          <w:numId w:val="7"/>
        </w:numPr>
        <w:tabs>
          <w:tab w:val="left" w:pos="360"/>
        </w:tabs>
        <w:ind w:left="1440" w:hanging="144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Completed Bsc (MICROBIOLOGY) with 65% from </w:t>
      </w:r>
      <w:smartTag w:uri="urn:schemas-microsoft-com:office:smarttags" w:element="place">
        <w:smartTag w:uri="urn:schemas-microsoft-com:office:smarttags" w:element="PlaceName">
          <w:r>
            <w:rPr>
              <w:rFonts w:ascii="Palatino Linotype" w:hAnsi="Palatino Linotype"/>
              <w:sz w:val="22"/>
              <w:szCs w:val="22"/>
            </w:rPr>
            <w:t>Gujarat</w:t>
          </w:r>
        </w:smartTag>
        <w:r>
          <w:rPr>
            <w:rFonts w:ascii="Palatino Linotype" w:hAnsi="Palatino Linotype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Palatino Linotype" w:hAnsi="Palatino Linotype"/>
              <w:sz w:val="22"/>
              <w:szCs w:val="22"/>
            </w:rPr>
            <w:t>U</w:t>
          </w:r>
          <w:r w:rsidR="000E0ECC">
            <w:rPr>
              <w:rFonts w:ascii="Palatino Linotype" w:hAnsi="Palatino Linotype"/>
              <w:sz w:val="22"/>
              <w:szCs w:val="22"/>
            </w:rPr>
            <w:t>niversity</w:t>
          </w:r>
        </w:smartTag>
      </w:smartTag>
      <w:r w:rsidR="000E0ECC">
        <w:rPr>
          <w:rFonts w:ascii="Palatino Linotype" w:hAnsi="Palatino Linotype"/>
          <w:sz w:val="22"/>
          <w:szCs w:val="22"/>
        </w:rPr>
        <w:t xml:space="preserve"> in the year March 2010</w:t>
      </w:r>
      <w:r w:rsidR="0091038B">
        <w:rPr>
          <w:rFonts w:ascii="Palatino Linotype" w:hAnsi="Palatino Linotype"/>
          <w:sz w:val="22"/>
          <w:szCs w:val="22"/>
        </w:rPr>
        <w:t>.</w:t>
      </w:r>
    </w:p>
    <w:p w:rsidR="00DE13F3" w:rsidRDefault="0091038B" w:rsidP="00B30413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Completed H.S.C with 62% form G</w:t>
      </w:r>
      <w:r w:rsidR="000E0ECC">
        <w:rPr>
          <w:rFonts w:ascii="Palatino Linotype" w:hAnsi="Palatino Linotype"/>
          <w:sz w:val="22"/>
          <w:szCs w:val="22"/>
        </w:rPr>
        <w:t>.H.S.E.B. in the year March 2007</w:t>
      </w:r>
      <w:r>
        <w:rPr>
          <w:rFonts w:ascii="Palatino Linotype" w:hAnsi="Palatino Linotype"/>
          <w:sz w:val="22"/>
          <w:szCs w:val="22"/>
        </w:rPr>
        <w:t>.</w:t>
      </w:r>
    </w:p>
    <w:p w:rsidR="00CD5274" w:rsidRPr="000E0ECC" w:rsidRDefault="0091038B" w:rsidP="000E0ECC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Completed S.S.C with 72% from G.S.E.B. in the year March 2</w:t>
      </w:r>
      <w:r w:rsidR="000E0ECC">
        <w:rPr>
          <w:rFonts w:ascii="Palatino Linotype" w:hAnsi="Palatino Linotype"/>
          <w:sz w:val="22"/>
          <w:szCs w:val="22"/>
        </w:rPr>
        <w:t>005.</w:t>
      </w: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CD5274" w:rsidP="00CD5274">
      <w:pPr>
        <w:jc w:val="both"/>
        <w:rPr>
          <w:rFonts w:ascii="Bookman Old Style" w:hAnsi="Bookman Old Style"/>
        </w:rPr>
      </w:pPr>
    </w:p>
    <w:p w:rsidR="00C36368" w:rsidRDefault="00C36368" w:rsidP="00CD5274">
      <w:pPr>
        <w:jc w:val="both"/>
        <w:rPr>
          <w:rFonts w:ascii="Bookman Old Style" w:hAnsi="Bookman Old Style"/>
        </w:rPr>
      </w:pPr>
    </w:p>
    <w:p w:rsidR="00651A35" w:rsidRDefault="00651A35" w:rsidP="00CD5274">
      <w:pPr>
        <w:jc w:val="both"/>
        <w:rPr>
          <w:rFonts w:ascii="Bookman Old Style" w:hAnsi="Bookman Old Style"/>
        </w:rPr>
      </w:pPr>
    </w:p>
    <w:p w:rsidR="00CD5274" w:rsidRPr="00A47C05" w:rsidRDefault="00036B2F" w:rsidP="00ED6BE1">
      <w:pPr>
        <w:shd w:val="clear" w:color="auto" w:fill="A6A6A6"/>
        <w:jc w:val="center"/>
        <w:rPr>
          <w:rFonts w:ascii="AvantGarde Bk BT" w:hAnsi="AvantGarde Bk BT"/>
          <w:b/>
        </w:rPr>
      </w:pPr>
      <w:r w:rsidRPr="00A47C05">
        <w:rPr>
          <w:rFonts w:ascii="AvantGarde Bk BT" w:hAnsi="AvantGarde Bk BT"/>
          <w:b/>
        </w:rPr>
        <w:t>PERSONAL PROFILE</w:t>
      </w:r>
    </w:p>
    <w:p w:rsidR="00CD5274" w:rsidRDefault="00CD5274" w:rsidP="00CD5274">
      <w:pPr>
        <w:rPr>
          <w:rFonts w:ascii="Bookman Old Style" w:hAnsi="Bookman Old Style"/>
        </w:rPr>
      </w:pPr>
    </w:p>
    <w:p w:rsidR="00462403" w:rsidRPr="00462403" w:rsidRDefault="00266DAE" w:rsidP="00462403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Date of Birth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>:</w:t>
      </w:r>
      <w:r>
        <w:rPr>
          <w:rFonts w:ascii="Palatino Linotype" w:hAnsi="Palatino Linotype"/>
          <w:sz w:val="22"/>
          <w:szCs w:val="22"/>
        </w:rPr>
        <w:tab/>
        <w:t>08 – 12 - 1988</w:t>
      </w:r>
    </w:p>
    <w:p w:rsidR="00CD5274" w:rsidRPr="00925B82" w:rsidRDefault="00266DAE" w:rsidP="00D90B88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Gender</w:t>
      </w:r>
      <w:r w:rsidR="00CD5274" w:rsidRPr="00925B82">
        <w:rPr>
          <w:rFonts w:ascii="Palatino Linotype" w:hAnsi="Palatino Linotype"/>
          <w:sz w:val="22"/>
          <w:szCs w:val="22"/>
        </w:rPr>
        <w:tab/>
      </w:r>
      <w:r w:rsidR="00CD5274" w:rsidRPr="00925B82">
        <w:rPr>
          <w:rFonts w:ascii="Palatino Linotype" w:hAnsi="Palatino Linotype"/>
          <w:sz w:val="22"/>
          <w:szCs w:val="22"/>
        </w:rPr>
        <w:tab/>
      </w:r>
      <w:r w:rsidR="00CD5274" w:rsidRPr="00925B82"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 xml:space="preserve">:            </w:t>
      </w:r>
      <w:r w:rsidR="00CD5274" w:rsidRPr="00925B82">
        <w:rPr>
          <w:rFonts w:ascii="Palatino Linotype" w:hAnsi="Palatino Linotype"/>
          <w:sz w:val="22"/>
          <w:szCs w:val="22"/>
        </w:rPr>
        <w:t>Male</w:t>
      </w:r>
    </w:p>
    <w:p w:rsidR="00CD5274" w:rsidRPr="00925B82" w:rsidRDefault="00CD5274" w:rsidP="00D90B88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 w:rsidRPr="00925B82">
        <w:rPr>
          <w:rFonts w:ascii="Palatino Linotype" w:hAnsi="Palatino Linotype"/>
          <w:sz w:val="22"/>
          <w:szCs w:val="22"/>
        </w:rPr>
        <w:t>Marital Status</w:t>
      </w:r>
      <w:r w:rsidRPr="00925B82">
        <w:rPr>
          <w:rFonts w:ascii="Palatino Linotype" w:hAnsi="Palatino Linotype"/>
          <w:sz w:val="22"/>
          <w:szCs w:val="22"/>
        </w:rPr>
        <w:tab/>
      </w:r>
      <w:r w:rsidRPr="00925B82">
        <w:rPr>
          <w:rFonts w:ascii="Palatino Linotype" w:hAnsi="Palatino Linotype"/>
          <w:sz w:val="22"/>
          <w:szCs w:val="22"/>
        </w:rPr>
        <w:tab/>
        <w:t>:</w:t>
      </w:r>
      <w:r w:rsidRPr="00925B82">
        <w:rPr>
          <w:rFonts w:ascii="Palatino Linotype" w:hAnsi="Palatino Linotype"/>
          <w:sz w:val="22"/>
          <w:szCs w:val="22"/>
        </w:rPr>
        <w:tab/>
      </w:r>
      <w:r w:rsidR="00266DAE">
        <w:rPr>
          <w:rFonts w:ascii="Palatino Linotype" w:hAnsi="Palatino Linotype"/>
          <w:sz w:val="22"/>
          <w:szCs w:val="22"/>
        </w:rPr>
        <w:t>Single</w:t>
      </w:r>
    </w:p>
    <w:p w:rsidR="00CD5274" w:rsidRPr="00925B82" w:rsidRDefault="00CD5274" w:rsidP="00D90B88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 w:rsidRPr="00925B82">
        <w:rPr>
          <w:rFonts w:ascii="Palatino Linotype" w:hAnsi="Palatino Linotype"/>
          <w:sz w:val="22"/>
          <w:szCs w:val="22"/>
        </w:rPr>
        <w:t>Nationality</w:t>
      </w:r>
      <w:r w:rsidRPr="00925B82">
        <w:rPr>
          <w:rFonts w:ascii="Palatino Linotype" w:hAnsi="Palatino Linotype"/>
          <w:sz w:val="22"/>
          <w:szCs w:val="22"/>
        </w:rPr>
        <w:tab/>
      </w:r>
      <w:r w:rsidRPr="00925B82">
        <w:rPr>
          <w:rFonts w:ascii="Palatino Linotype" w:hAnsi="Palatino Linotype"/>
          <w:sz w:val="22"/>
          <w:szCs w:val="22"/>
        </w:rPr>
        <w:tab/>
        <w:t>:</w:t>
      </w:r>
      <w:r w:rsidRPr="00925B82">
        <w:rPr>
          <w:rFonts w:ascii="Palatino Linotype" w:hAnsi="Palatino Linotype"/>
          <w:sz w:val="22"/>
          <w:szCs w:val="22"/>
        </w:rPr>
        <w:tab/>
        <w:t>Indian</w:t>
      </w:r>
    </w:p>
    <w:p w:rsidR="00CD5274" w:rsidRPr="00925B82" w:rsidRDefault="00CD5274" w:rsidP="00D90B88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 w:rsidRPr="00925B82">
        <w:rPr>
          <w:rFonts w:ascii="Palatino Linotype" w:hAnsi="Palatino Linotype"/>
          <w:sz w:val="22"/>
          <w:szCs w:val="22"/>
        </w:rPr>
        <w:t>Languages Known</w:t>
      </w:r>
      <w:r w:rsidRPr="00925B82">
        <w:rPr>
          <w:rFonts w:ascii="Palatino Linotype" w:hAnsi="Palatino Linotype"/>
          <w:sz w:val="22"/>
          <w:szCs w:val="22"/>
        </w:rPr>
        <w:tab/>
        <w:t>:</w:t>
      </w:r>
      <w:r w:rsidRPr="00925B82">
        <w:rPr>
          <w:rFonts w:ascii="Palatino Linotype" w:hAnsi="Palatino Linotype"/>
          <w:sz w:val="22"/>
          <w:szCs w:val="22"/>
        </w:rPr>
        <w:tab/>
        <w:t xml:space="preserve">English, Hindi, Gujarati &amp; </w:t>
      </w:r>
      <w:r w:rsidR="00266DAE">
        <w:rPr>
          <w:rFonts w:ascii="Palatino Linotype" w:hAnsi="Palatino Linotype"/>
          <w:sz w:val="22"/>
          <w:szCs w:val="22"/>
        </w:rPr>
        <w:t>Bengali</w:t>
      </w:r>
    </w:p>
    <w:p w:rsidR="00CD5274" w:rsidRPr="00925B82" w:rsidRDefault="00CD5274" w:rsidP="00D90B88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rPr>
          <w:rFonts w:ascii="Palatino Linotype" w:hAnsi="Palatino Linotype"/>
          <w:sz w:val="22"/>
          <w:szCs w:val="22"/>
        </w:rPr>
      </w:pPr>
      <w:r w:rsidRPr="00925B82">
        <w:rPr>
          <w:rFonts w:ascii="Palatino Linotype" w:hAnsi="Palatino Linotype"/>
          <w:sz w:val="22"/>
          <w:szCs w:val="22"/>
        </w:rPr>
        <w:t>Interests</w:t>
      </w:r>
      <w:r w:rsidRPr="00925B82">
        <w:rPr>
          <w:rFonts w:ascii="Palatino Linotype" w:hAnsi="Palatino Linotype"/>
          <w:sz w:val="22"/>
          <w:szCs w:val="22"/>
        </w:rPr>
        <w:tab/>
      </w:r>
      <w:r w:rsidRPr="00925B82">
        <w:rPr>
          <w:rFonts w:ascii="Palatino Linotype" w:hAnsi="Palatino Linotype"/>
          <w:sz w:val="22"/>
          <w:szCs w:val="22"/>
        </w:rPr>
        <w:tab/>
      </w:r>
      <w:r w:rsidRPr="00925B82">
        <w:rPr>
          <w:rFonts w:ascii="Palatino Linotype" w:hAnsi="Palatino Linotype"/>
          <w:sz w:val="22"/>
          <w:szCs w:val="22"/>
        </w:rPr>
        <w:tab/>
        <w:t>:</w:t>
      </w:r>
      <w:r w:rsidRPr="00925B82">
        <w:rPr>
          <w:rFonts w:ascii="Palatino Linotype" w:hAnsi="Palatino Linotype"/>
          <w:sz w:val="22"/>
          <w:szCs w:val="22"/>
        </w:rPr>
        <w:tab/>
        <w:t xml:space="preserve">Reading, </w:t>
      </w:r>
      <w:r w:rsidR="006A36C5">
        <w:rPr>
          <w:rFonts w:ascii="Palatino Linotype" w:hAnsi="Palatino Linotype"/>
          <w:sz w:val="22"/>
          <w:szCs w:val="22"/>
        </w:rPr>
        <w:t xml:space="preserve">internet surfing, </w:t>
      </w:r>
      <w:r w:rsidRPr="00925B82">
        <w:rPr>
          <w:rFonts w:ascii="Palatino Linotype" w:hAnsi="Palatino Linotype"/>
          <w:sz w:val="22"/>
          <w:szCs w:val="22"/>
        </w:rPr>
        <w:t>traveling</w:t>
      </w:r>
      <w:r w:rsidR="00EB6EB7">
        <w:rPr>
          <w:rFonts w:ascii="Palatino Linotype" w:hAnsi="Palatino Linotype"/>
          <w:sz w:val="22"/>
          <w:szCs w:val="22"/>
        </w:rPr>
        <w:t>, playing cricket</w:t>
      </w:r>
      <w:r w:rsidRPr="00925B82">
        <w:rPr>
          <w:rFonts w:ascii="Palatino Linotype" w:hAnsi="Palatino Linotype"/>
          <w:sz w:val="22"/>
          <w:szCs w:val="22"/>
        </w:rPr>
        <w:t xml:space="preserve"> &amp; watching movies</w:t>
      </w:r>
      <w:r w:rsidR="00E02B0B">
        <w:rPr>
          <w:rFonts w:ascii="Palatino Linotype" w:hAnsi="Palatino Linotype"/>
          <w:sz w:val="22"/>
          <w:szCs w:val="22"/>
        </w:rPr>
        <w:t>.</w:t>
      </w: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F323BA" w:rsidP="00CD52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</w:t>
      </w: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CD5274" w:rsidP="00CD5274">
      <w:pPr>
        <w:rPr>
          <w:rFonts w:ascii="Bookman Old Style" w:hAnsi="Bookman Old Style"/>
        </w:rPr>
      </w:pPr>
    </w:p>
    <w:p w:rsidR="00CD5274" w:rsidRDefault="00CD5274" w:rsidP="00CD52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</w:t>
      </w:r>
    </w:p>
    <w:p w:rsidR="00CD5274" w:rsidRDefault="00CD5274" w:rsidP="00CD527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</w:t>
      </w:r>
    </w:p>
    <w:p w:rsidR="00CD5274" w:rsidRDefault="00CD5274" w:rsidP="00CD527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</w:t>
      </w:r>
    </w:p>
    <w:p w:rsidR="00CD5274" w:rsidRDefault="00CD5274" w:rsidP="00CD5274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</w:t>
      </w:r>
    </w:p>
    <w:p w:rsidR="00CD5274" w:rsidRDefault="00CD5274" w:rsidP="00CD5274">
      <w:pPr>
        <w:jc w:val="right"/>
      </w:pPr>
      <w:r>
        <w:t xml:space="preserve">                                                      </w:t>
      </w:r>
    </w:p>
    <w:sectPr w:rsidR="00CD5274" w:rsidSect="00E35986">
      <w:footnotePr>
        <w:pos w:val="beneathText"/>
      </w:footnotePr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-1080"/>
        </w:tabs>
        <w:ind w:left="36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7">
    <w:nsid w:val="03DB06FD"/>
    <w:multiLevelType w:val="multilevel"/>
    <w:tmpl w:val="11E00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2A3E94"/>
    <w:multiLevelType w:val="hybridMultilevel"/>
    <w:tmpl w:val="787A5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24E4F"/>
    <w:multiLevelType w:val="hybridMultilevel"/>
    <w:tmpl w:val="2648DE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1C08A6"/>
    <w:multiLevelType w:val="hybridMultilevel"/>
    <w:tmpl w:val="FB9882A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225164D"/>
    <w:multiLevelType w:val="hybridMultilevel"/>
    <w:tmpl w:val="F26CB3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365C95"/>
    <w:multiLevelType w:val="hybridMultilevel"/>
    <w:tmpl w:val="EE5C05F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mailMerge>
    <w:mainDocumentType w:val="email"/>
    <w:dataType w:val="textFile"/>
    <w:activeRecord w:val="-1"/>
    <w:odso/>
  </w:mailMerge>
  <w:defaultTabStop w:val="720"/>
  <w:characterSpacingControl w:val="doNotCompress"/>
  <w:footnotePr>
    <w:pos w:val="beneathText"/>
  </w:footnotePr>
  <w:compat/>
  <w:rsids>
    <w:rsidRoot w:val="00CD5274"/>
    <w:rsid w:val="00005238"/>
    <w:rsid w:val="00011B8F"/>
    <w:rsid w:val="00036B2F"/>
    <w:rsid w:val="00045EE0"/>
    <w:rsid w:val="00053BFD"/>
    <w:rsid w:val="00071979"/>
    <w:rsid w:val="00091F70"/>
    <w:rsid w:val="00096CDA"/>
    <w:rsid w:val="000A123D"/>
    <w:rsid w:val="000B658A"/>
    <w:rsid w:val="000C1C85"/>
    <w:rsid w:val="000D0C9C"/>
    <w:rsid w:val="000E0ECC"/>
    <w:rsid w:val="001058B6"/>
    <w:rsid w:val="0012486B"/>
    <w:rsid w:val="00136EA9"/>
    <w:rsid w:val="00150EEE"/>
    <w:rsid w:val="001E1C31"/>
    <w:rsid w:val="001F5A9F"/>
    <w:rsid w:val="001F61B6"/>
    <w:rsid w:val="00202D23"/>
    <w:rsid w:val="00225207"/>
    <w:rsid w:val="002532A2"/>
    <w:rsid w:val="0025690F"/>
    <w:rsid w:val="002601BE"/>
    <w:rsid w:val="0026490A"/>
    <w:rsid w:val="00266DAE"/>
    <w:rsid w:val="0027327D"/>
    <w:rsid w:val="0028360A"/>
    <w:rsid w:val="00285B76"/>
    <w:rsid w:val="00297ABB"/>
    <w:rsid w:val="002A50B9"/>
    <w:rsid w:val="002B0736"/>
    <w:rsid w:val="00302F02"/>
    <w:rsid w:val="00303A52"/>
    <w:rsid w:val="003150D4"/>
    <w:rsid w:val="0032394C"/>
    <w:rsid w:val="00344F36"/>
    <w:rsid w:val="00365CB4"/>
    <w:rsid w:val="00367907"/>
    <w:rsid w:val="00391652"/>
    <w:rsid w:val="003960BC"/>
    <w:rsid w:val="003A3E9B"/>
    <w:rsid w:val="003C0319"/>
    <w:rsid w:val="00462403"/>
    <w:rsid w:val="00481CDD"/>
    <w:rsid w:val="0048455F"/>
    <w:rsid w:val="00486A38"/>
    <w:rsid w:val="00492B71"/>
    <w:rsid w:val="004B210E"/>
    <w:rsid w:val="004B3FB7"/>
    <w:rsid w:val="004D5EEB"/>
    <w:rsid w:val="004F7CB4"/>
    <w:rsid w:val="0052204F"/>
    <w:rsid w:val="00525115"/>
    <w:rsid w:val="00546C62"/>
    <w:rsid w:val="0055318F"/>
    <w:rsid w:val="0057040A"/>
    <w:rsid w:val="00570E64"/>
    <w:rsid w:val="00575E11"/>
    <w:rsid w:val="00596EC3"/>
    <w:rsid w:val="005A1699"/>
    <w:rsid w:val="005A535A"/>
    <w:rsid w:val="005D679A"/>
    <w:rsid w:val="005D6B33"/>
    <w:rsid w:val="005D78A8"/>
    <w:rsid w:val="005E4E49"/>
    <w:rsid w:val="005E5784"/>
    <w:rsid w:val="00603A7D"/>
    <w:rsid w:val="00606AF2"/>
    <w:rsid w:val="00616C1E"/>
    <w:rsid w:val="00650C33"/>
    <w:rsid w:val="00651A35"/>
    <w:rsid w:val="006523D1"/>
    <w:rsid w:val="00653510"/>
    <w:rsid w:val="006542E8"/>
    <w:rsid w:val="00660EA7"/>
    <w:rsid w:val="00665BB3"/>
    <w:rsid w:val="00673E2E"/>
    <w:rsid w:val="006917ED"/>
    <w:rsid w:val="006A1865"/>
    <w:rsid w:val="006A36C5"/>
    <w:rsid w:val="006B5B4A"/>
    <w:rsid w:val="006D301E"/>
    <w:rsid w:val="006D6A0F"/>
    <w:rsid w:val="006E73EB"/>
    <w:rsid w:val="006F669D"/>
    <w:rsid w:val="00714733"/>
    <w:rsid w:val="00725EE6"/>
    <w:rsid w:val="00732483"/>
    <w:rsid w:val="00756B62"/>
    <w:rsid w:val="00766005"/>
    <w:rsid w:val="007675DC"/>
    <w:rsid w:val="0079205B"/>
    <w:rsid w:val="007A39A8"/>
    <w:rsid w:val="007E7F8F"/>
    <w:rsid w:val="00803649"/>
    <w:rsid w:val="008241AA"/>
    <w:rsid w:val="00835D03"/>
    <w:rsid w:val="00837A3D"/>
    <w:rsid w:val="00845FDC"/>
    <w:rsid w:val="008729D9"/>
    <w:rsid w:val="00883D77"/>
    <w:rsid w:val="00890D98"/>
    <w:rsid w:val="008A48BB"/>
    <w:rsid w:val="008A7449"/>
    <w:rsid w:val="008C49A4"/>
    <w:rsid w:val="008E2E08"/>
    <w:rsid w:val="008E7AAB"/>
    <w:rsid w:val="008F3A92"/>
    <w:rsid w:val="008F5ED7"/>
    <w:rsid w:val="009009EE"/>
    <w:rsid w:val="0091038B"/>
    <w:rsid w:val="00911932"/>
    <w:rsid w:val="00922CAE"/>
    <w:rsid w:val="00925068"/>
    <w:rsid w:val="00925B82"/>
    <w:rsid w:val="0093085E"/>
    <w:rsid w:val="00944FB4"/>
    <w:rsid w:val="0094566B"/>
    <w:rsid w:val="00967C01"/>
    <w:rsid w:val="009A489E"/>
    <w:rsid w:val="009E4641"/>
    <w:rsid w:val="009E6E7D"/>
    <w:rsid w:val="009F52EE"/>
    <w:rsid w:val="00A009B6"/>
    <w:rsid w:val="00A213BC"/>
    <w:rsid w:val="00A22E44"/>
    <w:rsid w:val="00A47C05"/>
    <w:rsid w:val="00A5227A"/>
    <w:rsid w:val="00A52FCF"/>
    <w:rsid w:val="00A55AEF"/>
    <w:rsid w:val="00A86D6E"/>
    <w:rsid w:val="00A9797E"/>
    <w:rsid w:val="00A97A97"/>
    <w:rsid w:val="00A97BB1"/>
    <w:rsid w:val="00AC0944"/>
    <w:rsid w:val="00B13324"/>
    <w:rsid w:val="00B16A0B"/>
    <w:rsid w:val="00B27CDC"/>
    <w:rsid w:val="00B30413"/>
    <w:rsid w:val="00B45B74"/>
    <w:rsid w:val="00B5503A"/>
    <w:rsid w:val="00B55261"/>
    <w:rsid w:val="00B70FA9"/>
    <w:rsid w:val="00B81C85"/>
    <w:rsid w:val="00B84024"/>
    <w:rsid w:val="00BB3342"/>
    <w:rsid w:val="00BC382F"/>
    <w:rsid w:val="00C10601"/>
    <w:rsid w:val="00C24A97"/>
    <w:rsid w:val="00C36368"/>
    <w:rsid w:val="00C82255"/>
    <w:rsid w:val="00C91E48"/>
    <w:rsid w:val="00CB4CBE"/>
    <w:rsid w:val="00CC1AF1"/>
    <w:rsid w:val="00CC55E7"/>
    <w:rsid w:val="00CD49B9"/>
    <w:rsid w:val="00CD5274"/>
    <w:rsid w:val="00CF1A92"/>
    <w:rsid w:val="00D00D5E"/>
    <w:rsid w:val="00D0112D"/>
    <w:rsid w:val="00D04BF5"/>
    <w:rsid w:val="00D1024E"/>
    <w:rsid w:val="00D15124"/>
    <w:rsid w:val="00D25662"/>
    <w:rsid w:val="00D33F08"/>
    <w:rsid w:val="00D4568F"/>
    <w:rsid w:val="00D5636B"/>
    <w:rsid w:val="00D57E73"/>
    <w:rsid w:val="00D818C1"/>
    <w:rsid w:val="00D90B88"/>
    <w:rsid w:val="00D95591"/>
    <w:rsid w:val="00DA4E72"/>
    <w:rsid w:val="00DC394B"/>
    <w:rsid w:val="00DD3C83"/>
    <w:rsid w:val="00DD3E59"/>
    <w:rsid w:val="00DE13F3"/>
    <w:rsid w:val="00DE2B26"/>
    <w:rsid w:val="00DF293F"/>
    <w:rsid w:val="00E02B0B"/>
    <w:rsid w:val="00E04070"/>
    <w:rsid w:val="00E109D3"/>
    <w:rsid w:val="00E22608"/>
    <w:rsid w:val="00E26D8C"/>
    <w:rsid w:val="00E3095D"/>
    <w:rsid w:val="00E32EE9"/>
    <w:rsid w:val="00E35986"/>
    <w:rsid w:val="00E413C4"/>
    <w:rsid w:val="00EB6EB7"/>
    <w:rsid w:val="00ED6BE1"/>
    <w:rsid w:val="00F1234C"/>
    <w:rsid w:val="00F24247"/>
    <w:rsid w:val="00F26346"/>
    <w:rsid w:val="00F30BA4"/>
    <w:rsid w:val="00F323BA"/>
    <w:rsid w:val="00F36C23"/>
    <w:rsid w:val="00FB732B"/>
    <w:rsid w:val="00FC6A7F"/>
    <w:rsid w:val="00FD3630"/>
    <w:rsid w:val="00FE395C"/>
    <w:rsid w:val="00FF4A9B"/>
    <w:rsid w:val="00FF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74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3E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3B1C-4884-4231-8FCD-D301993D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325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2542</CharactersWithSpaces>
  <SharedDoc>false</SharedDoc>
  <HLinks>
    <vt:vector size="6" baseType="variant">
      <vt:variant>
        <vt:i4>7602255</vt:i4>
      </vt:variant>
      <vt:variant>
        <vt:i4>0</vt:i4>
      </vt:variant>
      <vt:variant>
        <vt:i4>0</vt:i4>
      </vt:variant>
      <vt:variant>
        <vt:i4>5</vt:i4>
      </vt:variant>
      <vt:variant>
        <vt:lpwstr>mailto:r@gmail.com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Deepak</dc:creator>
  <cp:lastModifiedBy>emagic</cp:lastModifiedBy>
  <cp:revision>2</cp:revision>
  <dcterms:created xsi:type="dcterms:W3CDTF">2012-03-17T17:27:00Z</dcterms:created>
  <dcterms:modified xsi:type="dcterms:W3CDTF">2011-08-23T18:39:00Z</dcterms:modified>
</cp:coreProperties>
</file>