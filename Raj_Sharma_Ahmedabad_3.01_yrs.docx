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22" w:rsidRDefault="00A22222">
      <w:pPr>
        <w:rPr>
          <w:sz w:val="22"/>
        </w:rPr>
      </w:pPr>
      <w:r>
        <w:rPr>
          <w:sz w:val="22"/>
        </w:rPr>
        <w:t xml:space="preserve"> </w:t>
      </w:r>
      <w:r w:rsidR="009E73DC">
        <w:rPr>
          <w:sz w:val="22"/>
        </w:rPr>
        <w:t xml:space="preserve">                                                                                                                       </w:t>
      </w:r>
      <w:r w:rsidR="008E6219">
        <w:rPr>
          <w:sz w:val="22"/>
        </w:rPr>
        <w:t xml:space="preserve">                              </w:t>
      </w:r>
      <w:r>
        <w:rPr>
          <w:sz w:val="22"/>
        </w:rPr>
        <w:t xml:space="preserve">  </w:t>
      </w:r>
    </w:p>
    <w:p w:rsidR="00A22222" w:rsidRPr="00C5346C" w:rsidRDefault="00B27F18">
      <w:pPr>
        <w:pStyle w:val="Heading3"/>
        <w:numPr>
          <w:ilvl w:val="0"/>
          <w:numId w:val="0"/>
        </w:numPr>
        <w:rPr>
          <w:bCs w:val="0"/>
          <w:sz w:val="28"/>
          <w:szCs w:val="28"/>
          <w:u w:val="none"/>
        </w:rPr>
      </w:pPr>
      <w:r>
        <w:rPr>
          <w:bCs w:val="0"/>
          <w:sz w:val="28"/>
          <w:szCs w:val="28"/>
          <w:u w:val="none"/>
        </w:rPr>
        <w:t>Jai Raj</w:t>
      </w:r>
      <w:r w:rsidR="00F2269A" w:rsidRPr="00C5346C">
        <w:rPr>
          <w:bCs w:val="0"/>
          <w:sz w:val="28"/>
          <w:szCs w:val="28"/>
          <w:u w:val="none"/>
        </w:rPr>
        <w:t xml:space="preserve"> Sharma</w:t>
      </w:r>
      <w:r w:rsidR="00EC32B8" w:rsidRPr="00C5346C">
        <w:rPr>
          <w:bCs w:val="0"/>
          <w:sz w:val="28"/>
          <w:szCs w:val="28"/>
          <w:u w:val="none"/>
        </w:rPr>
        <w:t xml:space="preserve">                                                                                                                </w:t>
      </w:r>
    </w:p>
    <w:p w:rsidR="00B27F18" w:rsidRDefault="00A22222">
      <w:pPr>
        <w:rPr>
          <w:b/>
          <w:sz w:val="22"/>
        </w:rPr>
      </w:pPr>
      <w:r>
        <w:rPr>
          <w:b/>
          <w:sz w:val="22"/>
        </w:rPr>
        <w:t xml:space="preserve">E-mail:  </w:t>
      </w:r>
      <w:hyperlink r:id="rId6" w:history="1">
        <w:r w:rsidR="00B27F18" w:rsidRPr="00A140D5">
          <w:rPr>
            <w:rStyle w:val="Hyperlink"/>
            <w:b/>
            <w:sz w:val="22"/>
          </w:rPr>
          <w:t>engineeronmute@hotmail.com</w:t>
        </w:r>
      </w:hyperlink>
    </w:p>
    <w:p w:rsidR="00A905A9" w:rsidRPr="002E3F61" w:rsidRDefault="009E73DC">
      <w:pPr>
        <w:rPr>
          <w:sz w:val="22"/>
        </w:rPr>
      </w:pPr>
      <w:r>
        <w:rPr>
          <w:sz w:val="22"/>
        </w:rPr>
        <w:t xml:space="preserve"> </w:t>
      </w:r>
      <w:r w:rsidR="00A905A9" w:rsidRPr="00A905A9">
        <w:rPr>
          <w:b/>
          <w:sz w:val="22"/>
        </w:rPr>
        <w:t>Contact</w:t>
      </w:r>
      <w:r w:rsidR="007E6DE4">
        <w:rPr>
          <w:b/>
          <w:sz w:val="22"/>
        </w:rPr>
        <w:t>: +91-946</w:t>
      </w:r>
      <w:r w:rsidR="00974350">
        <w:rPr>
          <w:b/>
          <w:sz w:val="22"/>
        </w:rPr>
        <w:t>-</w:t>
      </w:r>
      <w:r w:rsidR="007E6DE4">
        <w:rPr>
          <w:b/>
          <w:sz w:val="22"/>
        </w:rPr>
        <w:t>0001</w:t>
      </w:r>
      <w:r w:rsidR="00974350">
        <w:rPr>
          <w:b/>
          <w:sz w:val="22"/>
        </w:rPr>
        <w:t>-</w:t>
      </w:r>
      <w:r w:rsidR="007E6DE4">
        <w:rPr>
          <w:b/>
          <w:sz w:val="22"/>
        </w:rPr>
        <w:t>678</w:t>
      </w:r>
    </w:p>
    <w:p w:rsidR="00A22222" w:rsidRDefault="009E73DC">
      <w:pPr>
        <w:rPr>
          <w:sz w:val="12"/>
        </w:rPr>
      </w:pPr>
      <w:r>
        <w:rPr>
          <w:sz w:val="22"/>
        </w:rPr>
        <w:t xml:space="preserve">    </w:t>
      </w:r>
      <w:r w:rsidR="00754320">
        <w:rPr>
          <w:sz w:val="22"/>
        </w:rPr>
        <w:t xml:space="preserve"> </w:t>
      </w:r>
      <w:r w:rsidR="00CB665C" w:rsidRPr="00CB665C">
        <w:rPr>
          <w:noProof/>
          <w:sz w:val="18"/>
          <w:lang w:eastAsia="en-US"/>
        </w:rPr>
        <w:pict>
          <v:line id="_x0000_s1026" style="position:absolute;z-index:251657728;mso-position-horizontal-relative:text;mso-position-vertical-relative:text" from="-1.4pt,7.55pt" to="494.35pt,7.55pt"/>
        </w:pict>
      </w:r>
    </w:p>
    <w:p w:rsidR="00C5346C" w:rsidRDefault="00C5346C">
      <w:pPr>
        <w:pStyle w:val="Heading2"/>
        <w:tabs>
          <w:tab w:val="left" w:pos="0"/>
        </w:tabs>
        <w:rPr>
          <w:b/>
          <w:bCs/>
          <w:sz w:val="22"/>
        </w:rPr>
      </w:pPr>
    </w:p>
    <w:p w:rsidR="00A22222" w:rsidRPr="002E3F61" w:rsidRDefault="00A22222" w:rsidP="002E3F61">
      <w:pPr>
        <w:pStyle w:val="Heading2"/>
        <w:tabs>
          <w:tab w:val="left" w:pos="0"/>
        </w:tabs>
        <w:rPr>
          <w:b/>
          <w:bCs/>
          <w:sz w:val="22"/>
        </w:rPr>
      </w:pPr>
      <w:r>
        <w:rPr>
          <w:b/>
          <w:bCs/>
          <w:sz w:val="22"/>
        </w:rPr>
        <w:t>Career Objective</w:t>
      </w:r>
    </w:p>
    <w:p w:rsidR="00D57D47" w:rsidRDefault="00A22222" w:rsidP="00131655">
      <w:pPr>
        <w:pStyle w:val="BodyText2"/>
        <w:rPr>
          <w:b/>
          <w:bCs/>
          <w:sz w:val="22"/>
          <w:u w:val="single"/>
        </w:rPr>
      </w:pPr>
      <w:r>
        <w:rPr>
          <w:sz w:val="22"/>
        </w:rPr>
        <w:t>To be a part of result oriented professional team that provides a challenging innovative work environment and opportunities where my technical knowledge and personal skills would be used for the betterment and growth of organization</w:t>
      </w:r>
      <w:r w:rsidR="00131655">
        <w:rPr>
          <w:sz w:val="22"/>
        </w:rPr>
        <w:t>.</w:t>
      </w:r>
    </w:p>
    <w:p w:rsidR="00D57D47" w:rsidRPr="00410AD7" w:rsidRDefault="00D57D47" w:rsidP="00410AD7">
      <w:pPr>
        <w:pStyle w:val="Heading3"/>
        <w:numPr>
          <w:ilvl w:val="0"/>
          <w:numId w:val="0"/>
        </w:numPr>
        <w:tabs>
          <w:tab w:val="left" w:pos="0"/>
          <w:tab w:val="left" w:pos="3060"/>
        </w:tabs>
        <w:rPr>
          <w:sz w:val="22"/>
        </w:rPr>
      </w:pPr>
    </w:p>
    <w:p w:rsidR="00731A77" w:rsidRPr="002E3F61" w:rsidRDefault="00A22222" w:rsidP="002E3F61">
      <w:pPr>
        <w:pStyle w:val="Heading3"/>
        <w:tabs>
          <w:tab w:val="left" w:pos="0"/>
          <w:tab w:val="left" w:pos="3060"/>
        </w:tabs>
        <w:rPr>
          <w:sz w:val="22"/>
        </w:rPr>
      </w:pPr>
      <w:r>
        <w:rPr>
          <w:sz w:val="22"/>
        </w:rPr>
        <w:t>Skill Specialization</w:t>
      </w:r>
    </w:p>
    <w:p w:rsidR="00A22222" w:rsidRDefault="00A22222" w:rsidP="00410AD7">
      <w:pPr>
        <w:numPr>
          <w:ilvl w:val="0"/>
          <w:numId w:val="4"/>
        </w:numPr>
        <w:tabs>
          <w:tab w:val="left" w:pos="720"/>
          <w:tab w:val="left" w:pos="3060"/>
          <w:tab w:val="left" w:pos="4140"/>
        </w:tabs>
        <w:ind w:left="720" w:hanging="360"/>
        <w:rPr>
          <w:sz w:val="22"/>
          <w:szCs w:val="18"/>
        </w:rPr>
      </w:pPr>
      <w:r>
        <w:rPr>
          <w:sz w:val="22"/>
          <w:szCs w:val="18"/>
        </w:rPr>
        <w:t>Operating System/</w:t>
      </w:r>
      <w:r w:rsidR="00410AD7">
        <w:rPr>
          <w:sz w:val="22"/>
          <w:szCs w:val="18"/>
        </w:rPr>
        <w:t>Platform             Windows Server 2003</w:t>
      </w:r>
      <w:proofErr w:type="gramStart"/>
      <w:r w:rsidR="00410AD7">
        <w:rPr>
          <w:sz w:val="22"/>
          <w:szCs w:val="18"/>
        </w:rPr>
        <w:t>,Windows</w:t>
      </w:r>
      <w:proofErr w:type="gramEnd"/>
      <w:r w:rsidR="00410AD7">
        <w:rPr>
          <w:sz w:val="22"/>
          <w:szCs w:val="18"/>
        </w:rPr>
        <w:t xml:space="preserve"> Server 2008,</w:t>
      </w:r>
      <w:r w:rsidR="006550F2">
        <w:rPr>
          <w:sz w:val="22"/>
          <w:szCs w:val="18"/>
        </w:rPr>
        <w:t xml:space="preserve">RedHat </w:t>
      </w:r>
      <w:r w:rsidR="006550F2">
        <w:rPr>
          <w:sz w:val="22"/>
          <w:szCs w:val="18"/>
        </w:rPr>
        <w:tab/>
      </w:r>
      <w:r w:rsidR="006550F2">
        <w:rPr>
          <w:sz w:val="22"/>
          <w:szCs w:val="18"/>
        </w:rPr>
        <w:tab/>
      </w:r>
      <w:r w:rsidR="006550F2">
        <w:rPr>
          <w:sz w:val="22"/>
          <w:szCs w:val="18"/>
        </w:rPr>
        <w:tab/>
        <w:t>System Administration I &amp; II,</w:t>
      </w:r>
      <w:r w:rsidR="00410AD7">
        <w:rPr>
          <w:sz w:val="22"/>
          <w:szCs w:val="18"/>
        </w:rPr>
        <w:t>Linux</w:t>
      </w:r>
      <w:r w:rsidR="00E756C7">
        <w:rPr>
          <w:sz w:val="22"/>
          <w:szCs w:val="18"/>
        </w:rPr>
        <w:t>.</w:t>
      </w:r>
    </w:p>
    <w:p w:rsidR="00131655" w:rsidRDefault="00131655" w:rsidP="00410AD7">
      <w:pPr>
        <w:numPr>
          <w:ilvl w:val="0"/>
          <w:numId w:val="4"/>
        </w:numPr>
        <w:tabs>
          <w:tab w:val="left" w:pos="720"/>
          <w:tab w:val="left" w:pos="3060"/>
          <w:tab w:val="left" w:pos="4140"/>
        </w:tabs>
        <w:ind w:left="720" w:hanging="360"/>
        <w:rPr>
          <w:sz w:val="22"/>
          <w:szCs w:val="18"/>
        </w:rPr>
      </w:pPr>
      <w:r>
        <w:rPr>
          <w:sz w:val="22"/>
          <w:szCs w:val="18"/>
        </w:rPr>
        <w:t>Routers &amp; Switches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Cisco &amp; </w:t>
      </w:r>
      <w:proofErr w:type="spellStart"/>
      <w:r>
        <w:rPr>
          <w:sz w:val="22"/>
          <w:szCs w:val="18"/>
        </w:rPr>
        <w:t>Mikrotik</w:t>
      </w:r>
      <w:proofErr w:type="spellEnd"/>
      <w:r w:rsidR="00E756C7">
        <w:rPr>
          <w:sz w:val="22"/>
          <w:szCs w:val="18"/>
        </w:rPr>
        <w:t>.</w:t>
      </w:r>
    </w:p>
    <w:p w:rsidR="00AE5012" w:rsidRDefault="00AE5012" w:rsidP="00410AD7">
      <w:pPr>
        <w:numPr>
          <w:ilvl w:val="0"/>
          <w:numId w:val="4"/>
        </w:numPr>
        <w:tabs>
          <w:tab w:val="left" w:pos="720"/>
          <w:tab w:val="left" w:pos="3060"/>
          <w:tab w:val="left" w:pos="4140"/>
        </w:tabs>
        <w:ind w:left="720" w:hanging="360"/>
        <w:rPr>
          <w:sz w:val="22"/>
          <w:szCs w:val="18"/>
        </w:rPr>
      </w:pPr>
      <w:r>
        <w:rPr>
          <w:sz w:val="22"/>
          <w:szCs w:val="18"/>
        </w:rPr>
        <w:t>Firewall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CISCO ASA </w:t>
      </w:r>
      <w:r w:rsidR="00DC7C79">
        <w:rPr>
          <w:sz w:val="22"/>
          <w:szCs w:val="18"/>
        </w:rPr>
        <w:t>,</w:t>
      </w:r>
      <w:r>
        <w:rPr>
          <w:sz w:val="22"/>
          <w:szCs w:val="18"/>
        </w:rPr>
        <w:t xml:space="preserve"> FORTINET</w:t>
      </w:r>
      <w:r w:rsidR="00DC7C79">
        <w:rPr>
          <w:sz w:val="22"/>
          <w:szCs w:val="18"/>
        </w:rPr>
        <w:t xml:space="preserve"> , CYBEROAM</w:t>
      </w:r>
    </w:p>
    <w:p w:rsidR="00AE5012" w:rsidRPr="00410AD7" w:rsidRDefault="00AE5012" w:rsidP="00410AD7">
      <w:pPr>
        <w:numPr>
          <w:ilvl w:val="0"/>
          <w:numId w:val="4"/>
        </w:numPr>
        <w:tabs>
          <w:tab w:val="left" w:pos="720"/>
          <w:tab w:val="left" w:pos="3060"/>
          <w:tab w:val="left" w:pos="4140"/>
        </w:tabs>
        <w:ind w:left="720" w:hanging="360"/>
        <w:rPr>
          <w:sz w:val="22"/>
          <w:szCs w:val="18"/>
        </w:rPr>
      </w:pPr>
      <w:r>
        <w:rPr>
          <w:sz w:val="22"/>
          <w:szCs w:val="18"/>
        </w:rPr>
        <w:t>Load Balancer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F5</w:t>
      </w:r>
    </w:p>
    <w:p w:rsidR="00410AD7" w:rsidRDefault="00410AD7">
      <w:pPr>
        <w:numPr>
          <w:ilvl w:val="0"/>
          <w:numId w:val="7"/>
        </w:numPr>
        <w:tabs>
          <w:tab w:val="left" w:pos="360"/>
          <w:tab w:val="left" w:pos="720"/>
          <w:tab w:val="left" w:pos="4140"/>
        </w:tabs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Languages</w:t>
      </w:r>
      <w:r>
        <w:rPr>
          <w:rFonts w:cs="Arial"/>
          <w:sz w:val="22"/>
          <w:szCs w:val="22"/>
        </w:rPr>
        <w:tab/>
        <w:t>C</w:t>
      </w:r>
      <w:proofErr w:type="gramStart"/>
      <w:r>
        <w:rPr>
          <w:rFonts w:cs="Arial"/>
          <w:sz w:val="22"/>
          <w:szCs w:val="22"/>
        </w:rPr>
        <w:t>,C</w:t>
      </w:r>
      <w:proofErr w:type="gramEnd"/>
      <w:r>
        <w:rPr>
          <w:rFonts w:cs="Arial"/>
          <w:sz w:val="22"/>
          <w:szCs w:val="22"/>
        </w:rPr>
        <w:t>++</w:t>
      </w:r>
      <w:r w:rsidR="00E756C7">
        <w:rPr>
          <w:rFonts w:cs="Arial"/>
          <w:sz w:val="22"/>
          <w:szCs w:val="22"/>
        </w:rPr>
        <w:t>.</w:t>
      </w:r>
    </w:p>
    <w:p w:rsidR="00410AD7" w:rsidRDefault="00410AD7">
      <w:pPr>
        <w:numPr>
          <w:ilvl w:val="0"/>
          <w:numId w:val="7"/>
        </w:numPr>
        <w:tabs>
          <w:tab w:val="left" w:pos="360"/>
          <w:tab w:val="left" w:pos="720"/>
          <w:tab w:val="left" w:pos="4140"/>
        </w:tabs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Database</w:t>
      </w:r>
      <w:r>
        <w:rPr>
          <w:rFonts w:cs="Arial"/>
          <w:sz w:val="22"/>
          <w:szCs w:val="22"/>
        </w:rPr>
        <w:tab/>
        <w:t>MySql</w:t>
      </w:r>
      <w:r w:rsidR="00E756C7">
        <w:rPr>
          <w:rFonts w:cs="Arial"/>
          <w:sz w:val="22"/>
          <w:szCs w:val="22"/>
        </w:rPr>
        <w:t>.</w:t>
      </w:r>
    </w:p>
    <w:p w:rsidR="00410AD7" w:rsidRPr="00DD475F" w:rsidRDefault="00410AD7">
      <w:pPr>
        <w:numPr>
          <w:ilvl w:val="0"/>
          <w:numId w:val="7"/>
        </w:numPr>
        <w:tabs>
          <w:tab w:val="left" w:pos="360"/>
          <w:tab w:val="left" w:pos="720"/>
          <w:tab w:val="left" w:pos="4140"/>
        </w:tabs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Scripting Languages</w:t>
      </w:r>
      <w:r>
        <w:rPr>
          <w:rFonts w:cs="Arial"/>
          <w:sz w:val="22"/>
          <w:szCs w:val="22"/>
        </w:rPr>
        <w:tab/>
        <w:t>HTML,</w:t>
      </w:r>
      <w:r w:rsidR="00E756C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CSS,</w:t>
      </w:r>
      <w:r w:rsidR="00E756C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Jav</w:t>
      </w:r>
      <w:r w:rsidR="006550F2">
        <w:rPr>
          <w:rFonts w:cs="Arial"/>
          <w:sz w:val="22"/>
          <w:szCs w:val="22"/>
        </w:rPr>
        <w:t xml:space="preserve">a </w:t>
      </w:r>
      <w:r>
        <w:rPr>
          <w:rFonts w:cs="Arial"/>
          <w:sz w:val="22"/>
          <w:szCs w:val="22"/>
        </w:rPr>
        <w:t>Script,</w:t>
      </w:r>
      <w:r w:rsidR="00E756C7">
        <w:rPr>
          <w:rFonts w:cs="Arial"/>
          <w:sz w:val="22"/>
          <w:szCs w:val="22"/>
        </w:rPr>
        <w:t xml:space="preserve"> PHP.</w:t>
      </w:r>
    </w:p>
    <w:p w:rsidR="00A22222" w:rsidRPr="00DD475F" w:rsidRDefault="00A22222" w:rsidP="00DD475F">
      <w:pPr>
        <w:pStyle w:val="Heading3"/>
        <w:numPr>
          <w:ilvl w:val="0"/>
          <w:numId w:val="0"/>
        </w:numPr>
        <w:rPr>
          <w:sz w:val="22"/>
          <w:szCs w:val="22"/>
        </w:rPr>
      </w:pPr>
    </w:p>
    <w:p w:rsidR="00DD475F" w:rsidRPr="002E3F61" w:rsidRDefault="00DD475F" w:rsidP="00DD475F">
      <w:pPr>
        <w:rPr>
          <w:b/>
          <w:sz w:val="22"/>
          <w:szCs w:val="22"/>
          <w:u w:val="single"/>
        </w:rPr>
      </w:pPr>
      <w:r w:rsidRPr="00DD475F">
        <w:rPr>
          <w:b/>
          <w:sz w:val="22"/>
          <w:szCs w:val="22"/>
          <w:u w:val="single"/>
        </w:rPr>
        <w:t>Experience</w:t>
      </w:r>
    </w:p>
    <w:p w:rsidR="002A178A" w:rsidRPr="00131655" w:rsidRDefault="00FA3AE2" w:rsidP="002A178A">
      <w:pPr>
        <w:numPr>
          <w:ilvl w:val="0"/>
          <w:numId w:val="21"/>
        </w:numPr>
        <w:suppressAutoHyphens w:val="0"/>
        <w:rPr>
          <w:b/>
          <w:sz w:val="22"/>
          <w:szCs w:val="22"/>
          <w:u w:val="single"/>
        </w:rPr>
      </w:pPr>
      <w:r w:rsidRPr="00131655">
        <w:rPr>
          <w:b/>
          <w:sz w:val="22"/>
          <w:szCs w:val="22"/>
          <w:u w:val="single"/>
        </w:rPr>
        <w:t xml:space="preserve">NIIT </w:t>
      </w:r>
    </w:p>
    <w:p w:rsidR="008D0FA5" w:rsidRPr="00131655" w:rsidRDefault="008D0FA5" w:rsidP="00AE69D4">
      <w:pPr>
        <w:numPr>
          <w:ilvl w:val="0"/>
          <w:numId w:val="29"/>
        </w:numPr>
        <w:suppressAutoHyphens w:val="0"/>
        <w:rPr>
          <w:b/>
          <w:sz w:val="22"/>
          <w:szCs w:val="22"/>
        </w:rPr>
      </w:pPr>
      <w:r w:rsidRPr="002A178A">
        <w:rPr>
          <w:b/>
          <w:sz w:val="22"/>
          <w:szCs w:val="22"/>
        </w:rPr>
        <w:t>Role :</w:t>
      </w:r>
      <w:r w:rsidR="00B27F18">
        <w:rPr>
          <w:sz w:val="22"/>
          <w:szCs w:val="22"/>
        </w:rPr>
        <w:t xml:space="preserve"> Network Administrator</w:t>
      </w:r>
      <w:r w:rsidR="00C8242B">
        <w:rPr>
          <w:sz w:val="22"/>
          <w:szCs w:val="22"/>
        </w:rPr>
        <w:t xml:space="preserve"> </w:t>
      </w:r>
      <w:r w:rsidR="00131655">
        <w:rPr>
          <w:sz w:val="22"/>
          <w:szCs w:val="22"/>
        </w:rPr>
        <w:t>&amp; Trainer</w:t>
      </w:r>
    </w:p>
    <w:p w:rsidR="00131655" w:rsidRPr="00AE69D4" w:rsidRDefault="00131655" w:rsidP="00131655">
      <w:pPr>
        <w:numPr>
          <w:ilvl w:val="0"/>
          <w:numId w:val="29"/>
        </w:numPr>
        <w:suppressAutoHyphens w:val="0"/>
        <w:rPr>
          <w:sz w:val="22"/>
          <w:szCs w:val="22"/>
        </w:rPr>
      </w:pPr>
      <w:r w:rsidRPr="00AE69D4">
        <w:rPr>
          <w:b/>
          <w:sz w:val="22"/>
          <w:szCs w:val="22"/>
        </w:rPr>
        <w:t>From : 14</w:t>
      </w:r>
      <w:r w:rsidRPr="00AE69D4">
        <w:rPr>
          <w:b/>
          <w:sz w:val="22"/>
          <w:szCs w:val="22"/>
          <w:vertAlign w:val="superscript"/>
        </w:rPr>
        <w:t>th</w:t>
      </w:r>
      <w:r w:rsidRPr="00AE69D4">
        <w:rPr>
          <w:b/>
          <w:sz w:val="22"/>
          <w:szCs w:val="22"/>
        </w:rPr>
        <w:t xml:space="preserve"> Nov’2011 To Jan’2013</w:t>
      </w:r>
    </w:p>
    <w:p w:rsidR="00AE69D4" w:rsidRDefault="008D0FA5" w:rsidP="008D0FA5">
      <w:pPr>
        <w:numPr>
          <w:ilvl w:val="0"/>
          <w:numId w:val="29"/>
        </w:numPr>
        <w:suppressAutoHyphens w:val="0"/>
        <w:rPr>
          <w:sz w:val="22"/>
          <w:szCs w:val="22"/>
        </w:rPr>
      </w:pPr>
      <w:r w:rsidRPr="00AE69D4">
        <w:rPr>
          <w:b/>
          <w:sz w:val="22"/>
          <w:szCs w:val="22"/>
        </w:rPr>
        <w:t>Responsibilities:</w:t>
      </w:r>
      <w:r w:rsidRPr="00AE69D4">
        <w:rPr>
          <w:sz w:val="22"/>
          <w:szCs w:val="22"/>
        </w:rPr>
        <w:t xml:space="preserve"> </w:t>
      </w:r>
      <w:r w:rsidR="00AE69D4">
        <w:rPr>
          <w:sz w:val="22"/>
          <w:szCs w:val="22"/>
        </w:rPr>
        <w:t xml:space="preserve"> </w:t>
      </w:r>
    </w:p>
    <w:p w:rsidR="00AE69D4" w:rsidRDefault="00DC18F6" w:rsidP="00AE69D4">
      <w:pPr>
        <w:pStyle w:val="ListParagraph"/>
        <w:numPr>
          <w:ilvl w:val="0"/>
          <w:numId w:val="44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Managing the </w:t>
      </w:r>
      <w:proofErr w:type="gramStart"/>
      <w:r>
        <w:rPr>
          <w:sz w:val="22"/>
          <w:szCs w:val="22"/>
        </w:rPr>
        <w:t>infra(</w:t>
      </w:r>
      <w:proofErr w:type="gramEnd"/>
      <w:r>
        <w:rPr>
          <w:sz w:val="22"/>
          <w:szCs w:val="22"/>
        </w:rPr>
        <w:t xml:space="preserve">LAN &amp; WAN) in all 5 </w:t>
      </w:r>
      <w:r w:rsidR="00E756C7">
        <w:rPr>
          <w:sz w:val="22"/>
          <w:szCs w:val="22"/>
        </w:rPr>
        <w:t>centers.</w:t>
      </w:r>
    </w:p>
    <w:p w:rsidR="00DC18F6" w:rsidRPr="00AE69D4" w:rsidRDefault="00DC18F6" w:rsidP="00AE69D4">
      <w:pPr>
        <w:pStyle w:val="ListParagraph"/>
        <w:numPr>
          <w:ilvl w:val="0"/>
          <w:numId w:val="44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Training the students for network &amp; server related technologies.</w:t>
      </w:r>
    </w:p>
    <w:p w:rsidR="008D0FA5" w:rsidRDefault="008D0FA5" w:rsidP="008D0FA5">
      <w:pPr>
        <w:suppressAutoHyphens w:val="0"/>
        <w:ind w:left="1080"/>
        <w:rPr>
          <w:sz w:val="22"/>
          <w:szCs w:val="22"/>
        </w:rPr>
      </w:pPr>
    </w:p>
    <w:p w:rsidR="00A22222" w:rsidRPr="00131655" w:rsidRDefault="0054055F" w:rsidP="00E112B4">
      <w:pPr>
        <w:pStyle w:val="ListParagraph"/>
        <w:numPr>
          <w:ilvl w:val="0"/>
          <w:numId w:val="21"/>
        </w:numPr>
        <w:jc w:val="both"/>
        <w:rPr>
          <w:b/>
          <w:sz w:val="22"/>
          <w:u w:val="single"/>
        </w:rPr>
      </w:pPr>
      <w:proofErr w:type="spellStart"/>
      <w:r>
        <w:rPr>
          <w:b/>
          <w:sz w:val="22"/>
          <w:u w:val="single"/>
        </w:rPr>
        <w:t>Aptech</w:t>
      </w:r>
      <w:proofErr w:type="spellEnd"/>
      <w:r>
        <w:rPr>
          <w:b/>
          <w:sz w:val="22"/>
          <w:u w:val="single"/>
        </w:rPr>
        <w:t xml:space="preserve"> Ltd</w:t>
      </w:r>
    </w:p>
    <w:p w:rsidR="00E112B4" w:rsidRPr="00131655" w:rsidRDefault="00E112B4" w:rsidP="00E112B4">
      <w:pPr>
        <w:pStyle w:val="ListParagraph"/>
        <w:numPr>
          <w:ilvl w:val="0"/>
          <w:numId w:val="32"/>
        </w:numPr>
        <w:jc w:val="both"/>
        <w:rPr>
          <w:b/>
          <w:sz w:val="22"/>
        </w:rPr>
      </w:pPr>
      <w:r>
        <w:rPr>
          <w:b/>
          <w:sz w:val="22"/>
        </w:rPr>
        <w:t xml:space="preserve">Role : </w:t>
      </w:r>
      <w:r w:rsidRPr="00131655">
        <w:rPr>
          <w:sz w:val="22"/>
        </w:rPr>
        <w:t>Network Administrator , Networking Trainer, Software Trainer , Centre Manager</w:t>
      </w:r>
      <w:r w:rsidR="00DC18F6" w:rsidRPr="00131655">
        <w:rPr>
          <w:sz w:val="22"/>
        </w:rPr>
        <w:t>, Placement coordinator</w:t>
      </w:r>
    </w:p>
    <w:p w:rsidR="00131655" w:rsidRDefault="00131655" w:rsidP="00E112B4">
      <w:pPr>
        <w:pStyle w:val="ListParagraph"/>
        <w:numPr>
          <w:ilvl w:val="0"/>
          <w:numId w:val="32"/>
        </w:numPr>
        <w:jc w:val="both"/>
        <w:rPr>
          <w:b/>
          <w:sz w:val="22"/>
        </w:rPr>
      </w:pPr>
      <w:r>
        <w:rPr>
          <w:b/>
          <w:sz w:val="22"/>
        </w:rPr>
        <w:t>From Jan’2013 to Mar' 2016</w:t>
      </w:r>
    </w:p>
    <w:p w:rsidR="00131655" w:rsidRDefault="00E112B4" w:rsidP="00CF505F">
      <w:pPr>
        <w:pStyle w:val="ListParagraph"/>
        <w:numPr>
          <w:ilvl w:val="0"/>
          <w:numId w:val="32"/>
        </w:numPr>
        <w:jc w:val="both"/>
        <w:rPr>
          <w:b/>
          <w:sz w:val="22"/>
        </w:rPr>
      </w:pPr>
      <w:r>
        <w:rPr>
          <w:b/>
          <w:sz w:val="22"/>
        </w:rPr>
        <w:t xml:space="preserve">Responsibilities : </w:t>
      </w:r>
    </w:p>
    <w:p w:rsidR="00DC18F6" w:rsidRPr="00131655" w:rsidRDefault="00E112B4" w:rsidP="00131655">
      <w:pPr>
        <w:pStyle w:val="ListParagraph"/>
        <w:numPr>
          <w:ilvl w:val="0"/>
          <w:numId w:val="45"/>
        </w:numPr>
        <w:jc w:val="both"/>
        <w:rPr>
          <w:b/>
          <w:sz w:val="22"/>
        </w:rPr>
      </w:pPr>
      <w:r w:rsidRPr="00131655">
        <w:rPr>
          <w:sz w:val="22"/>
        </w:rPr>
        <w:t xml:space="preserve">Managing </w:t>
      </w:r>
      <w:proofErr w:type="gramStart"/>
      <w:r w:rsidRPr="00131655">
        <w:rPr>
          <w:sz w:val="22"/>
        </w:rPr>
        <w:t>infra</w:t>
      </w:r>
      <w:r w:rsidR="00DC18F6" w:rsidRPr="00131655">
        <w:rPr>
          <w:sz w:val="22"/>
        </w:rPr>
        <w:t>(</w:t>
      </w:r>
      <w:proofErr w:type="gramEnd"/>
      <w:r w:rsidR="00DC18F6" w:rsidRPr="00131655">
        <w:rPr>
          <w:sz w:val="22"/>
        </w:rPr>
        <w:t>LAN &amp; WAN).</w:t>
      </w:r>
    </w:p>
    <w:p w:rsidR="00DC18F6" w:rsidRPr="00131655" w:rsidRDefault="00DC18F6" w:rsidP="00131655">
      <w:pPr>
        <w:pStyle w:val="ListParagraph"/>
        <w:numPr>
          <w:ilvl w:val="0"/>
          <w:numId w:val="45"/>
        </w:numPr>
        <w:jc w:val="both"/>
        <w:rPr>
          <w:b/>
          <w:sz w:val="22"/>
        </w:rPr>
      </w:pPr>
      <w:r w:rsidRPr="00131655">
        <w:rPr>
          <w:sz w:val="22"/>
        </w:rPr>
        <w:t xml:space="preserve">Managing the </w:t>
      </w:r>
      <w:proofErr w:type="gramStart"/>
      <w:r w:rsidRPr="00131655">
        <w:rPr>
          <w:sz w:val="22"/>
        </w:rPr>
        <w:t>server(</w:t>
      </w:r>
      <w:proofErr w:type="gramEnd"/>
      <w:r w:rsidRPr="00131655">
        <w:rPr>
          <w:sz w:val="22"/>
        </w:rPr>
        <w:t>2008) &amp; clients(windows 7 &amp; 8).</w:t>
      </w:r>
    </w:p>
    <w:p w:rsidR="00DC18F6" w:rsidRPr="00131655" w:rsidRDefault="00DC18F6" w:rsidP="00131655">
      <w:pPr>
        <w:pStyle w:val="ListParagraph"/>
        <w:numPr>
          <w:ilvl w:val="0"/>
          <w:numId w:val="45"/>
        </w:numPr>
        <w:jc w:val="both"/>
        <w:rPr>
          <w:b/>
          <w:sz w:val="22"/>
        </w:rPr>
      </w:pPr>
      <w:r w:rsidRPr="00131655">
        <w:rPr>
          <w:sz w:val="22"/>
        </w:rPr>
        <w:t>Training the students for network &amp; server related technologies.</w:t>
      </w:r>
    </w:p>
    <w:p w:rsidR="00AE69D4" w:rsidRPr="00131655" w:rsidRDefault="00DC18F6" w:rsidP="00131655">
      <w:pPr>
        <w:pStyle w:val="ListParagraph"/>
        <w:numPr>
          <w:ilvl w:val="0"/>
          <w:numId w:val="45"/>
        </w:numPr>
        <w:jc w:val="both"/>
        <w:rPr>
          <w:b/>
          <w:sz w:val="22"/>
        </w:rPr>
      </w:pPr>
      <w:r w:rsidRPr="00131655">
        <w:rPr>
          <w:sz w:val="22"/>
        </w:rPr>
        <w:t>Coordinating with the regional managers for placement &amp; business related activities.</w:t>
      </w:r>
    </w:p>
    <w:p w:rsidR="00DC18F6" w:rsidRPr="00131655" w:rsidRDefault="00DC18F6" w:rsidP="00131655">
      <w:pPr>
        <w:pStyle w:val="ListParagraph"/>
        <w:numPr>
          <w:ilvl w:val="0"/>
          <w:numId w:val="45"/>
        </w:numPr>
        <w:jc w:val="both"/>
        <w:rPr>
          <w:b/>
          <w:sz w:val="22"/>
        </w:rPr>
      </w:pPr>
      <w:r w:rsidRPr="00131655">
        <w:rPr>
          <w:sz w:val="22"/>
        </w:rPr>
        <w:t>Managing the portal for placement, syllabus, on time delivery of training, attendance, exams, certificate of students</w:t>
      </w:r>
      <w:r w:rsidR="00131655">
        <w:rPr>
          <w:sz w:val="22"/>
        </w:rPr>
        <w:t>.</w:t>
      </w:r>
    </w:p>
    <w:p w:rsidR="00CF505F" w:rsidRPr="00D00BBA" w:rsidRDefault="00CF505F" w:rsidP="00131655">
      <w:pPr>
        <w:pStyle w:val="ListParagraph"/>
        <w:ind w:left="1440"/>
        <w:jc w:val="both"/>
        <w:rPr>
          <w:b/>
          <w:sz w:val="22"/>
        </w:rPr>
      </w:pPr>
    </w:p>
    <w:p w:rsidR="00CF505F" w:rsidRDefault="00CF505F" w:rsidP="00CF505F">
      <w:pPr>
        <w:pStyle w:val="ListParagraph"/>
        <w:ind w:left="1440"/>
        <w:jc w:val="both"/>
        <w:rPr>
          <w:b/>
          <w:sz w:val="22"/>
        </w:rPr>
      </w:pPr>
    </w:p>
    <w:p w:rsidR="00AE69D4" w:rsidRPr="00131655" w:rsidRDefault="00CF505F" w:rsidP="00AE69D4">
      <w:pPr>
        <w:pStyle w:val="ListParagraph"/>
        <w:numPr>
          <w:ilvl w:val="0"/>
          <w:numId w:val="21"/>
        </w:numPr>
        <w:jc w:val="both"/>
        <w:rPr>
          <w:b/>
          <w:sz w:val="22"/>
          <w:u w:val="single"/>
        </w:rPr>
      </w:pPr>
      <w:r w:rsidRPr="00131655">
        <w:rPr>
          <w:b/>
          <w:sz w:val="22"/>
          <w:u w:val="single"/>
        </w:rPr>
        <w:t>Tejays Dynamic Ltd.</w:t>
      </w:r>
    </w:p>
    <w:p w:rsidR="00CF505F" w:rsidRDefault="00CF505F" w:rsidP="00AE69D4">
      <w:pPr>
        <w:pStyle w:val="ListParagraph"/>
        <w:numPr>
          <w:ilvl w:val="0"/>
          <w:numId w:val="43"/>
        </w:numPr>
        <w:jc w:val="both"/>
        <w:rPr>
          <w:b/>
          <w:sz w:val="22"/>
        </w:rPr>
      </w:pPr>
      <w:r w:rsidRPr="00AE69D4">
        <w:rPr>
          <w:b/>
          <w:sz w:val="22"/>
        </w:rPr>
        <w:t>Role : Network Administrator</w:t>
      </w:r>
    </w:p>
    <w:p w:rsidR="00DC18F6" w:rsidRPr="00DC18F6" w:rsidRDefault="00DC18F6" w:rsidP="00DC18F6">
      <w:pPr>
        <w:pStyle w:val="ListParagraph"/>
        <w:numPr>
          <w:ilvl w:val="0"/>
          <w:numId w:val="43"/>
        </w:numPr>
        <w:jc w:val="both"/>
        <w:rPr>
          <w:b/>
          <w:sz w:val="22"/>
        </w:rPr>
      </w:pPr>
      <w:r>
        <w:rPr>
          <w:b/>
          <w:sz w:val="22"/>
        </w:rPr>
        <w:t>From Mar’16 to Nov'16</w:t>
      </w:r>
    </w:p>
    <w:p w:rsidR="00131655" w:rsidRPr="00131655" w:rsidRDefault="00131655" w:rsidP="00131655">
      <w:pPr>
        <w:pStyle w:val="ListParagraph"/>
        <w:numPr>
          <w:ilvl w:val="0"/>
          <w:numId w:val="43"/>
        </w:numPr>
        <w:jc w:val="both"/>
        <w:rPr>
          <w:b/>
          <w:sz w:val="22"/>
        </w:rPr>
      </w:pPr>
      <w:r>
        <w:rPr>
          <w:b/>
          <w:sz w:val="22"/>
        </w:rPr>
        <w:t>Responsibilities :</w:t>
      </w:r>
    </w:p>
    <w:p w:rsidR="00CF505F" w:rsidRPr="00AE69D4" w:rsidRDefault="00CF505F" w:rsidP="00131655">
      <w:pPr>
        <w:pStyle w:val="ListParagraph"/>
        <w:numPr>
          <w:ilvl w:val="0"/>
          <w:numId w:val="46"/>
        </w:numPr>
        <w:jc w:val="both"/>
        <w:rPr>
          <w:b/>
          <w:sz w:val="22"/>
        </w:rPr>
      </w:pPr>
      <w:r>
        <w:rPr>
          <w:sz w:val="22"/>
        </w:rPr>
        <w:t xml:space="preserve">Managing </w:t>
      </w:r>
      <w:proofErr w:type="gramStart"/>
      <w:r>
        <w:rPr>
          <w:sz w:val="22"/>
        </w:rPr>
        <w:t>LAN ,</w:t>
      </w:r>
      <w:proofErr w:type="gramEnd"/>
      <w:r>
        <w:rPr>
          <w:sz w:val="22"/>
        </w:rPr>
        <w:t xml:space="preserve"> WAN &amp; VLAN on routers &amp; switches(CISCO)</w:t>
      </w:r>
      <w:r w:rsidR="00E756C7">
        <w:rPr>
          <w:sz w:val="22"/>
        </w:rPr>
        <w:t>.</w:t>
      </w:r>
    </w:p>
    <w:p w:rsidR="00AE69D4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Managing </w:t>
      </w:r>
      <w:proofErr w:type="gramStart"/>
      <w:r>
        <w:rPr>
          <w:b/>
          <w:color w:val="000000"/>
          <w:sz w:val="22"/>
        </w:rPr>
        <w:t>LAN</w:t>
      </w:r>
      <w:r>
        <w:rPr>
          <w:color w:val="000000"/>
          <w:sz w:val="22"/>
        </w:rPr>
        <w:t xml:space="preserve">  (</w:t>
      </w:r>
      <w:proofErr w:type="gramEnd"/>
      <w:r>
        <w:rPr>
          <w:color w:val="000000"/>
          <w:sz w:val="22"/>
        </w:rPr>
        <w:t>networking with Linux &amp; Windows)</w:t>
      </w:r>
      <w:r w:rsidR="00E756C7">
        <w:rPr>
          <w:color w:val="000000"/>
          <w:sz w:val="22"/>
        </w:rPr>
        <w:t>.</w:t>
      </w:r>
    </w:p>
    <w:p w:rsidR="00AE69D4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Rack configuration &amp; </w:t>
      </w:r>
      <w:proofErr w:type="gramStart"/>
      <w:r>
        <w:rPr>
          <w:color w:val="000000"/>
          <w:sz w:val="22"/>
        </w:rPr>
        <w:t>maintenance(</w:t>
      </w:r>
      <w:proofErr w:type="gramEnd"/>
      <w:r w:rsidRPr="00333E05">
        <w:rPr>
          <w:b/>
          <w:color w:val="000000"/>
          <w:sz w:val="22"/>
        </w:rPr>
        <w:t>CCR &amp; Central NAS</w:t>
      </w:r>
      <w:r>
        <w:rPr>
          <w:color w:val="000000"/>
          <w:sz w:val="22"/>
        </w:rPr>
        <w:t>)</w:t>
      </w:r>
      <w:r w:rsidR="00E756C7">
        <w:rPr>
          <w:color w:val="000000"/>
          <w:sz w:val="22"/>
        </w:rPr>
        <w:t>.</w:t>
      </w:r>
    </w:p>
    <w:p w:rsidR="00AE69D4" w:rsidRPr="00DD475F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lastRenderedPageBreak/>
        <w:t xml:space="preserve">Managing firewall &amp; DNS </w:t>
      </w:r>
      <w:proofErr w:type="gramStart"/>
      <w:r>
        <w:rPr>
          <w:color w:val="000000"/>
          <w:sz w:val="22"/>
        </w:rPr>
        <w:t>Servers(</w:t>
      </w:r>
      <w:proofErr w:type="gramEnd"/>
      <w:r>
        <w:rPr>
          <w:color w:val="000000"/>
          <w:sz w:val="22"/>
        </w:rPr>
        <w:t>private &amp; public)</w:t>
      </w:r>
      <w:r w:rsidR="00E756C7">
        <w:rPr>
          <w:color w:val="000000"/>
          <w:sz w:val="22"/>
        </w:rPr>
        <w:t>.</w:t>
      </w:r>
    </w:p>
    <w:p w:rsidR="00AE69D4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Managing </w:t>
      </w:r>
      <w:r>
        <w:rPr>
          <w:b/>
          <w:color w:val="000000"/>
          <w:sz w:val="22"/>
        </w:rPr>
        <w:t xml:space="preserve">VLAN </w:t>
      </w:r>
      <w:r w:rsidRPr="00663875">
        <w:rPr>
          <w:color w:val="000000"/>
          <w:sz w:val="22"/>
        </w:rPr>
        <w:t>on</w:t>
      </w:r>
      <w:r>
        <w:rPr>
          <w:b/>
          <w:color w:val="000000"/>
          <w:sz w:val="22"/>
        </w:rPr>
        <w:t xml:space="preserve"> Cisco </w:t>
      </w:r>
      <w:proofErr w:type="gramStart"/>
      <w:r>
        <w:rPr>
          <w:b/>
          <w:color w:val="000000"/>
          <w:sz w:val="22"/>
        </w:rPr>
        <w:t>Switches(</w:t>
      </w:r>
      <w:proofErr w:type="gramEnd"/>
      <w:r>
        <w:rPr>
          <w:b/>
          <w:color w:val="000000"/>
          <w:sz w:val="22"/>
        </w:rPr>
        <w:t>3550,3750)</w:t>
      </w:r>
      <w:r>
        <w:rPr>
          <w:color w:val="000000"/>
          <w:sz w:val="22"/>
        </w:rPr>
        <w:t>.</w:t>
      </w:r>
    </w:p>
    <w:p w:rsidR="00AE69D4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proofErr w:type="gramStart"/>
      <w:r>
        <w:rPr>
          <w:color w:val="000000"/>
          <w:sz w:val="22"/>
        </w:rPr>
        <w:t>Installation ,</w:t>
      </w:r>
      <w:proofErr w:type="gramEnd"/>
      <w:r>
        <w:rPr>
          <w:color w:val="000000"/>
          <w:sz w:val="22"/>
        </w:rPr>
        <w:t xml:space="preserve"> configuration &amp; maintenance of Routers(</w:t>
      </w:r>
      <w:r w:rsidR="00E756C7">
        <w:rPr>
          <w:color w:val="000000"/>
          <w:sz w:val="22"/>
        </w:rPr>
        <w:t xml:space="preserve">CISCO &amp; </w:t>
      </w:r>
      <w:r>
        <w:rPr>
          <w:color w:val="000000"/>
          <w:sz w:val="22"/>
        </w:rPr>
        <w:t>Mikrotik)</w:t>
      </w:r>
      <w:r w:rsidR="00E756C7">
        <w:rPr>
          <w:color w:val="000000"/>
          <w:sz w:val="22"/>
        </w:rPr>
        <w:t>.</w:t>
      </w:r>
    </w:p>
    <w:p w:rsidR="00AE69D4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>Handle lease lines and distributing the bandwidth.</w:t>
      </w:r>
    </w:p>
    <w:p w:rsidR="00AE69D4" w:rsidRDefault="00E756C7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>Managing &amp; monitoring traffic.</w:t>
      </w:r>
    </w:p>
    <w:p w:rsidR="00AE69D4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>Creating &amp; managing PPPOE servers.</w:t>
      </w:r>
    </w:p>
    <w:p w:rsidR="00AE69D4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Managing </w:t>
      </w:r>
      <w:proofErr w:type="gramStart"/>
      <w:r>
        <w:rPr>
          <w:color w:val="000000"/>
          <w:sz w:val="22"/>
        </w:rPr>
        <w:t>installation ,</w:t>
      </w:r>
      <w:proofErr w:type="gramEnd"/>
      <w:r>
        <w:rPr>
          <w:color w:val="000000"/>
          <w:sz w:val="22"/>
        </w:rPr>
        <w:t xml:space="preserve"> maintenance &amp; troubleshooting of RF devices(Mikrotik)</w:t>
      </w:r>
      <w:r w:rsidR="00E756C7">
        <w:rPr>
          <w:color w:val="000000"/>
          <w:sz w:val="22"/>
        </w:rPr>
        <w:t>.</w:t>
      </w:r>
    </w:p>
    <w:p w:rsidR="00AE69D4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Troubleshooting of </w:t>
      </w:r>
      <w:r>
        <w:rPr>
          <w:b/>
          <w:color w:val="000000"/>
          <w:sz w:val="22"/>
        </w:rPr>
        <w:t>LAN</w:t>
      </w:r>
      <w:r>
        <w:rPr>
          <w:color w:val="000000"/>
          <w:sz w:val="22"/>
        </w:rPr>
        <w:t xml:space="preserve"> </w:t>
      </w:r>
      <w:r w:rsidRPr="00B0691A">
        <w:rPr>
          <w:b/>
          <w:color w:val="000000"/>
          <w:sz w:val="22"/>
        </w:rPr>
        <w:t>WLAN</w:t>
      </w:r>
      <w:r w:rsidR="00E756C7">
        <w:rPr>
          <w:b/>
          <w:color w:val="000000"/>
          <w:sz w:val="22"/>
        </w:rPr>
        <w:t>.</w:t>
      </w:r>
    </w:p>
    <w:p w:rsidR="00AE69D4" w:rsidRDefault="00AE69D4" w:rsidP="00131655">
      <w:pPr>
        <w:numPr>
          <w:ilvl w:val="0"/>
          <w:numId w:val="46"/>
        </w:numPr>
        <w:tabs>
          <w:tab w:val="left" w:pos="1170"/>
          <w:tab w:val="left" w:pos="2520"/>
          <w:tab w:val="left" w:pos="51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>Familiar with Networking troubleshooting tools (packages)</w:t>
      </w:r>
      <w:r w:rsidR="00E756C7">
        <w:rPr>
          <w:color w:val="000000"/>
          <w:sz w:val="22"/>
        </w:rPr>
        <w:t>.</w:t>
      </w:r>
    </w:p>
    <w:p w:rsidR="00AE69D4" w:rsidRPr="00B0691A" w:rsidRDefault="00AE69D4" w:rsidP="00131655">
      <w:pPr>
        <w:pStyle w:val="ListParagraph"/>
        <w:numPr>
          <w:ilvl w:val="0"/>
          <w:numId w:val="46"/>
        </w:numPr>
        <w:jc w:val="both"/>
        <w:rPr>
          <w:b/>
          <w:sz w:val="22"/>
        </w:rPr>
      </w:pPr>
      <w:r>
        <w:rPr>
          <w:sz w:val="22"/>
        </w:rPr>
        <w:t>Router &amp; Switch Installation &amp; Maintenance</w:t>
      </w:r>
      <w:r w:rsidR="00E756C7">
        <w:rPr>
          <w:sz w:val="22"/>
        </w:rPr>
        <w:t>.</w:t>
      </w:r>
    </w:p>
    <w:p w:rsidR="00AF53A9" w:rsidRPr="00AF53A9" w:rsidRDefault="00AF53A9" w:rsidP="00AF53A9">
      <w:pPr>
        <w:jc w:val="both"/>
        <w:rPr>
          <w:b/>
          <w:sz w:val="22"/>
        </w:rPr>
      </w:pPr>
    </w:p>
    <w:p w:rsidR="00AF53A9" w:rsidRPr="0054055F" w:rsidRDefault="00AF53A9" w:rsidP="00AF53A9">
      <w:pPr>
        <w:pStyle w:val="ListParagraph"/>
        <w:numPr>
          <w:ilvl w:val="0"/>
          <w:numId w:val="21"/>
        </w:numPr>
        <w:jc w:val="both"/>
        <w:rPr>
          <w:b/>
          <w:sz w:val="22"/>
          <w:u w:val="single"/>
        </w:rPr>
      </w:pPr>
      <w:bookmarkStart w:id="0" w:name="_GoBack"/>
      <w:bookmarkEnd w:id="0"/>
      <w:r w:rsidRPr="0054055F">
        <w:rPr>
          <w:b/>
          <w:sz w:val="22"/>
          <w:u w:val="single"/>
        </w:rPr>
        <w:t>MTOAG Technologies</w:t>
      </w:r>
    </w:p>
    <w:p w:rsidR="00AF53A9" w:rsidRPr="00131655" w:rsidRDefault="00AF53A9" w:rsidP="00AF53A9">
      <w:pPr>
        <w:pStyle w:val="Heading5"/>
        <w:numPr>
          <w:ilvl w:val="0"/>
          <w:numId w:val="41"/>
        </w:numPr>
        <w:rPr>
          <w:sz w:val="22"/>
          <w:szCs w:val="22"/>
          <w:u w:val="none"/>
        </w:rPr>
      </w:pPr>
      <w:proofErr w:type="gramStart"/>
      <w:r w:rsidRPr="00131655">
        <w:rPr>
          <w:sz w:val="22"/>
          <w:szCs w:val="22"/>
          <w:u w:val="none"/>
        </w:rPr>
        <w:t>Role :</w:t>
      </w:r>
      <w:proofErr w:type="gramEnd"/>
      <w:r w:rsidRPr="00131655">
        <w:rPr>
          <w:sz w:val="22"/>
          <w:szCs w:val="22"/>
          <w:u w:val="none"/>
        </w:rPr>
        <w:t xml:space="preserve"> Network &amp; HR Admin</w:t>
      </w:r>
    </w:p>
    <w:p w:rsidR="00DC18F6" w:rsidRPr="00131655" w:rsidRDefault="00DC18F6" w:rsidP="00DC18F6">
      <w:pPr>
        <w:pStyle w:val="ListParagraph"/>
        <w:numPr>
          <w:ilvl w:val="0"/>
          <w:numId w:val="41"/>
        </w:numPr>
        <w:rPr>
          <w:b/>
          <w:sz w:val="22"/>
          <w:szCs w:val="22"/>
        </w:rPr>
      </w:pPr>
      <w:r w:rsidRPr="00131655">
        <w:rPr>
          <w:b/>
          <w:sz w:val="22"/>
          <w:szCs w:val="22"/>
        </w:rPr>
        <w:t xml:space="preserve">From Dec’16 to </w:t>
      </w:r>
      <w:r w:rsidR="007E4C5F">
        <w:rPr>
          <w:b/>
          <w:sz w:val="22"/>
          <w:szCs w:val="22"/>
        </w:rPr>
        <w:t>Oct,17</w:t>
      </w:r>
    </w:p>
    <w:p w:rsidR="00A22222" w:rsidRDefault="00AF53A9" w:rsidP="00C5346C">
      <w:pPr>
        <w:pStyle w:val="ListParagraph"/>
        <w:numPr>
          <w:ilvl w:val="0"/>
          <w:numId w:val="41"/>
        </w:numPr>
      </w:pPr>
      <w:r w:rsidRPr="00131655">
        <w:rPr>
          <w:b/>
          <w:sz w:val="22"/>
          <w:szCs w:val="22"/>
        </w:rPr>
        <w:t>Responsibilities</w:t>
      </w:r>
      <w:r w:rsidRPr="00131655">
        <w:rPr>
          <w:sz w:val="22"/>
          <w:szCs w:val="22"/>
        </w:rPr>
        <w:t xml:space="preserve"> : </w:t>
      </w:r>
    </w:p>
    <w:p w:rsidR="00DC18F6" w:rsidRPr="00131655" w:rsidRDefault="00DC18F6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Establishing network specifications by conferring with users; analyzing workflow, access, information, and security requirements; designing router administration, including interface configuration and routing protocols.</w:t>
      </w:r>
    </w:p>
    <w:p w:rsidR="00DC18F6" w:rsidRPr="00131655" w:rsidRDefault="00DC18F6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Establishing network by evaluating network performance issues including availability, utilization, throughput, and latency; planning and executing the selection, installation, configuration, and testing of equipment; defining network policies and procedures; establishing connections and firewalls.</w:t>
      </w:r>
    </w:p>
    <w:p w:rsidR="00DC18F6" w:rsidRPr="00131655" w:rsidRDefault="00DC18F6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Maintaining network performance by performing network monitoring and analysis, and performance tuning; troubleshooting network problems; escalating problems to vendor.</w:t>
      </w:r>
    </w:p>
    <w:p w:rsidR="00DC18F6" w:rsidRPr="00131655" w:rsidRDefault="00DC18F6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Securing the network by developing network access, monitoring, control, and evaluation; maintaining documentation.</w:t>
      </w:r>
    </w:p>
    <w:p w:rsidR="00DC18F6" w:rsidRPr="00131655" w:rsidRDefault="00DC18F6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Protecting organization's value by keeping information confidential.</w:t>
      </w:r>
    </w:p>
    <w:p w:rsidR="00DC18F6" w:rsidRPr="00131655" w:rsidRDefault="00DC18F6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Accomplishes organization goals by accepting ownership for accomplishing new and different requests; exploring opportunities to add value to job accomplishments.</w:t>
      </w:r>
    </w:p>
    <w:p w:rsidR="00131655" w:rsidRPr="00131655" w:rsidRDefault="00131655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Attract talent and hire resources</w:t>
      </w:r>
      <w:r w:rsidR="00E756C7">
        <w:rPr>
          <w:sz w:val="22"/>
          <w:szCs w:val="22"/>
        </w:rPr>
        <w:t>.</w:t>
      </w:r>
    </w:p>
    <w:p w:rsidR="00131655" w:rsidRPr="00131655" w:rsidRDefault="00131655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Professional development of employees</w:t>
      </w:r>
      <w:r w:rsidR="00E756C7">
        <w:rPr>
          <w:sz w:val="22"/>
          <w:szCs w:val="22"/>
        </w:rPr>
        <w:t>.</w:t>
      </w:r>
    </w:p>
    <w:p w:rsidR="00131655" w:rsidRPr="00131655" w:rsidRDefault="00131655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Appraisals,</w:t>
      </w:r>
      <w:r w:rsidR="00E756C7">
        <w:rPr>
          <w:sz w:val="22"/>
          <w:szCs w:val="22"/>
        </w:rPr>
        <w:t xml:space="preserve"> </w:t>
      </w:r>
      <w:r w:rsidRPr="00131655">
        <w:rPr>
          <w:sz w:val="22"/>
          <w:szCs w:val="22"/>
        </w:rPr>
        <w:t>rewards &amp; incentives</w:t>
      </w:r>
      <w:r w:rsidR="00E756C7">
        <w:rPr>
          <w:sz w:val="22"/>
          <w:szCs w:val="22"/>
        </w:rPr>
        <w:t>.</w:t>
      </w:r>
    </w:p>
    <w:p w:rsidR="00131655" w:rsidRPr="00131655" w:rsidRDefault="00131655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Maintaining work culture &amp; resolving conflicts</w:t>
      </w:r>
      <w:r w:rsidR="00E756C7">
        <w:rPr>
          <w:sz w:val="22"/>
          <w:szCs w:val="22"/>
        </w:rPr>
        <w:t>.</w:t>
      </w:r>
    </w:p>
    <w:p w:rsidR="00131655" w:rsidRPr="00131655" w:rsidRDefault="00131655" w:rsidP="00131655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131655">
        <w:rPr>
          <w:sz w:val="22"/>
          <w:szCs w:val="22"/>
        </w:rPr>
        <w:t>Maintaining employee relations</w:t>
      </w:r>
      <w:r w:rsidR="00E756C7">
        <w:rPr>
          <w:sz w:val="22"/>
          <w:szCs w:val="22"/>
        </w:rPr>
        <w:t>.</w:t>
      </w:r>
    </w:p>
    <w:p w:rsidR="00131655" w:rsidRDefault="00131655" w:rsidP="00131655">
      <w:pPr>
        <w:pStyle w:val="ListParagraph"/>
        <w:numPr>
          <w:ilvl w:val="0"/>
          <w:numId w:val="47"/>
        </w:numPr>
      </w:pPr>
      <w:r w:rsidRPr="00131655">
        <w:rPr>
          <w:sz w:val="22"/>
          <w:szCs w:val="22"/>
        </w:rPr>
        <w:t>Payroll Management</w:t>
      </w:r>
      <w:r w:rsidR="00E756C7">
        <w:rPr>
          <w:sz w:val="22"/>
          <w:szCs w:val="22"/>
        </w:rPr>
        <w:t>.</w:t>
      </w:r>
    </w:p>
    <w:p w:rsidR="00A22222" w:rsidRDefault="00A22222">
      <w:pPr>
        <w:rPr>
          <w:sz w:val="16"/>
        </w:rPr>
      </w:pPr>
    </w:p>
    <w:p w:rsidR="002E3F61" w:rsidRDefault="002E3F61">
      <w:pPr>
        <w:pStyle w:val="NormalWeb"/>
        <w:spacing w:before="0" w:after="0"/>
        <w:rPr>
          <w:rFonts w:ascii="Palatino Linotype" w:hAnsi="Palatino Linotype"/>
          <w:b/>
          <w:bCs/>
          <w:sz w:val="22"/>
          <w:u w:val="single"/>
        </w:rPr>
      </w:pPr>
    </w:p>
    <w:p w:rsidR="007E4C5F" w:rsidRDefault="007E4C5F" w:rsidP="007E4C5F">
      <w:pPr>
        <w:pStyle w:val="ListParagraph"/>
        <w:numPr>
          <w:ilvl w:val="0"/>
          <w:numId w:val="21"/>
        </w:numPr>
        <w:jc w:val="both"/>
        <w:rPr>
          <w:b/>
          <w:sz w:val="22"/>
          <w:u w:val="single"/>
        </w:rPr>
      </w:pPr>
      <w:proofErr w:type="spellStart"/>
      <w:r>
        <w:rPr>
          <w:b/>
          <w:sz w:val="22"/>
          <w:u w:val="single"/>
        </w:rPr>
        <w:t>Santech</w:t>
      </w:r>
      <w:proofErr w:type="spellEnd"/>
      <w:r w:rsidRPr="0054055F">
        <w:rPr>
          <w:b/>
          <w:sz w:val="22"/>
          <w:u w:val="single"/>
        </w:rPr>
        <w:t xml:space="preserve"> Technologies</w:t>
      </w:r>
    </w:p>
    <w:p w:rsidR="007E4C5F" w:rsidRPr="00131655" w:rsidRDefault="007E4C5F" w:rsidP="007E4C5F">
      <w:pPr>
        <w:pStyle w:val="Heading5"/>
        <w:numPr>
          <w:ilvl w:val="0"/>
          <w:numId w:val="41"/>
        </w:numPr>
        <w:rPr>
          <w:sz w:val="22"/>
          <w:szCs w:val="22"/>
          <w:u w:val="none"/>
        </w:rPr>
      </w:pPr>
      <w:proofErr w:type="gramStart"/>
      <w:r w:rsidRPr="00131655">
        <w:rPr>
          <w:sz w:val="22"/>
          <w:szCs w:val="22"/>
          <w:u w:val="none"/>
        </w:rPr>
        <w:t>Role :</w:t>
      </w:r>
      <w:proofErr w:type="gramEnd"/>
      <w:r w:rsidRPr="00131655">
        <w:rPr>
          <w:sz w:val="22"/>
          <w:szCs w:val="22"/>
          <w:u w:val="none"/>
        </w:rPr>
        <w:t xml:space="preserve"> Network </w:t>
      </w:r>
      <w:r>
        <w:rPr>
          <w:sz w:val="22"/>
          <w:szCs w:val="22"/>
          <w:u w:val="none"/>
        </w:rPr>
        <w:t xml:space="preserve">&amp; Security </w:t>
      </w:r>
      <w:r w:rsidRPr="00131655">
        <w:rPr>
          <w:sz w:val="22"/>
          <w:szCs w:val="22"/>
          <w:u w:val="none"/>
        </w:rPr>
        <w:t>Admin</w:t>
      </w:r>
    </w:p>
    <w:p w:rsidR="007E4C5F" w:rsidRDefault="007E4C5F" w:rsidP="007E4C5F">
      <w:pPr>
        <w:pStyle w:val="ListParagraph"/>
        <w:numPr>
          <w:ilvl w:val="0"/>
          <w:numId w:val="41"/>
        </w:numPr>
        <w:rPr>
          <w:b/>
          <w:sz w:val="22"/>
          <w:szCs w:val="22"/>
        </w:rPr>
      </w:pPr>
      <w:r w:rsidRPr="00131655">
        <w:rPr>
          <w:b/>
          <w:sz w:val="22"/>
          <w:szCs w:val="22"/>
        </w:rPr>
        <w:t xml:space="preserve">From </w:t>
      </w:r>
      <w:r>
        <w:rPr>
          <w:b/>
          <w:sz w:val="22"/>
          <w:szCs w:val="22"/>
        </w:rPr>
        <w:t>Oct</w:t>
      </w:r>
      <w:r w:rsidRPr="00131655">
        <w:rPr>
          <w:b/>
          <w:sz w:val="22"/>
          <w:szCs w:val="22"/>
        </w:rPr>
        <w:t>’1</w:t>
      </w:r>
      <w:r>
        <w:rPr>
          <w:b/>
          <w:sz w:val="22"/>
          <w:szCs w:val="22"/>
        </w:rPr>
        <w:t xml:space="preserve">7 </w:t>
      </w:r>
      <w:r w:rsidRPr="00131655">
        <w:rPr>
          <w:b/>
          <w:sz w:val="22"/>
          <w:szCs w:val="22"/>
        </w:rPr>
        <w:t xml:space="preserve"> to present</w:t>
      </w:r>
    </w:p>
    <w:p w:rsidR="007E4C5F" w:rsidRDefault="007E4C5F" w:rsidP="007E4C5F">
      <w:pPr>
        <w:pStyle w:val="ListParagraph"/>
        <w:numPr>
          <w:ilvl w:val="0"/>
          <w:numId w:val="4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Roles &amp; Responsibilities</w:t>
      </w:r>
    </w:p>
    <w:p w:rsidR="007E4C5F" w:rsidRDefault="00004BFE" w:rsidP="007E4C5F">
      <w:pPr>
        <w:pStyle w:val="ListParagraph"/>
        <w:numPr>
          <w:ilvl w:val="0"/>
          <w:numId w:val="49"/>
        </w:numPr>
        <w:rPr>
          <w:sz w:val="22"/>
          <w:szCs w:val="22"/>
        </w:rPr>
      </w:pPr>
      <w:r>
        <w:rPr>
          <w:sz w:val="22"/>
          <w:szCs w:val="22"/>
        </w:rPr>
        <w:t>Configuration &amp; maintenance of F</w:t>
      </w:r>
      <w:r w:rsidR="007E4C5F">
        <w:rPr>
          <w:sz w:val="22"/>
          <w:szCs w:val="22"/>
        </w:rPr>
        <w:t>irewall</w:t>
      </w:r>
      <w:r>
        <w:rPr>
          <w:sz w:val="22"/>
          <w:szCs w:val="22"/>
        </w:rPr>
        <w:t>s</w:t>
      </w:r>
      <w:r w:rsidR="007E4C5F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="007E4C5F">
        <w:rPr>
          <w:sz w:val="22"/>
          <w:szCs w:val="22"/>
        </w:rPr>
        <w:t xml:space="preserve">outers, </w:t>
      </w:r>
      <w:r>
        <w:rPr>
          <w:sz w:val="22"/>
          <w:szCs w:val="22"/>
        </w:rPr>
        <w:t>S</w:t>
      </w:r>
      <w:r w:rsidR="007E4C5F">
        <w:rPr>
          <w:sz w:val="22"/>
          <w:szCs w:val="22"/>
        </w:rPr>
        <w:t xml:space="preserve">witch, </w:t>
      </w:r>
      <w:r>
        <w:rPr>
          <w:sz w:val="22"/>
          <w:szCs w:val="22"/>
        </w:rPr>
        <w:t>S</w:t>
      </w:r>
      <w:r w:rsidR="007E4C5F">
        <w:rPr>
          <w:sz w:val="22"/>
          <w:szCs w:val="22"/>
        </w:rPr>
        <w:t xml:space="preserve">erver and NAS.  </w:t>
      </w:r>
    </w:p>
    <w:p w:rsidR="00004BFE" w:rsidRDefault="00004BFE" w:rsidP="007E4C5F">
      <w:pPr>
        <w:pStyle w:val="ListParagraph"/>
        <w:numPr>
          <w:ilvl w:val="0"/>
          <w:numId w:val="49"/>
        </w:numPr>
        <w:rPr>
          <w:sz w:val="22"/>
          <w:szCs w:val="22"/>
        </w:rPr>
      </w:pPr>
      <w:r>
        <w:rPr>
          <w:sz w:val="22"/>
          <w:szCs w:val="22"/>
        </w:rPr>
        <w:t xml:space="preserve">Installation, configuration &amp; troubleshooting the IPSec VPN’s in AWS &amp; </w:t>
      </w:r>
      <w:proofErr w:type="spellStart"/>
      <w:r>
        <w:rPr>
          <w:sz w:val="22"/>
          <w:szCs w:val="22"/>
        </w:rPr>
        <w:t>VMWare</w:t>
      </w:r>
      <w:proofErr w:type="spellEnd"/>
      <w:r>
        <w:rPr>
          <w:sz w:val="22"/>
          <w:szCs w:val="22"/>
        </w:rPr>
        <w:t xml:space="preserve"> environment.</w:t>
      </w:r>
    </w:p>
    <w:p w:rsidR="007E4C5F" w:rsidRPr="007E4C5F" w:rsidRDefault="007E4C5F" w:rsidP="007E4C5F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007E4C5F">
        <w:rPr>
          <w:sz w:val="22"/>
          <w:szCs w:val="22"/>
        </w:rPr>
        <w:lastRenderedPageBreak/>
        <w:t>Establishing network specifications by conferring with users; analyzing workflow, access, information, and security requirements; designing router administration, including interface configuration and routing protocols.</w:t>
      </w:r>
    </w:p>
    <w:p w:rsidR="007E4C5F" w:rsidRPr="007E4C5F" w:rsidRDefault="007E4C5F" w:rsidP="007E4C5F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007E4C5F">
        <w:rPr>
          <w:sz w:val="22"/>
          <w:szCs w:val="22"/>
        </w:rPr>
        <w:t>Establishing network by evaluating network performance issues including availability, utilization, throughput, and latency; planning and executing the selection, installation, configuration, and testing of equipment; defining network policies and procedures; establishing connections and firewalls.</w:t>
      </w:r>
    </w:p>
    <w:p w:rsidR="007E4C5F" w:rsidRPr="007E4C5F" w:rsidRDefault="007E4C5F" w:rsidP="007E4C5F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007E4C5F">
        <w:rPr>
          <w:sz w:val="22"/>
          <w:szCs w:val="22"/>
        </w:rPr>
        <w:t>Maintaining network performance by performing network monitoring and analysis, and performance tuning; troubleshooting network problems; escalating problems to vendor.</w:t>
      </w:r>
    </w:p>
    <w:p w:rsidR="007E4C5F" w:rsidRPr="007E4C5F" w:rsidRDefault="007E4C5F" w:rsidP="007E4C5F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007E4C5F">
        <w:rPr>
          <w:sz w:val="22"/>
          <w:szCs w:val="22"/>
        </w:rPr>
        <w:t>Securing the network by developing network access, monitoring, control, and evaluation; maintaining documentation.</w:t>
      </w:r>
    </w:p>
    <w:p w:rsidR="007E4C5F" w:rsidRPr="00131655" w:rsidRDefault="007E4C5F" w:rsidP="007E4C5F">
      <w:pPr>
        <w:pStyle w:val="ListParagraph"/>
        <w:ind w:left="1800"/>
        <w:rPr>
          <w:b/>
          <w:sz w:val="22"/>
          <w:szCs w:val="22"/>
        </w:rPr>
      </w:pPr>
    </w:p>
    <w:p w:rsidR="007E4C5F" w:rsidRPr="0054055F" w:rsidRDefault="007E4C5F" w:rsidP="007E4C5F">
      <w:pPr>
        <w:pStyle w:val="ListParagraph"/>
        <w:ind w:left="1440"/>
        <w:jc w:val="both"/>
        <w:rPr>
          <w:b/>
          <w:sz w:val="22"/>
          <w:u w:val="single"/>
        </w:rPr>
      </w:pPr>
    </w:p>
    <w:p w:rsidR="007E4C5F" w:rsidRDefault="007E4C5F">
      <w:pPr>
        <w:pStyle w:val="NormalWeb"/>
        <w:spacing w:before="0" w:after="0"/>
        <w:rPr>
          <w:rFonts w:ascii="Palatino Linotype" w:hAnsi="Palatino Linotype"/>
          <w:b/>
          <w:bCs/>
          <w:sz w:val="22"/>
          <w:u w:val="single"/>
        </w:rPr>
      </w:pPr>
    </w:p>
    <w:p w:rsidR="007E4C5F" w:rsidRDefault="007E4C5F">
      <w:pPr>
        <w:pStyle w:val="NormalWeb"/>
        <w:spacing w:before="0" w:after="0"/>
        <w:rPr>
          <w:rFonts w:ascii="Palatino Linotype" w:hAnsi="Palatino Linotype"/>
          <w:b/>
          <w:bCs/>
          <w:sz w:val="22"/>
          <w:u w:val="single"/>
        </w:rPr>
      </w:pPr>
    </w:p>
    <w:p w:rsidR="00A22222" w:rsidRPr="002E3F61" w:rsidRDefault="00A22222" w:rsidP="002E3F61">
      <w:pPr>
        <w:pStyle w:val="NormalWeb"/>
        <w:spacing w:before="0" w:after="0"/>
        <w:rPr>
          <w:rFonts w:ascii="Palatino Linotype" w:hAnsi="Palatino Linotype"/>
          <w:b/>
          <w:bCs/>
          <w:sz w:val="22"/>
          <w:u w:val="single"/>
        </w:rPr>
      </w:pPr>
      <w:r w:rsidRPr="00F2269A">
        <w:rPr>
          <w:rFonts w:ascii="Palatino Linotype" w:hAnsi="Palatino Linotype"/>
          <w:b/>
          <w:bCs/>
          <w:sz w:val="22"/>
          <w:u w:val="single"/>
        </w:rPr>
        <w:t>Educational Qualification</w:t>
      </w:r>
    </w:p>
    <w:p w:rsidR="00B27F18" w:rsidRPr="00D57D47" w:rsidRDefault="00B27F18" w:rsidP="00103D2C">
      <w:pPr>
        <w:pStyle w:val="Heading1"/>
        <w:tabs>
          <w:tab w:val="clear" w:pos="0"/>
          <w:tab w:val="num" w:pos="450"/>
        </w:tabs>
      </w:pPr>
      <w:proofErr w:type="gramStart"/>
      <w:r w:rsidRPr="00D57D47">
        <w:rPr>
          <w:rFonts w:ascii="Wingdings" w:hAnsi="Wingdings"/>
        </w:rPr>
        <w:t></w:t>
      </w:r>
      <w:r w:rsidRPr="00D57D47">
        <w:t xml:space="preserve">      B.E.in Computer Science Engineering (2007-2011) from Rajasthan Institute of </w:t>
      </w:r>
      <w:r w:rsidR="00103D2C">
        <w:t xml:space="preserve">       </w:t>
      </w:r>
      <w:r w:rsidRPr="00D57D47">
        <w:t>Engineering and Technology with </w:t>
      </w:r>
      <w:r w:rsidR="00DB685C">
        <w:t>7</w:t>
      </w:r>
      <w:r w:rsidRPr="00D57D47">
        <w:t>5% aggregate.</w:t>
      </w:r>
      <w:proofErr w:type="gramEnd"/>
    </w:p>
    <w:p w:rsidR="00B27F18" w:rsidRPr="00D57D47" w:rsidRDefault="00B27F18" w:rsidP="001B04A8">
      <w:pPr>
        <w:pStyle w:val="Heading1"/>
      </w:pPr>
      <w:r w:rsidRPr="00D57D47">
        <w:rPr>
          <w:rFonts w:ascii="Wingdings" w:hAnsi="Wingdings"/>
        </w:rPr>
        <w:t></w:t>
      </w:r>
      <w:r w:rsidRPr="00D57D47">
        <w:t>      Secondary Examination from R.B.S.E board with 69.40% aggregate. </w:t>
      </w:r>
    </w:p>
    <w:p w:rsidR="00B27F18" w:rsidRPr="00D57D47" w:rsidRDefault="00B27F18" w:rsidP="00CF505F">
      <w:pPr>
        <w:pStyle w:val="Heading1"/>
      </w:pPr>
      <w:r w:rsidRPr="00D57D47">
        <w:rPr>
          <w:rFonts w:ascii="Wingdings" w:hAnsi="Wingdings"/>
        </w:rPr>
        <w:t></w:t>
      </w:r>
      <w:r w:rsidRPr="00D57D47">
        <w:t>      Senior Secondary Examination from R.B.S.E board with 60.00% aggregate.</w:t>
      </w:r>
    </w:p>
    <w:p w:rsidR="00D57D47" w:rsidRDefault="00D57D47" w:rsidP="00D57D47">
      <w:pPr>
        <w:keepNext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:rsidR="009F0ECD" w:rsidRPr="00E756C7" w:rsidRDefault="00D57D47" w:rsidP="001B04A8">
      <w:pPr>
        <w:keepNext/>
        <w:outlineLvl w:val="3"/>
        <w:rPr>
          <w:rFonts w:eastAsia="Times New Roman"/>
          <w:b/>
          <w:bCs/>
          <w:color w:val="000000"/>
          <w:sz w:val="22"/>
          <w:szCs w:val="22"/>
        </w:rPr>
      </w:pPr>
      <w:r w:rsidRPr="00E756C7">
        <w:rPr>
          <w:rFonts w:eastAsia="Times New Roman"/>
          <w:b/>
          <w:bCs/>
          <w:color w:val="000000"/>
          <w:sz w:val="22"/>
          <w:szCs w:val="22"/>
        </w:rPr>
        <w:t>TECHNICAL SKILLS:</w:t>
      </w:r>
    </w:p>
    <w:p w:rsidR="009F0ECD" w:rsidRPr="00E756C7" w:rsidRDefault="009F0ECD" w:rsidP="00D57D47">
      <w:pPr>
        <w:rPr>
          <w:rFonts w:eastAsia="Times New Roman"/>
          <w:color w:val="000000"/>
          <w:sz w:val="22"/>
          <w:szCs w:val="22"/>
        </w:rPr>
      </w:pPr>
      <w:proofErr w:type="gramStart"/>
      <w:r w:rsidRPr="00E756C7">
        <w:rPr>
          <w:rFonts w:eastAsia="Times New Roman"/>
          <w:color w:val="000000"/>
          <w:sz w:val="22"/>
          <w:szCs w:val="22"/>
        </w:rPr>
        <w:t>K</w:t>
      </w:r>
      <w:r w:rsidR="00D57D47" w:rsidRPr="00E756C7">
        <w:rPr>
          <w:rFonts w:eastAsia="Times New Roman"/>
          <w:color w:val="000000"/>
          <w:sz w:val="22"/>
          <w:szCs w:val="22"/>
        </w:rPr>
        <w:t>n</w:t>
      </w:r>
      <w:r w:rsidRPr="00E756C7">
        <w:rPr>
          <w:rFonts w:eastAsia="Times New Roman"/>
          <w:color w:val="000000"/>
          <w:sz w:val="22"/>
          <w:szCs w:val="22"/>
        </w:rPr>
        <w:t xml:space="preserve">owledge of computer languages like </w:t>
      </w:r>
      <w:r w:rsidR="00D57D47" w:rsidRPr="00E756C7">
        <w:rPr>
          <w:rFonts w:eastAsia="Times New Roman"/>
          <w:color w:val="000000"/>
          <w:sz w:val="22"/>
          <w:szCs w:val="22"/>
        </w:rPr>
        <w:t>C and C++</w:t>
      </w:r>
      <w:r w:rsidR="00E756C7">
        <w:rPr>
          <w:rFonts w:eastAsia="Times New Roman"/>
          <w:color w:val="000000"/>
          <w:sz w:val="22"/>
          <w:szCs w:val="22"/>
        </w:rPr>
        <w:t>.</w:t>
      </w:r>
      <w:proofErr w:type="gramEnd"/>
    </w:p>
    <w:p w:rsidR="00D57D47" w:rsidRPr="00E756C7" w:rsidRDefault="009F0ECD" w:rsidP="00D57D47">
      <w:pPr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 xml:space="preserve">Knowledge of </w:t>
      </w:r>
      <w:proofErr w:type="gramStart"/>
      <w:r w:rsidRPr="00E756C7">
        <w:rPr>
          <w:rFonts w:eastAsia="Times New Roman"/>
          <w:color w:val="000000"/>
          <w:sz w:val="22"/>
          <w:szCs w:val="22"/>
        </w:rPr>
        <w:t>HTML ,</w:t>
      </w:r>
      <w:proofErr w:type="gramEnd"/>
      <w:r w:rsidRPr="00E756C7">
        <w:rPr>
          <w:rFonts w:eastAsia="Times New Roman"/>
          <w:color w:val="000000"/>
          <w:sz w:val="22"/>
          <w:szCs w:val="22"/>
        </w:rPr>
        <w:t xml:space="preserve"> CSS , </w:t>
      </w:r>
      <w:r w:rsidR="00E756C7" w:rsidRPr="00E756C7">
        <w:rPr>
          <w:rFonts w:eastAsia="Times New Roman"/>
          <w:color w:val="000000"/>
          <w:sz w:val="22"/>
          <w:szCs w:val="22"/>
        </w:rPr>
        <w:t>JavaScript</w:t>
      </w:r>
      <w:r w:rsidRPr="00E756C7">
        <w:rPr>
          <w:rFonts w:eastAsia="Times New Roman"/>
          <w:color w:val="000000"/>
          <w:sz w:val="22"/>
          <w:szCs w:val="22"/>
        </w:rPr>
        <w:t xml:space="preserve"> , </w:t>
      </w:r>
      <w:r w:rsidR="00E756C7">
        <w:rPr>
          <w:rFonts w:eastAsia="Times New Roman"/>
          <w:color w:val="000000"/>
          <w:sz w:val="22"/>
          <w:szCs w:val="22"/>
        </w:rPr>
        <w:t>PHP.</w:t>
      </w:r>
      <w:r w:rsidR="00D57D47" w:rsidRPr="00E756C7">
        <w:rPr>
          <w:rFonts w:eastAsia="Times New Roman"/>
          <w:color w:val="000000"/>
          <w:sz w:val="22"/>
          <w:szCs w:val="22"/>
        </w:rPr>
        <w:t xml:space="preserve">   </w:t>
      </w:r>
    </w:p>
    <w:p w:rsidR="00D57D47" w:rsidRPr="00E756C7" w:rsidRDefault="009F0ECD" w:rsidP="00D57D47">
      <w:pPr>
        <w:rPr>
          <w:rFonts w:eastAsia="Times New Roman"/>
          <w:color w:val="000000"/>
          <w:sz w:val="22"/>
          <w:szCs w:val="22"/>
        </w:rPr>
      </w:pPr>
      <w:proofErr w:type="gramStart"/>
      <w:r w:rsidRPr="00E756C7">
        <w:rPr>
          <w:rFonts w:eastAsia="Times New Roman"/>
          <w:color w:val="000000"/>
          <w:sz w:val="22"/>
          <w:szCs w:val="22"/>
        </w:rPr>
        <w:t>Knowledge of database MySql</w:t>
      </w:r>
      <w:r w:rsidR="00E756C7">
        <w:rPr>
          <w:rFonts w:eastAsia="Times New Roman"/>
          <w:color w:val="000000"/>
          <w:sz w:val="22"/>
          <w:szCs w:val="22"/>
        </w:rPr>
        <w:t>.</w:t>
      </w:r>
      <w:proofErr w:type="gramEnd"/>
    </w:p>
    <w:p w:rsidR="00D57D47" w:rsidRPr="00E756C7" w:rsidRDefault="00D57D47" w:rsidP="00D57D47">
      <w:pPr>
        <w:keepNext/>
        <w:outlineLvl w:val="3"/>
        <w:rPr>
          <w:rFonts w:eastAsia="Times New Roman"/>
          <w:b/>
          <w:bCs/>
          <w:color w:val="000000"/>
          <w:sz w:val="22"/>
          <w:szCs w:val="22"/>
        </w:rPr>
      </w:pPr>
    </w:p>
    <w:p w:rsidR="00D57D47" w:rsidRPr="00E756C7" w:rsidRDefault="00D57D47" w:rsidP="002E3F61">
      <w:pPr>
        <w:keepNext/>
        <w:outlineLvl w:val="3"/>
        <w:rPr>
          <w:rFonts w:eastAsia="Times New Roman"/>
          <w:b/>
          <w:bCs/>
          <w:color w:val="000000"/>
          <w:sz w:val="22"/>
          <w:szCs w:val="22"/>
        </w:rPr>
      </w:pPr>
      <w:r w:rsidRPr="00E756C7">
        <w:rPr>
          <w:rFonts w:eastAsia="Times New Roman"/>
          <w:b/>
          <w:bCs/>
          <w:color w:val="000000"/>
          <w:sz w:val="22"/>
          <w:szCs w:val="22"/>
        </w:rPr>
        <w:t>ACHIEVEMENT:</w:t>
      </w:r>
    </w:p>
    <w:p w:rsidR="00A436FB" w:rsidRDefault="00A43B0F" w:rsidP="00D57D47">
      <w:pPr>
        <w:pStyle w:val="ListParagraph"/>
        <w:numPr>
          <w:ilvl w:val="0"/>
          <w:numId w:val="30"/>
        </w:numPr>
        <w:suppressAutoHyphens w:val="0"/>
        <w:contextualSpacing/>
        <w:rPr>
          <w:rFonts w:eastAsia="Times New Roman"/>
          <w:color w:val="000000"/>
          <w:sz w:val="22"/>
          <w:szCs w:val="22"/>
        </w:rPr>
      </w:pPr>
      <w:r w:rsidRPr="002B252F">
        <w:rPr>
          <w:rFonts w:eastAsia="Times New Roman"/>
          <w:b/>
          <w:color w:val="000000"/>
          <w:sz w:val="22"/>
          <w:szCs w:val="22"/>
        </w:rPr>
        <w:t>Single handedly</w:t>
      </w:r>
      <w:r w:rsidR="00A436FB" w:rsidRPr="002B252F">
        <w:rPr>
          <w:rFonts w:eastAsia="Times New Roman"/>
          <w:b/>
          <w:color w:val="000000"/>
          <w:sz w:val="22"/>
          <w:szCs w:val="22"/>
        </w:rPr>
        <w:t xml:space="preserve"> designed and configured the network of JIET college, Jodhpur</w:t>
      </w:r>
      <w:r w:rsidR="00A436FB">
        <w:rPr>
          <w:rFonts w:eastAsia="Times New Roman"/>
          <w:color w:val="000000"/>
          <w:sz w:val="22"/>
          <w:szCs w:val="22"/>
        </w:rPr>
        <w:t>.</w:t>
      </w:r>
      <w:r w:rsidR="009476BA" w:rsidRPr="00E756C7">
        <w:rPr>
          <w:rFonts w:eastAsia="Times New Roman"/>
          <w:color w:val="000000"/>
          <w:sz w:val="22"/>
          <w:szCs w:val="22"/>
        </w:rPr>
        <w:t xml:space="preserve"> </w:t>
      </w:r>
    </w:p>
    <w:p w:rsidR="00D57D47" w:rsidRPr="00E756C7" w:rsidRDefault="009476BA" w:rsidP="00D57D47">
      <w:pPr>
        <w:pStyle w:val="ListParagraph"/>
        <w:numPr>
          <w:ilvl w:val="0"/>
          <w:numId w:val="30"/>
        </w:numPr>
        <w:suppressAutoHyphens w:val="0"/>
        <w:contextualSpacing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 xml:space="preserve">Won </w:t>
      </w:r>
      <w:proofErr w:type="gramStart"/>
      <w:r w:rsidRPr="00E756C7">
        <w:rPr>
          <w:rFonts w:eastAsia="Times New Roman"/>
          <w:color w:val="000000"/>
          <w:sz w:val="22"/>
          <w:szCs w:val="22"/>
        </w:rPr>
        <w:t>1</w:t>
      </w:r>
      <w:r w:rsidRPr="00E756C7">
        <w:rPr>
          <w:rFonts w:eastAsia="Times New Roman"/>
          <w:color w:val="000000"/>
          <w:sz w:val="22"/>
          <w:szCs w:val="22"/>
          <w:vertAlign w:val="superscript"/>
        </w:rPr>
        <w:t>st</w:t>
      </w:r>
      <w:r w:rsidRPr="00E756C7">
        <w:rPr>
          <w:rFonts w:eastAsia="Times New Roman"/>
          <w:color w:val="000000"/>
          <w:sz w:val="22"/>
          <w:szCs w:val="22"/>
        </w:rPr>
        <w:t xml:space="preserve"> </w:t>
      </w:r>
      <w:r w:rsidR="00D57D47" w:rsidRPr="00E756C7">
        <w:rPr>
          <w:rFonts w:eastAsia="Times New Roman"/>
          <w:color w:val="000000"/>
          <w:sz w:val="22"/>
          <w:szCs w:val="22"/>
        </w:rPr>
        <w:t xml:space="preserve"> prize</w:t>
      </w:r>
      <w:proofErr w:type="gramEnd"/>
      <w:r w:rsidR="00D57D47" w:rsidRPr="00E756C7">
        <w:rPr>
          <w:rFonts w:eastAsia="Times New Roman"/>
          <w:color w:val="000000"/>
          <w:sz w:val="22"/>
          <w:szCs w:val="22"/>
        </w:rPr>
        <w:t xml:space="preserve"> in basketball at school level competition.</w:t>
      </w:r>
    </w:p>
    <w:p w:rsidR="009476BA" w:rsidRPr="00E756C7" w:rsidRDefault="00EB2503" w:rsidP="00D57D47">
      <w:pPr>
        <w:pStyle w:val="ListParagraph"/>
        <w:numPr>
          <w:ilvl w:val="0"/>
          <w:numId w:val="30"/>
        </w:numPr>
        <w:suppressAutoHyphens w:val="0"/>
        <w:contextualSpacing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 xml:space="preserve"> </w:t>
      </w:r>
      <w:r w:rsidR="009476BA" w:rsidRPr="00E756C7">
        <w:rPr>
          <w:rFonts w:eastAsia="Times New Roman"/>
          <w:color w:val="000000"/>
          <w:sz w:val="22"/>
          <w:szCs w:val="22"/>
        </w:rPr>
        <w:t xml:space="preserve">Won </w:t>
      </w:r>
      <w:proofErr w:type="gramStart"/>
      <w:r w:rsidR="009476BA" w:rsidRPr="00E756C7">
        <w:rPr>
          <w:rFonts w:eastAsia="Times New Roman"/>
          <w:color w:val="000000"/>
          <w:sz w:val="22"/>
          <w:szCs w:val="22"/>
        </w:rPr>
        <w:t>2</w:t>
      </w:r>
      <w:r w:rsidR="009476BA" w:rsidRPr="00E756C7">
        <w:rPr>
          <w:rFonts w:eastAsia="Times New Roman"/>
          <w:color w:val="000000"/>
          <w:sz w:val="22"/>
          <w:szCs w:val="22"/>
          <w:vertAlign w:val="superscript"/>
        </w:rPr>
        <w:t>nd</w:t>
      </w:r>
      <w:r w:rsidR="009476BA" w:rsidRPr="00E756C7">
        <w:rPr>
          <w:rFonts w:eastAsia="Times New Roman"/>
          <w:color w:val="000000"/>
          <w:sz w:val="22"/>
          <w:szCs w:val="22"/>
        </w:rPr>
        <w:t xml:space="preserve">  prize</w:t>
      </w:r>
      <w:proofErr w:type="gramEnd"/>
      <w:r w:rsidR="009476BA" w:rsidRPr="00E756C7">
        <w:rPr>
          <w:rFonts w:eastAsia="Times New Roman"/>
          <w:color w:val="000000"/>
          <w:sz w:val="22"/>
          <w:szCs w:val="22"/>
        </w:rPr>
        <w:t xml:space="preserve"> in </w:t>
      </w:r>
      <w:r w:rsidR="00E756C7" w:rsidRPr="00E756C7">
        <w:rPr>
          <w:rFonts w:eastAsia="Times New Roman"/>
          <w:color w:val="000000"/>
          <w:sz w:val="22"/>
          <w:szCs w:val="22"/>
        </w:rPr>
        <w:t>Car</w:t>
      </w:r>
      <w:r w:rsidR="00A436FB">
        <w:rPr>
          <w:rFonts w:eastAsia="Times New Roman"/>
          <w:color w:val="000000"/>
          <w:sz w:val="22"/>
          <w:szCs w:val="22"/>
        </w:rPr>
        <w:t>r</w:t>
      </w:r>
      <w:r w:rsidR="00E756C7" w:rsidRPr="00E756C7">
        <w:rPr>
          <w:rFonts w:eastAsia="Times New Roman"/>
          <w:color w:val="000000"/>
          <w:sz w:val="22"/>
          <w:szCs w:val="22"/>
        </w:rPr>
        <w:t>om</w:t>
      </w:r>
      <w:r w:rsidR="00E756C7">
        <w:rPr>
          <w:rFonts w:eastAsia="Times New Roman"/>
          <w:color w:val="000000"/>
          <w:sz w:val="22"/>
          <w:szCs w:val="22"/>
        </w:rPr>
        <w:t>.</w:t>
      </w:r>
    </w:p>
    <w:p w:rsidR="009476BA" w:rsidRPr="00E756C7" w:rsidRDefault="00EB2503" w:rsidP="00D57D47">
      <w:pPr>
        <w:pStyle w:val="ListParagraph"/>
        <w:numPr>
          <w:ilvl w:val="0"/>
          <w:numId w:val="30"/>
        </w:numPr>
        <w:suppressAutoHyphens w:val="0"/>
        <w:contextualSpacing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 xml:space="preserve"> </w:t>
      </w:r>
      <w:r w:rsidR="009476BA" w:rsidRPr="00E756C7">
        <w:rPr>
          <w:rFonts w:eastAsia="Times New Roman"/>
          <w:color w:val="000000"/>
          <w:sz w:val="22"/>
          <w:szCs w:val="22"/>
        </w:rPr>
        <w:t>Won 1</w:t>
      </w:r>
      <w:r w:rsidR="009476BA" w:rsidRPr="00E756C7">
        <w:rPr>
          <w:rFonts w:eastAsia="Times New Roman"/>
          <w:color w:val="000000"/>
          <w:sz w:val="22"/>
          <w:szCs w:val="22"/>
          <w:vertAlign w:val="superscript"/>
        </w:rPr>
        <w:t>st</w:t>
      </w:r>
      <w:r w:rsidR="009476BA" w:rsidRPr="00E756C7">
        <w:rPr>
          <w:rFonts w:eastAsia="Times New Roman"/>
          <w:color w:val="000000"/>
          <w:sz w:val="22"/>
          <w:szCs w:val="22"/>
        </w:rPr>
        <w:t xml:space="preserve"> prize in Chess</w:t>
      </w:r>
    </w:p>
    <w:p w:rsidR="00D57D47" w:rsidRPr="00E756C7" w:rsidRDefault="00D57D47" w:rsidP="00D57D47">
      <w:pPr>
        <w:rPr>
          <w:rFonts w:eastAsia="Times New Roman"/>
          <w:color w:val="000000"/>
          <w:sz w:val="22"/>
          <w:szCs w:val="22"/>
        </w:rPr>
      </w:pPr>
    </w:p>
    <w:p w:rsidR="00AF0356" w:rsidRPr="00E756C7" w:rsidRDefault="00AF0356" w:rsidP="00D57D47">
      <w:pPr>
        <w:rPr>
          <w:rFonts w:eastAsia="Times New Roman"/>
          <w:b/>
          <w:bCs/>
          <w:color w:val="000000"/>
          <w:sz w:val="22"/>
          <w:szCs w:val="22"/>
        </w:rPr>
      </w:pPr>
    </w:p>
    <w:p w:rsidR="00D57D47" w:rsidRPr="00E756C7" w:rsidRDefault="00D57D47" w:rsidP="00D57D47">
      <w:pPr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b/>
          <w:bCs/>
          <w:color w:val="000000"/>
          <w:sz w:val="22"/>
          <w:szCs w:val="22"/>
        </w:rPr>
        <w:t> PROJECT PROFILE:</w:t>
      </w:r>
    </w:p>
    <w:p w:rsidR="00D57D47" w:rsidRPr="00E756C7" w:rsidRDefault="00D57D47" w:rsidP="00D57D47">
      <w:pPr>
        <w:pStyle w:val="ListParagraph"/>
        <w:numPr>
          <w:ilvl w:val="0"/>
          <w:numId w:val="31"/>
        </w:numPr>
        <w:suppressAutoHyphens w:val="0"/>
        <w:contextualSpacing/>
        <w:rPr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> </w:t>
      </w:r>
      <w:r w:rsidRPr="00E756C7">
        <w:rPr>
          <w:rFonts w:eastAsia="Times New Roman"/>
          <w:b/>
          <w:bCs/>
          <w:color w:val="000000"/>
          <w:sz w:val="22"/>
          <w:szCs w:val="22"/>
        </w:rPr>
        <w:t>Project</w:t>
      </w:r>
      <w:r w:rsidRPr="00E756C7">
        <w:rPr>
          <w:rFonts w:eastAsia="Times New Roman"/>
          <w:color w:val="000000"/>
          <w:sz w:val="22"/>
          <w:szCs w:val="22"/>
        </w:rPr>
        <w:t xml:space="preserve">: </w:t>
      </w:r>
      <w:r w:rsidRPr="00E756C7">
        <w:rPr>
          <w:sz w:val="22"/>
          <w:szCs w:val="22"/>
        </w:rPr>
        <w:t>Major Project on ONLINE RECRUITMENT SYSTEM.</w:t>
      </w:r>
    </w:p>
    <w:p w:rsidR="00D57D47" w:rsidRPr="00E756C7" w:rsidRDefault="00D57D47" w:rsidP="00D57D47">
      <w:pPr>
        <w:jc w:val="both"/>
        <w:rPr>
          <w:sz w:val="22"/>
          <w:szCs w:val="22"/>
        </w:rPr>
      </w:pPr>
      <w:r w:rsidRPr="00E756C7">
        <w:rPr>
          <w:sz w:val="22"/>
          <w:szCs w:val="22"/>
        </w:rPr>
        <w:t xml:space="preserve"> </w:t>
      </w:r>
      <w:r w:rsidRPr="00E756C7">
        <w:rPr>
          <w:b/>
          <w:sz w:val="22"/>
          <w:szCs w:val="22"/>
        </w:rPr>
        <w:t>Description</w:t>
      </w:r>
      <w:r w:rsidRPr="00E756C7">
        <w:rPr>
          <w:sz w:val="22"/>
          <w:szCs w:val="22"/>
        </w:rPr>
        <w:t>:</w:t>
      </w:r>
      <w:r w:rsidRPr="00E756C7">
        <w:rPr>
          <w:rFonts w:eastAsia="Times New Roman"/>
          <w:color w:val="000000"/>
          <w:sz w:val="22"/>
          <w:szCs w:val="22"/>
        </w:rPr>
        <w:t> </w:t>
      </w:r>
    </w:p>
    <w:p w:rsidR="00D57D47" w:rsidRPr="00E756C7" w:rsidRDefault="00D57D47" w:rsidP="00D57D47">
      <w:pPr>
        <w:jc w:val="both"/>
        <w:rPr>
          <w:rFonts w:eastAsia="Times New Roman"/>
          <w:color w:val="000000"/>
          <w:sz w:val="22"/>
          <w:szCs w:val="22"/>
        </w:rPr>
      </w:pPr>
      <w:r w:rsidRPr="00E756C7">
        <w:rPr>
          <w:sz w:val="22"/>
          <w:szCs w:val="22"/>
        </w:rPr>
        <w:t>It is an online website in which jobse</w:t>
      </w:r>
      <w:r w:rsidR="00152345" w:rsidRPr="00E756C7">
        <w:rPr>
          <w:sz w:val="22"/>
          <w:szCs w:val="22"/>
        </w:rPr>
        <w:t xml:space="preserve">ekers can register themselves </w:t>
      </w:r>
      <w:r w:rsidRPr="00E756C7">
        <w:rPr>
          <w:sz w:val="22"/>
          <w:szCs w:val="22"/>
        </w:rPr>
        <w:t xml:space="preserve">online and apply for job and attend the exam. </w:t>
      </w:r>
    </w:p>
    <w:p w:rsidR="00D57D47" w:rsidRPr="00E756C7" w:rsidRDefault="00D57D47" w:rsidP="00D57D47">
      <w:pPr>
        <w:rPr>
          <w:rFonts w:eastAsia="Times New Roman"/>
          <w:b/>
          <w:bCs/>
          <w:color w:val="000000"/>
          <w:sz w:val="22"/>
          <w:szCs w:val="22"/>
        </w:rPr>
      </w:pPr>
    </w:p>
    <w:p w:rsidR="00D57D47" w:rsidRPr="00E756C7" w:rsidRDefault="00D57D47" w:rsidP="00D57D47">
      <w:pPr>
        <w:rPr>
          <w:rFonts w:eastAsia="Times New Roman"/>
          <w:b/>
          <w:bCs/>
          <w:color w:val="000000"/>
          <w:sz w:val="22"/>
          <w:szCs w:val="22"/>
        </w:rPr>
      </w:pPr>
      <w:r w:rsidRPr="00E756C7">
        <w:rPr>
          <w:rFonts w:eastAsia="Times New Roman"/>
          <w:b/>
          <w:bCs/>
          <w:color w:val="000000"/>
          <w:sz w:val="22"/>
          <w:szCs w:val="22"/>
        </w:rPr>
        <w:t xml:space="preserve">TRAINING: </w:t>
      </w:r>
    </w:p>
    <w:p w:rsidR="00D57D47" w:rsidRPr="00E756C7" w:rsidRDefault="00D57D47" w:rsidP="00CF505F">
      <w:pPr>
        <w:pStyle w:val="Heading1"/>
        <w:rPr>
          <w:sz w:val="22"/>
          <w:szCs w:val="22"/>
        </w:rPr>
      </w:pPr>
      <w:r w:rsidRPr="00E756C7">
        <w:rPr>
          <w:sz w:val="22"/>
          <w:szCs w:val="22"/>
        </w:rPr>
        <w:t>30 Days Training from CMC Limited in Networking.</w:t>
      </w:r>
    </w:p>
    <w:p w:rsidR="00D57D47" w:rsidRPr="00E756C7" w:rsidRDefault="00D57D47" w:rsidP="00152345">
      <w:pPr>
        <w:pStyle w:val="Heading3"/>
        <w:tabs>
          <w:tab w:val="left" w:pos="0"/>
        </w:tabs>
        <w:rPr>
          <w:sz w:val="22"/>
          <w:szCs w:val="22"/>
        </w:rPr>
      </w:pPr>
    </w:p>
    <w:p w:rsidR="00A22222" w:rsidRPr="00E756C7" w:rsidRDefault="00A22222">
      <w:pPr>
        <w:pStyle w:val="Heading3"/>
        <w:tabs>
          <w:tab w:val="left" w:pos="0"/>
        </w:tabs>
        <w:rPr>
          <w:sz w:val="22"/>
          <w:szCs w:val="22"/>
        </w:rPr>
      </w:pPr>
      <w:r w:rsidRPr="00E756C7">
        <w:rPr>
          <w:sz w:val="22"/>
          <w:szCs w:val="22"/>
        </w:rPr>
        <w:t>Personal Traits</w:t>
      </w:r>
    </w:p>
    <w:p w:rsidR="002E3F61" w:rsidRPr="00E756C7" w:rsidRDefault="00AC3890" w:rsidP="00B27F18">
      <w:pPr>
        <w:ind w:left="810"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>Always try</w:t>
      </w:r>
      <w:r w:rsidR="002E3F61" w:rsidRPr="00E756C7">
        <w:rPr>
          <w:rFonts w:eastAsia="Times New Roman"/>
          <w:color w:val="000000"/>
          <w:sz w:val="22"/>
          <w:szCs w:val="22"/>
        </w:rPr>
        <w:t xml:space="preserve"> to solve a scenario with different perspective</w:t>
      </w:r>
      <w:r w:rsidRPr="00E756C7">
        <w:rPr>
          <w:rFonts w:eastAsia="Times New Roman"/>
          <w:color w:val="000000"/>
          <w:sz w:val="22"/>
          <w:szCs w:val="22"/>
        </w:rPr>
        <w:t>.</w:t>
      </w:r>
    </w:p>
    <w:p w:rsidR="002E3F61" w:rsidRPr="00E756C7" w:rsidRDefault="002E3F61" w:rsidP="00B27F18">
      <w:pPr>
        <w:ind w:left="810"/>
        <w:rPr>
          <w:rFonts w:eastAsia="Times New Roman"/>
          <w:color w:val="000000"/>
          <w:sz w:val="22"/>
          <w:szCs w:val="22"/>
        </w:rPr>
      </w:pPr>
      <w:proofErr w:type="gramStart"/>
      <w:r w:rsidRPr="00E756C7">
        <w:rPr>
          <w:rFonts w:eastAsia="Times New Roman"/>
          <w:color w:val="000000"/>
          <w:sz w:val="22"/>
          <w:szCs w:val="22"/>
        </w:rPr>
        <w:t>Effective</w:t>
      </w:r>
      <w:r w:rsidR="00AC3890" w:rsidRPr="00E756C7">
        <w:rPr>
          <w:rFonts w:eastAsia="Times New Roman"/>
          <w:color w:val="000000"/>
          <w:sz w:val="22"/>
          <w:szCs w:val="22"/>
        </w:rPr>
        <w:t xml:space="preserve"> as a team player.</w:t>
      </w:r>
      <w:proofErr w:type="gramEnd"/>
    </w:p>
    <w:p w:rsidR="00A22222" w:rsidRPr="00E756C7" w:rsidRDefault="00AC3890" w:rsidP="00AC3890">
      <w:pPr>
        <w:ind w:left="810"/>
        <w:rPr>
          <w:rFonts w:eastAsia="Times New Roman"/>
          <w:color w:val="000000"/>
          <w:sz w:val="22"/>
          <w:szCs w:val="22"/>
        </w:rPr>
      </w:pPr>
      <w:proofErr w:type="gramStart"/>
      <w:r w:rsidRPr="00E756C7">
        <w:rPr>
          <w:rFonts w:eastAsia="Times New Roman"/>
          <w:color w:val="000000"/>
          <w:sz w:val="22"/>
          <w:szCs w:val="22"/>
        </w:rPr>
        <w:t>Creative &amp; dedicated to work in different kinds of environment.</w:t>
      </w:r>
      <w:proofErr w:type="gramEnd"/>
    </w:p>
    <w:p w:rsidR="00AC3890" w:rsidRPr="00E756C7" w:rsidRDefault="00AC3890" w:rsidP="00AC3890">
      <w:pPr>
        <w:ind w:left="810"/>
        <w:rPr>
          <w:rFonts w:eastAsia="Times New Roman"/>
          <w:color w:val="000000"/>
          <w:sz w:val="22"/>
          <w:szCs w:val="22"/>
        </w:rPr>
      </w:pPr>
      <w:proofErr w:type="gramStart"/>
      <w:r w:rsidRPr="00E756C7">
        <w:rPr>
          <w:rFonts w:eastAsia="Times New Roman"/>
          <w:color w:val="000000"/>
          <w:sz w:val="22"/>
          <w:szCs w:val="22"/>
        </w:rPr>
        <w:t xml:space="preserve">Fluent in writing &amp; speaking </w:t>
      </w:r>
      <w:r w:rsidR="00E756C7" w:rsidRPr="00E756C7">
        <w:rPr>
          <w:rFonts w:eastAsia="Times New Roman"/>
          <w:color w:val="000000"/>
          <w:sz w:val="22"/>
          <w:szCs w:val="22"/>
        </w:rPr>
        <w:t>English</w:t>
      </w:r>
      <w:r w:rsidR="00E756C7">
        <w:rPr>
          <w:rFonts w:eastAsia="Times New Roman"/>
          <w:color w:val="000000"/>
          <w:sz w:val="22"/>
          <w:szCs w:val="22"/>
        </w:rPr>
        <w:t>.</w:t>
      </w:r>
      <w:proofErr w:type="gramEnd"/>
    </w:p>
    <w:p w:rsidR="00AC3890" w:rsidRPr="00E756C7" w:rsidRDefault="00AC3890" w:rsidP="00AC3890">
      <w:pPr>
        <w:ind w:left="810"/>
        <w:rPr>
          <w:rFonts w:eastAsia="Times New Roman"/>
          <w:color w:val="000000"/>
          <w:sz w:val="22"/>
          <w:szCs w:val="22"/>
        </w:rPr>
      </w:pPr>
      <w:proofErr w:type="gramStart"/>
      <w:r w:rsidRPr="00E756C7">
        <w:rPr>
          <w:rFonts w:eastAsia="Times New Roman"/>
          <w:color w:val="000000"/>
          <w:sz w:val="22"/>
          <w:szCs w:val="22"/>
        </w:rPr>
        <w:t>Able to deal with people diplomatically</w:t>
      </w:r>
      <w:r w:rsidR="00E756C7">
        <w:rPr>
          <w:rFonts w:eastAsia="Times New Roman"/>
          <w:color w:val="000000"/>
          <w:sz w:val="22"/>
          <w:szCs w:val="22"/>
        </w:rPr>
        <w:t>.</w:t>
      </w:r>
      <w:proofErr w:type="gramEnd"/>
    </w:p>
    <w:p w:rsidR="00731A77" w:rsidRPr="00E756C7" w:rsidRDefault="00731A77">
      <w:pPr>
        <w:pStyle w:val="Heading5"/>
        <w:tabs>
          <w:tab w:val="left" w:pos="0"/>
        </w:tabs>
        <w:rPr>
          <w:rFonts w:eastAsia="SimSun"/>
          <w:sz w:val="22"/>
          <w:szCs w:val="22"/>
        </w:rPr>
      </w:pPr>
    </w:p>
    <w:p w:rsidR="00A22222" w:rsidRPr="00E756C7" w:rsidRDefault="00A22222" w:rsidP="00AC3890">
      <w:pPr>
        <w:pStyle w:val="Heading5"/>
        <w:tabs>
          <w:tab w:val="left" w:pos="0"/>
        </w:tabs>
        <w:rPr>
          <w:rFonts w:eastAsia="SimSun"/>
          <w:sz w:val="22"/>
          <w:szCs w:val="22"/>
        </w:rPr>
      </w:pPr>
      <w:r w:rsidRPr="00E756C7">
        <w:rPr>
          <w:rFonts w:eastAsia="SimSun"/>
          <w:sz w:val="22"/>
          <w:szCs w:val="22"/>
        </w:rPr>
        <w:t>Interests &amp; Hobbies</w:t>
      </w:r>
    </w:p>
    <w:p w:rsidR="00A22222" w:rsidRPr="00E756C7" w:rsidRDefault="00AC3890" w:rsidP="00E756C7">
      <w:pPr>
        <w:ind w:left="810"/>
        <w:rPr>
          <w:rFonts w:eastAsia="Times New Roman"/>
          <w:color w:val="000000"/>
          <w:sz w:val="22"/>
          <w:szCs w:val="22"/>
        </w:rPr>
      </w:pPr>
      <w:proofErr w:type="gramStart"/>
      <w:r w:rsidRPr="00E756C7">
        <w:rPr>
          <w:rFonts w:eastAsia="Times New Roman"/>
          <w:color w:val="000000"/>
          <w:sz w:val="22"/>
          <w:szCs w:val="22"/>
        </w:rPr>
        <w:t>Loves to sleep.</w:t>
      </w:r>
      <w:proofErr w:type="gramEnd"/>
      <w:r w:rsidRPr="00E756C7">
        <w:rPr>
          <w:rFonts w:eastAsia="Times New Roman"/>
          <w:color w:val="000000"/>
          <w:sz w:val="22"/>
          <w:szCs w:val="22"/>
        </w:rPr>
        <w:br/>
      </w:r>
      <w:r w:rsidR="00A22222" w:rsidRPr="00E756C7">
        <w:rPr>
          <w:rFonts w:eastAsia="Times New Roman"/>
          <w:color w:val="000000"/>
          <w:sz w:val="22"/>
          <w:szCs w:val="22"/>
        </w:rPr>
        <w:t>Watching movies and Listening to Music.</w:t>
      </w:r>
    </w:p>
    <w:p w:rsidR="00152345" w:rsidRPr="00E756C7" w:rsidRDefault="00D00BBA" w:rsidP="00E756C7">
      <w:pPr>
        <w:ind w:left="810"/>
        <w:rPr>
          <w:rFonts w:eastAsia="Times New Roman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>Playing computer games &amp;</w:t>
      </w:r>
      <w:r w:rsidRPr="00E756C7">
        <w:rPr>
          <w:rFonts w:eastAsia="Times New Roman"/>
          <w:sz w:val="22"/>
          <w:szCs w:val="22"/>
        </w:rPr>
        <w:t xml:space="preserve"> indoor games like chess &amp; </w:t>
      </w:r>
      <w:r w:rsidR="00E756C7" w:rsidRPr="00E756C7">
        <w:rPr>
          <w:rFonts w:eastAsia="Times New Roman"/>
          <w:sz w:val="22"/>
          <w:szCs w:val="22"/>
        </w:rPr>
        <w:t>car</w:t>
      </w:r>
      <w:r w:rsidR="00E756C7">
        <w:rPr>
          <w:rFonts w:eastAsia="Times New Roman"/>
          <w:sz w:val="22"/>
          <w:szCs w:val="22"/>
        </w:rPr>
        <w:t>r</w:t>
      </w:r>
      <w:r w:rsidR="00E756C7" w:rsidRPr="00E756C7">
        <w:rPr>
          <w:rFonts w:eastAsia="Times New Roman"/>
          <w:sz w:val="22"/>
          <w:szCs w:val="22"/>
        </w:rPr>
        <w:t>om</w:t>
      </w:r>
      <w:r w:rsidRPr="00E756C7">
        <w:rPr>
          <w:rFonts w:eastAsia="Times New Roman"/>
          <w:sz w:val="22"/>
          <w:szCs w:val="22"/>
        </w:rPr>
        <w:t>.</w:t>
      </w:r>
    </w:p>
    <w:p w:rsidR="00152345" w:rsidRPr="00E756C7" w:rsidRDefault="00152345" w:rsidP="00152345">
      <w:pPr>
        <w:tabs>
          <w:tab w:val="left" w:pos="360"/>
        </w:tabs>
        <w:ind w:left="1440"/>
        <w:rPr>
          <w:rFonts w:eastAsia="Times New Roman"/>
          <w:sz w:val="22"/>
          <w:szCs w:val="22"/>
        </w:rPr>
      </w:pPr>
    </w:p>
    <w:p w:rsidR="0020711E" w:rsidRPr="00E756C7" w:rsidRDefault="0020711E" w:rsidP="0020711E">
      <w:pPr>
        <w:ind w:right="-97"/>
        <w:jc w:val="both"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b/>
          <w:bCs/>
          <w:color w:val="000000"/>
          <w:sz w:val="22"/>
          <w:szCs w:val="22"/>
        </w:rPr>
        <w:t>PERSONAL PROFILE:</w:t>
      </w:r>
    </w:p>
    <w:p w:rsidR="0020711E" w:rsidRPr="00E756C7" w:rsidRDefault="0020711E" w:rsidP="0020711E">
      <w:pPr>
        <w:keepNext/>
        <w:numPr>
          <w:ilvl w:val="0"/>
          <w:numId w:val="6"/>
        </w:numPr>
        <w:jc w:val="both"/>
        <w:outlineLvl w:val="1"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>Name                                       :   </w:t>
      </w:r>
      <w:r w:rsidR="008038D0" w:rsidRPr="00E756C7">
        <w:rPr>
          <w:rFonts w:eastAsia="Times New Roman"/>
          <w:color w:val="000000"/>
          <w:sz w:val="22"/>
          <w:szCs w:val="22"/>
        </w:rPr>
        <w:t xml:space="preserve"> </w:t>
      </w:r>
      <w:r w:rsidRPr="00E756C7">
        <w:rPr>
          <w:rFonts w:eastAsia="Times New Roman"/>
          <w:color w:val="000000"/>
          <w:sz w:val="22"/>
          <w:szCs w:val="22"/>
        </w:rPr>
        <w:t>Jai Raj Sharma</w:t>
      </w:r>
    </w:p>
    <w:p w:rsidR="0020711E" w:rsidRPr="00E756C7" w:rsidRDefault="0020711E" w:rsidP="0020711E">
      <w:pPr>
        <w:keepNext/>
        <w:numPr>
          <w:ilvl w:val="0"/>
          <w:numId w:val="6"/>
        </w:numPr>
        <w:jc w:val="both"/>
        <w:outlineLvl w:val="1"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>Father’s Name                         :   </w:t>
      </w:r>
      <w:r w:rsidR="008038D0" w:rsidRPr="00E756C7">
        <w:rPr>
          <w:rFonts w:eastAsia="Times New Roman"/>
          <w:color w:val="000000"/>
          <w:sz w:val="22"/>
          <w:szCs w:val="22"/>
        </w:rPr>
        <w:t xml:space="preserve"> </w:t>
      </w:r>
      <w:r w:rsidR="00B0691A" w:rsidRPr="00E756C7">
        <w:rPr>
          <w:rFonts w:eastAsia="Times New Roman"/>
          <w:color w:val="000000"/>
          <w:sz w:val="22"/>
          <w:szCs w:val="22"/>
        </w:rPr>
        <w:t xml:space="preserve">Lt. </w:t>
      </w:r>
      <w:r w:rsidRPr="00E756C7">
        <w:rPr>
          <w:rFonts w:eastAsia="Times New Roman"/>
          <w:color w:val="000000"/>
          <w:sz w:val="22"/>
          <w:szCs w:val="22"/>
        </w:rPr>
        <w:t>B.R Sharma </w:t>
      </w:r>
    </w:p>
    <w:p w:rsidR="0020711E" w:rsidRPr="00E756C7" w:rsidRDefault="0020711E" w:rsidP="0020711E">
      <w:pPr>
        <w:keepNext/>
        <w:numPr>
          <w:ilvl w:val="0"/>
          <w:numId w:val="6"/>
        </w:numPr>
        <w:jc w:val="both"/>
        <w:outlineLvl w:val="1"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>Mother’s Name                        :   </w:t>
      </w:r>
      <w:proofErr w:type="spellStart"/>
      <w:r w:rsidRPr="00E756C7">
        <w:rPr>
          <w:rFonts w:eastAsia="Times New Roman"/>
          <w:color w:val="000000"/>
          <w:sz w:val="22"/>
          <w:szCs w:val="22"/>
        </w:rPr>
        <w:t>Usha</w:t>
      </w:r>
      <w:proofErr w:type="spellEnd"/>
      <w:r w:rsidRPr="00E756C7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E756C7">
        <w:rPr>
          <w:rFonts w:eastAsia="Times New Roman"/>
          <w:color w:val="000000"/>
          <w:sz w:val="22"/>
          <w:szCs w:val="22"/>
        </w:rPr>
        <w:t>Rani</w:t>
      </w:r>
      <w:proofErr w:type="spellEnd"/>
      <w:r w:rsidRPr="00E756C7">
        <w:rPr>
          <w:rFonts w:eastAsia="Times New Roman"/>
          <w:color w:val="000000"/>
          <w:sz w:val="22"/>
          <w:szCs w:val="22"/>
        </w:rPr>
        <w:t xml:space="preserve"> Sharma </w:t>
      </w:r>
    </w:p>
    <w:p w:rsidR="0020711E" w:rsidRPr="00E756C7" w:rsidRDefault="0020711E" w:rsidP="0020711E">
      <w:pPr>
        <w:keepNext/>
        <w:numPr>
          <w:ilvl w:val="0"/>
          <w:numId w:val="6"/>
        </w:numPr>
        <w:jc w:val="both"/>
        <w:outlineLvl w:val="1"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>Nationality                               :    Indian</w:t>
      </w:r>
    </w:p>
    <w:p w:rsidR="0020711E" w:rsidRPr="00E756C7" w:rsidRDefault="0020711E" w:rsidP="00EB2503">
      <w:pPr>
        <w:keepNext/>
        <w:numPr>
          <w:ilvl w:val="0"/>
          <w:numId w:val="6"/>
        </w:numPr>
        <w:jc w:val="both"/>
        <w:outlineLvl w:val="1"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>Date of Birth                            :    14 June 1990</w:t>
      </w:r>
    </w:p>
    <w:p w:rsidR="008038D0" w:rsidRPr="00E756C7" w:rsidRDefault="008038D0" w:rsidP="0020711E">
      <w:pPr>
        <w:numPr>
          <w:ilvl w:val="0"/>
          <w:numId w:val="6"/>
        </w:numPr>
        <w:jc w:val="both"/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 xml:space="preserve">Address                                    :    2232,Sailon </w:t>
      </w:r>
      <w:proofErr w:type="spellStart"/>
      <w:r w:rsidRPr="00E756C7">
        <w:rPr>
          <w:rFonts w:eastAsia="Times New Roman"/>
          <w:color w:val="000000"/>
          <w:sz w:val="22"/>
          <w:szCs w:val="22"/>
        </w:rPr>
        <w:t>ki</w:t>
      </w:r>
      <w:proofErr w:type="spellEnd"/>
      <w:r w:rsidRPr="00E756C7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E756C7">
        <w:rPr>
          <w:rFonts w:eastAsia="Times New Roman"/>
          <w:color w:val="000000"/>
          <w:sz w:val="22"/>
          <w:szCs w:val="22"/>
        </w:rPr>
        <w:t>Gali</w:t>
      </w:r>
      <w:proofErr w:type="spellEnd"/>
      <w:r w:rsidRPr="00E756C7">
        <w:rPr>
          <w:rFonts w:eastAsia="Times New Roman"/>
          <w:color w:val="000000"/>
          <w:sz w:val="22"/>
          <w:szCs w:val="22"/>
        </w:rPr>
        <w:t>,</w:t>
      </w:r>
      <w:r w:rsidR="00E756C7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E756C7">
        <w:rPr>
          <w:rFonts w:eastAsia="Times New Roman"/>
          <w:color w:val="000000"/>
          <w:sz w:val="22"/>
          <w:szCs w:val="22"/>
        </w:rPr>
        <w:t>Gangauri</w:t>
      </w:r>
      <w:proofErr w:type="spellEnd"/>
      <w:r w:rsidRPr="00E756C7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E756C7">
        <w:rPr>
          <w:rFonts w:eastAsia="Times New Roman"/>
          <w:color w:val="000000"/>
          <w:sz w:val="22"/>
          <w:szCs w:val="22"/>
        </w:rPr>
        <w:t>Bazar,Jaipur</w:t>
      </w:r>
      <w:proofErr w:type="spellEnd"/>
    </w:p>
    <w:p w:rsidR="0020711E" w:rsidRPr="00E756C7" w:rsidRDefault="0020711E" w:rsidP="0020711E">
      <w:pPr>
        <w:ind w:right="-97"/>
        <w:jc w:val="both"/>
        <w:rPr>
          <w:rFonts w:eastAsia="Times New Roman"/>
          <w:b/>
          <w:bCs/>
          <w:color w:val="000000"/>
          <w:sz w:val="22"/>
          <w:szCs w:val="22"/>
        </w:rPr>
      </w:pPr>
    </w:p>
    <w:p w:rsidR="00152345" w:rsidRPr="00E756C7" w:rsidRDefault="00152345" w:rsidP="0020711E">
      <w:pPr>
        <w:ind w:right="-97"/>
        <w:jc w:val="both"/>
        <w:rPr>
          <w:rFonts w:eastAsia="Times New Roman"/>
          <w:b/>
          <w:bCs/>
          <w:color w:val="000000"/>
          <w:sz w:val="22"/>
          <w:szCs w:val="22"/>
        </w:rPr>
      </w:pPr>
    </w:p>
    <w:p w:rsidR="0020711E" w:rsidRPr="00E756C7" w:rsidRDefault="0020711E" w:rsidP="0020711E">
      <w:pPr>
        <w:ind w:right="-97"/>
        <w:jc w:val="both"/>
        <w:rPr>
          <w:rFonts w:eastAsia="Times New Roman"/>
          <w:b/>
          <w:bCs/>
          <w:color w:val="000000"/>
          <w:sz w:val="22"/>
          <w:szCs w:val="22"/>
        </w:rPr>
      </w:pPr>
      <w:r w:rsidRPr="00E756C7">
        <w:rPr>
          <w:rFonts w:eastAsia="Times New Roman"/>
          <w:b/>
          <w:bCs/>
          <w:color w:val="000000"/>
          <w:sz w:val="22"/>
          <w:szCs w:val="22"/>
        </w:rPr>
        <w:t xml:space="preserve">DECLARATION:           </w:t>
      </w:r>
    </w:p>
    <w:p w:rsidR="0020711E" w:rsidRPr="00E756C7" w:rsidRDefault="0020711E" w:rsidP="0020711E">
      <w:pPr>
        <w:numPr>
          <w:ilvl w:val="0"/>
          <w:numId w:val="6"/>
        </w:numPr>
        <w:spacing w:line="340" w:lineRule="atLeast"/>
        <w:rPr>
          <w:b/>
          <w:bCs/>
          <w:color w:val="000000"/>
          <w:sz w:val="22"/>
          <w:szCs w:val="22"/>
        </w:rPr>
      </w:pPr>
      <w:r w:rsidRPr="00E756C7">
        <w:rPr>
          <w:rFonts w:eastAsia="Times New Roman"/>
          <w:color w:val="000000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20711E" w:rsidRPr="00E756C7" w:rsidRDefault="0020711E" w:rsidP="0020711E">
      <w:pPr>
        <w:jc w:val="both"/>
        <w:rPr>
          <w:rFonts w:eastAsia="Times New Roman"/>
          <w:color w:val="000000"/>
          <w:sz w:val="22"/>
          <w:szCs w:val="22"/>
        </w:rPr>
      </w:pPr>
    </w:p>
    <w:p w:rsidR="0020711E" w:rsidRPr="00E756C7" w:rsidRDefault="0020711E" w:rsidP="0020711E">
      <w:pPr>
        <w:jc w:val="both"/>
        <w:rPr>
          <w:rFonts w:eastAsia="Times New Roman"/>
          <w:color w:val="000000"/>
          <w:sz w:val="22"/>
          <w:szCs w:val="22"/>
        </w:rPr>
      </w:pPr>
    </w:p>
    <w:p w:rsidR="00A22222" w:rsidRPr="00E756C7" w:rsidRDefault="0020711E" w:rsidP="00E756C7">
      <w:pPr>
        <w:rPr>
          <w:rFonts w:eastAsia="Times New Roman"/>
          <w:color w:val="000000"/>
          <w:sz w:val="22"/>
          <w:szCs w:val="22"/>
        </w:rPr>
      </w:pPr>
      <w:r w:rsidRPr="00E756C7">
        <w:rPr>
          <w:rFonts w:eastAsia="Times New Roman"/>
          <w:b/>
          <w:bCs/>
          <w:color w:val="000000"/>
          <w:sz w:val="22"/>
          <w:szCs w:val="22"/>
        </w:rPr>
        <w:t>Place:</w:t>
      </w:r>
      <w:r w:rsidRPr="00E756C7">
        <w:rPr>
          <w:rFonts w:eastAsia="Times New Roman"/>
          <w:color w:val="000000"/>
          <w:sz w:val="22"/>
          <w:szCs w:val="22"/>
        </w:rPr>
        <w:t> Jaipur                                                                                            </w:t>
      </w:r>
      <w:r w:rsidR="00E756C7">
        <w:rPr>
          <w:rFonts w:eastAsia="Times New Roman"/>
          <w:color w:val="000000"/>
          <w:sz w:val="22"/>
          <w:szCs w:val="22"/>
        </w:rPr>
        <w:t>                             </w:t>
      </w:r>
      <w:r w:rsidRPr="00E756C7">
        <w:rPr>
          <w:rFonts w:eastAsia="Times New Roman"/>
          <w:color w:val="000000"/>
          <w:sz w:val="22"/>
          <w:szCs w:val="22"/>
        </w:rPr>
        <w:t>  </w:t>
      </w:r>
      <w:r w:rsidR="00E756C7">
        <w:rPr>
          <w:rFonts w:eastAsia="Times New Roman"/>
          <w:b/>
          <w:bCs/>
          <w:color w:val="000000"/>
          <w:sz w:val="22"/>
          <w:szCs w:val="22"/>
        </w:rPr>
        <w:t>Jai Raj Sharma</w:t>
      </w:r>
    </w:p>
    <w:sectPr w:rsidR="00A22222" w:rsidRPr="00E756C7" w:rsidSect="00A616B4">
      <w:footnotePr>
        <w:pos w:val="beneathText"/>
      </w:footnotePr>
      <w:pgSz w:w="11905" w:h="16837"/>
      <w:pgMar w:top="990" w:right="1138" w:bottom="810" w:left="1138" w:header="720" w:footer="720" w:gutter="0"/>
      <w:cols w:space="720"/>
      <w:docGrid w:linePitch="3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E5"/>
      </v:shape>
    </w:pict>
  </w:numPicBullet>
  <w:abstractNum w:abstractNumId="0">
    <w:nsid w:val="00000001"/>
    <w:multiLevelType w:val="multilevel"/>
    <w:tmpl w:val="C83644EE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bullet"/>
      <w:pStyle w:val="Heading9"/>
      <w:lvlText w:val=""/>
      <w:lvlJc w:val="left"/>
      <w:pPr>
        <w:tabs>
          <w:tab w:val="num" w:pos="0"/>
        </w:tabs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1200"/>
        </w:tabs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"/>
      <w:lvlJc w:val="left"/>
      <w:pPr>
        <w:tabs>
          <w:tab w:val="num" w:pos="1440"/>
        </w:tabs>
      </w:pPr>
      <w:rPr>
        <w:rFonts w:ascii="Wingdings" w:hAnsi="Wingdings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Ø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7">
    <w:nsid w:val="00000008"/>
    <w:multiLevelType w:val="multilevel"/>
    <w:tmpl w:val="53508E04"/>
    <w:name w:val="WW8Num8"/>
    <w:lvl w:ilvl="0">
      <w:start w:val="1"/>
      <w:numFmt w:val="bullet"/>
      <w:lvlText w:val=""/>
      <w:lvlJc w:val="left"/>
      <w:pPr>
        <w:tabs>
          <w:tab w:val="num" w:pos="2340"/>
        </w:tabs>
      </w:pPr>
      <w:rPr>
        <w:rFonts w:ascii="Wingdings" w:hAnsi="Wingdings"/>
        <w:sz w:val="16"/>
        <w:szCs w:val="32"/>
      </w:rPr>
    </w:lvl>
    <w:lvl w:ilvl="1">
      <w:start w:val="1"/>
      <w:numFmt w:val="bullet"/>
      <w:lvlText w:val="o"/>
      <w:lvlJc w:val="left"/>
      <w:pPr>
        <w:tabs>
          <w:tab w:val="num" w:pos="306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80"/>
        </w:tabs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450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22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940"/>
        </w:tabs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666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38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100"/>
        </w:tabs>
      </w:pPr>
      <w:rPr>
        <w:rFonts w:ascii="Wingdings" w:hAnsi="Wingdings"/>
        <w:sz w:val="16"/>
      </w:rPr>
    </w:lvl>
  </w:abstractNum>
  <w:abstractNum w:abstractNumId="8">
    <w:nsid w:val="04CE0DB7"/>
    <w:multiLevelType w:val="hybridMultilevel"/>
    <w:tmpl w:val="A050BC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91A67C3"/>
    <w:multiLevelType w:val="hybridMultilevel"/>
    <w:tmpl w:val="0C4AF0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5C5D9B"/>
    <w:multiLevelType w:val="hybridMultilevel"/>
    <w:tmpl w:val="865E61D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171E080E"/>
    <w:multiLevelType w:val="hybridMultilevel"/>
    <w:tmpl w:val="6A942A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B9594B"/>
    <w:multiLevelType w:val="hybridMultilevel"/>
    <w:tmpl w:val="D7F2FD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856443E"/>
    <w:multiLevelType w:val="hybridMultilevel"/>
    <w:tmpl w:val="8800F8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A8C2FF0"/>
    <w:multiLevelType w:val="hybridMultilevel"/>
    <w:tmpl w:val="A0AEA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9E76AF"/>
    <w:multiLevelType w:val="hybridMultilevel"/>
    <w:tmpl w:val="BA781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507428C"/>
    <w:multiLevelType w:val="hybridMultilevel"/>
    <w:tmpl w:val="67E65F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D21FFD"/>
    <w:multiLevelType w:val="hybridMultilevel"/>
    <w:tmpl w:val="AFFE20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1A6228"/>
    <w:multiLevelType w:val="hybridMultilevel"/>
    <w:tmpl w:val="B030B094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2742539D"/>
    <w:multiLevelType w:val="hybridMultilevel"/>
    <w:tmpl w:val="D6C040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85C0AA9"/>
    <w:multiLevelType w:val="hybridMultilevel"/>
    <w:tmpl w:val="AE36E5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E4290">
      <w:numFmt w:val="bullet"/>
      <w:lvlText w:val=""/>
      <w:lvlJc w:val="left"/>
      <w:pPr>
        <w:tabs>
          <w:tab w:val="num" w:pos="1470"/>
        </w:tabs>
        <w:ind w:left="1470" w:hanging="390"/>
      </w:pPr>
      <w:rPr>
        <w:rFonts w:ascii="Symbol" w:eastAsia="SimSu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AA12061"/>
    <w:multiLevelType w:val="hybridMultilevel"/>
    <w:tmpl w:val="B38EE41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2BC269DA"/>
    <w:multiLevelType w:val="hybridMultilevel"/>
    <w:tmpl w:val="165AE1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7265BC6"/>
    <w:multiLevelType w:val="hybridMultilevel"/>
    <w:tmpl w:val="F4D420C2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4">
    <w:nsid w:val="37FF67B1"/>
    <w:multiLevelType w:val="multilevel"/>
    <w:tmpl w:val="5EDCB24C"/>
    <w:lvl w:ilvl="0">
      <w:start w:val="1"/>
      <w:numFmt w:val="bullet"/>
      <w:lvlText w:val=""/>
      <w:lvlJc w:val="left"/>
      <w:pPr>
        <w:tabs>
          <w:tab w:val="num" w:pos="1260"/>
        </w:tabs>
      </w:pPr>
      <w:rPr>
        <w:rFonts w:ascii="Wingdings" w:hAnsi="Wingdings"/>
        <w:sz w:val="16"/>
      </w:rPr>
    </w:lvl>
    <w:lvl w:ilvl="1">
      <w:start w:val="1"/>
      <w:numFmt w:val="bullet"/>
      <w:lvlText w:val=""/>
      <w:lvlJc w:val="left"/>
      <w:pPr>
        <w:tabs>
          <w:tab w:val="num" w:pos="1980"/>
        </w:tabs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342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4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60"/>
        </w:tabs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558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0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20"/>
        </w:tabs>
      </w:pPr>
      <w:rPr>
        <w:rFonts w:ascii="Wingdings" w:hAnsi="Wingdings"/>
        <w:sz w:val="16"/>
      </w:rPr>
    </w:lvl>
  </w:abstractNum>
  <w:abstractNum w:abstractNumId="25">
    <w:nsid w:val="38F602AD"/>
    <w:multiLevelType w:val="hybridMultilevel"/>
    <w:tmpl w:val="C132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3F4399"/>
    <w:multiLevelType w:val="hybridMultilevel"/>
    <w:tmpl w:val="FF74A2A6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7">
    <w:nsid w:val="3C4A2F2F"/>
    <w:multiLevelType w:val="hybridMultilevel"/>
    <w:tmpl w:val="BBE86E3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3FD51100"/>
    <w:multiLevelType w:val="hybridMultilevel"/>
    <w:tmpl w:val="9BE8B3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44E41C92"/>
    <w:multiLevelType w:val="hybridMultilevel"/>
    <w:tmpl w:val="66BEF9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62C3D6B"/>
    <w:multiLevelType w:val="hybridMultilevel"/>
    <w:tmpl w:val="FD38D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99777CA"/>
    <w:multiLevelType w:val="hybridMultilevel"/>
    <w:tmpl w:val="BA283D8E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>
    <w:nsid w:val="49ED5584"/>
    <w:multiLevelType w:val="hybridMultilevel"/>
    <w:tmpl w:val="009CB526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>
    <w:nsid w:val="4D2C4D69"/>
    <w:multiLevelType w:val="hybridMultilevel"/>
    <w:tmpl w:val="32D80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F966085"/>
    <w:multiLevelType w:val="hybridMultilevel"/>
    <w:tmpl w:val="527AA4DA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0E360ED"/>
    <w:multiLevelType w:val="hybridMultilevel"/>
    <w:tmpl w:val="6AEAF3A8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6">
    <w:nsid w:val="530A6817"/>
    <w:multiLevelType w:val="hybridMultilevel"/>
    <w:tmpl w:val="18C80F4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202D20"/>
    <w:multiLevelType w:val="hybridMultilevel"/>
    <w:tmpl w:val="BEE6F1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FC297D"/>
    <w:multiLevelType w:val="hybridMultilevel"/>
    <w:tmpl w:val="C8982794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9">
    <w:nsid w:val="586B58A3"/>
    <w:multiLevelType w:val="multilevel"/>
    <w:tmpl w:val="3C9C920A"/>
    <w:lvl w:ilvl="0">
      <w:start w:val="1"/>
      <w:numFmt w:val="bullet"/>
      <w:lvlText w:val="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40">
    <w:nsid w:val="5DC6461F"/>
    <w:multiLevelType w:val="hybridMultilevel"/>
    <w:tmpl w:val="AD58A8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EFD4920"/>
    <w:multiLevelType w:val="hybridMultilevel"/>
    <w:tmpl w:val="04A0EA5E"/>
    <w:lvl w:ilvl="0" w:tplc="C00641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8571437"/>
    <w:multiLevelType w:val="hybridMultilevel"/>
    <w:tmpl w:val="6486C55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3">
    <w:nsid w:val="68682BBD"/>
    <w:multiLevelType w:val="hybridMultilevel"/>
    <w:tmpl w:val="60DAEE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5F74B54"/>
    <w:multiLevelType w:val="hybridMultilevel"/>
    <w:tmpl w:val="827A1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93497"/>
    <w:multiLevelType w:val="hybridMultilevel"/>
    <w:tmpl w:val="3D50A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404132"/>
    <w:multiLevelType w:val="hybridMultilevel"/>
    <w:tmpl w:val="EFECD8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7DA9122A"/>
    <w:multiLevelType w:val="hybridMultilevel"/>
    <w:tmpl w:val="0D4A0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8"/>
  </w:num>
  <w:num w:numId="10">
    <w:abstractNumId w:val="34"/>
  </w:num>
  <w:num w:numId="11">
    <w:abstractNumId w:val="0"/>
  </w:num>
  <w:num w:numId="12">
    <w:abstractNumId w:val="20"/>
  </w:num>
  <w:num w:numId="13">
    <w:abstractNumId w:val="23"/>
  </w:num>
  <w:num w:numId="14">
    <w:abstractNumId w:val="32"/>
  </w:num>
  <w:num w:numId="15">
    <w:abstractNumId w:val="41"/>
  </w:num>
  <w:num w:numId="16">
    <w:abstractNumId w:val="9"/>
  </w:num>
  <w:num w:numId="17">
    <w:abstractNumId w:val="39"/>
  </w:num>
  <w:num w:numId="18">
    <w:abstractNumId w:val="24"/>
  </w:num>
  <w:num w:numId="19">
    <w:abstractNumId w:val="17"/>
  </w:num>
  <w:num w:numId="20">
    <w:abstractNumId w:val="16"/>
  </w:num>
  <w:num w:numId="21">
    <w:abstractNumId w:val="44"/>
  </w:num>
  <w:num w:numId="22">
    <w:abstractNumId w:val="33"/>
  </w:num>
  <w:num w:numId="23">
    <w:abstractNumId w:val="21"/>
  </w:num>
  <w:num w:numId="24">
    <w:abstractNumId w:val="37"/>
  </w:num>
  <w:num w:numId="25">
    <w:abstractNumId w:val="36"/>
  </w:num>
  <w:num w:numId="26">
    <w:abstractNumId w:val="38"/>
  </w:num>
  <w:num w:numId="27">
    <w:abstractNumId w:val="12"/>
  </w:num>
  <w:num w:numId="28">
    <w:abstractNumId w:val="11"/>
  </w:num>
  <w:num w:numId="29">
    <w:abstractNumId w:val="22"/>
  </w:num>
  <w:num w:numId="30">
    <w:abstractNumId w:val="45"/>
  </w:num>
  <w:num w:numId="31">
    <w:abstractNumId w:val="14"/>
  </w:num>
  <w:num w:numId="32">
    <w:abstractNumId w:val="29"/>
  </w:num>
  <w:num w:numId="33">
    <w:abstractNumId w:val="31"/>
  </w:num>
  <w:num w:numId="34">
    <w:abstractNumId w:val="13"/>
  </w:num>
  <w:num w:numId="35">
    <w:abstractNumId w:val="8"/>
  </w:num>
  <w:num w:numId="36">
    <w:abstractNumId w:val="43"/>
  </w:num>
  <w:num w:numId="37">
    <w:abstractNumId w:val="28"/>
  </w:num>
  <w:num w:numId="38">
    <w:abstractNumId w:val="10"/>
  </w:num>
  <w:num w:numId="39">
    <w:abstractNumId w:val="26"/>
  </w:num>
  <w:num w:numId="40">
    <w:abstractNumId w:val="35"/>
  </w:num>
  <w:num w:numId="41">
    <w:abstractNumId w:val="46"/>
  </w:num>
  <w:num w:numId="42">
    <w:abstractNumId w:val="25"/>
  </w:num>
  <w:num w:numId="43">
    <w:abstractNumId w:val="19"/>
  </w:num>
  <w:num w:numId="44">
    <w:abstractNumId w:val="15"/>
  </w:num>
  <w:num w:numId="45">
    <w:abstractNumId w:val="40"/>
  </w:num>
  <w:num w:numId="46">
    <w:abstractNumId w:val="27"/>
  </w:num>
  <w:num w:numId="47">
    <w:abstractNumId w:val="42"/>
  </w:num>
  <w:num w:numId="48">
    <w:abstractNumId w:val="47"/>
  </w:num>
  <w:num w:numId="4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A3597"/>
    <w:rsid w:val="00004BFE"/>
    <w:rsid w:val="000056AE"/>
    <w:rsid w:val="0008215F"/>
    <w:rsid w:val="00096D17"/>
    <w:rsid w:val="000A3597"/>
    <w:rsid w:val="00103D2C"/>
    <w:rsid w:val="00121576"/>
    <w:rsid w:val="00131655"/>
    <w:rsid w:val="00152345"/>
    <w:rsid w:val="00187D57"/>
    <w:rsid w:val="001B04A8"/>
    <w:rsid w:val="001C09A1"/>
    <w:rsid w:val="0020711E"/>
    <w:rsid w:val="00227B5F"/>
    <w:rsid w:val="00254B31"/>
    <w:rsid w:val="002A178A"/>
    <w:rsid w:val="002A3FD0"/>
    <w:rsid w:val="002B252F"/>
    <w:rsid w:val="002E3F61"/>
    <w:rsid w:val="00321AC2"/>
    <w:rsid w:val="00330ED6"/>
    <w:rsid w:val="00333E05"/>
    <w:rsid w:val="00382959"/>
    <w:rsid w:val="00400AC1"/>
    <w:rsid w:val="00410AD7"/>
    <w:rsid w:val="0042117E"/>
    <w:rsid w:val="00422C81"/>
    <w:rsid w:val="00476BA8"/>
    <w:rsid w:val="004B3AB8"/>
    <w:rsid w:val="004C0BEE"/>
    <w:rsid w:val="004D3B38"/>
    <w:rsid w:val="004E4635"/>
    <w:rsid w:val="00510DD5"/>
    <w:rsid w:val="0054055F"/>
    <w:rsid w:val="005A7B79"/>
    <w:rsid w:val="005D5BC8"/>
    <w:rsid w:val="00620E80"/>
    <w:rsid w:val="006224E5"/>
    <w:rsid w:val="00627407"/>
    <w:rsid w:val="006550F2"/>
    <w:rsid w:val="00663875"/>
    <w:rsid w:val="006E6E55"/>
    <w:rsid w:val="006F42F7"/>
    <w:rsid w:val="006F6050"/>
    <w:rsid w:val="0072330F"/>
    <w:rsid w:val="007272E6"/>
    <w:rsid w:val="00731A77"/>
    <w:rsid w:val="00740A4F"/>
    <w:rsid w:val="00754320"/>
    <w:rsid w:val="00780A7B"/>
    <w:rsid w:val="007E4C5F"/>
    <w:rsid w:val="007E6DE4"/>
    <w:rsid w:val="007F3AD3"/>
    <w:rsid w:val="007F5340"/>
    <w:rsid w:val="008038D0"/>
    <w:rsid w:val="00810EE8"/>
    <w:rsid w:val="0086169B"/>
    <w:rsid w:val="00864A7A"/>
    <w:rsid w:val="0088333F"/>
    <w:rsid w:val="008A62CA"/>
    <w:rsid w:val="008D0FA5"/>
    <w:rsid w:val="008E6219"/>
    <w:rsid w:val="009465D8"/>
    <w:rsid w:val="009476BA"/>
    <w:rsid w:val="00974350"/>
    <w:rsid w:val="00980D6D"/>
    <w:rsid w:val="00984903"/>
    <w:rsid w:val="009E73DC"/>
    <w:rsid w:val="009F0ECD"/>
    <w:rsid w:val="00A17D4C"/>
    <w:rsid w:val="00A22222"/>
    <w:rsid w:val="00A37BE0"/>
    <w:rsid w:val="00A436FB"/>
    <w:rsid w:val="00A43B0F"/>
    <w:rsid w:val="00A616B4"/>
    <w:rsid w:val="00A905A9"/>
    <w:rsid w:val="00AA58D6"/>
    <w:rsid w:val="00AC3890"/>
    <w:rsid w:val="00AE5012"/>
    <w:rsid w:val="00AE69D4"/>
    <w:rsid w:val="00AF0356"/>
    <w:rsid w:val="00AF53A9"/>
    <w:rsid w:val="00B0691A"/>
    <w:rsid w:val="00B07A59"/>
    <w:rsid w:val="00B27F18"/>
    <w:rsid w:val="00B326A9"/>
    <w:rsid w:val="00B9386B"/>
    <w:rsid w:val="00BF6EDF"/>
    <w:rsid w:val="00C0294E"/>
    <w:rsid w:val="00C330BF"/>
    <w:rsid w:val="00C5346C"/>
    <w:rsid w:val="00C8242B"/>
    <w:rsid w:val="00CB665C"/>
    <w:rsid w:val="00CE0E44"/>
    <w:rsid w:val="00CF505F"/>
    <w:rsid w:val="00D00BBA"/>
    <w:rsid w:val="00D57D47"/>
    <w:rsid w:val="00DB2DAB"/>
    <w:rsid w:val="00DB685C"/>
    <w:rsid w:val="00DC18F6"/>
    <w:rsid w:val="00DC47E3"/>
    <w:rsid w:val="00DC7C79"/>
    <w:rsid w:val="00DD475F"/>
    <w:rsid w:val="00DE28C5"/>
    <w:rsid w:val="00E112B4"/>
    <w:rsid w:val="00E32A52"/>
    <w:rsid w:val="00E756C7"/>
    <w:rsid w:val="00EB2503"/>
    <w:rsid w:val="00EC32B8"/>
    <w:rsid w:val="00ED481B"/>
    <w:rsid w:val="00F2269A"/>
    <w:rsid w:val="00F25616"/>
    <w:rsid w:val="00F47E22"/>
    <w:rsid w:val="00FA3AE2"/>
    <w:rsid w:val="00FE3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17"/>
    <w:pPr>
      <w:suppressAutoHyphens/>
    </w:pPr>
    <w:rPr>
      <w:rFonts w:ascii="Palatino Linotype" w:eastAsia="SimSun" w:hAnsi="Palatino Linotype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96D17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96D17"/>
    <w:pPr>
      <w:keepNext/>
      <w:numPr>
        <w:ilvl w:val="1"/>
        <w:numId w:val="1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96D17"/>
    <w:pPr>
      <w:keepNext/>
      <w:numPr>
        <w:ilvl w:val="2"/>
        <w:numId w:val="1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096D17"/>
    <w:pPr>
      <w:keepNext/>
      <w:numPr>
        <w:ilvl w:val="3"/>
        <w:numId w:val="1"/>
      </w:numPr>
      <w:tabs>
        <w:tab w:val="left" w:pos="9356"/>
      </w:tabs>
      <w:ind w:right="-314"/>
      <w:jc w:val="both"/>
      <w:outlineLvl w:val="3"/>
    </w:pPr>
    <w:rPr>
      <w:rFonts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096D17"/>
    <w:pPr>
      <w:keepNext/>
      <w:numPr>
        <w:ilvl w:val="4"/>
        <w:numId w:val="1"/>
      </w:numPr>
      <w:outlineLvl w:val="4"/>
    </w:pPr>
    <w:rPr>
      <w:rFonts w:eastAsia="Times New Roman"/>
      <w:b/>
      <w:bCs/>
      <w:sz w:val="26"/>
      <w:szCs w:val="20"/>
      <w:u w:val="single"/>
    </w:rPr>
  </w:style>
  <w:style w:type="paragraph" w:styleId="Heading6">
    <w:name w:val="heading 6"/>
    <w:basedOn w:val="Normal"/>
    <w:next w:val="Normal"/>
    <w:qFormat/>
    <w:rsid w:val="00096D17"/>
    <w:pPr>
      <w:keepNext/>
      <w:numPr>
        <w:ilvl w:val="5"/>
        <w:numId w:val="1"/>
      </w:numPr>
      <w:tabs>
        <w:tab w:val="left" w:pos="9356"/>
      </w:tabs>
      <w:ind w:left="630" w:right="-314"/>
      <w:jc w:val="both"/>
      <w:outlineLvl w:val="5"/>
    </w:pPr>
    <w:rPr>
      <w:rFonts w:ascii="Tahoma" w:eastAsia="Times New Roman" w:hAnsi="Tahoma"/>
      <w:b/>
      <w:sz w:val="20"/>
      <w:szCs w:val="20"/>
    </w:rPr>
  </w:style>
  <w:style w:type="paragraph" w:styleId="Heading7">
    <w:name w:val="heading 7"/>
    <w:basedOn w:val="Normal"/>
    <w:next w:val="Normal"/>
    <w:qFormat/>
    <w:rsid w:val="00096D17"/>
    <w:pPr>
      <w:keepNext/>
      <w:numPr>
        <w:ilvl w:val="6"/>
        <w:numId w:val="1"/>
      </w:numPr>
      <w:jc w:val="both"/>
      <w:outlineLvl w:val="6"/>
    </w:pPr>
    <w:rPr>
      <w:b/>
      <w:bCs/>
      <w:sz w:val="26"/>
      <w:u w:val="single"/>
    </w:rPr>
  </w:style>
  <w:style w:type="paragraph" w:styleId="Heading8">
    <w:name w:val="heading 8"/>
    <w:basedOn w:val="Normal"/>
    <w:next w:val="Normal"/>
    <w:qFormat/>
    <w:rsid w:val="00096D17"/>
    <w:pPr>
      <w:keepNext/>
      <w:numPr>
        <w:ilvl w:val="7"/>
        <w:numId w:val="1"/>
      </w:numPr>
      <w:jc w:val="both"/>
      <w:outlineLvl w:val="7"/>
    </w:pPr>
    <w:rPr>
      <w:b/>
      <w:bCs/>
      <w:sz w:val="26"/>
    </w:rPr>
  </w:style>
  <w:style w:type="paragraph" w:styleId="Heading9">
    <w:name w:val="heading 9"/>
    <w:basedOn w:val="Normal"/>
    <w:next w:val="Normal"/>
    <w:qFormat/>
    <w:rsid w:val="00096D17"/>
    <w:pPr>
      <w:keepNext/>
      <w:numPr>
        <w:ilvl w:val="8"/>
        <w:numId w:val="1"/>
      </w:numPr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96D17"/>
    <w:rPr>
      <w:rFonts w:ascii="Wingdings" w:hAnsi="Wingdings"/>
    </w:rPr>
  </w:style>
  <w:style w:type="character" w:customStyle="1" w:styleId="WW8Num3z0">
    <w:name w:val="WW8Num3z0"/>
    <w:rsid w:val="00096D17"/>
    <w:rPr>
      <w:rFonts w:ascii="Wingdings" w:hAnsi="Wingdings"/>
    </w:rPr>
  </w:style>
  <w:style w:type="character" w:customStyle="1" w:styleId="WW8Num4z0">
    <w:name w:val="WW8Num4z0"/>
    <w:rsid w:val="00096D17"/>
    <w:rPr>
      <w:rFonts w:ascii="Wingdings" w:hAnsi="Wingdings"/>
    </w:rPr>
  </w:style>
  <w:style w:type="character" w:customStyle="1" w:styleId="WW8Num5z0">
    <w:name w:val="WW8Num5z0"/>
    <w:rsid w:val="00096D17"/>
    <w:rPr>
      <w:rFonts w:ascii="Wingdings" w:hAnsi="Wingdings"/>
    </w:rPr>
  </w:style>
  <w:style w:type="character" w:customStyle="1" w:styleId="WW8Num5z1">
    <w:name w:val="WW8Num5z1"/>
    <w:rsid w:val="00096D17"/>
    <w:rPr>
      <w:rFonts w:ascii="Wingdings" w:hAnsi="Wingdings"/>
      <w:sz w:val="16"/>
    </w:rPr>
  </w:style>
  <w:style w:type="character" w:customStyle="1" w:styleId="WW8Num5z3">
    <w:name w:val="WW8Num5z3"/>
    <w:rsid w:val="00096D17"/>
    <w:rPr>
      <w:rFonts w:ascii="Symbol" w:hAnsi="Symbol"/>
    </w:rPr>
  </w:style>
  <w:style w:type="character" w:customStyle="1" w:styleId="WW8Num5z4">
    <w:name w:val="WW8Num5z4"/>
    <w:rsid w:val="00096D17"/>
    <w:rPr>
      <w:rFonts w:ascii="Courier New" w:hAnsi="Courier New" w:cs="Courier New"/>
    </w:rPr>
  </w:style>
  <w:style w:type="character" w:customStyle="1" w:styleId="WW8Num6z0">
    <w:name w:val="WW8Num6z0"/>
    <w:rsid w:val="00096D17"/>
    <w:rPr>
      <w:rFonts w:ascii="Wingdings" w:hAnsi="Wingdings"/>
    </w:rPr>
  </w:style>
  <w:style w:type="character" w:customStyle="1" w:styleId="WW8Num7z0">
    <w:name w:val="WW8Num7z0"/>
    <w:rsid w:val="00096D17"/>
    <w:rPr>
      <w:rFonts w:ascii="Symbol" w:hAnsi="Symbol"/>
    </w:rPr>
  </w:style>
  <w:style w:type="character" w:customStyle="1" w:styleId="WW8Num8z0">
    <w:name w:val="WW8Num8z0"/>
    <w:rsid w:val="00096D17"/>
    <w:rPr>
      <w:rFonts w:ascii="Wingdings" w:hAnsi="Wingdings"/>
      <w:sz w:val="16"/>
    </w:rPr>
  </w:style>
  <w:style w:type="character" w:customStyle="1" w:styleId="WW8Num8z1">
    <w:name w:val="WW8Num8z1"/>
    <w:rsid w:val="00096D17"/>
    <w:rPr>
      <w:rFonts w:ascii="Courier New" w:hAnsi="Courier New"/>
    </w:rPr>
  </w:style>
  <w:style w:type="character" w:customStyle="1" w:styleId="WW8Num8z3">
    <w:name w:val="WW8Num8z3"/>
    <w:rsid w:val="00096D17"/>
    <w:rPr>
      <w:rFonts w:ascii="Symbol" w:hAnsi="Symbol"/>
    </w:rPr>
  </w:style>
  <w:style w:type="character" w:customStyle="1" w:styleId="WW8Num8z4">
    <w:name w:val="WW8Num8z4"/>
    <w:rsid w:val="00096D17"/>
    <w:rPr>
      <w:rFonts w:ascii="Courier New" w:hAnsi="Courier New" w:cs="Courier New"/>
    </w:rPr>
  </w:style>
  <w:style w:type="character" w:customStyle="1" w:styleId="Absatz-Standardschriftart">
    <w:name w:val="Absatz-Standardschriftart"/>
    <w:rsid w:val="00096D17"/>
  </w:style>
  <w:style w:type="character" w:customStyle="1" w:styleId="WW-Absatz-Standardschriftart">
    <w:name w:val="WW-Absatz-Standardschriftart"/>
    <w:rsid w:val="00096D17"/>
  </w:style>
  <w:style w:type="character" w:customStyle="1" w:styleId="WW-Absatz-Standardschriftart1">
    <w:name w:val="WW-Absatz-Standardschriftart1"/>
    <w:rsid w:val="00096D17"/>
  </w:style>
  <w:style w:type="character" w:customStyle="1" w:styleId="WW8Num1z0">
    <w:name w:val="WW8Num1z0"/>
    <w:rsid w:val="00096D17"/>
    <w:rPr>
      <w:rFonts w:ascii="Wingdings" w:hAnsi="Wingdings"/>
    </w:rPr>
  </w:style>
  <w:style w:type="character" w:customStyle="1" w:styleId="WW8Num1z1">
    <w:name w:val="WW8Num1z1"/>
    <w:rsid w:val="00096D17"/>
    <w:rPr>
      <w:rFonts w:ascii="Courier New" w:hAnsi="Courier New" w:cs="Courier New"/>
    </w:rPr>
  </w:style>
  <w:style w:type="character" w:customStyle="1" w:styleId="WW8Num1z3">
    <w:name w:val="WW8Num1z3"/>
    <w:rsid w:val="00096D17"/>
    <w:rPr>
      <w:rFonts w:ascii="Symbol" w:hAnsi="Symbol"/>
    </w:rPr>
  </w:style>
  <w:style w:type="character" w:customStyle="1" w:styleId="WW8Num2z1">
    <w:name w:val="WW8Num2z1"/>
    <w:rsid w:val="00096D17"/>
    <w:rPr>
      <w:rFonts w:ascii="Symbol" w:hAnsi="Symbol"/>
    </w:rPr>
  </w:style>
  <w:style w:type="character" w:customStyle="1" w:styleId="WW8Num2z4">
    <w:name w:val="WW8Num2z4"/>
    <w:rsid w:val="00096D17"/>
    <w:rPr>
      <w:rFonts w:ascii="Courier New" w:hAnsi="Courier New" w:cs="Courier New"/>
    </w:rPr>
  </w:style>
  <w:style w:type="character" w:customStyle="1" w:styleId="WW8Num3z1">
    <w:name w:val="WW8Num3z1"/>
    <w:rsid w:val="00096D17"/>
    <w:rPr>
      <w:rFonts w:ascii="Courier New" w:hAnsi="Courier New"/>
    </w:rPr>
  </w:style>
  <w:style w:type="character" w:customStyle="1" w:styleId="WW8Num3z3">
    <w:name w:val="WW8Num3z3"/>
    <w:rsid w:val="00096D17"/>
    <w:rPr>
      <w:rFonts w:ascii="Symbol" w:hAnsi="Symbol"/>
    </w:rPr>
  </w:style>
  <w:style w:type="character" w:customStyle="1" w:styleId="WW8Num4z1">
    <w:name w:val="WW8Num4z1"/>
    <w:rsid w:val="00096D17"/>
    <w:rPr>
      <w:rFonts w:ascii="Courier New" w:hAnsi="Courier New"/>
    </w:rPr>
  </w:style>
  <w:style w:type="character" w:customStyle="1" w:styleId="WW8Num4z3">
    <w:name w:val="WW8Num4z3"/>
    <w:rsid w:val="00096D17"/>
    <w:rPr>
      <w:rFonts w:ascii="Symbol" w:hAnsi="Symbol"/>
    </w:rPr>
  </w:style>
  <w:style w:type="character" w:customStyle="1" w:styleId="WW8Num6z1">
    <w:name w:val="WW8Num6z1"/>
    <w:rsid w:val="00096D17"/>
    <w:rPr>
      <w:rFonts w:ascii="Courier New" w:hAnsi="Courier New"/>
    </w:rPr>
  </w:style>
  <w:style w:type="character" w:customStyle="1" w:styleId="WW8Num6z3">
    <w:name w:val="WW8Num6z3"/>
    <w:rsid w:val="00096D17"/>
    <w:rPr>
      <w:rFonts w:ascii="Symbol" w:hAnsi="Symbol"/>
    </w:rPr>
  </w:style>
  <w:style w:type="character" w:customStyle="1" w:styleId="WW8Num7z1">
    <w:name w:val="WW8Num7z1"/>
    <w:rsid w:val="00096D17"/>
    <w:rPr>
      <w:rFonts w:ascii="Courier New" w:hAnsi="Courier New"/>
    </w:rPr>
  </w:style>
  <w:style w:type="character" w:customStyle="1" w:styleId="WW8Num7z2">
    <w:name w:val="WW8Num7z2"/>
    <w:rsid w:val="00096D17"/>
    <w:rPr>
      <w:rFonts w:ascii="Wingdings" w:hAnsi="Wingdings"/>
    </w:rPr>
  </w:style>
  <w:style w:type="character" w:customStyle="1" w:styleId="WW8Num8z2">
    <w:name w:val="WW8Num8z2"/>
    <w:rsid w:val="00096D17"/>
    <w:rPr>
      <w:rFonts w:ascii="Wingdings" w:hAnsi="Wingdings"/>
    </w:rPr>
  </w:style>
  <w:style w:type="character" w:customStyle="1" w:styleId="WW8Num9z0">
    <w:name w:val="WW8Num9z0"/>
    <w:rsid w:val="00096D17"/>
    <w:rPr>
      <w:rFonts w:ascii="Wingdings" w:hAnsi="Wingdings"/>
    </w:rPr>
  </w:style>
  <w:style w:type="character" w:customStyle="1" w:styleId="WW8Num9z1">
    <w:name w:val="WW8Num9z1"/>
    <w:rsid w:val="00096D17"/>
    <w:rPr>
      <w:rFonts w:ascii="Courier New" w:hAnsi="Courier New"/>
    </w:rPr>
  </w:style>
  <w:style w:type="character" w:customStyle="1" w:styleId="WW8Num9z3">
    <w:name w:val="WW8Num9z3"/>
    <w:rsid w:val="00096D17"/>
    <w:rPr>
      <w:rFonts w:ascii="Symbol" w:hAnsi="Symbol"/>
    </w:rPr>
  </w:style>
  <w:style w:type="character" w:customStyle="1" w:styleId="WW8Num10z0">
    <w:name w:val="WW8Num10z0"/>
    <w:rsid w:val="00096D17"/>
    <w:rPr>
      <w:rFonts w:ascii="Times New Roman" w:hAnsi="Times New Roman" w:cs="Times New Roman"/>
    </w:rPr>
  </w:style>
  <w:style w:type="character" w:customStyle="1" w:styleId="WW8Num11z0">
    <w:name w:val="WW8Num11z0"/>
    <w:rsid w:val="00096D17"/>
    <w:rPr>
      <w:rFonts w:ascii="Wingdings" w:hAnsi="Wingdings"/>
    </w:rPr>
  </w:style>
  <w:style w:type="character" w:customStyle="1" w:styleId="WW8Num11z1">
    <w:name w:val="WW8Num11z1"/>
    <w:rsid w:val="00096D17"/>
    <w:rPr>
      <w:rFonts w:ascii="Courier New" w:hAnsi="Courier New"/>
    </w:rPr>
  </w:style>
  <w:style w:type="character" w:customStyle="1" w:styleId="WW8Num11z3">
    <w:name w:val="WW8Num11z3"/>
    <w:rsid w:val="00096D17"/>
    <w:rPr>
      <w:rFonts w:ascii="Symbol" w:hAnsi="Symbol"/>
    </w:rPr>
  </w:style>
  <w:style w:type="character" w:customStyle="1" w:styleId="WW8Num11z4">
    <w:name w:val="WW8Num11z4"/>
    <w:rsid w:val="00096D17"/>
    <w:rPr>
      <w:rFonts w:ascii="Courier New" w:hAnsi="Courier New" w:cs="Courier New"/>
    </w:rPr>
  </w:style>
  <w:style w:type="character" w:styleId="Hyperlink">
    <w:name w:val="Hyperlink"/>
    <w:basedOn w:val="DefaultParagraphFont"/>
    <w:rsid w:val="00096D17"/>
    <w:rPr>
      <w:color w:val="0000FF"/>
      <w:u w:val="single"/>
    </w:rPr>
  </w:style>
  <w:style w:type="character" w:styleId="FollowedHyperlink">
    <w:name w:val="FollowedHyperlink"/>
    <w:basedOn w:val="DefaultParagraphFont"/>
    <w:rsid w:val="00096D17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96D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096D17"/>
    <w:pPr>
      <w:spacing w:after="120"/>
    </w:pPr>
  </w:style>
  <w:style w:type="paragraph" w:styleId="List">
    <w:name w:val="List"/>
    <w:basedOn w:val="BodyText"/>
    <w:rsid w:val="00096D17"/>
    <w:rPr>
      <w:rFonts w:cs="Tahoma"/>
    </w:rPr>
  </w:style>
  <w:style w:type="paragraph" w:styleId="Caption">
    <w:name w:val="caption"/>
    <w:basedOn w:val="Normal"/>
    <w:qFormat/>
    <w:rsid w:val="00096D1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96D17"/>
    <w:pPr>
      <w:suppressLineNumbers/>
    </w:pPr>
    <w:rPr>
      <w:rFonts w:cs="Tahoma"/>
    </w:rPr>
  </w:style>
  <w:style w:type="paragraph" w:styleId="HTMLPreformatted">
    <w:name w:val="HTML Preformatted"/>
    <w:basedOn w:val="Normal"/>
    <w:rsid w:val="00096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096D17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CityState">
    <w:name w:val="City/State"/>
    <w:basedOn w:val="BodyText"/>
    <w:next w:val="BodyText"/>
    <w:rsid w:val="00096D17"/>
    <w:pPr>
      <w:keepNext/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BodyTextIndent">
    <w:name w:val="Body Text Indent"/>
    <w:basedOn w:val="Normal"/>
    <w:rsid w:val="00096D17"/>
    <w:pPr>
      <w:ind w:left="100"/>
    </w:pPr>
  </w:style>
  <w:style w:type="paragraph" w:styleId="BodyText3">
    <w:name w:val="Body Text 3"/>
    <w:basedOn w:val="Normal"/>
    <w:rsid w:val="00096D17"/>
    <w:pPr>
      <w:jc w:val="both"/>
    </w:pPr>
    <w:rPr>
      <w:rFonts w:ascii="Palatino" w:eastAsia="Times New Roman" w:hAnsi="Palatino"/>
      <w:i/>
      <w:color w:val="0000FF"/>
      <w:sz w:val="20"/>
      <w:szCs w:val="20"/>
    </w:rPr>
  </w:style>
  <w:style w:type="paragraph" w:customStyle="1" w:styleId="1NameFirstPage">
    <w:name w:val="1. Name First Page"/>
    <w:basedOn w:val="Normal"/>
    <w:rsid w:val="00096D17"/>
    <w:pPr>
      <w:keepNext/>
      <w:pBdr>
        <w:bottom w:val="single" w:sz="4" w:space="0" w:color="000000"/>
      </w:pBdr>
      <w:spacing w:after="240"/>
      <w:ind w:left="-360" w:right="-360"/>
      <w:jc w:val="center"/>
    </w:pPr>
    <w:rPr>
      <w:rFonts w:ascii="Palatino" w:eastAsia="Times New Roman" w:hAnsi="Palatino"/>
      <w:b/>
      <w:caps/>
      <w:sz w:val="28"/>
      <w:szCs w:val="20"/>
    </w:rPr>
  </w:style>
  <w:style w:type="paragraph" w:customStyle="1" w:styleId="EXPERIENCEheader">
    <w:name w:val="EXPERIENCE header"/>
    <w:basedOn w:val="Normal"/>
    <w:rsid w:val="00096D17"/>
    <w:pPr>
      <w:keepNext/>
      <w:pBdr>
        <w:bottom w:val="single" w:sz="8" w:space="0" w:color="000000"/>
      </w:pBdr>
      <w:spacing w:before="240" w:after="200"/>
      <w:jc w:val="both"/>
    </w:pPr>
    <w:rPr>
      <w:rFonts w:ascii="Palatino" w:eastAsia="Times New Roman" w:hAnsi="Palatino"/>
      <w:b/>
      <w:smallCaps/>
      <w:szCs w:val="20"/>
    </w:rPr>
  </w:style>
  <w:style w:type="paragraph" w:styleId="DocumentMap">
    <w:name w:val="Document Map"/>
    <w:basedOn w:val="Normal"/>
    <w:semiHidden/>
    <w:rsid w:val="00096D1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rsid w:val="00096D17"/>
    <w:rPr>
      <w:color w:val="000000"/>
    </w:rPr>
  </w:style>
  <w:style w:type="paragraph" w:styleId="ListParagraph">
    <w:name w:val="List Paragraph"/>
    <w:basedOn w:val="Normal"/>
    <w:uiPriority w:val="34"/>
    <w:qFormat/>
    <w:rsid w:val="00D57D47"/>
    <w:pPr>
      <w:ind w:left="720"/>
    </w:pPr>
  </w:style>
  <w:style w:type="table" w:styleId="TableGrid">
    <w:name w:val="Table Grid"/>
    <w:basedOn w:val="TableNormal"/>
    <w:uiPriority w:val="59"/>
    <w:rsid w:val="00DE28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gineeronmut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6FF4E-C732-4A4F-9296-A386D78D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SHYAM KUMAR SHARMA</vt:lpstr>
    </vt:vector>
  </TitlesOfParts>
  <Company/>
  <LinksUpToDate>false</LinksUpToDate>
  <CharactersWithSpaces>6913</CharactersWithSpaces>
  <SharedDoc>false</SharedDoc>
  <HLinks>
    <vt:vector size="6" baseType="variant">
      <vt:variant>
        <vt:i4>917621</vt:i4>
      </vt:variant>
      <vt:variant>
        <vt:i4>0</vt:i4>
      </vt:variant>
      <vt:variant>
        <vt:i4>0</vt:i4>
      </vt:variant>
      <vt:variant>
        <vt:i4>5</vt:i4>
      </vt:variant>
      <vt:variant>
        <vt:lpwstr>mailto:shyam16886@gmail.com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SHYAM KUMAR SHARMA</dc:title>
  <dc:subject/>
  <dc:creator>k96357</dc:creator>
  <cp:keywords/>
  <cp:lastModifiedBy>Windows User</cp:lastModifiedBy>
  <cp:revision>35</cp:revision>
  <cp:lastPrinted>2005-07-02T06:28:00Z</cp:lastPrinted>
  <dcterms:created xsi:type="dcterms:W3CDTF">2012-04-27T07:16:00Z</dcterms:created>
  <dcterms:modified xsi:type="dcterms:W3CDTF">2018-11-16T09:07:00Z</dcterms:modified>
</cp:coreProperties>
</file>