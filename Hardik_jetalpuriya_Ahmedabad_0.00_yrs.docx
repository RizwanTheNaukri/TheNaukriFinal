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6B04" w:rsidRPr="00B061EB" w:rsidRDefault="00C06B04" w:rsidP="004E6244">
      <w:pPr>
        <w:ind w:firstLine="720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RESUME</w:t>
      </w:r>
    </w:p>
    <w:p w:rsidR="00D152DF" w:rsidRDefault="00A362BF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Jetalpuriya Hardik</w:t>
      </w:r>
    </w:p>
    <w:p w:rsidR="00D152DF" w:rsidRDefault="007715DA">
      <w:pPr>
        <w:rPr>
          <w:rFonts w:ascii="Arial" w:hAnsi="Arial" w:cs="Arial"/>
          <w:i/>
          <w:color w:val="333333"/>
          <w:sz w:val="20"/>
          <w:szCs w:val="22"/>
        </w:rPr>
      </w:pPr>
      <w:r>
        <w:rPr>
          <w:rFonts w:ascii="Arial" w:hAnsi="Arial" w:cs="Arial"/>
          <w:i/>
          <w:color w:val="333333"/>
          <w:sz w:val="20"/>
          <w:szCs w:val="22"/>
        </w:rPr>
        <w:t>(</w:t>
      </w:r>
      <w:r w:rsidRPr="00626B02">
        <w:rPr>
          <w:rFonts w:ascii="Arial" w:hAnsi="Arial" w:cs="Arial"/>
          <w:b/>
          <w:color w:val="333333"/>
          <w:sz w:val="20"/>
          <w:szCs w:val="22"/>
        </w:rPr>
        <w:t>B.</w:t>
      </w:r>
      <w:r w:rsidR="00A362BF" w:rsidRPr="00626B02">
        <w:rPr>
          <w:rFonts w:ascii="Arial" w:hAnsi="Arial" w:cs="Arial"/>
          <w:b/>
          <w:color w:val="333333"/>
          <w:sz w:val="20"/>
          <w:szCs w:val="22"/>
        </w:rPr>
        <w:t>E.</w:t>
      </w:r>
      <w:r w:rsidR="00626B02" w:rsidRPr="00626B02">
        <w:rPr>
          <w:rFonts w:ascii="Arial" w:hAnsi="Arial" w:cs="Arial"/>
          <w:b/>
          <w:color w:val="333333"/>
          <w:sz w:val="20"/>
          <w:szCs w:val="22"/>
        </w:rPr>
        <w:t>, Information</w:t>
      </w:r>
      <w:r w:rsidR="00A362BF" w:rsidRPr="00626B02">
        <w:rPr>
          <w:rFonts w:ascii="Arial" w:hAnsi="Arial" w:cs="Arial"/>
          <w:b/>
          <w:color w:val="333333"/>
          <w:sz w:val="20"/>
          <w:szCs w:val="22"/>
        </w:rPr>
        <w:t xml:space="preserve"> Technology</w:t>
      </w:r>
      <w:r w:rsidR="00D152DF">
        <w:rPr>
          <w:rFonts w:ascii="Arial" w:hAnsi="Arial" w:cs="Arial"/>
          <w:i/>
          <w:color w:val="333333"/>
          <w:sz w:val="20"/>
          <w:szCs w:val="22"/>
        </w:rPr>
        <w:t>)</w:t>
      </w:r>
    </w:p>
    <w:p w:rsidR="00D152DF" w:rsidRDefault="003E1EFC">
      <w:pPr>
        <w:rPr>
          <w:rFonts w:ascii="Arial" w:hAnsi="Arial" w:cs="Arial"/>
          <w:color w:val="333333"/>
          <w:sz w:val="20"/>
          <w:szCs w:val="22"/>
        </w:rPr>
      </w:pPr>
      <w:r>
        <w:rPr>
          <w:rFonts w:ascii="Arial" w:hAnsi="Arial" w:cs="Arial"/>
          <w:color w:val="333333"/>
          <w:sz w:val="20"/>
          <w:szCs w:val="22"/>
        </w:rPr>
        <w:t>Gandhinagar</w:t>
      </w:r>
      <w:r w:rsidR="00D152DF">
        <w:rPr>
          <w:rFonts w:ascii="Arial" w:hAnsi="Arial" w:cs="Arial"/>
          <w:color w:val="333333"/>
          <w:sz w:val="20"/>
          <w:szCs w:val="22"/>
        </w:rPr>
        <w:t xml:space="preserve"> Institute of Technology,</w:t>
      </w:r>
    </w:p>
    <w:p w:rsidR="00D152DF" w:rsidRDefault="00D152DF">
      <w:pPr>
        <w:rPr>
          <w:rFonts w:ascii="Arial" w:hAnsi="Arial" w:cs="Arial"/>
          <w:color w:val="333333"/>
          <w:sz w:val="20"/>
          <w:szCs w:val="22"/>
          <w:lang w:val="sv-SE"/>
        </w:rPr>
      </w:pPr>
      <w:r>
        <w:rPr>
          <w:rFonts w:ascii="Arial" w:hAnsi="Arial" w:cs="Arial"/>
          <w:color w:val="333333"/>
          <w:sz w:val="20"/>
          <w:szCs w:val="22"/>
          <w:lang w:val="sv-SE"/>
        </w:rPr>
        <w:t>(Gujarat</w:t>
      </w:r>
      <w:r w:rsidR="003E1EFC">
        <w:rPr>
          <w:rFonts w:ascii="Arial" w:hAnsi="Arial" w:cs="Arial"/>
          <w:color w:val="333333"/>
          <w:sz w:val="20"/>
          <w:szCs w:val="22"/>
          <w:lang w:val="sv-SE"/>
        </w:rPr>
        <w:t xml:space="preserve"> Technological</w:t>
      </w:r>
      <w:r>
        <w:rPr>
          <w:rFonts w:ascii="Arial" w:hAnsi="Arial" w:cs="Arial"/>
          <w:color w:val="333333"/>
          <w:sz w:val="20"/>
          <w:szCs w:val="22"/>
          <w:lang w:val="sv-SE"/>
        </w:rPr>
        <w:t xml:space="preserve"> University) </w:t>
      </w:r>
    </w:p>
    <w:p w:rsidR="00D152DF" w:rsidRDefault="003E1EFC">
      <w:pPr>
        <w:rPr>
          <w:rFonts w:ascii="Arial" w:hAnsi="Arial" w:cs="Arial"/>
          <w:color w:val="333333"/>
          <w:sz w:val="20"/>
          <w:szCs w:val="22"/>
          <w:lang w:val="sv-SE"/>
        </w:rPr>
      </w:pPr>
      <w:r>
        <w:rPr>
          <w:rFonts w:ascii="Arial" w:hAnsi="Arial" w:cs="Arial"/>
          <w:color w:val="333333"/>
          <w:sz w:val="20"/>
          <w:szCs w:val="22"/>
          <w:lang w:val="sv-SE"/>
        </w:rPr>
        <w:t>Khatraj-Kalol Road, Kalol.</w:t>
      </w:r>
    </w:p>
    <w:p w:rsidR="00D152DF" w:rsidRDefault="00D152DF">
      <w:pPr>
        <w:rPr>
          <w:rFonts w:ascii="Arial" w:hAnsi="Arial" w:cs="Arial"/>
          <w:b/>
          <w:color w:val="333333"/>
          <w:sz w:val="20"/>
          <w:szCs w:val="22"/>
          <w:u w:val="single"/>
          <w:lang w:val="de-DE"/>
        </w:rPr>
      </w:pPr>
      <w:r>
        <w:rPr>
          <w:rFonts w:ascii="Arial" w:hAnsi="Arial" w:cs="Arial"/>
          <w:b/>
          <w:color w:val="333333"/>
          <w:sz w:val="20"/>
          <w:szCs w:val="22"/>
          <w:u w:val="single"/>
          <w:lang w:val="de-DE"/>
        </w:rPr>
        <w:t>Gujarat</w:t>
      </w:r>
    </w:p>
    <w:p w:rsidR="00D152DF" w:rsidRDefault="00D152DF">
      <w:pPr>
        <w:rPr>
          <w:rFonts w:ascii="Arial" w:hAnsi="Arial" w:cs="Arial"/>
          <w:color w:val="333333"/>
          <w:sz w:val="20"/>
          <w:szCs w:val="22"/>
          <w:lang w:val="de-DE"/>
        </w:rPr>
      </w:pPr>
    </w:p>
    <w:p w:rsidR="00D152DF" w:rsidRDefault="00D152DF">
      <w:pPr>
        <w:rPr>
          <w:rFonts w:ascii="Arial" w:hAnsi="Arial" w:cs="Arial"/>
          <w:color w:val="333333"/>
          <w:sz w:val="20"/>
          <w:szCs w:val="22"/>
          <w:lang w:val="de-DE"/>
        </w:rPr>
      </w:pPr>
      <w:r>
        <w:rPr>
          <w:rFonts w:ascii="Arial" w:hAnsi="Arial" w:cs="Arial"/>
          <w:color w:val="333333"/>
          <w:sz w:val="20"/>
          <w:szCs w:val="22"/>
          <w:lang w:val="de-DE"/>
        </w:rPr>
        <w:t>E-Mail :</w:t>
      </w:r>
      <w:r>
        <w:rPr>
          <w:rFonts w:ascii="Arial" w:hAnsi="Arial" w:cs="Arial"/>
          <w:lang w:val="de-DE"/>
        </w:rPr>
        <w:tab/>
      </w:r>
      <w:hyperlink r:id="rId7" w:history="1">
        <w:r w:rsidR="003E1EFC" w:rsidRPr="00FC309B">
          <w:rPr>
            <w:rStyle w:val="Hyperlink"/>
            <w:rFonts w:ascii="Arial" w:hAnsi="Arial" w:cs="Arial"/>
            <w:sz w:val="20"/>
            <w:szCs w:val="22"/>
            <w:lang w:val="de-DE"/>
          </w:rPr>
          <w:t>harddikjetal@gmail.com</w:t>
        </w:r>
      </w:hyperlink>
      <w:r w:rsidR="003E1EFC">
        <w:rPr>
          <w:rFonts w:ascii="Arial" w:hAnsi="Arial" w:cs="Arial"/>
          <w:color w:val="333333"/>
          <w:sz w:val="20"/>
          <w:szCs w:val="22"/>
          <w:lang w:val="de-DE"/>
        </w:rPr>
        <w:tab/>
      </w:r>
      <w:r w:rsidR="003E1EFC">
        <w:rPr>
          <w:rFonts w:ascii="Arial" w:hAnsi="Arial" w:cs="Arial"/>
          <w:color w:val="333333"/>
          <w:sz w:val="20"/>
          <w:szCs w:val="22"/>
          <w:lang w:val="de-DE"/>
        </w:rPr>
        <w:tab/>
      </w:r>
      <w:r w:rsidR="003E1EFC">
        <w:rPr>
          <w:rFonts w:ascii="Arial" w:hAnsi="Arial" w:cs="Arial"/>
          <w:color w:val="333333"/>
          <w:sz w:val="20"/>
          <w:szCs w:val="22"/>
          <w:lang w:val="de-DE"/>
        </w:rPr>
        <w:tab/>
      </w:r>
      <w:r w:rsidR="003E1EFC">
        <w:rPr>
          <w:rFonts w:ascii="Arial" w:hAnsi="Arial" w:cs="Arial"/>
          <w:color w:val="333333"/>
          <w:sz w:val="20"/>
          <w:szCs w:val="22"/>
          <w:lang w:val="de-DE"/>
        </w:rPr>
        <w:tab/>
      </w:r>
      <w:r w:rsidR="00421822">
        <w:rPr>
          <w:rFonts w:ascii="Arial" w:hAnsi="Arial" w:cs="Arial"/>
          <w:color w:val="333333"/>
          <w:sz w:val="20"/>
          <w:szCs w:val="22"/>
          <w:lang w:val="de-DE"/>
        </w:rPr>
        <w:tab/>
      </w:r>
      <w:r w:rsidR="00E96406">
        <w:rPr>
          <w:rFonts w:ascii="Arial" w:hAnsi="Arial" w:cs="Arial"/>
          <w:color w:val="333333"/>
          <w:sz w:val="20"/>
          <w:szCs w:val="22"/>
          <w:lang w:val="de-DE"/>
        </w:rPr>
        <w:t xml:space="preserve">          </w:t>
      </w:r>
      <w:r w:rsidR="00B061EB">
        <w:rPr>
          <w:rFonts w:ascii="Arial" w:hAnsi="Arial" w:cs="Arial"/>
          <w:color w:val="333333"/>
          <w:sz w:val="20"/>
          <w:szCs w:val="22"/>
          <w:lang w:val="de-DE"/>
        </w:rPr>
        <w:tab/>
        <w:t xml:space="preserve">         </w:t>
      </w:r>
      <w:r w:rsidR="00E96406">
        <w:rPr>
          <w:rFonts w:ascii="Arial" w:hAnsi="Arial" w:cs="Arial"/>
          <w:color w:val="333333"/>
          <w:sz w:val="20"/>
          <w:szCs w:val="22"/>
          <w:lang w:val="de-DE"/>
        </w:rPr>
        <w:t xml:space="preserve"> </w:t>
      </w:r>
      <w:r w:rsidR="00332014">
        <w:rPr>
          <w:rFonts w:ascii="Arial" w:hAnsi="Arial" w:cs="Arial"/>
          <w:color w:val="333333"/>
          <w:sz w:val="20"/>
          <w:szCs w:val="22"/>
          <w:lang w:val="de-DE"/>
        </w:rPr>
        <w:t>Mobile :</w:t>
      </w:r>
      <w:r w:rsidR="003E1EFC">
        <w:rPr>
          <w:rFonts w:ascii="Arial" w:hAnsi="Arial" w:cs="Arial"/>
          <w:color w:val="333333"/>
          <w:sz w:val="20"/>
          <w:szCs w:val="22"/>
          <w:lang w:val="de-DE"/>
        </w:rPr>
        <w:t xml:space="preserve"> +918460514723</w:t>
      </w:r>
      <w:r w:rsidR="00332014">
        <w:rPr>
          <w:rFonts w:ascii="Arial" w:hAnsi="Arial" w:cs="Arial"/>
          <w:color w:val="333333"/>
          <w:sz w:val="20"/>
          <w:szCs w:val="22"/>
          <w:lang w:val="de-DE"/>
        </w:rPr>
        <w:t xml:space="preserve"> </w:t>
      </w:r>
    </w:p>
    <w:p w:rsidR="00D152DF" w:rsidRDefault="0000452E" w:rsidP="00083139">
      <w:pPr>
        <w:rPr>
          <w:rFonts w:ascii="Arial" w:hAnsi="Arial" w:cs="Arial"/>
          <w:sz w:val="26"/>
          <w:szCs w:val="22"/>
          <w:u w:val="single"/>
          <w:lang w:val="de-DE"/>
        </w:rPr>
      </w:pPr>
      <w:r w:rsidRPr="0000452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9.5pt;width:477.3pt;height:14.45pt;z-index:-251659776;mso-wrap-distance-left:9.05pt;mso-wrap-distance-right:9.05pt" fillcolor="#eaeaea" stroked="f">
            <v:fill color2="#151515"/>
            <v:textbox inset="0,0,0,0">
              <w:txbxContent>
                <w:p w:rsidR="00D152DF" w:rsidRDefault="00D152DF">
                  <w:pPr>
                    <w:ind w:right="180"/>
                    <w:rPr>
                      <w:rFonts w:ascii="Arial Black" w:hAnsi="Arial Black" w:cs="Arial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 Black" w:hAnsi="Arial Black" w:cs="Arial"/>
                      <w:b/>
                      <w:sz w:val="20"/>
                      <w:szCs w:val="20"/>
                      <w:u w:val="single"/>
                    </w:rPr>
                    <w:t>CAREER OBJECTIVE</w:t>
                  </w:r>
                </w:p>
              </w:txbxContent>
            </v:textbox>
          </v:shape>
        </w:pict>
      </w:r>
    </w:p>
    <w:p w:rsidR="00D152DF" w:rsidRDefault="00D152DF">
      <w:pPr>
        <w:rPr>
          <w:rFonts w:ascii="Arial" w:hAnsi="Arial" w:cs="Arial"/>
          <w:sz w:val="8"/>
          <w:lang w:val="de-DE"/>
        </w:rPr>
      </w:pPr>
    </w:p>
    <w:p w:rsidR="00D152DF" w:rsidRDefault="00D152DF">
      <w:pPr>
        <w:rPr>
          <w:rFonts w:ascii="Arial" w:hAnsi="Arial" w:cs="Arial"/>
          <w:sz w:val="8"/>
          <w:lang w:val="de-DE"/>
        </w:rPr>
      </w:pPr>
    </w:p>
    <w:p w:rsidR="002C3640" w:rsidRDefault="002C3640">
      <w:pPr>
        <w:ind w:right="-21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</w:p>
    <w:p w:rsidR="00D638F7" w:rsidRPr="00C01915" w:rsidRDefault="00C02E0F" w:rsidP="006A630D">
      <w:pPr>
        <w:ind w:right="-2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am </w:t>
      </w:r>
      <w:r w:rsidRPr="00C01915">
        <w:rPr>
          <w:rFonts w:ascii="Arial" w:hAnsi="Arial" w:cs="Arial"/>
          <w:sz w:val="22"/>
          <w:szCs w:val="22"/>
        </w:rPr>
        <w:t>seeking</w:t>
      </w:r>
      <w:r w:rsidR="002C3640" w:rsidRPr="00C01915">
        <w:rPr>
          <w:rFonts w:ascii="Arial" w:hAnsi="Arial" w:cs="Arial"/>
          <w:sz w:val="22"/>
          <w:szCs w:val="22"/>
        </w:rPr>
        <w:t xml:space="preserve"> a Position </w:t>
      </w:r>
      <w:r w:rsidRPr="00C01915">
        <w:rPr>
          <w:rFonts w:ascii="Arial" w:hAnsi="Arial" w:cs="Arial"/>
          <w:sz w:val="22"/>
          <w:szCs w:val="22"/>
        </w:rPr>
        <w:t xml:space="preserve">in the field of </w:t>
      </w:r>
      <w:r w:rsidR="00B061EB">
        <w:rPr>
          <w:rFonts w:ascii="Arial" w:hAnsi="Arial" w:cs="Arial"/>
          <w:sz w:val="22"/>
          <w:szCs w:val="22"/>
        </w:rPr>
        <w:t>INFORMATION TECHNOLOGY</w:t>
      </w:r>
      <w:r w:rsidRPr="00C01915">
        <w:rPr>
          <w:rFonts w:ascii="Arial" w:hAnsi="Arial" w:cs="Arial"/>
          <w:sz w:val="22"/>
          <w:szCs w:val="22"/>
        </w:rPr>
        <w:t xml:space="preserve"> </w:t>
      </w:r>
      <w:r w:rsidR="002C3640" w:rsidRPr="00C01915">
        <w:rPr>
          <w:rFonts w:ascii="Arial" w:hAnsi="Arial" w:cs="Arial"/>
          <w:sz w:val="22"/>
          <w:szCs w:val="22"/>
        </w:rPr>
        <w:t>to utilize my skills</w:t>
      </w:r>
      <w:r>
        <w:rPr>
          <w:rFonts w:ascii="Arial" w:hAnsi="Arial" w:cs="Arial"/>
          <w:sz w:val="22"/>
          <w:szCs w:val="22"/>
        </w:rPr>
        <w:t xml:space="preserve"> &amp; knowledge </w:t>
      </w:r>
      <w:r w:rsidR="002C3640" w:rsidRPr="00C01915">
        <w:rPr>
          <w:rFonts w:ascii="Arial" w:hAnsi="Arial" w:cs="Arial"/>
          <w:sz w:val="22"/>
          <w:szCs w:val="22"/>
        </w:rPr>
        <w:t>to prove my</w:t>
      </w:r>
      <w:r>
        <w:rPr>
          <w:rFonts w:ascii="Arial" w:hAnsi="Arial" w:cs="Arial"/>
          <w:sz w:val="22"/>
          <w:szCs w:val="22"/>
        </w:rPr>
        <w:t>self</w:t>
      </w:r>
      <w:r w:rsidR="002C3640" w:rsidRPr="00C0191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as a complete </w:t>
      </w:r>
      <w:r w:rsidRPr="00C01915">
        <w:rPr>
          <w:rFonts w:ascii="Arial" w:hAnsi="Arial" w:cs="Arial"/>
          <w:sz w:val="22"/>
          <w:szCs w:val="22"/>
        </w:rPr>
        <w:t>Professional</w:t>
      </w:r>
      <w:r w:rsidR="002C3640" w:rsidRPr="00C0191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with </w:t>
      </w:r>
      <w:r w:rsidR="002C3640" w:rsidRPr="00C01915">
        <w:rPr>
          <w:rFonts w:ascii="Arial" w:hAnsi="Arial" w:cs="Arial"/>
          <w:sz w:val="22"/>
          <w:szCs w:val="22"/>
        </w:rPr>
        <w:t>resourceful, innovative and flexible</w:t>
      </w:r>
      <w:r>
        <w:rPr>
          <w:rFonts w:ascii="Arial" w:hAnsi="Arial" w:cs="Arial"/>
          <w:sz w:val="22"/>
          <w:szCs w:val="22"/>
        </w:rPr>
        <w:t xml:space="preserve"> approach.</w:t>
      </w:r>
      <w:r w:rsidR="002C3640" w:rsidRPr="00C01915">
        <w:rPr>
          <w:rFonts w:ascii="Arial" w:hAnsi="Arial" w:cs="Arial"/>
          <w:sz w:val="22"/>
          <w:szCs w:val="22"/>
        </w:rPr>
        <w:t xml:space="preserve"> </w:t>
      </w:r>
      <w:r w:rsidR="006A630D">
        <w:rPr>
          <w:rFonts w:ascii="Arial" w:hAnsi="Arial" w:cs="Arial"/>
          <w:sz w:val="22"/>
          <w:szCs w:val="22"/>
        </w:rPr>
        <w:t>I wish to i</w:t>
      </w:r>
      <w:r w:rsidR="002C3640" w:rsidRPr="00C01915">
        <w:rPr>
          <w:rFonts w:ascii="Arial" w:hAnsi="Arial" w:cs="Arial"/>
          <w:sz w:val="22"/>
          <w:szCs w:val="22"/>
        </w:rPr>
        <w:t xml:space="preserve">ntend </w:t>
      </w:r>
      <w:r w:rsidR="006A630D">
        <w:rPr>
          <w:rFonts w:ascii="Arial" w:hAnsi="Arial" w:cs="Arial"/>
          <w:sz w:val="22"/>
          <w:szCs w:val="22"/>
        </w:rPr>
        <w:t>&amp;</w:t>
      </w:r>
      <w:r w:rsidR="002C3640" w:rsidRPr="00C01915">
        <w:rPr>
          <w:rFonts w:ascii="Arial" w:hAnsi="Arial" w:cs="Arial"/>
          <w:sz w:val="22"/>
          <w:szCs w:val="22"/>
        </w:rPr>
        <w:t xml:space="preserve"> build </w:t>
      </w:r>
      <w:r w:rsidR="006A630D">
        <w:rPr>
          <w:rFonts w:ascii="Arial" w:hAnsi="Arial" w:cs="Arial"/>
          <w:sz w:val="22"/>
          <w:szCs w:val="22"/>
        </w:rPr>
        <w:t>my</w:t>
      </w:r>
      <w:r w:rsidR="002C3640" w:rsidRPr="00C01915">
        <w:rPr>
          <w:rFonts w:ascii="Arial" w:hAnsi="Arial" w:cs="Arial"/>
          <w:sz w:val="22"/>
          <w:szCs w:val="22"/>
        </w:rPr>
        <w:t xml:space="preserve"> career with leading corporate of </w:t>
      </w:r>
      <w:r w:rsidR="002279E3">
        <w:rPr>
          <w:rFonts w:ascii="Arial" w:hAnsi="Arial" w:cs="Arial"/>
          <w:sz w:val="22"/>
          <w:szCs w:val="22"/>
        </w:rPr>
        <w:t>H</w:t>
      </w:r>
      <w:r w:rsidR="002C3640" w:rsidRPr="00C01915">
        <w:rPr>
          <w:rFonts w:ascii="Arial" w:hAnsi="Arial" w:cs="Arial"/>
          <w:sz w:val="22"/>
          <w:szCs w:val="22"/>
        </w:rPr>
        <w:t>i-</w:t>
      </w:r>
      <w:r w:rsidR="002279E3">
        <w:rPr>
          <w:rFonts w:ascii="Arial" w:hAnsi="Arial" w:cs="Arial"/>
          <w:sz w:val="22"/>
          <w:szCs w:val="22"/>
        </w:rPr>
        <w:t xml:space="preserve">Tech </w:t>
      </w:r>
      <w:r w:rsidR="000E7AF6">
        <w:rPr>
          <w:rFonts w:ascii="Arial" w:hAnsi="Arial" w:cs="Arial"/>
          <w:sz w:val="22"/>
          <w:szCs w:val="22"/>
        </w:rPr>
        <w:t>e</w:t>
      </w:r>
      <w:r w:rsidR="002C3640" w:rsidRPr="00C01915">
        <w:rPr>
          <w:rFonts w:ascii="Arial" w:hAnsi="Arial" w:cs="Arial"/>
          <w:sz w:val="22"/>
          <w:szCs w:val="22"/>
        </w:rPr>
        <w:t xml:space="preserve">nvironment with committed &amp; dedicated people, which will help </w:t>
      </w:r>
      <w:r w:rsidR="006A630D">
        <w:rPr>
          <w:rFonts w:ascii="Arial" w:hAnsi="Arial" w:cs="Arial"/>
          <w:sz w:val="22"/>
          <w:szCs w:val="22"/>
        </w:rPr>
        <w:t xml:space="preserve">throughout my life </w:t>
      </w:r>
      <w:r w:rsidR="002C3640" w:rsidRPr="00C01915">
        <w:rPr>
          <w:rFonts w:ascii="Arial" w:hAnsi="Arial" w:cs="Arial"/>
          <w:sz w:val="22"/>
          <w:szCs w:val="22"/>
        </w:rPr>
        <w:t>to explore myself ful</w:t>
      </w:r>
      <w:r w:rsidR="006A630D">
        <w:rPr>
          <w:rFonts w:ascii="Arial" w:hAnsi="Arial" w:cs="Arial"/>
          <w:sz w:val="22"/>
          <w:szCs w:val="22"/>
        </w:rPr>
        <w:t>l</w:t>
      </w:r>
      <w:r w:rsidR="002C3640" w:rsidRPr="00C01915">
        <w:rPr>
          <w:rFonts w:ascii="Arial" w:hAnsi="Arial" w:cs="Arial"/>
          <w:sz w:val="22"/>
          <w:szCs w:val="22"/>
        </w:rPr>
        <w:t xml:space="preserve"> and realize my potential. </w:t>
      </w:r>
      <w:r w:rsidR="006A630D">
        <w:rPr>
          <w:rFonts w:ascii="Arial" w:hAnsi="Arial" w:cs="Arial"/>
          <w:sz w:val="22"/>
          <w:szCs w:val="22"/>
        </w:rPr>
        <w:t>I am w</w:t>
      </w:r>
      <w:r w:rsidR="002C3640" w:rsidRPr="00C01915">
        <w:rPr>
          <w:rFonts w:ascii="Arial" w:hAnsi="Arial" w:cs="Arial"/>
          <w:sz w:val="22"/>
          <w:szCs w:val="22"/>
        </w:rPr>
        <w:t xml:space="preserve">illing to </w:t>
      </w:r>
      <w:r w:rsidR="006A630D">
        <w:rPr>
          <w:rFonts w:ascii="Arial" w:hAnsi="Arial" w:cs="Arial"/>
          <w:sz w:val="22"/>
          <w:szCs w:val="22"/>
        </w:rPr>
        <w:t xml:space="preserve">accept a </w:t>
      </w:r>
      <w:r w:rsidR="002C3640" w:rsidRPr="00C01915">
        <w:rPr>
          <w:rFonts w:ascii="Arial" w:hAnsi="Arial" w:cs="Arial"/>
          <w:sz w:val="22"/>
          <w:szCs w:val="22"/>
        </w:rPr>
        <w:t>challenging &amp; creativ</w:t>
      </w:r>
      <w:r w:rsidR="00546324">
        <w:rPr>
          <w:rFonts w:ascii="Arial" w:hAnsi="Arial" w:cs="Arial"/>
          <w:sz w:val="22"/>
          <w:szCs w:val="22"/>
        </w:rPr>
        <w:t>ity in my job</w:t>
      </w:r>
      <w:r w:rsidR="002C3640" w:rsidRPr="00C01915">
        <w:rPr>
          <w:rFonts w:ascii="Arial" w:hAnsi="Arial" w:cs="Arial"/>
          <w:sz w:val="22"/>
          <w:szCs w:val="22"/>
        </w:rPr>
        <w:t>.</w:t>
      </w:r>
    </w:p>
    <w:p w:rsidR="002C3640" w:rsidRPr="00C01915" w:rsidRDefault="002C3640">
      <w:pPr>
        <w:ind w:right="-21"/>
        <w:rPr>
          <w:rFonts w:ascii="Arial" w:hAnsi="Arial" w:cs="Arial"/>
          <w:b/>
          <w:sz w:val="22"/>
          <w:szCs w:val="22"/>
          <w:u w:val="single"/>
        </w:rPr>
      </w:pPr>
    </w:p>
    <w:p w:rsidR="00D152DF" w:rsidRDefault="00D152DF">
      <w:pPr>
        <w:ind w:right="180"/>
        <w:rPr>
          <w:rFonts w:ascii="Arial Black" w:hAnsi="Arial Black" w:cs="Arial"/>
          <w:b/>
          <w:sz w:val="20"/>
          <w:szCs w:val="20"/>
          <w:u w:val="single"/>
          <w:shd w:val="clear" w:color="auto" w:fill="C0C0C0"/>
        </w:rPr>
      </w:pPr>
      <w:r>
        <w:rPr>
          <w:rFonts w:ascii="Arial Black" w:hAnsi="Arial Black" w:cs="Arial"/>
          <w:b/>
          <w:sz w:val="20"/>
          <w:szCs w:val="20"/>
          <w:u w:val="single"/>
          <w:shd w:val="clear" w:color="auto" w:fill="C0C0C0"/>
        </w:rPr>
        <w:t>ACADEMIC BACKGROUND</w:t>
      </w:r>
    </w:p>
    <w:p w:rsidR="00D152DF" w:rsidRDefault="00D152DF">
      <w:pPr>
        <w:rPr>
          <w:rFonts w:ascii="Arial" w:hAnsi="Arial" w:cs="Arial"/>
          <w:b/>
          <w:sz w:val="8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376"/>
        <w:gridCol w:w="3196"/>
        <w:gridCol w:w="2084"/>
        <w:gridCol w:w="1379"/>
        <w:gridCol w:w="1632"/>
      </w:tblGrid>
      <w:tr w:rsidR="00D152DF">
        <w:trPr>
          <w:trHeight w:val="486"/>
        </w:trPr>
        <w:tc>
          <w:tcPr>
            <w:tcW w:w="1376" w:type="dxa"/>
            <w:shd w:val="clear" w:color="auto" w:fill="E0E0E0"/>
            <w:vAlign w:val="center"/>
          </w:tcPr>
          <w:p w:rsidR="00D152DF" w:rsidRDefault="00D152DF">
            <w:pPr>
              <w:pStyle w:val="Heading2"/>
              <w:tabs>
                <w:tab w:val="left" w:pos="2952"/>
              </w:tabs>
              <w:snapToGrid w:val="0"/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Course</w:t>
            </w:r>
          </w:p>
        </w:tc>
        <w:tc>
          <w:tcPr>
            <w:tcW w:w="3196" w:type="dxa"/>
            <w:shd w:val="clear" w:color="auto" w:fill="E0E0E0"/>
            <w:vAlign w:val="center"/>
          </w:tcPr>
          <w:p w:rsidR="00D152DF" w:rsidRDefault="00D152DF">
            <w:pPr>
              <w:pStyle w:val="Heading2"/>
              <w:tabs>
                <w:tab w:val="left" w:pos="2952"/>
              </w:tabs>
              <w:snapToGrid w:val="0"/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College / School</w:t>
            </w:r>
          </w:p>
        </w:tc>
        <w:tc>
          <w:tcPr>
            <w:tcW w:w="2084" w:type="dxa"/>
            <w:shd w:val="clear" w:color="auto" w:fill="E0E0E0"/>
            <w:vAlign w:val="center"/>
          </w:tcPr>
          <w:p w:rsidR="00D152DF" w:rsidRDefault="00D152DF">
            <w:pPr>
              <w:pStyle w:val="Heading2"/>
              <w:tabs>
                <w:tab w:val="left" w:pos="2952"/>
              </w:tabs>
              <w:snapToGrid w:val="0"/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University / Board</w:t>
            </w:r>
          </w:p>
        </w:tc>
        <w:tc>
          <w:tcPr>
            <w:tcW w:w="1379" w:type="dxa"/>
            <w:shd w:val="clear" w:color="auto" w:fill="E0E0E0"/>
            <w:vAlign w:val="center"/>
          </w:tcPr>
          <w:p w:rsidR="00D152DF" w:rsidRDefault="00D152DF">
            <w:pPr>
              <w:tabs>
                <w:tab w:val="left" w:pos="1800"/>
              </w:tabs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632" w:type="dxa"/>
            <w:shd w:val="clear" w:color="auto" w:fill="E0E0E0"/>
            <w:vAlign w:val="center"/>
          </w:tcPr>
          <w:p w:rsidR="00D152DF" w:rsidRDefault="00D152DF">
            <w:pPr>
              <w:pStyle w:val="Heading2"/>
              <w:tabs>
                <w:tab w:val="left" w:pos="2952"/>
              </w:tabs>
              <w:snapToGrid w:val="0"/>
              <w:jc w:val="center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Percentage</w:t>
            </w:r>
          </w:p>
        </w:tc>
      </w:tr>
      <w:tr w:rsidR="00D152DF">
        <w:trPr>
          <w:trHeight w:val="555"/>
        </w:trPr>
        <w:tc>
          <w:tcPr>
            <w:tcW w:w="1376" w:type="dxa"/>
            <w:shd w:val="clear" w:color="auto" w:fill="E6E6E6"/>
            <w:vAlign w:val="center"/>
          </w:tcPr>
          <w:p w:rsidR="00D152DF" w:rsidRDefault="00D152DF">
            <w:pPr>
              <w:tabs>
                <w:tab w:val="left" w:pos="1800"/>
              </w:tabs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B.E.</w:t>
            </w:r>
          </w:p>
          <w:p w:rsidR="00D152DF" w:rsidRDefault="00B061EB">
            <w:pPr>
              <w:tabs>
                <w:tab w:val="left" w:pos="18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[I.T.</w:t>
            </w:r>
            <w:r w:rsidR="00D152DF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  <w:tc>
          <w:tcPr>
            <w:tcW w:w="3196" w:type="dxa"/>
            <w:shd w:val="clear" w:color="auto" w:fill="F3F3F3"/>
            <w:vAlign w:val="center"/>
          </w:tcPr>
          <w:p w:rsidR="00D152DF" w:rsidRDefault="00C06B04" w:rsidP="00C06B04">
            <w:pPr>
              <w:tabs>
                <w:tab w:val="left" w:pos="180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GANDHINAGAR</w:t>
            </w:r>
            <w:r w:rsidR="00D152DF">
              <w:rPr>
                <w:rFonts w:ascii="Arial" w:hAnsi="Arial" w:cs="Arial"/>
                <w:sz w:val="20"/>
                <w:szCs w:val="20"/>
              </w:rPr>
              <w:t xml:space="preserve"> INSTITUTE OF TECHNOLOGY</w:t>
            </w:r>
          </w:p>
        </w:tc>
        <w:tc>
          <w:tcPr>
            <w:tcW w:w="2084" w:type="dxa"/>
            <w:shd w:val="clear" w:color="auto" w:fill="E6E6E6"/>
            <w:vAlign w:val="center"/>
          </w:tcPr>
          <w:p w:rsidR="00D152DF" w:rsidRDefault="00D152DF">
            <w:pPr>
              <w:tabs>
                <w:tab w:val="left" w:pos="18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GUJARAT  </w:t>
            </w:r>
            <w:r w:rsidR="00C06B04">
              <w:rPr>
                <w:rFonts w:ascii="Arial" w:hAnsi="Arial" w:cs="Arial"/>
                <w:sz w:val="20"/>
                <w:szCs w:val="20"/>
              </w:rPr>
              <w:t xml:space="preserve">TECHNOLOGICAL </w:t>
            </w:r>
            <w:r>
              <w:rPr>
                <w:rFonts w:ascii="Arial" w:hAnsi="Arial" w:cs="Arial"/>
                <w:sz w:val="20"/>
                <w:szCs w:val="20"/>
              </w:rPr>
              <w:t>UNIVERSITY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D152DF" w:rsidRPr="00C02F27" w:rsidRDefault="00C06B04" w:rsidP="00C02F27">
            <w:pPr>
              <w:tabs>
                <w:tab w:val="left" w:pos="18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632" w:type="dxa"/>
            <w:shd w:val="clear" w:color="auto" w:fill="E6E6E6"/>
            <w:vAlign w:val="center"/>
          </w:tcPr>
          <w:p w:rsidR="003321D3" w:rsidRDefault="007A1F1E" w:rsidP="007A1F1E">
            <w:pPr>
              <w:tabs>
                <w:tab w:val="left" w:pos="1800"/>
              </w:tabs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6.</w:t>
            </w:r>
            <w:r w:rsidR="00B87C88">
              <w:rPr>
                <w:rFonts w:ascii="Arial" w:hAnsi="Arial" w:cs="Arial"/>
                <w:b/>
                <w:sz w:val="20"/>
                <w:szCs w:val="20"/>
              </w:rPr>
              <w:t>76</w:t>
            </w:r>
            <w:r w:rsidR="00263895">
              <w:rPr>
                <w:rFonts w:ascii="Arial" w:hAnsi="Arial" w:cs="Arial"/>
                <w:b/>
                <w:sz w:val="20"/>
                <w:szCs w:val="20"/>
              </w:rPr>
              <w:t xml:space="preserve"> CPI</w:t>
            </w:r>
          </w:p>
          <w:p w:rsidR="00B87C88" w:rsidRPr="00C02F27" w:rsidRDefault="00B87C88" w:rsidP="007A1F1E">
            <w:pPr>
              <w:tabs>
                <w:tab w:val="left" w:pos="1800"/>
              </w:tabs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7.21 CGPA</w:t>
            </w:r>
          </w:p>
        </w:tc>
      </w:tr>
      <w:tr w:rsidR="00D152DF">
        <w:trPr>
          <w:trHeight w:val="443"/>
        </w:trPr>
        <w:tc>
          <w:tcPr>
            <w:tcW w:w="1376" w:type="dxa"/>
            <w:shd w:val="clear" w:color="auto" w:fill="E6E6E6"/>
            <w:vAlign w:val="center"/>
          </w:tcPr>
          <w:p w:rsidR="00D152DF" w:rsidRDefault="00C06B04" w:rsidP="00C06B04">
            <w:pPr>
              <w:tabs>
                <w:tab w:val="left" w:pos="1800"/>
              </w:tabs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Diploma</w:t>
            </w:r>
          </w:p>
        </w:tc>
        <w:tc>
          <w:tcPr>
            <w:tcW w:w="3196" w:type="dxa"/>
            <w:shd w:val="clear" w:color="auto" w:fill="F3F3F3"/>
            <w:vAlign w:val="center"/>
          </w:tcPr>
          <w:p w:rsidR="00D152DF" w:rsidRDefault="00C06B04" w:rsidP="00C06B04">
            <w:pPr>
              <w:tabs>
                <w:tab w:val="left" w:pos="180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L.J POLYTECHNIC</w:t>
            </w:r>
          </w:p>
        </w:tc>
        <w:tc>
          <w:tcPr>
            <w:tcW w:w="2084" w:type="dxa"/>
            <w:shd w:val="clear" w:color="auto" w:fill="E6E6E6"/>
            <w:vAlign w:val="center"/>
          </w:tcPr>
          <w:p w:rsidR="00D152DF" w:rsidRDefault="00B061EB">
            <w:pPr>
              <w:tabs>
                <w:tab w:val="left" w:pos="18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GUJARAT TECHNOLOGICAL UNIVERSITY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D152DF" w:rsidRDefault="002F6F81">
            <w:pPr>
              <w:tabs>
                <w:tab w:val="left" w:pos="18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C06B0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32" w:type="dxa"/>
            <w:shd w:val="clear" w:color="auto" w:fill="E6E6E6"/>
            <w:vAlign w:val="center"/>
          </w:tcPr>
          <w:p w:rsidR="00D152DF" w:rsidRDefault="00C02F27" w:rsidP="00421822">
            <w:pPr>
              <w:tabs>
                <w:tab w:val="left" w:pos="1800"/>
              </w:tabs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6.39 CPI</w:t>
            </w:r>
          </w:p>
        </w:tc>
      </w:tr>
      <w:tr w:rsidR="00D152DF">
        <w:trPr>
          <w:trHeight w:val="367"/>
        </w:trPr>
        <w:tc>
          <w:tcPr>
            <w:tcW w:w="1376" w:type="dxa"/>
            <w:shd w:val="clear" w:color="auto" w:fill="E6E6E6"/>
            <w:vAlign w:val="center"/>
          </w:tcPr>
          <w:p w:rsidR="00D152DF" w:rsidRDefault="00D152DF">
            <w:pPr>
              <w:tabs>
                <w:tab w:val="left" w:pos="1800"/>
              </w:tabs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9E10D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196" w:type="dxa"/>
            <w:shd w:val="clear" w:color="auto" w:fill="F3F3F3"/>
            <w:vAlign w:val="center"/>
          </w:tcPr>
          <w:p w:rsidR="00A362BF" w:rsidRDefault="00A362BF" w:rsidP="005C1048">
            <w:pPr>
              <w:tabs>
                <w:tab w:val="left" w:pos="180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M.P.PANDYA  HIGH SCHOOL</w:t>
            </w:r>
          </w:p>
        </w:tc>
        <w:tc>
          <w:tcPr>
            <w:tcW w:w="2084" w:type="dxa"/>
            <w:shd w:val="clear" w:color="auto" w:fill="E6E6E6"/>
            <w:vAlign w:val="center"/>
          </w:tcPr>
          <w:p w:rsidR="00D152DF" w:rsidRDefault="00D152DF">
            <w:pPr>
              <w:tabs>
                <w:tab w:val="left" w:pos="18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G.S.E.B</w:t>
            </w:r>
          </w:p>
        </w:tc>
        <w:tc>
          <w:tcPr>
            <w:tcW w:w="1379" w:type="dxa"/>
            <w:shd w:val="clear" w:color="auto" w:fill="F3F3F3"/>
            <w:vAlign w:val="center"/>
          </w:tcPr>
          <w:p w:rsidR="00D152DF" w:rsidRDefault="002F6F81">
            <w:pPr>
              <w:tabs>
                <w:tab w:val="left" w:pos="1800"/>
              </w:tabs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  <w:r w:rsidR="00C06B0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32" w:type="dxa"/>
            <w:shd w:val="clear" w:color="auto" w:fill="E6E6E6"/>
            <w:vAlign w:val="center"/>
          </w:tcPr>
          <w:p w:rsidR="00D152DF" w:rsidRDefault="00D03AD4">
            <w:pPr>
              <w:tabs>
                <w:tab w:val="left" w:pos="1800"/>
              </w:tabs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76.00</w:t>
            </w:r>
            <w:r w:rsidR="00D152DF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</w:tr>
    </w:tbl>
    <w:p w:rsidR="00D152DF" w:rsidRDefault="00D152DF"/>
    <w:tbl>
      <w:tblPr>
        <w:tblW w:w="9675" w:type="dxa"/>
        <w:tblInd w:w="108" w:type="dxa"/>
        <w:tblLayout w:type="fixed"/>
        <w:tblLook w:val="0000"/>
      </w:tblPr>
      <w:tblGrid>
        <w:gridCol w:w="3417"/>
        <w:gridCol w:w="6258"/>
      </w:tblGrid>
      <w:tr w:rsidR="00D152DF" w:rsidTr="007715DA">
        <w:trPr>
          <w:trHeight w:val="242"/>
        </w:trPr>
        <w:tc>
          <w:tcPr>
            <w:tcW w:w="3417" w:type="dxa"/>
            <w:shd w:val="clear" w:color="auto" w:fill="FFFFFF"/>
            <w:vAlign w:val="center"/>
          </w:tcPr>
          <w:p w:rsidR="002C3640" w:rsidRDefault="002C3640">
            <w:pPr>
              <w:snapToGrid w:val="0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</w:p>
        </w:tc>
        <w:tc>
          <w:tcPr>
            <w:tcW w:w="6258" w:type="dxa"/>
            <w:shd w:val="clear" w:color="auto" w:fill="FFFFFF"/>
            <w:vAlign w:val="center"/>
          </w:tcPr>
          <w:p w:rsidR="00D152DF" w:rsidRDefault="00D152DF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152DF" w:rsidTr="007715DA">
        <w:trPr>
          <w:trHeight w:val="209"/>
        </w:trPr>
        <w:tc>
          <w:tcPr>
            <w:tcW w:w="3417" w:type="dxa"/>
            <w:shd w:val="clear" w:color="auto" w:fill="F3F3F3"/>
            <w:vAlign w:val="center"/>
          </w:tcPr>
          <w:p w:rsidR="00D152DF" w:rsidRDefault="00D152DF">
            <w:pPr>
              <w:snapToGrid w:val="0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33"/>
                <w:sz w:val="20"/>
                <w:szCs w:val="20"/>
              </w:rPr>
              <w:t>Programming Languages</w:t>
            </w:r>
          </w:p>
        </w:tc>
        <w:tc>
          <w:tcPr>
            <w:tcW w:w="6258" w:type="dxa"/>
            <w:shd w:val="clear" w:color="auto" w:fill="F3F3F3"/>
            <w:vAlign w:val="center"/>
          </w:tcPr>
          <w:p w:rsidR="003E1EFC" w:rsidRDefault="00A362B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Basic , Asp.net , HTML</w:t>
            </w:r>
            <w:r w:rsidR="003E1EFC">
              <w:rPr>
                <w:rFonts w:ascii="Arial" w:hAnsi="Arial" w:cs="Arial"/>
                <w:sz w:val="20"/>
                <w:szCs w:val="20"/>
              </w:rPr>
              <w:t xml:space="preserve"> , PHP</w:t>
            </w:r>
            <w:r w:rsidR="00626B02">
              <w:rPr>
                <w:rFonts w:ascii="Arial" w:hAnsi="Arial" w:cs="Arial"/>
                <w:sz w:val="20"/>
                <w:szCs w:val="20"/>
              </w:rPr>
              <w:t xml:space="preserve"> , CSS</w:t>
            </w:r>
          </w:p>
        </w:tc>
      </w:tr>
      <w:tr w:rsidR="003E1EFC" w:rsidTr="007715DA">
        <w:trPr>
          <w:trHeight w:val="221"/>
        </w:trPr>
        <w:tc>
          <w:tcPr>
            <w:tcW w:w="3417" w:type="dxa"/>
            <w:shd w:val="clear" w:color="auto" w:fill="FFFFFF"/>
            <w:vAlign w:val="center"/>
          </w:tcPr>
          <w:p w:rsidR="003E1EFC" w:rsidRDefault="003E1EFC" w:rsidP="00083139">
            <w:pPr>
              <w:snapToGrid w:val="0"/>
              <w:ind w:left="-18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33"/>
                <w:sz w:val="20"/>
                <w:szCs w:val="20"/>
              </w:rPr>
              <w:t>Special Interest</w:t>
            </w:r>
          </w:p>
        </w:tc>
        <w:tc>
          <w:tcPr>
            <w:tcW w:w="6258" w:type="dxa"/>
            <w:shd w:val="clear" w:color="auto" w:fill="FFFFFF"/>
            <w:vAlign w:val="center"/>
          </w:tcPr>
          <w:p w:rsidR="003E1EFC" w:rsidRDefault="00626B02" w:rsidP="004A028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</w:t>
            </w:r>
          </w:p>
        </w:tc>
      </w:tr>
      <w:tr w:rsidR="00D152DF" w:rsidTr="007715DA">
        <w:trPr>
          <w:trHeight w:val="221"/>
        </w:trPr>
        <w:tc>
          <w:tcPr>
            <w:tcW w:w="3417" w:type="dxa"/>
            <w:shd w:val="clear" w:color="auto" w:fill="FFFFFF"/>
            <w:vAlign w:val="center"/>
          </w:tcPr>
          <w:p w:rsidR="00D152DF" w:rsidRDefault="00D152DF">
            <w:pPr>
              <w:snapToGrid w:val="0"/>
              <w:rPr>
                <w:rFonts w:ascii="Arial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33"/>
                <w:sz w:val="20"/>
                <w:szCs w:val="20"/>
              </w:rPr>
              <w:t>Operating Systems</w:t>
            </w:r>
          </w:p>
        </w:tc>
        <w:tc>
          <w:tcPr>
            <w:tcW w:w="6258" w:type="dxa"/>
            <w:shd w:val="clear" w:color="auto" w:fill="FFFFFF"/>
            <w:vAlign w:val="center"/>
          </w:tcPr>
          <w:p w:rsidR="00D152DF" w:rsidRDefault="00D152DF" w:rsidP="004A028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X</w:t>
            </w:r>
            <w:r w:rsidR="00A362BF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, Windows 7</w:t>
            </w:r>
          </w:p>
        </w:tc>
      </w:tr>
    </w:tbl>
    <w:p w:rsidR="000F7AF5" w:rsidRDefault="000F7AF5">
      <w:pPr>
        <w:rPr>
          <w:rFonts w:ascii="Arial" w:hAnsi="Arial" w:cs="Arial"/>
        </w:rPr>
      </w:pPr>
    </w:p>
    <w:p w:rsidR="00AC1A79" w:rsidRPr="00DF2DF8" w:rsidRDefault="0000452E" w:rsidP="00AC1A79">
      <w:pPr>
        <w:rPr>
          <w:rFonts w:ascii="Arial" w:hAnsi="Arial" w:cs="Arial"/>
        </w:rPr>
      </w:pPr>
      <w:r w:rsidRPr="0000452E">
        <w:pict>
          <v:shape id="_x0000_s1029" type="#_x0000_t202" style="position:absolute;margin-left:0;margin-top:4.05pt;width:482.25pt;height:17.85pt;z-index:-251658752;mso-wrap-distance-left:9.05pt;mso-wrap-distance-right:9.05pt" fillcolor="#eaeaea" stroked="f">
            <v:fill color2="#151515"/>
            <v:textbox style="mso-next-textbox:#_x0000_s1029" inset="0,0,0,0">
              <w:txbxContent>
                <w:p w:rsidR="00D152DF" w:rsidRDefault="00D152DF" w:rsidP="006745BE">
                  <w:pPr>
                    <w:ind w:firstLine="90"/>
                    <w:rPr>
                      <w:rFonts w:ascii="Arial Black" w:hAnsi="Arial Black" w:cs="Arial"/>
                      <w:b/>
                      <w:sz w:val="20"/>
                      <w:u w:val="single"/>
                    </w:rPr>
                  </w:pPr>
                  <w:r>
                    <w:rPr>
                      <w:rFonts w:ascii="Arial Black" w:hAnsi="Arial Black" w:cs="Arial"/>
                      <w:b/>
                      <w:u w:val="single"/>
                    </w:rPr>
                    <w:t>P</w:t>
                  </w:r>
                  <w:r>
                    <w:rPr>
                      <w:rFonts w:ascii="Arial Black" w:hAnsi="Arial Black" w:cs="Arial"/>
                      <w:b/>
                      <w:sz w:val="20"/>
                      <w:u w:val="single"/>
                    </w:rPr>
                    <w:t xml:space="preserve">ROJECTS                   </w:t>
                  </w:r>
                </w:p>
              </w:txbxContent>
            </v:textbox>
          </v:shape>
        </w:pict>
      </w:r>
    </w:p>
    <w:p w:rsidR="00443EC4" w:rsidRDefault="0000452E">
      <w:pPr>
        <w:rPr>
          <w:rFonts w:ascii="Arial" w:hAnsi="Arial" w:cs="Arial"/>
          <w:b/>
          <w:sz w:val="20"/>
          <w:szCs w:val="20"/>
        </w:rPr>
      </w:pPr>
      <w:r w:rsidRPr="0000452E">
        <w:pict>
          <v:shape id="_x0000_s1026" type="#_x0000_t202" style="position:absolute;margin-left:-3.7pt;margin-top:13.95pt;width:485.95pt;height:108.75pt;z-index:251654656;mso-wrap-distance-left:0" stroked="f">
            <v:fill opacity="0" color2="black"/>
            <v:textbox style="mso-next-textbox:#_x0000_s1026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1908"/>
                    <w:gridCol w:w="7812"/>
                  </w:tblGrid>
                  <w:tr w:rsidR="006E4D57">
                    <w:tc>
                      <w:tcPr>
                        <w:tcW w:w="1908" w:type="dxa"/>
                      </w:tcPr>
                      <w:p w:rsidR="006E4D57" w:rsidRDefault="006E4D57" w:rsidP="005F59FC">
                        <w:pPr>
                          <w:snapToGrid w:val="0"/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  <w:t>Project # 1</w:t>
                        </w:r>
                      </w:p>
                    </w:tc>
                    <w:tc>
                      <w:tcPr>
                        <w:tcW w:w="7812" w:type="dxa"/>
                      </w:tcPr>
                      <w:p w:rsidR="006E4D57" w:rsidRDefault="00BE72C0" w:rsidP="00530AB3">
                        <w:pPr>
                          <w:snapToGrid w:val="0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231F20"/>
                            <w:sz w:val="20"/>
                            <w:szCs w:val="20"/>
                          </w:rPr>
                          <w:t>College Management System</w:t>
                        </w:r>
                        <w:r w:rsidR="003321D3">
                          <w:rPr>
                            <w:rFonts w:ascii="Arial" w:eastAsia="Calibri" w:hAnsi="Arial" w:cs="Arial"/>
                            <w:b/>
                            <w:bCs/>
                            <w:color w:val="231F20"/>
                            <w:sz w:val="20"/>
                            <w:szCs w:val="20"/>
                          </w:rPr>
                          <w:t xml:space="preserve"> (CMS)</w:t>
                        </w:r>
                      </w:p>
                    </w:tc>
                  </w:tr>
                  <w:tr w:rsidR="006E4D57">
                    <w:tc>
                      <w:tcPr>
                        <w:tcW w:w="1908" w:type="dxa"/>
                      </w:tcPr>
                      <w:p w:rsidR="006E4D57" w:rsidRDefault="00E41B28" w:rsidP="005F59FC">
                        <w:pPr>
                          <w:snapToGrid w:val="0"/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  <w:t>Description</w:t>
                        </w:r>
                      </w:p>
                    </w:tc>
                    <w:tc>
                      <w:tcPr>
                        <w:tcW w:w="7812" w:type="dxa"/>
                      </w:tcPr>
                      <w:p w:rsidR="006E4D57" w:rsidRPr="000F7AF5" w:rsidRDefault="00975F81" w:rsidP="00B061EB">
                        <w:pPr>
                          <w:autoSpaceDE w:val="0"/>
                          <w:autoSpaceDN w:val="0"/>
                          <w:adjustRightInd w:val="0"/>
                          <w:jc w:val="both"/>
                          <w:rPr>
                            <w:lang w:val="en-IN"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231F20"/>
                            <w:sz w:val="20"/>
                            <w:szCs w:val="20"/>
                          </w:rPr>
                          <w:t xml:space="preserve">It was </w:t>
                        </w:r>
                        <w:r w:rsidR="00D03992">
                          <w:rPr>
                            <w:rFonts w:ascii="Arial" w:eastAsia="Calibri" w:hAnsi="Arial" w:cs="Arial"/>
                            <w:b/>
                            <w:bCs/>
                            <w:color w:val="231F20"/>
                            <w:sz w:val="20"/>
                            <w:szCs w:val="20"/>
                          </w:rPr>
                          <w:t>Multipurpose</w:t>
                        </w: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231F20"/>
                            <w:sz w:val="20"/>
                            <w:szCs w:val="20"/>
                          </w:rPr>
                          <w:t xml:space="preserve"> Management Standalone Software for administration, staff and student record management.</w:t>
                        </w:r>
                      </w:p>
                    </w:tc>
                  </w:tr>
                  <w:tr w:rsidR="006E4D57" w:rsidTr="000F7AF5">
                    <w:trPr>
                      <w:trHeight w:val="397"/>
                    </w:trPr>
                    <w:tc>
                      <w:tcPr>
                        <w:tcW w:w="1908" w:type="dxa"/>
                      </w:tcPr>
                      <w:p w:rsidR="006E4D57" w:rsidRDefault="006E4D57" w:rsidP="005F59FC">
                        <w:pPr>
                          <w:snapToGrid w:val="0"/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  <w:t>Duration</w:t>
                        </w:r>
                      </w:p>
                    </w:tc>
                    <w:tc>
                      <w:tcPr>
                        <w:tcW w:w="7812" w:type="dxa"/>
                      </w:tcPr>
                      <w:p w:rsidR="006E4D57" w:rsidRDefault="00B061EB" w:rsidP="00530AB3">
                        <w:pPr>
                          <w:snapToGrid w:val="0"/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  <w:t>During 6</w:t>
                        </w:r>
                        <w:r w:rsidR="006E4D57"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 w:rsidR="006E4D57"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  <w:t xml:space="preserve"> Semester</w:t>
                        </w:r>
                        <w:r w:rsidR="00443EC4"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  <w:t xml:space="preserve"> in Diploma</w:t>
                        </w:r>
                      </w:p>
                      <w:p w:rsidR="000F7AF5" w:rsidRDefault="000F7AF5" w:rsidP="00530AB3">
                        <w:pPr>
                          <w:snapToGrid w:val="0"/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67DFE">
                    <w:tc>
                      <w:tcPr>
                        <w:tcW w:w="1908" w:type="dxa"/>
                      </w:tcPr>
                      <w:p w:rsidR="00C67DFE" w:rsidRDefault="000F7AF5">
                        <w:pPr>
                          <w:snapToGrid w:val="0"/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  <w:t>Project # 2</w:t>
                        </w:r>
                      </w:p>
                      <w:p w:rsidR="00443EC4" w:rsidRDefault="00443EC4">
                        <w:pPr>
                          <w:snapToGrid w:val="0"/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  <w:t>Description</w:t>
                        </w:r>
                      </w:p>
                    </w:tc>
                    <w:tc>
                      <w:tcPr>
                        <w:tcW w:w="7812" w:type="dxa"/>
                      </w:tcPr>
                      <w:p w:rsidR="00BE72C0" w:rsidRDefault="00443EC4" w:rsidP="000F7AF5">
                        <w:pPr>
                          <w:pStyle w:val="ListParagraph"/>
                          <w:suppressAutoHyphens w:val="0"/>
                          <w:spacing w:after="200" w:line="276" w:lineRule="auto"/>
                          <w:ind w:left="0"/>
                          <w:contextualSpacing/>
                          <w:rPr>
                            <w:rFonts w:ascii="Arial" w:eastAsia="Calibri" w:hAnsi="Arial" w:cs="Arial"/>
                            <w:b/>
                            <w:bCs/>
                            <w:color w:val="231F2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231F20"/>
                            <w:sz w:val="20"/>
                            <w:szCs w:val="20"/>
                          </w:rPr>
                          <w:t>Tour Planner</w:t>
                        </w:r>
                      </w:p>
                      <w:p w:rsidR="00443EC4" w:rsidRDefault="00C02F27" w:rsidP="000F7AF5">
                        <w:pPr>
                          <w:pStyle w:val="ListParagraph"/>
                          <w:suppressAutoHyphens w:val="0"/>
                          <w:spacing w:after="200" w:line="276" w:lineRule="auto"/>
                          <w:ind w:left="0"/>
                          <w:contextualSpacing/>
                          <w:rPr>
                            <w:rFonts w:ascii="Arial" w:eastAsia="Calibri" w:hAnsi="Arial" w:cs="Arial"/>
                            <w:b/>
                            <w:bCs/>
                            <w:color w:val="231F2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color w:val="231F20"/>
                            <w:sz w:val="20"/>
                            <w:szCs w:val="20"/>
                          </w:rPr>
                          <w:t>It’s a</w:t>
                        </w:r>
                        <w:r w:rsidR="00BE72C0" w:rsidRPr="00BE72C0">
                          <w:rPr>
                            <w:rFonts w:ascii="Arial" w:eastAsia="Calibri" w:hAnsi="Arial" w:cs="Arial"/>
                            <w:b/>
                            <w:bCs/>
                            <w:color w:val="231F20"/>
                            <w:sz w:val="20"/>
                            <w:szCs w:val="20"/>
                          </w:rPr>
                          <w:t xml:space="preserve"> web portal which display tour destinations of particular region and eases the tour planning process</w:t>
                        </w:r>
                      </w:p>
                      <w:p w:rsidR="00C67DFE" w:rsidRDefault="00C67DFE" w:rsidP="00530AB3">
                        <w:pPr>
                          <w:snapToGrid w:val="0"/>
                          <w:jc w:val="both"/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F7AF5">
                    <w:tc>
                      <w:tcPr>
                        <w:tcW w:w="1908" w:type="dxa"/>
                      </w:tcPr>
                      <w:p w:rsidR="000F7AF5" w:rsidRDefault="000F7AF5">
                        <w:pPr>
                          <w:snapToGrid w:val="0"/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812" w:type="dxa"/>
                      </w:tcPr>
                      <w:p w:rsidR="000F7AF5" w:rsidRPr="000F7AF5" w:rsidRDefault="000F7AF5" w:rsidP="000F7AF5">
                        <w:pPr>
                          <w:pStyle w:val="ListParagraph"/>
                          <w:suppressAutoHyphens w:val="0"/>
                          <w:spacing w:after="200" w:line="276" w:lineRule="auto"/>
                          <w:ind w:left="0"/>
                          <w:contextualSpacing/>
                          <w:rPr>
                            <w:rFonts w:ascii="Arial" w:eastAsia="Calibri" w:hAnsi="Arial" w:cs="Arial"/>
                            <w:b/>
                            <w:bCs/>
                            <w:color w:val="231F2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67DFE">
                    <w:tc>
                      <w:tcPr>
                        <w:tcW w:w="1908" w:type="dxa"/>
                      </w:tcPr>
                      <w:p w:rsidR="00C67DFE" w:rsidRDefault="00C67DFE">
                        <w:pPr>
                          <w:snapToGrid w:val="0"/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812" w:type="dxa"/>
                      </w:tcPr>
                      <w:p w:rsidR="00C67DFE" w:rsidRDefault="00C67DFE" w:rsidP="00530AB3">
                        <w:pPr>
                          <w:snapToGrid w:val="0"/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67DFE">
                    <w:tc>
                      <w:tcPr>
                        <w:tcW w:w="1908" w:type="dxa"/>
                      </w:tcPr>
                      <w:p w:rsidR="00C67DFE" w:rsidRDefault="00C67DFE">
                        <w:pPr>
                          <w:snapToGrid w:val="0"/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812" w:type="dxa"/>
                      </w:tcPr>
                      <w:p w:rsidR="00C67DFE" w:rsidRDefault="00C67DFE">
                        <w:pPr>
                          <w:snapToGrid w:val="0"/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96967" w:rsidRDefault="00D96967"/>
              </w:txbxContent>
            </v:textbox>
            <w10:wrap type="square" side="largest"/>
          </v:shape>
        </w:pict>
      </w:r>
      <w:r w:rsidR="00AC1A79">
        <w:rPr>
          <w:rFonts w:ascii="Arial" w:hAnsi="Arial" w:cs="Arial"/>
          <w:b/>
          <w:sz w:val="20"/>
          <w:szCs w:val="20"/>
        </w:rPr>
        <w:t xml:space="preserve"> </w:t>
      </w:r>
      <w:r w:rsidR="00AC1A79">
        <w:rPr>
          <w:rFonts w:ascii="Arial" w:hAnsi="Arial" w:cs="Arial"/>
          <w:b/>
          <w:sz w:val="20"/>
          <w:szCs w:val="20"/>
          <w:u w:val="words"/>
        </w:rPr>
        <w:t xml:space="preserve">    </w:t>
      </w:r>
    </w:p>
    <w:p w:rsidR="000D4BFB" w:rsidRDefault="0000452E">
      <w:pPr>
        <w:rPr>
          <w:rFonts w:ascii="Arial" w:hAnsi="Arial" w:cs="Arial"/>
          <w:b/>
          <w:sz w:val="20"/>
          <w:szCs w:val="20"/>
        </w:rPr>
      </w:pPr>
      <w:r w:rsidRPr="0000452E">
        <w:rPr>
          <w:noProof/>
          <w:lang w:eastAsia="en-US"/>
        </w:rPr>
        <w:pict>
          <v:shape id="_x0000_s1037" type="#_x0000_t202" style="position:absolute;margin-left:-2.55pt;margin-top:111.2pt;width:484.8pt;height:17.65pt;z-index:-251655680;mso-wrap-distance-left:9.05pt;mso-wrap-distance-right:9.05pt" fillcolor="#eaeaea" stroked="f">
            <v:fill color2="#151515"/>
            <v:textbox style="mso-next-textbox:#_x0000_s1037" inset="0,0,0,0">
              <w:txbxContent>
                <w:p w:rsidR="007265C0" w:rsidRPr="007265C0" w:rsidRDefault="00BE72C0" w:rsidP="006745BE">
                  <w:pPr>
                    <w:tabs>
                      <w:tab w:val="left" w:pos="90"/>
                    </w:tabs>
                    <w:ind w:firstLine="90"/>
                    <w:rPr>
                      <w:rFonts w:ascii="Arial Black" w:hAnsi="Arial Black" w:cs="Arial"/>
                      <w:b/>
                      <w:sz w:val="20"/>
                      <w:u w:val="single"/>
                    </w:rPr>
                  </w:pPr>
                  <w:r w:rsidRPr="00BE72C0">
                    <w:rPr>
                      <w:rFonts w:ascii="Arial Black" w:hAnsi="Arial Black" w:cs="Arial"/>
                      <w:b/>
                      <w:u w:val="single"/>
                    </w:rPr>
                    <w:t>S</w:t>
                  </w:r>
                  <w:r w:rsidR="007265C0">
                    <w:rPr>
                      <w:rFonts w:ascii="Arial Black" w:hAnsi="Arial Black" w:cs="Arial"/>
                      <w:b/>
                      <w:sz w:val="20"/>
                      <w:u w:val="single"/>
                    </w:rPr>
                    <w:t>TRENGTH</w:t>
                  </w:r>
                  <w:r>
                    <w:rPr>
                      <w:rFonts w:ascii="Arial Black" w:hAnsi="Arial Black" w:cs="Arial"/>
                      <w:b/>
                      <w:sz w:val="20"/>
                      <w:u w:val="single"/>
                    </w:rPr>
                    <w:t>S</w:t>
                  </w:r>
                </w:p>
                <w:p w:rsidR="00443EC4" w:rsidRDefault="00443EC4" w:rsidP="00083139">
                  <w:pPr>
                    <w:rPr>
                      <w:rFonts w:ascii="Georgia" w:hAnsi="Georgia" w:cs="Arial"/>
                      <w:b/>
                      <w:sz w:val="20"/>
                      <w:u w:val="single"/>
                    </w:rPr>
                  </w:pPr>
                  <w:r>
                    <w:rPr>
                      <w:rFonts w:ascii="Georgia" w:hAnsi="Georgia" w:cs="Arial"/>
                      <w:b/>
                      <w:u w:val="single"/>
                    </w:rPr>
                    <w:t>D</w:t>
                  </w:r>
                  <w:r>
                    <w:rPr>
                      <w:rFonts w:ascii="Georgia" w:hAnsi="Georgia" w:cs="Arial"/>
                      <w:b/>
                      <w:sz w:val="20"/>
                      <w:u w:val="single"/>
                    </w:rPr>
                    <w:t>ECLARATION</w:t>
                  </w:r>
                </w:p>
              </w:txbxContent>
            </v:textbox>
          </v:shape>
        </w:pict>
      </w:r>
    </w:p>
    <w:p w:rsidR="000D4BFB" w:rsidRDefault="000D4BFB">
      <w:pPr>
        <w:rPr>
          <w:rFonts w:ascii="Arial" w:hAnsi="Arial" w:cs="Arial"/>
          <w:b/>
          <w:sz w:val="20"/>
          <w:szCs w:val="20"/>
        </w:rPr>
      </w:pPr>
    </w:p>
    <w:p w:rsidR="000D4BFB" w:rsidRDefault="000D4BFB" w:rsidP="000D4BFB">
      <w:pPr>
        <w:rPr>
          <w:rFonts w:ascii="Arial" w:hAnsi="Arial" w:cs="Arial"/>
        </w:rPr>
      </w:pPr>
    </w:p>
    <w:p w:rsidR="000D4BFB" w:rsidRPr="004F4741" w:rsidRDefault="000D4BFB" w:rsidP="000D4BFB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  <w:rPr>
          <w:rFonts w:eastAsia="Calibri" w:cs="Times New Roman"/>
          <w:bCs/>
          <w:color w:val="000000"/>
        </w:rPr>
      </w:pPr>
      <w:r w:rsidRPr="004F4741">
        <w:rPr>
          <w:rFonts w:eastAsia="Calibri" w:cs="Times New Roman"/>
          <w:bCs/>
          <w:color w:val="000000"/>
        </w:rPr>
        <w:t>Good Communication Skills</w:t>
      </w:r>
    </w:p>
    <w:p w:rsidR="000D4BFB" w:rsidRPr="004F4741" w:rsidRDefault="000D4BFB" w:rsidP="000D4BFB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  <w:rPr>
          <w:rFonts w:eastAsia="Calibri" w:cs="Times New Roman"/>
          <w:bCs/>
          <w:color w:val="000000"/>
        </w:rPr>
      </w:pPr>
      <w:r w:rsidRPr="004F4741">
        <w:rPr>
          <w:rFonts w:eastAsia="Calibri" w:cs="Times New Roman"/>
          <w:bCs/>
          <w:color w:val="000000"/>
        </w:rPr>
        <w:t>Self Confident</w:t>
      </w:r>
      <w:r>
        <w:rPr>
          <w:rFonts w:eastAsia="Calibri" w:cs="Times New Roman"/>
          <w:bCs/>
          <w:color w:val="000000"/>
        </w:rPr>
        <w:t xml:space="preserve"> and punctual</w:t>
      </w:r>
    </w:p>
    <w:p w:rsidR="000D4BFB" w:rsidRDefault="000D4BFB" w:rsidP="000D4BFB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  <w:rPr>
          <w:rFonts w:eastAsia="Calibri" w:cs="Times New Roman"/>
          <w:bCs/>
          <w:color w:val="000000"/>
        </w:rPr>
      </w:pPr>
      <w:r>
        <w:rPr>
          <w:rFonts w:eastAsia="Calibri" w:cs="Times New Roman"/>
          <w:bCs/>
          <w:color w:val="000000"/>
        </w:rPr>
        <w:t>Po</w:t>
      </w:r>
      <w:r w:rsidRPr="004F4741">
        <w:rPr>
          <w:rFonts w:eastAsia="Calibri" w:cs="Times New Roman"/>
          <w:bCs/>
          <w:color w:val="000000"/>
        </w:rPr>
        <w:t xml:space="preserve">sitive </w:t>
      </w:r>
      <w:r>
        <w:rPr>
          <w:rFonts w:eastAsia="Calibri" w:cs="Times New Roman"/>
          <w:bCs/>
          <w:color w:val="000000"/>
        </w:rPr>
        <w:t>and calm</w:t>
      </w:r>
    </w:p>
    <w:p w:rsidR="000D4BFB" w:rsidRDefault="000D4BFB" w:rsidP="000D4BFB">
      <w:pPr>
        <w:pStyle w:val="ListParagraph"/>
        <w:numPr>
          <w:ilvl w:val="0"/>
          <w:numId w:val="6"/>
        </w:numPr>
        <w:suppressAutoHyphens w:val="0"/>
        <w:spacing w:after="200" w:line="276" w:lineRule="auto"/>
        <w:contextualSpacing/>
        <w:rPr>
          <w:rFonts w:eastAsia="Calibri" w:cs="Times New Roman"/>
          <w:bCs/>
          <w:color w:val="000000"/>
        </w:rPr>
      </w:pPr>
      <w:r>
        <w:rPr>
          <w:rFonts w:eastAsia="Calibri" w:cs="Times New Roman"/>
          <w:bCs/>
          <w:color w:val="000000"/>
        </w:rPr>
        <w:t>Determined to learn with practical knowledge.</w:t>
      </w:r>
    </w:p>
    <w:p w:rsidR="00C02F27" w:rsidRPr="000D4BFB" w:rsidRDefault="00C02F27" w:rsidP="000D4BFB">
      <w:pPr>
        <w:pStyle w:val="ListParagraph"/>
        <w:suppressAutoHyphens w:val="0"/>
        <w:spacing w:after="200" w:line="276" w:lineRule="auto"/>
        <w:contextualSpacing/>
        <w:rPr>
          <w:rFonts w:eastAsia="Calibri" w:cs="Times New Roman"/>
          <w:bCs/>
          <w:color w:val="000000"/>
        </w:rPr>
      </w:pPr>
    </w:p>
    <w:p w:rsidR="00725DE6" w:rsidRDefault="00725DE6">
      <w:pPr>
        <w:rPr>
          <w:rFonts w:ascii="Arial" w:hAnsi="Arial" w:cs="Arial"/>
          <w:b/>
          <w:sz w:val="20"/>
          <w:szCs w:val="20"/>
        </w:rPr>
      </w:pPr>
    </w:p>
    <w:p w:rsidR="000D4BFB" w:rsidRDefault="0000452E">
      <w:pPr>
        <w:rPr>
          <w:rFonts w:ascii="Arial" w:hAnsi="Arial" w:cs="Arial"/>
          <w:b/>
          <w:sz w:val="20"/>
          <w:szCs w:val="20"/>
        </w:rPr>
      </w:pPr>
      <w:r w:rsidRPr="0000452E">
        <w:lastRenderedPageBreak/>
        <w:pict>
          <v:shape id="_x0000_s1031" type="#_x0000_t202" style="position:absolute;margin-left:-3.7pt;margin-top:10.25pt;width:490.8pt;height:17.85pt;z-index:-251657728;mso-wrap-distance-left:9.05pt;mso-wrap-distance-right:9.05pt" fillcolor="#eaeaea" stroked="f">
            <v:fill color2="#151515"/>
            <v:textbox style="mso-next-textbox:#_x0000_s1031" inset="0,0,0,0">
              <w:txbxContent>
                <w:p w:rsidR="00D152DF" w:rsidRDefault="00D152DF">
                  <w:pPr>
                    <w:rPr>
                      <w:rFonts w:ascii="Arial Black" w:hAnsi="Arial Black" w:cs="Arial"/>
                      <w:b/>
                      <w:sz w:val="20"/>
                      <w:u w:val="single"/>
                    </w:rPr>
                  </w:pPr>
                  <w:r>
                    <w:rPr>
                      <w:rFonts w:ascii="Georgia" w:hAnsi="Georgia" w:cs="Arial"/>
                      <w:b/>
                    </w:rPr>
                    <w:t xml:space="preserve">  </w:t>
                  </w:r>
                  <w:r>
                    <w:rPr>
                      <w:rFonts w:ascii="Arial Black" w:hAnsi="Arial Black" w:cs="Arial"/>
                      <w:b/>
                      <w:u w:val="single"/>
                    </w:rPr>
                    <w:t>P</w:t>
                  </w:r>
                  <w:r>
                    <w:rPr>
                      <w:rFonts w:ascii="Arial Black" w:hAnsi="Arial Black" w:cs="Arial"/>
                      <w:b/>
                      <w:sz w:val="20"/>
                      <w:u w:val="single"/>
                    </w:rPr>
                    <w:t xml:space="preserve">ERSONAL </w:t>
                  </w:r>
                  <w:r>
                    <w:rPr>
                      <w:rFonts w:ascii="Arial Black" w:hAnsi="Arial Black" w:cs="Arial"/>
                      <w:b/>
                      <w:u w:val="single"/>
                    </w:rPr>
                    <w:t>D</w:t>
                  </w:r>
                  <w:r>
                    <w:rPr>
                      <w:rFonts w:ascii="Arial Black" w:hAnsi="Arial Black" w:cs="Arial"/>
                      <w:b/>
                      <w:sz w:val="20"/>
                      <w:u w:val="single"/>
                    </w:rPr>
                    <w:t>ETAILS</w:t>
                  </w:r>
                </w:p>
                <w:p w:rsidR="00D152DF" w:rsidRDefault="00D152DF">
                  <w:pPr>
                    <w:ind w:right="180"/>
                    <w:rPr>
                      <w:rFonts w:ascii="Georgia" w:hAnsi="Georgia" w:cs="Arial"/>
                      <w:b/>
                      <w:sz w:val="20"/>
                      <w:u w:val="single"/>
                    </w:rPr>
                  </w:pPr>
                  <w:r>
                    <w:rPr>
                      <w:rFonts w:ascii="Georgia" w:hAnsi="Georgia" w:cs="Arial"/>
                      <w:b/>
                      <w:u w:val="single"/>
                    </w:rPr>
                    <w:t>C</w:t>
                  </w:r>
                  <w:r>
                    <w:rPr>
                      <w:rFonts w:ascii="Georgia" w:hAnsi="Georgia" w:cs="Arial"/>
                      <w:b/>
                      <w:sz w:val="20"/>
                      <w:u w:val="single"/>
                    </w:rPr>
                    <w:t xml:space="preserve">AREER </w:t>
                  </w:r>
                  <w:r>
                    <w:rPr>
                      <w:rFonts w:ascii="Georgia" w:hAnsi="Georgia" w:cs="Arial"/>
                      <w:b/>
                      <w:u w:val="single"/>
                    </w:rPr>
                    <w:t>O</w:t>
                  </w:r>
                  <w:r>
                    <w:rPr>
                      <w:rFonts w:ascii="Georgia" w:hAnsi="Georgia" w:cs="Arial"/>
                      <w:b/>
                      <w:sz w:val="20"/>
                      <w:u w:val="single"/>
                    </w:rPr>
                    <w:t>BJECTIVE</w:t>
                  </w:r>
                </w:p>
                <w:p w:rsidR="00D152DF" w:rsidRDefault="00D152DF"/>
                <w:p w:rsidR="00D152DF" w:rsidRDefault="00D152DF"/>
                <w:p w:rsidR="00D152DF" w:rsidRDefault="00D152DF">
                  <w:pPr>
                    <w:rPr>
                      <w:rFonts w:ascii="Georgia" w:hAnsi="Georgia" w:cs="Arial"/>
                      <w:b/>
                      <w:sz w:val="20"/>
                      <w:u w:val="single"/>
                    </w:rPr>
                  </w:pPr>
                  <w:r>
                    <w:rPr>
                      <w:rFonts w:ascii="Georgia" w:hAnsi="Georgia" w:cs="Arial"/>
                      <w:b/>
                    </w:rPr>
                    <w:t xml:space="preserve">  </w:t>
                  </w:r>
                  <w:r>
                    <w:rPr>
                      <w:rFonts w:ascii="Georgia" w:hAnsi="Georgia" w:cs="Arial"/>
                      <w:b/>
                      <w:u w:val="single"/>
                    </w:rPr>
                    <w:t>P</w:t>
                  </w:r>
                  <w:r>
                    <w:rPr>
                      <w:rFonts w:ascii="Georgia" w:hAnsi="Georgia" w:cs="Arial"/>
                      <w:b/>
                      <w:sz w:val="20"/>
                      <w:u w:val="single"/>
                    </w:rPr>
                    <w:t xml:space="preserve">ERSONAL </w:t>
                  </w:r>
                  <w:r>
                    <w:rPr>
                      <w:rFonts w:ascii="Georgia" w:hAnsi="Georgia" w:cs="Arial"/>
                      <w:b/>
                      <w:u w:val="single"/>
                    </w:rPr>
                    <w:t>D</w:t>
                  </w:r>
                  <w:r>
                    <w:rPr>
                      <w:rFonts w:ascii="Georgia" w:hAnsi="Georgia" w:cs="Arial"/>
                      <w:b/>
                      <w:sz w:val="20"/>
                      <w:u w:val="single"/>
                    </w:rPr>
                    <w:t>ETAILS</w:t>
                  </w:r>
                </w:p>
                <w:p w:rsidR="00D152DF" w:rsidRDefault="00D152DF">
                  <w:pPr>
                    <w:ind w:right="180"/>
                    <w:rPr>
                      <w:rFonts w:ascii="Georgia" w:hAnsi="Georgia" w:cs="Arial"/>
                      <w:b/>
                      <w:sz w:val="20"/>
                      <w:u w:val="single"/>
                    </w:rPr>
                  </w:pPr>
                  <w:r>
                    <w:rPr>
                      <w:rFonts w:ascii="Georgia" w:hAnsi="Georgia" w:cs="Arial"/>
                      <w:b/>
                      <w:u w:val="single"/>
                    </w:rPr>
                    <w:t>C</w:t>
                  </w:r>
                  <w:r>
                    <w:rPr>
                      <w:rFonts w:ascii="Georgia" w:hAnsi="Georgia" w:cs="Arial"/>
                      <w:b/>
                      <w:sz w:val="20"/>
                      <w:u w:val="single"/>
                    </w:rPr>
                    <w:t xml:space="preserve">AREER </w:t>
                  </w:r>
                  <w:r>
                    <w:rPr>
                      <w:rFonts w:ascii="Georgia" w:hAnsi="Georgia" w:cs="Arial"/>
                      <w:b/>
                      <w:u w:val="single"/>
                    </w:rPr>
                    <w:t>O</w:t>
                  </w:r>
                  <w:r>
                    <w:rPr>
                      <w:rFonts w:ascii="Georgia" w:hAnsi="Georgia" w:cs="Arial"/>
                      <w:b/>
                      <w:sz w:val="20"/>
                      <w:u w:val="single"/>
                    </w:rPr>
                    <w:t>BJECTIVE</w:t>
                  </w:r>
                </w:p>
                <w:p w:rsidR="00D152DF" w:rsidRDefault="00D152DF"/>
              </w:txbxContent>
            </v:textbox>
          </v:shape>
        </w:pict>
      </w:r>
    </w:p>
    <w:p w:rsidR="000D4BFB" w:rsidRPr="000D4BFB" w:rsidRDefault="000D4BFB">
      <w:pPr>
        <w:rPr>
          <w:rFonts w:ascii="Arial" w:hAnsi="Arial" w:cs="Arial"/>
          <w:b/>
          <w:sz w:val="20"/>
          <w:szCs w:val="20"/>
        </w:rPr>
      </w:pPr>
    </w:p>
    <w:p w:rsidR="00C02F27" w:rsidRDefault="0000452E" w:rsidP="000D4BFB">
      <w:pPr>
        <w:suppressAutoHyphens w:val="0"/>
        <w:spacing w:after="200" w:line="276" w:lineRule="auto"/>
        <w:contextualSpacing/>
        <w:rPr>
          <w:rFonts w:eastAsia="Calibri" w:cs="Times New Roman"/>
          <w:bCs/>
          <w:color w:val="000000"/>
        </w:rPr>
      </w:pPr>
      <w:r w:rsidRPr="0000452E">
        <w:pict>
          <v:shape id="_x0000_s1027" type="#_x0000_t202" style="position:absolute;margin-left:0;margin-top:16.15pt;width:478.3pt;height:104.1pt;z-index:251655680;mso-wrap-distance-left:0" stroked="f">
            <v:fill opacity="0" color2="black"/>
            <v:textbox style="mso-next-textbox:#_x0000_s1027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2160"/>
                    <w:gridCol w:w="7407"/>
                  </w:tblGrid>
                  <w:tr w:rsidR="00D152DF">
                    <w:tc>
                      <w:tcPr>
                        <w:tcW w:w="2160" w:type="dxa"/>
                      </w:tcPr>
                      <w:p w:rsidR="00D152DF" w:rsidRDefault="00D152DF">
                        <w:pPr>
                          <w:snapToGrid w:val="0"/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  <w:t>Date of birth</w:t>
                        </w:r>
                      </w:p>
                    </w:tc>
                    <w:tc>
                      <w:tcPr>
                        <w:tcW w:w="7407" w:type="dxa"/>
                      </w:tcPr>
                      <w:p w:rsidR="00D152DF" w:rsidRPr="00A362BF" w:rsidRDefault="00A362BF" w:rsidP="00B0710B">
                        <w:pPr>
                          <w:snapToGrid w:val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26</w:t>
                        </w:r>
                        <w:r w:rsidRPr="00A362BF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May 1993</w:t>
                        </w:r>
                      </w:p>
                    </w:tc>
                  </w:tr>
                  <w:tr w:rsidR="00D152DF">
                    <w:tc>
                      <w:tcPr>
                        <w:tcW w:w="2160" w:type="dxa"/>
                      </w:tcPr>
                      <w:p w:rsidR="0099009A" w:rsidRDefault="0099009A">
                        <w:pPr>
                          <w:snapToGrid w:val="0"/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</w:pPr>
                      </w:p>
                      <w:p w:rsidR="00D152DF" w:rsidRDefault="00D152DF">
                        <w:pPr>
                          <w:snapToGrid w:val="0"/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  <w:t>Languages known</w:t>
                        </w:r>
                      </w:p>
                    </w:tc>
                    <w:tc>
                      <w:tcPr>
                        <w:tcW w:w="7407" w:type="dxa"/>
                        <w:vAlign w:val="center"/>
                      </w:tcPr>
                      <w:p w:rsidR="0099009A" w:rsidRDefault="0099009A">
                        <w:pPr>
                          <w:snapToGrid w:val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D152DF" w:rsidRDefault="00D152DF">
                        <w:pPr>
                          <w:snapToGrid w:val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</w:t>
                        </w:r>
                        <w:r w:rsidR="00050AC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nglish, Hindi, Gujarati</w:t>
                        </w:r>
                      </w:p>
                    </w:tc>
                  </w:tr>
                  <w:tr w:rsidR="00D152DF">
                    <w:tc>
                      <w:tcPr>
                        <w:tcW w:w="2160" w:type="dxa"/>
                      </w:tcPr>
                      <w:p w:rsidR="0099009A" w:rsidRDefault="0099009A">
                        <w:pPr>
                          <w:snapToGrid w:val="0"/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</w:pPr>
                      </w:p>
                      <w:p w:rsidR="00D152DF" w:rsidRDefault="00D152DF">
                        <w:pPr>
                          <w:snapToGrid w:val="0"/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  <w:t>Hobbies</w:t>
                        </w:r>
                      </w:p>
                    </w:tc>
                    <w:tc>
                      <w:tcPr>
                        <w:tcW w:w="7407" w:type="dxa"/>
                      </w:tcPr>
                      <w:p w:rsidR="0099009A" w:rsidRDefault="0099009A" w:rsidP="00725DE6">
                        <w:pPr>
                          <w:snapToGrid w:val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D152DF" w:rsidRPr="008D5932" w:rsidRDefault="00FC54AC" w:rsidP="00725DE6">
                        <w:pPr>
                          <w:snapToGrid w:val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Photography,</w:t>
                        </w:r>
                        <w:r w:rsidR="0016602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725DE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Travelling</w:t>
                        </w:r>
                        <w:r w:rsidR="00D7587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,</w:t>
                        </w:r>
                        <w:r w:rsidR="0016602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A362B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Drawing</w:t>
                        </w:r>
                      </w:p>
                    </w:tc>
                  </w:tr>
                  <w:tr w:rsidR="00D152DF">
                    <w:trPr>
                      <w:trHeight w:val="951"/>
                    </w:trPr>
                    <w:tc>
                      <w:tcPr>
                        <w:tcW w:w="2160" w:type="dxa"/>
                      </w:tcPr>
                      <w:p w:rsidR="0099009A" w:rsidRDefault="0099009A">
                        <w:pPr>
                          <w:snapToGrid w:val="0"/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</w:pPr>
                      </w:p>
                      <w:p w:rsidR="00D152DF" w:rsidRDefault="00D152DF">
                        <w:pPr>
                          <w:snapToGrid w:val="0"/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20"/>
                            <w:szCs w:val="20"/>
                          </w:rPr>
                          <w:t>Permanent Address</w:t>
                        </w:r>
                      </w:p>
                    </w:tc>
                    <w:tc>
                      <w:tcPr>
                        <w:tcW w:w="7407" w:type="dxa"/>
                      </w:tcPr>
                      <w:p w:rsidR="0099009A" w:rsidRDefault="0099009A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FE7453" w:rsidRDefault="00FE745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157/5, b/h Swaminarayan Temple,</w:t>
                        </w:r>
                      </w:p>
                      <w:p w:rsidR="00517C8A" w:rsidRDefault="00A362B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Suthar vas</w:t>
                        </w:r>
                        <w:r w:rsidR="008D593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Azad fadi,</w:t>
                        </w:r>
                      </w:p>
                      <w:p w:rsidR="008D5932" w:rsidRDefault="00A362B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Jetalpur</w:t>
                        </w:r>
                        <w:r w:rsidR="00FE74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, Ahmedabad-382427</w:t>
                        </w:r>
                      </w:p>
                      <w:p w:rsidR="00050AC1" w:rsidRDefault="00A362B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Ahmedabad</w:t>
                        </w:r>
                        <w:r w:rsidR="0016602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8D593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-</w:t>
                        </w:r>
                        <w:r w:rsidR="0016602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382427</w:t>
                        </w:r>
                        <w:r w:rsidR="00050AC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,</w:t>
                        </w:r>
                      </w:p>
                      <w:p w:rsidR="004A0286" w:rsidRDefault="00050AC1" w:rsidP="002C244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</w:t>
                        </w:r>
                        <w:r w:rsidR="002C244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UJARAT</w:t>
                        </w:r>
                        <w:r w:rsidR="004A028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D96967" w:rsidRDefault="00D96967"/>
              </w:txbxContent>
            </v:textbox>
            <w10:wrap type="square" side="largest"/>
          </v:shape>
        </w:pict>
      </w:r>
    </w:p>
    <w:p w:rsidR="00725DE6" w:rsidRDefault="00725DE6" w:rsidP="000D4BFB">
      <w:pPr>
        <w:suppressAutoHyphens w:val="0"/>
        <w:spacing w:after="200" w:line="276" w:lineRule="auto"/>
        <w:contextualSpacing/>
        <w:rPr>
          <w:rFonts w:eastAsia="Calibri" w:cs="Times New Roman"/>
          <w:bCs/>
          <w:color w:val="000000"/>
        </w:rPr>
      </w:pPr>
    </w:p>
    <w:p w:rsidR="007265C0" w:rsidRPr="000D4BFB" w:rsidRDefault="0000452E" w:rsidP="000D4BFB">
      <w:pPr>
        <w:suppressAutoHyphens w:val="0"/>
        <w:spacing w:after="200" w:line="276" w:lineRule="auto"/>
        <w:contextualSpacing/>
        <w:rPr>
          <w:rFonts w:eastAsia="Calibri" w:cs="Times New Roman"/>
          <w:bCs/>
          <w:color w:val="000000"/>
        </w:rPr>
      </w:pPr>
      <w:r w:rsidRPr="0000452E">
        <w:pict>
          <v:shape id="_x0000_s1033" type="#_x0000_t202" style="position:absolute;margin-left:2.55pt;margin-top:11.3pt;width:484.8pt;height:17.65pt;z-index:-251656704;mso-wrap-distance-left:9.05pt;mso-wrap-distance-right:9.05pt" fillcolor="#eaeaea" stroked="f">
            <v:fill color2="#151515"/>
            <v:textbox style="mso-next-textbox:#_x0000_s1033" inset="0,0,0,0">
              <w:txbxContent>
                <w:p w:rsidR="00D152DF" w:rsidRDefault="00D152DF" w:rsidP="006745BE">
                  <w:pPr>
                    <w:keepLines/>
                    <w:ind w:firstLine="90"/>
                    <w:rPr>
                      <w:rFonts w:ascii="Arial Black" w:hAnsi="Arial Black" w:cs="Arial"/>
                      <w:b/>
                      <w:sz w:val="20"/>
                      <w:u w:val="single"/>
                    </w:rPr>
                  </w:pPr>
                  <w:r>
                    <w:rPr>
                      <w:rFonts w:ascii="Arial Black" w:hAnsi="Arial Black" w:cs="Arial"/>
                      <w:b/>
                      <w:u w:val="single"/>
                    </w:rPr>
                    <w:t>D</w:t>
                  </w:r>
                  <w:r>
                    <w:rPr>
                      <w:rFonts w:ascii="Arial Black" w:hAnsi="Arial Black" w:cs="Arial"/>
                      <w:b/>
                      <w:sz w:val="20"/>
                      <w:u w:val="single"/>
                    </w:rPr>
                    <w:t>ECLARATION</w:t>
                  </w:r>
                </w:p>
                <w:p w:rsidR="00D152DF" w:rsidRDefault="00D152DF" w:rsidP="006745BE">
                  <w:pPr>
                    <w:keepLines/>
                  </w:pPr>
                </w:p>
                <w:p w:rsidR="00D152DF" w:rsidRDefault="00D152DF" w:rsidP="006745BE">
                  <w:pPr>
                    <w:keepLines/>
                    <w:ind w:firstLine="180"/>
                    <w:rPr>
                      <w:rFonts w:ascii="Georgia" w:hAnsi="Georgia" w:cs="Arial"/>
                      <w:b/>
                      <w:sz w:val="20"/>
                      <w:u w:val="single"/>
                    </w:rPr>
                  </w:pPr>
                  <w:r>
                    <w:rPr>
                      <w:rFonts w:ascii="Georgia" w:hAnsi="Georgia" w:cs="Arial"/>
                      <w:b/>
                      <w:u w:val="single"/>
                    </w:rPr>
                    <w:t>D</w:t>
                  </w:r>
                  <w:r>
                    <w:rPr>
                      <w:rFonts w:ascii="Georgia" w:hAnsi="Georgia" w:cs="Arial"/>
                      <w:b/>
                      <w:sz w:val="20"/>
                      <w:u w:val="single"/>
                    </w:rPr>
                    <w:t>ECLARATION</w:t>
                  </w:r>
                </w:p>
              </w:txbxContent>
            </v:textbox>
          </v:shape>
        </w:pict>
      </w:r>
    </w:p>
    <w:p w:rsidR="00D152DF" w:rsidRDefault="00D152DF">
      <w:pPr>
        <w:rPr>
          <w:rFonts w:ascii="Arial" w:hAnsi="Arial" w:cs="Arial"/>
          <w:b/>
        </w:rPr>
      </w:pPr>
    </w:p>
    <w:p w:rsidR="00D152DF" w:rsidRDefault="00D152DF">
      <w:pPr>
        <w:jc w:val="both"/>
        <w:rPr>
          <w:rFonts w:ascii="Arial" w:hAnsi="Arial" w:cs="Arial"/>
        </w:rPr>
      </w:pPr>
    </w:p>
    <w:p w:rsidR="00D152DF" w:rsidRDefault="00E572DE" w:rsidP="000D4BFB">
      <w:pPr>
        <w:spacing w:line="340" w:lineRule="atLeast"/>
        <w:ind w:firstLine="720"/>
        <w:jc w:val="both"/>
        <w:rPr>
          <w:rFonts w:ascii="Arial" w:hAnsi="Arial" w:cs="Arial"/>
          <w:sz w:val="20"/>
          <w:szCs w:val="20"/>
        </w:rPr>
      </w:pPr>
      <w:r>
        <w:t xml:space="preserve">I hereby declare that the above </w:t>
      </w:r>
      <w:r w:rsidR="005D16B1">
        <w:t xml:space="preserve">information </w:t>
      </w:r>
      <w:r>
        <w:t xml:space="preserve">given </w:t>
      </w:r>
      <w:r w:rsidR="005D16B1">
        <w:t xml:space="preserve">is </w:t>
      </w:r>
      <w:r w:rsidR="00462B9B">
        <w:t xml:space="preserve">true and </w:t>
      </w:r>
      <w:r w:rsidR="00EB5498">
        <w:t xml:space="preserve">the </w:t>
      </w:r>
      <w:r w:rsidR="00462B9B">
        <w:t xml:space="preserve">best of </w:t>
      </w:r>
      <w:r w:rsidR="000D4BFB">
        <w:t xml:space="preserve">my knowledge </w:t>
      </w:r>
      <w:r w:rsidR="005D16B1">
        <w:t xml:space="preserve">and </w:t>
      </w:r>
      <w:r>
        <w:t>belief</w:t>
      </w:r>
      <w:r w:rsidR="00F41192">
        <w:t>.</w:t>
      </w:r>
    </w:p>
    <w:p w:rsidR="00B57321" w:rsidRDefault="00B57321" w:rsidP="005D16B1">
      <w:pPr>
        <w:jc w:val="both"/>
        <w:rPr>
          <w:rFonts w:ascii="Arial" w:hAnsi="Arial" w:cs="Arial"/>
          <w:sz w:val="20"/>
          <w:szCs w:val="20"/>
        </w:rPr>
      </w:pPr>
    </w:p>
    <w:p w:rsidR="00280530" w:rsidRDefault="00280530" w:rsidP="005D16B1">
      <w:pPr>
        <w:jc w:val="both"/>
        <w:rPr>
          <w:rFonts w:ascii="Arial" w:hAnsi="Arial" w:cs="Arial"/>
          <w:sz w:val="20"/>
          <w:szCs w:val="20"/>
        </w:rPr>
      </w:pPr>
    </w:p>
    <w:p w:rsidR="00280530" w:rsidRPr="004A0A62" w:rsidRDefault="005D16B1" w:rsidP="005D16B1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443EC4" w:rsidRPr="007265C0" w:rsidRDefault="00280530" w:rsidP="005D16B1">
      <w:pPr>
        <w:jc w:val="both"/>
        <w:rPr>
          <w:rFonts w:ascii="Arial Black" w:hAnsi="Arial Black" w:cs="Arial"/>
          <w:b/>
          <w:szCs w:val="20"/>
        </w:rPr>
      </w:pPr>
      <w:r w:rsidRPr="00280530">
        <w:t>Place</w:t>
      </w:r>
      <w:r w:rsidR="00A362BF">
        <w:t xml:space="preserve">: </w:t>
      </w:r>
      <w:r w:rsidR="00DF2DF8">
        <w:t>Ahmedabad (</w:t>
      </w:r>
      <w:r w:rsidR="004A0A62">
        <w:t>Gujarat)</w:t>
      </w:r>
      <w:r w:rsidR="005D16B1" w:rsidRPr="00280530">
        <w:t xml:space="preserve">                        </w:t>
      </w:r>
      <w:r w:rsidR="00DF2DF8">
        <w:t xml:space="preserve">                             </w:t>
      </w:r>
      <w:r w:rsidR="005D16B1" w:rsidRPr="00280530">
        <w:t xml:space="preserve">           </w:t>
      </w:r>
      <w:r w:rsidR="00A362BF">
        <w:t xml:space="preserve">   </w:t>
      </w:r>
      <w:r w:rsidR="005D16B1" w:rsidRPr="00280530">
        <w:t xml:space="preserve">  </w:t>
      </w:r>
      <w:r w:rsidR="00A362BF">
        <w:rPr>
          <w:rFonts w:ascii="Arial Black" w:hAnsi="Arial Black" w:cs="Arial"/>
          <w:b/>
          <w:szCs w:val="20"/>
        </w:rPr>
        <w:t>Jetalpuriya Hardik</w:t>
      </w:r>
    </w:p>
    <w:sectPr w:rsidR="00443EC4" w:rsidRPr="007265C0" w:rsidSect="00933689">
      <w:footerReference w:type="default" r:id="rId8"/>
      <w:footnotePr>
        <w:pos w:val="beneathText"/>
      </w:footnotePr>
      <w:pgSz w:w="11905" w:h="16837"/>
      <w:pgMar w:top="1080" w:right="1008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8CC" w:rsidRDefault="007848CC">
      <w:r>
        <w:separator/>
      </w:r>
    </w:p>
  </w:endnote>
  <w:endnote w:type="continuationSeparator" w:id="1">
    <w:p w:rsidR="007848CC" w:rsidRDefault="00784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155" w:rsidRDefault="00773155">
    <w:pPr>
      <w:pStyle w:val="Footer"/>
    </w:pPr>
  </w:p>
  <w:p w:rsidR="00D152DF" w:rsidRDefault="00D152DF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8CC" w:rsidRDefault="007848CC">
      <w:r>
        <w:separator/>
      </w:r>
    </w:p>
  </w:footnote>
  <w:footnote w:type="continuationSeparator" w:id="1">
    <w:p w:rsidR="007848CC" w:rsidRDefault="00784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10"/>
    <w:multiLevelType w:val="singleLevel"/>
    <w:tmpl w:val="0000001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141C323F"/>
    <w:multiLevelType w:val="hybridMultilevel"/>
    <w:tmpl w:val="977625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186E85"/>
    <w:multiLevelType w:val="hybridMultilevel"/>
    <w:tmpl w:val="5FB661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2F6F81"/>
    <w:rsid w:val="0000167F"/>
    <w:rsid w:val="0000452E"/>
    <w:rsid w:val="000166B2"/>
    <w:rsid w:val="000456D6"/>
    <w:rsid w:val="00050AC1"/>
    <w:rsid w:val="00053DCA"/>
    <w:rsid w:val="000548D8"/>
    <w:rsid w:val="00083139"/>
    <w:rsid w:val="000A5CC3"/>
    <w:rsid w:val="000C5121"/>
    <w:rsid w:val="000D4BFB"/>
    <w:rsid w:val="000E7AF6"/>
    <w:rsid w:val="000F667E"/>
    <w:rsid w:val="000F7AF5"/>
    <w:rsid w:val="001001AB"/>
    <w:rsid w:val="00103068"/>
    <w:rsid w:val="001239D8"/>
    <w:rsid w:val="00140298"/>
    <w:rsid w:val="001405F8"/>
    <w:rsid w:val="00166023"/>
    <w:rsid w:val="00183A3A"/>
    <w:rsid w:val="00187F81"/>
    <w:rsid w:val="001938CF"/>
    <w:rsid w:val="001A5203"/>
    <w:rsid w:val="001B04EC"/>
    <w:rsid w:val="001B2F23"/>
    <w:rsid w:val="001C1B64"/>
    <w:rsid w:val="001D079F"/>
    <w:rsid w:val="001E5479"/>
    <w:rsid w:val="001F39BB"/>
    <w:rsid w:val="001F7011"/>
    <w:rsid w:val="002279E3"/>
    <w:rsid w:val="00240E07"/>
    <w:rsid w:val="0026254F"/>
    <w:rsid w:val="00263895"/>
    <w:rsid w:val="00273187"/>
    <w:rsid w:val="00280530"/>
    <w:rsid w:val="00290BB7"/>
    <w:rsid w:val="002A1D78"/>
    <w:rsid w:val="002B0895"/>
    <w:rsid w:val="002C244B"/>
    <w:rsid w:val="002C3640"/>
    <w:rsid w:val="002D7A6F"/>
    <w:rsid w:val="002E6F6C"/>
    <w:rsid w:val="002F6F81"/>
    <w:rsid w:val="00316802"/>
    <w:rsid w:val="003171EC"/>
    <w:rsid w:val="00332014"/>
    <w:rsid w:val="003321D3"/>
    <w:rsid w:val="0034161E"/>
    <w:rsid w:val="0035318E"/>
    <w:rsid w:val="003754D9"/>
    <w:rsid w:val="003E1EFC"/>
    <w:rsid w:val="003F5048"/>
    <w:rsid w:val="004057CA"/>
    <w:rsid w:val="00421822"/>
    <w:rsid w:val="00423829"/>
    <w:rsid w:val="004321EC"/>
    <w:rsid w:val="0043796D"/>
    <w:rsid w:val="00437BBE"/>
    <w:rsid w:val="00443EC4"/>
    <w:rsid w:val="00462B9B"/>
    <w:rsid w:val="00467169"/>
    <w:rsid w:val="00471CF0"/>
    <w:rsid w:val="00481A85"/>
    <w:rsid w:val="004A0286"/>
    <w:rsid w:val="004A0A62"/>
    <w:rsid w:val="004B5915"/>
    <w:rsid w:val="004C53F3"/>
    <w:rsid w:val="004D7FE3"/>
    <w:rsid w:val="004E0E9D"/>
    <w:rsid w:val="004E6244"/>
    <w:rsid w:val="004F1507"/>
    <w:rsid w:val="00504319"/>
    <w:rsid w:val="00505C2E"/>
    <w:rsid w:val="00517B9A"/>
    <w:rsid w:val="00517C8A"/>
    <w:rsid w:val="00522661"/>
    <w:rsid w:val="0052447F"/>
    <w:rsid w:val="00530AB3"/>
    <w:rsid w:val="00546324"/>
    <w:rsid w:val="005501FE"/>
    <w:rsid w:val="00554F56"/>
    <w:rsid w:val="005551A4"/>
    <w:rsid w:val="005972B1"/>
    <w:rsid w:val="00597D1C"/>
    <w:rsid w:val="005A0103"/>
    <w:rsid w:val="005A2961"/>
    <w:rsid w:val="005B4268"/>
    <w:rsid w:val="005B4FC0"/>
    <w:rsid w:val="005C051B"/>
    <w:rsid w:val="005C1048"/>
    <w:rsid w:val="005C6105"/>
    <w:rsid w:val="005D16B1"/>
    <w:rsid w:val="005D5C4E"/>
    <w:rsid w:val="005E342F"/>
    <w:rsid w:val="005E395C"/>
    <w:rsid w:val="005E5641"/>
    <w:rsid w:val="005F58EB"/>
    <w:rsid w:val="005F59FC"/>
    <w:rsid w:val="00615DD8"/>
    <w:rsid w:val="006220E5"/>
    <w:rsid w:val="00626B02"/>
    <w:rsid w:val="00630D1D"/>
    <w:rsid w:val="00642196"/>
    <w:rsid w:val="00653CE7"/>
    <w:rsid w:val="00654E9A"/>
    <w:rsid w:val="00660204"/>
    <w:rsid w:val="006745BE"/>
    <w:rsid w:val="00696D7A"/>
    <w:rsid w:val="006970D3"/>
    <w:rsid w:val="006A630D"/>
    <w:rsid w:val="006A6C0B"/>
    <w:rsid w:val="006D1137"/>
    <w:rsid w:val="006D6508"/>
    <w:rsid w:val="006E4D57"/>
    <w:rsid w:val="006F4834"/>
    <w:rsid w:val="0070668B"/>
    <w:rsid w:val="007130A1"/>
    <w:rsid w:val="00714875"/>
    <w:rsid w:val="00723123"/>
    <w:rsid w:val="00725DE6"/>
    <w:rsid w:val="007265C0"/>
    <w:rsid w:val="007715DA"/>
    <w:rsid w:val="00772D9B"/>
    <w:rsid w:val="00773155"/>
    <w:rsid w:val="007848CC"/>
    <w:rsid w:val="007871F0"/>
    <w:rsid w:val="0079057C"/>
    <w:rsid w:val="007956FB"/>
    <w:rsid w:val="00795E56"/>
    <w:rsid w:val="007A1F1E"/>
    <w:rsid w:val="007A40DB"/>
    <w:rsid w:val="00803F1E"/>
    <w:rsid w:val="008342B0"/>
    <w:rsid w:val="00857B96"/>
    <w:rsid w:val="008B4CDF"/>
    <w:rsid w:val="008C3790"/>
    <w:rsid w:val="008D5932"/>
    <w:rsid w:val="008E00E4"/>
    <w:rsid w:val="00910CCD"/>
    <w:rsid w:val="0092750A"/>
    <w:rsid w:val="00933689"/>
    <w:rsid w:val="00954470"/>
    <w:rsid w:val="00961F27"/>
    <w:rsid w:val="00975F81"/>
    <w:rsid w:val="0099009A"/>
    <w:rsid w:val="009A2655"/>
    <w:rsid w:val="009E10DA"/>
    <w:rsid w:val="009E3FF4"/>
    <w:rsid w:val="00A2045D"/>
    <w:rsid w:val="00A30E0A"/>
    <w:rsid w:val="00A362BF"/>
    <w:rsid w:val="00A44B30"/>
    <w:rsid w:val="00A50E5F"/>
    <w:rsid w:val="00A72837"/>
    <w:rsid w:val="00A81257"/>
    <w:rsid w:val="00A840C3"/>
    <w:rsid w:val="00A92B20"/>
    <w:rsid w:val="00A934C2"/>
    <w:rsid w:val="00AC1A79"/>
    <w:rsid w:val="00AF6055"/>
    <w:rsid w:val="00B061EB"/>
    <w:rsid w:val="00B0710B"/>
    <w:rsid w:val="00B2469D"/>
    <w:rsid w:val="00B37725"/>
    <w:rsid w:val="00B4398E"/>
    <w:rsid w:val="00B57321"/>
    <w:rsid w:val="00B7194D"/>
    <w:rsid w:val="00B72846"/>
    <w:rsid w:val="00B85485"/>
    <w:rsid w:val="00B87C88"/>
    <w:rsid w:val="00BA1F9A"/>
    <w:rsid w:val="00BE72C0"/>
    <w:rsid w:val="00C01475"/>
    <w:rsid w:val="00C01915"/>
    <w:rsid w:val="00C02E0F"/>
    <w:rsid w:val="00C02F27"/>
    <w:rsid w:val="00C06B04"/>
    <w:rsid w:val="00C10537"/>
    <w:rsid w:val="00C110BF"/>
    <w:rsid w:val="00C1684D"/>
    <w:rsid w:val="00C235FA"/>
    <w:rsid w:val="00C31CDE"/>
    <w:rsid w:val="00C3250E"/>
    <w:rsid w:val="00C55AEF"/>
    <w:rsid w:val="00C61792"/>
    <w:rsid w:val="00C642AF"/>
    <w:rsid w:val="00C67DFE"/>
    <w:rsid w:val="00C8326A"/>
    <w:rsid w:val="00CA57D5"/>
    <w:rsid w:val="00CA7798"/>
    <w:rsid w:val="00D03992"/>
    <w:rsid w:val="00D03AD4"/>
    <w:rsid w:val="00D05D39"/>
    <w:rsid w:val="00D152DF"/>
    <w:rsid w:val="00D172EB"/>
    <w:rsid w:val="00D213F2"/>
    <w:rsid w:val="00D37861"/>
    <w:rsid w:val="00D45109"/>
    <w:rsid w:val="00D4591C"/>
    <w:rsid w:val="00D638F7"/>
    <w:rsid w:val="00D75871"/>
    <w:rsid w:val="00D90610"/>
    <w:rsid w:val="00D96967"/>
    <w:rsid w:val="00DA2CAF"/>
    <w:rsid w:val="00DB0A2F"/>
    <w:rsid w:val="00DC358C"/>
    <w:rsid w:val="00DC6F83"/>
    <w:rsid w:val="00DE4386"/>
    <w:rsid w:val="00DF0953"/>
    <w:rsid w:val="00DF2DF8"/>
    <w:rsid w:val="00E0677B"/>
    <w:rsid w:val="00E204DB"/>
    <w:rsid w:val="00E265DE"/>
    <w:rsid w:val="00E30920"/>
    <w:rsid w:val="00E41B28"/>
    <w:rsid w:val="00E572DE"/>
    <w:rsid w:val="00E96406"/>
    <w:rsid w:val="00EB5498"/>
    <w:rsid w:val="00F05381"/>
    <w:rsid w:val="00F21BA8"/>
    <w:rsid w:val="00F41192"/>
    <w:rsid w:val="00F515C5"/>
    <w:rsid w:val="00F52172"/>
    <w:rsid w:val="00F7168C"/>
    <w:rsid w:val="00F722D5"/>
    <w:rsid w:val="00F8174E"/>
    <w:rsid w:val="00FC54AC"/>
    <w:rsid w:val="00FE3589"/>
    <w:rsid w:val="00FE7453"/>
    <w:rsid w:val="00FE7A3A"/>
    <w:rsid w:val="00FF4A72"/>
    <w:rsid w:val="00FF6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967"/>
    <w:pPr>
      <w:suppressAutoHyphens/>
    </w:pPr>
    <w:rPr>
      <w:rFonts w:cs="Calibri"/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rsid w:val="00D96967"/>
    <w:pPr>
      <w:keepNext/>
      <w:tabs>
        <w:tab w:val="num" w:pos="576"/>
      </w:tabs>
      <w:autoSpaceDE w:val="0"/>
      <w:ind w:left="576" w:hanging="576"/>
      <w:outlineLvl w:val="1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96967"/>
    <w:rPr>
      <w:rFonts w:ascii="Symbol" w:hAnsi="Symbol"/>
    </w:rPr>
  </w:style>
  <w:style w:type="character" w:customStyle="1" w:styleId="WW8Num3z0">
    <w:name w:val="WW8Num3z0"/>
    <w:rsid w:val="00D96967"/>
    <w:rPr>
      <w:rFonts w:ascii="Symbol" w:hAnsi="Symbol"/>
    </w:rPr>
  </w:style>
  <w:style w:type="character" w:customStyle="1" w:styleId="WW8Num4z0">
    <w:name w:val="WW8Num4z0"/>
    <w:rsid w:val="00D96967"/>
    <w:rPr>
      <w:rFonts w:ascii="Symbol" w:hAnsi="Symbol"/>
    </w:rPr>
  </w:style>
  <w:style w:type="character" w:customStyle="1" w:styleId="Absatz-Standardschriftart">
    <w:name w:val="Absatz-Standardschriftart"/>
    <w:rsid w:val="00D96967"/>
  </w:style>
  <w:style w:type="character" w:customStyle="1" w:styleId="WW-Absatz-Standardschriftart">
    <w:name w:val="WW-Absatz-Standardschriftart"/>
    <w:rsid w:val="00D96967"/>
  </w:style>
  <w:style w:type="character" w:customStyle="1" w:styleId="WW8Num5z0">
    <w:name w:val="WW8Num5z0"/>
    <w:rsid w:val="00D96967"/>
    <w:rPr>
      <w:rFonts w:ascii="Symbol" w:hAnsi="Symbol"/>
    </w:rPr>
  </w:style>
  <w:style w:type="character" w:customStyle="1" w:styleId="WW8Num6z0">
    <w:name w:val="WW8Num6z0"/>
    <w:rsid w:val="00D96967"/>
    <w:rPr>
      <w:rFonts w:ascii="Symbol" w:hAnsi="Symbol"/>
    </w:rPr>
  </w:style>
  <w:style w:type="character" w:customStyle="1" w:styleId="WW8Num7z0">
    <w:name w:val="WW8Num7z0"/>
    <w:rsid w:val="00D96967"/>
    <w:rPr>
      <w:rFonts w:ascii="Symbol" w:hAnsi="Symbol"/>
    </w:rPr>
  </w:style>
  <w:style w:type="character" w:customStyle="1" w:styleId="WW8Num8z0">
    <w:name w:val="WW8Num8z0"/>
    <w:rsid w:val="00D96967"/>
    <w:rPr>
      <w:rFonts w:ascii="Symbol" w:hAnsi="Symbol"/>
    </w:rPr>
  </w:style>
  <w:style w:type="character" w:customStyle="1" w:styleId="WW8Num10z0">
    <w:name w:val="WW8Num10z0"/>
    <w:rsid w:val="00D96967"/>
    <w:rPr>
      <w:rFonts w:ascii="Symbol" w:hAnsi="Symbol"/>
    </w:rPr>
  </w:style>
  <w:style w:type="character" w:customStyle="1" w:styleId="WW8Num11z0">
    <w:name w:val="WW8Num11z0"/>
    <w:rsid w:val="00D96967"/>
    <w:rPr>
      <w:rFonts w:ascii="Symbol" w:hAnsi="Symbol"/>
    </w:rPr>
  </w:style>
  <w:style w:type="character" w:customStyle="1" w:styleId="WW8Num11z1">
    <w:name w:val="WW8Num11z1"/>
    <w:rsid w:val="00D96967"/>
    <w:rPr>
      <w:rFonts w:ascii="Courier New" w:hAnsi="Courier New" w:cs="Courier New"/>
    </w:rPr>
  </w:style>
  <w:style w:type="character" w:customStyle="1" w:styleId="WW8Num11z2">
    <w:name w:val="WW8Num11z2"/>
    <w:rsid w:val="00D96967"/>
    <w:rPr>
      <w:rFonts w:ascii="Wingdings" w:hAnsi="Wingdings"/>
    </w:rPr>
  </w:style>
  <w:style w:type="character" w:customStyle="1" w:styleId="WW8Num12z0">
    <w:name w:val="WW8Num12z0"/>
    <w:rsid w:val="00D96967"/>
    <w:rPr>
      <w:rFonts w:ascii="Georgia" w:eastAsia="Times New Roman" w:hAnsi="Georgia" w:cs="Arial"/>
    </w:rPr>
  </w:style>
  <w:style w:type="character" w:customStyle="1" w:styleId="WW8Num13z0">
    <w:name w:val="WW8Num13z0"/>
    <w:rsid w:val="00D96967"/>
    <w:rPr>
      <w:rFonts w:ascii="Wingdings 2" w:hAnsi="Wingdings 2"/>
    </w:rPr>
  </w:style>
  <w:style w:type="character" w:customStyle="1" w:styleId="WW8Num14z0">
    <w:name w:val="WW8Num14z0"/>
    <w:rsid w:val="00D96967"/>
    <w:rPr>
      <w:rFonts w:ascii="Symbol" w:hAnsi="Symbol"/>
    </w:rPr>
  </w:style>
  <w:style w:type="character" w:customStyle="1" w:styleId="WW8Num14z1">
    <w:name w:val="WW8Num14z1"/>
    <w:rsid w:val="00D96967"/>
    <w:rPr>
      <w:rFonts w:ascii="Courier New" w:hAnsi="Courier New" w:cs="Courier New"/>
    </w:rPr>
  </w:style>
  <w:style w:type="character" w:customStyle="1" w:styleId="WW8Num14z2">
    <w:name w:val="WW8Num14z2"/>
    <w:rsid w:val="00D96967"/>
    <w:rPr>
      <w:rFonts w:ascii="Wingdings" w:hAnsi="Wingdings"/>
    </w:rPr>
  </w:style>
  <w:style w:type="character" w:customStyle="1" w:styleId="WW8Num15z0">
    <w:name w:val="WW8Num15z0"/>
    <w:rsid w:val="00D96967"/>
    <w:rPr>
      <w:rFonts w:ascii="Symbol" w:hAnsi="Symbol"/>
    </w:rPr>
  </w:style>
  <w:style w:type="character" w:customStyle="1" w:styleId="WW8Num15z1">
    <w:name w:val="WW8Num15z1"/>
    <w:rsid w:val="00D96967"/>
    <w:rPr>
      <w:rFonts w:ascii="Courier New" w:hAnsi="Courier New" w:cs="Courier New"/>
    </w:rPr>
  </w:style>
  <w:style w:type="character" w:customStyle="1" w:styleId="WW8Num15z2">
    <w:name w:val="WW8Num15z2"/>
    <w:rsid w:val="00D96967"/>
    <w:rPr>
      <w:rFonts w:ascii="Wingdings" w:hAnsi="Wingdings"/>
    </w:rPr>
  </w:style>
  <w:style w:type="character" w:customStyle="1" w:styleId="DefaultParagraphFont1">
    <w:name w:val="Default Paragraph Font1"/>
    <w:rsid w:val="00D96967"/>
  </w:style>
  <w:style w:type="character" w:styleId="Hyperlink">
    <w:name w:val="Hyperlink"/>
    <w:semiHidden/>
    <w:rsid w:val="00D96967"/>
    <w:rPr>
      <w:color w:val="0000FF"/>
      <w:u w:val="single"/>
    </w:rPr>
  </w:style>
  <w:style w:type="character" w:customStyle="1" w:styleId="Heading2Char">
    <w:name w:val="Heading 2 Char"/>
    <w:rsid w:val="00D96967"/>
    <w:rPr>
      <w:rFonts w:ascii="Verdana" w:eastAsia="Times New Roman" w:hAnsi="Verdana" w:cs="Times New Roman"/>
      <w:b/>
      <w:bCs/>
      <w:sz w:val="20"/>
      <w:szCs w:val="20"/>
    </w:rPr>
  </w:style>
  <w:style w:type="character" w:styleId="PageNumber">
    <w:name w:val="page number"/>
    <w:basedOn w:val="DefaultParagraphFont1"/>
    <w:semiHidden/>
    <w:rsid w:val="00D96967"/>
  </w:style>
  <w:style w:type="paragraph" w:customStyle="1" w:styleId="Heading">
    <w:name w:val="Heading"/>
    <w:basedOn w:val="Normal"/>
    <w:next w:val="BodyText"/>
    <w:rsid w:val="00D9696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D96967"/>
    <w:pPr>
      <w:spacing w:after="120"/>
    </w:pPr>
  </w:style>
  <w:style w:type="paragraph" w:styleId="List">
    <w:name w:val="List"/>
    <w:basedOn w:val="BodyText"/>
    <w:semiHidden/>
    <w:rsid w:val="00D96967"/>
    <w:rPr>
      <w:rFonts w:cs="Tahoma"/>
    </w:rPr>
  </w:style>
  <w:style w:type="paragraph" w:styleId="Caption">
    <w:name w:val="caption"/>
    <w:basedOn w:val="Normal"/>
    <w:qFormat/>
    <w:rsid w:val="00D9696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96967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D96967"/>
    <w:pPr>
      <w:ind w:left="720"/>
    </w:pPr>
  </w:style>
  <w:style w:type="paragraph" w:styleId="Header">
    <w:name w:val="header"/>
    <w:basedOn w:val="Normal"/>
    <w:semiHidden/>
    <w:rsid w:val="00D969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96967"/>
    <w:pPr>
      <w:tabs>
        <w:tab w:val="center" w:pos="4320"/>
        <w:tab w:val="right" w:pos="8640"/>
      </w:tabs>
    </w:pPr>
    <w:rPr>
      <w:rFonts w:cs="Times New Roman"/>
    </w:rPr>
  </w:style>
  <w:style w:type="paragraph" w:customStyle="1" w:styleId="Framecontents">
    <w:name w:val="Frame contents"/>
    <w:basedOn w:val="BodyText"/>
    <w:rsid w:val="00D96967"/>
  </w:style>
  <w:style w:type="paragraph" w:customStyle="1" w:styleId="TableContents">
    <w:name w:val="Table Contents"/>
    <w:basedOn w:val="Normal"/>
    <w:rsid w:val="00D96967"/>
    <w:pPr>
      <w:suppressLineNumbers/>
    </w:pPr>
  </w:style>
  <w:style w:type="paragraph" w:customStyle="1" w:styleId="TableHeading">
    <w:name w:val="Table Heading"/>
    <w:basedOn w:val="TableContents"/>
    <w:rsid w:val="00D96967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773155"/>
    <w:rPr>
      <w:rFonts w:cs="Calibri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155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73155"/>
    <w:rPr>
      <w:rFonts w:ascii="Tahoma" w:hAnsi="Tahoma" w:cs="Tahoma"/>
      <w:sz w:val="16"/>
      <w:szCs w:val="16"/>
      <w:lang w:eastAsia="ar-SA"/>
    </w:rPr>
  </w:style>
  <w:style w:type="paragraph" w:styleId="NoSpacing">
    <w:name w:val="No Spacing"/>
    <w:link w:val="NoSpacingChar"/>
    <w:uiPriority w:val="1"/>
    <w:qFormat/>
    <w:rsid w:val="000D4B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D4B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rddikjet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Hardik</cp:lastModifiedBy>
  <cp:revision>5</cp:revision>
  <dcterms:created xsi:type="dcterms:W3CDTF">2014-01-30T07:50:00Z</dcterms:created>
  <dcterms:modified xsi:type="dcterms:W3CDTF">2014-07-05T09:16:00Z</dcterms:modified>
</cp:coreProperties>
</file>