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9090D" w:rsidRDefault="0049090D"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</w:r>
    </w:p>
    <w:p w:rsidR="0049090D" w:rsidRDefault="0049090D">
      <w:pPr>
        <w:tabs>
          <w:tab w:val="left" w:pos="378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ab/>
      </w:r>
    </w:p>
    <w:p w:rsidR="0049090D" w:rsidRDefault="0049090D">
      <w:pPr>
        <w:pStyle w:val="Title"/>
        <w:spacing w:line="276" w:lineRule="auto"/>
        <w:rPr>
          <w:rFonts w:ascii="Arial" w:hAnsi="Arial"/>
          <w:color w:val="000000"/>
          <w:sz w:val="22"/>
          <w:szCs w:val="22"/>
          <w:u w:val="none"/>
        </w:rPr>
      </w:pPr>
      <w:r>
        <w:rPr>
          <w:rFonts w:ascii="Arial" w:hAnsi="Arial"/>
          <w:color w:val="000000"/>
          <w:sz w:val="22"/>
          <w:szCs w:val="22"/>
          <w:u w:val="none"/>
        </w:rPr>
        <w:t>Arun Sharma</w:t>
      </w:r>
    </w:p>
    <w:p w:rsidR="0049090D" w:rsidRDefault="0049090D" w:rsidP="006D47B9">
      <w:pPr>
        <w:pStyle w:val="Title"/>
        <w:spacing w:line="276" w:lineRule="auto"/>
        <w:rPr>
          <w:rFonts w:ascii="Arial" w:hAnsi="Arial"/>
          <w:color w:val="000000"/>
          <w:sz w:val="22"/>
          <w:szCs w:val="22"/>
          <w:u w:val="none"/>
        </w:rPr>
      </w:pPr>
      <w:proofErr w:type="spellStart"/>
      <w:r>
        <w:rPr>
          <w:rFonts w:ascii="Arial" w:hAnsi="Arial"/>
          <w:color w:val="000000"/>
          <w:sz w:val="22"/>
          <w:szCs w:val="22"/>
          <w:u w:val="none"/>
        </w:rPr>
        <w:t>H.No</w:t>
      </w:r>
      <w:proofErr w:type="spellEnd"/>
      <w:proofErr w:type="gramStart"/>
      <w:r>
        <w:rPr>
          <w:rFonts w:ascii="Arial" w:hAnsi="Arial"/>
          <w:color w:val="000000"/>
          <w:sz w:val="22"/>
          <w:szCs w:val="22"/>
          <w:u w:val="none"/>
        </w:rPr>
        <w:t>.-</w:t>
      </w:r>
      <w:proofErr w:type="gramEnd"/>
      <w:r>
        <w:rPr>
          <w:rFonts w:ascii="Arial" w:hAnsi="Arial"/>
          <w:color w:val="000000"/>
          <w:sz w:val="22"/>
          <w:szCs w:val="22"/>
          <w:u w:val="none"/>
        </w:rPr>
        <w:t xml:space="preserve"> 68, .-</w:t>
      </w:r>
      <w:proofErr w:type="spellStart"/>
      <w:r>
        <w:rPr>
          <w:rFonts w:ascii="Arial" w:hAnsi="Arial"/>
          <w:color w:val="000000"/>
          <w:sz w:val="22"/>
          <w:szCs w:val="22"/>
          <w:u w:val="none"/>
        </w:rPr>
        <w:t>Nandanvan</w:t>
      </w:r>
      <w:proofErr w:type="spellEnd"/>
      <w:r>
        <w:rPr>
          <w:rFonts w:ascii="Arial" w:hAnsi="Arial"/>
          <w:color w:val="000000"/>
          <w:sz w:val="22"/>
          <w:szCs w:val="22"/>
          <w:u w:val="none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22"/>
          <w:u w:val="none"/>
        </w:rPr>
        <w:t>bunglow</w:t>
      </w:r>
      <w:proofErr w:type="spellEnd"/>
      <w:r>
        <w:rPr>
          <w:rFonts w:ascii="Arial" w:hAnsi="Arial"/>
          <w:color w:val="000000"/>
          <w:sz w:val="22"/>
          <w:szCs w:val="22"/>
          <w:u w:val="none"/>
        </w:rPr>
        <w:t xml:space="preserve"> (</w:t>
      </w:r>
      <w:proofErr w:type="spellStart"/>
      <w:r>
        <w:rPr>
          <w:rFonts w:ascii="Arial" w:hAnsi="Arial"/>
          <w:color w:val="000000"/>
          <w:sz w:val="22"/>
          <w:szCs w:val="22"/>
          <w:u w:val="none"/>
        </w:rPr>
        <w:t>Ahmedabad</w:t>
      </w:r>
      <w:proofErr w:type="spellEnd"/>
      <w:r>
        <w:rPr>
          <w:rFonts w:ascii="Arial" w:hAnsi="Arial"/>
          <w:color w:val="000000"/>
          <w:sz w:val="22"/>
          <w:szCs w:val="22"/>
          <w:u w:val="none"/>
        </w:rPr>
        <w:t>)</w:t>
      </w:r>
    </w:p>
    <w:p w:rsidR="0049090D" w:rsidRPr="006D47B9" w:rsidRDefault="0049090D" w:rsidP="006D47B9">
      <w:pPr>
        <w:pStyle w:val="Title"/>
        <w:spacing w:line="276" w:lineRule="auto"/>
        <w:rPr>
          <w:rFonts w:ascii="Arial" w:hAnsi="Arial"/>
          <w:color w:val="000000"/>
          <w:sz w:val="22"/>
          <w:szCs w:val="22"/>
          <w:u w:val="none"/>
        </w:rPr>
      </w:pPr>
      <w:r>
        <w:rPr>
          <w:rFonts w:ascii="Arial" w:hAnsi="Arial"/>
          <w:b w:val="0"/>
          <w:color w:val="000000"/>
          <w:sz w:val="22"/>
          <w:szCs w:val="22"/>
        </w:rPr>
        <w:t xml:space="preserve">  E-mail</w:t>
      </w:r>
      <w:r>
        <w:rPr>
          <w:rFonts w:ascii="Arial" w:hAnsi="Arial"/>
          <w:color w:val="000000"/>
          <w:sz w:val="22"/>
          <w:szCs w:val="22"/>
        </w:rPr>
        <w:t>:aurndutt55@yahoo.com</w:t>
      </w:r>
    </w:p>
    <w:p w:rsidR="0049090D" w:rsidRDefault="0049090D">
      <w:pPr>
        <w:spacing w:line="276" w:lineRule="auto"/>
        <w:jc w:val="center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2"/>
          <w:szCs w:val="22"/>
        </w:rPr>
        <w:t>Mob No</w:t>
      </w:r>
      <w:r>
        <w:rPr>
          <w:rFonts w:ascii="Arial" w:hAnsi="Arial"/>
          <w:color w:val="000000"/>
          <w:sz w:val="22"/>
          <w:szCs w:val="22"/>
        </w:rPr>
        <w:t>.: +91-9586209197</w:t>
      </w:r>
    </w:p>
    <w:p w:rsidR="0049090D" w:rsidRDefault="0049090D">
      <w:pPr>
        <w:rPr>
          <w:rFonts w:ascii="Arial" w:hAnsi="Arial"/>
          <w:b/>
          <w:color w:val="000000"/>
          <w:sz w:val="22"/>
          <w:szCs w:val="22"/>
        </w:rPr>
      </w:pPr>
    </w:p>
    <w:p w:rsidR="0049090D" w:rsidRDefault="0049090D">
      <w:pPr>
        <w:pStyle w:val="MessageHeader"/>
        <w:pBdr>
          <w:top w:val="single" w:sz="4" w:space="0" w:color="000000"/>
          <w:left w:val="single" w:sz="4" w:space="0" w:color="000000"/>
          <w:bottom w:val="single" w:sz="4" w:space="0" w:color="000000"/>
        </w:pBdr>
        <w:spacing w:line="360" w:lineRule="auto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Objective:</w:t>
      </w:r>
    </w:p>
    <w:p w:rsidR="0049090D" w:rsidRDefault="0049090D">
      <w:pPr>
        <w:jc w:val="both"/>
        <w:rPr>
          <w:rFonts w:ascii="Arial" w:hAnsi="Arial"/>
          <w:b/>
          <w:color w:val="000000"/>
          <w:sz w:val="22"/>
          <w:szCs w:val="22"/>
        </w:rPr>
      </w:pPr>
    </w:p>
    <w:p w:rsidR="0049090D" w:rsidRDefault="0049090D">
      <w:pPr>
        <w:autoSpaceDE w:val="0"/>
        <w:ind w:left="-180" w:firstLine="1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 am willing to give total support to the organization that I am in, with the experience and capability that             </w:t>
      </w:r>
    </w:p>
    <w:p w:rsidR="0049090D" w:rsidRDefault="0049090D">
      <w:pPr>
        <w:autoSpaceDE w:val="0"/>
        <w:ind w:left="-180" w:firstLine="1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 have In order to achieve organization’s goals and create mutual</w:t>
      </w:r>
      <w:r>
        <w:rPr>
          <w:rFonts w:ascii="Arial" w:hAnsi="Arial" w:cs="Arial"/>
          <w:b/>
          <w:sz w:val="22"/>
          <w:szCs w:val="22"/>
          <w:lang w:val="en-IN"/>
        </w:rPr>
        <w:t xml:space="preserve"> </w:t>
      </w:r>
      <w:r w:rsidR="0043153D" w:rsidRPr="0043153D">
        <w:rPr>
          <w:noProof/>
          <w:lang w:eastAsia="en-US"/>
        </w:rPr>
        <w:pict>
          <v:line id="_x0000_s1026" style="position:absolute;left:0;text-align:left;z-index:1;mso-position-horizontal-relative:text;mso-position-vertical-relative:text" from="0,-32.35pt" to="0,-32.35pt" strokeweight=".26mm">
            <v:stroke joinstyle="miter"/>
          </v:line>
        </w:pict>
      </w:r>
      <w:r>
        <w:rPr>
          <w:rFonts w:ascii="Arial" w:hAnsi="Arial" w:cs="Arial"/>
          <w:b/>
          <w:sz w:val="22"/>
          <w:szCs w:val="22"/>
        </w:rPr>
        <w:t>benefits.</w:t>
      </w:r>
    </w:p>
    <w:p w:rsidR="0049090D" w:rsidRDefault="0049090D">
      <w:pPr>
        <w:autoSpaceDE w:val="0"/>
        <w:ind w:left="-180" w:firstLine="180"/>
        <w:rPr>
          <w:rFonts w:ascii="Arial" w:hAnsi="Arial" w:cs="Arial"/>
          <w:b/>
          <w:sz w:val="22"/>
          <w:szCs w:val="22"/>
        </w:rPr>
      </w:pPr>
    </w:p>
    <w:p w:rsidR="0049090D" w:rsidRDefault="0049090D">
      <w:pPr>
        <w:pStyle w:val="MessageHeader"/>
        <w:pBdr>
          <w:top w:val="single" w:sz="4" w:space="0" w:color="000000"/>
        </w:pBdr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Professional Experience:</w:t>
      </w:r>
    </w:p>
    <w:p w:rsidR="0049090D" w:rsidRDefault="0049090D">
      <w:pPr>
        <w:jc w:val="both"/>
        <w:rPr>
          <w:rFonts w:ascii="Arial" w:hAnsi="Arial"/>
          <w:b/>
          <w:color w:val="000000"/>
          <w:sz w:val="22"/>
          <w:szCs w:val="22"/>
        </w:rPr>
      </w:pPr>
    </w:p>
    <w:p w:rsidR="0049090D" w:rsidRDefault="0049090D">
      <w:pPr>
        <w:jc w:val="both"/>
        <w:rPr>
          <w:rFonts w:ascii="Arial" w:hAnsi="Arial"/>
          <w:b/>
          <w:color w:val="000000"/>
          <w:sz w:val="22"/>
          <w:szCs w:val="22"/>
        </w:rPr>
      </w:pPr>
      <w:r w:rsidRPr="00E234F5">
        <w:rPr>
          <w:rFonts w:ascii="Arial" w:hAnsi="Arial"/>
          <w:b/>
          <w:color w:val="000000"/>
          <w:sz w:val="22"/>
          <w:szCs w:val="22"/>
        </w:rPr>
        <w:t xml:space="preserve">Organization:  </w:t>
      </w:r>
      <w:r>
        <w:rPr>
          <w:rFonts w:ascii="Arial" w:hAnsi="Arial"/>
          <w:b/>
          <w:color w:val="000000"/>
          <w:sz w:val="22"/>
          <w:szCs w:val="22"/>
        </w:rPr>
        <w:t>GMMCO LTD</w:t>
      </w:r>
      <w:proofErr w:type="gramStart"/>
      <w:r>
        <w:rPr>
          <w:rFonts w:ascii="Arial" w:hAnsi="Arial"/>
          <w:b/>
          <w:color w:val="000000"/>
          <w:sz w:val="22"/>
          <w:szCs w:val="22"/>
        </w:rPr>
        <w:t>.(</w:t>
      </w:r>
      <w:proofErr w:type="gramEnd"/>
      <w:r>
        <w:rPr>
          <w:rFonts w:ascii="Arial" w:hAnsi="Arial"/>
          <w:b/>
          <w:color w:val="000000"/>
          <w:sz w:val="22"/>
          <w:szCs w:val="22"/>
        </w:rPr>
        <w:t>AUTHORIZED DEALER OF CATERPILLAR)</w:t>
      </w:r>
    </w:p>
    <w:p w:rsidR="0049090D" w:rsidRPr="00E234F5" w:rsidRDefault="0049090D">
      <w:pPr>
        <w:jc w:val="both"/>
        <w:rPr>
          <w:rFonts w:ascii="Arial" w:hAnsi="Arial"/>
          <w:b/>
          <w:color w:val="000000"/>
          <w:sz w:val="22"/>
          <w:szCs w:val="22"/>
        </w:rPr>
      </w:pPr>
      <w:r w:rsidRPr="00E234F5">
        <w:rPr>
          <w:rFonts w:ascii="Arial" w:hAnsi="Arial"/>
          <w:color w:val="000000"/>
          <w:sz w:val="22"/>
          <w:szCs w:val="22"/>
        </w:rPr>
        <w:t xml:space="preserve">Designation    </w:t>
      </w:r>
      <w:r w:rsidRPr="00E234F5">
        <w:rPr>
          <w:rFonts w:ascii="Arial" w:hAnsi="Arial"/>
          <w:b/>
          <w:color w:val="000000"/>
          <w:sz w:val="22"/>
          <w:szCs w:val="22"/>
        </w:rPr>
        <w:t>:</w:t>
      </w:r>
      <w:r w:rsidRPr="00E234F5"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b/>
          <w:color w:val="000000"/>
          <w:sz w:val="22"/>
          <w:szCs w:val="22"/>
        </w:rPr>
        <w:t>Engineer (petroleum power division)</w:t>
      </w:r>
    </w:p>
    <w:p w:rsidR="0049090D" w:rsidRDefault="0049090D">
      <w:pPr>
        <w:jc w:val="both"/>
        <w:rPr>
          <w:rFonts w:ascii="Arial" w:hAnsi="Arial"/>
          <w:b/>
          <w:color w:val="000000"/>
          <w:sz w:val="22"/>
          <w:szCs w:val="22"/>
        </w:rPr>
      </w:pPr>
      <w:r w:rsidRPr="00E234F5">
        <w:rPr>
          <w:rFonts w:ascii="Arial" w:hAnsi="Arial"/>
          <w:color w:val="000000"/>
          <w:sz w:val="22"/>
          <w:szCs w:val="22"/>
        </w:rPr>
        <w:t>Duration</w:t>
      </w:r>
      <w:r>
        <w:rPr>
          <w:rFonts w:ascii="Arial" w:hAnsi="Arial"/>
          <w:b/>
          <w:color w:val="000000"/>
          <w:sz w:val="22"/>
          <w:szCs w:val="22"/>
        </w:rPr>
        <w:t xml:space="preserve">         :  AUGUST 2013 to </w:t>
      </w:r>
      <w:proofErr w:type="gramStart"/>
      <w:r w:rsidRPr="00E234F5">
        <w:rPr>
          <w:rFonts w:ascii="Arial" w:hAnsi="Arial"/>
          <w:b/>
          <w:color w:val="000000"/>
          <w:sz w:val="22"/>
          <w:szCs w:val="22"/>
        </w:rPr>
        <w:t>Till</w:t>
      </w:r>
      <w:proofErr w:type="gramEnd"/>
      <w:r>
        <w:rPr>
          <w:rFonts w:ascii="Arial" w:hAnsi="Arial"/>
          <w:b/>
          <w:color w:val="000000"/>
          <w:sz w:val="22"/>
          <w:szCs w:val="22"/>
        </w:rPr>
        <w:t xml:space="preserve"> date</w:t>
      </w:r>
      <w:r w:rsidRPr="00E234F5">
        <w:rPr>
          <w:rFonts w:ascii="Arial" w:hAnsi="Arial"/>
          <w:b/>
          <w:color w:val="000000"/>
          <w:sz w:val="22"/>
          <w:szCs w:val="22"/>
        </w:rPr>
        <w:t xml:space="preserve"> </w:t>
      </w:r>
      <w:r>
        <w:rPr>
          <w:rFonts w:ascii="Arial" w:hAnsi="Arial"/>
          <w:b/>
          <w:color w:val="000000"/>
          <w:sz w:val="22"/>
          <w:szCs w:val="22"/>
        </w:rPr>
        <w:t>WORKING</w:t>
      </w:r>
    </w:p>
    <w:p w:rsidR="0049090D" w:rsidRPr="007405DF" w:rsidRDefault="0049090D">
      <w:pPr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Location         :  AHMEDABAD</w:t>
      </w:r>
    </w:p>
    <w:p w:rsidR="0049090D" w:rsidRDefault="0049090D">
      <w:pPr>
        <w:jc w:val="both"/>
        <w:rPr>
          <w:rFonts w:ascii="Arial" w:hAnsi="Arial"/>
          <w:b/>
          <w:color w:val="000000"/>
          <w:sz w:val="22"/>
          <w:szCs w:val="22"/>
        </w:rPr>
      </w:pPr>
    </w:p>
    <w:p w:rsidR="0049090D" w:rsidRDefault="0049090D">
      <w:pPr>
        <w:jc w:val="both"/>
        <w:rPr>
          <w:rFonts w:ascii="Arial" w:hAnsi="Arial"/>
          <w:b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2"/>
          <w:szCs w:val="22"/>
        </w:rPr>
        <w:t>Key Role &amp; Responsibilities:</w:t>
      </w:r>
    </w:p>
    <w:p w:rsidR="0049090D" w:rsidRDefault="0049090D" w:rsidP="00781A14">
      <w:pPr>
        <w:numPr>
          <w:ilvl w:val="0"/>
          <w:numId w:val="12"/>
        </w:numPr>
        <w:jc w:val="both"/>
        <w:rPr>
          <w:rFonts w:ascii="Arial" w:hAnsi="Arial"/>
          <w:b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Handling Breakdown on Engine as well as Generator in allotted area.</w:t>
      </w:r>
    </w:p>
    <w:p w:rsidR="0049090D" w:rsidRPr="00781A14" w:rsidRDefault="0049090D" w:rsidP="00781A14">
      <w:pPr>
        <w:numPr>
          <w:ilvl w:val="0"/>
          <w:numId w:val="12"/>
        </w:numPr>
        <w:jc w:val="both"/>
        <w:rPr>
          <w:rFonts w:ascii="Arial" w:hAnsi="Arial"/>
          <w:b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Overhauling the engines on site.</w:t>
      </w:r>
    </w:p>
    <w:p w:rsidR="0049090D" w:rsidRPr="00781A14" w:rsidRDefault="0049090D" w:rsidP="00781A14">
      <w:pPr>
        <w:numPr>
          <w:ilvl w:val="0"/>
          <w:numId w:val="12"/>
        </w:numPr>
        <w:jc w:val="both"/>
        <w:rPr>
          <w:rFonts w:ascii="Arial" w:hAnsi="Arial"/>
          <w:b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AMC Compliance.</w:t>
      </w:r>
    </w:p>
    <w:p w:rsidR="0049090D" w:rsidRPr="00D206AD" w:rsidRDefault="0049090D" w:rsidP="00781A14">
      <w:pPr>
        <w:numPr>
          <w:ilvl w:val="0"/>
          <w:numId w:val="12"/>
        </w:numPr>
        <w:jc w:val="both"/>
        <w:rPr>
          <w:rFonts w:ascii="Arial" w:hAnsi="Arial"/>
          <w:b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Troubleshooting the generator set mechanically as well as electrically.</w:t>
      </w:r>
    </w:p>
    <w:p w:rsidR="0049090D" w:rsidRPr="00D206AD" w:rsidRDefault="0049090D" w:rsidP="00781A14">
      <w:pPr>
        <w:numPr>
          <w:ilvl w:val="0"/>
          <w:numId w:val="12"/>
        </w:numPr>
        <w:jc w:val="both"/>
        <w:rPr>
          <w:rFonts w:ascii="Arial" w:hAnsi="Arial"/>
          <w:b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DG set commissioning.</w:t>
      </w:r>
    </w:p>
    <w:p w:rsidR="0049090D" w:rsidRPr="00C90C2D" w:rsidRDefault="0049090D" w:rsidP="00781A14">
      <w:pPr>
        <w:numPr>
          <w:ilvl w:val="0"/>
          <w:numId w:val="12"/>
        </w:numPr>
        <w:jc w:val="both"/>
        <w:rPr>
          <w:rFonts w:ascii="Arial" w:hAnsi="Arial"/>
          <w:b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Customers follow ups regarding business purpose.</w:t>
      </w:r>
    </w:p>
    <w:p w:rsidR="0049090D" w:rsidRPr="00C90C2D" w:rsidRDefault="0049090D" w:rsidP="00781A14">
      <w:pPr>
        <w:numPr>
          <w:ilvl w:val="0"/>
          <w:numId w:val="12"/>
        </w:numPr>
        <w:jc w:val="both"/>
        <w:rPr>
          <w:rFonts w:ascii="Arial" w:hAnsi="Arial"/>
          <w:b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Working on carrier engine on well </w:t>
      </w:r>
      <w:proofErr w:type="gramStart"/>
      <w:r>
        <w:rPr>
          <w:rFonts w:ascii="Arial" w:hAnsi="Arial"/>
          <w:color w:val="000000"/>
          <w:sz w:val="22"/>
          <w:szCs w:val="22"/>
        </w:rPr>
        <w:t>services .</w:t>
      </w:r>
      <w:proofErr w:type="gramEnd"/>
    </w:p>
    <w:p w:rsidR="0049090D" w:rsidRDefault="0049090D" w:rsidP="00781A14">
      <w:pPr>
        <w:numPr>
          <w:ilvl w:val="0"/>
          <w:numId w:val="12"/>
        </w:numPr>
        <w:jc w:val="both"/>
        <w:rPr>
          <w:rFonts w:ascii="Arial" w:hAnsi="Arial"/>
          <w:b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2"/>
          <w:szCs w:val="22"/>
        </w:rPr>
        <w:t xml:space="preserve">Working on </w:t>
      </w:r>
      <w:proofErr w:type="gramStart"/>
      <w:r>
        <w:rPr>
          <w:rFonts w:ascii="Arial" w:hAnsi="Arial"/>
          <w:b/>
          <w:color w:val="000000"/>
          <w:sz w:val="22"/>
          <w:szCs w:val="22"/>
        </w:rPr>
        <w:t>kenworth  truck</w:t>
      </w:r>
      <w:proofErr w:type="gramEnd"/>
      <w:r>
        <w:rPr>
          <w:rFonts w:ascii="Arial" w:hAnsi="Arial"/>
          <w:b/>
          <w:color w:val="000000"/>
          <w:sz w:val="22"/>
          <w:szCs w:val="22"/>
        </w:rPr>
        <w:t xml:space="preserve"> on petroleum.</w:t>
      </w:r>
    </w:p>
    <w:p w:rsidR="0049090D" w:rsidRPr="004153C8" w:rsidRDefault="0049090D" w:rsidP="00781A14">
      <w:pPr>
        <w:numPr>
          <w:ilvl w:val="0"/>
          <w:numId w:val="12"/>
        </w:numPr>
        <w:jc w:val="both"/>
        <w:rPr>
          <w:rFonts w:ascii="Arial" w:hAnsi="Arial"/>
          <w:b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2"/>
          <w:szCs w:val="22"/>
        </w:rPr>
        <w:t>Working on mudpump engines.</w:t>
      </w:r>
    </w:p>
    <w:p w:rsidR="0049090D" w:rsidRPr="00E14627" w:rsidRDefault="0049090D" w:rsidP="00E14627">
      <w:pPr>
        <w:suppressAutoHyphens w:val="0"/>
        <w:ind w:left="360"/>
        <w:jc w:val="both"/>
        <w:rPr>
          <w:rFonts w:ascii="Verdana" w:hAnsi="Verdana" w:cs="Verdana"/>
          <w:sz w:val="18"/>
          <w:szCs w:val="18"/>
        </w:rPr>
      </w:pPr>
    </w:p>
    <w:p w:rsidR="0049090D" w:rsidRDefault="0049090D" w:rsidP="00E82980">
      <w:pPr>
        <w:jc w:val="both"/>
        <w:rPr>
          <w:rFonts w:ascii="Arial" w:hAnsi="Arial"/>
          <w:color w:val="000000"/>
          <w:sz w:val="22"/>
          <w:szCs w:val="22"/>
        </w:rPr>
      </w:pPr>
    </w:p>
    <w:p w:rsidR="0049090D" w:rsidRDefault="0049090D" w:rsidP="00E14627">
      <w:pPr>
        <w:pStyle w:val="MessageHeader"/>
        <w:pBdr>
          <w:left w:val="single" w:sz="4" w:space="3" w:color="000000"/>
          <w:bottom w:val="single" w:sz="4" w:space="3" w:color="000000"/>
        </w:pBdr>
        <w:ind w:left="0" w:firstLine="0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Educational Qualification: </w:t>
      </w:r>
    </w:p>
    <w:p w:rsidR="0049090D" w:rsidRDefault="0049090D" w:rsidP="005F631D">
      <w:pPr>
        <w:jc w:val="both"/>
        <w:rPr>
          <w:rFonts w:ascii="Arial" w:hAnsi="Arial"/>
          <w:b/>
          <w:sz w:val="22"/>
          <w:szCs w:val="22"/>
        </w:rPr>
      </w:pPr>
    </w:p>
    <w:p w:rsidR="0049090D" w:rsidRPr="005F631D" w:rsidRDefault="0049090D" w:rsidP="005F631D">
      <w:pPr>
        <w:numPr>
          <w:ilvl w:val="0"/>
          <w:numId w:val="18"/>
        </w:numPr>
        <w:jc w:val="both"/>
        <w:rPr>
          <w:rFonts w:ascii="Arial" w:hAnsi="Arial"/>
          <w:sz w:val="22"/>
          <w:szCs w:val="22"/>
        </w:rPr>
      </w:pPr>
      <w:r w:rsidRPr="005F631D">
        <w:rPr>
          <w:rFonts w:ascii="Arial" w:hAnsi="Arial"/>
          <w:sz w:val="22"/>
          <w:szCs w:val="22"/>
        </w:rPr>
        <w:t>Passed Matric from C.B.S.E Board</w:t>
      </w:r>
    </w:p>
    <w:p w:rsidR="0049090D" w:rsidRDefault="0049090D" w:rsidP="005F631D">
      <w:pPr>
        <w:ind w:left="720"/>
        <w:jc w:val="both"/>
        <w:rPr>
          <w:rFonts w:ascii="Arial" w:hAnsi="Arial"/>
          <w:b/>
          <w:sz w:val="22"/>
          <w:szCs w:val="22"/>
        </w:rPr>
      </w:pPr>
    </w:p>
    <w:p w:rsidR="0049090D" w:rsidRDefault="0049090D" w:rsidP="00E14627">
      <w:pPr>
        <w:pStyle w:val="MessageHeader"/>
        <w:pBdr>
          <w:left w:val="single" w:sz="4" w:space="3" w:color="000000"/>
          <w:bottom w:val="single" w:sz="4" w:space="3" w:color="000000"/>
        </w:pBdr>
        <w:ind w:left="0" w:firstLine="0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Technical Qualification: </w:t>
      </w:r>
    </w:p>
    <w:p w:rsidR="0049090D" w:rsidRDefault="0049090D">
      <w:pPr>
        <w:ind w:left="720"/>
        <w:jc w:val="both"/>
        <w:rPr>
          <w:rFonts w:ascii="Arial" w:hAnsi="Arial"/>
          <w:b/>
          <w:sz w:val="22"/>
          <w:szCs w:val="22"/>
        </w:rPr>
      </w:pPr>
    </w:p>
    <w:p w:rsidR="0049090D" w:rsidRPr="005F631D" w:rsidRDefault="0049090D" w:rsidP="005F631D">
      <w:pPr>
        <w:numPr>
          <w:ilvl w:val="0"/>
          <w:numId w:val="18"/>
        </w:numPr>
        <w:jc w:val="both"/>
        <w:rPr>
          <w:rFonts w:ascii="Arial" w:hAnsi="Arial"/>
          <w:sz w:val="22"/>
          <w:szCs w:val="22"/>
        </w:rPr>
      </w:pPr>
      <w:r w:rsidRPr="005F631D">
        <w:rPr>
          <w:rFonts w:ascii="Arial" w:hAnsi="Arial"/>
          <w:sz w:val="22"/>
          <w:szCs w:val="22"/>
        </w:rPr>
        <w:t xml:space="preserve">Three year Diploma in Mechanical Engg. from </w:t>
      </w:r>
      <w:smartTag w:uri="urn:schemas-microsoft-com:office:smarttags" w:element="place">
        <w:r w:rsidRPr="005F631D">
          <w:rPr>
            <w:rFonts w:ascii="Arial" w:hAnsi="Arial"/>
            <w:sz w:val="22"/>
            <w:szCs w:val="22"/>
          </w:rPr>
          <w:t>Punjab</w:t>
        </w:r>
      </w:smartTag>
      <w:r w:rsidRPr="005F631D">
        <w:rPr>
          <w:rFonts w:ascii="Arial" w:hAnsi="Arial"/>
          <w:sz w:val="22"/>
          <w:szCs w:val="22"/>
        </w:rPr>
        <w:t xml:space="preserve"> Technical Board</w:t>
      </w:r>
      <w:r>
        <w:rPr>
          <w:rFonts w:ascii="Arial" w:hAnsi="Arial"/>
          <w:sz w:val="22"/>
          <w:szCs w:val="22"/>
        </w:rPr>
        <w:t xml:space="preserve"> in 2009</w:t>
      </w:r>
    </w:p>
    <w:p w:rsidR="0049090D" w:rsidRDefault="0049090D">
      <w:pPr>
        <w:ind w:left="720"/>
        <w:jc w:val="both"/>
        <w:rPr>
          <w:rFonts w:ascii="Arial" w:hAnsi="Arial"/>
          <w:b/>
          <w:sz w:val="22"/>
          <w:szCs w:val="22"/>
        </w:rPr>
      </w:pPr>
    </w:p>
    <w:p w:rsidR="0049090D" w:rsidRDefault="0049090D">
      <w:pPr>
        <w:ind w:left="360"/>
        <w:jc w:val="both"/>
        <w:rPr>
          <w:rFonts w:ascii="Arial" w:hAnsi="Arial"/>
          <w:sz w:val="22"/>
          <w:szCs w:val="22"/>
        </w:rPr>
      </w:pPr>
    </w:p>
    <w:p w:rsidR="0049090D" w:rsidRDefault="0049090D">
      <w:pPr>
        <w:pStyle w:val="MessageHeader"/>
        <w:pBdr>
          <w:top w:val="single" w:sz="4" w:space="0" w:color="000000"/>
        </w:pBdr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Computer Proficiency:</w:t>
      </w:r>
    </w:p>
    <w:p w:rsidR="0049090D" w:rsidRDefault="0049090D" w:rsidP="005F631D">
      <w:pPr>
        <w:ind w:left="720"/>
        <w:rPr>
          <w:rFonts w:ascii="Arial" w:hAnsi="Arial"/>
          <w:sz w:val="22"/>
          <w:szCs w:val="22"/>
        </w:rPr>
      </w:pPr>
    </w:p>
    <w:p w:rsidR="0049090D" w:rsidRPr="005F631D" w:rsidRDefault="0049090D" w:rsidP="005F631D">
      <w:pPr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Basic knowledge of </w:t>
      </w:r>
      <w:proofErr w:type="gramStart"/>
      <w:r>
        <w:rPr>
          <w:rFonts w:ascii="Arial" w:hAnsi="Arial"/>
          <w:sz w:val="22"/>
          <w:szCs w:val="22"/>
        </w:rPr>
        <w:t>Computer .</w:t>
      </w:r>
      <w:proofErr w:type="gramEnd"/>
    </w:p>
    <w:p w:rsidR="0049090D" w:rsidRPr="00AB370D" w:rsidRDefault="0049090D" w:rsidP="00E81AE0">
      <w:pPr>
        <w:ind w:left="360"/>
        <w:rPr>
          <w:rFonts w:ascii="Arial" w:hAnsi="Arial"/>
          <w:sz w:val="22"/>
          <w:szCs w:val="22"/>
        </w:rPr>
      </w:pPr>
    </w:p>
    <w:p w:rsidR="0049090D" w:rsidRDefault="0049090D">
      <w:pPr>
        <w:ind w:left="360"/>
        <w:jc w:val="both"/>
        <w:rPr>
          <w:rFonts w:ascii="Arial" w:hAnsi="Arial"/>
          <w:color w:val="000000"/>
          <w:sz w:val="22"/>
          <w:szCs w:val="22"/>
        </w:rPr>
      </w:pPr>
    </w:p>
    <w:p w:rsidR="0049090D" w:rsidRDefault="0049090D">
      <w:pPr>
        <w:pStyle w:val="MessageHeader"/>
        <w:pBdr>
          <w:top w:val="single" w:sz="4" w:space="0" w:color="000000"/>
          <w:left w:val="single" w:sz="4" w:space="5" w:color="000000"/>
        </w:pBdr>
        <w:ind w:left="0" w:firstLine="0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Professional Training: </w:t>
      </w:r>
    </w:p>
    <w:p w:rsidR="0049090D" w:rsidRDefault="0049090D" w:rsidP="006C0F15">
      <w:pPr>
        <w:ind w:left="720"/>
        <w:rPr>
          <w:rFonts w:ascii="Arial" w:hAnsi="Arial" w:cs="Arial"/>
          <w:bCs/>
        </w:rPr>
      </w:pPr>
    </w:p>
    <w:p w:rsidR="0049090D" w:rsidRPr="006C0F15" w:rsidRDefault="0049090D" w:rsidP="00671C52">
      <w:pPr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7 Months </w:t>
      </w:r>
      <w:r w:rsidR="00D124D3">
        <w:rPr>
          <w:rFonts w:ascii="Arial" w:hAnsi="Arial" w:cs="Arial"/>
          <w:bCs/>
        </w:rPr>
        <w:t xml:space="preserve">In </w:t>
      </w:r>
      <w:proofErr w:type="gramStart"/>
      <w:r w:rsidR="00D124D3">
        <w:rPr>
          <w:rFonts w:ascii="Arial" w:hAnsi="Arial" w:cs="Arial"/>
          <w:bCs/>
        </w:rPr>
        <w:t>plant</w:t>
      </w:r>
      <w:r w:rsidRPr="006C0F15">
        <w:rPr>
          <w:rFonts w:ascii="Arial" w:hAnsi="Arial" w:cs="Arial"/>
          <w:bCs/>
        </w:rPr>
        <w:t xml:space="preserve"> </w:t>
      </w:r>
      <w:r w:rsidR="00D124D3">
        <w:rPr>
          <w:rFonts w:ascii="Arial" w:hAnsi="Arial" w:cs="Arial"/>
          <w:bCs/>
        </w:rPr>
        <w:t xml:space="preserve"> </w:t>
      </w:r>
      <w:r w:rsidRPr="006C0F15">
        <w:rPr>
          <w:rFonts w:ascii="Arial" w:hAnsi="Arial" w:cs="Arial"/>
          <w:bCs/>
        </w:rPr>
        <w:t>training</w:t>
      </w:r>
      <w:proofErr w:type="gramEnd"/>
      <w:r w:rsidRPr="006C0F15">
        <w:rPr>
          <w:rFonts w:ascii="Arial" w:hAnsi="Arial" w:cs="Arial"/>
          <w:bCs/>
        </w:rPr>
        <w:t xml:space="preserve"> in Cummins Sales and Services ,Pune.</w:t>
      </w:r>
    </w:p>
    <w:p w:rsidR="0049090D" w:rsidRDefault="0049090D" w:rsidP="00671C52">
      <w:pPr>
        <w:numPr>
          <w:ilvl w:val="0"/>
          <w:numId w:val="14"/>
        </w:numPr>
        <w:rPr>
          <w:rFonts w:ascii="Arial" w:hAnsi="Arial" w:cs="Arial"/>
          <w:bCs/>
        </w:rPr>
      </w:pPr>
      <w:r w:rsidRPr="006C0F15">
        <w:rPr>
          <w:rFonts w:ascii="Arial" w:hAnsi="Arial" w:cs="Arial"/>
          <w:bCs/>
        </w:rPr>
        <w:t>15 days training in Stamford Alternator, Ahmed Nagar</w:t>
      </w:r>
    </w:p>
    <w:p w:rsidR="0049090D" w:rsidRDefault="0049090D" w:rsidP="00671C52">
      <w:pPr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20 Days Training in Tipl in Sahibabad Work Shop.</w:t>
      </w:r>
    </w:p>
    <w:p w:rsidR="0049090D" w:rsidRPr="002E1763" w:rsidRDefault="0049090D" w:rsidP="002E1763">
      <w:pPr>
        <w:pStyle w:val="ListParagraph"/>
        <w:numPr>
          <w:ilvl w:val="0"/>
          <w:numId w:val="14"/>
        </w:numPr>
        <w:suppressAutoHyphens w:val="0"/>
        <w:rPr>
          <w:b/>
          <w:sz w:val="28"/>
          <w:szCs w:val="28"/>
        </w:rPr>
      </w:pPr>
      <w:r>
        <w:t>CAT WEB BASED ILT-0&amp;1 TRAINING ATTENDED AT GMMCO CHENNAI.</w:t>
      </w:r>
    </w:p>
    <w:p w:rsidR="0049090D" w:rsidRDefault="0049090D" w:rsidP="002E1763">
      <w:pPr>
        <w:pStyle w:val="ListParagraph"/>
        <w:numPr>
          <w:ilvl w:val="0"/>
          <w:numId w:val="14"/>
        </w:numPr>
        <w:suppressAutoHyphens w:val="0"/>
        <w:rPr>
          <w:b/>
          <w:sz w:val="28"/>
          <w:szCs w:val="28"/>
        </w:rPr>
      </w:pPr>
      <w:r>
        <w:t>GOT DIESEL ENGINE MASTER TRAINING CAT 3500SERIES ENGINE FOR 10DAYS AT GMMCO CHEENAI.</w:t>
      </w:r>
    </w:p>
    <w:p w:rsidR="0049090D" w:rsidRPr="006C0F15" w:rsidRDefault="0049090D" w:rsidP="00C064FD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    </w:t>
      </w:r>
    </w:p>
    <w:p w:rsidR="0049090D" w:rsidRPr="006C0F15" w:rsidRDefault="0049090D" w:rsidP="005F631D">
      <w:pPr>
        <w:ind w:left="720"/>
        <w:rPr>
          <w:rFonts w:ascii="Arial" w:hAnsi="Arial" w:cs="Arial"/>
          <w:bCs/>
        </w:rPr>
      </w:pPr>
    </w:p>
    <w:p w:rsidR="0049090D" w:rsidRDefault="0049090D" w:rsidP="005F631D">
      <w:pPr>
        <w:ind w:left="720"/>
        <w:rPr>
          <w:rFonts w:ascii="Arial" w:hAnsi="Arial" w:cs="Arial"/>
          <w:b/>
          <w:bCs/>
        </w:rPr>
      </w:pPr>
    </w:p>
    <w:p w:rsidR="0049090D" w:rsidRDefault="0049090D" w:rsidP="005F631D">
      <w:pPr>
        <w:ind w:left="720"/>
        <w:rPr>
          <w:rFonts w:ascii="Arial" w:hAnsi="Arial" w:cs="Arial"/>
          <w:b/>
          <w:bCs/>
        </w:rPr>
      </w:pPr>
    </w:p>
    <w:p w:rsidR="0049090D" w:rsidRDefault="0049090D" w:rsidP="00133C98">
      <w:pPr>
        <w:pStyle w:val="MessageHeader"/>
        <w:pBdr>
          <w:top w:val="single" w:sz="4" w:space="0" w:color="000000"/>
          <w:left w:val="single" w:sz="4" w:space="5" w:color="000000"/>
        </w:pBdr>
        <w:ind w:left="0" w:firstLine="0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Work Experience: </w:t>
      </w:r>
    </w:p>
    <w:p w:rsidR="0049090D" w:rsidRDefault="0049090D" w:rsidP="006C0F15">
      <w:pPr>
        <w:ind w:left="720"/>
        <w:rPr>
          <w:rFonts w:ascii="Arial" w:hAnsi="Arial" w:cs="Arial"/>
          <w:b/>
          <w:bCs/>
        </w:rPr>
      </w:pPr>
    </w:p>
    <w:p w:rsidR="0049090D" w:rsidRDefault="0049090D" w:rsidP="00894192">
      <w:pPr>
        <w:numPr>
          <w:ilvl w:val="0"/>
          <w:numId w:val="1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Approx 4</w:t>
      </w:r>
      <w:r w:rsidRPr="006C0F15">
        <w:rPr>
          <w:rFonts w:ascii="Arial" w:hAnsi="Arial" w:cs="Arial"/>
          <w:bCs/>
        </w:rPr>
        <w:t xml:space="preserve"> year worked with Cummin’s Dealership (Svam Power Plant Pvt. Ltd) as a Service Engg., Gurgaon</w:t>
      </w:r>
      <w:r>
        <w:rPr>
          <w:rFonts w:ascii="Arial" w:hAnsi="Arial" w:cs="Arial"/>
          <w:bCs/>
        </w:rPr>
        <w:t>.2009-2013.</w:t>
      </w:r>
    </w:p>
    <w:p w:rsidR="0049090D" w:rsidRPr="006C0F15" w:rsidRDefault="0049090D" w:rsidP="00894192">
      <w:pPr>
        <w:numPr>
          <w:ilvl w:val="0"/>
          <w:numId w:val="1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Approx 6 month worked TRACTOR NDIA PVT LTD(</w:t>
      </w:r>
      <w:r w:rsidRPr="00F46985">
        <w:rPr>
          <w:rFonts w:ascii="Arial" w:hAnsi="Arial"/>
          <w:b/>
          <w:color w:val="000000"/>
          <w:sz w:val="22"/>
          <w:szCs w:val="22"/>
        </w:rPr>
        <w:t xml:space="preserve"> </w:t>
      </w:r>
      <w:r>
        <w:rPr>
          <w:rFonts w:ascii="Arial" w:hAnsi="Arial"/>
          <w:b/>
          <w:color w:val="000000"/>
          <w:sz w:val="22"/>
          <w:szCs w:val="22"/>
        </w:rPr>
        <w:t>AUTHORIZED DEALER OF CATERPILLAR)</w:t>
      </w:r>
    </w:p>
    <w:p w:rsidR="0049090D" w:rsidRDefault="0049090D" w:rsidP="00133C98">
      <w:pPr>
        <w:numPr>
          <w:ilvl w:val="0"/>
          <w:numId w:val="17"/>
        </w:numPr>
        <w:rPr>
          <w:rFonts w:ascii="Arial" w:hAnsi="Arial" w:cs="Arial"/>
          <w:bCs/>
        </w:rPr>
      </w:pPr>
      <w:r w:rsidRPr="006C0F15">
        <w:rPr>
          <w:rFonts w:ascii="Arial" w:hAnsi="Arial" w:cs="Arial"/>
          <w:bCs/>
        </w:rPr>
        <w:t>Worked in service center in overhauling Cummin’s Engine</w:t>
      </w:r>
    </w:p>
    <w:p w:rsidR="0049090D" w:rsidRDefault="0049090D" w:rsidP="00133C98">
      <w:pPr>
        <w:numPr>
          <w:ilvl w:val="0"/>
          <w:numId w:val="1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Worked Cater pillar Engine Models No. C-10, C-11,C-13,C-15, C-18, 3406,3512,3512B,3512C,,3306,3126B</w:t>
      </w:r>
    </w:p>
    <w:p w:rsidR="0049090D" w:rsidRDefault="0049090D" w:rsidP="00133C98">
      <w:pPr>
        <w:numPr>
          <w:ilvl w:val="0"/>
          <w:numId w:val="1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WORKED PITERBILT TRUCK ON LOGGING PETROLEUM.</w:t>
      </w:r>
    </w:p>
    <w:p w:rsidR="0049090D" w:rsidRDefault="0049090D" w:rsidP="00133C98">
      <w:pPr>
        <w:numPr>
          <w:ilvl w:val="0"/>
          <w:numId w:val="1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TOTAL 7 </w:t>
      </w:r>
      <w:r w:rsidR="00D124D3">
        <w:rPr>
          <w:rFonts w:ascii="Arial" w:hAnsi="Arial" w:cs="Arial"/>
          <w:bCs/>
        </w:rPr>
        <w:t>YEAR EXPERIENCE IN</w:t>
      </w:r>
      <w:r>
        <w:rPr>
          <w:rFonts w:ascii="Arial" w:hAnsi="Arial" w:cs="Arial"/>
          <w:bCs/>
        </w:rPr>
        <w:t xml:space="preserve"> CUMMINS AND CAT ENGINE AND PRESENTY WORKING GMMCO LTD (CK BIRLA GROUP</w:t>
      </w:r>
      <w:r w:rsidR="00D124D3">
        <w:rPr>
          <w:rFonts w:ascii="Arial" w:hAnsi="Arial" w:cs="Arial"/>
          <w:bCs/>
        </w:rPr>
        <w:t>) AUTHORIZED</w:t>
      </w:r>
      <w:r>
        <w:rPr>
          <w:rFonts w:ascii="Arial" w:hAnsi="Arial" w:cs="Arial"/>
          <w:bCs/>
        </w:rPr>
        <w:t xml:space="preserve"> CAT DEALER.</w:t>
      </w:r>
    </w:p>
    <w:p w:rsidR="0049090D" w:rsidRPr="006C0F15" w:rsidRDefault="0049090D" w:rsidP="00D23EE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</w:t>
      </w:r>
    </w:p>
    <w:p w:rsidR="0049090D" w:rsidRPr="00133C98" w:rsidRDefault="0049090D" w:rsidP="00FB3FF0">
      <w:pPr>
        <w:jc w:val="both"/>
        <w:rPr>
          <w:rFonts w:ascii="Arial" w:hAnsi="Arial"/>
          <w:b/>
          <w:bCs/>
          <w:color w:val="000000"/>
          <w:sz w:val="22"/>
          <w:szCs w:val="22"/>
        </w:rPr>
      </w:pPr>
    </w:p>
    <w:p w:rsidR="0049090D" w:rsidRDefault="0049090D" w:rsidP="0029184C">
      <w:pPr>
        <w:pStyle w:val="MessageHeader"/>
        <w:tabs>
          <w:tab w:val="left" w:pos="9274"/>
        </w:tabs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Description Job Perform </w:t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</w:p>
    <w:p w:rsidR="0049090D" w:rsidRDefault="0049090D" w:rsidP="0029184C">
      <w:pPr>
        <w:numPr>
          <w:ilvl w:val="0"/>
          <w:numId w:val="1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Trouble Shooting</w:t>
      </w:r>
    </w:p>
    <w:p w:rsidR="0049090D" w:rsidRDefault="0049090D" w:rsidP="0029184C">
      <w:pPr>
        <w:numPr>
          <w:ilvl w:val="0"/>
          <w:numId w:val="1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Repair &amp; Spare Parts</w:t>
      </w:r>
    </w:p>
    <w:p w:rsidR="0049090D" w:rsidRDefault="0049090D" w:rsidP="0029184C">
      <w:pPr>
        <w:numPr>
          <w:ilvl w:val="0"/>
          <w:numId w:val="1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Preparing Time Schedule for over hauling Engine</w:t>
      </w:r>
    </w:p>
    <w:p w:rsidR="0049090D" w:rsidRDefault="0049090D" w:rsidP="0029184C">
      <w:pPr>
        <w:numPr>
          <w:ilvl w:val="0"/>
          <w:numId w:val="1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Communication with customer about Pending </w:t>
      </w:r>
      <w:r w:rsidR="00D124D3">
        <w:rPr>
          <w:rFonts w:ascii="Arial" w:hAnsi="Arial" w:cs="Arial"/>
          <w:bCs/>
        </w:rPr>
        <w:t>Maintenance</w:t>
      </w:r>
      <w:r>
        <w:rPr>
          <w:rFonts w:ascii="Arial" w:hAnsi="Arial" w:cs="Arial"/>
          <w:bCs/>
        </w:rPr>
        <w:t xml:space="preserve"> Schedule </w:t>
      </w:r>
    </w:p>
    <w:p w:rsidR="0049090D" w:rsidRPr="006C0F15" w:rsidRDefault="0049090D" w:rsidP="0029184C">
      <w:pPr>
        <w:numPr>
          <w:ilvl w:val="0"/>
          <w:numId w:val="1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Pre-pare quotation for Service &amp; Spare parts for the Customer</w:t>
      </w:r>
    </w:p>
    <w:p w:rsidR="0049090D" w:rsidRDefault="0049090D">
      <w:pPr>
        <w:rPr>
          <w:rFonts w:ascii="Arial" w:hAnsi="Arial"/>
          <w:color w:val="000000"/>
          <w:sz w:val="22"/>
          <w:szCs w:val="22"/>
        </w:rPr>
      </w:pPr>
    </w:p>
    <w:p w:rsidR="0049090D" w:rsidRDefault="0049090D">
      <w:pPr>
        <w:rPr>
          <w:rFonts w:ascii="Arial" w:hAnsi="Arial"/>
          <w:color w:val="000000"/>
          <w:sz w:val="22"/>
          <w:szCs w:val="22"/>
        </w:rPr>
      </w:pPr>
    </w:p>
    <w:p w:rsidR="0049090D" w:rsidRDefault="0049090D" w:rsidP="0029184C">
      <w:pPr>
        <w:pStyle w:val="MessageHeader"/>
        <w:tabs>
          <w:tab w:val="left" w:pos="9274"/>
        </w:tabs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Strength:</w:t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</w:p>
    <w:p w:rsidR="0049090D" w:rsidRDefault="0049090D">
      <w:pPr>
        <w:jc w:val="both"/>
        <w:rPr>
          <w:rFonts w:ascii="Arial" w:hAnsi="Arial"/>
          <w:color w:val="000000"/>
          <w:sz w:val="22"/>
          <w:szCs w:val="22"/>
        </w:rPr>
      </w:pPr>
    </w:p>
    <w:p w:rsidR="0049090D" w:rsidRDefault="0049090D">
      <w:pPr>
        <w:numPr>
          <w:ilvl w:val="0"/>
          <w:numId w:val="3"/>
        </w:numPr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sz w:val="22"/>
          <w:szCs w:val="22"/>
        </w:rPr>
        <w:t>Organized, attentive to detail</w:t>
      </w:r>
      <w:r>
        <w:rPr>
          <w:rFonts w:ascii="Arial" w:hAnsi="Arial"/>
          <w:color w:val="000000"/>
          <w:sz w:val="22"/>
          <w:szCs w:val="22"/>
        </w:rPr>
        <w:t>.</w:t>
      </w:r>
    </w:p>
    <w:p w:rsidR="0049090D" w:rsidRDefault="0049090D">
      <w:pPr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Hard working &amp; Team Player.</w:t>
      </w:r>
    </w:p>
    <w:p w:rsidR="0049090D" w:rsidRDefault="0049090D">
      <w:pPr>
        <w:numPr>
          <w:ilvl w:val="0"/>
          <w:numId w:val="3"/>
        </w:numPr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Positive Attitude, Good leadership quality.</w:t>
      </w:r>
    </w:p>
    <w:p w:rsidR="0049090D" w:rsidRDefault="0049090D">
      <w:pPr>
        <w:pStyle w:val="BodyText2"/>
        <w:ind w:right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 </w:t>
      </w:r>
    </w:p>
    <w:p w:rsidR="0049090D" w:rsidRDefault="0049090D">
      <w:pPr>
        <w:pStyle w:val="MessageHead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Personal Information:</w:t>
      </w:r>
    </w:p>
    <w:p w:rsidR="0049090D" w:rsidRDefault="0049090D" w:rsidP="00BB7FA2">
      <w:pPr>
        <w:autoSpaceDE w:val="0"/>
        <w:autoSpaceDN w:val="0"/>
        <w:adjustRightInd w:val="0"/>
        <w:rPr>
          <w:color w:val="000000"/>
        </w:rPr>
      </w:pPr>
    </w:p>
    <w:p w:rsidR="0049090D" w:rsidRDefault="0049090D" w:rsidP="00AB370D">
      <w:pPr>
        <w:autoSpaceDE w:val="0"/>
        <w:autoSpaceDN w:val="0"/>
        <w:adjustRightInd w:val="0"/>
        <w:spacing w:line="276" w:lineRule="auto"/>
        <w:rPr>
          <w:color w:val="000000"/>
        </w:rPr>
      </w:pP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Arun Sharma</w:t>
      </w:r>
    </w:p>
    <w:p w:rsidR="0049090D" w:rsidRDefault="0049090D" w:rsidP="00AB370D">
      <w:pPr>
        <w:spacing w:line="276" w:lineRule="auto"/>
      </w:pPr>
      <w:r>
        <w:t>Date of Birth:</w:t>
      </w:r>
      <w:r>
        <w:tab/>
      </w:r>
      <w:r>
        <w:tab/>
        <w:t>27 July 1989</w:t>
      </w:r>
    </w:p>
    <w:p w:rsidR="0049090D" w:rsidRDefault="0049090D" w:rsidP="00AB370D">
      <w:pPr>
        <w:spacing w:line="276" w:lineRule="auto"/>
      </w:pPr>
      <w:r>
        <w:t>Contact No. :</w:t>
      </w:r>
      <w:r>
        <w:tab/>
      </w:r>
      <w:r>
        <w:tab/>
        <w:t>+91 9586209197</w:t>
      </w:r>
    </w:p>
    <w:p w:rsidR="0049090D" w:rsidRDefault="0049090D" w:rsidP="006C0F15">
      <w:pPr>
        <w:spacing w:line="276" w:lineRule="auto"/>
      </w:pPr>
      <w:r>
        <w:t>Father’s Name:</w:t>
      </w:r>
      <w:r>
        <w:tab/>
        <w:t xml:space="preserve">Sh. Satpal Sharma </w:t>
      </w:r>
    </w:p>
    <w:p w:rsidR="0049090D" w:rsidRDefault="0049090D" w:rsidP="00AB370D">
      <w:pPr>
        <w:spacing w:line="276" w:lineRule="auto"/>
      </w:pPr>
      <w:r>
        <w:t>Marital Status:</w:t>
      </w:r>
      <w:r>
        <w:tab/>
      </w:r>
      <w:r>
        <w:tab/>
        <w:t xml:space="preserve">Unmarried </w:t>
      </w:r>
    </w:p>
    <w:p w:rsidR="0049090D" w:rsidRDefault="0049090D" w:rsidP="00AB370D">
      <w:pPr>
        <w:spacing w:line="276" w:lineRule="auto"/>
      </w:pPr>
      <w:r>
        <w:t>Permanent Address:</w:t>
      </w:r>
      <w:r>
        <w:tab/>
        <w:t>House No.-23, Village- Budhanpur Abadh, Po- Sitaundi</w:t>
      </w:r>
    </w:p>
    <w:p w:rsidR="0049090D" w:rsidRDefault="0049090D" w:rsidP="00AB370D">
      <w:pPr>
        <w:spacing w:line="276" w:lineRule="auto"/>
      </w:pPr>
      <w:r>
        <w:t xml:space="preserve">                                    Dist- Karnal (Haryana)                                                                          </w:t>
      </w:r>
    </w:p>
    <w:p w:rsidR="0049090D" w:rsidRDefault="0049090D" w:rsidP="00AB370D">
      <w:pPr>
        <w:spacing w:line="276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       Pin. Code: 132001</w:t>
      </w:r>
    </w:p>
    <w:p w:rsidR="0049090D" w:rsidRDefault="0049090D">
      <w:pPr>
        <w:jc w:val="both"/>
        <w:rPr>
          <w:rFonts w:ascii="Arial" w:hAnsi="Arial"/>
          <w:bCs/>
          <w:iCs/>
          <w:color w:val="000000"/>
          <w:sz w:val="22"/>
          <w:szCs w:val="22"/>
        </w:rPr>
      </w:pPr>
    </w:p>
    <w:p w:rsidR="0049090D" w:rsidRDefault="0049090D"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Declaration: - </w:t>
      </w:r>
      <w:r>
        <w:rPr>
          <w:rFonts w:ascii="Arial" w:hAnsi="Arial"/>
          <w:bCs/>
          <w:sz w:val="22"/>
          <w:szCs w:val="22"/>
        </w:rPr>
        <w:t>I</w:t>
      </w:r>
      <w:r>
        <w:rPr>
          <w:rFonts w:ascii="Arial" w:hAnsi="Arial"/>
          <w:sz w:val="22"/>
          <w:szCs w:val="22"/>
        </w:rPr>
        <w:t xml:space="preserve"> hereby declare that all the above information furnished is true and to the best     </w:t>
      </w:r>
    </w:p>
    <w:p w:rsidR="0049090D" w:rsidRDefault="0049090D" w:rsidP="00D547BA">
      <w:pPr>
        <w:pStyle w:val="BodyText"/>
        <w:ind w:left="720" w:firstLine="720"/>
        <w:rPr>
          <w:rFonts w:ascii="Arial" w:hAnsi="Arial"/>
          <w:color w:val="000000"/>
          <w:sz w:val="22"/>
          <w:szCs w:val="22"/>
        </w:rPr>
      </w:pPr>
      <w:proofErr w:type="gramStart"/>
      <w:r>
        <w:rPr>
          <w:rFonts w:ascii="Arial" w:hAnsi="Arial"/>
          <w:color w:val="000000"/>
          <w:sz w:val="22"/>
          <w:szCs w:val="22"/>
        </w:rPr>
        <w:t>of</w:t>
      </w:r>
      <w:proofErr w:type="gramEnd"/>
      <w:r>
        <w:rPr>
          <w:rFonts w:ascii="Arial" w:hAnsi="Arial"/>
          <w:color w:val="000000"/>
          <w:sz w:val="22"/>
          <w:szCs w:val="22"/>
        </w:rPr>
        <w:t xml:space="preserve"> my knowledge.</w:t>
      </w:r>
    </w:p>
    <w:p w:rsidR="0049090D" w:rsidRDefault="0049090D">
      <w:pPr>
        <w:pStyle w:val="BodyText"/>
        <w:rPr>
          <w:rFonts w:ascii="Arial" w:hAnsi="Arial"/>
          <w:sz w:val="22"/>
          <w:szCs w:val="22"/>
        </w:rPr>
      </w:pPr>
    </w:p>
    <w:sectPr w:rsidR="0049090D" w:rsidSect="00F006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720"/>
        </w:tabs>
        <w:ind w:left="360" w:hanging="360"/>
      </w:pPr>
      <w:rPr>
        <w:rFonts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6">
    <w:nsid w:val="015E25BD"/>
    <w:multiLevelType w:val="hybridMultilevel"/>
    <w:tmpl w:val="38B63024"/>
    <w:name w:val="WW8Num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ED05EA"/>
    <w:multiLevelType w:val="hybridMultilevel"/>
    <w:tmpl w:val="1D1C0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0135B0E"/>
    <w:multiLevelType w:val="hybridMultilevel"/>
    <w:tmpl w:val="DEFE6F3A"/>
    <w:name w:val="WW8Num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117A1D"/>
    <w:multiLevelType w:val="hybridMultilevel"/>
    <w:tmpl w:val="E504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506FE"/>
    <w:multiLevelType w:val="hybridMultilevel"/>
    <w:tmpl w:val="B90A4846"/>
    <w:lvl w:ilvl="0" w:tplc="0409000B">
      <w:start w:val="1"/>
      <w:numFmt w:val="bullet"/>
      <w:lvlText w:val="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11">
    <w:nsid w:val="37810C5F"/>
    <w:multiLevelType w:val="hybridMultilevel"/>
    <w:tmpl w:val="E4AE81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6F4A29"/>
    <w:multiLevelType w:val="hybridMultilevel"/>
    <w:tmpl w:val="9E92DE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3">
    <w:nsid w:val="55956F3E"/>
    <w:multiLevelType w:val="hybridMultilevel"/>
    <w:tmpl w:val="C192AC1C"/>
    <w:name w:val="WW8Num3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151E68"/>
    <w:multiLevelType w:val="hybridMultilevel"/>
    <w:tmpl w:val="42B2F80E"/>
    <w:name w:val="WW8Num3223"/>
    <w:lvl w:ilvl="0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5">
    <w:nsid w:val="5995645E"/>
    <w:multiLevelType w:val="hybridMultilevel"/>
    <w:tmpl w:val="5EC2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BD7C0D"/>
    <w:multiLevelType w:val="hybridMultilevel"/>
    <w:tmpl w:val="BEBA9628"/>
    <w:name w:val="WW8Num3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DE53E6"/>
    <w:multiLevelType w:val="hybridMultilevel"/>
    <w:tmpl w:val="B2A4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21A15"/>
    <w:multiLevelType w:val="hybridMultilevel"/>
    <w:tmpl w:val="2646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15"/>
  </w:num>
  <w:num w:numId="10">
    <w:abstractNumId w:val="12"/>
  </w:num>
  <w:num w:numId="11">
    <w:abstractNumId w:val="11"/>
  </w:num>
  <w:num w:numId="12">
    <w:abstractNumId w:val="6"/>
  </w:num>
  <w:num w:numId="13">
    <w:abstractNumId w:val="10"/>
  </w:num>
  <w:num w:numId="14">
    <w:abstractNumId w:val="8"/>
  </w:num>
  <w:num w:numId="15">
    <w:abstractNumId w:val="13"/>
  </w:num>
  <w:num w:numId="16">
    <w:abstractNumId w:val="14"/>
  </w:num>
  <w:num w:numId="17">
    <w:abstractNumId w:val="16"/>
  </w:num>
  <w:num w:numId="18">
    <w:abstractNumId w:val="18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2813"/>
    <w:rsid w:val="00076663"/>
    <w:rsid w:val="000868A4"/>
    <w:rsid w:val="00092E6B"/>
    <w:rsid w:val="00097A71"/>
    <w:rsid w:val="000B59F0"/>
    <w:rsid w:val="000F771F"/>
    <w:rsid w:val="00102FFB"/>
    <w:rsid w:val="00125625"/>
    <w:rsid w:val="00133C98"/>
    <w:rsid w:val="00172CCF"/>
    <w:rsid w:val="00232813"/>
    <w:rsid w:val="00287D02"/>
    <w:rsid w:val="0029184C"/>
    <w:rsid w:val="002B1C05"/>
    <w:rsid w:val="002B3667"/>
    <w:rsid w:val="002E1763"/>
    <w:rsid w:val="0031213B"/>
    <w:rsid w:val="003559AB"/>
    <w:rsid w:val="00360CA8"/>
    <w:rsid w:val="003624AD"/>
    <w:rsid w:val="00390B5B"/>
    <w:rsid w:val="003C738F"/>
    <w:rsid w:val="004153C8"/>
    <w:rsid w:val="00417AE4"/>
    <w:rsid w:val="0043153D"/>
    <w:rsid w:val="00477493"/>
    <w:rsid w:val="0049090D"/>
    <w:rsid w:val="00542D94"/>
    <w:rsid w:val="0056161F"/>
    <w:rsid w:val="005E3675"/>
    <w:rsid w:val="005F631D"/>
    <w:rsid w:val="00613596"/>
    <w:rsid w:val="0063343C"/>
    <w:rsid w:val="006555D8"/>
    <w:rsid w:val="00671C52"/>
    <w:rsid w:val="00676832"/>
    <w:rsid w:val="006C0F15"/>
    <w:rsid w:val="006D47B9"/>
    <w:rsid w:val="006E52A0"/>
    <w:rsid w:val="007055F3"/>
    <w:rsid w:val="007405DF"/>
    <w:rsid w:val="00781A14"/>
    <w:rsid w:val="007A77A6"/>
    <w:rsid w:val="007D72DD"/>
    <w:rsid w:val="0081149D"/>
    <w:rsid w:val="00847DF6"/>
    <w:rsid w:val="00860ECC"/>
    <w:rsid w:val="00894192"/>
    <w:rsid w:val="008C1DAD"/>
    <w:rsid w:val="008D7ACB"/>
    <w:rsid w:val="008F402F"/>
    <w:rsid w:val="00911A80"/>
    <w:rsid w:val="0092491C"/>
    <w:rsid w:val="00966D50"/>
    <w:rsid w:val="00993344"/>
    <w:rsid w:val="009C7868"/>
    <w:rsid w:val="009D3A9E"/>
    <w:rsid w:val="00A10609"/>
    <w:rsid w:val="00A236B3"/>
    <w:rsid w:val="00A402E9"/>
    <w:rsid w:val="00AB370D"/>
    <w:rsid w:val="00B0105B"/>
    <w:rsid w:val="00B07677"/>
    <w:rsid w:val="00B334FF"/>
    <w:rsid w:val="00B54CEA"/>
    <w:rsid w:val="00B613DC"/>
    <w:rsid w:val="00BB7FA2"/>
    <w:rsid w:val="00BE2EFF"/>
    <w:rsid w:val="00BE6639"/>
    <w:rsid w:val="00BE7558"/>
    <w:rsid w:val="00C064FD"/>
    <w:rsid w:val="00C43DF9"/>
    <w:rsid w:val="00C510AE"/>
    <w:rsid w:val="00C865C8"/>
    <w:rsid w:val="00C90C2D"/>
    <w:rsid w:val="00CC277D"/>
    <w:rsid w:val="00D124D3"/>
    <w:rsid w:val="00D206AD"/>
    <w:rsid w:val="00D23EEF"/>
    <w:rsid w:val="00D547BA"/>
    <w:rsid w:val="00D558BC"/>
    <w:rsid w:val="00D622FA"/>
    <w:rsid w:val="00D77CDB"/>
    <w:rsid w:val="00E14627"/>
    <w:rsid w:val="00E234F5"/>
    <w:rsid w:val="00E47425"/>
    <w:rsid w:val="00E74CAF"/>
    <w:rsid w:val="00E81AE0"/>
    <w:rsid w:val="00E82980"/>
    <w:rsid w:val="00EF7554"/>
    <w:rsid w:val="00F006D7"/>
    <w:rsid w:val="00F46985"/>
    <w:rsid w:val="00F93AE1"/>
    <w:rsid w:val="00FB3FF0"/>
    <w:rsid w:val="00FD5225"/>
    <w:rsid w:val="00FE301D"/>
    <w:rsid w:val="00FE7284"/>
    <w:rsid w:val="00FF1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1C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491C"/>
    <w:pPr>
      <w:keepNext/>
      <w:tabs>
        <w:tab w:val="num" w:pos="0"/>
      </w:tabs>
      <w:ind w:left="432" w:hanging="432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2491C"/>
    <w:pPr>
      <w:keepNext/>
      <w:tabs>
        <w:tab w:val="num" w:pos="0"/>
      </w:tabs>
      <w:ind w:left="576" w:hanging="576"/>
      <w:outlineLvl w:val="1"/>
    </w:pPr>
    <w:rPr>
      <w:rFonts w:ascii="Arial" w:hAnsi="Arial" w:cs="Arial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2491C"/>
    <w:pPr>
      <w:keepNext/>
      <w:tabs>
        <w:tab w:val="num" w:pos="0"/>
      </w:tabs>
      <w:ind w:left="720" w:hanging="720"/>
      <w:jc w:val="both"/>
      <w:outlineLvl w:val="2"/>
    </w:pPr>
    <w:rPr>
      <w:b/>
      <w:bCs/>
      <w:color w:val="00000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2491C"/>
    <w:pPr>
      <w:keepNext/>
      <w:tabs>
        <w:tab w:val="num" w:pos="0"/>
      </w:tabs>
      <w:ind w:left="1152" w:hanging="1152"/>
      <w:outlineLvl w:val="5"/>
    </w:pPr>
    <w:rPr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2491C"/>
    <w:pPr>
      <w:keepNext/>
      <w:tabs>
        <w:tab w:val="num" w:pos="0"/>
      </w:tabs>
      <w:ind w:left="1296" w:hanging="1296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0105B"/>
    <w:rPr>
      <w:rFonts w:cs="Times New Roman"/>
      <w:b/>
      <w:bCs/>
      <w:sz w:val="24"/>
      <w:szCs w:val="24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0105B"/>
    <w:rPr>
      <w:rFonts w:ascii="Arial" w:hAnsi="Arial" w:cs="Arial"/>
      <w:b/>
      <w:bCs/>
      <w:color w:val="000000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0105B"/>
    <w:rPr>
      <w:rFonts w:cs="Times New Roman"/>
      <w:b/>
      <w:bCs/>
      <w:color w:val="000000"/>
      <w:sz w:val="24"/>
      <w:szCs w:val="24"/>
      <w:lang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B0105B"/>
    <w:rPr>
      <w:rFonts w:cs="Times New Roman"/>
      <w:iCs/>
      <w:sz w:val="28"/>
      <w:szCs w:val="28"/>
      <w:lang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B0105B"/>
    <w:rPr>
      <w:rFonts w:cs="Times New Roman"/>
      <w:b/>
      <w:bCs/>
      <w:sz w:val="24"/>
      <w:szCs w:val="24"/>
      <w:lang w:eastAsia="ar-SA" w:bidi="ar-SA"/>
    </w:rPr>
  </w:style>
  <w:style w:type="character" w:customStyle="1" w:styleId="WW8Num3z0">
    <w:name w:val="WW8Num3z0"/>
    <w:uiPriority w:val="99"/>
    <w:rsid w:val="0092491C"/>
    <w:rPr>
      <w:rFonts w:ascii="Symbol" w:hAnsi="Symbol"/>
    </w:rPr>
  </w:style>
  <w:style w:type="character" w:customStyle="1" w:styleId="WW8Num4z0">
    <w:name w:val="WW8Num4z0"/>
    <w:uiPriority w:val="99"/>
    <w:rsid w:val="0092491C"/>
    <w:rPr>
      <w:rFonts w:ascii="Symbol" w:hAnsi="Symbol"/>
    </w:rPr>
  </w:style>
  <w:style w:type="character" w:customStyle="1" w:styleId="WW8Num5z0">
    <w:name w:val="WW8Num5z0"/>
    <w:uiPriority w:val="99"/>
    <w:rsid w:val="0092491C"/>
    <w:rPr>
      <w:rFonts w:ascii="Wingdings" w:hAnsi="Wingdings"/>
    </w:rPr>
  </w:style>
  <w:style w:type="character" w:customStyle="1" w:styleId="WW8Num6z0">
    <w:name w:val="WW8Num6z0"/>
    <w:uiPriority w:val="99"/>
    <w:rsid w:val="0092491C"/>
    <w:rPr>
      <w:rFonts w:ascii="Symbol" w:hAnsi="Symbol"/>
    </w:rPr>
  </w:style>
  <w:style w:type="character" w:customStyle="1" w:styleId="WW8Num6z1">
    <w:name w:val="WW8Num6z1"/>
    <w:uiPriority w:val="99"/>
    <w:rsid w:val="0092491C"/>
    <w:rPr>
      <w:rFonts w:ascii="Courier New" w:hAnsi="Courier New"/>
    </w:rPr>
  </w:style>
  <w:style w:type="character" w:customStyle="1" w:styleId="WW8Num6z3">
    <w:name w:val="WW8Num6z3"/>
    <w:uiPriority w:val="99"/>
    <w:rsid w:val="0092491C"/>
    <w:rPr>
      <w:rFonts w:ascii="Symbol" w:hAnsi="Symbol"/>
    </w:rPr>
  </w:style>
  <w:style w:type="character" w:customStyle="1" w:styleId="WW8Num7z0">
    <w:name w:val="WW8Num7z0"/>
    <w:uiPriority w:val="99"/>
    <w:rsid w:val="0092491C"/>
    <w:rPr>
      <w:rFonts w:ascii="Wingdings" w:hAnsi="Wingdings"/>
    </w:rPr>
  </w:style>
  <w:style w:type="character" w:customStyle="1" w:styleId="WW8Num7z1">
    <w:name w:val="WW8Num7z1"/>
    <w:uiPriority w:val="99"/>
    <w:rsid w:val="0092491C"/>
    <w:rPr>
      <w:rFonts w:ascii="Courier New" w:hAnsi="Courier New"/>
    </w:rPr>
  </w:style>
  <w:style w:type="character" w:customStyle="1" w:styleId="WW8Num7z2">
    <w:name w:val="WW8Num7z2"/>
    <w:uiPriority w:val="99"/>
    <w:rsid w:val="0092491C"/>
    <w:rPr>
      <w:rFonts w:ascii="Symbol" w:hAnsi="Symbol"/>
    </w:rPr>
  </w:style>
  <w:style w:type="character" w:customStyle="1" w:styleId="Absatz-Standardschriftart">
    <w:name w:val="Absatz-Standardschriftart"/>
    <w:uiPriority w:val="99"/>
    <w:rsid w:val="0092491C"/>
  </w:style>
  <w:style w:type="character" w:customStyle="1" w:styleId="WW-Absatz-Standardschriftart">
    <w:name w:val="WW-Absatz-Standardschriftart"/>
    <w:uiPriority w:val="99"/>
    <w:rsid w:val="0092491C"/>
  </w:style>
  <w:style w:type="character" w:customStyle="1" w:styleId="WW-Absatz-Standardschriftart1">
    <w:name w:val="WW-Absatz-Standardschriftart1"/>
    <w:uiPriority w:val="99"/>
    <w:rsid w:val="0092491C"/>
  </w:style>
  <w:style w:type="character" w:customStyle="1" w:styleId="WW-Absatz-Standardschriftart11">
    <w:name w:val="WW-Absatz-Standardschriftart11"/>
    <w:uiPriority w:val="99"/>
    <w:rsid w:val="0092491C"/>
  </w:style>
  <w:style w:type="character" w:customStyle="1" w:styleId="WW8Num1z0">
    <w:name w:val="WW8Num1z0"/>
    <w:uiPriority w:val="99"/>
    <w:rsid w:val="0092491C"/>
    <w:rPr>
      <w:rFonts w:ascii="Courier New" w:hAnsi="Courier New"/>
    </w:rPr>
  </w:style>
  <w:style w:type="character" w:customStyle="1" w:styleId="WW8Num1z2">
    <w:name w:val="WW8Num1z2"/>
    <w:uiPriority w:val="99"/>
    <w:rsid w:val="0092491C"/>
    <w:rPr>
      <w:rFonts w:ascii="Wingdings" w:hAnsi="Wingdings"/>
    </w:rPr>
  </w:style>
  <w:style w:type="character" w:customStyle="1" w:styleId="WW8Num1z3">
    <w:name w:val="WW8Num1z3"/>
    <w:uiPriority w:val="99"/>
    <w:rsid w:val="0092491C"/>
    <w:rPr>
      <w:rFonts w:ascii="Symbol" w:hAnsi="Symbol"/>
    </w:rPr>
  </w:style>
  <w:style w:type="character" w:customStyle="1" w:styleId="WW8Num2z0">
    <w:name w:val="WW8Num2z0"/>
    <w:uiPriority w:val="99"/>
    <w:rsid w:val="0092491C"/>
    <w:rPr>
      <w:rFonts w:ascii="Symbol" w:hAnsi="Symbol"/>
    </w:rPr>
  </w:style>
  <w:style w:type="character" w:customStyle="1" w:styleId="WW8Num5z2">
    <w:name w:val="WW8Num5z2"/>
    <w:uiPriority w:val="99"/>
    <w:rsid w:val="0092491C"/>
    <w:rPr>
      <w:rFonts w:ascii="Symbol" w:hAnsi="Symbol"/>
    </w:rPr>
  </w:style>
  <w:style w:type="character" w:customStyle="1" w:styleId="WW8Num6z2">
    <w:name w:val="WW8Num6z2"/>
    <w:uiPriority w:val="99"/>
    <w:rsid w:val="0092491C"/>
    <w:rPr>
      <w:rFonts w:ascii="Wingdings" w:hAnsi="Wingdings"/>
    </w:rPr>
  </w:style>
  <w:style w:type="character" w:customStyle="1" w:styleId="WW8Num8z0">
    <w:name w:val="WW8Num8z0"/>
    <w:uiPriority w:val="99"/>
    <w:rsid w:val="0092491C"/>
    <w:rPr>
      <w:rFonts w:ascii="Symbol" w:hAnsi="Symbol"/>
    </w:rPr>
  </w:style>
  <w:style w:type="character" w:customStyle="1" w:styleId="WW8Num8z1">
    <w:name w:val="WW8Num8z1"/>
    <w:uiPriority w:val="99"/>
    <w:rsid w:val="0092491C"/>
    <w:rPr>
      <w:rFonts w:ascii="Wingdings" w:hAnsi="Wingdings"/>
    </w:rPr>
  </w:style>
  <w:style w:type="character" w:customStyle="1" w:styleId="WW8Num8z4">
    <w:name w:val="WW8Num8z4"/>
    <w:uiPriority w:val="99"/>
    <w:rsid w:val="0092491C"/>
    <w:rPr>
      <w:rFonts w:ascii="Courier New" w:hAnsi="Courier New"/>
    </w:rPr>
  </w:style>
  <w:style w:type="character" w:customStyle="1" w:styleId="WW8Num9z0">
    <w:name w:val="WW8Num9z0"/>
    <w:uiPriority w:val="99"/>
    <w:rsid w:val="0092491C"/>
    <w:rPr>
      <w:rFonts w:ascii="Symbol" w:hAnsi="Symbol"/>
    </w:rPr>
  </w:style>
  <w:style w:type="character" w:customStyle="1" w:styleId="WW8Num9z1">
    <w:name w:val="WW8Num9z1"/>
    <w:uiPriority w:val="99"/>
    <w:rsid w:val="0092491C"/>
    <w:rPr>
      <w:rFonts w:ascii="Courier New" w:hAnsi="Courier New"/>
    </w:rPr>
  </w:style>
  <w:style w:type="character" w:customStyle="1" w:styleId="WW8Num9z2">
    <w:name w:val="WW8Num9z2"/>
    <w:uiPriority w:val="99"/>
    <w:rsid w:val="0092491C"/>
    <w:rPr>
      <w:rFonts w:ascii="Wingdings" w:hAnsi="Wingdings"/>
    </w:rPr>
  </w:style>
  <w:style w:type="character" w:customStyle="1" w:styleId="WW8Num10z0">
    <w:name w:val="WW8Num10z0"/>
    <w:uiPriority w:val="99"/>
    <w:rsid w:val="0092491C"/>
    <w:rPr>
      <w:rFonts w:ascii="Symbol" w:hAnsi="Symbol"/>
    </w:rPr>
  </w:style>
  <w:style w:type="character" w:customStyle="1" w:styleId="WW8Num10z1">
    <w:name w:val="WW8Num10z1"/>
    <w:uiPriority w:val="99"/>
    <w:rsid w:val="0092491C"/>
    <w:rPr>
      <w:rFonts w:ascii="Courier New" w:hAnsi="Courier New"/>
    </w:rPr>
  </w:style>
  <w:style w:type="character" w:customStyle="1" w:styleId="WW8Num10z2">
    <w:name w:val="WW8Num10z2"/>
    <w:uiPriority w:val="99"/>
    <w:rsid w:val="0092491C"/>
    <w:rPr>
      <w:rFonts w:ascii="Wingdings" w:hAnsi="Wingdings"/>
    </w:rPr>
  </w:style>
  <w:style w:type="character" w:customStyle="1" w:styleId="WW8Num11z0">
    <w:name w:val="WW8Num11z0"/>
    <w:uiPriority w:val="99"/>
    <w:rsid w:val="0092491C"/>
    <w:rPr>
      <w:rFonts w:ascii="Symbol" w:hAnsi="Symbol"/>
    </w:rPr>
  </w:style>
  <w:style w:type="character" w:customStyle="1" w:styleId="WW8Num11z1">
    <w:name w:val="WW8Num11z1"/>
    <w:uiPriority w:val="99"/>
    <w:rsid w:val="0092491C"/>
    <w:rPr>
      <w:rFonts w:ascii="Courier New" w:hAnsi="Courier New"/>
    </w:rPr>
  </w:style>
  <w:style w:type="character" w:customStyle="1" w:styleId="WW8Num11z2">
    <w:name w:val="WW8Num11z2"/>
    <w:uiPriority w:val="99"/>
    <w:rsid w:val="0092491C"/>
    <w:rPr>
      <w:rFonts w:ascii="Wingdings" w:hAnsi="Wingdings"/>
    </w:rPr>
  </w:style>
  <w:style w:type="character" w:customStyle="1" w:styleId="WW8Num12z0">
    <w:name w:val="WW8Num12z0"/>
    <w:uiPriority w:val="99"/>
    <w:rsid w:val="0092491C"/>
    <w:rPr>
      <w:rFonts w:ascii="Symbol" w:hAnsi="Symbol"/>
    </w:rPr>
  </w:style>
  <w:style w:type="character" w:customStyle="1" w:styleId="WW8Num12z1">
    <w:name w:val="WW8Num12z1"/>
    <w:uiPriority w:val="99"/>
    <w:rsid w:val="0092491C"/>
    <w:rPr>
      <w:rFonts w:ascii="Courier New" w:hAnsi="Courier New"/>
    </w:rPr>
  </w:style>
  <w:style w:type="character" w:customStyle="1" w:styleId="WW8Num12z2">
    <w:name w:val="WW8Num12z2"/>
    <w:uiPriority w:val="99"/>
    <w:rsid w:val="0092491C"/>
    <w:rPr>
      <w:rFonts w:ascii="Wingdings" w:hAnsi="Wingdings"/>
    </w:rPr>
  </w:style>
  <w:style w:type="character" w:customStyle="1" w:styleId="WW8Num13z0">
    <w:name w:val="WW8Num13z0"/>
    <w:uiPriority w:val="99"/>
    <w:rsid w:val="0092491C"/>
    <w:rPr>
      <w:rFonts w:ascii="Symbol" w:hAnsi="Symbol"/>
    </w:rPr>
  </w:style>
  <w:style w:type="character" w:customStyle="1" w:styleId="WW-DefaultParagraphFont">
    <w:name w:val="WW-Default Paragraph Font"/>
    <w:uiPriority w:val="99"/>
    <w:rsid w:val="0092491C"/>
  </w:style>
  <w:style w:type="character" w:customStyle="1" w:styleId="text1">
    <w:name w:val="text1"/>
    <w:uiPriority w:val="99"/>
    <w:rsid w:val="0092491C"/>
    <w:rPr>
      <w:rFonts w:ascii="Verdana" w:hAnsi="Verdana"/>
      <w:color w:val="333333"/>
      <w:sz w:val="18"/>
      <w:u w:val="none"/>
    </w:rPr>
  </w:style>
  <w:style w:type="character" w:styleId="Hyperlink">
    <w:name w:val="Hyperlink"/>
    <w:basedOn w:val="DefaultParagraphFont"/>
    <w:uiPriority w:val="99"/>
    <w:rsid w:val="0092491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92491C"/>
    <w:rPr>
      <w:rFonts w:cs="Times New Roman"/>
      <w:color w:val="800080"/>
      <w:u w:val="single"/>
    </w:rPr>
  </w:style>
  <w:style w:type="character" w:customStyle="1" w:styleId="Bullets">
    <w:name w:val="Bullets"/>
    <w:uiPriority w:val="99"/>
    <w:rsid w:val="0092491C"/>
    <w:rPr>
      <w:rFonts w:ascii="OpenSymbol" w:eastAsia="OpenSymbol" w:hAnsi="OpenSymbol"/>
    </w:rPr>
  </w:style>
  <w:style w:type="paragraph" w:customStyle="1" w:styleId="Heading">
    <w:name w:val="Heading"/>
    <w:basedOn w:val="Normal"/>
    <w:next w:val="BodyText"/>
    <w:uiPriority w:val="99"/>
    <w:rsid w:val="0092491C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2491C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0105B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92491C"/>
    <w:rPr>
      <w:rFonts w:cs="Lohit Hindi"/>
    </w:rPr>
  </w:style>
  <w:style w:type="paragraph" w:styleId="Caption">
    <w:name w:val="caption"/>
    <w:basedOn w:val="Normal"/>
    <w:uiPriority w:val="99"/>
    <w:qFormat/>
    <w:rsid w:val="0092491C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92491C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link w:val="TitleChar"/>
    <w:uiPriority w:val="99"/>
    <w:qFormat/>
    <w:rsid w:val="0092491C"/>
    <w:pPr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B0105B"/>
    <w:rPr>
      <w:rFonts w:ascii="Cambria" w:hAnsi="Cambria" w:cs="Times New Roman"/>
      <w:b/>
      <w:bCs/>
      <w:kern w:val="28"/>
      <w:sz w:val="32"/>
      <w:szCs w:val="32"/>
      <w:lang w:eastAsia="ar-SA" w:bidi="ar-SA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92491C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0105B"/>
    <w:rPr>
      <w:rFonts w:ascii="Cambria" w:hAnsi="Cambria" w:cs="Times New Roman"/>
      <w:sz w:val="24"/>
      <w:szCs w:val="24"/>
      <w:lang w:eastAsia="ar-SA" w:bidi="ar-SA"/>
    </w:rPr>
  </w:style>
  <w:style w:type="paragraph" w:styleId="MessageHeader">
    <w:name w:val="Message Header"/>
    <w:basedOn w:val="Normal"/>
    <w:link w:val="MessageHeaderChar"/>
    <w:uiPriority w:val="99"/>
    <w:rsid w:val="0092491C"/>
    <w:pPr>
      <w:shd w:val="clear" w:color="auto" w:fill="CCCCCC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B0105B"/>
    <w:rPr>
      <w:rFonts w:ascii="Cambria" w:hAnsi="Cambria" w:cs="Times New Roman"/>
      <w:sz w:val="24"/>
      <w:szCs w:val="24"/>
      <w:shd w:val="pct20" w:color="auto" w:fill="auto"/>
      <w:lang w:eastAsia="ar-SA" w:bidi="ar-SA"/>
    </w:rPr>
  </w:style>
  <w:style w:type="paragraph" w:styleId="BodyText2">
    <w:name w:val="Body Text 2"/>
    <w:basedOn w:val="Normal"/>
    <w:link w:val="BodyText2Char"/>
    <w:uiPriority w:val="99"/>
    <w:rsid w:val="0092491C"/>
    <w:pPr>
      <w:ind w:right="180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0105B"/>
    <w:rPr>
      <w:rFonts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92491C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TableContents">
    <w:name w:val="Table Contents"/>
    <w:basedOn w:val="Normal"/>
    <w:uiPriority w:val="99"/>
    <w:rsid w:val="0092491C"/>
    <w:pPr>
      <w:suppressLineNumbers/>
    </w:pPr>
  </w:style>
  <w:style w:type="paragraph" w:customStyle="1" w:styleId="TableHeading">
    <w:name w:val="Table Heading"/>
    <w:basedOn w:val="TableContents"/>
    <w:uiPriority w:val="99"/>
    <w:rsid w:val="0092491C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443</Words>
  <Characters>2527</Characters>
  <Application>Microsoft Office Word</Application>
  <DocSecurity>0</DocSecurity>
  <Lines>21</Lines>
  <Paragraphs>5</Paragraphs>
  <ScaleCrop>false</ScaleCrop>
  <Company>Microsoft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praj</dc:creator>
  <cp:keywords/>
  <dc:description/>
  <cp:lastModifiedBy>GMM4444</cp:lastModifiedBy>
  <cp:revision>9</cp:revision>
  <cp:lastPrinted>2012-11-16T11:34:00Z</cp:lastPrinted>
  <dcterms:created xsi:type="dcterms:W3CDTF">2015-11-06T05:33:00Z</dcterms:created>
  <dcterms:modified xsi:type="dcterms:W3CDTF">2018-04-09T06:54:00Z</dcterms:modified>
</cp:coreProperties>
</file>