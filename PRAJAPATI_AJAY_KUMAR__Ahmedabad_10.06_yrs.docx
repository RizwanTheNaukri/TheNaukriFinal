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EE20" w14:textId="77777777" w:rsidR="00970266" w:rsidRDefault="00EF007D" w:rsidP="0097026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  <w:r w:rsidR="00970266" w:rsidRPr="00481E3C">
        <w:rPr>
          <w:b/>
          <w:sz w:val="28"/>
          <w:u w:val="single"/>
        </w:rPr>
        <w:t>CURRICULUM VITAE</w:t>
      </w:r>
    </w:p>
    <w:p w14:paraId="30EA3098" w14:textId="77777777" w:rsidR="00435A52" w:rsidRDefault="00970266" w:rsidP="00C170BE">
      <w:pPr>
        <w:pStyle w:val="Heading1"/>
        <w:rPr>
          <w:kern w:val="0"/>
        </w:rPr>
      </w:pPr>
      <w:r w:rsidRPr="00835D6D">
        <w:rPr>
          <w:kern w:val="0"/>
        </w:rPr>
        <w:t>Ajay</w:t>
      </w:r>
      <w:r>
        <w:rPr>
          <w:kern w:val="0"/>
        </w:rPr>
        <w:t xml:space="preserve"> K</w:t>
      </w:r>
      <w:r w:rsidRPr="00835D6D">
        <w:rPr>
          <w:kern w:val="0"/>
        </w:rPr>
        <w:t>umar</w:t>
      </w:r>
      <w:r>
        <w:rPr>
          <w:kern w:val="0"/>
        </w:rPr>
        <w:t xml:space="preserve"> </w:t>
      </w:r>
      <w:r w:rsidR="00EE33D1">
        <w:rPr>
          <w:kern w:val="0"/>
        </w:rPr>
        <w:t xml:space="preserve">P </w:t>
      </w:r>
      <w:r w:rsidR="00C170BE">
        <w:rPr>
          <w:kern w:val="0"/>
        </w:rPr>
        <w:t>Prajapati</w:t>
      </w:r>
    </w:p>
    <w:p w14:paraId="23571182" w14:textId="77777777" w:rsidR="00AE2716" w:rsidRDefault="00970266" w:rsidP="00D57957">
      <w:pPr>
        <w:rPr>
          <w:rFonts w:asciiTheme="minorHAnsi" w:hAnsiTheme="minorHAnsi" w:cstheme="minorHAnsi"/>
          <w:color w:val="000000"/>
        </w:rPr>
      </w:pPr>
      <w:r w:rsidRPr="00B36D27">
        <w:rPr>
          <w:rFonts w:ascii="Arial" w:hAnsi="Arial" w:cs="Arial"/>
          <w:b/>
          <w:color w:val="000000"/>
          <w:sz w:val="20"/>
          <w:szCs w:val="20"/>
        </w:rPr>
        <w:t>Address: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43121" w:rsidRPr="00743121">
        <w:rPr>
          <w:rFonts w:asciiTheme="minorHAnsi" w:hAnsiTheme="minorHAnsi" w:cstheme="minorHAnsi"/>
          <w:color w:val="000000"/>
        </w:rPr>
        <w:t xml:space="preserve"> B-14, Pushpak Appartment, B/h Kailash Appartment , Nr Pooja Appartment, Hirawadi </w:t>
      </w:r>
    </w:p>
    <w:p w14:paraId="5E477D58" w14:textId="77777777" w:rsidR="00D57957" w:rsidRDefault="00743121" w:rsidP="00D57957">
      <w:pPr>
        <w:rPr>
          <w:rFonts w:asciiTheme="minorHAnsi" w:hAnsiTheme="minorHAnsi" w:cstheme="minorHAnsi"/>
          <w:color w:val="000000"/>
        </w:rPr>
      </w:pPr>
      <w:r w:rsidRPr="00743121">
        <w:rPr>
          <w:rFonts w:asciiTheme="minorHAnsi" w:hAnsiTheme="minorHAnsi" w:cstheme="minorHAnsi"/>
          <w:color w:val="000000"/>
        </w:rPr>
        <w:t>Road, Saijpur Bogha, Naroda , Ahmedabad -382345</w:t>
      </w:r>
    </w:p>
    <w:p w14:paraId="77A07FFE" w14:textId="77777777" w:rsidR="00AE2716" w:rsidRPr="00D57957" w:rsidRDefault="00AE2716" w:rsidP="00D57957"/>
    <w:p w14:paraId="635B2A1C" w14:textId="77777777" w:rsidR="00970266" w:rsidRDefault="00970266" w:rsidP="00E07E19">
      <w:pPr>
        <w:rPr>
          <w:rFonts w:ascii="Arial" w:hAnsi="Arial" w:cs="Arial"/>
          <w:b/>
          <w:color w:val="000000"/>
          <w:sz w:val="20"/>
          <w:szCs w:val="20"/>
        </w:rPr>
      </w:pPr>
      <w:r w:rsidRPr="00835D6D">
        <w:rPr>
          <w:rFonts w:ascii="Arial" w:hAnsi="Arial" w:cs="Arial"/>
          <w:b/>
          <w:color w:val="000000"/>
          <w:sz w:val="20"/>
          <w:szCs w:val="20"/>
        </w:rPr>
        <w:t>E-mail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 w:rsidRPr="00835D6D">
        <w:rPr>
          <w:rFonts w:ascii="Arial" w:hAnsi="Arial" w:cs="Arial"/>
          <w:b/>
          <w:color w:val="000000"/>
          <w:sz w:val="20"/>
          <w:szCs w:val="20"/>
        </w:rPr>
        <w:t>:</w:t>
      </w:r>
      <w:r w:rsidR="00DF01D5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835D6D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hyperlink r:id="rId6" w:history="1">
        <w:r w:rsidRPr="00415322">
          <w:rPr>
            <w:rStyle w:val="Hyperlink"/>
            <w:rFonts w:ascii="Arial" w:hAnsi="Arial" w:cs="Arial"/>
          </w:rPr>
          <w:t>prajapatiajay2995@gmail.com</w:t>
        </w:r>
      </w:hyperlink>
      <w:r w:rsidR="00F61684">
        <w:rPr>
          <w:rStyle w:val="Hyperlink"/>
          <w:rFonts w:ascii="Arial" w:hAnsi="Arial" w:cs="Arial"/>
        </w:rPr>
        <w:t xml:space="preserve"> prajapatiajaykumar98@gmail.com</w:t>
      </w:r>
    </w:p>
    <w:p w14:paraId="3B6B514F" w14:textId="77777777" w:rsidR="00E07E19" w:rsidRPr="00E07E19" w:rsidRDefault="00E07E19" w:rsidP="00E07E19"/>
    <w:p w14:paraId="1F1B1513" w14:textId="77777777" w:rsidR="002024F5" w:rsidRDefault="00970266" w:rsidP="00970266">
      <w:pPr>
        <w:spacing w:line="240" w:lineRule="exact"/>
        <w:rPr>
          <w:rFonts w:ascii="Arial" w:hAnsi="Arial" w:cs="Arial"/>
          <w:bCs/>
          <w:color w:val="000000"/>
        </w:rPr>
      </w:pPr>
      <w:r w:rsidRPr="00835D6D">
        <w:rPr>
          <w:rFonts w:ascii="Arial" w:hAnsi="Arial" w:cs="Arial"/>
          <w:b/>
          <w:color w:val="000000"/>
          <w:sz w:val="20"/>
          <w:szCs w:val="20"/>
        </w:rPr>
        <w:t>Mobile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 w:rsidRPr="00835D6D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415322">
        <w:rPr>
          <w:rFonts w:ascii="Arial" w:hAnsi="Arial" w:cs="Arial"/>
          <w:bCs/>
          <w:color w:val="000000"/>
        </w:rPr>
        <w:t>(+91) 9601006830</w:t>
      </w:r>
      <w:r w:rsidR="004C7A00">
        <w:rPr>
          <w:rFonts w:ascii="Arial" w:hAnsi="Arial" w:cs="Arial"/>
          <w:bCs/>
          <w:color w:val="000000"/>
        </w:rPr>
        <w:t>, (</w:t>
      </w:r>
      <w:r w:rsidR="00435A52">
        <w:rPr>
          <w:rFonts w:ascii="Arial" w:hAnsi="Arial" w:cs="Arial"/>
          <w:bCs/>
          <w:color w:val="000000"/>
        </w:rPr>
        <w:t>+91) 8200480121</w:t>
      </w:r>
    </w:p>
    <w:p w14:paraId="6D04376B" w14:textId="77777777" w:rsidR="00970266" w:rsidRDefault="002024F5" w:rsidP="00970266">
      <w:pPr>
        <w:spacing w:line="240" w:lineRule="exact"/>
        <w:rPr>
          <w:b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            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1E0" w:firstRow="1" w:lastRow="1" w:firstColumn="1" w:lastColumn="1" w:noHBand="0" w:noVBand="0"/>
      </w:tblPr>
      <w:tblGrid>
        <w:gridCol w:w="9108"/>
      </w:tblGrid>
      <w:tr w:rsidR="00970266" w14:paraId="7CD73861" w14:textId="77777777">
        <w:trPr>
          <w:trHeight w:val="276"/>
        </w:trPr>
        <w:tc>
          <w:tcPr>
            <w:tcW w:w="9108" w:type="dxa"/>
            <w:tcBorders>
              <w:bottom w:val="single" w:sz="6" w:space="0" w:color="008000"/>
            </w:tcBorders>
            <w:shd w:val="clear" w:color="auto" w:fill="auto"/>
          </w:tcPr>
          <w:p w14:paraId="55CEE294" w14:textId="77777777" w:rsidR="00970266" w:rsidRPr="000E6201" w:rsidRDefault="00970266" w:rsidP="00970266">
            <w:pPr>
              <w:rPr>
                <w:rFonts w:ascii="Arial" w:hAnsi="Arial" w:cs="Arial"/>
                <w:b/>
                <w:bCs/>
              </w:rPr>
            </w:pPr>
            <w:r w:rsidRPr="000E6201">
              <w:rPr>
                <w:rFonts w:ascii="Arial" w:hAnsi="Arial" w:cs="Arial"/>
                <w:b/>
                <w:bCs/>
              </w:rPr>
              <w:t>Career Objective</w:t>
            </w:r>
          </w:p>
        </w:tc>
      </w:tr>
    </w:tbl>
    <w:p w14:paraId="679AE1AA" w14:textId="77777777" w:rsidR="00DA5AD2" w:rsidRDefault="00970266" w:rsidP="00DA5AD2">
      <w:r>
        <w:t xml:space="preserve">  </w:t>
      </w:r>
    </w:p>
    <w:p w14:paraId="3BD01D7C" w14:textId="77777777" w:rsidR="00970266" w:rsidRDefault="00970266" w:rsidP="00DA5AD2">
      <w:r>
        <w:t xml:space="preserve"> </w:t>
      </w:r>
      <w:r w:rsidRPr="00721EAF">
        <w:rPr>
          <w:rFonts w:ascii="Arial" w:hAnsi="Arial" w:cs="Arial"/>
        </w:rPr>
        <w:t>To work with a professionally managed and reputed organizatio</w:t>
      </w:r>
      <w:r>
        <w:rPr>
          <w:rFonts w:ascii="Arial" w:hAnsi="Arial" w:cs="Arial"/>
        </w:rPr>
        <w:t xml:space="preserve">n, where individual </w:t>
      </w:r>
      <w:r w:rsidRPr="00721EAF">
        <w:rPr>
          <w:rFonts w:ascii="Arial" w:hAnsi="Arial" w:cs="Arial"/>
        </w:rPr>
        <w:t>skills, capabilities &amp; responsibilities are appreciated as a team to achieve individual goal and organizations growth</w:t>
      </w:r>
      <w:r>
        <w:t>.</w:t>
      </w:r>
    </w:p>
    <w:p w14:paraId="3A07F903" w14:textId="77777777" w:rsidR="00970266" w:rsidRDefault="00970266" w:rsidP="00970266"/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1E0" w:firstRow="1" w:lastRow="1" w:firstColumn="1" w:lastColumn="1" w:noHBand="0" w:noVBand="0"/>
      </w:tblPr>
      <w:tblGrid>
        <w:gridCol w:w="9108"/>
      </w:tblGrid>
      <w:tr w:rsidR="00970266" w14:paraId="1F95F977" w14:textId="77777777">
        <w:trPr>
          <w:trHeight w:val="263"/>
        </w:trPr>
        <w:tc>
          <w:tcPr>
            <w:tcW w:w="9108" w:type="dxa"/>
            <w:tcBorders>
              <w:bottom w:val="single" w:sz="6" w:space="0" w:color="008000"/>
            </w:tcBorders>
            <w:shd w:val="clear" w:color="auto" w:fill="auto"/>
          </w:tcPr>
          <w:p w14:paraId="5EE8AF32" w14:textId="77777777" w:rsidR="00970266" w:rsidRPr="00D374B5" w:rsidRDefault="00970266" w:rsidP="00970266">
            <w:pPr>
              <w:rPr>
                <w:b/>
              </w:rPr>
            </w:pPr>
            <w:r w:rsidRPr="000E6201">
              <w:rPr>
                <w:rFonts w:ascii="Arial" w:hAnsi="Arial" w:cs="Arial"/>
                <w:b/>
                <w:bCs/>
              </w:rPr>
              <w:t>Career Heights</w:t>
            </w:r>
          </w:p>
        </w:tc>
      </w:tr>
    </w:tbl>
    <w:p w14:paraId="57901E13" w14:textId="77777777" w:rsidR="00982AE7" w:rsidRDefault="00982AE7" w:rsidP="00D9312F">
      <w:pPr>
        <w:numPr>
          <w:ilvl w:val="0"/>
          <w:numId w:val="1"/>
        </w:numPr>
        <w:rPr>
          <w:sz w:val="28"/>
          <w:szCs w:val="28"/>
        </w:rPr>
      </w:pPr>
      <w:r w:rsidRPr="00982AE7">
        <w:rPr>
          <w:rFonts w:ascii="Cambria" w:hAnsi="Cambria"/>
          <w:sz w:val="28"/>
          <w:szCs w:val="28"/>
        </w:rPr>
        <w:t>Territory</w:t>
      </w:r>
      <w:r w:rsidRPr="00982AE7">
        <w:rPr>
          <w:sz w:val="28"/>
          <w:szCs w:val="28"/>
        </w:rPr>
        <w:t xml:space="preserve"> Sales Manager  </w:t>
      </w:r>
    </w:p>
    <w:p w14:paraId="4EDEA28E" w14:textId="77777777" w:rsidR="009C6278" w:rsidRPr="00982AE7" w:rsidRDefault="009C6278" w:rsidP="00D9312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Business Manager</w:t>
      </w:r>
    </w:p>
    <w:p w14:paraId="4E0F11C1" w14:textId="77777777" w:rsidR="00D9312F" w:rsidRPr="004803D9" w:rsidRDefault="00D9312F" w:rsidP="00D9312F">
      <w:pPr>
        <w:numPr>
          <w:ilvl w:val="0"/>
          <w:numId w:val="1"/>
        </w:numPr>
      </w:pPr>
      <w:r w:rsidRPr="00D9312F">
        <w:rPr>
          <w:rFonts w:ascii="Cambria" w:hAnsi="Cambria"/>
          <w:sz w:val="28"/>
          <w:szCs w:val="28"/>
        </w:rPr>
        <w:t>Business Development Manager</w:t>
      </w:r>
    </w:p>
    <w:p w14:paraId="3328EFBB" w14:textId="77777777" w:rsidR="004803D9" w:rsidRPr="00D9312F" w:rsidRDefault="004803D9" w:rsidP="00D9312F">
      <w:pPr>
        <w:numPr>
          <w:ilvl w:val="0"/>
          <w:numId w:val="1"/>
        </w:numPr>
      </w:pPr>
      <w:r>
        <w:rPr>
          <w:rFonts w:ascii="Cambria" w:hAnsi="Cambria"/>
          <w:sz w:val="28"/>
          <w:szCs w:val="28"/>
        </w:rPr>
        <w:t>Relationship Manager</w:t>
      </w:r>
    </w:p>
    <w:p w14:paraId="4481B1E0" w14:textId="77777777" w:rsidR="009B0EB6" w:rsidRPr="007C6925" w:rsidRDefault="003E58BB" w:rsidP="007C6925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Sales Officer</w:t>
      </w:r>
    </w:p>
    <w:p w14:paraId="3E91A927" w14:textId="77777777" w:rsidR="009B0EB6" w:rsidRPr="000D1669" w:rsidRDefault="003B2A9D" w:rsidP="009B0EB6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Sales Executive</w:t>
      </w:r>
    </w:p>
    <w:p w14:paraId="751321A5" w14:textId="77777777" w:rsidR="00E8591C" w:rsidRDefault="00E8591C" w:rsidP="00E8591C">
      <w:pPr>
        <w:ind w:left="990"/>
        <w:rPr>
          <w:rFonts w:ascii="Arial" w:hAnsi="Arial" w:cs="Arial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970266" w14:paraId="395AD3EB" w14:textId="77777777">
        <w:trPr>
          <w:trHeight w:val="264"/>
        </w:trPr>
        <w:tc>
          <w:tcPr>
            <w:tcW w:w="9108" w:type="dxa"/>
            <w:tcBorders>
              <w:bottom w:val="single" w:sz="12" w:space="0" w:color="000000"/>
            </w:tcBorders>
            <w:shd w:val="clear" w:color="auto" w:fill="auto"/>
          </w:tcPr>
          <w:p w14:paraId="79FEA708" w14:textId="77777777" w:rsidR="00970266" w:rsidRPr="00D374B5" w:rsidRDefault="00970266" w:rsidP="00970266">
            <w:pPr>
              <w:rPr>
                <w:b/>
                <w:bCs/>
              </w:rPr>
            </w:pPr>
            <w:r w:rsidRPr="000E6201">
              <w:rPr>
                <w:rFonts w:ascii="Arial" w:hAnsi="Arial" w:cs="Arial"/>
                <w:b/>
                <w:bCs/>
              </w:rPr>
              <w:t>Academic Qualification</w:t>
            </w:r>
          </w:p>
        </w:tc>
      </w:tr>
    </w:tbl>
    <w:p w14:paraId="6C80BB81" w14:textId="77777777" w:rsidR="00970266" w:rsidRDefault="00970266" w:rsidP="009702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2070"/>
        <w:gridCol w:w="1080"/>
        <w:gridCol w:w="1710"/>
        <w:gridCol w:w="2070"/>
      </w:tblGrid>
      <w:tr w:rsidR="00970266" w:rsidRPr="00CC0D6B" w14:paraId="76784F51" w14:textId="77777777" w:rsidTr="00FC3440">
        <w:trPr>
          <w:trHeight w:val="325"/>
        </w:trPr>
        <w:tc>
          <w:tcPr>
            <w:tcW w:w="1278" w:type="dxa"/>
          </w:tcPr>
          <w:p w14:paraId="21A63B9A" w14:textId="77777777" w:rsidR="00970266" w:rsidRPr="00CC0D6B" w:rsidRDefault="00970266" w:rsidP="0097026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C0D6B">
              <w:rPr>
                <w:rFonts w:ascii="Arial" w:hAnsi="Arial" w:cs="Arial"/>
                <w:b/>
                <w:bCs/>
                <w:sz w:val="22"/>
                <w:szCs w:val="22"/>
              </w:rPr>
              <w:t>Standard</w:t>
            </w:r>
          </w:p>
        </w:tc>
        <w:tc>
          <w:tcPr>
            <w:tcW w:w="2070" w:type="dxa"/>
          </w:tcPr>
          <w:p w14:paraId="0149409E" w14:textId="77777777" w:rsidR="00970266" w:rsidRPr="00CC0D6B" w:rsidRDefault="00970266" w:rsidP="0097026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C0D6B">
              <w:rPr>
                <w:rFonts w:ascii="Arial" w:hAnsi="Arial" w:cs="Arial"/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1080" w:type="dxa"/>
          </w:tcPr>
          <w:p w14:paraId="72408D51" w14:textId="77777777" w:rsidR="00970266" w:rsidRPr="00CC0D6B" w:rsidRDefault="00970266" w:rsidP="0097026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C0D6B">
              <w:rPr>
                <w:rFonts w:ascii="Arial" w:hAnsi="Arial" w:cs="Arial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710" w:type="dxa"/>
          </w:tcPr>
          <w:p w14:paraId="317A44CE" w14:textId="77777777" w:rsidR="00970266" w:rsidRPr="00CC0D6B" w:rsidRDefault="00970266" w:rsidP="0097026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C0D6B">
              <w:rPr>
                <w:rFonts w:ascii="Arial" w:hAnsi="Arial" w:cs="Arial"/>
                <w:b/>
                <w:bCs/>
                <w:sz w:val="22"/>
                <w:szCs w:val="22"/>
              </w:rPr>
              <w:t>Specialization</w:t>
            </w:r>
          </w:p>
        </w:tc>
        <w:tc>
          <w:tcPr>
            <w:tcW w:w="2070" w:type="dxa"/>
          </w:tcPr>
          <w:p w14:paraId="3AAE52E6" w14:textId="77777777" w:rsidR="00970266" w:rsidRPr="00CC0D6B" w:rsidRDefault="00970266" w:rsidP="0097026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C0D6B">
              <w:rPr>
                <w:rFonts w:ascii="Arial" w:hAnsi="Arial" w:cs="Arial"/>
                <w:b/>
                <w:bCs/>
                <w:sz w:val="22"/>
                <w:szCs w:val="22"/>
              </w:rPr>
              <w:t>Percentage</w:t>
            </w:r>
          </w:p>
          <w:p w14:paraId="4CAF2702" w14:textId="77777777" w:rsidR="00970266" w:rsidRPr="00CC0D6B" w:rsidRDefault="00970266" w:rsidP="0097026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70266" w14:paraId="648C98D5" w14:textId="77777777">
        <w:trPr>
          <w:trHeight w:val="313"/>
        </w:trPr>
        <w:tc>
          <w:tcPr>
            <w:tcW w:w="1278" w:type="dxa"/>
            <w:vAlign w:val="bottom"/>
          </w:tcPr>
          <w:p w14:paraId="0087BD3B" w14:textId="77777777" w:rsidR="00970266" w:rsidRPr="00CC0D6B" w:rsidRDefault="00A46B6F" w:rsidP="009702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B.C</w:t>
            </w:r>
            <w:r w:rsidR="00970266" w:rsidRPr="00CC0D6B">
              <w:rPr>
                <w:rFonts w:ascii="Arial" w:hAnsi="Arial" w:cs="Arial"/>
                <w:b/>
                <w:bCs/>
                <w:sz w:val="20"/>
                <w:szCs w:val="20"/>
              </w:rPr>
              <w:t>om</w:t>
            </w:r>
          </w:p>
        </w:tc>
        <w:tc>
          <w:tcPr>
            <w:tcW w:w="2070" w:type="dxa"/>
            <w:vAlign w:val="bottom"/>
          </w:tcPr>
          <w:p w14:paraId="72733C00" w14:textId="77777777" w:rsidR="00970266" w:rsidRPr="00CC0D6B" w:rsidRDefault="00970266" w:rsidP="00970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0D6B">
              <w:rPr>
                <w:rFonts w:ascii="Arial" w:hAnsi="Arial" w:cs="Arial"/>
                <w:sz w:val="20"/>
                <w:szCs w:val="20"/>
              </w:rPr>
              <w:t>Gujarat University</w:t>
            </w:r>
          </w:p>
        </w:tc>
        <w:tc>
          <w:tcPr>
            <w:tcW w:w="1080" w:type="dxa"/>
            <w:vAlign w:val="bottom"/>
          </w:tcPr>
          <w:p w14:paraId="49D1B55A" w14:textId="77777777" w:rsidR="00970266" w:rsidRPr="00CC0D6B" w:rsidRDefault="00C61D58" w:rsidP="00970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AE5E9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10" w:type="dxa"/>
            <w:vAlign w:val="bottom"/>
          </w:tcPr>
          <w:p w14:paraId="0D270B8D" w14:textId="77777777" w:rsidR="00970266" w:rsidRPr="00CC0D6B" w:rsidRDefault="00970266" w:rsidP="00970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0D6B">
              <w:rPr>
                <w:rFonts w:ascii="Arial" w:hAnsi="Arial" w:cs="Arial"/>
                <w:sz w:val="20"/>
                <w:szCs w:val="20"/>
              </w:rPr>
              <w:t>Commerce</w:t>
            </w:r>
          </w:p>
        </w:tc>
        <w:tc>
          <w:tcPr>
            <w:tcW w:w="2070" w:type="dxa"/>
          </w:tcPr>
          <w:p w14:paraId="2DF2C923" w14:textId="77777777" w:rsidR="00EE10A0" w:rsidRDefault="00DF3999" w:rsidP="00DF39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14:paraId="561AFDEF" w14:textId="77777777" w:rsidR="00970266" w:rsidRPr="00CC0D6B" w:rsidRDefault="00EE10A0" w:rsidP="00DF39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DF3999">
              <w:rPr>
                <w:rFonts w:ascii="Arial" w:hAnsi="Arial" w:cs="Arial"/>
                <w:sz w:val="20"/>
                <w:szCs w:val="20"/>
              </w:rPr>
              <w:t xml:space="preserve">      60%</w:t>
            </w:r>
          </w:p>
        </w:tc>
      </w:tr>
      <w:tr w:rsidR="00970266" w14:paraId="3A4FB9FF" w14:textId="77777777">
        <w:trPr>
          <w:trHeight w:val="313"/>
        </w:trPr>
        <w:tc>
          <w:tcPr>
            <w:tcW w:w="1278" w:type="dxa"/>
            <w:vAlign w:val="bottom"/>
          </w:tcPr>
          <w:p w14:paraId="00D00983" w14:textId="77777777" w:rsidR="00970266" w:rsidRPr="00CC0D6B" w:rsidRDefault="00970266" w:rsidP="009702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0D6B">
              <w:rPr>
                <w:rFonts w:ascii="Arial" w:hAnsi="Arial" w:cs="Arial"/>
                <w:b/>
                <w:bCs/>
                <w:sz w:val="20"/>
                <w:szCs w:val="20"/>
              </w:rPr>
              <w:t>12 TH</w:t>
            </w:r>
          </w:p>
        </w:tc>
        <w:tc>
          <w:tcPr>
            <w:tcW w:w="2070" w:type="dxa"/>
            <w:vAlign w:val="bottom"/>
          </w:tcPr>
          <w:p w14:paraId="480989CE" w14:textId="77777777" w:rsidR="00970266" w:rsidRPr="00CC0D6B" w:rsidRDefault="00970266" w:rsidP="00970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0D6B">
              <w:rPr>
                <w:rFonts w:ascii="Arial" w:hAnsi="Arial" w:cs="Arial"/>
                <w:sz w:val="20"/>
                <w:szCs w:val="20"/>
              </w:rPr>
              <w:t>G.H.S.E.B</w:t>
            </w:r>
          </w:p>
        </w:tc>
        <w:tc>
          <w:tcPr>
            <w:tcW w:w="1080" w:type="dxa"/>
            <w:vAlign w:val="bottom"/>
          </w:tcPr>
          <w:p w14:paraId="30F88BEA" w14:textId="77777777" w:rsidR="00970266" w:rsidRPr="00CC0D6B" w:rsidRDefault="00970266" w:rsidP="00970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0D6B"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1710" w:type="dxa"/>
            <w:vAlign w:val="bottom"/>
          </w:tcPr>
          <w:p w14:paraId="4A1C5A69" w14:textId="77777777" w:rsidR="00EE10A0" w:rsidRDefault="00EE10A0" w:rsidP="00970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CC55625" w14:textId="77777777" w:rsidR="00970266" w:rsidRPr="00CC0D6B" w:rsidRDefault="00970266" w:rsidP="00970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0D6B">
              <w:rPr>
                <w:rFonts w:ascii="Arial" w:hAnsi="Arial" w:cs="Arial"/>
                <w:sz w:val="20"/>
                <w:szCs w:val="20"/>
              </w:rPr>
              <w:t>Commerce</w:t>
            </w:r>
          </w:p>
        </w:tc>
        <w:tc>
          <w:tcPr>
            <w:tcW w:w="2070" w:type="dxa"/>
          </w:tcPr>
          <w:p w14:paraId="7986A7C6" w14:textId="77777777" w:rsidR="00EE10A0" w:rsidRDefault="00EE10A0" w:rsidP="00970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DF4B12" w14:textId="77777777" w:rsidR="00970266" w:rsidRPr="00CC0D6B" w:rsidRDefault="00EE10A0" w:rsidP="00EE10A0">
            <w:pPr>
              <w:tabs>
                <w:tab w:val="left" w:pos="225"/>
                <w:tab w:val="center" w:pos="92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        </w:t>
            </w:r>
            <w:r w:rsidR="009D4CDD">
              <w:rPr>
                <w:rFonts w:ascii="Arial" w:hAnsi="Arial" w:cs="Arial"/>
                <w:sz w:val="20"/>
                <w:szCs w:val="20"/>
              </w:rPr>
              <w:t>58%</w:t>
            </w:r>
          </w:p>
        </w:tc>
      </w:tr>
      <w:tr w:rsidR="00970266" w14:paraId="77435159" w14:textId="77777777">
        <w:trPr>
          <w:trHeight w:val="313"/>
        </w:trPr>
        <w:tc>
          <w:tcPr>
            <w:tcW w:w="1278" w:type="dxa"/>
            <w:vAlign w:val="bottom"/>
          </w:tcPr>
          <w:p w14:paraId="1F9F37EB" w14:textId="77777777" w:rsidR="00970266" w:rsidRPr="00CC0D6B" w:rsidRDefault="00970266" w:rsidP="009702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0D6B">
              <w:rPr>
                <w:rFonts w:ascii="Arial" w:hAnsi="Arial" w:cs="Arial"/>
                <w:b/>
                <w:bCs/>
                <w:sz w:val="20"/>
                <w:szCs w:val="20"/>
              </w:rPr>
              <w:t>10 TH</w:t>
            </w:r>
          </w:p>
        </w:tc>
        <w:tc>
          <w:tcPr>
            <w:tcW w:w="2070" w:type="dxa"/>
            <w:vAlign w:val="bottom"/>
          </w:tcPr>
          <w:p w14:paraId="3A30E267" w14:textId="77777777" w:rsidR="00970266" w:rsidRPr="00CC0D6B" w:rsidRDefault="00970266" w:rsidP="00970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0D6B">
              <w:rPr>
                <w:rFonts w:ascii="Arial" w:hAnsi="Arial" w:cs="Arial"/>
                <w:sz w:val="20"/>
                <w:szCs w:val="20"/>
              </w:rPr>
              <w:t>G.S.E.B</w:t>
            </w:r>
          </w:p>
        </w:tc>
        <w:tc>
          <w:tcPr>
            <w:tcW w:w="1080" w:type="dxa"/>
            <w:vAlign w:val="bottom"/>
          </w:tcPr>
          <w:p w14:paraId="006A4D75" w14:textId="77777777" w:rsidR="00970266" w:rsidRPr="00CC0D6B" w:rsidRDefault="00970266" w:rsidP="00970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0D6B"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1710" w:type="dxa"/>
            <w:vAlign w:val="bottom"/>
          </w:tcPr>
          <w:p w14:paraId="092A3249" w14:textId="77777777" w:rsidR="00970266" w:rsidRPr="00CC0D6B" w:rsidRDefault="00970266" w:rsidP="00970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0D6B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32D7D783" w14:textId="77777777" w:rsidR="00EE10A0" w:rsidRDefault="00EE10A0" w:rsidP="00970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D739C63" w14:textId="77777777" w:rsidR="00970266" w:rsidRPr="00CC0D6B" w:rsidRDefault="00EE10A0" w:rsidP="00EE10A0">
            <w:pPr>
              <w:tabs>
                <w:tab w:val="left" w:pos="555"/>
                <w:tab w:val="center" w:pos="92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  </w:t>
            </w:r>
            <w:r w:rsidR="009D4CDD">
              <w:rPr>
                <w:rFonts w:ascii="Arial" w:hAnsi="Arial" w:cs="Arial"/>
                <w:sz w:val="20"/>
                <w:szCs w:val="20"/>
              </w:rPr>
              <w:t>54%</w:t>
            </w:r>
          </w:p>
        </w:tc>
      </w:tr>
    </w:tbl>
    <w:p w14:paraId="6C94C18C" w14:textId="77777777" w:rsidR="00970266" w:rsidRPr="000B32E4" w:rsidRDefault="00970266" w:rsidP="00970266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970266" w:rsidRPr="000B32E4" w14:paraId="10EF9239" w14:textId="77777777">
        <w:trPr>
          <w:trHeight w:val="263"/>
        </w:trPr>
        <w:tc>
          <w:tcPr>
            <w:tcW w:w="9108" w:type="dxa"/>
            <w:tcBorders>
              <w:bottom w:val="single" w:sz="12" w:space="0" w:color="000000"/>
            </w:tcBorders>
            <w:shd w:val="clear" w:color="auto" w:fill="auto"/>
          </w:tcPr>
          <w:p w14:paraId="21D203FC" w14:textId="77777777" w:rsidR="00970266" w:rsidRPr="000E6201" w:rsidRDefault="00970266" w:rsidP="00970266">
            <w:pPr>
              <w:rPr>
                <w:rFonts w:ascii="Arial" w:hAnsi="Arial" w:cs="Arial"/>
                <w:b/>
                <w:bCs/>
              </w:rPr>
            </w:pPr>
            <w:r w:rsidRPr="000E6201">
              <w:rPr>
                <w:rFonts w:ascii="Arial" w:hAnsi="Arial" w:cs="Arial"/>
                <w:b/>
                <w:bCs/>
              </w:rPr>
              <w:t>Computer Knowledge</w:t>
            </w:r>
          </w:p>
        </w:tc>
      </w:tr>
    </w:tbl>
    <w:p w14:paraId="51C9469C" w14:textId="77777777" w:rsidR="000F2FF8" w:rsidRDefault="000F2FF8" w:rsidP="000F2FF8">
      <w:pPr>
        <w:tabs>
          <w:tab w:val="left" w:pos="5220"/>
        </w:tabs>
        <w:ind w:left="720"/>
        <w:rPr>
          <w:rFonts w:ascii="Arial" w:hAnsi="Arial" w:cs="Arial"/>
        </w:rPr>
      </w:pPr>
    </w:p>
    <w:p w14:paraId="31A6A777" w14:textId="77777777" w:rsidR="00970266" w:rsidRPr="00CC0D6B" w:rsidRDefault="000F2FF8" w:rsidP="00970266">
      <w:pPr>
        <w:numPr>
          <w:ilvl w:val="0"/>
          <w:numId w:val="2"/>
        </w:numPr>
        <w:tabs>
          <w:tab w:val="left" w:pos="52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Good </w:t>
      </w:r>
      <w:r w:rsidR="00970266" w:rsidRPr="00CC0D6B">
        <w:rPr>
          <w:rFonts w:ascii="Arial" w:hAnsi="Arial" w:cs="Arial"/>
        </w:rPr>
        <w:t>Working Knowledge of</w:t>
      </w:r>
      <w:r w:rsidR="007B352F">
        <w:rPr>
          <w:rFonts w:ascii="Arial" w:hAnsi="Arial" w:cs="Arial"/>
        </w:rPr>
        <w:t xml:space="preserve"> </w:t>
      </w:r>
      <w:r w:rsidR="00970266" w:rsidRPr="00CC0D6B">
        <w:rPr>
          <w:rFonts w:ascii="Arial" w:hAnsi="Arial" w:cs="Arial"/>
        </w:rPr>
        <w:t xml:space="preserve"> </w:t>
      </w:r>
      <w:r w:rsidR="00FC078D">
        <w:rPr>
          <w:rFonts w:ascii="Arial" w:hAnsi="Arial" w:cs="Arial"/>
        </w:rPr>
        <w:t>M</w:t>
      </w:r>
      <w:r w:rsidR="00120433">
        <w:rPr>
          <w:rFonts w:ascii="Arial" w:hAnsi="Arial" w:cs="Arial"/>
        </w:rPr>
        <w:t xml:space="preserve">s </w:t>
      </w:r>
      <w:r w:rsidR="002F175F">
        <w:rPr>
          <w:rFonts w:ascii="Arial" w:hAnsi="Arial" w:cs="Arial"/>
        </w:rPr>
        <w:t>office,</w:t>
      </w:r>
      <w:r w:rsidR="007C2D79">
        <w:rPr>
          <w:rFonts w:ascii="Arial" w:hAnsi="Arial" w:cs="Arial"/>
        </w:rPr>
        <w:t xml:space="preserve">DTP, </w:t>
      </w:r>
      <w:r w:rsidR="002F175F">
        <w:rPr>
          <w:rFonts w:ascii="Arial" w:hAnsi="Arial" w:cs="Arial"/>
        </w:rPr>
        <w:t>internet</w:t>
      </w:r>
      <w:r w:rsidR="00120433">
        <w:rPr>
          <w:rFonts w:ascii="Arial" w:hAnsi="Arial" w:cs="Arial"/>
        </w:rPr>
        <w:t xml:space="preserve"> &amp; Tally ERP 9</w:t>
      </w:r>
      <w:r w:rsidR="00122DC8">
        <w:rPr>
          <w:rFonts w:ascii="Arial" w:hAnsi="Arial" w:cs="Arial"/>
        </w:rPr>
        <w:t>.0</w:t>
      </w:r>
    </w:p>
    <w:p w14:paraId="61733D12" w14:textId="77777777" w:rsidR="00970266" w:rsidRPr="00435A52" w:rsidRDefault="00311F5E" w:rsidP="00970266">
      <w:pPr>
        <w:numPr>
          <w:ilvl w:val="0"/>
          <w:numId w:val="2"/>
        </w:numPr>
        <w:tabs>
          <w:tab w:val="left" w:pos="5220"/>
        </w:tabs>
        <w:rPr>
          <w:rFonts w:eastAsia="SimSun"/>
          <w:sz w:val="20"/>
          <w:szCs w:val="20"/>
        </w:rPr>
      </w:pPr>
      <w:r w:rsidRPr="00435A52">
        <w:rPr>
          <w:rFonts w:ascii="Arial" w:hAnsi="Arial" w:cs="Arial"/>
        </w:rPr>
        <w:t xml:space="preserve">  </w:t>
      </w:r>
      <w:r w:rsidR="00970266" w:rsidRPr="00435A52">
        <w:rPr>
          <w:rFonts w:ascii="Arial" w:hAnsi="Arial" w:cs="Arial"/>
        </w:rPr>
        <w:t>Video Editing, Gujarati Typing, Hindi Typing</w:t>
      </w:r>
      <w:r w:rsidR="005A6823" w:rsidRPr="00435A52">
        <w:rPr>
          <w:rFonts w:ascii="Arial" w:hAnsi="Arial" w:cs="Arial"/>
        </w:rPr>
        <w:t>.</w:t>
      </w:r>
    </w:p>
    <w:p w14:paraId="1CFAC843" w14:textId="77777777" w:rsidR="00435A52" w:rsidRPr="00435A52" w:rsidRDefault="00D03B80" w:rsidP="00435A52">
      <w:r>
        <w:t>s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970266" w:rsidRPr="000B32E4" w14:paraId="7444CF7A" w14:textId="77777777">
        <w:trPr>
          <w:trHeight w:val="263"/>
        </w:trPr>
        <w:tc>
          <w:tcPr>
            <w:tcW w:w="9108" w:type="dxa"/>
            <w:tcBorders>
              <w:bottom w:val="single" w:sz="12" w:space="0" w:color="000000"/>
            </w:tcBorders>
            <w:shd w:val="clear" w:color="auto" w:fill="auto"/>
          </w:tcPr>
          <w:p w14:paraId="5BE17B52" w14:textId="77777777" w:rsidR="00970266" w:rsidRPr="000E6201" w:rsidRDefault="00914685" w:rsidP="00914685">
            <w:pPr>
              <w:rPr>
                <w:rFonts w:ascii="Arial" w:hAnsi="Arial" w:cs="Arial"/>
                <w:b/>
                <w:bCs/>
              </w:rPr>
            </w:pPr>
            <w:r w:rsidRPr="00914685">
              <w:rPr>
                <w:rFonts w:ascii="Arial" w:hAnsi="Arial" w:cs="Arial"/>
                <w:b/>
                <w:bCs/>
              </w:rPr>
              <w:t>Professional</w:t>
            </w:r>
            <w:r>
              <w:rPr>
                <w:rFonts w:ascii="Palatino" w:hAnsi="Palatino"/>
                <w:b/>
                <w:smallCaps/>
                <w:spacing w:val="40"/>
                <w:sz w:val="28"/>
                <w:szCs w:val="28"/>
                <w:u w:val="single"/>
              </w:rPr>
              <w:t xml:space="preserve"> </w:t>
            </w:r>
            <w:r w:rsidRPr="00914685">
              <w:rPr>
                <w:rFonts w:ascii="Arial" w:hAnsi="Arial" w:cs="Arial"/>
                <w:b/>
                <w:bCs/>
              </w:rPr>
              <w:t>Profile</w:t>
            </w:r>
          </w:p>
        </w:tc>
      </w:tr>
    </w:tbl>
    <w:p w14:paraId="0ED88198" w14:textId="77777777" w:rsidR="00DE00F8" w:rsidRDefault="00DE00F8" w:rsidP="00DE00F8">
      <w:pPr>
        <w:tabs>
          <w:tab w:val="left" w:pos="5220"/>
        </w:tabs>
        <w:rPr>
          <w:rFonts w:ascii="Arial" w:hAnsi="Arial" w:cs="Arial"/>
        </w:rPr>
      </w:pPr>
    </w:p>
    <w:p w14:paraId="22F06AE1" w14:textId="2B2F5CE2" w:rsidR="003B345C" w:rsidRPr="004803D9" w:rsidRDefault="003B345C" w:rsidP="004803D9">
      <w:pPr>
        <w:pStyle w:val="ListParagraph"/>
        <w:numPr>
          <w:ilvl w:val="0"/>
          <w:numId w:val="20"/>
        </w:numPr>
        <w:tabs>
          <w:tab w:val="left" w:pos="5220"/>
        </w:tabs>
        <w:rPr>
          <w:rFonts w:ascii="Arial" w:hAnsi="Arial" w:cs="Arial"/>
          <w:bCs/>
        </w:rPr>
      </w:pPr>
      <w:r w:rsidRPr="004803D9">
        <w:rPr>
          <w:rFonts w:ascii="Arial" w:hAnsi="Arial" w:cs="Arial"/>
        </w:rPr>
        <w:t xml:space="preserve">Working as a </w:t>
      </w:r>
      <w:r w:rsidR="00140D04" w:rsidRPr="004803D9">
        <w:rPr>
          <w:rFonts w:ascii="Arial" w:hAnsi="Arial" w:cs="Arial"/>
          <w:b/>
          <w:bCs/>
        </w:rPr>
        <w:t xml:space="preserve">Territory Sales Manager </w:t>
      </w:r>
      <w:r w:rsidR="00D33BD9" w:rsidRPr="00D33BD9">
        <w:rPr>
          <w:rFonts w:ascii="Arial" w:hAnsi="Arial" w:cs="Arial"/>
        </w:rPr>
        <w:t>i</w:t>
      </w:r>
      <w:r w:rsidRPr="004803D9">
        <w:rPr>
          <w:rFonts w:ascii="Arial" w:hAnsi="Arial" w:cs="Arial"/>
        </w:rPr>
        <w:t xml:space="preserve">n </w:t>
      </w:r>
      <w:r w:rsidR="00140D04" w:rsidRPr="004803D9">
        <w:rPr>
          <w:rFonts w:ascii="Arial" w:hAnsi="Arial" w:cs="Arial"/>
          <w:b/>
          <w:bCs/>
        </w:rPr>
        <w:t xml:space="preserve">Aadhar Housing Finance Ltd </w:t>
      </w:r>
      <w:r w:rsidRPr="004803D9">
        <w:rPr>
          <w:rFonts w:ascii="Arial" w:hAnsi="Arial" w:cs="Arial"/>
        </w:rPr>
        <w:t>A</w:t>
      </w:r>
      <w:r w:rsidRPr="004803D9">
        <w:rPr>
          <w:rFonts w:ascii="Arial" w:hAnsi="Arial" w:cs="Arial"/>
          <w:bCs/>
        </w:rPr>
        <w:t>hmedabad.</w:t>
      </w:r>
    </w:p>
    <w:p w14:paraId="7C40F83A" w14:textId="27275A70" w:rsidR="009D08D7" w:rsidRDefault="006F100F" w:rsidP="003B345C">
      <w:pPr>
        <w:tabs>
          <w:tab w:val="left" w:pos="5220"/>
        </w:tabs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   </w:t>
      </w:r>
      <w:r w:rsidR="003B345C">
        <w:rPr>
          <w:rFonts w:ascii="Arial" w:hAnsi="Arial" w:cs="Arial"/>
          <w:bCs/>
        </w:rPr>
        <w:t xml:space="preserve">                                                                              </w:t>
      </w:r>
      <w:r w:rsidR="00140D04">
        <w:rPr>
          <w:rFonts w:ascii="Arial" w:hAnsi="Arial" w:cs="Arial"/>
          <w:bCs/>
        </w:rPr>
        <w:t xml:space="preserve">       </w:t>
      </w:r>
      <w:r w:rsidR="003B345C">
        <w:rPr>
          <w:rFonts w:ascii="Arial" w:hAnsi="Arial" w:cs="Arial"/>
          <w:bCs/>
        </w:rPr>
        <w:t xml:space="preserve">  </w:t>
      </w:r>
      <w:r w:rsidR="003B345C">
        <w:rPr>
          <w:rFonts w:ascii="Arial" w:hAnsi="Arial" w:cs="Arial"/>
          <w:b/>
        </w:rPr>
        <w:t>(</w:t>
      </w:r>
      <w:r w:rsidR="00532C63">
        <w:rPr>
          <w:rFonts w:ascii="Arial" w:hAnsi="Arial" w:cs="Arial"/>
          <w:b/>
        </w:rPr>
        <w:t>0</w:t>
      </w:r>
      <w:r w:rsidR="00D97CF2">
        <w:rPr>
          <w:rFonts w:ascii="Arial" w:hAnsi="Arial" w:cs="Arial"/>
          <w:b/>
        </w:rPr>
        <w:t>2</w:t>
      </w:r>
      <w:r w:rsidR="009D08D7">
        <w:rPr>
          <w:rFonts w:ascii="Arial" w:hAnsi="Arial" w:cs="Arial"/>
          <w:b/>
        </w:rPr>
        <w:t xml:space="preserve"> </w:t>
      </w:r>
      <w:r w:rsidR="00140D04">
        <w:rPr>
          <w:rFonts w:ascii="Arial" w:hAnsi="Arial" w:cs="Arial"/>
          <w:b/>
        </w:rPr>
        <w:t>January</w:t>
      </w:r>
      <w:r w:rsidR="003B345C">
        <w:rPr>
          <w:rFonts w:ascii="Arial" w:hAnsi="Arial" w:cs="Arial"/>
          <w:b/>
        </w:rPr>
        <w:t xml:space="preserve"> 20</w:t>
      </w:r>
      <w:r w:rsidR="009D08D7">
        <w:rPr>
          <w:rFonts w:ascii="Arial" w:hAnsi="Arial" w:cs="Arial"/>
          <w:b/>
        </w:rPr>
        <w:t>2</w:t>
      </w:r>
      <w:r w:rsidR="00140D04">
        <w:rPr>
          <w:rFonts w:ascii="Arial" w:hAnsi="Arial" w:cs="Arial"/>
          <w:b/>
        </w:rPr>
        <w:t>3</w:t>
      </w:r>
      <w:r w:rsidR="009D08D7">
        <w:rPr>
          <w:rFonts w:ascii="Arial" w:hAnsi="Arial" w:cs="Arial"/>
          <w:b/>
        </w:rPr>
        <w:t xml:space="preserve"> to</w:t>
      </w:r>
      <w:r w:rsidR="00140D04">
        <w:rPr>
          <w:rFonts w:ascii="Arial" w:hAnsi="Arial" w:cs="Arial"/>
          <w:b/>
        </w:rPr>
        <w:t xml:space="preserve"> till date</w:t>
      </w:r>
      <w:r w:rsidR="003B345C" w:rsidRPr="00912542">
        <w:rPr>
          <w:rFonts w:ascii="Arial" w:hAnsi="Arial" w:cs="Arial"/>
          <w:b/>
        </w:rPr>
        <w:t>)</w:t>
      </w:r>
      <w:r w:rsidR="003B345C">
        <w:rPr>
          <w:rFonts w:ascii="Arial" w:hAnsi="Arial" w:cs="Arial"/>
        </w:rPr>
        <w:t xml:space="preserve"> </w:t>
      </w:r>
    </w:p>
    <w:p w14:paraId="637FB5A4" w14:textId="77777777" w:rsidR="004803D9" w:rsidRPr="00884BE8" w:rsidRDefault="004803D9" w:rsidP="006F100F">
      <w:pPr>
        <w:pStyle w:val="ListParagraph"/>
        <w:numPr>
          <w:ilvl w:val="0"/>
          <w:numId w:val="21"/>
        </w:numPr>
        <w:tabs>
          <w:tab w:val="left" w:pos="5220"/>
        </w:tabs>
      </w:pPr>
      <w:r w:rsidRPr="00884BE8">
        <w:t xml:space="preserve">Team Handling Work </w:t>
      </w:r>
    </w:p>
    <w:p w14:paraId="35683610" w14:textId="77777777" w:rsidR="006F100F" w:rsidRPr="00884BE8" w:rsidRDefault="006F100F" w:rsidP="006F100F">
      <w:pPr>
        <w:pStyle w:val="ListParagraph"/>
        <w:numPr>
          <w:ilvl w:val="0"/>
          <w:numId w:val="21"/>
        </w:numPr>
        <w:tabs>
          <w:tab w:val="left" w:pos="5220"/>
        </w:tabs>
      </w:pPr>
      <w:r w:rsidRPr="00884BE8">
        <w:t>Setting up Meeting With New Clients &amp; New Dsa</w:t>
      </w:r>
    </w:p>
    <w:p w14:paraId="79EEC359" w14:textId="77777777" w:rsidR="004803D9" w:rsidRPr="00884BE8" w:rsidRDefault="004803D9" w:rsidP="006F100F">
      <w:pPr>
        <w:pStyle w:val="ListBullet"/>
        <w:numPr>
          <w:ilvl w:val="0"/>
          <w:numId w:val="21"/>
        </w:numPr>
      </w:pPr>
      <w:r w:rsidRPr="00884BE8">
        <w:t xml:space="preserve">Responsible to Sourcing </w:t>
      </w:r>
      <w:r w:rsidR="006F100F" w:rsidRPr="00884BE8">
        <w:t>Business</w:t>
      </w:r>
      <w:r w:rsidRPr="00884BE8">
        <w:t xml:space="preserve"> of  </w:t>
      </w:r>
      <w:r w:rsidR="006F100F" w:rsidRPr="00884BE8">
        <w:t xml:space="preserve">HL &amp; Lap From Open Market and other References Like Connector, Dsa, Real Estate Agent, CA ect…..  </w:t>
      </w:r>
    </w:p>
    <w:p w14:paraId="57C92EBB" w14:textId="77777777" w:rsidR="006F100F" w:rsidRPr="00884BE8" w:rsidRDefault="006F100F" w:rsidP="006F100F">
      <w:pPr>
        <w:pStyle w:val="ListBullet"/>
        <w:numPr>
          <w:ilvl w:val="0"/>
          <w:numId w:val="21"/>
        </w:numPr>
      </w:pPr>
      <w:r w:rsidRPr="00884BE8">
        <w:t>Managing all the cases Login to Handover the cheque to customer</w:t>
      </w:r>
    </w:p>
    <w:p w14:paraId="5C12B072" w14:textId="77777777" w:rsidR="009D08D7" w:rsidRPr="004803D9" w:rsidRDefault="009D08D7" w:rsidP="004803D9">
      <w:pPr>
        <w:pStyle w:val="ListParagraph"/>
        <w:numPr>
          <w:ilvl w:val="0"/>
          <w:numId w:val="20"/>
        </w:numPr>
        <w:tabs>
          <w:tab w:val="left" w:pos="5220"/>
        </w:tabs>
        <w:rPr>
          <w:rFonts w:ascii="Arial" w:hAnsi="Arial" w:cs="Arial"/>
          <w:bCs/>
        </w:rPr>
      </w:pPr>
      <w:r w:rsidRPr="004803D9">
        <w:rPr>
          <w:rFonts w:ascii="Arial" w:hAnsi="Arial" w:cs="Arial"/>
        </w:rPr>
        <w:lastRenderedPageBreak/>
        <w:t xml:space="preserve">Working as a </w:t>
      </w:r>
      <w:r w:rsidR="00140D04" w:rsidRPr="004803D9">
        <w:rPr>
          <w:rFonts w:ascii="Arial" w:hAnsi="Arial" w:cs="Arial"/>
          <w:b/>
          <w:bCs/>
        </w:rPr>
        <w:t>Business Manager</w:t>
      </w:r>
      <w:r w:rsidRPr="004803D9">
        <w:rPr>
          <w:rFonts w:ascii="Arial" w:hAnsi="Arial" w:cs="Arial"/>
        </w:rPr>
        <w:t xml:space="preserve"> in </w:t>
      </w:r>
      <w:r w:rsidR="00140D04" w:rsidRPr="004803D9">
        <w:rPr>
          <w:rFonts w:ascii="Arial" w:hAnsi="Arial" w:cs="Arial"/>
          <w:b/>
          <w:bCs/>
        </w:rPr>
        <w:t xml:space="preserve">Aavas </w:t>
      </w:r>
      <w:r w:rsidR="004803D9" w:rsidRPr="004803D9">
        <w:rPr>
          <w:rFonts w:ascii="Arial" w:hAnsi="Arial" w:cs="Arial"/>
          <w:b/>
          <w:bCs/>
        </w:rPr>
        <w:t>H</w:t>
      </w:r>
      <w:r w:rsidR="00140D04" w:rsidRPr="004803D9">
        <w:rPr>
          <w:rFonts w:ascii="Arial" w:hAnsi="Arial" w:cs="Arial"/>
          <w:b/>
          <w:bCs/>
        </w:rPr>
        <w:t>ousing Finance Ltd</w:t>
      </w:r>
      <w:r w:rsidRPr="004803D9">
        <w:rPr>
          <w:rFonts w:ascii="Arial" w:hAnsi="Arial" w:cs="Arial"/>
          <w:b/>
          <w:bCs/>
        </w:rPr>
        <w:t xml:space="preserve"> </w:t>
      </w:r>
      <w:r w:rsidRPr="004803D9">
        <w:rPr>
          <w:rFonts w:ascii="Arial" w:hAnsi="Arial" w:cs="Arial"/>
        </w:rPr>
        <w:t>A</w:t>
      </w:r>
      <w:r w:rsidRPr="004803D9">
        <w:rPr>
          <w:rFonts w:ascii="Arial" w:hAnsi="Arial" w:cs="Arial"/>
          <w:bCs/>
        </w:rPr>
        <w:t>hmedabad.</w:t>
      </w:r>
    </w:p>
    <w:p w14:paraId="5407F090" w14:textId="77777777" w:rsidR="009D08D7" w:rsidRDefault="009D08D7" w:rsidP="009D08D7">
      <w:pPr>
        <w:tabs>
          <w:tab w:val="left" w:pos="5220"/>
        </w:tabs>
        <w:rPr>
          <w:rFonts w:ascii="Arial" w:hAnsi="Arial" w:cs="Arial"/>
          <w:bCs/>
        </w:rPr>
      </w:pPr>
    </w:p>
    <w:p w14:paraId="4FA49469" w14:textId="77777777" w:rsidR="004803D9" w:rsidRDefault="009D08D7" w:rsidP="009D08D7">
      <w:pPr>
        <w:tabs>
          <w:tab w:val="left" w:pos="522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                                                                           </w:t>
      </w:r>
      <w:r w:rsidR="00140D04">
        <w:rPr>
          <w:rFonts w:ascii="Arial" w:hAnsi="Arial" w:cs="Arial"/>
          <w:bCs/>
        </w:rPr>
        <w:t xml:space="preserve">          </w:t>
      </w:r>
      <w:r>
        <w:rPr>
          <w:rFonts w:ascii="Arial" w:hAnsi="Arial" w:cs="Arial"/>
          <w:bCs/>
        </w:rPr>
        <w:t xml:space="preserve">    </w:t>
      </w:r>
      <w:r>
        <w:rPr>
          <w:rFonts w:ascii="Arial" w:hAnsi="Arial" w:cs="Arial"/>
          <w:b/>
        </w:rPr>
        <w:t>(</w:t>
      </w:r>
      <w:r w:rsidR="00140D04">
        <w:rPr>
          <w:rFonts w:ascii="Arial" w:hAnsi="Arial" w:cs="Arial"/>
          <w:b/>
        </w:rPr>
        <w:t>14</w:t>
      </w:r>
      <w:r>
        <w:rPr>
          <w:rFonts w:ascii="Arial" w:hAnsi="Arial" w:cs="Arial"/>
          <w:b/>
        </w:rPr>
        <w:t xml:space="preserve"> </w:t>
      </w:r>
      <w:r w:rsidR="00140D04">
        <w:rPr>
          <w:rFonts w:ascii="Arial" w:hAnsi="Arial" w:cs="Arial"/>
          <w:b/>
        </w:rPr>
        <w:t>June</w:t>
      </w:r>
      <w:r>
        <w:rPr>
          <w:rFonts w:ascii="Arial" w:hAnsi="Arial" w:cs="Arial"/>
          <w:b/>
        </w:rPr>
        <w:t xml:space="preserve"> 202</w:t>
      </w:r>
      <w:r w:rsidR="00140D0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to</w:t>
      </w:r>
      <w:r w:rsidR="00140D04">
        <w:rPr>
          <w:rFonts w:ascii="Arial" w:hAnsi="Arial" w:cs="Arial"/>
          <w:b/>
        </w:rPr>
        <w:t xml:space="preserve"> 10 Dec 2022</w:t>
      </w:r>
      <w:r w:rsidRPr="00912542">
        <w:rPr>
          <w:rFonts w:ascii="Arial" w:hAnsi="Arial" w:cs="Arial"/>
          <w:b/>
        </w:rPr>
        <w:t>)</w:t>
      </w:r>
    </w:p>
    <w:p w14:paraId="292EBEB6" w14:textId="77777777" w:rsidR="00140D04" w:rsidRDefault="00140D04" w:rsidP="009D08D7">
      <w:pPr>
        <w:tabs>
          <w:tab w:val="left" w:pos="5220"/>
        </w:tabs>
        <w:rPr>
          <w:rFonts w:ascii="Arial" w:hAnsi="Arial" w:cs="Arial"/>
          <w:b/>
        </w:rPr>
      </w:pPr>
    </w:p>
    <w:p w14:paraId="01571015" w14:textId="77777777" w:rsidR="009D08D7" w:rsidRPr="004803D9" w:rsidRDefault="009D08D7" w:rsidP="004803D9">
      <w:pPr>
        <w:pStyle w:val="ListParagraph"/>
        <w:numPr>
          <w:ilvl w:val="0"/>
          <w:numId w:val="20"/>
        </w:numPr>
        <w:tabs>
          <w:tab w:val="left" w:pos="5220"/>
        </w:tabs>
        <w:rPr>
          <w:rFonts w:ascii="Arial" w:hAnsi="Arial" w:cs="Arial"/>
          <w:bCs/>
        </w:rPr>
      </w:pPr>
      <w:r w:rsidRPr="004803D9">
        <w:rPr>
          <w:rFonts w:ascii="Arial" w:hAnsi="Arial" w:cs="Arial"/>
        </w:rPr>
        <w:t xml:space="preserve">Working as a </w:t>
      </w:r>
      <w:r w:rsidRPr="004803D9">
        <w:rPr>
          <w:rFonts w:ascii="Arial" w:hAnsi="Arial" w:cs="Arial"/>
          <w:b/>
          <w:bCs/>
        </w:rPr>
        <w:t>Business Manager</w:t>
      </w:r>
      <w:r w:rsidRPr="004803D9">
        <w:rPr>
          <w:rFonts w:ascii="Arial" w:hAnsi="Arial" w:cs="Arial"/>
        </w:rPr>
        <w:t xml:space="preserve"> in </w:t>
      </w:r>
      <w:r w:rsidRPr="004803D9">
        <w:rPr>
          <w:rFonts w:ascii="Arial" w:hAnsi="Arial" w:cs="Arial"/>
          <w:b/>
          <w:bCs/>
        </w:rPr>
        <w:t xml:space="preserve">L&amp;t Housing Finance Ltd  </w:t>
      </w:r>
      <w:r w:rsidRPr="004803D9">
        <w:rPr>
          <w:rFonts w:ascii="Arial" w:hAnsi="Arial" w:cs="Arial"/>
        </w:rPr>
        <w:t>A</w:t>
      </w:r>
      <w:r w:rsidRPr="004803D9">
        <w:rPr>
          <w:rFonts w:ascii="Arial" w:hAnsi="Arial" w:cs="Arial"/>
          <w:bCs/>
        </w:rPr>
        <w:t>hmedabad.</w:t>
      </w:r>
    </w:p>
    <w:p w14:paraId="04109F71" w14:textId="77777777" w:rsidR="004803D9" w:rsidRDefault="004803D9" w:rsidP="009D08D7">
      <w:pPr>
        <w:tabs>
          <w:tab w:val="left" w:pos="5220"/>
        </w:tabs>
        <w:rPr>
          <w:rFonts w:ascii="Arial" w:hAnsi="Arial" w:cs="Arial"/>
          <w:bCs/>
        </w:rPr>
      </w:pPr>
    </w:p>
    <w:p w14:paraId="0CC1732B" w14:textId="77777777" w:rsidR="009D08D7" w:rsidRDefault="00140D04" w:rsidP="009D08D7">
      <w:pPr>
        <w:tabs>
          <w:tab w:val="left" w:pos="5220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(03 January 2022 to 31 May 2022</w:t>
      </w:r>
      <w:r w:rsidRPr="00912542">
        <w:rPr>
          <w:rFonts w:ascii="Arial" w:hAnsi="Arial" w:cs="Arial"/>
          <w:b/>
        </w:rPr>
        <w:t>)</w:t>
      </w:r>
      <w:r w:rsidR="009D08D7">
        <w:rPr>
          <w:rFonts w:ascii="Arial" w:hAnsi="Arial" w:cs="Arial"/>
          <w:bCs/>
        </w:rPr>
        <w:t xml:space="preserve">                                                                              </w:t>
      </w:r>
    </w:p>
    <w:p w14:paraId="746BF1AC" w14:textId="77777777" w:rsidR="009D08D7" w:rsidRDefault="009D08D7" w:rsidP="003B345C">
      <w:pPr>
        <w:tabs>
          <w:tab w:val="left" w:pos="5220"/>
        </w:tabs>
        <w:rPr>
          <w:rFonts w:ascii="Arial" w:hAnsi="Arial" w:cs="Arial"/>
        </w:rPr>
      </w:pPr>
    </w:p>
    <w:p w14:paraId="201FF9C0" w14:textId="14405BA3" w:rsidR="004803D9" w:rsidRPr="00087AED" w:rsidRDefault="009D08D7" w:rsidP="00F94B07">
      <w:pPr>
        <w:pStyle w:val="ListParagraph"/>
        <w:numPr>
          <w:ilvl w:val="0"/>
          <w:numId w:val="20"/>
        </w:numPr>
        <w:tabs>
          <w:tab w:val="left" w:pos="5220"/>
        </w:tabs>
        <w:rPr>
          <w:rFonts w:ascii="Arial" w:hAnsi="Arial" w:cs="Arial"/>
          <w:bCs/>
        </w:rPr>
      </w:pPr>
      <w:r w:rsidRPr="00087AED">
        <w:rPr>
          <w:rFonts w:ascii="Arial" w:hAnsi="Arial" w:cs="Arial"/>
        </w:rPr>
        <w:t xml:space="preserve">Working as a </w:t>
      </w:r>
      <w:r w:rsidRPr="00087AED">
        <w:rPr>
          <w:rFonts w:ascii="Arial" w:hAnsi="Arial" w:cs="Arial"/>
          <w:b/>
          <w:bCs/>
        </w:rPr>
        <w:t>Business Development Manager</w:t>
      </w:r>
      <w:r w:rsidRPr="00087AED">
        <w:rPr>
          <w:rFonts w:ascii="Arial" w:hAnsi="Arial" w:cs="Arial"/>
        </w:rPr>
        <w:t xml:space="preserve"> in </w:t>
      </w:r>
      <w:r w:rsidRPr="00087AED">
        <w:rPr>
          <w:rFonts w:ascii="Arial" w:hAnsi="Arial" w:cs="Arial"/>
          <w:b/>
          <w:bCs/>
        </w:rPr>
        <w:t xml:space="preserve">Suryoday Small Finance Bank </w:t>
      </w:r>
      <w:r w:rsidR="00C6175E" w:rsidRPr="00087AED">
        <w:rPr>
          <w:rFonts w:ascii="Arial" w:hAnsi="Arial" w:cs="Arial"/>
          <w:b/>
          <w:bCs/>
        </w:rPr>
        <w:t>Ltd Ahmedabad</w:t>
      </w:r>
      <w:r w:rsidR="004803D9" w:rsidRPr="00087AED">
        <w:rPr>
          <w:rFonts w:ascii="Arial" w:hAnsi="Arial" w:cs="Arial"/>
          <w:bCs/>
        </w:rPr>
        <w:t>.</w:t>
      </w:r>
      <w:r w:rsidRPr="00087AED">
        <w:rPr>
          <w:rFonts w:ascii="Arial" w:hAnsi="Arial" w:cs="Arial"/>
          <w:bCs/>
        </w:rPr>
        <w:t xml:space="preserve">                                                  </w:t>
      </w:r>
      <w:r w:rsidR="004803D9" w:rsidRPr="00087AED">
        <w:rPr>
          <w:rFonts w:ascii="Arial" w:hAnsi="Arial" w:cs="Arial"/>
          <w:bCs/>
        </w:rPr>
        <w:t xml:space="preserve">  </w:t>
      </w:r>
      <w:r w:rsidRPr="00087AED">
        <w:rPr>
          <w:rFonts w:ascii="Arial" w:hAnsi="Arial" w:cs="Arial"/>
          <w:bCs/>
        </w:rPr>
        <w:t xml:space="preserve">              </w:t>
      </w:r>
    </w:p>
    <w:p w14:paraId="05BD10D9" w14:textId="55B2397C" w:rsidR="009D08D7" w:rsidRDefault="004803D9" w:rsidP="003B345C">
      <w:pPr>
        <w:tabs>
          <w:tab w:val="left" w:pos="5220"/>
        </w:tabs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                                                                                      </w:t>
      </w:r>
      <w:r w:rsidR="00087AE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  </w:t>
      </w:r>
      <w:r w:rsidR="009D08D7">
        <w:rPr>
          <w:rFonts w:ascii="Arial" w:hAnsi="Arial" w:cs="Arial"/>
          <w:b/>
        </w:rPr>
        <w:t>(26 Oct 2020  to 31 Dec 2021</w:t>
      </w:r>
      <w:r w:rsidR="009D08D7" w:rsidRPr="00912542">
        <w:rPr>
          <w:rFonts w:ascii="Arial" w:hAnsi="Arial" w:cs="Arial"/>
          <w:b/>
        </w:rPr>
        <w:t>)</w:t>
      </w:r>
      <w:r w:rsidR="009D08D7">
        <w:rPr>
          <w:rFonts w:ascii="Arial" w:hAnsi="Arial" w:cs="Arial"/>
        </w:rPr>
        <w:t xml:space="preserve"> </w:t>
      </w:r>
    </w:p>
    <w:p w14:paraId="413BFCFE" w14:textId="77777777" w:rsidR="004803D9" w:rsidRDefault="004803D9" w:rsidP="003B345C">
      <w:pPr>
        <w:tabs>
          <w:tab w:val="left" w:pos="5220"/>
        </w:tabs>
        <w:rPr>
          <w:rFonts w:ascii="Arial" w:hAnsi="Arial" w:cs="Arial"/>
        </w:rPr>
      </w:pPr>
    </w:p>
    <w:p w14:paraId="356583E6" w14:textId="77777777" w:rsidR="009D08D7" w:rsidRPr="004803D9" w:rsidRDefault="009D08D7" w:rsidP="004803D9">
      <w:pPr>
        <w:pStyle w:val="ListParagraph"/>
        <w:numPr>
          <w:ilvl w:val="0"/>
          <w:numId w:val="20"/>
        </w:numPr>
        <w:tabs>
          <w:tab w:val="left" w:pos="5220"/>
        </w:tabs>
        <w:rPr>
          <w:rFonts w:ascii="Arial" w:hAnsi="Arial" w:cs="Arial"/>
          <w:bCs/>
        </w:rPr>
      </w:pPr>
      <w:r w:rsidRPr="004803D9">
        <w:rPr>
          <w:rFonts w:ascii="Arial" w:hAnsi="Arial" w:cs="Arial"/>
        </w:rPr>
        <w:t xml:space="preserve">Working as a </w:t>
      </w:r>
      <w:r w:rsidRPr="004803D9">
        <w:rPr>
          <w:rFonts w:ascii="Arial" w:hAnsi="Arial" w:cs="Arial"/>
          <w:b/>
          <w:bCs/>
        </w:rPr>
        <w:t>Relationship Manager</w:t>
      </w:r>
      <w:r w:rsidRPr="004803D9">
        <w:rPr>
          <w:rFonts w:ascii="Arial" w:hAnsi="Arial" w:cs="Arial"/>
        </w:rPr>
        <w:t xml:space="preserve"> in </w:t>
      </w:r>
      <w:r w:rsidRPr="004803D9">
        <w:rPr>
          <w:rFonts w:ascii="Arial" w:hAnsi="Arial" w:cs="Arial"/>
          <w:b/>
          <w:bCs/>
        </w:rPr>
        <w:t xml:space="preserve">Jana Small Finance Bank Ltd </w:t>
      </w:r>
      <w:r w:rsidRPr="004803D9">
        <w:rPr>
          <w:rFonts w:ascii="Arial" w:hAnsi="Arial" w:cs="Arial"/>
        </w:rPr>
        <w:t>A</w:t>
      </w:r>
      <w:r w:rsidRPr="004803D9">
        <w:rPr>
          <w:rFonts w:ascii="Arial" w:hAnsi="Arial" w:cs="Arial"/>
          <w:bCs/>
        </w:rPr>
        <w:t>hmedabad.</w:t>
      </w:r>
    </w:p>
    <w:p w14:paraId="1DF0CE87" w14:textId="77777777" w:rsidR="004803D9" w:rsidRDefault="009D08D7" w:rsidP="003B345C">
      <w:pPr>
        <w:tabs>
          <w:tab w:val="left" w:pos="522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                                                                      </w:t>
      </w:r>
      <w:r w:rsidR="004803D9">
        <w:rPr>
          <w:rFonts w:ascii="Arial" w:hAnsi="Arial" w:cs="Arial"/>
          <w:bCs/>
        </w:rPr>
        <w:t xml:space="preserve">     </w:t>
      </w:r>
      <w:r>
        <w:rPr>
          <w:rFonts w:ascii="Arial" w:hAnsi="Arial" w:cs="Arial"/>
          <w:bCs/>
        </w:rPr>
        <w:t xml:space="preserve">        </w:t>
      </w:r>
      <w:r>
        <w:rPr>
          <w:rFonts w:ascii="Arial" w:hAnsi="Arial" w:cs="Arial"/>
          <w:b/>
        </w:rPr>
        <w:t>(03 February 2020 to 20 Oct 2020</w:t>
      </w:r>
      <w:r w:rsidRPr="00912542">
        <w:rPr>
          <w:rFonts w:ascii="Arial" w:hAnsi="Arial" w:cs="Arial"/>
          <w:b/>
        </w:rPr>
        <w:t>)</w:t>
      </w:r>
    </w:p>
    <w:p w14:paraId="3A2FD77A" w14:textId="77777777" w:rsidR="004803D9" w:rsidRDefault="004803D9" w:rsidP="003B345C">
      <w:pPr>
        <w:tabs>
          <w:tab w:val="left" w:pos="5220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14:paraId="586A3345" w14:textId="77777777" w:rsidR="005D6165" w:rsidRPr="004803D9" w:rsidRDefault="005D6165" w:rsidP="004803D9">
      <w:pPr>
        <w:pStyle w:val="ListParagraph"/>
        <w:numPr>
          <w:ilvl w:val="0"/>
          <w:numId w:val="20"/>
        </w:numPr>
        <w:tabs>
          <w:tab w:val="left" w:pos="5220"/>
        </w:tabs>
        <w:rPr>
          <w:rFonts w:ascii="Arial" w:hAnsi="Arial" w:cs="Arial"/>
          <w:bCs/>
        </w:rPr>
      </w:pPr>
      <w:r w:rsidRPr="004803D9">
        <w:rPr>
          <w:rFonts w:ascii="Arial" w:hAnsi="Arial" w:cs="Arial"/>
        </w:rPr>
        <w:t xml:space="preserve">Working as a </w:t>
      </w:r>
      <w:r w:rsidRPr="004803D9">
        <w:rPr>
          <w:rFonts w:ascii="Arial" w:hAnsi="Arial" w:cs="Arial"/>
          <w:b/>
          <w:bCs/>
        </w:rPr>
        <w:t>Sr.</w:t>
      </w:r>
      <w:r w:rsidRPr="004803D9">
        <w:rPr>
          <w:rFonts w:ascii="Arial" w:hAnsi="Arial" w:cs="Arial"/>
          <w:b/>
        </w:rPr>
        <w:t xml:space="preserve"> </w:t>
      </w:r>
      <w:r w:rsidRPr="004803D9">
        <w:rPr>
          <w:rFonts w:ascii="Arial" w:hAnsi="Arial" w:cs="Arial"/>
          <w:b/>
          <w:bCs/>
        </w:rPr>
        <w:t>Sales Officer</w:t>
      </w:r>
      <w:r w:rsidRPr="004803D9">
        <w:rPr>
          <w:rFonts w:ascii="Arial" w:hAnsi="Arial" w:cs="Arial"/>
        </w:rPr>
        <w:t xml:space="preserve"> in </w:t>
      </w:r>
      <w:r w:rsidRPr="004803D9">
        <w:rPr>
          <w:rFonts w:ascii="Arial" w:hAnsi="Arial" w:cs="Arial"/>
          <w:b/>
          <w:bCs/>
        </w:rPr>
        <w:t xml:space="preserve">Axis Finance Ltd </w:t>
      </w:r>
      <w:r w:rsidRPr="004803D9">
        <w:rPr>
          <w:rFonts w:ascii="Arial" w:hAnsi="Arial" w:cs="Arial"/>
        </w:rPr>
        <w:t>A</w:t>
      </w:r>
      <w:r w:rsidRPr="004803D9">
        <w:rPr>
          <w:rFonts w:ascii="Arial" w:hAnsi="Arial" w:cs="Arial"/>
          <w:bCs/>
        </w:rPr>
        <w:t>hmedabad.</w:t>
      </w:r>
    </w:p>
    <w:p w14:paraId="7D3DB0A2" w14:textId="77777777" w:rsidR="005D6165" w:rsidRDefault="005D6165" w:rsidP="005D6165">
      <w:pPr>
        <w:tabs>
          <w:tab w:val="left" w:pos="5220"/>
        </w:tabs>
        <w:rPr>
          <w:rFonts w:ascii="Arial" w:hAnsi="Arial" w:cs="Arial"/>
          <w:bCs/>
        </w:rPr>
      </w:pPr>
    </w:p>
    <w:p w14:paraId="42AE3D7F" w14:textId="77777777" w:rsidR="005D6165" w:rsidRDefault="005D6165" w:rsidP="005D6165">
      <w:pPr>
        <w:tabs>
          <w:tab w:val="left" w:pos="5220"/>
        </w:tabs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                                                                                 </w:t>
      </w:r>
      <w:r>
        <w:rPr>
          <w:rFonts w:ascii="Arial" w:hAnsi="Arial" w:cs="Arial"/>
          <w:b/>
        </w:rPr>
        <w:t>(0</w:t>
      </w:r>
      <w:r w:rsidR="00F61684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Dec 2018 to 02 February 2020</w:t>
      </w:r>
      <w:r w:rsidRPr="00912542">
        <w:rPr>
          <w:rFonts w:ascii="Arial" w:hAnsi="Arial" w:cs="Arial"/>
          <w:b/>
        </w:rPr>
        <w:t>)</w:t>
      </w:r>
    </w:p>
    <w:p w14:paraId="317A1AB6" w14:textId="77777777" w:rsidR="00532C63" w:rsidRDefault="00532C63" w:rsidP="003B345C">
      <w:pPr>
        <w:tabs>
          <w:tab w:val="left" w:pos="5220"/>
        </w:tabs>
        <w:rPr>
          <w:rFonts w:ascii="Arial" w:hAnsi="Arial" w:cs="Arial"/>
        </w:rPr>
      </w:pPr>
    </w:p>
    <w:p w14:paraId="345F8F56" w14:textId="77777777" w:rsidR="00CC64BA" w:rsidRPr="004803D9" w:rsidRDefault="00CC64BA" w:rsidP="004803D9">
      <w:pPr>
        <w:pStyle w:val="ListParagraph"/>
        <w:numPr>
          <w:ilvl w:val="0"/>
          <w:numId w:val="20"/>
        </w:numPr>
        <w:tabs>
          <w:tab w:val="left" w:pos="5220"/>
        </w:tabs>
        <w:rPr>
          <w:rFonts w:ascii="Arial" w:hAnsi="Arial" w:cs="Arial"/>
          <w:bCs/>
        </w:rPr>
      </w:pPr>
      <w:r w:rsidRPr="004803D9">
        <w:rPr>
          <w:rFonts w:ascii="Arial" w:hAnsi="Arial" w:cs="Arial"/>
        </w:rPr>
        <w:t xml:space="preserve">Working as a </w:t>
      </w:r>
      <w:r w:rsidRPr="004803D9">
        <w:rPr>
          <w:rFonts w:ascii="Arial" w:hAnsi="Arial" w:cs="Arial"/>
          <w:b/>
          <w:bCs/>
        </w:rPr>
        <w:t>Jr.</w:t>
      </w:r>
      <w:r w:rsidRPr="004803D9">
        <w:rPr>
          <w:rFonts w:ascii="Arial" w:hAnsi="Arial" w:cs="Arial"/>
          <w:b/>
        </w:rPr>
        <w:t xml:space="preserve"> </w:t>
      </w:r>
      <w:r w:rsidRPr="004803D9">
        <w:rPr>
          <w:rFonts w:ascii="Arial" w:hAnsi="Arial" w:cs="Arial"/>
          <w:b/>
          <w:bCs/>
        </w:rPr>
        <w:t>Sales Executive</w:t>
      </w:r>
      <w:r w:rsidRPr="004803D9">
        <w:rPr>
          <w:rFonts w:ascii="Arial" w:hAnsi="Arial" w:cs="Arial"/>
        </w:rPr>
        <w:t xml:space="preserve"> in </w:t>
      </w:r>
      <w:r w:rsidRPr="004803D9">
        <w:rPr>
          <w:rFonts w:ascii="Arial" w:hAnsi="Arial" w:cs="Arial"/>
          <w:b/>
          <w:bCs/>
        </w:rPr>
        <w:t xml:space="preserve">India Shelter finance Ltd </w:t>
      </w:r>
      <w:r w:rsidRPr="004803D9">
        <w:rPr>
          <w:rFonts w:ascii="Arial" w:hAnsi="Arial" w:cs="Arial"/>
        </w:rPr>
        <w:t>A</w:t>
      </w:r>
      <w:r w:rsidRPr="004803D9">
        <w:rPr>
          <w:rFonts w:ascii="Arial" w:hAnsi="Arial" w:cs="Arial"/>
          <w:bCs/>
        </w:rPr>
        <w:t>hmedabad.</w:t>
      </w:r>
    </w:p>
    <w:p w14:paraId="510A9A34" w14:textId="77777777" w:rsidR="00CC64BA" w:rsidRDefault="00CC64BA" w:rsidP="00CC64BA">
      <w:pPr>
        <w:tabs>
          <w:tab w:val="left" w:pos="5220"/>
        </w:tabs>
        <w:rPr>
          <w:rFonts w:ascii="Arial" w:hAnsi="Arial" w:cs="Arial"/>
          <w:bCs/>
        </w:rPr>
      </w:pPr>
    </w:p>
    <w:p w14:paraId="1ECA8D11" w14:textId="77777777" w:rsidR="00961156" w:rsidRDefault="00CC64BA" w:rsidP="00970266">
      <w:pPr>
        <w:tabs>
          <w:tab w:val="left" w:pos="5220"/>
        </w:tabs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                                                                                 </w:t>
      </w:r>
      <w:r w:rsidR="004803D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        </w:t>
      </w:r>
      <w:r>
        <w:rPr>
          <w:rFonts w:ascii="Arial" w:hAnsi="Arial" w:cs="Arial"/>
          <w:b/>
        </w:rPr>
        <w:t>(12 Dec 2017 to 03 Dec 2018</w:t>
      </w:r>
      <w:r w:rsidRPr="00912542">
        <w:rPr>
          <w:rFonts w:ascii="Arial" w:hAnsi="Arial" w:cs="Arial"/>
          <w:b/>
        </w:rPr>
        <w:t>)</w:t>
      </w:r>
    </w:p>
    <w:p w14:paraId="5B92864A" w14:textId="77777777" w:rsidR="00CC64BA" w:rsidRDefault="00CC64BA" w:rsidP="00970266">
      <w:pPr>
        <w:tabs>
          <w:tab w:val="left" w:pos="5220"/>
        </w:tabs>
        <w:rPr>
          <w:rFonts w:ascii="Arial" w:hAnsi="Arial" w:cs="Arial"/>
        </w:rPr>
      </w:pPr>
    </w:p>
    <w:p w14:paraId="1F3698CE" w14:textId="77777777" w:rsidR="003B345C" w:rsidRPr="004803D9" w:rsidRDefault="003B345C" w:rsidP="004803D9">
      <w:pPr>
        <w:pStyle w:val="ListParagraph"/>
        <w:numPr>
          <w:ilvl w:val="0"/>
          <w:numId w:val="20"/>
        </w:numPr>
        <w:tabs>
          <w:tab w:val="left" w:pos="5220"/>
        </w:tabs>
        <w:rPr>
          <w:rFonts w:ascii="Arial" w:hAnsi="Arial" w:cs="Arial"/>
          <w:bCs/>
        </w:rPr>
      </w:pPr>
      <w:r w:rsidRPr="004803D9">
        <w:rPr>
          <w:rFonts w:ascii="Arial" w:hAnsi="Arial" w:cs="Arial"/>
        </w:rPr>
        <w:t xml:space="preserve">Working as a </w:t>
      </w:r>
      <w:r w:rsidR="00AD546D" w:rsidRPr="004803D9">
        <w:rPr>
          <w:rFonts w:ascii="Arial" w:hAnsi="Arial" w:cs="Arial"/>
          <w:b/>
          <w:bCs/>
        </w:rPr>
        <w:t xml:space="preserve">Sales Executive </w:t>
      </w:r>
      <w:r w:rsidR="00AD546D" w:rsidRPr="004803D9">
        <w:rPr>
          <w:rFonts w:ascii="Arial" w:hAnsi="Arial" w:cs="Arial"/>
        </w:rPr>
        <w:t>in</w:t>
      </w:r>
      <w:r w:rsidRPr="004803D9">
        <w:rPr>
          <w:rFonts w:ascii="Arial" w:hAnsi="Arial" w:cs="Arial"/>
        </w:rPr>
        <w:t xml:space="preserve"> </w:t>
      </w:r>
      <w:r w:rsidR="00AD546D" w:rsidRPr="004803D9">
        <w:rPr>
          <w:rFonts w:ascii="Arial" w:hAnsi="Arial" w:cs="Arial"/>
          <w:b/>
          <w:bCs/>
        </w:rPr>
        <w:t xml:space="preserve">Fone Buddy Finance </w:t>
      </w:r>
      <w:r w:rsidRPr="004803D9">
        <w:rPr>
          <w:rFonts w:ascii="Arial" w:hAnsi="Arial" w:cs="Arial"/>
        </w:rPr>
        <w:t>A</w:t>
      </w:r>
      <w:r w:rsidRPr="004803D9">
        <w:rPr>
          <w:rFonts w:ascii="Arial" w:hAnsi="Arial" w:cs="Arial"/>
          <w:bCs/>
        </w:rPr>
        <w:t>hmedabad.</w:t>
      </w:r>
    </w:p>
    <w:p w14:paraId="0C90DB19" w14:textId="77777777" w:rsidR="003B345C" w:rsidRDefault="003B345C" w:rsidP="003B345C">
      <w:pPr>
        <w:tabs>
          <w:tab w:val="left" w:pos="5220"/>
        </w:tabs>
        <w:rPr>
          <w:rFonts w:ascii="Arial" w:hAnsi="Arial" w:cs="Arial"/>
          <w:bCs/>
        </w:rPr>
      </w:pPr>
    </w:p>
    <w:p w14:paraId="2C3213C4" w14:textId="2C2DC9C2" w:rsidR="003B345C" w:rsidRDefault="003B345C" w:rsidP="003B345C">
      <w:pPr>
        <w:tabs>
          <w:tab w:val="left" w:pos="5220"/>
        </w:tabs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                                                                        </w:t>
      </w:r>
      <w:r w:rsidR="00AF6628">
        <w:rPr>
          <w:rFonts w:ascii="Arial" w:hAnsi="Arial" w:cs="Arial"/>
          <w:bCs/>
        </w:rPr>
        <w:t xml:space="preserve">     </w:t>
      </w:r>
      <w:r>
        <w:rPr>
          <w:rFonts w:ascii="Arial" w:hAnsi="Arial" w:cs="Arial"/>
          <w:bCs/>
        </w:rPr>
        <w:t xml:space="preserve">     </w:t>
      </w:r>
      <w:r>
        <w:rPr>
          <w:rFonts w:ascii="Arial" w:hAnsi="Arial" w:cs="Arial"/>
          <w:b/>
        </w:rPr>
        <w:t>(29</w:t>
      </w:r>
      <w:r w:rsidR="00AD546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January</w:t>
      </w:r>
      <w:r w:rsidR="00AD546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2013 to</w:t>
      </w:r>
      <w:r w:rsidR="00AD546D">
        <w:rPr>
          <w:rFonts w:ascii="Arial" w:hAnsi="Arial" w:cs="Arial"/>
          <w:b/>
        </w:rPr>
        <w:t xml:space="preserve"> </w:t>
      </w:r>
      <w:r w:rsidR="00F61684">
        <w:rPr>
          <w:rFonts w:ascii="Arial" w:hAnsi="Arial" w:cs="Arial"/>
          <w:b/>
        </w:rPr>
        <w:t>11 Dec</w:t>
      </w:r>
      <w:r w:rsidR="00532C6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201</w:t>
      </w:r>
      <w:r w:rsidR="00532C63">
        <w:rPr>
          <w:rFonts w:ascii="Arial" w:hAnsi="Arial" w:cs="Arial"/>
          <w:b/>
        </w:rPr>
        <w:t>7</w:t>
      </w:r>
      <w:r w:rsidRPr="00912542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</w:t>
      </w:r>
    </w:p>
    <w:p w14:paraId="182D1D33" w14:textId="482CB150" w:rsidR="006B54D9" w:rsidRDefault="00FC0CB6" w:rsidP="00970266">
      <w:pPr>
        <w:tabs>
          <w:tab w:val="left" w:pos="522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         </w:t>
      </w:r>
      <w:r w:rsidR="00677313">
        <w:rPr>
          <w:rFonts w:ascii="Arial" w:hAnsi="Arial" w:cs="Arial"/>
          <w:bCs/>
        </w:rPr>
        <w:t xml:space="preserve">                                                           </w:t>
      </w:r>
      <w:r w:rsidR="00097700">
        <w:rPr>
          <w:rFonts w:ascii="Arial" w:hAnsi="Arial" w:cs="Arial"/>
          <w:bCs/>
        </w:rPr>
        <w:t xml:space="preserve">                      </w:t>
      </w:r>
      <w:r w:rsidR="00212E42">
        <w:rPr>
          <w:rFonts w:ascii="Arial" w:hAnsi="Arial" w:cs="Arial"/>
          <w:bCs/>
        </w:rPr>
        <w:t xml:space="preserve">                                                                                              </w:t>
      </w:r>
    </w:p>
    <w:p w14:paraId="15C5DC96" w14:textId="14C44235" w:rsidR="00677313" w:rsidRDefault="00212E42" w:rsidP="00970266">
      <w:pPr>
        <w:tabs>
          <w:tab w:val="left" w:pos="5220"/>
        </w:tabs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                     </w:t>
      </w:r>
      <w:r w:rsidR="00FC0CB6">
        <w:rPr>
          <w:rFonts w:ascii="Arial" w:hAnsi="Arial" w:cs="Arial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</w:rPr>
        <w:t xml:space="preserve"> 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970266" w:rsidRPr="000B32E4" w14:paraId="7FD48C1B" w14:textId="77777777">
        <w:trPr>
          <w:trHeight w:val="263"/>
        </w:trPr>
        <w:tc>
          <w:tcPr>
            <w:tcW w:w="9108" w:type="dxa"/>
            <w:tcBorders>
              <w:bottom w:val="single" w:sz="12" w:space="0" w:color="000000"/>
            </w:tcBorders>
            <w:shd w:val="clear" w:color="auto" w:fill="auto"/>
          </w:tcPr>
          <w:p w14:paraId="62AC1CAA" w14:textId="77777777" w:rsidR="00970266" w:rsidRPr="00CC64BA" w:rsidRDefault="003D4CA9" w:rsidP="0097026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737373"/>
                <w:sz w:val="23"/>
                <w:szCs w:val="23"/>
                <w:shd w:val="clear" w:color="auto" w:fill="F9F9F9"/>
              </w:rPr>
              <w:t xml:space="preserve">   </w:t>
            </w:r>
            <w:r w:rsidR="00CC64BA" w:rsidRPr="00CC64BA">
              <w:rPr>
                <w:rFonts w:ascii="Arial" w:hAnsi="Arial" w:cs="Arial"/>
                <w:b/>
                <w:bCs/>
                <w:color w:val="737373"/>
                <w:sz w:val="23"/>
                <w:szCs w:val="23"/>
                <w:shd w:val="clear" w:color="auto" w:fill="F9F9F9"/>
              </w:rPr>
              <w:t>A</w:t>
            </w:r>
            <w:r w:rsidR="00970266" w:rsidRPr="00CC64BA">
              <w:rPr>
                <w:rFonts w:ascii="Arial" w:hAnsi="Arial" w:cs="Arial"/>
                <w:b/>
                <w:bCs/>
              </w:rPr>
              <w:t>ttitude &amp; Interests</w:t>
            </w:r>
          </w:p>
        </w:tc>
      </w:tr>
    </w:tbl>
    <w:p w14:paraId="180FECA9" w14:textId="77777777" w:rsidR="00970266" w:rsidRDefault="00970266" w:rsidP="00970266">
      <w:pPr>
        <w:tabs>
          <w:tab w:val="left" w:pos="5220"/>
        </w:tabs>
        <w:ind w:left="360"/>
        <w:rPr>
          <w:rFonts w:ascii="Arial" w:hAnsi="Arial" w:cs="Arial"/>
          <w:color w:val="000000"/>
          <w:shd w:val="clear" w:color="auto" w:fill="FFFFFF"/>
        </w:rPr>
      </w:pPr>
    </w:p>
    <w:p w14:paraId="35F6C4D2" w14:textId="77777777" w:rsidR="00970266" w:rsidRPr="00A30B07" w:rsidRDefault="00970266" w:rsidP="00970266">
      <w:pPr>
        <w:numPr>
          <w:ilvl w:val="0"/>
          <w:numId w:val="4"/>
        </w:numPr>
        <w:tabs>
          <w:tab w:val="left" w:pos="5220"/>
        </w:tabs>
        <w:rPr>
          <w:rFonts w:ascii="Arial" w:hAnsi="Arial" w:cs="Arial"/>
          <w:color w:val="000000"/>
          <w:shd w:val="clear" w:color="auto" w:fill="FFFFFF"/>
        </w:rPr>
      </w:pPr>
      <w:r w:rsidRPr="00A30B07">
        <w:rPr>
          <w:rFonts w:ascii="Arial" w:hAnsi="Arial" w:cs="Arial"/>
          <w:color w:val="000000"/>
          <w:shd w:val="clear" w:color="auto" w:fill="FFFFFF"/>
        </w:rPr>
        <w:t>Smart working, ability to get along well with people</w:t>
      </w:r>
    </w:p>
    <w:p w14:paraId="56E97352" w14:textId="77777777" w:rsidR="00970266" w:rsidRPr="003B345C" w:rsidRDefault="00970266" w:rsidP="00970266">
      <w:pPr>
        <w:numPr>
          <w:ilvl w:val="0"/>
          <w:numId w:val="4"/>
        </w:numPr>
        <w:tabs>
          <w:tab w:val="left" w:pos="5220"/>
        </w:tabs>
      </w:pPr>
      <w:r w:rsidRPr="00F7153B">
        <w:rPr>
          <w:rFonts w:ascii="Arial" w:hAnsi="Arial" w:cs="Arial"/>
          <w:color w:val="000000"/>
          <w:shd w:val="clear" w:color="auto" w:fill="FFFFFF"/>
        </w:rPr>
        <w:t>Reading Novels, Reading News Paper, Watching T.V</w:t>
      </w:r>
    </w:p>
    <w:p w14:paraId="54F9F21F" w14:textId="77777777" w:rsidR="006B54D9" w:rsidRDefault="006B54D9" w:rsidP="006B54D9">
      <w:pPr>
        <w:tabs>
          <w:tab w:val="left" w:pos="5220"/>
        </w:tabs>
        <w:rPr>
          <w:rFonts w:ascii="Arial" w:hAnsi="Arial" w:cs="Arial"/>
          <w:color w:val="000000"/>
          <w:shd w:val="clear" w:color="auto" w:fill="FFFFFF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970266" w:rsidRPr="000B32E4" w14:paraId="56E6FF59" w14:textId="77777777">
        <w:trPr>
          <w:trHeight w:val="263"/>
        </w:trPr>
        <w:tc>
          <w:tcPr>
            <w:tcW w:w="9108" w:type="dxa"/>
            <w:tcBorders>
              <w:bottom w:val="single" w:sz="12" w:space="0" w:color="000000"/>
            </w:tcBorders>
            <w:shd w:val="clear" w:color="auto" w:fill="auto"/>
          </w:tcPr>
          <w:p w14:paraId="13CA673B" w14:textId="77777777" w:rsidR="00970266" w:rsidRPr="00A30B07" w:rsidRDefault="00970266" w:rsidP="00970266">
            <w:pPr>
              <w:rPr>
                <w:rFonts w:ascii="Arial" w:hAnsi="Arial" w:cs="Arial"/>
                <w:b/>
                <w:bCs/>
              </w:rPr>
            </w:pPr>
            <w:r w:rsidRPr="00A30B07">
              <w:rPr>
                <w:rFonts w:ascii="Arial" w:hAnsi="Arial" w:cs="Arial"/>
                <w:b/>
                <w:bCs/>
              </w:rPr>
              <w:t>Personal Profile</w:t>
            </w:r>
          </w:p>
        </w:tc>
      </w:tr>
    </w:tbl>
    <w:p w14:paraId="76DEED05" w14:textId="77777777" w:rsidR="00970266" w:rsidRPr="00B36D27" w:rsidRDefault="00970266" w:rsidP="00970266">
      <w:pPr>
        <w:rPr>
          <w:rFonts w:ascii="Arial" w:hAnsi="Arial" w:cs="Arial"/>
          <w:sz w:val="20"/>
          <w:szCs w:val="20"/>
        </w:rPr>
      </w:pPr>
    </w:p>
    <w:p w14:paraId="6137C409" w14:textId="23772680" w:rsidR="00970266" w:rsidRPr="00A30B07" w:rsidRDefault="00970266" w:rsidP="00970266">
      <w:pPr>
        <w:rPr>
          <w:rFonts w:ascii="Arial" w:hAnsi="Arial" w:cs="Arial"/>
          <w:b/>
          <w:sz w:val="20"/>
          <w:szCs w:val="20"/>
        </w:rPr>
      </w:pPr>
      <w:r w:rsidRPr="00A30B07">
        <w:rPr>
          <w:rFonts w:ascii="Arial" w:hAnsi="Arial" w:cs="Arial"/>
          <w:b/>
          <w:sz w:val="20"/>
          <w:szCs w:val="20"/>
        </w:rPr>
        <w:t>FULL NAME</w:t>
      </w:r>
      <w:r w:rsidRPr="00A30B07">
        <w:rPr>
          <w:rFonts w:ascii="Arial" w:hAnsi="Arial" w:cs="Arial"/>
          <w:sz w:val="20"/>
          <w:szCs w:val="20"/>
        </w:rPr>
        <w:tab/>
      </w:r>
      <w:r w:rsidRPr="00A30B07">
        <w:rPr>
          <w:rFonts w:ascii="Arial" w:hAnsi="Arial" w:cs="Arial"/>
          <w:sz w:val="20"/>
          <w:szCs w:val="20"/>
        </w:rPr>
        <w:tab/>
      </w:r>
      <w:r w:rsidRPr="00A30B07">
        <w:rPr>
          <w:rFonts w:ascii="Arial" w:hAnsi="Arial" w:cs="Arial"/>
          <w:sz w:val="20"/>
          <w:szCs w:val="20"/>
        </w:rPr>
        <w:tab/>
      </w:r>
      <w:r w:rsidRPr="00A30B07">
        <w:rPr>
          <w:rFonts w:ascii="Arial" w:hAnsi="Arial" w:cs="Arial"/>
          <w:sz w:val="20"/>
          <w:szCs w:val="20"/>
        </w:rPr>
        <w:tab/>
      </w:r>
      <w:r w:rsidRPr="00A30B07">
        <w:rPr>
          <w:rFonts w:ascii="Arial" w:hAnsi="Arial" w:cs="Arial"/>
          <w:b/>
          <w:bCs/>
          <w:sz w:val="20"/>
          <w:szCs w:val="20"/>
        </w:rPr>
        <w:t xml:space="preserve">: </w:t>
      </w:r>
      <w:r w:rsidRPr="00A30B07">
        <w:rPr>
          <w:rFonts w:ascii="Arial" w:hAnsi="Arial" w:cs="Arial"/>
          <w:color w:val="000000"/>
          <w:sz w:val="20"/>
          <w:szCs w:val="20"/>
        </w:rPr>
        <w:t xml:space="preserve">Prajapati Ajaykumar </w:t>
      </w:r>
      <w:r w:rsidR="00081674">
        <w:rPr>
          <w:rFonts w:ascii="Arial" w:hAnsi="Arial" w:cs="Arial"/>
          <w:color w:val="000000"/>
          <w:sz w:val="20"/>
          <w:szCs w:val="20"/>
        </w:rPr>
        <w:t xml:space="preserve">Prakashbhai </w:t>
      </w:r>
    </w:p>
    <w:p w14:paraId="33688AC7" w14:textId="5A93D0DB" w:rsidR="00970266" w:rsidRPr="00A30B07" w:rsidRDefault="00970266" w:rsidP="00970266">
      <w:pPr>
        <w:rPr>
          <w:rFonts w:ascii="Arial" w:hAnsi="Arial" w:cs="Arial"/>
          <w:sz w:val="20"/>
          <w:szCs w:val="20"/>
        </w:rPr>
      </w:pPr>
      <w:r w:rsidRPr="00A30B07">
        <w:rPr>
          <w:rFonts w:ascii="Arial" w:hAnsi="Arial" w:cs="Arial"/>
          <w:b/>
          <w:sz w:val="20"/>
          <w:szCs w:val="20"/>
        </w:rPr>
        <w:t>FATHER NAME</w:t>
      </w:r>
      <w:r w:rsidRPr="00A30B07">
        <w:rPr>
          <w:rFonts w:ascii="Arial" w:hAnsi="Arial" w:cs="Arial"/>
          <w:sz w:val="20"/>
          <w:szCs w:val="20"/>
        </w:rPr>
        <w:tab/>
      </w:r>
      <w:r w:rsidRPr="00A30B07">
        <w:rPr>
          <w:rFonts w:ascii="Arial" w:hAnsi="Arial" w:cs="Arial"/>
          <w:sz w:val="20"/>
          <w:szCs w:val="20"/>
        </w:rPr>
        <w:tab/>
      </w:r>
      <w:r w:rsidRPr="00A30B07">
        <w:rPr>
          <w:rFonts w:ascii="Arial" w:hAnsi="Arial" w:cs="Arial"/>
          <w:sz w:val="20"/>
          <w:szCs w:val="20"/>
        </w:rPr>
        <w:tab/>
      </w:r>
      <w:r w:rsidRPr="00A30B07">
        <w:rPr>
          <w:rFonts w:ascii="Arial" w:hAnsi="Arial" w:cs="Arial"/>
          <w:b/>
          <w:bCs/>
          <w:sz w:val="20"/>
          <w:szCs w:val="20"/>
        </w:rPr>
        <w:t xml:space="preserve">: </w:t>
      </w:r>
      <w:r w:rsidRPr="00A30B07">
        <w:rPr>
          <w:rFonts w:ascii="Arial" w:hAnsi="Arial" w:cs="Arial"/>
          <w:sz w:val="20"/>
          <w:szCs w:val="20"/>
        </w:rPr>
        <w:t xml:space="preserve">Prajapati Prakashbhai </w:t>
      </w:r>
      <w:r w:rsidR="00081674">
        <w:rPr>
          <w:rFonts w:ascii="Arial" w:hAnsi="Arial" w:cs="Arial"/>
          <w:sz w:val="20"/>
          <w:szCs w:val="20"/>
        </w:rPr>
        <w:t>Jayantibhai</w:t>
      </w:r>
    </w:p>
    <w:p w14:paraId="4CA0B149" w14:textId="77777777" w:rsidR="00970266" w:rsidRPr="00A30B07" w:rsidRDefault="00970266" w:rsidP="00970266">
      <w:pPr>
        <w:rPr>
          <w:rFonts w:ascii="Arial" w:hAnsi="Arial" w:cs="Arial"/>
          <w:sz w:val="20"/>
          <w:szCs w:val="20"/>
        </w:rPr>
      </w:pPr>
      <w:r w:rsidRPr="00A30B07">
        <w:rPr>
          <w:rFonts w:ascii="Arial" w:hAnsi="Arial" w:cs="Arial"/>
          <w:b/>
          <w:sz w:val="20"/>
          <w:szCs w:val="20"/>
        </w:rPr>
        <w:t>BIRTH DATE</w:t>
      </w:r>
      <w:r w:rsidRPr="00A30B07">
        <w:rPr>
          <w:rFonts w:ascii="Arial" w:hAnsi="Arial" w:cs="Arial"/>
          <w:sz w:val="20"/>
          <w:szCs w:val="20"/>
        </w:rPr>
        <w:tab/>
      </w:r>
      <w:r w:rsidRPr="00A30B07">
        <w:rPr>
          <w:rFonts w:ascii="Arial" w:hAnsi="Arial" w:cs="Arial"/>
          <w:sz w:val="20"/>
          <w:szCs w:val="20"/>
        </w:rPr>
        <w:tab/>
      </w:r>
      <w:r w:rsidRPr="00A30B07">
        <w:rPr>
          <w:rFonts w:ascii="Arial" w:hAnsi="Arial" w:cs="Arial"/>
          <w:sz w:val="20"/>
          <w:szCs w:val="20"/>
        </w:rPr>
        <w:tab/>
      </w:r>
      <w:r w:rsidRPr="00A30B07">
        <w:rPr>
          <w:rFonts w:ascii="Arial" w:hAnsi="Arial" w:cs="Arial"/>
          <w:sz w:val="20"/>
          <w:szCs w:val="20"/>
        </w:rPr>
        <w:tab/>
      </w:r>
      <w:r w:rsidRPr="00A30B07">
        <w:rPr>
          <w:rFonts w:ascii="Arial" w:hAnsi="Arial" w:cs="Arial"/>
          <w:b/>
          <w:bCs/>
          <w:sz w:val="20"/>
          <w:szCs w:val="20"/>
        </w:rPr>
        <w:t>:</w:t>
      </w:r>
      <w:r w:rsidRPr="00A30B07">
        <w:rPr>
          <w:rFonts w:ascii="Arial" w:hAnsi="Arial" w:cs="Arial"/>
          <w:sz w:val="20"/>
          <w:szCs w:val="20"/>
        </w:rPr>
        <w:t xml:space="preserve"> 29</w:t>
      </w:r>
      <w:r w:rsidR="00B856CD">
        <w:rPr>
          <w:rFonts w:ascii="Arial" w:hAnsi="Arial" w:cs="Arial"/>
          <w:sz w:val="20"/>
          <w:szCs w:val="20"/>
        </w:rPr>
        <w:t xml:space="preserve"> </w:t>
      </w:r>
      <w:r w:rsidRPr="00A30B07">
        <w:rPr>
          <w:rFonts w:ascii="Arial" w:hAnsi="Arial" w:cs="Arial"/>
          <w:sz w:val="20"/>
          <w:szCs w:val="20"/>
        </w:rPr>
        <w:t>/</w:t>
      </w:r>
      <w:r w:rsidR="00B856CD">
        <w:rPr>
          <w:rFonts w:ascii="Arial" w:hAnsi="Arial" w:cs="Arial"/>
          <w:sz w:val="20"/>
          <w:szCs w:val="20"/>
        </w:rPr>
        <w:t xml:space="preserve"> </w:t>
      </w:r>
      <w:r w:rsidRPr="00A30B07">
        <w:rPr>
          <w:rFonts w:ascii="Arial" w:hAnsi="Arial" w:cs="Arial"/>
          <w:sz w:val="20"/>
          <w:szCs w:val="20"/>
        </w:rPr>
        <w:t>01</w:t>
      </w:r>
      <w:r w:rsidR="00B856CD">
        <w:rPr>
          <w:rFonts w:ascii="Arial" w:hAnsi="Arial" w:cs="Arial"/>
          <w:sz w:val="20"/>
          <w:szCs w:val="20"/>
        </w:rPr>
        <w:t xml:space="preserve"> </w:t>
      </w:r>
      <w:r w:rsidRPr="00A30B07">
        <w:rPr>
          <w:rFonts w:ascii="Arial" w:hAnsi="Arial" w:cs="Arial"/>
          <w:sz w:val="20"/>
          <w:szCs w:val="20"/>
        </w:rPr>
        <w:t>/</w:t>
      </w:r>
      <w:r w:rsidR="00B856CD">
        <w:rPr>
          <w:rFonts w:ascii="Arial" w:hAnsi="Arial" w:cs="Arial"/>
          <w:sz w:val="20"/>
          <w:szCs w:val="20"/>
        </w:rPr>
        <w:t xml:space="preserve"> </w:t>
      </w:r>
      <w:r w:rsidRPr="00A30B07">
        <w:rPr>
          <w:rFonts w:ascii="Arial" w:hAnsi="Arial" w:cs="Arial"/>
          <w:sz w:val="20"/>
          <w:szCs w:val="20"/>
        </w:rPr>
        <w:t>1995</w:t>
      </w:r>
    </w:p>
    <w:p w14:paraId="4BBE11D0" w14:textId="77777777" w:rsidR="00970266" w:rsidRPr="00A30B07" w:rsidRDefault="00970266" w:rsidP="001B4CA3">
      <w:pPr>
        <w:rPr>
          <w:rFonts w:ascii="Arial" w:hAnsi="Arial" w:cs="Arial"/>
          <w:sz w:val="20"/>
          <w:szCs w:val="20"/>
        </w:rPr>
      </w:pPr>
      <w:r w:rsidRPr="00A30B07">
        <w:rPr>
          <w:rFonts w:ascii="Arial" w:hAnsi="Arial" w:cs="Arial"/>
          <w:b/>
          <w:sz w:val="20"/>
          <w:szCs w:val="20"/>
        </w:rPr>
        <w:t>MARITAL STSTUS</w:t>
      </w:r>
      <w:r w:rsidRPr="00A30B07">
        <w:rPr>
          <w:rFonts w:ascii="Arial" w:hAnsi="Arial" w:cs="Arial"/>
          <w:sz w:val="20"/>
          <w:szCs w:val="20"/>
        </w:rPr>
        <w:tab/>
      </w:r>
      <w:r w:rsidRPr="00A30B07">
        <w:rPr>
          <w:rFonts w:ascii="Arial" w:hAnsi="Arial" w:cs="Arial"/>
          <w:sz w:val="20"/>
          <w:szCs w:val="20"/>
        </w:rPr>
        <w:tab/>
      </w:r>
      <w:r w:rsidR="001B4CA3">
        <w:rPr>
          <w:rFonts w:ascii="Arial" w:hAnsi="Arial" w:cs="Arial"/>
          <w:sz w:val="20"/>
          <w:szCs w:val="20"/>
        </w:rPr>
        <w:tab/>
      </w:r>
      <w:r w:rsidRPr="00A30B07">
        <w:rPr>
          <w:rFonts w:ascii="Arial" w:hAnsi="Arial" w:cs="Arial"/>
          <w:b/>
          <w:bCs/>
          <w:sz w:val="20"/>
          <w:szCs w:val="20"/>
        </w:rPr>
        <w:t>:</w:t>
      </w:r>
      <w:r w:rsidR="009F38D8">
        <w:rPr>
          <w:rFonts w:ascii="Arial" w:hAnsi="Arial" w:cs="Arial"/>
          <w:sz w:val="20"/>
          <w:szCs w:val="20"/>
        </w:rPr>
        <w:t xml:space="preserve"> </w:t>
      </w:r>
      <w:r w:rsidR="00AF1E2F">
        <w:rPr>
          <w:rFonts w:ascii="Arial" w:hAnsi="Arial" w:cs="Arial"/>
          <w:sz w:val="20"/>
          <w:szCs w:val="20"/>
        </w:rPr>
        <w:t>M</w:t>
      </w:r>
      <w:r w:rsidRPr="00A30B07">
        <w:rPr>
          <w:rFonts w:ascii="Arial" w:hAnsi="Arial" w:cs="Arial"/>
          <w:sz w:val="20"/>
          <w:szCs w:val="20"/>
        </w:rPr>
        <w:t>arried</w:t>
      </w:r>
    </w:p>
    <w:p w14:paraId="55BE3FAA" w14:textId="77777777" w:rsidR="00970266" w:rsidRPr="00A30B07" w:rsidRDefault="00970266" w:rsidP="00970266">
      <w:pPr>
        <w:rPr>
          <w:rFonts w:ascii="Arial" w:hAnsi="Arial" w:cs="Arial"/>
          <w:sz w:val="20"/>
          <w:szCs w:val="20"/>
        </w:rPr>
      </w:pPr>
      <w:r w:rsidRPr="00A30B07">
        <w:rPr>
          <w:rFonts w:ascii="Arial" w:hAnsi="Arial" w:cs="Arial"/>
          <w:b/>
          <w:sz w:val="20"/>
          <w:szCs w:val="20"/>
        </w:rPr>
        <w:t>NATIONALITY</w:t>
      </w:r>
      <w:r w:rsidRPr="00A30B07">
        <w:rPr>
          <w:rFonts w:ascii="Arial" w:hAnsi="Arial" w:cs="Arial"/>
          <w:sz w:val="20"/>
          <w:szCs w:val="20"/>
        </w:rPr>
        <w:tab/>
      </w:r>
      <w:r w:rsidRPr="00A30B07">
        <w:rPr>
          <w:rFonts w:ascii="Arial" w:hAnsi="Arial" w:cs="Arial"/>
          <w:sz w:val="20"/>
          <w:szCs w:val="20"/>
        </w:rPr>
        <w:tab/>
      </w:r>
      <w:r w:rsidRPr="00A30B07">
        <w:rPr>
          <w:rFonts w:ascii="Arial" w:hAnsi="Arial" w:cs="Arial"/>
          <w:sz w:val="20"/>
          <w:szCs w:val="20"/>
        </w:rPr>
        <w:tab/>
      </w:r>
      <w:r w:rsidRPr="00A30B07">
        <w:rPr>
          <w:rFonts w:ascii="Arial" w:hAnsi="Arial" w:cs="Arial"/>
          <w:sz w:val="20"/>
          <w:szCs w:val="20"/>
        </w:rPr>
        <w:tab/>
      </w:r>
      <w:r w:rsidRPr="00A30B07">
        <w:rPr>
          <w:rFonts w:ascii="Arial" w:hAnsi="Arial" w:cs="Arial"/>
          <w:b/>
          <w:bCs/>
          <w:sz w:val="20"/>
          <w:szCs w:val="20"/>
        </w:rPr>
        <w:t>:</w:t>
      </w:r>
      <w:r w:rsidRPr="00A30B07">
        <w:rPr>
          <w:rFonts w:ascii="Arial" w:hAnsi="Arial" w:cs="Arial"/>
          <w:sz w:val="20"/>
          <w:szCs w:val="20"/>
        </w:rPr>
        <w:t xml:space="preserve"> Indian</w:t>
      </w:r>
    </w:p>
    <w:p w14:paraId="7E9D3432" w14:textId="77777777" w:rsidR="00970266" w:rsidRPr="00A30B07" w:rsidRDefault="00970266" w:rsidP="001B4CA3">
      <w:pPr>
        <w:rPr>
          <w:rFonts w:ascii="Arial" w:hAnsi="Arial" w:cs="Arial"/>
          <w:sz w:val="20"/>
          <w:szCs w:val="20"/>
        </w:rPr>
      </w:pPr>
      <w:r w:rsidRPr="00A30B07">
        <w:rPr>
          <w:rFonts w:ascii="Arial" w:hAnsi="Arial" w:cs="Arial"/>
          <w:b/>
          <w:sz w:val="20"/>
          <w:szCs w:val="20"/>
        </w:rPr>
        <w:t>RELIGION</w:t>
      </w:r>
      <w:r w:rsidRPr="00A30B07">
        <w:rPr>
          <w:rFonts w:ascii="Arial" w:hAnsi="Arial" w:cs="Arial"/>
          <w:b/>
          <w:sz w:val="20"/>
          <w:szCs w:val="20"/>
        </w:rPr>
        <w:tab/>
      </w:r>
      <w:r w:rsidRPr="00A30B07">
        <w:rPr>
          <w:rFonts w:ascii="Arial" w:hAnsi="Arial" w:cs="Arial"/>
          <w:sz w:val="20"/>
          <w:szCs w:val="20"/>
        </w:rPr>
        <w:tab/>
      </w:r>
      <w:r w:rsidRPr="00A30B07">
        <w:rPr>
          <w:rFonts w:ascii="Arial" w:hAnsi="Arial" w:cs="Arial"/>
          <w:sz w:val="20"/>
          <w:szCs w:val="20"/>
        </w:rPr>
        <w:tab/>
      </w:r>
      <w:r w:rsidRPr="00A30B07">
        <w:rPr>
          <w:rFonts w:ascii="Arial" w:hAnsi="Arial" w:cs="Arial"/>
          <w:sz w:val="20"/>
          <w:szCs w:val="20"/>
        </w:rPr>
        <w:tab/>
      </w:r>
      <w:r w:rsidRPr="00A30B07">
        <w:rPr>
          <w:rFonts w:ascii="Arial" w:hAnsi="Arial" w:cs="Arial"/>
          <w:b/>
          <w:bCs/>
          <w:sz w:val="20"/>
          <w:szCs w:val="20"/>
        </w:rPr>
        <w:t>:</w:t>
      </w:r>
      <w:r w:rsidRPr="00A30B07">
        <w:rPr>
          <w:rFonts w:ascii="Arial" w:hAnsi="Arial" w:cs="Arial"/>
          <w:sz w:val="20"/>
          <w:szCs w:val="20"/>
        </w:rPr>
        <w:t xml:space="preserve"> Hindu </w:t>
      </w:r>
      <w:r w:rsidR="00FC3440">
        <w:rPr>
          <w:rFonts w:ascii="Arial" w:hAnsi="Arial" w:cs="Arial"/>
          <w:sz w:val="20"/>
          <w:szCs w:val="20"/>
        </w:rPr>
        <w:t>(Kumbhar)</w:t>
      </w:r>
    </w:p>
    <w:p w14:paraId="6FE86164" w14:textId="2E83A833" w:rsidR="00970266" w:rsidRPr="00A30B07" w:rsidRDefault="00970266" w:rsidP="00970266">
      <w:pPr>
        <w:rPr>
          <w:rFonts w:ascii="Arial" w:hAnsi="Arial" w:cs="Arial"/>
          <w:b/>
          <w:sz w:val="20"/>
          <w:szCs w:val="20"/>
        </w:rPr>
      </w:pPr>
      <w:r w:rsidRPr="00A30B07">
        <w:rPr>
          <w:rFonts w:ascii="Arial" w:hAnsi="Arial" w:cs="Arial"/>
          <w:b/>
          <w:sz w:val="20"/>
          <w:szCs w:val="20"/>
        </w:rPr>
        <w:t>LANGUAGES KNOWN</w:t>
      </w:r>
      <w:r w:rsidRPr="00A30B07">
        <w:rPr>
          <w:rFonts w:ascii="Arial" w:hAnsi="Arial" w:cs="Arial"/>
          <w:b/>
          <w:sz w:val="20"/>
          <w:szCs w:val="20"/>
        </w:rPr>
        <w:tab/>
      </w:r>
      <w:r w:rsidR="001B4CA3">
        <w:rPr>
          <w:rFonts w:ascii="Arial" w:hAnsi="Arial" w:cs="Arial"/>
          <w:b/>
          <w:sz w:val="20"/>
          <w:szCs w:val="20"/>
        </w:rPr>
        <w:tab/>
      </w:r>
      <w:r w:rsidR="001B4CA3">
        <w:rPr>
          <w:rFonts w:ascii="Arial" w:hAnsi="Arial" w:cs="Arial"/>
          <w:b/>
          <w:sz w:val="20"/>
          <w:szCs w:val="20"/>
        </w:rPr>
        <w:tab/>
      </w:r>
      <w:r w:rsidRPr="00A30B07">
        <w:rPr>
          <w:rFonts w:ascii="Arial" w:hAnsi="Arial" w:cs="Arial"/>
          <w:b/>
          <w:bCs/>
          <w:sz w:val="20"/>
          <w:szCs w:val="20"/>
        </w:rPr>
        <w:t>:</w:t>
      </w:r>
      <w:r w:rsidRPr="00A30B07">
        <w:rPr>
          <w:rFonts w:ascii="Arial" w:hAnsi="Arial" w:cs="Arial"/>
          <w:sz w:val="20"/>
          <w:szCs w:val="20"/>
        </w:rPr>
        <w:t xml:space="preserve"> Gujarati, Hindi &amp; English</w:t>
      </w:r>
      <w:r w:rsidRPr="00A30B07">
        <w:rPr>
          <w:rFonts w:ascii="Arial" w:hAnsi="Arial" w:cs="Arial"/>
          <w:b/>
          <w:sz w:val="20"/>
          <w:szCs w:val="20"/>
        </w:rPr>
        <w:t xml:space="preserve"> </w:t>
      </w:r>
    </w:p>
    <w:p w14:paraId="647D8DEA" w14:textId="35478E29" w:rsidR="00970266" w:rsidRDefault="00970266" w:rsidP="001B4CA3">
      <w:pPr>
        <w:rPr>
          <w:rFonts w:ascii="Arial" w:hAnsi="Arial" w:cs="Arial"/>
          <w:sz w:val="20"/>
          <w:szCs w:val="20"/>
        </w:rPr>
      </w:pPr>
      <w:r w:rsidRPr="00A30B07">
        <w:rPr>
          <w:rFonts w:ascii="Arial" w:hAnsi="Arial" w:cs="Arial"/>
          <w:b/>
          <w:sz w:val="20"/>
          <w:szCs w:val="20"/>
        </w:rPr>
        <w:t xml:space="preserve">BLOOD GROUP           </w:t>
      </w:r>
      <w:r>
        <w:rPr>
          <w:rFonts w:ascii="Arial" w:hAnsi="Arial" w:cs="Arial"/>
          <w:b/>
          <w:sz w:val="20"/>
          <w:szCs w:val="20"/>
        </w:rPr>
        <w:tab/>
      </w:r>
      <w:r w:rsidR="001B4CA3">
        <w:rPr>
          <w:rFonts w:ascii="Arial" w:hAnsi="Arial" w:cs="Arial"/>
          <w:b/>
          <w:sz w:val="20"/>
          <w:szCs w:val="20"/>
        </w:rPr>
        <w:tab/>
      </w:r>
      <w:r w:rsidR="001B4CA3">
        <w:rPr>
          <w:rFonts w:ascii="Arial" w:hAnsi="Arial" w:cs="Arial"/>
          <w:b/>
          <w:sz w:val="20"/>
          <w:szCs w:val="20"/>
        </w:rPr>
        <w:tab/>
      </w:r>
      <w:r w:rsidRPr="008F727B">
        <w:rPr>
          <w:rFonts w:ascii="Arial" w:hAnsi="Arial" w:cs="Arial"/>
          <w:b/>
          <w:bCs/>
          <w:sz w:val="20"/>
          <w:szCs w:val="20"/>
        </w:rPr>
        <w:t>:</w:t>
      </w:r>
      <w:r w:rsidRPr="00A30B07">
        <w:rPr>
          <w:rFonts w:ascii="Arial" w:hAnsi="Arial" w:cs="Arial"/>
          <w:sz w:val="20"/>
          <w:szCs w:val="20"/>
        </w:rPr>
        <w:t xml:space="preserve"> B </w:t>
      </w:r>
      <w:r w:rsidR="001B4CA3">
        <w:rPr>
          <w:rFonts w:ascii="Arial" w:hAnsi="Arial" w:cs="Arial"/>
          <w:sz w:val="20"/>
          <w:szCs w:val="20"/>
        </w:rPr>
        <w:t>+</w:t>
      </w:r>
    </w:p>
    <w:p w14:paraId="3FBA3874" w14:textId="77777777" w:rsidR="00D336BC" w:rsidRDefault="00D336BC" w:rsidP="001B4CA3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970266" w14:paraId="549BD70F" w14:textId="77777777">
        <w:trPr>
          <w:trHeight w:val="276"/>
        </w:trPr>
        <w:tc>
          <w:tcPr>
            <w:tcW w:w="9108" w:type="dxa"/>
            <w:tcBorders>
              <w:bottom w:val="single" w:sz="12" w:space="0" w:color="000000"/>
            </w:tcBorders>
            <w:shd w:val="clear" w:color="auto" w:fill="auto"/>
          </w:tcPr>
          <w:p w14:paraId="652842E9" w14:textId="77777777" w:rsidR="00970266" w:rsidRPr="00A30B07" w:rsidRDefault="00970266" w:rsidP="001B4CA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B07">
              <w:rPr>
                <w:rFonts w:ascii="Arial" w:hAnsi="Arial" w:cs="Arial"/>
                <w:b/>
                <w:bCs/>
                <w:sz w:val="20"/>
                <w:szCs w:val="20"/>
              </w:rPr>
              <w:t>DECLARATION</w:t>
            </w:r>
            <w:r w:rsidR="00CC0D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                    </w:t>
            </w:r>
          </w:p>
        </w:tc>
      </w:tr>
    </w:tbl>
    <w:p w14:paraId="7996424C" w14:textId="77777777" w:rsidR="00D336BC" w:rsidRDefault="00D336BC" w:rsidP="00D336BC">
      <w:pPr>
        <w:rPr>
          <w:rFonts w:ascii="Arial" w:hAnsi="Arial" w:cs="Arial"/>
        </w:rPr>
      </w:pPr>
    </w:p>
    <w:p w14:paraId="3403969B" w14:textId="77777777" w:rsidR="00D336BC" w:rsidRDefault="00D336BC" w:rsidP="00D336BC">
      <w:pPr>
        <w:rPr>
          <w:rFonts w:ascii="Arial" w:hAnsi="Arial" w:cs="Arial"/>
        </w:rPr>
      </w:pPr>
      <w:r w:rsidRPr="00A30B07">
        <w:rPr>
          <w:rFonts w:ascii="Arial" w:hAnsi="Arial" w:cs="Arial"/>
        </w:rPr>
        <w:t>I hereby do solemnly affirm that the details furnished above are true to the best of my knowledge.</w:t>
      </w:r>
    </w:p>
    <w:p w14:paraId="23E4E26E" w14:textId="77777777" w:rsidR="00AF6628" w:rsidRDefault="00AF6628" w:rsidP="00D336BC">
      <w:pPr>
        <w:rPr>
          <w:rFonts w:ascii="Arial" w:hAnsi="Arial" w:cs="Arial"/>
        </w:rPr>
      </w:pPr>
    </w:p>
    <w:p w14:paraId="08B586D6" w14:textId="743B5073" w:rsidR="00D336BC" w:rsidRDefault="00AF6628" w:rsidP="00CC0D6B">
      <w:pPr>
        <w:rPr>
          <w:rFonts w:ascii="Arial" w:hAnsi="Arial" w:cs="Arial"/>
          <w:b/>
          <w:bCs/>
        </w:rPr>
      </w:pPr>
      <w:r w:rsidRPr="00AF6628">
        <w:rPr>
          <w:rFonts w:ascii="Arial" w:hAnsi="Arial" w:cs="Arial"/>
          <w:b/>
          <w:bCs/>
        </w:rPr>
        <w:t>Yours Faithfully</w:t>
      </w:r>
    </w:p>
    <w:p w14:paraId="6F974D4E" w14:textId="77777777" w:rsidR="000005AA" w:rsidRPr="00AF6628" w:rsidRDefault="000005AA" w:rsidP="00CC0D6B">
      <w:pPr>
        <w:rPr>
          <w:rFonts w:ascii="Arial" w:hAnsi="Arial" w:cs="Arial"/>
          <w:b/>
          <w:bCs/>
        </w:rPr>
      </w:pPr>
    </w:p>
    <w:p w14:paraId="37028101" w14:textId="15A61ED2" w:rsidR="00D336BC" w:rsidRPr="00AF6628" w:rsidRDefault="00AF6628" w:rsidP="00CC0D6B">
      <w:pPr>
        <w:rPr>
          <w:rFonts w:ascii="Arial" w:hAnsi="Arial" w:cs="Arial"/>
          <w:b/>
          <w:bCs/>
        </w:rPr>
      </w:pPr>
      <w:r w:rsidRPr="00AF6628">
        <w:rPr>
          <w:rFonts w:ascii="Arial" w:hAnsi="Arial" w:cs="Arial"/>
          <w:b/>
          <w:bCs/>
        </w:rPr>
        <w:t xml:space="preserve">(Ajaykumar P </w:t>
      </w:r>
      <w:r w:rsidR="00D45405" w:rsidRPr="00AF6628">
        <w:rPr>
          <w:rFonts w:ascii="Arial" w:hAnsi="Arial" w:cs="Arial"/>
          <w:b/>
          <w:bCs/>
        </w:rPr>
        <w:t>Prajapati)</w:t>
      </w:r>
      <w:r w:rsidR="00D45405"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b/>
          <w:bCs/>
        </w:rPr>
        <w:t xml:space="preserve">                                                               Place :- </w:t>
      </w:r>
      <w:r w:rsidRPr="00AF6628">
        <w:rPr>
          <w:rFonts w:ascii="Arial" w:hAnsi="Arial" w:cs="Arial"/>
        </w:rPr>
        <w:t>Ahmedabad</w:t>
      </w:r>
    </w:p>
    <w:p w14:paraId="761BE537" w14:textId="77777777" w:rsidR="00F701B0" w:rsidRDefault="00F701B0" w:rsidP="00CC0D6B">
      <w:pPr>
        <w:rPr>
          <w:rFonts w:ascii="Arial" w:hAnsi="Arial" w:cs="Arial"/>
        </w:rPr>
      </w:pPr>
    </w:p>
    <w:p w14:paraId="7EFC3555" w14:textId="60A96219" w:rsidR="00CD1458" w:rsidRDefault="00970266" w:rsidP="00D52F7C">
      <w:pPr>
        <w:rPr>
          <w:rFonts w:ascii="Arial" w:hAnsi="Arial" w:cs="Arial"/>
        </w:rPr>
      </w:pPr>
      <w:r w:rsidRPr="00A30B07">
        <w:rPr>
          <w:rFonts w:ascii="Arial" w:hAnsi="Arial" w:cs="Arial"/>
        </w:rPr>
        <w:t xml:space="preserve">      </w:t>
      </w:r>
      <w:r w:rsidR="001B4D08">
        <w:rPr>
          <w:rFonts w:ascii="Arial" w:hAnsi="Arial" w:cs="Arial"/>
        </w:rPr>
        <w:t xml:space="preserve">                                                                             </w:t>
      </w:r>
      <w:r w:rsidR="009F2F81">
        <w:rPr>
          <w:rFonts w:ascii="Arial" w:hAnsi="Arial" w:cs="Arial"/>
        </w:rPr>
        <w:t xml:space="preserve">   </w:t>
      </w:r>
      <w:r w:rsidR="001B4D08">
        <w:rPr>
          <w:rFonts w:ascii="Arial" w:hAnsi="Arial" w:cs="Arial"/>
        </w:rPr>
        <w:t xml:space="preserve">    </w:t>
      </w:r>
      <w:r w:rsidR="009F2F81">
        <w:rPr>
          <w:rFonts w:ascii="Arial" w:hAnsi="Arial" w:cs="Arial"/>
        </w:rPr>
        <w:t xml:space="preserve"> </w:t>
      </w:r>
    </w:p>
    <w:p w14:paraId="2C970A39" w14:textId="3583391B" w:rsidR="00970266" w:rsidRPr="00A30B07" w:rsidRDefault="00CD1458" w:rsidP="00D52F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</w:t>
      </w:r>
      <w:r w:rsidR="001B4D08">
        <w:rPr>
          <w:rFonts w:ascii="Arial" w:hAnsi="Arial" w:cs="Arial"/>
        </w:rPr>
        <w:t xml:space="preserve"> </w:t>
      </w:r>
      <w:r w:rsidR="00970266" w:rsidRPr="00A30B07">
        <w:rPr>
          <w:rFonts w:ascii="Arial" w:hAnsi="Arial" w:cs="Arial"/>
        </w:rPr>
        <w:t xml:space="preserve">                                                              </w:t>
      </w:r>
    </w:p>
    <w:p w14:paraId="396FE86D" w14:textId="77777777" w:rsidR="00970266" w:rsidRPr="00806A65" w:rsidRDefault="00970266" w:rsidP="00970266">
      <w:pPr>
        <w:rPr>
          <w:rFonts w:ascii="Arial" w:eastAsia="MS Gothic" w:hAnsi="Arial" w:cs="Arial"/>
          <w:u w:val="single"/>
          <w:vertAlign w:val="subscript"/>
        </w:rPr>
      </w:pPr>
    </w:p>
    <w:sectPr w:rsidR="00970266" w:rsidRPr="00806A65" w:rsidSect="00106F5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9526C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021656B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A6BE640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601EBF9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DEF601E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247CAB"/>
    <w:multiLevelType w:val="hybridMultilevel"/>
    <w:tmpl w:val="80E667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710567"/>
    <w:multiLevelType w:val="hybridMultilevel"/>
    <w:tmpl w:val="FEB861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613316"/>
    <w:multiLevelType w:val="hybridMultilevel"/>
    <w:tmpl w:val="0BF05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324ADB"/>
    <w:multiLevelType w:val="hybridMultilevel"/>
    <w:tmpl w:val="33326B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7926A9D"/>
    <w:multiLevelType w:val="hybridMultilevel"/>
    <w:tmpl w:val="2AF0BF16"/>
    <w:lvl w:ilvl="0" w:tplc="0409000D">
      <w:start w:val="1"/>
      <w:numFmt w:val="bullet"/>
      <w:lvlText w:val=""/>
      <w:lvlJc w:val="left"/>
      <w:pPr>
        <w:ind w:left="12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4" w15:restartNumberingAfterBreak="0">
    <w:nsid w:val="18A81B2F"/>
    <w:multiLevelType w:val="hybridMultilevel"/>
    <w:tmpl w:val="07FEDA0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1D725656"/>
    <w:multiLevelType w:val="multilevel"/>
    <w:tmpl w:val="BC58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5170A8"/>
    <w:multiLevelType w:val="hybridMultilevel"/>
    <w:tmpl w:val="65EC77E2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3CF25122"/>
    <w:multiLevelType w:val="multilevel"/>
    <w:tmpl w:val="B860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24625"/>
    <w:multiLevelType w:val="hybridMultilevel"/>
    <w:tmpl w:val="5E6CEC2C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6B4F731D"/>
    <w:multiLevelType w:val="hybridMultilevel"/>
    <w:tmpl w:val="F3E05F8C"/>
    <w:lvl w:ilvl="0" w:tplc="04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0" w15:restartNumberingAfterBreak="0">
    <w:nsid w:val="6D1338DF"/>
    <w:multiLevelType w:val="hybridMultilevel"/>
    <w:tmpl w:val="91DAFECE"/>
    <w:lvl w:ilvl="0" w:tplc="3E7A5606">
      <w:start w:val="26"/>
      <w:numFmt w:val="decimal"/>
      <w:lvlText w:val="(%1"/>
      <w:lvlJc w:val="left"/>
      <w:pPr>
        <w:ind w:left="6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140" w:hanging="360"/>
      </w:pPr>
    </w:lvl>
    <w:lvl w:ilvl="2" w:tplc="0409001B" w:tentative="1">
      <w:start w:val="1"/>
      <w:numFmt w:val="lowerRoman"/>
      <w:lvlText w:val="%3."/>
      <w:lvlJc w:val="right"/>
      <w:pPr>
        <w:ind w:left="7860" w:hanging="180"/>
      </w:pPr>
    </w:lvl>
    <w:lvl w:ilvl="3" w:tplc="0409000F" w:tentative="1">
      <w:start w:val="1"/>
      <w:numFmt w:val="decimal"/>
      <w:lvlText w:val="%4."/>
      <w:lvlJc w:val="left"/>
      <w:pPr>
        <w:ind w:left="8580" w:hanging="360"/>
      </w:pPr>
    </w:lvl>
    <w:lvl w:ilvl="4" w:tplc="04090019" w:tentative="1">
      <w:start w:val="1"/>
      <w:numFmt w:val="lowerLetter"/>
      <w:lvlText w:val="%5."/>
      <w:lvlJc w:val="left"/>
      <w:pPr>
        <w:ind w:left="9300" w:hanging="360"/>
      </w:pPr>
    </w:lvl>
    <w:lvl w:ilvl="5" w:tplc="0409001B" w:tentative="1">
      <w:start w:val="1"/>
      <w:numFmt w:val="lowerRoman"/>
      <w:lvlText w:val="%6."/>
      <w:lvlJc w:val="right"/>
      <w:pPr>
        <w:ind w:left="10020" w:hanging="180"/>
      </w:pPr>
    </w:lvl>
    <w:lvl w:ilvl="6" w:tplc="0409000F" w:tentative="1">
      <w:start w:val="1"/>
      <w:numFmt w:val="decimal"/>
      <w:lvlText w:val="%7."/>
      <w:lvlJc w:val="left"/>
      <w:pPr>
        <w:ind w:left="10740" w:hanging="360"/>
      </w:pPr>
    </w:lvl>
    <w:lvl w:ilvl="7" w:tplc="04090019" w:tentative="1">
      <w:start w:val="1"/>
      <w:numFmt w:val="lowerLetter"/>
      <w:lvlText w:val="%8."/>
      <w:lvlJc w:val="left"/>
      <w:pPr>
        <w:ind w:left="11460" w:hanging="360"/>
      </w:pPr>
    </w:lvl>
    <w:lvl w:ilvl="8" w:tplc="0409001B" w:tentative="1">
      <w:start w:val="1"/>
      <w:numFmt w:val="lowerRoman"/>
      <w:lvlText w:val="%9."/>
      <w:lvlJc w:val="right"/>
      <w:pPr>
        <w:ind w:left="12180" w:hanging="180"/>
      </w:pPr>
    </w:lvl>
  </w:abstractNum>
  <w:abstractNum w:abstractNumId="21" w15:restartNumberingAfterBreak="0">
    <w:nsid w:val="76CA06F1"/>
    <w:multiLevelType w:val="hybridMultilevel"/>
    <w:tmpl w:val="5204D2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377410">
    <w:abstractNumId w:val="2"/>
  </w:num>
  <w:num w:numId="2" w16cid:durableId="638069095">
    <w:abstractNumId w:val="1"/>
  </w:num>
  <w:num w:numId="3" w16cid:durableId="656953864">
    <w:abstractNumId w:val="4"/>
  </w:num>
  <w:num w:numId="4" w16cid:durableId="1746298135">
    <w:abstractNumId w:val="3"/>
  </w:num>
  <w:num w:numId="5" w16cid:durableId="284234818">
    <w:abstractNumId w:val="17"/>
  </w:num>
  <w:num w:numId="6" w16cid:durableId="590817990">
    <w:abstractNumId w:val="15"/>
  </w:num>
  <w:num w:numId="7" w16cid:durableId="778182487">
    <w:abstractNumId w:val="5"/>
  </w:num>
  <w:num w:numId="8" w16cid:durableId="307131655">
    <w:abstractNumId w:val="6"/>
  </w:num>
  <w:num w:numId="9" w16cid:durableId="501970686">
    <w:abstractNumId w:val="7"/>
  </w:num>
  <w:num w:numId="10" w16cid:durableId="1910309102">
    <w:abstractNumId w:val="8"/>
  </w:num>
  <w:num w:numId="11" w16cid:durableId="714158934">
    <w:abstractNumId w:val="10"/>
  </w:num>
  <w:num w:numId="12" w16cid:durableId="303002621">
    <w:abstractNumId w:val="20"/>
  </w:num>
  <w:num w:numId="13" w16cid:durableId="49505719">
    <w:abstractNumId w:val="18"/>
  </w:num>
  <w:num w:numId="14" w16cid:durableId="1212499125">
    <w:abstractNumId w:val="11"/>
  </w:num>
  <w:num w:numId="15" w16cid:durableId="364252763">
    <w:abstractNumId w:val="19"/>
  </w:num>
  <w:num w:numId="16" w16cid:durableId="1940524705">
    <w:abstractNumId w:val="12"/>
  </w:num>
  <w:num w:numId="17" w16cid:durableId="104812651">
    <w:abstractNumId w:val="16"/>
  </w:num>
  <w:num w:numId="18" w16cid:durableId="1460567527">
    <w:abstractNumId w:val="14"/>
  </w:num>
  <w:num w:numId="19" w16cid:durableId="758796940">
    <w:abstractNumId w:val="13"/>
  </w:num>
  <w:num w:numId="20" w16cid:durableId="1330400567">
    <w:abstractNumId w:val="9"/>
  </w:num>
  <w:num w:numId="21" w16cid:durableId="1470854231">
    <w:abstractNumId w:val="21"/>
  </w:num>
  <w:num w:numId="22" w16cid:durableId="161868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5AA"/>
    <w:rsid w:val="00020A29"/>
    <w:rsid w:val="000231BB"/>
    <w:rsid w:val="00035DFD"/>
    <w:rsid w:val="00063716"/>
    <w:rsid w:val="00067216"/>
    <w:rsid w:val="000742DB"/>
    <w:rsid w:val="00077399"/>
    <w:rsid w:val="00081674"/>
    <w:rsid w:val="00087AED"/>
    <w:rsid w:val="00091F4E"/>
    <w:rsid w:val="00096FAF"/>
    <w:rsid w:val="00097700"/>
    <w:rsid w:val="000C2FC2"/>
    <w:rsid w:val="000D1669"/>
    <w:rsid w:val="000D26DE"/>
    <w:rsid w:val="000F0AC7"/>
    <w:rsid w:val="000F2FF8"/>
    <w:rsid w:val="000F3025"/>
    <w:rsid w:val="00106F52"/>
    <w:rsid w:val="00113560"/>
    <w:rsid w:val="00120433"/>
    <w:rsid w:val="00122DC8"/>
    <w:rsid w:val="001268EE"/>
    <w:rsid w:val="0013600E"/>
    <w:rsid w:val="00140D04"/>
    <w:rsid w:val="00144138"/>
    <w:rsid w:val="0015121C"/>
    <w:rsid w:val="0016304D"/>
    <w:rsid w:val="00167E76"/>
    <w:rsid w:val="00172A27"/>
    <w:rsid w:val="00181969"/>
    <w:rsid w:val="0018237A"/>
    <w:rsid w:val="001978BE"/>
    <w:rsid w:val="001A0D49"/>
    <w:rsid w:val="001A379F"/>
    <w:rsid w:val="001A5B9D"/>
    <w:rsid w:val="001B4CA3"/>
    <w:rsid w:val="001B4D08"/>
    <w:rsid w:val="001D519F"/>
    <w:rsid w:val="001D63E3"/>
    <w:rsid w:val="001D6DBC"/>
    <w:rsid w:val="001D7C00"/>
    <w:rsid w:val="001E5D4C"/>
    <w:rsid w:val="001F4A14"/>
    <w:rsid w:val="001F6328"/>
    <w:rsid w:val="002024F5"/>
    <w:rsid w:val="00212E42"/>
    <w:rsid w:val="0022774C"/>
    <w:rsid w:val="0023430B"/>
    <w:rsid w:val="0024182A"/>
    <w:rsid w:val="00241AFD"/>
    <w:rsid w:val="002427A2"/>
    <w:rsid w:val="00247982"/>
    <w:rsid w:val="00255C45"/>
    <w:rsid w:val="002614E0"/>
    <w:rsid w:val="00263EAA"/>
    <w:rsid w:val="00282FA4"/>
    <w:rsid w:val="00290BB0"/>
    <w:rsid w:val="002A394C"/>
    <w:rsid w:val="002B07B9"/>
    <w:rsid w:val="002B1AE6"/>
    <w:rsid w:val="002B2B5A"/>
    <w:rsid w:val="002D603D"/>
    <w:rsid w:val="002E3621"/>
    <w:rsid w:val="002F175F"/>
    <w:rsid w:val="002F3D5C"/>
    <w:rsid w:val="00303FAA"/>
    <w:rsid w:val="00311F5E"/>
    <w:rsid w:val="003164B7"/>
    <w:rsid w:val="00320EEC"/>
    <w:rsid w:val="0032350C"/>
    <w:rsid w:val="00332FEA"/>
    <w:rsid w:val="00334A6A"/>
    <w:rsid w:val="00341EA4"/>
    <w:rsid w:val="00381884"/>
    <w:rsid w:val="0038713B"/>
    <w:rsid w:val="00397000"/>
    <w:rsid w:val="003B2A9D"/>
    <w:rsid w:val="003B345C"/>
    <w:rsid w:val="003B7038"/>
    <w:rsid w:val="003C606A"/>
    <w:rsid w:val="003D1C38"/>
    <w:rsid w:val="003D47BE"/>
    <w:rsid w:val="003D4CA9"/>
    <w:rsid w:val="003E58BB"/>
    <w:rsid w:val="003F2A78"/>
    <w:rsid w:val="00400F1F"/>
    <w:rsid w:val="00411E87"/>
    <w:rsid w:val="0042390F"/>
    <w:rsid w:val="00426995"/>
    <w:rsid w:val="00435A52"/>
    <w:rsid w:val="00436D7C"/>
    <w:rsid w:val="004460CB"/>
    <w:rsid w:val="00457168"/>
    <w:rsid w:val="004803D9"/>
    <w:rsid w:val="004940EE"/>
    <w:rsid w:val="00494204"/>
    <w:rsid w:val="0049790D"/>
    <w:rsid w:val="004A3AB5"/>
    <w:rsid w:val="004C0D09"/>
    <w:rsid w:val="004C7A00"/>
    <w:rsid w:val="004D06A7"/>
    <w:rsid w:val="004D3901"/>
    <w:rsid w:val="004E1412"/>
    <w:rsid w:val="004E7C5A"/>
    <w:rsid w:val="004F2324"/>
    <w:rsid w:val="005077DD"/>
    <w:rsid w:val="005101DE"/>
    <w:rsid w:val="00511BD3"/>
    <w:rsid w:val="00512DF6"/>
    <w:rsid w:val="0051613B"/>
    <w:rsid w:val="00523CCB"/>
    <w:rsid w:val="0053085C"/>
    <w:rsid w:val="00532C63"/>
    <w:rsid w:val="005337AD"/>
    <w:rsid w:val="005428C2"/>
    <w:rsid w:val="00556888"/>
    <w:rsid w:val="00571159"/>
    <w:rsid w:val="0058303D"/>
    <w:rsid w:val="005945A8"/>
    <w:rsid w:val="00597C1A"/>
    <w:rsid w:val="005A6823"/>
    <w:rsid w:val="005B0784"/>
    <w:rsid w:val="005B5C8C"/>
    <w:rsid w:val="005C03FE"/>
    <w:rsid w:val="005D6165"/>
    <w:rsid w:val="005D74CA"/>
    <w:rsid w:val="005F3735"/>
    <w:rsid w:val="00610397"/>
    <w:rsid w:val="006162DE"/>
    <w:rsid w:val="0064006F"/>
    <w:rsid w:val="006418BD"/>
    <w:rsid w:val="006562D2"/>
    <w:rsid w:val="00661E53"/>
    <w:rsid w:val="006660A9"/>
    <w:rsid w:val="00673C9B"/>
    <w:rsid w:val="00675BCD"/>
    <w:rsid w:val="00677313"/>
    <w:rsid w:val="006875CE"/>
    <w:rsid w:val="006A4952"/>
    <w:rsid w:val="006B1F63"/>
    <w:rsid w:val="006B54D9"/>
    <w:rsid w:val="006B6459"/>
    <w:rsid w:val="006B69ED"/>
    <w:rsid w:val="006C7CB8"/>
    <w:rsid w:val="006D20B2"/>
    <w:rsid w:val="006D67AF"/>
    <w:rsid w:val="006D7915"/>
    <w:rsid w:val="006E2745"/>
    <w:rsid w:val="006F100F"/>
    <w:rsid w:val="00716572"/>
    <w:rsid w:val="00716D5D"/>
    <w:rsid w:val="007174B0"/>
    <w:rsid w:val="00725783"/>
    <w:rsid w:val="00734078"/>
    <w:rsid w:val="00743121"/>
    <w:rsid w:val="00766043"/>
    <w:rsid w:val="00775635"/>
    <w:rsid w:val="007A032E"/>
    <w:rsid w:val="007B352F"/>
    <w:rsid w:val="007C2D79"/>
    <w:rsid w:val="007C3C53"/>
    <w:rsid w:val="007C6925"/>
    <w:rsid w:val="007E2596"/>
    <w:rsid w:val="007E265A"/>
    <w:rsid w:val="007F02E4"/>
    <w:rsid w:val="00806A65"/>
    <w:rsid w:val="0081026E"/>
    <w:rsid w:val="00832872"/>
    <w:rsid w:val="00833932"/>
    <w:rsid w:val="008377A8"/>
    <w:rsid w:val="00847C75"/>
    <w:rsid w:val="0085324D"/>
    <w:rsid w:val="00866D2C"/>
    <w:rsid w:val="008709B3"/>
    <w:rsid w:val="00873C49"/>
    <w:rsid w:val="00884BE8"/>
    <w:rsid w:val="00886F2A"/>
    <w:rsid w:val="0088728B"/>
    <w:rsid w:val="008D5040"/>
    <w:rsid w:val="008E14F1"/>
    <w:rsid w:val="008F1B38"/>
    <w:rsid w:val="008F2E50"/>
    <w:rsid w:val="00906C1F"/>
    <w:rsid w:val="00907E64"/>
    <w:rsid w:val="00912542"/>
    <w:rsid w:val="00912F59"/>
    <w:rsid w:val="00914685"/>
    <w:rsid w:val="00923091"/>
    <w:rsid w:val="00932E57"/>
    <w:rsid w:val="00945A7E"/>
    <w:rsid w:val="00953AFF"/>
    <w:rsid w:val="00961156"/>
    <w:rsid w:val="00961D4F"/>
    <w:rsid w:val="00967EE2"/>
    <w:rsid w:val="00970266"/>
    <w:rsid w:val="00971EF0"/>
    <w:rsid w:val="009779A5"/>
    <w:rsid w:val="00982AE7"/>
    <w:rsid w:val="00986AD3"/>
    <w:rsid w:val="00992678"/>
    <w:rsid w:val="00995EE4"/>
    <w:rsid w:val="009B0EB6"/>
    <w:rsid w:val="009C26EE"/>
    <w:rsid w:val="009C319C"/>
    <w:rsid w:val="009C5B4C"/>
    <w:rsid w:val="009C6278"/>
    <w:rsid w:val="009D08D7"/>
    <w:rsid w:val="009D0C17"/>
    <w:rsid w:val="009D44E2"/>
    <w:rsid w:val="009D4CDD"/>
    <w:rsid w:val="009D550D"/>
    <w:rsid w:val="009D5FB3"/>
    <w:rsid w:val="009D640E"/>
    <w:rsid w:val="009E7CA4"/>
    <w:rsid w:val="009F2F81"/>
    <w:rsid w:val="009F38D8"/>
    <w:rsid w:val="009F774C"/>
    <w:rsid w:val="009F7A23"/>
    <w:rsid w:val="00A013B9"/>
    <w:rsid w:val="00A016B1"/>
    <w:rsid w:val="00A021F5"/>
    <w:rsid w:val="00A02B0D"/>
    <w:rsid w:val="00A10F9E"/>
    <w:rsid w:val="00A12EE9"/>
    <w:rsid w:val="00A3335C"/>
    <w:rsid w:val="00A4341E"/>
    <w:rsid w:val="00A46B6F"/>
    <w:rsid w:val="00A57BA3"/>
    <w:rsid w:val="00A63AE5"/>
    <w:rsid w:val="00A75DEA"/>
    <w:rsid w:val="00A81920"/>
    <w:rsid w:val="00A82493"/>
    <w:rsid w:val="00A92648"/>
    <w:rsid w:val="00AA497E"/>
    <w:rsid w:val="00AA716C"/>
    <w:rsid w:val="00AB0B7C"/>
    <w:rsid w:val="00AB5860"/>
    <w:rsid w:val="00AC6F38"/>
    <w:rsid w:val="00AD546D"/>
    <w:rsid w:val="00AE2716"/>
    <w:rsid w:val="00AE5E9E"/>
    <w:rsid w:val="00AF1E2F"/>
    <w:rsid w:val="00AF6628"/>
    <w:rsid w:val="00B02C73"/>
    <w:rsid w:val="00B231E9"/>
    <w:rsid w:val="00B251A3"/>
    <w:rsid w:val="00B44D90"/>
    <w:rsid w:val="00B46951"/>
    <w:rsid w:val="00B46C0B"/>
    <w:rsid w:val="00B53BD8"/>
    <w:rsid w:val="00B75857"/>
    <w:rsid w:val="00B856CD"/>
    <w:rsid w:val="00B861EB"/>
    <w:rsid w:val="00B94F2E"/>
    <w:rsid w:val="00B95404"/>
    <w:rsid w:val="00BA457A"/>
    <w:rsid w:val="00BA6795"/>
    <w:rsid w:val="00BA756D"/>
    <w:rsid w:val="00BD5F00"/>
    <w:rsid w:val="00C170BE"/>
    <w:rsid w:val="00C17B3C"/>
    <w:rsid w:val="00C27DEA"/>
    <w:rsid w:val="00C316AB"/>
    <w:rsid w:val="00C6175E"/>
    <w:rsid w:val="00C61D58"/>
    <w:rsid w:val="00C65EFC"/>
    <w:rsid w:val="00C75724"/>
    <w:rsid w:val="00C80DBE"/>
    <w:rsid w:val="00C84C7A"/>
    <w:rsid w:val="00C9272C"/>
    <w:rsid w:val="00CA0506"/>
    <w:rsid w:val="00CA05AB"/>
    <w:rsid w:val="00CA763B"/>
    <w:rsid w:val="00CA786A"/>
    <w:rsid w:val="00CB39F0"/>
    <w:rsid w:val="00CC0D6B"/>
    <w:rsid w:val="00CC64BA"/>
    <w:rsid w:val="00CD11A3"/>
    <w:rsid w:val="00CD1458"/>
    <w:rsid w:val="00CE2E44"/>
    <w:rsid w:val="00D03B80"/>
    <w:rsid w:val="00D21281"/>
    <w:rsid w:val="00D24ED0"/>
    <w:rsid w:val="00D30A89"/>
    <w:rsid w:val="00D336BC"/>
    <w:rsid w:val="00D33BD9"/>
    <w:rsid w:val="00D43268"/>
    <w:rsid w:val="00D45405"/>
    <w:rsid w:val="00D52F7C"/>
    <w:rsid w:val="00D57957"/>
    <w:rsid w:val="00D84223"/>
    <w:rsid w:val="00D846C4"/>
    <w:rsid w:val="00D9312F"/>
    <w:rsid w:val="00D94C6A"/>
    <w:rsid w:val="00D95D1C"/>
    <w:rsid w:val="00D9727E"/>
    <w:rsid w:val="00D97CF2"/>
    <w:rsid w:val="00DA5AD2"/>
    <w:rsid w:val="00DB5A2B"/>
    <w:rsid w:val="00DB6EA1"/>
    <w:rsid w:val="00DC19A1"/>
    <w:rsid w:val="00DD3FCD"/>
    <w:rsid w:val="00DE00F8"/>
    <w:rsid w:val="00DE43B9"/>
    <w:rsid w:val="00DE5F96"/>
    <w:rsid w:val="00DE63A6"/>
    <w:rsid w:val="00DF01D5"/>
    <w:rsid w:val="00DF3999"/>
    <w:rsid w:val="00DF47C0"/>
    <w:rsid w:val="00DF64A5"/>
    <w:rsid w:val="00E0059B"/>
    <w:rsid w:val="00E04031"/>
    <w:rsid w:val="00E0508F"/>
    <w:rsid w:val="00E05175"/>
    <w:rsid w:val="00E07E19"/>
    <w:rsid w:val="00E3228B"/>
    <w:rsid w:val="00E8591C"/>
    <w:rsid w:val="00E97D57"/>
    <w:rsid w:val="00EA717C"/>
    <w:rsid w:val="00EA7238"/>
    <w:rsid w:val="00EC1A80"/>
    <w:rsid w:val="00EC59D6"/>
    <w:rsid w:val="00ED5953"/>
    <w:rsid w:val="00EE10A0"/>
    <w:rsid w:val="00EE33D1"/>
    <w:rsid w:val="00EF007D"/>
    <w:rsid w:val="00EF6288"/>
    <w:rsid w:val="00F34388"/>
    <w:rsid w:val="00F43FED"/>
    <w:rsid w:val="00F57088"/>
    <w:rsid w:val="00F600FA"/>
    <w:rsid w:val="00F61684"/>
    <w:rsid w:val="00F65D71"/>
    <w:rsid w:val="00F701B0"/>
    <w:rsid w:val="00F7153B"/>
    <w:rsid w:val="00F74990"/>
    <w:rsid w:val="00F77B51"/>
    <w:rsid w:val="00F82630"/>
    <w:rsid w:val="00F90B20"/>
    <w:rsid w:val="00FA0A41"/>
    <w:rsid w:val="00FA3687"/>
    <w:rsid w:val="00FC078D"/>
    <w:rsid w:val="00FC0CB6"/>
    <w:rsid w:val="00FC3440"/>
    <w:rsid w:val="00FC4C3C"/>
    <w:rsid w:val="00FC752F"/>
    <w:rsid w:val="00FD1E86"/>
    <w:rsid w:val="00FD227E"/>
    <w:rsid w:val="00FE5A4C"/>
    <w:rsid w:val="00FF135F"/>
    <w:rsid w:val="00FF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0C4C0"/>
  <w15:docId w15:val="{E7FEB71F-46EB-4CEB-9029-FE4BD9A1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F52"/>
    <w:rPr>
      <w:rFonts w:eastAsia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106F52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7C0"/>
    <w:pPr>
      <w:keepNext/>
      <w:spacing w:before="240" w:after="60"/>
      <w:outlineLvl w:val="1"/>
    </w:pPr>
    <w:rPr>
      <w:rFonts w:ascii="Cambria" w:hAnsi="Cambria" w:cs="Shrut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06F52"/>
    <w:pPr>
      <w:keepNext/>
      <w:spacing w:before="240" w:after="60"/>
      <w:outlineLvl w:val="2"/>
    </w:pPr>
    <w:rPr>
      <w:rFonts w:ascii="Cambria" w:hAnsi="Cambria" w:cs="Mang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06F52"/>
    <w:rPr>
      <w:rFonts w:ascii="Times New Roman" w:eastAsia="SimSun" w:hAnsi="Times New Roman" w:cs="Times New Roman"/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106F52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7C0"/>
    <w:rPr>
      <w:rFonts w:ascii="Cambria" w:eastAsia="Times New Roman" w:hAnsi="Cambria" w:cs="Shruti"/>
      <w:b/>
      <w:bCs/>
      <w:i/>
      <w:iCs/>
      <w:sz w:val="28"/>
      <w:szCs w:val="28"/>
      <w:lang w:bidi="ar-SA"/>
    </w:rPr>
  </w:style>
  <w:style w:type="paragraph" w:styleId="NormalWeb">
    <w:name w:val="Normal (Web)"/>
    <w:basedOn w:val="Normal"/>
    <w:uiPriority w:val="99"/>
    <w:unhideWhenUsed/>
    <w:rsid w:val="003D4CA9"/>
    <w:pPr>
      <w:spacing w:before="100" w:beforeAutospacing="1" w:after="100" w:afterAutospacing="1"/>
    </w:pPr>
    <w:rPr>
      <w:lang w:bidi="gu-IN"/>
    </w:rPr>
  </w:style>
  <w:style w:type="paragraph" w:styleId="ListParagraph">
    <w:name w:val="List Paragraph"/>
    <w:basedOn w:val="Normal"/>
    <w:uiPriority w:val="34"/>
    <w:qFormat/>
    <w:rsid w:val="0018237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F100F"/>
    <w:pPr>
      <w:numPr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japatiajay29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1FE85-5BE5-4AE9-96C1-24452CB4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Links>
    <vt:vector size="6" baseType="variant">
      <vt:variant>
        <vt:i4>6357080</vt:i4>
      </vt:variant>
      <vt:variant>
        <vt:i4>0</vt:i4>
      </vt:variant>
      <vt:variant>
        <vt:i4>0</vt:i4>
      </vt:variant>
      <vt:variant>
        <vt:i4>5</vt:i4>
      </vt:variant>
      <vt:variant>
        <vt:lpwstr>mailto:prajapatiajay2995@gmail.com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prajapatiajay2995@gmail.com</cp:lastModifiedBy>
  <cp:revision>40</cp:revision>
  <cp:lastPrinted>2019-03-14T07:43:00Z</cp:lastPrinted>
  <dcterms:created xsi:type="dcterms:W3CDTF">2023-05-30T10:39:00Z</dcterms:created>
  <dcterms:modified xsi:type="dcterms:W3CDTF">2023-07-08T10:26:00Z</dcterms:modified>
</cp:coreProperties>
</file>