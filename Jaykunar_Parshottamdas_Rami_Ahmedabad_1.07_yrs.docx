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21470">
      <w:pPr>
        <w:pStyle w:val="NoSpacing"/>
        <w:jc w:val="center"/>
        <w:rPr>
          <w:rFonts w:ascii="Cambria" w:hAnsi="Cambria"/>
          <w:b/>
          <w:sz w:val="28"/>
          <w:u w:val="single"/>
        </w:rPr>
      </w:pPr>
      <w:r>
        <w:rPr>
          <w:rFonts w:ascii="Cambria" w:hAnsi="Cambria"/>
          <w:b/>
          <w:sz w:val="28"/>
          <w:u w:val="single"/>
        </w:rPr>
        <w:t>CURRICULUM VITAE</w:t>
      </w:r>
    </w:p>
    <w:p w:rsidR="00000000" w:rsidRDefault="00121470">
      <w:pPr>
        <w:pStyle w:val="NoSpacing"/>
        <w:jc w:val="center"/>
        <w:rPr>
          <w:rFonts w:ascii="Cambria" w:hAnsi="Cambria"/>
          <w:b/>
          <w:sz w:val="28"/>
          <w:u w:val="single"/>
        </w:rPr>
      </w:pPr>
    </w:p>
    <w:p w:rsidR="00000000" w:rsidRDefault="00121470">
      <w:pPr>
        <w:pStyle w:val="NoSpacing"/>
        <w:jc w:val="center"/>
        <w:rPr>
          <w:rFonts w:ascii="Cambria" w:hAnsi="Cambria"/>
          <w:b/>
          <w:sz w:val="28"/>
          <w:u w:val="single"/>
        </w:rPr>
      </w:pPr>
    </w:p>
    <w:p w:rsidR="00000000" w:rsidRDefault="00121470">
      <w:pPr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 xml:space="preserve">                                       </w:t>
      </w:r>
      <w:r>
        <w:rPr>
          <w:rFonts w:ascii="Cambria" w:hAnsi="Cambria" w:cs="Arial"/>
          <w:b/>
        </w:rPr>
        <w:tab/>
        <w:t xml:space="preserve">      </w:t>
      </w:r>
    </w:p>
    <w:p w:rsidR="00000000" w:rsidRDefault="00121470">
      <w:pPr>
        <w:rPr>
          <w:rFonts w:ascii="Cambria" w:hAnsi="Cambria" w:cs="Arial"/>
          <w:b/>
          <w:sz w:val="26"/>
        </w:rPr>
      </w:pPr>
      <w:r>
        <w:rPr>
          <w:rFonts w:ascii="Cambria" w:hAnsi="Cambria" w:cs="Arial"/>
          <w:b/>
          <w:sz w:val="26"/>
        </w:rPr>
        <w:t>Mr.</w:t>
      </w:r>
      <w:r>
        <w:rPr>
          <w:rFonts w:ascii="Cambria" w:hAnsi="Cambria" w:cs="Arial"/>
          <w:b/>
          <w:sz w:val="26"/>
        </w:rPr>
        <w:t xml:space="preserve"> </w:t>
      </w:r>
      <w:r>
        <w:rPr>
          <w:rFonts w:ascii="Cambria" w:hAnsi="Cambria" w:cs="Arial"/>
          <w:b/>
          <w:sz w:val="26"/>
        </w:rPr>
        <w:t>Jay</w:t>
      </w:r>
      <w:r>
        <w:rPr>
          <w:rFonts w:ascii="Cambria" w:hAnsi="Cambria" w:cs="Arial"/>
          <w:b/>
          <w:sz w:val="26"/>
        </w:rPr>
        <w:t xml:space="preserve"> Parshottamdas</w:t>
      </w:r>
      <w:r>
        <w:rPr>
          <w:rFonts w:ascii="Cambria" w:hAnsi="Cambria" w:cs="Arial"/>
          <w:b/>
          <w:sz w:val="26"/>
        </w:rPr>
        <w:t xml:space="preserve"> Rami</w:t>
      </w:r>
      <w:r>
        <w:rPr>
          <w:rFonts w:ascii="Cambria" w:hAnsi="Cambria" w:cs="Arial"/>
          <w:b/>
          <w:sz w:val="26"/>
        </w:rPr>
        <w:t xml:space="preserve">                                                        </w:t>
      </w:r>
      <w:r>
        <w:rPr>
          <w:rFonts w:ascii="Cambria" w:hAnsi="Cambria" w:cs="Arial"/>
          <w:b/>
          <w:sz w:val="26"/>
        </w:rPr>
        <w:t xml:space="preserve"> </w:t>
      </w:r>
      <w:r>
        <w:rPr>
          <w:rFonts w:ascii="Cambria" w:hAnsi="Cambria" w:cs="Arial"/>
          <w:b/>
          <w:sz w:val="26"/>
        </w:rPr>
        <w:t xml:space="preserve">                                                                                   </w:t>
      </w:r>
    </w:p>
    <w:p w:rsidR="00000000" w:rsidRDefault="00121470">
      <w:pPr>
        <w:rPr>
          <w:rFonts w:ascii="Cambria" w:hAnsi="Cambria" w:cs="Arial"/>
          <w:b/>
          <w:sz w:val="26"/>
        </w:rPr>
      </w:pPr>
    </w:p>
    <w:p w:rsidR="00000000" w:rsidRDefault="00121470">
      <w:pPr>
        <w:rPr>
          <w:rFonts w:ascii="Cambria" w:hAnsi="Cambria" w:cs="Arial"/>
        </w:rPr>
      </w:pPr>
      <w:r>
        <w:rPr>
          <w:rFonts w:ascii="Cambria" w:hAnsi="Cambria" w:cs="Arial"/>
          <w:b/>
        </w:rPr>
        <w:t>Email:</w:t>
      </w:r>
      <w:r>
        <w:rPr>
          <w:rFonts w:ascii="Cambria" w:hAnsi="Cambria" w:cs="Arial"/>
        </w:rPr>
        <w:t xml:space="preserve"> </w:t>
      </w:r>
      <w:hyperlink r:id="rId7" w:history="1">
        <w:r>
          <w:rPr>
            <w:rStyle w:val="Hyperlink"/>
            <w:rFonts w:ascii="Cambria" w:hAnsi="Cambria" w:cs="Arial"/>
          </w:rPr>
          <w:t>jai.rami4292@gmail.com</w:t>
        </w:r>
      </w:hyperlink>
      <w:r>
        <w:rPr>
          <w:rFonts w:ascii="Cambria" w:hAnsi="Cambria" w:cs="Arial"/>
        </w:rPr>
        <w:t xml:space="preserve">                                                                        </w:t>
      </w:r>
      <w:r>
        <w:rPr>
          <w:rFonts w:ascii="Cambria" w:hAnsi="Cambria" w:cs="Arial"/>
          <w:b/>
          <w:sz w:val="26"/>
        </w:rPr>
        <w:t xml:space="preserve"> </w:t>
      </w:r>
    </w:p>
    <w:p w:rsidR="00000000" w:rsidRDefault="00121470">
      <w:pPr>
        <w:rPr>
          <w:rFonts w:ascii="Cambria" w:hAnsi="Cambria" w:cs="Arial"/>
        </w:rPr>
      </w:pPr>
      <w:r>
        <w:rPr>
          <w:rFonts w:ascii="Cambria" w:hAnsi="Cambria" w:cs="Arial"/>
          <w:b/>
        </w:rPr>
        <w:t>Contact No:</w:t>
      </w:r>
      <w:r>
        <w:rPr>
          <w:rFonts w:ascii="Cambria" w:hAnsi="Cambria" w:cs="Arial"/>
        </w:rPr>
        <w:t xml:space="preserve"> </w:t>
      </w:r>
      <w:r>
        <w:rPr>
          <w:rFonts w:ascii="Cambria" w:hAnsi="Cambria" w:cs="Arial"/>
        </w:rPr>
        <w:t>+919</w:t>
      </w:r>
      <w:r>
        <w:rPr>
          <w:rFonts w:ascii="Cambria" w:hAnsi="Cambria" w:cs="Arial"/>
        </w:rPr>
        <w:t xml:space="preserve">033248986                                     </w:t>
      </w:r>
      <w:r>
        <w:rPr>
          <w:rFonts w:ascii="Cambria" w:hAnsi="Cambria" w:cs="Arial"/>
        </w:rPr>
        <w:t xml:space="preserve"> </w:t>
      </w:r>
      <w:r>
        <w:rPr>
          <w:rFonts w:ascii="Cambria" w:hAnsi="Cambria" w:cs="Arial"/>
        </w:rPr>
        <w:t xml:space="preserve">                                        </w:t>
      </w:r>
    </w:p>
    <w:p w:rsidR="00000000" w:rsidRDefault="00121470">
      <w:pPr>
        <w:rPr>
          <w:rFonts w:ascii="Cambria" w:hAnsi="Cambria" w:cs="Arial"/>
          <w:sz w:val="26"/>
        </w:rPr>
      </w:pPr>
      <w:r>
        <w:rPr>
          <w:rFonts w:ascii="Cambria" w:hAnsi="Cambria" w:cs="Arial"/>
        </w:rPr>
        <w:t xml:space="preserve">                        </w:t>
      </w:r>
    </w:p>
    <w:p w:rsidR="00000000" w:rsidRDefault="00121470">
      <w:pPr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 xml:space="preserve">                    </w:t>
      </w:r>
      <w:r>
        <w:rPr>
          <w:rFonts w:ascii="Cambria" w:hAnsi="Cambria"/>
          <w:b/>
          <w:sz w:val="28"/>
        </w:rPr>
        <w:t xml:space="preserve"> </w:t>
      </w:r>
      <w:r>
        <w:rPr>
          <w:rFonts w:ascii="Cambria" w:hAnsi="Cambria"/>
          <w:b/>
          <w:sz w:val="28"/>
        </w:rPr>
        <w:t xml:space="preserve">                </w:t>
      </w:r>
    </w:p>
    <w:p w:rsidR="00000000" w:rsidRDefault="00121470">
      <w:pPr>
        <w:rPr>
          <w:rFonts w:ascii="Cambria" w:hAnsi="Cambria" w:cs="Arial"/>
          <w:b/>
          <w:sz w:val="26"/>
        </w:rPr>
      </w:pPr>
    </w:p>
    <w:p w:rsidR="00000000" w:rsidRDefault="00121470">
      <w:pPr>
        <w:pStyle w:val="Heading5"/>
        <w:tabs>
          <w:tab w:val="left" w:pos="2655"/>
        </w:tabs>
        <w:jc w:val="both"/>
        <w:rPr>
          <w:rFonts w:ascii="Cambria" w:hAnsi="Cambria" w:cs="Arial"/>
          <w:sz w:val="22"/>
        </w:rPr>
      </w:pPr>
      <w:r>
        <w:rPr>
          <w:rFonts w:ascii="Cambria" w:hAnsi="Cambria"/>
          <w:color w:val="7F7F7F"/>
        </w:rPr>
        <w:pict>
          <v:shape id="_x0000_s1025" style="position:absolute;left:0;text-align:left;margin-left:-2.05pt;margin-top:7.3pt;width:447.85pt;height:20pt;z-index:-251662336" coordsize="21600,21600" path="m,l,21600r21600,l21600,xe">
            <v:stroke joinstyle="miter"/>
          </v:shape>
        </w:pict>
      </w:r>
      <w:r>
        <w:rPr>
          <w:rFonts w:ascii="Cambria" w:hAnsi="Cambria" w:cs="Arial"/>
          <w:sz w:val="22"/>
        </w:rPr>
        <w:tab/>
      </w:r>
    </w:p>
    <w:p w:rsidR="00000000" w:rsidRDefault="00121470">
      <w:pPr>
        <w:pStyle w:val="Heading5"/>
        <w:tabs>
          <w:tab w:val="left" w:pos="2562"/>
          <w:tab w:val="left" w:pos="2713"/>
          <w:tab w:val="left" w:pos="5007"/>
        </w:tabs>
        <w:jc w:val="both"/>
        <w:rPr>
          <w:rFonts w:ascii="Cambria" w:hAnsi="Cambria" w:cs="Arial"/>
          <w:sz w:val="26"/>
        </w:rPr>
      </w:pPr>
      <w:r>
        <w:rPr>
          <w:rFonts w:ascii="Cambria" w:hAnsi="Cambria" w:cs="Arial"/>
          <w:sz w:val="26"/>
        </w:rPr>
        <w:t>CAREER OBJECTIVE</w:t>
      </w:r>
    </w:p>
    <w:p w:rsidR="00000000" w:rsidRDefault="00121470">
      <w:pPr>
        <w:jc w:val="both"/>
        <w:rPr>
          <w:rFonts w:ascii="Cambria" w:hAnsi="Cambria" w:cs="Arial"/>
          <w:sz w:val="22"/>
        </w:rPr>
      </w:pPr>
      <w:r>
        <w:rPr>
          <w:rFonts w:ascii="Cambria" w:hAnsi="Cambria" w:cs="Arial"/>
          <w:sz w:val="22"/>
        </w:rPr>
        <w:t xml:space="preserve">        </w:t>
      </w:r>
    </w:p>
    <w:p w:rsidR="00000000" w:rsidRDefault="00121470">
      <w:pPr>
        <w:pStyle w:val="BodyTextIndent3"/>
        <w:ind w:left="0"/>
        <w:rPr>
          <w:rFonts w:ascii="Cambria" w:hAnsi="Cambria"/>
          <w:color w:val="auto"/>
          <w:sz w:val="24"/>
        </w:rPr>
      </w:pPr>
      <w:r>
        <w:rPr>
          <w:rFonts w:ascii="Cambria" w:hAnsi="Cambria"/>
          <w:color w:val="auto"/>
          <w:sz w:val="24"/>
        </w:rPr>
        <w:t xml:space="preserve">I have completed my B-tech in ELECTRONICS and COMMMUNICATION. I always work </w:t>
      </w:r>
      <w:r>
        <w:rPr>
          <w:rFonts w:ascii="Cambria" w:hAnsi="Cambria"/>
          <w:color w:val="auto"/>
          <w:sz w:val="24"/>
        </w:rPr>
        <w:t>in manner which Results in Continues B</w:t>
      </w:r>
      <w:r>
        <w:rPr>
          <w:rFonts w:ascii="Cambria" w:hAnsi="Cambria"/>
          <w:color w:val="auto"/>
          <w:sz w:val="24"/>
        </w:rPr>
        <w:t xml:space="preserve">etterment of </w:t>
      </w:r>
      <w:r>
        <w:rPr>
          <w:rFonts w:ascii="Cambria" w:hAnsi="Cambria"/>
          <w:color w:val="auto"/>
          <w:sz w:val="24"/>
        </w:rPr>
        <w:t>Organisation</w:t>
      </w:r>
      <w:r>
        <w:rPr>
          <w:rFonts w:ascii="Cambria" w:hAnsi="Cambria"/>
          <w:color w:val="auto"/>
          <w:sz w:val="24"/>
        </w:rPr>
        <w:t xml:space="preserve"> as well as myself.</w:t>
      </w:r>
      <w:r>
        <w:rPr>
          <w:rFonts w:ascii="Cambria" w:hAnsi="Cambria"/>
          <w:color w:val="auto"/>
          <w:sz w:val="24"/>
        </w:rPr>
        <w:t xml:space="preserve"> To apply</w:t>
      </w:r>
      <w:r>
        <w:rPr>
          <w:rFonts w:ascii="Cambria" w:hAnsi="Cambria"/>
          <w:color w:val="auto"/>
          <w:sz w:val="24"/>
        </w:rPr>
        <w:t xml:space="preserve"> </w:t>
      </w:r>
      <w:r>
        <w:rPr>
          <w:rFonts w:ascii="Cambria" w:hAnsi="Cambria"/>
          <w:color w:val="auto"/>
          <w:sz w:val="24"/>
        </w:rPr>
        <w:t xml:space="preserve">my Theoretical and </w:t>
      </w:r>
      <w:r>
        <w:rPr>
          <w:rFonts w:ascii="Cambria" w:hAnsi="Cambria"/>
          <w:color w:val="auto"/>
          <w:sz w:val="24"/>
        </w:rPr>
        <w:t>Practical K</w:t>
      </w:r>
      <w:r>
        <w:rPr>
          <w:rFonts w:ascii="Cambria" w:hAnsi="Cambria"/>
          <w:color w:val="auto"/>
          <w:sz w:val="24"/>
        </w:rPr>
        <w:t xml:space="preserve">nowledge in actual field and to work in Technical Environment where equal Opportunity is given for </w:t>
      </w:r>
      <w:r>
        <w:rPr>
          <w:rFonts w:ascii="Cambria" w:hAnsi="Cambria"/>
          <w:color w:val="auto"/>
          <w:sz w:val="24"/>
        </w:rPr>
        <w:t>G</w:t>
      </w:r>
      <w:r>
        <w:rPr>
          <w:rFonts w:ascii="Cambria" w:hAnsi="Cambria"/>
          <w:color w:val="auto"/>
          <w:sz w:val="24"/>
        </w:rPr>
        <w:t xml:space="preserve">rowth and to </w:t>
      </w:r>
      <w:r>
        <w:rPr>
          <w:rFonts w:ascii="Cambria" w:hAnsi="Cambria"/>
          <w:color w:val="auto"/>
          <w:sz w:val="24"/>
        </w:rPr>
        <w:t>fulfil</w:t>
      </w:r>
      <w:r>
        <w:rPr>
          <w:rFonts w:ascii="Cambria" w:hAnsi="Cambria"/>
          <w:color w:val="auto"/>
          <w:sz w:val="24"/>
        </w:rPr>
        <w:t xml:space="preserve"> </w:t>
      </w:r>
      <w:r>
        <w:rPr>
          <w:rFonts w:ascii="Cambria" w:hAnsi="Cambria"/>
          <w:color w:val="auto"/>
          <w:sz w:val="24"/>
        </w:rPr>
        <w:t>Organisation</w:t>
      </w:r>
      <w:r>
        <w:rPr>
          <w:rFonts w:ascii="Cambria" w:hAnsi="Cambria"/>
          <w:color w:val="auto"/>
          <w:sz w:val="24"/>
        </w:rPr>
        <w:t xml:space="preserve"> goal. </w:t>
      </w:r>
    </w:p>
    <w:p w:rsidR="00000000" w:rsidRDefault="00121470">
      <w:pPr>
        <w:jc w:val="both"/>
        <w:rPr>
          <w:rFonts w:ascii="Cambria" w:hAnsi="Cambria" w:cs="Arial"/>
          <w:sz w:val="20"/>
        </w:rPr>
      </w:pPr>
    </w:p>
    <w:p w:rsidR="00000000" w:rsidRDefault="00121470">
      <w:pPr>
        <w:jc w:val="both"/>
        <w:rPr>
          <w:rFonts w:ascii="Cambria" w:hAnsi="Cambria" w:cs="Arial"/>
          <w:sz w:val="20"/>
        </w:rPr>
      </w:pPr>
    </w:p>
    <w:p w:rsidR="00000000" w:rsidRDefault="00121470">
      <w:pPr>
        <w:pStyle w:val="Heading5"/>
        <w:jc w:val="both"/>
        <w:rPr>
          <w:rFonts w:ascii="Cambria" w:hAnsi="Cambria" w:cs="Arial"/>
          <w:sz w:val="22"/>
        </w:rPr>
      </w:pPr>
      <w:r>
        <w:rPr>
          <w:rFonts w:ascii="Cambria" w:hAnsi="Cambria"/>
        </w:rPr>
        <w:pict>
          <v:shape id="_x0000_s1026" style="position:absolute;left:0;text-align:left;margin-left:-2.05pt;margin-top:7.55pt;width:447.85pt;height:19.6pt;z-index:-251661312" coordsize="21600,21600" path="m,l,21600r21600,l21600,xe">
            <v:stroke joinstyle="miter"/>
          </v:shape>
        </w:pict>
      </w:r>
    </w:p>
    <w:p w:rsidR="00000000" w:rsidRDefault="00121470">
      <w:pPr>
        <w:pStyle w:val="Heading5"/>
        <w:jc w:val="both"/>
        <w:rPr>
          <w:rFonts w:ascii="Cambria" w:hAnsi="Cambria" w:cs="Arial"/>
          <w:sz w:val="26"/>
        </w:rPr>
      </w:pPr>
      <w:r>
        <w:rPr>
          <w:rFonts w:ascii="Cambria" w:hAnsi="Cambria" w:cs="Arial"/>
          <w:sz w:val="26"/>
        </w:rPr>
        <w:t>ACADEMICS QUALIFICATION</w:t>
      </w:r>
    </w:p>
    <w:p w:rsidR="00000000" w:rsidRDefault="00121470">
      <w:pPr>
        <w:rPr>
          <w:rFonts w:ascii="Cambria" w:hAnsi="Cambria"/>
          <w:sz w:val="22"/>
        </w:rPr>
      </w:pPr>
    </w:p>
    <w:tbl>
      <w:tblPr>
        <w:tblW w:w="8910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626"/>
        <w:gridCol w:w="1879"/>
        <w:gridCol w:w="1814"/>
        <w:gridCol w:w="1547"/>
        <w:gridCol w:w="2044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/>
        </w:trPr>
        <w:tc>
          <w:tcPr>
            <w:tcW w:w="1626" w:type="dxa"/>
            <w:shd w:val="clear" w:color="auto" w:fill="auto"/>
          </w:tcPr>
          <w:p w:rsidR="00000000" w:rsidRDefault="00121470">
            <w:pPr>
              <w:jc w:val="center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 w:cs="Arial"/>
                <w:b/>
              </w:rPr>
              <w:t>Course</w:t>
            </w:r>
          </w:p>
        </w:tc>
        <w:tc>
          <w:tcPr>
            <w:tcW w:w="1879" w:type="dxa"/>
            <w:shd w:val="clear" w:color="auto" w:fill="auto"/>
          </w:tcPr>
          <w:p w:rsidR="00000000" w:rsidRDefault="00121470">
            <w:pPr>
              <w:jc w:val="center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 w:cs="Arial"/>
                <w:b/>
              </w:rPr>
              <w:t>School / College</w:t>
            </w:r>
          </w:p>
        </w:tc>
        <w:tc>
          <w:tcPr>
            <w:tcW w:w="1814" w:type="dxa"/>
            <w:shd w:val="clear" w:color="auto" w:fill="auto"/>
          </w:tcPr>
          <w:p w:rsidR="00000000" w:rsidRDefault="00121470">
            <w:pPr>
              <w:pStyle w:val="Heading2"/>
              <w:tabs>
                <w:tab w:val="left" w:pos="1800"/>
              </w:tabs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Board / University</w:t>
            </w:r>
          </w:p>
        </w:tc>
        <w:tc>
          <w:tcPr>
            <w:tcW w:w="1547" w:type="dxa"/>
            <w:shd w:val="clear" w:color="auto" w:fill="auto"/>
          </w:tcPr>
          <w:p w:rsidR="00000000" w:rsidRDefault="00121470">
            <w:pPr>
              <w:jc w:val="center"/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>Passing Year</w:t>
            </w:r>
          </w:p>
        </w:tc>
        <w:tc>
          <w:tcPr>
            <w:tcW w:w="2044" w:type="dxa"/>
            <w:shd w:val="clear" w:color="auto" w:fill="auto"/>
          </w:tcPr>
          <w:p w:rsidR="00000000" w:rsidRDefault="00121470">
            <w:pPr>
              <w:jc w:val="center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 w:cs="Arial"/>
                <w:b/>
              </w:rPr>
              <w:t>Percentage/SPI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7"/>
        </w:trPr>
        <w:tc>
          <w:tcPr>
            <w:tcW w:w="1626" w:type="dxa"/>
            <w:shd w:val="clear" w:color="auto" w:fill="auto"/>
          </w:tcPr>
          <w:p w:rsidR="00000000" w:rsidRDefault="00121470">
            <w:pPr>
              <w:jc w:val="center"/>
              <w:rPr>
                <w:rFonts w:ascii="Cambria" w:hAnsi="Cambria"/>
                <w:b/>
                <w:sz w:val="20"/>
              </w:rPr>
            </w:pPr>
          </w:p>
          <w:p w:rsidR="00000000" w:rsidRDefault="00121470">
            <w:pPr>
              <w:jc w:val="center"/>
              <w:rPr>
                <w:rFonts w:ascii="Cambria" w:hAnsi="Cambria"/>
                <w:b/>
                <w:sz w:val="20"/>
              </w:rPr>
            </w:pPr>
          </w:p>
          <w:p w:rsidR="00000000" w:rsidRDefault="00121470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</w:t>
            </w:r>
            <w:r>
              <w:rPr>
                <w:rFonts w:ascii="Cambria" w:hAnsi="Cambria"/>
                <w:b/>
              </w:rPr>
              <w:t>-</w:t>
            </w:r>
            <w:r>
              <w:rPr>
                <w:rFonts w:ascii="Cambria" w:hAnsi="Cambria"/>
                <w:b/>
              </w:rPr>
              <w:t>tech</w:t>
            </w:r>
          </w:p>
        </w:tc>
        <w:tc>
          <w:tcPr>
            <w:tcW w:w="1879" w:type="dxa"/>
            <w:shd w:val="clear" w:color="auto" w:fill="auto"/>
          </w:tcPr>
          <w:p w:rsidR="00000000" w:rsidRDefault="00121470">
            <w:pPr>
              <w:jc w:val="center"/>
              <w:rPr>
                <w:rFonts w:ascii="Cambria" w:hAnsi="Cambria"/>
                <w:b/>
                <w:sz w:val="20"/>
              </w:rPr>
            </w:pPr>
          </w:p>
          <w:p w:rsidR="00000000" w:rsidRDefault="001214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S.S. college of Engineering, Udaipur</w:t>
            </w:r>
          </w:p>
        </w:tc>
        <w:tc>
          <w:tcPr>
            <w:tcW w:w="1814" w:type="dxa"/>
            <w:shd w:val="clear" w:color="auto" w:fill="auto"/>
          </w:tcPr>
          <w:p w:rsidR="00000000" w:rsidRDefault="00121470">
            <w:pPr>
              <w:tabs>
                <w:tab w:val="left" w:pos="1800"/>
              </w:tabs>
              <w:jc w:val="center"/>
              <w:rPr>
                <w:rFonts w:ascii="Cambria" w:hAnsi="Cambria" w:cs="Arial"/>
                <w:sz w:val="22"/>
              </w:rPr>
            </w:pPr>
          </w:p>
          <w:p w:rsidR="00000000" w:rsidRDefault="00121470">
            <w:pPr>
              <w:tabs>
                <w:tab w:val="left" w:pos="1800"/>
              </w:tabs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R.T.U.</w:t>
            </w:r>
          </w:p>
          <w:p w:rsidR="00000000" w:rsidRDefault="00121470">
            <w:pPr>
              <w:jc w:val="center"/>
              <w:rPr>
                <w:rFonts w:ascii="Cambria" w:hAnsi="Cambria"/>
                <w:b/>
                <w:sz w:val="20"/>
              </w:rPr>
            </w:pPr>
          </w:p>
        </w:tc>
        <w:tc>
          <w:tcPr>
            <w:tcW w:w="1547" w:type="dxa"/>
            <w:shd w:val="clear" w:color="auto" w:fill="auto"/>
          </w:tcPr>
          <w:p w:rsidR="00000000" w:rsidRDefault="00121470">
            <w:pPr>
              <w:jc w:val="center"/>
              <w:rPr>
                <w:rFonts w:ascii="Cambria" w:hAnsi="Cambria"/>
                <w:b/>
                <w:sz w:val="20"/>
              </w:rPr>
            </w:pPr>
          </w:p>
          <w:p w:rsidR="00000000" w:rsidRDefault="001214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2014</w:t>
            </w:r>
          </w:p>
        </w:tc>
        <w:tc>
          <w:tcPr>
            <w:tcW w:w="2044" w:type="dxa"/>
            <w:shd w:val="clear" w:color="auto" w:fill="auto"/>
          </w:tcPr>
          <w:p w:rsidR="00000000" w:rsidRDefault="00121470">
            <w:pPr>
              <w:jc w:val="center"/>
              <w:rPr>
                <w:rFonts w:ascii="Cambria" w:hAnsi="Cambria" w:cs="Arial"/>
                <w:sz w:val="22"/>
              </w:rPr>
            </w:pPr>
          </w:p>
          <w:p w:rsidR="00000000" w:rsidRDefault="00121470">
            <w:pPr>
              <w:jc w:val="center"/>
              <w:rPr>
                <w:rFonts w:ascii="Cambria" w:hAnsi="Cambria" w:cs="Arial"/>
                <w:sz w:val="22"/>
              </w:rPr>
            </w:pPr>
          </w:p>
          <w:p w:rsidR="00000000" w:rsidRDefault="00121470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 w:cs="Arial"/>
              </w:rPr>
              <w:t>68.11%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9"/>
        </w:trPr>
        <w:tc>
          <w:tcPr>
            <w:tcW w:w="1626" w:type="dxa"/>
            <w:shd w:val="clear" w:color="auto" w:fill="auto"/>
          </w:tcPr>
          <w:p w:rsidR="00000000" w:rsidRDefault="00121470">
            <w:pPr>
              <w:jc w:val="center"/>
              <w:rPr>
                <w:rFonts w:ascii="Cambria" w:hAnsi="Cambria" w:cs="Arial"/>
                <w:b/>
                <w:sz w:val="22"/>
              </w:rPr>
            </w:pPr>
          </w:p>
          <w:p w:rsidR="00000000" w:rsidRDefault="00121470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 w:cs="Arial"/>
                <w:b/>
              </w:rPr>
              <w:t>Diploma Engineering</w:t>
            </w:r>
          </w:p>
        </w:tc>
        <w:tc>
          <w:tcPr>
            <w:tcW w:w="1879" w:type="dxa"/>
            <w:shd w:val="clear" w:color="auto" w:fill="auto"/>
          </w:tcPr>
          <w:p w:rsidR="00000000" w:rsidRDefault="00121470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 w:cs="Arial"/>
              </w:rPr>
              <w:t>Swami Sachidanand Polytechnic College,Visnagar</w:t>
            </w:r>
          </w:p>
        </w:tc>
        <w:tc>
          <w:tcPr>
            <w:tcW w:w="1814" w:type="dxa"/>
            <w:shd w:val="clear" w:color="auto" w:fill="auto"/>
          </w:tcPr>
          <w:p w:rsidR="00000000" w:rsidRDefault="00121470">
            <w:pPr>
              <w:jc w:val="center"/>
              <w:rPr>
                <w:rFonts w:ascii="Cambria" w:hAnsi="Cambria" w:cs="Arial"/>
                <w:sz w:val="22"/>
              </w:rPr>
            </w:pPr>
          </w:p>
          <w:p w:rsidR="00000000" w:rsidRDefault="00121470">
            <w:pPr>
              <w:jc w:val="center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 w:cs="Arial"/>
                <w:sz w:val="22"/>
              </w:rPr>
              <w:t>T.E.B</w:t>
            </w:r>
            <w:r>
              <w:rPr>
                <w:rFonts w:ascii="Cambria" w:hAnsi="Cambria" w:cs="Arial"/>
                <w:sz w:val="22"/>
              </w:rPr>
              <w:t>.</w:t>
            </w:r>
          </w:p>
        </w:tc>
        <w:tc>
          <w:tcPr>
            <w:tcW w:w="1547" w:type="dxa"/>
            <w:shd w:val="clear" w:color="auto" w:fill="auto"/>
          </w:tcPr>
          <w:p w:rsidR="00000000" w:rsidRDefault="00121470">
            <w:pPr>
              <w:jc w:val="center"/>
              <w:rPr>
                <w:rFonts w:ascii="Cambria" w:hAnsi="Cambria"/>
                <w:b/>
                <w:sz w:val="20"/>
              </w:rPr>
            </w:pPr>
          </w:p>
          <w:p w:rsidR="00000000" w:rsidRDefault="001214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2010</w:t>
            </w:r>
          </w:p>
        </w:tc>
        <w:tc>
          <w:tcPr>
            <w:tcW w:w="2044" w:type="dxa"/>
            <w:shd w:val="clear" w:color="auto" w:fill="auto"/>
          </w:tcPr>
          <w:p w:rsidR="00000000" w:rsidRDefault="00121470">
            <w:pPr>
              <w:tabs>
                <w:tab w:val="left" w:pos="1800"/>
              </w:tabs>
              <w:jc w:val="center"/>
              <w:rPr>
                <w:rFonts w:ascii="Cambria" w:hAnsi="Cambria" w:cs="Arial"/>
                <w:sz w:val="22"/>
              </w:rPr>
            </w:pPr>
          </w:p>
          <w:p w:rsidR="00000000" w:rsidRDefault="00121470">
            <w:pPr>
              <w:tabs>
                <w:tab w:val="left" w:pos="1800"/>
              </w:tabs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63.62%</w:t>
            </w:r>
          </w:p>
          <w:p w:rsidR="00000000" w:rsidRDefault="00121470">
            <w:pPr>
              <w:jc w:val="center"/>
              <w:rPr>
                <w:rFonts w:ascii="Cambria" w:hAnsi="Cambria"/>
                <w:b/>
                <w:sz w:val="20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0"/>
        </w:trPr>
        <w:tc>
          <w:tcPr>
            <w:tcW w:w="1626" w:type="dxa"/>
            <w:shd w:val="clear" w:color="auto" w:fill="auto"/>
          </w:tcPr>
          <w:p w:rsidR="00000000" w:rsidRDefault="00121470">
            <w:pPr>
              <w:jc w:val="center"/>
              <w:rPr>
                <w:rFonts w:ascii="Cambria" w:hAnsi="Cambria" w:cs="Arial"/>
                <w:b/>
              </w:rPr>
            </w:pPr>
          </w:p>
          <w:p w:rsidR="00000000" w:rsidRDefault="00121470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 w:cs="Arial"/>
                <w:b/>
              </w:rPr>
              <w:t>S.S.C</w:t>
            </w:r>
          </w:p>
        </w:tc>
        <w:tc>
          <w:tcPr>
            <w:tcW w:w="1879" w:type="dxa"/>
            <w:shd w:val="clear" w:color="auto" w:fill="auto"/>
          </w:tcPr>
          <w:p w:rsidR="00000000" w:rsidRDefault="00121470">
            <w:pPr>
              <w:tabs>
                <w:tab w:val="left" w:pos="1800"/>
              </w:tabs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Nootan Sarva Vidhyalaya</w:t>
            </w:r>
          </w:p>
        </w:tc>
        <w:tc>
          <w:tcPr>
            <w:tcW w:w="1814" w:type="dxa"/>
            <w:shd w:val="clear" w:color="auto" w:fill="auto"/>
          </w:tcPr>
          <w:p w:rsidR="00000000" w:rsidRDefault="00121470">
            <w:pPr>
              <w:jc w:val="center"/>
              <w:rPr>
                <w:rFonts w:ascii="Cambria" w:hAnsi="Cambria" w:cs="Arial"/>
                <w:sz w:val="22"/>
              </w:rPr>
            </w:pPr>
          </w:p>
          <w:p w:rsidR="00000000" w:rsidRDefault="00121470">
            <w:pPr>
              <w:jc w:val="center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 w:cs="Arial"/>
                <w:sz w:val="22"/>
              </w:rPr>
              <w:t>G.S.E.B.</w:t>
            </w:r>
          </w:p>
        </w:tc>
        <w:tc>
          <w:tcPr>
            <w:tcW w:w="1547" w:type="dxa"/>
            <w:shd w:val="clear" w:color="auto" w:fill="auto"/>
          </w:tcPr>
          <w:p w:rsidR="00000000" w:rsidRDefault="00121470">
            <w:pPr>
              <w:jc w:val="center"/>
              <w:rPr>
                <w:rFonts w:ascii="Cambria" w:hAnsi="Cambria"/>
                <w:b/>
                <w:sz w:val="20"/>
              </w:rPr>
            </w:pPr>
          </w:p>
          <w:p w:rsidR="00000000" w:rsidRDefault="001214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2007</w:t>
            </w:r>
          </w:p>
        </w:tc>
        <w:tc>
          <w:tcPr>
            <w:tcW w:w="2044" w:type="dxa"/>
            <w:shd w:val="clear" w:color="auto" w:fill="auto"/>
          </w:tcPr>
          <w:p w:rsidR="00000000" w:rsidRDefault="00121470">
            <w:pPr>
              <w:tabs>
                <w:tab w:val="left" w:pos="1800"/>
              </w:tabs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70.31%</w:t>
            </w:r>
          </w:p>
        </w:tc>
      </w:tr>
    </w:tbl>
    <w:p w:rsidR="00000000" w:rsidRDefault="00121470">
      <w:pPr>
        <w:jc w:val="center"/>
        <w:rPr>
          <w:rFonts w:ascii="Cambria" w:hAnsi="Cambria"/>
          <w:b/>
          <w:sz w:val="20"/>
        </w:rPr>
      </w:pPr>
    </w:p>
    <w:p w:rsidR="00000000" w:rsidRDefault="00121470">
      <w:pPr>
        <w:jc w:val="center"/>
        <w:rPr>
          <w:rFonts w:ascii="Cambria" w:hAnsi="Cambria"/>
          <w:b/>
          <w:sz w:val="20"/>
        </w:rPr>
      </w:pPr>
    </w:p>
    <w:p w:rsidR="00000000" w:rsidRDefault="00121470">
      <w:pPr>
        <w:pStyle w:val="Heading5"/>
        <w:jc w:val="both"/>
        <w:rPr>
          <w:rFonts w:ascii="Cambria" w:hAnsi="Cambria" w:cs="Arial"/>
          <w:sz w:val="22"/>
        </w:rPr>
      </w:pPr>
      <w:r>
        <w:rPr>
          <w:rFonts w:ascii="Cambria" w:hAnsi="Cambria"/>
        </w:rPr>
        <w:pict>
          <v:shape id="_x0000_s1027" style="position:absolute;left:0;text-align:left;margin-left:-2.05pt;margin-top:7.55pt;width:447.85pt;height:19.6pt;z-index:-251655168" coordsize="21600,21600" path="m,l,21600r21600,l21600,xe">
            <v:stroke joinstyle="miter"/>
          </v:shape>
        </w:pict>
      </w:r>
    </w:p>
    <w:p w:rsidR="00000000" w:rsidRDefault="00121470">
      <w:pPr>
        <w:rPr>
          <w:rFonts w:ascii="Cambria" w:hAnsi="Cambria" w:cs="Arial"/>
          <w:b/>
          <w:sz w:val="26"/>
        </w:rPr>
      </w:pPr>
      <w:r>
        <w:rPr>
          <w:rFonts w:ascii="Cambria" w:hAnsi="Cambria" w:cs="Arial"/>
          <w:b/>
          <w:sz w:val="26"/>
        </w:rPr>
        <w:t>WORK EXPERIENCE</w:t>
      </w:r>
    </w:p>
    <w:p w:rsidR="00000000" w:rsidRDefault="00121470">
      <w:pPr>
        <w:rPr>
          <w:rFonts w:ascii="Cambria" w:hAnsi="Cambria" w:cs="Arial"/>
          <w:b/>
          <w:sz w:val="26"/>
        </w:rPr>
      </w:pPr>
      <w:r>
        <w:rPr>
          <w:rFonts w:ascii="Cambria" w:hAnsi="Cambria" w:cs="Arial"/>
          <w:b/>
          <w:sz w:val="26"/>
        </w:rPr>
        <w:t xml:space="preserve">    </w:t>
      </w:r>
    </w:p>
    <w:p w:rsidR="00000000" w:rsidRDefault="00121470">
      <w:pPr>
        <w:jc w:val="both"/>
        <w:rPr>
          <w:rFonts w:ascii="Cambria" w:hAnsi="Cambria" w:cs="Arial"/>
          <w:sz w:val="26"/>
        </w:rPr>
      </w:pPr>
      <w:r>
        <w:rPr>
          <w:rFonts w:ascii="Cambria" w:hAnsi="Cambria" w:cs="Arial"/>
          <w:sz w:val="26"/>
        </w:rPr>
        <w:t>I have</w:t>
      </w:r>
      <w:r>
        <w:rPr>
          <w:rFonts w:ascii="Cambria" w:hAnsi="Cambria" w:cs="Arial"/>
          <w:sz w:val="26"/>
        </w:rPr>
        <w:t xml:space="preserve"> been wor</w:t>
      </w:r>
      <w:r>
        <w:rPr>
          <w:rFonts w:ascii="Cambria" w:hAnsi="Cambria" w:cs="Arial"/>
          <w:sz w:val="26"/>
        </w:rPr>
        <w:t>k</w:t>
      </w:r>
      <w:r>
        <w:rPr>
          <w:rFonts w:ascii="Cambria" w:hAnsi="Cambria" w:cs="Arial"/>
          <w:sz w:val="26"/>
        </w:rPr>
        <w:t>ing i</w:t>
      </w:r>
      <w:r>
        <w:rPr>
          <w:rFonts w:ascii="Cambria" w:hAnsi="Cambria" w:cs="Arial"/>
          <w:sz w:val="26"/>
        </w:rPr>
        <w:t xml:space="preserve">n </w:t>
      </w:r>
      <w:r>
        <w:rPr>
          <w:rFonts w:ascii="Cambria" w:hAnsi="Cambria" w:cs="Arial"/>
          <w:b/>
          <w:sz w:val="26"/>
        </w:rPr>
        <w:t>MULT</w:t>
      </w:r>
      <w:r>
        <w:rPr>
          <w:rFonts w:ascii="Cambria" w:hAnsi="Cambria" w:cs="Arial"/>
          <w:b/>
          <w:sz w:val="26"/>
        </w:rPr>
        <w:t>ISPAN INSTRUMENTS COMPANY,</w:t>
      </w:r>
      <w:r>
        <w:rPr>
          <w:rFonts w:ascii="Cambria" w:hAnsi="Cambria" w:cs="Arial"/>
          <w:sz w:val="26"/>
        </w:rPr>
        <w:t xml:space="preserve"> AHMEDABAD. My Current Designation is Production and </w:t>
      </w:r>
      <w:r>
        <w:rPr>
          <w:rFonts w:ascii="Cambria" w:hAnsi="Cambria" w:cs="Arial"/>
          <w:sz w:val="26"/>
        </w:rPr>
        <w:t>Maintenance Engineer.</w:t>
      </w:r>
      <w:r>
        <w:rPr>
          <w:rFonts w:ascii="Cambria" w:hAnsi="Cambria" w:cs="Arial"/>
          <w:sz w:val="26"/>
        </w:rPr>
        <w:t xml:space="preserve"> In Addition I had work as New Projects of Instruments </w:t>
      </w:r>
      <w:r w:rsidR="003E6009">
        <w:rPr>
          <w:rFonts w:ascii="Cambria" w:hAnsi="Cambria" w:cs="Arial"/>
          <w:sz w:val="26"/>
        </w:rPr>
        <w:t>developing and</w:t>
      </w:r>
      <w:r>
        <w:rPr>
          <w:rFonts w:ascii="Cambria" w:hAnsi="Cambria" w:cs="Arial"/>
          <w:sz w:val="26"/>
        </w:rPr>
        <w:t xml:space="preserve"> Quality.</w:t>
      </w:r>
    </w:p>
    <w:p w:rsidR="003E6009" w:rsidRDefault="003E6009">
      <w:pPr>
        <w:jc w:val="both"/>
        <w:rPr>
          <w:rFonts w:ascii="Cambria" w:hAnsi="Cambria" w:cs="Arial"/>
          <w:sz w:val="26"/>
        </w:rPr>
      </w:pPr>
      <w:r>
        <w:rPr>
          <w:rFonts w:ascii="Cambria" w:hAnsi="Cambria" w:cs="Arial"/>
          <w:sz w:val="26"/>
        </w:rPr>
        <w:t>I am Handling Total 7 Person Under my Designation Post.</w:t>
      </w:r>
    </w:p>
    <w:p w:rsidR="00000000" w:rsidRDefault="00121470">
      <w:pPr>
        <w:jc w:val="both"/>
        <w:rPr>
          <w:rFonts w:ascii="Cambria" w:hAnsi="Cambria" w:cs="Arial"/>
          <w:sz w:val="26"/>
        </w:rPr>
      </w:pPr>
      <w:r>
        <w:rPr>
          <w:rFonts w:ascii="Cambria" w:hAnsi="Cambria" w:cs="Arial"/>
          <w:sz w:val="26"/>
        </w:rPr>
        <w:t>I started from APRIL-2014 to till Running</w:t>
      </w:r>
      <w:r>
        <w:rPr>
          <w:rFonts w:ascii="Cambria" w:hAnsi="Cambria" w:cs="Arial"/>
          <w:sz w:val="26"/>
        </w:rPr>
        <w:t>.</w:t>
      </w:r>
    </w:p>
    <w:p w:rsidR="00000000" w:rsidRDefault="00121470">
      <w:pPr>
        <w:jc w:val="both"/>
        <w:rPr>
          <w:rFonts w:ascii="Cambria" w:hAnsi="Cambria" w:cs="Arial"/>
          <w:b/>
          <w:sz w:val="26"/>
        </w:rPr>
      </w:pPr>
    </w:p>
    <w:p w:rsidR="00000000" w:rsidRDefault="00121470">
      <w:pPr>
        <w:rPr>
          <w:rFonts w:ascii="Cambria" w:hAnsi="Cambria" w:cs="Arial"/>
          <w:b/>
          <w:sz w:val="26"/>
        </w:rPr>
      </w:pPr>
      <w:r>
        <w:rPr>
          <w:rFonts w:ascii="Cambria" w:hAnsi="Cambria" w:cs="Arial"/>
          <w:b/>
          <w:sz w:val="26"/>
        </w:rPr>
        <w:t xml:space="preserve">I Have 6 months </w:t>
      </w:r>
      <w:r>
        <w:rPr>
          <w:rFonts w:ascii="Cambria" w:hAnsi="Cambria" w:cs="Arial"/>
          <w:b/>
          <w:sz w:val="26"/>
        </w:rPr>
        <w:t>exper</w:t>
      </w:r>
      <w:r>
        <w:rPr>
          <w:rFonts w:ascii="Cambria" w:hAnsi="Cambria" w:cs="Arial"/>
          <w:b/>
          <w:sz w:val="26"/>
        </w:rPr>
        <w:t>ience as a production Engineer at EVEREST INSTRUMENTS PVT LTD.</w:t>
      </w:r>
      <w:r>
        <w:rPr>
          <w:rFonts w:ascii="Cambria" w:hAnsi="Cambria" w:cs="Arial"/>
          <w:b/>
          <w:sz w:val="26"/>
        </w:rPr>
        <w:t xml:space="preserve"> </w:t>
      </w:r>
    </w:p>
    <w:p w:rsidR="00000000" w:rsidRDefault="00121470">
      <w:pPr>
        <w:rPr>
          <w:rFonts w:ascii="Cambria" w:hAnsi="Cambria" w:cs="Arial"/>
          <w:b/>
          <w:sz w:val="26"/>
        </w:rPr>
      </w:pPr>
    </w:p>
    <w:p w:rsidR="00000000" w:rsidRDefault="00121470">
      <w:pPr>
        <w:rPr>
          <w:rFonts w:ascii="Cambria" w:hAnsi="Cambria" w:cs="Arial"/>
          <w:b/>
          <w:sz w:val="26"/>
        </w:rPr>
      </w:pPr>
    </w:p>
    <w:p w:rsidR="00000000" w:rsidRDefault="00121470">
      <w:pPr>
        <w:rPr>
          <w:rFonts w:ascii="Cambria" w:hAnsi="Cambria" w:cs="Arial"/>
          <w:b/>
          <w:sz w:val="26"/>
        </w:rPr>
      </w:pPr>
    </w:p>
    <w:p w:rsidR="00000000" w:rsidRDefault="00121470">
      <w:pPr>
        <w:rPr>
          <w:rFonts w:ascii="Cambria" w:hAnsi="Cambria" w:cs="Arial"/>
          <w:b/>
          <w:sz w:val="26"/>
        </w:rPr>
      </w:pPr>
      <w:r>
        <w:rPr>
          <w:rFonts w:ascii="Cambria" w:hAnsi="Cambria" w:cs="Arial"/>
          <w:b/>
          <w:sz w:val="26"/>
        </w:rPr>
        <w:pict>
          <v:shape id="_x0000_s1028" style="position:absolute;margin-left:-2.2pt;margin-top:-1.4pt;width:441pt;height:19.6pt;z-index:-251657216" coordsize="21600,21600" path="m,l,21600r21600,l21600,xe">
            <v:stroke joinstyle="miter"/>
          </v:shape>
        </w:pict>
      </w:r>
      <w:r>
        <w:rPr>
          <w:rFonts w:ascii="Cambria" w:hAnsi="Cambria" w:cs="Arial"/>
          <w:b/>
          <w:sz w:val="26"/>
        </w:rPr>
        <w:t>TECHNICAL SKI</w:t>
      </w:r>
      <w:r>
        <w:rPr>
          <w:rFonts w:ascii="Cambria" w:hAnsi="Cambria" w:cs="Arial"/>
          <w:b/>
          <w:sz w:val="26"/>
        </w:rPr>
        <w:t>LLS</w:t>
      </w:r>
    </w:p>
    <w:p w:rsidR="00000000" w:rsidRDefault="00121470">
      <w:pPr>
        <w:tabs>
          <w:tab w:val="left" w:pos="2694"/>
        </w:tabs>
        <w:rPr>
          <w:rFonts w:ascii="Cambria" w:hAnsi="Cambria" w:cs="Arial"/>
          <w:b/>
          <w:sz w:val="20"/>
        </w:rPr>
      </w:pPr>
    </w:p>
    <w:tbl>
      <w:tblPr>
        <w:tblW w:w="8875" w:type="dxa"/>
        <w:tblInd w:w="21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000"/>
      </w:tblPr>
      <w:tblGrid>
        <w:gridCol w:w="491"/>
        <w:gridCol w:w="8384"/>
      </w:tblGrid>
      <w:tr w:rsidR="00000000">
        <w:trPr>
          <w:trHeight w:val="259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000000" w:rsidRDefault="00121470">
            <w:pPr>
              <w:rPr>
                <w:rFonts w:ascii="Cambria" w:hAnsi="Cambria" w:cs="Arial"/>
                <w:b/>
                <w:sz w:val="22"/>
              </w:rPr>
            </w:pPr>
            <w:r>
              <w:rPr>
                <w:rFonts w:ascii="Cambria" w:hAnsi="Cambria" w:cs="Arial"/>
                <w:b/>
                <w:sz w:val="20"/>
              </w:rPr>
              <w:t>Programming Languages</w:t>
            </w:r>
          </w:p>
        </w:tc>
        <w:tc>
          <w:tcPr>
            <w:tcW w:w="6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000000" w:rsidRDefault="00121470">
            <w:pPr>
              <w:pStyle w:val="Address2"/>
              <w:rPr>
                <w:rFonts w:ascii="Cambria" w:hAnsi="Cambria" w:cs="Arial"/>
                <w:sz w:val="24"/>
              </w:rPr>
            </w:pPr>
            <w:r>
              <w:rPr>
                <w:rFonts w:ascii="Cambria" w:hAnsi="Cambria" w:cs="Arial"/>
                <w:sz w:val="20"/>
              </w:rPr>
              <w:t xml:space="preserve"> </w:t>
            </w:r>
            <w:r>
              <w:rPr>
                <w:rFonts w:ascii="Cambria" w:hAnsi="Cambria" w:cs="Arial"/>
                <w:sz w:val="24"/>
              </w:rPr>
              <w:t>A</w:t>
            </w:r>
            <w:r>
              <w:rPr>
                <w:rFonts w:ascii="Cambria" w:hAnsi="Cambria" w:cs="Arial"/>
                <w:sz w:val="24"/>
              </w:rPr>
              <w:t>ssembly language of 8051(used in KEILu4)</w:t>
            </w:r>
            <w:r>
              <w:rPr>
                <w:rFonts w:ascii="Cambria" w:hAnsi="Cambria" w:cs="Arial"/>
                <w:sz w:val="24"/>
              </w:rPr>
              <w:t>,VHDL</w:t>
            </w:r>
          </w:p>
        </w:tc>
      </w:tr>
      <w:tr w:rsidR="00000000">
        <w:trPr>
          <w:trHeight w:val="260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000000" w:rsidRDefault="00121470">
            <w:pPr>
              <w:rPr>
                <w:rFonts w:ascii="Cambria" w:hAnsi="Cambria" w:cs="Arial"/>
                <w:b/>
                <w:sz w:val="20"/>
              </w:rPr>
            </w:pPr>
            <w:r>
              <w:rPr>
                <w:rFonts w:ascii="Cambria" w:hAnsi="Cambria" w:cs="Arial"/>
                <w:b/>
                <w:sz w:val="20"/>
              </w:rPr>
              <w:t>Software used</w:t>
            </w:r>
          </w:p>
        </w:tc>
        <w:tc>
          <w:tcPr>
            <w:tcW w:w="6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000000" w:rsidRDefault="00121470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 KEI</w:t>
            </w:r>
            <w:r>
              <w:rPr>
                <w:rFonts w:ascii="Cambria" w:hAnsi="Cambria" w:cs="Arial"/>
              </w:rPr>
              <w:t xml:space="preserve">L, </w:t>
            </w:r>
            <w:r>
              <w:rPr>
                <w:rFonts w:ascii="Cambria" w:hAnsi="Cambria" w:cs="Arial"/>
              </w:rPr>
              <w:t>M</w:t>
            </w:r>
            <w:r>
              <w:rPr>
                <w:rFonts w:ascii="Cambria" w:hAnsi="Cambria" w:cs="Arial"/>
              </w:rPr>
              <w:t xml:space="preserve">ultisim, </w:t>
            </w:r>
          </w:p>
        </w:tc>
      </w:tr>
      <w:tr w:rsidR="00000000">
        <w:trPr>
          <w:trHeight w:val="260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000000" w:rsidRDefault="00121470">
            <w:pPr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  <w:sz w:val="20"/>
              </w:rPr>
              <w:t>Other Skills</w:t>
            </w:r>
          </w:p>
        </w:tc>
        <w:tc>
          <w:tcPr>
            <w:tcW w:w="6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000000" w:rsidRDefault="00121470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 </w:t>
            </w:r>
            <w:r>
              <w:rPr>
                <w:rFonts w:ascii="Cambria" w:hAnsi="Cambria" w:cs="Arial"/>
              </w:rPr>
              <w:t>PCB Designing</w:t>
            </w:r>
            <w:r>
              <w:rPr>
                <w:rFonts w:ascii="Cambria" w:hAnsi="Cambria" w:cs="Arial"/>
              </w:rPr>
              <w:t>, 8051 programming</w:t>
            </w:r>
          </w:p>
        </w:tc>
      </w:tr>
      <w:tr w:rsidR="00000000">
        <w:trPr>
          <w:trHeight w:val="259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000000" w:rsidRDefault="00121470">
            <w:pPr>
              <w:rPr>
                <w:rFonts w:ascii="Cambria" w:hAnsi="Cambria" w:cs="Arial"/>
                <w:b/>
                <w:sz w:val="20"/>
              </w:rPr>
            </w:pPr>
            <w:r>
              <w:rPr>
                <w:rFonts w:ascii="Cambria" w:hAnsi="Cambria" w:cs="Arial"/>
                <w:b/>
                <w:sz w:val="20"/>
              </w:rPr>
              <w:t>Training at</w:t>
            </w:r>
          </w:p>
        </w:tc>
        <w:tc>
          <w:tcPr>
            <w:tcW w:w="6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000000" w:rsidRDefault="00121470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Semitro</w:t>
            </w:r>
            <w:r>
              <w:rPr>
                <w:rFonts w:ascii="Cambria" w:hAnsi="Cambria" w:cs="Arial"/>
              </w:rPr>
              <w:t>nik Pvt Ltd Gandhinagar (B-Tech)</w:t>
            </w:r>
          </w:p>
          <w:p w:rsidR="00000000" w:rsidRDefault="00121470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ONGC,Mehsana (Diploma)</w:t>
            </w:r>
          </w:p>
        </w:tc>
      </w:tr>
    </w:tbl>
    <w:p w:rsidR="00000000" w:rsidRDefault="00121470">
      <w:pPr>
        <w:pStyle w:val="Heading5"/>
        <w:tabs>
          <w:tab w:val="left" w:pos="5207"/>
        </w:tabs>
        <w:jc w:val="both"/>
        <w:rPr>
          <w:rFonts w:ascii="Cambria" w:hAnsi="Cambria" w:cs="Arial"/>
          <w:sz w:val="22"/>
        </w:rPr>
      </w:pPr>
      <w:r>
        <w:pict>
          <v:shape id="_x0000_s1029" style="position:absolute;left:0;text-align:left;margin-left:-2.2pt;margin-top:12.45pt;width:441pt;height:19.6pt;z-index:-251656192;mso-position-horizontal-relative:text;mso-position-vertical-relative:text" coordsize="21600,21600" path="m,l,21600r21600,l21600,xe">
            <v:stroke joinstyle="miter"/>
          </v:shape>
        </w:pict>
      </w:r>
    </w:p>
    <w:p w:rsidR="00000000" w:rsidRDefault="00121470">
      <w:pPr>
        <w:tabs>
          <w:tab w:val="left" w:pos="1785"/>
          <w:tab w:val="left" w:pos="3225"/>
        </w:tabs>
        <w:rPr>
          <w:sz w:val="26"/>
        </w:rPr>
      </w:pPr>
      <w:r>
        <w:rPr>
          <w:rFonts w:ascii="Cambria" w:hAnsi="Cambria" w:cs="Arial"/>
          <w:b/>
          <w:sz w:val="26"/>
        </w:rPr>
        <w:t>T</w:t>
      </w:r>
      <w:r>
        <w:rPr>
          <w:rFonts w:ascii="Cambria" w:hAnsi="Cambria" w:cs="Arial"/>
          <w:b/>
          <w:sz w:val="26"/>
        </w:rPr>
        <w:t>ECHNICAL AREA OF INTEREST</w:t>
      </w:r>
      <w:r>
        <w:rPr>
          <w:rFonts w:ascii="Cambria" w:hAnsi="Cambria" w:cs="Arial"/>
          <w:b/>
          <w:sz w:val="26"/>
        </w:rPr>
        <w:tab/>
      </w:r>
    </w:p>
    <w:p w:rsidR="00000000" w:rsidRDefault="00121470">
      <w:pPr>
        <w:rPr>
          <w:rFonts w:ascii="Cambria" w:hAnsi="Cambria"/>
        </w:rPr>
      </w:pPr>
    </w:p>
    <w:p w:rsidR="00000000" w:rsidRDefault="00121470">
      <w:pPr>
        <w:numPr>
          <w:ilvl w:val="0"/>
          <w:numId w:val="15"/>
        </w:numPr>
        <w:jc w:val="both"/>
        <w:rPr>
          <w:rFonts w:ascii="Cambria" w:hAnsi="Cambria" w:cs="Arial"/>
          <w:sz w:val="20"/>
        </w:rPr>
      </w:pPr>
      <w:r>
        <w:rPr>
          <w:rFonts w:ascii="Cambria" w:hAnsi="Cambria" w:cs="Arial"/>
          <w:sz w:val="20"/>
        </w:rPr>
        <w:t>Communication</w:t>
      </w:r>
    </w:p>
    <w:p w:rsidR="00000000" w:rsidRDefault="00121470">
      <w:pPr>
        <w:numPr>
          <w:ilvl w:val="0"/>
          <w:numId w:val="15"/>
        </w:numPr>
        <w:jc w:val="both"/>
        <w:rPr>
          <w:rFonts w:ascii="Cambria" w:hAnsi="Cambria" w:cs="Arial"/>
          <w:sz w:val="20"/>
        </w:rPr>
      </w:pPr>
      <w:r>
        <w:rPr>
          <w:rFonts w:ascii="Cambria" w:hAnsi="Cambria" w:cs="Arial"/>
          <w:sz w:val="20"/>
        </w:rPr>
        <w:t>Electronics</w:t>
      </w:r>
    </w:p>
    <w:p w:rsidR="00000000" w:rsidRDefault="00121470">
      <w:pPr>
        <w:numPr>
          <w:ilvl w:val="0"/>
          <w:numId w:val="15"/>
        </w:numPr>
        <w:jc w:val="both"/>
        <w:rPr>
          <w:rFonts w:ascii="Cambria" w:hAnsi="Cambria" w:cs="Arial"/>
          <w:sz w:val="22"/>
        </w:rPr>
      </w:pPr>
      <w:r>
        <w:rPr>
          <w:rFonts w:ascii="Cambria" w:hAnsi="Cambria" w:cs="Arial"/>
          <w:sz w:val="22"/>
        </w:rPr>
        <w:t>Networking</w:t>
      </w:r>
    </w:p>
    <w:p w:rsidR="00000000" w:rsidRDefault="00121470">
      <w:pPr>
        <w:ind w:left="360"/>
        <w:jc w:val="both"/>
        <w:rPr>
          <w:rFonts w:ascii="Cambria" w:hAnsi="Cambria" w:cs="Arial"/>
          <w:sz w:val="22"/>
        </w:rPr>
      </w:pPr>
    </w:p>
    <w:p w:rsidR="00000000" w:rsidRDefault="00121470">
      <w:pPr>
        <w:pStyle w:val="Heading5"/>
        <w:tabs>
          <w:tab w:val="left" w:pos="5207"/>
        </w:tabs>
        <w:jc w:val="both"/>
        <w:rPr>
          <w:rFonts w:ascii="Cambria" w:hAnsi="Cambria" w:cs="Arial"/>
          <w:sz w:val="22"/>
        </w:rPr>
      </w:pPr>
      <w:r>
        <w:rPr>
          <w:rFonts w:ascii="Cambria" w:hAnsi="Cambria"/>
        </w:rPr>
        <w:pict>
          <v:shape id="_x0000_s1030" style="position:absolute;left:0;text-align:left;margin-left:-8.9pt;margin-top:6.95pt;width:447.7pt;height:23pt;z-index:-251659264" coordsize="21600,21600" path="m,l,21600r21600,l21600,xe">
            <v:stroke joinstyle="miter"/>
          </v:shape>
        </w:pict>
      </w:r>
      <w:r>
        <w:rPr>
          <w:rFonts w:ascii="Cambria" w:hAnsi="Cambria" w:cs="Arial"/>
          <w:sz w:val="22"/>
        </w:rPr>
        <w:t xml:space="preserve">                </w:t>
      </w:r>
    </w:p>
    <w:p w:rsidR="00000000" w:rsidRDefault="00121470">
      <w:pPr>
        <w:pStyle w:val="Heading5"/>
        <w:tabs>
          <w:tab w:val="right" w:pos="9026"/>
        </w:tabs>
        <w:jc w:val="both"/>
        <w:rPr>
          <w:rFonts w:ascii="Cambria" w:hAnsi="Cambria" w:cs="Arial"/>
          <w:sz w:val="26"/>
        </w:rPr>
      </w:pPr>
      <w:r>
        <w:rPr>
          <w:rFonts w:ascii="Cambria" w:hAnsi="Cambria" w:cs="Arial"/>
          <w:sz w:val="26"/>
        </w:rPr>
        <w:t>PROJECTS</w:t>
      </w:r>
      <w:r>
        <w:rPr>
          <w:rFonts w:ascii="Cambria" w:hAnsi="Cambria" w:cs="Arial"/>
          <w:sz w:val="26"/>
        </w:rPr>
        <w:tab/>
      </w:r>
    </w:p>
    <w:p w:rsidR="00000000" w:rsidRDefault="00121470">
      <w:pPr>
        <w:rPr>
          <w:rFonts w:ascii="Cambria" w:hAnsi="Cambria"/>
        </w:rPr>
      </w:pPr>
    </w:p>
    <w:p w:rsidR="00000000" w:rsidRDefault="00121470">
      <w:pPr>
        <w:numPr>
          <w:ilvl w:val="0"/>
          <w:numId w:val="23"/>
        </w:numPr>
        <w:rPr>
          <w:rFonts w:ascii="Cambria" w:hAnsi="Cambria" w:cs="Arial"/>
          <w:b/>
          <w:sz w:val="22"/>
        </w:rPr>
      </w:pPr>
      <w:r>
        <w:rPr>
          <w:rFonts w:ascii="Cambria" w:hAnsi="Cambria" w:cs="Arial"/>
          <w:b/>
          <w:sz w:val="22"/>
        </w:rPr>
        <w:t>Microcontroller Based Lift (B</w:t>
      </w:r>
      <w:r>
        <w:rPr>
          <w:rFonts w:ascii="Cambria" w:hAnsi="Cambria" w:cs="Arial"/>
          <w:b/>
          <w:sz w:val="22"/>
        </w:rPr>
        <w:t>-</w:t>
      </w:r>
      <w:r>
        <w:rPr>
          <w:rFonts w:ascii="Cambria" w:hAnsi="Cambria" w:cs="Arial"/>
          <w:b/>
          <w:sz w:val="22"/>
        </w:rPr>
        <w:t xml:space="preserve"> tech)</w:t>
      </w:r>
    </w:p>
    <w:p w:rsidR="00000000" w:rsidRDefault="00121470">
      <w:pPr>
        <w:numPr>
          <w:ilvl w:val="0"/>
          <w:numId w:val="23"/>
        </w:numPr>
        <w:rPr>
          <w:rFonts w:ascii="Cambria" w:hAnsi="Cambria" w:cs="Arial"/>
          <w:b/>
          <w:sz w:val="22"/>
        </w:rPr>
      </w:pPr>
      <w:r>
        <w:rPr>
          <w:rFonts w:ascii="Cambria" w:hAnsi="Cambria" w:cs="Arial"/>
          <w:b/>
          <w:sz w:val="22"/>
        </w:rPr>
        <w:t xml:space="preserve">Digital Clock </w:t>
      </w:r>
      <w:r>
        <w:rPr>
          <w:rFonts w:ascii="Cambria" w:hAnsi="Cambria" w:cs="Arial"/>
          <w:b/>
          <w:sz w:val="22"/>
        </w:rPr>
        <w:t xml:space="preserve"> using 8051 </w:t>
      </w:r>
      <w:r>
        <w:rPr>
          <w:rFonts w:ascii="Cambria" w:hAnsi="Cambria" w:cs="Arial"/>
          <w:b/>
          <w:sz w:val="22"/>
        </w:rPr>
        <w:t>microcontroller</w:t>
      </w:r>
      <w:r>
        <w:rPr>
          <w:rFonts w:ascii="Cambria" w:hAnsi="Cambria" w:cs="Arial"/>
          <w:b/>
          <w:sz w:val="22"/>
        </w:rPr>
        <w:t xml:space="preserve"> (Diploma)</w:t>
      </w:r>
    </w:p>
    <w:p w:rsidR="00000000" w:rsidRDefault="00121470">
      <w:pPr>
        <w:ind w:left="720"/>
        <w:rPr>
          <w:rFonts w:ascii="Cambria" w:hAnsi="Cambria" w:cs="Arial"/>
          <w:b/>
          <w:sz w:val="22"/>
        </w:rPr>
      </w:pPr>
      <w:r>
        <w:rPr>
          <w:rFonts w:ascii="Cambria" w:hAnsi="Cambria" w:cs="Arial"/>
          <w:b/>
          <w:sz w:val="22"/>
        </w:rPr>
        <w:t xml:space="preserve">  </w:t>
      </w:r>
    </w:p>
    <w:p w:rsidR="00000000" w:rsidRDefault="00121470">
      <w:pPr>
        <w:jc w:val="both"/>
        <w:rPr>
          <w:rFonts w:ascii="Cambria" w:hAnsi="Cambria" w:cs="Arial"/>
          <w:sz w:val="20"/>
        </w:rPr>
      </w:pPr>
    </w:p>
    <w:p w:rsidR="00000000" w:rsidRDefault="00121470">
      <w:pPr>
        <w:pStyle w:val="Heading5"/>
        <w:tabs>
          <w:tab w:val="center" w:pos="4154"/>
        </w:tabs>
        <w:jc w:val="both"/>
        <w:rPr>
          <w:rFonts w:ascii="Cambria" w:hAnsi="Cambria" w:cs="Arial"/>
          <w:sz w:val="22"/>
        </w:rPr>
      </w:pPr>
      <w:r>
        <w:rPr>
          <w:rFonts w:ascii="Cambria" w:hAnsi="Cambria" w:cs="Arial"/>
          <w:sz w:val="22"/>
        </w:rPr>
        <w:pict>
          <v:shape id="_x0000_s1031" style="position:absolute;left:0;text-align:left;margin-left:-13.35pt;margin-top:7.65pt;width:452.15pt;height:19.35pt;z-index:-251660288" coordsize="21600,21600" path="m,l,21600r21600,l21600,xe">
            <v:stroke joinstyle="miter"/>
          </v:shape>
        </w:pict>
      </w:r>
    </w:p>
    <w:p w:rsidR="00000000" w:rsidRDefault="00121470">
      <w:pPr>
        <w:pStyle w:val="Heading5"/>
        <w:tabs>
          <w:tab w:val="left" w:pos="2933"/>
        </w:tabs>
        <w:jc w:val="both"/>
        <w:rPr>
          <w:rFonts w:ascii="Cambria" w:hAnsi="Cambria" w:cs="Arial"/>
          <w:sz w:val="26"/>
        </w:rPr>
      </w:pPr>
      <w:r>
        <w:rPr>
          <w:rFonts w:ascii="Cambria" w:hAnsi="Cambria" w:cs="Arial"/>
          <w:sz w:val="26"/>
        </w:rPr>
        <w:t>PERSON</w:t>
      </w:r>
      <w:r>
        <w:rPr>
          <w:rFonts w:ascii="Cambria" w:hAnsi="Cambria" w:cs="Arial"/>
          <w:sz w:val="26"/>
        </w:rPr>
        <w:t>AL PROFILE</w:t>
      </w:r>
    </w:p>
    <w:p w:rsidR="00000000" w:rsidRDefault="00121470">
      <w:pPr>
        <w:tabs>
          <w:tab w:val="left" w:pos="3420"/>
        </w:tabs>
        <w:jc w:val="both"/>
        <w:rPr>
          <w:rFonts w:ascii="Cambria" w:hAnsi="Cambria" w:cs="Arial"/>
          <w:sz w:val="22"/>
        </w:rPr>
      </w:pPr>
    </w:p>
    <w:tbl>
      <w:tblPr>
        <w:tblW w:w="8887" w:type="dxa"/>
        <w:tblInd w:w="21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000"/>
      </w:tblPr>
      <w:tblGrid>
        <w:gridCol w:w="3462"/>
        <w:gridCol w:w="5425"/>
      </w:tblGrid>
      <w:tr w:rsidR="00000000">
        <w:trPr>
          <w:trHeight w:val="259"/>
        </w:trPr>
        <w:tc>
          <w:tcPr>
            <w:tcW w:w="3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000000" w:rsidRDefault="00121470">
            <w:pPr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>Name</w:t>
            </w:r>
          </w:p>
        </w:tc>
        <w:tc>
          <w:tcPr>
            <w:tcW w:w="5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000000" w:rsidRDefault="00121470">
            <w:pPr>
              <w:pStyle w:val="Address2"/>
              <w:rPr>
                <w:rFonts w:ascii="Cambria" w:hAnsi="Cambria" w:cs="Arial"/>
                <w:sz w:val="24"/>
              </w:rPr>
            </w:pPr>
            <w:r>
              <w:rPr>
                <w:rFonts w:ascii="Cambria" w:hAnsi="Cambria" w:cs="Arial"/>
                <w:sz w:val="24"/>
              </w:rPr>
              <w:t>Rami Jay</w:t>
            </w:r>
            <w:r>
              <w:rPr>
                <w:rFonts w:ascii="Cambria" w:hAnsi="Cambria" w:cs="Arial"/>
                <w:sz w:val="24"/>
              </w:rPr>
              <w:t xml:space="preserve"> Parshottamdas</w:t>
            </w:r>
          </w:p>
        </w:tc>
      </w:tr>
      <w:tr w:rsidR="00000000">
        <w:trPr>
          <w:trHeight w:val="259"/>
        </w:trPr>
        <w:tc>
          <w:tcPr>
            <w:tcW w:w="3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000000" w:rsidRDefault="00121470">
            <w:pPr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>Father’s Name</w:t>
            </w:r>
          </w:p>
        </w:tc>
        <w:tc>
          <w:tcPr>
            <w:tcW w:w="5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000000" w:rsidRDefault="00121470">
            <w:pPr>
              <w:pStyle w:val="Address2"/>
              <w:rPr>
                <w:rFonts w:ascii="Cambria" w:hAnsi="Cambria" w:cs="Arial"/>
                <w:sz w:val="24"/>
              </w:rPr>
            </w:pPr>
            <w:r>
              <w:rPr>
                <w:rFonts w:ascii="Cambria" w:hAnsi="Cambria" w:cs="Arial"/>
                <w:sz w:val="24"/>
              </w:rPr>
              <w:t>R</w:t>
            </w:r>
            <w:r>
              <w:rPr>
                <w:rFonts w:ascii="Cambria" w:hAnsi="Cambria" w:cs="Arial"/>
                <w:sz w:val="24"/>
              </w:rPr>
              <w:t xml:space="preserve">ami </w:t>
            </w:r>
            <w:r>
              <w:rPr>
                <w:rFonts w:ascii="Cambria" w:hAnsi="Cambria" w:cs="Arial"/>
                <w:sz w:val="24"/>
              </w:rPr>
              <w:t>Parshottamdas Manilal</w:t>
            </w:r>
          </w:p>
        </w:tc>
      </w:tr>
      <w:tr w:rsidR="00000000">
        <w:trPr>
          <w:trHeight w:val="259"/>
        </w:trPr>
        <w:tc>
          <w:tcPr>
            <w:tcW w:w="3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000000" w:rsidRDefault="00121470">
            <w:pPr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>Mother’ Name</w:t>
            </w:r>
          </w:p>
        </w:tc>
        <w:tc>
          <w:tcPr>
            <w:tcW w:w="5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000000" w:rsidRDefault="00121470">
            <w:pPr>
              <w:pStyle w:val="Address2"/>
              <w:rPr>
                <w:rFonts w:ascii="Cambria" w:hAnsi="Cambria" w:cs="Arial"/>
                <w:sz w:val="24"/>
              </w:rPr>
            </w:pPr>
            <w:r>
              <w:rPr>
                <w:rFonts w:ascii="Cambria" w:hAnsi="Cambria" w:cs="Arial"/>
                <w:sz w:val="24"/>
              </w:rPr>
              <w:t>Ra</w:t>
            </w:r>
            <w:r>
              <w:rPr>
                <w:rFonts w:ascii="Cambria" w:hAnsi="Cambria" w:cs="Arial"/>
                <w:sz w:val="24"/>
              </w:rPr>
              <w:t>mi Ashaben Parshottamdas</w:t>
            </w:r>
          </w:p>
        </w:tc>
      </w:tr>
      <w:tr w:rsidR="00000000">
        <w:trPr>
          <w:trHeight w:val="259"/>
        </w:trPr>
        <w:tc>
          <w:tcPr>
            <w:tcW w:w="3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000000" w:rsidRDefault="00121470">
            <w:pPr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>Address</w:t>
            </w:r>
          </w:p>
        </w:tc>
        <w:tc>
          <w:tcPr>
            <w:tcW w:w="5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000000" w:rsidRDefault="00121470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Maniyar Wado , </w:t>
            </w:r>
          </w:p>
          <w:p w:rsidR="00000000" w:rsidRDefault="00121470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Tower Bazar ,</w:t>
            </w:r>
          </w:p>
          <w:p w:rsidR="00000000" w:rsidRDefault="00121470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Visnagar,384315</w:t>
            </w:r>
          </w:p>
        </w:tc>
      </w:tr>
      <w:tr w:rsidR="00000000">
        <w:trPr>
          <w:trHeight w:val="260"/>
        </w:trPr>
        <w:tc>
          <w:tcPr>
            <w:tcW w:w="3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000000" w:rsidRDefault="00121470">
            <w:pPr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>Date of Birth</w:t>
            </w:r>
          </w:p>
        </w:tc>
        <w:tc>
          <w:tcPr>
            <w:tcW w:w="5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000000" w:rsidRDefault="00121470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4</w:t>
            </w:r>
            <w:r>
              <w:rPr>
                <w:rFonts w:ascii="Cambria" w:hAnsi="Cambria" w:cs="Arial"/>
                <w:vertAlign w:val="superscript"/>
              </w:rPr>
              <w:t xml:space="preserve">th </w:t>
            </w:r>
            <w:r>
              <w:rPr>
                <w:rFonts w:ascii="Cambria" w:hAnsi="Cambria" w:cs="Arial"/>
                <w:vertAlign w:val="superscript"/>
              </w:rPr>
              <w:t xml:space="preserve"> </w:t>
            </w:r>
            <w:r>
              <w:rPr>
                <w:rFonts w:ascii="Cambria" w:hAnsi="Cambria" w:cs="Arial"/>
              </w:rPr>
              <w:t>February</w:t>
            </w:r>
            <w:r>
              <w:rPr>
                <w:rFonts w:ascii="Cambria" w:hAnsi="Cambria" w:cs="Arial"/>
              </w:rPr>
              <w:t>,1992</w:t>
            </w:r>
          </w:p>
        </w:tc>
      </w:tr>
      <w:tr w:rsidR="00000000">
        <w:trPr>
          <w:trHeight w:val="259"/>
        </w:trPr>
        <w:tc>
          <w:tcPr>
            <w:tcW w:w="3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000000" w:rsidRDefault="00121470">
            <w:pPr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lastRenderedPageBreak/>
              <w:t>Gender</w:t>
            </w:r>
          </w:p>
        </w:tc>
        <w:tc>
          <w:tcPr>
            <w:tcW w:w="5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000000" w:rsidRDefault="00121470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M</w:t>
            </w:r>
            <w:r>
              <w:rPr>
                <w:rFonts w:ascii="Cambria" w:hAnsi="Cambria" w:cs="Arial"/>
              </w:rPr>
              <w:t>ale</w:t>
            </w:r>
          </w:p>
        </w:tc>
      </w:tr>
      <w:tr w:rsidR="00000000">
        <w:trPr>
          <w:trHeight w:val="259"/>
        </w:trPr>
        <w:tc>
          <w:tcPr>
            <w:tcW w:w="3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000000" w:rsidRDefault="00121470">
            <w:pPr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>Nationality</w:t>
            </w:r>
          </w:p>
        </w:tc>
        <w:tc>
          <w:tcPr>
            <w:tcW w:w="5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000000" w:rsidRDefault="00121470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Indian</w:t>
            </w:r>
          </w:p>
        </w:tc>
      </w:tr>
      <w:tr w:rsidR="00000000">
        <w:trPr>
          <w:trHeight w:val="260"/>
        </w:trPr>
        <w:tc>
          <w:tcPr>
            <w:tcW w:w="3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000000" w:rsidRDefault="00121470">
            <w:pPr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>Marital St</w:t>
            </w:r>
            <w:r>
              <w:rPr>
                <w:rFonts w:ascii="Cambria" w:hAnsi="Cambria" w:cs="Arial"/>
                <w:b/>
              </w:rPr>
              <w:t>atus</w:t>
            </w:r>
          </w:p>
        </w:tc>
        <w:tc>
          <w:tcPr>
            <w:tcW w:w="5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000000" w:rsidRDefault="00121470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Single</w:t>
            </w:r>
          </w:p>
        </w:tc>
      </w:tr>
      <w:tr w:rsidR="00000000">
        <w:trPr>
          <w:trHeight w:val="260"/>
        </w:trPr>
        <w:tc>
          <w:tcPr>
            <w:tcW w:w="3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000000" w:rsidRDefault="00121470">
            <w:pPr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>Hobbies</w:t>
            </w:r>
          </w:p>
        </w:tc>
        <w:tc>
          <w:tcPr>
            <w:tcW w:w="5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000000" w:rsidRDefault="00121470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 </w:t>
            </w:r>
            <w:r>
              <w:rPr>
                <w:rFonts w:ascii="Cambria" w:hAnsi="Cambria" w:cs="Arial"/>
              </w:rPr>
              <w:t>Traveling</w:t>
            </w:r>
            <w:r>
              <w:rPr>
                <w:rFonts w:ascii="Cambria" w:hAnsi="Cambria" w:cs="Arial"/>
              </w:rPr>
              <w:t xml:space="preserve">, Google </w:t>
            </w:r>
          </w:p>
        </w:tc>
      </w:tr>
      <w:tr w:rsidR="00000000">
        <w:trPr>
          <w:trHeight w:val="260"/>
        </w:trPr>
        <w:tc>
          <w:tcPr>
            <w:tcW w:w="3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000000" w:rsidRDefault="00121470">
            <w:pPr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>Languages Kn</w:t>
            </w:r>
            <w:r>
              <w:rPr>
                <w:rFonts w:ascii="Cambria" w:hAnsi="Cambria" w:cs="Arial"/>
                <w:b/>
              </w:rPr>
              <w:t>own</w:t>
            </w:r>
          </w:p>
        </w:tc>
        <w:tc>
          <w:tcPr>
            <w:tcW w:w="5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000000" w:rsidRDefault="00121470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E</w:t>
            </w:r>
            <w:r>
              <w:rPr>
                <w:rFonts w:ascii="Cambria" w:hAnsi="Cambria" w:cs="Arial"/>
              </w:rPr>
              <w:t>n</w:t>
            </w:r>
            <w:r>
              <w:rPr>
                <w:rFonts w:ascii="Cambria" w:hAnsi="Cambria" w:cs="Arial"/>
              </w:rPr>
              <w:t xml:space="preserve">glish, </w:t>
            </w:r>
            <w:r>
              <w:rPr>
                <w:rFonts w:ascii="Cambria" w:hAnsi="Cambria" w:cs="Arial"/>
              </w:rPr>
              <w:t xml:space="preserve">Hindi, </w:t>
            </w:r>
            <w:r>
              <w:rPr>
                <w:rFonts w:ascii="Cambria" w:hAnsi="Cambria" w:cs="Arial"/>
              </w:rPr>
              <w:t>Gujara</w:t>
            </w:r>
            <w:r>
              <w:rPr>
                <w:rFonts w:ascii="Cambria" w:hAnsi="Cambria" w:cs="Arial"/>
              </w:rPr>
              <w:t>ti</w:t>
            </w:r>
          </w:p>
        </w:tc>
      </w:tr>
    </w:tbl>
    <w:p w:rsidR="00000000" w:rsidRDefault="00121470">
      <w:pPr>
        <w:rPr>
          <w:rFonts w:ascii="Cambria" w:hAnsi="Cambria" w:cs="Arial"/>
          <w:sz w:val="22"/>
        </w:rPr>
      </w:pPr>
    </w:p>
    <w:p w:rsidR="00000000" w:rsidRDefault="00121470">
      <w:pPr>
        <w:rPr>
          <w:rFonts w:ascii="Cambria" w:hAnsi="Cambria" w:cs="Arial"/>
          <w:sz w:val="22"/>
        </w:rPr>
      </w:pPr>
      <w:r>
        <w:rPr>
          <w:rFonts w:ascii="Cambria" w:hAnsi="Cambria"/>
        </w:rPr>
        <w:pict>
          <v:shape id="_x0000_s1032" style="position:absolute;margin-left:-5.65pt;margin-top:7.95pt;width:449pt;height:19.55pt;z-index:-251658240" coordsize="21600,21600" path="m,l,21600r21600,l21600,xe">
            <v:stroke joinstyle="miter"/>
          </v:shape>
        </w:pict>
      </w:r>
      <w:r>
        <w:rPr>
          <w:rFonts w:ascii="Cambria" w:hAnsi="Cambria" w:cs="Arial"/>
          <w:b/>
          <w:sz w:val="22"/>
        </w:rPr>
        <w:t xml:space="preserve">                                                                                                                                                                          </w:t>
      </w:r>
      <w:r>
        <w:rPr>
          <w:rFonts w:ascii="Cambria" w:hAnsi="Cambria" w:cs="Arial"/>
          <w:b/>
          <w:sz w:val="22"/>
        </w:rPr>
        <w:t xml:space="preserve">                                                            </w:t>
      </w:r>
      <w:r>
        <w:rPr>
          <w:rFonts w:ascii="Cambria" w:hAnsi="Cambria" w:cs="Arial"/>
          <w:b/>
          <w:sz w:val="22"/>
        </w:rPr>
        <w:t xml:space="preserve">                                                                                                                                                                           </w:t>
      </w:r>
      <w:r>
        <w:rPr>
          <w:rFonts w:ascii="Cambria" w:hAnsi="Cambria" w:cs="Arial"/>
          <w:sz w:val="22"/>
        </w:rPr>
        <w:t xml:space="preserve">              </w:t>
      </w:r>
    </w:p>
    <w:p w:rsidR="00000000" w:rsidRDefault="00121470">
      <w:pPr>
        <w:pStyle w:val="Heading5"/>
        <w:tabs>
          <w:tab w:val="left" w:pos="2127"/>
        </w:tabs>
        <w:jc w:val="both"/>
        <w:rPr>
          <w:rFonts w:ascii="Cambria" w:hAnsi="Cambria" w:cs="Arial"/>
          <w:sz w:val="22"/>
        </w:rPr>
      </w:pPr>
      <w:r>
        <w:rPr>
          <w:rFonts w:ascii="Cambria" w:hAnsi="Cambria" w:cs="Arial"/>
          <w:sz w:val="22"/>
        </w:rPr>
        <w:t>DECLARATIO</w:t>
      </w:r>
      <w:r>
        <w:rPr>
          <w:rFonts w:ascii="Cambria" w:hAnsi="Cambria" w:cs="Arial"/>
          <w:sz w:val="22"/>
        </w:rPr>
        <w:t>N:-</w:t>
      </w:r>
    </w:p>
    <w:p w:rsidR="00000000" w:rsidRDefault="00121470">
      <w:pPr>
        <w:rPr>
          <w:rFonts w:ascii="Cambria" w:hAnsi="Cambria" w:cs="Arial"/>
          <w:sz w:val="22"/>
        </w:rPr>
      </w:pPr>
      <w:r>
        <w:rPr>
          <w:rFonts w:ascii="Cambria" w:hAnsi="Cambria" w:cs="Arial"/>
          <w:b/>
          <w:sz w:val="22"/>
        </w:rPr>
        <w:t xml:space="preserve">                                                        </w:t>
      </w:r>
      <w:r>
        <w:rPr>
          <w:rFonts w:ascii="Cambria" w:hAnsi="Cambria" w:cs="Arial"/>
          <w:b/>
          <w:sz w:val="22"/>
        </w:rPr>
        <w:t xml:space="preserve">                                                                                                                                                                                                    </w:t>
      </w:r>
      <w:r>
        <w:rPr>
          <w:rFonts w:ascii="Cambria" w:hAnsi="Cambria" w:cs="Arial"/>
          <w:b/>
          <w:sz w:val="22"/>
        </w:rPr>
        <w:t xml:space="preserve">                                                            </w:t>
      </w:r>
      <w:r>
        <w:rPr>
          <w:rFonts w:ascii="Cambria" w:hAnsi="Cambria" w:cs="Arial"/>
          <w:b/>
          <w:sz w:val="22"/>
        </w:rPr>
        <w:t xml:space="preserve">                                                                                         </w:t>
      </w:r>
      <w:r>
        <w:rPr>
          <w:rFonts w:ascii="Cambria" w:hAnsi="Cambria" w:cs="Arial"/>
          <w:sz w:val="22"/>
        </w:rPr>
        <w:t xml:space="preserve">              </w:t>
      </w:r>
    </w:p>
    <w:p w:rsidR="00000000" w:rsidRDefault="00121470">
      <w:pPr>
        <w:pStyle w:val="BodyText"/>
        <w:rPr>
          <w:rFonts w:ascii="Cambria" w:hAnsi="Cambria" w:cs="Arial"/>
          <w:sz w:val="24"/>
        </w:rPr>
      </w:pPr>
      <w:r>
        <w:rPr>
          <w:rFonts w:ascii="Cambria" w:hAnsi="Cambria" w:cs="Arial"/>
          <w:sz w:val="24"/>
        </w:rPr>
        <w:t>I hereby declare that the above-mentioned information is true to the best of my knowledge.</w:t>
      </w:r>
    </w:p>
    <w:p w:rsidR="00000000" w:rsidRDefault="00121470">
      <w:pPr>
        <w:pStyle w:val="BodyText"/>
        <w:rPr>
          <w:rFonts w:ascii="Cambria" w:hAnsi="Cambria" w:cs="Arial"/>
          <w:sz w:val="24"/>
        </w:rPr>
      </w:pPr>
    </w:p>
    <w:p w:rsidR="00000000" w:rsidRDefault="00121470">
      <w:pPr>
        <w:pStyle w:val="BodyText"/>
        <w:rPr>
          <w:rFonts w:ascii="Cambria" w:hAnsi="Cambria"/>
          <w:sz w:val="24"/>
        </w:rPr>
      </w:pPr>
    </w:p>
    <w:p w:rsidR="00000000" w:rsidRDefault="00121470">
      <w:pPr>
        <w:pStyle w:val="BodyText"/>
        <w:jc w:val="right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Thanks &amp; Regards,</w:t>
      </w:r>
    </w:p>
    <w:p w:rsidR="00121470" w:rsidRDefault="00121470">
      <w:pPr>
        <w:pStyle w:val="BodyText"/>
        <w:jc w:val="right"/>
      </w:pPr>
      <w:r>
        <w:rPr>
          <w:rFonts w:ascii="Cambria" w:hAnsi="Cambria"/>
          <w:sz w:val="24"/>
        </w:rPr>
        <w:t>Jay Rami.</w:t>
      </w:r>
    </w:p>
    <w:sectPr w:rsidR="00121470">
      <w:pgSz w:w="11906" w:h="16838"/>
      <w:pgMar w:top="646" w:right="1440" w:bottom="1440" w:left="1440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1470" w:rsidRDefault="00121470">
      <w:r>
        <w:separator/>
      </w:r>
    </w:p>
  </w:endnote>
  <w:endnote w:type="continuationSeparator" w:id="1">
    <w:p w:rsidR="00121470" w:rsidRDefault="001214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1470" w:rsidRDefault="00121470">
      <w:r>
        <w:separator/>
      </w:r>
    </w:p>
  </w:footnote>
  <w:footnote w:type="continuationSeparator" w:id="1">
    <w:p w:rsidR="00121470" w:rsidRDefault="0012147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0000000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">
    <w:nsid w:val="00000002"/>
    <w:multiLevelType w:val="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0000003"/>
    <w:multiLevelType w:val="multilevel"/>
    <w:tmpl w:val="00000003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4">
    <w:nsid w:val="00000004"/>
    <w:multiLevelType w:val="multilevel"/>
    <w:tmpl w:val="0000000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5">
    <w:nsid w:val="00000005"/>
    <w:multiLevelType w:val="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00000006"/>
    <w:multiLevelType w:val="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8">
    <w:nsid w:val="00000008"/>
    <w:multiLevelType w:val="multilevel"/>
    <w:tmpl w:val="00000008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20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92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6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8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525" w:hanging="360"/>
      </w:pPr>
      <w:rPr>
        <w:rFonts w:ascii="Wingdings" w:hAnsi="Wingdings"/>
      </w:rPr>
    </w:lvl>
  </w:abstractNum>
  <w:abstractNum w:abstractNumId="9">
    <w:nsid w:val="00000009"/>
    <w:multiLevelType w:val="multilevel"/>
    <w:tmpl w:val="00000009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/>
      </w:rPr>
    </w:lvl>
  </w:abstractNum>
  <w:abstractNum w:abstractNumId="10">
    <w:nsid w:val="0000000A"/>
    <w:multiLevelType w:val="singleLevel"/>
    <w:tmpl w:val="00000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1">
    <w:nsid w:val="0000000B"/>
    <w:multiLevelType w:val="multilevel"/>
    <w:tmpl w:val="0000000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0000000C"/>
    <w:multiLevelType w:val="multilevel"/>
    <w:tmpl w:val="000000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nsid w:val="0000000D"/>
    <w:multiLevelType w:val="multilevel"/>
    <w:tmpl w:val="000000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nsid w:val="0000000E"/>
    <w:multiLevelType w:val="multilevel"/>
    <w:tmpl w:val="00000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nsid w:val="0000000F"/>
    <w:multiLevelType w:val="multilevel"/>
    <w:tmpl w:val="0000000F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6">
    <w:nsid w:val="00000010"/>
    <w:multiLevelType w:val="multilevel"/>
    <w:tmpl w:val="000000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nsid w:val="00000011"/>
    <w:multiLevelType w:val="multilevel"/>
    <w:tmpl w:val="0000001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>
    <w:nsid w:val="00000012"/>
    <w:multiLevelType w:val="multilevel"/>
    <w:tmpl w:val="000000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>
    <w:nsid w:val="00000013"/>
    <w:multiLevelType w:val="multilevel"/>
    <w:tmpl w:val="0000001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>
    <w:nsid w:val="00000014"/>
    <w:multiLevelType w:val="multilevel"/>
    <w:tmpl w:val="000000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>
    <w:nsid w:val="00000015"/>
    <w:multiLevelType w:val="multilevel"/>
    <w:tmpl w:val="00000015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/>
      </w:rPr>
    </w:lvl>
  </w:abstractNum>
  <w:abstractNum w:abstractNumId="22">
    <w:nsid w:val="00000016"/>
    <w:multiLevelType w:val="multilevel"/>
    <w:tmpl w:val="00000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4"/>
  </w:num>
  <w:num w:numId="2">
    <w:abstractNumId w:val="20"/>
  </w:num>
  <w:num w:numId="3">
    <w:abstractNumId w:val="5"/>
  </w:num>
  <w:num w:numId="4">
    <w:abstractNumId w:val="7"/>
  </w:num>
  <w:num w:numId="5">
    <w:abstractNumId w:val="22"/>
  </w:num>
  <w:num w:numId="6">
    <w:abstractNumId w:val="21"/>
  </w:num>
  <w:num w:numId="7">
    <w:abstractNumId w:val="8"/>
  </w:num>
  <w:num w:numId="8">
    <w:abstractNumId w:val="11"/>
  </w:num>
  <w:num w:numId="9">
    <w:abstractNumId w:val="18"/>
  </w:num>
  <w:num w:numId="10">
    <w:abstractNumId w:val="0"/>
  </w:num>
  <w:num w:numId="11">
    <w:abstractNumId w:val="12"/>
  </w:num>
  <w:num w:numId="12">
    <w:abstractNumId w:val="10"/>
  </w:num>
  <w:num w:numId="13">
    <w:abstractNumId w:val="3"/>
  </w:num>
  <w:num w:numId="14">
    <w:abstractNumId w:val="19"/>
  </w:num>
  <w:num w:numId="15">
    <w:abstractNumId w:val="13"/>
  </w:num>
  <w:num w:numId="16">
    <w:abstractNumId w:val="1"/>
  </w:num>
  <w:num w:numId="17">
    <w:abstractNumId w:val="17"/>
  </w:num>
  <w:num w:numId="18">
    <w:abstractNumId w:val="2"/>
  </w:num>
  <w:num w:numId="19">
    <w:abstractNumId w:val="15"/>
  </w:num>
  <w:num w:numId="20">
    <w:abstractNumId w:val="6"/>
  </w:num>
  <w:num w:numId="21">
    <w:abstractNumId w:val="4"/>
  </w:num>
  <w:num w:numId="22">
    <w:abstractNumId w:val="9"/>
  </w:num>
  <w:num w:numId="23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E6009"/>
    <w:rsid w:val="00121470"/>
    <w:rsid w:val="003E6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Cambria" w:hAnsi="Cambria"/>
      <w:b/>
      <w:sz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</w:rPr>
  </w:style>
  <w:style w:type="paragraph" w:styleId="Heading3">
    <w:name w:val="heading 3"/>
    <w:basedOn w:val="Normal"/>
    <w:next w:val="Normal"/>
    <w:uiPriority w:val="9"/>
    <w:qFormat/>
    <w:pPr>
      <w:keepNext/>
      <w:spacing w:before="240" w:after="60"/>
      <w:outlineLvl w:val="2"/>
    </w:pPr>
    <w:rPr>
      <w:rFonts w:ascii="Cambria" w:hAnsi="Cambria"/>
      <w:b/>
      <w:sz w:val="26"/>
    </w:rPr>
  </w:style>
  <w:style w:type="paragraph" w:styleId="Heading4">
    <w:name w:val="heading 4"/>
    <w:basedOn w:val="Normal"/>
    <w:next w:val="Normal"/>
    <w:uiPriority w:val="9"/>
    <w:qFormat/>
    <w:pPr>
      <w:keepNext/>
      <w:keepLines/>
      <w:spacing w:before="20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b/>
      <w:sz w:val="21"/>
      <w:u w:val="single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rFonts w:ascii="Arial" w:hAnsi="Arial" w:cs="Arial"/>
      <w:b/>
      <w:sz w:val="18"/>
    </w:rPr>
  </w:style>
  <w:style w:type="paragraph" w:styleId="Heading7">
    <w:name w:val="heading 7"/>
    <w:basedOn w:val="Normal"/>
    <w:next w:val="Normal"/>
    <w:uiPriority w:val="9"/>
    <w:qFormat/>
    <w:pPr>
      <w:keepNext/>
      <w:keepLines/>
      <w:spacing w:before="200"/>
      <w:outlineLvl w:val="6"/>
    </w:pPr>
    <w:rPr>
      <w:rFonts w:ascii="Cambria" w:eastAsia="Cambria" w:hAnsi="Cambria" w:cs="Cambria"/>
      <w:i/>
      <w:color w:val="404040"/>
    </w:rPr>
  </w:style>
  <w:style w:type="paragraph" w:styleId="Heading8">
    <w:name w:val="heading 8"/>
    <w:basedOn w:val="Normal"/>
    <w:next w:val="Normal"/>
    <w:uiPriority w:val="9"/>
    <w:qFormat/>
    <w:pPr>
      <w:keepNext/>
      <w:keepLines/>
      <w:spacing w:before="200"/>
      <w:outlineLvl w:val="7"/>
    </w:pPr>
    <w:rPr>
      <w:rFonts w:ascii="Cambria" w:eastAsia="Cambria" w:hAnsi="Cambria" w:cs="Cambria"/>
      <w:color w:val="404040"/>
      <w:sz w:val="20"/>
    </w:rPr>
  </w:style>
  <w:style w:type="paragraph" w:styleId="Heading9">
    <w:name w:val="heading 9"/>
    <w:basedOn w:val="Normal"/>
    <w:next w:val="Normal"/>
    <w:uiPriority w:val="9"/>
    <w:qFormat/>
    <w:pPr>
      <w:keepNext/>
      <w:keepLines/>
      <w:spacing w:before="200"/>
      <w:outlineLvl w:val="8"/>
    </w:pPr>
    <w:rPr>
      <w:rFonts w:ascii="Cambria" w:eastAsia="Cambria" w:hAnsi="Cambria" w:cs="Cambria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next w:val="Normal"/>
    <w:uiPriority w:val="99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next w:val="Normal"/>
    <w:uiPriority w:val="99"/>
    <w:semiHidden/>
  </w:style>
  <w:style w:type="character" w:customStyle="1" w:styleId="PlainTextChar">
    <w:name w:val="Plain Text Char"/>
    <w:basedOn w:val="DefaultParagraphFont"/>
    <w:uiPriority w:val="99"/>
    <w:rPr>
      <w:rFonts w:ascii="Courier New" w:hAnsi="Courier New" w:cs="Courier New"/>
      <w:sz w:val="21"/>
    </w:rPr>
  </w:style>
  <w:style w:type="paragraph" w:styleId="PlainText">
    <w:name w:val="Plain Text"/>
    <w:basedOn w:val="Normal"/>
    <w:uiPriority w:val="99"/>
    <w:semiHidden/>
    <w:unhideWhenUsed/>
    <w:rPr>
      <w:rFonts w:ascii="Courier New" w:hAnsi="Courier New" w:cs="Courier New"/>
      <w:sz w:val="21"/>
    </w:rPr>
  </w:style>
  <w:style w:type="paragraph" w:styleId="EndnoteText">
    <w:name w:val="endnote text"/>
    <w:basedOn w:val="Normal"/>
    <w:uiPriority w:val="99"/>
    <w:semiHidden/>
    <w:unhideWhenUsed/>
    <w:rPr>
      <w:sz w:val="20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/>
      <w:spacing w:val="5"/>
      <w:u w:val="single"/>
    </w:rPr>
  </w:style>
  <w:style w:type="character" w:customStyle="1" w:styleId="QuoteChar">
    <w:name w:val="Quote Char"/>
    <w:basedOn w:val="DefaultParagraphFont"/>
    <w:uiPriority w:val="29"/>
    <w:rPr>
      <w:i/>
      <w:color w:val="000000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/>
    </w:rPr>
  </w:style>
  <w:style w:type="character" w:customStyle="1" w:styleId="Heading5Char">
    <w:name w:val="Heading 5 Char"/>
    <w:basedOn w:val="DefaultParagraphFont"/>
    <w:uiPriority w:val="9"/>
    <w:rPr>
      <w:rFonts w:ascii="Cambria" w:eastAsia="Cambria" w:hAnsi="Cambria" w:cs="Cambria"/>
      <w:color w:val="243F60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customStyle="1" w:styleId="Heading3Char">
    <w:name w:val="Heading 3 Char"/>
    <w:basedOn w:val="DefaultParagraphFont"/>
    <w:uiPriority w:val="9"/>
    <w:rPr>
      <w:rFonts w:ascii="Cambria" w:eastAsia="Cambria" w:hAnsi="Cambria" w:cs="Cambria"/>
      <w:b/>
      <w:color w:val="4F81BD"/>
    </w:rPr>
  </w:style>
  <w:style w:type="paragraph" w:styleId="NoSpacing">
    <w:name w:val="No Spacing"/>
    <w:uiPriority w:val="1"/>
    <w:qFormat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customStyle="1" w:styleId="IntenseQuoteChar">
    <w:name w:val="Intense Quote Char"/>
    <w:basedOn w:val="DefaultParagraphFont"/>
    <w:uiPriority w:val="30"/>
    <w:rPr>
      <w:b/>
      <w:i/>
      <w:color w:val="4F81BD"/>
    </w:rPr>
  </w:style>
  <w:style w:type="character" w:customStyle="1" w:styleId="HeaderChar">
    <w:name w:val="Header Char"/>
    <w:uiPriority w:val="99"/>
    <w:rPr>
      <w:rFonts w:ascii="Times New Roman" w:eastAsia="Times New Roman" w:hAnsi="Times New Roman" w:cs="Times New Roman"/>
      <w:sz w:val="24"/>
    </w:rPr>
  </w:style>
  <w:style w:type="table" w:styleId="TableNormal0">
    <w:name w:val="Normal Table"/>
    <w:next w:val="Normal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uiPriority w:val="99"/>
    <w:semiHidden/>
    <w:unhideWhenUsed/>
    <w:rPr>
      <w:sz w:val="20"/>
    </w:rPr>
  </w:style>
  <w:style w:type="character" w:customStyle="1" w:styleId="Heading7Char">
    <w:name w:val="Heading 7 Char"/>
    <w:basedOn w:val="DefaultParagraphFont"/>
    <w:uiPriority w:val="9"/>
    <w:rPr>
      <w:rFonts w:ascii="Cambria" w:eastAsia="Cambria" w:hAnsi="Cambria" w:cs="Cambria"/>
      <w:i/>
      <w:color w:val="404040"/>
    </w:rPr>
  </w:style>
  <w:style w:type="character" w:customStyle="1" w:styleId="Heading4Char">
    <w:name w:val="Heading 4 Char"/>
    <w:basedOn w:val="DefaultParagraphFont"/>
    <w:uiPriority w:val="9"/>
    <w:rPr>
      <w:rFonts w:ascii="Cambria" w:eastAsia="Cambria" w:hAnsi="Cambria" w:cs="Cambria"/>
      <w:b/>
      <w:i/>
      <w:color w:val="4F81BD"/>
    </w:rPr>
  </w:style>
  <w:style w:type="character" w:customStyle="1" w:styleId="SubtitleChar">
    <w:name w:val="Subtitle Char"/>
    <w:basedOn w:val="DefaultParagraphFont"/>
    <w:uiPriority w:val="11"/>
    <w:rPr>
      <w:rFonts w:ascii="Cambria" w:eastAsia="Cambria" w:hAnsi="Cambria" w:cs="Cambria"/>
      <w:i/>
      <w:color w:val="4F81BD"/>
      <w:spacing w:val="15"/>
      <w:sz w:val="24"/>
    </w:rPr>
  </w:style>
  <w:style w:type="character" w:customStyle="1" w:styleId="Heading9Char">
    <w:name w:val="Heading 9 Char"/>
    <w:basedOn w:val="DefaultParagraphFont"/>
    <w:uiPriority w:val="9"/>
    <w:rPr>
      <w:rFonts w:ascii="Cambria" w:eastAsia="Cambria" w:hAnsi="Cambria" w:cs="Cambria"/>
      <w:i/>
      <w:color w:val="404040"/>
      <w:sz w:val="20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Emphasis">
    <w:name w:val="Emphasis"/>
    <w:basedOn w:val="DefaultParagraphFont"/>
    <w:uiPriority w:val="20"/>
    <w:qFormat/>
    <w:rPr>
      <w:i/>
    </w:rPr>
  </w:style>
  <w:style w:type="character" w:customStyle="1" w:styleId="TitleChar">
    <w:name w:val="Title Char"/>
    <w:basedOn w:val="DefaultParagraphFont"/>
    <w:uiPriority w:val="10"/>
    <w:rPr>
      <w:rFonts w:ascii="Cambria" w:eastAsia="Cambria" w:hAnsi="Cambria" w:cs="Cambria"/>
      <w:color w:val="17375D"/>
      <w:spacing w:val="5"/>
      <w:sz w:val="52"/>
    </w:rPr>
  </w:style>
  <w:style w:type="character" w:customStyle="1" w:styleId="NoSpacingChar">
    <w:name w:val="No Spacing Char"/>
    <w:uiPriority w:val="99"/>
    <w:rPr>
      <w:rFonts w:cs="Times New Roman"/>
      <w:color w:val="000000"/>
    </w:rPr>
  </w:style>
  <w:style w:type="character" w:styleId="Hyperlink">
    <w:name w:val="Hyperlink"/>
    <w:rPr>
      <w:color w:val="0000FF"/>
      <w:u w:val="single"/>
    </w:rPr>
  </w:style>
  <w:style w:type="paragraph" w:styleId="IntenseQuote">
    <w:name w:val="Intense Quote"/>
    <w:basedOn w:val="Normal"/>
    <w:next w:val="Normal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character" w:customStyle="1" w:styleId="Heading8Char">
    <w:name w:val="Heading 8 Char"/>
    <w:basedOn w:val="DefaultParagraphFont"/>
    <w:uiPriority w:val="9"/>
    <w:rPr>
      <w:rFonts w:ascii="Cambria" w:eastAsia="Cambria" w:hAnsi="Cambria" w:cs="Cambria"/>
      <w:color w:val="404040"/>
      <w:sz w:val="20"/>
    </w:rPr>
  </w:style>
  <w:style w:type="character" w:customStyle="1" w:styleId="BodyTextIndent3Char">
    <w:name w:val="Body Text Indent 3 Char"/>
    <w:rPr>
      <w:rFonts w:ascii="Arial" w:eastAsia="Times New Roman" w:hAnsi="Arial" w:cs="Arial"/>
      <w:b/>
      <w:i/>
      <w:color w:val="0000FF"/>
      <w:sz w:val="21"/>
    </w:rPr>
  </w:style>
  <w:style w:type="paragraph" w:styleId="Footer">
    <w:name w:val="footer"/>
    <w:basedOn w:val="Normal"/>
    <w:uiPriority w:val="99"/>
    <w:pPr>
      <w:tabs>
        <w:tab w:val="center" w:pos="4680"/>
        <w:tab w:val="right" w:pos="9360"/>
      </w:tabs>
    </w:p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customStyle="1" w:styleId="Heading1Char">
    <w:name w:val="Heading 1 Char"/>
    <w:uiPriority w:val="9"/>
    <w:rPr>
      <w:rFonts w:ascii="Cambria" w:eastAsia="Times New Roman" w:hAnsi="Cambria" w:cs="Times New Roman"/>
      <w:b/>
      <w:sz w:val="32"/>
    </w:rPr>
  </w:style>
  <w:style w:type="paragraph" w:styleId="Quote">
    <w:name w:val="Quote"/>
    <w:basedOn w:val="Normal"/>
    <w:next w:val="Normal"/>
    <w:uiPriority w:val="29"/>
    <w:qFormat/>
    <w:rPr>
      <w:i/>
      <w:color w:val="000000"/>
    </w:rPr>
  </w:style>
  <w:style w:type="character" w:customStyle="1" w:styleId="BodyTextChar">
    <w:name w:val="Body Text Char"/>
    <w:rPr>
      <w:rFonts w:ascii="Arial" w:eastAsia="Times New Roman" w:hAnsi="Arial" w:cs="Times New Roman"/>
    </w:rPr>
  </w:style>
  <w:style w:type="character" w:customStyle="1" w:styleId="FootnoteTextChar">
    <w:name w:val="Footnote Text Char"/>
    <w:basedOn w:val="DefaultParagraphFont"/>
    <w:uiPriority w:val="99"/>
    <w:semiHidden/>
    <w:rPr>
      <w:sz w:val="20"/>
    </w:rPr>
  </w:style>
  <w:style w:type="character" w:customStyle="1" w:styleId="Heading6Char">
    <w:name w:val="Heading 6 Char"/>
    <w:rPr>
      <w:rFonts w:ascii="Arial" w:eastAsia="Times New Roman" w:hAnsi="Arial" w:cs="Arial"/>
      <w:b/>
      <w:sz w:val="18"/>
    </w:r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</w:pPr>
  </w:style>
  <w:style w:type="paragraph" w:customStyle="1" w:styleId="Address2">
    <w:name w:val="Address 2"/>
    <w:basedOn w:val="Normal"/>
    <w:pPr>
      <w:spacing w:line="200" w:lineRule="atLeast"/>
    </w:pPr>
    <w:rPr>
      <w:sz w:val="1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itle">
    <w:name w:val="Title"/>
    <w:basedOn w:val="Normal"/>
    <w:next w:val="Normal"/>
    <w:uiPriority w:val="10"/>
    <w:qFormat/>
    <w:pPr>
      <w:pBdr>
        <w:bottom w:val="single" w:sz="8" w:space="0" w:color="4F81BD"/>
      </w:pBdr>
      <w:spacing w:after="300"/>
    </w:pPr>
    <w:rPr>
      <w:rFonts w:ascii="Cambria" w:eastAsia="Cambria" w:hAnsi="Cambria" w:cs="Cambria"/>
      <w:color w:val="17375D"/>
      <w:spacing w:val="5"/>
      <w:sz w:val="52"/>
    </w:rPr>
  </w:style>
  <w:style w:type="paragraph" w:styleId="BodyTextIndent3">
    <w:name w:val="Body Text Indent 3"/>
    <w:basedOn w:val="Normal"/>
    <w:pPr>
      <w:ind w:left="720"/>
      <w:jc w:val="both"/>
    </w:pPr>
    <w:rPr>
      <w:rFonts w:ascii="Arial" w:hAnsi="Arial" w:cs="Arial"/>
      <w:b/>
      <w:i/>
      <w:color w:val="0000FF"/>
      <w:sz w:val="21"/>
    </w:rPr>
  </w:style>
  <w:style w:type="character" w:customStyle="1" w:styleId="EndnoteTextChar">
    <w:name w:val="Endnote Text Char"/>
    <w:basedOn w:val="DefaultParagraphFont"/>
    <w:uiPriority w:val="99"/>
    <w:semiHidden/>
    <w:rPr>
      <w:sz w:val="20"/>
    </w:rPr>
  </w:style>
  <w:style w:type="paragraph" w:styleId="Subtitle">
    <w:name w:val="Subtitle"/>
    <w:basedOn w:val="Normal"/>
    <w:next w:val="Normal"/>
    <w:uiPriority w:val="11"/>
    <w:qFormat/>
    <w:pPr>
      <w:numPr>
        <w:ilvl w:val="1"/>
      </w:numPr>
    </w:pPr>
    <w:rPr>
      <w:rFonts w:ascii="Cambria" w:eastAsia="Cambria" w:hAnsi="Cambria" w:cs="Cambria"/>
      <w:i/>
      <w:color w:val="4F81BD"/>
      <w:spacing w:val="15"/>
    </w:rPr>
  </w:style>
  <w:style w:type="character" w:customStyle="1" w:styleId="FooterChar">
    <w:name w:val="Footer Char"/>
    <w:uiPriority w:val="99"/>
    <w:rPr>
      <w:rFonts w:ascii="Times New Roman" w:eastAsia="Times New Roman" w:hAnsi="Times New Roman" w:cs="Times New Roman"/>
      <w:sz w:val="24"/>
    </w:rPr>
  </w:style>
  <w:style w:type="character" w:styleId="SubtleEmphasis">
    <w:name w:val="Subtle Emphasis"/>
    <w:basedOn w:val="DefaultParagraphFont"/>
    <w:uiPriority w:val="19"/>
    <w:qFormat/>
    <w:rPr>
      <w:i/>
      <w:color w:val="808080"/>
    </w:rPr>
  </w:style>
  <w:style w:type="table" w:styleId="TableGrid">
    <w:name w:val="Table Grid"/>
    <w:basedOn w:val="TableNormal"/>
    <w:next w:val="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pPr>
      <w:jc w:val="both"/>
    </w:pPr>
    <w:rPr>
      <w:rFonts w:ascii="Arial" w:hAnsi="Arial"/>
      <w:sz w:val="20"/>
    </w:rPr>
  </w:style>
  <w:style w:type="character" w:customStyle="1" w:styleId="Heading2Char">
    <w:name w:val="Heading 2 Char"/>
    <w:basedOn w:val="DefaultParagraphFont"/>
    <w:uiPriority w:val="9"/>
    <w:rPr>
      <w:rFonts w:ascii="Cambria" w:eastAsia="Cambria" w:hAnsi="Cambria" w:cs="Cambria"/>
      <w:b/>
      <w:color w:val="4F81BD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ai.rami429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509</Words>
  <Characters>2903</Characters>
  <Application>Microsoft Office Word</Application>
  <DocSecurity>0</DocSecurity>
  <Lines>24</Lines>
  <Paragraphs>6</Paragraphs>
  <ScaleCrop>false</ScaleCrop>
  <Company/>
  <LinksUpToDate>false</LinksUpToDate>
  <CharactersWithSpaces>3406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cp:lastModifiedBy>customer</cp:lastModifiedBy>
  <cp:revision>2</cp:revision>
  <dcterms:created xsi:type="dcterms:W3CDTF">2015-10-24T14:29:00Z</dcterms:created>
  <dcterms:modified xsi:type="dcterms:W3CDTF">2015-10-24T14:29:00Z</dcterms:modified>
</cp:coreProperties>
</file>