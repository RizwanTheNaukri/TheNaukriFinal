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63" w:rsidRPr="00162EAE" w:rsidRDefault="003263D8" w:rsidP="00432228">
      <w:pPr>
        <w:widowControl/>
        <w:tabs>
          <w:tab w:val="left" w:pos="3630"/>
          <w:tab w:val="center" w:pos="5166"/>
        </w:tabs>
        <w:suppressAutoHyphens w:val="0"/>
        <w:jc w:val="both"/>
        <w:rPr>
          <w:rFonts w:asciiTheme="minorHAnsi" w:hAnsiTheme="minorHAnsi" w:cstheme="minorHAnsi"/>
          <w:b/>
          <w:color w:val="000000" w:themeColor="text1"/>
          <w:sz w:val="36"/>
          <w:szCs w:val="20"/>
        </w:rPr>
      </w:pPr>
      <w:r>
        <w:rPr>
          <w:rFonts w:asciiTheme="minorHAnsi" w:hAnsiTheme="minorHAnsi" w:cstheme="minorHAnsi"/>
          <w:b/>
          <w:sz w:val="36"/>
          <w:szCs w:val="20"/>
        </w:rPr>
        <w:t xml:space="preserve"> </w:t>
      </w:r>
      <w:r w:rsidR="00432228">
        <w:rPr>
          <w:rFonts w:asciiTheme="minorHAnsi" w:hAnsiTheme="minorHAnsi" w:cstheme="minorHAnsi"/>
          <w:b/>
          <w:sz w:val="36"/>
          <w:szCs w:val="20"/>
        </w:rPr>
        <w:t xml:space="preserve">  </w:t>
      </w:r>
      <w:r>
        <w:rPr>
          <w:rFonts w:asciiTheme="minorHAnsi" w:hAnsiTheme="minorHAnsi" w:cstheme="minorHAnsi"/>
          <w:b/>
          <w:sz w:val="36"/>
          <w:szCs w:val="20"/>
        </w:rPr>
        <w:t xml:space="preserve">  </w:t>
      </w:r>
      <w:r w:rsidR="00162EAE">
        <w:rPr>
          <w:rFonts w:asciiTheme="minorHAnsi" w:hAnsiTheme="minorHAnsi" w:cstheme="minorHAnsi"/>
          <w:b/>
          <w:sz w:val="36"/>
          <w:szCs w:val="20"/>
        </w:rPr>
        <w:t xml:space="preserve">                              </w:t>
      </w:r>
      <w:r w:rsidR="00162EAE" w:rsidRPr="00162EAE">
        <w:rPr>
          <w:rFonts w:asciiTheme="minorHAnsi" w:hAnsiTheme="minorHAnsi" w:cstheme="minorHAnsi"/>
          <w:b/>
          <w:color w:val="000000" w:themeColor="text1"/>
          <w:sz w:val="36"/>
          <w:szCs w:val="20"/>
        </w:rPr>
        <w:t xml:space="preserve">         </w:t>
      </w:r>
      <w:r w:rsidR="00432228" w:rsidRPr="00162EAE">
        <w:rPr>
          <w:rFonts w:asciiTheme="minorHAnsi" w:hAnsiTheme="minorHAnsi" w:cstheme="minorHAnsi"/>
          <w:b/>
          <w:color w:val="000000" w:themeColor="text1"/>
          <w:sz w:val="36"/>
          <w:szCs w:val="20"/>
        </w:rPr>
        <w:t>ANKITA BHATI</w:t>
      </w:r>
      <w:r w:rsidR="00162EAE" w:rsidRPr="00162EAE">
        <w:rPr>
          <w:rFonts w:asciiTheme="minorHAnsi" w:hAnsiTheme="minorHAnsi" w:cstheme="minorHAnsi"/>
          <w:b/>
          <w:color w:val="000000" w:themeColor="text1"/>
          <w:sz w:val="36"/>
          <w:szCs w:val="20"/>
        </w:rPr>
        <w:t>A</w:t>
      </w:r>
    </w:p>
    <w:p w:rsidR="00162EAE" w:rsidRPr="00162EAE" w:rsidRDefault="00162EAE" w:rsidP="00162EAE">
      <w:pPr>
        <w:widowControl/>
        <w:tabs>
          <w:tab w:val="left" w:pos="3630"/>
          <w:tab w:val="center" w:pos="5166"/>
        </w:tabs>
        <w:suppressAutoHyphens w:val="0"/>
        <w:ind w:left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162EAE">
        <w:rPr>
          <w:rFonts w:asciiTheme="minorHAnsi" w:hAnsiTheme="minorHAnsi" w:cstheme="minorHAnsi"/>
          <w:b/>
          <w:color w:val="000000" w:themeColor="text1"/>
        </w:rPr>
        <w:t xml:space="preserve">                                                    Contact No.</w:t>
      </w:r>
      <w:r w:rsidR="00C3054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162EAE">
        <w:rPr>
          <w:rFonts w:asciiTheme="minorHAnsi" w:hAnsiTheme="minorHAnsi" w:cstheme="minorHAnsi"/>
          <w:b/>
          <w:color w:val="000000" w:themeColor="text1"/>
        </w:rPr>
        <w:t>:</w:t>
      </w:r>
      <w:r w:rsidR="00C3054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162EAE">
        <w:rPr>
          <w:rFonts w:asciiTheme="minorHAnsi" w:hAnsiTheme="minorHAnsi" w:cstheme="minorHAnsi"/>
          <w:b/>
          <w:color w:val="000000" w:themeColor="text1"/>
        </w:rPr>
        <w:t xml:space="preserve">8690964242 </w:t>
      </w:r>
    </w:p>
    <w:p w:rsidR="00CC0A63" w:rsidRPr="00162EAE" w:rsidRDefault="00162EAE" w:rsidP="00CC0A63">
      <w:pPr>
        <w:widowControl/>
        <w:tabs>
          <w:tab w:val="left" w:pos="3630"/>
          <w:tab w:val="center" w:pos="5166"/>
        </w:tabs>
        <w:suppressAutoHyphens w:val="0"/>
        <w:ind w:left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162EAE">
        <w:rPr>
          <w:rFonts w:asciiTheme="minorHAnsi" w:hAnsiTheme="minorHAnsi" w:cstheme="minorHAnsi"/>
          <w:b/>
          <w:color w:val="000000" w:themeColor="text1"/>
        </w:rPr>
        <w:t xml:space="preserve">                                         </w:t>
      </w:r>
      <w:r w:rsidR="00CC0A63" w:rsidRPr="00162EAE">
        <w:rPr>
          <w:rFonts w:asciiTheme="minorHAnsi" w:hAnsiTheme="minorHAnsi" w:cstheme="minorHAnsi"/>
          <w:b/>
          <w:color w:val="000000" w:themeColor="text1"/>
        </w:rPr>
        <w:t xml:space="preserve">Email Id: </w:t>
      </w:r>
      <w:r w:rsidR="00432228" w:rsidRPr="00162EAE">
        <w:rPr>
          <w:rFonts w:asciiTheme="minorHAnsi" w:hAnsiTheme="minorHAnsi" w:cstheme="minorHAnsi"/>
          <w:b/>
          <w:color w:val="000000" w:themeColor="text1"/>
        </w:rPr>
        <w:t>ankita937bhatia@gmail.com</w:t>
      </w:r>
    </w:p>
    <w:p w:rsidR="00865DDE" w:rsidRPr="00CC0A63" w:rsidRDefault="00865DDE" w:rsidP="00CC0A63">
      <w:pPr>
        <w:widowControl/>
        <w:tabs>
          <w:tab w:val="left" w:pos="3630"/>
          <w:tab w:val="center" w:pos="5166"/>
          <w:tab w:val="left" w:pos="6990"/>
        </w:tabs>
        <w:suppressAutoHyphens w:val="0"/>
        <w:rPr>
          <w:rFonts w:asciiTheme="minorHAnsi" w:hAnsiTheme="minorHAnsi" w:cstheme="minorHAnsi"/>
          <w:sz w:val="22"/>
          <w:szCs w:val="20"/>
        </w:rPr>
      </w:pPr>
    </w:p>
    <w:p w:rsidR="00032633" w:rsidRPr="008E11EA" w:rsidRDefault="00032633" w:rsidP="00F5351E">
      <w:pPr>
        <w:widowControl/>
        <w:suppressAutoHyphens w:val="0"/>
        <w:rPr>
          <w:rFonts w:asciiTheme="minorHAnsi" w:hAnsiTheme="minorHAnsi" w:cstheme="minorHAnsi"/>
          <w:szCs w:val="20"/>
        </w:rPr>
      </w:pPr>
    </w:p>
    <w:p w:rsidR="00390490" w:rsidRDefault="00390490" w:rsidP="000C0FEB">
      <w:pPr>
        <w:tabs>
          <w:tab w:val="left" w:pos="426"/>
        </w:tabs>
        <w:ind w:left="284" w:right="616"/>
        <w:jc w:val="center"/>
        <w:rPr>
          <w:rFonts w:asciiTheme="minorHAnsi" w:hAnsiTheme="minorHAnsi" w:cstheme="minorHAnsi"/>
          <w:szCs w:val="20"/>
        </w:rPr>
      </w:pPr>
    </w:p>
    <w:p w:rsidR="00CC0A63" w:rsidRPr="00EF571E" w:rsidRDefault="00EF571E" w:rsidP="00EF571E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  <w:r w:rsidRPr="00EF571E"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  <w:t>Career Objective</w:t>
      </w:r>
    </w:p>
    <w:p w:rsidR="00CC0A63" w:rsidRPr="008E11EA" w:rsidRDefault="00CC0A63" w:rsidP="00CC0A63">
      <w:pPr>
        <w:tabs>
          <w:tab w:val="left" w:pos="426"/>
        </w:tabs>
        <w:ind w:left="284" w:right="616"/>
        <w:rPr>
          <w:rFonts w:asciiTheme="minorHAnsi" w:hAnsiTheme="minorHAnsi" w:cstheme="minorHAnsi"/>
          <w:szCs w:val="20"/>
        </w:rPr>
      </w:pPr>
    </w:p>
    <w:p w:rsidR="0062020D" w:rsidRPr="00432228" w:rsidRDefault="00865DDE" w:rsidP="00432228">
      <w:pPr>
        <w:tabs>
          <w:tab w:val="left" w:pos="426"/>
        </w:tabs>
        <w:ind w:left="284" w:right="616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 xml:space="preserve">Seeking an opportunity to work in an industry where </w:t>
      </w:r>
      <w:r w:rsidR="0062020D" w:rsidRPr="008E11EA">
        <w:rPr>
          <w:rFonts w:asciiTheme="minorHAnsi" w:hAnsiTheme="minorHAnsi" w:cstheme="minorHAnsi"/>
          <w:szCs w:val="20"/>
        </w:rPr>
        <w:t>knowledge</w:t>
      </w:r>
      <w:r w:rsidRPr="008E11EA">
        <w:rPr>
          <w:rFonts w:asciiTheme="minorHAnsi" w:hAnsiTheme="minorHAnsi" w:cstheme="minorHAnsi"/>
          <w:szCs w:val="20"/>
        </w:rPr>
        <w:t xml:space="preserve"> and creativity is </w:t>
      </w:r>
      <w:r w:rsidR="00CE419D" w:rsidRPr="008E11EA">
        <w:rPr>
          <w:rFonts w:asciiTheme="minorHAnsi" w:hAnsiTheme="minorHAnsi" w:cstheme="minorHAnsi"/>
          <w:szCs w:val="20"/>
        </w:rPr>
        <w:t>recognized,</w:t>
      </w:r>
      <w:r w:rsidRPr="008E11EA">
        <w:rPr>
          <w:rFonts w:asciiTheme="minorHAnsi" w:hAnsiTheme="minorHAnsi" w:cstheme="minorHAnsi"/>
          <w:szCs w:val="20"/>
        </w:rPr>
        <w:t xml:space="preserve"> encouraged and rewarded.                     </w:t>
      </w:r>
    </w:p>
    <w:p w:rsidR="0062020D" w:rsidRDefault="0062020D" w:rsidP="00032633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</w:p>
    <w:p w:rsidR="00337B08" w:rsidRPr="008E11EA" w:rsidRDefault="00337B08" w:rsidP="00032633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</w:p>
    <w:p w:rsidR="009E4081" w:rsidRDefault="009E4081" w:rsidP="00032633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  <w:r w:rsidRPr="008E11EA"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  <w:t>Strengths:</w:t>
      </w:r>
    </w:p>
    <w:p w:rsidR="009B2601" w:rsidRPr="008E11EA" w:rsidRDefault="009B2601" w:rsidP="00032633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</w:p>
    <w:p w:rsidR="009E4081" w:rsidRPr="008E11EA" w:rsidRDefault="009E4081" w:rsidP="00032633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>Knowledge of all the business subjects which are requisite to work efficiently in Corporate Sector</w:t>
      </w:r>
    </w:p>
    <w:p w:rsidR="009E4081" w:rsidRPr="008E11EA" w:rsidRDefault="009E4081" w:rsidP="00032633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>Excellent Interpersonal Skills, co-operative with the team members.</w:t>
      </w:r>
    </w:p>
    <w:p w:rsidR="009E4081" w:rsidRPr="008E11EA" w:rsidRDefault="009E4081" w:rsidP="00032633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>Sincerity, Integrity and Honesty.</w:t>
      </w:r>
    </w:p>
    <w:p w:rsidR="009E4081" w:rsidRPr="008E11EA" w:rsidRDefault="009E4081" w:rsidP="00032633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>Punctual &amp; Ethical Personality.</w:t>
      </w:r>
    </w:p>
    <w:p w:rsidR="009E4081" w:rsidRPr="008E11EA" w:rsidRDefault="009E4081" w:rsidP="00032633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>Accountability &amp; Time management.</w:t>
      </w:r>
    </w:p>
    <w:p w:rsidR="00D44202" w:rsidRDefault="00D44202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  <w:color w:val="365F91"/>
          <w:szCs w:val="22"/>
        </w:rPr>
      </w:pPr>
    </w:p>
    <w:p w:rsidR="00337B08" w:rsidRDefault="00337B08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  <w:color w:val="365F91"/>
          <w:szCs w:val="22"/>
        </w:rPr>
      </w:pPr>
    </w:p>
    <w:p w:rsidR="00337B08" w:rsidRPr="008E11EA" w:rsidRDefault="00337B08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  <w:color w:val="365F91"/>
          <w:szCs w:val="22"/>
        </w:rPr>
      </w:pPr>
    </w:p>
    <w:p w:rsidR="00E23491" w:rsidRPr="008E11EA" w:rsidRDefault="00865DDE" w:rsidP="00032633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  <w:r w:rsidRPr="008E11EA"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  <w:t>Educational Qualifications:</w:t>
      </w:r>
    </w:p>
    <w:p w:rsidR="00032633" w:rsidRPr="008E11EA" w:rsidRDefault="00032633" w:rsidP="003263D8">
      <w:pPr>
        <w:pStyle w:val="Caption"/>
        <w:rPr>
          <w:lang w:val="de-DE"/>
        </w:rPr>
      </w:pPr>
    </w:p>
    <w:tbl>
      <w:tblPr>
        <w:tblW w:w="9741" w:type="dxa"/>
        <w:tblInd w:w="4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51"/>
        <w:gridCol w:w="2552"/>
        <w:gridCol w:w="2552"/>
        <w:gridCol w:w="2086"/>
      </w:tblGrid>
      <w:tr w:rsidR="0062020D" w:rsidRPr="008E11EA" w:rsidTr="00C30548">
        <w:trPr>
          <w:trHeight w:val="677"/>
        </w:trPr>
        <w:tc>
          <w:tcPr>
            <w:tcW w:w="2551" w:type="dxa"/>
            <w:shd w:val="clear" w:color="auto" w:fill="auto"/>
          </w:tcPr>
          <w:p w:rsidR="0062020D" w:rsidRPr="008E11EA" w:rsidRDefault="0062020D" w:rsidP="000C0FEB">
            <w:pPr>
              <w:widowControl/>
              <w:suppressAutoHyphens w:val="0"/>
              <w:ind w:left="360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8E11EA">
              <w:rPr>
                <w:rFonts w:asciiTheme="minorHAnsi" w:hAnsiTheme="minorHAnsi" w:cstheme="minorHAnsi"/>
                <w:b/>
                <w:szCs w:val="20"/>
              </w:rPr>
              <w:t>Particulars</w:t>
            </w:r>
          </w:p>
        </w:tc>
        <w:tc>
          <w:tcPr>
            <w:tcW w:w="2552" w:type="dxa"/>
          </w:tcPr>
          <w:p w:rsidR="0062020D" w:rsidRPr="008E11EA" w:rsidRDefault="0062020D" w:rsidP="007E5A70">
            <w:pPr>
              <w:widowControl/>
              <w:suppressAutoHyphens w:val="0"/>
              <w:ind w:left="36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8E11EA">
              <w:rPr>
                <w:rFonts w:asciiTheme="minorHAnsi" w:hAnsiTheme="minorHAnsi" w:cstheme="minorHAnsi"/>
                <w:b/>
                <w:szCs w:val="20"/>
              </w:rPr>
              <w:t>University/</w:t>
            </w:r>
          </w:p>
          <w:p w:rsidR="0062020D" w:rsidRPr="008E11EA" w:rsidRDefault="0062020D" w:rsidP="007E5A70">
            <w:pPr>
              <w:widowControl/>
              <w:suppressAutoHyphens w:val="0"/>
              <w:ind w:left="36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8E11EA">
              <w:rPr>
                <w:rFonts w:asciiTheme="minorHAnsi" w:hAnsiTheme="minorHAnsi" w:cstheme="minorHAnsi"/>
                <w:b/>
                <w:szCs w:val="20"/>
              </w:rPr>
              <w:t>Institute</w:t>
            </w:r>
          </w:p>
        </w:tc>
        <w:tc>
          <w:tcPr>
            <w:tcW w:w="2552" w:type="dxa"/>
            <w:shd w:val="clear" w:color="auto" w:fill="auto"/>
          </w:tcPr>
          <w:p w:rsidR="0062020D" w:rsidRPr="008E11EA" w:rsidRDefault="0062020D" w:rsidP="000C0FEB">
            <w:pPr>
              <w:widowControl/>
              <w:suppressAutoHyphens w:val="0"/>
              <w:ind w:left="360"/>
              <w:jc w:val="both"/>
              <w:rPr>
                <w:rFonts w:asciiTheme="minorHAnsi" w:hAnsiTheme="minorHAnsi" w:cstheme="minorHAnsi"/>
                <w:b/>
                <w:szCs w:val="20"/>
              </w:rPr>
            </w:pPr>
            <w:r w:rsidRPr="008E11EA">
              <w:rPr>
                <w:rFonts w:asciiTheme="minorHAnsi" w:hAnsiTheme="minorHAnsi" w:cstheme="minorHAnsi"/>
                <w:b/>
                <w:szCs w:val="20"/>
              </w:rPr>
              <w:t>Year of passing</w:t>
            </w:r>
          </w:p>
        </w:tc>
        <w:tc>
          <w:tcPr>
            <w:tcW w:w="2086" w:type="dxa"/>
          </w:tcPr>
          <w:p w:rsidR="0062020D" w:rsidRPr="008E11EA" w:rsidRDefault="00EF571E" w:rsidP="007E5A70">
            <w:pPr>
              <w:widowControl/>
              <w:suppressAutoHyphens w:val="0"/>
              <w:ind w:left="86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%/Marks</w:t>
            </w:r>
          </w:p>
        </w:tc>
      </w:tr>
      <w:tr w:rsidR="0062020D" w:rsidRPr="008E11EA" w:rsidTr="00C30548">
        <w:trPr>
          <w:trHeight w:val="692"/>
        </w:trPr>
        <w:tc>
          <w:tcPr>
            <w:tcW w:w="2551" w:type="dxa"/>
            <w:shd w:val="clear" w:color="auto" w:fill="auto"/>
          </w:tcPr>
          <w:p w:rsidR="00A27474" w:rsidRDefault="0062020D" w:rsidP="006D0A84">
            <w:pPr>
              <w:widowControl/>
              <w:suppressAutoHyphens w:val="0"/>
              <w:ind w:hanging="31"/>
              <w:jc w:val="center"/>
              <w:rPr>
                <w:rFonts w:asciiTheme="minorHAnsi" w:hAnsiTheme="minorHAnsi" w:cstheme="minorHAnsi"/>
                <w:szCs w:val="20"/>
              </w:rPr>
            </w:pPr>
            <w:r w:rsidRPr="008E11EA">
              <w:rPr>
                <w:rFonts w:asciiTheme="minorHAnsi" w:hAnsiTheme="minorHAnsi" w:cstheme="minorHAnsi"/>
                <w:szCs w:val="20"/>
              </w:rPr>
              <w:t>C</w:t>
            </w:r>
            <w:r w:rsidR="00A27474">
              <w:rPr>
                <w:rFonts w:asciiTheme="minorHAnsi" w:hAnsiTheme="minorHAnsi" w:cstheme="minorHAnsi"/>
                <w:szCs w:val="20"/>
              </w:rPr>
              <w:t>S Final</w:t>
            </w:r>
          </w:p>
          <w:p w:rsidR="0062020D" w:rsidRPr="008E11EA" w:rsidRDefault="00A27474" w:rsidP="006D0A84">
            <w:pPr>
              <w:widowControl/>
              <w:suppressAutoHyphens w:val="0"/>
              <w:ind w:hanging="31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(Pursuing) </w:t>
            </w:r>
          </w:p>
        </w:tc>
        <w:tc>
          <w:tcPr>
            <w:tcW w:w="2552" w:type="dxa"/>
          </w:tcPr>
          <w:p w:rsidR="0062020D" w:rsidRPr="008E11EA" w:rsidRDefault="0062020D" w:rsidP="007E5A70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8E11EA">
              <w:rPr>
                <w:rFonts w:asciiTheme="minorHAnsi" w:hAnsiTheme="minorHAnsi" w:cstheme="minorHAnsi"/>
                <w:szCs w:val="20"/>
              </w:rPr>
              <w:t>ICSI</w:t>
            </w:r>
          </w:p>
        </w:tc>
        <w:tc>
          <w:tcPr>
            <w:tcW w:w="2552" w:type="dxa"/>
            <w:shd w:val="clear" w:color="auto" w:fill="auto"/>
          </w:tcPr>
          <w:p w:rsidR="0062020D" w:rsidRPr="008E11EA" w:rsidRDefault="004B2495" w:rsidP="004B2495">
            <w:pPr>
              <w:widowControl/>
              <w:suppressAutoHyphens w:val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</w:t>
            </w:r>
            <w:r w:rsidR="00337B08">
              <w:rPr>
                <w:rFonts w:asciiTheme="minorHAnsi" w:hAnsiTheme="minorHAnsi" w:cstheme="minorHAnsi"/>
                <w:szCs w:val="20"/>
              </w:rPr>
              <w:t xml:space="preserve">       -----</w:t>
            </w:r>
            <w:r>
              <w:rPr>
                <w:rFonts w:asciiTheme="minorHAnsi" w:hAnsiTheme="minorHAnsi" w:cstheme="minorHAnsi"/>
                <w:szCs w:val="20"/>
              </w:rPr>
              <w:t xml:space="preserve">           </w:t>
            </w:r>
          </w:p>
        </w:tc>
        <w:tc>
          <w:tcPr>
            <w:tcW w:w="2086" w:type="dxa"/>
          </w:tcPr>
          <w:p w:rsidR="00EF571E" w:rsidRPr="00432228" w:rsidRDefault="00432228" w:rsidP="00432228">
            <w:pPr>
              <w:widowControl/>
              <w:suppressAutoHyphens w:val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             ---</w:t>
            </w:r>
          </w:p>
          <w:p w:rsidR="00EF571E" w:rsidRPr="008E11EA" w:rsidRDefault="00EF571E" w:rsidP="00EF571E">
            <w:pPr>
              <w:widowControl/>
              <w:suppressAutoHyphens w:val="0"/>
              <w:ind w:left="-4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A27474" w:rsidRPr="008E11EA" w:rsidTr="00C30548">
        <w:trPr>
          <w:trHeight w:val="346"/>
        </w:trPr>
        <w:tc>
          <w:tcPr>
            <w:tcW w:w="2551" w:type="dxa"/>
            <w:shd w:val="clear" w:color="auto" w:fill="auto"/>
          </w:tcPr>
          <w:p w:rsidR="00A27474" w:rsidRPr="008E11EA" w:rsidRDefault="00A27474" w:rsidP="006D0A84">
            <w:pPr>
              <w:widowControl/>
              <w:suppressAutoHyphens w:val="0"/>
              <w:ind w:hanging="31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CS Executive</w:t>
            </w:r>
          </w:p>
        </w:tc>
        <w:tc>
          <w:tcPr>
            <w:tcW w:w="2552" w:type="dxa"/>
          </w:tcPr>
          <w:p w:rsidR="00A27474" w:rsidRPr="008E11EA" w:rsidRDefault="00A27474" w:rsidP="007E5A70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ICSI</w:t>
            </w:r>
          </w:p>
        </w:tc>
        <w:tc>
          <w:tcPr>
            <w:tcW w:w="2552" w:type="dxa"/>
            <w:shd w:val="clear" w:color="auto" w:fill="auto"/>
          </w:tcPr>
          <w:p w:rsidR="00A27474" w:rsidRPr="008E11EA" w:rsidRDefault="00337B08" w:rsidP="00337B08">
            <w:pPr>
              <w:widowControl/>
              <w:tabs>
                <w:tab w:val="left" w:pos="315"/>
              </w:tabs>
              <w:suppressAutoHyphens w:val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Feb, 2013</w:t>
            </w:r>
          </w:p>
        </w:tc>
        <w:tc>
          <w:tcPr>
            <w:tcW w:w="2086" w:type="dxa"/>
          </w:tcPr>
          <w:p w:rsidR="00A27474" w:rsidRDefault="00A27474" w:rsidP="007E5A70">
            <w:pPr>
              <w:widowControl/>
              <w:suppressAutoHyphens w:val="0"/>
              <w:ind w:left="-4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306/600</w:t>
            </w:r>
          </w:p>
        </w:tc>
      </w:tr>
      <w:tr w:rsidR="00A27474" w:rsidRPr="008E11EA" w:rsidTr="00C30548">
        <w:trPr>
          <w:trHeight w:val="346"/>
        </w:trPr>
        <w:tc>
          <w:tcPr>
            <w:tcW w:w="2551" w:type="dxa"/>
            <w:shd w:val="clear" w:color="auto" w:fill="auto"/>
          </w:tcPr>
          <w:p w:rsidR="00A27474" w:rsidRPr="008E11EA" w:rsidRDefault="00A27474" w:rsidP="006D0A84">
            <w:pPr>
              <w:widowControl/>
              <w:suppressAutoHyphens w:val="0"/>
              <w:ind w:hanging="31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 CS Foundation</w:t>
            </w:r>
          </w:p>
        </w:tc>
        <w:tc>
          <w:tcPr>
            <w:tcW w:w="2552" w:type="dxa"/>
          </w:tcPr>
          <w:p w:rsidR="00A27474" w:rsidRPr="008E11EA" w:rsidRDefault="00A27474" w:rsidP="007E5A70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ICSI</w:t>
            </w:r>
          </w:p>
        </w:tc>
        <w:tc>
          <w:tcPr>
            <w:tcW w:w="2552" w:type="dxa"/>
            <w:shd w:val="clear" w:color="auto" w:fill="auto"/>
          </w:tcPr>
          <w:p w:rsidR="00A27474" w:rsidRPr="008E11EA" w:rsidRDefault="00337B08" w:rsidP="00337B08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Aug,2011</w:t>
            </w:r>
          </w:p>
        </w:tc>
        <w:tc>
          <w:tcPr>
            <w:tcW w:w="2086" w:type="dxa"/>
          </w:tcPr>
          <w:p w:rsidR="00A27474" w:rsidRDefault="00A27474" w:rsidP="007E5A70">
            <w:pPr>
              <w:widowControl/>
              <w:suppressAutoHyphens w:val="0"/>
              <w:ind w:left="-4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240/400</w:t>
            </w:r>
          </w:p>
        </w:tc>
      </w:tr>
      <w:tr w:rsidR="0062020D" w:rsidRPr="008E11EA" w:rsidTr="00C30548">
        <w:trPr>
          <w:trHeight w:val="346"/>
        </w:trPr>
        <w:tc>
          <w:tcPr>
            <w:tcW w:w="2551" w:type="dxa"/>
            <w:shd w:val="clear" w:color="auto" w:fill="auto"/>
          </w:tcPr>
          <w:p w:rsidR="0062020D" w:rsidRPr="008E11EA" w:rsidRDefault="0062020D" w:rsidP="006D0A84">
            <w:pPr>
              <w:widowControl/>
              <w:suppressAutoHyphens w:val="0"/>
              <w:ind w:hanging="31"/>
              <w:jc w:val="center"/>
              <w:rPr>
                <w:rFonts w:asciiTheme="minorHAnsi" w:hAnsiTheme="minorHAnsi" w:cstheme="minorHAnsi"/>
                <w:szCs w:val="20"/>
              </w:rPr>
            </w:pPr>
            <w:r w:rsidRPr="008E11EA">
              <w:rPr>
                <w:rFonts w:asciiTheme="minorHAnsi" w:hAnsiTheme="minorHAnsi" w:cstheme="minorHAnsi"/>
                <w:szCs w:val="20"/>
              </w:rPr>
              <w:t>B. Com</w:t>
            </w:r>
          </w:p>
        </w:tc>
        <w:tc>
          <w:tcPr>
            <w:tcW w:w="2552" w:type="dxa"/>
          </w:tcPr>
          <w:p w:rsidR="0062020D" w:rsidRPr="008E11EA" w:rsidRDefault="0062020D" w:rsidP="007E5A70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8E11EA">
              <w:rPr>
                <w:rFonts w:asciiTheme="minorHAnsi" w:hAnsiTheme="minorHAnsi" w:cstheme="minorHAnsi"/>
                <w:szCs w:val="20"/>
              </w:rPr>
              <w:t>Gujarat university</w:t>
            </w:r>
          </w:p>
        </w:tc>
        <w:tc>
          <w:tcPr>
            <w:tcW w:w="2552" w:type="dxa"/>
            <w:shd w:val="clear" w:color="auto" w:fill="auto"/>
          </w:tcPr>
          <w:p w:rsidR="0062020D" w:rsidRPr="008E11EA" w:rsidRDefault="0062020D" w:rsidP="00337B08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8E11EA">
              <w:rPr>
                <w:rFonts w:asciiTheme="minorHAnsi" w:hAnsiTheme="minorHAnsi" w:cstheme="minorHAnsi"/>
                <w:szCs w:val="20"/>
              </w:rPr>
              <w:t>April, 201</w:t>
            </w:r>
            <w:r w:rsidR="004B2495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2086" w:type="dxa"/>
          </w:tcPr>
          <w:p w:rsidR="0062020D" w:rsidRPr="008E11EA" w:rsidRDefault="00432228" w:rsidP="007E5A70">
            <w:pPr>
              <w:widowControl/>
              <w:suppressAutoHyphens w:val="0"/>
              <w:ind w:left="-4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70</w:t>
            </w:r>
            <w:r w:rsidR="00D8100C">
              <w:rPr>
                <w:rFonts w:asciiTheme="minorHAnsi" w:hAnsiTheme="minorHAnsi" w:cstheme="minorHAnsi"/>
                <w:szCs w:val="20"/>
              </w:rPr>
              <w:t>.00%</w:t>
            </w:r>
          </w:p>
        </w:tc>
      </w:tr>
      <w:tr w:rsidR="0062020D" w:rsidRPr="008E11EA" w:rsidTr="00C30548">
        <w:trPr>
          <w:trHeight w:val="346"/>
        </w:trPr>
        <w:tc>
          <w:tcPr>
            <w:tcW w:w="2551" w:type="dxa"/>
            <w:shd w:val="clear" w:color="auto" w:fill="auto"/>
          </w:tcPr>
          <w:p w:rsidR="0062020D" w:rsidRPr="008E11EA" w:rsidRDefault="0062020D" w:rsidP="006D0A84">
            <w:pPr>
              <w:widowControl/>
              <w:suppressAutoHyphens w:val="0"/>
              <w:ind w:hanging="31"/>
              <w:jc w:val="center"/>
              <w:rPr>
                <w:rFonts w:asciiTheme="minorHAnsi" w:hAnsiTheme="minorHAnsi" w:cstheme="minorHAnsi"/>
                <w:szCs w:val="20"/>
              </w:rPr>
            </w:pPr>
            <w:r w:rsidRPr="008E11EA">
              <w:rPr>
                <w:rFonts w:asciiTheme="minorHAnsi" w:hAnsiTheme="minorHAnsi" w:cstheme="minorHAnsi"/>
                <w:szCs w:val="20"/>
              </w:rPr>
              <w:t>HSC</w:t>
            </w:r>
          </w:p>
        </w:tc>
        <w:tc>
          <w:tcPr>
            <w:tcW w:w="2552" w:type="dxa"/>
          </w:tcPr>
          <w:p w:rsidR="0062020D" w:rsidRPr="008E11EA" w:rsidRDefault="0062020D" w:rsidP="007E5A70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8E11EA">
              <w:rPr>
                <w:rFonts w:asciiTheme="minorHAnsi" w:hAnsiTheme="minorHAnsi" w:cstheme="minorHAnsi"/>
                <w:szCs w:val="20"/>
              </w:rPr>
              <w:t>Gujarat Board</w:t>
            </w:r>
          </w:p>
        </w:tc>
        <w:tc>
          <w:tcPr>
            <w:tcW w:w="2552" w:type="dxa"/>
            <w:shd w:val="clear" w:color="auto" w:fill="auto"/>
          </w:tcPr>
          <w:p w:rsidR="0062020D" w:rsidRPr="008E11EA" w:rsidRDefault="0062020D" w:rsidP="00337B08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8E11EA">
              <w:rPr>
                <w:rFonts w:asciiTheme="minorHAnsi" w:hAnsiTheme="minorHAnsi" w:cstheme="minorHAnsi"/>
                <w:szCs w:val="20"/>
              </w:rPr>
              <w:t>March' 201</w:t>
            </w:r>
            <w:r w:rsidR="00162EAE">
              <w:rPr>
                <w:rFonts w:asciiTheme="minorHAnsi" w:hAnsiTheme="minorHAnsi" w:cstheme="minorHAnsi"/>
                <w:szCs w:val="20"/>
              </w:rPr>
              <w:t>0</w:t>
            </w:r>
          </w:p>
        </w:tc>
        <w:tc>
          <w:tcPr>
            <w:tcW w:w="2086" w:type="dxa"/>
          </w:tcPr>
          <w:p w:rsidR="0062020D" w:rsidRPr="008E11EA" w:rsidRDefault="00045353" w:rsidP="007E5A70">
            <w:pPr>
              <w:widowControl/>
              <w:suppressAutoHyphens w:val="0"/>
              <w:ind w:left="-4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</w:t>
            </w:r>
            <w:r w:rsidR="00432228">
              <w:rPr>
                <w:rFonts w:asciiTheme="minorHAnsi" w:hAnsiTheme="minorHAnsi" w:cstheme="minorHAnsi"/>
                <w:szCs w:val="20"/>
              </w:rPr>
              <w:t>3.43%</w:t>
            </w:r>
          </w:p>
        </w:tc>
      </w:tr>
      <w:tr w:rsidR="0062020D" w:rsidRPr="008E11EA" w:rsidTr="00C30548">
        <w:trPr>
          <w:trHeight w:val="331"/>
        </w:trPr>
        <w:tc>
          <w:tcPr>
            <w:tcW w:w="2551" w:type="dxa"/>
            <w:shd w:val="clear" w:color="auto" w:fill="auto"/>
          </w:tcPr>
          <w:p w:rsidR="0062020D" w:rsidRPr="008E11EA" w:rsidRDefault="0062020D" w:rsidP="006D0A84">
            <w:pPr>
              <w:widowControl/>
              <w:suppressAutoHyphens w:val="0"/>
              <w:ind w:hanging="31"/>
              <w:jc w:val="center"/>
              <w:rPr>
                <w:rFonts w:asciiTheme="minorHAnsi" w:hAnsiTheme="minorHAnsi" w:cstheme="minorHAnsi"/>
                <w:szCs w:val="20"/>
              </w:rPr>
            </w:pPr>
            <w:r w:rsidRPr="008E11EA">
              <w:rPr>
                <w:rFonts w:asciiTheme="minorHAnsi" w:hAnsiTheme="minorHAnsi" w:cstheme="minorHAnsi"/>
                <w:szCs w:val="20"/>
              </w:rPr>
              <w:t>SSC</w:t>
            </w:r>
          </w:p>
        </w:tc>
        <w:tc>
          <w:tcPr>
            <w:tcW w:w="2552" w:type="dxa"/>
          </w:tcPr>
          <w:p w:rsidR="0062020D" w:rsidRPr="008E11EA" w:rsidRDefault="0062020D" w:rsidP="007E5A70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8E11EA">
              <w:rPr>
                <w:rFonts w:asciiTheme="minorHAnsi" w:hAnsiTheme="minorHAnsi" w:cstheme="minorHAnsi"/>
                <w:szCs w:val="20"/>
              </w:rPr>
              <w:t>Gujarat Board</w:t>
            </w:r>
          </w:p>
        </w:tc>
        <w:tc>
          <w:tcPr>
            <w:tcW w:w="2552" w:type="dxa"/>
            <w:shd w:val="clear" w:color="auto" w:fill="auto"/>
          </w:tcPr>
          <w:p w:rsidR="0062020D" w:rsidRPr="008E11EA" w:rsidRDefault="0062020D" w:rsidP="00337B08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8E11EA">
              <w:rPr>
                <w:rFonts w:asciiTheme="minorHAnsi" w:hAnsiTheme="minorHAnsi" w:cstheme="minorHAnsi"/>
                <w:szCs w:val="20"/>
              </w:rPr>
              <w:t>March' 200</w:t>
            </w:r>
            <w:r w:rsidR="00432228">
              <w:rPr>
                <w:rFonts w:asciiTheme="minorHAnsi" w:hAnsiTheme="minorHAnsi" w:cstheme="minorHAnsi"/>
                <w:szCs w:val="20"/>
              </w:rPr>
              <w:t>8</w:t>
            </w:r>
          </w:p>
        </w:tc>
        <w:tc>
          <w:tcPr>
            <w:tcW w:w="2086" w:type="dxa"/>
          </w:tcPr>
          <w:p w:rsidR="0062020D" w:rsidRPr="008E11EA" w:rsidRDefault="00045353" w:rsidP="007E5A70">
            <w:pPr>
              <w:widowControl/>
              <w:suppressAutoHyphens w:val="0"/>
              <w:ind w:left="-4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</w:t>
            </w:r>
            <w:r w:rsidR="00432228">
              <w:rPr>
                <w:rFonts w:asciiTheme="minorHAnsi" w:hAnsiTheme="minorHAnsi" w:cstheme="minorHAnsi"/>
                <w:szCs w:val="20"/>
              </w:rPr>
              <w:t>6.15%</w:t>
            </w:r>
          </w:p>
        </w:tc>
      </w:tr>
    </w:tbl>
    <w:p w:rsidR="00865DDE" w:rsidRDefault="00865DDE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</w:rPr>
      </w:pPr>
    </w:p>
    <w:p w:rsidR="00337B08" w:rsidRDefault="00337B08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</w:rPr>
      </w:pPr>
    </w:p>
    <w:p w:rsidR="00337B08" w:rsidRDefault="00337B08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</w:rPr>
      </w:pPr>
    </w:p>
    <w:p w:rsidR="00337B08" w:rsidRPr="008E11EA" w:rsidRDefault="00337B08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</w:rPr>
      </w:pPr>
    </w:p>
    <w:p w:rsidR="00045353" w:rsidRDefault="00045353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</w:p>
    <w:p w:rsidR="00045353" w:rsidRDefault="00045353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</w:p>
    <w:p w:rsidR="00A27474" w:rsidRDefault="00A27474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</w:p>
    <w:p w:rsidR="00E23491" w:rsidRDefault="00A27474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  <w:r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  <w:t>Internship:</w:t>
      </w:r>
    </w:p>
    <w:p w:rsidR="00045353" w:rsidRPr="008E11EA" w:rsidRDefault="00045353" w:rsidP="0014418A">
      <w:pPr>
        <w:tabs>
          <w:tab w:val="left" w:pos="426"/>
        </w:tabs>
        <w:ind w:left="284" w:right="616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</w:p>
    <w:p w:rsidR="00E23491" w:rsidRPr="008E11EA" w:rsidRDefault="00A27474" w:rsidP="000C0FEB">
      <w:pPr>
        <w:widowControl/>
        <w:suppressAutoHyphens w:val="0"/>
        <w:ind w:left="360"/>
        <w:jc w:val="both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szCs w:val="20"/>
        </w:rPr>
        <w:t>Undergoing internship</w:t>
      </w:r>
      <w:r w:rsidR="00A30607" w:rsidRPr="008E11EA">
        <w:rPr>
          <w:rFonts w:asciiTheme="minorHAnsi" w:hAnsiTheme="minorHAnsi" w:cstheme="minorHAnsi"/>
          <w:szCs w:val="20"/>
        </w:rPr>
        <w:t xml:space="preserve"> as a CS trainee in the office </w:t>
      </w:r>
      <w:r w:rsidR="00032633" w:rsidRPr="008E11EA">
        <w:rPr>
          <w:rFonts w:asciiTheme="minorHAnsi" w:hAnsiTheme="minorHAnsi" w:cstheme="minorHAnsi"/>
          <w:szCs w:val="20"/>
        </w:rPr>
        <w:t>of</w:t>
      </w:r>
      <w:r w:rsidR="00045353">
        <w:rPr>
          <w:rFonts w:asciiTheme="minorHAnsi" w:hAnsiTheme="minorHAnsi" w:cstheme="minorHAnsi"/>
          <w:szCs w:val="20"/>
        </w:rPr>
        <w:t xml:space="preserve"> </w:t>
      </w:r>
      <w:r w:rsidR="00045353">
        <w:rPr>
          <w:rFonts w:asciiTheme="minorHAnsi" w:hAnsiTheme="minorHAnsi" w:cstheme="minorHAnsi"/>
          <w:b/>
          <w:szCs w:val="20"/>
        </w:rPr>
        <w:t>CS Dilip Motwani</w:t>
      </w:r>
      <w:r w:rsidR="00045353">
        <w:rPr>
          <w:rFonts w:asciiTheme="minorHAnsi" w:hAnsiTheme="minorHAnsi" w:cstheme="minorHAnsi"/>
          <w:szCs w:val="20"/>
        </w:rPr>
        <w:t xml:space="preserve"> </w:t>
      </w:r>
      <w:r w:rsidR="001C7538" w:rsidRPr="001C7538">
        <w:rPr>
          <w:rFonts w:asciiTheme="minorHAnsi" w:hAnsiTheme="minorHAnsi" w:cstheme="minorHAnsi"/>
          <w:b/>
          <w:szCs w:val="20"/>
        </w:rPr>
        <w:t>Sir</w:t>
      </w:r>
      <w:r w:rsidR="00045353">
        <w:rPr>
          <w:rFonts w:asciiTheme="minorHAnsi" w:hAnsiTheme="minorHAnsi" w:cstheme="minorHAnsi"/>
          <w:b/>
          <w:szCs w:val="20"/>
        </w:rPr>
        <w:t xml:space="preserve"> (D. N</w:t>
      </w:r>
      <w:r w:rsidR="00A30607" w:rsidRPr="008E11EA">
        <w:rPr>
          <w:rFonts w:asciiTheme="minorHAnsi" w:hAnsiTheme="minorHAnsi" w:cstheme="minorHAnsi"/>
          <w:b/>
          <w:szCs w:val="20"/>
        </w:rPr>
        <w:t>.</w:t>
      </w:r>
      <w:r w:rsidR="00045353">
        <w:rPr>
          <w:rFonts w:asciiTheme="minorHAnsi" w:hAnsiTheme="minorHAnsi" w:cstheme="minorHAnsi"/>
          <w:b/>
          <w:szCs w:val="20"/>
        </w:rPr>
        <w:t xml:space="preserve"> Motwani &amp; Co.</w:t>
      </w:r>
      <w:r w:rsidR="00A30607" w:rsidRPr="008E11EA">
        <w:rPr>
          <w:rFonts w:asciiTheme="minorHAnsi" w:hAnsiTheme="minorHAnsi" w:cstheme="minorHAnsi"/>
          <w:b/>
          <w:szCs w:val="20"/>
        </w:rPr>
        <w:t xml:space="preserve">) </w:t>
      </w:r>
    </w:p>
    <w:p w:rsidR="0055695C" w:rsidRDefault="0055695C" w:rsidP="00337B08">
      <w:pPr>
        <w:widowControl/>
        <w:suppressAutoHyphens w:val="0"/>
        <w:jc w:val="both"/>
        <w:rPr>
          <w:rFonts w:asciiTheme="minorHAnsi" w:hAnsiTheme="minorHAnsi" w:cstheme="minorHAnsi"/>
          <w:szCs w:val="20"/>
        </w:rPr>
      </w:pPr>
    </w:p>
    <w:p w:rsidR="0055695C" w:rsidRPr="008E11EA" w:rsidRDefault="0055695C" w:rsidP="00032633">
      <w:pPr>
        <w:widowControl/>
        <w:suppressAutoHyphens w:val="0"/>
        <w:ind w:left="360"/>
        <w:jc w:val="both"/>
        <w:rPr>
          <w:rFonts w:asciiTheme="minorHAnsi" w:hAnsiTheme="minorHAnsi" w:cstheme="minorHAnsi"/>
          <w:szCs w:val="20"/>
        </w:rPr>
      </w:pPr>
    </w:p>
    <w:p w:rsidR="00E05C9D" w:rsidRDefault="00A30607" w:rsidP="0014418A">
      <w:pPr>
        <w:pStyle w:val="TableContents"/>
        <w:tabs>
          <w:tab w:val="left" w:pos="426"/>
        </w:tabs>
        <w:snapToGrid w:val="0"/>
        <w:ind w:left="284" w:right="11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  <w:r w:rsidRPr="008E11EA"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  <w:t xml:space="preserve">Undertaken various </w:t>
      </w:r>
      <w:r w:rsidR="00886B6B" w:rsidRPr="008E11EA"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  <w:t>task</w:t>
      </w:r>
      <w:r w:rsidRPr="008E11EA"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  <w:t xml:space="preserve">s </w:t>
      </w:r>
      <w:r w:rsidR="007A0922" w:rsidRPr="008E11EA"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  <w:t>regarding:</w:t>
      </w:r>
    </w:p>
    <w:p w:rsidR="00045353" w:rsidRPr="008E11EA" w:rsidRDefault="00045353" w:rsidP="0014418A">
      <w:pPr>
        <w:pStyle w:val="TableContents"/>
        <w:tabs>
          <w:tab w:val="left" w:pos="426"/>
        </w:tabs>
        <w:snapToGrid w:val="0"/>
        <w:ind w:left="284" w:right="11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</w:p>
    <w:p w:rsidR="009E4081" w:rsidRPr="008E11EA" w:rsidRDefault="009E4081" w:rsidP="0097153F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 xml:space="preserve">Preparation of Agenda and Notice for Board Meeting </w:t>
      </w:r>
    </w:p>
    <w:p w:rsidR="0097153F" w:rsidRPr="008E11EA" w:rsidRDefault="0097153F" w:rsidP="0097153F">
      <w:pPr>
        <w:numPr>
          <w:ilvl w:val="0"/>
          <w:numId w:val="15"/>
        </w:numPr>
        <w:jc w:val="both"/>
        <w:rPr>
          <w:rFonts w:asciiTheme="minorHAnsi" w:hAnsiTheme="minorHAnsi" w:cstheme="minorHAnsi"/>
          <w:szCs w:val="20"/>
          <w:lang w:val="en-IN"/>
        </w:rPr>
      </w:pPr>
      <w:r w:rsidRPr="008E11EA">
        <w:rPr>
          <w:rFonts w:asciiTheme="minorHAnsi" w:hAnsiTheme="minorHAnsi" w:cstheme="minorHAnsi"/>
          <w:szCs w:val="20"/>
        </w:rPr>
        <w:t xml:space="preserve">Preparation of Minutes </w:t>
      </w:r>
      <w:r w:rsidRPr="008E11EA">
        <w:rPr>
          <w:rFonts w:asciiTheme="minorHAnsi" w:hAnsiTheme="minorHAnsi" w:cstheme="minorHAnsi"/>
          <w:szCs w:val="20"/>
          <w:lang w:val="en-IN"/>
        </w:rPr>
        <w:t>of General meetings, Board Meetings &amp; Committee Meetings.</w:t>
      </w:r>
    </w:p>
    <w:p w:rsidR="0097153F" w:rsidRPr="00045353" w:rsidRDefault="0097153F" w:rsidP="00045353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 xml:space="preserve">Assisted in </w:t>
      </w:r>
      <w:r w:rsidR="009E4081" w:rsidRPr="008E11EA">
        <w:rPr>
          <w:rFonts w:asciiTheme="minorHAnsi" w:hAnsiTheme="minorHAnsi" w:cstheme="minorHAnsi"/>
          <w:szCs w:val="20"/>
        </w:rPr>
        <w:t>Maintenance of various Statutory Regis</w:t>
      </w:r>
      <w:r w:rsidR="00172E72" w:rsidRPr="008E11EA">
        <w:rPr>
          <w:rFonts w:asciiTheme="minorHAnsi" w:hAnsiTheme="minorHAnsi" w:cstheme="minorHAnsi"/>
          <w:szCs w:val="20"/>
        </w:rPr>
        <w:t xml:space="preserve">ters &amp; various other registers </w:t>
      </w:r>
      <w:r w:rsidRPr="008E11EA">
        <w:rPr>
          <w:rFonts w:asciiTheme="minorHAnsi" w:hAnsiTheme="minorHAnsi" w:cstheme="minorHAnsi"/>
          <w:szCs w:val="20"/>
        </w:rPr>
        <w:t>of client Companies.</w:t>
      </w:r>
    </w:p>
    <w:p w:rsidR="009E4081" w:rsidRPr="008E11EA" w:rsidRDefault="009E4081" w:rsidP="0097153F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>Assisted in conducting Annual General Meeting/ Extraordinary General Meeting</w:t>
      </w:r>
    </w:p>
    <w:p w:rsidR="009E4081" w:rsidRPr="008E11EA" w:rsidRDefault="009E4081" w:rsidP="0097153F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>Drafting Board and Committee Resolutions</w:t>
      </w:r>
    </w:p>
    <w:p w:rsidR="009E4081" w:rsidRPr="008E11EA" w:rsidRDefault="009E4081" w:rsidP="0097153F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>Creation and Satisfaction of Charges, Scrutiny of Charge documents</w:t>
      </w:r>
      <w:r w:rsidR="0097153F" w:rsidRPr="008E11EA">
        <w:rPr>
          <w:rFonts w:asciiTheme="minorHAnsi" w:hAnsiTheme="minorHAnsi" w:cstheme="minorHAnsi"/>
          <w:szCs w:val="20"/>
        </w:rPr>
        <w:t>.</w:t>
      </w:r>
    </w:p>
    <w:p w:rsidR="009E4081" w:rsidRPr="008E11EA" w:rsidRDefault="009E4081" w:rsidP="0097153F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>Obtained DIN of</w:t>
      </w:r>
      <w:r w:rsidR="00045353">
        <w:rPr>
          <w:rFonts w:asciiTheme="minorHAnsi" w:hAnsiTheme="minorHAnsi" w:cstheme="minorHAnsi"/>
          <w:szCs w:val="20"/>
        </w:rPr>
        <w:t xml:space="preserve"> the directors &amp; Filing of DIR-3  &amp; DIR-6 </w:t>
      </w:r>
      <w:r w:rsidRPr="008E11EA">
        <w:rPr>
          <w:rFonts w:asciiTheme="minorHAnsi" w:hAnsiTheme="minorHAnsi" w:cstheme="minorHAnsi"/>
          <w:szCs w:val="20"/>
        </w:rPr>
        <w:t xml:space="preserve"> Form. </w:t>
      </w:r>
    </w:p>
    <w:p w:rsidR="007A0922" w:rsidRPr="008E11EA" w:rsidRDefault="007A0922" w:rsidP="0097153F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>Preparation of Compliance Certificate u/s 383A of the Companies Act,1956</w:t>
      </w:r>
    </w:p>
    <w:p w:rsidR="007A0922" w:rsidRPr="00045353" w:rsidRDefault="009E4081" w:rsidP="00045353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 xml:space="preserve">Incorporated </w:t>
      </w:r>
      <w:r w:rsidR="00045353">
        <w:rPr>
          <w:rFonts w:asciiTheme="minorHAnsi" w:hAnsiTheme="minorHAnsi" w:cstheme="minorHAnsi"/>
          <w:szCs w:val="20"/>
        </w:rPr>
        <w:t>Private Companies</w:t>
      </w:r>
      <w:r w:rsidR="0097153F" w:rsidRPr="008E11EA">
        <w:rPr>
          <w:rFonts w:asciiTheme="minorHAnsi" w:hAnsiTheme="minorHAnsi" w:cstheme="minorHAnsi"/>
          <w:szCs w:val="20"/>
        </w:rPr>
        <w:t>.</w:t>
      </w:r>
    </w:p>
    <w:p w:rsidR="0097153F" w:rsidRDefault="0097153F" w:rsidP="0097153F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 w:rsidRPr="008E11EA">
        <w:rPr>
          <w:rFonts w:asciiTheme="minorHAnsi" w:hAnsiTheme="minorHAnsi" w:cstheme="minorHAnsi"/>
          <w:szCs w:val="20"/>
        </w:rPr>
        <w:t>Legal Agreements and other legal Documentations.</w:t>
      </w:r>
    </w:p>
    <w:p w:rsidR="00045353" w:rsidRDefault="00045353" w:rsidP="0097153F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Registration of Company to get Import Export Code.</w:t>
      </w:r>
    </w:p>
    <w:p w:rsidR="00A66AF4" w:rsidRPr="008E11EA" w:rsidRDefault="00A66AF4" w:rsidP="0097153F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XBRL Filing</w:t>
      </w:r>
    </w:p>
    <w:p w:rsidR="006D0A84" w:rsidRPr="008E11EA" w:rsidRDefault="006D0A84" w:rsidP="006D0A84">
      <w:pPr>
        <w:widowControl/>
        <w:suppressAutoHyphens w:val="0"/>
        <w:ind w:left="720"/>
        <w:jc w:val="both"/>
        <w:rPr>
          <w:rFonts w:asciiTheme="minorHAnsi" w:hAnsiTheme="minorHAnsi" w:cstheme="minorHAnsi"/>
          <w:szCs w:val="20"/>
        </w:rPr>
      </w:pPr>
    </w:p>
    <w:p w:rsidR="00103C95" w:rsidRPr="00045353" w:rsidRDefault="00103C95" w:rsidP="00045353">
      <w:pPr>
        <w:widowControl/>
        <w:suppressAutoHyphens w:val="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</w:p>
    <w:p w:rsidR="00DF34DA" w:rsidRPr="008E11EA" w:rsidRDefault="00DF34DA" w:rsidP="00032633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</w:p>
    <w:p w:rsidR="00865DDE" w:rsidRPr="008E11EA" w:rsidRDefault="00A30607" w:rsidP="00032633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  <w:r w:rsidRPr="008E11EA"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  <w:t>Personal Dossier:-</w:t>
      </w:r>
    </w:p>
    <w:p w:rsidR="00B93A8E" w:rsidRPr="008E11EA" w:rsidRDefault="00B93A8E" w:rsidP="00032633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 w:val="10"/>
          <w:szCs w:val="20"/>
          <w:lang w:val="de-DE"/>
        </w:rPr>
      </w:pPr>
    </w:p>
    <w:p w:rsidR="00865DDE" w:rsidRPr="008E11EA" w:rsidRDefault="00865DDE" w:rsidP="00032633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  <w:lang w:val="de-DE"/>
        </w:rPr>
      </w:pPr>
      <w:r w:rsidRPr="008E11EA">
        <w:rPr>
          <w:rFonts w:asciiTheme="minorHAnsi" w:hAnsiTheme="minorHAnsi" w:cstheme="minorHAnsi"/>
          <w:szCs w:val="20"/>
          <w:lang w:val="de-DE"/>
        </w:rPr>
        <w:t xml:space="preserve">Date of Birth:    </w:t>
      </w:r>
      <w:r w:rsidR="00A30607" w:rsidRPr="008E11EA">
        <w:rPr>
          <w:rFonts w:asciiTheme="minorHAnsi" w:hAnsiTheme="minorHAnsi" w:cstheme="minorHAnsi"/>
          <w:szCs w:val="20"/>
          <w:lang w:val="de-DE"/>
        </w:rPr>
        <w:t xml:space="preserve">       </w:t>
      </w:r>
      <w:r w:rsidR="00DF34DA" w:rsidRPr="008E11EA">
        <w:rPr>
          <w:rFonts w:asciiTheme="minorHAnsi" w:hAnsiTheme="minorHAnsi" w:cstheme="minorHAnsi"/>
          <w:szCs w:val="20"/>
          <w:lang w:val="de-DE"/>
        </w:rPr>
        <w:t xml:space="preserve"> </w:t>
      </w:r>
      <w:r w:rsidR="00A27474">
        <w:rPr>
          <w:rFonts w:asciiTheme="minorHAnsi" w:hAnsiTheme="minorHAnsi" w:cstheme="minorHAnsi"/>
          <w:szCs w:val="20"/>
          <w:lang w:val="de-DE"/>
        </w:rPr>
        <w:t xml:space="preserve"> 09/07/1993</w:t>
      </w:r>
    </w:p>
    <w:p w:rsidR="00865DDE" w:rsidRPr="008E11EA" w:rsidRDefault="00865DDE" w:rsidP="00032633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  <w:lang w:val="de-DE"/>
        </w:rPr>
      </w:pPr>
      <w:r w:rsidRPr="008E11EA">
        <w:rPr>
          <w:rFonts w:asciiTheme="minorHAnsi" w:hAnsiTheme="minorHAnsi" w:cstheme="minorHAnsi"/>
          <w:szCs w:val="20"/>
          <w:lang w:val="de-DE"/>
        </w:rPr>
        <w:t xml:space="preserve">Gender:                     </w:t>
      </w:r>
      <w:r w:rsidR="00DF34DA" w:rsidRPr="008E11EA">
        <w:rPr>
          <w:rFonts w:asciiTheme="minorHAnsi" w:hAnsiTheme="minorHAnsi" w:cstheme="minorHAnsi"/>
          <w:szCs w:val="20"/>
          <w:lang w:val="de-DE"/>
        </w:rPr>
        <w:t xml:space="preserve"> </w:t>
      </w:r>
      <w:r w:rsidR="0055695C">
        <w:rPr>
          <w:rFonts w:asciiTheme="minorHAnsi" w:hAnsiTheme="minorHAnsi" w:cstheme="minorHAnsi"/>
          <w:szCs w:val="20"/>
          <w:lang w:val="de-DE"/>
        </w:rPr>
        <w:t>Female</w:t>
      </w:r>
    </w:p>
    <w:p w:rsidR="00865DDE" w:rsidRPr="008E11EA" w:rsidRDefault="00865DDE" w:rsidP="00032633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  <w:lang w:val="de-DE"/>
        </w:rPr>
      </w:pPr>
      <w:r w:rsidRPr="008E11EA">
        <w:rPr>
          <w:rFonts w:asciiTheme="minorHAnsi" w:hAnsiTheme="minorHAnsi" w:cstheme="minorHAnsi"/>
          <w:szCs w:val="20"/>
          <w:lang w:val="de-DE"/>
        </w:rPr>
        <w:t xml:space="preserve">Languages known: </w:t>
      </w:r>
      <w:r w:rsidR="00045353">
        <w:rPr>
          <w:rFonts w:asciiTheme="minorHAnsi" w:hAnsiTheme="minorHAnsi" w:cstheme="minorHAnsi"/>
          <w:szCs w:val="20"/>
          <w:lang w:val="de-DE"/>
        </w:rPr>
        <w:t xml:space="preserve">  </w:t>
      </w:r>
      <w:r w:rsidRPr="008E11EA">
        <w:rPr>
          <w:rFonts w:asciiTheme="minorHAnsi" w:hAnsiTheme="minorHAnsi" w:cstheme="minorHAnsi"/>
          <w:szCs w:val="20"/>
          <w:lang w:val="de-DE"/>
        </w:rPr>
        <w:t xml:space="preserve">  English, H</w:t>
      </w:r>
      <w:r w:rsidR="00045353">
        <w:rPr>
          <w:rFonts w:asciiTheme="minorHAnsi" w:hAnsiTheme="minorHAnsi" w:cstheme="minorHAnsi"/>
          <w:szCs w:val="20"/>
          <w:lang w:val="de-DE"/>
        </w:rPr>
        <w:t>indi, Gujarati.</w:t>
      </w:r>
    </w:p>
    <w:p w:rsidR="00865DDE" w:rsidRPr="008E11EA" w:rsidRDefault="00865DDE" w:rsidP="00032633">
      <w:pPr>
        <w:widowControl/>
        <w:numPr>
          <w:ilvl w:val="0"/>
          <w:numId w:val="15"/>
        </w:numPr>
        <w:suppressAutoHyphens w:val="0"/>
        <w:jc w:val="both"/>
        <w:rPr>
          <w:rFonts w:asciiTheme="minorHAnsi" w:hAnsiTheme="minorHAnsi" w:cstheme="minorHAnsi"/>
          <w:szCs w:val="20"/>
          <w:lang w:val="de-DE"/>
        </w:rPr>
      </w:pPr>
      <w:r w:rsidRPr="008E11EA">
        <w:rPr>
          <w:rFonts w:asciiTheme="minorHAnsi" w:hAnsiTheme="minorHAnsi" w:cstheme="minorHAnsi"/>
          <w:szCs w:val="20"/>
          <w:lang w:val="de-DE"/>
        </w:rPr>
        <w:t xml:space="preserve">Interests:                   </w:t>
      </w:r>
      <w:r w:rsidR="00DF34DA" w:rsidRPr="008E11EA">
        <w:rPr>
          <w:rFonts w:asciiTheme="minorHAnsi" w:hAnsiTheme="minorHAnsi" w:cstheme="minorHAnsi"/>
          <w:szCs w:val="20"/>
          <w:lang w:val="de-DE"/>
        </w:rPr>
        <w:t xml:space="preserve"> </w:t>
      </w:r>
      <w:r w:rsidRPr="008E11EA">
        <w:rPr>
          <w:rFonts w:asciiTheme="minorHAnsi" w:hAnsiTheme="minorHAnsi" w:cstheme="minorHAnsi"/>
          <w:szCs w:val="20"/>
          <w:lang w:val="de-DE"/>
        </w:rPr>
        <w:t>Reading</w:t>
      </w:r>
      <w:r w:rsidR="00A30607" w:rsidRPr="008E11EA">
        <w:rPr>
          <w:rFonts w:asciiTheme="minorHAnsi" w:hAnsiTheme="minorHAnsi" w:cstheme="minorHAnsi"/>
          <w:szCs w:val="20"/>
          <w:lang w:val="de-DE"/>
        </w:rPr>
        <w:t>,</w:t>
      </w:r>
      <w:r w:rsidRPr="008E11EA">
        <w:rPr>
          <w:rFonts w:asciiTheme="minorHAnsi" w:hAnsiTheme="minorHAnsi" w:cstheme="minorHAnsi"/>
          <w:szCs w:val="20"/>
          <w:lang w:val="de-DE"/>
        </w:rPr>
        <w:t xml:space="preserve"> Music</w:t>
      </w:r>
    </w:p>
    <w:p w:rsidR="008E11EA" w:rsidRDefault="008E11EA" w:rsidP="00A66AF4">
      <w:pPr>
        <w:pStyle w:val="ListParagraph"/>
        <w:widowControl/>
        <w:suppressAutoHyphens w:val="0"/>
        <w:rPr>
          <w:rFonts w:asciiTheme="minorHAnsi" w:hAnsiTheme="minorHAnsi" w:cstheme="minorHAnsi"/>
          <w:szCs w:val="20"/>
          <w:lang w:val="de-DE"/>
        </w:rPr>
      </w:pPr>
    </w:p>
    <w:p w:rsidR="009B2601" w:rsidRPr="00A66AF4" w:rsidRDefault="009B2601" w:rsidP="00A66AF4">
      <w:pPr>
        <w:pStyle w:val="ListParagraph"/>
        <w:widowControl/>
        <w:suppressAutoHyphens w:val="0"/>
        <w:rPr>
          <w:rFonts w:asciiTheme="minorHAnsi" w:hAnsiTheme="minorHAnsi" w:cstheme="minorHAnsi"/>
          <w:szCs w:val="20"/>
          <w:lang w:val="de-DE"/>
        </w:rPr>
      </w:pPr>
    </w:p>
    <w:p w:rsidR="00BC4EAF" w:rsidRDefault="00BC4EAF" w:rsidP="00BC4EAF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  <w:r w:rsidRPr="008E11EA"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  <w:t>References:</w:t>
      </w:r>
    </w:p>
    <w:p w:rsidR="00A66AF4" w:rsidRPr="008E11EA" w:rsidRDefault="00A66AF4" w:rsidP="00BC4EAF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</w:p>
    <w:p w:rsidR="00BC4EAF" w:rsidRPr="008E11EA" w:rsidRDefault="00045353" w:rsidP="00BC4EAF">
      <w:pPr>
        <w:pStyle w:val="ListParagraph"/>
        <w:widowControl/>
        <w:numPr>
          <w:ilvl w:val="0"/>
          <w:numId w:val="16"/>
        </w:numPr>
        <w:suppressAutoHyphens w:val="0"/>
        <w:rPr>
          <w:rFonts w:asciiTheme="minorHAnsi" w:hAnsiTheme="minorHAnsi" w:cstheme="minorHAnsi"/>
          <w:b/>
          <w:szCs w:val="20"/>
          <w:lang w:val="de-DE"/>
        </w:rPr>
      </w:pPr>
      <w:r>
        <w:rPr>
          <w:rFonts w:asciiTheme="minorHAnsi" w:hAnsiTheme="minorHAnsi" w:cstheme="minorHAnsi"/>
          <w:b/>
          <w:szCs w:val="20"/>
          <w:lang w:val="de-DE"/>
        </w:rPr>
        <w:t>CS Dilip Motwani</w:t>
      </w:r>
    </w:p>
    <w:p w:rsidR="00D54934" w:rsidRPr="008E11EA" w:rsidRDefault="00BA2247" w:rsidP="00BC4EAF">
      <w:pPr>
        <w:pStyle w:val="ListParagraph"/>
        <w:widowControl/>
        <w:suppressAutoHyphens w:val="0"/>
        <w:rPr>
          <w:rFonts w:asciiTheme="minorHAnsi" w:hAnsiTheme="minorHAnsi" w:cstheme="minorHAnsi"/>
          <w:szCs w:val="20"/>
          <w:lang w:val="de-DE"/>
        </w:rPr>
      </w:pPr>
      <w:r w:rsidRPr="008E11EA">
        <w:rPr>
          <w:rFonts w:asciiTheme="minorHAnsi" w:hAnsiTheme="minorHAnsi" w:cstheme="minorHAnsi"/>
          <w:szCs w:val="20"/>
          <w:lang w:val="de-DE"/>
        </w:rPr>
        <w:t>Practising Company Secretary, Ahmedabad</w:t>
      </w:r>
    </w:p>
    <w:p w:rsidR="006D720A" w:rsidRPr="0055695C" w:rsidRDefault="006D720A" w:rsidP="0055695C">
      <w:pPr>
        <w:widowControl/>
        <w:suppressAutoHyphens w:val="0"/>
        <w:rPr>
          <w:rFonts w:asciiTheme="minorHAnsi" w:hAnsiTheme="minorHAnsi" w:cstheme="minorHAnsi"/>
          <w:szCs w:val="20"/>
          <w:lang w:val="de-DE"/>
        </w:rPr>
      </w:pPr>
    </w:p>
    <w:p w:rsidR="00A66AF4" w:rsidRDefault="00A66AF4" w:rsidP="00A66AF4">
      <w:pPr>
        <w:widowControl/>
        <w:suppressAutoHyphens w:val="0"/>
        <w:ind w:left="720"/>
        <w:rPr>
          <w:rFonts w:asciiTheme="minorHAnsi" w:hAnsiTheme="minorHAnsi" w:cstheme="minorHAnsi"/>
          <w:szCs w:val="20"/>
          <w:lang w:val="de-DE"/>
        </w:rPr>
      </w:pPr>
    </w:p>
    <w:p w:rsidR="00A66AF4" w:rsidRPr="00A66AF4" w:rsidRDefault="00A66AF4" w:rsidP="00A66AF4">
      <w:pPr>
        <w:widowControl/>
        <w:suppressAutoHyphens w:val="0"/>
        <w:ind w:left="360"/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</w:pPr>
      <w:r w:rsidRPr="00A66AF4">
        <w:rPr>
          <w:rFonts w:asciiTheme="minorHAnsi" w:hAnsiTheme="minorHAnsi" w:cstheme="minorHAnsi"/>
          <w:b/>
          <w:color w:val="31849B" w:themeColor="accent5" w:themeShade="BF"/>
          <w:szCs w:val="20"/>
          <w:lang w:val="de-DE"/>
        </w:rPr>
        <w:t>Declaration</w:t>
      </w:r>
    </w:p>
    <w:p w:rsidR="00A66AF4" w:rsidRDefault="00A66AF4" w:rsidP="00A66AF4">
      <w:pPr>
        <w:rPr>
          <w:lang w:val="de-DE"/>
        </w:rPr>
      </w:pPr>
    </w:p>
    <w:p w:rsidR="00A66AF4" w:rsidRPr="009B2601" w:rsidRDefault="00A66AF4" w:rsidP="009B2601">
      <w:pPr>
        <w:widowControl/>
        <w:suppressAutoHyphens w:val="0"/>
        <w:ind w:left="420"/>
        <w:rPr>
          <w:rFonts w:asciiTheme="minorHAnsi" w:hAnsiTheme="minorHAnsi" w:cstheme="minorHAnsi"/>
          <w:szCs w:val="20"/>
          <w:lang w:val="de-DE"/>
        </w:rPr>
      </w:pPr>
      <w:r w:rsidRPr="009B2601">
        <w:rPr>
          <w:rFonts w:asciiTheme="minorHAnsi" w:hAnsiTheme="minorHAnsi" w:cstheme="minorHAnsi"/>
          <w:szCs w:val="20"/>
          <w:lang w:val="de-DE"/>
        </w:rPr>
        <w:t xml:space="preserve">I have expressed myself in a clear &amp; Convincing perspective. Looking forward for a faithful </w:t>
      </w:r>
      <w:r w:rsidR="009B2601">
        <w:rPr>
          <w:rFonts w:asciiTheme="minorHAnsi" w:hAnsiTheme="minorHAnsi" w:cstheme="minorHAnsi"/>
          <w:szCs w:val="20"/>
          <w:lang w:val="de-DE"/>
        </w:rPr>
        <w:t xml:space="preserve">        </w:t>
      </w:r>
      <w:r w:rsidRPr="009B2601">
        <w:rPr>
          <w:rFonts w:asciiTheme="minorHAnsi" w:hAnsiTheme="minorHAnsi" w:cstheme="minorHAnsi"/>
          <w:szCs w:val="20"/>
          <w:lang w:val="de-DE"/>
        </w:rPr>
        <w:t>discussion &amp; thanking you in anticaption.</w:t>
      </w:r>
    </w:p>
    <w:p w:rsidR="00A66AF4" w:rsidRPr="00A66AF4" w:rsidRDefault="00A66AF4" w:rsidP="00A66AF4">
      <w:pPr>
        <w:pStyle w:val="ListParagraph"/>
        <w:widowControl/>
        <w:suppressAutoHyphens w:val="0"/>
        <w:rPr>
          <w:rFonts w:asciiTheme="minorHAnsi" w:hAnsiTheme="minorHAnsi" w:cstheme="minorHAnsi"/>
          <w:szCs w:val="20"/>
          <w:lang w:val="de-DE"/>
        </w:rPr>
      </w:pPr>
    </w:p>
    <w:p w:rsidR="00A66AF4" w:rsidRPr="00EE44CB" w:rsidRDefault="00A66AF4" w:rsidP="00A66AF4">
      <w:pPr>
        <w:pStyle w:val="ListParagraph"/>
        <w:widowControl/>
        <w:suppressAutoHyphens w:val="0"/>
        <w:jc w:val="right"/>
        <w:rPr>
          <w:rFonts w:asciiTheme="minorHAnsi" w:hAnsiTheme="minorHAnsi" w:cstheme="minorHAnsi"/>
          <w:b/>
          <w:bCs/>
          <w:szCs w:val="20"/>
          <w:lang w:val="de-DE"/>
        </w:rPr>
      </w:pPr>
      <w:r w:rsidRPr="00EE44CB">
        <w:rPr>
          <w:rFonts w:asciiTheme="minorHAnsi" w:hAnsiTheme="minorHAnsi" w:cstheme="minorHAnsi"/>
          <w:b/>
          <w:bCs/>
          <w:szCs w:val="20"/>
          <w:lang w:val="de-DE"/>
        </w:rPr>
        <w:t>Yours Sincerly,</w:t>
      </w:r>
    </w:p>
    <w:p w:rsidR="00A66AF4" w:rsidRPr="00EE44CB" w:rsidRDefault="0055695C" w:rsidP="00A66AF4">
      <w:pPr>
        <w:pStyle w:val="ListParagraph"/>
        <w:widowControl/>
        <w:suppressAutoHyphens w:val="0"/>
        <w:jc w:val="right"/>
        <w:rPr>
          <w:rFonts w:asciiTheme="minorHAnsi" w:hAnsiTheme="minorHAnsi" w:cstheme="minorHAnsi"/>
          <w:b/>
          <w:bCs/>
          <w:szCs w:val="20"/>
          <w:lang w:val="de-DE"/>
        </w:rPr>
      </w:pPr>
      <w:r w:rsidRPr="00EE44CB">
        <w:rPr>
          <w:rFonts w:asciiTheme="minorHAnsi" w:hAnsiTheme="minorHAnsi" w:cstheme="minorHAnsi"/>
          <w:b/>
          <w:bCs/>
          <w:szCs w:val="20"/>
          <w:lang w:val="de-DE"/>
        </w:rPr>
        <w:t xml:space="preserve">Ankita Bhatia </w:t>
      </w:r>
    </w:p>
    <w:sectPr w:rsidR="00A66AF4" w:rsidRPr="00EE44CB" w:rsidSect="00C30548">
      <w:pgSz w:w="12240" w:h="15840"/>
      <w:pgMar w:top="1080" w:right="1134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7A70" w:rsidRDefault="00A07A70" w:rsidP="003263D8">
      <w:r>
        <w:separator/>
      </w:r>
    </w:p>
  </w:endnote>
  <w:endnote w:type="continuationSeparator" w:id="1">
    <w:p w:rsidR="00A07A70" w:rsidRDefault="00A07A70" w:rsidP="00326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7A70" w:rsidRDefault="00A07A70" w:rsidP="003263D8">
      <w:r>
        <w:separator/>
      </w:r>
    </w:p>
  </w:footnote>
  <w:footnote w:type="continuationSeparator" w:id="1">
    <w:p w:rsidR="00A07A70" w:rsidRDefault="00A07A70" w:rsidP="003263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138604B"/>
    <w:multiLevelType w:val="hybridMultilevel"/>
    <w:tmpl w:val="D36EA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18045E"/>
    <w:multiLevelType w:val="hybridMultilevel"/>
    <w:tmpl w:val="5D7481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39F0758"/>
    <w:multiLevelType w:val="hybridMultilevel"/>
    <w:tmpl w:val="CF220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229E8"/>
    <w:multiLevelType w:val="hybridMultilevel"/>
    <w:tmpl w:val="B1EE74B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0E8549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9A875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F0C4117"/>
    <w:multiLevelType w:val="hybridMultilevel"/>
    <w:tmpl w:val="2AE4C128"/>
    <w:lvl w:ilvl="0" w:tplc="94F88B8A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74F25"/>
    <w:multiLevelType w:val="hybridMultilevel"/>
    <w:tmpl w:val="E19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03B0C"/>
    <w:multiLevelType w:val="hybridMultilevel"/>
    <w:tmpl w:val="DB6433D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54C146B9"/>
    <w:multiLevelType w:val="hybridMultilevel"/>
    <w:tmpl w:val="D332D64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5592099D"/>
    <w:multiLevelType w:val="hybridMultilevel"/>
    <w:tmpl w:val="DD2A0DF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5D90C3D"/>
    <w:multiLevelType w:val="hybridMultilevel"/>
    <w:tmpl w:val="3A1000F8"/>
    <w:lvl w:ilvl="0" w:tplc="F70E7516">
      <w:start w:val="1"/>
      <w:numFmt w:val="decimal"/>
      <w:lvlText w:val="%1)"/>
      <w:lvlJc w:val="left"/>
      <w:pPr>
        <w:ind w:left="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6" w:hanging="360"/>
      </w:pPr>
    </w:lvl>
    <w:lvl w:ilvl="2" w:tplc="0409001B" w:tentative="1">
      <w:start w:val="1"/>
      <w:numFmt w:val="lowerRoman"/>
      <w:lvlText w:val="%3."/>
      <w:lvlJc w:val="right"/>
      <w:pPr>
        <w:ind w:left="1796" w:hanging="180"/>
      </w:pPr>
    </w:lvl>
    <w:lvl w:ilvl="3" w:tplc="0409000F" w:tentative="1">
      <w:start w:val="1"/>
      <w:numFmt w:val="decimal"/>
      <w:lvlText w:val="%4."/>
      <w:lvlJc w:val="left"/>
      <w:pPr>
        <w:ind w:left="2516" w:hanging="360"/>
      </w:pPr>
    </w:lvl>
    <w:lvl w:ilvl="4" w:tplc="04090019" w:tentative="1">
      <w:start w:val="1"/>
      <w:numFmt w:val="lowerLetter"/>
      <w:lvlText w:val="%5."/>
      <w:lvlJc w:val="left"/>
      <w:pPr>
        <w:ind w:left="3236" w:hanging="360"/>
      </w:pPr>
    </w:lvl>
    <w:lvl w:ilvl="5" w:tplc="0409001B" w:tentative="1">
      <w:start w:val="1"/>
      <w:numFmt w:val="lowerRoman"/>
      <w:lvlText w:val="%6."/>
      <w:lvlJc w:val="right"/>
      <w:pPr>
        <w:ind w:left="3956" w:hanging="180"/>
      </w:pPr>
    </w:lvl>
    <w:lvl w:ilvl="6" w:tplc="0409000F" w:tentative="1">
      <w:start w:val="1"/>
      <w:numFmt w:val="decimal"/>
      <w:lvlText w:val="%7."/>
      <w:lvlJc w:val="left"/>
      <w:pPr>
        <w:ind w:left="4676" w:hanging="360"/>
      </w:pPr>
    </w:lvl>
    <w:lvl w:ilvl="7" w:tplc="04090019" w:tentative="1">
      <w:start w:val="1"/>
      <w:numFmt w:val="lowerLetter"/>
      <w:lvlText w:val="%8."/>
      <w:lvlJc w:val="left"/>
      <w:pPr>
        <w:ind w:left="5396" w:hanging="360"/>
      </w:pPr>
    </w:lvl>
    <w:lvl w:ilvl="8" w:tplc="04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5">
    <w:nsid w:val="6A616A4B"/>
    <w:multiLevelType w:val="hybridMultilevel"/>
    <w:tmpl w:val="14B007F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6FE91E0F"/>
    <w:multiLevelType w:val="hybridMultilevel"/>
    <w:tmpl w:val="AD8E98D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22E1A1C"/>
    <w:multiLevelType w:val="hybridMultilevel"/>
    <w:tmpl w:val="4134BC10"/>
    <w:lvl w:ilvl="0" w:tplc="26B2F1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BCB6E9E"/>
    <w:multiLevelType w:val="hybridMultilevel"/>
    <w:tmpl w:val="F73674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5"/>
  </w:num>
  <w:num w:numId="6">
    <w:abstractNumId w:val="6"/>
  </w:num>
  <w:num w:numId="7">
    <w:abstractNumId w:val="4"/>
  </w:num>
  <w:num w:numId="8">
    <w:abstractNumId w:val="11"/>
  </w:num>
  <w:num w:numId="9">
    <w:abstractNumId w:val="16"/>
  </w:num>
  <w:num w:numId="10">
    <w:abstractNumId w:val="3"/>
  </w:num>
  <w:num w:numId="11">
    <w:abstractNumId w:val="10"/>
  </w:num>
  <w:num w:numId="12">
    <w:abstractNumId w:val="5"/>
  </w:num>
  <w:num w:numId="13">
    <w:abstractNumId w:val="18"/>
  </w:num>
  <w:num w:numId="14">
    <w:abstractNumId w:val="13"/>
  </w:num>
  <w:num w:numId="15">
    <w:abstractNumId w:val="17"/>
  </w:num>
  <w:num w:numId="16">
    <w:abstractNumId w:val="9"/>
  </w:num>
  <w:num w:numId="17">
    <w:abstractNumId w:val="8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E419D"/>
    <w:rsid w:val="00026F3D"/>
    <w:rsid w:val="00032633"/>
    <w:rsid w:val="00045353"/>
    <w:rsid w:val="000C0FEB"/>
    <w:rsid w:val="000F2668"/>
    <w:rsid w:val="00103C95"/>
    <w:rsid w:val="00136390"/>
    <w:rsid w:val="0014418A"/>
    <w:rsid w:val="00162EAE"/>
    <w:rsid w:val="0016523A"/>
    <w:rsid w:val="00172E72"/>
    <w:rsid w:val="001847CE"/>
    <w:rsid w:val="0019110C"/>
    <w:rsid w:val="001A531A"/>
    <w:rsid w:val="001A7D8D"/>
    <w:rsid w:val="001C7538"/>
    <w:rsid w:val="00304BBB"/>
    <w:rsid w:val="003263D8"/>
    <w:rsid w:val="00337B08"/>
    <w:rsid w:val="00337C01"/>
    <w:rsid w:val="00343E2A"/>
    <w:rsid w:val="00390490"/>
    <w:rsid w:val="003B0EF6"/>
    <w:rsid w:val="003C728B"/>
    <w:rsid w:val="004061D3"/>
    <w:rsid w:val="0042062A"/>
    <w:rsid w:val="00432228"/>
    <w:rsid w:val="00440538"/>
    <w:rsid w:val="00446618"/>
    <w:rsid w:val="004476DA"/>
    <w:rsid w:val="00457C3A"/>
    <w:rsid w:val="00467DA5"/>
    <w:rsid w:val="00495B32"/>
    <w:rsid w:val="004B2495"/>
    <w:rsid w:val="004E69C5"/>
    <w:rsid w:val="004F0135"/>
    <w:rsid w:val="00514D78"/>
    <w:rsid w:val="00533677"/>
    <w:rsid w:val="005459D1"/>
    <w:rsid w:val="0055695C"/>
    <w:rsid w:val="005771FE"/>
    <w:rsid w:val="005A000C"/>
    <w:rsid w:val="005D0201"/>
    <w:rsid w:val="006054C0"/>
    <w:rsid w:val="00615DDE"/>
    <w:rsid w:val="0062020D"/>
    <w:rsid w:val="00634820"/>
    <w:rsid w:val="00650D2D"/>
    <w:rsid w:val="0066491E"/>
    <w:rsid w:val="006D0A84"/>
    <w:rsid w:val="006D720A"/>
    <w:rsid w:val="006E4410"/>
    <w:rsid w:val="006F3848"/>
    <w:rsid w:val="006F533A"/>
    <w:rsid w:val="00721335"/>
    <w:rsid w:val="00721F04"/>
    <w:rsid w:val="007A0922"/>
    <w:rsid w:val="007B15A1"/>
    <w:rsid w:val="007B5D7D"/>
    <w:rsid w:val="007E2833"/>
    <w:rsid w:val="007E5A70"/>
    <w:rsid w:val="007E6FA7"/>
    <w:rsid w:val="007F53BD"/>
    <w:rsid w:val="00831F51"/>
    <w:rsid w:val="00865DDE"/>
    <w:rsid w:val="00886B6B"/>
    <w:rsid w:val="008E11EA"/>
    <w:rsid w:val="008E1C27"/>
    <w:rsid w:val="008F492E"/>
    <w:rsid w:val="008F4A7B"/>
    <w:rsid w:val="00941D8A"/>
    <w:rsid w:val="0097153F"/>
    <w:rsid w:val="0098497A"/>
    <w:rsid w:val="009A0B9D"/>
    <w:rsid w:val="009B2601"/>
    <w:rsid w:val="009B33F0"/>
    <w:rsid w:val="009E0806"/>
    <w:rsid w:val="009E4081"/>
    <w:rsid w:val="00A07A70"/>
    <w:rsid w:val="00A23702"/>
    <w:rsid w:val="00A27474"/>
    <w:rsid w:val="00A30607"/>
    <w:rsid w:val="00A66AF4"/>
    <w:rsid w:val="00A81E37"/>
    <w:rsid w:val="00AD552B"/>
    <w:rsid w:val="00B12FDB"/>
    <w:rsid w:val="00B138F5"/>
    <w:rsid w:val="00B144E9"/>
    <w:rsid w:val="00B93A8E"/>
    <w:rsid w:val="00B94349"/>
    <w:rsid w:val="00BA2247"/>
    <w:rsid w:val="00BC4EAF"/>
    <w:rsid w:val="00C101AA"/>
    <w:rsid w:val="00C30548"/>
    <w:rsid w:val="00C80F5A"/>
    <w:rsid w:val="00C95485"/>
    <w:rsid w:val="00CA6B45"/>
    <w:rsid w:val="00CC0A63"/>
    <w:rsid w:val="00CC0E33"/>
    <w:rsid w:val="00CE419D"/>
    <w:rsid w:val="00D21296"/>
    <w:rsid w:val="00D32CB0"/>
    <w:rsid w:val="00D44202"/>
    <w:rsid w:val="00D54934"/>
    <w:rsid w:val="00D8100C"/>
    <w:rsid w:val="00DD6D74"/>
    <w:rsid w:val="00DF34DA"/>
    <w:rsid w:val="00E05C9D"/>
    <w:rsid w:val="00E23491"/>
    <w:rsid w:val="00E31F7B"/>
    <w:rsid w:val="00EB10F0"/>
    <w:rsid w:val="00ED1F18"/>
    <w:rsid w:val="00EE44CB"/>
    <w:rsid w:val="00EF571E"/>
    <w:rsid w:val="00F20AC0"/>
    <w:rsid w:val="00F5351E"/>
    <w:rsid w:val="00F8329B"/>
    <w:rsid w:val="00FB0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38"/>
    <w:pPr>
      <w:widowControl w:val="0"/>
      <w:suppressAutoHyphens/>
    </w:pPr>
    <w:rPr>
      <w:rFonts w:ascii="Liberation Serif" w:eastAsia="DejaVu Sans" w:hAnsi="Liberation Serif" w:cs="DejaVu Sans"/>
      <w:kern w:val="1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F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40538"/>
    <w:rPr>
      <w:rFonts w:ascii="Symbol" w:hAnsi="Symbol" w:cs="OpenSymbol"/>
    </w:rPr>
  </w:style>
  <w:style w:type="character" w:customStyle="1" w:styleId="WW8Num1z1">
    <w:name w:val="WW8Num1z1"/>
    <w:rsid w:val="00440538"/>
    <w:rPr>
      <w:rFonts w:ascii="OpenSymbol" w:hAnsi="OpenSymbol" w:cs="OpenSymbol"/>
    </w:rPr>
  </w:style>
  <w:style w:type="character" w:customStyle="1" w:styleId="WW8Num2z0">
    <w:name w:val="WW8Num2z0"/>
    <w:rsid w:val="00440538"/>
    <w:rPr>
      <w:rFonts w:ascii="Symbol" w:hAnsi="Symbol" w:cs="OpenSymbol"/>
    </w:rPr>
  </w:style>
  <w:style w:type="character" w:customStyle="1" w:styleId="WW8Num2z1">
    <w:name w:val="WW8Num2z1"/>
    <w:rsid w:val="00440538"/>
    <w:rPr>
      <w:rFonts w:ascii="OpenSymbol" w:hAnsi="OpenSymbol" w:cs="OpenSymbol"/>
    </w:rPr>
  </w:style>
  <w:style w:type="character" w:customStyle="1" w:styleId="Absatz-Standardschriftart">
    <w:name w:val="Absatz-Standardschriftart"/>
    <w:rsid w:val="00440538"/>
  </w:style>
  <w:style w:type="character" w:customStyle="1" w:styleId="WW-Absatz-Standardschriftart">
    <w:name w:val="WW-Absatz-Standardschriftart"/>
    <w:rsid w:val="00440538"/>
  </w:style>
  <w:style w:type="character" w:customStyle="1" w:styleId="WW-Absatz-Standardschriftart1">
    <w:name w:val="WW-Absatz-Standardschriftart1"/>
    <w:rsid w:val="00440538"/>
  </w:style>
  <w:style w:type="character" w:customStyle="1" w:styleId="WW-Absatz-Standardschriftart11">
    <w:name w:val="WW-Absatz-Standardschriftart11"/>
    <w:rsid w:val="00440538"/>
  </w:style>
  <w:style w:type="character" w:styleId="Hyperlink">
    <w:name w:val="Hyperlink"/>
    <w:rsid w:val="00440538"/>
    <w:rPr>
      <w:color w:val="000080"/>
      <w:u w:val="single"/>
    </w:rPr>
  </w:style>
  <w:style w:type="character" w:customStyle="1" w:styleId="NumberingSymbols">
    <w:name w:val="Numbering Symbols"/>
    <w:rsid w:val="00440538"/>
  </w:style>
  <w:style w:type="character" w:customStyle="1" w:styleId="Bullets">
    <w:name w:val="Bullets"/>
    <w:rsid w:val="0044053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44053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40538"/>
    <w:pPr>
      <w:spacing w:after="120"/>
    </w:pPr>
  </w:style>
  <w:style w:type="paragraph" w:styleId="List">
    <w:name w:val="List"/>
    <w:basedOn w:val="BodyText"/>
    <w:rsid w:val="00440538"/>
  </w:style>
  <w:style w:type="paragraph" w:styleId="Caption">
    <w:name w:val="caption"/>
    <w:basedOn w:val="Normal"/>
    <w:qFormat/>
    <w:rsid w:val="0044053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40538"/>
    <w:pPr>
      <w:suppressLineNumbers/>
    </w:pPr>
  </w:style>
  <w:style w:type="paragraph" w:customStyle="1" w:styleId="TableContents">
    <w:name w:val="Table Contents"/>
    <w:basedOn w:val="Normal"/>
    <w:rsid w:val="00440538"/>
    <w:pPr>
      <w:suppressLineNumbers/>
    </w:pPr>
  </w:style>
  <w:style w:type="paragraph" w:customStyle="1" w:styleId="TableHeading">
    <w:name w:val="Table Heading"/>
    <w:basedOn w:val="TableContents"/>
    <w:rsid w:val="00440538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0201"/>
    <w:pPr>
      <w:ind w:left="720"/>
      <w:contextualSpacing/>
    </w:pPr>
    <w:rPr>
      <w:rFonts w:cs="Mangal"/>
      <w:szCs w:val="21"/>
    </w:rPr>
  </w:style>
  <w:style w:type="paragraph" w:styleId="NoSpacing">
    <w:name w:val="No Spacing"/>
    <w:link w:val="NoSpacingChar"/>
    <w:uiPriority w:val="1"/>
    <w:qFormat/>
    <w:rsid w:val="0097153F"/>
    <w:rPr>
      <w:rFonts w:ascii="Calibri" w:eastAsia="Calibri" w:hAnsi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153F"/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66AF4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val="en-US" w:eastAsia="hi-I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3263D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63D8"/>
    <w:rPr>
      <w:rFonts w:ascii="Liberation Serif" w:eastAsia="DejaVu Sans" w:hAnsi="Liberation Serif" w:cs="Mangal"/>
      <w:kern w:val="1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3263D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63D8"/>
    <w:rPr>
      <w:rFonts w:ascii="Liberation Serif" w:eastAsia="DejaVu Sans" w:hAnsi="Liberation Serif" w:cs="Mangal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Links>
    <vt:vector size="6" baseType="variant">
      <vt:variant>
        <vt:i4>1704059</vt:i4>
      </vt:variant>
      <vt:variant>
        <vt:i4>0</vt:i4>
      </vt:variant>
      <vt:variant>
        <vt:i4>0</vt:i4>
      </vt:variant>
      <vt:variant>
        <vt:i4>5</vt:i4>
      </vt:variant>
      <vt:variant>
        <vt:lpwstr>mailto:thakurashish670@gmail.com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shanky</dc:creator>
  <cp:lastModifiedBy>ganesh</cp:lastModifiedBy>
  <cp:revision>2</cp:revision>
  <cp:lastPrinted>2015-02-22T10:35:00Z</cp:lastPrinted>
  <dcterms:created xsi:type="dcterms:W3CDTF">2015-08-11T09:47:00Z</dcterms:created>
  <dcterms:modified xsi:type="dcterms:W3CDTF">2015-08-11T09:47:00Z</dcterms:modified>
</cp:coreProperties>
</file>