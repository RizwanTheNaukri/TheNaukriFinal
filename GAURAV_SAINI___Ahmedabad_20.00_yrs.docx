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0AA" w:rsidRPr="00282309" w:rsidRDefault="00282309" w:rsidP="00282309">
      <w:pPr>
        <w:jc w:val="center"/>
        <w:rPr>
          <w:rFonts w:ascii="Arial" w:eastAsia="Arial Unicode MS" w:hAnsi="Arial" w:cs="Arial"/>
        </w:rPr>
      </w:pPr>
      <w:r>
        <w:rPr>
          <w:rFonts w:ascii="Constantia" w:eastAsia="Arial Unicode MS" w:hAnsi="Constantia"/>
          <w:b/>
          <w:sz w:val="28"/>
        </w:rPr>
        <w:t>Gaurav Saini</w:t>
      </w:r>
      <w:r>
        <w:rPr>
          <w:rFonts w:ascii="Constantia" w:eastAsia="Arial Unicode MS" w:hAnsi="Constantia"/>
          <w:b/>
          <w:sz w:val="28"/>
        </w:rPr>
        <w:tab/>
      </w:r>
      <w:r>
        <w:rPr>
          <w:rFonts w:ascii="Constantia" w:eastAsia="Arial Unicode MS" w:hAnsi="Constantia"/>
          <w:b/>
          <w:sz w:val="28"/>
        </w:rPr>
        <w:tab/>
      </w:r>
      <w:r>
        <w:rPr>
          <w:rFonts w:ascii="Constantia" w:eastAsia="Arial Unicode MS" w:hAnsi="Constantia"/>
          <w:b/>
          <w:sz w:val="28"/>
        </w:rPr>
        <w:tab/>
      </w:r>
      <w:r>
        <w:rPr>
          <w:rFonts w:ascii="Constantia" w:eastAsia="Arial Unicode MS" w:hAnsi="Constantia"/>
          <w:b/>
          <w:sz w:val="28"/>
        </w:rPr>
        <w:tab/>
      </w:r>
      <w:r w:rsidR="00E700AA" w:rsidRPr="00483875">
        <w:rPr>
          <w:rFonts w:ascii="Arial" w:eastAsia="Arial Unicode MS" w:hAnsi="Arial" w:cs="Arial"/>
        </w:rPr>
        <w:t>+91-98</w:t>
      </w:r>
      <w:r w:rsidR="00483875">
        <w:rPr>
          <w:rFonts w:ascii="Arial" w:eastAsia="Arial Unicode MS" w:hAnsi="Arial" w:cs="Arial"/>
        </w:rPr>
        <w:t>72043979</w:t>
      </w:r>
      <w:r>
        <w:rPr>
          <w:rFonts w:ascii="Arial" w:eastAsia="Arial Unicode MS" w:hAnsi="Arial" w:cs="Arial"/>
        </w:rPr>
        <w:t xml:space="preserve"> -</w:t>
      </w:r>
      <w:r w:rsidR="00E700AA" w:rsidRPr="00483875">
        <w:rPr>
          <w:rFonts w:ascii="Arial" w:eastAsia="Arial Unicode MS" w:hAnsi="Arial" w:cs="Arial"/>
          <w:b/>
        </w:rPr>
        <w:t xml:space="preserve"> </w:t>
      </w:r>
      <w:hyperlink r:id="rId5" w:history="1">
        <w:r w:rsidRPr="004932ED">
          <w:rPr>
            <w:rStyle w:val="Hyperlink"/>
            <w:rFonts w:ascii="Arial" w:eastAsia="Arial Unicode MS" w:hAnsi="Arial" w:cs="Arial"/>
          </w:rPr>
          <w:t>gauravsaini150974@gmail.com</w:t>
        </w:r>
      </w:hyperlink>
      <w:r>
        <w:rPr>
          <w:rFonts w:ascii="Arial" w:eastAsia="Arial Unicode MS" w:hAnsi="Arial" w:cs="Arial"/>
          <w:color w:val="0033CC"/>
        </w:rPr>
        <w:t xml:space="preserve"> </w:t>
      </w:r>
      <w:r>
        <w:rPr>
          <w:rFonts w:ascii="Arial" w:eastAsia="Arial Unicode MS" w:hAnsi="Arial" w:cs="Arial"/>
        </w:rPr>
        <w:t>-</w:t>
      </w:r>
      <w:r w:rsidRPr="00282309">
        <w:rPr>
          <w:rFonts w:ascii="Arial" w:eastAsia="Arial Unicode MS" w:hAnsi="Arial" w:cs="Arial"/>
        </w:rPr>
        <w:t xml:space="preserve"> http</w:t>
      </w:r>
      <w:r w:rsidR="00127FBA">
        <w:rPr>
          <w:rFonts w:ascii="Arial" w:eastAsia="Arial Unicode MS" w:hAnsi="Arial" w:cs="Arial"/>
        </w:rPr>
        <w:t>s</w:t>
      </w:r>
      <w:r w:rsidRPr="00282309">
        <w:rPr>
          <w:rFonts w:ascii="Arial" w:eastAsia="Arial Unicode MS" w:hAnsi="Arial" w:cs="Arial"/>
        </w:rPr>
        <w:t>://in.linkedin.com/in/</w:t>
      </w:r>
      <w:r>
        <w:rPr>
          <w:rFonts w:ascii="Arial" w:eastAsia="Arial Unicode MS" w:hAnsi="Arial" w:cs="Arial"/>
        </w:rPr>
        <w:t>gauravsaini</w:t>
      </w:r>
    </w:p>
    <w:p w:rsidR="00C8663B" w:rsidRPr="00E700AA" w:rsidRDefault="00BE4F3B" w:rsidP="00E40C69">
      <w:pPr>
        <w:pStyle w:val="Address1"/>
        <w:framePr w:w="0" w:wrap="auto" w:vAnchor="margin" w:hAnchor="text" w:xAlign="left" w:yAlign="inline"/>
        <w:spacing w:after="0" w:line="240" w:lineRule="auto"/>
        <w:jc w:val="center"/>
        <w:rPr>
          <w:rFonts w:ascii="Constantia" w:hAnsi="Constantia"/>
          <w:sz w:val="20"/>
        </w:rPr>
      </w:pPr>
      <w:r>
        <w:rPr>
          <w:rFonts w:ascii="Constantia" w:hAnsi="Constantia"/>
          <w:noProof/>
          <w:sz w:val="20"/>
        </w:rPr>
      </w:r>
      <w:r w:rsidR="00BE4F3B">
        <w:rPr>
          <w:rFonts w:ascii="Constantia" w:hAnsi="Constantia"/>
          <w:noProof/>
          <w:sz w:val="20"/>
        </w:rPr>
        <w:pict>
          <v:rect id="_x0000_i1025" style="width:0;height:1.5pt" o:hralign="center" o:hrstd="t" o:hr="t" fillcolor="#aca899" stroked="f"/>
        </w:pict>
      </w:r>
    </w:p>
    <w:p w:rsidR="005209C1" w:rsidRDefault="009C687B" w:rsidP="00E40C69">
      <w:pPr>
        <w:pStyle w:val="Address1"/>
        <w:framePr w:w="0" w:wrap="auto" w:vAnchor="margin" w:hAnchor="text" w:xAlign="left" w:yAlign="inline"/>
        <w:spacing w:after="0" w:line="240" w:lineRule="auto"/>
        <w:jc w:val="center"/>
        <w:rPr>
          <w:rFonts w:ascii="Constantia" w:hAnsi="Constantia"/>
          <w:b/>
          <w:sz w:val="28"/>
        </w:rPr>
      </w:pPr>
      <w:r w:rsidRPr="00E700AA">
        <w:rPr>
          <w:rFonts w:ascii="Constantia" w:hAnsi="Constantia"/>
          <w:b/>
          <w:sz w:val="28"/>
        </w:rPr>
        <w:t>Senior Managerial Assignments</w:t>
      </w:r>
      <w:r w:rsidR="00E40C69" w:rsidRPr="00E700AA">
        <w:rPr>
          <w:rFonts w:ascii="Constantia" w:hAnsi="Constantia"/>
          <w:b/>
          <w:sz w:val="28"/>
        </w:rPr>
        <w:t xml:space="preserve">: </w:t>
      </w:r>
      <w:r w:rsidR="0062152A" w:rsidRPr="00E700AA">
        <w:rPr>
          <w:rFonts w:ascii="Constantia" w:hAnsi="Constantia"/>
          <w:b/>
          <w:sz w:val="28"/>
        </w:rPr>
        <w:t>Supply Chain</w:t>
      </w:r>
      <w:r w:rsidR="00A2794D" w:rsidRPr="00E700AA">
        <w:rPr>
          <w:rFonts w:ascii="Constantia" w:hAnsi="Constantia"/>
          <w:b/>
          <w:sz w:val="28"/>
        </w:rPr>
        <w:t xml:space="preserve"> </w:t>
      </w:r>
      <w:r w:rsidR="005209C1" w:rsidRPr="00E700AA">
        <w:rPr>
          <w:rFonts w:ascii="Constantia" w:hAnsi="Constantia"/>
          <w:b/>
          <w:sz w:val="28"/>
        </w:rPr>
        <w:t>Management</w:t>
      </w:r>
    </w:p>
    <w:p w:rsidR="001433D4" w:rsidRPr="00E700AA" w:rsidRDefault="001433D4" w:rsidP="00E40C69">
      <w:pPr>
        <w:pStyle w:val="Address1"/>
        <w:framePr w:w="0" w:wrap="auto" w:vAnchor="margin" w:hAnchor="text" w:xAlign="left" w:yAlign="inline"/>
        <w:spacing w:after="0" w:line="240" w:lineRule="auto"/>
        <w:jc w:val="center"/>
        <w:rPr>
          <w:rFonts w:ascii="Constantia" w:hAnsi="Constantia"/>
          <w:b/>
          <w:sz w:val="18"/>
        </w:rPr>
      </w:pPr>
    </w:p>
    <w:p w:rsidR="00D9038D" w:rsidRPr="00E700AA" w:rsidRDefault="00723F6E" w:rsidP="0011381D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  <w:r w:rsidRPr="00E700AA">
        <w:rPr>
          <w:rFonts w:ascii="Constantia" w:hAnsi="Constantia"/>
          <w:b/>
        </w:rPr>
        <w:t>SNAPSHOT</w:t>
      </w:r>
    </w:p>
    <w:p w:rsidR="00567190" w:rsidRPr="00567190" w:rsidRDefault="00567190" w:rsidP="00567190">
      <w:pPr>
        <w:spacing w:before="60"/>
        <w:jc w:val="center"/>
        <w:rPr>
          <w:rFonts w:ascii="Constantia" w:hAnsi="Constantia"/>
          <w:b/>
          <w:sz w:val="22"/>
          <w:szCs w:val="24"/>
        </w:rPr>
      </w:pPr>
      <w:r>
        <w:rPr>
          <w:rFonts w:ascii="Constantia" w:hAnsi="Constantia"/>
          <w:b/>
          <w:sz w:val="22"/>
          <w:szCs w:val="24"/>
        </w:rPr>
        <w:t>A</w:t>
      </w:r>
      <w:r w:rsidRPr="00567190">
        <w:rPr>
          <w:rFonts w:ascii="Constantia" w:hAnsi="Constantia"/>
          <w:b/>
          <w:sz w:val="22"/>
          <w:szCs w:val="24"/>
        </w:rPr>
        <w:t xml:space="preserve">n effective Supply Chain team player with MBA in Materials Management having </w:t>
      </w:r>
      <w:r>
        <w:rPr>
          <w:rFonts w:ascii="Constantia" w:hAnsi="Constantia"/>
          <w:b/>
          <w:sz w:val="22"/>
          <w:szCs w:val="24"/>
        </w:rPr>
        <w:t>20</w:t>
      </w:r>
      <w:r w:rsidRPr="00567190">
        <w:rPr>
          <w:rFonts w:ascii="Constantia" w:hAnsi="Constantia"/>
          <w:b/>
          <w:sz w:val="22"/>
          <w:szCs w:val="24"/>
        </w:rPr>
        <w:t>+ years of rich experience in independently handling Multiple locations, Large Teams, Multi-vendor agencies, Inventory Planning</w:t>
      </w:r>
      <w:r>
        <w:rPr>
          <w:rFonts w:ascii="Constantia" w:hAnsi="Constantia"/>
          <w:b/>
          <w:sz w:val="22"/>
          <w:szCs w:val="24"/>
        </w:rPr>
        <w:t>, Budget/</w:t>
      </w:r>
      <w:r w:rsidRPr="00567190">
        <w:rPr>
          <w:rFonts w:ascii="Constantia" w:hAnsi="Constantia"/>
          <w:b/>
          <w:sz w:val="22"/>
          <w:szCs w:val="24"/>
        </w:rPr>
        <w:t>Cost</w:t>
      </w:r>
      <w:r>
        <w:rPr>
          <w:rFonts w:ascii="Constantia" w:hAnsi="Constantia"/>
          <w:b/>
          <w:sz w:val="22"/>
          <w:szCs w:val="24"/>
        </w:rPr>
        <w:t>/</w:t>
      </w:r>
      <w:r w:rsidRPr="00567190">
        <w:rPr>
          <w:rFonts w:ascii="Constantia" w:hAnsi="Constantia"/>
          <w:b/>
          <w:sz w:val="22"/>
          <w:szCs w:val="24"/>
        </w:rPr>
        <w:t xml:space="preserve"> Safety</w:t>
      </w:r>
      <w:r>
        <w:rPr>
          <w:rFonts w:ascii="Constantia" w:hAnsi="Constantia"/>
          <w:b/>
          <w:sz w:val="22"/>
          <w:szCs w:val="24"/>
        </w:rPr>
        <w:t>/</w:t>
      </w:r>
      <w:r w:rsidRPr="00567190">
        <w:rPr>
          <w:rFonts w:ascii="Constantia" w:hAnsi="Constantia"/>
          <w:b/>
          <w:sz w:val="22"/>
          <w:szCs w:val="24"/>
        </w:rPr>
        <w:t xml:space="preserve"> Manpower </w:t>
      </w:r>
      <w:r>
        <w:rPr>
          <w:rFonts w:ascii="Constantia" w:hAnsi="Constantia"/>
          <w:b/>
          <w:sz w:val="22"/>
          <w:szCs w:val="24"/>
        </w:rPr>
        <w:t>management</w:t>
      </w:r>
      <w:r w:rsidRPr="00567190">
        <w:rPr>
          <w:rFonts w:ascii="Constantia" w:hAnsi="Constantia"/>
          <w:b/>
          <w:sz w:val="22"/>
          <w:szCs w:val="24"/>
        </w:rPr>
        <w:t xml:space="preserve"> with exposure to various industry sectors such as Service (3PL_Contract Logistics), FMCG, FMCD, Manufacturing</w:t>
      </w:r>
    </w:p>
    <w:p w:rsidR="00027225" w:rsidRDefault="00027225" w:rsidP="00027225">
      <w:pPr>
        <w:numPr>
          <w:ilvl w:val="0"/>
          <w:numId w:val="7"/>
        </w:numPr>
        <w:spacing w:before="60"/>
        <w:rPr>
          <w:rFonts w:ascii="Constantia" w:hAnsi="Constantia"/>
        </w:rPr>
      </w:pPr>
      <w:r>
        <w:rPr>
          <w:rFonts w:ascii="Constantia" w:hAnsi="Constantia"/>
        </w:rPr>
        <w:t xml:space="preserve">Annual Budget plan preparation &amp; ensuring P&amp;L’S </w:t>
      </w:r>
      <w:r w:rsidR="00C36AD1">
        <w:rPr>
          <w:rFonts w:ascii="Constantia" w:hAnsi="Constantia"/>
        </w:rPr>
        <w:t>periodic reviews to keep cost</w:t>
      </w:r>
      <w:r>
        <w:rPr>
          <w:rFonts w:ascii="Constantia" w:hAnsi="Constantia"/>
        </w:rPr>
        <w:t xml:space="preserve"> within set targets.</w:t>
      </w:r>
    </w:p>
    <w:p w:rsidR="001433D4" w:rsidRPr="003C6F24" w:rsidRDefault="001433D4" w:rsidP="001433D4">
      <w:pPr>
        <w:numPr>
          <w:ilvl w:val="0"/>
          <w:numId w:val="7"/>
        </w:numPr>
        <w:tabs>
          <w:tab w:val="left" w:pos="360"/>
        </w:tabs>
        <w:suppressAutoHyphens/>
        <w:spacing w:before="60"/>
        <w:jc w:val="both"/>
        <w:rPr>
          <w:rFonts w:ascii="Constantia" w:hAnsi="Constantia"/>
        </w:rPr>
      </w:pPr>
      <w:r w:rsidRPr="003C6F24">
        <w:rPr>
          <w:rFonts w:ascii="Constantia" w:hAnsi="Constantia"/>
        </w:rPr>
        <w:t xml:space="preserve">Skilled in </w:t>
      </w:r>
      <w:r w:rsidRPr="003C6F24">
        <w:rPr>
          <w:rFonts w:ascii="Constantia" w:eastAsia="Arial Unicode MS" w:hAnsi="Constantia"/>
        </w:rPr>
        <w:t xml:space="preserve">maintaining safety standards thru </w:t>
      </w:r>
      <w:proofErr w:type="spellStart"/>
      <w:r w:rsidRPr="003C6F24">
        <w:rPr>
          <w:rFonts w:ascii="Constantia" w:eastAsia="Arial Unicode MS" w:hAnsi="Constantia"/>
        </w:rPr>
        <w:t>Gemba</w:t>
      </w:r>
      <w:proofErr w:type="spellEnd"/>
      <w:r w:rsidRPr="003C6F24">
        <w:rPr>
          <w:rFonts w:ascii="Constantia" w:eastAsia="Arial Unicode MS" w:hAnsi="Constantia"/>
        </w:rPr>
        <w:t xml:space="preserve"> Walks &amp; timely closures </w:t>
      </w:r>
      <w:r>
        <w:rPr>
          <w:rFonts w:ascii="Constantia" w:eastAsia="Arial Unicode MS" w:hAnsi="Constantia"/>
        </w:rPr>
        <w:t>of observations.</w:t>
      </w:r>
    </w:p>
    <w:p w:rsidR="00B17B87" w:rsidRDefault="00B17B87" w:rsidP="00500C6C">
      <w:pPr>
        <w:numPr>
          <w:ilvl w:val="0"/>
          <w:numId w:val="7"/>
        </w:numPr>
        <w:tabs>
          <w:tab w:val="left" w:pos="360"/>
        </w:tabs>
        <w:suppressAutoHyphens/>
        <w:spacing w:before="60"/>
        <w:jc w:val="both"/>
        <w:rPr>
          <w:rFonts w:ascii="Constantia" w:hAnsi="Constantia"/>
        </w:rPr>
      </w:pPr>
      <w:r w:rsidRPr="00E700AA">
        <w:rPr>
          <w:rFonts w:ascii="Constantia" w:hAnsi="Constantia"/>
        </w:rPr>
        <w:t>Proficient in supervising and controlling the lo</w:t>
      </w:r>
      <w:r w:rsidR="00C36AD1">
        <w:rPr>
          <w:rFonts w:ascii="Constantia" w:hAnsi="Constantia"/>
        </w:rPr>
        <w:t xml:space="preserve">gistics, supply chain processes, Inventories </w:t>
      </w:r>
      <w:r w:rsidRPr="00E700AA">
        <w:rPr>
          <w:rFonts w:ascii="Constantia" w:hAnsi="Constantia"/>
        </w:rPr>
        <w:t>&amp; providing valuable suggestions for efficiency enhancement</w:t>
      </w:r>
    </w:p>
    <w:p w:rsidR="00F9543F" w:rsidRDefault="00F9543F" w:rsidP="00500C6C">
      <w:pPr>
        <w:numPr>
          <w:ilvl w:val="0"/>
          <w:numId w:val="7"/>
        </w:numPr>
        <w:tabs>
          <w:tab w:val="left" w:pos="360"/>
        </w:tabs>
        <w:suppressAutoHyphens/>
        <w:spacing w:before="60"/>
        <w:jc w:val="both"/>
        <w:rPr>
          <w:rFonts w:ascii="Constantia" w:hAnsi="Constantia"/>
        </w:rPr>
      </w:pPr>
      <w:r>
        <w:rPr>
          <w:rFonts w:ascii="Constantia" w:hAnsi="Constantia"/>
        </w:rPr>
        <w:t>Well experienced in handling customers, ensuring KPI’s &amp; conducting operational reviews leading to customer satisfaction</w:t>
      </w:r>
      <w:r w:rsidR="00C36AD1">
        <w:rPr>
          <w:rFonts w:ascii="Constantia" w:hAnsi="Constantia"/>
        </w:rPr>
        <w:t>.</w:t>
      </w:r>
    </w:p>
    <w:p w:rsidR="00F9543F" w:rsidRDefault="00F9543F" w:rsidP="009220ED">
      <w:pPr>
        <w:numPr>
          <w:ilvl w:val="0"/>
          <w:numId w:val="7"/>
        </w:numPr>
        <w:spacing w:before="60"/>
        <w:jc w:val="both"/>
        <w:rPr>
          <w:rFonts w:ascii="Constantia" w:hAnsi="Constantia"/>
        </w:rPr>
      </w:pPr>
      <w:r>
        <w:rPr>
          <w:rFonts w:ascii="Constantia" w:hAnsi="Constantia"/>
        </w:rPr>
        <w:t>Expert in addressing manpower grievance’s /Labour-Transport unions/ Vendor Mgt</w:t>
      </w:r>
      <w:r w:rsidR="00027225">
        <w:rPr>
          <w:rFonts w:ascii="Constantia" w:hAnsi="Constantia"/>
        </w:rPr>
        <w:t>/ Behavioural issues.</w:t>
      </w:r>
      <w:r>
        <w:rPr>
          <w:rFonts w:ascii="Constantia" w:hAnsi="Constantia"/>
        </w:rPr>
        <w:t xml:space="preserve"> </w:t>
      </w:r>
    </w:p>
    <w:p w:rsidR="00F9543F" w:rsidRPr="00027225" w:rsidRDefault="00F9543F" w:rsidP="004D4F16">
      <w:pPr>
        <w:numPr>
          <w:ilvl w:val="0"/>
          <w:numId w:val="7"/>
        </w:numPr>
        <w:suppressAutoHyphens/>
        <w:spacing w:before="60"/>
        <w:jc w:val="both"/>
        <w:rPr>
          <w:rFonts w:ascii="Constantia" w:hAnsi="Constantia"/>
        </w:rPr>
      </w:pPr>
      <w:r w:rsidRPr="00027225">
        <w:rPr>
          <w:rFonts w:ascii="Constantia" w:hAnsi="Constantia"/>
        </w:rPr>
        <w:t xml:space="preserve">Liaising with the </w:t>
      </w:r>
      <w:r w:rsidRPr="00027225">
        <w:rPr>
          <w:rFonts w:ascii="Constantia" w:eastAsia="Arial Unicode MS" w:hAnsi="Constantia"/>
        </w:rPr>
        <w:t>planning/manufacturing / sales team for timely production and dispatch of finished goods/Spares to different depot locations &amp; Distributors within TAT.</w:t>
      </w:r>
    </w:p>
    <w:p w:rsidR="001433D4" w:rsidRDefault="001433D4" w:rsidP="001F00AF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</w:p>
    <w:p w:rsidR="001433D4" w:rsidRDefault="001433D4" w:rsidP="001F00AF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</w:p>
    <w:p w:rsidR="00723F6E" w:rsidRDefault="0031772C" w:rsidP="001F00AF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  <w:r w:rsidRPr="00E700AA">
        <w:rPr>
          <w:rFonts w:ascii="Constantia" w:hAnsi="Constantia"/>
          <w:b/>
        </w:rPr>
        <w:t>NOTABLE MILESTONES</w:t>
      </w:r>
    </w:p>
    <w:p w:rsidR="00D67310" w:rsidRDefault="00D67310" w:rsidP="00D67310">
      <w:pPr>
        <w:tabs>
          <w:tab w:val="left" w:pos="360"/>
        </w:tabs>
        <w:suppressAutoHyphens/>
        <w:spacing w:before="20"/>
        <w:ind w:left="288"/>
        <w:jc w:val="both"/>
        <w:rPr>
          <w:rFonts w:ascii="Constantia" w:hAnsi="Constantia"/>
        </w:rPr>
      </w:pPr>
    </w:p>
    <w:p w:rsidR="00A20B56" w:rsidRDefault="00A20B56" w:rsidP="00605121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 w:rsidRPr="00605121">
        <w:rPr>
          <w:rFonts w:ascii="Constantia" w:hAnsi="Constantia"/>
        </w:rPr>
        <w:t xml:space="preserve">Awarded </w:t>
      </w:r>
      <w:r w:rsidRPr="009B3C66">
        <w:rPr>
          <w:rFonts w:ascii="Constantia" w:hAnsi="Constantia"/>
          <w:b/>
          <w:i/>
          <w:sz w:val="22"/>
          <w:highlight w:val="lightGray"/>
        </w:rPr>
        <w:t>STAR M</w:t>
      </w:r>
      <w:r w:rsidR="009B3C66" w:rsidRPr="009B3C66">
        <w:rPr>
          <w:rFonts w:ascii="Constantia" w:hAnsi="Constantia"/>
          <w:b/>
          <w:i/>
          <w:sz w:val="22"/>
          <w:highlight w:val="lightGray"/>
        </w:rPr>
        <w:t>ANAGER</w:t>
      </w:r>
      <w:r>
        <w:rPr>
          <w:rFonts w:ascii="Constantia" w:hAnsi="Constantia"/>
        </w:rPr>
        <w:t xml:space="preserve"> in very 1</w:t>
      </w:r>
      <w:r w:rsidRPr="00A20B56">
        <w:rPr>
          <w:rFonts w:ascii="Constantia" w:hAnsi="Constantia"/>
          <w:vertAlign w:val="superscript"/>
        </w:rPr>
        <w:t>st</w:t>
      </w:r>
      <w:r>
        <w:rPr>
          <w:rFonts w:ascii="Constantia" w:hAnsi="Constantia"/>
        </w:rPr>
        <w:t xml:space="preserve"> year at </w:t>
      </w:r>
      <w:r w:rsidRPr="00A20B56">
        <w:rPr>
          <w:rFonts w:ascii="Constantia" w:hAnsi="Constantia"/>
          <w:b/>
          <w:u w:val="single"/>
        </w:rPr>
        <w:t>MLL</w:t>
      </w:r>
      <w:r>
        <w:rPr>
          <w:rFonts w:ascii="Constantia" w:hAnsi="Constantia"/>
        </w:rPr>
        <w:t xml:space="preserve"> for efficiently manag</w:t>
      </w:r>
      <w:r w:rsidR="00431B07">
        <w:rPr>
          <w:rFonts w:ascii="Constantia" w:hAnsi="Constantia"/>
        </w:rPr>
        <w:t>ing Gujarat Cluster supply chain operations for Automobile &amp; Engineering Sector serving to Global Leaders such as General Electric, Suzuki Motors, Lear Automotives, Bombardier Transportation, Sumitomo Corporation</w:t>
      </w:r>
      <w:r w:rsidR="00E12463">
        <w:rPr>
          <w:rFonts w:ascii="Constantia" w:hAnsi="Constantia"/>
        </w:rPr>
        <w:t>.</w:t>
      </w:r>
    </w:p>
    <w:p w:rsidR="005553C2" w:rsidRDefault="005553C2" w:rsidP="00013D5A">
      <w:pPr>
        <w:numPr>
          <w:ilvl w:val="0"/>
          <w:numId w:val="20"/>
        </w:numPr>
        <w:suppressAutoHyphens/>
        <w:spacing w:before="20"/>
        <w:jc w:val="both"/>
        <w:rPr>
          <w:rFonts w:ascii="Constantia" w:hAnsi="Constantia"/>
        </w:rPr>
      </w:pPr>
      <w:r w:rsidRPr="005553C2">
        <w:rPr>
          <w:rFonts w:ascii="Constantia" w:hAnsi="Constantia"/>
        </w:rPr>
        <w:t xml:space="preserve">Developed/fabricated push trollies in </w:t>
      </w:r>
      <w:r w:rsidRPr="005553C2">
        <w:rPr>
          <w:rFonts w:ascii="Constantia" w:hAnsi="Constantia"/>
          <w:b/>
          <w:u w:val="single"/>
        </w:rPr>
        <w:t>HCCBPL</w:t>
      </w:r>
      <w:r w:rsidRPr="005553C2">
        <w:rPr>
          <w:rFonts w:ascii="Constantia" w:hAnsi="Constantia"/>
        </w:rPr>
        <w:t xml:space="preserve"> for loading/Unloading purpose &amp; said practice was replicated at many other Zonal Warehouses which resulted in </w:t>
      </w:r>
      <w:r w:rsidR="00E2071E">
        <w:rPr>
          <w:rFonts w:ascii="Constantia" w:hAnsi="Constantia"/>
        </w:rPr>
        <w:t xml:space="preserve">Increase in manpower efficiency by 17%, </w:t>
      </w:r>
      <w:r w:rsidRPr="005553C2">
        <w:rPr>
          <w:rFonts w:ascii="Constantia" w:hAnsi="Constantia"/>
        </w:rPr>
        <w:t>Reduc</w:t>
      </w:r>
      <w:r w:rsidR="00E2071E">
        <w:rPr>
          <w:rFonts w:ascii="Constantia" w:hAnsi="Constantia"/>
        </w:rPr>
        <w:t>tion in</w:t>
      </w:r>
      <w:r w:rsidRPr="005553C2">
        <w:rPr>
          <w:rFonts w:ascii="Constantia" w:hAnsi="Constantia"/>
        </w:rPr>
        <w:t xml:space="preserve"> damages (leakage/breakage) due to minimization in product handling, reduction in manpower for unloading/loading &amp; reduction in processing time</w:t>
      </w:r>
      <w:r>
        <w:rPr>
          <w:rFonts w:ascii="Constantia" w:hAnsi="Constantia"/>
        </w:rPr>
        <w:t xml:space="preserve"> &amp; </w:t>
      </w:r>
      <w:r w:rsidRPr="005553C2">
        <w:rPr>
          <w:rFonts w:ascii="Constantia" w:hAnsi="Constantia"/>
        </w:rPr>
        <w:t>Reduced Fatigue factor in manpower</w:t>
      </w:r>
      <w:r>
        <w:rPr>
          <w:rFonts w:ascii="Constantia" w:hAnsi="Constantia"/>
        </w:rPr>
        <w:t>.</w:t>
      </w:r>
    </w:p>
    <w:p w:rsidR="005553C2" w:rsidRPr="005553C2" w:rsidRDefault="005553C2" w:rsidP="005553C2">
      <w:pPr>
        <w:numPr>
          <w:ilvl w:val="0"/>
          <w:numId w:val="20"/>
        </w:numPr>
        <w:suppressAutoHyphens/>
        <w:spacing w:before="20"/>
        <w:jc w:val="both"/>
        <w:rPr>
          <w:rFonts w:ascii="Constantia" w:hAnsi="Constantia"/>
          <w:lang w:val="en-US"/>
        </w:rPr>
      </w:pPr>
      <w:r w:rsidRPr="005553C2">
        <w:rPr>
          <w:rFonts w:ascii="Constantia" w:hAnsi="Constantia"/>
          <w:lang w:val="en-US"/>
        </w:rPr>
        <w:t>At A</w:t>
      </w:r>
      <w:r>
        <w:rPr>
          <w:rFonts w:ascii="Constantia" w:hAnsi="Constantia"/>
          <w:lang w:val="en-US"/>
        </w:rPr>
        <w:t>urangabad</w:t>
      </w:r>
      <w:r w:rsidRPr="005553C2">
        <w:rPr>
          <w:rFonts w:ascii="Constantia" w:hAnsi="Constantia"/>
          <w:lang w:val="en-US"/>
        </w:rPr>
        <w:t xml:space="preserve"> </w:t>
      </w:r>
      <w:r w:rsidRPr="005553C2">
        <w:rPr>
          <w:rFonts w:ascii="Constantia" w:hAnsi="Constantia"/>
          <w:b/>
          <w:u w:val="single"/>
          <w:lang w:val="en-US"/>
        </w:rPr>
        <w:t>HCCBPL</w:t>
      </w:r>
      <w:r>
        <w:rPr>
          <w:rFonts w:ascii="Constantia" w:hAnsi="Constantia"/>
          <w:lang w:val="en-US"/>
        </w:rPr>
        <w:t xml:space="preserve"> </w:t>
      </w:r>
      <w:r w:rsidRPr="005553C2">
        <w:rPr>
          <w:rFonts w:ascii="Constantia" w:hAnsi="Constantia"/>
          <w:lang w:val="en-US"/>
        </w:rPr>
        <w:t xml:space="preserve">Depot </w:t>
      </w:r>
      <w:r w:rsidR="00F34B36">
        <w:rPr>
          <w:rFonts w:ascii="Constantia" w:hAnsi="Constantia"/>
          <w:lang w:val="en-US"/>
        </w:rPr>
        <w:t xml:space="preserve">suggested basic infra changes </w:t>
      </w:r>
      <w:r w:rsidRPr="005553C2">
        <w:rPr>
          <w:rFonts w:ascii="Constantia" w:hAnsi="Constantia"/>
          <w:lang w:val="en-US"/>
        </w:rPr>
        <w:t xml:space="preserve">conversion of bay into slope &amp; with this 1 loading/unloading bay gave way to generation of </w:t>
      </w:r>
      <w:r>
        <w:rPr>
          <w:rFonts w:ascii="Constantia" w:hAnsi="Constantia"/>
          <w:lang w:val="en-US"/>
        </w:rPr>
        <w:t>4</w:t>
      </w:r>
      <w:r w:rsidRPr="005553C2">
        <w:rPr>
          <w:rFonts w:ascii="Constantia" w:hAnsi="Constantia"/>
          <w:lang w:val="en-US"/>
        </w:rPr>
        <w:t xml:space="preserve"> bays thus increasing overall efficiency of depot (by enhancing per hour productivity, enhancing stock availability &amp; manpower productivity). Also </w:t>
      </w:r>
      <w:r w:rsidR="00F34B36">
        <w:rPr>
          <w:rFonts w:ascii="Constantia" w:hAnsi="Constantia"/>
          <w:lang w:val="en-US"/>
        </w:rPr>
        <w:t xml:space="preserve">resulted in reducing </w:t>
      </w:r>
      <w:r w:rsidRPr="005553C2">
        <w:rPr>
          <w:rFonts w:ascii="Constantia" w:hAnsi="Constantia"/>
          <w:lang w:val="en-US"/>
        </w:rPr>
        <w:t>vehicle detentio</w:t>
      </w:r>
      <w:r>
        <w:rPr>
          <w:rFonts w:ascii="Constantia" w:hAnsi="Constantia"/>
          <w:lang w:val="en-US"/>
        </w:rPr>
        <w:t xml:space="preserve">n </w:t>
      </w:r>
      <w:r w:rsidR="00F34B36">
        <w:rPr>
          <w:rFonts w:ascii="Constantia" w:hAnsi="Constantia"/>
          <w:lang w:val="en-US"/>
        </w:rPr>
        <w:t xml:space="preserve">time </w:t>
      </w:r>
      <w:r>
        <w:rPr>
          <w:rFonts w:ascii="Constantia" w:hAnsi="Constantia"/>
          <w:lang w:val="en-US"/>
        </w:rPr>
        <w:t xml:space="preserve">&amp; </w:t>
      </w:r>
      <w:r w:rsidRPr="005553C2">
        <w:rPr>
          <w:rFonts w:ascii="Constantia" w:hAnsi="Constantia"/>
          <w:lang w:val="en-US"/>
        </w:rPr>
        <w:t>reduces stress due to long waiting queue of offloading vehicles in season.</w:t>
      </w:r>
    </w:p>
    <w:p w:rsidR="00A20B56" w:rsidRDefault="00A20B56" w:rsidP="00605121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Awarded </w:t>
      </w:r>
      <w:r w:rsidRPr="009B3C66">
        <w:rPr>
          <w:rFonts w:ascii="Constantia" w:hAnsi="Constantia"/>
          <w:b/>
          <w:i/>
          <w:sz w:val="22"/>
          <w:highlight w:val="lightGray"/>
        </w:rPr>
        <w:t>SUPER STAR AWARD</w:t>
      </w:r>
      <w:r w:rsidR="009B3C66">
        <w:rPr>
          <w:rFonts w:ascii="Constantia" w:hAnsi="Constantia"/>
          <w:b/>
          <w:i/>
          <w:sz w:val="22"/>
        </w:rPr>
        <w:t xml:space="preserve"> </w:t>
      </w:r>
      <w:r w:rsidRPr="00605121">
        <w:rPr>
          <w:rFonts w:ascii="Constantia" w:hAnsi="Constantia"/>
        </w:rPr>
        <w:t xml:space="preserve">in </w:t>
      </w:r>
      <w:r w:rsidRPr="00A20B56">
        <w:rPr>
          <w:rFonts w:ascii="Constantia" w:hAnsi="Constantia"/>
          <w:b/>
          <w:u w:val="single"/>
        </w:rPr>
        <w:t>TTSL</w:t>
      </w:r>
      <w:r w:rsidRPr="00605121">
        <w:rPr>
          <w:rFonts w:ascii="Constantia" w:hAnsi="Constantia"/>
        </w:rPr>
        <w:t xml:space="preserve"> pertaining to lifting/Disposal of Battery Banks from </w:t>
      </w:r>
      <w:proofErr w:type="spellStart"/>
      <w:r w:rsidRPr="00605121">
        <w:rPr>
          <w:rFonts w:ascii="Constantia" w:hAnsi="Constantia"/>
        </w:rPr>
        <w:t>approx</w:t>
      </w:r>
      <w:proofErr w:type="spellEnd"/>
      <w:r w:rsidRPr="00605121">
        <w:rPr>
          <w:rFonts w:ascii="Constantia" w:hAnsi="Constantia"/>
        </w:rPr>
        <w:t xml:space="preserve"> 400 sites of Punjab/Himachal in a record time</w:t>
      </w:r>
      <w:r>
        <w:rPr>
          <w:rFonts w:ascii="Constantia" w:hAnsi="Constantia"/>
        </w:rPr>
        <w:t>.</w:t>
      </w:r>
    </w:p>
    <w:p w:rsidR="00605121" w:rsidRPr="00605121" w:rsidRDefault="00605121" w:rsidP="00605121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 w:rsidRPr="00605121">
        <w:rPr>
          <w:rFonts w:ascii="Constantia" w:hAnsi="Constantia"/>
        </w:rPr>
        <w:t>Instrumental in Smooth &amp; Successful Launch of GSM DOCOMO</w:t>
      </w:r>
      <w:r w:rsidR="00A20B56">
        <w:rPr>
          <w:rFonts w:ascii="Constantia" w:hAnsi="Constantia"/>
        </w:rPr>
        <w:t xml:space="preserve"> operations in </w:t>
      </w:r>
      <w:r w:rsidRPr="00A20B56">
        <w:rPr>
          <w:rFonts w:ascii="Constantia" w:hAnsi="Constantia"/>
          <w:b/>
          <w:u w:val="single"/>
        </w:rPr>
        <w:t>TTSL</w:t>
      </w:r>
      <w:r w:rsidRPr="00605121">
        <w:rPr>
          <w:rFonts w:ascii="Constantia" w:hAnsi="Constantia"/>
        </w:rPr>
        <w:t xml:space="preserve"> Punjab (Nov’09) &amp; Himachal (Mar’10) by providing 24 x 7 uninterrupted services &amp; including launching of Reliance GSM services in Feb’09</w:t>
      </w:r>
    </w:p>
    <w:p w:rsidR="00605121" w:rsidRPr="00A20B56" w:rsidRDefault="00A20B56" w:rsidP="00605121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 w:rsidRPr="00605121">
        <w:rPr>
          <w:rFonts w:ascii="Constantia" w:hAnsi="Constantia"/>
        </w:rPr>
        <w:t>Non- Moving</w:t>
      </w:r>
      <w:r w:rsidR="00605121" w:rsidRPr="00605121">
        <w:rPr>
          <w:rFonts w:ascii="Constantia" w:hAnsi="Constantia"/>
        </w:rPr>
        <w:t xml:space="preserve"> Stock Liquidation worth INR 4.87 Crore </w:t>
      </w:r>
      <w:r>
        <w:rPr>
          <w:rFonts w:ascii="Constantia" w:hAnsi="Constantia"/>
        </w:rPr>
        <w:t>by transferring stocks to o</w:t>
      </w:r>
      <w:r w:rsidR="00605121" w:rsidRPr="00605121">
        <w:rPr>
          <w:rFonts w:ascii="Constantia" w:hAnsi="Constantia"/>
        </w:rPr>
        <w:t xml:space="preserve">ther </w:t>
      </w:r>
      <w:r w:rsidRPr="00605121">
        <w:rPr>
          <w:rFonts w:ascii="Constantia" w:hAnsi="Constantia"/>
        </w:rPr>
        <w:t>deprived</w:t>
      </w:r>
      <w:r w:rsidR="00605121" w:rsidRPr="00605121">
        <w:rPr>
          <w:rFonts w:ascii="Constantia" w:hAnsi="Constantia"/>
        </w:rPr>
        <w:t xml:space="preserve"> locations or thru disposals in </w:t>
      </w:r>
      <w:r w:rsidR="00605121" w:rsidRPr="00A20B56">
        <w:rPr>
          <w:rFonts w:ascii="Constantia" w:hAnsi="Constantia"/>
          <w:b/>
          <w:u w:val="single"/>
        </w:rPr>
        <w:t>RCOM</w:t>
      </w:r>
    </w:p>
    <w:p w:rsidR="00A20B56" w:rsidRPr="00605121" w:rsidRDefault="00A20B56" w:rsidP="00A20B56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 w:rsidRPr="00605121">
        <w:rPr>
          <w:rFonts w:ascii="Constantia" w:hAnsi="Constantia"/>
        </w:rPr>
        <w:t xml:space="preserve">Reduced Warehouse costs by </w:t>
      </w:r>
      <w:r>
        <w:rPr>
          <w:rFonts w:ascii="Constantia" w:hAnsi="Constantia"/>
        </w:rPr>
        <w:t>2</w:t>
      </w:r>
      <w:r w:rsidRPr="00605121">
        <w:rPr>
          <w:rFonts w:ascii="Constantia" w:hAnsi="Constantia"/>
        </w:rPr>
        <w:t>3% by reviewing/clubbing operations as per transactional volume, moving of inventory from high rental location to low one, optimizing manpower</w:t>
      </w:r>
      <w:r>
        <w:rPr>
          <w:rFonts w:ascii="Constantia" w:hAnsi="Constantia"/>
        </w:rPr>
        <w:t xml:space="preserve"> in </w:t>
      </w:r>
      <w:r w:rsidRPr="00A20B56">
        <w:rPr>
          <w:rFonts w:ascii="Constantia" w:hAnsi="Constantia"/>
          <w:b/>
          <w:u w:val="single"/>
        </w:rPr>
        <w:t>RCOM</w:t>
      </w:r>
      <w:r w:rsidRPr="00605121">
        <w:rPr>
          <w:rFonts w:ascii="Constantia" w:hAnsi="Constantia"/>
        </w:rPr>
        <w:t>.</w:t>
      </w:r>
    </w:p>
    <w:p w:rsidR="00605121" w:rsidRDefault="00605121" w:rsidP="00605121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 w:rsidRPr="00605121">
        <w:rPr>
          <w:rFonts w:ascii="Constantia" w:hAnsi="Constantia"/>
        </w:rPr>
        <w:t xml:space="preserve">Reduced Warehouse space by 42% by introducing racks thus utilizing vertical space, moving of inventory to other needy warehouse, periodic disposals in </w:t>
      </w:r>
      <w:r w:rsidRPr="00A20B56">
        <w:rPr>
          <w:rFonts w:ascii="Constantia" w:hAnsi="Constantia"/>
          <w:b/>
          <w:u w:val="single"/>
        </w:rPr>
        <w:t>RCOM</w:t>
      </w:r>
      <w:r w:rsidRPr="00605121">
        <w:rPr>
          <w:rFonts w:ascii="Constantia" w:hAnsi="Constantia"/>
        </w:rPr>
        <w:t>.</w:t>
      </w:r>
    </w:p>
    <w:p w:rsidR="00A20B56" w:rsidRPr="00605121" w:rsidRDefault="00A20B56" w:rsidP="00A20B56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 w:rsidRPr="00605121">
        <w:rPr>
          <w:rFonts w:ascii="Constantia" w:hAnsi="Constantia"/>
        </w:rPr>
        <w:t xml:space="preserve">Instrumental in initiating SAP based Delivery Challan instead of manual ones in </w:t>
      </w:r>
      <w:r w:rsidRPr="00A20B56">
        <w:rPr>
          <w:rFonts w:ascii="Constantia" w:hAnsi="Constantia"/>
          <w:b/>
          <w:u w:val="single"/>
        </w:rPr>
        <w:t>HFCL</w:t>
      </w:r>
      <w:r>
        <w:rPr>
          <w:rFonts w:ascii="Constantia" w:hAnsi="Constantia"/>
          <w:b/>
          <w:u w:val="single"/>
        </w:rPr>
        <w:t>.</w:t>
      </w:r>
    </w:p>
    <w:p w:rsidR="00605121" w:rsidRDefault="00605121" w:rsidP="00605121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 w:rsidRPr="00605121">
        <w:rPr>
          <w:rFonts w:ascii="Constantia" w:hAnsi="Constantia"/>
        </w:rPr>
        <w:t>Planning/ Execution of sales orders on same day</w:t>
      </w:r>
      <w:r w:rsidR="00A20B56">
        <w:rPr>
          <w:rFonts w:ascii="Constantia" w:hAnsi="Constantia"/>
        </w:rPr>
        <w:t xml:space="preserve"> from 2 days </w:t>
      </w:r>
      <w:r w:rsidRPr="00605121">
        <w:rPr>
          <w:rFonts w:ascii="Constantia" w:hAnsi="Constantia"/>
        </w:rPr>
        <w:t>by coordinating with sales team/Logistics</w:t>
      </w:r>
      <w:r w:rsidR="00A20B56">
        <w:rPr>
          <w:rFonts w:ascii="Constantia" w:hAnsi="Constantia"/>
        </w:rPr>
        <w:t>/Production/Quality</w:t>
      </w:r>
      <w:r w:rsidRPr="00605121">
        <w:rPr>
          <w:rFonts w:ascii="Constantia" w:hAnsi="Constantia"/>
        </w:rPr>
        <w:t xml:space="preserve"> in </w:t>
      </w:r>
      <w:r w:rsidRPr="00A20B56">
        <w:rPr>
          <w:rFonts w:ascii="Constantia" w:hAnsi="Constantia"/>
          <w:b/>
          <w:u w:val="single"/>
        </w:rPr>
        <w:t>G</w:t>
      </w:r>
      <w:r w:rsidR="00A20B56" w:rsidRPr="00A20B56">
        <w:rPr>
          <w:rFonts w:ascii="Constantia" w:hAnsi="Constantia"/>
          <w:b/>
          <w:u w:val="single"/>
        </w:rPr>
        <w:t>ATES INDIA</w:t>
      </w:r>
      <w:r w:rsidRPr="00605121">
        <w:rPr>
          <w:rFonts w:ascii="Constantia" w:hAnsi="Constantia"/>
        </w:rPr>
        <w:t>.</w:t>
      </w:r>
    </w:p>
    <w:p w:rsidR="00605121" w:rsidRPr="00605121" w:rsidRDefault="00605121" w:rsidP="00605121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 w:rsidRPr="00605121">
        <w:rPr>
          <w:rFonts w:ascii="Constantia" w:hAnsi="Constantia"/>
        </w:rPr>
        <w:t xml:space="preserve">ZERO stock discrepancy as Stocks were daily checked on random basis covering all the items in </w:t>
      </w:r>
      <w:r w:rsidRPr="00A20B56">
        <w:rPr>
          <w:rFonts w:ascii="Constantia" w:hAnsi="Constantia"/>
          <w:b/>
          <w:u w:val="single"/>
        </w:rPr>
        <w:t>GATES INDIA</w:t>
      </w:r>
      <w:r w:rsidR="00A20B56">
        <w:rPr>
          <w:rFonts w:ascii="Constantia" w:hAnsi="Constantia"/>
          <w:b/>
          <w:u w:val="single"/>
        </w:rPr>
        <w:t>.</w:t>
      </w:r>
    </w:p>
    <w:p w:rsidR="00605121" w:rsidRPr="00605121" w:rsidRDefault="00605121" w:rsidP="00605121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 w:rsidRPr="00605121">
        <w:rPr>
          <w:rFonts w:ascii="Constantia" w:hAnsi="Constantia"/>
        </w:rPr>
        <w:t xml:space="preserve">ZERO loss of production due to labour job and TWO BIN items as solely responsible for maintaining/arranging the inventory once rate contracts were generated in </w:t>
      </w:r>
      <w:r w:rsidRPr="00A20B56">
        <w:rPr>
          <w:rFonts w:ascii="Constantia" w:hAnsi="Constantia"/>
          <w:b/>
          <w:u w:val="single"/>
        </w:rPr>
        <w:t>GODREJ</w:t>
      </w:r>
      <w:r w:rsidRPr="00605121">
        <w:rPr>
          <w:rFonts w:ascii="Constantia" w:hAnsi="Constantia"/>
        </w:rPr>
        <w:t>.</w:t>
      </w:r>
    </w:p>
    <w:p w:rsidR="00605121" w:rsidRPr="00270F13" w:rsidRDefault="00605121" w:rsidP="00605121">
      <w:pPr>
        <w:numPr>
          <w:ilvl w:val="0"/>
          <w:numId w:val="20"/>
        </w:numPr>
        <w:tabs>
          <w:tab w:val="left" w:pos="360"/>
        </w:tabs>
        <w:suppressAutoHyphens/>
        <w:spacing w:before="20"/>
        <w:jc w:val="both"/>
        <w:rPr>
          <w:rFonts w:ascii="Constantia" w:hAnsi="Constantia"/>
        </w:rPr>
      </w:pPr>
      <w:r w:rsidRPr="00605121">
        <w:rPr>
          <w:rFonts w:ascii="Constantia" w:hAnsi="Constantia"/>
        </w:rPr>
        <w:t xml:space="preserve">Implemented Deduction of </w:t>
      </w:r>
      <w:proofErr w:type="spellStart"/>
      <w:r w:rsidRPr="00605121">
        <w:rPr>
          <w:rFonts w:ascii="Constantia" w:hAnsi="Constantia"/>
        </w:rPr>
        <w:t>Octroi</w:t>
      </w:r>
      <w:proofErr w:type="spellEnd"/>
      <w:r w:rsidRPr="00605121">
        <w:rPr>
          <w:rFonts w:ascii="Constantia" w:hAnsi="Constantia"/>
        </w:rPr>
        <w:t xml:space="preserve"> from suppliers on account of rejected material supplied in </w:t>
      </w:r>
      <w:r w:rsidRPr="00A20B56">
        <w:rPr>
          <w:rFonts w:ascii="Constantia" w:hAnsi="Constantia"/>
          <w:b/>
          <w:u w:val="single"/>
        </w:rPr>
        <w:t>GODREJ</w:t>
      </w:r>
      <w:r w:rsidR="00A20B56">
        <w:rPr>
          <w:rFonts w:ascii="Constantia" w:hAnsi="Constantia"/>
          <w:u w:val="single"/>
        </w:rPr>
        <w:t>.</w:t>
      </w:r>
    </w:p>
    <w:p w:rsidR="00270F13" w:rsidRDefault="00270F13" w:rsidP="00270F13">
      <w:pPr>
        <w:tabs>
          <w:tab w:val="left" w:pos="360"/>
        </w:tabs>
        <w:suppressAutoHyphens/>
        <w:spacing w:before="20"/>
        <w:ind w:left="288"/>
        <w:jc w:val="both"/>
        <w:rPr>
          <w:rFonts w:ascii="Constantia" w:hAnsi="Constantia"/>
        </w:rPr>
      </w:pPr>
    </w:p>
    <w:p w:rsidR="00270F13" w:rsidRDefault="00270F13" w:rsidP="00270F13">
      <w:pPr>
        <w:tabs>
          <w:tab w:val="left" w:pos="360"/>
        </w:tabs>
        <w:suppressAutoHyphens/>
        <w:spacing w:before="20"/>
        <w:ind w:left="288"/>
        <w:jc w:val="both"/>
        <w:rPr>
          <w:rFonts w:ascii="Constantia" w:hAnsi="Constantia"/>
        </w:rPr>
      </w:pPr>
    </w:p>
    <w:p w:rsidR="001433D4" w:rsidRDefault="001433D4" w:rsidP="00270F13">
      <w:pPr>
        <w:tabs>
          <w:tab w:val="left" w:pos="360"/>
        </w:tabs>
        <w:suppressAutoHyphens/>
        <w:spacing w:before="20"/>
        <w:ind w:left="288"/>
        <w:jc w:val="both"/>
        <w:rPr>
          <w:rFonts w:ascii="Constantia" w:hAnsi="Constantia"/>
        </w:rPr>
      </w:pPr>
    </w:p>
    <w:p w:rsidR="009B3455" w:rsidRDefault="00661D94" w:rsidP="0018285D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  <w:r w:rsidRPr="00E700AA">
        <w:rPr>
          <w:rFonts w:ascii="Constantia" w:hAnsi="Constantia"/>
          <w:b/>
        </w:rPr>
        <w:t>ORGANISATIONAL SCAN</w:t>
      </w:r>
    </w:p>
    <w:p w:rsidR="00925F57" w:rsidRPr="00E700AA" w:rsidRDefault="00925F57" w:rsidP="00925F57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</w:p>
    <w:p w:rsidR="00925F57" w:rsidRPr="00994A43" w:rsidRDefault="00925F57" w:rsidP="00925F57">
      <w:pPr>
        <w:shd w:val="clear" w:color="auto" w:fill="E6E6E6"/>
        <w:jc w:val="center"/>
        <w:rPr>
          <w:rFonts w:ascii="Constantia" w:eastAsia="Arial Unicode MS" w:hAnsi="Constantia"/>
        </w:rPr>
      </w:pPr>
      <w:r>
        <w:rPr>
          <w:rFonts w:ascii="Constantia" w:hAnsi="Constantia"/>
          <w:b/>
        </w:rPr>
        <w:t xml:space="preserve">Mar’21 Onwards: </w:t>
      </w:r>
      <w:proofErr w:type="spellStart"/>
      <w:r>
        <w:rPr>
          <w:rFonts w:ascii="Constantia" w:hAnsi="Constantia"/>
          <w:b/>
        </w:rPr>
        <w:t>Subros</w:t>
      </w:r>
      <w:proofErr w:type="spellEnd"/>
      <w:r>
        <w:rPr>
          <w:rFonts w:ascii="Constantia" w:hAnsi="Constantia"/>
          <w:b/>
        </w:rPr>
        <w:t xml:space="preserve"> Limited, </w:t>
      </w:r>
      <w:proofErr w:type="spellStart"/>
      <w:r>
        <w:rPr>
          <w:rFonts w:ascii="Constantia" w:hAnsi="Constantia"/>
          <w:b/>
        </w:rPr>
        <w:t>Karsanpura</w:t>
      </w:r>
      <w:proofErr w:type="spellEnd"/>
      <w:r>
        <w:rPr>
          <w:rFonts w:ascii="Constantia" w:hAnsi="Constantia"/>
          <w:b/>
        </w:rPr>
        <w:t xml:space="preserve"> </w:t>
      </w:r>
      <w:proofErr w:type="spellStart"/>
      <w:r>
        <w:rPr>
          <w:rFonts w:ascii="Constantia" w:hAnsi="Constantia"/>
          <w:b/>
        </w:rPr>
        <w:t>Sr</w:t>
      </w:r>
      <w:proofErr w:type="spellEnd"/>
      <w:r>
        <w:rPr>
          <w:rFonts w:ascii="Constantia" w:hAnsi="Constantia"/>
          <w:b/>
        </w:rPr>
        <w:t xml:space="preserve"> Manager</w:t>
      </w:r>
      <w:r w:rsidRPr="00611BB9">
        <w:rPr>
          <w:rFonts w:ascii="Constantia" w:eastAsia="Arial Unicode MS" w:hAnsi="Constantia"/>
          <w:b/>
        </w:rPr>
        <w:t xml:space="preserve"> </w:t>
      </w:r>
      <w:r w:rsidR="00A36169">
        <w:rPr>
          <w:rFonts w:ascii="Constantia" w:eastAsia="Arial Unicode MS" w:hAnsi="Constantia"/>
          <w:b/>
        </w:rPr>
        <w:t>(Head-</w:t>
      </w:r>
      <w:r>
        <w:rPr>
          <w:rFonts w:ascii="Constantia" w:eastAsia="Arial Unicode MS" w:hAnsi="Constantia"/>
          <w:b/>
        </w:rPr>
        <w:t>Logistics</w:t>
      </w:r>
      <w:r w:rsidR="00A36169">
        <w:rPr>
          <w:rFonts w:ascii="Constantia" w:eastAsia="Arial Unicode MS" w:hAnsi="Constantia"/>
          <w:b/>
        </w:rPr>
        <w:t>/</w:t>
      </w:r>
      <w:r>
        <w:rPr>
          <w:rFonts w:ascii="Constantia" w:eastAsia="Arial Unicode MS" w:hAnsi="Constantia"/>
          <w:b/>
        </w:rPr>
        <w:t>FG</w:t>
      </w:r>
      <w:r w:rsidR="00A36169">
        <w:rPr>
          <w:rFonts w:ascii="Constantia" w:eastAsia="Arial Unicode MS" w:hAnsi="Constantia"/>
          <w:b/>
        </w:rPr>
        <w:t>)</w:t>
      </w:r>
    </w:p>
    <w:p w:rsidR="00925F57" w:rsidRDefault="00925F57" w:rsidP="00925F57">
      <w:pPr>
        <w:jc w:val="center"/>
        <w:rPr>
          <w:rFonts w:ascii="Constantia" w:hAnsi="Constantia"/>
          <w:b/>
        </w:rPr>
      </w:pPr>
      <w:r w:rsidRPr="006664D7">
        <w:rPr>
          <w:rFonts w:ascii="Constantia" w:eastAsia="Arial Unicode MS" w:hAnsi="Constantia"/>
          <w:i/>
        </w:rPr>
        <w:t>Repor</w:t>
      </w:r>
      <w:r w:rsidR="00A36169">
        <w:rPr>
          <w:rFonts w:ascii="Constantia" w:eastAsia="Arial Unicode MS" w:hAnsi="Constantia"/>
          <w:i/>
        </w:rPr>
        <w:t>ting</w:t>
      </w:r>
      <w:r w:rsidRPr="006664D7">
        <w:rPr>
          <w:rFonts w:ascii="Constantia" w:eastAsia="Arial Unicode MS" w:hAnsi="Constantia"/>
          <w:i/>
        </w:rPr>
        <w:t xml:space="preserve"> to </w:t>
      </w:r>
      <w:proofErr w:type="spellStart"/>
      <w:r>
        <w:rPr>
          <w:rFonts w:ascii="Constantia" w:eastAsia="Arial Unicode MS" w:hAnsi="Constantia"/>
          <w:i/>
        </w:rPr>
        <w:t>Sr</w:t>
      </w:r>
      <w:proofErr w:type="spellEnd"/>
      <w:r>
        <w:rPr>
          <w:rFonts w:ascii="Constantia" w:eastAsia="Arial Unicode MS" w:hAnsi="Constantia"/>
          <w:i/>
        </w:rPr>
        <w:t xml:space="preserve"> GM-Plant Head</w:t>
      </w:r>
    </w:p>
    <w:p w:rsidR="00925F57" w:rsidRDefault="00925F57" w:rsidP="00925F57">
      <w:pPr>
        <w:spacing w:before="10"/>
        <w:jc w:val="both"/>
        <w:rPr>
          <w:rFonts w:ascii="Constantia" w:hAnsi="Constantia"/>
          <w:b/>
          <w:u w:val="single"/>
        </w:rPr>
      </w:pPr>
      <w:r w:rsidRPr="006E6A42">
        <w:rPr>
          <w:rFonts w:ascii="Constantia" w:hAnsi="Constantia"/>
          <w:b/>
          <w:u w:val="single"/>
        </w:rPr>
        <w:t xml:space="preserve">Key </w:t>
      </w:r>
      <w:r>
        <w:rPr>
          <w:rFonts w:ascii="Constantia" w:hAnsi="Constantia"/>
          <w:b/>
          <w:u w:val="single"/>
        </w:rPr>
        <w:t>Role &amp; Responsibilities</w:t>
      </w:r>
    </w:p>
    <w:p w:rsidR="00925F57" w:rsidRDefault="00925F57" w:rsidP="00925F57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 xml:space="preserve">Responsible for </w:t>
      </w:r>
      <w:r w:rsidR="00A66EE3">
        <w:rPr>
          <w:rFonts w:ascii="Constantia" w:eastAsia="Arial Unicode MS" w:hAnsi="Constantia"/>
        </w:rPr>
        <w:t>un-</w:t>
      </w:r>
      <w:r>
        <w:rPr>
          <w:rFonts w:ascii="Constantia" w:eastAsia="Arial Unicode MS" w:hAnsi="Constantia"/>
        </w:rPr>
        <w:t xml:space="preserve">interrupted JIT supplies to Suzuki Motor Gujarat, </w:t>
      </w:r>
      <w:proofErr w:type="spellStart"/>
      <w:r>
        <w:rPr>
          <w:rFonts w:ascii="Constantia" w:eastAsia="Arial Unicode MS" w:hAnsi="Constantia"/>
        </w:rPr>
        <w:t>Hansalpur</w:t>
      </w:r>
      <w:proofErr w:type="spellEnd"/>
      <w:r>
        <w:rPr>
          <w:rFonts w:ascii="Constantia" w:eastAsia="Arial Unicode MS" w:hAnsi="Constantia"/>
        </w:rPr>
        <w:t xml:space="preserve"> with zero downtime.</w:t>
      </w:r>
    </w:p>
    <w:p w:rsidR="00A36169" w:rsidRPr="00484BE7" w:rsidRDefault="00A36169" w:rsidP="00A36169">
      <w:pPr>
        <w:pStyle w:val="ListParagraph"/>
        <w:numPr>
          <w:ilvl w:val="0"/>
          <w:numId w:val="1"/>
        </w:numPr>
        <w:contextualSpacing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 xml:space="preserve">Customer Management ensuring fulfilment of KPI’s including </w:t>
      </w:r>
      <w:proofErr w:type="spellStart"/>
      <w:r>
        <w:rPr>
          <w:rFonts w:ascii="Constantia" w:eastAsia="Arial Unicode MS" w:hAnsi="Constantia"/>
        </w:rPr>
        <w:t>deptt</w:t>
      </w:r>
      <w:proofErr w:type="spellEnd"/>
      <w:r>
        <w:rPr>
          <w:rFonts w:ascii="Constantia" w:eastAsia="Arial Unicode MS" w:hAnsi="Constantia"/>
        </w:rPr>
        <w:t xml:space="preserve"> P&amp;L</w:t>
      </w:r>
    </w:p>
    <w:p w:rsidR="00925F57" w:rsidRDefault="00925F57" w:rsidP="00925F57">
      <w:pPr>
        <w:pStyle w:val="ListParagraph"/>
        <w:numPr>
          <w:ilvl w:val="0"/>
          <w:numId w:val="1"/>
        </w:numPr>
        <w:contextualSpacing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>Fleet/Driver M</w:t>
      </w:r>
      <w:r w:rsidR="00AA75BA">
        <w:rPr>
          <w:rFonts w:ascii="Constantia" w:eastAsia="Arial Unicode MS" w:hAnsi="Constantia"/>
        </w:rPr>
        <w:t>g</w:t>
      </w:r>
      <w:r>
        <w:rPr>
          <w:rFonts w:ascii="Constantia" w:eastAsia="Arial Unicode MS" w:hAnsi="Constantia"/>
        </w:rPr>
        <w:t>t</w:t>
      </w:r>
      <w:r w:rsidR="00A36169">
        <w:rPr>
          <w:rFonts w:ascii="Constantia" w:eastAsia="Arial Unicode MS" w:hAnsi="Constantia"/>
        </w:rPr>
        <w:t xml:space="preserve"> ensuring statutory compliances</w:t>
      </w:r>
      <w:r>
        <w:rPr>
          <w:rFonts w:ascii="Constantia" w:eastAsia="Arial Unicode MS" w:hAnsi="Constantia"/>
        </w:rPr>
        <w:t>, Transport Contract finalisation</w:t>
      </w:r>
      <w:r w:rsidR="00A36169">
        <w:rPr>
          <w:rFonts w:ascii="Constantia" w:eastAsia="Arial Unicode MS" w:hAnsi="Constantia"/>
        </w:rPr>
        <w:t>, Timely pay-outs</w:t>
      </w:r>
      <w:r w:rsidR="00AA75BA">
        <w:rPr>
          <w:rFonts w:ascii="Constantia" w:eastAsia="Arial Unicode MS" w:hAnsi="Constantia"/>
        </w:rPr>
        <w:t>, Empty Bin Mgt</w:t>
      </w:r>
    </w:p>
    <w:p w:rsidR="00925F57" w:rsidRDefault="00A36169" w:rsidP="00925F57">
      <w:pPr>
        <w:pStyle w:val="ListParagraph"/>
        <w:numPr>
          <w:ilvl w:val="0"/>
          <w:numId w:val="1"/>
        </w:numPr>
        <w:contextualSpacing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>Coordination with PPC/Production</w:t>
      </w:r>
      <w:r w:rsidR="00925F57">
        <w:rPr>
          <w:rFonts w:ascii="Constantia" w:eastAsia="Arial Unicode MS" w:hAnsi="Constantia"/>
        </w:rPr>
        <w:t>/QA for availability of FG stocks</w:t>
      </w:r>
      <w:r>
        <w:rPr>
          <w:rFonts w:ascii="Constantia" w:eastAsia="Arial Unicode MS" w:hAnsi="Constantia"/>
        </w:rPr>
        <w:t xml:space="preserve"> with accurate inventory.</w:t>
      </w:r>
    </w:p>
    <w:p w:rsidR="00925F57" w:rsidRDefault="00A36169" w:rsidP="00925F57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>Team Mgt leading a</w:t>
      </w:r>
      <w:r w:rsidR="00925F57">
        <w:rPr>
          <w:rFonts w:ascii="Constantia" w:eastAsia="Arial Unicode MS" w:hAnsi="Constantia"/>
        </w:rPr>
        <w:t xml:space="preserve"> team of </w:t>
      </w:r>
      <w:r>
        <w:rPr>
          <w:rFonts w:ascii="Constantia" w:eastAsia="Arial Unicode MS" w:hAnsi="Constantia"/>
        </w:rPr>
        <w:t>28</w:t>
      </w:r>
      <w:r w:rsidR="00925F57">
        <w:rPr>
          <w:rFonts w:ascii="Constantia" w:eastAsia="Arial Unicode MS" w:hAnsi="Constantia"/>
        </w:rPr>
        <w:t xml:space="preserve"> Team Members</w:t>
      </w:r>
      <w:r w:rsidR="00925F57" w:rsidRPr="00994A43">
        <w:rPr>
          <w:rFonts w:ascii="Constantia" w:eastAsia="Arial Unicode MS" w:hAnsi="Constantia"/>
        </w:rPr>
        <w:t xml:space="preserve"> </w:t>
      </w:r>
      <w:r w:rsidR="00925F57">
        <w:rPr>
          <w:rFonts w:ascii="Constantia" w:eastAsia="Arial Unicode MS" w:hAnsi="Constantia"/>
        </w:rPr>
        <w:t>&amp;</w:t>
      </w:r>
      <w:r w:rsidR="00925F57" w:rsidRPr="00994A43">
        <w:rPr>
          <w:rFonts w:ascii="Constantia" w:eastAsia="Arial Unicode MS" w:hAnsi="Constantia"/>
        </w:rPr>
        <w:t xml:space="preserve"> </w:t>
      </w:r>
      <w:r>
        <w:rPr>
          <w:rFonts w:ascii="Constantia" w:eastAsia="Arial Unicode MS" w:hAnsi="Constantia"/>
        </w:rPr>
        <w:t>70</w:t>
      </w:r>
      <w:r w:rsidR="00925F57">
        <w:rPr>
          <w:rFonts w:ascii="Constantia" w:eastAsia="Arial Unicode MS" w:hAnsi="Constantia"/>
        </w:rPr>
        <w:t xml:space="preserve"> off roll</w:t>
      </w:r>
      <w:r w:rsidR="00925F57" w:rsidRPr="00994A43">
        <w:rPr>
          <w:rFonts w:ascii="Constantia" w:eastAsia="Arial Unicode MS" w:hAnsi="Constantia"/>
        </w:rPr>
        <w:t xml:space="preserve"> </w:t>
      </w:r>
      <w:r w:rsidR="00925F57">
        <w:rPr>
          <w:rFonts w:ascii="Constantia" w:eastAsia="Arial Unicode MS" w:hAnsi="Constantia"/>
        </w:rPr>
        <w:t>team members</w:t>
      </w:r>
      <w:r>
        <w:rPr>
          <w:rFonts w:ascii="Constantia" w:eastAsia="Arial Unicode MS" w:hAnsi="Constantia"/>
        </w:rPr>
        <w:t xml:space="preserve"> with focus on enhancing productivity.</w:t>
      </w:r>
    </w:p>
    <w:p w:rsidR="00925F57" w:rsidRPr="00E700AA" w:rsidRDefault="00925F57" w:rsidP="0018285D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</w:p>
    <w:p w:rsidR="006664D7" w:rsidRPr="00994A43" w:rsidRDefault="00FB14DC" w:rsidP="00DE4D74">
      <w:pPr>
        <w:shd w:val="clear" w:color="auto" w:fill="E6E6E6"/>
        <w:jc w:val="center"/>
        <w:rPr>
          <w:rFonts w:ascii="Constantia" w:eastAsia="Arial Unicode MS" w:hAnsi="Constantia"/>
        </w:rPr>
      </w:pPr>
      <w:r>
        <w:rPr>
          <w:rFonts w:ascii="Constantia" w:hAnsi="Constantia"/>
          <w:b/>
        </w:rPr>
        <w:t>Apr’17</w:t>
      </w:r>
      <w:r w:rsidR="00E12463">
        <w:rPr>
          <w:rFonts w:ascii="Constantia" w:hAnsi="Constantia"/>
          <w:b/>
        </w:rPr>
        <w:t>-Sept’20</w:t>
      </w:r>
      <w:r w:rsidR="00DE4D74">
        <w:rPr>
          <w:rFonts w:ascii="Constantia" w:hAnsi="Constantia"/>
          <w:b/>
        </w:rPr>
        <w:t xml:space="preserve">: </w:t>
      </w:r>
      <w:r>
        <w:rPr>
          <w:rFonts w:ascii="Constantia" w:hAnsi="Constantia"/>
          <w:b/>
        </w:rPr>
        <w:t>Mahindra Logistics Limited, Ahmedabad</w:t>
      </w:r>
      <w:r w:rsidR="00611BB9">
        <w:rPr>
          <w:rFonts w:ascii="Constantia" w:eastAsia="Arial Unicode MS" w:hAnsi="Constantia"/>
        </w:rPr>
        <w:t xml:space="preserve"> </w:t>
      </w:r>
      <w:r w:rsidR="00611BB9" w:rsidRPr="00611BB9">
        <w:rPr>
          <w:rFonts w:ascii="Constantia" w:eastAsia="Arial Unicode MS" w:hAnsi="Constantia"/>
          <w:b/>
        </w:rPr>
        <w:t>as Cluster Head</w:t>
      </w:r>
      <w:r w:rsidR="00E12463">
        <w:rPr>
          <w:rFonts w:ascii="Constantia" w:eastAsia="Arial Unicode MS" w:hAnsi="Constantia"/>
          <w:b/>
        </w:rPr>
        <w:t>-</w:t>
      </w:r>
      <w:r w:rsidR="006172F6">
        <w:rPr>
          <w:rFonts w:ascii="Constantia" w:eastAsia="Arial Unicode MS" w:hAnsi="Constantia"/>
          <w:b/>
        </w:rPr>
        <w:t xml:space="preserve">A&amp;E </w:t>
      </w:r>
      <w:r w:rsidR="00E54787">
        <w:rPr>
          <w:rFonts w:ascii="Constantia" w:eastAsia="Arial Unicode MS" w:hAnsi="Constantia"/>
          <w:b/>
        </w:rPr>
        <w:t>Business/</w:t>
      </w:r>
      <w:r w:rsidR="00E12463">
        <w:rPr>
          <w:rFonts w:ascii="Constantia" w:eastAsia="Arial Unicode MS" w:hAnsi="Constantia"/>
          <w:b/>
        </w:rPr>
        <w:t>Operations</w:t>
      </w:r>
    </w:p>
    <w:p w:rsidR="00611BB9" w:rsidRDefault="00611BB9" w:rsidP="00611BB9">
      <w:pPr>
        <w:jc w:val="center"/>
        <w:rPr>
          <w:rFonts w:ascii="Constantia" w:eastAsia="Arial Unicode MS" w:hAnsi="Constantia"/>
          <w:i/>
        </w:rPr>
      </w:pPr>
      <w:r w:rsidRPr="006664D7">
        <w:rPr>
          <w:rFonts w:ascii="Constantia" w:eastAsia="Arial Unicode MS" w:hAnsi="Constantia"/>
          <w:i/>
        </w:rPr>
        <w:t>Repor</w:t>
      </w:r>
      <w:r w:rsidR="00BE3473">
        <w:rPr>
          <w:rFonts w:ascii="Constantia" w:eastAsia="Arial Unicode MS" w:hAnsi="Constantia"/>
          <w:i/>
        </w:rPr>
        <w:t>ted</w:t>
      </w:r>
      <w:r w:rsidRPr="006664D7">
        <w:rPr>
          <w:rFonts w:ascii="Constantia" w:eastAsia="Arial Unicode MS" w:hAnsi="Constantia"/>
          <w:i/>
        </w:rPr>
        <w:t xml:space="preserve"> to </w:t>
      </w:r>
      <w:r>
        <w:rPr>
          <w:rFonts w:ascii="Constantia" w:eastAsia="Arial Unicode MS" w:hAnsi="Constantia"/>
          <w:i/>
        </w:rPr>
        <w:t xml:space="preserve">West Zone Operations Head, Maharashtra </w:t>
      </w:r>
    </w:p>
    <w:p w:rsidR="00F64C8B" w:rsidRDefault="00F64C8B" w:rsidP="00F64C8B">
      <w:pPr>
        <w:spacing w:before="10"/>
        <w:jc w:val="both"/>
        <w:rPr>
          <w:rFonts w:ascii="Constantia" w:hAnsi="Constantia"/>
          <w:b/>
          <w:u w:val="single"/>
        </w:rPr>
      </w:pPr>
      <w:r w:rsidRPr="006E6A42">
        <w:rPr>
          <w:rFonts w:ascii="Constantia" w:hAnsi="Constantia"/>
          <w:b/>
          <w:u w:val="single"/>
        </w:rPr>
        <w:t xml:space="preserve">Key </w:t>
      </w:r>
      <w:r w:rsidR="00611BB9">
        <w:rPr>
          <w:rFonts w:ascii="Constantia" w:hAnsi="Constantia"/>
          <w:b/>
          <w:u w:val="single"/>
        </w:rPr>
        <w:t>Role &amp; Responsibilities</w:t>
      </w:r>
    </w:p>
    <w:p w:rsidR="006E6A42" w:rsidRDefault="00E408B2" w:rsidP="00955DB8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 xml:space="preserve">Responsible for Gujarat Auto </w:t>
      </w:r>
      <w:r w:rsidR="00EA0CA6">
        <w:rPr>
          <w:rFonts w:ascii="Constantia" w:eastAsia="Arial Unicode MS" w:hAnsi="Constantia"/>
        </w:rPr>
        <w:t>Vertical</w:t>
      </w:r>
      <w:r>
        <w:rPr>
          <w:rFonts w:ascii="Constantia" w:eastAsia="Arial Unicode MS" w:hAnsi="Constantia"/>
        </w:rPr>
        <w:t xml:space="preserve"> P&amp;L</w:t>
      </w:r>
      <w:r w:rsidR="00EA0CA6">
        <w:rPr>
          <w:rFonts w:ascii="Constantia" w:eastAsia="Arial Unicode MS" w:hAnsi="Constantia"/>
        </w:rPr>
        <w:t>.</w:t>
      </w:r>
    </w:p>
    <w:p w:rsidR="00EA0CA6" w:rsidRPr="00484BE7" w:rsidRDefault="00EA0CA6" w:rsidP="00EA0CA6">
      <w:pPr>
        <w:pStyle w:val="ListParagraph"/>
        <w:numPr>
          <w:ilvl w:val="0"/>
          <w:numId w:val="1"/>
        </w:numPr>
        <w:contextualSpacing/>
        <w:rPr>
          <w:rFonts w:ascii="Constantia" w:eastAsia="Arial Unicode MS" w:hAnsi="Constantia"/>
        </w:rPr>
      </w:pPr>
      <w:r w:rsidRPr="00484BE7">
        <w:rPr>
          <w:rFonts w:ascii="Constantia" w:eastAsia="Arial Unicode MS" w:hAnsi="Constantia"/>
        </w:rPr>
        <w:t>Supported Sales during technical discussion, Contract finalisation, Solution designing, Project implementation for new upcoming business opportunities, also worked for revenue enhancement from existing businesses.</w:t>
      </w:r>
    </w:p>
    <w:p w:rsidR="006E6A42" w:rsidRDefault="00CB1DDC" w:rsidP="00E408B2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>Successfully handling</w:t>
      </w:r>
      <w:r w:rsidR="006E6A42">
        <w:rPr>
          <w:rFonts w:ascii="Constantia" w:eastAsia="Arial Unicode MS" w:hAnsi="Constantia"/>
        </w:rPr>
        <w:t xml:space="preserve"> </w:t>
      </w:r>
      <w:r w:rsidR="006E6A42" w:rsidRPr="00994A43">
        <w:rPr>
          <w:rFonts w:ascii="Constantia" w:eastAsia="Arial Unicode MS" w:hAnsi="Constantia"/>
        </w:rPr>
        <w:t xml:space="preserve">business of around INR </w:t>
      </w:r>
      <w:r w:rsidR="008F7117" w:rsidRPr="00484BE7">
        <w:rPr>
          <w:rFonts w:ascii="Constantia" w:eastAsia="Arial Unicode MS" w:hAnsi="Constantia"/>
        </w:rPr>
        <w:t>4</w:t>
      </w:r>
      <w:r w:rsidR="00C06CA3" w:rsidRPr="00484BE7">
        <w:rPr>
          <w:rFonts w:ascii="Constantia" w:eastAsia="Arial Unicode MS" w:hAnsi="Constantia"/>
        </w:rPr>
        <w:t>00</w:t>
      </w:r>
      <w:r w:rsidR="00E408B2">
        <w:rPr>
          <w:rFonts w:ascii="Constantia" w:eastAsia="Arial Unicode MS" w:hAnsi="Constantia"/>
        </w:rPr>
        <w:t xml:space="preserve"> million annually with team of 40 Team Members</w:t>
      </w:r>
      <w:r w:rsidR="00E408B2" w:rsidRPr="00994A43">
        <w:rPr>
          <w:rFonts w:ascii="Constantia" w:eastAsia="Arial Unicode MS" w:hAnsi="Constantia"/>
        </w:rPr>
        <w:t xml:space="preserve"> </w:t>
      </w:r>
      <w:r w:rsidR="00E408B2">
        <w:rPr>
          <w:rFonts w:ascii="Constantia" w:eastAsia="Arial Unicode MS" w:hAnsi="Constantia"/>
        </w:rPr>
        <w:t>&amp;</w:t>
      </w:r>
      <w:r w:rsidR="00E408B2" w:rsidRPr="00994A43">
        <w:rPr>
          <w:rFonts w:ascii="Constantia" w:eastAsia="Arial Unicode MS" w:hAnsi="Constantia"/>
        </w:rPr>
        <w:t xml:space="preserve"> </w:t>
      </w:r>
      <w:r w:rsidR="00E408B2">
        <w:rPr>
          <w:rFonts w:ascii="Constantia" w:eastAsia="Arial Unicode MS" w:hAnsi="Constantia"/>
        </w:rPr>
        <w:t>280 off roll</w:t>
      </w:r>
      <w:r w:rsidR="00E408B2" w:rsidRPr="00994A43">
        <w:rPr>
          <w:rFonts w:ascii="Constantia" w:eastAsia="Arial Unicode MS" w:hAnsi="Constantia"/>
        </w:rPr>
        <w:t xml:space="preserve"> </w:t>
      </w:r>
      <w:r w:rsidR="00E408B2">
        <w:rPr>
          <w:rFonts w:ascii="Constantia" w:eastAsia="Arial Unicode MS" w:hAnsi="Constantia"/>
        </w:rPr>
        <w:t>team members</w:t>
      </w:r>
    </w:p>
    <w:p w:rsidR="00484BE7" w:rsidRPr="00484BE7" w:rsidRDefault="00484BE7" w:rsidP="00484BE7">
      <w:pPr>
        <w:pStyle w:val="ListParagraph"/>
        <w:numPr>
          <w:ilvl w:val="0"/>
          <w:numId w:val="1"/>
        </w:numPr>
        <w:contextualSpacing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>R</w:t>
      </w:r>
      <w:r w:rsidRPr="00484BE7">
        <w:rPr>
          <w:rFonts w:ascii="Constantia" w:eastAsia="Arial Unicode MS" w:hAnsi="Constantia"/>
        </w:rPr>
        <w:t xml:space="preserve">esponsible for the commercial aspect of business ranging from bill submission to payment collection/ DSO </w:t>
      </w:r>
    </w:p>
    <w:p w:rsidR="006E6A42" w:rsidRPr="00EA0CA6" w:rsidRDefault="006E6A42" w:rsidP="00593697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 w:rsidRPr="00EA0CA6">
        <w:rPr>
          <w:rFonts w:ascii="Constantia" w:eastAsia="Arial Unicode MS" w:hAnsi="Constantia"/>
        </w:rPr>
        <w:t xml:space="preserve">Ensured </w:t>
      </w:r>
      <w:r w:rsidR="00CB1DDC" w:rsidRPr="00EA0CA6">
        <w:rPr>
          <w:rFonts w:ascii="Constantia" w:eastAsia="Arial Unicode MS" w:hAnsi="Constantia"/>
        </w:rPr>
        <w:t>23% margin generation</w:t>
      </w:r>
      <w:r w:rsidR="00EA0CA6">
        <w:rPr>
          <w:rFonts w:ascii="Constantia" w:eastAsia="Arial Unicode MS" w:hAnsi="Constantia"/>
        </w:rPr>
        <w:t xml:space="preserve"> by s</w:t>
      </w:r>
      <w:r w:rsidRPr="00EA0CA6">
        <w:rPr>
          <w:rFonts w:ascii="Constantia" w:eastAsia="Arial Unicode MS" w:hAnsi="Constantia"/>
        </w:rPr>
        <w:t>upervis</w:t>
      </w:r>
      <w:r w:rsidR="00CB1DDC" w:rsidRPr="00EA0CA6">
        <w:rPr>
          <w:rFonts w:ascii="Constantia" w:eastAsia="Arial Unicode MS" w:hAnsi="Constantia"/>
        </w:rPr>
        <w:t>ing t</w:t>
      </w:r>
      <w:r w:rsidRPr="00EA0CA6">
        <w:rPr>
          <w:rFonts w:ascii="Constantia" w:eastAsia="Arial Unicode MS" w:hAnsi="Constantia"/>
        </w:rPr>
        <w:t xml:space="preserve">he </w:t>
      </w:r>
      <w:r w:rsidR="00CB1DDC" w:rsidRPr="00EA0CA6">
        <w:rPr>
          <w:rFonts w:ascii="Constantia" w:eastAsia="Arial Unicode MS" w:hAnsi="Constantia"/>
        </w:rPr>
        <w:t>team operations,</w:t>
      </w:r>
      <w:r w:rsidRPr="00EA0CA6">
        <w:rPr>
          <w:rFonts w:ascii="Constantia" w:eastAsia="Arial Unicode MS" w:hAnsi="Constantia"/>
        </w:rPr>
        <w:t xml:space="preserve"> </w:t>
      </w:r>
      <w:r w:rsidR="00CB1DDC" w:rsidRPr="00EA0CA6">
        <w:rPr>
          <w:rFonts w:ascii="Constantia" w:eastAsia="Arial Unicode MS" w:hAnsi="Constantia"/>
        </w:rPr>
        <w:t xml:space="preserve">periodic reviews </w:t>
      </w:r>
      <w:r w:rsidRPr="00EA0CA6">
        <w:rPr>
          <w:rFonts w:ascii="Constantia" w:eastAsia="Arial Unicode MS" w:hAnsi="Constantia"/>
        </w:rPr>
        <w:t>&amp; their capability development.</w:t>
      </w:r>
    </w:p>
    <w:p w:rsidR="006E6A42" w:rsidRPr="006E6A42" w:rsidRDefault="006E6A42" w:rsidP="00955DB8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 xml:space="preserve">Administered the </w:t>
      </w:r>
      <w:r w:rsidRPr="00F64C8B">
        <w:rPr>
          <w:rFonts w:ascii="Constantia" w:hAnsi="Constantia"/>
        </w:rPr>
        <w:t xml:space="preserve">operations </w:t>
      </w:r>
      <w:r w:rsidR="00CB1DDC">
        <w:rPr>
          <w:rFonts w:ascii="Constantia" w:hAnsi="Constantia"/>
        </w:rPr>
        <w:t>involving</w:t>
      </w:r>
      <w:r w:rsidRPr="00F64C8B">
        <w:rPr>
          <w:rFonts w:ascii="Constantia" w:hAnsi="Constantia"/>
        </w:rPr>
        <w:t xml:space="preserve"> </w:t>
      </w:r>
      <w:r w:rsidR="00CB1DDC">
        <w:rPr>
          <w:rFonts w:ascii="Constantia" w:hAnsi="Constantia"/>
        </w:rPr>
        <w:t>Business Partners</w:t>
      </w:r>
      <w:r w:rsidRPr="00F64C8B">
        <w:rPr>
          <w:rFonts w:ascii="Constantia" w:hAnsi="Constantia"/>
        </w:rPr>
        <w:t xml:space="preserve"> handling, labour contractor</w:t>
      </w:r>
      <w:r w:rsidR="00CB1DDC">
        <w:rPr>
          <w:rFonts w:ascii="Constantia" w:hAnsi="Constantia"/>
        </w:rPr>
        <w:t>/Security Agencies</w:t>
      </w:r>
      <w:r w:rsidRPr="00F64C8B">
        <w:rPr>
          <w:rFonts w:ascii="Constantia" w:hAnsi="Constantia"/>
        </w:rPr>
        <w:t xml:space="preserve"> handling -</w:t>
      </w:r>
      <w:r>
        <w:rPr>
          <w:rFonts w:ascii="Constantia" w:hAnsi="Constantia"/>
        </w:rPr>
        <w:t xml:space="preserve"> </w:t>
      </w:r>
      <w:r w:rsidRPr="00F64C8B">
        <w:rPr>
          <w:rFonts w:ascii="Constantia" w:hAnsi="Constantia"/>
        </w:rPr>
        <w:t xml:space="preserve"> staff &amp; </w:t>
      </w:r>
      <w:r w:rsidR="00CB1DDC">
        <w:rPr>
          <w:rFonts w:ascii="Constantia" w:hAnsi="Constantia"/>
        </w:rPr>
        <w:t>T</w:t>
      </w:r>
      <w:r w:rsidRPr="00F64C8B">
        <w:rPr>
          <w:rFonts w:ascii="Constantia" w:hAnsi="Constantia"/>
        </w:rPr>
        <w:t>ransporters</w:t>
      </w:r>
      <w:r w:rsidR="00CB1DDC">
        <w:rPr>
          <w:rFonts w:ascii="Constantia" w:hAnsi="Constantia"/>
        </w:rPr>
        <w:t xml:space="preserve"> &amp; their timely </w:t>
      </w:r>
      <w:r w:rsidR="00E12463">
        <w:rPr>
          <w:rFonts w:ascii="Constantia" w:hAnsi="Constantia"/>
        </w:rPr>
        <w:t>pay-out’s</w:t>
      </w:r>
      <w:r w:rsidRPr="00F64C8B">
        <w:rPr>
          <w:rFonts w:ascii="Constantia" w:hAnsi="Constantia"/>
        </w:rPr>
        <w:t>.</w:t>
      </w:r>
    </w:p>
    <w:p w:rsidR="006E6A42" w:rsidRDefault="00CB1DDC" w:rsidP="00955DB8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>Responsible for customer satisfaction/escalations/Monthly operations review with customer</w:t>
      </w:r>
    </w:p>
    <w:p w:rsidR="00593697" w:rsidRDefault="00593697" w:rsidP="00F64C8B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</w:p>
    <w:p w:rsidR="00F64C8B" w:rsidRPr="00E700AA" w:rsidRDefault="00F64C8B" w:rsidP="00F64C8B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  <w:r>
        <w:rPr>
          <w:rFonts w:ascii="Constantia" w:hAnsi="Constantia"/>
          <w:b/>
        </w:rPr>
        <w:t>PREVIOUS ASSIGNMENTS</w:t>
      </w:r>
    </w:p>
    <w:p w:rsidR="00F64C8B" w:rsidRPr="00994A43" w:rsidRDefault="00F64C8B" w:rsidP="006664D7">
      <w:pPr>
        <w:jc w:val="both"/>
        <w:rPr>
          <w:rFonts w:ascii="Constantia" w:eastAsia="Arial Unicode MS" w:hAnsi="Constantia"/>
        </w:rPr>
      </w:pPr>
    </w:p>
    <w:p w:rsidR="006664D7" w:rsidRPr="006664D7" w:rsidRDefault="00611BB9" w:rsidP="006664D7">
      <w:pPr>
        <w:shd w:val="clear" w:color="auto" w:fill="E6E6E6"/>
        <w:jc w:val="center"/>
        <w:rPr>
          <w:rFonts w:ascii="Constantia" w:eastAsia="Arial Unicode MS" w:hAnsi="Constantia"/>
          <w:b/>
        </w:rPr>
      </w:pPr>
      <w:r>
        <w:rPr>
          <w:rFonts w:ascii="Constantia" w:eastAsia="Arial Unicode MS" w:hAnsi="Constantia"/>
          <w:b/>
        </w:rPr>
        <w:t>Mar’12</w:t>
      </w:r>
      <w:r w:rsidR="006664D7" w:rsidRPr="006664D7">
        <w:rPr>
          <w:rFonts w:ascii="Constantia" w:eastAsia="Arial Unicode MS" w:hAnsi="Constantia"/>
          <w:b/>
        </w:rPr>
        <w:t xml:space="preserve"> – </w:t>
      </w:r>
      <w:r>
        <w:rPr>
          <w:rFonts w:ascii="Constantia" w:eastAsia="Arial Unicode MS" w:hAnsi="Constantia"/>
          <w:b/>
        </w:rPr>
        <w:t>Apr’17</w:t>
      </w:r>
      <w:r w:rsidR="006664D7" w:rsidRPr="006664D7">
        <w:rPr>
          <w:rFonts w:ascii="Constantia" w:eastAsia="Arial Unicode MS" w:hAnsi="Constantia"/>
          <w:b/>
        </w:rPr>
        <w:t xml:space="preserve">: </w:t>
      </w:r>
      <w:r>
        <w:rPr>
          <w:rFonts w:ascii="Constantia" w:eastAsia="Arial Unicode MS" w:hAnsi="Constantia"/>
          <w:b/>
        </w:rPr>
        <w:t>Hindustan Coca-Cola Beverages Pvt Ltd, Nasik as Unit Head</w:t>
      </w:r>
      <w:r w:rsidR="007D1420">
        <w:rPr>
          <w:rFonts w:ascii="Constantia" w:eastAsia="Arial Unicode MS" w:hAnsi="Constantia"/>
          <w:b/>
        </w:rPr>
        <w:t xml:space="preserve"> </w:t>
      </w:r>
      <w:r w:rsidR="007D1420" w:rsidRPr="006664D7">
        <w:rPr>
          <w:rFonts w:ascii="Constantia" w:eastAsia="Arial Unicode MS" w:hAnsi="Constantia"/>
          <w:b/>
        </w:rPr>
        <w:t>(</w:t>
      </w:r>
      <w:r w:rsidR="007D1420">
        <w:rPr>
          <w:rFonts w:ascii="Constantia" w:eastAsia="Arial Unicode MS" w:hAnsi="Constantia"/>
          <w:b/>
        </w:rPr>
        <w:t>RTM-Logistics &amp; Infrastructure</w:t>
      </w:r>
      <w:r w:rsidR="007D1420" w:rsidRPr="006664D7">
        <w:rPr>
          <w:rFonts w:ascii="Constantia" w:eastAsia="Arial Unicode MS" w:hAnsi="Constantia"/>
          <w:b/>
        </w:rPr>
        <w:t>)</w:t>
      </w:r>
    </w:p>
    <w:p w:rsidR="00E12463" w:rsidRDefault="006664D7" w:rsidP="00E12463">
      <w:pPr>
        <w:numPr>
          <w:ilvl w:val="0"/>
          <w:numId w:val="43"/>
        </w:numPr>
        <w:jc w:val="center"/>
        <w:rPr>
          <w:rFonts w:ascii="Constantia" w:eastAsia="Arial Unicode MS" w:hAnsi="Constantia"/>
          <w:i/>
        </w:rPr>
      </w:pPr>
      <w:r w:rsidRPr="006664D7">
        <w:rPr>
          <w:rFonts w:ascii="Constantia" w:eastAsia="Arial Unicode MS" w:hAnsi="Constantia"/>
          <w:i/>
        </w:rPr>
        <w:t xml:space="preserve">Reported to </w:t>
      </w:r>
      <w:r w:rsidR="00611BB9">
        <w:rPr>
          <w:rFonts w:ascii="Constantia" w:eastAsia="Arial Unicode MS" w:hAnsi="Constantia"/>
          <w:i/>
        </w:rPr>
        <w:t xml:space="preserve">Zonal </w:t>
      </w:r>
      <w:r w:rsidRPr="006664D7">
        <w:rPr>
          <w:rFonts w:ascii="Constantia" w:eastAsia="Arial Unicode MS" w:hAnsi="Constantia"/>
          <w:i/>
        </w:rPr>
        <w:t>Manager</w:t>
      </w:r>
      <w:r w:rsidR="00611BB9">
        <w:rPr>
          <w:rFonts w:ascii="Constantia" w:eastAsia="Arial Unicode MS" w:hAnsi="Constantia"/>
          <w:i/>
        </w:rPr>
        <w:t>, Maharashtra</w:t>
      </w:r>
      <w:r w:rsidRPr="006664D7">
        <w:rPr>
          <w:rFonts w:ascii="Constantia" w:eastAsia="Arial Unicode MS" w:hAnsi="Constantia"/>
          <w:i/>
        </w:rPr>
        <w:t xml:space="preserve"> (</w:t>
      </w:r>
      <w:r w:rsidR="00611BB9" w:rsidRPr="00611BB9">
        <w:rPr>
          <w:rFonts w:ascii="Constantia" w:eastAsia="Arial Unicode MS" w:hAnsi="Constantia"/>
          <w:i/>
        </w:rPr>
        <w:t>Logistics &amp; Infrastructure</w:t>
      </w:r>
      <w:r w:rsidRPr="006664D7">
        <w:rPr>
          <w:rFonts w:ascii="Constantia" w:eastAsia="Arial Unicode MS" w:hAnsi="Constantia"/>
          <w:i/>
        </w:rPr>
        <w:t>)</w:t>
      </w:r>
    </w:p>
    <w:p w:rsidR="00E12463" w:rsidRDefault="00E12463" w:rsidP="00E12463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 w:rsidRPr="00E12463">
        <w:rPr>
          <w:rFonts w:ascii="Constantia" w:eastAsia="Arial Unicode MS" w:hAnsi="Constantia"/>
        </w:rPr>
        <w:t xml:space="preserve">Responsible for Preparation of Annual budget plan (ABP) &amp; maintaining expenses within budgeted Cost per case (CPC) </w:t>
      </w:r>
      <w:r w:rsidR="00EB1CB6" w:rsidRPr="00E12463">
        <w:rPr>
          <w:rFonts w:ascii="Constantia" w:eastAsia="Arial Unicode MS" w:hAnsi="Constantia"/>
        </w:rPr>
        <w:t>throughout</w:t>
      </w:r>
      <w:r w:rsidRPr="00E12463">
        <w:rPr>
          <w:rFonts w:ascii="Constantia" w:eastAsia="Arial Unicode MS" w:hAnsi="Constantia"/>
        </w:rPr>
        <w:t xml:space="preserve"> the year.</w:t>
      </w:r>
    </w:p>
    <w:p w:rsidR="00EB1CB6" w:rsidRPr="00E12463" w:rsidRDefault="00EB1CB6" w:rsidP="00E12463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 w:rsidRPr="00E12463">
        <w:rPr>
          <w:rFonts w:ascii="Constantia" w:eastAsia="Arial Unicode MS" w:hAnsi="Constantia"/>
        </w:rPr>
        <w:t xml:space="preserve">Responsible for </w:t>
      </w:r>
      <w:r>
        <w:rPr>
          <w:rFonts w:ascii="Constantia" w:eastAsia="Arial Unicode MS" w:hAnsi="Constantia"/>
        </w:rPr>
        <w:t xml:space="preserve">maintaining sufficient stock levels via </w:t>
      </w:r>
      <w:r w:rsidRPr="00E12463">
        <w:rPr>
          <w:rFonts w:ascii="Constantia" w:eastAsia="Arial Unicode MS" w:hAnsi="Constantia"/>
        </w:rPr>
        <w:t xml:space="preserve">stock transfer </w:t>
      </w:r>
      <w:r>
        <w:rPr>
          <w:rFonts w:ascii="Constantia" w:eastAsia="Arial Unicode MS" w:hAnsi="Constantia"/>
        </w:rPr>
        <w:t>from plant (Nasik &amp; Aurangabad)</w:t>
      </w:r>
      <w:r w:rsidRPr="00E12463">
        <w:rPr>
          <w:rFonts w:ascii="Constantia" w:eastAsia="Arial Unicode MS" w:hAnsi="Constantia"/>
        </w:rPr>
        <w:t>/within depots</w:t>
      </w:r>
      <w:r>
        <w:rPr>
          <w:rFonts w:ascii="Constantia" w:eastAsia="Arial Unicode MS" w:hAnsi="Constantia"/>
        </w:rPr>
        <w:t>.</w:t>
      </w:r>
    </w:p>
    <w:p w:rsidR="00E12463" w:rsidRDefault="00E12463" w:rsidP="00E12463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 w:rsidRPr="00E12463">
        <w:rPr>
          <w:rFonts w:ascii="Constantia" w:eastAsia="Arial Unicode MS" w:hAnsi="Constantia"/>
        </w:rPr>
        <w:t xml:space="preserve">Responsible for finalizing Transporter contract &amp; ensuring vehicles availability thru out the year </w:t>
      </w:r>
      <w:r w:rsidR="00EB1CB6">
        <w:rPr>
          <w:rFonts w:ascii="Constantia" w:eastAsia="Arial Unicode MS" w:hAnsi="Constantia"/>
        </w:rPr>
        <w:t>for achieving shipping</w:t>
      </w:r>
      <w:r w:rsidR="006172F6">
        <w:rPr>
          <w:rFonts w:ascii="Constantia" w:eastAsia="Arial Unicode MS" w:hAnsi="Constantia"/>
        </w:rPr>
        <w:t xml:space="preserve"> orders</w:t>
      </w:r>
      <w:r w:rsidR="00EB1CB6">
        <w:rPr>
          <w:rFonts w:ascii="Constantia" w:eastAsia="Arial Unicode MS" w:hAnsi="Constantia"/>
        </w:rPr>
        <w:t xml:space="preserve"> targets on daily basis </w:t>
      </w:r>
      <w:r w:rsidRPr="00E12463">
        <w:rPr>
          <w:rFonts w:ascii="Constantia" w:eastAsia="Arial Unicode MS" w:hAnsi="Constantia"/>
        </w:rPr>
        <w:t xml:space="preserve">&amp; </w:t>
      </w:r>
      <w:r>
        <w:rPr>
          <w:rFonts w:ascii="Constantia" w:eastAsia="Arial Unicode MS" w:hAnsi="Constantia"/>
        </w:rPr>
        <w:t>transporters timely pay outs.</w:t>
      </w:r>
    </w:p>
    <w:p w:rsidR="00E12463" w:rsidRDefault="00E12463" w:rsidP="00E12463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 w:rsidRPr="00E12463">
        <w:rPr>
          <w:rFonts w:ascii="Constantia" w:eastAsia="Arial Unicode MS" w:hAnsi="Constantia"/>
        </w:rPr>
        <w:t>Responsible for Empty Glass Management from distributor &amp; coordination with production so that production runs</w:t>
      </w:r>
      <w:r w:rsidR="006172F6">
        <w:rPr>
          <w:rFonts w:ascii="Constantia" w:eastAsia="Arial Unicode MS" w:hAnsi="Constantia"/>
        </w:rPr>
        <w:t xml:space="preserve">/schedules </w:t>
      </w:r>
      <w:r w:rsidRPr="00E12463">
        <w:rPr>
          <w:rFonts w:ascii="Constantia" w:eastAsia="Arial Unicode MS" w:hAnsi="Constantia"/>
        </w:rPr>
        <w:t>are not h</w:t>
      </w:r>
      <w:r>
        <w:rPr>
          <w:rFonts w:ascii="Constantia" w:eastAsia="Arial Unicode MS" w:hAnsi="Constantia"/>
        </w:rPr>
        <w:t>ampered for want of empties.</w:t>
      </w:r>
    </w:p>
    <w:p w:rsidR="00E12463" w:rsidRDefault="00E12463" w:rsidP="00E12463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 w:rsidRPr="00E12463">
        <w:rPr>
          <w:rFonts w:ascii="Constantia" w:eastAsia="Arial Unicode MS" w:hAnsi="Constantia"/>
        </w:rPr>
        <w:t>Responsible for acquiring Temporary Warehouses to m</w:t>
      </w:r>
      <w:r>
        <w:rPr>
          <w:rFonts w:ascii="Constantia" w:eastAsia="Arial Unicode MS" w:hAnsi="Constantia"/>
        </w:rPr>
        <w:t>eet up season's high volume.</w:t>
      </w:r>
    </w:p>
    <w:p w:rsidR="00E12463" w:rsidRDefault="00593697" w:rsidP="00E12463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>Responsible for 3 Nasik U</w:t>
      </w:r>
      <w:r w:rsidR="00E12463" w:rsidRPr="00E12463">
        <w:rPr>
          <w:rFonts w:ascii="Constantia" w:eastAsia="Arial Unicode MS" w:hAnsi="Constantia"/>
        </w:rPr>
        <w:t xml:space="preserve">nit </w:t>
      </w:r>
      <w:r w:rsidR="007A5CA4" w:rsidRPr="00E12463">
        <w:rPr>
          <w:rFonts w:ascii="Constantia" w:eastAsia="Arial Unicode MS" w:hAnsi="Constantia"/>
        </w:rPr>
        <w:t>Warehouse</w:t>
      </w:r>
      <w:r>
        <w:rPr>
          <w:rFonts w:ascii="Constantia" w:eastAsia="Arial Unicode MS" w:hAnsi="Constantia"/>
        </w:rPr>
        <w:t xml:space="preserve"> Operations</w:t>
      </w:r>
      <w:r w:rsidR="00E12463" w:rsidRPr="00E12463">
        <w:rPr>
          <w:rFonts w:ascii="Constantia" w:eastAsia="Arial Unicode MS" w:hAnsi="Constantia"/>
        </w:rPr>
        <w:t xml:space="preserve"> </w:t>
      </w:r>
      <w:r>
        <w:rPr>
          <w:rFonts w:ascii="Constantia" w:eastAsia="Arial Unicode MS" w:hAnsi="Constantia"/>
        </w:rPr>
        <w:t>from</w:t>
      </w:r>
      <w:r w:rsidR="00E12463" w:rsidRPr="00E12463">
        <w:rPr>
          <w:rFonts w:ascii="Constantia" w:eastAsia="Arial Unicode MS" w:hAnsi="Constantia"/>
        </w:rPr>
        <w:t xml:space="preserve"> stocks accuracy</w:t>
      </w:r>
      <w:r>
        <w:rPr>
          <w:rFonts w:ascii="Constantia" w:eastAsia="Arial Unicode MS" w:hAnsi="Constantia"/>
        </w:rPr>
        <w:t xml:space="preserve"> to distributor </w:t>
      </w:r>
      <w:r w:rsidR="00E12463">
        <w:rPr>
          <w:rFonts w:ascii="Constantia" w:eastAsia="Arial Unicode MS" w:hAnsi="Constantia"/>
        </w:rPr>
        <w:t>dispatches.</w:t>
      </w:r>
    </w:p>
    <w:p w:rsidR="00E12463" w:rsidRDefault="00E12463" w:rsidP="00E12463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 w:rsidRPr="00E12463">
        <w:rPr>
          <w:rFonts w:ascii="Constantia" w:eastAsia="Arial Unicode MS" w:hAnsi="Constantia"/>
        </w:rPr>
        <w:t xml:space="preserve">Adherence to Depot's FSSAI license compliances </w:t>
      </w:r>
      <w:r>
        <w:rPr>
          <w:rFonts w:ascii="Constantia" w:eastAsia="Arial Unicode MS" w:hAnsi="Constantia"/>
        </w:rPr>
        <w:t>&amp; Health Safety Environment.</w:t>
      </w:r>
    </w:p>
    <w:p w:rsidR="00E12463" w:rsidRPr="00E12463" w:rsidRDefault="00E12463" w:rsidP="00E12463">
      <w:pPr>
        <w:numPr>
          <w:ilvl w:val="0"/>
          <w:numId w:val="1"/>
        </w:numPr>
        <w:jc w:val="both"/>
        <w:rPr>
          <w:rFonts w:ascii="Constantia" w:eastAsia="Arial Unicode MS" w:hAnsi="Constantia"/>
        </w:rPr>
      </w:pPr>
      <w:r w:rsidRPr="00E12463">
        <w:rPr>
          <w:rFonts w:ascii="Constantia" w:eastAsia="Arial Unicode MS" w:hAnsi="Constantia"/>
        </w:rPr>
        <w:t xml:space="preserve">Responsible for settling 65 distributors claims related to leakage's/breakages/ rejection return </w:t>
      </w:r>
      <w:proofErr w:type="spellStart"/>
      <w:r w:rsidRPr="00E12463">
        <w:rPr>
          <w:rFonts w:ascii="Constantia" w:eastAsia="Arial Unicode MS" w:hAnsi="Constantia"/>
        </w:rPr>
        <w:t>etc</w:t>
      </w:r>
      <w:proofErr w:type="spellEnd"/>
      <w:r w:rsidRPr="00E12463">
        <w:rPr>
          <w:rFonts w:ascii="Constantia" w:eastAsia="Arial Unicode MS" w:hAnsi="Constantia"/>
        </w:rPr>
        <w:t xml:space="preserve"> &amp; crediting thereof.</w:t>
      </w:r>
      <w:r w:rsidRPr="00E12463">
        <w:rPr>
          <w:rFonts w:ascii="Constantia" w:eastAsia="Arial Unicode MS" w:hAnsi="Constantia"/>
        </w:rPr>
        <w:br/>
      </w:r>
    </w:p>
    <w:p w:rsidR="00611BB9" w:rsidRPr="006664D7" w:rsidRDefault="00611BB9" w:rsidP="00611BB9">
      <w:pPr>
        <w:shd w:val="clear" w:color="auto" w:fill="E6E6E6"/>
        <w:jc w:val="center"/>
        <w:rPr>
          <w:rFonts w:ascii="Constantia" w:eastAsia="Arial Unicode MS" w:hAnsi="Constantia"/>
          <w:b/>
        </w:rPr>
      </w:pPr>
      <w:r>
        <w:rPr>
          <w:rFonts w:ascii="Constantia" w:eastAsia="Arial Unicode MS" w:hAnsi="Constantia"/>
          <w:b/>
        </w:rPr>
        <w:t>Oct’</w:t>
      </w:r>
      <w:r w:rsidR="000B484B">
        <w:rPr>
          <w:rFonts w:ascii="Constantia" w:eastAsia="Arial Unicode MS" w:hAnsi="Constantia"/>
          <w:b/>
        </w:rPr>
        <w:t>20</w:t>
      </w:r>
      <w:r>
        <w:rPr>
          <w:rFonts w:ascii="Constantia" w:eastAsia="Arial Unicode MS" w:hAnsi="Constantia"/>
          <w:b/>
        </w:rPr>
        <w:t>09</w:t>
      </w:r>
      <w:r w:rsidRPr="006664D7">
        <w:rPr>
          <w:rFonts w:ascii="Constantia" w:eastAsia="Arial Unicode MS" w:hAnsi="Constantia"/>
          <w:b/>
        </w:rPr>
        <w:t xml:space="preserve"> – </w:t>
      </w:r>
      <w:r>
        <w:rPr>
          <w:rFonts w:ascii="Constantia" w:eastAsia="Arial Unicode MS" w:hAnsi="Constantia"/>
          <w:b/>
        </w:rPr>
        <w:t>Mar’</w:t>
      </w:r>
      <w:r w:rsidR="000B484B">
        <w:rPr>
          <w:rFonts w:ascii="Constantia" w:eastAsia="Arial Unicode MS" w:hAnsi="Constantia"/>
          <w:b/>
        </w:rPr>
        <w:t>20</w:t>
      </w:r>
      <w:r>
        <w:rPr>
          <w:rFonts w:ascii="Constantia" w:eastAsia="Arial Unicode MS" w:hAnsi="Constantia"/>
          <w:b/>
        </w:rPr>
        <w:t>12</w:t>
      </w:r>
      <w:r w:rsidRPr="006664D7">
        <w:rPr>
          <w:rFonts w:ascii="Constantia" w:eastAsia="Arial Unicode MS" w:hAnsi="Constantia"/>
          <w:b/>
        </w:rPr>
        <w:t xml:space="preserve">: </w:t>
      </w:r>
      <w:r w:rsidR="00E2071E">
        <w:rPr>
          <w:rFonts w:ascii="Constantia" w:eastAsia="Arial Unicode MS" w:hAnsi="Constantia"/>
          <w:b/>
        </w:rPr>
        <w:t xml:space="preserve">Tata Teleservices Limited, Mohali </w:t>
      </w:r>
      <w:r>
        <w:rPr>
          <w:rFonts w:ascii="Constantia" w:eastAsia="Arial Unicode MS" w:hAnsi="Constantia"/>
          <w:b/>
        </w:rPr>
        <w:t xml:space="preserve">as </w:t>
      </w:r>
      <w:r w:rsidR="000A64E5">
        <w:rPr>
          <w:rFonts w:ascii="Constantia" w:eastAsia="Arial Unicode MS" w:hAnsi="Constantia"/>
          <w:b/>
        </w:rPr>
        <w:t>Deputy Manager SCM (Upper North Region)</w:t>
      </w:r>
    </w:p>
    <w:p w:rsidR="00611BB9" w:rsidRPr="006664D7" w:rsidRDefault="00611BB9" w:rsidP="00611BB9">
      <w:pPr>
        <w:jc w:val="center"/>
        <w:rPr>
          <w:rFonts w:ascii="Constantia" w:eastAsia="Arial Unicode MS" w:hAnsi="Constantia"/>
          <w:i/>
        </w:rPr>
      </w:pPr>
      <w:r w:rsidRPr="006664D7">
        <w:rPr>
          <w:rFonts w:ascii="Constantia" w:eastAsia="Arial Unicode MS" w:hAnsi="Constantia"/>
          <w:i/>
        </w:rPr>
        <w:t xml:space="preserve">Reported to </w:t>
      </w:r>
      <w:r w:rsidR="000A64E5">
        <w:rPr>
          <w:rFonts w:ascii="Constantia" w:eastAsia="Arial Unicode MS" w:hAnsi="Constantia"/>
          <w:i/>
        </w:rPr>
        <w:t>Upper North Regional Head (Punjab. Himachal, J&amp;K, Haryana)</w:t>
      </w:r>
    </w:p>
    <w:p w:rsidR="006664D7" w:rsidRDefault="006664D7" w:rsidP="006664D7">
      <w:pPr>
        <w:jc w:val="both"/>
        <w:rPr>
          <w:rFonts w:ascii="Constantia" w:eastAsia="Arial Unicode MS" w:hAnsi="Constantia"/>
        </w:rPr>
      </w:pPr>
    </w:p>
    <w:p w:rsidR="00611BB9" w:rsidRPr="006664D7" w:rsidRDefault="000A64E5" w:rsidP="00611BB9">
      <w:pPr>
        <w:shd w:val="clear" w:color="auto" w:fill="E6E6E6"/>
        <w:jc w:val="center"/>
        <w:rPr>
          <w:rFonts w:ascii="Constantia" w:eastAsia="Arial Unicode MS" w:hAnsi="Constantia"/>
          <w:b/>
        </w:rPr>
      </w:pPr>
      <w:r>
        <w:rPr>
          <w:rFonts w:ascii="Constantia" w:eastAsia="Arial Unicode MS" w:hAnsi="Constantia"/>
          <w:b/>
        </w:rPr>
        <w:t>Sept’</w:t>
      </w:r>
      <w:r w:rsidR="000B484B">
        <w:rPr>
          <w:rFonts w:ascii="Constantia" w:eastAsia="Arial Unicode MS" w:hAnsi="Constantia"/>
          <w:b/>
        </w:rPr>
        <w:t>20</w:t>
      </w:r>
      <w:r>
        <w:rPr>
          <w:rFonts w:ascii="Constantia" w:eastAsia="Arial Unicode MS" w:hAnsi="Constantia"/>
          <w:b/>
        </w:rPr>
        <w:t>07</w:t>
      </w:r>
      <w:r w:rsidR="00611BB9" w:rsidRPr="006664D7">
        <w:rPr>
          <w:rFonts w:ascii="Constantia" w:eastAsia="Arial Unicode MS" w:hAnsi="Constantia"/>
          <w:b/>
        </w:rPr>
        <w:t xml:space="preserve"> – </w:t>
      </w:r>
      <w:r w:rsidR="00BD560E">
        <w:rPr>
          <w:rFonts w:ascii="Constantia" w:eastAsia="Arial Unicode MS" w:hAnsi="Constantia"/>
          <w:b/>
        </w:rPr>
        <w:t>Oct</w:t>
      </w:r>
      <w:r>
        <w:rPr>
          <w:rFonts w:ascii="Constantia" w:eastAsia="Arial Unicode MS" w:hAnsi="Constantia"/>
          <w:b/>
        </w:rPr>
        <w:t>’</w:t>
      </w:r>
      <w:r w:rsidR="000B484B">
        <w:rPr>
          <w:rFonts w:ascii="Constantia" w:eastAsia="Arial Unicode MS" w:hAnsi="Constantia"/>
          <w:b/>
        </w:rPr>
        <w:t>20</w:t>
      </w:r>
      <w:r>
        <w:rPr>
          <w:rFonts w:ascii="Constantia" w:eastAsia="Arial Unicode MS" w:hAnsi="Constantia"/>
          <w:b/>
        </w:rPr>
        <w:t>09</w:t>
      </w:r>
      <w:r w:rsidR="00611BB9" w:rsidRPr="006664D7">
        <w:rPr>
          <w:rFonts w:ascii="Constantia" w:eastAsia="Arial Unicode MS" w:hAnsi="Constantia"/>
          <w:b/>
        </w:rPr>
        <w:t>:</w:t>
      </w:r>
      <w:r>
        <w:rPr>
          <w:rFonts w:ascii="Constantia" w:eastAsia="Arial Unicode MS" w:hAnsi="Constantia"/>
          <w:b/>
        </w:rPr>
        <w:t xml:space="preserve"> Reliance Communications</w:t>
      </w:r>
      <w:r w:rsidR="007D1420">
        <w:rPr>
          <w:rFonts w:ascii="Constantia" w:eastAsia="Arial Unicode MS" w:hAnsi="Constantia"/>
          <w:b/>
        </w:rPr>
        <w:t xml:space="preserve"> Limited, </w:t>
      </w:r>
      <w:r>
        <w:rPr>
          <w:rFonts w:ascii="Constantia" w:eastAsia="Arial Unicode MS" w:hAnsi="Constantia"/>
          <w:b/>
        </w:rPr>
        <w:t>Mohali</w:t>
      </w:r>
      <w:r w:rsidR="00611BB9">
        <w:rPr>
          <w:rFonts w:ascii="Constantia" w:eastAsia="Arial Unicode MS" w:hAnsi="Constantia"/>
          <w:b/>
        </w:rPr>
        <w:t xml:space="preserve"> as </w:t>
      </w:r>
      <w:r w:rsidR="007D1420">
        <w:rPr>
          <w:rFonts w:ascii="Constantia" w:eastAsia="Arial Unicode MS" w:hAnsi="Constantia"/>
          <w:b/>
        </w:rPr>
        <w:t xml:space="preserve">SCM </w:t>
      </w:r>
      <w:r>
        <w:rPr>
          <w:rFonts w:ascii="Constantia" w:eastAsia="Arial Unicode MS" w:hAnsi="Constantia"/>
          <w:b/>
        </w:rPr>
        <w:t>Manager Warehouse (North Hub)</w:t>
      </w:r>
    </w:p>
    <w:p w:rsidR="00611BB9" w:rsidRDefault="00611BB9" w:rsidP="00611BB9">
      <w:pPr>
        <w:jc w:val="center"/>
        <w:rPr>
          <w:rFonts w:ascii="Constantia" w:eastAsia="Arial Unicode MS" w:hAnsi="Constantia"/>
          <w:i/>
        </w:rPr>
      </w:pPr>
      <w:r w:rsidRPr="006664D7">
        <w:rPr>
          <w:rFonts w:ascii="Constantia" w:eastAsia="Arial Unicode MS" w:hAnsi="Constantia"/>
          <w:i/>
        </w:rPr>
        <w:t xml:space="preserve">Reported to </w:t>
      </w:r>
      <w:proofErr w:type="spellStart"/>
      <w:r w:rsidR="000A64E5">
        <w:rPr>
          <w:rFonts w:ascii="Constantia" w:eastAsia="Arial Unicode MS" w:hAnsi="Constantia"/>
          <w:i/>
        </w:rPr>
        <w:t>A</w:t>
      </w:r>
      <w:r w:rsidR="00DE6AEA">
        <w:rPr>
          <w:rFonts w:ascii="Constantia" w:eastAsia="Arial Unicode MS" w:hAnsi="Constantia"/>
          <w:i/>
        </w:rPr>
        <w:t>sst</w:t>
      </w:r>
      <w:proofErr w:type="spellEnd"/>
      <w:r w:rsidR="00DE6AEA">
        <w:rPr>
          <w:rFonts w:ascii="Constantia" w:eastAsia="Arial Unicode MS" w:hAnsi="Constantia"/>
          <w:i/>
        </w:rPr>
        <w:t xml:space="preserve"> </w:t>
      </w:r>
      <w:r w:rsidR="000A64E5">
        <w:rPr>
          <w:rFonts w:ascii="Constantia" w:eastAsia="Arial Unicode MS" w:hAnsi="Constantia"/>
          <w:i/>
        </w:rPr>
        <w:t>GM</w:t>
      </w:r>
      <w:r>
        <w:rPr>
          <w:rFonts w:ascii="Constantia" w:eastAsia="Arial Unicode MS" w:hAnsi="Constantia"/>
          <w:i/>
        </w:rPr>
        <w:t xml:space="preserve">, </w:t>
      </w:r>
      <w:r w:rsidR="000A64E5">
        <w:rPr>
          <w:rFonts w:ascii="Constantia" w:eastAsia="Arial Unicode MS" w:hAnsi="Constantia"/>
          <w:i/>
        </w:rPr>
        <w:t xml:space="preserve">North Hub </w:t>
      </w:r>
    </w:p>
    <w:p w:rsidR="00611BB9" w:rsidRPr="006664D7" w:rsidRDefault="00611BB9" w:rsidP="00611BB9">
      <w:pPr>
        <w:jc w:val="center"/>
        <w:rPr>
          <w:rFonts w:ascii="Constantia" w:eastAsia="Arial Unicode MS" w:hAnsi="Constantia"/>
          <w:i/>
        </w:rPr>
      </w:pPr>
    </w:p>
    <w:p w:rsidR="00611BB9" w:rsidRPr="006664D7" w:rsidRDefault="00BD560E" w:rsidP="00611BB9">
      <w:pPr>
        <w:shd w:val="clear" w:color="auto" w:fill="E6E6E6"/>
        <w:jc w:val="center"/>
        <w:rPr>
          <w:rFonts w:ascii="Constantia" w:eastAsia="Arial Unicode MS" w:hAnsi="Constantia"/>
          <w:b/>
        </w:rPr>
      </w:pPr>
      <w:r>
        <w:rPr>
          <w:rFonts w:ascii="Constantia" w:eastAsia="Arial Unicode MS" w:hAnsi="Constantia"/>
          <w:b/>
        </w:rPr>
        <w:t>Jun’</w:t>
      </w:r>
      <w:r w:rsidR="000B484B">
        <w:rPr>
          <w:rFonts w:ascii="Constantia" w:eastAsia="Arial Unicode MS" w:hAnsi="Constantia"/>
          <w:b/>
        </w:rPr>
        <w:t>20</w:t>
      </w:r>
      <w:r>
        <w:rPr>
          <w:rFonts w:ascii="Constantia" w:eastAsia="Arial Unicode MS" w:hAnsi="Constantia"/>
          <w:b/>
        </w:rPr>
        <w:t>06</w:t>
      </w:r>
      <w:r w:rsidR="00611BB9" w:rsidRPr="006664D7">
        <w:rPr>
          <w:rFonts w:ascii="Constantia" w:eastAsia="Arial Unicode MS" w:hAnsi="Constantia"/>
          <w:b/>
        </w:rPr>
        <w:t xml:space="preserve"> – </w:t>
      </w:r>
      <w:r>
        <w:rPr>
          <w:rFonts w:ascii="Constantia" w:eastAsia="Arial Unicode MS" w:hAnsi="Constantia"/>
          <w:b/>
        </w:rPr>
        <w:t>Sept’</w:t>
      </w:r>
      <w:r w:rsidR="000B484B">
        <w:rPr>
          <w:rFonts w:ascii="Constantia" w:eastAsia="Arial Unicode MS" w:hAnsi="Constantia"/>
          <w:b/>
        </w:rPr>
        <w:t>20</w:t>
      </w:r>
      <w:r>
        <w:rPr>
          <w:rFonts w:ascii="Constantia" w:eastAsia="Arial Unicode MS" w:hAnsi="Constantia"/>
          <w:b/>
        </w:rPr>
        <w:t>0</w:t>
      </w:r>
      <w:r w:rsidR="00611BB9">
        <w:rPr>
          <w:rFonts w:ascii="Constantia" w:eastAsia="Arial Unicode MS" w:hAnsi="Constantia"/>
          <w:b/>
        </w:rPr>
        <w:t>7</w:t>
      </w:r>
      <w:r w:rsidR="00611BB9" w:rsidRPr="006664D7">
        <w:rPr>
          <w:rFonts w:ascii="Constantia" w:eastAsia="Arial Unicode MS" w:hAnsi="Constantia"/>
          <w:b/>
        </w:rPr>
        <w:t xml:space="preserve">: </w:t>
      </w:r>
      <w:r w:rsidR="00611BB9">
        <w:rPr>
          <w:rFonts w:ascii="Constantia" w:eastAsia="Arial Unicode MS" w:hAnsi="Constantia"/>
          <w:b/>
        </w:rPr>
        <w:t>Hi</w:t>
      </w:r>
      <w:r w:rsidR="000A64E5">
        <w:rPr>
          <w:rFonts w:ascii="Constantia" w:eastAsia="Arial Unicode MS" w:hAnsi="Constantia"/>
          <w:b/>
        </w:rPr>
        <w:t>machal Futuristic Communications Limited</w:t>
      </w:r>
      <w:r w:rsidR="00611BB9">
        <w:rPr>
          <w:rFonts w:ascii="Constantia" w:eastAsia="Arial Unicode MS" w:hAnsi="Constantia"/>
          <w:b/>
        </w:rPr>
        <w:t xml:space="preserve">, </w:t>
      </w:r>
      <w:r w:rsidR="00DE6AEA">
        <w:rPr>
          <w:rFonts w:ascii="Constantia" w:eastAsia="Arial Unicode MS" w:hAnsi="Constantia"/>
          <w:b/>
        </w:rPr>
        <w:t>Mohali</w:t>
      </w:r>
      <w:r w:rsidR="00611BB9">
        <w:rPr>
          <w:rFonts w:ascii="Constantia" w:eastAsia="Arial Unicode MS" w:hAnsi="Constantia"/>
          <w:b/>
        </w:rPr>
        <w:t xml:space="preserve"> as</w:t>
      </w:r>
      <w:r w:rsidR="00DE6AEA">
        <w:rPr>
          <w:rFonts w:ascii="Constantia" w:eastAsia="Arial Unicode MS" w:hAnsi="Constantia"/>
          <w:b/>
        </w:rPr>
        <w:t xml:space="preserve"> Ass</w:t>
      </w:r>
      <w:r w:rsidR="0059221D">
        <w:rPr>
          <w:rFonts w:ascii="Constantia" w:eastAsia="Arial Unicode MS" w:hAnsi="Constantia"/>
          <w:b/>
        </w:rPr>
        <w:t>is</w:t>
      </w:r>
      <w:r w:rsidR="00DE6AEA">
        <w:rPr>
          <w:rFonts w:ascii="Constantia" w:eastAsia="Arial Unicode MS" w:hAnsi="Constantia"/>
          <w:b/>
        </w:rPr>
        <w:t>t</w:t>
      </w:r>
      <w:r w:rsidR="0059221D">
        <w:rPr>
          <w:rFonts w:ascii="Constantia" w:eastAsia="Arial Unicode MS" w:hAnsi="Constantia"/>
          <w:b/>
        </w:rPr>
        <w:t>ant</w:t>
      </w:r>
      <w:r w:rsidR="00DE6AEA">
        <w:rPr>
          <w:rFonts w:ascii="Constantia" w:eastAsia="Arial Unicode MS" w:hAnsi="Constantia"/>
          <w:b/>
        </w:rPr>
        <w:t xml:space="preserve"> M</w:t>
      </w:r>
      <w:r w:rsidR="0059221D">
        <w:rPr>
          <w:rFonts w:ascii="Constantia" w:eastAsia="Arial Unicode MS" w:hAnsi="Constantia"/>
          <w:b/>
        </w:rPr>
        <w:t>ana</w:t>
      </w:r>
      <w:r w:rsidR="00DE6AEA">
        <w:rPr>
          <w:rFonts w:ascii="Constantia" w:eastAsia="Arial Unicode MS" w:hAnsi="Constantia"/>
          <w:b/>
        </w:rPr>
        <w:t>g</w:t>
      </w:r>
      <w:r w:rsidR="0059221D">
        <w:rPr>
          <w:rFonts w:ascii="Constantia" w:eastAsia="Arial Unicode MS" w:hAnsi="Constantia"/>
          <w:b/>
        </w:rPr>
        <w:t>e</w:t>
      </w:r>
      <w:r w:rsidR="00DE6AEA">
        <w:rPr>
          <w:rFonts w:ascii="Constantia" w:eastAsia="Arial Unicode MS" w:hAnsi="Constantia"/>
          <w:b/>
        </w:rPr>
        <w:t>r</w:t>
      </w:r>
      <w:r w:rsidR="007D1420">
        <w:rPr>
          <w:rFonts w:ascii="Constantia" w:eastAsia="Arial Unicode MS" w:hAnsi="Constantia"/>
          <w:b/>
        </w:rPr>
        <w:t xml:space="preserve"> (SCM)</w:t>
      </w:r>
    </w:p>
    <w:p w:rsidR="00611BB9" w:rsidRDefault="00611BB9" w:rsidP="00611BB9">
      <w:pPr>
        <w:jc w:val="center"/>
        <w:rPr>
          <w:rFonts w:ascii="Constantia" w:eastAsia="Arial Unicode MS" w:hAnsi="Constantia"/>
          <w:i/>
        </w:rPr>
      </w:pPr>
      <w:r w:rsidRPr="006664D7">
        <w:rPr>
          <w:rFonts w:ascii="Constantia" w:eastAsia="Arial Unicode MS" w:hAnsi="Constantia"/>
          <w:i/>
        </w:rPr>
        <w:t xml:space="preserve">Reported to </w:t>
      </w:r>
      <w:r w:rsidR="00DE6AEA">
        <w:rPr>
          <w:rFonts w:ascii="Constantia" w:eastAsia="Arial Unicode MS" w:hAnsi="Constantia"/>
          <w:i/>
        </w:rPr>
        <w:t>G</w:t>
      </w:r>
      <w:r w:rsidRPr="006664D7">
        <w:rPr>
          <w:rFonts w:ascii="Constantia" w:eastAsia="Arial Unicode MS" w:hAnsi="Constantia"/>
          <w:i/>
        </w:rPr>
        <w:t>M</w:t>
      </w:r>
      <w:r w:rsidR="007224B5">
        <w:rPr>
          <w:rFonts w:ascii="Constantia" w:eastAsia="Arial Unicode MS" w:hAnsi="Constantia"/>
          <w:i/>
        </w:rPr>
        <w:t xml:space="preserve"> </w:t>
      </w:r>
      <w:r w:rsidR="00BD560E">
        <w:rPr>
          <w:rFonts w:ascii="Constantia" w:eastAsia="Arial Unicode MS" w:hAnsi="Constantia"/>
          <w:i/>
        </w:rPr>
        <w:t>(</w:t>
      </w:r>
      <w:r w:rsidR="00DE6AEA">
        <w:rPr>
          <w:rFonts w:ascii="Constantia" w:eastAsia="Arial Unicode MS" w:hAnsi="Constantia"/>
          <w:i/>
        </w:rPr>
        <w:t>Commercial</w:t>
      </w:r>
      <w:r w:rsidR="00BD560E">
        <w:rPr>
          <w:rFonts w:ascii="Constantia" w:eastAsia="Arial Unicode MS" w:hAnsi="Constantia"/>
          <w:i/>
        </w:rPr>
        <w:t>), Punjab</w:t>
      </w:r>
    </w:p>
    <w:p w:rsidR="00611BB9" w:rsidRDefault="00611BB9" w:rsidP="00611BB9">
      <w:pPr>
        <w:jc w:val="center"/>
        <w:rPr>
          <w:rFonts w:ascii="Constantia" w:eastAsia="Arial Unicode MS" w:hAnsi="Constantia"/>
          <w:i/>
        </w:rPr>
      </w:pPr>
    </w:p>
    <w:p w:rsidR="00611BB9" w:rsidRPr="006664D7" w:rsidRDefault="00BD560E" w:rsidP="00611BB9">
      <w:pPr>
        <w:shd w:val="clear" w:color="auto" w:fill="E6E6E6"/>
        <w:jc w:val="center"/>
        <w:rPr>
          <w:rFonts w:ascii="Constantia" w:eastAsia="Arial Unicode MS" w:hAnsi="Constantia"/>
          <w:b/>
        </w:rPr>
      </w:pPr>
      <w:r>
        <w:rPr>
          <w:rFonts w:ascii="Constantia" w:eastAsia="Arial Unicode MS" w:hAnsi="Constantia"/>
          <w:b/>
        </w:rPr>
        <w:t>Jul’</w:t>
      </w:r>
      <w:r w:rsidR="000B484B">
        <w:rPr>
          <w:rFonts w:ascii="Constantia" w:eastAsia="Arial Unicode MS" w:hAnsi="Constantia"/>
          <w:b/>
        </w:rPr>
        <w:t>20</w:t>
      </w:r>
      <w:r>
        <w:rPr>
          <w:rFonts w:ascii="Constantia" w:eastAsia="Arial Unicode MS" w:hAnsi="Constantia"/>
          <w:b/>
        </w:rPr>
        <w:t>03</w:t>
      </w:r>
      <w:r w:rsidR="00611BB9" w:rsidRPr="006664D7">
        <w:rPr>
          <w:rFonts w:ascii="Constantia" w:eastAsia="Arial Unicode MS" w:hAnsi="Constantia"/>
          <w:b/>
        </w:rPr>
        <w:t xml:space="preserve"> – </w:t>
      </w:r>
      <w:r>
        <w:rPr>
          <w:rFonts w:ascii="Constantia" w:eastAsia="Arial Unicode MS" w:hAnsi="Constantia"/>
          <w:b/>
        </w:rPr>
        <w:t>Jun’</w:t>
      </w:r>
      <w:r w:rsidR="000B484B">
        <w:rPr>
          <w:rFonts w:ascii="Constantia" w:eastAsia="Arial Unicode MS" w:hAnsi="Constantia"/>
          <w:b/>
        </w:rPr>
        <w:t>20</w:t>
      </w:r>
      <w:r>
        <w:rPr>
          <w:rFonts w:ascii="Constantia" w:eastAsia="Arial Unicode MS" w:hAnsi="Constantia"/>
          <w:b/>
        </w:rPr>
        <w:t>06</w:t>
      </w:r>
      <w:r w:rsidR="00611BB9" w:rsidRPr="006664D7">
        <w:rPr>
          <w:rFonts w:ascii="Constantia" w:eastAsia="Arial Unicode MS" w:hAnsi="Constantia"/>
          <w:b/>
        </w:rPr>
        <w:t xml:space="preserve">: </w:t>
      </w:r>
      <w:r>
        <w:rPr>
          <w:rFonts w:ascii="Constantia" w:eastAsia="Arial Unicode MS" w:hAnsi="Constantia"/>
          <w:b/>
        </w:rPr>
        <w:t xml:space="preserve">Gates India Pvt Limited, Lalru, Punjab </w:t>
      </w:r>
      <w:r w:rsidR="00611BB9">
        <w:rPr>
          <w:rFonts w:ascii="Constantia" w:eastAsia="Arial Unicode MS" w:hAnsi="Constantia"/>
          <w:b/>
        </w:rPr>
        <w:t xml:space="preserve">as </w:t>
      </w:r>
      <w:r>
        <w:rPr>
          <w:rFonts w:ascii="Constantia" w:eastAsia="Arial Unicode MS" w:hAnsi="Constantia"/>
          <w:b/>
        </w:rPr>
        <w:t xml:space="preserve">Executive </w:t>
      </w:r>
      <w:r w:rsidRPr="006664D7">
        <w:rPr>
          <w:rFonts w:ascii="Constantia" w:eastAsia="Arial Unicode MS" w:hAnsi="Constantia"/>
          <w:b/>
        </w:rPr>
        <w:t>(</w:t>
      </w:r>
      <w:r>
        <w:rPr>
          <w:rFonts w:ascii="Constantia" w:eastAsia="Arial Unicode MS" w:hAnsi="Constantia"/>
          <w:b/>
        </w:rPr>
        <w:t>Logistics &amp; Warehouse)</w:t>
      </w:r>
    </w:p>
    <w:p w:rsidR="00611BB9" w:rsidRDefault="00611BB9" w:rsidP="00611BB9">
      <w:pPr>
        <w:jc w:val="center"/>
        <w:rPr>
          <w:rFonts w:ascii="Constantia" w:eastAsia="Arial Unicode MS" w:hAnsi="Constantia"/>
          <w:i/>
        </w:rPr>
      </w:pPr>
      <w:r w:rsidRPr="006664D7">
        <w:rPr>
          <w:rFonts w:ascii="Constantia" w:eastAsia="Arial Unicode MS" w:hAnsi="Constantia"/>
          <w:i/>
        </w:rPr>
        <w:t xml:space="preserve">Reported to </w:t>
      </w:r>
      <w:r w:rsidR="00BD560E">
        <w:rPr>
          <w:rFonts w:ascii="Constantia" w:eastAsia="Arial Unicode MS" w:hAnsi="Constantia"/>
          <w:i/>
        </w:rPr>
        <w:t>Head Commercial (Imports/ Exports/Logistics)</w:t>
      </w:r>
    </w:p>
    <w:p w:rsidR="00611BB9" w:rsidRPr="006664D7" w:rsidRDefault="00611BB9" w:rsidP="00611BB9">
      <w:pPr>
        <w:jc w:val="center"/>
        <w:rPr>
          <w:rFonts w:ascii="Constantia" w:eastAsia="Arial Unicode MS" w:hAnsi="Constantia"/>
          <w:i/>
        </w:rPr>
      </w:pPr>
    </w:p>
    <w:p w:rsidR="00611BB9" w:rsidRPr="006664D7" w:rsidRDefault="000B484B" w:rsidP="00611BB9">
      <w:pPr>
        <w:shd w:val="clear" w:color="auto" w:fill="E6E6E6"/>
        <w:jc w:val="center"/>
        <w:rPr>
          <w:rFonts w:ascii="Constantia" w:eastAsia="Arial Unicode MS" w:hAnsi="Constantia"/>
          <w:b/>
        </w:rPr>
      </w:pPr>
      <w:r>
        <w:rPr>
          <w:rFonts w:ascii="Constantia" w:eastAsia="Arial Unicode MS" w:hAnsi="Constantia"/>
          <w:b/>
        </w:rPr>
        <w:t>Aug</w:t>
      </w:r>
      <w:r w:rsidR="00E87C8C">
        <w:rPr>
          <w:rFonts w:ascii="Constantia" w:eastAsia="Arial Unicode MS" w:hAnsi="Constantia"/>
          <w:b/>
        </w:rPr>
        <w:t>’</w:t>
      </w:r>
      <w:r>
        <w:rPr>
          <w:rFonts w:ascii="Constantia" w:eastAsia="Arial Unicode MS" w:hAnsi="Constantia"/>
          <w:b/>
        </w:rPr>
        <w:t>2000</w:t>
      </w:r>
      <w:r w:rsidR="00611BB9" w:rsidRPr="006664D7">
        <w:rPr>
          <w:rFonts w:ascii="Constantia" w:eastAsia="Arial Unicode MS" w:hAnsi="Constantia"/>
          <w:b/>
        </w:rPr>
        <w:t xml:space="preserve"> – </w:t>
      </w:r>
      <w:r w:rsidR="00E87C8C">
        <w:rPr>
          <w:rFonts w:ascii="Constantia" w:eastAsia="Arial Unicode MS" w:hAnsi="Constantia"/>
          <w:b/>
        </w:rPr>
        <w:t>Jul’</w:t>
      </w:r>
      <w:r>
        <w:rPr>
          <w:rFonts w:ascii="Constantia" w:eastAsia="Arial Unicode MS" w:hAnsi="Constantia"/>
          <w:b/>
        </w:rPr>
        <w:t>20</w:t>
      </w:r>
      <w:r w:rsidR="00E87C8C">
        <w:rPr>
          <w:rFonts w:ascii="Constantia" w:eastAsia="Arial Unicode MS" w:hAnsi="Constantia"/>
          <w:b/>
        </w:rPr>
        <w:t>03</w:t>
      </w:r>
      <w:r w:rsidR="00611BB9" w:rsidRPr="006664D7">
        <w:rPr>
          <w:rFonts w:ascii="Constantia" w:eastAsia="Arial Unicode MS" w:hAnsi="Constantia"/>
          <w:b/>
        </w:rPr>
        <w:t>:</w:t>
      </w:r>
      <w:r w:rsidR="007224B5">
        <w:rPr>
          <w:rFonts w:ascii="Constantia" w:eastAsia="Arial Unicode MS" w:hAnsi="Constantia"/>
          <w:b/>
        </w:rPr>
        <w:t xml:space="preserve"> </w:t>
      </w:r>
      <w:r w:rsidR="00E87C8C">
        <w:rPr>
          <w:rFonts w:ascii="Constantia" w:eastAsia="Arial Unicode MS" w:hAnsi="Constantia"/>
          <w:b/>
        </w:rPr>
        <w:t>Godrej Appliances Limited</w:t>
      </w:r>
      <w:r w:rsidR="00611BB9">
        <w:rPr>
          <w:rFonts w:ascii="Constantia" w:eastAsia="Arial Unicode MS" w:hAnsi="Constantia"/>
          <w:b/>
        </w:rPr>
        <w:t>,</w:t>
      </w:r>
      <w:r w:rsidR="009638D4">
        <w:rPr>
          <w:rFonts w:ascii="Constantia" w:eastAsia="Arial Unicode MS" w:hAnsi="Constantia"/>
          <w:b/>
        </w:rPr>
        <w:t xml:space="preserve"> </w:t>
      </w:r>
      <w:r w:rsidR="00E87C8C">
        <w:rPr>
          <w:rFonts w:ascii="Constantia" w:eastAsia="Arial Unicode MS" w:hAnsi="Constantia"/>
          <w:b/>
        </w:rPr>
        <w:t>Mohali</w:t>
      </w:r>
      <w:r w:rsidR="00611BB9">
        <w:rPr>
          <w:rFonts w:ascii="Constantia" w:eastAsia="Arial Unicode MS" w:hAnsi="Constantia"/>
          <w:b/>
        </w:rPr>
        <w:t xml:space="preserve"> as </w:t>
      </w:r>
      <w:r w:rsidR="009638D4">
        <w:rPr>
          <w:rFonts w:ascii="Constantia" w:eastAsia="Arial Unicode MS" w:hAnsi="Constantia"/>
          <w:b/>
        </w:rPr>
        <w:t>Officer (Materials)</w:t>
      </w:r>
    </w:p>
    <w:p w:rsidR="00611BB9" w:rsidRDefault="00611BB9" w:rsidP="00611BB9">
      <w:pPr>
        <w:jc w:val="center"/>
        <w:rPr>
          <w:rFonts w:ascii="Constantia" w:eastAsia="Arial Unicode MS" w:hAnsi="Constantia"/>
          <w:i/>
        </w:rPr>
      </w:pPr>
      <w:r w:rsidRPr="006664D7">
        <w:rPr>
          <w:rFonts w:ascii="Constantia" w:eastAsia="Arial Unicode MS" w:hAnsi="Constantia"/>
          <w:i/>
        </w:rPr>
        <w:t xml:space="preserve">Reported to </w:t>
      </w:r>
      <w:r w:rsidR="009638D4">
        <w:rPr>
          <w:rFonts w:ascii="Constantia" w:eastAsia="Arial Unicode MS" w:hAnsi="Constantia"/>
          <w:i/>
        </w:rPr>
        <w:t>Senior</w:t>
      </w:r>
      <w:r>
        <w:rPr>
          <w:rFonts w:ascii="Constantia" w:eastAsia="Arial Unicode MS" w:hAnsi="Constantia"/>
          <w:i/>
        </w:rPr>
        <w:t xml:space="preserve"> </w:t>
      </w:r>
      <w:r w:rsidRPr="006664D7">
        <w:rPr>
          <w:rFonts w:ascii="Constantia" w:eastAsia="Arial Unicode MS" w:hAnsi="Constantia"/>
          <w:i/>
        </w:rPr>
        <w:t>Manager (</w:t>
      </w:r>
      <w:r w:rsidR="009638D4">
        <w:rPr>
          <w:rFonts w:ascii="Constantia" w:eastAsia="Arial Unicode MS" w:hAnsi="Constantia"/>
          <w:i/>
        </w:rPr>
        <w:t>Material Resources</w:t>
      </w:r>
      <w:r w:rsidRPr="006664D7">
        <w:rPr>
          <w:rFonts w:ascii="Constantia" w:eastAsia="Arial Unicode MS" w:hAnsi="Constantia"/>
          <w:i/>
        </w:rPr>
        <w:t>)</w:t>
      </w:r>
    </w:p>
    <w:p w:rsidR="00EA0CA6" w:rsidRDefault="00EA0CA6" w:rsidP="0032547D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</w:p>
    <w:p w:rsidR="0032547D" w:rsidRPr="00E700AA" w:rsidRDefault="006B02BC" w:rsidP="0032547D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  <w:r w:rsidRPr="00E700AA">
        <w:rPr>
          <w:rFonts w:ascii="Constantia" w:hAnsi="Constantia"/>
          <w:b/>
        </w:rPr>
        <w:t>SCHOLASTICS</w:t>
      </w:r>
      <w:r w:rsidR="0032547D">
        <w:rPr>
          <w:rFonts w:ascii="Constantia" w:hAnsi="Constantia"/>
          <w:b/>
        </w:rPr>
        <w:t>/</w:t>
      </w:r>
      <w:r w:rsidR="0032547D" w:rsidRPr="0032547D">
        <w:rPr>
          <w:rFonts w:ascii="Constantia" w:hAnsi="Constantia"/>
          <w:b/>
        </w:rPr>
        <w:t xml:space="preserve"> </w:t>
      </w:r>
      <w:r w:rsidR="0032547D">
        <w:rPr>
          <w:rFonts w:ascii="Constantia" w:hAnsi="Constantia"/>
          <w:b/>
        </w:rPr>
        <w:t>IT SKILL SET</w:t>
      </w:r>
    </w:p>
    <w:p w:rsidR="009638D4" w:rsidRPr="004D4F16" w:rsidRDefault="009638D4" w:rsidP="0032547D">
      <w:pPr>
        <w:pStyle w:val="Heading3"/>
        <w:numPr>
          <w:ilvl w:val="0"/>
          <w:numId w:val="39"/>
        </w:numPr>
        <w:spacing w:before="0" w:after="0"/>
        <w:jc w:val="both"/>
        <w:rPr>
          <w:rFonts w:ascii="Times New Roman" w:eastAsia="Arial Unicode MS" w:hAnsi="Times New Roman"/>
          <w:b w:val="0"/>
          <w:bCs w:val="0"/>
          <w:sz w:val="20"/>
          <w:szCs w:val="20"/>
        </w:rPr>
      </w:pPr>
      <w:r w:rsidRPr="009638D4">
        <w:rPr>
          <w:rFonts w:ascii="Constantia" w:eastAsia="Arial Unicode MS" w:hAnsi="Constantia"/>
          <w:b w:val="0"/>
          <w:bCs w:val="0"/>
          <w:sz w:val="20"/>
          <w:szCs w:val="20"/>
        </w:rPr>
        <w:t>2 Y</w:t>
      </w:r>
      <w:r w:rsidR="0032547D">
        <w:rPr>
          <w:rFonts w:ascii="Constantia" w:eastAsia="Arial Unicode MS" w:hAnsi="Constantia"/>
          <w:b w:val="0"/>
          <w:bCs w:val="0"/>
          <w:sz w:val="20"/>
          <w:szCs w:val="20"/>
        </w:rPr>
        <w:t>ear</w:t>
      </w:r>
      <w:r w:rsidR="004E0A30">
        <w:rPr>
          <w:rFonts w:ascii="Constantia" w:eastAsia="Arial Unicode MS" w:hAnsi="Constantia"/>
          <w:b w:val="0"/>
          <w:bCs w:val="0"/>
          <w:sz w:val="20"/>
          <w:szCs w:val="20"/>
        </w:rPr>
        <w:t xml:space="preserve"> </w:t>
      </w:r>
      <w:r w:rsidRPr="009638D4">
        <w:rPr>
          <w:rFonts w:ascii="Constantia" w:eastAsia="Arial Unicode MS" w:hAnsi="Constantia"/>
          <w:b w:val="0"/>
          <w:bCs w:val="0"/>
          <w:sz w:val="20"/>
          <w:szCs w:val="20"/>
        </w:rPr>
        <w:t>G</w:t>
      </w:r>
      <w:r w:rsidR="004E0A30">
        <w:rPr>
          <w:rFonts w:ascii="Constantia" w:eastAsia="Arial Unicode MS" w:hAnsi="Constantia"/>
          <w:b w:val="0"/>
          <w:bCs w:val="0"/>
          <w:sz w:val="20"/>
          <w:szCs w:val="20"/>
        </w:rPr>
        <w:t>raduates</w:t>
      </w:r>
      <w:r w:rsidRPr="009638D4">
        <w:rPr>
          <w:rFonts w:ascii="Constantia" w:eastAsia="Arial Unicode MS" w:hAnsi="Constantia"/>
          <w:b w:val="0"/>
          <w:bCs w:val="0"/>
          <w:sz w:val="20"/>
          <w:szCs w:val="20"/>
        </w:rPr>
        <w:t xml:space="preserve"> Diploma in Materials Mgt </w:t>
      </w:r>
      <w:r w:rsidR="004D4F16">
        <w:rPr>
          <w:rFonts w:ascii="Constantia" w:eastAsia="Arial Unicode MS" w:hAnsi="Constantia"/>
          <w:b w:val="0"/>
          <w:bCs w:val="0"/>
          <w:sz w:val="20"/>
          <w:szCs w:val="20"/>
        </w:rPr>
        <w:t xml:space="preserve">(GDMM) </w:t>
      </w:r>
      <w:r w:rsidRPr="009638D4">
        <w:rPr>
          <w:rFonts w:ascii="Constantia" w:eastAsia="Arial Unicode MS" w:hAnsi="Constantia"/>
          <w:b w:val="0"/>
          <w:bCs w:val="0"/>
          <w:sz w:val="20"/>
          <w:szCs w:val="20"/>
        </w:rPr>
        <w:t>f</w:t>
      </w:r>
      <w:r w:rsidR="0032547D">
        <w:rPr>
          <w:rFonts w:ascii="Constantia" w:eastAsia="Arial Unicode MS" w:hAnsi="Constantia"/>
          <w:b w:val="0"/>
          <w:bCs w:val="0"/>
          <w:sz w:val="20"/>
          <w:szCs w:val="20"/>
        </w:rPr>
        <w:t>ro</w:t>
      </w:r>
      <w:r w:rsidRPr="009638D4">
        <w:rPr>
          <w:rFonts w:ascii="Constantia" w:eastAsia="Arial Unicode MS" w:hAnsi="Constantia"/>
          <w:b w:val="0"/>
          <w:bCs w:val="0"/>
          <w:sz w:val="20"/>
          <w:szCs w:val="20"/>
        </w:rPr>
        <w:t>m IIMM, Bangalore</w:t>
      </w:r>
      <w:r w:rsidR="0032547D">
        <w:rPr>
          <w:rFonts w:ascii="Constantia" w:eastAsia="Arial Unicode MS" w:hAnsi="Constantia"/>
          <w:b w:val="0"/>
          <w:bCs w:val="0"/>
          <w:sz w:val="20"/>
          <w:szCs w:val="20"/>
        </w:rPr>
        <w:t xml:space="preserve"> </w:t>
      </w:r>
      <w:r w:rsidR="0032547D" w:rsidRPr="004D4F16">
        <w:rPr>
          <w:rFonts w:ascii="Times New Roman" w:eastAsia="Arial Unicode MS" w:hAnsi="Times New Roman"/>
          <w:b w:val="0"/>
          <w:bCs w:val="0"/>
          <w:sz w:val="20"/>
          <w:szCs w:val="20"/>
        </w:rPr>
        <w:t>(1998-2000)</w:t>
      </w:r>
    </w:p>
    <w:p w:rsidR="000B484B" w:rsidRDefault="000B484B" w:rsidP="000B484B">
      <w:pPr>
        <w:numPr>
          <w:ilvl w:val="0"/>
          <w:numId w:val="39"/>
        </w:numPr>
        <w:rPr>
          <w:rFonts w:eastAsia="Arial Unicode MS"/>
        </w:rPr>
      </w:pPr>
      <w:r>
        <w:rPr>
          <w:rFonts w:eastAsia="Arial Unicode MS"/>
        </w:rPr>
        <w:t>1 Year Diploma in Systems Management from NIIT (1996-97)</w:t>
      </w:r>
    </w:p>
    <w:p w:rsidR="009638D4" w:rsidRPr="004D4F16" w:rsidRDefault="0032547D" w:rsidP="0032547D">
      <w:pPr>
        <w:pStyle w:val="Heading3"/>
        <w:numPr>
          <w:ilvl w:val="0"/>
          <w:numId w:val="39"/>
        </w:numPr>
        <w:spacing w:before="0" w:after="0"/>
        <w:jc w:val="both"/>
        <w:rPr>
          <w:rFonts w:ascii="Times New Roman" w:eastAsia="Arial Unicode MS" w:hAnsi="Times New Roman"/>
          <w:b w:val="0"/>
          <w:bCs w:val="0"/>
          <w:sz w:val="20"/>
          <w:szCs w:val="20"/>
        </w:rPr>
      </w:pPr>
      <w:r>
        <w:rPr>
          <w:rFonts w:ascii="Constantia" w:eastAsia="Arial Unicode MS" w:hAnsi="Constantia"/>
          <w:b w:val="0"/>
          <w:bCs w:val="0"/>
          <w:sz w:val="20"/>
          <w:szCs w:val="20"/>
        </w:rPr>
        <w:t xml:space="preserve">Bachelor of Science (Non-Medical) </w:t>
      </w:r>
      <w:r w:rsidR="009638D4" w:rsidRPr="009638D4">
        <w:rPr>
          <w:rFonts w:ascii="Constantia" w:eastAsia="Arial Unicode MS" w:hAnsi="Constantia"/>
          <w:b w:val="0"/>
          <w:bCs w:val="0"/>
          <w:sz w:val="20"/>
          <w:szCs w:val="20"/>
        </w:rPr>
        <w:t>f</w:t>
      </w:r>
      <w:r>
        <w:rPr>
          <w:rFonts w:ascii="Constantia" w:eastAsia="Arial Unicode MS" w:hAnsi="Constantia"/>
          <w:b w:val="0"/>
          <w:bCs w:val="0"/>
          <w:sz w:val="20"/>
          <w:szCs w:val="20"/>
        </w:rPr>
        <w:t xml:space="preserve">rom </w:t>
      </w:r>
      <w:r w:rsidR="009638D4" w:rsidRPr="009638D4">
        <w:rPr>
          <w:rFonts w:ascii="Constantia" w:eastAsia="Arial Unicode MS" w:hAnsi="Constantia"/>
          <w:b w:val="0"/>
          <w:bCs w:val="0"/>
          <w:sz w:val="20"/>
          <w:szCs w:val="20"/>
        </w:rPr>
        <w:t>GCM,</w:t>
      </w:r>
      <w:r>
        <w:rPr>
          <w:rFonts w:ascii="Constantia" w:eastAsia="Arial Unicode MS" w:hAnsi="Constantia"/>
          <w:b w:val="0"/>
          <w:bCs w:val="0"/>
          <w:sz w:val="20"/>
          <w:szCs w:val="20"/>
        </w:rPr>
        <w:t xml:space="preserve"> </w:t>
      </w:r>
      <w:r w:rsidR="009638D4" w:rsidRPr="009638D4">
        <w:rPr>
          <w:rFonts w:ascii="Constantia" w:eastAsia="Arial Unicode MS" w:hAnsi="Constantia"/>
          <w:b w:val="0"/>
          <w:bCs w:val="0"/>
          <w:sz w:val="20"/>
          <w:szCs w:val="20"/>
        </w:rPr>
        <w:t>Chandigarh</w:t>
      </w:r>
      <w:r>
        <w:rPr>
          <w:rFonts w:ascii="Constantia" w:eastAsia="Arial Unicode MS" w:hAnsi="Constantia"/>
          <w:b w:val="0"/>
          <w:bCs w:val="0"/>
          <w:sz w:val="20"/>
          <w:szCs w:val="20"/>
        </w:rPr>
        <w:t xml:space="preserve"> </w:t>
      </w:r>
      <w:r w:rsidRPr="004D4F16">
        <w:rPr>
          <w:rFonts w:ascii="Times New Roman" w:eastAsia="Arial Unicode MS" w:hAnsi="Times New Roman"/>
          <w:b w:val="0"/>
          <w:bCs w:val="0"/>
          <w:sz w:val="20"/>
          <w:szCs w:val="20"/>
        </w:rPr>
        <w:t>(1991-1994)</w:t>
      </w:r>
    </w:p>
    <w:p w:rsidR="0032547D" w:rsidRPr="00994A43" w:rsidRDefault="0032547D" w:rsidP="0032547D">
      <w:pPr>
        <w:numPr>
          <w:ilvl w:val="0"/>
          <w:numId w:val="39"/>
        </w:numPr>
        <w:rPr>
          <w:rFonts w:ascii="Constantia" w:eastAsia="Arial Unicode MS" w:hAnsi="Constantia"/>
        </w:rPr>
      </w:pPr>
      <w:r>
        <w:rPr>
          <w:rFonts w:ascii="Constantia" w:eastAsia="Arial Unicode MS" w:hAnsi="Constantia"/>
        </w:rPr>
        <w:t xml:space="preserve">Comprehensive working exposure on SAP System, </w:t>
      </w:r>
      <w:r w:rsidRPr="00994A43">
        <w:rPr>
          <w:rFonts w:ascii="Constantia" w:eastAsia="Arial Unicode MS" w:hAnsi="Constantia"/>
        </w:rPr>
        <w:t>ERP</w:t>
      </w:r>
      <w:r>
        <w:rPr>
          <w:rFonts w:ascii="Constantia" w:eastAsia="Arial Unicode MS" w:hAnsi="Constantia"/>
        </w:rPr>
        <w:t>, BAAN</w:t>
      </w:r>
    </w:p>
    <w:p w:rsidR="00EA0CA6" w:rsidRDefault="00EA0CA6" w:rsidP="0011381D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</w:p>
    <w:p w:rsidR="00DA6B0B" w:rsidRPr="00E700AA" w:rsidRDefault="00661D94" w:rsidP="0011381D">
      <w:pPr>
        <w:pBdr>
          <w:bottom w:val="threeDEngrave" w:sz="24" w:space="1" w:color="auto"/>
        </w:pBdr>
        <w:jc w:val="center"/>
        <w:rPr>
          <w:rFonts w:ascii="Constantia" w:hAnsi="Constantia"/>
          <w:b/>
        </w:rPr>
      </w:pPr>
      <w:r w:rsidRPr="00E700AA">
        <w:rPr>
          <w:rFonts w:ascii="Constantia" w:hAnsi="Constantia"/>
          <w:b/>
        </w:rPr>
        <w:t>PERSONAL SNIPPET</w:t>
      </w:r>
    </w:p>
    <w:p w:rsidR="0018285D" w:rsidRPr="00E700AA" w:rsidRDefault="0018285D" w:rsidP="0018285D">
      <w:pPr>
        <w:spacing w:before="20"/>
        <w:jc w:val="both"/>
        <w:rPr>
          <w:rFonts w:ascii="Constantia" w:hAnsi="Constantia"/>
        </w:rPr>
      </w:pPr>
      <w:r w:rsidRPr="00E700AA">
        <w:rPr>
          <w:rFonts w:ascii="Constantia" w:hAnsi="Constantia"/>
          <w:b/>
        </w:rPr>
        <w:t>Date of Birth:</w:t>
      </w:r>
      <w:r w:rsidRPr="00E700AA">
        <w:rPr>
          <w:rFonts w:ascii="Constantia" w:hAnsi="Constantia"/>
        </w:rPr>
        <w:t xml:space="preserve"> </w:t>
      </w:r>
      <w:r w:rsidRPr="00E700AA">
        <w:rPr>
          <w:rFonts w:ascii="Constantia" w:hAnsi="Constantia"/>
        </w:rPr>
        <w:tab/>
      </w:r>
      <w:r w:rsidRPr="00E700AA">
        <w:rPr>
          <w:rFonts w:ascii="Constantia" w:hAnsi="Constantia"/>
        </w:rPr>
        <w:tab/>
      </w:r>
      <w:r w:rsidRPr="00E700AA">
        <w:rPr>
          <w:rFonts w:ascii="Constantia" w:hAnsi="Constantia"/>
        </w:rPr>
        <w:tab/>
      </w:r>
      <w:r w:rsidR="007224B5">
        <w:rPr>
          <w:rFonts w:ascii="Constantia" w:hAnsi="Constantia"/>
        </w:rPr>
        <w:tab/>
      </w:r>
      <w:r w:rsidR="001E7F41">
        <w:rPr>
          <w:rFonts w:ascii="Constantia" w:eastAsia="Arial Unicode MS" w:hAnsi="Constantia"/>
        </w:rPr>
        <w:t>1</w:t>
      </w:r>
      <w:r w:rsidR="0032547D">
        <w:rPr>
          <w:rFonts w:ascii="Constantia" w:eastAsia="Arial Unicode MS" w:hAnsi="Constantia"/>
        </w:rPr>
        <w:t>5</w:t>
      </w:r>
      <w:r w:rsidR="001E7F41" w:rsidRPr="001E7F41">
        <w:rPr>
          <w:rFonts w:ascii="Constantia" w:eastAsia="Arial Unicode MS" w:hAnsi="Constantia"/>
          <w:vertAlign w:val="superscript"/>
        </w:rPr>
        <w:t>th</w:t>
      </w:r>
      <w:r w:rsidR="001E7F41">
        <w:rPr>
          <w:rFonts w:ascii="Constantia" w:eastAsia="Arial Unicode MS" w:hAnsi="Constantia"/>
        </w:rPr>
        <w:t xml:space="preserve"> September, </w:t>
      </w:r>
      <w:r w:rsidR="001E7F41" w:rsidRPr="00994A43">
        <w:rPr>
          <w:rFonts w:ascii="Constantia" w:eastAsia="Arial Unicode MS" w:hAnsi="Constantia"/>
        </w:rPr>
        <w:t>197</w:t>
      </w:r>
      <w:r w:rsidR="0032547D">
        <w:rPr>
          <w:rFonts w:ascii="Constantia" w:eastAsia="Arial Unicode MS" w:hAnsi="Constantia"/>
        </w:rPr>
        <w:t>4</w:t>
      </w:r>
    </w:p>
    <w:p w:rsidR="007224B5" w:rsidRDefault="007224B5" w:rsidP="001E7F41">
      <w:pPr>
        <w:spacing w:before="20"/>
        <w:jc w:val="both"/>
        <w:rPr>
          <w:rFonts w:ascii="Constantia" w:hAnsi="Constantia"/>
        </w:rPr>
      </w:pPr>
      <w:r>
        <w:rPr>
          <w:rFonts w:ascii="Constantia" w:hAnsi="Constantia"/>
          <w:b/>
        </w:rPr>
        <w:t xml:space="preserve">Permanent </w:t>
      </w:r>
      <w:r w:rsidR="0018285D" w:rsidRPr="00E700AA">
        <w:rPr>
          <w:rFonts w:ascii="Constantia" w:hAnsi="Constantia"/>
          <w:b/>
        </w:rPr>
        <w:t>Address: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  <w:t xml:space="preserve">1853/1, </w:t>
      </w:r>
      <w:proofErr w:type="spellStart"/>
      <w:r>
        <w:rPr>
          <w:rFonts w:ascii="Constantia" w:hAnsi="Constantia"/>
        </w:rPr>
        <w:t>Housefed</w:t>
      </w:r>
      <w:proofErr w:type="spellEnd"/>
      <w:r>
        <w:rPr>
          <w:rFonts w:ascii="Constantia" w:hAnsi="Constantia"/>
        </w:rPr>
        <w:t xml:space="preserve"> Complex, Phase-10, Mohali</w:t>
      </w:r>
      <w:r w:rsidR="008E3D3A">
        <w:rPr>
          <w:rFonts w:ascii="Constantia" w:hAnsi="Constantia"/>
        </w:rPr>
        <w:t>, Punjab-160052</w:t>
      </w:r>
    </w:p>
    <w:p w:rsidR="0046589B" w:rsidRPr="007224B5" w:rsidRDefault="007224B5" w:rsidP="001E7F41">
      <w:pPr>
        <w:spacing w:before="20"/>
        <w:jc w:val="both"/>
        <w:rPr>
          <w:rFonts w:ascii="Constantia" w:hAnsi="Constantia"/>
          <w:b/>
        </w:rPr>
      </w:pPr>
      <w:r w:rsidRPr="007224B5">
        <w:rPr>
          <w:rFonts w:ascii="Constantia" w:hAnsi="Constantia"/>
          <w:b/>
        </w:rPr>
        <w:t xml:space="preserve">Current Address: </w:t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>
        <w:rPr>
          <w:rFonts w:ascii="Constantia" w:hAnsi="Constantia"/>
          <w:b/>
        </w:rPr>
        <w:tab/>
      </w:r>
      <w:r w:rsidRPr="007224B5">
        <w:rPr>
          <w:rFonts w:ascii="Constantia" w:hAnsi="Constantia"/>
        </w:rPr>
        <w:t>D-204</w:t>
      </w:r>
      <w:r w:rsidR="008E3D3A">
        <w:rPr>
          <w:rFonts w:ascii="Constantia" w:hAnsi="Constantia"/>
        </w:rPr>
        <w:t xml:space="preserve">, </w:t>
      </w:r>
      <w:proofErr w:type="spellStart"/>
      <w:r w:rsidR="008E3D3A">
        <w:rPr>
          <w:rFonts w:ascii="Constantia" w:hAnsi="Constantia"/>
        </w:rPr>
        <w:t>Satyadeep</w:t>
      </w:r>
      <w:proofErr w:type="spellEnd"/>
      <w:r w:rsidR="008E3D3A">
        <w:rPr>
          <w:rFonts w:ascii="Constantia" w:hAnsi="Constantia"/>
        </w:rPr>
        <w:t xml:space="preserve"> Heights, </w:t>
      </w:r>
      <w:proofErr w:type="spellStart"/>
      <w:r w:rsidR="008E3D3A">
        <w:rPr>
          <w:rFonts w:ascii="Constantia" w:hAnsi="Constantia"/>
        </w:rPr>
        <w:t>Prahlad</w:t>
      </w:r>
      <w:proofErr w:type="spellEnd"/>
      <w:r w:rsidR="008E3D3A">
        <w:rPr>
          <w:rFonts w:ascii="Constantia" w:hAnsi="Constantia"/>
        </w:rPr>
        <w:t xml:space="preserve"> Nagar, Ahmedabad-</w:t>
      </w:r>
      <w:r w:rsidR="007B4235">
        <w:rPr>
          <w:rFonts w:ascii="Constantia" w:hAnsi="Constantia"/>
        </w:rPr>
        <w:t>380051</w:t>
      </w:r>
    </w:p>
    <w:sectPr w:rsidR="0046589B" w:rsidRPr="007224B5" w:rsidSect="00C8663B">
      <w:pgSz w:w="12240" w:h="15840"/>
      <w:pgMar w:top="720" w:right="720" w:bottom="720" w:left="720" w:header="720" w:footer="720" w:gutter="0"/>
      <w:pgBorders w:offsetFrom="page">
        <w:top w:val="threeDEmboss" w:sz="6" w:space="24" w:color="auto"/>
        <w:left w:val="threeDEmboss" w:sz="6" w:space="24" w:color="auto"/>
        <w:bottom w:val="threeDEmboss" w:sz="6" w:space="24" w:color="auto"/>
        <w:right w:val="threeDEmboss" w:sz="6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lang w:val="en-GB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lang w:val="en-GB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 w15:restartNumberingAfterBreak="0">
    <w:nsid w:val="032009D3"/>
    <w:multiLevelType w:val="hybridMultilevel"/>
    <w:tmpl w:val="1C12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383CE8"/>
    <w:multiLevelType w:val="hybridMultilevel"/>
    <w:tmpl w:val="F024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330130"/>
    <w:multiLevelType w:val="hybridMultilevel"/>
    <w:tmpl w:val="5872994E"/>
    <w:lvl w:ilvl="0" w:tplc="FFFFFFFF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098F559D"/>
    <w:multiLevelType w:val="hybridMultilevel"/>
    <w:tmpl w:val="6D7A7CFE"/>
    <w:lvl w:ilvl="0" w:tplc="3654AF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E3E6B"/>
    <w:multiLevelType w:val="hybridMultilevel"/>
    <w:tmpl w:val="B678BEC8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A38E1"/>
    <w:multiLevelType w:val="hybridMultilevel"/>
    <w:tmpl w:val="EC344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F1951"/>
    <w:multiLevelType w:val="hybridMultilevel"/>
    <w:tmpl w:val="EBBA0076"/>
    <w:lvl w:ilvl="0" w:tplc="FFFFFFFF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7C5727"/>
    <w:multiLevelType w:val="hybridMultilevel"/>
    <w:tmpl w:val="64CEBA36"/>
    <w:lvl w:ilvl="0" w:tplc="A866F9B2">
      <w:start w:val="1"/>
      <w:numFmt w:val="bullet"/>
      <w:lvlText w:val=""/>
      <w:lvlJc w:val="left"/>
      <w:pPr>
        <w:ind w:left="122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1A555B1D"/>
    <w:multiLevelType w:val="hybridMultilevel"/>
    <w:tmpl w:val="66E4BC80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E1EE007C">
      <w:start w:val="19"/>
      <w:numFmt w:val="bullet"/>
      <w:lvlText w:val="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96B43"/>
    <w:multiLevelType w:val="hybridMultilevel"/>
    <w:tmpl w:val="627CAC00"/>
    <w:lvl w:ilvl="0" w:tplc="FDFE86E4">
      <w:start w:val="1"/>
      <w:numFmt w:val="bullet"/>
      <w:lvlText w:val=""/>
      <w:lvlJc w:val="left"/>
      <w:pPr>
        <w:tabs>
          <w:tab w:val="num" w:pos="1152"/>
        </w:tabs>
        <w:ind w:left="1152" w:hanging="288"/>
      </w:pPr>
      <w:rPr>
        <w:rFonts w:ascii="Wingdings" w:hAnsi="Wingdings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24BB4D03"/>
    <w:multiLevelType w:val="hybridMultilevel"/>
    <w:tmpl w:val="72A80742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276E0"/>
    <w:multiLevelType w:val="hybridMultilevel"/>
    <w:tmpl w:val="36721B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542D25"/>
    <w:multiLevelType w:val="hybridMultilevel"/>
    <w:tmpl w:val="DDFA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92F13"/>
    <w:multiLevelType w:val="hybridMultilevel"/>
    <w:tmpl w:val="5C1E63A2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25D43"/>
    <w:multiLevelType w:val="hybridMultilevel"/>
    <w:tmpl w:val="346C5E98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B37CE"/>
    <w:multiLevelType w:val="hybridMultilevel"/>
    <w:tmpl w:val="1256F47C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37672"/>
    <w:multiLevelType w:val="hybridMultilevel"/>
    <w:tmpl w:val="CE94B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0394B"/>
    <w:multiLevelType w:val="hybridMultilevel"/>
    <w:tmpl w:val="73D074B0"/>
    <w:lvl w:ilvl="0" w:tplc="3654AF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86B2A"/>
    <w:multiLevelType w:val="hybridMultilevel"/>
    <w:tmpl w:val="CD3E5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DFB7EE"/>
    <w:multiLevelType w:val="singleLevel"/>
    <w:tmpl w:val="45DFB7EE"/>
    <w:lvl w:ilvl="0"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lang w:val="en-GB"/>
      </w:rPr>
    </w:lvl>
  </w:abstractNum>
  <w:abstractNum w:abstractNumId="25" w15:restartNumberingAfterBreak="0">
    <w:nsid w:val="498B2039"/>
    <w:multiLevelType w:val="hybridMultilevel"/>
    <w:tmpl w:val="9DA69884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49C37631"/>
    <w:multiLevelType w:val="hybridMultilevel"/>
    <w:tmpl w:val="013EFC22"/>
    <w:lvl w:ilvl="0" w:tplc="62EA39EE">
      <w:start w:val="1"/>
      <w:numFmt w:val="bullet"/>
      <w:lvlText w:val=""/>
      <w:lvlJc w:val="left"/>
      <w:pPr>
        <w:ind w:left="767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7" w15:restartNumberingAfterBreak="0">
    <w:nsid w:val="4B083057"/>
    <w:multiLevelType w:val="hybridMultilevel"/>
    <w:tmpl w:val="4D86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81E0B"/>
    <w:multiLevelType w:val="hybridMultilevel"/>
    <w:tmpl w:val="A5AAF8D8"/>
    <w:lvl w:ilvl="0" w:tplc="62EA39E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D3B96"/>
    <w:multiLevelType w:val="hybridMultilevel"/>
    <w:tmpl w:val="538A54A0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CBBA22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276F97"/>
    <w:multiLevelType w:val="hybridMultilevel"/>
    <w:tmpl w:val="179877EE"/>
    <w:lvl w:ilvl="0" w:tplc="62EA39E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940BA"/>
    <w:multiLevelType w:val="hybridMultilevel"/>
    <w:tmpl w:val="B6A4340E"/>
    <w:lvl w:ilvl="0" w:tplc="78585474">
      <w:start w:val="1"/>
      <w:numFmt w:val="bullet"/>
      <w:lvlText w:val="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32" w15:restartNumberingAfterBreak="0">
    <w:nsid w:val="65466FB9"/>
    <w:multiLevelType w:val="hybridMultilevel"/>
    <w:tmpl w:val="6F628C04"/>
    <w:lvl w:ilvl="0" w:tplc="CBBA2280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657C03E9"/>
    <w:multiLevelType w:val="multilevel"/>
    <w:tmpl w:val="669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12407"/>
    <w:multiLevelType w:val="hybridMultilevel"/>
    <w:tmpl w:val="945E5008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B1F38"/>
    <w:multiLevelType w:val="hybridMultilevel"/>
    <w:tmpl w:val="DF241ECC"/>
    <w:lvl w:ilvl="0" w:tplc="62EA39E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31B8B"/>
    <w:multiLevelType w:val="hybridMultilevel"/>
    <w:tmpl w:val="A0CAD90A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CBBA22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D13356"/>
    <w:multiLevelType w:val="hybridMultilevel"/>
    <w:tmpl w:val="40706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B04BE"/>
    <w:multiLevelType w:val="hybridMultilevel"/>
    <w:tmpl w:val="5D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40958"/>
    <w:multiLevelType w:val="multilevel"/>
    <w:tmpl w:val="3CD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E0E5A"/>
    <w:multiLevelType w:val="multilevel"/>
    <w:tmpl w:val="7E38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5F4E1B"/>
    <w:multiLevelType w:val="hybridMultilevel"/>
    <w:tmpl w:val="56CE85F0"/>
    <w:lvl w:ilvl="0" w:tplc="04090005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42" w15:restartNumberingAfterBreak="0">
    <w:nsid w:val="7C883030"/>
    <w:multiLevelType w:val="hybridMultilevel"/>
    <w:tmpl w:val="CCF8D284"/>
    <w:lvl w:ilvl="0" w:tplc="24181854">
      <w:start w:val="1"/>
      <w:numFmt w:val="bullet"/>
      <w:lvlText w:val="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43" w15:restartNumberingAfterBreak="0">
    <w:nsid w:val="7CDE2EF0"/>
    <w:multiLevelType w:val="singleLevel"/>
    <w:tmpl w:val="F830FF5A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8"/>
  </w:num>
  <w:num w:numId="3">
    <w:abstractNumId w:val="19"/>
  </w:num>
  <w:num w:numId="4">
    <w:abstractNumId w:val="18"/>
  </w:num>
  <w:num w:numId="5">
    <w:abstractNumId w:val="6"/>
  </w:num>
  <w:num w:numId="6">
    <w:abstractNumId w:val="29"/>
  </w:num>
  <w:num w:numId="7">
    <w:abstractNumId w:val="36"/>
  </w:num>
  <w:num w:numId="8">
    <w:abstractNumId w:val="43"/>
  </w:num>
  <w:num w:numId="9">
    <w:abstractNumId w:val="40"/>
  </w:num>
  <w:num w:numId="10">
    <w:abstractNumId w:val="33"/>
  </w:num>
  <w:num w:numId="11">
    <w:abstractNumId w:val="39"/>
  </w:num>
  <w:num w:numId="12">
    <w:abstractNumId w:val="21"/>
  </w:num>
  <w:num w:numId="13">
    <w:abstractNumId w:val="38"/>
  </w:num>
  <w:num w:numId="14">
    <w:abstractNumId w:val="25"/>
  </w:num>
  <w:num w:numId="15">
    <w:abstractNumId w:val="22"/>
  </w:num>
  <w:num w:numId="16">
    <w:abstractNumId w:val="7"/>
  </w:num>
  <w:num w:numId="17">
    <w:abstractNumId w:val="10"/>
  </w:num>
  <w:num w:numId="18">
    <w:abstractNumId w:val="24"/>
  </w:num>
  <w:num w:numId="19">
    <w:abstractNumId w:val="14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23"/>
  </w:num>
  <w:num w:numId="25">
    <w:abstractNumId w:val="15"/>
  </w:num>
  <w:num w:numId="26">
    <w:abstractNumId w:val="12"/>
  </w:num>
  <w:num w:numId="27">
    <w:abstractNumId w:val="17"/>
  </w:num>
  <w:num w:numId="28">
    <w:abstractNumId w:val="20"/>
  </w:num>
  <w:num w:numId="29">
    <w:abstractNumId w:val="31"/>
  </w:num>
  <w:num w:numId="30">
    <w:abstractNumId w:val="42"/>
  </w:num>
  <w:num w:numId="31">
    <w:abstractNumId w:val="13"/>
  </w:num>
  <w:num w:numId="32">
    <w:abstractNumId w:val="41"/>
  </w:num>
  <w:num w:numId="33">
    <w:abstractNumId w:val="11"/>
  </w:num>
  <w:num w:numId="34">
    <w:abstractNumId w:val="4"/>
  </w:num>
  <w:num w:numId="35">
    <w:abstractNumId w:val="27"/>
  </w:num>
  <w:num w:numId="36">
    <w:abstractNumId w:val="37"/>
  </w:num>
  <w:num w:numId="37">
    <w:abstractNumId w:val="16"/>
  </w:num>
  <w:num w:numId="38">
    <w:abstractNumId w:val="5"/>
  </w:num>
  <w:num w:numId="39">
    <w:abstractNumId w:val="32"/>
  </w:num>
  <w:num w:numId="40">
    <w:abstractNumId w:val="26"/>
  </w:num>
  <w:num w:numId="41">
    <w:abstractNumId w:val="28"/>
  </w:num>
  <w:num w:numId="42">
    <w:abstractNumId w:val="35"/>
  </w:num>
  <w:num w:numId="43">
    <w:abstractNumId w:val="30"/>
  </w:num>
  <w:num w:numId="44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288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D8"/>
    <w:rsid w:val="00002E00"/>
    <w:rsid w:val="000039A0"/>
    <w:rsid w:val="00004D1A"/>
    <w:rsid w:val="00013D5A"/>
    <w:rsid w:val="00021EC3"/>
    <w:rsid w:val="000267B8"/>
    <w:rsid w:val="00027225"/>
    <w:rsid w:val="00030FA0"/>
    <w:rsid w:val="00037A86"/>
    <w:rsid w:val="00040803"/>
    <w:rsid w:val="00044337"/>
    <w:rsid w:val="00050C28"/>
    <w:rsid w:val="00067B99"/>
    <w:rsid w:val="00072678"/>
    <w:rsid w:val="0007393C"/>
    <w:rsid w:val="00075BC1"/>
    <w:rsid w:val="0007641C"/>
    <w:rsid w:val="0008211B"/>
    <w:rsid w:val="00085417"/>
    <w:rsid w:val="00087069"/>
    <w:rsid w:val="00090F0E"/>
    <w:rsid w:val="000A64E5"/>
    <w:rsid w:val="000B2AEF"/>
    <w:rsid w:val="000B484B"/>
    <w:rsid w:val="000B59E7"/>
    <w:rsid w:val="000B77B6"/>
    <w:rsid w:val="000D25CA"/>
    <w:rsid w:val="000D355B"/>
    <w:rsid w:val="000F1080"/>
    <w:rsid w:val="000F14C6"/>
    <w:rsid w:val="0010033C"/>
    <w:rsid w:val="00100F05"/>
    <w:rsid w:val="00106876"/>
    <w:rsid w:val="00111124"/>
    <w:rsid w:val="00111618"/>
    <w:rsid w:val="0011381D"/>
    <w:rsid w:val="00126EDB"/>
    <w:rsid w:val="00127FBA"/>
    <w:rsid w:val="00131B6C"/>
    <w:rsid w:val="001378CC"/>
    <w:rsid w:val="001433D4"/>
    <w:rsid w:val="0014603B"/>
    <w:rsid w:val="00146420"/>
    <w:rsid w:val="00146B23"/>
    <w:rsid w:val="00146CEC"/>
    <w:rsid w:val="001513CF"/>
    <w:rsid w:val="001550D8"/>
    <w:rsid w:val="00165F34"/>
    <w:rsid w:val="0018285D"/>
    <w:rsid w:val="001917C6"/>
    <w:rsid w:val="0019476A"/>
    <w:rsid w:val="00196903"/>
    <w:rsid w:val="001A28B9"/>
    <w:rsid w:val="001A42A6"/>
    <w:rsid w:val="001A60DF"/>
    <w:rsid w:val="001A7AA0"/>
    <w:rsid w:val="001B0D61"/>
    <w:rsid w:val="001B0EBA"/>
    <w:rsid w:val="001B3BC8"/>
    <w:rsid w:val="001C439E"/>
    <w:rsid w:val="001C5ECA"/>
    <w:rsid w:val="001D0E68"/>
    <w:rsid w:val="001D3D68"/>
    <w:rsid w:val="001E048D"/>
    <w:rsid w:val="001E7F41"/>
    <w:rsid w:val="001F00AF"/>
    <w:rsid w:val="001F1060"/>
    <w:rsid w:val="001F21B9"/>
    <w:rsid w:val="001F4550"/>
    <w:rsid w:val="001F5DF9"/>
    <w:rsid w:val="001F6108"/>
    <w:rsid w:val="00202ED9"/>
    <w:rsid w:val="00203434"/>
    <w:rsid w:val="0020706D"/>
    <w:rsid w:val="002102A7"/>
    <w:rsid w:val="0021512A"/>
    <w:rsid w:val="00221DAC"/>
    <w:rsid w:val="00223D29"/>
    <w:rsid w:val="00226DAC"/>
    <w:rsid w:val="00250E2C"/>
    <w:rsid w:val="00257608"/>
    <w:rsid w:val="00262787"/>
    <w:rsid w:val="00264315"/>
    <w:rsid w:val="002707E3"/>
    <w:rsid w:val="00270D52"/>
    <w:rsid w:val="00270F13"/>
    <w:rsid w:val="00274405"/>
    <w:rsid w:val="00281791"/>
    <w:rsid w:val="00282309"/>
    <w:rsid w:val="00283B26"/>
    <w:rsid w:val="00293AC0"/>
    <w:rsid w:val="00295675"/>
    <w:rsid w:val="00295D21"/>
    <w:rsid w:val="002A2B37"/>
    <w:rsid w:val="002A46BD"/>
    <w:rsid w:val="002A552A"/>
    <w:rsid w:val="002A6D37"/>
    <w:rsid w:val="002B4666"/>
    <w:rsid w:val="002B4D31"/>
    <w:rsid w:val="002B63D1"/>
    <w:rsid w:val="002C2594"/>
    <w:rsid w:val="002D5D92"/>
    <w:rsid w:val="002D5FFA"/>
    <w:rsid w:val="002D69FF"/>
    <w:rsid w:val="002D7B13"/>
    <w:rsid w:val="002E1BC5"/>
    <w:rsid w:val="002E7052"/>
    <w:rsid w:val="002F186F"/>
    <w:rsid w:val="002F3D03"/>
    <w:rsid w:val="002F5A19"/>
    <w:rsid w:val="002F6029"/>
    <w:rsid w:val="002F7E39"/>
    <w:rsid w:val="00304191"/>
    <w:rsid w:val="00304392"/>
    <w:rsid w:val="00306766"/>
    <w:rsid w:val="00310733"/>
    <w:rsid w:val="0031709F"/>
    <w:rsid w:val="0031772C"/>
    <w:rsid w:val="003207A2"/>
    <w:rsid w:val="00323780"/>
    <w:rsid w:val="0032547D"/>
    <w:rsid w:val="00332F5F"/>
    <w:rsid w:val="003357C3"/>
    <w:rsid w:val="0035502A"/>
    <w:rsid w:val="00374AA3"/>
    <w:rsid w:val="00381C97"/>
    <w:rsid w:val="0039049B"/>
    <w:rsid w:val="003B65E3"/>
    <w:rsid w:val="003C46D2"/>
    <w:rsid w:val="003C6F24"/>
    <w:rsid w:val="003C7FDC"/>
    <w:rsid w:val="003D0BDC"/>
    <w:rsid w:val="003D2A08"/>
    <w:rsid w:val="003D7E2E"/>
    <w:rsid w:val="003E75C1"/>
    <w:rsid w:val="003F445C"/>
    <w:rsid w:val="003F5A26"/>
    <w:rsid w:val="00411B41"/>
    <w:rsid w:val="00413A43"/>
    <w:rsid w:val="004161BF"/>
    <w:rsid w:val="0042597F"/>
    <w:rsid w:val="00430747"/>
    <w:rsid w:val="00431B07"/>
    <w:rsid w:val="0043559C"/>
    <w:rsid w:val="00435BDF"/>
    <w:rsid w:val="004368C2"/>
    <w:rsid w:val="00452CAF"/>
    <w:rsid w:val="00455437"/>
    <w:rsid w:val="004572A1"/>
    <w:rsid w:val="0046146C"/>
    <w:rsid w:val="00461534"/>
    <w:rsid w:val="004630D3"/>
    <w:rsid w:val="004649EC"/>
    <w:rsid w:val="0046589B"/>
    <w:rsid w:val="00466D45"/>
    <w:rsid w:val="00471C71"/>
    <w:rsid w:val="0047514C"/>
    <w:rsid w:val="00480413"/>
    <w:rsid w:val="00483875"/>
    <w:rsid w:val="00484BE7"/>
    <w:rsid w:val="00490AC6"/>
    <w:rsid w:val="00490AD7"/>
    <w:rsid w:val="004A69CE"/>
    <w:rsid w:val="004B1CDB"/>
    <w:rsid w:val="004B52B2"/>
    <w:rsid w:val="004B595A"/>
    <w:rsid w:val="004B79F4"/>
    <w:rsid w:val="004C51AE"/>
    <w:rsid w:val="004C564C"/>
    <w:rsid w:val="004C5C9D"/>
    <w:rsid w:val="004D3435"/>
    <w:rsid w:val="004D38FB"/>
    <w:rsid w:val="004D4F16"/>
    <w:rsid w:val="004D5F19"/>
    <w:rsid w:val="004D6FD7"/>
    <w:rsid w:val="004E0A30"/>
    <w:rsid w:val="004E0F51"/>
    <w:rsid w:val="004E3828"/>
    <w:rsid w:val="004E5C05"/>
    <w:rsid w:val="00500C6C"/>
    <w:rsid w:val="0050688F"/>
    <w:rsid w:val="00515047"/>
    <w:rsid w:val="00515427"/>
    <w:rsid w:val="005209C1"/>
    <w:rsid w:val="00526C4F"/>
    <w:rsid w:val="00527242"/>
    <w:rsid w:val="0053187F"/>
    <w:rsid w:val="00533225"/>
    <w:rsid w:val="00534D31"/>
    <w:rsid w:val="005370BE"/>
    <w:rsid w:val="005439A5"/>
    <w:rsid w:val="00553018"/>
    <w:rsid w:val="005531E2"/>
    <w:rsid w:val="005553C2"/>
    <w:rsid w:val="00557CB8"/>
    <w:rsid w:val="00565235"/>
    <w:rsid w:val="00566ADF"/>
    <w:rsid w:val="00567190"/>
    <w:rsid w:val="005704D9"/>
    <w:rsid w:val="005833B3"/>
    <w:rsid w:val="00590267"/>
    <w:rsid w:val="0059099E"/>
    <w:rsid w:val="0059221D"/>
    <w:rsid w:val="00593697"/>
    <w:rsid w:val="00596E87"/>
    <w:rsid w:val="005A3DE6"/>
    <w:rsid w:val="005A551A"/>
    <w:rsid w:val="005B220A"/>
    <w:rsid w:val="005C021B"/>
    <w:rsid w:val="005C3E59"/>
    <w:rsid w:val="005D0F95"/>
    <w:rsid w:val="005F1D85"/>
    <w:rsid w:val="00605121"/>
    <w:rsid w:val="00611BB9"/>
    <w:rsid w:val="00615DB7"/>
    <w:rsid w:val="006172F6"/>
    <w:rsid w:val="0061748C"/>
    <w:rsid w:val="0062152A"/>
    <w:rsid w:val="00622777"/>
    <w:rsid w:val="00623341"/>
    <w:rsid w:val="006253BC"/>
    <w:rsid w:val="00637FD6"/>
    <w:rsid w:val="00646CC8"/>
    <w:rsid w:val="00650C35"/>
    <w:rsid w:val="00661773"/>
    <w:rsid w:val="00661D94"/>
    <w:rsid w:val="00666185"/>
    <w:rsid w:val="006664D7"/>
    <w:rsid w:val="00667A21"/>
    <w:rsid w:val="0068096D"/>
    <w:rsid w:val="0068175E"/>
    <w:rsid w:val="00682560"/>
    <w:rsid w:val="006827BA"/>
    <w:rsid w:val="00682F44"/>
    <w:rsid w:val="006B02BC"/>
    <w:rsid w:val="006B49C1"/>
    <w:rsid w:val="006C20E3"/>
    <w:rsid w:val="006D0E98"/>
    <w:rsid w:val="006D3EEF"/>
    <w:rsid w:val="006E55B9"/>
    <w:rsid w:val="006E6326"/>
    <w:rsid w:val="006E6A42"/>
    <w:rsid w:val="006F0081"/>
    <w:rsid w:val="006F26CC"/>
    <w:rsid w:val="0070172F"/>
    <w:rsid w:val="00701D17"/>
    <w:rsid w:val="00702CC1"/>
    <w:rsid w:val="00704F3B"/>
    <w:rsid w:val="00705008"/>
    <w:rsid w:val="00705541"/>
    <w:rsid w:val="00714436"/>
    <w:rsid w:val="007151B0"/>
    <w:rsid w:val="007224B5"/>
    <w:rsid w:val="00723F6E"/>
    <w:rsid w:val="0073468B"/>
    <w:rsid w:val="00735FEC"/>
    <w:rsid w:val="00737D75"/>
    <w:rsid w:val="0074259B"/>
    <w:rsid w:val="00743932"/>
    <w:rsid w:val="00745AAC"/>
    <w:rsid w:val="007477AE"/>
    <w:rsid w:val="007600A5"/>
    <w:rsid w:val="00760C1A"/>
    <w:rsid w:val="0076443A"/>
    <w:rsid w:val="00764C42"/>
    <w:rsid w:val="00764E06"/>
    <w:rsid w:val="0077330D"/>
    <w:rsid w:val="00773CD8"/>
    <w:rsid w:val="00782A28"/>
    <w:rsid w:val="00791CC7"/>
    <w:rsid w:val="00792F5C"/>
    <w:rsid w:val="00794FCD"/>
    <w:rsid w:val="00797D16"/>
    <w:rsid w:val="007A057F"/>
    <w:rsid w:val="007A5CA4"/>
    <w:rsid w:val="007A7CE1"/>
    <w:rsid w:val="007B1316"/>
    <w:rsid w:val="007B4235"/>
    <w:rsid w:val="007B51E1"/>
    <w:rsid w:val="007C0BF3"/>
    <w:rsid w:val="007C3A76"/>
    <w:rsid w:val="007C63DC"/>
    <w:rsid w:val="007D13A3"/>
    <w:rsid w:val="007D1420"/>
    <w:rsid w:val="007D48D3"/>
    <w:rsid w:val="007D4DF6"/>
    <w:rsid w:val="007E386B"/>
    <w:rsid w:val="007E50E4"/>
    <w:rsid w:val="007E74A7"/>
    <w:rsid w:val="007E7548"/>
    <w:rsid w:val="007E7A98"/>
    <w:rsid w:val="007F4D16"/>
    <w:rsid w:val="007F5A94"/>
    <w:rsid w:val="008052AA"/>
    <w:rsid w:val="008134B9"/>
    <w:rsid w:val="00815FA3"/>
    <w:rsid w:val="00816502"/>
    <w:rsid w:val="0082094D"/>
    <w:rsid w:val="00820CE0"/>
    <w:rsid w:val="00822FA7"/>
    <w:rsid w:val="00824B2D"/>
    <w:rsid w:val="00831589"/>
    <w:rsid w:val="00837CC3"/>
    <w:rsid w:val="008407B3"/>
    <w:rsid w:val="00841D75"/>
    <w:rsid w:val="00846861"/>
    <w:rsid w:val="0086736A"/>
    <w:rsid w:val="0087397C"/>
    <w:rsid w:val="00881C1F"/>
    <w:rsid w:val="008909D8"/>
    <w:rsid w:val="00892AAB"/>
    <w:rsid w:val="008A32F3"/>
    <w:rsid w:val="008A537C"/>
    <w:rsid w:val="008B46A5"/>
    <w:rsid w:val="008B6C76"/>
    <w:rsid w:val="008C4C04"/>
    <w:rsid w:val="008C787A"/>
    <w:rsid w:val="008C79CC"/>
    <w:rsid w:val="008D04E4"/>
    <w:rsid w:val="008D5036"/>
    <w:rsid w:val="008E1592"/>
    <w:rsid w:val="008E2045"/>
    <w:rsid w:val="008E3D3A"/>
    <w:rsid w:val="008F4FF8"/>
    <w:rsid w:val="008F7117"/>
    <w:rsid w:val="0090668B"/>
    <w:rsid w:val="009078E3"/>
    <w:rsid w:val="00911594"/>
    <w:rsid w:val="00911E1C"/>
    <w:rsid w:val="009142EA"/>
    <w:rsid w:val="009171FC"/>
    <w:rsid w:val="009220ED"/>
    <w:rsid w:val="00923DBD"/>
    <w:rsid w:val="00925BD1"/>
    <w:rsid w:val="00925F57"/>
    <w:rsid w:val="00926AF8"/>
    <w:rsid w:val="00930057"/>
    <w:rsid w:val="00933561"/>
    <w:rsid w:val="009351F2"/>
    <w:rsid w:val="00937557"/>
    <w:rsid w:val="00955DB8"/>
    <w:rsid w:val="009627C8"/>
    <w:rsid w:val="009638D4"/>
    <w:rsid w:val="00964ED4"/>
    <w:rsid w:val="00975977"/>
    <w:rsid w:val="009823D8"/>
    <w:rsid w:val="00985957"/>
    <w:rsid w:val="00985D67"/>
    <w:rsid w:val="00987659"/>
    <w:rsid w:val="009949C7"/>
    <w:rsid w:val="0099647A"/>
    <w:rsid w:val="009A36E7"/>
    <w:rsid w:val="009A69C7"/>
    <w:rsid w:val="009B1FA4"/>
    <w:rsid w:val="009B21E0"/>
    <w:rsid w:val="009B3455"/>
    <w:rsid w:val="009B3C66"/>
    <w:rsid w:val="009B761C"/>
    <w:rsid w:val="009C687B"/>
    <w:rsid w:val="009C7409"/>
    <w:rsid w:val="009C7E58"/>
    <w:rsid w:val="009E01DA"/>
    <w:rsid w:val="009E3499"/>
    <w:rsid w:val="009E690E"/>
    <w:rsid w:val="009F1F6A"/>
    <w:rsid w:val="009F7C7D"/>
    <w:rsid w:val="00A008EC"/>
    <w:rsid w:val="00A0243E"/>
    <w:rsid w:val="00A07E6C"/>
    <w:rsid w:val="00A15DF0"/>
    <w:rsid w:val="00A20B56"/>
    <w:rsid w:val="00A2291F"/>
    <w:rsid w:val="00A23F2B"/>
    <w:rsid w:val="00A25DCD"/>
    <w:rsid w:val="00A2794D"/>
    <w:rsid w:val="00A36169"/>
    <w:rsid w:val="00A40E00"/>
    <w:rsid w:val="00A50098"/>
    <w:rsid w:val="00A6128B"/>
    <w:rsid w:val="00A66EE3"/>
    <w:rsid w:val="00A833C1"/>
    <w:rsid w:val="00A85A21"/>
    <w:rsid w:val="00A868BE"/>
    <w:rsid w:val="00A86C47"/>
    <w:rsid w:val="00AA2E5F"/>
    <w:rsid w:val="00AA75BA"/>
    <w:rsid w:val="00AA7A5C"/>
    <w:rsid w:val="00AB223B"/>
    <w:rsid w:val="00AC4B66"/>
    <w:rsid w:val="00AD1629"/>
    <w:rsid w:val="00AD6E9A"/>
    <w:rsid w:val="00AE794E"/>
    <w:rsid w:val="00AF42AC"/>
    <w:rsid w:val="00B0450E"/>
    <w:rsid w:val="00B074DF"/>
    <w:rsid w:val="00B11374"/>
    <w:rsid w:val="00B15A48"/>
    <w:rsid w:val="00B17B87"/>
    <w:rsid w:val="00B254EE"/>
    <w:rsid w:val="00B31E53"/>
    <w:rsid w:val="00B43670"/>
    <w:rsid w:val="00B54CCB"/>
    <w:rsid w:val="00B61CA1"/>
    <w:rsid w:val="00B65922"/>
    <w:rsid w:val="00B74663"/>
    <w:rsid w:val="00B7535E"/>
    <w:rsid w:val="00B75606"/>
    <w:rsid w:val="00B852BA"/>
    <w:rsid w:val="00B85864"/>
    <w:rsid w:val="00B92B41"/>
    <w:rsid w:val="00B9486B"/>
    <w:rsid w:val="00B96F80"/>
    <w:rsid w:val="00BA59F3"/>
    <w:rsid w:val="00BB1148"/>
    <w:rsid w:val="00BC0259"/>
    <w:rsid w:val="00BC0608"/>
    <w:rsid w:val="00BC3B80"/>
    <w:rsid w:val="00BC4D47"/>
    <w:rsid w:val="00BC549B"/>
    <w:rsid w:val="00BD144C"/>
    <w:rsid w:val="00BD1506"/>
    <w:rsid w:val="00BD2B8A"/>
    <w:rsid w:val="00BD560E"/>
    <w:rsid w:val="00BE3473"/>
    <w:rsid w:val="00BE4F3B"/>
    <w:rsid w:val="00BE7164"/>
    <w:rsid w:val="00BF5177"/>
    <w:rsid w:val="00C03F46"/>
    <w:rsid w:val="00C040A7"/>
    <w:rsid w:val="00C06CA3"/>
    <w:rsid w:val="00C073D5"/>
    <w:rsid w:val="00C16AF3"/>
    <w:rsid w:val="00C17CA4"/>
    <w:rsid w:val="00C25FAF"/>
    <w:rsid w:val="00C36AD1"/>
    <w:rsid w:val="00C37394"/>
    <w:rsid w:val="00C4482C"/>
    <w:rsid w:val="00C47710"/>
    <w:rsid w:val="00C651A9"/>
    <w:rsid w:val="00C71D2C"/>
    <w:rsid w:val="00C73B01"/>
    <w:rsid w:val="00C8537D"/>
    <w:rsid w:val="00C8663B"/>
    <w:rsid w:val="00C94A9F"/>
    <w:rsid w:val="00CA6D5C"/>
    <w:rsid w:val="00CB17E2"/>
    <w:rsid w:val="00CB1DDC"/>
    <w:rsid w:val="00CB2599"/>
    <w:rsid w:val="00CC5BA8"/>
    <w:rsid w:val="00CC6A24"/>
    <w:rsid w:val="00CD10DF"/>
    <w:rsid w:val="00CD2218"/>
    <w:rsid w:val="00CD54CD"/>
    <w:rsid w:val="00CD6ABC"/>
    <w:rsid w:val="00CE05F6"/>
    <w:rsid w:val="00CF6721"/>
    <w:rsid w:val="00CF75F3"/>
    <w:rsid w:val="00D05F54"/>
    <w:rsid w:val="00D13F22"/>
    <w:rsid w:val="00D15881"/>
    <w:rsid w:val="00D16333"/>
    <w:rsid w:val="00D1770A"/>
    <w:rsid w:val="00D22FD1"/>
    <w:rsid w:val="00D32FB8"/>
    <w:rsid w:val="00D401AC"/>
    <w:rsid w:val="00D415B1"/>
    <w:rsid w:val="00D437D5"/>
    <w:rsid w:val="00D44BBB"/>
    <w:rsid w:val="00D47CA9"/>
    <w:rsid w:val="00D61921"/>
    <w:rsid w:val="00D6641E"/>
    <w:rsid w:val="00D668FC"/>
    <w:rsid w:val="00D67310"/>
    <w:rsid w:val="00D7229E"/>
    <w:rsid w:val="00D83014"/>
    <w:rsid w:val="00D85743"/>
    <w:rsid w:val="00D859DF"/>
    <w:rsid w:val="00D85C40"/>
    <w:rsid w:val="00D9038D"/>
    <w:rsid w:val="00D92CFC"/>
    <w:rsid w:val="00D93BC2"/>
    <w:rsid w:val="00DA05FD"/>
    <w:rsid w:val="00DA3AD4"/>
    <w:rsid w:val="00DA6B0B"/>
    <w:rsid w:val="00DC48DD"/>
    <w:rsid w:val="00DC5288"/>
    <w:rsid w:val="00DD6229"/>
    <w:rsid w:val="00DE313B"/>
    <w:rsid w:val="00DE4693"/>
    <w:rsid w:val="00DE4D74"/>
    <w:rsid w:val="00DE6373"/>
    <w:rsid w:val="00DE6AEA"/>
    <w:rsid w:val="00DF1DD0"/>
    <w:rsid w:val="00DF530F"/>
    <w:rsid w:val="00E10803"/>
    <w:rsid w:val="00E12463"/>
    <w:rsid w:val="00E139EC"/>
    <w:rsid w:val="00E2071E"/>
    <w:rsid w:val="00E228C3"/>
    <w:rsid w:val="00E2425D"/>
    <w:rsid w:val="00E408B2"/>
    <w:rsid w:val="00E40C69"/>
    <w:rsid w:val="00E4349A"/>
    <w:rsid w:val="00E44543"/>
    <w:rsid w:val="00E45211"/>
    <w:rsid w:val="00E46445"/>
    <w:rsid w:val="00E477E3"/>
    <w:rsid w:val="00E54787"/>
    <w:rsid w:val="00E700AA"/>
    <w:rsid w:val="00E73BC6"/>
    <w:rsid w:val="00E80965"/>
    <w:rsid w:val="00E828C0"/>
    <w:rsid w:val="00E87C8C"/>
    <w:rsid w:val="00E9099C"/>
    <w:rsid w:val="00E93498"/>
    <w:rsid w:val="00EA0CA6"/>
    <w:rsid w:val="00EB1CB6"/>
    <w:rsid w:val="00EB2AA3"/>
    <w:rsid w:val="00EC19F9"/>
    <w:rsid w:val="00EC1D76"/>
    <w:rsid w:val="00EC59F0"/>
    <w:rsid w:val="00ED125F"/>
    <w:rsid w:val="00ED59C7"/>
    <w:rsid w:val="00ED5C79"/>
    <w:rsid w:val="00ED75DC"/>
    <w:rsid w:val="00EE00FD"/>
    <w:rsid w:val="00EE0317"/>
    <w:rsid w:val="00EE09DA"/>
    <w:rsid w:val="00EE1F58"/>
    <w:rsid w:val="00EE2C2C"/>
    <w:rsid w:val="00EE39C8"/>
    <w:rsid w:val="00EF2FDF"/>
    <w:rsid w:val="00F01CB8"/>
    <w:rsid w:val="00F037E9"/>
    <w:rsid w:val="00F13650"/>
    <w:rsid w:val="00F13C62"/>
    <w:rsid w:val="00F17541"/>
    <w:rsid w:val="00F23D4B"/>
    <w:rsid w:val="00F26643"/>
    <w:rsid w:val="00F30029"/>
    <w:rsid w:val="00F34B36"/>
    <w:rsid w:val="00F46F44"/>
    <w:rsid w:val="00F50CE9"/>
    <w:rsid w:val="00F51B0E"/>
    <w:rsid w:val="00F54955"/>
    <w:rsid w:val="00F64AFA"/>
    <w:rsid w:val="00F64C8B"/>
    <w:rsid w:val="00F67219"/>
    <w:rsid w:val="00F708B5"/>
    <w:rsid w:val="00F776B5"/>
    <w:rsid w:val="00F8123B"/>
    <w:rsid w:val="00F81E67"/>
    <w:rsid w:val="00F85A77"/>
    <w:rsid w:val="00F9543F"/>
    <w:rsid w:val="00FA399C"/>
    <w:rsid w:val="00FB14DC"/>
    <w:rsid w:val="00FB3466"/>
    <w:rsid w:val="00FB60B8"/>
    <w:rsid w:val="00FC1D40"/>
    <w:rsid w:val="00FC3205"/>
    <w:rsid w:val="00FD31F9"/>
    <w:rsid w:val="00FE2E26"/>
    <w:rsid w:val="00FF0379"/>
    <w:rsid w:val="00FF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68EAA28-E986-1A45-AAE5-E6158ADC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09D8"/>
    <w:rPr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638D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0EBA"/>
    <w:pPr>
      <w:pBdr>
        <w:bottom w:val="dotted" w:sz="4" w:space="1" w:color="943634"/>
      </w:pBdr>
      <w:spacing w:after="120" w:line="252" w:lineRule="auto"/>
      <w:jc w:val="center"/>
      <w:outlineLvl w:val="3"/>
    </w:pPr>
    <w:rPr>
      <w:rFonts w:ascii="Cambria" w:hAnsi="Cambria"/>
      <w:caps/>
      <w:color w:val="622423"/>
      <w:spacing w:val="10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909D8"/>
    <w:pPr>
      <w:jc w:val="center"/>
    </w:pPr>
    <w:rPr>
      <w:rFonts w:ascii="Lucida Sans Unicode" w:hAnsi="Lucida Sans Unicode"/>
      <w:b/>
      <w:sz w:val="24"/>
      <w:u w:val="single"/>
    </w:rPr>
  </w:style>
  <w:style w:type="paragraph" w:customStyle="1" w:styleId="CharCharCharCharCharChar">
    <w:name w:val="Char Char Char Char Char Char"/>
    <w:basedOn w:val="Normal"/>
    <w:rsid w:val="00250E2C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character" w:styleId="CommentReference">
    <w:name w:val="annotation reference"/>
    <w:semiHidden/>
    <w:rsid w:val="004A69CE"/>
    <w:rPr>
      <w:sz w:val="16"/>
      <w:szCs w:val="16"/>
    </w:rPr>
  </w:style>
  <w:style w:type="paragraph" w:styleId="CommentText">
    <w:name w:val="annotation text"/>
    <w:basedOn w:val="Normal"/>
    <w:semiHidden/>
    <w:rsid w:val="004A69CE"/>
  </w:style>
  <w:style w:type="paragraph" w:styleId="CommentSubject">
    <w:name w:val="annotation subject"/>
    <w:basedOn w:val="CommentText"/>
    <w:next w:val="CommentText"/>
    <w:semiHidden/>
    <w:rsid w:val="004A69CE"/>
    <w:rPr>
      <w:b/>
      <w:bCs/>
    </w:rPr>
  </w:style>
  <w:style w:type="paragraph" w:styleId="BalloonText">
    <w:name w:val="Balloon Text"/>
    <w:basedOn w:val="Normal"/>
    <w:semiHidden/>
    <w:rsid w:val="004A69CE"/>
    <w:rPr>
      <w:rFonts w:ascii="Tahoma" w:hAnsi="Tahoma" w:cs="Tahoma"/>
      <w:sz w:val="16"/>
      <w:szCs w:val="16"/>
    </w:rPr>
  </w:style>
  <w:style w:type="paragraph" w:customStyle="1" w:styleId="Char1CharCharChar">
    <w:name w:val="Char1 Char Char Char"/>
    <w:basedOn w:val="Normal"/>
    <w:rsid w:val="00792F5C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character" w:styleId="Strong">
    <w:name w:val="Strong"/>
    <w:qFormat/>
    <w:rsid w:val="00792F5C"/>
    <w:rPr>
      <w:b/>
      <w:bCs/>
    </w:rPr>
  </w:style>
  <w:style w:type="character" w:styleId="Hyperlink">
    <w:name w:val="Hyperlink"/>
    <w:rsid w:val="000039A0"/>
    <w:rPr>
      <w:color w:val="0000FF"/>
      <w:u w:val="single"/>
    </w:rPr>
  </w:style>
  <w:style w:type="paragraph" w:customStyle="1" w:styleId="CharCharCharCharCharCharChar">
    <w:name w:val="Char Char Char Char Char Char Char"/>
    <w:basedOn w:val="Normal"/>
    <w:rsid w:val="004D3435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customStyle="1" w:styleId="Objective">
    <w:name w:val="Objective"/>
    <w:basedOn w:val="Normal"/>
    <w:next w:val="BodyText"/>
    <w:rsid w:val="00CC5BA8"/>
    <w:pPr>
      <w:spacing w:before="220" w:after="220" w:line="220" w:lineRule="atLeast"/>
    </w:pPr>
    <w:rPr>
      <w:lang w:val="en-US" w:bidi="en-US"/>
    </w:rPr>
  </w:style>
  <w:style w:type="paragraph" w:customStyle="1" w:styleId="Achievement">
    <w:name w:val="Achievement"/>
    <w:basedOn w:val="BodyText"/>
    <w:autoRedefine/>
    <w:rsid w:val="00CC5BA8"/>
    <w:pPr>
      <w:numPr>
        <w:numId w:val="8"/>
      </w:numPr>
      <w:spacing w:after="60" w:line="220" w:lineRule="atLeast"/>
      <w:ind w:right="-360"/>
    </w:pPr>
    <w:rPr>
      <w:rFonts w:ascii="Arial" w:hAnsi="Arial"/>
      <w:sz w:val="22"/>
      <w:lang w:val="en-US" w:bidi="en-US"/>
    </w:rPr>
  </w:style>
  <w:style w:type="paragraph" w:styleId="BodyText">
    <w:name w:val="Body Text"/>
    <w:basedOn w:val="Normal"/>
    <w:link w:val="BodyTextChar"/>
    <w:rsid w:val="00CC5BA8"/>
    <w:pPr>
      <w:spacing w:after="120"/>
    </w:pPr>
  </w:style>
  <w:style w:type="character" w:customStyle="1" w:styleId="BodyTextChar">
    <w:name w:val="Body Text Char"/>
    <w:link w:val="BodyText"/>
    <w:rsid w:val="00CC5BA8"/>
    <w:rPr>
      <w:lang w:val="en-GB"/>
    </w:rPr>
  </w:style>
  <w:style w:type="paragraph" w:customStyle="1" w:styleId="Address2">
    <w:name w:val="Address 2"/>
    <w:basedOn w:val="Normal"/>
    <w:rsid w:val="00AA2E5F"/>
    <w:pPr>
      <w:framePr w:w="2405" w:wrap="notBeside" w:vAnchor="page" w:hAnchor="page" w:x="5761" w:y="1009" w:anchorLock="1"/>
      <w:spacing w:after="200" w:line="200" w:lineRule="atLeast"/>
    </w:pPr>
    <w:rPr>
      <w:sz w:val="16"/>
      <w:lang w:val="en-US" w:bidi="en-US"/>
    </w:rPr>
  </w:style>
  <w:style w:type="paragraph" w:customStyle="1" w:styleId="Address1">
    <w:name w:val="Address 1"/>
    <w:basedOn w:val="Normal"/>
    <w:rsid w:val="00EE0317"/>
    <w:pPr>
      <w:framePr w:w="2400" w:wrap="notBeside" w:vAnchor="page" w:hAnchor="page" w:x="8065" w:y="1009" w:anchorLock="1"/>
      <w:spacing w:after="200" w:line="200" w:lineRule="atLeast"/>
    </w:pPr>
    <w:rPr>
      <w:sz w:val="16"/>
      <w:lang w:val="en-US" w:bidi="en-US"/>
    </w:rPr>
  </w:style>
  <w:style w:type="character" w:customStyle="1" w:styleId="Heading4Char">
    <w:name w:val="Heading 4 Char"/>
    <w:link w:val="Heading4"/>
    <w:uiPriority w:val="9"/>
    <w:rsid w:val="001B0EBA"/>
    <w:rPr>
      <w:rFonts w:ascii="Cambria" w:hAnsi="Cambria"/>
      <w:caps/>
      <w:color w:val="622423"/>
      <w:spacing w:val="10"/>
      <w:sz w:val="22"/>
      <w:szCs w:val="22"/>
      <w:lang w:bidi="en-US"/>
    </w:rPr>
  </w:style>
  <w:style w:type="paragraph" w:customStyle="1" w:styleId="CompanyNameOne">
    <w:name w:val="Company Name One"/>
    <w:basedOn w:val="Normal"/>
    <w:next w:val="Normal"/>
    <w:rsid w:val="001B0EBA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n-US" w:bidi="en-US"/>
    </w:rPr>
  </w:style>
  <w:style w:type="paragraph" w:customStyle="1" w:styleId="JobTitle">
    <w:name w:val="Job Title"/>
    <w:next w:val="Achievement"/>
    <w:rsid w:val="001B0EBA"/>
    <w:pPr>
      <w:spacing w:after="40" w:line="220" w:lineRule="atLeast"/>
    </w:pPr>
    <w:rPr>
      <w:rFonts w:ascii="Arial" w:hAnsi="Arial"/>
      <w:b/>
      <w:spacing w:val="-10"/>
      <w:sz w:val="22"/>
      <w:szCs w:val="22"/>
      <w:lang w:val="en-US" w:bidi="en-US"/>
    </w:rPr>
  </w:style>
  <w:style w:type="paragraph" w:customStyle="1" w:styleId="SectionTitle">
    <w:name w:val="Section Title"/>
    <w:basedOn w:val="Normal"/>
    <w:next w:val="Normal"/>
    <w:autoRedefine/>
    <w:rsid w:val="001B0EB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after="200" w:line="280" w:lineRule="atLeast"/>
    </w:pPr>
    <w:rPr>
      <w:rFonts w:ascii="Arial" w:hAnsi="Arial"/>
      <w:b/>
      <w:spacing w:val="-10"/>
      <w:position w:val="7"/>
      <w:lang w:val="en-US" w:bidi="en-US"/>
    </w:rPr>
  </w:style>
  <w:style w:type="paragraph" w:customStyle="1" w:styleId="Institution">
    <w:name w:val="Institution"/>
    <w:basedOn w:val="Normal"/>
    <w:next w:val="Achievement"/>
    <w:autoRedefine/>
    <w:rsid w:val="001B0EBA"/>
    <w:pPr>
      <w:tabs>
        <w:tab w:val="left" w:pos="2160"/>
        <w:tab w:val="right" w:pos="6480"/>
      </w:tabs>
      <w:ind w:right="-360"/>
      <w:jc w:val="both"/>
    </w:pPr>
    <w:rPr>
      <w:rFonts w:ascii="Verdana" w:hAnsi="Verdana"/>
      <w:i/>
      <w:sz w:val="17"/>
      <w:szCs w:val="17"/>
      <w:lang w:val="en-US"/>
    </w:rPr>
  </w:style>
  <w:style w:type="paragraph" w:styleId="NormalWeb">
    <w:name w:val="Normal (Web)"/>
    <w:basedOn w:val="Normal"/>
    <w:uiPriority w:val="99"/>
    <w:unhideWhenUsed/>
    <w:rsid w:val="00BB1148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TitleChar">
    <w:name w:val="Title Char"/>
    <w:link w:val="Title"/>
    <w:locked/>
    <w:rsid w:val="00A2291F"/>
    <w:rPr>
      <w:rFonts w:ascii="Lucida Sans Unicode" w:hAnsi="Lucida Sans Unicode"/>
      <w:b/>
      <w:sz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2F7E39"/>
    <w:pPr>
      <w:ind w:left="720"/>
    </w:pPr>
  </w:style>
  <w:style w:type="character" w:customStyle="1" w:styleId="Heading3Char">
    <w:name w:val="Heading 3 Char"/>
    <w:link w:val="Heading3"/>
    <w:semiHidden/>
    <w:rsid w:val="009638D4"/>
    <w:rPr>
      <w:rFonts w:ascii="Calibri Light" w:eastAsia="Times New Roman" w:hAnsi="Calibri Light" w:cs="Times New Roman"/>
      <w:b/>
      <w:bCs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auravsaini15097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1094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NEHA GUPTA</vt:lpstr>
    </vt:vector>
  </TitlesOfParts>
  <Company>Hewlett-Packard</Company>
  <LinksUpToDate>false</LinksUpToDate>
  <CharactersWithSpaces>7884</CharactersWithSpaces>
  <SharedDoc>false</SharedDoc>
  <HLinks>
    <vt:vector size="6" baseType="variant">
      <vt:variant>
        <vt:i4>4063251</vt:i4>
      </vt:variant>
      <vt:variant>
        <vt:i4>0</vt:i4>
      </vt:variant>
      <vt:variant>
        <vt:i4>0</vt:i4>
      </vt:variant>
      <vt:variant>
        <vt:i4>5</vt:i4>
      </vt:variant>
      <vt:variant>
        <vt:lpwstr>mailto:gauravsaini150974@gmail.com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 GUPTA</dc:title>
  <dc:subject/>
  <dc:creator>himanshu.mehrotra</dc:creator>
  <cp:keywords/>
  <cp:lastModifiedBy>Gaurav Saini</cp:lastModifiedBy>
  <cp:revision>2</cp:revision>
  <dcterms:created xsi:type="dcterms:W3CDTF">2022-05-05T00:21:00Z</dcterms:created>
  <dcterms:modified xsi:type="dcterms:W3CDTF">2022-05-05T00:21:00Z</dcterms:modified>
</cp:coreProperties>
</file>