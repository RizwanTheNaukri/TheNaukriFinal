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/>
        <w:spacing w:after="0" w:lineRule="auto" w:line="240"/>
        <w:jc w:val="both"/>
        <w:rPr>
          <w:rFonts w:ascii="?? ??" w:cs="?? ??" w:eastAsia="?? ??" w:hAnsi="?? ??"/>
          <w:strike/>
          <w:sz w:val="28"/>
          <w:szCs w:val="28"/>
          <w:u w:val="single"/>
          <w:lang w:val="en-US"/>
        </w:rPr>
      </w:pPr>
      <w:r>
        <w:rPr>
          <w:rFonts w:ascii="?? ??" w:cs="?? ??" w:eastAsia="?? ??" w:hAnsi="?? ??"/>
          <w:b/>
          <w:bCs/>
          <w:sz w:val="24"/>
          <w:lang w:val="en-US"/>
        </w:rPr>
        <w:t xml:space="preserve">                                                       </w:t>
      </w:r>
      <w:r>
        <w:rPr>
          <w:rFonts w:ascii="?? ??" w:cs="?? ??" w:eastAsia="?? ??" w:hAnsi="?? ??"/>
          <w:b/>
          <w:bCs/>
          <w:sz w:val="32"/>
          <w:szCs w:val="32"/>
          <w:u w:val="single"/>
          <w:lang w:val="en-US"/>
        </w:rPr>
        <w:t>RESUME</w:t>
      </w:r>
      <w:r>
        <w:rPr>
          <w:rFonts w:ascii="?? ??" w:cs="?? ??" w:eastAsia="?? ??" w:hAnsi="?? ??"/>
          <w:b/>
          <w:bCs/>
          <w:sz w:val="24"/>
          <w:u w:val="single"/>
          <w:lang w:val="en-US"/>
        </w:rPr>
        <w:t xml:space="preserve"> </w:t>
      </w:r>
    </w:p>
    <w:p>
      <w:pPr>
        <w:pStyle w:val="style0"/>
        <w:keepNext/>
        <w:spacing w:after="0" w:lineRule="auto" w:line="240"/>
        <w:jc w:val="both"/>
        <w:rPr>
          <w:rFonts w:ascii="?? ??" w:cs="?? ??" w:eastAsia="?? ??" w:hAnsi="?? ??"/>
          <w:b/>
          <w:bCs/>
          <w:sz w:val="24"/>
        </w:rPr>
      </w:pPr>
      <w:r>
        <w:rPr>
          <w:rFonts w:cs="?? ??" w:eastAsia="?? ??" w:hAnsi="?? ??"/>
          <w:b/>
          <w:bCs/>
          <w:sz w:val="24"/>
          <w:lang w:val="en-US"/>
        </w:rPr>
        <w:t>Janendra</w:t>
      </w:r>
      <w:r>
        <w:rPr>
          <w:rFonts w:cs="?? ??" w:eastAsia="?? ??" w:hAnsi="?? ??"/>
          <w:b/>
          <w:bCs/>
          <w:sz w:val="24"/>
          <w:lang w:val="en-US"/>
        </w:rPr>
        <w:t xml:space="preserve"> prasad</w:t>
      </w:r>
    </w:p>
    <w:p>
      <w:pPr>
        <w:pStyle w:val="style0"/>
        <w:tabs>
          <w:tab w:val="left" w:leader="none" w:pos="360"/>
          <w:tab w:val="left" w:leader="none" w:pos="916"/>
        </w:tabs>
        <w:spacing w:after="0" w:lineRule="auto" w:line="240"/>
        <w:jc w:val="both"/>
        <w:rPr>
          <w:rFonts w:ascii="Cambria" w:cs="Cambria" w:eastAsia="Cambria" w:hAnsi="Cambria"/>
          <w:lang w:val="en-US"/>
        </w:rPr>
      </w:pPr>
      <w:r>
        <w:rPr>
          <w:rFonts w:ascii="Cambria" w:cs="Cambria" w:eastAsia="Cambria" w:hAnsi="Cambria"/>
          <w:lang w:val="en-US"/>
        </w:rPr>
        <w:t xml:space="preserve">VILL. </w:t>
      </w:r>
      <w:r>
        <w:rPr>
          <w:rFonts w:ascii="Cambria" w:cs="Cambria" w:eastAsia="Cambria" w:hAnsi="Cambria"/>
          <w:lang w:val="en-US"/>
        </w:rPr>
        <w:t>Bahera</w:t>
      </w:r>
      <w:r>
        <w:rPr>
          <w:rFonts w:ascii="Cambria" w:cs="Cambria" w:eastAsia="Cambria" w:hAnsi="Cambria"/>
          <w:lang w:val="en-US"/>
        </w:rPr>
        <w:t xml:space="preserve"> </w:t>
      </w:r>
      <w:r>
        <w:rPr>
          <w:rFonts w:ascii="Cambria" w:cs="Cambria" w:eastAsia="Cambria" w:hAnsi="Cambria"/>
          <w:lang w:val="en-US"/>
        </w:rPr>
        <w:t>nankar</w:t>
      </w:r>
      <w:r>
        <w:rPr>
          <w:rFonts w:ascii="Cambria" w:cs="Cambria" w:eastAsia="Cambria" w:hAnsi="Cambria"/>
          <w:lang w:val="en-US"/>
        </w:rPr>
        <w:t xml:space="preserve"> </w:t>
      </w:r>
      <w:r>
        <w:rPr>
          <w:rFonts w:ascii="Cambria" w:cs="Cambria" w:eastAsia="Cambria" w:hAnsi="Cambria"/>
          <w:lang w:val="en-US"/>
        </w:rPr>
        <w:t>devri</w:t>
      </w:r>
      <w:r>
        <w:rPr>
          <w:rFonts w:ascii="Cambria" w:cs="Cambria" w:eastAsia="Cambria" w:hAnsi="Cambria"/>
          <w:lang w:val="en-US"/>
        </w:rPr>
        <w:t xml:space="preserve"> </w:t>
      </w:r>
      <w:r>
        <w:rPr>
          <w:rFonts w:ascii="Cambria" w:cs="Cambria" w:eastAsia="Cambria" w:hAnsi="Cambria"/>
          <w:lang w:val="en-US"/>
        </w:rPr>
        <w:t>sengaran</w:t>
      </w:r>
    </w:p>
    <w:p>
      <w:pPr>
        <w:pStyle w:val="style0"/>
        <w:tabs>
          <w:tab w:val="left" w:leader="none" w:pos="360"/>
          <w:tab w:val="left" w:leader="none" w:pos="916"/>
        </w:tabs>
        <w:spacing w:after="0" w:lineRule="auto" w:line="240"/>
        <w:jc w:val="both"/>
        <w:rPr>
          <w:rFonts w:ascii="Cambria" w:cs="Cambria" w:eastAsia="Cambria" w:hAnsi="Cambria"/>
          <w:lang w:val="en-US"/>
        </w:rPr>
      </w:pPr>
      <w:r>
        <w:rPr>
          <w:rFonts w:ascii="Cambria" w:cs="Cambria" w:eastAsia="Cambria" w:hAnsi="Cambria"/>
          <w:lang w:val="en-US"/>
        </w:rPr>
        <w:t xml:space="preserve">Thana/tehsil </w:t>
      </w:r>
      <w:r>
        <w:rPr>
          <w:rFonts w:ascii="Cambria" w:cs="Cambria" w:eastAsia="Cambria" w:hAnsi="Cambria"/>
          <w:lang w:val="en-US"/>
        </w:rPr>
        <w:t>naigarhi</w:t>
      </w:r>
      <w:r>
        <w:rPr>
          <w:rFonts w:ascii="Cambria" w:cs="Cambria" w:eastAsia="Cambria" w:hAnsi="Cambria"/>
          <w:lang w:val="en-US"/>
        </w:rPr>
        <w:t xml:space="preserve"> </w:t>
      </w:r>
      <w:r>
        <w:rPr>
          <w:rFonts w:ascii="Cambria" w:cs="Cambria" w:eastAsia="Cambria" w:hAnsi="Cambria"/>
          <w:lang w:val="en-US"/>
        </w:rPr>
        <w:t>dist.rewa</w:t>
      </w:r>
      <w:r>
        <w:rPr>
          <w:rFonts w:ascii="Cambria" w:cs="Cambria" w:eastAsia="Cambria" w:hAnsi="Cambria"/>
          <w:lang w:val="en-US"/>
        </w:rPr>
        <w:t xml:space="preserve"> </w:t>
      </w:r>
      <w:r>
        <w:rPr>
          <w:rFonts w:ascii="Cambria" w:cs="Cambria" w:eastAsia="Cambria" w:hAnsi="Cambria"/>
          <w:lang w:val="en-US"/>
        </w:rPr>
        <w:t>mp</w:t>
      </w:r>
    </w:p>
    <w:p>
      <w:pPr>
        <w:pStyle w:val="style0"/>
        <w:tabs>
          <w:tab w:val="left" w:leader="none" w:pos="360"/>
          <w:tab w:val="left" w:leader="none" w:pos="916"/>
        </w:tabs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Pin No.</w:t>
      </w:r>
      <w:r>
        <w:rPr>
          <w:rFonts w:ascii="Cambria" w:cs="Cambria" w:eastAsia="Cambria" w:hAnsi="Cambria"/>
          <w:lang w:val="en-US"/>
        </w:rPr>
        <w:t>486340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jc w:val="both"/>
        <w:rPr>
          <w:rFonts w:cs="Cambria" w:eastAsia="Cambria" w:hAnsi="Cambria"/>
          <w:lang w:val="en-US"/>
        </w:rPr>
      </w:pPr>
      <w:r>
        <w:rPr>
          <w:rFonts w:ascii="Cambria" w:cs="Cambria" w:eastAsia="Cambria" w:hAnsi="Cambria"/>
        </w:rPr>
        <w:t>Cont</w:t>
      </w:r>
      <w:r>
        <w:rPr>
          <w:rFonts w:cs="Cambria" w:eastAsia="Cambria" w:hAnsi="Cambria"/>
          <w:lang w:val="en-US"/>
        </w:rPr>
        <w:t>ract no-920018840</w:t>
      </w:r>
      <w:r>
        <w:rPr>
          <w:rFonts w:cs="Cambria" w:eastAsia="Cambria" w:hAnsi="Cambria"/>
          <w:lang w:val="en-US"/>
        </w:rPr>
        <w:t>3</w:t>
      </w:r>
      <w:r>
        <w:rPr>
          <w:rFonts w:cs="Cambria" w:eastAsia="Cambria" w:hAnsi="Cambria"/>
          <w:lang w:val="en-US"/>
        </w:rPr>
        <w:t>,6260128252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jc w:val="both"/>
        <w:rPr>
          <w:rFonts w:ascii="Cambria" w:cs="Cambria" w:eastAsia="Cambria" w:hAnsi="Cambria"/>
          <w:u w:val="single"/>
        </w:rPr>
      </w:pPr>
      <w:r>
        <w:rPr>
          <w:rFonts w:cs="Cambria" w:eastAsia="Cambria" w:hAnsi="Cambria"/>
          <w:u w:val="single"/>
          <w:lang w:val="en-US"/>
        </w:rPr>
        <w:t>Janendraprasad11@gmail.com</w:t>
      </w:r>
    </w:p>
    <w:p>
      <w:pPr>
        <w:pStyle w:val="style0"/>
        <w:keepNext/>
        <w:spacing w:after="0" w:lineRule="auto" w:line="240"/>
        <w:jc w:val="both"/>
        <w:rPr>
          <w:rFonts w:ascii="Cambria" w:cs="Cambria" w:eastAsia="Cambria" w:hAnsi="Cambria"/>
          <w:b/>
          <w:sz w:val="24"/>
        </w:rPr>
      </w:pPr>
    </w:p>
    <w:p>
      <w:pPr>
        <w:pStyle w:val="style0"/>
        <w:keepNext/>
        <w:spacing w:after="0" w:lineRule="auto" w:line="240"/>
        <w:jc w:val="both"/>
        <w:rPr>
          <w:rFonts w:ascii="Cambria" w:cs="Cambria" w:eastAsia="Cambria" w:hAnsi="Cambria"/>
          <w:b/>
          <w:sz w:val="24"/>
          <w:shd w:val="clear" w:color="auto" w:fill="dbe5f1"/>
        </w:rPr>
      </w:pPr>
      <w:r>
        <w:rPr>
          <w:rFonts w:ascii="Cambria" w:cs="Cambria" w:eastAsia="Cambria" w:hAnsi="Cambria"/>
          <w:b/>
          <w:sz w:val="24"/>
          <w:shd w:val="clear" w:color="auto" w:fill="dbe5f1"/>
        </w:rPr>
        <w:t>Career Objective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Looking </w:t>
      </w:r>
      <w:r>
        <w:rPr>
          <w:rFonts w:ascii="Cambria" w:cs="Cambria" w:eastAsia="Cambria" w:hAnsi="Cambria"/>
        </w:rPr>
        <w:t>forward to build a career in an organization where I could utilize my experience, abilities, interest and knowledge for achievement of organization &amp; personal goal.</w:t>
      </w:r>
    </w:p>
    <w:p>
      <w:pPr>
        <w:pStyle w:val="style0"/>
        <w:spacing w:after="0" w:lineRule="auto" w:line="240"/>
        <w:ind w:left="360"/>
        <w:jc w:val="both"/>
        <w:rPr>
          <w:rFonts w:ascii="Cambria" w:cs="Cambria" w:eastAsia="Cambria" w:hAnsi="Cambria"/>
          <w:b/>
          <w:color w:val="000000"/>
        </w:rPr>
      </w:pPr>
    </w:p>
    <w:p>
      <w:pPr>
        <w:pStyle w:val="style0"/>
        <w:tabs>
          <w:tab w:val="left" w:leader="none" w:pos="720"/>
        </w:tabs>
        <w:spacing w:after="0" w:lineRule="auto" w:line="240"/>
        <w:jc w:val="both"/>
        <w:rPr>
          <w:rFonts w:ascii="Cambria" w:cs="Cambria" w:eastAsia="Cambria" w:hAnsi="Cambria"/>
          <w:b/>
          <w:sz w:val="24"/>
          <w:shd w:val="clear" w:color="auto" w:fill="dbe5f1"/>
        </w:rPr>
      </w:pPr>
      <w:r>
        <w:rPr>
          <w:rFonts w:ascii="Cambria" w:cs="Cambria" w:eastAsia="Cambria" w:hAnsi="Cambria"/>
          <w:b/>
          <w:sz w:val="24"/>
          <w:shd w:val="clear" w:color="auto" w:fill="dbe5f1"/>
        </w:rPr>
        <w:t>Qualification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b/>
          <w:u w:val="single"/>
        </w:rPr>
      </w:pPr>
      <w:r>
        <w:rPr>
          <w:rFonts w:ascii="Cambria" w:cs="Cambria" w:eastAsia="Cambria" w:hAnsi="Cambria"/>
          <w:b/>
          <w:u w:val="single"/>
        </w:rPr>
        <w:t>Technical: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cs="Calibri" w:eastAsia="Calibri"/>
          <w:sz w:val="22"/>
          <w:szCs w:val="22"/>
        </w:rPr>
      </w:pPr>
      <w:r>
        <w:rPr>
          <w:rFonts w:cs="Calibri" w:eastAsia="Calibri"/>
        </w:rPr>
        <w:t xml:space="preserve">  </w:t>
      </w:r>
      <w:r>
        <w:rPr>
          <w:rFonts w:cs="Calibri" w:eastAsia="Calibri"/>
          <w:lang w:val="en-US"/>
        </w:rPr>
        <w:t>Govt ITI mauganj</w:t>
      </w:r>
      <w:r>
        <w:rPr>
          <w:rFonts w:cs="Calibri" w:eastAsia="Calibri"/>
          <w:lang w:val="en-US"/>
        </w:rPr>
        <w:t xml:space="preserve">  </w:t>
      </w:r>
      <w:r>
        <w:rPr>
          <w:rFonts w:cs="Calibri" w:eastAsia="Calibri"/>
          <w:lang w:val="en-US"/>
        </w:rPr>
        <w:t>rewa</w:t>
      </w:r>
      <w:r>
        <w:rPr>
          <w:rFonts w:cs="Calibri" w:eastAsia="Calibri"/>
          <w:lang w:val="en-US"/>
        </w:rPr>
        <w:t xml:space="preserve"> </w:t>
      </w:r>
      <w:r>
        <w:rPr>
          <w:rFonts w:cs="Calibri" w:eastAsia="Calibri"/>
          <w:lang w:val="en-US"/>
        </w:rPr>
        <w:t>m.p.passout in 2013 welder tread with 68</w:t>
      </w:r>
      <w:r>
        <w:rPr>
          <w:rFonts w:cs="Calibri" w:eastAsia="Calibri"/>
          <w:lang w:val="en-US"/>
        </w:rPr>
        <w:t>%</w:t>
      </w:r>
    </w:p>
    <w:p>
      <w:pPr>
        <w:pStyle w:val="style0"/>
        <w:tabs>
          <w:tab w:val="left" w:leader="none" w:pos="720"/>
        </w:tabs>
        <w:spacing w:after="0" w:lineRule="auto" w:line="240"/>
        <w:rPr>
          <w:rFonts w:ascii="Cambria" w:cs="Cambria" w:eastAsia="Cambria" w:hAnsi="Cambria"/>
          <w:b/>
          <w:u w:val="single"/>
          <w:lang w:val="en-US"/>
        </w:rPr>
      </w:pPr>
      <w:r>
        <w:rPr>
          <w:rFonts w:ascii="Cambria" w:cs="Cambria" w:eastAsia="Cambria" w:hAnsi="Cambria"/>
          <w:b/>
          <w:u w:val="single"/>
        </w:rPr>
        <w:t>Educational:</w:t>
      </w:r>
    </w:p>
    <w:p>
      <w:pPr>
        <w:pStyle w:val="style0"/>
        <w:tabs>
          <w:tab w:val="left" w:leader="none" w:pos="720"/>
        </w:tabs>
        <w:spacing w:after="0" w:lineRule="auto" w:line="240"/>
        <w:rPr>
          <w:rFonts w:cs="Calibri" w:eastAsia="Calibri"/>
        </w:rPr>
      </w:pPr>
    </w:p>
    <w:p>
      <w:pPr>
        <w:pStyle w:val="style0"/>
        <w:numPr>
          <w:ilvl w:val="0"/>
          <w:numId w:val="3"/>
        </w:numPr>
        <w:tabs>
          <w:tab w:val="left" w:leader="none" w:pos="720"/>
        </w:tabs>
        <w:spacing w:after="0" w:lineRule="auto" w:line="240"/>
        <w:ind w:left="792" w:hanging="432"/>
        <w:rPr>
          <w:rFonts w:cs="Calibri" w:eastAsia="Calibri"/>
        </w:rPr>
      </w:pPr>
      <w:r>
        <w:rPr>
          <w:rFonts w:cs="Calibri" w:eastAsia="Calibri"/>
        </w:rPr>
        <w:t xml:space="preserve">Secondary </w:t>
      </w:r>
      <w:r>
        <w:rPr>
          <w:rFonts w:cs="Calibri" w:eastAsia="Calibri"/>
        </w:rPr>
        <w:t>School  Examination</w:t>
      </w:r>
      <w:r>
        <w:rPr>
          <w:rFonts w:cs="Calibri" w:eastAsia="Calibri"/>
        </w:rPr>
        <w:t xml:space="preserve"> from  </w:t>
      </w:r>
      <w:r>
        <w:rPr>
          <w:rFonts w:cs="Calibri" w:eastAsia="Calibri"/>
          <w:b/>
        </w:rPr>
        <w:t>MP STATE BOARD</w:t>
      </w:r>
      <w:r>
        <w:rPr>
          <w:rFonts w:cs="Calibri" w:eastAsia="Calibri"/>
        </w:rPr>
        <w:t xml:space="preserve">  with                         </w:t>
      </w:r>
      <w:r>
        <w:rPr>
          <w:rFonts w:cs="Calibri" w:eastAsia="Calibri"/>
          <w:lang w:val="en-US"/>
        </w:rPr>
        <w:t>58.6%</w:t>
      </w:r>
    </w:p>
    <w:p>
      <w:pPr>
        <w:pStyle w:val="style0"/>
        <w:numPr>
          <w:ilvl w:val="0"/>
          <w:numId w:val="0"/>
        </w:numPr>
        <w:tabs>
          <w:tab w:val="left" w:leader="none" w:pos="720"/>
        </w:tabs>
        <w:spacing w:after="0" w:lineRule="auto" w:line="240"/>
        <w:ind w:left="792" w:firstLine="0"/>
        <w:rPr>
          <w:rFonts w:cs="Calibri" w:eastAsia="Calibri"/>
        </w:rPr>
      </w:pPr>
    </w:p>
    <w:p>
      <w:pPr>
        <w:pStyle w:val="style0"/>
        <w:spacing w:after="0" w:lineRule="auto" w:line="240"/>
        <w:ind w:left="360"/>
        <w:jc w:val="both"/>
        <w:rPr>
          <w:rFonts w:ascii="Cambria" w:cs="Cambria" w:eastAsia="Cambria" w:hAnsi="Cambria"/>
          <w:b/>
          <w:color w:val="000000"/>
        </w:rPr>
      </w:pPr>
    </w:p>
    <w:p>
      <w:pPr>
        <w:pStyle w:val="style0"/>
        <w:keepNext/>
        <w:tabs>
          <w:tab w:val="right" w:leader="none" w:pos="10467"/>
        </w:tabs>
        <w:spacing w:after="0" w:lineRule="auto" w:line="240"/>
        <w:jc w:val="both"/>
        <w:rPr>
          <w:rFonts w:ascii="Cambria" w:cs="Cambria" w:eastAsia="Cambria" w:hAnsi="Cambria"/>
          <w:b/>
          <w:color w:val="ffffff"/>
          <w:sz w:val="24"/>
          <w:shd w:val="clear" w:color="auto" w:fill="dbe5f1"/>
        </w:rPr>
      </w:pPr>
      <w:r>
        <w:rPr>
          <w:rFonts w:ascii="Cambria" w:cs="Cambria" w:eastAsia="Cambria" w:hAnsi="Cambria"/>
          <w:b/>
          <w:sz w:val="24"/>
          <w:shd w:val="clear" w:color="auto" w:fill="dbe5f1"/>
        </w:rPr>
        <w:t xml:space="preserve">Professional </w:t>
      </w:r>
      <w:r>
        <w:rPr>
          <w:rFonts w:ascii="Cambria" w:cs="Cambria" w:eastAsia="Cambria" w:hAnsi="Cambria"/>
          <w:b/>
          <w:sz w:val="24"/>
          <w:shd w:val="clear" w:color="auto" w:fill="dbe5f1"/>
        </w:rPr>
        <w:t>Details (</w:t>
      </w:r>
      <w:r>
        <w:rPr>
          <w:rFonts w:ascii="Cambria" w:cs="Cambria" w:eastAsia="Cambria" w:hAnsi="Cambria"/>
          <w:b/>
          <w:sz w:val="24"/>
          <w:shd w:val="clear" w:color="auto" w:fill="dbe5f1"/>
          <w:lang w:val="en-US"/>
        </w:rPr>
        <w:t>T</w:t>
      </w:r>
      <w:r>
        <w:rPr>
          <w:rFonts w:ascii="Cambria" w:cs="Cambria" w:eastAsia="Cambria" w:hAnsi="Cambria"/>
          <w:b/>
          <w:sz w:val="24"/>
          <w:shd w:val="clear" w:color="auto" w:fill="dbe5f1"/>
        </w:rPr>
        <w:t>otal</w:t>
      </w:r>
      <w:r>
        <w:rPr>
          <w:rFonts w:ascii="Cambria" w:cs="Cambria" w:eastAsia="Cambria" w:hAnsi="Cambria"/>
          <w:b/>
          <w:sz w:val="24"/>
          <w:shd w:val="clear" w:color="auto" w:fill="dbe5f1"/>
        </w:rPr>
        <w:t xml:space="preserve"> </w:t>
      </w:r>
      <w:r>
        <w:rPr>
          <w:rFonts w:cs="Cambria" w:eastAsia="Cambria" w:hAnsi="Cambria"/>
          <w:b/>
          <w:sz w:val="24"/>
          <w:shd w:val="clear" w:color="auto" w:fill="dbe5f1"/>
          <w:lang w:val="en-US"/>
        </w:rPr>
        <w:t xml:space="preserve">4 year </w:t>
      </w:r>
      <w:r>
        <w:rPr>
          <w:rFonts w:cs="Cambria" w:eastAsia="Cambria" w:hAnsi="Cambria"/>
          <w:b/>
          <w:sz w:val="24"/>
          <w:shd w:val="clear" w:color="auto" w:fill="dbe5f1"/>
          <w:lang w:val="en-US"/>
        </w:rPr>
        <w:t>of</w:t>
      </w:r>
      <w:r>
        <w:rPr>
          <w:rFonts w:ascii="Cambria" w:cs="Cambria" w:eastAsia="Cambria" w:hAnsi="Cambria"/>
          <w:b/>
          <w:sz w:val="24"/>
          <w:shd w:val="clear" w:color="auto" w:fill="dbe5f1"/>
        </w:rPr>
        <w:t xml:space="preserve"> work experience)</w:t>
      </w:r>
      <w:r>
        <w:rPr>
          <w:rFonts w:ascii="Cambria" w:cs="Cambria" w:eastAsia="Cambria" w:hAnsi="Cambria"/>
          <w:b/>
          <w:color w:val="ffffff"/>
          <w:sz w:val="24"/>
          <w:shd w:val="clear" w:color="auto" w:fill="dbe5f1"/>
        </w:rPr>
        <w:tab/>
      </w:r>
    </w:p>
    <w:p>
      <w:pPr>
        <w:pStyle w:val="style0"/>
        <w:tabs>
          <w:tab w:val="left" w:leader="none" w:pos="720"/>
        </w:tabs>
        <w:spacing w:after="0" w:lineRule="auto" w:line="240"/>
        <w:jc w:val="both"/>
        <w:rPr>
          <w:rFonts w:cs="Cambria" w:eastAsia="Cambria" w:hAnsi="Cambria"/>
          <w:lang w:val="en-US"/>
        </w:rPr>
      </w:pPr>
      <w:r>
        <w:rPr>
          <w:rFonts w:cs="Cambria" w:eastAsia="Cambria" w:hAnsi="Cambria"/>
          <w:lang w:val="en-US"/>
        </w:rPr>
        <w:t>* 5</w:t>
      </w:r>
      <w:r>
        <w:rPr>
          <w:rFonts w:cs="Cambria" w:eastAsia="Cambria" w:hAnsi="Cambria"/>
          <w:lang w:val="en-US"/>
        </w:rPr>
        <w:t xml:space="preserve"> month experience </w:t>
      </w:r>
      <w:r>
        <w:rPr>
          <w:rFonts w:cs="Cambria" w:eastAsia="Cambria" w:hAnsi="Cambria"/>
          <w:lang w:val="en-US"/>
        </w:rPr>
        <w:t>w</w:t>
      </w:r>
      <w:r>
        <w:rPr>
          <w:rFonts w:cs="Cambria" w:eastAsia="Cambria" w:hAnsi="Cambria"/>
          <w:lang w:val="en-US"/>
        </w:rPr>
        <w:t>i</w:t>
      </w:r>
      <w:r>
        <w:rPr>
          <w:rFonts w:cs="Cambria" w:eastAsia="Cambria" w:hAnsi="Cambria"/>
          <w:lang w:val="en-US"/>
        </w:rPr>
        <w:t xml:space="preserve">th m/s </w:t>
      </w:r>
      <w:r>
        <w:rPr>
          <w:rFonts w:cs="Cambria" w:eastAsia="Cambria" w:hAnsi="Cambria"/>
          <w:lang w:val="en-US"/>
        </w:rPr>
        <w:t>force</w:t>
      </w:r>
      <w:r>
        <w:rPr>
          <w:rFonts w:cs="Cambria" w:eastAsia="Cambria" w:hAnsi="Cambria"/>
          <w:lang w:val="en-US"/>
        </w:rPr>
        <w:t xml:space="preserve"> </w:t>
      </w:r>
      <w:r>
        <w:rPr>
          <w:rFonts w:cs="Cambria" w:eastAsia="Cambria" w:hAnsi="Cambria"/>
          <w:lang w:val="en-US"/>
        </w:rPr>
        <w:t xml:space="preserve">motors </w:t>
      </w:r>
      <w:r>
        <w:rPr>
          <w:rFonts w:cs="Cambria" w:eastAsia="Cambria" w:hAnsi="Cambria"/>
          <w:lang w:val="en-US"/>
        </w:rPr>
        <w:t>Pvt LTD pithampur m.p as weld shop 28/01/2014 to 27/06/2014</w:t>
      </w:r>
    </w:p>
    <w:p>
      <w:pPr>
        <w:pStyle w:val="style0"/>
        <w:tabs>
          <w:tab w:val="left" w:leader="none" w:pos="720"/>
        </w:tabs>
        <w:spacing w:after="0" w:lineRule="auto" w:line="240"/>
        <w:jc w:val="both"/>
        <w:rPr>
          <w:rFonts w:cs="Cambria" w:eastAsia="Cambria" w:hAnsi="Cambria"/>
          <w:lang w:val="en-US"/>
        </w:rPr>
      </w:pPr>
      <w:r>
        <w:rPr>
          <w:rFonts w:cs="Cambria" w:eastAsia="Cambria" w:hAnsi="Cambria"/>
          <w:sz w:val="24"/>
          <w:szCs w:val="24"/>
          <w:lang w:val="en-US"/>
        </w:rPr>
        <w:t>*</w:t>
      </w:r>
      <w:r>
        <w:rPr>
          <w:rFonts w:cs="Cambria" w:eastAsia="Cambria" w:hAnsi="Cambria"/>
          <w:lang w:val="en-US"/>
        </w:rPr>
        <w:t xml:space="preserve"> 2 year experience </w:t>
      </w:r>
      <w:r>
        <w:rPr>
          <w:rFonts w:cs="Cambria" w:eastAsia="Cambria" w:hAnsi="Cambria"/>
          <w:lang w:val="en-US"/>
        </w:rPr>
        <w:t xml:space="preserve">with m/s </w:t>
      </w:r>
      <w:r>
        <w:rPr>
          <w:rFonts w:cs="Cambria" w:eastAsia="Cambria" w:hAnsi="Cambria"/>
          <w:lang w:val="en-US"/>
        </w:rPr>
        <w:t xml:space="preserve">Honda cars </w:t>
      </w:r>
      <w:r>
        <w:rPr>
          <w:rFonts w:cs="Cambria" w:eastAsia="Cambria" w:hAnsi="Cambria"/>
          <w:lang w:val="en-US"/>
        </w:rPr>
        <w:t>India limited tapukara rajsthan as weld shop 14/07/2014 to 13/07/</w:t>
      </w:r>
      <w:r>
        <w:rPr>
          <w:rFonts w:cs="Cambria" w:eastAsia="Cambria" w:hAnsi="Cambria"/>
          <w:lang w:val="en-US"/>
        </w:rPr>
        <w:t>2016</w:t>
      </w:r>
    </w:p>
    <w:p>
      <w:pPr>
        <w:pStyle w:val="style0"/>
        <w:tabs>
          <w:tab w:val="left" w:leader="none" w:pos="720"/>
        </w:tabs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cs="Cambria" w:eastAsia="Cambria" w:hAnsi="Cambria"/>
          <w:lang w:val="en-US"/>
        </w:rPr>
        <w:t xml:space="preserve">* </w:t>
      </w:r>
      <w:r>
        <w:rPr>
          <w:rFonts w:cs="Cambria" w:eastAsia="Cambria" w:hAnsi="Cambria"/>
          <w:lang w:val="en-US"/>
        </w:rPr>
        <w:t xml:space="preserve">7 months experience with maruti </w:t>
      </w:r>
      <w:r>
        <w:rPr>
          <w:rFonts w:cs="Cambria" w:eastAsia="Cambria" w:hAnsi="Cambria"/>
          <w:lang w:val="en-US"/>
        </w:rPr>
        <w:t xml:space="preserve">Suzuki </w:t>
      </w:r>
      <w:r>
        <w:rPr>
          <w:rFonts w:cs="Cambria" w:eastAsia="Cambria" w:hAnsi="Cambria"/>
          <w:lang w:val="en-US"/>
        </w:rPr>
        <w:t xml:space="preserve">India limited manesar </w:t>
      </w:r>
      <w:r>
        <w:rPr>
          <w:rFonts w:cs="Cambria" w:eastAsia="Cambria" w:hAnsi="Cambria"/>
          <w:lang w:val="en-US"/>
        </w:rPr>
        <w:t>h</w:t>
      </w:r>
      <w:r>
        <w:rPr>
          <w:rFonts w:cs="Cambria" w:eastAsia="Cambria" w:hAnsi="Cambria"/>
          <w:lang w:val="en-US"/>
        </w:rPr>
        <w:t>r</w:t>
      </w:r>
      <w:r>
        <w:rPr>
          <w:rFonts w:cs="Cambria" w:eastAsia="Cambria" w:hAnsi="Cambria"/>
          <w:lang w:val="en-US"/>
        </w:rPr>
        <w:t>. As weld shop 20/09/2016 to 19/04/2017</w:t>
      </w:r>
    </w:p>
    <w:p>
      <w:pPr>
        <w:pStyle w:val="style0"/>
        <w:tabs>
          <w:tab w:val="left" w:leader="none" w:pos="720"/>
        </w:tabs>
        <w:spacing w:after="0" w:lineRule="auto" w:line="240"/>
        <w:jc w:val="both"/>
        <w:rPr>
          <w:rFonts w:ascii="Cambria" w:cs="Cambria" w:eastAsia="Cambria" w:hAnsi="Cambria"/>
          <w:b/>
          <w:color w:val="000000"/>
        </w:rPr>
      </w:pPr>
      <w:r>
        <w:rPr>
          <w:rFonts w:cs="Cambria" w:eastAsia="Cambria" w:hAnsi="Cambria"/>
          <w:lang w:val="en-US"/>
        </w:rPr>
        <w:t>*Prasent</w:t>
      </w:r>
      <w:r>
        <w:rPr>
          <w:rFonts w:cs="Cambria" w:eastAsia="Cambria" w:hAnsi="Cambria"/>
          <w:lang w:val="en-US"/>
        </w:rPr>
        <w:t xml:space="preserve"> working</w:t>
      </w:r>
      <w:r>
        <w:rPr>
          <w:rFonts w:ascii="Cambria" w:cs="Cambria" w:eastAsia="Cambria" w:hAnsi="Cambria"/>
        </w:rPr>
        <w:t xml:space="preserve"> with </w:t>
      </w:r>
      <w:r>
        <w:rPr>
          <w:rFonts w:cs="Cambria" w:eastAsia="Cambria" w:hAnsi="Cambria"/>
          <w:lang w:val="en-US"/>
        </w:rPr>
        <w:t xml:space="preserve">daikin air-conditioning </w:t>
      </w:r>
      <w:r>
        <w:rPr>
          <w:rFonts w:cs="Cambria" w:eastAsia="Cambria" w:hAnsi="Cambria"/>
          <w:lang w:val="en-US"/>
        </w:rPr>
        <w:t xml:space="preserve">Pvt LTD neemrana </w:t>
      </w:r>
      <w:r>
        <w:rPr>
          <w:rFonts w:cs="Cambria" w:eastAsia="Cambria" w:hAnsi="Cambria"/>
          <w:lang w:val="en-US"/>
        </w:rPr>
        <w:t>rajsthan as chilar line 26/07/2017 till date</w:t>
      </w:r>
    </w:p>
    <w:p>
      <w:pPr>
        <w:pStyle w:val="style0"/>
        <w:tabs>
          <w:tab w:val="left" w:leader="none" w:pos="720"/>
        </w:tabs>
        <w:spacing w:after="0" w:lineRule="auto" w:line="240"/>
        <w:rPr>
          <w:rFonts w:ascii="Cambria" w:cs="Cambria" w:eastAsia="Cambria" w:hAnsi="Cambria"/>
          <w:b/>
          <w:color w:val="000000"/>
          <w:u w:val="single"/>
          <w:shd w:val="clear" w:color="auto" w:fill="ffffff"/>
        </w:rPr>
      </w:pPr>
      <w:r>
        <w:rPr>
          <w:rFonts w:ascii="Cambria" w:cs="Cambria" w:eastAsia="Cambria" w:hAnsi="Cambria"/>
          <w:b/>
          <w:color w:val="000000"/>
          <w:u w:val="single"/>
          <w:shd w:val="clear" w:color="auto" w:fill="ffffff"/>
        </w:rPr>
        <w:t>Company detail:-</w:t>
      </w:r>
    </w:p>
    <w:p>
      <w:pPr>
        <w:pStyle w:val="style0"/>
        <w:tabs>
          <w:tab w:val="left" w:leader="none" w:pos="720"/>
        </w:tabs>
        <w:spacing w:after="0" w:lineRule="auto" w:line="240"/>
        <w:rPr>
          <w:rFonts w:ascii="Cambria" w:cs="Cambria" w:eastAsia="Cambria" w:hAnsi="Cambria"/>
          <w:shd w:val="clear" w:color="auto" w:fill="ffffff"/>
        </w:rPr>
      </w:pPr>
      <w:r>
        <w:rPr>
          <w:rFonts w:ascii="Cambria" w:cs="Cambria" w:eastAsia="Cambria" w:hAnsi="Cambria"/>
          <w:shd w:val="clear" w:color="auto" w:fill="ffffff"/>
        </w:rPr>
        <w:t xml:space="preserve">Company                    </w:t>
      </w:r>
      <w:r>
        <w:rPr>
          <w:rFonts w:ascii="Cambria" w:cs="Cambria" w:eastAsia="Cambria" w:hAnsi="Cambria"/>
          <w:shd w:val="clear" w:color="auto" w:fill="ffffff"/>
        </w:rPr>
        <w:t xml:space="preserve"> </w:t>
      </w:r>
      <w:r>
        <w:rPr>
          <w:rFonts w:ascii="Cambria" w:cs="Cambria" w:eastAsia="Cambria" w:hAnsi="Cambria"/>
          <w:shd w:val="clear" w:color="auto" w:fill="ffffff"/>
        </w:rPr>
        <w:t xml:space="preserve">   : </w:t>
      </w:r>
      <w:r>
        <w:rPr>
          <w:rFonts w:ascii="Cambria" w:cs="Cambria" w:eastAsia="Cambria" w:hAnsi="Cambria"/>
          <w:shd w:val="clear" w:color="auto" w:fill="ffffff"/>
          <w:lang w:val="en-US"/>
        </w:rPr>
        <w:t xml:space="preserve"> </w:t>
      </w:r>
      <w:r>
        <w:rPr>
          <w:rFonts w:ascii="Cambria" w:cs="Cambria" w:eastAsia="Cambria" w:hAnsi="Cambria"/>
          <w:shd w:val="clear" w:color="auto" w:fill="ffffff"/>
        </w:rPr>
        <w:t xml:space="preserve">  </w:t>
      </w:r>
      <w:r>
        <w:rPr>
          <w:rFonts w:cs="Cambria" w:eastAsia="Cambria" w:hAnsi="Cambria"/>
          <w:shd w:val="clear" w:color="auto" w:fill="ffffff"/>
          <w:lang w:val="en-US"/>
        </w:rPr>
        <w:t xml:space="preserve">daikin </w:t>
      </w:r>
      <w:r>
        <w:rPr>
          <w:rFonts w:cs="Cambria" w:eastAsia="Cambria" w:hAnsi="Cambria"/>
          <w:shd w:val="clear" w:color="auto" w:fill="ffffff"/>
          <w:lang w:val="en-US"/>
        </w:rPr>
        <w:t>air</w:t>
      </w:r>
      <w:r>
        <w:rPr>
          <w:rFonts w:cs="Cambria" w:eastAsia="Cambria" w:hAnsi="Cambria"/>
          <w:shd w:val="clear" w:color="auto" w:fill="ffffff"/>
          <w:lang w:val="en-US"/>
        </w:rPr>
        <w:t>conditioning</w:t>
      </w:r>
      <w:r>
        <w:rPr>
          <w:rFonts w:ascii="Cambria" w:cs="Cambria" w:eastAsia="Cambria" w:hAnsi="Cambria"/>
          <w:shd w:val="clear" w:color="auto" w:fill="ffffff"/>
        </w:rPr>
        <w:t xml:space="preserve"> PVT.LTD.</w:t>
      </w:r>
    </w:p>
    <w:p>
      <w:pPr>
        <w:pStyle w:val="style0"/>
        <w:tabs>
          <w:tab w:val="left" w:leader="none" w:pos="360"/>
        </w:tabs>
        <w:spacing w:after="0" w:lineRule="auto" w:line="24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Designation                 </w:t>
      </w:r>
      <w:r>
        <w:rPr>
          <w:rFonts w:ascii="Cambria" w:cs="Cambria" w:eastAsia="Cambria" w:hAnsi="Cambria"/>
          <w:lang w:val="en-US"/>
        </w:rPr>
        <w:t xml:space="preserve"> </w:t>
      </w:r>
      <w:r>
        <w:rPr>
          <w:rFonts w:ascii="Cambria" w:cs="Cambria" w:eastAsia="Cambria" w:hAnsi="Cambria"/>
        </w:rPr>
        <w:t xml:space="preserve"> :   </w:t>
      </w:r>
      <w:r>
        <w:rPr>
          <w:rFonts w:cs="Cambria" w:eastAsia="Cambria" w:hAnsi="Cambria"/>
          <w:lang w:val="en-US"/>
        </w:rPr>
        <w:t>c</w:t>
      </w:r>
      <w:r>
        <w:rPr>
          <w:rFonts w:cs="Cambria" w:eastAsia="Cambria" w:hAnsi="Cambria"/>
          <w:lang w:val="en-US"/>
        </w:rPr>
        <w:t>asual</w:t>
      </w:r>
    </w:p>
    <w:p>
      <w:pPr>
        <w:pStyle w:val="style0"/>
        <w:tabs>
          <w:tab w:val="left" w:leader="none" w:pos="360"/>
        </w:tabs>
        <w:spacing w:after="0" w:lineRule="auto" w:line="24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Department                 </w:t>
      </w:r>
      <w:r>
        <w:rPr>
          <w:rFonts w:ascii="Cambria" w:cs="Cambria" w:eastAsia="Cambria" w:hAnsi="Cambria"/>
          <w:lang w:val="en-US"/>
        </w:rPr>
        <w:t xml:space="preserve"> </w:t>
      </w:r>
      <w:r>
        <w:rPr>
          <w:rFonts w:ascii="Cambria" w:cs="Cambria" w:eastAsia="Cambria" w:hAnsi="Cambria"/>
        </w:rPr>
        <w:t xml:space="preserve"> :   </w:t>
      </w:r>
      <w:r>
        <w:rPr>
          <w:rFonts w:ascii="Cambria" w:cs="Cambria" w:eastAsia="Cambria" w:hAnsi="Cambria"/>
          <w:lang w:val="en-US"/>
        </w:rPr>
        <w:t xml:space="preserve"> </w:t>
      </w:r>
      <w:r>
        <w:rPr>
          <w:rFonts w:cs="Cambria" w:eastAsia="Cambria" w:hAnsi="Cambria"/>
          <w:lang w:val="en-US"/>
        </w:rPr>
        <w:t>ch</w:t>
      </w:r>
      <w:r>
        <w:rPr>
          <w:rFonts w:cs="Cambria" w:eastAsia="Cambria" w:hAnsi="Cambria"/>
          <w:lang w:val="en-US"/>
        </w:rPr>
        <w:t>illar line production</w:t>
      </w:r>
    </w:p>
    <w:p>
      <w:pPr>
        <w:pStyle w:val="style0"/>
        <w:tabs>
          <w:tab w:val="left" w:leader="none" w:pos="360"/>
        </w:tabs>
        <w:spacing w:after="0" w:lineRule="auto" w:line="24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Duration                       </w:t>
      </w:r>
      <w:r>
        <w:rPr>
          <w:rFonts w:ascii="Cambria" w:cs="Cambria" w:eastAsia="Cambria" w:hAnsi="Cambria"/>
          <w:lang w:val="en-US"/>
        </w:rPr>
        <w:t xml:space="preserve"> </w:t>
      </w:r>
      <w:r>
        <w:rPr>
          <w:rFonts w:ascii="Cambria" w:cs="Cambria" w:eastAsia="Cambria" w:hAnsi="Cambria"/>
        </w:rPr>
        <w:t xml:space="preserve"> :    </w:t>
      </w:r>
      <w:r>
        <w:rPr>
          <w:rFonts w:cs="Cambria" w:eastAsia="Cambria" w:hAnsi="Cambria"/>
          <w:lang w:val="en-US"/>
        </w:rPr>
        <w:t>26/07/</w:t>
      </w:r>
      <w:r>
        <w:rPr>
          <w:rFonts w:ascii="Cambria" w:cs="Cambria" w:eastAsia="Cambria" w:hAnsi="Cambria"/>
          <w:lang w:val="en-US"/>
        </w:rPr>
        <w:t xml:space="preserve"> 2017 TILL DATE</w:t>
      </w:r>
    </w:p>
    <w:p>
      <w:pPr>
        <w:pStyle w:val="style0"/>
        <w:spacing w:after="0" w:lineRule="auto" w:line="240"/>
        <w:rPr>
          <w:rFonts w:ascii="Cambria" w:cs="Cambria" w:eastAsia="Cambria" w:hAnsi="Cambria"/>
          <w:b/>
        </w:rPr>
      </w:pPr>
    </w:p>
    <w:p>
      <w:pPr>
        <w:pStyle w:val="style0"/>
        <w:spacing w:after="0" w:lineRule="auto" w:line="240"/>
        <w:rPr>
          <w:rFonts w:ascii="Cambria" w:cs="Cambria" w:eastAsia="Cambria" w:hAnsi="Cambria"/>
          <w:lang w:val="en-US"/>
        </w:rPr>
      </w:pPr>
    </w:p>
    <w:p>
      <w:pPr>
        <w:pStyle w:val="style0"/>
        <w:spacing w:after="0" w:lineRule="auto" w:line="240"/>
        <w:rPr/>
      </w:pPr>
      <w:r>
        <w:rPr>
          <w:rFonts w:ascii="Cambria" w:cs="Cambria" w:eastAsia="Cambria" w:hAnsi="Cambria" w:hint="eastAsia"/>
          <w:b/>
          <w:sz w:val="24"/>
          <w:shd w:val="clear" w:color="ffffff" w:fill="dbe5f1"/>
        </w:rPr>
        <w:t>Training Attended</w:t>
      </w:r>
    </w:p>
    <w:p>
      <w:pPr>
        <w:pStyle w:val="style0"/>
        <w:spacing w:after="0" w:lineRule="auto" w:line="240"/>
        <w:ind w:left="720"/>
        <w:rPr/>
      </w:pPr>
    </w:p>
    <w:p>
      <w:pPr>
        <w:pStyle w:val="style179"/>
        <w:numPr>
          <w:ilvl w:val="0"/>
          <w:numId w:val="5"/>
        </w:numPr>
        <w:spacing w:after="0" w:lineRule="auto" w:line="240"/>
        <w:rPr/>
      </w:pPr>
      <w:r>
        <w:rPr>
          <w:lang w:val="en-US"/>
        </w:rPr>
        <w:t>Poka yoka &amp; kaizen</w:t>
      </w:r>
    </w:p>
    <w:p>
      <w:pPr>
        <w:pStyle w:val="style179"/>
        <w:numPr>
          <w:ilvl w:val="0"/>
          <w:numId w:val="11"/>
        </w:numPr>
        <w:spacing w:after="0" w:lineRule="auto" w:line="240"/>
        <w:rPr/>
      </w:pPr>
      <w:r>
        <w:rPr>
          <w:rFonts w:ascii="Cambria" w:cs="Cambria" w:eastAsia="Cambria" w:hAnsi="Cambria" w:hint="eastAsia"/>
        </w:rPr>
        <w:t>Training on T</w:t>
      </w:r>
      <w:r>
        <w:rPr>
          <w:rFonts w:cs="Cambria" w:eastAsia="Cambria" w:hAnsi="Cambria" w:hint="default"/>
          <w:lang w:val="en-US"/>
        </w:rPr>
        <w:t>pm</w:t>
      </w:r>
    </w:p>
    <w:p>
      <w:pPr>
        <w:pStyle w:val="style179"/>
        <w:numPr>
          <w:ilvl w:val="0"/>
          <w:numId w:val="1"/>
        </w:numPr>
        <w:spacing w:after="0" w:lineRule="auto" w:line="240"/>
        <w:rPr/>
      </w:pPr>
      <w:r>
        <w:rPr>
          <w:lang w:val="en-US"/>
        </w:rPr>
        <w:t>Accident &amp; sefety training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/>
      </w:pPr>
      <w:r>
        <w:rPr>
          <w:rFonts w:ascii="Cambria" w:cs="Cambria" w:eastAsia="Cambria" w:hAnsi="Cambria" w:hint="eastAsia"/>
        </w:rPr>
        <w:t>5s Training</w:t>
      </w:r>
    </w:p>
    <w:p>
      <w:pPr>
        <w:pStyle w:val="style179"/>
        <w:numPr>
          <w:ilvl w:val="0"/>
          <w:numId w:val="9"/>
        </w:numPr>
        <w:spacing w:after="0" w:lineRule="auto" w:line="240"/>
        <w:jc w:val="both"/>
        <w:rPr/>
      </w:pPr>
      <w:r>
        <w:rPr>
          <w:rFonts w:ascii="Cambria" w:cs="Cambria" w:eastAsia="Cambria" w:hAnsi="Cambria" w:hint="eastAsia"/>
        </w:rPr>
        <w:t>Training on fire fighting</w:t>
      </w:r>
      <w:r>
        <w:rPr>
          <w:rFonts w:ascii="Cambria" w:cs="Cambria" w:eastAsia="Cambria" w:hAnsi="Cambria" w:hint="eastAsia"/>
          <w:b/>
        </w:rPr>
        <w:t>.</w:t>
      </w:r>
    </w:p>
    <w:p>
      <w:pPr>
        <w:pStyle w:val="style0"/>
        <w:spacing w:after="0" w:lineRule="auto" w:line="240"/>
        <w:rPr>
          <w:rFonts w:ascii="Cambria" w:cs="Cambria" w:eastAsia="Cambria" w:hAnsi="Cambria"/>
        </w:rPr>
      </w:pPr>
    </w:p>
    <w:p>
      <w:pPr>
        <w:pStyle w:val="style0"/>
        <w:spacing w:after="0" w:lineRule="auto" w:line="240"/>
        <w:ind w:firstLine="720"/>
        <w:rPr>
          <w:rFonts w:ascii="Cambria" w:cs="Cambria" w:eastAsia="Cambria" w:hAnsi="Cambria"/>
        </w:rPr>
      </w:pPr>
    </w:p>
    <w:p>
      <w:pPr>
        <w:pStyle w:val="style0"/>
        <w:spacing w:after="0" w:lineRule="auto" w:line="240"/>
        <w:rPr>
          <w:rFonts w:cs="Cambria" w:eastAsia="Cambria" w:hAnsi="Cambria"/>
          <w:b/>
          <w:sz w:val="24"/>
          <w:shd w:val="clear" w:color="auto" w:fill="dbe5f1"/>
          <w:lang w:val="en-US"/>
        </w:rPr>
      </w:pPr>
      <w:r>
        <w:rPr>
          <w:rFonts w:ascii="Cambria" w:cs="Cambria" w:eastAsia="Cambria" w:hAnsi="Cambria"/>
          <w:b/>
          <w:sz w:val="24"/>
          <w:shd w:val="clear" w:color="auto" w:fill="dbe5f1"/>
        </w:rPr>
        <w:t xml:space="preserve">Job </w:t>
      </w:r>
      <w:r>
        <w:rPr>
          <w:rFonts w:ascii="Cambria" w:cs="Cambria" w:eastAsia="Cambria" w:hAnsi="Cambria"/>
          <w:b/>
          <w:sz w:val="24"/>
          <w:shd w:val="clear" w:color="auto" w:fill="dbe5f1"/>
        </w:rPr>
        <w:t>Profile(</w:t>
      </w:r>
      <w:r>
        <w:rPr>
          <w:rFonts w:ascii="Cambria" w:cs="Cambria" w:eastAsia="Cambria" w:hAnsi="Cambria"/>
          <w:b/>
          <w:sz w:val="24"/>
          <w:shd w:val="clear" w:color="auto" w:fill="dbe5f1"/>
        </w:rPr>
        <w:t xml:space="preserve">Duties and Responsibilities </w:t>
      </w:r>
      <w:r>
        <w:rPr>
          <w:rFonts w:cs="Cambria" w:eastAsia="Cambria" w:hAnsi="Cambria"/>
          <w:b/>
          <w:sz w:val="24"/>
          <w:shd w:val="clear" w:color="auto" w:fill="dbe5f1"/>
          <w:lang w:val="en-US"/>
        </w:rPr>
        <w:t xml:space="preserve">  </w:t>
      </w:r>
    </w:p>
    <w:p>
      <w:pPr>
        <w:pStyle w:val="style0"/>
        <w:spacing w:after="0" w:lineRule="auto" w:line="240"/>
        <w:rPr>
          <w:rFonts w:ascii="Cambria" w:cs="Cambria" w:eastAsia="Cambria" w:hAnsi="Cambria"/>
        </w:rPr>
      </w:pPr>
      <w:r>
        <w:rPr>
          <w:rFonts w:ascii="Cambria" w:cs="Cambria" w:eastAsia="Cambria" w:hAnsi="Cambria"/>
          <w:b/>
          <w:sz w:val="24"/>
          <w:shd w:val="clear" w:color="auto" w:fill="dbe5f1"/>
          <w:lang w:val="en-US"/>
        </w:rPr>
        <w:t xml:space="preserve">           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Cambria" w:cs="Cambria" w:eastAsia="Cambria" w:hAnsi="Cambria"/>
        </w:rPr>
      </w:pPr>
      <w:r>
        <w:rPr>
          <w:rFonts w:cs="Cambria" w:eastAsia="Cambria" w:hAnsi="Cambria"/>
          <w:lang w:val="en-US"/>
        </w:rPr>
        <w:t>Mig</w:t>
      </w:r>
      <w:r>
        <w:rPr>
          <w:rFonts w:cs="Cambria" w:eastAsia="Cambria" w:hAnsi="Cambria"/>
          <w:lang w:val="en-US"/>
        </w:rPr>
        <w:t xml:space="preserve"> /mag welding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Cambria" w:cs="Cambria" w:eastAsia="Cambria" w:hAnsi="Cambria"/>
        </w:rPr>
      </w:pPr>
      <w:r>
        <w:rPr>
          <w:rFonts w:cs="Cambria" w:eastAsia="Cambria" w:hAnsi="Cambria"/>
          <w:lang w:val="en-US"/>
        </w:rPr>
        <w:t>Spot welding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Cambria" w:cs="Cambria" w:eastAsia="Cambria" w:hAnsi="Cambria"/>
        </w:rPr>
      </w:pPr>
      <w:r>
        <w:rPr>
          <w:rFonts w:cs="Cambria" w:eastAsia="Cambria" w:hAnsi="Cambria"/>
          <w:lang w:val="en-US"/>
        </w:rPr>
        <w:t>Repair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Cambria" w:cs="Cambria" w:eastAsia="Cambria" w:hAnsi="Cambria"/>
        </w:rPr>
      </w:pPr>
      <w:r>
        <w:rPr>
          <w:rFonts w:cs="Cambria" w:eastAsia="Cambria" w:hAnsi="Cambria"/>
          <w:lang w:val="en-US"/>
        </w:rPr>
        <w:t>Dent</w:t>
      </w:r>
      <w:r>
        <w:rPr>
          <w:rFonts w:cs="Cambria" w:eastAsia="Cambria" w:hAnsi="Cambria"/>
          <w:lang w:val="en-US"/>
        </w:rPr>
        <w:t>i</w:t>
      </w:r>
      <w:r>
        <w:rPr>
          <w:rFonts w:cs="Cambria" w:eastAsia="Cambria" w:hAnsi="Cambria"/>
          <w:lang w:val="en-US"/>
        </w:rPr>
        <w:t>ng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Cambria" w:cs="Cambria" w:eastAsia="Cambria" w:hAnsi="Cambria"/>
        </w:rPr>
      </w:pPr>
      <w:r>
        <w:rPr>
          <w:rFonts w:ascii="Cambria" w:hAnsi="Cambria"/>
        </w:rPr>
        <w:t xml:space="preserve">Planning day-to-day activities, </w:t>
      </w:r>
      <w:r>
        <w:rPr>
          <w:rFonts w:hAnsi="Cambria"/>
          <w:lang w:val="en-US"/>
        </w:rPr>
        <w:t>production schedules</w:t>
      </w:r>
      <w:r>
        <w:rPr>
          <w:rFonts w:ascii="Cambria" w:hAnsi="Cambria"/>
        </w:rPr>
        <w:t xml:space="preserve"> and allocating work for achieving targets qualitatively and quantitatively.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                    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Cambria" w:cs="Cambria" w:eastAsia="Cambria" w:hAnsi="Cambria"/>
        </w:rPr>
      </w:pPr>
      <w:r>
        <w:rPr>
          <w:rFonts w:ascii="Cambria" w:hAnsi="Cambria"/>
        </w:rPr>
        <w:t xml:space="preserve">Responsibility of </w:t>
      </w:r>
      <w:r>
        <w:rPr>
          <w:rFonts w:ascii="Cambria" w:hAnsi="Cambria"/>
        </w:rPr>
        <w:t>facilate</w:t>
      </w:r>
      <w:r>
        <w:rPr>
          <w:rFonts w:ascii="Cambria" w:hAnsi="Cambria"/>
        </w:rPr>
        <w:t xml:space="preserve"> daily morning meeting and discuss all </w:t>
      </w:r>
      <w:r>
        <w:rPr>
          <w:rFonts w:hAnsi="Cambria"/>
          <w:lang w:val="en-US"/>
        </w:rPr>
        <w:t>production related</w:t>
      </w:r>
      <w:r>
        <w:rPr>
          <w:rFonts w:ascii="Cambria" w:hAnsi="Cambria"/>
        </w:rPr>
        <w:t xml:space="preserve"> issue of previous day with concerned departmen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Cambria" w:cs="Cambria" w:eastAsia="Cambria" w:hAnsi="Cambria"/>
        </w:rPr>
      </w:pPr>
      <w:r>
        <w:rPr>
          <w:rFonts w:ascii="Cambria" w:hAnsi="Cambria"/>
        </w:rPr>
        <w:t>Implement KAIZENS</w:t>
      </w:r>
      <w:r>
        <w:rPr>
          <w:rFonts w:ascii="Cambria" w:hAnsi="Cambria"/>
        </w:rPr>
        <w:t>,POKAYOKA</w:t>
      </w:r>
      <w:r>
        <w:rPr>
          <w:rFonts w:ascii="Cambria" w:hAnsi="Cambria"/>
        </w:rPr>
        <w:t xml:space="preserve"> on regular basis.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Doing process time study.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Maintaining 5 S on shop floor.</w:t>
      </w:r>
    </w:p>
    <w:p>
      <w:pPr>
        <w:pStyle w:val="style179"/>
        <w:numPr>
          <w:ilvl w:val="0"/>
          <w:numId w:val="0"/>
        </w:numPr>
        <w:spacing w:after="0" w:lineRule="auto" w:line="240"/>
        <w:ind w:left="1080" w:firstLine="0"/>
        <w:rPr>
          <w:rFonts w:ascii="Cambria" w:cs="Cambria" w:eastAsia="Cambria" w:hAnsi="Cambria"/>
        </w:rPr>
      </w:pPr>
    </w:p>
    <w:p>
      <w:pPr>
        <w:pStyle w:val="style0"/>
        <w:tabs>
          <w:tab w:val="left" w:leader="none" w:pos="720"/>
        </w:tabs>
        <w:spacing w:after="0" w:lineRule="auto" w:line="240"/>
        <w:jc w:val="both"/>
        <w:rPr>
          <w:rFonts w:ascii="Cambria" w:cs="Cambria" w:eastAsia="Cambria" w:hAnsi="Cambria"/>
          <w:b/>
          <w:sz w:val="24"/>
          <w:shd w:val="clear" w:color="auto" w:fill="dbe5f1"/>
          <w:lang w:val="en-US"/>
        </w:rPr>
      </w:pPr>
      <w:r>
        <w:rPr>
          <w:rFonts w:ascii="Cambria" w:cs="Cambria" w:eastAsia="Cambria" w:hAnsi="Cambria"/>
          <w:b/>
          <w:sz w:val="24"/>
          <w:shd w:val="clear" w:color="auto" w:fill="dbe5f1"/>
        </w:rPr>
        <w:t>Strength</w:t>
      </w:r>
    </w:p>
    <w:p>
      <w:pPr>
        <w:pStyle w:val="style0"/>
        <w:tabs>
          <w:tab w:val="left" w:leader="none" w:pos="720"/>
        </w:tabs>
        <w:spacing w:after="0" w:lineRule="auto" w:line="240"/>
        <w:jc w:val="both"/>
        <w:rPr>
          <w:rFonts w:ascii="Cambria" w:cs="Cambria" w:eastAsia="Cambria" w:hAnsi="Cambria"/>
          <w:b/>
          <w:sz w:val="24"/>
          <w:shd w:val="clear" w:color="auto" w:fill="dbe5f1"/>
        </w:rPr>
      </w:pPr>
    </w:p>
    <w:p>
      <w:pPr>
        <w:pStyle w:val="style0"/>
        <w:numPr>
          <w:ilvl w:val="0"/>
          <w:numId w:val="6"/>
        </w:numPr>
        <w:spacing w:after="0" w:lineRule="auto" w:line="240"/>
        <w:ind w:left="720" w:hanging="360"/>
        <w:rPr>
          <w:rFonts w:ascii="Cambria" w:cs="Cambria" w:eastAsia="Cambria" w:hAnsi="Cambria"/>
        </w:rPr>
      </w:pPr>
      <w:r>
        <w:rPr>
          <w:rFonts w:cs="Cambria" w:eastAsia="Cambria" w:hAnsi="Cambria"/>
          <w:lang w:val="en-US"/>
        </w:rPr>
        <w:t>Positive attitude</w:t>
      </w:r>
    </w:p>
    <w:p>
      <w:pPr>
        <w:pStyle w:val="style0"/>
        <w:numPr>
          <w:ilvl w:val="0"/>
          <w:numId w:val="6"/>
        </w:numPr>
        <w:spacing w:after="0" w:lineRule="auto" w:line="240"/>
        <w:ind w:left="720" w:hanging="360"/>
        <w:rPr>
          <w:rFonts w:ascii="Cambria" w:cs="Cambria" w:eastAsia="Cambria" w:hAnsi="Cambria"/>
        </w:rPr>
      </w:pPr>
      <w:r>
        <w:rPr>
          <w:rFonts w:cs="Cambria" w:eastAsia="Cambria" w:hAnsi="Cambria"/>
          <w:lang w:val="en-US"/>
        </w:rPr>
        <w:t>Punc</w:t>
      </w:r>
      <w:r>
        <w:rPr>
          <w:rFonts w:cs="Cambria" w:eastAsia="Cambria" w:hAnsi="Cambria"/>
          <w:lang w:val="en-US"/>
        </w:rPr>
        <w:t>tual</w:t>
      </w:r>
      <w:r>
        <w:rPr>
          <w:rFonts w:cs="Cambria" w:eastAsia="Cambria" w:hAnsi="Cambria"/>
          <w:lang w:val="en-US"/>
        </w:rPr>
        <w:t>ity</w:t>
      </w:r>
    </w:p>
    <w:p>
      <w:pPr>
        <w:pStyle w:val="style0"/>
        <w:spacing w:after="0" w:lineRule="auto" w:line="240"/>
        <w:rPr>
          <w:rFonts w:cs="Cambria" w:eastAsia="Cambria" w:hAnsi="Cambria"/>
          <w:lang w:val="en-US"/>
        </w:rPr>
      </w:pPr>
      <w:r>
        <w:rPr>
          <w:rFonts w:ascii="Cambria" w:cs="Cambria" w:eastAsia="Cambria" w:hAnsi="Cambria"/>
        </w:rPr>
        <w:t xml:space="preserve">    </w:t>
      </w:r>
      <w:r>
        <w:rPr>
          <w:rFonts w:ascii="Cambria" w:cs="Cambria" w:eastAsia="Cambria" w:hAnsi="Cambria"/>
        </w:rPr>
        <w:t xml:space="preserve">  </w:t>
      </w:r>
      <w:r>
        <w:rPr>
          <w:rFonts w:cs="Cambria" w:eastAsia="Cambria" w:hAnsi="Cambria"/>
          <w:lang w:val="en-US"/>
        </w:rPr>
        <w:t>.      Good communication skills</w:t>
      </w:r>
    </w:p>
    <w:p>
      <w:pPr>
        <w:pStyle w:val="style0"/>
        <w:spacing w:after="0" w:lineRule="auto" w:line="240"/>
        <w:rPr>
          <w:rFonts w:cs="Cambria" w:eastAsia="Cambria" w:hAnsi="Cambria"/>
          <w:lang w:val="en-US"/>
        </w:rPr>
      </w:pPr>
      <w:r>
        <w:rPr>
          <w:rFonts w:ascii="Cambria" w:cs="Cambria" w:eastAsia="Cambria" w:hAnsi="Cambria"/>
          <w:lang w:val="en-US"/>
        </w:rPr>
        <w:t xml:space="preserve">     </w:t>
      </w:r>
      <w:r>
        <w:rPr>
          <w:rFonts w:ascii="Cambria" w:cs="Cambria" w:eastAsia="Cambria" w:hAnsi="Cambria"/>
          <w:lang w:val="en-US"/>
        </w:rPr>
        <w:t xml:space="preserve"> </w:t>
      </w:r>
      <w:r>
        <w:rPr>
          <w:rFonts w:cs="Cambria" w:eastAsia="Cambria" w:hAnsi="Cambria"/>
          <w:lang w:val="en-US"/>
        </w:rPr>
        <w:t>.       Team work</w:t>
      </w:r>
    </w:p>
    <w:p>
      <w:pPr>
        <w:pStyle w:val="style0"/>
        <w:spacing w:after="0" w:lineRule="auto" w:line="240"/>
        <w:rPr>
          <w:rFonts w:cs="Cambria" w:eastAsia="Cambria" w:hAnsi="Cambria"/>
          <w:lang w:val="en-US"/>
        </w:rPr>
      </w:pPr>
      <w:r>
        <w:rPr>
          <w:rFonts w:ascii="Cambria" w:cs="Cambria" w:eastAsia="Cambria" w:hAnsi="Cambria"/>
          <w:lang w:val="en-US"/>
        </w:rPr>
        <w:t xml:space="preserve">      </w:t>
      </w:r>
      <w:r>
        <w:rPr>
          <w:rFonts w:cs="Cambria" w:eastAsia="Cambria" w:hAnsi="Cambria"/>
          <w:lang w:val="en-US"/>
        </w:rPr>
        <w:t>.        Discipline</w:t>
      </w:r>
    </w:p>
    <w:p>
      <w:pPr>
        <w:pStyle w:val="style0"/>
        <w:spacing w:after="0" w:lineRule="auto" w:line="240"/>
        <w:rPr>
          <w:rFonts w:cs="Cambria" w:eastAsia="Cambria" w:hAnsi="Cambria"/>
          <w:b/>
          <w:sz w:val="24"/>
          <w:shd w:val="clear" w:color="auto" w:fill="dbe5f1"/>
          <w:lang w:val="en-US"/>
        </w:rPr>
      </w:pPr>
      <w:r>
        <w:rPr>
          <w:rFonts w:ascii="Cambria" w:cs="Cambria" w:eastAsia="Cambria" w:hAnsi="Cambria"/>
          <w:b/>
          <w:sz w:val="24"/>
          <w:shd w:val="clear" w:color="auto" w:fill="dbe5f1"/>
          <w:lang w:val="en-US"/>
        </w:rPr>
        <w:t xml:space="preserve"> </w:t>
      </w:r>
      <w:r>
        <w:rPr>
          <w:rFonts w:cs="Cambria" w:eastAsia="Cambria" w:hAnsi="Cambria"/>
          <w:b/>
          <w:sz w:val="24"/>
          <w:shd w:val="clear" w:color="auto" w:fill="dbe5f1"/>
          <w:lang w:val="en-US"/>
        </w:rPr>
        <w:t>Extra Achievement</w:t>
      </w:r>
      <w:r>
        <w:rPr>
          <w:rFonts w:cs="Cambria" w:eastAsia="Cambria" w:hAnsi="Cambria"/>
          <w:b/>
          <w:sz w:val="24"/>
          <w:shd w:val="clear" w:color="auto" w:fill="dbe5f1"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Cambria" w:cs="Cambria" w:eastAsia="Cambria" w:hAnsi="Cambria"/>
          <w:b/>
          <w:sz w:val="20"/>
          <w:szCs w:val="20"/>
          <w:shd w:val="clear" w:color="auto" w:fill="dbe5f1"/>
          <w:lang w:val="en-US"/>
        </w:rPr>
      </w:pPr>
      <w:r>
        <w:rPr>
          <w:rFonts w:cs="Cambria" w:eastAsia="Cambria" w:hAnsi="Cambria"/>
          <w:b/>
          <w:sz w:val="20"/>
          <w:szCs w:val="20"/>
          <w:shd w:val="clear" w:color="auto" w:fill="dbe5f1"/>
          <w:lang w:val="en-US"/>
        </w:rPr>
        <w:t xml:space="preserve">  </w:t>
      </w:r>
      <w:r>
        <w:rPr>
          <w:rFonts w:cs="Cambria" w:eastAsia="Cambria" w:hAnsi="Cambria"/>
          <w:b/>
          <w:sz w:val="20"/>
          <w:szCs w:val="20"/>
          <w:shd w:val="clear" w:color="auto" w:fill="dbe5f1"/>
          <w:lang w:val="en-US"/>
        </w:rPr>
        <w:t xml:space="preserve">                                         </w:t>
      </w:r>
      <w:r>
        <w:rPr>
          <w:rFonts w:cs="Cambria" w:eastAsia="Cambria" w:hAnsi="Cambria"/>
          <w:b/>
          <w:sz w:val="20"/>
          <w:szCs w:val="20"/>
          <w:shd w:val="clear" w:color="auto" w:fill="dbe5f1"/>
          <w:lang w:val="en-US"/>
        </w:rPr>
        <w:t xml:space="preserve"> </w:t>
      </w:r>
      <w:r>
        <w:rPr>
          <w:rFonts w:cs="Cambria" w:eastAsia="Cambria" w:hAnsi="Cambria"/>
          <w:b/>
          <w:sz w:val="20"/>
          <w:szCs w:val="20"/>
          <w:shd w:val="clear" w:color="auto" w:fill="dbe5f1"/>
          <w:lang w:val="en-US"/>
        </w:rPr>
        <w:t>*</w:t>
      </w:r>
      <w:r>
        <w:rPr>
          <w:rFonts w:cs="Cambria" w:eastAsia="Cambria" w:hAnsi="Cambria"/>
          <w:b/>
          <w:sz w:val="20"/>
          <w:szCs w:val="20"/>
          <w:shd w:val="clear" w:color="auto" w:fill="dbe5f1"/>
          <w:lang w:val="en-US"/>
        </w:rPr>
        <w:t xml:space="preserve"> Best kaizen award with </w:t>
      </w:r>
      <w:r>
        <w:rPr>
          <w:rFonts w:cs="Cambria" w:eastAsia="Cambria" w:hAnsi="Cambria"/>
          <w:b/>
          <w:sz w:val="20"/>
          <w:szCs w:val="20"/>
          <w:shd w:val="clear" w:color="auto" w:fill="dbe5f1"/>
          <w:lang w:val="en-US"/>
        </w:rPr>
        <w:t>Honda cars indai limited</w:t>
      </w:r>
    </w:p>
    <w:p>
      <w:pPr>
        <w:pStyle w:val="style0"/>
        <w:tabs>
          <w:tab w:val="left" w:leader="none" w:pos="9000"/>
          <w:tab w:val="left" w:leader="none" w:pos="9090"/>
          <w:tab w:val="left" w:leader="none" w:pos="9180"/>
          <w:tab w:val="left" w:leader="none" w:pos="9360"/>
        </w:tabs>
        <w:spacing w:after="0" w:lineRule="auto" w:line="240"/>
        <w:rPr>
          <w:rFonts w:ascii="Cambria" w:cs="Cambria" w:eastAsia="Cambria" w:hAnsi="Cambria"/>
          <w:b/>
          <w:sz w:val="24"/>
          <w:shd w:val="clear" w:color="auto" w:fill="dbe5f1"/>
        </w:rPr>
      </w:pPr>
      <w:r>
        <w:rPr>
          <w:rFonts w:cs="Cambria" w:eastAsia="Cambria" w:hAnsi="Cambria"/>
          <w:b/>
          <w:sz w:val="24"/>
          <w:shd w:val="clear" w:color="auto" w:fill="dbe5f1"/>
          <w:lang w:val="en-US"/>
        </w:rPr>
        <w:t>P</w:t>
      </w:r>
      <w:r>
        <w:rPr>
          <w:rFonts w:cs="Cambria" w:eastAsia="Cambria" w:hAnsi="Cambria"/>
          <w:b/>
          <w:sz w:val="24"/>
          <w:shd w:val="clear" w:color="auto" w:fill="dbe5f1"/>
          <w:lang w:val="en-US"/>
        </w:rPr>
        <w:t>ersonal d</w:t>
      </w:r>
      <w:r>
        <w:rPr>
          <w:rFonts w:cs="Cambria" w:eastAsia="Cambria" w:hAnsi="Cambria"/>
          <w:b/>
          <w:sz w:val="24"/>
          <w:shd w:val="clear" w:color="auto" w:fill="dbe5f1"/>
          <w:lang w:val="en-US"/>
        </w:rPr>
        <w:t>etail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Name          </w:t>
      </w:r>
      <w:r>
        <w:rPr>
          <w:rFonts w:ascii="Cambria" w:cs="Cambria" w:eastAsia="Cambria" w:hAnsi="Cambria"/>
        </w:rPr>
        <w:t xml:space="preserve">                   </w:t>
      </w:r>
      <w:r>
        <w:rPr>
          <w:rFonts w:ascii="Cambria" w:cs="Cambria" w:eastAsia="Cambria" w:hAnsi="Cambria"/>
        </w:rPr>
        <w:t xml:space="preserve">  </w:t>
      </w:r>
      <w:r>
        <w:rPr>
          <w:rFonts w:ascii="Cambria" w:cs="Cambria" w:eastAsia="Cambria" w:hAnsi="Cambria"/>
          <w:lang w:val="en-GB"/>
        </w:rPr>
        <w:t xml:space="preserve"> </w:t>
      </w:r>
      <w:r>
        <w:rPr>
          <w:rFonts w:ascii="Cambria" w:cs="Cambria" w:eastAsia="Cambria" w:hAnsi="Cambria"/>
        </w:rPr>
        <w:t xml:space="preserve">   :</w:t>
      </w:r>
      <w:r>
        <w:rPr>
          <w:rFonts w:ascii="Cambria" w:cs="Cambria" w:eastAsia="Cambria" w:hAnsi="Cambria"/>
          <w:lang w:val="en-GB"/>
        </w:rPr>
        <w:t xml:space="preserve"> </w:t>
      </w:r>
      <w:r>
        <w:rPr>
          <w:rFonts w:cs="Cambria" w:eastAsia="Cambria" w:hAnsi="Cambria"/>
          <w:lang w:val="en-US"/>
        </w:rPr>
        <w:t xml:space="preserve">janendra </w:t>
      </w:r>
      <w:r>
        <w:rPr>
          <w:rFonts w:cs="Cambria" w:eastAsia="Cambria" w:hAnsi="Cambria"/>
          <w:lang w:val="en-US"/>
        </w:rPr>
        <w:t>Prasad kushwaha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Date of birth            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 xml:space="preserve">     </w:t>
      </w:r>
      <w:r>
        <w:rPr>
          <w:rFonts w:ascii="Cambria" w:cs="Cambria" w:eastAsia="Cambria" w:hAnsi="Cambria"/>
          <w:lang w:val="en-GB"/>
        </w:rPr>
        <w:t xml:space="preserve"> </w:t>
      </w:r>
      <w:r>
        <w:rPr>
          <w:rFonts w:ascii="Cambria" w:cs="Cambria" w:eastAsia="Cambria" w:hAnsi="Cambria"/>
        </w:rPr>
        <w:t xml:space="preserve">   :</w:t>
      </w:r>
      <w:r>
        <w:rPr>
          <w:rFonts w:ascii="Cambria" w:cs="Cambria" w:eastAsia="Cambria" w:hAnsi="Cambria"/>
          <w:lang w:val="en-GB"/>
        </w:rPr>
        <w:t xml:space="preserve"> </w:t>
      </w:r>
      <w:r>
        <w:rPr>
          <w:rFonts w:cs="Cambria" w:eastAsia="Cambria" w:hAnsi="Cambria"/>
          <w:lang w:val="en-US"/>
        </w:rPr>
        <w:t>25/01/1992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Sex                            </w:t>
      </w:r>
      <w:r>
        <w:rPr>
          <w:rFonts w:ascii="Cambria" w:cs="Cambria" w:eastAsia="Cambria" w:hAnsi="Cambria"/>
          <w:lang w:val="en-GB"/>
        </w:rPr>
        <w:t xml:space="preserve"> </w:t>
      </w:r>
      <w:r>
        <w:rPr>
          <w:rFonts w:ascii="Cambria" w:cs="Cambria" w:eastAsia="Cambria" w:hAnsi="Cambria"/>
        </w:rPr>
        <w:t xml:space="preserve">     </w:t>
      </w:r>
      <w:r>
        <w:rPr>
          <w:rFonts w:ascii="Cambria" w:cs="Cambria" w:eastAsia="Cambria" w:hAnsi="Cambria"/>
        </w:rPr>
        <w:t xml:space="preserve">   </w:t>
      </w:r>
      <w:r>
        <w:rPr>
          <w:rFonts w:ascii="Cambria" w:cs="Cambria" w:eastAsia="Cambria" w:hAnsi="Cambria"/>
        </w:rPr>
        <w:t xml:space="preserve">   : male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Marital status                 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 xml:space="preserve">  :</w:t>
      </w:r>
      <w:r>
        <w:rPr>
          <w:rFonts w:ascii="Cambria" w:cs="Cambria" w:eastAsia="Cambria" w:hAnsi="Cambria"/>
          <w:lang w:val="en-GB"/>
        </w:rPr>
        <w:t xml:space="preserve"> </w:t>
      </w:r>
      <w:r>
        <w:rPr>
          <w:rFonts w:ascii="Cambria" w:cs="Cambria" w:eastAsia="Cambria" w:hAnsi="Cambria"/>
        </w:rPr>
        <w:t>Unmarried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Mother tongue              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 xml:space="preserve">   : Hindi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Nationality                   </w:t>
      </w:r>
      <w:r>
        <w:rPr>
          <w:rFonts w:ascii="Cambria" w:cs="Cambria" w:eastAsia="Cambria" w:hAnsi="Cambria"/>
        </w:rPr>
        <w:t xml:space="preserve">   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 xml:space="preserve">  : Indian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Languages known        </w:t>
      </w:r>
      <w:r>
        <w:rPr>
          <w:rFonts w:ascii="Cambria" w:cs="Cambria" w:eastAsia="Cambria" w:hAnsi="Cambria"/>
          <w:lang w:val="en-GB"/>
        </w:rPr>
        <w:t xml:space="preserve"> 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 xml:space="preserve"> :</w:t>
      </w:r>
      <w:r>
        <w:rPr>
          <w:rFonts w:ascii="Cambria" w:cs="Cambria" w:eastAsia="Cambria" w:hAnsi="Cambria"/>
          <w:lang w:val="en-GB"/>
        </w:rPr>
        <w:t xml:space="preserve"> </w:t>
      </w:r>
      <w:r>
        <w:rPr>
          <w:rFonts w:ascii="Cambria" w:cs="Cambria" w:eastAsia="Cambria" w:hAnsi="Cambria"/>
        </w:rPr>
        <w:t>English, Hindi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Hobbies                            : Playing video games</w:t>
      </w:r>
      <w:r>
        <w:rPr>
          <w:rFonts w:ascii="Cambria" w:cs="Cambria" w:eastAsia="Cambria" w:hAnsi="Cambria"/>
        </w:rPr>
        <w:t>, Playing cricket</w:t>
      </w:r>
      <w:bookmarkStart w:id="0" w:name="_GoBack"/>
      <w:bookmarkEnd w:id="0"/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I hereby declare that all the above furnished details are true and correct to the best of my knowledge and belief.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</w:rPr>
      </w:pPr>
    </w:p>
    <w:p>
      <w:pPr>
        <w:pStyle w:val="style0"/>
        <w:spacing w:after="0" w:lineRule="auto" w:line="240"/>
        <w:rPr>
          <w:rFonts w:ascii="Cambria" w:cs="Cambria" w:eastAsia="Cambria" w:hAnsi="Cambria"/>
          <w:b/>
        </w:rPr>
      </w:pPr>
    </w:p>
    <w:p>
      <w:pPr>
        <w:pStyle w:val="style0"/>
        <w:spacing w:after="0" w:lineRule="auto" w:line="240"/>
        <w:rPr>
          <w:rFonts w:ascii="Cambria" w:cs="Cambria" w:eastAsia="Cambria" w:hAnsi="Cambria"/>
        </w:rPr>
      </w:pPr>
      <w:r>
        <w:rPr>
          <w:rFonts w:ascii="Cambria" w:cs="Cambria" w:eastAsia="Cambria" w:hAnsi="Cambria"/>
          <w:b/>
        </w:rPr>
        <w:t xml:space="preserve">Notice Period   :        </w:t>
      </w:r>
      <w:r>
        <w:rPr>
          <w:rFonts w:cs="Cambria" w:eastAsia="Cambria" w:hAnsi="Cambria"/>
          <w:b/>
          <w:lang w:val="en-US"/>
        </w:rPr>
        <w:t>15 day</w:t>
      </w:r>
    </w:p>
    <w:p>
      <w:pPr>
        <w:pStyle w:val="style0"/>
        <w:spacing w:after="0" w:lineRule="auto" w:line="240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</w:rPr>
        <w:t>Date               :        ___________________                                                                                                                                          Place</w:t>
      </w:r>
      <w:r>
        <w:rPr>
          <w:rFonts w:ascii="Cambria" w:cs="Cambria" w:eastAsia="Cambria" w:hAnsi="Cambria"/>
          <w:b/>
          <w:sz w:val="24"/>
        </w:rPr>
        <w:t xml:space="preserve">            :      ___________________                     </w:t>
      </w:r>
      <w:r>
        <w:rPr>
          <w:rFonts w:ascii="Cambria" w:cs="Cambria" w:eastAsia="Cambria" w:hAnsi="Cambria"/>
          <w:b/>
          <w:sz w:val="24"/>
        </w:rPr>
        <w:t xml:space="preserve">     </w:t>
      </w:r>
      <w:r>
        <w:rPr>
          <w:rFonts w:ascii="Cambria" w:cs="Cambria" w:eastAsia="Cambria" w:hAnsi="Cambria"/>
          <w:b/>
          <w:sz w:val="24"/>
          <w:lang w:val="en-US"/>
        </w:rPr>
        <w:t xml:space="preserve">    </w:t>
      </w:r>
      <w:r>
        <w:rPr>
          <w:rFonts w:ascii="Cambria" w:cs="Cambria" w:eastAsia="Cambria" w:hAnsi="Cambria"/>
          <w:b/>
          <w:sz w:val="24"/>
        </w:rPr>
        <w:t xml:space="preserve">     </w:t>
      </w:r>
      <w:r>
        <w:rPr>
          <w:rFonts w:cs="Cambria" w:eastAsia="Cambria" w:hAnsi="Cambria"/>
          <w:b/>
          <w:sz w:val="24"/>
          <w:lang w:val="en-US"/>
        </w:rPr>
        <w:t xml:space="preserve">janendra </w:t>
      </w:r>
      <w:r>
        <w:rPr>
          <w:rFonts w:cs="Cambria" w:eastAsia="Cambria" w:hAnsi="Cambria"/>
          <w:b/>
          <w:sz w:val="24"/>
          <w:lang w:val="en-US"/>
        </w:rPr>
        <w:t xml:space="preserve">Prasad 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b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b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b/>
        </w:rPr>
      </w:pPr>
    </w:p>
    <w:sectPr>
      <w:headerReference w:type="default" r:id="rId2"/>
      <w:footerReference w:type="default" r:id="rId3"/>
      <w:pgSz w:w="11907" w:h="16839" w:orient="portrait" w:code="9"/>
      <w:pgMar w:top="1440" w:right="1440" w:bottom="1440" w:left="1440" w:header="794" w:footer="85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spacing w:before="360"/>
      <w:ind w:left="72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A922B1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AC2CC4F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4E545E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1690096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1FD44BA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8D08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5e628c53-38e3-402f-a96d-6a4d46e9b66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0b6a87b9-9099-48f1-b715-ddada45ae064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03C07-5193-4672-9DBE-82EE6D845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338</Words>
  <Pages>3</Pages>
  <Characters>1984</Characters>
  <Application>WPS Office</Application>
  <DocSecurity>0</DocSecurity>
  <Paragraphs>85</Paragraphs>
  <ScaleCrop>false</ScaleCrop>
  <LinksUpToDate>false</LinksUpToDate>
  <CharactersWithSpaces>2969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2018-02-24T13:40:17Z</dcterms:created>
  <dc:creator>WPS Office</dc:creator>
  <lastModifiedBy>Moto E (4) Plus</lastModifiedBy>
  <dcterms:modified xsi:type="dcterms:W3CDTF">2018-02-24T13:40:18Z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