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103" w:rsidRPr="00F64103" w:rsidRDefault="00F64103" w:rsidP="00F64103"/>
    <w:p w:rsidR="002F7582" w:rsidRPr="00ED1B23" w:rsidRDefault="001A2DD1">
      <w:pPr>
        <w:pStyle w:val="Title"/>
        <w:rPr>
          <w:rStyle w:val="SubtleEmphasis"/>
          <w:rFonts w:ascii="DejaVu Sans" w:hAnsi="DejaVu Sans" w:cs="DejaVu Sans"/>
          <w:color w:val="000000" w:themeColor="text1"/>
          <w:sz w:val="30"/>
          <w:szCs w:val="30"/>
        </w:rPr>
      </w:pPr>
      <w:r>
        <w:rPr>
          <w:rStyle w:val="SubtleEmphasis"/>
          <w:rFonts w:ascii="DejaVu Sans" w:hAnsi="DejaVu Sans" w:cs="DejaVu Sans"/>
          <w:color w:val="000000" w:themeColor="text1"/>
          <w:sz w:val="30"/>
          <w:szCs w:val="30"/>
        </w:rPr>
        <w:t>Tahir A Ansari</w:t>
      </w:r>
    </w:p>
    <w:p w:rsidR="002F7582" w:rsidRDefault="002F7582">
      <w:pPr>
        <w:pStyle w:val="Subtitle"/>
        <w:rPr>
          <w:lang w:val="it-IT"/>
        </w:rPr>
      </w:pPr>
    </w:p>
    <w:p w:rsidR="002F7582" w:rsidRDefault="00EB40BD">
      <w:pPr>
        <w:rPr>
          <w:rFonts w:ascii="Verdana" w:hAnsi="Verdana"/>
          <w:sz w:val="20"/>
          <w:szCs w:val="20"/>
          <w:lang w:val="it-IT"/>
        </w:rPr>
      </w:pPr>
      <w:r w:rsidRPr="001258C2">
        <w:rPr>
          <w:rFonts w:ascii="Verdana" w:hAnsi="Verdana"/>
          <w:b/>
          <w:sz w:val="20"/>
          <w:lang w:val="it-IT"/>
        </w:rPr>
        <w:t>Tele:</w:t>
      </w:r>
      <w:r w:rsidRPr="001258C2">
        <w:rPr>
          <w:rFonts w:ascii="Verdana" w:hAnsi="Verdana"/>
          <w:sz w:val="20"/>
          <w:lang w:val="it-IT"/>
        </w:rPr>
        <w:t xml:space="preserve"> </w:t>
      </w:r>
      <w:r w:rsidR="001A2DD1">
        <w:rPr>
          <w:rFonts w:ascii="Verdana" w:hAnsi="Verdana"/>
          <w:sz w:val="20"/>
          <w:lang w:val="it-IT"/>
        </w:rPr>
        <w:t>+91 9724124124</w:t>
      </w:r>
      <w:r w:rsidR="001D2853" w:rsidRPr="001258C2">
        <w:rPr>
          <w:rFonts w:ascii="Verdana" w:hAnsi="Verdana"/>
          <w:sz w:val="20"/>
          <w:lang w:val="it-IT"/>
        </w:rPr>
        <w:tab/>
      </w:r>
      <w:r w:rsidR="001D2853" w:rsidRPr="001258C2">
        <w:rPr>
          <w:rFonts w:ascii="Verdana" w:hAnsi="Verdana"/>
          <w:sz w:val="20"/>
          <w:lang w:val="it-IT"/>
        </w:rPr>
        <w:tab/>
        <w:t xml:space="preserve">                   </w:t>
      </w:r>
      <w:r w:rsidR="001D2853" w:rsidRPr="001258C2">
        <w:rPr>
          <w:rFonts w:ascii="Verdana" w:hAnsi="Verdana"/>
          <w:b/>
          <w:sz w:val="18"/>
          <w:szCs w:val="18"/>
          <w:lang w:val="it-IT"/>
        </w:rPr>
        <w:t>E</w:t>
      </w:r>
      <w:r w:rsidR="001258C2" w:rsidRPr="001258C2">
        <w:rPr>
          <w:rFonts w:ascii="Verdana" w:hAnsi="Verdana"/>
          <w:b/>
          <w:sz w:val="18"/>
          <w:szCs w:val="18"/>
          <w:lang w:val="it-IT"/>
        </w:rPr>
        <w:t>mail</w:t>
      </w:r>
      <w:r w:rsidR="001D2853" w:rsidRPr="001258C2">
        <w:rPr>
          <w:rFonts w:ascii="Verdana" w:hAnsi="Verdana"/>
          <w:sz w:val="18"/>
          <w:szCs w:val="18"/>
          <w:lang w:val="it-IT"/>
        </w:rPr>
        <w:t>:</w:t>
      </w:r>
      <w:r w:rsidR="006A29C9" w:rsidRPr="001258C2">
        <w:rPr>
          <w:rFonts w:ascii="Verdana" w:hAnsi="Verdana"/>
          <w:sz w:val="18"/>
          <w:szCs w:val="18"/>
          <w:lang w:val="it-IT"/>
        </w:rPr>
        <w:t xml:space="preserve"> </w:t>
      </w:r>
      <w:r w:rsidR="001A2DD1">
        <w:rPr>
          <w:rFonts w:ascii="Verdana" w:hAnsi="Verdana"/>
          <w:sz w:val="20"/>
          <w:szCs w:val="20"/>
          <w:lang w:val="it-IT"/>
        </w:rPr>
        <w:t>tahir.ansari99@gmail.com</w:t>
      </w:r>
    </w:p>
    <w:p w:rsidR="00F64103" w:rsidRPr="001258C2" w:rsidRDefault="00F64103">
      <w:pPr>
        <w:rPr>
          <w:rFonts w:ascii="Verdana" w:hAnsi="Verdana"/>
          <w:sz w:val="20"/>
          <w:lang w:val="it-IT"/>
        </w:rPr>
      </w:pPr>
    </w:p>
    <w:p w:rsidR="002F7582" w:rsidRDefault="00EB157F" w:rsidP="007E39B0">
      <w:pPr>
        <w:rPr>
          <w:b/>
          <w:i/>
          <w:sz w:val="20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5" o:title="BD15155_"/>
          </v:shape>
        </w:pict>
      </w:r>
    </w:p>
    <w:p w:rsidR="002F7582" w:rsidRPr="00F64103" w:rsidRDefault="00EB40BD" w:rsidP="00F64103">
      <w:pPr>
        <w:pStyle w:val="Heading5"/>
        <w:rPr>
          <w:rFonts w:asciiTheme="minorHAnsi" w:hAnsiTheme="minorHAnsi" w:cstheme="minorHAnsi"/>
          <w:i w:val="0"/>
        </w:rPr>
      </w:pPr>
      <w:r w:rsidRPr="00F64103">
        <w:rPr>
          <w:rFonts w:asciiTheme="minorHAnsi" w:hAnsiTheme="minorHAnsi" w:cstheme="minorHAnsi"/>
          <w:i w:val="0"/>
        </w:rPr>
        <w:t>CAREER OBJECTIVE:</w:t>
      </w:r>
    </w:p>
    <w:p w:rsidR="002F7582" w:rsidRPr="001A2DD1" w:rsidRDefault="00F64103" w:rsidP="001A2DD1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ind w:left="576" w:right="900"/>
        <w:rPr>
          <w:rFonts w:asciiTheme="minorHAnsi" w:hAnsiTheme="minorHAnsi" w:cstheme="minorHAnsi"/>
          <w:sz w:val="22"/>
          <w:szCs w:val="22"/>
        </w:rPr>
      </w:pPr>
      <w:r>
        <w:rPr>
          <w:rFonts w:ascii="Verdana" w:hAnsi="Verdana"/>
          <w:sz w:val="18"/>
          <w:szCs w:val="18"/>
        </w:rPr>
        <w:t xml:space="preserve">        </w:t>
      </w:r>
      <w:r w:rsidR="00EB40BD" w:rsidRPr="00F64103">
        <w:rPr>
          <w:rFonts w:asciiTheme="minorHAnsi" w:hAnsiTheme="minorHAnsi" w:cstheme="minorHAnsi"/>
          <w:sz w:val="22"/>
          <w:szCs w:val="22"/>
        </w:rPr>
        <w:t xml:space="preserve">Seeking </w:t>
      </w:r>
      <w:r w:rsidR="00562F65">
        <w:rPr>
          <w:rFonts w:asciiTheme="minorHAnsi" w:hAnsiTheme="minorHAnsi" w:cstheme="minorHAnsi"/>
          <w:sz w:val="22"/>
          <w:szCs w:val="22"/>
        </w:rPr>
        <w:t>inspiring</w:t>
      </w:r>
      <w:r w:rsidR="00EB40BD" w:rsidRPr="00F64103">
        <w:rPr>
          <w:rFonts w:asciiTheme="minorHAnsi" w:hAnsiTheme="minorHAnsi" w:cstheme="minorHAnsi"/>
          <w:sz w:val="22"/>
          <w:szCs w:val="22"/>
        </w:rPr>
        <w:t xml:space="preserve"> position in well-diversified organization. </w:t>
      </w:r>
      <w:proofErr w:type="gramStart"/>
      <w:r w:rsidR="00EB40BD" w:rsidRPr="00F64103">
        <w:rPr>
          <w:rFonts w:asciiTheme="minorHAnsi" w:hAnsiTheme="minorHAnsi" w:cstheme="minorHAnsi"/>
          <w:sz w:val="22"/>
          <w:szCs w:val="22"/>
        </w:rPr>
        <w:t xml:space="preserve">Endeavoring </w:t>
      </w:r>
      <w:r w:rsidR="00B327A8" w:rsidRPr="00F64103">
        <w:rPr>
          <w:rFonts w:asciiTheme="minorHAnsi" w:hAnsiTheme="minorHAnsi" w:cstheme="minorHAnsi"/>
          <w:sz w:val="22"/>
          <w:szCs w:val="22"/>
        </w:rPr>
        <w:t>to make</w:t>
      </w:r>
      <w:r w:rsidR="00EB40BD" w:rsidRPr="00F64103">
        <w:rPr>
          <w:rFonts w:asciiTheme="minorHAnsi" w:hAnsiTheme="minorHAnsi" w:cstheme="minorHAnsi"/>
          <w:sz w:val="22"/>
          <w:szCs w:val="22"/>
        </w:rPr>
        <w:t xml:space="preserve"> a mark in the corporate world by possessing both the attitude as well as aptitude for the work, instilling new ideas to achieve better results.</w:t>
      </w:r>
      <w:bookmarkStart w:id="0" w:name="_GoBack"/>
      <w:bookmarkEnd w:id="0"/>
      <w:proofErr w:type="gramEnd"/>
    </w:p>
    <w:p w:rsidR="00AF7028" w:rsidRPr="00F64103" w:rsidRDefault="00AF7028" w:rsidP="00AF7028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2F7582" w:rsidRPr="00046AC2" w:rsidRDefault="00EB40BD" w:rsidP="00046AC2">
      <w:pPr>
        <w:pStyle w:val="Heading1"/>
        <w:jc w:val="center"/>
        <w:rPr>
          <w:sz w:val="22"/>
          <w:szCs w:val="22"/>
        </w:rPr>
      </w:pPr>
      <w:r w:rsidRPr="00046AC2">
        <w:rPr>
          <w:sz w:val="22"/>
          <w:szCs w:val="22"/>
        </w:rPr>
        <w:t>DETAILED WORK EXPERIENCE</w:t>
      </w:r>
    </w:p>
    <w:p w:rsidR="006A29C9" w:rsidRPr="00F64103" w:rsidRDefault="006A29C9" w:rsidP="006A29C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t>Name of the Company: Karvy Data Management Services Ltd.</w:t>
      </w:r>
    </w:p>
    <w:p w:rsidR="006A29C9" w:rsidRPr="00A157F0" w:rsidRDefault="006A29C9" w:rsidP="006A29C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t>Designation</w:t>
      </w:r>
      <w:r w:rsidRPr="00F64103">
        <w:rPr>
          <w:rFonts w:asciiTheme="minorHAnsi" w:hAnsiTheme="minorHAnsi" w:cstheme="minorHAnsi"/>
          <w:b/>
          <w:i/>
          <w:sz w:val="22"/>
          <w:szCs w:val="22"/>
        </w:rPr>
        <w:t xml:space="preserve">: </w:t>
      </w:r>
      <w:r w:rsidRPr="00A157F0">
        <w:rPr>
          <w:rFonts w:asciiTheme="minorHAnsi" w:hAnsiTheme="minorHAnsi" w:cstheme="minorHAnsi"/>
          <w:b/>
          <w:sz w:val="22"/>
          <w:szCs w:val="22"/>
        </w:rPr>
        <w:t>Supervisor</w:t>
      </w:r>
    </w:p>
    <w:p w:rsidR="006A29C9" w:rsidRPr="00F64103" w:rsidRDefault="001A2DD1" w:rsidP="006A29C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 xml:space="preserve">Duration: 20 July 2011 </w:t>
      </w:r>
      <w:r w:rsidR="006A29C9" w:rsidRPr="00F64103">
        <w:rPr>
          <w:rFonts w:asciiTheme="minorHAnsi" w:hAnsiTheme="minorHAnsi" w:cstheme="minorHAnsi"/>
          <w:b/>
          <w:iCs/>
          <w:sz w:val="22"/>
          <w:szCs w:val="22"/>
        </w:rPr>
        <w:t>- Till Date</w:t>
      </w:r>
    </w:p>
    <w:p w:rsidR="006A29C9" w:rsidRPr="00F64103" w:rsidRDefault="006A29C9" w:rsidP="006A29C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t>Job Profile</w:t>
      </w:r>
    </w:p>
    <w:p w:rsidR="006A29C9" w:rsidRPr="004A20AA" w:rsidRDefault="006A29C9" w:rsidP="004A20AA">
      <w:pPr>
        <w:numPr>
          <w:ilvl w:val="0"/>
          <w:numId w:val="18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64103">
        <w:rPr>
          <w:rFonts w:asciiTheme="minorHAnsi" w:hAnsiTheme="minorHAnsi" w:cstheme="minorHAnsi"/>
          <w:sz w:val="22"/>
          <w:szCs w:val="22"/>
        </w:rPr>
        <w:t xml:space="preserve">Handling team of the </w:t>
      </w:r>
      <w:r w:rsidR="001A2DD1">
        <w:rPr>
          <w:rFonts w:asciiTheme="minorHAnsi" w:hAnsiTheme="minorHAnsi" w:cstheme="minorHAnsi"/>
          <w:sz w:val="22"/>
          <w:szCs w:val="22"/>
        </w:rPr>
        <w:t xml:space="preserve">8 Agent </w:t>
      </w:r>
      <w:proofErr w:type="gramStart"/>
      <w:r w:rsidR="001A2DD1">
        <w:rPr>
          <w:rFonts w:asciiTheme="minorHAnsi" w:hAnsiTheme="minorHAnsi" w:cstheme="minorHAnsi"/>
          <w:sz w:val="22"/>
          <w:szCs w:val="22"/>
        </w:rPr>
        <w:t>In</w:t>
      </w:r>
      <w:proofErr w:type="gramEnd"/>
      <w:r w:rsidR="001A2DD1">
        <w:rPr>
          <w:rFonts w:asciiTheme="minorHAnsi" w:hAnsiTheme="minorHAnsi" w:cstheme="minorHAnsi"/>
          <w:sz w:val="22"/>
          <w:szCs w:val="22"/>
        </w:rPr>
        <w:t xml:space="preserve"> Ahmedabad Spoke.</w:t>
      </w:r>
    </w:p>
    <w:p w:rsidR="006A29C9" w:rsidRPr="00F64103" w:rsidRDefault="001A2DD1" w:rsidP="00F64103">
      <w:pPr>
        <w:numPr>
          <w:ilvl w:val="0"/>
          <w:numId w:val="18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Taking care of Ahmadabad Spoke for KYC </w:t>
      </w:r>
      <w:r w:rsidR="006A29C9" w:rsidRPr="00F64103">
        <w:rPr>
          <w:rFonts w:asciiTheme="minorHAnsi" w:hAnsiTheme="minorHAnsi" w:cstheme="minorHAnsi"/>
          <w:sz w:val="22"/>
          <w:szCs w:val="22"/>
        </w:rPr>
        <w:t xml:space="preserve">and doing random Audit of Customer Application Forms to ensure </w:t>
      </w:r>
      <w:r w:rsidR="007E39B0" w:rsidRPr="00F64103">
        <w:rPr>
          <w:rFonts w:asciiTheme="minorHAnsi" w:hAnsiTheme="minorHAnsi" w:cstheme="minorHAnsi"/>
          <w:sz w:val="22"/>
          <w:szCs w:val="22"/>
        </w:rPr>
        <w:t>Quality KPI are met as per compliance.</w:t>
      </w:r>
    </w:p>
    <w:p w:rsidR="006A29C9" w:rsidRPr="00F64103" w:rsidRDefault="001A2DD1" w:rsidP="00F64103">
      <w:pPr>
        <w:numPr>
          <w:ilvl w:val="0"/>
          <w:numId w:val="18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Daily Rejection Data Mail Distributor End.</w:t>
      </w:r>
    </w:p>
    <w:p w:rsidR="006A29C9" w:rsidRPr="00F64103" w:rsidRDefault="006A29C9" w:rsidP="00F64103">
      <w:pPr>
        <w:numPr>
          <w:ilvl w:val="0"/>
          <w:numId w:val="18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64103">
        <w:rPr>
          <w:rFonts w:asciiTheme="minorHAnsi" w:hAnsiTheme="minorHAnsi" w:cstheme="minorHAnsi"/>
          <w:sz w:val="22"/>
          <w:szCs w:val="22"/>
        </w:rPr>
        <w:t>Coordinati</w:t>
      </w:r>
      <w:r w:rsidR="001A2DD1">
        <w:rPr>
          <w:rFonts w:asciiTheme="minorHAnsi" w:hAnsiTheme="minorHAnsi" w:cstheme="minorHAnsi"/>
          <w:sz w:val="22"/>
          <w:szCs w:val="22"/>
        </w:rPr>
        <w:t xml:space="preserve">ng with the Training and KYC </w:t>
      </w:r>
      <w:r w:rsidRPr="00F64103">
        <w:rPr>
          <w:rFonts w:asciiTheme="minorHAnsi" w:hAnsiTheme="minorHAnsi" w:cstheme="minorHAnsi"/>
          <w:sz w:val="22"/>
          <w:szCs w:val="22"/>
        </w:rPr>
        <w:t>tea</w:t>
      </w:r>
      <w:r w:rsidR="007E39B0" w:rsidRPr="00F64103">
        <w:rPr>
          <w:rFonts w:asciiTheme="minorHAnsi" w:hAnsiTheme="minorHAnsi" w:cstheme="minorHAnsi"/>
          <w:sz w:val="22"/>
          <w:szCs w:val="22"/>
        </w:rPr>
        <w:t>m for reducing the Errors.</w:t>
      </w:r>
    </w:p>
    <w:p w:rsidR="006A29C9" w:rsidRPr="00F64103" w:rsidRDefault="007E39B0" w:rsidP="00F64103">
      <w:pPr>
        <w:numPr>
          <w:ilvl w:val="0"/>
          <w:numId w:val="18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64103">
        <w:rPr>
          <w:rFonts w:asciiTheme="minorHAnsi" w:hAnsiTheme="minorHAnsi" w:cstheme="minorHAnsi"/>
          <w:sz w:val="22"/>
          <w:szCs w:val="22"/>
        </w:rPr>
        <w:t>Coordinatio</w:t>
      </w:r>
      <w:r w:rsidR="001A2DD1">
        <w:rPr>
          <w:rFonts w:asciiTheme="minorHAnsi" w:hAnsiTheme="minorHAnsi" w:cstheme="minorHAnsi"/>
          <w:sz w:val="22"/>
          <w:szCs w:val="22"/>
        </w:rPr>
        <w:t>n for CAF Pickups across Ahmedabad</w:t>
      </w:r>
      <w:r w:rsidRPr="00F64103">
        <w:rPr>
          <w:rFonts w:asciiTheme="minorHAnsi" w:hAnsiTheme="minorHAnsi" w:cstheme="minorHAnsi"/>
          <w:sz w:val="22"/>
          <w:szCs w:val="22"/>
        </w:rPr>
        <w:t xml:space="preserve"> as per the defined TAT.</w:t>
      </w:r>
    </w:p>
    <w:p w:rsidR="006E243E" w:rsidRPr="00F64103" w:rsidRDefault="006A29C9" w:rsidP="00F64103">
      <w:pPr>
        <w:numPr>
          <w:ilvl w:val="0"/>
          <w:numId w:val="18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64103">
        <w:rPr>
          <w:rFonts w:asciiTheme="minorHAnsi" w:hAnsiTheme="minorHAnsi" w:cstheme="minorHAnsi"/>
          <w:sz w:val="22"/>
          <w:szCs w:val="22"/>
        </w:rPr>
        <w:t xml:space="preserve">Updating of CAF’s Pickup MIS </w:t>
      </w:r>
      <w:r w:rsidR="006E243E" w:rsidRPr="00F64103">
        <w:rPr>
          <w:rFonts w:asciiTheme="minorHAnsi" w:hAnsiTheme="minorHAnsi" w:cstheme="minorHAnsi"/>
          <w:sz w:val="22"/>
          <w:szCs w:val="22"/>
        </w:rPr>
        <w:t>&amp; flashing the Pickup Dashboard on daily basis.</w:t>
      </w:r>
    </w:p>
    <w:p w:rsidR="007E39B0" w:rsidRDefault="004A20AA" w:rsidP="00F64103">
      <w:pPr>
        <w:numPr>
          <w:ilvl w:val="0"/>
          <w:numId w:val="18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Pick up/Inward/Outward Daily Reconciliation.</w:t>
      </w:r>
    </w:p>
    <w:p w:rsidR="004A20AA" w:rsidRDefault="004A20AA" w:rsidP="00F64103">
      <w:pPr>
        <w:numPr>
          <w:ilvl w:val="0"/>
          <w:numId w:val="18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Inward/Login/Outward Daily Reconciliation.</w:t>
      </w:r>
    </w:p>
    <w:p w:rsidR="004A20AA" w:rsidRDefault="004A20AA" w:rsidP="00F64103">
      <w:pPr>
        <w:numPr>
          <w:ilvl w:val="0"/>
          <w:numId w:val="18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Coordination with Pick up Agent &amp; Manage Pick up Agent Training </w:t>
      </w:r>
      <w:proofErr w:type="gramStart"/>
      <w:r>
        <w:rPr>
          <w:rFonts w:asciiTheme="minorHAnsi" w:hAnsiTheme="minorHAnsi" w:cstheme="minorHAnsi"/>
          <w:sz w:val="22"/>
          <w:szCs w:val="22"/>
        </w:rPr>
        <w:t>In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Every Month.</w:t>
      </w:r>
    </w:p>
    <w:p w:rsidR="001D431B" w:rsidRDefault="001D431B" w:rsidP="00F64103">
      <w:pPr>
        <w:numPr>
          <w:ilvl w:val="0"/>
          <w:numId w:val="18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</w:rPr>
        <w:t>Doing reconciliation of MNP &amp; EVD</w:t>
      </w:r>
      <w:r w:rsidRPr="00144736">
        <w:rPr>
          <w:rFonts w:ascii="Calibri" w:hAnsi="Calibri" w:cs="Calibri"/>
        </w:rPr>
        <w:t xml:space="preserve"> CAFs and updating the data on daily basis.</w:t>
      </w:r>
    </w:p>
    <w:p w:rsidR="004A20AA" w:rsidRPr="00F64103" w:rsidRDefault="004A20AA" w:rsidP="004A20AA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ind w:left="540"/>
        <w:jc w:val="both"/>
        <w:rPr>
          <w:rFonts w:asciiTheme="minorHAnsi" w:hAnsiTheme="minorHAnsi" w:cstheme="minorHAnsi"/>
          <w:sz w:val="22"/>
          <w:szCs w:val="22"/>
        </w:rPr>
      </w:pPr>
    </w:p>
    <w:p w:rsidR="006A29C9" w:rsidRPr="00F64103" w:rsidRDefault="006A29C9" w:rsidP="007E39B0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2F7582" w:rsidRPr="00F64103" w:rsidRDefault="00EB40BD" w:rsidP="004A20AA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/>
          <w:iCs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t>Name of the Company:</w:t>
      </w:r>
      <w:r w:rsidRPr="00F64103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4A20AA" w:rsidRPr="00F64103">
        <w:rPr>
          <w:rFonts w:asciiTheme="minorHAnsi" w:hAnsiTheme="minorHAnsi" w:cstheme="minorHAnsi"/>
          <w:b/>
          <w:sz w:val="22"/>
          <w:szCs w:val="22"/>
        </w:rPr>
        <w:t>Karvy</w:t>
      </w:r>
      <w:proofErr w:type="spellEnd"/>
      <w:r w:rsidR="004A20AA" w:rsidRPr="00F64103">
        <w:rPr>
          <w:rFonts w:asciiTheme="minorHAnsi" w:hAnsiTheme="minorHAnsi" w:cstheme="minorHAnsi"/>
          <w:b/>
          <w:sz w:val="22"/>
          <w:szCs w:val="22"/>
        </w:rPr>
        <w:t xml:space="preserve"> Data Management Services Ltd.</w:t>
      </w:r>
    </w:p>
    <w:p w:rsidR="002F7582" w:rsidRPr="00F64103" w:rsidRDefault="00EB40BD" w:rsidP="004A20AA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/>
          <w:iCs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t>Designation</w:t>
      </w:r>
      <w:r w:rsidRPr="00F64103">
        <w:rPr>
          <w:rFonts w:asciiTheme="minorHAnsi" w:hAnsiTheme="minorHAnsi" w:cstheme="minorHAnsi"/>
          <w:b/>
          <w:i/>
          <w:sz w:val="22"/>
          <w:szCs w:val="22"/>
        </w:rPr>
        <w:t xml:space="preserve">: </w:t>
      </w:r>
      <w:r w:rsidRPr="00F64103">
        <w:rPr>
          <w:rFonts w:asciiTheme="minorHAnsi" w:hAnsiTheme="minorHAnsi" w:cstheme="minorHAnsi"/>
          <w:b/>
          <w:iCs/>
          <w:sz w:val="22"/>
          <w:szCs w:val="22"/>
        </w:rPr>
        <w:t>Team Leader</w:t>
      </w:r>
      <w:r w:rsidR="004A20AA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proofErr w:type="gramStart"/>
      <w:r w:rsidR="004A20AA">
        <w:rPr>
          <w:rFonts w:asciiTheme="minorHAnsi" w:hAnsiTheme="minorHAnsi" w:cstheme="minorHAnsi"/>
          <w:b/>
          <w:iCs/>
          <w:sz w:val="22"/>
          <w:szCs w:val="22"/>
        </w:rPr>
        <w:t>( Virgin</w:t>
      </w:r>
      <w:proofErr w:type="gramEnd"/>
      <w:r w:rsidR="004A20AA">
        <w:rPr>
          <w:rFonts w:asciiTheme="minorHAnsi" w:hAnsiTheme="minorHAnsi" w:cstheme="minorHAnsi"/>
          <w:b/>
          <w:iCs/>
          <w:sz w:val="22"/>
          <w:szCs w:val="22"/>
        </w:rPr>
        <w:t xml:space="preserve"> Process )</w:t>
      </w:r>
    </w:p>
    <w:p w:rsidR="002F7582" w:rsidRPr="00F64103" w:rsidRDefault="004A20AA" w:rsidP="004A20AA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Duration: Sep 2010 to 20 July 2011.</w:t>
      </w:r>
    </w:p>
    <w:p w:rsidR="007E39B0" w:rsidRPr="00F64103" w:rsidRDefault="00EB40BD" w:rsidP="004A20AA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t>Job Profile</w:t>
      </w:r>
      <w:r w:rsidRPr="00F64103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F6410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E39B0" w:rsidRPr="00F64103" w:rsidRDefault="001D431B" w:rsidP="00F64103">
      <w:pPr>
        <w:pStyle w:val="ListParagraph"/>
        <w:numPr>
          <w:ilvl w:val="0"/>
          <w:numId w:val="11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Handling </w:t>
      </w:r>
      <w:r w:rsidR="004A20AA">
        <w:rPr>
          <w:rFonts w:asciiTheme="minorHAnsi" w:hAnsiTheme="minorHAnsi" w:cstheme="minorHAnsi"/>
          <w:sz w:val="22"/>
          <w:szCs w:val="22"/>
        </w:rPr>
        <w:t xml:space="preserve">a </w:t>
      </w:r>
      <w:proofErr w:type="gramStart"/>
      <w:r w:rsidR="004A20AA">
        <w:rPr>
          <w:rFonts w:asciiTheme="minorHAnsi" w:hAnsiTheme="minorHAnsi" w:cstheme="minorHAnsi"/>
          <w:sz w:val="22"/>
          <w:szCs w:val="22"/>
        </w:rPr>
        <w:t>Team  of</w:t>
      </w:r>
      <w:proofErr w:type="gramEnd"/>
      <w:r w:rsidR="004A20AA">
        <w:rPr>
          <w:rFonts w:asciiTheme="minorHAnsi" w:hAnsiTheme="minorHAnsi" w:cstheme="minorHAnsi"/>
          <w:sz w:val="22"/>
          <w:szCs w:val="22"/>
        </w:rPr>
        <w:t xml:space="preserve">  12 Agents.</w:t>
      </w:r>
    </w:p>
    <w:p w:rsidR="007E39B0" w:rsidRPr="00F64103" w:rsidRDefault="004A20AA" w:rsidP="00C4290C">
      <w:pPr>
        <w:pStyle w:val="ListParagraph"/>
        <w:numPr>
          <w:ilvl w:val="0"/>
          <w:numId w:val="11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  <w:r w:rsidRPr="00144736">
        <w:rPr>
          <w:rFonts w:ascii="Calibri" w:hAnsi="Calibri" w:cs="Calibri"/>
        </w:rPr>
        <w:t>Ensuring the Daily Targets of Agents is achieved resulting 0% OE pendency.</w:t>
      </w:r>
      <w:r w:rsidR="00EB40BD" w:rsidRPr="00F6410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D431B" w:rsidRPr="00144736" w:rsidRDefault="001D431B" w:rsidP="001D431B">
      <w:pPr>
        <w:pStyle w:val="ListParagraph"/>
        <w:numPr>
          <w:ilvl w:val="0"/>
          <w:numId w:val="11"/>
        </w:numPr>
        <w:spacing w:before="0" w:after="200" w:line="252" w:lineRule="auto"/>
        <w:rPr>
          <w:rFonts w:ascii="Calibri" w:hAnsi="Calibri" w:cs="Calibri"/>
        </w:rPr>
      </w:pPr>
      <w:r w:rsidRPr="00144736">
        <w:rPr>
          <w:rFonts w:ascii="Calibri" w:hAnsi="Calibri" w:cs="Calibri"/>
        </w:rPr>
        <w:t>Taking day briefs to update the changes or challenges to the process.</w:t>
      </w:r>
    </w:p>
    <w:p w:rsidR="001D431B" w:rsidRPr="00144736" w:rsidRDefault="001D431B" w:rsidP="001D431B">
      <w:pPr>
        <w:pStyle w:val="ListParagraph"/>
        <w:numPr>
          <w:ilvl w:val="0"/>
          <w:numId w:val="11"/>
        </w:numPr>
        <w:spacing w:before="0" w:after="200" w:line="252" w:lineRule="auto"/>
        <w:rPr>
          <w:rFonts w:ascii="Calibri" w:hAnsi="Calibri" w:cs="Calibri"/>
        </w:rPr>
      </w:pPr>
      <w:r w:rsidRPr="00144736">
        <w:rPr>
          <w:rFonts w:ascii="Calibri" w:hAnsi="Calibri" w:cs="Calibri"/>
        </w:rPr>
        <w:t>Ensuring the smooth transit of CAFs from OE to Scanning.</w:t>
      </w:r>
    </w:p>
    <w:p w:rsidR="001D431B" w:rsidRPr="00144736" w:rsidRDefault="001D431B" w:rsidP="001D431B">
      <w:pPr>
        <w:pStyle w:val="ListParagraph"/>
        <w:numPr>
          <w:ilvl w:val="0"/>
          <w:numId w:val="11"/>
        </w:numPr>
        <w:spacing w:before="0" w:after="200" w:line="252" w:lineRule="auto"/>
        <w:rPr>
          <w:rFonts w:ascii="Calibri" w:hAnsi="Calibri" w:cs="Calibri"/>
        </w:rPr>
      </w:pPr>
      <w:r w:rsidRPr="00144736">
        <w:rPr>
          <w:rFonts w:ascii="Calibri" w:hAnsi="Calibri" w:cs="Calibri"/>
        </w:rPr>
        <w:t>Doing reconciliation of EVD CAFs and updating the data on daily basis.</w:t>
      </w:r>
    </w:p>
    <w:p w:rsidR="001D431B" w:rsidRPr="00144736" w:rsidRDefault="001D431B" w:rsidP="001D431B">
      <w:pPr>
        <w:pStyle w:val="ListParagraph"/>
        <w:numPr>
          <w:ilvl w:val="0"/>
          <w:numId w:val="11"/>
        </w:numPr>
        <w:spacing w:before="0" w:after="200" w:line="252" w:lineRule="auto"/>
        <w:rPr>
          <w:rFonts w:ascii="Calibri" w:hAnsi="Calibri" w:cs="Calibri"/>
        </w:rPr>
      </w:pPr>
      <w:r w:rsidRPr="00144736">
        <w:rPr>
          <w:rFonts w:ascii="Calibri" w:hAnsi="Calibri" w:cs="Calibri"/>
        </w:rPr>
        <w:t xml:space="preserve">Ensuring floor decorum is maintained on all working Days. </w:t>
      </w:r>
    </w:p>
    <w:p w:rsidR="001D431B" w:rsidRPr="00144736" w:rsidRDefault="001D431B" w:rsidP="001D431B">
      <w:pPr>
        <w:pStyle w:val="ListParagraph"/>
        <w:numPr>
          <w:ilvl w:val="0"/>
          <w:numId w:val="11"/>
        </w:numPr>
        <w:spacing w:before="0" w:after="200" w:line="252" w:lineRule="auto"/>
        <w:rPr>
          <w:rFonts w:ascii="Calibri" w:hAnsi="Calibri" w:cs="Calibri"/>
        </w:rPr>
      </w:pPr>
      <w:r w:rsidRPr="00144736">
        <w:rPr>
          <w:rFonts w:ascii="Calibri" w:hAnsi="Calibri" w:cs="Calibri"/>
        </w:rPr>
        <w:t>Updating agents with feedbacks from Quality Team.</w:t>
      </w:r>
    </w:p>
    <w:p w:rsidR="001D431B" w:rsidRPr="00144736" w:rsidRDefault="001D431B" w:rsidP="001D431B">
      <w:pPr>
        <w:pStyle w:val="ListParagraph"/>
        <w:numPr>
          <w:ilvl w:val="0"/>
          <w:numId w:val="11"/>
        </w:numPr>
        <w:spacing w:before="0" w:after="200" w:line="252" w:lineRule="auto"/>
        <w:rPr>
          <w:rFonts w:ascii="Calibri" w:hAnsi="Calibri" w:cs="Calibri"/>
        </w:rPr>
      </w:pPr>
      <w:r w:rsidRPr="00144736">
        <w:rPr>
          <w:rFonts w:ascii="Calibri" w:hAnsi="Calibri" w:cs="Calibri"/>
        </w:rPr>
        <w:t>Escalating the System Issues faced in OE / Quality to Clients.</w:t>
      </w:r>
    </w:p>
    <w:p w:rsidR="001D431B" w:rsidRPr="00144736" w:rsidRDefault="001D431B" w:rsidP="001D431B">
      <w:pPr>
        <w:pStyle w:val="ListParagraph"/>
        <w:numPr>
          <w:ilvl w:val="0"/>
          <w:numId w:val="11"/>
        </w:numPr>
        <w:spacing w:before="0" w:after="200" w:line="276" w:lineRule="auto"/>
        <w:rPr>
          <w:rFonts w:ascii="Calibri" w:hAnsi="Calibri" w:cs="Calibri"/>
        </w:rPr>
      </w:pPr>
      <w:r w:rsidRPr="00144736">
        <w:rPr>
          <w:rFonts w:ascii="Calibri" w:hAnsi="Calibri" w:cs="Calibri"/>
        </w:rPr>
        <w:t>Doing random audits of OE agents and giving feedback on the same.</w:t>
      </w:r>
    </w:p>
    <w:p w:rsidR="007E39B0" w:rsidRDefault="007E39B0" w:rsidP="001D431B">
      <w:pPr>
        <w:pStyle w:val="ListParagraph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</w:p>
    <w:p w:rsidR="001D431B" w:rsidRDefault="001D431B" w:rsidP="001D431B">
      <w:pPr>
        <w:pStyle w:val="ListParagraph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</w:p>
    <w:p w:rsidR="001D431B" w:rsidRDefault="001D431B" w:rsidP="001D431B">
      <w:pPr>
        <w:pStyle w:val="ListParagraph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</w:p>
    <w:p w:rsidR="001D431B" w:rsidRDefault="001D431B" w:rsidP="001D431B">
      <w:pPr>
        <w:pStyle w:val="ListParagraph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</w:p>
    <w:p w:rsidR="001D431B" w:rsidRDefault="001D431B" w:rsidP="001D431B">
      <w:pPr>
        <w:pStyle w:val="ListParagraph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</w:p>
    <w:p w:rsidR="001D431B" w:rsidRPr="001D431B" w:rsidRDefault="001D431B" w:rsidP="001D431B">
      <w:pPr>
        <w:pStyle w:val="ListParagraph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</w:p>
    <w:p w:rsidR="002F7582" w:rsidRPr="00F64103" w:rsidRDefault="002F7582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</w:p>
    <w:p w:rsidR="002F7582" w:rsidRPr="00F64103" w:rsidRDefault="00EB40BD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/>
          <w:iCs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lastRenderedPageBreak/>
        <w:t xml:space="preserve">Name of the Company: </w:t>
      </w:r>
      <w:proofErr w:type="spellStart"/>
      <w:r w:rsidR="006A1207" w:rsidRPr="00F64103">
        <w:rPr>
          <w:rFonts w:asciiTheme="minorHAnsi" w:hAnsiTheme="minorHAnsi" w:cstheme="minorHAnsi"/>
          <w:b/>
          <w:sz w:val="22"/>
          <w:szCs w:val="22"/>
        </w:rPr>
        <w:t>Karvy</w:t>
      </w:r>
      <w:proofErr w:type="spellEnd"/>
      <w:r w:rsidR="006A1207" w:rsidRPr="00F64103">
        <w:rPr>
          <w:rFonts w:asciiTheme="minorHAnsi" w:hAnsiTheme="minorHAnsi" w:cstheme="minorHAnsi"/>
          <w:b/>
          <w:sz w:val="22"/>
          <w:szCs w:val="22"/>
        </w:rPr>
        <w:t xml:space="preserve"> Data Management Services Ltd.</w:t>
      </w:r>
      <w:r w:rsidR="006A1207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</w:t>
      </w:r>
      <w:r w:rsidRPr="00F64103">
        <w:rPr>
          <w:rFonts w:asciiTheme="minorHAnsi" w:hAnsiTheme="minorHAnsi" w:cstheme="minorHAnsi"/>
          <w:b/>
          <w:sz w:val="22"/>
          <w:szCs w:val="22"/>
        </w:rPr>
        <w:t>Designation</w:t>
      </w:r>
      <w:r w:rsidRPr="00F64103">
        <w:rPr>
          <w:rFonts w:asciiTheme="minorHAnsi" w:hAnsiTheme="minorHAnsi" w:cstheme="minorHAnsi"/>
          <w:b/>
          <w:i/>
          <w:sz w:val="22"/>
          <w:szCs w:val="22"/>
        </w:rPr>
        <w:t xml:space="preserve">: </w:t>
      </w:r>
      <w:r w:rsidR="006A1207">
        <w:rPr>
          <w:rFonts w:asciiTheme="minorHAnsi" w:hAnsiTheme="minorHAnsi" w:cstheme="minorHAnsi"/>
          <w:b/>
          <w:iCs/>
          <w:sz w:val="22"/>
          <w:szCs w:val="22"/>
        </w:rPr>
        <w:t>Quality Agent.</w:t>
      </w:r>
    </w:p>
    <w:p w:rsidR="002F7582" w:rsidRPr="00F64103" w:rsidRDefault="005966BE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Duration: Feb 2010 to Oct</w:t>
      </w:r>
      <w:r w:rsidR="006A1207">
        <w:rPr>
          <w:rFonts w:asciiTheme="minorHAnsi" w:hAnsiTheme="minorHAnsi" w:cstheme="minorHAnsi"/>
          <w:b/>
          <w:iCs/>
          <w:sz w:val="22"/>
          <w:szCs w:val="22"/>
        </w:rPr>
        <w:t xml:space="preserve"> 2010.</w:t>
      </w:r>
    </w:p>
    <w:p w:rsidR="00E66474" w:rsidRPr="00F64103" w:rsidRDefault="00EB40BD">
      <w:pPr>
        <w:rPr>
          <w:rFonts w:asciiTheme="minorHAnsi" w:hAnsiTheme="minorHAnsi" w:cstheme="minorHAnsi"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t>Job Profile:</w:t>
      </w:r>
    </w:p>
    <w:p w:rsidR="00E66474" w:rsidRDefault="006A1207" w:rsidP="00C4290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Tata Docomo Quality Agent.</w:t>
      </w:r>
    </w:p>
    <w:p w:rsidR="006A1207" w:rsidRDefault="006A1207" w:rsidP="00C4290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Daily Basis Target are Completed.</w:t>
      </w:r>
    </w:p>
    <w:p w:rsidR="002F7582" w:rsidRDefault="006A1207" w:rsidP="006A120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Every Agent Error Feedback in MY Team Leader.</w:t>
      </w:r>
    </w:p>
    <w:p w:rsidR="006A1207" w:rsidRPr="006A1207" w:rsidRDefault="006A1207" w:rsidP="006A1207">
      <w:pPr>
        <w:rPr>
          <w:rFonts w:asciiTheme="minorHAnsi" w:hAnsiTheme="minorHAnsi" w:cstheme="minorHAnsi"/>
          <w:sz w:val="22"/>
          <w:szCs w:val="22"/>
        </w:rPr>
      </w:pPr>
    </w:p>
    <w:p w:rsidR="006A1207" w:rsidRPr="006A1207" w:rsidRDefault="006A1207" w:rsidP="006A1207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t>Name of the Company:</w:t>
      </w:r>
      <w:r w:rsidRPr="00F64103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Bharti Airtel Ltd. </w:t>
      </w:r>
    </w:p>
    <w:p w:rsidR="006A1207" w:rsidRPr="006A1207" w:rsidRDefault="006A1207" w:rsidP="006A1207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/>
          <w:iCs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t>Designation</w:t>
      </w:r>
      <w:r w:rsidRPr="00F64103">
        <w:rPr>
          <w:rFonts w:asciiTheme="minorHAnsi" w:hAnsiTheme="minorHAnsi" w:cstheme="minorHAnsi"/>
          <w:b/>
          <w:i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>Co Coordinator. (ARC as Franchise)</w:t>
      </w:r>
    </w:p>
    <w:p w:rsidR="006A1207" w:rsidRPr="00F64103" w:rsidRDefault="006A1207" w:rsidP="006A1207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Duration: 6 Month</w:t>
      </w:r>
    </w:p>
    <w:p w:rsidR="006A1207" w:rsidRPr="00F64103" w:rsidRDefault="006A1207" w:rsidP="006A1207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  <w:r w:rsidRPr="00F64103">
        <w:rPr>
          <w:rFonts w:asciiTheme="minorHAnsi" w:hAnsiTheme="minorHAnsi" w:cstheme="minorHAnsi"/>
          <w:b/>
          <w:sz w:val="22"/>
          <w:szCs w:val="22"/>
        </w:rPr>
        <w:t>Job Profile</w:t>
      </w:r>
      <w:r w:rsidRPr="00F64103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F6410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A1207" w:rsidRDefault="006A1207" w:rsidP="006A1207">
      <w:pPr>
        <w:pStyle w:val="ListParagraph"/>
        <w:numPr>
          <w:ilvl w:val="0"/>
          <w:numId w:val="11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Handling the ARC in 6 </w:t>
      </w:r>
      <w:r w:rsidR="00825A49">
        <w:rPr>
          <w:rFonts w:asciiTheme="minorHAnsi" w:hAnsiTheme="minorHAnsi" w:cstheme="minorHAnsi"/>
          <w:sz w:val="22"/>
          <w:szCs w:val="22"/>
        </w:rPr>
        <w:t>Agents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A1207" w:rsidRPr="00825A49" w:rsidRDefault="00825A49" w:rsidP="006A1207">
      <w:pPr>
        <w:pStyle w:val="ListParagraph"/>
        <w:numPr>
          <w:ilvl w:val="0"/>
          <w:numId w:val="11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144736">
        <w:rPr>
          <w:rFonts w:ascii="Calibri" w:hAnsi="Calibri" w:cs="Calibri"/>
        </w:rPr>
        <w:t>Ensuring the Daily Targets of Agents is achieved resulting</w:t>
      </w:r>
      <w:r>
        <w:rPr>
          <w:rFonts w:ascii="Calibri" w:hAnsi="Calibri" w:cs="Calibri"/>
        </w:rPr>
        <w:t xml:space="preserve"> in your target.</w:t>
      </w:r>
    </w:p>
    <w:p w:rsidR="00825A49" w:rsidRPr="00825A49" w:rsidRDefault="00825A49" w:rsidP="006A1207">
      <w:pPr>
        <w:pStyle w:val="ListParagraph"/>
        <w:numPr>
          <w:ilvl w:val="0"/>
          <w:numId w:val="11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825A49">
        <w:rPr>
          <w:rFonts w:ascii="Calibri" w:hAnsi="Calibri" w:cs="Calibri"/>
        </w:rPr>
        <w:t>Sales Prepaid OR Post Pain Connection</w:t>
      </w:r>
      <w:r>
        <w:rPr>
          <w:rFonts w:ascii="Calibri" w:hAnsi="Calibri" w:cs="Calibri"/>
        </w:rPr>
        <w:t xml:space="preserve"> Airtel.</w:t>
      </w:r>
    </w:p>
    <w:p w:rsidR="00825A49" w:rsidRDefault="00825A49" w:rsidP="006A1207">
      <w:pPr>
        <w:pStyle w:val="ListParagraph"/>
        <w:numPr>
          <w:ilvl w:val="0"/>
          <w:numId w:val="11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Daily Basis Help </w:t>
      </w:r>
      <w:proofErr w:type="gramStart"/>
      <w:r w:rsidR="00B43F06">
        <w:rPr>
          <w:rFonts w:asciiTheme="minorHAnsi" w:hAnsiTheme="minorHAnsi" w:cstheme="minorHAnsi"/>
          <w:sz w:val="22"/>
          <w:szCs w:val="22"/>
        </w:rPr>
        <w:t>In</w:t>
      </w:r>
      <w:proofErr w:type="gramEnd"/>
      <w:r w:rsidR="00B43F06">
        <w:rPr>
          <w:rFonts w:asciiTheme="minorHAnsi" w:hAnsiTheme="minorHAnsi" w:cstheme="minorHAnsi"/>
          <w:sz w:val="22"/>
          <w:szCs w:val="22"/>
        </w:rPr>
        <w:t xml:space="preserve"> Customer</w:t>
      </w:r>
      <w:r>
        <w:rPr>
          <w:rFonts w:asciiTheme="minorHAnsi" w:hAnsiTheme="minorHAnsi" w:cstheme="minorHAnsi"/>
          <w:sz w:val="22"/>
          <w:szCs w:val="22"/>
        </w:rPr>
        <w:t xml:space="preserve"> Problems.</w:t>
      </w:r>
      <w:r w:rsidRPr="00825A4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25A49" w:rsidRDefault="00825A49" w:rsidP="00825A49">
      <w:pPr>
        <w:pStyle w:val="ListParagraph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Style w:val="ListParagraph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:rsidR="00825A49" w:rsidRPr="00825A49" w:rsidRDefault="00825A49" w:rsidP="00825A49">
      <w:pPr>
        <w:pStyle w:val="ListParagraph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:rsidR="00825A49" w:rsidRPr="00144736" w:rsidRDefault="00825A49" w:rsidP="00825A49">
      <w:pPr>
        <w:pStyle w:val="Heading1"/>
        <w:rPr>
          <w:rFonts w:ascii="Calibri" w:hAnsi="Calibri" w:cs="Calibri"/>
          <w:u w:val="single"/>
        </w:rPr>
      </w:pPr>
      <w:r w:rsidRPr="00144736">
        <w:rPr>
          <w:rFonts w:ascii="Calibri" w:hAnsi="Calibri" w:cs="Calibri"/>
          <w:u w:val="single"/>
        </w:rPr>
        <w:t>Achievements So Far</w:t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</w:p>
    <w:p w:rsidR="00825A49" w:rsidRPr="00144736" w:rsidRDefault="00825A49" w:rsidP="00825A49">
      <w:pPr>
        <w:pStyle w:val="ListParagraph"/>
        <w:ind w:left="1155"/>
        <w:rPr>
          <w:rFonts w:ascii="Calibri" w:hAnsi="Calibri" w:cs="Calibri"/>
        </w:rPr>
      </w:pPr>
    </w:p>
    <w:p w:rsidR="00825A49" w:rsidRDefault="00825A49" w:rsidP="00825A49">
      <w:pPr>
        <w:pStyle w:val="ListParagraph"/>
        <w:numPr>
          <w:ilvl w:val="0"/>
          <w:numId w:val="20"/>
        </w:numPr>
        <w:spacing w:before="0" w:after="200" w:line="252" w:lineRule="auto"/>
        <w:rPr>
          <w:rFonts w:ascii="Calibri" w:hAnsi="Calibri" w:cs="Calibri"/>
        </w:rPr>
      </w:pPr>
      <w:r w:rsidRPr="00144736">
        <w:rPr>
          <w:rFonts w:ascii="Calibri" w:hAnsi="Calibri" w:cs="Calibri"/>
        </w:rPr>
        <w:t xml:space="preserve">Best </w:t>
      </w:r>
      <w:r>
        <w:rPr>
          <w:rFonts w:ascii="Calibri" w:hAnsi="Calibri" w:cs="Calibri"/>
        </w:rPr>
        <w:t>OE</w:t>
      </w:r>
      <w:r w:rsidRPr="0014473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Executive</w:t>
      </w:r>
      <w:r w:rsidR="00B43F06">
        <w:rPr>
          <w:rFonts w:ascii="Calibri" w:hAnsi="Calibri" w:cs="Calibri"/>
        </w:rPr>
        <w:t xml:space="preserve"> in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Karvy</w:t>
      </w:r>
      <w:proofErr w:type="spellEnd"/>
      <w:r>
        <w:rPr>
          <w:rFonts w:ascii="Calibri" w:hAnsi="Calibri" w:cs="Calibri"/>
        </w:rPr>
        <w:t xml:space="preserve"> Data Management Ltd for the month SEP-2010</w:t>
      </w:r>
      <w:r w:rsidRPr="00144736">
        <w:rPr>
          <w:rFonts w:ascii="Calibri" w:hAnsi="Calibri" w:cs="Calibri"/>
        </w:rPr>
        <w:t>.</w:t>
      </w:r>
    </w:p>
    <w:p w:rsidR="00825A49" w:rsidRPr="00144736" w:rsidRDefault="00825A49" w:rsidP="00825A49">
      <w:pPr>
        <w:pStyle w:val="ListParagraph"/>
        <w:spacing w:before="0" w:after="200" w:line="252" w:lineRule="auto"/>
        <w:ind w:left="1155"/>
        <w:rPr>
          <w:rFonts w:ascii="Calibri" w:hAnsi="Calibri" w:cs="Calibri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Pr="00144736" w:rsidRDefault="00825A49" w:rsidP="00825A49">
      <w:pPr>
        <w:pStyle w:val="Heading1"/>
        <w:rPr>
          <w:rFonts w:ascii="Calibri" w:hAnsi="Calibri" w:cs="Calibri"/>
          <w:u w:val="single"/>
        </w:rPr>
      </w:pPr>
      <w:r w:rsidRPr="00144736">
        <w:rPr>
          <w:rFonts w:ascii="Calibri" w:hAnsi="Calibri" w:cs="Calibri"/>
          <w:u w:val="single"/>
        </w:rPr>
        <w:t>Educational Qualification</w:t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Style w:val="ListParagraph"/>
        <w:numPr>
          <w:ilvl w:val="0"/>
          <w:numId w:val="20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S.S.C Completed in GSEB.</w:t>
      </w:r>
    </w:p>
    <w:p w:rsidR="00825A49" w:rsidRDefault="00825A49" w:rsidP="00825A49">
      <w:pPr>
        <w:pStyle w:val="ListParagraph"/>
        <w:numPr>
          <w:ilvl w:val="0"/>
          <w:numId w:val="20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H.S.C Completed in BAOU.</w:t>
      </w:r>
    </w:p>
    <w:p w:rsidR="00825A49" w:rsidRPr="00825A49" w:rsidRDefault="00825A49" w:rsidP="00825A49">
      <w:pPr>
        <w:pStyle w:val="ListParagraph"/>
        <w:numPr>
          <w:ilvl w:val="0"/>
          <w:numId w:val="20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  Y B</w:t>
      </w:r>
      <w:r w:rsidR="00B43F06">
        <w:rPr>
          <w:rFonts w:asciiTheme="minorHAnsi" w:hAnsiTheme="minorHAnsi" w:cstheme="minorHAnsi"/>
          <w:sz w:val="22"/>
          <w:szCs w:val="22"/>
        </w:rPr>
        <w:t xml:space="preserve"> Arts Running in BAOU</w:t>
      </w:r>
      <w:proofErr w:type="gramStart"/>
      <w:r w:rsidR="00B43F06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Dr</w:t>
      </w:r>
      <w:r w:rsidR="00B43F06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Bhimrao Ambedkar </w:t>
      </w:r>
      <w:r w:rsidR="00B43F06">
        <w:rPr>
          <w:rFonts w:asciiTheme="minorHAnsi" w:hAnsiTheme="minorHAnsi" w:cstheme="minorHAnsi"/>
          <w:sz w:val="22"/>
          <w:szCs w:val="22"/>
        </w:rPr>
        <w:t xml:space="preserve">Open </w:t>
      </w:r>
      <w:r>
        <w:rPr>
          <w:rFonts w:asciiTheme="minorHAnsi" w:hAnsiTheme="minorHAnsi" w:cstheme="minorHAnsi"/>
          <w:sz w:val="22"/>
          <w:szCs w:val="22"/>
        </w:rPr>
        <w:t>University.</w:t>
      </w:r>
      <w:r w:rsidR="00B43F06">
        <w:rPr>
          <w:rFonts w:asciiTheme="minorHAnsi" w:hAnsiTheme="minorHAnsi" w:cstheme="minorHAnsi"/>
          <w:sz w:val="22"/>
          <w:szCs w:val="22"/>
        </w:rPr>
        <w:t>)</w:t>
      </w: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B43F06" w:rsidRPr="00144736" w:rsidRDefault="00B43F06" w:rsidP="00B43F06">
      <w:pPr>
        <w:pStyle w:val="Heading1"/>
        <w:rPr>
          <w:rFonts w:ascii="Calibri" w:hAnsi="Calibri" w:cs="Calibri"/>
          <w:u w:val="single"/>
        </w:rPr>
      </w:pPr>
      <w:r w:rsidRPr="00144736">
        <w:rPr>
          <w:rFonts w:ascii="Calibri" w:hAnsi="Calibri" w:cs="Calibri"/>
          <w:u w:val="single"/>
        </w:rPr>
        <w:t>PERSONAL DETAILS</w:t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  <w:r w:rsidRPr="00144736">
        <w:rPr>
          <w:rFonts w:ascii="Calibri" w:hAnsi="Calibri" w:cs="Calibri"/>
          <w:u w:val="single"/>
        </w:rPr>
        <w:tab/>
      </w:r>
    </w:p>
    <w:p w:rsidR="00B43F06" w:rsidRPr="00144736" w:rsidRDefault="00B43F06" w:rsidP="00B43F06">
      <w:pPr>
        <w:pStyle w:val="NoSpacing"/>
        <w:rPr>
          <w:rFonts w:ascii="Calibri" w:hAnsi="Calibri" w:cs="Calibri"/>
        </w:rPr>
      </w:pPr>
    </w:p>
    <w:p w:rsidR="00B43F06" w:rsidRDefault="00B43F06" w:rsidP="00B43F0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Fathers Name</w:t>
      </w:r>
      <w:r w:rsidRPr="00144736">
        <w:rPr>
          <w:rFonts w:ascii="Calibri" w:hAnsi="Calibri" w:cs="Calibri"/>
        </w:rPr>
        <w:tab/>
      </w:r>
      <w:r w:rsidRPr="00144736">
        <w:rPr>
          <w:rFonts w:ascii="Calibri" w:hAnsi="Calibri" w:cs="Calibri"/>
        </w:rPr>
        <w:tab/>
        <w:t xml:space="preserve"> :    </w:t>
      </w:r>
      <w:r>
        <w:rPr>
          <w:rFonts w:ascii="Calibri" w:hAnsi="Calibri" w:cs="Calibri"/>
        </w:rPr>
        <w:t>Abdul Hamid J Ansari</w:t>
      </w:r>
    </w:p>
    <w:p w:rsidR="00B43F06" w:rsidRDefault="00B43F06" w:rsidP="00B43F06">
      <w:pPr>
        <w:pStyle w:val="NoSpacing"/>
        <w:rPr>
          <w:rFonts w:ascii="Calibri" w:hAnsi="Calibri" w:cs="Calibri"/>
        </w:rPr>
      </w:pPr>
      <w:r w:rsidRPr="00144736">
        <w:rPr>
          <w:rFonts w:ascii="Calibri" w:hAnsi="Calibri" w:cs="Calibri"/>
        </w:rPr>
        <w:t>Date of Birth</w:t>
      </w:r>
      <w:r w:rsidRPr="00144736">
        <w:rPr>
          <w:rFonts w:ascii="Calibri" w:hAnsi="Calibri" w:cs="Calibri"/>
        </w:rPr>
        <w:tab/>
      </w:r>
      <w:r w:rsidRPr="00144736">
        <w:rPr>
          <w:rFonts w:ascii="Calibri" w:hAnsi="Calibri" w:cs="Calibri"/>
        </w:rPr>
        <w:tab/>
        <w:t xml:space="preserve"> :    </w:t>
      </w:r>
      <w:r>
        <w:rPr>
          <w:rFonts w:ascii="Calibri" w:hAnsi="Calibri" w:cs="Calibri"/>
        </w:rPr>
        <w:t>4</w:t>
      </w:r>
      <w:r w:rsidRPr="00B43F06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July 1987.</w:t>
      </w:r>
    </w:p>
    <w:p w:rsidR="00B43F06" w:rsidRPr="00144736" w:rsidRDefault="00B43F06" w:rsidP="00B43F06">
      <w:pPr>
        <w:pStyle w:val="NoSpacing"/>
        <w:rPr>
          <w:rFonts w:ascii="Calibri" w:hAnsi="Calibri" w:cs="Calibri"/>
        </w:rPr>
      </w:pPr>
      <w:r w:rsidRPr="00144736">
        <w:rPr>
          <w:rFonts w:ascii="Calibri" w:hAnsi="Calibri" w:cs="Calibri"/>
        </w:rPr>
        <w:t>Marital Status</w:t>
      </w:r>
      <w:r w:rsidRPr="00144736">
        <w:rPr>
          <w:rFonts w:ascii="Calibri" w:hAnsi="Calibri" w:cs="Calibri"/>
        </w:rPr>
        <w:tab/>
      </w:r>
      <w:r w:rsidRPr="00144736">
        <w:rPr>
          <w:rFonts w:ascii="Calibri" w:hAnsi="Calibri" w:cs="Calibri"/>
        </w:rPr>
        <w:tab/>
        <w:t xml:space="preserve"> </w:t>
      </w:r>
      <w:r>
        <w:rPr>
          <w:rFonts w:ascii="Calibri" w:hAnsi="Calibri" w:cs="Calibri"/>
        </w:rPr>
        <w:t>:    M</w:t>
      </w:r>
      <w:r w:rsidRPr="00144736">
        <w:rPr>
          <w:rFonts w:ascii="Calibri" w:hAnsi="Calibri" w:cs="Calibri"/>
        </w:rPr>
        <w:t>arried</w:t>
      </w:r>
    </w:p>
    <w:p w:rsidR="00B43F06" w:rsidRPr="00144736" w:rsidRDefault="00B43F06" w:rsidP="00B43F06">
      <w:pPr>
        <w:pStyle w:val="NoSpacing"/>
        <w:rPr>
          <w:rFonts w:ascii="Calibri" w:hAnsi="Calibri" w:cs="Calibri"/>
        </w:rPr>
      </w:pPr>
      <w:r w:rsidRPr="00144736">
        <w:rPr>
          <w:rFonts w:ascii="Calibri" w:hAnsi="Calibri" w:cs="Calibri"/>
        </w:rPr>
        <w:t>Languages Known</w:t>
      </w:r>
      <w:r w:rsidRPr="00144736">
        <w:rPr>
          <w:rFonts w:ascii="Calibri" w:hAnsi="Calibri" w:cs="Calibri"/>
        </w:rPr>
        <w:tab/>
        <w:t xml:space="preserve"> </w:t>
      </w:r>
      <w:r>
        <w:rPr>
          <w:rFonts w:ascii="Calibri" w:hAnsi="Calibri" w:cs="Calibri"/>
        </w:rPr>
        <w:t>:    Hindi,</w:t>
      </w:r>
      <w:r w:rsidRPr="00144736">
        <w:rPr>
          <w:rFonts w:ascii="Calibri" w:hAnsi="Calibri" w:cs="Calibri"/>
        </w:rPr>
        <w:t xml:space="preserve"> Gujarati</w:t>
      </w:r>
      <w:r>
        <w:rPr>
          <w:rFonts w:ascii="Calibri" w:hAnsi="Calibri" w:cs="Calibri"/>
        </w:rPr>
        <w:t>,</w:t>
      </w:r>
      <w:r w:rsidRPr="00B43F06">
        <w:rPr>
          <w:rFonts w:ascii="Calibri" w:hAnsi="Calibri" w:cs="Calibri"/>
        </w:rPr>
        <w:t xml:space="preserve"> </w:t>
      </w:r>
      <w:r w:rsidRPr="00144736">
        <w:rPr>
          <w:rFonts w:ascii="Calibri" w:hAnsi="Calibri" w:cs="Calibri"/>
        </w:rPr>
        <w:t>and English</w:t>
      </w:r>
    </w:p>
    <w:p w:rsidR="00B43F06" w:rsidRPr="00144736" w:rsidRDefault="00B43F06" w:rsidP="00B43F06">
      <w:pPr>
        <w:pStyle w:val="NoSpacing"/>
        <w:rPr>
          <w:rFonts w:ascii="Calibri" w:hAnsi="Calibri" w:cs="Calibri"/>
          <w:b/>
          <w:sz w:val="24"/>
          <w:szCs w:val="24"/>
          <w:u w:val="single"/>
        </w:rPr>
      </w:pPr>
      <w:r w:rsidRPr="00144736">
        <w:rPr>
          <w:rFonts w:ascii="Calibri" w:hAnsi="Calibri" w:cs="Calibri"/>
        </w:rPr>
        <w:t>Hobbies</w:t>
      </w:r>
      <w:r w:rsidRPr="00144736">
        <w:rPr>
          <w:rFonts w:ascii="Calibri" w:hAnsi="Calibri" w:cs="Calibri"/>
        </w:rPr>
        <w:tab/>
      </w:r>
      <w:r w:rsidRPr="00144736">
        <w:rPr>
          <w:rFonts w:ascii="Calibri" w:hAnsi="Calibri" w:cs="Calibri"/>
        </w:rPr>
        <w:tab/>
        <w:t xml:space="preserve"> :    Music and Cricket</w:t>
      </w: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B43F06" w:rsidRDefault="00B43F06" w:rsidP="00B43F06">
      <w:pPr>
        <w:spacing w:before="100" w:beforeAutospacing="1" w:after="100" w:afterAutospacing="1"/>
        <w:contextualSpacing/>
        <w:jc w:val="right"/>
        <w:rPr>
          <w:rFonts w:ascii="Calibri" w:hAnsi="Calibri" w:cs="Calibri"/>
          <w:sz w:val="28"/>
          <w:szCs w:val="28"/>
        </w:rPr>
      </w:pPr>
      <w:r w:rsidRPr="00144736">
        <w:rPr>
          <w:rFonts w:ascii="Calibri" w:hAnsi="Calibri" w:cs="Calibri"/>
          <w:sz w:val="28"/>
          <w:szCs w:val="28"/>
        </w:rPr>
        <w:t>Best Regards</w:t>
      </w:r>
    </w:p>
    <w:p w:rsidR="00B43F06" w:rsidRPr="00144736" w:rsidRDefault="00B43F06" w:rsidP="00B43F06">
      <w:pPr>
        <w:spacing w:before="100" w:beforeAutospacing="1" w:after="100" w:afterAutospacing="1"/>
        <w:contextualSpacing/>
        <w:jc w:val="right"/>
        <w:rPr>
          <w:rFonts w:ascii="Calibri" w:hAnsi="Calibri" w:cs="Calibri"/>
          <w:sz w:val="28"/>
          <w:szCs w:val="28"/>
        </w:rPr>
      </w:pPr>
    </w:p>
    <w:p w:rsidR="00B43F06" w:rsidRDefault="00B43F06" w:rsidP="00B43F06">
      <w:pPr>
        <w:spacing w:before="100" w:beforeAutospacing="1" w:after="100" w:afterAutospacing="1"/>
        <w:contextualSpacing/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Tahir Ansari</w:t>
      </w:r>
    </w:p>
    <w:p w:rsidR="00B43F06" w:rsidRPr="00144736" w:rsidRDefault="00B43F06" w:rsidP="00B43F06">
      <w:pPr>
        <w:spacing w:before="100" w:beforeAutospacing="1" w:after="100" w:afterAutospacing="1"/>
        <w:contextualSpacing/>
        <w:jc w:val="right"/>
        <w:rPr>
          <w:rFonts w:ascii="Calibri" w:hAnsi="Calibri" w:cs="Calibri"/>
          <w:sz w:val="28"/>
          <w:szCs w:val="28"/>
        </w:rPr>
      </w:pPr>
    </w:p>
    <w:p w:rsidR="00B43F06" w:rsidRDefault="00B43F06" w:rsidP="00B43F06">
      <w:pPr>
        <w:spacing w:before="100" w:beforeAutospacing="1" w:after="100" w:afterAutospacing="1"/>
        <w:contextualSpacing/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:rsidR="00B43F06" w:rsidRPr="00144736" w:rsidRDefault="00B43F06" w:rsidP="00B43F06">
      <w:pPr>
        <w:tabs>
          <w:tab w:val="left" w:pos="7380"/>
        </w:tabs>
        <w:spacing w:before="100" w:beforeAutospacing="1" w:after="100" w:afterAutospacing="1"/>
        <w:contextualSpacing/>
        <w:rPr>
          <w:rFonts w:ascii="Calibri" w:hAnsi="Calibri" w:cs="Calibri"/>
          <w:sz w:val="28"/>
          <w:szCs w:val="28"/>
        </w:rPr>
      </w:pPr>
    </w:p>
    <w:p w:rsidR="00B43F06" w:rsidRPr="00144736" w:rsidRDefault="00B43F06" w:rsidP="00B43F06">
      <w:pPr>
        <w:spacing w:before="100" w:beforeAutospacing="1" w:after="100" w:afterAutospacing="1"/>
        <w:contextualSpacing/>
        <w:jc w:val="right"/>
        <w:rPr>
          <w:rFonts w:ascii="Calibri" w:hAnsi="Calibri" w:cs="Calibri"/>
          <w:sz w:val="28"/>
          <w:szCs w:val="28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P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825A49" w:rsidRPr="00825A49" w:rsidRDefault="00825A49" w:rsidP="00825A4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:rsidR="006A1207" w:rsidRDefault="006A1207" w:rsidP="006A1207">
      <w:pPr>
        <w:pStyle w:val="ListParagraph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</w:p>
    <w:p w:rsidR="006A1207" w:rsidRPr="00825A49" w:rsidRDefault="006A1207" w:rsidP="00825A49">
      <w:pPr>
        <w:rPr>
          <w:rFonts w:asciiTheme="minorHAnsi" w:hAnsiTheme="minorHAnsi" w:cstheme="minorHAnsi"/>
          <w:sz w:val="22"/>
          <w:szCs w:val="22"/>
        </w:rPr>
      </w:pPr>
    </w:p>
    <w:p w:rsidR="002F7582" w:rsidRPr="00046AC2" w:rsidRDefault="002F7582" w:rsidP="006A1207">
      <w:pPr>
        <w:pStyle w:val="Heading1"/>
        <w:jc w:val="center"/>
        <w:rPr>
          <w:rStyle w:val="Hyperlink"/>
          <w:b w:val="0"/>
          <w:color w:val="000000"/>
          <w:sz w:val="22"/>
          <w:szCs w:val="22"/>
          <w:u w:val="none"/>
        </w:rPr>
      </w:pPr>
    </w:p>
    <w:p w:rsidR="002F7582" w:rsidRPr="00F64103" w:rsidRDefault="00EB40BD" w:rsidP="00C4290C">
      <w:pPr>
        <w:numPr>
          <w:ilvl w:val="0"/>
          <w:numId w:val="14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Cs/>
          <w:caps/>
          <w:sz w:val="22"/>
          <w:szCs w:val="22"/>
        </w:rPr>
      </w:pPr>
      <w:r w:rsidRPr="00F64103">
        <w:rPr>
          <w:rFonts w:asciiTheme="minorHAnsi" w:hAnsiTheme="minorHAnsi" w:cstheme="minorHAnsi"/>
          <w:bCs/>
          <w:caps/>
          <w:sz w:val="22"/>
          <w:szCs w:val="22"/>
        </w:rPr>
        <w:t>B.Com from guj university</w:t>
      </w:r>
      <w:r w:rsidR="00E66474" w:rsidRPr="00F64103">
        <w:rPr>
          <w:rFonts w:asciiTheme="minorHAnsi" w:hAnsiTheme="minorHAnsi" w:cstheme="minorHAnsi"/>
          <w:bCs/>
          <w:caps/>
          <w:sz w:val="22"/>
          <w:szCs w:val="22"/>
        </w:rPr>
        <w:t xml:space="preserve"> – Year 2008</w:t>
      </w:r>
    </w:p>
    <w:p w:rsidR="002F7582" w:rsidRPr="00046AC2" w:rsidRDefault="00EB40BD" w:rsidP="00046AC2">
      <w:pPr>
        <w:pStyle w:val="Heading1"/>
        <w:jc w:val="center"/>
        <w:rPr>
          <w:rStyle w:val="Hyperlink"/>
          <w:b w:val="0"/>
          <w:color w:val="000000"/>
          <w:sz w:val="22"/>
          <w:szCs w:val="22"/>
          <w:u w:val="none"/>
        </w:rPr>
      </w:pPr>
      <w:r w:rsidRPr="00046AC2">
        <w:rPr>
          <w:rStyle w:val="Hyperlink"/>
          <w:color w:val="000000"/>
          <w:sz w:val="22"/>
          <w:szCs w:val="22"/>
          <w:u w:val="none"/>
        </w:rPr>
        <w:t>Professional Qualification</w:t>
      </w:r>
    </w:p>
    <w:p w:rsidR="002F7582" w:rsidRPr="00F64103" w:rsidRDefault="00EB40BD" w:rsidP="00C4290C">
      <w:pPr>
        <w:numPr>
          <w:ilvl w:val="0"/>
          <w:numId w:val="15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Cs/>
          <w:sz w:val="22"/>
          <w:szCs w:val="22"/>
        </w:rPr>
      </w:pPr>
      <w:r w:rsidRPr="00F64103">
        <w:rPr>
          <w:rFonts w:asciiTheme="minorHAnsi" w:hAnsiTheme="minorHAnsi" w:cstheme="minorHAnsi"/>
          <w:bCs/>
          <w:sz w:val="22"/>
          <w:szCs w:val="22"/>
        </w:rPr>
        <w:t xml:space="preserve">Having done Basic Course of Tally, </w:t>
      </w:r>
      <w:r w:rsidR="00E66474" w:rsidRPr="00F64103">
        <w:rPr>
          <w:rFonts w:asciiTheme="minorHAnsi" w:hAnsiTheme="minorHAnsi" w:cstheme="minorHAnsi"/>
          <w:bCs/>
          <w:sz w:val="22"/>
          <w:szCs w:val="22"/>
        </w:rPr>
        <w:t>Ms</w:t>
      </w:r>
      <w:proofErr w:type="gramStart"/>
      <w:r w:rsidR="00E66474" w:rsidRPr="00F64103">
        <w:rPr>
          <w:rFonts w:asciiTheme="minorHAnsi" w:hAnsiTheme="minorHAnsi" w:cstheme="minorHAnsi"/>
          <w:bCs/>
          <w:sz w:val="22"/>
          <w:szCs w:val="22"/>
        </w:rPr>
        <w:t>.</w:t>
      </w:r>
      <w:r w:rsidRPr="00F64103">
        <w:rPr>
          <w:rFonts w:asciiTheme="minorHAnsi" w:hAnsiTheme="minorHAnsi" w:cstheme="minorHAnsi"/>
          <w:bCs/>
          <w:sz w:val="22"/>
          <w:szCs w:val="22"/>
        </w:rPr>
        <w:t>-</w:t>
      </w:r>
      <w:proofErr w:type="gramEnd"/>
      <w:r w:rsidRPr="00F64103">
        <w:rPr>
          <w:rFonts w:asciiTheme="minorHAnsi" w:hAnsiTheme="minorHAnsi" w:cstheme="minorHAnsi"/>
          <w:bCs/>
          <w:sz w:val="22"/>
          <w:szCs w:val="22"/>
        </w:rPr>
        <w:t xml:space="preserve"> Office, Internet.</w:t>
      </w:r>
    </w:p>
    <w:p w:rsidR="002F7582" w:rsidRPr="00F64103" w:rsidRDefault="00EB40BD" w:rsidP="00C4290C">
      <w:pPr>
        <w:numPr>
          <w:ilvl w:val="0"/>
          <w:numId w:val="15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Cs/>
          <w:sz w:val="22"/>
          <w:szCs w:val="22"/>
        </w:rPr>
      </w:pPr>
      <w:r w:rsidRPr="00F64103">
        <w:rPr>
          <w:rFonts w:asciiTheme="minorHAnsi" w:hAnsiTheme="minorHAnsi" w:cstheme="minorHAnsi"/>
          <w:bCs/>
          <w:sz w:val="22"/>
          <w:szCs w:val="22"/>
        </w:rPr>
        <w:t>Well versed with Microsoft Excel &amp; Access applications &amp; other Hardware related issues of computer.</w:t>
      </w:r>
    </w:p>
    <w:p w:rsidR="002F7582" w:rsidRPr="00046AC2" w:rsidRDefault="00EB40BD" w:rsidP="00046AC2">
      <w:pPr>
        <w:pStyle w:val="Heading1"/>
        <w:jc w:val="center"/>
        <w:rPr>
          <w:rStyle w:val="Hyperlink"/>
          <w:b w:val="0"/>
          <w:color w:val="000000"/>
          <w:sz w:val="22"/>
          <w:szCs w:val="22"/>
          <w:u w:val="none"/>
        </w:rPr>
      </w:pPr>
      <w:r w:rsidRPr="00046AC2">
        <w:rPr>
          <w:rStyle w:val="Hyperlink"/>
          <w:color w:val="000000"/>
          <w:sz w:val="22"/>
          <w:szCs w:val="22"/>
          <w:u w:val="none"/>
        </w:rPr>
        <w:t>Achievements</w:t>
      </w:r>
    </w:p>
    <w:p w:rsidR="002F7582" w:rsidRPr="00F64103" w:rsidRDefault="00EB40BD" w:rsidP="00C4290C">
      <w:pPr>
        <w:numPr>
          <w:ilvl w:val="0"/>
          <w:numId w:val="16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left" w:pos="900"/>
        </w:tabs>
        <w:rPr>
          <w:rFonts w:asciiTheme="minorHAnsi" w:hAnsiTheme="minorHAnsi" w:cstheme="minorHAnsi"/>
          <w:bCs/>
          <w:sz w:val="22"/>
          <w:szCs w:val="22"/>
        </w:rPr>
      </w:pPr>
      <w:r w:rsidRPr="00F64103">
        <w:rPr>
          <w:rFonts w:asciiTheme="minorHAnsi" w:hAnsiTheme="minorHAnsi" w:cstheme="minorHAnsi"/>
          <w:bCs/>
          <w:sz w:val="22"/>
          <w:szCs w:val="22"/>
        </w:rPr>
        <w:t xml:space="preserve">Best TL for the Month in Shell Transource. </w:t>
      </w:r>
    </w:p>
    <w:p w:rsidR="002F7582" w:rsidRPr="00F64103" w:rsidRDefault="00EB40BD" w:rsidP="00C4290C">
      <w:pPr>
        <w:numPr>
          <w:ilvl w:val="0"/>
          <w:numId w:val="16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Cs/>
          <w:sz w:val="22"/>
          <w:szCs w:val="22"/>
        </w:rPr>
      </w:pPr>
      <w:r w:rsidRPr="00F64103">
        <w:rPr>
          <w:rFonts w:asciiTheme="minorHAnsi" w:hAnsiTheme="minorHAnsi" w:cstheme="minorHAnsi"/>
          <w:bCs/>
          <w:sz w:val="22"/>
          <w:szCs w:val="22"/>
        </w:rPr>
        <w:t>Best Quality Agent thrice in Aegis BPO.</w:t>
      </w:r>
    </w:p>
    <w:p w:rsidR="002F7582" w:rsidRPr="00F64103" w:rsidRDefault="00EB40BD" w:rsidP="00C4290C">
      <w:pPr>
        <w:numPr>
          <w:ilvl w:val="0"/>
          <w:numId w:val="16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Cs/>
          <w:sz w:val="22"/>
          <w:szCs w:val="22"/>
        </w:rPr>
      </w:pPr>
      <w:r w:rsidRPr="00F64103">
        <w:rPr>
          <w:rFonts w:asciiTheme="minorHAnsi" w:hAnsiTheme="minorHAnsi" w:cstheme="minorHAnsi"/>
          <w:bCs/>
          <w:sz w:val="22"/>
          <w:szCs w:val="22"/>
        </w:rPr>
        <w:t>Best SME for the month in Aegis BPO.</w:t>
      </w:r>
    </w:p>
    <w:p w:rsidR="002F7582" w:rsidRPr="00F64103" w:rsidRDefault="00EB40BD" w:rsidP="00C4290C">
      <w:pPr>
        <w:numPr>
          <w:ilvl w:val="0"/>
          <w:numId w:val="16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bCs/>
          <w:sz w:val="22"/>
          <w:szCs w:val="22"/>
        </w:rPr>
      </w:pPr>
      <w:r w:rsidRPr="00F64103">
        <w:rPr>
          <w:rFonts w:asciiTheme="minorHAnsi" w:hAnsiTheme="minorHAnsi" w:cstheme="minorHAnsi"/>
          <w:bCs/>
          <w:sz w:val="22"/>
          <w:szCs w:val="22"/>
        </w:rPr>
        <w:t>Best Quality Team (on the basis of overall quality &amp; quiz average).</w:t>
      </w:r>
    </w:p>
    <w:p w:rsidR="002F7582" w:rsidRDefault="00EB40BD" w:rsidP="00C4290C">
      <w:pPr>
        <w:numPr>
          <w:ilvl w:val="0"/>
          <w:numId w:val="16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Verdana" w:hAnsi="Verdana"/>
          <w:bCs/>
          <w:sz w:val="20"/>
          <w:szCs w:val="20"/>
        </w:rPr>
      </w:pPr>
      <w:r w:rsidRPr="00F64103">
        <w:rPr>
          <w:rFonts w:asciiTheme="minorHAnsi" w:hAnsiTheme="minorHAnsi" w:cstheme="minorHAnsi"/>
          <w:bCs/>
          <w:sz w:val="22"/>
          <w:szCs w:val="22"/>
        </w:rPr>
        <w:t>Awarded with the Outstanding Performer of the Month</w:t>
      </w:r>
      <w:r>
        <w:rPr>
          <w:rFonts w:ascii="Verdana" w:hAnsi="Verdana"/>
          <w:bCs/>
          <w:sz w:val="20"/>
          <w:szCs w:val="20"/>
        </w:rPr>
        <w:br/>
      </w:r>
    </w:p>
    <w:p w:rsidR="002F7582" w:rsidRPr="00046AC2" w:rsidRDefault="00EB40BD" w:rsidP="00046AC2">
      <w:pPr>
        <w:pStyle w:val="Heading1"/>
        <w:jc w:val="center"/>
        <w:rPr>
          <w:rStyle w:val="Hyperlink"/>
          <w:b w:val="0"/>
          <w:color w:val="000000"/>
          <w:sz w:val="22"/>
          <w:szCs w:val="22"/>
          <w:u w:val="none"/>
        </w:rPr>
      </w:pPr>
      <w:r w:rsidRPr="00046AC2">
        <w:rPr>
          <w:rStyle w:val="Hyperlink"/>
          <w:color w:val="000000"/>
          <w:sz w:val="22"/>
          <w:szCs w:val="22"/>
          <w:u w:val="none"/>
        </w:rPr>
        <w:t>Personal Details</w:t>
      </w:r>
    </w:p>
    <w:p w:rsidR="00A975AC" w:rsidRPr="00F64103" w:rsidRDefault="00EB40BD" w:rsidP="00DA30FA">
      <w:pPr>
        <w:ind w:right="-858"/>
        <w:rPr>
          <w:rFonts w:asciiTheme="minorHAnsi" w:eastAsia="Trebuchet MS" w:hAnsiTheme="minorHAnsi" w:cstheme="minorHAnsi"/>
          <w:iCs/>
          <w:sz w:val="22"/>
          <w:szCs w:val="22"/>
        </w:rPr>
      </w:pPr>
      <w:r>
        <w:rPr>
          <w:rStyle w:val="Hyperlink"/>
          <w:rFonts w:ascii="Verdana" w:hAnsi="Verdana"/>
          <w:color w:val="000000"/>
          <w:sz w:val="20"/>
          <w:szCs w:val="20"/>
        </w:rPr>
        <w:t xml:space="preserve"> </w:t>
      </w:r>
      <w:r w:rsidRPr="00F64103">
        <w:rPr>
          <w:rStyle w:val="Hyperlink"/>
          <w:rFonts w:asciiTheme="minorHAnsi" w:hAnsiTheme="minorHAnsi" w:cstheme="minorHAnsi"/>
          <w:bCs/>
          <w:color w:val="000000"/>
          <w:sz w:val="22"/>
          <w:szCs w:val="22"/>
          <w:u w:val="none"/>
          <w:lang w:val="it-IT"/>
        </w:rPr>
        <w:t>Permanent Address</w:t>
      </w:r>
      <w:r w:rsidRPr="00F64103">
        <w:rPr>
          <w:rStyle w:val="Hyperlink"/>
          <w:rFonts w:asciiTheme="minorHAnsi" w:hAnsiTheme="minorHAnsi" w:cstheme="minorHAnsi"/>
          <w:bCs/>
          <w:color w:val="000000"/>
          <w:sz w:val="22"/>
          <w:szCs w:val="22"/>
          <w:u w:val="none"/>
          <w:lang w:val="it-IT"/>
        </w:rPr>
        <w:tab/>
      </w:r>
      <w:r w:rsidR="00A975AC" w:rsidRPr="00F64103">
        <w:rPr>
          <w:rStyle w:val="Hyperlink"/>
          <w:rFonts w:asciiTheme="minorHAnsi" w:hAnsiTheme="minorHAnsi" w:cstheme="minorHAnsi"/>
          <w:bCs/>
          <w:color w:val="000000"/>
          <w:sz w:val="22"/>
          <w:szCs w:val="22"/>
          <w:u w:val="none"/>
          <w:lang w:val="it-IT"/>
        </w:rPr>
        <w:t xml:space="preserve">              </w:t>
      </w:r>
      <w:r w:rsidRPr="00F64103">
        <w:rPr>
          <w:rStyle w:val="Hyperlink"/>
          <w:rFonts w:asciiTheme="minorHAnsi" w:hAnsiTheme="minorHAnsi" w:cstheme="minorHAnsi"/>
          <w:bCs/>
          <w:color w:val="000000"/>
          <w:sz w:val="22"/>
          <w:szCs w:val="22"/>
          <w:u w:val="none"/>
          <w:lang w:val="it-IT"/>
        </w:rPr>
        <w:t>:-</w:t>
      </w:r>
      <w:r w:rsidRPr="00F64103">
        <w:rPr>
          <w:rStyle w:val="Hyperlink"/>
          <w:rFonts w:asciiTheme="minorHAnsi" w:hAnsiTheme="minorHAnsi" w:cstheme="minorHAnsi"/>
          <w:color w:val="000000"/>
          <w:sz w:val="22"/>
          <w:szCs w:val="22"/>
          <w:u w:val="none"/>
          <w:lang w:val="it-IT"/>
        </w:rPr>
        <w:t xml:space="preserve">  </w:t>
      </w:r>
      <w:r w:rsidRPr="00F64103">
        <w:rPr>
          <w:rFonts w:asciiTheme="minorHAnsi" w:eastAsia="Trebuchet MS" w:hAnsiTheme="minorHAnsi" w:cstheme="minorHAnsi"/>
          <w:sz w:val="22"/>
          <w:szCs w:val="22"/>
          <w:lang w:val="it-IT"/>
        </w:rPr>
        <w:t xml:space="preserve">Bapu Batry Gali, </w:t>
      </w:r>
      <w:r w:rsidR="00A975AC" w:rsidRPr="00F64103">
        <w:rPr>
          <w:rFonts w:asciiTheme="minorHAnsi" w:eastAsia="Trebuchet MS" w:hAnsiTheme="minorHAnsi" w:cstheme="minorHAnsi"/>
          <w:sz w:val="22"/>
          <w:szCs w:val="22"/>
          <w:lang w:val="it-IT"/>
        </w:rPr>
        <w:t xml:space="preserve">Dosu Miyas Chaul, Nr Vohra Roza, </w:t>
      </w:r>
      <w:r w:rsidRPr="00F64103">
        <w:rPr>
          <w:rFonts w:asciiTheme="minorHAnsi" w:eastAsia="Trebuchet MS" w:hAnsiTheme="minorHAnsi" w:cstheme="minorHAnsi"/>
          <w:sz w:val="22"/>
          <w:szCs w:val="22"/>
        </w:rPr>
        <w:t xml:space="preserve">Saraspur </w:t>
      </w:r>
      <w:r w:rsidRPr="00F64103">
        <w:rPr>
          <w:rFonts w:asciiTheme="minorHAnsi" w:eastAsia="Trebuchet MS" w:hAnsiTheme="minorHAnsi" w:cstheme="minorHAnsi"/>
          <w:iCs/>
          <w:sz w:val="22"/>
          <w:szCs w:val="22"/>
        </w:rPr>
        <w:t xml:space="preserve"> </w:t>
      </w:r>
    </w:p>
    <w:p w:rsidR="002F7582" w:rsidRPr="00F64103" w:rsidRDefault="00A975AC" w:rsidP="00A975AC">
      <w:pPr>
        <w:rPr>
          <w:rFonts w:asciiTheme="minorHAnsi" w:eastAsia="Trebuchet MS" w:hAnsiTheme="minorHAnsi" w:cstheme="minorHAnsi"/>
          <w:sz w:val="22"/>
          <w:szCs w:val="22"/>
        </w:rPr>
      </w:pPr>
      <w:r w:rsidRPr="00F64103">
        <w:rPr>
          <w:rFonts w:asciiTheme="minorHAnsi" w:eastAsia="Trebuchet MS" w:hAnsiTheme="minorHAnsi" w:cstheme="minorHAnsi"/>
          <w:iCs/>
          <w:sz w:val="22"/>
          <w:szCs w:val="22"/>
        </w:rPr>
        <w:tab/>
      </w:r>
      <w:r w:rsidRPr="00F64103">
        <w:rPr>
          <w:rFonts w:asciiTheme="minorHAnsi" w:eastAsia="Trebuchet MS" w:hAnsiTheme="minorHAnsi" w:cstheme="minorHAnsi"/>
          <w:iCs/>
          <w:sz w:val="22"/>
          <w:szCs w:val="22"/>
        </w:rPr>
        <w:tab/>
      </w:r>
      <w:r w:rsidRPr="00F64103">
        <w:rPr>
          <w:rFonts w:asciiTheme="minorHAnsi" w:eastAsia="Trebuchet MS" w:hAnsiTheme="minorHAnsi" w:cstheme="minorHAnsi"/>
          <w:iCs/>
          <w:sz w:val="22"/>
          <w:szCs w:val="22"/>
        </w:rPr>
        <w:tab/>
      </w:r>
      <w:r w:rsidRPr="00F64103">
        <w:rPr>
          <w:rFonts w:asciiTheme="minorHAnsi" w:eastAsia="Trebuchet MS" w:hAnsiTheme="minorHAnsi" w:cstheme="minorHAnsi"/>
          <w:iCs/>
          <w:sz w:val="22"/>
          <w:szCs w:val="22"/>
        </w:rPr>
        <w:tab/>
        <w:t xml:space="preserve">     </w:t>
      </w:r>
      <w:r w:rsidR="00EB40BD" w:rsidRPr="00F64103">
        <w:rPr>
          <w:rFonts w:asciiTheme="minorHAnsi" w:eastAsia="Trebuchet MS" w:hAnsiTheme="minorHAnsi" w:cstheme="minorHAnsi"/>
          <w:sz w:val="22"/>
          <w:szCs w:val="22"/>
        </w:rPr>
        <w:t>Ahmedabad- 380018</w:t>
      </w:r>
    </w:p>
    <w:p w:rsidR="002F7582" w:rsidRPr="00562F65" w:rsidRDefault="00A975AC">
      <w:pPr>
        <w:rPr>
          <w:rFonts w:asciiTheme="minorHAnsi" w:hAnsiTheme="minorHAnsi" w:cstheme="minorHAnsi"/>
          <w:sz w:val="22"/>
          <w:szCs w:val="22"/>
        </w:rPr>
      </w:pPr>
      <w:r w:rsidRPr="00562F65">
        <w:rPr>
          <w:rFonts w:asciiTheme="minorHAnsi" w:hAnsiTheme="minorHAnsi" w:cstheme="minorHAnsi"/>
          <w:sz w:val="22"/>
          <w:szCs w:val="22"/>
        </w:rPr>
        <w:t>Name</w:t>
      </w:r>
      <w:r w:rsidR="00EB40BD" w:rsidRPr="00562F65">
        <w:rPr>
          <w:rFonts w:asciiTheme="minorHAnsi" w:hAnsiTheme="minorHAnsi" w:cstheme="minorHAnsi"/>
          <w:sz w:val="22"/>
          <w:szCs w:val="22"/>
        </w:rPr>
        <w:tab/>
      </w:r>
      <w:r w:rsidR="00EB40BD" w:rsidRPr="00562F65">
        <w:rPr>
          <w:rFonts w:asciiTheme="minorHAnsi" w:hAnsiTheme="minorHAnsi" w:cstheme="minorHAnsi"/>
          <w:sz w:val="22"/>
          <w:szCs w:val="22"/>
        </w:rPr>
        <w:tab/>
      </w:r>
      <w:r w:rsidR="00EB40BD" w:rsidRPr="00562F65">
        <w:rPr>
          <w:rFonts w:asciiTheme="minorHAnsi" w:hAnsiTheme="minorHAnsi" w:cstheme="minorHAnsi"/>
          <w:sz w:val="22"/>
          <w:szCs w:val="22"/>
        </w:rPr>
        <w:tab/>
      </w:r>
      <w:r w:rsidR="00EB40BD" w:rsidRPr="00562F65">
        <w:rPr>
          <w:rFonts w:asciiTheme="minorHAnsi" w:hAnsiTheme="minorHAnsi" w:cstheme="minorHAnsi"/>
          <w:sz w:val="22"/>
          <w:szCs w:val="22"/>
        </w:rPr>
        <w:tab/>
        <w:t>: - Altaf Primuswala.</w:t>
      </w:r>
    </w:p>
    <w:p w:rsidR="002F7582" w:rsidRDefault="00EB40BD">
      <w:pPr>
        <w:rPr>
          <w:rFonts w:asciiTheme="minorHAnsi" w:hAnsiTheme="minorHAnsi" w:cstheme="minorHAnsi"/>
          <w:sz w:val="22"/>
          <w:szCs w:val="22"/>
        </w:rPr>
      </w:pPr>
      <w:r w:rsidRPr="00562F65">
        <w:rPr>
          <w:rFonts w:asciiTheme="minorHAnsi" w:hAnsiTheme="minorHAnsi" w:cstheme="minorHAnsi"/>
          <w:sz w:val="22"/>
          <w:szCs w:val="22"/>
        </w:rPr>
        <w:t>D</w:t>
      </w:r>
      <w:r w:rsidR="00A975AC" w:rsidRPr="00562F65">
        <w:rPr>
          <w:rFonts w:asciiTheme="minorHAnsi" w:hAnsiTheme="minorHAnsi" w:cstheme="minorHAnsi"/>
          <w:sz w:val="22"/>
          <w:szCs w:val="22"/>
        </w:rPr>
        <w:t>ate of Birth</w:t>
      </w:r>
      <w:r w:rsidR="00A975AC" w:rsidRPr="00562F65">
        <w:rPr>
          <w:rFonts w:asciiTheme="minorHAnsi" w:hAnsiTheme="minorHAnsi" w:cstheme="minorHAnsi"/>
          <w:sz w:val="22"/>
          <w:szCs w:val="22"/>
        </w:rPr>
        <w:tab/>
      </w:r>
      <w:r w:rsidRPr="00562F65">
        <w:rPr>
          <w:rFonts w:asciiTheme="minorHAnsi" w:hAnsiTheme="minorHAnsi" w:cstheme="minorHAnsi"/>
          <w:sz w:val="22"/>
          <w:szCs w:val="22"/>
        </w:rPr>
        <w:tab/>
      </w:r>
      <w:r w:rsidRPr="00562F65">
        <w:rPr>
          <w:rFonts w:asciiTheme="minorHAnsi" w:hAnsiTheme="minorHAnsi" w:cstheme="minorHAnsi"/>
          <w:sz w:val="22"/>
          <w:szCs w:val="22"/>
        </w:rPr>
        <w:tab/>
        <w:t>: - 1</w:t>
      </w:r>
      <w:r w:rsidRPr="00562F65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562F65">
        <w:rPr>
          <w:rFonts w:asciiTheme="minorHAnsi" w:hAnsiTheme="minorHAnsi" w:cstheme="minorHAnsi"/>
          <w:sz w:val="22"/>
          <w:szCs w:val="22"/>
        </w:rPr>
        <w:t xml:space="preserve"> Jan 1988</w:t>
      </w:r>
    </w:p>
    <w:p w:rsidR="00562F65" w:rsidRPr="00562F65" w:rsidRDefault="00562F65">
      <w:pPr>
        <w:rPr>
          <w:rFonts w:asciiTheme="minorHAnsi" w:hAnsiTheme="minorHAnsi" w:cstheme="minorHAnsi"/>
          <w:sz w:val="22"/>
          <w:szCs w:val="22"/>
        </w:rPr>
      </w:pPr>
    </w:p>
    <w:p w:rsidR="002F7582" w:rsidRPr="00046AC2" w:rsidRDefault="00EB40BD" w:rsidP="00046AC2">
      <w:pPr>
        <w:pStyle w:val="Heading1"/>
        <w:jc w:val="center"/>
        <w:rPr>
          <w:rStyle w:val="Hyperlink"/>
          <w:b w:val="0"/>
          <w:color w:val="000000"/>
          <w:sz w:val="22"/>
          <w:szCs w:val="22"/>
          <w:u w:val="none"/>
        </w:rPr>
      </w:pPr>
      <w:r w:rsidRPr="00046AC2">
        <w:rPr>
          <w:rStyle w:val="Hyperlink"/>
          <w:color w:val="000000"/>
          <w:sz w:val="22"/>
          <w:szCs w:val="22"/>
          <w:u w:val="none"/>
        </w:rPr>
        <w:t>Hobbies</w:t>
      </w:r>
    </w:p>
    <w:p w:rsidR="002F7582" w:rsidRPr="00F64103" w:rsidRDefault="006E243E" w:rsidP="00C4290C">
      <w:pPr>
        <w:numPr>
          <w:ilvl w:val="0"/>
          <w:numId w:val="17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Theme="minorHAnsi" w:hAnsiTheme="minorHAnsi" w:cstheme="minorHAnsi"/>
          <w:sz w:val="22"/>
          <w:szCs w:val="22"/>
        </w:rPr>
      </w:pPr>
      <w:r w:rsidRPr="00F64103">
        <w:rPr>
          <w:rFonts w:asciiTheme="minorHAnsi" w:hAnsiTheme="minorHAnsi" w:cstheme="minorHAnsi"/>
          <w:sz w:val="22"/>
          <w:szCs w:val="22"/>
        </w:rPr>
        <w:t>Volleyball,</w:t>
      </w:r>
      <w:r w:rsidR="00E85003" w:rsidRPr="00F64103">
        <w:rPr>
          <w:rFonts w:asciiTheme="minorHAnsi" w:hAnsiTheme="minorHAnsi" w:cstheme="minorHAnsi"/>
          <w:sz w:val="22"/>
          <w:szCs w:val="22"/>
        </w:rPr>
        <w:t xml:space="preserve"> </w:t>
      </w:r>
      <w:r w:rsidR="00EB40BD" w:rsidRPr="00F64103">
        <w:rPr>
          <w:rFonts w:asciiTheme="minorHAnsi" w:hAnsiTheme="minorHAnsi" w:cstheme="minorHAnsi"/>
          <w:sz w:val="22"/>
          <w:szCs w:val="22"/>
        </w:rPr>
        <w:t>Cricket,</w:t>
      </w:r>
      <w:r w:rsidR="00E85003" w:rsidRPr="00F64103">
        <w:rPr>
          <w:rFonts w:asciiTheme="minorHAnsi" w:hAnsiTheme="minorHAnsi" w:cstheme="minorHAnsi"/>
          <w:sz w:val="22"/>
          <w:szCs w:val="22"/>
        </w:rPr>
        <w:t xml:space="preserve"> </w:t>
      </w:r>
      <w:r w:rsidR="00EB40BD" w:rsidRPr="00F64103">
        <w:rPr>
          <w:rFonts w:asciiTheme="minorHAnsi" w:hAnsiTheme="minorHAnsi" w:cstheme="minorHAnsi"/>
          <w:sz w:val="22"/>
          <w:szCs w:val="22"/>
        </w:rPr>
        <w:t>Listening</w:t>
      </w:r>
      <w:r w:rsidRPr="00F64103">
        <w:rPr>
          <w:rFonts w:asciiTheme="minorHAnsi" w:hAnsiTheme="minorHAnsi" w:cstheme="minorHAnsi"/>
          <w:sz w:val="22"/>
          <w:szCs w:val="22"/>
        </w:rPr>
        <w:t xml:space="preserve"> </w:t>
      </w:r>
      <w:r w:rsidR="00EB40BD" w:rsidRPr="00F64103">
        <w:rPr>
          <w:rFonts w:asciiTheme="minorHAnsi" w:hAnsiTheme="minorHAnsi" w:cstheme="minorHAnsi"/>
          <w:sz w:val="22"/>
          <w:szCs w:val="22"/>
        </w:rPr>
        <w:t>Music,</w:t>
      </w:r>
      <w:r w:rsidR="00E85003" w:rsidRPr="00F64103">
        <w:rPr>
          <w:rFonts w:asciiTheme="minorHAnsi" w:hAnsiTheme="minorHAnsi" w:cstheme="minorHAnsi"/>
          <w:sz w:val="22"/>
          <w:szCs w:val="22"/>
        </w:rPr>
        <w:t xml:space="preserve"> </w:t>
      </w:r>
      <w:r w:rsidRPr="00F64103">
        <w:rPr>
          <w:rFonts w:asciiTheme="minorHAnsi" w:hAnsiTheme="minorHAnsi" w:cstheme="minorHAnsi"/>
          <w:sz w:val="22"/>
          <w:szCs w:val="22"/>
        </w:rPr>
        <w:t>Driving,</w:t>
      </w:r>
      <w:r w:rsidR="00E85003" w:rsidRPr="00F64103">
        <w:rPr>
          <w:rFonts w:asciiTheme="minorHAnsi" w:hAnsiTheme="minorHAnsi" w:cstheme="minorHAnsi"/>
          <w:sz w:val="22"/>
          <w:szCs w:val="22"/>
        </w:rPr>
        <w:t xml:space="preserve"> </w:t>
      </w:r>
      <w:r w:rsidR="00EB40BD" w:rsidRPr="00F64103">
        <w:rPr>
          <w:rFonts w:asciiTheme="minorHAnsi" w:hAnsiTheme="minorHAnsi" w:cstheme="minorHAnsi"/>
          <w:sz w:val="22"/>
          <w:szCs w:val="22"/>
        </w:rPr>
        <w:t>Making friends, Internet browsing.</w:t>
      </w:r>
    </w:p>
    <w:p w:rsidR="002F7582" w:rsidRDefault="00DA30FA" w:rsidP="00DA30FA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ind w:left="5760" w:firstLine="720"/>
        <w:jc w:val="right"/>
        <w:rPr>
          <w:rFonts w:asciiTheme="minorHAnsi" w:hAnsiTheme="minorHAnsi" w:cstheme="minorHAnsi"/>
        </w:rPr>
      </w:pPr>
      <w:r w:rsidRPr="00DA30FA">
        <w:rPr>
          <w:rFonts w:asciiTheme="minorHAnsi" w:hAnsiTheme="minorHAnsi" w:cstheme="minorHAnsi"/>
        </w:rPr>
        <w:t>Best Regards,</w:t>
      </w:r>
    </w:p>
    <w:p w:rsidR="00DA30FA" w:rsidRPr="00DA30FA" w:rsidRDefault="00DA30FA" w:rsidP="00DA30FA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ind w:left="5760" w:firstLine="720"/>
        <w:jc w:val="right"/>
        <w:rPr>
          <w:rFonts w:asciiTheme="minorHAnsi" w:hAnsiTheme="minorHAnsi" w:cstheme="minorHAnsi"/>
        </w:rPr>
      </w:pPr>
    </w:p>
    <w:p w:rsidR="002F7582" w:rsidRPr="00DA30FA" w:rsidRDefault="00EB40BD" w:rsidP="00DA30FA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right"/>
        <w:rPr>
          <w:rFonts w:asciiTheme="minorHAnsi" w:hAnsiTheme="minorHAnsi" w:cstheme="minorHAnsi"/>
          <w:sz w:val="28"/>
          <w:szCs w:val="28"/>
        </w:rPr>
      </w:pPr>
      <w:r w:rsidRPr="00DA30F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</w:t>
      </w:r>
      <w:r w:rsidR="00DA30FA" w:rsidRPr="00DA30FA">
        <w:rPr>
          <w:rFonts w:asciiTheme="minorHAnsi" w:hAnsiTheme="minorHAnsi" w:cstheme="minorHAnsi"/>
          <w:sz w:val="28"/>
          <w:szCs w:val="28"/>
        </w:rPr>
        <w:t xml:space="preserve">               Altaf Primuswala</w:t>
      </w:r>
      <w:r w:rsidRPr="00DA30FA"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2F7582" w:rsidRPr="00DA30FA" w:rsidSect="007E39B0">
      <w:footnotePr>
        <w:pos w:val="beneathText"/>
      </w:footnotePr>
      <w:pgSz w:w="12240" w:h="15840"/>
      <w:pgMar w:top="450" w:right="1800" w:bottom="270" w:left="1800" w:header="720" w:footer="720" w:gutter="0"/>
      <w:pgBorders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6">
    <w:nsid w:val="1837371C"/>
    <w:multiLevelType w:val="hybridMultilevel"/>
    <w:tmpl w:val="D152F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C7512"/>
    <w:multiLevelType w:val="hybridMultilevel"/>
    <w:tmpl w:val="263063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C56FD"/>
    <w:multiLevelType w:val="hybridMultilevel"/>
    <w:tmpl w:val="CE44B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001F9"/>
    <w:multiLevelType w:val="hybridMultilevel"/>
    <w:tmpl w:val="C9EC13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119BE"/>
    <w:multiLevelType w:val="hybridMultilevel"/>
    <w:tmpl w:val="ACEA133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3AA633BA"/>
    <w:multiLevelType w:val="hybridMultilevel"/>
    <w:tmpl w:val="3B745F2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2BC73FC"/>
    <w:multiLevelType w:val="hybridMultilevel"/>
    <w:tmpl w:val="CC80E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4284C"/>
    <w:multiLevelType w:val="hybridMultilevel"/>
    <w:tmpl w:val="43600A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D744B"/>
    <w:multiLevelType w:val="hybridMultilevel"/>
    <w:tmpl w:val="6982F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C658A"/>
    <w:multiLevelType w:val="hybridMultilevel"/>
    <w:tmpl w:val="C4160882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683809A4"/>
    <w:multiLevelType w:val="hybridMultilevel"/>
    <w:tmpl w:val="26B4263A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>
    <w:nsid w:val="6CF824F5"/>
    <w:multiLevelType w:val="hybridMultilevel"/>
    <w:tmpl w:val="2BE0A2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23617"/>
    <w:multiLevelType w:val="hybridMultilevel"/>
    <w:tmpl w:val="69DEE3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9829BA"/>
    <w:multiLevelType w:val="hybridMultilevel"/>
    <w:tmpl w:val="E5465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8"/>
  </w:num>
  <w:num w:numId="8">
    <w:abstractNumId w:val="17"/>
  </w:num>
  <w:num w:numId="9">
    <w:abstractNumId w:val="13"/>
  </w:num>
  <w:num w:numId="10">
    <w:abstractNumId w:val="10"/>
  </w:num>
  <w:num w:numId="11">
    <w:abstractNumId w:val="14"/>
  </w:num>
  <w:num w:numId="12">
    <w:abstractNumId w:val="6"/>
  </w:num>
  <w:num w:numId="13">
    <w:abstractNumId w:val="8"/>
  </w:num>
  <w:num w:numId="14">
    <w:abstractNumId w:val="9"/>
  </w:num>
  <w:num w:numId="15">
    <w:abstractNumId w:val="7"/>
  </w:num>
  <w:num w:numId="16">
    <w:abstractNumId w:val="19"/>
  </w:num>
  <w:num w:numId="17">
    <w:abstractNumId w:val="12"/>
  </w:num>
  <w:num w:numId="18">
    <w:abstractNumId w:val="11"/>
  </w:num>
  <w:num w:numId="19">
    <w:abstractNumId w:val="1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/>
  <w:rsids>
    <w:rsidRoot w:val="004C5546"/>
    <w:rsid w:val="00046AC2"/>
    <w:rsid w:val="001258C2"/>
    <w:rsid w:val="001A2DD1"/>
    <w:rsid w:val="001D2853"/>
    <w:rsid w:val="001D431B"/>
    <w:rsid w:val="00255652"/>
    <w:rsid w:val="002F7582"/>
    <w:rsid w:val="004A20AA"/>
    <w:rsid w:val="004B6B2D"/>
    <w:rsid w:val="004C5546"/>
    <w:rsid w:val="004F3DDA"/>
    <w:rsid w:val="00530EF1"/>
    <w:rsid w:val="00562F65"/>
    <w:rsid w:val="005966BE"/>
    <w:rsid w:val="00613C2F"/>
    <w:rsid w:val="006A1207"/>
    <w:rsid w:val="006A29C9"/>
    <w:rsid w:val="006E243E"/>
    <w:rsid w:val="007E39B0"/>
    <w:rsid w:val="008019A0"/>
    <w:rsid w:val="00825A49"/>
    <w:rsid w:val="009A2EA1"/>
    <w:rsid w:val="00A157F0"/>
    <w:rsid w:val="00A373DA"/>
    <w:rsid w:val="00A975AC"/>
    <w:rsid w:val="00AF7028"/>
    <w:rsid w:val="00B327A8"/>
    <w:rsid w:val="00B43F06"/>
    <w:rsid w:val="00C4290C"/>
    <w:rsid w:val="00C95CE5"/>
    <w:rsid w:val="00D3739C"/>
    <w:rsid w:val="00DA30FA"/>
    <w:rsid w:val="00E66474"/>
    <w:rsid w:val="00E85003"/>
    <w:rsid w:val="00EB157F"/>
    <w:rsid w:val="00EB40BD"/>
    <w:rsid w:val="00ED1B23"/>
    <w:rsid w:val="00F6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20"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82"/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F7582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outlineLvl w:val="0"/>
    </w:pPr>
    <w:rPr>
      <w:rFonts w:ascii="Book Antiqua" w:hAnsi="Book Antiqu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1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qFormat/>
    <w:rsid w:val="002F7582"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F7582"/>
    <w:pPr>
      <w:tabs>
        <w:tab w:val="num" w:pos="0"/>
      </w:tabs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2F7582"/>
    <w:pPr>
      <w:keepNext/>
      <w:tabs>
        <w:tab w:val="num" w:pos="0"/>
      </w:tabs>
      <w:overflowPunct w:val="0"/>
      <w:autoSpaceDE w:val="0"/>
      <w:jc w:val="center"/>
      <w:textAlignment w:val="baseline"/>
      <w:outlineLvl w:val="8"/>
    </w:pPr>
    <w:rPr>
      <w:b/>
      <w:i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F7582"/>
    <w:rPr>
      <w:rFonts w:ascii="Symbol" w:hAnsi="Symbol"/>
    </w:rPr>
  </w:style>
  <w:style w:type="character" w:customStyle="1" w:styleId="WW8Num3z0">
    <w:name w:val="WW8Num3z0"/>
    <w:rsid w:val="002F7582"/>
    <w:rPr>
      <w:rFonts w:ascii="Wingdings" w:hAnsi="Wingdings"/>
      <w:sz w:val="16"/>
    </w:rPr>
  </w:style>
  <w:style w:type="character" w:customStyle="1" w:styleId="WW8Num4z0">
    <w:name w:val="WW8Num4z0"/>
    <w:rsid w:val="002F7582"/>
    <w:rPr>
      <w:rFonts w:ascii="Wingdings" w:hAnsi="Wingdings"/>
      <w:sz w:val="16"/>
    </w:rPr>
  </w:style>
  <w:style w:type="character" w:customStyle="1" w:styleId="WW8Num5z0">
    <w:name w:val="WW8Num5z0"/>
    <w:rsid w:val="002F7582"/>
    <w:rPr>
      <w:rFonts w:ascii="Wingdings" w:hAnsi="Wingdings"/>
      <w:sz w:val="16"/>
    </w:rPr>
  </w:style>
  <w:style w:type="character" w:customStyle="1" w:styleId="WW8Num6z0">
    <w:name w:val="WW8Num6z0"/>
    <w:rsid w:val="002F7582"/>
    <w:rPr>
      <w:rFonts w:ascii="Wingdings" w:hAnsi="Wingdings"/>
      <w:sz w:val="16"/>
    </w:rPr>
  </w:style>
  <w:style w:type="character" w:customStyle="1" w:styleId="Absatz-Standardschriftart">
    <w:name w:val="Absatz-Standardschriftart"/>
    <w:rsid w:val="002F7582"/>
  </w:style>
  <w:style w:type="character" w:customStyle="1" w:styleId="WW-Absatz-Standardschriftart">
    <w:name w:val="WW-Absatz-Standardschriftart"/>
    <w:rsid w:val="002F7582"/>
  </w:style>
  <w:style w:type="character" w:customStyle="1" w:styleId="WW8Num7z0">
    <w:name w:val="WW8Num7z0"/>
    <w:rsid w:val="002F7582"/>
    <w:rPr>
      <w:rFonts w:ascii="Symbol" w:hAnsi="Symbol"/>
    </w:rPr>
  </w:style>
  <w:style w:type="character" w:customStyle="1" w:styleId="WW-Absatz-Standardschriftart1">
    <w:name w:val="WW-Absatz-Standardschriftart1"/>
    <w:rsid w:val="002F7582"/>
  </w:style>
  <w:style w:type="character" w:customStyle="1" w:styleId="WW8Num1z0">
    <w:name w:val="WW8Num1z0"/>
    <w:rsid w:val="002F7582"/>
    <w:rPr>
      <w:rFonts w:ascii="Wingdings" w:hAnsi="Wingdings"/>
    </w:rPr>
  </w:style>
  <w:style w:type="character" w:customStyle="1" w:styleId="WW8Num3z1">
    <w:name w:val="WW8Num3z1"/>
    <w:rsid w:val="002F7582"/>
    <w:rPr>
      <w:rFonts w:ascii="Courier New" w:hAnsi="Courier New"/>
    </w:rPr>
  </w:style>
  <w:style w:type="character" w:customStyle="1" w:styleId="WW8Num3z2">
    <w:name w:val="WW8Num3z2"/>
    <w:rsid w:val="002F7582"/>
    <w:rPr>
      <w:rFonts w:ascii="Wingdings" w:hAnsi="Wingdings"/>
    </w:rPr>
  </w:style>
  <w:style w:type="character" w:customStyle="1" w:styleId="WW8Num3z3">
    <w:name w:val="WW8Num3z3"/>
    <w:rsid w:val="002F7582"/>
    <w:rPr>
      <w:rFonts w:ascii="Symbol" w:hAnsi="Symbol"/>
    </w:rPr>
  </w:style>
  <w:style w:type="character" w:customStyle="1" w:styleId="WW8Num4z1">
    <w:name w:val="WW8Num4z1"/>
    <w:rsid w:val="002F7582"/>
    <w:rPr>
      <w:rFonts w:ascii="Courier New" w:hAnsi="Courier New"/>
    </w:rPr>
  </w:style>
  <w:style w:type="character" w:customStyle="1" w:styleId="WW8Num4z2">
    <w:name w:val="WW8Num4z2"/>
    <w:rsid w:val="002F7582"/>
    <w:rPr>
      <w:rFonts w:ascii="Wingdings" w:hAnsi="Wingdings"/>
    </w:rPr>
  </w:style>
  <w:style w:type="character" w:customStyle="1" w:styleId="WW8Num4z3">
    <w:name w:val="WW8Num4z3"/>
    <w:rsid w:val="002F7582"/>
    <w:rPr>
      <w:rFonts w:ascii="Symbol" w:hAnsi="Symbol"/>
    </w:rPr>
  </w:style>
  <w:style w:type="character" w:customStyle="1" w:styleId="WW8Num5z1">
    <w:name w:val="WW8Num5z1"/>
    <w:rsid w:val="002F7582"/>
    <w:rPr>
      <w:rFonts w:ascii="Courier New" w:hAnsi="Courier New"/>
    </w:rPr>
  </w:style>
  <w:style w:type="character" w:customStyle="1" w:styleId="WW8Num5z2">
    <w:name w:val="WW8Num5z2"/>
    <w:rsid w:val="002F7582"/>
    <w:rPr>
      <w:rFonts w:ascii="Wingdings" w:hAnsi="Wingdings"/>
    </w:rPr>
  </w:style>
  <w:style w:type="character" w:customStyle="1" w:styleId="WW8Num5z3">
    <w:name w:val="WW8Num5z3"/>
    <w:rsid w:val="002F7582"/>
    <w:rPr>
      <w:rFonts w:ascii="Symbol" w:hAnsi="Symbol"/>
    </w:rPr>
  </w:style>
  <w:style w:type="character" w:customStyle="1" w:styleId="WW8Num6z1">
    <w:name w:val="WW8Num6z1"/>
    <w:rsid w:val="002F7582"/>
    <w:rPr>
      <w:rFonts w:ascii="Courier New" w:hAnsi="Courier New"/>
    </w:rPr>
  </w:style>
  <w:style w:type="character" w:customStyle="1" w:styleId="WW8Num6z2">
    <w:name w:val="WW8Num6z2"/>
    <w:rsid w:val="002F7582"/>
    <w:rPr>
      <w:rFonts w:ascii="Wingdings" w:hAnsi="Wingdings"/>
    </w:rPr>
  </w:style>
  <w:style w:type="character" w:customStyle="1" w:styleId="WW8Num6z3">
    <w:name w:val="WW8Num6z3"/>
    <w:rsid w:val="002F7582"/>
    <w:rPr>
      <w:rFonts w:ascii="Symbol" w:hAnsi="Symbol"/>
    </w:rPr>
  </w:style>
  <w:style w:type="character" w:customStyle="1" w:styleId="WW8Num8z0">
    <w:name w:val="WW8Num8z0"/>
    <w:rsid w:val="002F7582"/>
    <w:rPr>
      <w:rFonts w:ascii="Wingdings" w:hAnsi="Wingdings"/>
      <w:sz w:val="16"/>
    </w:rPr>
  </w:style>
  <w:style w:type="character" w:customStyle="1" w:styleId="WW8Num8z1">
    <w:name w:val="WW8Num8z1"/>
    <w:rsid w:val="002F7582"/>
    <w:rPr>
      <w:rFonts w:ascii="Courier New" w:hAnsi="Courier New"/>
    </w:rPr>
  </w:style>
  <w:style w:type="character" w:customStyle="1" w:styleId="WW8Num8z2">
    <w:name w:val="WW8Num8z2"/>
    <w:rsid w:val="002F7582"/>
    <w:rPr>
      <w:rFonts w:ascii="Wingdings" w:hAnsi="Wingdings"/>
    </w:rPr>
  </w:style>
  <w:style w:type="character" w:customStyle="1" w:styleId="WW8Num8z3">
    <w:name w:val="WW8Num8z3"/>
    <w:rsid w:val="002F7582"/>
    <w:rPr>
      <w:rFonts w:ascii="Symbol" w:hAnsi="Symbol"/>
    </w:rPr>
  </w:style>
  <w:style w:type="character" w:customStyle="1" w:styleId="WW8Num9z0">
    <w:name w:val="WW8Num9z0"/>
    <w:rsid w:val="002F7582"/>
    <w:rPr>
      <w:rFonts w:ascii="Wingdings" w:hAnsi="Wingdings"/>
      <w:sz w:val="16"/>
    </w:rPr>
  </w:style>
  <w:style w:type="character" w:customStyle="1" w:styleId="WW8Num9z1">
    <w:name w:val="WW8Num9z1"/>
    <w:rsid w:val="002F7582"/>
    <w:rPr>
      <w:rFonts w:ascii="Courier New" w:hAnsi="Courier New"/>
    </w:rPr>
  </w:style>
  <w:style w:type="character" w:customStyle="1" w:styleId="WW8Num9z2">
    <w:name w:val="WW8Num9z2"/>
    <w:rsid w:val="002F7582"/>
    <w:rPr>
      <w:rFonts w:ascii="Wingdings" w:hAnsi="Wingdings"/>
    </w:rPr>
  </w:style>
  <w:style w:type="character" w:customStyle="1" w:styleId="WW8Num9z3">
    <w:name w:val="WW8Num9z3"/>
    <w:rsid w:val="002F7582"/>
    <w:rPr>
      <w:rFonts w:ascii="Symbol" w:hAnsi="Symbol"/>
    </w:rPr>
  </w:style>
  <w:style w:type="character" w:customStyle="1" w:styleId="WW8Num10z0">
    <w:name w:val="WW8Num10z0"/>
    <w:rsid w:val="002F7582"/>
    <w:rPr>
      <w:rFonts w:ascii="Wingdings" w:hAnsi="Wingdings"/>
    </w:rPr>
  </w:style>
  <w:style w:type="character" w:customStyle="1" w:styleId="WW8Num11z0">
    <w:name w:val="WW8Num11z0"/>
    <w:rsid w:val="002F7582"/>
    <w:rPr>
      <w:rFonts w:ascii="Wingdings" w:hAnsi="Wingdings"/>
    </w:rPr>
  </w:style>
  <w:style w:type="character" w:customStyle="1" w:styleId="WW8Num11z1">
    <w:name w:val="WW8Num11z1"/>
    <w:rsid w:val="002F7582"/>
    <w:rPr>
      <w:rFonts w:ascii="Courier New" w:hAnsi="Courier New"/>
    </w:rPr>
  </w:style>
  <w:style w:type="character" w:customStyle="1" w:styleId="WW8Num11z3">
    <w:name w:val="WW8Num11z3"/>
    <w:rsid w:val="002F7582"/>
    <w:rPr>
      <w:rFonts w:ascii="Symbol" w:hAnsi="Symbol"/>
    </w:rPr>
  </w:style>
  <w:style w:type="character" w:customStyle="1" w:styleId="WW8Num12z0">
    <w:name w:val="WW8Num12z0"/>
    <w:rsid w:val="002F7582"/>
    <w:rPr>
      <w:rFonts w:ascii="Wingdings" w:hAnsi="Wingdings"/>
      <w:sz w:val="16"/>
    </w:rPr>
  </w:style>
  <w:style w:type="character" w:customStyle="1" w:styleId="WW8Num12z1">
    <w:name w:val="WW8Num12z1"/>
    <w:rsid w:val="002F7582"/>
    <w:rPr>
      <w:rFonts w:ascii="Courier New" w:hAnsi="Courier New"/>
    </w:rPr>
  </w:style>
  <w:style w:type="character" w:customStyle="1" w:styleId="WW8Num12z2">
    <w:name w:val="WW8Num12z2"/>
    <w:rsid w:val="002F7582"/>
    <w:rPr>
      <w:rFonts w:ascii="Wingdings" w:hAnsi="Wingdings"/>
    </w:rPr>
  </w:style>
  <w:style w:type="character" w:customStyle="1" w:styleId="WW8Num12z3">
    <w:name w:val="WW8Num12z3"/>
    <w:rsid w:val="002F7582"/>
    <w:rPr>
      <w:rFonts w:ascii="Symbol" w:hAnsi="Symbol"/>
    </w:rPr>
  </w:style>
  <w:style w:type="character" w:customStyle="1" w:styleId="WW8Num13z0">
    <w:name w:val="WW8Num13z0"/>
    <w:rsid w:val="002F7582"/>
    <w:rPr>
      <w:rFonts w:ascii="Symbol" w:hAnsi="Symbol"/>
    </w:rPr>
  </w:style>
  <w:style w:type="character" w:customStyle="1" w:styleId="WW8Num14z0">
    <w:name w:val="WW8Num14z0"/>
    <w:rsid w:val="002F7582"/>
    <w:rPr>
      <w:rFonts w:ascii="Symbol" w:hAnsi="Symbol"/>
    </w:rPr>
  </w:style>
  <w:style w:type="character" w:customStyle="1" w:styleId="WW8Num14z1">
    <w:name w:val="WW8Num14z1"/>
    <w:rsid w:val="002F7582"/>
    <w:rPr>
      <w:rFonts w:ascii="Courier New" w:hAnsi="Courier New"/>
    </w:rPr>
  </w:style>
  <w:style w:type="character" w:customStyle="1" w:styleId="WW8Num14z2">
    <w:name w:val="WW8Num14z2"/>
    <w:rsid w:val="002F7582"/>
    <w:rPr>
      <w:rFonts w:ascii="Wingdings" w:hAnsi="Wingdings"/>
    </w:rPr>
  </w:style>
  <w:style w:type="character" w:customStyle="1" w:styleId="WW8Num15z0">
    <w:name w:val="WW8Num15z0"/>
    <w:rsid w:val="002F7582"/>
    <w:rPr>
      <w:rFonts w:ascii="Wingdings" w:hAnsi="Wingdings"/>
    </w:rPr>
  </w:style>
  <w:style w:type="character" w:customStyle="1" w:styleId="WW8Num15z1">
    <w:name w:val="WW8Num15z1"/>
    <w:rsid w:val="002F7582"/>
    <w:rPr>
      <w:rFonts w:ascii="Courier New" w:hAnsi="Courier New"/>
    </w:rPr>
  </w:style>
  <w:style w:type="character" w:customStyle="1" w:styleId="WW8Num15z3">
    <w:name w:val="WW8Num15z3"/>
    <w:rsid w:val="002F7582"/>
    <w:rPr>
      <w:rFonts w:ascii="Symbol" w:hAnsi="Symbol"/>
    </w:rPr>
  </w:style>
  <w:style w:type="character" w:customStyle="1" w:styleId="WW8Num16z0">
    <w:name w:val="WW8Num16z0"/>
    <w:rsid w:val="002F7582"/>
    <w:rPr>
      <w:rFonts w:ascii="Wingdings" w:hAnsi="Wingdings"/>
    </w:rPr>
  </w:style>
  <w:style w:type="character" w:customStyle="1" w:styleId="WW8Num17z0">
    <w:name w:val="WW8Num17z0"/>
    <w:rsid w:val="002F7582"/>
    <w:rPr>
      <w:rFonts w:ascii="Wingdings" w:hAnsi="Wingdings"/>
      <w:sz w:val="16"/>
    </w:rPr>
  </w:style>
  <w:style w:type="character" w:customStyle="1" w:styleId="WW8Num17z1">
    <w:name w:val="WW8Num17z1"/>
    <w:rsid w:val="002F7582"/>
    <w:rPr>
      <w:rFonts w:ascii="Courier New" w:hAnsi="Courier New"/>
    </w:rPr>
  </w:style>
  <w:style w:type="character" w:customStyle="1" w:styleId="WW8Num17z2">
    <w:name w:val="WW8Num17z2"/>
    <w:rsid w:val="002F7582"/>
    <w:rPr>
      <w:rFonts w:ascii="Wingdings" w:hAnsi="Wingdings"/>
    </w:rPr>
  </w:style>
  <w:style w:type="character" w:customStyle="1" w:styleId="WW8Num17z3">
    <w:name w:val="WW8Num17z3"/>
    <w:rsid w:val="002F7582"/>
    <w:rPr>
      <w:rFonts w:ascii="Symbol" w:hAnsi="Symbol"/>
    </w:rPr>
  </w:style>
  <w:style w:type="character" w:customStyle="1" w:styleId="WW8Num18z0">
    <w:name w:val="WW8Num18z0"/>
    <w:rsid w:val="002F7582"/>
    <w:rPr>
      <w:rFonts w:ascii="Wingdings" w:hAnsi="Wingdings"/>
    </w:rPr>
  </w:style>
  <w:style w:type="character" w:customStyle="1" w:styleId="WW8Num18z1">
    <w:name w:val="WW8Num18z1"/>
    <w:rsid w:val="002F7582"/>
    <w:rPr>
      <w:rFonts w:ascii="Courier New" w:hAnsi="Courier New"/>
    </w:rPr>
  </w:style>
  <w:style w:type="character" w:customStyle="1" w:styleId="WW8Num18z3">
    <w:name w:val="WW8Num18z3"/>
    <w:rsid w:val="002F7582"/>
    <w:rPr>
      <w:rFonts w:ascii="Symbol" w:hAnsi="Symbol"/>
    </w:rPr>
  </w:style>
  <w:style w:type="character" w:customStyle="1" w:styleId="WW8Num19z0">
    <w:name w:val="WW8Num19z0"/>
    <w:rsid w:val="002F7582"/>
    <w:rPr>
      <w:rFonts w:ascii="Symbol" w:hAnsi="Symbol"/>
    </w:rPr>
  </w:style>
  <w:style w:type="character" w:customStyle="1" w:styleId="WW8Num20z0">
    <w:name w:val="WW8Num20z0"/>
    <w:rsid w:val="002F7582"/>
    <w:rPr>
      <w:rFonts w:ascii="Wingdings" w:hAnsi="Wingdings"/>
      <w:sz w:val="16"/>
    </w:rPr>
  </w:style>
  <w:style w:type="character" w:customStyle="1" w:styleId="WW8Num20z1">
    <w:name w:val="WW8Num20z1"/>
    <w:rsid w:val="002F7582"/>
    <w:rPr>
      <w:rFonts w:ascii="Courier New" w:hAnsi="Courier New"/>
    </w:rPr>
  </w:style>
  <w:style w:type="character" w:customStyle="1" w:styleId="WW8Num20z2">
    <w:name w:val="WW8Num20z2"/>
    <w:rsid w:val="002F7582"/>
    <w:rPr>
      <w:rFonts w:ascii="Wingdings" w:hAnsi="Wingdings"/>
    </w:rPr>
  </w:style>
  <w:style w:type="character" w:customStyle="1" w:styleId="WW8Num20z3">
    <w:name w:val="WW8Num20z3"/>
    <w:rsid w:val="002F7582"/>
    <w:rPr>
      <w:rFonts w:ascii="Symbol" w:hAnsi="Symbol"/>
    </w:rPr>
  </w:style>
  <w:style w:type="character" w:customStyle="1" w:styleId="WW8Num21z0">
    <w:name w:val="WW8Num21z0"/>
    <w:rsid w:val="002F7582"/>
    <w:rPr>
      <w:rFonts w:ascii="Wingdings" w:hAnsi="Wingdings"/>
      <w:sz w:val="16"/>
    </w:rPr>
  </w:style>
  <w:style w:type="character" w:customStyle="1" w:styleId="WW8Num21z1">
    <w:name w:val="WW8Num21z1"/>
    <w:rsid w:val="002F7582"/>
    <w:rPr>
      <w:rFonts w:ascii="Courier New" w:hAnsi="Courier New"/>
    </w:rPr>
  </w:style>
  <w:style w:type="character" w:customStyle="1" w:styleId="WW8Num21z2">
    <w:name w:val="WW8Num21z2"/>
    <w:rsid w:val="002F7582"/>
    <w:rPr>
      <w:rFonts w:ascii="Wingdings" w:hAnsi="Wingdings"/>
    </w:rPr>
  </w:style>
  <w:style w:type="character" w:customStyle="1" w:styleId="WW8Num21z3">
    <w:name w:val="WW8Num21z3"/>
    <w:rsid w:val="002F7582"/>
    <w:rPr>
      <w:rFonts w:ascii="Symbol" w:hAnsi="Symbol"/>
    </w:rPr>
  </w:style>
  <w:style w:type="character" w:customStyle="1" w:styleId="WW8Num22z0">
    <w:name w:val="WW8Num22z0"/>
    <w:rsid w:val="002F7582"/>
    <w:rPr>
      <w:rFonts w:ascii="Symbol" w:hAnsi="Symbol"/>
    </w:rPr>
  </w:style>
  <w:style w:type="character" w:customStyle="1" w:styleId="WW8Num22z1">
    <w:name w:val="WW8Num22z1"/>
    <w:rsid w:val="002F7582"/>
    <w:rPr>
      <w:rFonts w:ascii="Courier New" w:hAnsi="Courier New"/>
    </w:rPr>
  </w:style>
  <w:style w:type="character" w:customStyle="1" w:styleId="WW8Num22z2">
    <w:name w:val="WW8Num22z2"/>
    <w:rsid w:val="002F7582"/>
    <w:rPr>
      <w:rFonts w:ascii="Wingdings" w:hAnsi="Wingdings"/>
    </w:rPr>
  </w:style>
  <w:style w:type="character" w:customStyle="1" w:styleId="WW8Num23z0">
    <w:name w:val="WW8Num23z0"/>
    <w:rsid w:val="002F7582"/>
    <w:rPr>
      <w:rFonts w:ascii="Wingdings" w:hAnsi="Wingdings"/>
      <w:sz w:val="16"/>
    </w:rPr>
  </w:style>
  <w:style w:type="character" w:customStyle="1" w:styleId="WW8Num23z1">
    <w:name w:val="WW8Num23z1"/>
    <w:rsid w:val="002F7582"/>
    <w:rPr>
      <w:rFonts w:ascii="Courier New" w:hAnsi="Courier New"/>
    </w:rPr>
  </w:style>
  <w:style w:type="character" w:customStyle="1" w:styleId="WW8Num23z2">
    <w:name w:val="WW8Num23z2"/>
    <w:rsid w:val="002F7582"/>
    <w:rPr>
      <w:rFonts w:ascii="Wingdings" w:hAnsi="Wingdings"/>
    </w:rPr>
  </w:style>
  <w:style w:type="character" w:customStyle="1" w:styleId="WW8Num23z3">
    <w:name w:val="WW8Num23z3"/>
    <w:rsid w:val="002F7582"/>
    <w:rPr>
      <w:rFonts w:ascii="Symbol" w:hAnsi="Symbol"/>
    </w:rPr>
  </w:style>
  <w:style w:type="character" w:customStyle="1" w:styleId="WW8Num24z0">
    <w:name w:val="WW8Num24z0"/>
    <w:rsid w:val="002F7582"/>
    <w:rPr>
      <w:rFonts w:ascii="Wingdings" w:hAnsi="Wingdings"/>
      <w:sz w:val="16"/>
    </w:rPr>
  </w:style>
  <w:style w:type="character" w:customStyle="1" w:styleId="WW8Num24z1">
    <w:name w:val="WW8Num24z1"/>
    <w:rsid w:val="002F7582"/>
    <w:rPr>
      <w:rFonts w:ascii="Courier New" w:hAnsi="Courier New"/>
    </w:rPr>
  </w:style>
  <w:style w:type="character" w:customStyle="1" w:styleId="WW8Num24z2">
    <w:name w:val="WW8Num24z2"/>
    <w:rsid w:val="002F7582"/>
    <w:rPr>
      <w:rFonts w:ascii="Wingdings" w:hAnsi="Wingdings"/>
    </w:rPr>
  </w:style>
  <w:style w:type="character" w:customStyle="1" w:styleId="WW8Num24z3">
    <w:name w:val="WW8Num24z3"/>
    <w:rsid w:val="002F7582"/>
    <w:rPr>
      <w:rFonts w:ascii="Symbol" w:hAnsi="Symbol"/>
    </w:rPr>
  </w:style>
  <w:style w:type="character" w:customStyle="1" w:styleId="WW8Num25z0">
    <w:name w:val="WW8Num25z0"/>
    <w:rsid w:val="002F7582"/>
    <w:rPr>
      <w:rFonts w:ascii="Wingdings" w:hAnsi="Wingdings"/>
    </w:rPr>
  </w:style>
  <w:style w:type="character" w:customStyle="1" w:styleId="WW8Num25z1">
    <w:name w:val="WW8Num25z1"/>
    <w:rsid w:val="002F7582"/>
    <w:rPr>
      <w:rFonts w:ascii="Courier New" w:hAnsi="Courier New"/>
    </w:rPr>
  </w:style>
  <w:style w:type="character" w:customStyle="1" w:styleId="WW8Num25z3">
    <w:name w:val="WW8Num25z3"/>
    <w:rsid w:val="002F7582"/>
    <w:rPr>
      <w:rFonts w:ascii="Symbol" w:hAnsi="Symbol"/>
    </w:rPr>
  </w:style>
  <w:style w:type="character" w:customStyle="1" w:styleId="WW8Num26z0">
    <w:name w:val="WW8Num26z0"/>
    <w:rsid w:val="002F7582"/>
    <w:rPr>
      <w:rFonts w:ascii="Wingdings" w:hAnsi="Wingdings"/>
      <w:sz w:val="16"/>
    </w:rPr>
  </w:style>
  <w:style w:type="character" w:customStyle="1" w:styleId="WW8Num26z1">
    <w:name w:val="WW8Num26z1"/>
    <w:rsid w:val="002F7582"/>
    <w:rPr>
      <w:rFonts w:ascii="Courier New" w:hAnsi="Courier New"/>
    </w:rPr>
  </w:style>
  <w:style w:type="character" w:customStyle="1" w:styleId="WW8Num26z2">
    <w:name w:val="WW8Num26z2"/>
    <w:rsid w:val="002F7582"/>
    <w:rPr>
      <w:rFonts w:ascii="Wingdings" w:hAnsi="Wingdings"/>
    </w:rPr>
  </w:style>
  <w:style w:type="character" w:customStyle="1" w:styleId="WW8Num26z3">
    <w:name w:val="WW8Num26z3"/>
    <w:rsid w:val="002F7582"/>
    <w:rPr>
      <w:rFonts w:ascii="Symbol" w:hAnsi="Symbol"/>
    </w:rPr>
  </w:style>
  <w:style w:type="character" w:customStyle="1" w:styleId="WW8Num27z0">
    <w:name w:val="WW8Num27z0"/>
    <w:rsid w:val="002F7582"/>
    <w:rPr>
      <w:rFonts w:ascii="Wingdings" w:hAnsi="Wingdings"/>
      <w:sz w:val="16"/>
    </w:rPr>
  </w:style>
  <w:style w:type="character" w:customStyle="1" w:styleId="WW8Num27z1">
    <w:name w:val="WW8Num27z1"/>
    <w:rsid w:val="002F7582"/>
    <w:rPr>
      <w:rFonts w:ascii="Courier New" w:hAnsi="Courier New"/>
    </w:rPr>
  </w:style>
  <w:style w:type="character" w:customStyle="1" w:styleId="WW8Num27z2">
    <w:name w:val="WW8Num27z2"/>
    <w:rsid w:val="002F7582"/>
    <w:rPr>
      <w:rFonts w:ascii="Wingdings" w:hAnsi="Wingdings"/>
    </w:rPr>
  </w:style>
  <w:style w:type="character" w:customStyle="1" w:styleId="WW8Num27z3">
    <w:name w:val="WW8Num27z3"/>
    <w:rsid w:val="002F7582"/>
    <w:rPr>
      <w:rFonts w:ascii="Symbol" w:hAnsi="Symbol"/>
    </w:rPr>
  </w:style>
  <w:style w:type="character" w:customStyle="1" w:styleId="WW8Num28z0">
    <w:name w:val="WW8Num28z0"/>
    <w:rsid w:val="002F7582"/>
    <w:rPr>
      <w:rFonts w:ascii="Wingdings" w:hAnsi="Wingdings"/>
    </w:rPr>
  </w:style>
  <w:style w:type="character" w:customStyle="1" w:styleId="WW8Num28z3">
    <w:name w:val="WW8Num28z3"/>
    <w:rsid w:val="002F7582"/>
    <w:rPr>
      <w:rFonts w:ascii="Symbol" w:hAnsi="Symbol"/>
    </w:rPr>
  </w:style>
  <w:style w:type="character" w:customStyle="1" w:styleId="WW8Num28z4">
    <w:name w:val="WW8Num28z4"/>
    <w:rsid w:val="002F7582"/>
    <w:rPr>
      <w:rFonts w:ascii="Courier New" w:hAnsi="Courier New"/>
    </w:rPr>
  </w:style>
  <w:style w:type="character" w:customStyle="1" w:styleId="WW8Num29z0">
    <w:name w:val="WW8Num29z0"/>
    <w:rsid w:val="002F7582"/>
    <w:rPr>
      <w:rFonts w:ascii="Symbol" w:hAnsi="Symbol"/>
    </w:rPr>
  </w:style>
  <w:style w:type="character" w:customStyle="1" w:styleId="WW8Num30z0">
    <w:name w:val="WW8Num30z0"/>
    <w:rsid w:val="002F7582"/>
    <w:rPr>
      <w:rFonts w:ascii="Wingdings" w:hAnsi="Wingdings"/>
    </w:rPr>
  </w:style>
  <w:style w:type="character" w:customStyle="1" w:styleId="WW8Num30z1">
    <w:name w:val="WW8Num30z1"/>
    <w:rsid w:val="002F7582"/>
    <w:rPr>
      <w:rFonts w:ascii="Courier New" w:hAnsi="Courier New" w:cs="Courier New"/>
    </w:rPr>
  </w:style>
  <w:style w:type="character" w:customStyle="1" w:styleId="WW8Num30z3">
    <w:name w:val="WW8Num30z3"/>
    <w:rsid w:val="002F7582"/>
    <w:rPr>
      <w:rFonts w:ascii="Symbol" w:hAnsi="Symbol"/>
    </w:rPr>
  </w:style>
  <w:style w:type="character" w:customStyle="1" w:styleId="WW8Num31z0">
    <w:name w:val="WW8Num31z0"/>
    <w:rsid w:val="002F7582"/>
    <w:rPr>
      <w:rFonts w:ascii="Wingdings" w:hAnsi="Wingdings"/>
      <w:sz w:val="16"/>
    </w:rPr>
  </w:style>
  <w:style w:type="character" w:customStyle="1" w:styleId="WW8Num31z1">
    <w:name w:val="WW8Num31z1"/>
    <w:rsid w:val="002F7582"/>
    <w:rPr>
      <w:rFonts w:ascii="Courier New" w:hAnsi="Courier New"/>
    </w:rPr>
  </w:style>
  <w:style w:type="character" w:customStyle="1" w:styleId="WW8Num31z2">
    <w:name w:val="WW8Num31z2"/>
    <w:rsid w:val="002F7582"/>
    <w:rPr>
      <w:rFonts w:ascii="Wingdings" w:hAnsi="Wingdings"/>
    </w:rPr>
  </w:style>
  <w:style w:type="character" w:customStyle="1" w:styleId="WW8Num31z3">
    <w:name w:val="WW8Num31z3"/>
    <w:rsid w:val="002F7582"/>
    <w:rPr>
      <w:rFonts w:ascii="Symbol" w:hAnsi="Symbol"/>
    </w:rPr>
  </w:style>
  <w:style w:type="character" w:customStyle="1" w:styleId="WW8Num32z0">
    <w:name w:val="WW8Num32z0"/>
    <w:rsid w:val="002F7582"/>
    <w:rPr>
      <w:rFonts w:ascii="Wingdings" w:hAnsi="Wingdings"/>
    </w:rPr>
  </w:style>
  <w:style w:type="character" w:customStyle="1" w:styleId="WW8Num33z0">
    <w:name w:val="WW8Num33z0"/>
    <w:rsid w:val="002F7582"/>
    <w:rPr>
      <w:rFonts w:ascii="Wingdings" w:hAnsi="Wingdings"/>
    </w:rPr>
  </w:style>
  <w:style w:type="character" w:customStyle="1" w:styleId="WW8Num34z0">
    <w:name w:val="WW8Num34z0"/>
    <w:rsid w:val="002F7582"/>
    <w:rPr>
      <w:rFonts w:ascii="Wingdings" w:hAnsi="Wingdings"/>
    </w:rPr>
  </w:style>
  <w:style w:type="character" w:customStyle="1" w:styleId="WW8Num35z0">
    <w:name w:val="WW8Num35z0"/>
    <w:rsid w:val="002F7582"/>
    <w:rPr>
      <w:rFonts w:ascii="Wingdings" w:hAnsi="Wingdings"/>
    </w:rPr>
  </w:style>
  <w:style w:type="character" w:customStyle="1" w:styleId="WW8Num35z1">
    <w:name w:val="WW8Num35z1"/>
    <w:rsid w:val="002F7582"/>
    <w:rPr>
      <w:rFonts w:ascii="Courier New" w:hAnsi="Courier New"/>
    </w:rPr>
  </w:style>
  <w:style w:type="character" w:customStyle="1" w:styleId="WW8Num35z3">
    <w:name w:val="WW8Num35z3"/>
    <w:rsid w:val="002F7582"/>
    <w:rPr>
      <w:rFonts w:ascii="Symbol" w:hAnsi="Symbol"/>
    </w:rPr>
  </w:style>
  <w:style w:type="character" w:customStyle="1" w:styleId="WW8Num36z0">
    <w:name w:val="WW8Num36z0"/>
    <w:rsid w:val="002F7582"/>
    <w:rPr>
      <w:rFonts w:ascii="Wingdings" w:hAnsi="Wingdings"/>
    </w:rPr>
  </w:style>
  <w:style w:type="character" w:customStyle="1" w:styleId="WW8Num36z1">
    <w:name w:val="WW8Num36z1"/>
    <w:rsid w:val="002F7582"/>
    <w:rPr>
      <w:rFonts w:ascii="Courier New" w:hAnsi="Courier New"/>
    </w:rPr>
  </w:style>
  <w:style w:type="character" w:customStyle="1" w:styleId="WW8Num36z3">
    <w:name w:val="WW8Num36z3"/>
    <w:rsid w:val="002F7582"/>
    <w:rPr>
      <w:rFonts w:ascii="Symbol" w:hAnsi="Symbol"/>
    </w:rPr>
  </w:style>
  <w:style w:type="character" w:customStyle="1" w:styleId="WW8Num37z0">
    <w:name w:val="WW8Num37z0"/>
    <w:rsid w:val="002F7582"/>
    <w:rPr>
      <w:rFonts w:ascii="Symbol" w:hAnsi="Symbol"/>
    </w:rPr>
  </w:style>
  <w:style w:type="character" w:customStyle="1" w:styleId="WW8Num38z0">
    <w:name w:val="WW8Num38z0"/>
    <w:rsid w:val="002F7582"/>
    <w:rPr>
      <w:rFonts w:ascii="Wingdings" w:hAnsi="Wingdings"/>
    </w:rPr>
  </w:style>
  <w:style w:type="character" w:customStyle="1" w:styleId="WW8Num39z0">
    <w:name w:val="WW8Num39z0"/>
    <w:rsid w:val="002F7582"/>
    <w:rPr>
      <w:rFonts w:ascii="Wingdings" w:hAnsi="Wingdings"/>
      <w:sz w:val="16"/>
    </w:rPr>
  </w:style>
  <w:style w:type="character" w:customStyle="1" w:styleId="WW8Num39z1">
    <w:name w:val="WW8Num39z1"/>
    <w:rsid w:val="002F7582"/>
    <w:rPr>
      <w:rFonts w:ascii="Courier New" w:hAnsi="Courier New"/>
    </w:rPr>
  </w:style>
  <w:style w:type="character" w:customStyle="1" w:styleId="WW8Num39z2">
    <w:name w:val="WW8Num39z2"/>
    <w:rsid w:val="002F7582"/>
    <w:rPr>
      <w:rFonts w:ascii="Wingdings" w:hAnsi="Wingdings"/>
    </w:rPr>
  </w:style>
  <w:style w:type="character" w:customStyle="1" w:styleId="WW8Num39z3">
    <w:name w:val="WW8Num39z3"/>
    <w:rsid w:val="002F7582"/>
    <w:rPr>
      <w:rFonts w:ascii="Symbol" w:hAnsi="Symbol"/>
    </w:rPr>
  </w:style>
  <w:style w:type="character" w:customStyle="1" w:styleId="WW8Num40z0">
    <w:name w:val="WW8Num40z0"/>
    <w:rsid w:val="002F7582"/>
    <w:rPr>
      <w:rFonts w:ascii="Wingdings" w:hAnsi="Wingdings"/>
      <w:sz w:val="16"/>
    </w:rPr>
  </w:style>
  <w:style w:type="character" w:customStyle="1" w:styleId="WW8Num41z0">
    <w:name w:val="WW8Num41z0"/>
    <w:rsid w:val="002F7582"/>
    <w:rPr>
      <w:rFonts w:ascii="Wingdings" w:hAnsi="Wingdings"/>
      <w:sz w:val="16"/>
    </w:rPr>
  </w:style>
  <w:style w:type="character" w:customStyle="1" w:styleId="WW8Num42z0">
    <w:name w:val="WW8Num42z0"/>
    <w:rsid w:val="002F7582"/>
    <w:rPr>
      <w:rFonts w:ascii="Symbol" w:hAnsi="Symbol"/>
    </w:rPr>
  </w:style>
  <w:style w:type="character" w:customStyle="1" w:styleId="WW8Num42z1">
    <w:name w:val="WW8Num42z1"/>
    <w:rsid w:val="002F7582"/>
    <w:rPr>
      <w:rFonts w:ascii="Courier New" w:hAnsi="Courier New" w:cs="Courier New"/>
    </w:rPr>
  </w:style>
  <w:style w:type="character" w:customStyle="1" w:styleId="WW8Num42z2">
    <w:name w:val="WW8Num42z2"/>
    <w:rsid w:val="002F7582"/>
    <w:rPr>
      <w:rFonts w:ascii="Wingdings" w:hAnsi="Wingdings"/>
    </w:rPr>
  </w:style>
  <w:style w:type="character" w:customStyle="1" w:styleId="WW8Num43z0">
    <w:name w:val="WW8Num43z0"/>
    <w:rsid w:val="002F7582"/>
    <w:rPr>
      <w:rFonts w:ascii="Wingdings" w:hAnsi="Wingdings"/>
      <w:sz w:val="16"/>
    </w:rPr>
  </w:style>
  <w:style w:type="character" w:customStyle="1" w:styleId="WW8Num43z1">
    <w:name w:val="WW8Num43z1"/>
    <w:rsid w:val="002F7582"/>
    <w:rPr>
      <w:rFonts w:ascii="Courier New" w:hAnsi="Courier New"/>
    </w:rPr>
  </w:style>
  <w:style w:type="character" w:customStyle="1" w:styleId="WW8Num43z2">
    <w:name w:val="WW8Num43z2"/>
    <w:rsid w:val="002F7582"/>
    <w:rPr>
      <w:rFonts w:ascii="Wingdings" w:hAnsi="Wingdings"/>
    </w:rPr>
  </w:style>
  <w:style w:type="character" w:customStyle="1" w:styleId="WW8Num43z3">
    <w:name w:val="WW8Num43z3"/>
    <w:rsid w:val="002F7582"/>
    <w:rPr>
      <w:rFonts w:ascii="Symbol" w:hAnsi="Symbol"/>
    </w:rPr>
  </w:style>
  <w:style w:type="character" w:customStyle="1" w:styleId="WW8Num44z0">
    <w:name w:val="WW8Num44z0"/>
    <w:rsid w:val="002F7582"/>
    <w:rPr>
      <w:rFonts w:ascii="Wingdings" w:hAnsi="Wingdings"/>
      <w:color w:val="auto"/>
    </w:rPr>
  </w:style>
  <w:style w:type="character" w:customStyle="1" w:styleId="WW8Num44z1">
    <w:name w:val="WW8Num44z1"/>
    <w:rsid w:val="002F7582"/>
    <w:rPr>
      <w:rFonts w:ascii="Courier New" w:hAnsi="Courier New" w:cs="Courier New"/>
    </w:rPr>
  </w:style>
  <w:style w:type="character" w:customStyle="1" w:styleId="WW8Num44z2">
    <w:name w:val="WW8Num44z2"/>
    <w:rsid w:val="002F7582"/>
    <w:rPr>
      <w:rFonts w:ascii="Wingdings" w:hAnsi="Wingdings"/>
    </w:rPr>
  </w:style>
  <w:style w:type="character" w:customStyle="1" w:styleId="WW8Num44z3">
    <w:name w:val="WW8Num44z3"/>
    <w:rsid w:val="002F7582"/>
    <w:rPr>
      <w:rFonts w:ascii="Symbol" w:hAnsi="Symbol"/>
    </w:rPr>
  </w:style>
  <w:style w:type="character" w:styleId="Hyperlink">
    <w:name w:val="Hyperlink"/>
    <w:basedOn w:val="DefaultParagraphFont"/>
    <w:semiHidden/>
    <w:rsid w:val="002F7582"/>
    <w:rPr>
      <w:color w:val="0000FF"/>
      <w:u w:val="single"/>
    </w:rPr>
  </w:style>
  <w:style w:type="character" w:customStyle="1" w:styleId="RTFNum22">
    <w:name w:val="RTF_Num 2 2"/>
    <w:rsid w:val="002F7582"/>
    <w:rPr>
      <w:rFonts w:ascii="Courier New" w:eastAsia="Courier New" w:hAnsi="Courier New" w:cs="Courier New"/>
    </w:rPr>
  </w:style>
  <w:style w:type="paragraph" w:customStyle="1" w:styleId="Heading">
    <w:name w:val="Heading"/>
    <w:basedOn w:val="Normal"/>
    <w:next w:val="BodyText"/>
    <w:rsid w:val="002F758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2F7582"/>
    <w:pPr>
      <w:spacing w:after="120"/>
    </w:pPr>
  </w:style>
  <w:style w:type="paragraph" w:styleId="List">
    <w:name w:val="List"/>
    <w:basedOn w:val="BodyText"/>
    <w:semiHidden/>
    <w:rsid w:val="002F7582"/>
    <w:rPr>
      <w:rFonts w:cs="Tahoma"/>
    </w:rPr>
  </w:style>
  <w:style w:type="paragraph" w:styleId="Caption">
    <w:name w:val="caption"/>
    <w:basedOn w:val="Normal"/>
    <w:qFormat/>
    <w:rsid w:val="002F758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F7582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2F7582"/>
    <w:pPr>
      <w:overflowPunct w:val="0"/>
      <w:autoSpaceDE w:val="0"/>
      <w:jc w:val="center"/>
      <w:textAlignment w:val="baseline"/>
    </w:pPr>
    <w:rPr>
      <w:rFonts w:ascii="Book Antiqua" w:hAnsi="Book Antiqua"/>
      <w:b/>
      <w:i/>
      <w:sz w:val="28"/>
      <w:szCs w:val="20"/>
    </w:rPr>
  </w:style>
  <w:style w:type="paragraph" w:styleId="Subtitle">
    <w:name w:val="Subtitle"/>
    <w:basedOn w:val="Normal"/>
    <w:next w:val="BodyText"/>
    <w:qFormat/>
    <w:rsid w:val="002F7582"/>
    <w:pPr>
      <w:jc w:val="center"/>
    </w:pPr>
    <w:rPr>
      <w:rFonts w:ascii="Book Antiqua" w:hAnsi="Book Antiqua"/>
      <w:b/>
      <w:i/>
    </w:rPr>
  </w:style>
  <w:style w:type="paragraph" w:styleId="ListParagraph">
    <w:name w:val="List Paragraph"/>
    <w:basedOn w:val="Normal"/>
    <w:uiPriority w:val="34"/>
    <w:qFormat/>
    <w:rsid w:val="007E39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4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F6410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F64103"/>
    <w:rPr>
      <w:i/>
      <w:iCs/>
      <w:color w:val="808080" w:themeColor="text1" w:themeTint="7F"/>
    </w:rPr>
  </w:style>
  <w:style w:type="paragraph" w:styleId="NoSpacing">
    <w:name w:val="No Spacing"/>
    <w:basedOn w:val="Normal"/>
    <w:link w:val="NoSpacingChar"/>
    <w:uiPriority w:val="1"/>
    <w:qFormat/>
    <w:rsid w:val="00B43F06"/>
    <w:pPr>
      <w:spacing w:before="0" w:after="0"/>
    </w:pPr>
    <w:rPr>
      <w:rFonts w:ascii="Cambria" w:hAnsi="Cambria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B43F06"/>
    <w:rPr>
      <w:rFonts w:ascii="Cambria" w:hAnsi="Cambri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CURRICULUM  VITAE</vt:lpstr>
      <vt:lpstr>DETAILED WORK EXPERIENCE</vt:lpstr>
      <vt:lpstr>Achievements So Far									</vt:lpstr>
      <vt:lpstr>Educational Qualification								</vt:lpstr>
      <vt:lpstr/>
      <vt:lpstr>Professional Qualification</vt:lpstr>
      <vt:lpstr>Achievements</vt:lpstr>
      <vt:lpstr>Personal Details</vt:lpstr>
      <vt:lpstr>Hobbies</vt:lpstr>
    </vt:vector>
  </TitlesOfParts>
  <Company>KDMSL</Company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06</dc:creator>
  <cp:keywords/>
  <cp:lastModifiedBy>tahir</cp:lastModifiedBy>
  <cp:revision>29</cp:revision>
  <cp:lastPrinted>2011-08-09T03:46:00Z</cp:lastPrinted>
  <dcterms:created xsi:type="dcterms:W3CDTF">2010-06-25T12:15:00Z</dcterms:created>
  <dcterms:modified xsi:type="dcterms:W3CDTF">2011-08-09T03:47:00Z</dcterms:modified>
</cp:coreProperties>
</file>