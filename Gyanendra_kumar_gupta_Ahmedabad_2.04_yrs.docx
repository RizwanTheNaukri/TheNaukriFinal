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4A12FD" w:rsidRPr="00A41D90" w:rsidRDefault="00DE0B0D" w:rsidP="00416203">
      <w:pPr>
        <w:pStyle w:val="NoSpacing"/>
        <w:jc w:val="center"/>
        <w:rPr>
          <w:rFonts w:asciiTheme="majorHAnsi" w:hAnsiTheme="majorHAnsi" w:cs="Arial"/>
          <w:b/>
          <w:caps/>
          <w:sz w:val="44"/>
          <w:szCs w:val="44"/>
        </w:rPr>
      </w:pPr>
      <w:r w:rsidRPr="00DE0B0D">
        <w:rPr>
          <w:rFonts w:asciiTheme="majorHAnsi" w:hAnsiTheme="majorHAnsi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93.5pt;margin-top:10.65pt;width:259.45pt;height:95.65pt;z-index:251663360" strokecolor="white [3212]">
            <v:textbox style="mso-next-textbox:#_x0000_s1032">
              <w:txbxContent>
                <w:p w:rsidR="00CD7022" w:rsidRPr="001704FC" w:rsidRDefault="00CD7022" w:rsidP="00CD7022">
                  <w:pPr>
                    <w:spacing w:after="0" w:line="240" w:lineRule="auto"/>
                    <w:ind w:left="864" w:hanging="720"/>
                    <w:rPr>
                      <w:rFonts w:ascii="Cambria Math" w:hAnsi="Cambria Math"/>
                      <w:b/>
                      <w:sz w:val="32"/>
                      <w:szCs w:val="32"/>
                      <w:u w:val="single"/>
                    </w:rPr>
                  </w:pPr>
                  <w:r w:rsidRPr="00D92492">
                    <w:rPr>
                      <w:b/>
                      <w:sz w:val="32"/>
                      <w:szCs w:val="32"/>
                      <w:u w:val="single"/>
                    </w:rPr>
                    <w:t xml:space="preserve"> </w:t>
                  </w:r>
                  <w:r w:rsidRPr="001704FC">
                    <w:rPr>
                      <w:rFonts w:ascii="Cambria Math" w:hAnsi="Cambria Math"/>
                      <w:b/>
                      <w:sz w:val="32"/>
                      <w:szCs w:val="32"/>
                      <w:u w:val="single"/>
                    </w:rPr>
                    <w:t>GYANENDRA KUMAR GUPTA</w:t>
                  </w:r>
                </w:p>
                <w:p w:rsidR="00CD7022" w:rsidRPr="001704FC" w:rsidRDefault="00CD7022" w:rsidP="00CD7022">
                  <w:pPr>
                    <w:spacing w:after="0" w:line="240" w:lineRule="auto"/>
                    <w:ind w:left="864" w:hanging="720"/>
                    <w:jc w:val="both"/>
                    <w:rPr>
                      <w:sz w:val="28"/>
                    </w:rPr>
                  </w:pPr>
                  <w:r w:rsidRPr="001704FC">
                    <w:rPr>
                      <w:sz w:val="28"/>
                    </w:rPr>
                    <w:t>Siddharth Nagar Word No. 9</w:t>
                  </w:r>
                </w:p>
                <w:p w:rsidR="00CD7022" w:rsidRPr="001704FC" w:rsidRDefault="00CD7022" w:rsidP="00CD7022">
                  <w:pPr>
                    <w:spacing w:after="0" w:line="240" w:lineRule="auto"/>
                    <w:ind w:left="864" w:hanging="720"/>
                    <w:rPr>
                      <w:sz w:val="28"/>
                    </w:rPr>
                  </w:pPr>
                  <w:r w:rsidRPr="001704FC">
                    <w:rPr>
                      <w:sz w:val="28"/>
                    </w:rPr>
                    <w:t xml:space="preserve"> Satna (M.P.)</w:t>
                  </w:r>
                </w:p>
                <w:p w:rsidR="00CD7022" w:rsidRPr="00D92492" w:rsidRDefault="00CD7022" w:rsidP="00CD7022">
                  <w:pPr>
                    <w:spacing w:after="0" w:line="240" w:lineRule="auto"/>
                    <w:ind w:left="864" w:hanging="720"/>
                    <w:rPr>
                      <w:b/>
                      <w:sz w:val="26"/>
                    </w:rPr>
                  </w:pPr>
                  <w:r w:rsidRPr="00D92492">
                    <w:rPr>
                      <w:rFonts w:asciiTheme="majorHAnsi" w:hAnsiTheme="majorHAnsi" w:cs="Arial"/>
                      <w:sz w:val="30"/>
                      <w:szCs w:val="24"/>
                    </w:rPr>
                    <w:t xml:space="preserve">Contact No.: </w:t>
                  </w:r>
                  <w:r w:rsidRPr="00D92492">
                    <w:rPr>
                      <w:b/>
                      <w:sz w:val="26"/>
                    </w:rPr>
                    <w:t>9981895116</w:t>
                  </w:r>
                </w:p>
                <w:p w:rsidR="00CD7022" w:rsidRPr="00D92492" w:rsidRDefault="00CD7022" w:rsidP="00CD7022">
                  <w:pPr>
                    <w:spacing w:after="0" w:line="240" w:lineRule="auto"/>
                    <w:ind w:left="864" w:hanging="720"/>
                    <w:rPr>
                      <w:rFonts w:asciiTheme="majorHAnsi" w:hAnsiTheme="majorHAnsi" w:cs="Arial"/>
                      <w:sz w:val="30"/>
                      <w:szCs w:val="24"/>
                    </w:rPr>
                  </w:pPr>
                  <w:r w:rsidRPr="00D92492">
                    <w:rPr>
                      <w:rFonts w:asciiTheme="majorHAnsi" w:hAnsiTheme="majorHAnsi" w:cs="Arial"/>
                      <w:sz w:val="30"/>
                      <w:szCs w:val="24"/>
                    </w:rPr>
                    <w:t>Email –</w:t>
                  </w:r>
                  <w:r w:rsidRPr="00D92492">
                    <w:rPr>
                      <w:b/>
                      <w:sz w:val="26"/>
                    </w:rPr>
                    <w:t xml:space="preserve"> </w:t>
                  </w:r>
                  <w:r w:rsidRPr="00D92492">
                    <w:rPr>
                      <w:b/>
                      <w:color w:val="8064A2" w:themeColor="accent4"/>
                      <w:sz w:val="26"/>
                      <w:u w:val="single"/>
                    </w:rPr>
                    <w:t>gyangupta779</w:t>
                  </w:r>
                  <w:r w:rsidRPr="00D92492">
                    <w:rPr>
                      <w:rFonts w:asciiTheme="majorHAnsi" w:hAnsiTheme="majorHAnsi" w:cs="Arial"/>
                      <w:sz w:val="30"/>
                      <w:szCs w:val="24"/>
                    </w:rPr>
                    <w:t>@gmail.com</w:t>
                  </w:r>
                </w:p>
                <w:p w:rsidR="00CD7022" w:rsidRPr="00CD7022" w:rsidRDefault="00CD7022" w:rsidP="00CD7022">
                  <w:pPr>
                    <w:spacing w:after="0" w:line="240" w:lineRule="auto"/>
                    <w:ind w:left="864" w:hanging="720"/>
                    <w:rPr>
                      <w:b/>
                      <w:sz w:val="34"/>
                      <w:szCs w:val="32"/>
                      <w:u w:val="single"/>
                    </w:rPr>
                  </w:pPr>
                </w:p>
                <w:p w:rsidR="00DB2745" w:rsidRPr="00CD7022" w:rsidRDefault="00DB2745" w:rsidP="00CD7022">
                  <w:pPr>
                    <w:spacing w:after="0" w:line="240" w:lineRule="auto"/>
                    <w:ind w:left="864" w:hanging="720"/>
                    <w:jc w:val="right"/>
                    <w:rPr>
                      <w:rFonts w:asciiTheme="majorHAnsi" w:hAnsiTheme="majorHAnsi" w:cs="Arial"/>
                      <w:b/>
                      <w:sz w:val="30"/>
                      <w:szCs w:val="28"/>
                    </w:rPr>
                  </w:pPr>
                </w:p>
                <w:p w:rsidR="002F63E5" w:rsidRPr="002F63E5" w:rsidRDefault="002F63E5" w:rsidP="00CD7022">
                  <w:pPr>
                    <w:spacing w:after="0"/>
                    <w:jc w:val="center"/>
                    <w:rPr>
                      <w:rFonts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EB0863">
        <w:rPr>
          <w:rFonts w:asciiTheme="majorHAnsi" w:hAnsiTheme="majorHAnsi" w:cs="Arial"/>
          <w:noProof/>
          <w:sz w:val="28"/>
          <w:szCs w:val="28"/>
          <w:lang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-2540</wp:posOffset>
            </wp:positionV>
            <wp:extent cx="1123950" cy="1323975"/>
            <wp:effectExtent l="19050" t="0" r="0" b="0"/>
            <wp:wrapThrough wrapText="bothSides">
              <wp:wrapPolygon edited="0">
                <wp:start x="-366" y="0"/>
                <wp:lineTo x="-366" y="21445"/>
                <wp:lineTo x="21600" y="21445"/>
                <wp:lineTo x="21600" y="0"/>
                <wp:lineTo x="-366" y="0"/>
              </wp:wrapPolygon>
            </wp:wrapThrough>
            <wp:docPr id="2" name="Picture 0" descr="hr-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r-manag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CE4" w:rsidRDefault="00364CE4" w:rsidP="00416203">
      <w:pPr>
        <w:pStyle w:val="NoSpacing"/>
        <w:rPr>
          <w:rFonts w:asciiTheme="majorHAnsi" w:hAnsiTheme="majorHAnsi" w:cs="Arial"/>
          <w:b/>
          <w:caps/>
          <w:sz w:val="28"/>
          <w:szCs w:val="28"/>
        </w:rPr>
      </w:pPr>
    </w:p>
    <w:p w:rsidR="00DB2745" w:rsidRPr="00A41D90" w:rsidRDefault="00DE54BD" w:rsidP="00416203">
      <w:pPr>
        <w:pStyle w:val="NoSpacing"/>
        <w:rPr>
          <w:rFonts w:asciiTheme="majorHAnsi" w:hAnsiTheme="majorHAnsi" w:cs="Arial"/>
          <w:sz w:val="48"/>
          <w:szCs w:val="48"/>
        </w:rPr>
      </w:pPr>
      <w:r>
        <w:rPr>
          <w:rFonts w:asciiTheme="majorHAnsi" w:hAnsiTheme="majorHAnsi" w:cs="Arial"/>
          <w:sz w:val="48"/>
          <w:szCs w:val="48"/>
        </w:rPr>
        <w:t xml:space="preserve">                     </w:t>
      </w:r>
    </w:p>
    <w:p w:rsidR="00A60DEA" w:rsidRDefault="00A60DEA" w:rsidP="00416203">
      <w:pPr>
        <w:pStyle w:val="NoSpacing"/>
        <w:rPr>
          <w:rFonts w:asciiTheme="majorHAnsi" w:hAnsiTheme="majorHAnsi" w:cs="Arial"/>
          <w:b/>
          <w:sz w:val="28"/>
          <w:szCs w:val="28"/>
        </w:rPr>
      </w:pPr>
    </w:p>
    <w:p w:rsidR="00C87028" w:rsidRPr="00A41D90" w:rsidRDefault="00C87028" w:rsidP="00416203">
      <w:pPr>
        <w:pStyle w:val="NoSpacing"/>
        <w:rPr>
          <w:rFonts w:asciiTheme="majorHAnsi" w:hAnsiTheme="majorHAnsi" w:cs="Arial"/>
          <w:b/>
          <w:sz w:val="28"/>
          <w:szCs w:val="28"/>
        </w:rPr>
      </w:pPr>
    </w:p>
    <w:p w:rsidR="00F23DE4" w:rsidRPr="00A41D90" w:rsidRDefault="00DE0B0D" w:rsidP="00416203">
      <w:pPr>
        <w:pStyle w:val="Title"/>
        <w:rPr>
          <w:rFonts w:asciiTheme="majorHAnsi" w:hAnsiTheme="majorHAnsi" w:cs="Arial"/>
          <w:b/>
          <w:sz w:val="28"/>
          <w:szCs w:val="28"/>
        </w:rPr>
      </w:pPr>
      <w:r w:rsidRPr="00DE0B0D">
        <w:rPr>
          <w:rFonts w:asciiTheme="majorHAnsi" w:hAnsiTheme="majorHAnsi" w:cs="Arial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.25pt;margin-top:3.05pt;width:528.75pt;height:.05pt;flip:x;z-index:251655168" o:connectortype="straight" strokeweight=".26mm">
            <v:stroke joinstyle="miter"/>
          </v:shape>
        </w:pict>
      </w:r>
    </w:p>
    <w:p w:rsidR="004A12FD" w:rsidRPr="00D92492" w:rsidRDefault="00272905" w:rsidP="00416203">
      <w:pPr>
        <w:spacing w:after="0" w:line="240" w:lineRule="auto"/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b/>
          <w:sz w:val="32"/>
          <w:szCs w:val="28"/>
          <w:highlight w:val="lightGray"/>
        </w:rPr>
        <w:t>Carrier</w:t>
      </w:r>
      <w:r w:rsidR="004A12FD" w:rsidRPr="00D92492">
        <w:rPr>
          <w:rFonts w:asciiTheme="majorHAnsi" w:hAnsiTheme="majorHAnsi" w:cs="Arial"/>
          <w:b/>
          <w:sz w:val="32"/>
          <w:szCs w:val="28"/>
          <w:highlight w:val="lightGray"/>
        </w:rPr>
        <w:t xml:space="preserve"> Qualification</w:t>
      </w:r>
      <w:r w:rsidR="004A12FD" w:rsidRPr="00D92492">
        <w:rPr>
          <w:rFonts w:asciiTheme="majorHAnsi" w:hAnsiTheme="majorHAnsi" w:cs="Arial"/>
          <w:sz w:val="32"/>
          <w:szCs w:val="28"/>
          <w:highlight w:val="lightGray"/>
        </w:rPr>
        <w:t xml:space="preserve"> :-</w:t>
      </w:r>
      <w:r w:rsidR="004A12FD" w:rsidRPr="00D92492">
        <w:rPr>
          <w:rFonts w:asciiTheme="majorHAnsi" w:hAnsiTheme="majorHAnsi" w:cs="Arial"/>
          <w:sz w:val="32"/>
          <w:szCs w:val="28"/>
        </w:rPr>
        <w:t xml:space="preserve"> </w:t>
      </w:r>
    </w:p>
    <w:p w:rsidR="00DB2745" w:rsidRPr="00D92492" w:rsidRDefault="00B2684D" w:rsidP="00B2684D">
      <w:pPr>
        <w:spacing w:after="0" w:line="240" w:lineRule="auto"/>
        <w:jc w:val="both"/>
        <w:rPr>
          <w:rFonts w:asciiTheme="majorHAnsi" w:hAnsiTheme="majorHAnsi" w:cs="Arial"/>
          <w:sz w:val="32"/>
          <w:szCs w:val="24"/>
        </w:rPr>
      </w:pPr>
      <w:r>
        <w:rPr>
          <w:rFonts w:asciiTheme="majorHAnsi" w:hAnsiTheme="majorHAnsi" w:cs="Arial"/>
          <w:sz w:val="36"/>
          <w:szCs w:val="28"/>
        </w:rPr>
        <w:t xml:space="preserve">                </w:t>
      </w:r>
      <w:r w:rsidR="00DB2745" w:rsidRPr="00D92492">
        <w:rPr>
          <w:rFonts w:asciiTheme="majorHAnsi" w:hAnsiTheme="majorHAnsi" w:cs="Arial"/>
          <w:sz w:val="32"/>
          <w:szCs w:val="24"/>
        </w:rPr>
        <w:t>I would like to utilize my capability to the fullest in the field of my specialization in order to seek a challenging position with potential for growth and advancement.</w:t>
      </w:r>
    </w:p>
    <w:p w:rsidR="004A12FD" w:rsidRPr="00D92492" w:rsidRDefault="004A12FD" w:rsidP="00416203">
      <w:pPr>
        <w:spacing w:after="0" w:line="240" w:lineRule="auto"/>
        <w:rPr>
          <w:rFonts w:asciiTheme="majorHAnsi" w:hAnsiTheme="majorHAnsi" w:cs="Arial"/>
          <w:sz w:val="32"/>
          <w:szCs w:val="24"/>
        </w:rPr>
      </w:pPr>
    </w:p>
    <w:p w:rsidR="004A12FD" w:rsidRPr="00D92492" w:rsidRDefault="004A12FD" w:rsidP="00416203">
      <w:pPr>
        <w:spacing w:after="0" w:line="240" w:lineRule="auto"/>
        <w:rPr>
          <w:rFonts w:asciiTheme="majorHAnsi" w:hAnsiTheme="majorHAnsi" w:cs="Arial"/>
          <w:b/>
          <w:sz w:val="30"/>
          <w:szCs w:val="28"/>
        </w:rPr>
      </w:pPr>
      <w:r w:rsidRPr="00D92492">
        <w:rPr>
          <w:rFonts w:asciiTheme="majorHAnsi" w:hAnsiTheme="majorHAnsi" w:cs="Arial"/>
          <w:b/>
          <w:sz w:val="32"/>
          <w:szCs w:val="28"/>
        </w:rPr>
        <w:t>Educational Qualification</w:t>
      </w:r>
      <w:r w:rsidRPr="00D92492">
        <w:rPr>
          <w:rFonts w:asciiTheme="majorHAnsi" w:hAnsiTheme="majorHAnsi" w:cs="Arial"/>
          <w:b/>
          <w:sz w:val="30"/>
          <w:szCs w:val="28"/>
        </w:rPr>
        <w:t xml:space="preserve">:- </w:t>
      </w:r>
    </w:p>
    <w:p w:rsidR="00D67B0E" w:rsidRPr="00D92492" w:rsidRDefault="00D67B0E" w:rsidP="00416203">
      <w:pPr>
        <w:spacing w:after="0" w:line="240" w:lineRule="auto"/>
        <w:rPr>
          <w:rFonts w:asciiTheme="majorHAnsi" w:hAnsiTheme="majorHAnsi" w:cs="Arial"/>
          <w:b/>
          <w:sz w:val="30"/>
          <w:szCs w:val="28"/>
        </w:rPr>
      </w:pPr>
    </w:p>
    <w:tbl>
      <w:tblPr>
        <w:tblW w:w="9369" w:type="dxa"/>
        <w:jc w:val="center"/>
        <w:tblInd w:w="238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ayout w:type="fixed"/>
        <w:tblLook w:val="01E0"/>
      </w:tblPr>
      <w:tblGrid>
        <w:gridCol w:w="1752"/>
        <w:gridCol w:w="2411"/>
        <w:gridCol w:w="2146"/>
        <w:gridCol w:w="2165"/>
        <w:gridCol w:w="895"/>
      </w:tblGrid>
      <w:tr w:rsidR="00F1373E" w:rsidRPr="00D92492" w:rsidTr="00A000C4">
        <w:trPr>
          <w:trHeight w:val="795"/>
          <w:jc w:val="center"/>
        </w:trPr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F1373E" w:rsidRPr="00D92492" w:rsidRDefault="00F1373E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  <w:t xml:space="preserve">COURSE 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373E" w:rsidRPr="00D92492" w:rsidRDefault="00A000C4" w:rsidP="0041620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  <w:r w:rsidRPr="00D92492">
              <w:rPr>
                <w:b/>
                <w:sz w:val="28"/>
              </w:rPr>
              <w:t>Discipline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373E" w:rsidRPr="00D92492" w:rsidRDefault="00F1373E" w:rsidP="00CC2585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  <w:t>BOARD / UNIVERSITY</w:t>
            </w:r>
          </w:p>
        </w:tc>
        <w:tc>
          <w:tcPr>
            <w:tcW w:w="216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373E" w:rsidRPr="00D92492" w:rsidRDefault="00F1373E" w:rsidP="00416203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  <w:t>YEAR OF COMPLETION</w:t>
            </w:r>
          </w:p>
        </w:tc>
        <w:tc>
          <w:tcPr>
            <w:tcW w:w="89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373E" w:rsidRPr="00D92492" w:rsidRDefault="00F1373E">
            <w:pPr>
              <w:suppressAutoHyphens w:val="0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  <w:t>%</w:t>
            </w:r>
          </w:p>
          <w:p w:rsidR="00F1373E" w:rsidRPr="00D92492" w:rsidRDefault="00F1373E" w:rsidP="00F55E95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color w:val="0D0D0D" w:themeColor="text1" w:themeTint="F2"/>
                <w:sz w:val="28"/>
                <w:szCs w:val="24"/>
              </w:rPr>
            </w:pPr>
          </w:p>
        </w:tc>
      </w:tr>
      <w:tr w:rsidR="00F1373E" w:rsidRPr="00D92492" w:rsidTr="00A000C4">
        <w:trPr>
          <w:trHeight w:val="795"/>
          <w:jc w:val="center"/>
        </w:trPr>
        <w:tc>
          <w:tcPr>
            <w:tcW w:w="1752" w:type="dxa"/>
            <w:vAlign w:val="center"/>
          </w:tcPr>
          <w:p w:rsidR="00F1373E" w:rsidRPr="00D92492" w:rsidRDefault="00A000C4" w:rsidP="00DE404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sz w:val="28"/>
                <w:szCs w:val="24"/>
              </w:rPr>
              <w:t>10th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vAlign w:val="center"/>
          </w:tcPr>
          <w:p w:rsidR="00F1373E" w:rsidRPr="001704FC" w:rsidRDefault="00A000C4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caps/>
                <w:sz w:val="28"/>
                <w:szCs w:val="24"/>
              </w:rPr>
            </w:pPr>
            <w:r w:rsidRPr="001704FC">
              <w:rPr>
                <w:rFonts w:asciiTheme="majorHAnsi" w:hAnsiTheme="majorHAnsi"/>
                <w:sz w:val="28"/>
              </w:rPr>
              <w:t>All Subject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vAlign w:val="center"/>
          </w:tcPr>
          <w:p w:rsidR="00F1373E" w:rsidRPr="00D92492" w:rsidRDefault="00F1373E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caps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caps/>
                <w:sz w:val="28"/>
                <w:szCs w:val="24"/>
              </w:rPr>
              <w:t>mp board  bhopal</w:t>
            </w:r>
          </w:p>
          <w:p w:rsidR="00F1373E" w:rsidRPr="00D92492" w:rsidRDefault="00F1373E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caps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caps/>
                <w:sz w:val="28"/>
                <w:szCs w:val="24"/>
              </w:rPr>
              <w:t>(m.p.)</w:t>
            </w:r>
          </w:p>
        </w:tc>
        <w:tc>
          <w:tcPr>
            <w:tcW w:w="2165" w:type="dxa"/>
            <w:tcBorders>
              <w:right w:val="single" w:sz="4" w:space="0" w:color="auto"/>
            </w:tcBorders>
            <w:vAlign w:val="center"/>
          </w:tcPr>
          <w:p w:rsidR="00F1373E" w:rsidRPr="00D92492" w:rsidRDefault="00F1373E" w:rsidP="00DE404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sz w:val="28"/>
                <w:szCs w:val="24"/>
              </w:rPr>
              <w:t>2008</w:t>
            </w:r>
          </w:p>
        </w:tc>
        <w:tc>
          <w:tcPr>
            <w:tcW w:w="895" w:type="dxa"/>
            <w:tcBorders>
              <w:left w:val="single" w:sz="4" w:space="0" w:color="auto"/>
            </w:tcBorders>
            <w:vAlign w:val="center"/>
          </w:tcPr>
          <w:p w:rsidR="00F1373E" w:rsidRPr="00D92492" w:rsidRDefault="00516B99" w:rsidP="00F55E95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>
              <w:rPr>
                <w:rFonts w:asciiTheme="majorHAnsi" w:hAnsiTheme="majorHAnsi" w:cs="Arial"/>
                <w:sz w:val="28"/>
                <w:szCs w:val="24"/>
              </w:rPr>
              <w:t>66.4</w:t>
            </w:r>
            <w:r w:rsidR="00F1373E" w:rsidRPr="00D92492">
              <w:rPr>
                <w:rFonts w:asciiTheme="majorHAnsi" w:hAnsiTheme="majorHAnsi" w:cs="Arial"/>
                <w:sz w:val="28"/>
                <w:szCs w:val="24"/>
              </w:rPr>
              <w:t>%</w:t>
            </w:r>
          </w:p>
        </w:tc>
      </w:tr>
      <w:tr w:rsidR="00F1373E" w:rsidRPr="00D92492" w:rsidTr="00A000C4">
        <w:trPr>
          <w:trHeight w:val="795"/>
          <w:jc w:val="center"/>
        </w:trPr>
        <w:tc>
          <w:tcPr>
            <w:tcW w:w="1752" w:type="dxa"/>
            <w:vAlign w:val="center"/>
          </w:tcPr>
          <w:p w:rsidR="00F1373E" w:rsidRPr="00D92492" w:rsidRDefault="00F1373E" w:rsidP="00DE404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sz w:val="28"/>
                <w:szCs w:val="24"/>
              </w:rPr>
              <w:t>12th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vAlign w:val="center"/>
          </w:tcPr>
          <w:p w:rsidR="00F1373E" w:rsidRPr="001704FC" w:rsidRDefault="00A000C4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1704FC">
              <w:rPr>
                <w:rFonts w:asciiTheme="majorHAnsi" w:hAnsiTheme="majorHAnsi"/>
                <w:sz w:val="28"/>
              </w:rPr>
              <w:t>Commerce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vAlign w:val="center"/>
          </w:tcPr>
          <w:p w:rsidR="00F1373E" w:rsidRPr="00D92492" w:rsidRDefault="00F1373E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caps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caps/>
                <w:sz w:val="28"/>
                <w:szCs w:val="24"/>
              </w:rPr>
              <w:t>mp board  bhopal</w:t>
            </w:r>
          </w:p>
          <w:p w:rsidR="00F1373E" w:rsidRPr="00D92492" w:rsidRDefault="00F1373E" w:rsidP="00F1373E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caps/>
                <w:sz w:val="28"/>
                <w:szCs w:val="24"/>
              </w:rPr>
              <w:t>(m.p.)</w:t>
            </w:r>
          </w:p>
        </w:tc>
        <w:tc>
          <w:tcPr>
            <w:tcW w:w="2165" w:type="dxa"/>
            <w:tcBorders>
              <w:right w:val="single" w:sz="4" w:space="0" w:color="auto"/>
            </w:tcBorders>
            <w:vAlign w:val="center"/>
          </w:tcPr>
          <w:p w:rsidR="00F1373E" w:rsidRPr="00D92492" w:rsidRDefault="00F1373E" w:rsidP="00DE404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D92492">
              <w:rPr>
                <w:rFonts w:asciiTheme="majorHAnsi" w:hAnsiTheme="majorHAnsi" w:cs="Arial"/>
                <w:sz w:val="28"/>
                <w:szCs w:val="24"/>
              </w:rPr>
              <w:t>2010</w:t>
            </w:r>
          </w:p>
        </w:tc>
        <w:tc>
          <w:tcPr>
            <w:tcW w:w="895" w:type="dxa"/>
            <w:tcBorders>
              <w:left w:val="single" w:sz="4" w:space="0" w:color="auto"/>
            </w:tcBorders>
            <w:vAlign w:val="center"/>
          </w:tcPr>
          <w:p w:rsidR="00F1373E" w:rsidRPr="00D92492" w:rsidRDefault="00516B99" w:rsidP="00F55E95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>
              <w:rPr>
                <w:rFonts w:asciiTheme="majorHAnsi" w:hAnsiTheme="majorHAnsi" w:cs="Arial"/>
                <w:sz w:val="28"/>
                <w:szCs w:val="24"/>
              </w:rPr>
              <w:t>68.6</w:t>
            </w:r>
            <w:r w:rsidR="00F1373E" w:rsidRPr="00D92492">
              <w:rPr>
                <w:rFonts w:asciiTheme="majorHAnsi" w:hAnsiTheme="majorHAnsi" w:cs="Arial"/>
                <w:sz w:val="28"/>
                <w:szCs w:val="24"/>
              </w:rPr>
              <w:t>%</w:t>
            </w:r>
          </w:p>
        </w:tc>
      </w:tr>
      <w:tr w:rsidR="00A000C4" w:rsidRPr="00D92492" w:rsidTr="00A000C4">
        <w:trPr>
          <w:trHeight w:val="795"/>
          <w:jc w:val="center"/>
        </w:trPr>
        <w:tc>
          <w:tcPr>
            <w:tcW w:w="1752" w:type="dxa"/>
            <w:vAlign w:val="center"/>
          </w:tcPr>
          <w:p w:rsidR="00A000C4" w:rsidRPr="001704FC" w:rsidRDefault="00A000C4" w:rsidP="0041620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1704FC">
              <w:rPr>
                <w:rFonts w:asciiTheme="majorHAnsi" w:hAnsiTheme="majorHAnsi"/>
                <w:sz w:val="28"/>
              </w:rPr>
              <w:t>Graduation</w:t>
            </w:r>
          </w:p>
        </w:tc>
        <w:tc>
          <w:tcPr>
            <w:tcW w:w="2411" w:type="dxa"/>
            <w:tcBorders>
              <w:right w:val="single" w:sz="4" w:space="0" w:color="auto"/>
            </w:tcBorders>
            <w:vAlign w:val="center"/>
          </w:tcPr>
          <w:p w:rsidR="00A000C4" w:rsidRPr="001704FC" w:rsidRDefault="00A000C4" w:rsidP="0041620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1704FC">
              <w:rPr>
                <w:rFonts w:asciiTheme="majorHAnsi" w:hAnsiTheme="majorHAnsi"/>
                <w:sz w:val="28"/>
              </w:rPr>
              <w:t>B.C.A.</w:t>
            </w:r>
          </w:p>
        </w:tc>
        <w:tc>
          <w:tcPr>
            <w:tcW w:w="2146" w:type="dxa"/>
            <w:tcBorders>
              <w:right w:val="single" w:sz="4" w:space="0" w:color="auto"/>
            </w:tcBorders>
          </w:tcPr>
          <w:p w:rsidR="00A000C4" w:rsidRPr="001704FC" w:rsidRDefault="00A000C4" w:rsidP="00AA2367">
            <w:pPr>
              <w:jc w:val="center"/>
              <w:rPr>
                <w:rFonts w:asciiTheme="majorHAnsi" w:hAnsiTheme="majorHAnsi"/>
                <w:sz w:val="28"/>
              </w:rPr>
            </w:pPr>
            <w:r w:rsidRPr="001704FC">
              <w:rPr>
                <w:rFonts w:asciiTheme="majorHAnsi" w:hAnsiTheme="majorHAnsi"/>
                <w:sz w:val="28"/>
              </w:rPr>
              <w:t>MCUPV Bhopal</w:t>
            </w:r>
          </w:p>
        </w:tc>
        <w:tc>
          <w:tcPr>
            <w:tcW w:w="2165" w:type="dxa"/>
            <w:tcBorders>
              <w:right w:val="single" w:sz="4" w:space="0" w:color="auto"/>
            </w:tcBorders>
            <w:vAlign w:val="center"/>
          </w:tcPr>
          <w:p w:rsidR="00A000C4" w:rsidRPr="001704FC" w:rsidRDefault="00A000C4" w:rsidP="00416203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1704FC">
              <w:rPr>
                <w:rFonts w:asciiTheme="majorHAnsi" w:hAnsiTheme="majorHAnsi" w:cs="Arial"/>
                <w:sz w:val="28"/>
                <w:szCs w:val="24"/>
              </w:rPr>
              <w:t xml:space="preserve">2013 </w:t>
            </w:r>
          </w:p>
        </w:tc>
        <w:tc>
          <w:tcPr>
            <w:tcW w:w="895" w:type="dxa"/>
            <w:tcBorders>
              <w:left w:val="single" w:sz="4" w:space="0" w:color="auto"/>
            </w:tcBorders>
            <w:vAlign w:val="center"/>
          </w:tcPr>
          <w:p w:rsidR="00A000C4" w:rsidRPr="001704FC" w:rsidRDefault="00C17019" w:rsidP="00F55E95">
            <w:pPr>
              <w:spacing w:after="0" w:line="240" w:lineRule="auto"/>
              <w:jc w:val="center"/>
              <w:rPr>
                <w:rFonts w:asciiTheme="majorHAnsi" w:hAnsiTheme="majorHAnsi" w:cs="Arial"/>
                <w:sz w:val="28"/>
                <w:szCs w:val="24"/>
              </w:rPr>
            </w:pPr>
            <w:r w:rsidRPr="00C17019">
              <w:rPr>
                <w:sz w:val="24"/>
              </w:rPr>
              <w:t>70.58</w:t>
            </w:r>
            <w:r w:rsidR="00A000C4" w:rsidRPr="001704FC">
              <w:rPr>
                <w:rFonts w:asciiTheme="majorHAnsi" w:hAnsiTheme="majorHAnsi" w:cs="Arial"/>
                <w:sz w:val="28"/>
                <w:szCs w:val="24"/>
              </w:rPr>
              <w:t>%</w:t>
            </w:r>
          </w:p>
        </w:tc>
      </w:tr>
    </w:tbl>
    <w:p w:rsidR="00D92492" w:rsidRPr="00D92492" w:rsidRDefault="00382F33" w:rsidP="00D92492">
      <w:pPr>
        <w:pStyle w:val="Title"/>
        <w:tabs>
          <w:tab w:val="left" w:pos="-1650"/>
        </w:tabs>
        <w:rPr>
          <w:rFonts w:asciiTheme="majorHAnsi" w:hAnsiTheme="majorHAnsi" w:cs="Arial"/>
          <w:b/>
          <w:noProof/>
          <w:color w:val="0D0D0D" w:themeColor="text1" w:themeTint="F2"/>
          <w:sz w:val="34"/>
          <w:szCs w:val="32"/>
          <w:lang w:eastAsia="en-US"/>
        </w:rPr>
      </w:pPr>
      <w:r w:rsidRPr="00D92492">
        <w:rPr>
          <w:rFonts w:asciiTheme="majorHAnsi" w:hAnsiTheme="majorHAnsi" w:cs="Arial"/>
          <w:b/>
          <w:noProof/>
          <w:color w:val="0D0D0D" w:themeColor="text1" w:themeTint="F2"/>
          <w:sz w:val="34"/>
          <w:szCs w:val="32"/>
          <w:highlight w:val="lightGray"/>
          <w:u w:val="single"/>
          <w:lang w:eastAsia="en-US"/>
        </w:rPr>
        <w:t>Work Expericence</w:t>
      </w:r>
      <w:r w:rsidR="00612B06" w:rsidRPr="00D92492">
        <w:rPr>
          <w:rFonts w:asciiTheme="majorHAnsi" w:hAnsiTheme="majorHAnsi" w:cs="Arial"/>
          <w:b/>
          <w:noProof/>
          <w:color w:val="0D0D0D" w:themeColor="text1" w:themeTint="F2"/>
          <w:sz w:val="34"/>
          <w:szCs w:val="32"/>
          <w:highlight w:val="lightGray"/>
          <w:lang w:eastAsia="en-US"/>
        </w:rPr>
        <w:t>:-</w:t>
      </w:r>
    </w:p>
    <w:p w:rsidR="00AC2F1F" w:rsidRPr="00D92492" w:rsidRDefault="00E33E7C" w:rsidP="00AC2F1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sz w:val="30"/>
          <w:szCs w:val="28"/>
        </w:rPr>
        <w:t>Workin</w:t>
      </w:r>
      <w:r w:rsidR="00AC2F1F" w:rsidRPr="00D92492">
        <w:rPr>
          <w:rFonts w:asciiTheme="majorHAnsi" w:hAnsiTheme="majorHAnsi" w:cs="Arial"/>
          <w:sz w:val="30"/>
          <w:szCs w:val="28"/>
        </w:rPr>
        <w:t>g</w:t>
      </w:r>
      <w:r w:rsidRPr="00D92492">
        <w:rPr>
          <w:rFonts w:asciiTheme="majorHAnsi" w:hAnsiTheme="majorHAnsi" w:cs="Arial"/>
          <w:sz w:val="30"/>
          <w:szCs w:val="28"/>
        </w:rPr>
        <w:t xml:space="preserve"> STAR AUTOMOBILE</w:t>
      </w:r>
      <w:r w:rsidR="00C2060F">
        <w:rPr>
          <w:rFonts w:asciiTheme="majorHAnsi" w:hAnsiTheme="majorHAnsi" w:cs="Arial"/>
          <w:sz w:val="30"/>
          <w:szCs w:val="28"/>
        </w:rPr>
        <w:t xml:space="preserve"> &amp; SILVER STAR FINANCE </w:t>
      </w:r>
      <w:r w:rsidRPr="00D92492">
        <w:rPr>
          <w:rFonts w:asciiTheme="majorHAnsi" w:hAnsiTheme="majorHAnsi" w:cs="Arial"/>
          <w:sz w:val="30"/>
          <w:szCs w:val="28"/>
        </w:rPr>
        <w:t xml:space="preserve"> PVT</w:t>
      </w:r>
      <w:r w:rsidR="00516B99">
        <w:rPr>
          <w:rFonts w:asciiTheme="majorHAnsi" w:hAnsiTheme="majorHAnsi" w:cs="Arial"/>
          <w:sz w:val="30"/>
          <w:szCs w:val="28"/>
        </w:rPr>
        <w:t>.LTD.Satna</w:t>
      </w:r>
      <w:r w:rsidRPr="00D92492">
        <w:rPr>
          <w:rFonts w:asciiTheme="majorHAnsi" w:hAnsiTheme="majorHAnsi" w:cs="Arial"/>
          <w:sz w:val="30"/>
          <w:szCs w:val="28"/>
        </w:rPr>
        <w:t xml:space="preserve"> As a Accountant </w:t>
      </w:r>
      <w:r w:rsidR="00516B99">
        <w:rPr>
          <w:rFonts w:asciiTheme="majorHAnsi" w:hAnsiTheme="majorHAnsi" w:cs="Arial"/>
          <w:sz w:val="30"/>
          <w:szCs w:val="28"/>
        </w:rPr>
        <w:t xml:space="preserve">post worked (Tally &amp; </w:t>
      </w:r>
      <w:r w:rsidR="00516B99" w:rsidRPr="00D92492">
        <w:rPr>
          <w:rFonts w:asciiTheme="majorHAnsi" w:hAnsiTheme="majorHAnsi" w:cs="Arial"/>
          <w:sz w:val="30"/>
          <w:szCs w:val="28"/>
        </w:rPr>
        <w:t>jaguar</w:t>
      </w:r>
      <w:r w:rsidR="00AC2F1F" w:rsidRPr="00D92492">
        <w:rPr>
          <w:rFonts w:asciiTheme="majorHAnsi" w:hAnsiTheme="majorHAnsi" w:cs="Arial"/>
          <w:sz w:val="30"/>
          <w:szCs w:val="28"/>
        </w:rPr>
        <w:t xml:space="preserve"> s/w).</w:t>
      </w:r>
    </w:p>
    <w:p w:rsidR="00AC2F1F" w:rsidRDefault="00AC2F1F" w:rsidP="00AC2F1F">
      <w:pPr>
        <w:pStyle w:val="ListParagraph"/>
        <w:numPr>
          <w:ilvl w:val="0"/>
          <w:numId w:val="16"/>
        </w:numPr>
        <w:spacing w:line="276" w:lineRule="auto"/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sz w:val="30"/>
          <w:szCs w:val="28"/>
        </w:rPr>
        <w:t>Present time working MARUTI SUZUKI(City cars) PVT.LTD.Satna as a Accountant post.</w:t>
      </w:r>
    </w:p>
    <w:p w:rsidR="00EB0863" w:rsidRPr="00B2684D" w:rsidRDefault="00EB0863" w:rsidP="00B2684D">
      <w:pPr>
        <w:rPr>
          <w:rFonts w:asciiTheme="majorHAnsi" w:hAnsiTheme="majorHAnsi" w:cs="Arial"/>
          <w:b/>
          <w:sz w:val="32"/>
          <w:szCs w:val="28"/>
          <w:highlight w:val="lightGray"/>
          <w:u w:val="single"/>
        </w:rPr>
      </w:pPr>
      <w:r w:rsidRPr="00B2684D">
        <w:rPr>
          <w:rFonts w:asciiTheme="majorHAnsi" w:hAnsiTheme="majorHAnsi" w:cs="Arial"/>
          <w:b/>
          <w:sz w:val="32"/>
          <w:szCs w:val="28"/>
          <w:highlight w:val="lightGray"/>
          <w:u w:val="single"/>
        </w:rPr>
        <w:t>Working Type:-</w:t>
      </w:r>
    </w:p>
    <w:p w:rsidR="00EB0863" w:rsidRPr="007435D7" w:rsidRDefault="00EB0863" w:rsidP="00EB0863">
      <w:pPr>
        <w:pStyle w:val="ListParagraph"/>
        <w:spacing w:line="276" w:lineRule="auto"/>
        <w:ind w:left="1446"/>
        <w:rPr>
          <w:rFonts w:asciiTheme="majorHAnsi" w:hAnsiTheme="majorHAnsi" w:cs="Arial"/>
          <w:sz w:val="32"/>
          <w:szCs w:val="28"/>
        </w:rPr>
      </w:pPr>
      <w:r w:rsidRPr="007435D7">
        <w:rPr>
          <w:rFonts w:asciiTheme="majorHAnsi" w:hAnsiTheme="majorHAnsi" w:cs="Arial"/>
          <w:sz w:val="32"/>
          <w:szCs w:val="28"/>
        </w:rPr>
        <w:t>cash\bank recipt posting,payment voucher.</w:t>
      </w:r>
    </w:p>
    <w:p w:rsidR="00EB0863" w:rsidRPr="007435D7" w:rsidRDefault="00EB0863" w:rsidP="00EB0863">
      <w:pPr>
        <w:pStyle w:val="ListParagraph"/>
        <w:spacing w:line="276" w:lineRule="auto"/>
        <w:ind w:left="1446"/>
        <w:rPr>
          <w:rFonts w:asciiTheme="majorHAnsi" w:hAnsiTheme="majorHAnsi" w:cs="Arial"/>
          <w:sz w:val="32"/>
          <w:szCs w:val="28"/>
        </w:rPr>
      </w:pPr>
      <w:r w:rsidRPr="007435D7">
        <w:rPr>
          <w:rFonts w:asciiTheme="majorHAnsi" w:hAnsiTheme="majorHAnsi" w:cs="Arial"/>
          <w:sz w:val="32"/>
          <w:szCs w:val="28"/>
        </w:rPr>
        <w:t xml:space="preserve"> Gst tax Vehicle Sales invoice,purchese invoice</w:t>
      </w:r>
      <w:r w:rsidR="005D121B">
        <w:rPr>
          <w:rFonts w:asciiTheme="majorHAnsi" w:hAnsiTheme="majorHAnsi" w:cs="Arial"/>
          <w:sz w:val="32"/>
          <w:szCs w:val="28"/>
        </w:rPr>
        <w:t xml:space="preserve"> Rto,swep rec</w:t>
      </w:r>
      <w:r w:rsidR="00010E9F">
        <w:rPr>
          <w:rFonts w:asciiTheme="majorHAnsi" w:hAnsiTheme="majorHAnsi" w:cs="Arial"/>
          <w:sz w:val="32"/>
          <w:szCs w:val="28"/>
        </w:rPr>
        <w:t>e</w:t>
      </w:r>
      <w:r w:rsidR="005D121B">
        <w:rPr>
          <w:rFonts w:asciiTheme="majorHAnsi" w:hAnsiTheme="majorHAnsi" w:cs="Arial"/>
          <w:sz w:val="32"/>
          <w:szCs w:val="28"/>
        </w:rPr>
        <w:t>ipt</w:t>
      </w:r>
      <w:r w:rsidRPr="007435D7">
        <w:rPr>
          <w:rFonts w:asciiTheme="majorHAnsi" w:hAnsiTheme="majorHAnsi" w:cs="Arial"/>
          <w:sz w:val="32"/>
          <w:szCs w:val="28"/>
        </w:rPr>
        <w:t>.</w:t>
      </w:r>
    </w:p>
    <w:p w:rsidR="00EB0863" w:rsidRDefault="00EB0863" w:rsidP="00EB0863">
      <w:pPr>
        <w:pStyle w:val="ListParagraph"/>
        <w:spacing w:line="276" w:lineRule="auto"/>
        <w:ind w:left="1446"/>
        <w:rPr>
          <w:rFonts w:asciiTheme="majorHAnsi" w:hAnsiTheme="majorHAnsi" w:cs="Arial"/>
          <w:sz w:val="32"/>
          <w:szCs w:val="28"/>
        </w:rPr>
      </w:pPr>
      <w:r w:rsidRPr="007435D7">
        <w:rPr>
          <w:rFonts w:asciiTheme="majorHAnsi" w:hAnsiTheme="majorHAnsi" w:cs="Arial"/>
          <w:sz w:val="32"/>
          <w:szCs w:val="28"/>
        </w:rPr>
        <w:t>Workshop,tax invoice accossries</w:t>
      </w:r>
      <w:r>
        <w:rPr>
          <w:rFonts w:asciiTheme="majorHAnsi" w:hAnsiTheme="majorHAnsi" w:cs="Arial"/>
          <w:sz w:val="32"/>
          <w:szCs w:val="28"/>
        </w:rPr>
        <w:t xml:space="preserve">. </w:t>
      </w:r>
    </w:p>
    <w:p w:rsidR="007435D7" w:rsidRPr="00EB0863" w:rsidRDefault="007435D7" w:rsidP="00EB0863">
      <w:pPr>
        <w:pStyle w:val="ListParagraph"/>
        <w:spacing w:line="276" w:lineRule="auto"/>
        <w:ind w:left="1446"/>
        <w:rPr>
          <w:rFonts w:asciiTheme="majorHAnsi" w:hAnsiTheme="majorHAnsi" w:cs="Arial"/>
          <w:sz w:val="32"/>
          <w:szCs w:val="28"/>
        </w:rPr>
      </w:pPr>
      <w:r>
        <w:rPr>
          <w:rFonts w:asciiTheme="majorHAnsi" w:hAnsiTheme="majorHAnsi" w:cs="Arial"/>
          <w:sz w:val="32"/>
          <w:szCs w:val="28"/>
        </w:rPr>
        <w:t>Check the bank statement.</w:t>
      </w:r>
    </w:p>
    <w:p w:rsidR="00B2684D" w:rsidRDefault="00D92492" w:rsidP="00B2684D">
      <w:pPr>
        <w:pStyle w:val="ListParagraph"/>
        <w:ind w:left="1446"/>
        <w:rPr>
          <w:rFonts w:asciiTheme="majorHAnsi" w:hAnsiTheme="majorHAnsi" w:cs="Arial"/>
          <w:sz w:val="30"/>
          <w:szCs w:val="28"/>
        </w:rPr>
      </w:pPr>
      <w:r>
        <w:rPr>
          <w:rFonts w:asciiTheme="majorHAnsi" w:hAnsiTheme="majorHAnsi" w:cs="Arial"/>
          <w:sz w:val="30"/>
          <w:szCs w:val="28"/>
        </w:rPr>
        <w:t xml:space="preserve"> </w:t>
      </w:r>
    </w:p>
    <w:p w:rsidR="00AA5349" w:rsidRPr="00B2684D" w:rsidRDefault="00AA5349" w:rsidP="00B2684D">
      <w:pPr>
        <w:rPr>
          <w:rFonts w:asciiTheme="majorHAnsi" w:hAnsiTheme="majorHAnsi" w:cs="Arial"/>
          <w:sz w:val="30"/>
          <w:szCs w:val="28"/>
        </w:rPr>
      </w:pPr>
      <w:r w:rsidRPr="00B2684D">
        <w:rPr>
          <w:b/>
          <w:sz w:val="30"/>
          <w:highlight w:val="lightGray"/>
          <w:shd w:val="clear" w:color="auto" w:fill="C2D69B"/>
        </w:rPr>
        <w:lastRenderedPageBreak/>
        <w:t>Computer Skill</w:t>
      </w:r>
      <w:r w:rsidR="002F0152" w:rsidRPr="00B2684D">
        <w:rPr>
          <w:b/>
          <w:sz w:val="30"/>
          <w:shd w:val="clear" w:color="auto" w:fill="C2D69B"/>
        </w:rPr>
        <w:t>;-</w:t>
      </w:r>
    </w:p>
    <w:p w:rsidR="00AA5349" w:rsidRPr="00D92492" w:rsidRDefault="004F2E77" w:rsidP="00AA5349">
      <w:pPr>
        <w:spacing w:after="0"/>
        <w:jc w:val="both"/>
        <w:rPr>
          <w:sz w:val="26"/>
        </w:rPr>
      </w:pPr>
      <w:r>
        <w:rPr>
          <w:sz w:val="26"/>
        </w:rPr>
        <w:t xml:space="preserve">                 </w:t>
      </w:r>
      <w:r w:rsidR="00AA5349" w:rsidRPr="00D92492">
        <w:rPr>
          <w:sz w:val="26"/>
        </w:rPr>
        <w:t>TALLY (5.4,7.2, 9.0, ERP 9)  from Balaja ji Tally institute Satna (M.P).</w:t>
      </w:r>
      <w:r w:rsidR="00DE54BD" w:rsidRPr="00D92492">
        <w:rPr>
          <w:sz w:val="26"/>
        </w:rPr>
        <w:t xml:space="preserve"> Gread ‘A’</w:t>
      </w:r>
      <w:r w:rsidR="001704FC">
        <w:rPr>
          <w:sz w:val="26"/>
        </w:rPr>
        <w:t>.</w:t>
      </w:r>
    </w:p>
    <w:p w:rsidR="001704FC" w:rsidRPr="001704FC" w:rsidRDefault="001704FC" w:rsidP="001704FC">
      <w:pPr>
        <w:rPr>
          <w:rFonts w:asciiTheme="majorHAnsi" w:hAnsiTheme="majorHAnsi" w:cs="Arial"/>
          <w:sz w:val="30"/>
          <w:szCs w:val="28"/>
        </w:rPr>
      </w:pPr>
      <w:r>
        <w:rPr>
          <w:rFonts w:asciiTheme="majorHAnsi" w:hAnsiTheme="majorHAnsi" w:cs="Arial"/>
          <w:sz w:val="30"/>
          <w:szCs w:val="28"/>
        </w:rPr>
        <w:t xml:space="preserve">                    </w:t>
      </w:r>
      <w:r w:rsidRPr="001704FC">
        <w:rPr>
          <w:rFonts w:asciiTheme="majorHAnsi" w:hAnsiTheme="majorHAnsi" w:cs="Arial"/>
          <w:sz w:val="30"/>
          <w:szCs w:val="28"/>
        </w:rPr>
        <w:t>Typing in  Hindi &amp; English.</w:t>
      </w:r>
    </w:p>
    <w:p w:rsidR="00AA5349" w:rsidRPr="00D92492" w:rsidRDefault="00AA5349" w:rsidP="00AA5349">
      <w:pPr>
        <w:spacing w:after="0"/>
        <w:rPr>
          <w:b/>
          <w:sz w:val="30"/>
          <w:shd w:val="clear" w:color="auto" w:fill="C2D69B"/>
        </w:rPr>
      </w:pPr>
      <w:r w:rsidRPr="00D92492">
        <w:rPr>
          <w:b/>
          <w:sz w:val="30"/>
          <w:highlight w:val="lightGray"/>
          <w:shd w:val="clear" w:color="auto" w:fill="C2D69B"/>
        </w:rPr>
        <w:t>Strength</w:t>
      </w:r>
      <w:r w:rsidR="002F0152">
        <w:rPr>
          <w:b/>
          <w:sz w:val="30"/>
          <w:shd w:val="clear" w:color="auto" w:fill="C2D69B"/>
        </w:rPr>
        <w:t>;-</w:t>
      </w:r>
    </w:p>
    <w:p w:rsidR="00AA5349" w:rsidRPr="001704FC" w:rsidRDefault="00AA5349" w:rsidP="00AA5349">
      <w:pPr>
        <w:numPr>
          <w:ilvl w:val="0"/>
          <w:numId w:val="25"/>
        </w:numPr>
        <w:suppressAutoHyphens w:val="0"/>
        <w:spacing w:after="0" w:line="240" w:lineRule="auto"/>
        <w:rPr>
          <w:rFonts w:asciiTheme="majorHAnsi" w:hAnsiTheme="majorHAnsi"/>
          <w:sz w:val="27"/>
          <w:szCs w:val="27"/>
        </w:rPr>
      </w:pPr>
      <w:r w:rsidRPr="001704FC">
        <w:rPr>
          <w:rFonts w:asciiTheme="majorHAnsi" w:hAnsiTheme="majorHAnsi"/>
          <w:sz w:val="27"/>
          <w:szCs w:val="27"/>
        </w:rPr>
        <w:t>Punctuality.</w:t>
      </w:r>
    </w:p>
    <w:p w:rsidR="00AA5349" w:rsidRPr="001704FC" w:rsidRDefault="00AA5349" w:rsidP="00AA5349">
      <w:pPr>
        <w:numPr>
          <w:ilvl w:val="0"/>
          <w:numId w:val="25"/>
        </w:numPr>
        <w:suppressAutoHyphens w:val="0"/>
        <w:spacing w:after="0" w:line="240" w:lineRule="auto"/>
        <w:rPr>
          <w:rFonts w:asciiTheme="majorHAnsi" w:hAnsiTheme="majorHAnsi"/>
          <w:sz w:val="27"/>
          <w:szCs w:val="27"/>
        </w:rPr>
      </w:pPr>
      <w:r w:rsidRPr="001704FC">
        <w:rPr>
          <w:rFonts w:asciiTheme="majorHAnsi" w:hAnsiTheme="majorHAnsi"/>
          <w:sz w:val="27"/>
          <w:szCs w:val="27"/>
        </w:rPr>
        <w:t>Adaptability.</w:t>
      </w:r>
    </w:p>
    <w:p w:rsidR="00AA5349" w:rsidRPr="001704FC" w:rsidRDefault="00AA5349" w:rsidP="00AA5349">
      <w:pPr>
        <w:numPr>
          <w:ilvl w:val="0"/>
          <w:numId w:val="25"/>
        </w:numPr>
        <w:suppressAutoHyphens w:val="0"/>
        <w:spacing w:after="0" w:line="240" w:lineRule="auto"/>
        <w:rPr>
          <w:rFonts w:asciiTheme="majorHAnsi" w:hAnsiTheme="majorHAnsi"/>
          <w:sz w:val="27"/>
          <w:szCs w:val="27"/>
        </w:rPr>
      </w:pPr>
      <w:r w:rsidRPr="001704FC">
        <w:rPr>
          <w:rFonts w:asciiTheme="majorHAnsi" w:hAnsiTheme="majorHAnsi"/>
          <w:sz w:val="27"/>
          <w:szCs w:val="27"/>
        </w:rPr>
        <w:t>Teamwork</w:t>
      </w:r>
    </w:p>
    <w:p w:rsidR="00AA5349" w:rsidRPr="004F2E77" w:rsidRDefault="00AA5349" w:rsidP="00AA5349">
      <w:pPr>
        <w:pStyle w:val="ListParagraph"/>
        <w:numPr>
          <w:ilvl w:val="0"/>
          <w:numId w:val="25"/>
        </w:numPr>
        <w:jc w:val="both"/>
        <w:rPr>
          <w:b/>
          <w:sz w:val="27"/>
          <w:szCs w:val="27"/>
          <w:shd w:val="clear" w:color="auto" w:fill="C2D69B"/>
        </w:rPr>
      </w:pPr>
      <w:r w:rsidRPr="001704FC">
        <w:rPr>
          <w:rFonts w:asciiTheme="majorHAnsi" w:hAnsiTheme="majorHAnsi"/>
          <w:sz w:val="27"/>
          <w:szCs w:val="27"/>
        </w:rPr>
        <w:t>Hardworking</w:t>
      </w:r>
    </w:p>
    <w:p w:rsidR="005C6A1E" w:rsidRPr="00D92492" w:rsidRDefault="005C6A1E" w:rsidP="00AA5349">
      <w:pPr>
        <w:spacing w:after="0" w:line="240" w:lineRule="auto"/>
        <w:rPr>
          <w:rFonts w:asciiTheme="majorHAnsi" w:hAnsiTheme="majorHAnsi" w:cs="Arial"/>
          <w:b/>
          <w:noProof/>
          <w:sz w:val="34"/>
          <w:szCs w:val="32"/>
          <w:lang w:eastAsia="en-US"/>
        </w:rPr>
      </w:pPr>
      <w:r w:rsidRPr="00D92492">
        <w:rPr>
          <w:rFonts w:asciiTheme="majorHAnsi" w:hAnsiTheme="majorHAnsi" w:cs="Arial"/>
          <w:b/>
          <w:noProof/>
          <w:sz w:val="34"/>
          <w:szCs w:val="32"/>
          <w:highlight w:val="lightGray"/>
          <w:lang w:eastAsia="en-US"/>
        </w:rPr>
        <w:t>Hobbies:-</w:t>
      </w:r>
      <w:r w:rsidRPr="00D92492">
        <w:rPr>
          <w:rFonts w:asciiTheme="majorHAnsi" w:hAnsiTheme="majorHAnsi" w:cs="Arial"/>
          <w:b/>
          <w:noProof/>
          <w:sz w:val="34"/>
          <w:szCs w:val="32"/>
          <w:lang w:eastAsia="en-US"/>
        </w:rPr>
        <w:t xml:space="preserve"> </w:t>
      </w:r>
    </w:p>
    <w:p w:rsidR="005C6A1E" w:rsidRPr="00D92492" w:rsidRDefault="00990EFE" w:rsidP="005C6A1E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sz w:val="30"/>
          <w:szCs w:val="28"/>
        </w:rPr>
        <w:t xml:space="preserve">Reading </w:t>
      </w:r>
      <w:r w:rsidR="00D67B0E" w:rsidRPr="00D92492">
        <w:rPr>
          <w:rFonts w:asciiTheme="majorHAnsi" w:hAnsiTheme="majorHAnsi" w:cs="Arial"/>
          <w:sz w:val="30"/>
          <w:szCs w:val="28"/>
        </w:rPr>
        <w:t xml:space="preserve">Subjective </w:t>
      </w:r>
      <w:r w:rsidRPr="00D92492">
        <w:rPr>
          <w:rFonts w:asciiTheme="majorHAnsi" w:hAnsiTheme="majorHAnsi" w:cs="Arial"/>
          <w:sz w:val="30"/>
          <w:szCs w:val="28"/>
        </w:rPr>
        <w:t>Books</w:t>
      </w:r>
    </w:p>
    <w:p w:rsidR="005C6A1E" w:rsidRDefault="00990EFE" w:rsidP="005C6A1E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sz w:val="30"/>
          <w:szCs w:val="28"/>
        </w:rPr>
        <w:t xml:space="preserve">Music </w:t>
      </w:r>
    </w:p>
    <w:p w:rsidR="001704FC" w:rsidRPr="00D92492" w:rsidRDefault="001704FC" w:rsidP="005C6A1E">
      <w:pPr>
        <w:pStyle w:val="ListParagraph"/>
        <w:numPr>
          <w:ilvl w:val="0"/>
          <w:numId w:val="23"/>
        </w:numPr>
        <w:rPr>
          <w:rFonts w:asciiTheme="majorHAnsi" w:hAnsiTheme="majorHAnsi" w:cs="Arial"/>
          <w:sz w:val="30"/>
          <w:szCs w:val="28"/>
        </w:rPr>
      </w:pPr>
      <w:r>
        <w:rPr>
          <w:rFonts w:asciiTheme="majorHAnsi" w:hAnsiTheme="majorHAnsi" w:cs="Arial"/>
          <w:sz w:val="30"/>
          <w:szCs w:val="28"/>
        </w:rPr>
        <w:t>Computer operate</w:t>
      </w:r>
    </w:p>
    <w:p w:rsidR="00726673" w:rsidRPr="002F0152" w:rsidRDefault="00F93E65" w:rsidP="00AA5349">
      <w:pPr>
        <w:spacing w:after="0" w:line="240" w:lineRule="auto"/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lang w:eastAsia="en-US"/>
        </w:rPr>
      </w:pPr>
      <w:r w:rsidRPr="002F0152"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highlight w:val="lightGray"/>
          <w:lang w:eastAsia="en-US"/>
        </w:rPr>
        <w:t>PERSONAL PROFILE</w:t>
      </w:r>
      <w:r w:rsidR="00726673" w:rsidRPr="002F0152"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highlight w:val="lightGray"/>
          <w:lang w:eastAsia="en-US"/>
        </w:rPr>
        <w:t xml:space="preserve"> </w:t>
      </w:r>
      <w:r w:rsidR="00812B96" w:rsidRPr="002F0152"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highlight w:val="lightGray"/>
          <w:lang w:eastAsia="en-US"/>
        </w:rPr>
        <w:t>:-</w:t>
      </w:r>
    </w:p>
    <w:p w:rsidR="00D93670" w:rsidRPr="00D92492" w:rsidRDefault="00726673" w:rsidP="00AA5349">
      <w:pPr>
        <w:spacing w:after="0"/>
        <w:rPr>
          <w:sz w:val="24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 xml:space="preserve">Name 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D93670" w:rsidRPr="00D92492">
        <w:rPr>
          <w:rFonts w:ascii="Baskerville Old Face" w:hAnsi="Baskerville Old Face"/>
          <w:sz w:val="26"/>
        </w:rPr>
        <w:t>Mr</w:t>
      </w:r>
      <w:r w:rsidR="00D93670" w:rsidRPr="00D92492">
        <w:rPr>
          <w:rFonts w:ascii="Baskerville Old Face" w:hAnsi="Baskerville Old Face"/>
          <w:sz w:val="34"/>
          <w:szCs w:val="28"/>
        </w:rPr>
        <w:t>.</w:t>
      </w:r>
      <w:r w:rsidR="00D93670" w:rsidRPr="00D92492">
        <w:rPr>
          <w:sz w:val="26"/>
        </w:rPr>
        <w:t>Gyanendra Kumar gupta</w:t>
      </w:r>
    </w:p>
    <w:p w:rsidR="00726673" w:rsidRPr="00D92492" w:rsidRDefault="00726673" w:rsidP="00AA5349">
      <w:pPr>
        <w:spacing w:after="0" w:line="240" w:lineRule="auto"/>
        <w:rPr>
          <w:rFonts w:asciiTheme="majorHAnsi" w:eastAsia="Times New Roman" w:hAnsiTheme="majorHAnsi" w:cs="Arial"/>
          <w:color w:val="auto"/>
          <w:sz w:val="32"/>
          <w:szCs w:val="28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Father’s Name</w:t>
      </w:r>
      <w:r w:rsidR="00D92492">
        <w:rPr>
          <w:rFonts w:asciiTheme="majorHAnsi" w:eastAsia="Times New Roman" w:hAnsiTheme="majorHAnsi" w:cs="Arial"/>
          <w:color w:val="auto"/>
          <w:sz w:val="32"/>
          <w:szCs w:val="28"/>
        </w:rPr>
        <w:t xml:space="preserve"> </w:t>
      </w:r>
      <w:r w:rsid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AA5349" w:rsidRPr="00D92492">
        <w:rPr>
          <w:sz w:val="26"/>
        </w:rPr>
        <w:t>Mr.Ram N</w:t>
      </w:r>
      <w:r w:rsidR="00D93670" w:rsidRPr="00D92492">
        <w:rPr>
          <w:sz w:val="26"/>
        </w:rPr>
        <w:t>aresh gupta</w:t>
      </w:r>
    </w:p>
    <w:p w:rsidR="00726673" w:rsidRPr="00D92492" w:rsidRDefault="00726673" w:rsidP="00AA5349">
      <w:pPr>
        <w:spacing w:after="0"/>
        <w:rPr>
          <w:sz w:val="24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Mother’s Name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 xml:space="preserve"> 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D93670" w:rsidRPr="00D92492">
        <w:rPr>
          <w:sz w:val="26"/>
        </w:rPr>
        <w:t>Mrs.Raj Kishori gupta</w:t>
      </w:r>
    </w:p>
    <w:p w:rsidR="00D93670" w:rsidRPr="00D92492" w:rsidRDefault="00F93E65" w:rsidP="00AA5349">
      <w:pPr>
        <w:spacing w:after="0"/>
        <w:rPr>
          <w:sz w:val="24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Date of Birth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D93670" w:rsidRPr="00D92492">
        <w:rPr>
          <w:sz w:val="26"/>
        </w:rPr>
        <w:t>05/07/1992</w:t>
      </w:r>
    </w:p>
    <w:p w:rsidR="00D93670" w:rsidRPr="00D92492" w:rsidRDefault="00F93E65" w:rsidP="00AA5349">
      <w:pPr>
        <w:spacing w:after="0"/>
        <w:rPr>
          <w:sz w:val="24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Sex</w:t>
      </w: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4"/>
          <w:szCs w:val="28"/>
        </w:rPr>
        <w:t>:</w:t>
      </w:r>
      <w:r w:rsidR="00C2060F">
        <w:rPr>
          <w:sz w:val="26"/>
        </w:rPr>
        <w:t xml:space="preserve">          </w:t>
      </w:r>
      <w:r w:rsidR="00D93670" w:rsidRPr="00D92492">
        <w:rPr>
          <w:sz w:val="26"/>
          <w:szCs w:val="20"/>
        </w:rPr>
        <w:t>Male</w:t>
      </w:r>
    </w:p>
    <w:p w:rsidR="00F93E65" w:rsidRPr="00D92492" w:rsidRDefault="00F93E65" w:rsidP="00AA5349">
      <w:pPr>
        <w:spacing w:after="0" w:line="240" w:lineRule="auto"/>
        <w:rPr>
          <w:rFonts w:asciiTheme="majorHAnsi" w:eastAsia="Times New Roman" w:hAnsiTheme="majorHAnsi" w:cs="Arial"/>
          <w:color w:val="auto"/>
          <w:sz w:val="32"/>
          <w:szCs w:val="28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Nationality</w:t>
      </w:r>
      <w:r w:rsidR="00AA5349"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A41D90"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0"/>
          <w:szCs w:val="28"/>
        </w:rPr>
        <w:t xml:space="preserve">Indian </w:t>
      </w:r>
    </w:p>
    <w:p w:rsidR="00F93E65" w:rsidRPr="00D92492" w:rsidRDefault="00F93E65" w:rsidP="00AA5349">
      <w:pPr>
        <w:spacing w:after="0" w:line="240" w:lineRule="auto"/>
        <w:rPr>
          <w:rFonts w:asciiTheme="majorHAnsi" w:eastAsia="Times New Roman" w:hAnsiTheme="majorHAnsi" w:cs="Arial"/>
          <w:color w:val="auto"/>
          <w:sz w:val="32"/>
          <w:szCs w:val="28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Marital Status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057482" w:rsidRPr="00D92492">
        <w:rPr>
          <w:rFonts w:asciiTheme="majorHAnsi" w:eastAsia="Times New Roman" w:hAnsiTheme="majorHAnsi" w:cs="Arial"/>
          <w:color w:val="auto"/>
          <w:sz w:val="30"/>
          <w:szCs w:val="28"/>
        </w:rPr>
        <w:t>M</w:t>
      </w:r>
      <w:r w:rsidRPr="00D92492">
        <w:rPr>
          <w:rFonts w:asciiTheme="majorHAnsi" w:eastAsia="Times New Roman" w:hAnsiTheme="majorHAnsi" w:cs="Arial"/>
          <w:color w:val="auto"/>
          <w:sz w:val="30"/>
          <w:szCs w:val="28"/>
        </w:rPr>
        <w:t xml:space="preserve">arried </w:t>
      </w:r>
    </w:p>
    <w:p w:rsidR="00D93670" w:rsidRPr="00D92492" w:rsidRDefault="00F93E65" w:rsidP="00D92492">
      <w:pPr>
        <w:spacing w:after="0" w:line="240" w:lineRule="auto"/>
        <w:jc w:val="both"/>
        <w:rPr>
          <w:sz w:val="28"/>
        </w:rPr>
      </w:pPr>
      <w:r w:rsidRPr="00D92492">
        <w:rPr>
          <w:rFonts w:asciiTheme="majorHAnsi" w:eastAsia="Times New Roman" w:hAnsiTheme="majorHAnsi" w:cs="Arial"/>
          <w:b/>
          <w:color w:val="auto"/>
          <w:sz w:val="32"/>
          <w:szCs w:val="28"/>
        </w:rPr>
        <w:t>Address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  <w:t>:</w:t>
      </w:r>
      <w:r w:rsidRPr="00D92492">
        <w:rPr>
          <w:rFonts w:asciiTheme="majorHAnsi" w:eastAsia="Times New Roman" w:hAnsiTheme="majorHAnsi" w:cs="Arial"/>
          <w:color w:val="auto"/>
          <w:sz w:val="32"/>
          <w:szCs w:val="28"/>
        </w:rPr>
        <w:tab/>
      </w:r>
      <w:r w:rsidR="00D93670" w:rsidRPr="00D92492">
        <w:rPr>
          <w:sz w:val="26"/>
        </w:rPr>
        <w:t>Siddharth Nagar Word No. 9 Satna (M.P.)</w:t>
      </w:r>
    </w:p>
    <w:p w:rsidR="005C6A1E" w:rsidRPr="00D92492" w:rsidRDefault="005C6A1E" w:rsidP="00AA5349">
      <w:pPr>
        <w:spacing w:after="0" w:line="240" w:lineRule="auto"/>
        <w:rPr>
          <w:rFonts w:asciiTheme="majorHAnsi" w:eastAsia="Times New Roman" w:hAnsiTheme="majorHAnsi" w:cs="Arial"/>
          <w:color w:val="auto"/>
          <w:sz w:val="26"/>
          <w:szCs w:val="28"/>
        </w:rPr>
      </w:pPr>
    </w:p>
    <w:p w:rsidR="00F93E65" w:rsidRPr="00D92492" w:rsidRDefault="00F93E65" w:rsidP="00AA5349">
      <w:pPr>
        <w:spacing w:after="0" w:line="240" w:lineRule="auto"/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lang w:eastAsia="en-US"/>
        </w:rPr>
      </w:pPr>
      <w:r w:rsidRPr="00D92492"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highlight w:val="lightGray"/>
          <w:lang w:eastAsia="en-US"/>
        </w:rPr>
        <w:t>DECLARATION</w:t>
      </w:r>
      <w:r w:rsidR="002F0152">
        <w:rPr>
          <w:rFonts w:asciiTheme="majorHAnsi" w:eastAsia="Times New Roman" w:hAnsiTheme="majorHAnsi" w:cs="Arial"/>
          <w:b/>
          <w:noProof/>
          <w:color w:val="auto"/>
          <w:sz w:val="34"/>
          <w:szCs w:val="32"/>
          <w:lang w:eastAsia="en-US"/>
        </w:rPr>
        <w:t>;-</w:t>
      </w:r>
    </w:p>
    <w:p w:rsidR="00F93E65" w:rsidRPr="00D92492" w:rsidRDefault="00F93E65" w:rsidP="00AA5349">
      <w:pPr>
        <w:spacing w:after="0" w:line="240" w:lineRule="auto"/>
        <w:ind w:firstLine="720"/>
        <w:jc w:val="both"/>
        <w:rPr>
          <w:rFonts w:asciiTheme="majorHAnsi" w:hAnsiTheme="majorHAnsi" w:cs="Arial"/>
          <w:color w:val="auto"/>
          <w:sz w:val="30"/>
          <w:szCs w:val="28"/>
        </w:rPr>
      </w:pPr>
      <w:r w:rsidRPr="00D92492">
        <w:rPr>
          <w:rFonts w:asciiTheme="majorHAnsi" w:hAnsiTheme="majorHAnsi" w:cs="Arial"/>
          <w:color w:val="auto"/>
          <w:sz w:val="30"/>
          <w:szCs w:val="28"/>
        </w:rPr>
        <w:t>I hereby declare that the information given above is true to the best of my knowledge &amp; belief.</w:t>
      </w:r>
    </w:p>
    <w:p w:rsidR="007B0A15" w:rsidRPr="00D92492" w:rsidRDefault="00F23DE4" w:rsidP="00AA5349">
      <w:pPr>
        <w:spacing w:after="0" w:line="240" w:lineRule="auto"/>
        <w:jc w:val="both"/>
        <w:rPr>
          <w:rFonts w:asciiTheme="majorHAnsi" w:hAnsiTheme="majorHAnsi" w:cs="Arial"/>
          <w:color w:val="auto"/>
          <w:sz w:val="30"/>
          <w:szCs w:val="28"/>
        </w:rPr>
      </w:pPr>
      <w:r w:rsidRPr="00D92492">
        <w:rPr>
          <w:rFonts w:asciiTheme="majorHAnsi" w:hAnsiTheme="majorHAnsi" w:cs="Arial"/>
          <w:b/>
          <w:color w:val="auto"/>
          <w:sz w:val="30"/>
          <w:szCs w:val="28"/>
        </w:rPr>
        <w:t>Date</w:t>
      </w:r>
      <w:r w:rsidR="007B0A15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7B0A15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Pr="00D92492">
        <w:rPr>
          <w:rFonts w:asciiTheme="majorHAnsi" w:hAnsiTheme="majorHAnsi" w:cs="Arial"/>
          <w:color w:val="auto"/>
          <w:sz w:val="30"/>
          <w:szCs w:val="28"/>
        </w:rPr>
        <w:t>:</w:t>
      </w:r>
    </w:p>
    <w:p w:rsidR="007B0A15" w:rsidRPr="00D92492" w:rsidRDefault="00F23DE4" w:rsidP="00416203">
      <w:pPr>
        <w:spacing w:after="0" w:line="240" w:lineRule="auto"/>
        <w:jc w:val="both"/>
        <w:rPr>
          <w:rFonts w:asciiTheme="majorHAnsi" w:hAnsiTheme="majorHAnsi" w:cs="Arial"/>
          <w:color w:val="auto"/>
          <w:sz w:val="30"/>
          <w:szCs w:val="28"/>
        </w:rPr>
      </w:pPr>
      <w:r w:rsidRPr="00D92492">
        <w:rPr>
          <w:rFonts w:asciiTheme="majorHAnsi" w:hAnsiTheme="majorHAnsi" w:cs="Arial"/>
          <w:b/>
          <w:color w:val="auto"/>
          <w:sz w:val="30"/>
          <w:szCs w:val="28"/>
        </w:rPr>
        <w:t>Place</w:t>
      </w:r>
      <w:r w:rsidR="007B0A15" w:rsidRPr="00D92492">
        <w:rPr>
          <w:rFonts w:asciiTheme="majorHAnsi" w:hAnsiTheme="majorHAnsi" w:cs="Arial"/>
          <w:b/>
          <w:color w:val="auto"/>
          <w:sz w:val="30"/>
          <w:szCs w:val="28"/>
        </w:rPr>
        <w:tab/>
      </w:r>
      <w:r w:rsidRPr="00D92492">
        <w:rPr>
          <w:rFonts w:asciiTheme="majorHAnsi" w:hAnsiTheme="majorHAnsi" w:cs="Arial"/>
          <w:color w:val="auto"/>
          <w:sz w:val="30"/>
          <w:szCs w:val="28"/>
        </w:rPr>
        <w:t xml:space="preserve">: </w:t>
      </w:r>
      <w:r w:rsidR="00C2060F">
        <w:rPr>
          <w:rFonts w:asciiTheme="majorHAnsi" w:hAnsiTheme="majorHAnsi" w:cs="Arial"/>
          <w:color w:val="auto"/>
          <w:sz w:val="30"/>
          <w:szCs w:val="28"/>
        </w:rPr>
        <w:t>Satna</w:t>
      </w:r>
      <w:r w:rsidR="004E1199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4E1199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4E1199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4E1199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4E1199" w:rsidRPr="00D92492">
        <w:rPr>
          <w:rFonts w:asciiTheme="majorHAnsi" w:hAnsiTheme="majorHAnsi" w:cs="Arial"/>
          <w:color w:val="auto"/>
          <w:sz w:val="30"/>
          <w:szCs w:val="28"/>
        </w:rPr>
        <w:tab/>
      </w:r>
      <w:r w:rsidR="007B0A15" w:rsidRPr="00D92492">
        <w:rPr>
          <w:rFonts w:asciiTheme="majorHAnsi" w:hAnsiTheme="majorHAnsi" w:cs="Arial"/>
          <w:color w:val="auto"/>
          <w:sz w:val="30"/>
          <w:szCs w:val="28"/>
        </w:rPr>
        <w:tab/>
      </w:r>
    </w:p>
    <w:p w:rsidR="003D2B17" w:rsidRPr="00D92492" w:rsidRDefault="003D2B17" w:rsidP="00416203">
      <w:pPr>
        <w:spacing w:after="0" w:line="240" w:lineRule="auto"/>
        <w:ind w:left="5760"/>
        <w:jc w:val="both"/>
        <w:rPr>
          <w:rFonts w:asciiTheme="majorHAnsi" w:hAnsiTheme="majorHAnsi" w:cs="Arial"/>
          <w:b/>
          <w:caps/>
          <w:color w:val="auto"/>
          <w:sz w:val="30"/>
          <w:szCs w:val="28"/>
        </w:rPr>
      </w:pPr>
    </w:p>
    <w:p w:rsidR="004C39BB" w:rsidRPr="00D92492" w:rsidRDefault="00AA5349" w:rsidP="000368F1">
      <w:pPr>
        <w:spacing w:after="0" w:line="240" w:lineRule="auto"/>
        <w:ind w:left="5760"/>
        <w:jc w:val="right"/>
        <w:rPr>
          <w:rFonts w:asciiTheme="majorHAnsi" w:hAnsiTheme="majorHAnsi" w:cs="Arial"/>
          <w:sz w:val="30"/>
          <w:szCs w:val="28"/>
        </w:rPr>
      </w:pPr>
      <w:r w:rsidRPr="00D92492">
        <w:rPr>
          <w:rFonts w:asciiTheme="majorHAnsi" w:hAnsiTheme="majorHAnsi" w:cs="Arial"/>
          <w:b/>
          <w:caps/>
          <w:color w:val="auto"/>
          <w:sz w:val="30"/>
          <w:szCs w:val="28"/>
        </w:rPr>
        <w:t xml:space="preserve">Gyanendra kumar </w:t>
      </w:r>
      <w:r w:rsidR="009B26AE" w:rsidRPr="00D92492">
        <w:rPr>
          <w:rFonts w:asciiTheme="majorHAnsi" w:hAnsiTheme="majorHAnsi" w:cs="Arial"/>
          <w:b/>
          <w:caps/>
          <w:color w:val="auto"/>
          <w:sz w:val="30"/>
          <w:szCs w:val="28"/>
        </w:rPr>
        <w:t xml:space="preserve"> gupta </w:t>
      </w:r>
    </w:p>
    <w:p w:rsidR="004C39BB" w:rsidRPr="00D92492" w:rsidRDefault="004C39BB" w:rsidP="000368F1">
      <w:pPr>
        <w:spacing w:after="0" w:line="240" w:lineRule="auto"/>
        <w:ind w:left="5760"/>
        <w:jc w:val="right"/>
        <w:rPr>
          <w:rFonts w:asciiTheme="majorHAnsi" w:hAnsiTheme="majorHAnsi" w:cs="Arial"/>
          <w:sz w:val="30"/>
          <w:szCs w:val="28"/>
        </w:rPr>
      </w:pPr>
    </w:p>
    <w:p w:rsidR="004C39BB" w:rsidRPr="00D92492" w:rsidRDefault="004C39BB" w:rsidP="000368F1">
      <w:pPr>
        <w:spacing w:after="0" w:line="240" w:lineRule="auto"/>
        <w:ind w:left="5760"/>
        <w:jc w:val="right"/>
        <w:rPr>
          <w:rFonts w:asciiTheme="majorHAnsi" w:hAnsiTheme="majorHAnsi" w:cs="Arial"/>
          <w:sz w:val="30"/>
          <w:szCs w:val="28"/>
        </w:rPr>
      </w:pPr>
    </w:p>
    <w:sectPr w:rsidR="004C39BB" w:rsidRPr="00D92492" w:rsidSect="004275BB">
      <w:headerReference w:type="default" r:id="rId9"/>
      <w:footerReference w:type="default" r:id="rId10"/>
      <w:headerReference w:type="first" r:id="rId11"/>
      <w:pgSz w:w="11907" w:h="16839" w:code="9"/>
      <w:pgMar w:top="1170" w:right="720" w:bottom="144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98C" w:rsidRDefault="0037598C" w:rsidP="00DD79C3">
      <w:pPr>
        <w:spacing w:after="0" w:line="240" w:lineRule="auto"/>
      </w:pPr>
      <w:r>
        <w:separator/>
      </w:r>
    </w:p>
  </w:endnote>
  <w:endnote w:type="continuationSeparator" w:id="1">
    <w:p w:rsidR="0037598C" w:rsidRDefault="0037598C" w:rsidP="00DD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MS Mincho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688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7B77" w:rsidRDefault="00DE0B0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297175" w:rsidRPr="00297175">
            <w:rPr>
              <w:b/>
              <w:noProof/>
            </w:rPr>
            <w:t>2</w:t>
          </w:r>
        </w:fldSimple>
        <w:r w:rsidR="00297B77">
          <w:rPr>
            <w:b/>
          </w:rPr>
          <w:t xml:space="preserve"> | </w:t>
        </w:r>
        <w:r w:rsidR="00297B77">
          <w:rPr>
            <w:color w:val="7F7F7F" w:themeColor="background1" w:themeShade="7F"/>
            <w:spacing w:val="60"/>
          </w:rPr>
          <w:t>Page</w:t>
        </w:r>
      </w:p>
    </w:sdtContent>
  </w:sdt>
  <w:p w:rsidR="001D276B" w:rsidRPr="001D276B" w:rsidRDefault="0037598C">
    <w:pPr>
      <w:pStyle w:val="Footer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98C" w:rsidRDefault="0037598C" w:rsidP="00DD79C3">
      <w:pPr>
        <w:spacing w:after="0" w:line="240" w:lineRule="auto"/>
      </w:pPr>
      <w:r>
        <w:separator/>
      </w:r>
    </w:p>
  </w:footnote>
  <w:footnote w:type="continuationSeparator" w:id="1">
    <w:p w:rsidR="0037598C" w:rsidRDefault="0037598C" w:rsidP="00DD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4BD" w:rsidRPr="00D92492" w:rsidRDefault="00DE54BD" w:rsidP="00DE54BD">
    <w:pPr>
      <w:pStyle w:val="Style1"/>
      <w:jc w:val="center"/>
      <w:rPr>
        <w:sz w:val="46"/>
        <w:u w:val="none"/>
        <w:shd w:val="clear" w:color="auto" w:fill="C2D69B"/>
      </w:rPr>
    </w:pPr>
    <w:r w:rsidRPr="00D92492">
      <w:rPr>
        <w:sz w:val="46"/>
        <w:u w:val="none"/>
        <w:shd w:val="clear" w:color="auto" w:fill="C2D69B"/>
      </w:rPr>
      <w:t>CURRICULUM-VITAE</w:t>
    </w:r>
  </w:p>
  <w:p w:rsidR="00C87028" w:rsidRDefault="00C87028">
    <w:pPr>
      <w:pStyle w:val="Header"/>
    </w:pPr>
    <w:r>
      <w:t xml:space="preserve">          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96A" w:rsidRPr="00D92492" w:rsidRDefault="0006196A" w:rsidP="0006196A">
    <w:pPr>
      <w:pStyle w:val="Style1"/>
      <w:jc w:val="center"/>
      <w:rPr>
        <w:sz w:val="46"/>
        <w:u w:val="none"/>
        <w:shd w:val="clear" w:color="auto" w:fill="C2D69B"/>
      </w:rPr>
    </w:pPr>
    <w:r w:rsidRPr="00D92492">
      <w:rPr>
        <w:sz w:val="46"/>
        <w:u w:val="none"/>
        <w:shd w:val="clear" w:color="auto" w:fill="C2D69B"/>
      </w:rPr>
      <w:t>CURRICULUM-VITAE</w:t>
    </w:r>
  </w:p>
  <w:p w:rsidR="00332889" w:rsidRPr="0006196A" w:rsidRDefault="00332889" w:rsidP="0006196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/>
      </w:rPr>
    </w:lvl>
  </w:abstractNum>
  <w:abstractNum w:abstractNumId="1">
    <w:nsid w:val="00000002"/>
    <w:multiLevelType w:val="singleLevel"/>
    <w:tmpl w:val="AFEA592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 w:themeColor="text1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/>
        <w:b w:val="0"/>
      </w:rPr>
    </w:lvl>
  </w:abstractNum>
  <w:abstractNum w:abstractNumId="4">
    <w:nsid w:val="060D5F17"/>
    <w:multiLevelType w:val="hybridMultilevel"/>
    <w:tmpl w:val="941E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327E6"/>
    <w:multiLevelType w:val="hybridMultilevel"/>
    <w:tmpl w:val="A8DE0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D2A10A5"/>
    <w:multiLevelType w:val="hybridMultilevel"/>
    <w:tmpl w:val="8620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52E1B"/>
    <w:multiLevelType w:val="multilevel"/>
    <w:tmpl w:val="E7B8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566731"/>
    <w:multiLevelType w:val="hybridMultilevel"/>
    <w:tmpl w:val="110E86B0"/>
    <w:lvl w:ilvl="0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5B021B"/>
    <w:multiLevelType w:val="hybridMultilevel"/>
    <w:tmpl w:val="E2A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51436"/>
    <w:multiLevelType w:val="hybridMultilevel"/>
    <w:tmpl w:val="2218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3730D"/>
    <w:multiLevelType w:val="hybridMultilevel"/>
    <w:tmpl w:val="34CAB5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FDD316E"/>
    <w:multiLevelType w:val="hybridMultilevel"/>
    <w:tmpl w:val="033C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936E5"/>
    <w:multiLevelType w:val="hybridMultilevel"/>
    <w:tmpl w:val="620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812356"/>
    <w:multiLevelType w:val="hybridMultilevel"/>
    <w:tmpl w:val="976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434BF"/>
    <w:multiLevelType w:val="hybridMultilevel"/>
    <w:tmpl w:val="6DF0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8E3DFD"/>
    <w:multiLevelType w:val="hybridMultilevel"/>
    <w:tmpl w:val="89E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F3540"/>
    <w:multiLevelType w:val="hybridMultilevel"/>
    <w:tmpl w:val="0EB0EE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>
    <w:nsid w:val="66D83048"/>
    <w:multiLevelType w:val="hybridMultilevel"/>
    <w:tmpl w:val="0A64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93E59"/>
    <w:multiLevelType w:val="hybridMultilevel"/>
    <w:tmpl w:val="15EA24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6B3022"/>
    <w:multiLevelType w:val="hybridMultilevel"/>
    <w:tmpl w:val="A2AA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54217B"/>
    <w:multiLevelType w:val="hybridMultilevel"/>
    <w:tmpl w:val="37D8E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4730D"/>
    <w:multiLevelType w:val="hybridMultilevel"/>
    <w:tmpl w:val="11B495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BFB2EA3"/>
    <w:multiLevelType w:val="hybridMultilevel"/>
    <w:tmpl w:val="CDEE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AE4D94"/>
    <w:multiLevelType w:val="hybridMultilevel"/>
    <w:tmpl w:val="BD6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3"/>
  </w:num>
  <w:num w:numId="7">
    <w:abstractNumId w:val="9"/>
  </w:num>
  <w:num w:numId="8">
    <w:abstractNumId w:val="12"/>
  </w:num>
  <w:num w:numId="9">
    <w:abstractNumId w:val="23"/>
  </w:num>
  <w:num w:numId="10">
    <w:abstractNumId w:val="10"/>
  </w:num>
  <w:num w:numId="11">
    <w:abstractNumId w:val="19"/>
  </w:num>
  <w:num w:numId="12">
    <w:abstractNumId w:val="21"/>
  </w:num>
  <w:num w:numId="13">
    <w:abstractNumId w:val="15"/>
  </w:num>
  <w:num w:numId="14">
    <w:abstractNumId w:val="18"/>
  </w:num>
  <w:num w:numId="15">
    <w:abstractNumId w:val="4"/>
  </w:num>
  <w:num w:numId="16">
    <w:abstractNumId w:val="17"/>
  </w:num>
  <w:num w:numId="17">
    <w:abstractNumId w:val="14"/>
  </w:num>
  <w:num w:numId="18">
    <w:abstractNumId w:val="20"/>
  </w:num>
  <w:num w:numId="19">
    <w:abstractNumId w:val="24"/>
  </w:num>
  <w:num w:numId="20">
    <w:abstractNumId w:val="6"/>
  </w:num>
  <w:num w:numId="21">
    <w:abstractNumId w:val="22"/>
  </w:num>
  <w:num w:numId="22">
    <w:abstractNumId w:val="5"/>
  </w:num>
  <w:num w:numId="23">
    <w:abstractNumId w:val="11"/>
  </w:num>
  <w:num w:numId="24">
    <w:abstractNumId w:val="7"/>
  </w:num>
  <w:num w:numId="25">
    <w:abstractNumId w:val="8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47106">
      <o:colormenu v:ext="edit" fillcolor="none [3214]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F23DE4"/>
    <w:rsid w:val="000016D3"/>
    <w:rsid w:val="00001CA1"/>
    <w:rsid w:val="00005D22"/>
    <w:rsid w:val="00007FD9"/>
    <w:rsid w:val="000102F3"/>
    <w:rsid w:val="00010E9F"/>
    <w:rsid w:val="0002168F"/>
    <w:rsid w:val="00022DF6"/>
    <w:rsid w:val="000368F1"/>
    <w:rsid w:val="00044AFF"/>
    <w:rsid w:val="00057482"/>
    <w:rsid w:val="0006196A"/>
    <w:rsid w:val="00070E1E"/>
    <w:rsid w:val="00074FEA"/>
    <w:rsid w:val="0008280F"/>
    <w:rsid w:val="000862AE"/>
    <w:rsid w:val="000901D2"/>
    <w:rsid w:val="000A00D2"/>
    <w:rsid w:val="000B0CF8"/>
    <w:rsid w:val="000B104B"/>
    <w:rsid w:val="000B6FD2"/>
    <w:rsid w:val="000C10B7"/>
    <w:rsid w:val="000D1CC9"/>
    <w:rsid w:val="000D2591"/>
    <w:rsid w:val="000D26D0"/>
    <w:rsid w:val="0010080E"/>
    <w:rsid w:val="001038C0"/>
    <w:rsid w:val="00115E22"/>
    <w:rsid w:val="00126E86"/>
    <w:rsid w:val="00127552"/>
    <w:rsid w:val="00131D69"/>
    <w:rsid w:val="001433ED"/>
    <w:rsid w:val="0014687F"/>
    <w:rsid w:val="001625F3"/>
    <w:rsid w:val="00162C2A"/>
    <w:rsid w:val="00165F0B"/>
    <w:rsid w:val="001704FC"/>
    <w:rsid w:val="00173C0A"/>
    <w:rsid w:val="00177E72"/>
    <w:rsid w:val="001860B4"/>
    <w:rsid w:val="00190BCD"/>
    <w:rsid w:val="00194159"/>
    <w:rsid w:val="001957E3"/>
    <w:rsid w:val="001A3948"/>
    <w:rsid w:val="001A5E23"/>
    <w:rsid w:val="001C363A"/>
    <w:rsid w:val="001C5B0D"/>
    <w:rsid w:val="001D04E9"/>
    <w:rsid w:val="001D1098"/>
    <w:rsid w:val="001D2E07"/>
    <w:rsid w:val="001E7EB9"/>
    <w:rsid w:val="001F02C2"/>
    <w:rsid w:val="001F1827"/>
    <w:rsid w:val="001F6871"/>
    <w:rsid w:val="00216AB2"/>
    <w:rsid w:val="00220329"/>
    <w:rsid w:val="00233555"/>
    <w:rsid w:val="00255C72"/>
    <w:rsid w:val="00257D07"/>
    <w:rsid w:val="0026375C"/>
    <w:rsid w:val="002657C9"/>
    <w:rsid w:val="002661BF"/>
    <w:rsid w:val="00270829"/>
    <w:rsid w:val="00272905"/>
    <w:rsid w:val="00274FEF"/>
    <w:rsid w:val="00297175"/>
    <w:rsid w:val="00297B77"/>
    <w:rsid w:val="002B5BBA"/>
    <w:rsid w:val="002C0804"/>
    <w:rsid w:val="002C2DA2"/>
    <w:rsid w:val="002D5317"/>
    <w:rsid w:val="002F0152"/>
    <w:rsid w:val="002F63E5"/>
    <w:rsid w:val="002F6E37"/>
    <w:rsid w:val="00300E67"/>
    <w:rsid w:val="003027E0"/>
    <w:rsid w:val="00310DDF"/>
    <w:rsid w:val="003138E9"/>
    <w:rsid w:val="003155D8"/>
    <w:rsid w:val="003217EE"/>
    <w:rsid w:val="00332889"/>
    <w:rsid w:val="00334C3E"/>
    <w:rsid w:val="003514B8"/>
    <w:rsid w:val="003551BB"/>
    <w:rsid w:val="00357ED8"/>
    <w:rsid w:val="003640C8"/>
    <w:rsid w:val="00364CE4"/>
    <w:rsid w:val="003675C7"/>
    <w:rsid w:val="003718C9"/>
    <w:rsid w:val="0037598C"/>
    <w:rsid w:val="00377A5D"/>
    <w:rsid w:val="00382F33"/>
    <w:rsid w:val="00383197"/>
    <w:rsid w:val="00390113"/>
    <w:rsid w:val="003B6654"/>
    <w:rsid w:val="003D0467"/>
    <w:rsid w:val="003D2B17"/>
    <w:rsid w:val="003E4B67"/>
    <w:rsid w:val="003E6C2B"/>
    <w:rsid w:val="003F2113"/>
    <w:rsid w:val="003F231A"/>
    <w:rsid w:val="003F47C5"/>
    <w:rsid w:val="00401FBD"/>
    <w:rsid w:val="00405458"/>
    <w:rsid w:val="00413F7F"/>
    <w:rsid w:val="00415DFD"/>
    <w:rsid w:val="00416203"/>
    <w:rsid w:val="004275BB"/>
    <w:rsid w:val="004319B5"/>
    <w:rsid w:val="0043742B"/>
    <w:rsid w:val="00455E0C"/>
    <w:rsid w:val="00467FA3"/>
    <w:rsid w:val="004714F3"/>
    <w:rsid w:val="00475702"/>
    <w:rsid w:val="004879A8"/>
    <w:rsid w:val="004A12FD"/>
    <w:rsid w:val="004A65AE"/>
    <w:rsid w:val="004C39BB"/>
    <w:rsid w:val="004E1199"/>
    <w:rsid w:val="004F2E77"/>
    <w:rsid w:val="005128A8"/>
    <w:rsid w:val="00516B99"/>
    <w:rsid w:val="005254DF"/>
    <w:rsid w:val="005349AC"/>
    <w:rsid w:val="00535AD4"/>
    <w:rsid w:val="005524E6"/>
    <w:rsid w:val="00555B95"/>
    <w:rsid w:val="00562DFA"/>
    <w:rsid w:val="005666D6"/>
    <w:rsid w:val="00566857"/>
    <w:rsid w:val="005701F3"/>
    <w:rsid w:val="00572440"/>
    <w:rsid w:val="005957AF"/>
    <w:rsid w:val="005A36B3"/>
    <w:rsid w:val="005B5B59"/>
    <w:rsid w:val="005C6A1E"/>
    <w:rsid w:val="005D0BB1"/>
    <w:rsid w:val="005D121B"/>
    <w:rsid w:val="005D1459"/>
    <w:rsid w:val="005D473A"/>
    <w:rsid w:val="005D73B7"/>
    <w:rsid w:val="005D79FF"/>
    <w:rsid w:val="005E4E42"/>
    <w:rsid w:val="005E59AE"/>
    <w:rsid w:val="005E750F"/>
    <w:rsid w:val="005F3C35"/>
    <w:rsid w:val="005F6E42"/>
    <w:rsid w:val="00612B06"/>
    <w:rsid w:val="00624D33"/>
    <w:rsid w:val="00651924"/>
    <w:rsid w:val="00661FF8"/>
    <w:rsid w:val="00664855"/>
    <w:rsid w:val="006709EF"/>
    <w:rsid w:val="006714E0"/>
    <w:rsid w:val="00677640"/>
    <w:rsid w:val="00694433"/>
    <w:rsid w:val="00695258"/>
    <w:rsid w:val="006A4FFC"/>
    <w:rsid w:val="006A614D"/>
    <w:rsid w:val="006B0E00"/>
    <w:rsid w:val="006B1B42"/>
    <w:rsid w:val="006B274F"/>
    <w:rsid w:val="006B29C1"/>
    <w:rsid w:val="006B5D23"/>
    <w:rsid w:val="006B7C29"/>
    <w:rsid w:val="006C23F9"/>
    <w:rsid w:val="006C6F37"/>
    <w:rsid w:val="006D3F31"/>
    <w:rsid w:val="006E2124"/>
    <w:rsid w:val="006E5D88"/>
    <w:rsid w:val="006F31FD"/>
    <w:rsid w:val="00704AB7"/>
    <w:rsid w:val="00706B25"/>
    <w:rsid w:val="007078C4"/>
    <w:rsid w:val="00716E4F"/>
    <w:rsid w:val="0071731D"/>
    <w:rsid w:val="00726673"/>
    <w:rsid w:val="00732FE8"/>
    <w:rsid w:val="007361A5"/>
    <w:rsid w:val="007435D7"/>
    <w:rsid w:val="00751AED"/>
    <w:rsid w:val="00756408"/>
    <w:rsid w:val="007625BA"/>
    <w:rsid w:val="00764321"/>
    <w:rsid w:val="00765609"/>
    <w:rsid w:val="00766C7C"/>
    <w:rsid w:val="00773341"/>
    <w:rsid w:val="00775D52"/>
    <w:rsid w:val="007975A8"/>
    <w:rsid w:val="007B0A15"/>
    <w:rsid w:val="007B3125"/>
    <w:rsid w:val="007B580B"/>
    <w:rsid w:val="007B5B40"/>
    <w:rsid w:val="007D22D4"/>
    <w:rsid w:val="007D6D3E"/>
    <w:rsid w:val="007E3EF1"/>
    <w:rsid w:val="00803C77"/>
    <w:rsid w:val="00810BC6"/>
    <w:rsid w:val="00812B96"/>
    <w:rsid w:val="00820EEC"/>
    <w:rsid w:val="00821B37"/>
    <w:rsid w:val="0082706A"/>
    <w:rsid w:val="00835AEC"/>
    <w:rsid w:val="008363D5"/>
    <w:rsid w:val="008404A4"/>
    <w:rsid w:val="008536AD"/>
    <w:rsid w:val="00857DF1"/>
    <w:rsid w:val="0086140C"/>
    <w:rsid w:val="00867E4C"/>
    <w:rsid w:val="008728E5"/>
    <w:rsid w:val="00880BD4"/>
    <w:rsid w:val="008863DD"/>
    <w:rsid w:val="00887FBC"/>
    <w:rsid w:val="008924F8"/>
    <w:rsid w:val="008961F8"/>
    <w:rsid w:val="008A65B0"/>
    <w:rsid w:val="008B02DA"/>
    <w:rsid w:val="008B03F2"/>
    <w:rsid w:val="008B0CDB"/>
    <w:rsid w:val="008B1192"/>
    <w:rsid w:val="008B2FB8"/>
    <w:rsid w:val="008B6F36"/>
    <w:rsid w:val="008C5652"/>
    <w:rsid w:val="008D5AE3"/>
    <w:rsid w:val="008E6305"/>
    <w:rsid w:val="008E7D50"/>
    <w:rsid w:val="00910594"/>
    <w:rsid w:val="00924CB0"/>
    <w:rsid w:val="00931070"/>
    <w:rsid w:val="00932F6A"/>
    <w:rsid w:val="0093560C"/>
    <w:rsid w:val="00945F6F"/>
    <w:rsid w:val="00946C5F"/>
    <w:rsid w:val="00960DB6"/>
    <w:rsid w:val="009624E9"/>
    <w:rsid w:val="009630B8"/>
    <w:rsid w:val="00964404"/>
    <w:rsid w:val="00990EFE"/>
    <w:rsid w:val="0099481B"/>
    <w:rsid w:val="009A4B9B"/>
    <w:rsid w:val="009B26AE"/>
    <w:rsid w:val="009C45E1"/>
    <w:rsid w:val="009D17DA"/>
    <w:rsid w:val="009D716A"/>
    <w:rsid w:val="009F192F"/>
    <w:rsid w:val="009F309E"/>
    <w:rsid w:val="00A000C4"/>
    <w:rsid w:val="00A1102B"/>
    <w:rsid w:val="00A153CF"/>
    <w:rsid w:val="00A250B3"/>
    <w:rsid w:val="00A32F05"/>
    <w:rsid w:val="00A34C3C"/>
    <w:rsid w:val="00A41D90"/>
    <w:rsid w:val="00A4644B"/>
    <w:rsid w:val="00A60DEA"/>
    <w:rsid w:val="00A7475D"/>
    <w:rsid w:val="00A759E5"/>
    <w:rsid w:val="00A75B90"/>
    <w:rsid w:val="00A7754F"/>
    <w:rsid w:val="00A8541D"/>
    <w:rsid w:val="00A866F8"/>
    <w:rsid w:val="00AA0FC2"/>
    <w:rsid w:val="00AA5349"/>
    <w:rsid w:val="00AC147B"/>
    <w:rsid w:val="00AC2F1F"/>
    <w:rsid w:val="00AC7DA0"/>
    <w:rsid w:val="00AD7CD9"/>
    <w:rsid w:val="00AF4422"/>
    <w:rsid w:val="00B104EA"/>
    <w:rsid w:val="00B2536E"/>
    <w:rsid w:val="00B25CF9"/>
    <w:rsid w:val="00B2684D"/>
    <w:rsid w:val="00B35FE6"/>
    <w:rsid w:val="00B36C07"/>
    <w:rsid w:val="00B44278"/>
    <w:rsid w:val="00B55FE2"/>
    <w:rsid w:val="00B625E8"/>
    <w:rsid w:val="00B67792"/>
    <w:rsid w:val="00B710AC"/>
    <w:rsid w:val="00B82451"/>
    <w:rsid w:val="00B95AB3"/>
    <w:rsid w:val="00BA0CB7"/>
    <w:rsid w:val="00BB0923"/>
    <w:rsid w:val="00BC0A89"/>
    <w:rsid w:val="00BC3B8D"/>
    <w:rsid w:val="00BD7380"/>
    <w:rsid w:val="00BF6B12"/>
    <w:rsid w:val="00C17019"/>
    <w:rsid w:val="00C1722F"/>
    <w:rsid w:val="00C2060F"/>
    <w:rsid w:val="00C7144F"/>
    <w:rsid w:val="00C73283"/>
    <w:rsid w:val="00C75E0C"/>
    <w:rsid w:val="00C87028"/>
    <w:rsid w:val="00C9140A"/>
    <w:rsid w:val="00C93763"/>
    <w:rsid w:val="00C9474E"/>
    <w:rsid w:val="00CB5A59"/>
    <w:rsid w:val="00CB7662"/>
    <w:rsid w:val="00CC7F90"/>
    <w:rsid w:val="00CD0780"/>
    <w:rsid w:val="00CD08C8"/>
    <w:rsid w:val="00CD4F5C"/>
    <w:rsid w:val="00CD7022"/>
    <w:rsid w:val="00CE3BB6"/>
    <w:rsid w:val="00D01B6F"/>
    <w:rsid w:val="00D1062F"/>
    <w:rsid w:val="00D32D59"/>
    <w:rsid w:val="00D37DC3"/>
    <w:rsid w:val="00D5532A"/>
    <w:rsid w:val="00D61206"/>
    <w:rsid w:val="00D67B0E"/>
    <w:rsid w:val="00D71F09"/>
    <w:rsid w:val="00D83F30"/>
    <w:rsid w:val="00D92492"/>
    <w:rsid w:val="00D93670"/>
    <w:rsid w:val="00DB1FEC"/>
    <w:rsid w:val="00DB2745"/>
    <w:rsid w:val="00DB5EC5"/>
    <w:rsid w:val="00DC46B9"/>
    <w:rsid w:val="00DD79C3"/>
    <w:rsid w:val="00DE0B0D"/>
    <w:rsid w:val="00DE54BD"/>
    <w:rsid w:val="00DE798E"/>
    <w:rsid w:val="00E0356D"/>
    <w:rsid w:val="00E03846"/>
    <w:rsid w:val="00E04626"/>
    <w:rsid w:val="00E25C86"/>
    <w:rsid w:val="00E32C1B"/>
    <w:rsid w:val="00E33E7C"/>
    <w:rsid w:val="00E46AC6"/>
    <w:rsid w:val="00E57F09"/>
    <w:rsid w:val="00E64E50"/>
    <w:rsid w:val="00E77EA4"/>
    <w:rsid w:val="00E83091"/>
    <w:rsid w:val="00E91580"/>
    <w:rsid w:val="00EA114B"/>
    <w:rsid w:val="00EA412D"/>
    <w:rsid w:val="00EA66CA"/>
    <w:rsid w:val="00EB0863"/>
    <w:rsid w:val="00EB23D2"/>
    <w:rsid w:val="00EB3AC2"/>
    <w:rsid w:val="00EC34D8"/>
    <w:rsid w:val="00ED2028"/>
    <w:rsid w:val="00ED23F8"/>
    <w:rsid w:val="00EE405B"/>
    <w:rsid w:val="00EF4C5C"/>
    <w:rsid w:val="00EF7101"/>
    <w:rsid w:val="00F0035E"/>
    <w:rsid w:val="00F01114"/>
    <w:rsid w:val="00F108F8"/>
    <w:rsid w:val="00F10A9A"/>
    <w:rsid w:val="00F1373E"/>
    <w:rsid w:val="00F2067A"/>
    <w:rsid w:val="00F23DE4"/>
    <w:rsid w:val="00F329EB"/>
    <w:rsid w:val="00F4013F"/>
    <w:rsid w:val="00F4255C"/>
    <w:rsid w:val="00F55E95"/>
    <w:rsid w:val="00F670EE"/>
    <w:rsid w:val="00F92F60"/>
    <w:rsid w:val="00F93E65"/>
    <w:rsid w:val="00FA1C09"/>
    <w:rsid w:val="00FC654A"/>
    <w:rsid w:val="00FE478B"/>
    <w:rsid w:val="00FF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none [3214]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DE4"/>
    <w:pPr>
      <w:suppressAutoHyphens/>
    </w:pPr>
    <w:rPr>
      <w:rFonts w:ascii="Arial" w:eastAsia="Calibri" w:hAnsi="Arial" w:cs="Calibri"/>
      <w:color w:val="000000"/>
      <w:sz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23DE4"/>
    <w:rPr>
      <w:b/>
      <w:bCs/>
    </w:rPr>
  </w:style>
  <w:style w:type="paragraph" w:styleId="Title">
    <w:name w:val="Title"/>
    <w:basedOn w:val="Normal"/>
    <w:next w:val="Subtitle"/>
    <w:link w:val="TitleChar"/>
    <w:qFormat/>
    <w:rsid w:val="00F23DE4"/>
    <w:pPr>
      <w:spacing w:after="0" w:line="240" w:lineRule="auto"/>
      <w:jc w:val="center"/>
    </w:pPr>
    <w:rPr>
      <w:rFonts w:ascii="Times New Roman" w:eastAsia="Times New Roman" w:hAnsi="Times New Roman"/>
      <w:color w:val="auto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F23DE4"/>
    <w:rPr>
      <w:rFonts w:ascii="Times New Roman" w:eastAsia="Times New Roman" w:hAnsi="Times New Roman" w:cs="Calibri"/>
      <w:sz w:val="36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F23DE4"/>
    <w:pPr>
      <w:keepNext/>
      <w:spacing w:before="240" w:after="120"/>
      <w:jc w:val="center"/>
    </w:pPr>
    <w:rPr>
      <w:rFonts w:ascii="Liberation Sans" w:eastAsia="DejaVu Sans" w:hAnsi="Liberation Sans" w:cs="Lohit Hindi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23DE4"/>
    <w:rPr>
      <w:rFonts w:ascii="Liberation Sans" w:eastAsia="DejaVu Sans" w:hAnsi="Liberation Sans" w:cs="Lohit Hindi"/>
      <w:i/>
      <w:iCs/>
      <w:color w:val="000000"/>
      <w:sz w:val="28"/>
      <w:szCs w:val="28"/>
      <w:lang w:eastAsia="ar-SA"/>
    </w:rPr>
  </w:style>
  <w:style w:type="paragraph" w:styleId="ListParagraph">
    <w:name w:val="List Paragraph"/>
    <w:basedOn w:val="Normal"/>
    <w:qFormat/>
    <w:rsid w:val="00F23DE4"/>
    <w:pPr>
      <w:widowControl w:val="0"/>
      <w:autoSpaceDE w:val="0"/>
      <w:spacing w:after="0" w:line="240" w:lineRule="auto"/>
      <w:ind w:left="720"/>
    </w:pPr>
    <w:rPr>
      <w:rFonts w:ascii="Verdana" w:eastAsia="Times New Roman" w:hAnsi="Verdana" w:cs="Verdana"/>
      <w:color w:val="auto"/>
      <w:sz w:val="24"/>
      <w:szCs w:val="24"/>
    </w:rPr>
  </w:style>
  <w:style w:type="character" w:customStyle="1" w:styleId="apple-style-span">
    <w:name w:val="apple-style-span"/>
    <w:basedOn w:val="DefaultParagraphFont"/>
    <w:rsid w:val="00F23DE4"/>
  </w:style>
  <w:style w:type="character" w:customStyle="1" w:styleId="apple-converted-space">
    <w:name w:val="apple-converted-space"/>
    <w:basedOn w:val="DefaultParagraphFont"/>
    <w:rsid w:val="00F23DE4"/>
  </w:style>
  <w:style w:type="table" w:styleId="TableGrid">
    <w:name w:val="Table Grid"/>
    <w:basedOn w:val="TableNormal"/>
    <w:uiPriority w:val="59"/>
    <w:rsid w:val="00F23D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23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E4"/>
    <w:rPr>
      <w:rFonts w:ascii="Arial" w:eastAsia="Calibri" w:hAnsi="Arial" w:cs="Calibri"/>
      <w:color w:val="000000"/>
      <w:sz w:val="20"/>
      <w:lang w:eastAsia="ar-SA"/>
    </w:rPr>
  </w:style>
  <w:style w:type="paragraph" w:styleId="NoSpacing">
    <w:name w:val="No Spacing"/>
    <w:link w:val="NoSpacingChar"/>
    <w:uiPriority w:val="1"/>
    <w:qFormat/>
    <w:rsid w:val="00F23DE4"/>
    <w:pPr>
      <w:suppressAutoHyphens/>
      <w:spacing w:after="0" w:line="240" w:lineRule="auto"/>
    </w:pPr>
    <w:rPr>
      <w:rFonts w:ascii="Arial" w:eastAsia="Calibri" w:hAnsi="Arial" w:cs="Calibri"/>
      <w:color w:val="000000"/>
      <w:sz w:val="20"/>
      <w:lang w:eastAsia="ar-SA"/>
    </w:rPr>
  </w:style>
  <w:style w:type="character" w:styleId="Hyperlink">
    <w:name w:val="Hyperlink"/>
    <w:basedOn w:val="DefaultParagraphFont"/>
    <w:rsid w:val="00F23D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67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792"/>
    <w:rPr>
      <w:rFonts w:ascii="Arial" w:eastAsia="Calibri" w:hAnsi="Arial" w:cs="Calibri"/>
      <w:color w:val="000000"/>
      <w:sz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45"/>
    <w:rPr>
      <w:rFonts w:ascii="Tahoma" w:eastAsia="Calibri" w:hAnsi="Tahoma" w:cs="Tahoma"/>
      <w:color w:val="000000"/>
      <w:sz w:val="16"/>
      <w:szCs w:val="16"/>
      <w:lang w:eastAsia="ar-SA"/>
    </w:rPr>
  </w:style>
  <w:style w:type="paragraph" w:customStyle="1" w:styleId="Style1">
    <w:name w:val="Style1"/>
    <w:basedOn w:val="NoSpacing"/>
    <w:link w:val="Style1Char"/>
    <w:qFormat/>
    <w:rsid w:val="006A4FFC"/>
    <w:rPr>
      <w:rFonts w:asciiTheme="majorHAnsi" w:hAnsiTheme="majorHAnsi" w:cs="Arial"/>
      <w:b/>
      <w:color w:val="FF0000"/>
      <w:sz w:val="44"/>
      <w:szCs w:val="44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6A4FFC"/>
    <w:rPr>
      <w:rFonts w:ascii="Arial" w:eastAsia="Calibri" w:hAnsi="Arial" w:cs="Calibri"/>
      <w:color w:val="000000"/>
      <w:sz w:val="20"/>
      <w:lang w:eastAsia="ar-SA"/>
    </w:rPr>
  </w:style>
  <w:style w:type="character" w:customStyle="1" w:styleId="Style1Char">
    <w:name w:val="Style1 Char"/>
    <w:basedOn w:val="NoSpacingChar"/>
    <w:link w:val="Style1"/>
    <w:rsid w:val="006A4FFC"/>
    <w:rPr>
      <w:rFonts w:asciiTheme="majorHAnsi" w:hAnsiTheme="majorHAnsi" w:cs="Arial"/>
      <w:b/>
      <w:color w:val="FF0000"/>
      <w:sz w:val="44"/>
      <w:szCs w:val="4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077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764">
              <w:marLeft w:val="0"/>
              <w:marRight w:val="9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8296">
          <w:marLeft w:val="0"/>
          <w:marRight w:val="0"/>
          <w:marTop w:val="0"/>
          <w:marBottom w:val="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51">
              <w:marLeft w:val="0"/>
              <w:marRight w:val="92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7987522-AD96-41F5-BF71-698668A7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Dhruvi</dc:creator>
  <cp:lastModifiedBy>CityCars</cp:lastModifiedBy>
  <cp:revision>2</cp:revision>
  <cp:lastPrinted>2017-11-10T12:31:00Z</cp:lastPrinted>
  <dcterms:created xsi:type="dcterms:W3CDTF">2017-11-22T05:43:00Z</dcterms:created>
  <dcterms:modified xsi:type="dcterms:W3CDTF">2017-11-22T05:43:00Z</dcterms:modified>
</cp:coreProperties>
</file>