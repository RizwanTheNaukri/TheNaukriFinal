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0FC" w:rsidRDefault="00897C5D">
      <w:pPr>
        <w:shd w:val="clear" w:color="auto" w:fill="E0E0E0"/>
        <w:spacing w:before="40"/>
        <w:jc w:val="center"/>
        <w:rPr>
          <w:rFonts w:ascii="Arial" w:hAnsi="Arial" w:cs="Arial"/>
          <w:b/>
          <w:bCs/>
          <w:sz w:val="32"/>
          <w:szCs w:val="32"/>
          <w:lang w:val="en-US"/>
        </w:rPr>
      </w:pPr>
      <w:proofErr w:type="gramStart"/>
      <w:r>
        <w:rPr>
          <w:rFonts w:ascii="Arial" w:hAnsi="Arial" w:cs="Arial"/>
          <w:b/>
          <w:bCs/>
          <w:sz w:val="32"/>
          <w:szCs w:val="32"/>
          <w:lang w:val="en-US"/>
        </w:rPr>
        <w:t>M</w:t>
      </w:r>
      <w:r w:rsidR="002F1042">
        <w:rPr>
          <w:rFonts w:ascii="Arial" w:hAnsi="Arial" w:cs="Arial"/>
          <w:b/>
          <w:bCs/>
          <w:sz w:val="32"/>
          <w:szCs w:val="32"/>
          <w:lang w:val="en-US"/>
        </w:rPr>
        <w:t>AN</w:t>
      </w:r>
      <w:r w:rsidR="00A66F69">
        <w:rPr>
          <w:rFonts w:ascii="Arial" w:hAnsi="Arial" w:cs="Arial"/>
          <w:b/>
          <w:bCs/>
          <w:sz w:val="32"/>
          <w:szCs w:val="32"/>
          <w:lang w:val="en-US"/>
        </w:rPr>
        <w:t>ISH</w:t>
      </w:r>
      <w:r w:rsidR="002F1042">
        <w:rPr>
          <w:rFonts w:ascii="Arial" w:hAnsi="Arial" w:cs="Arial"/>
          <w:b/>
          <w:bCs/>
          <w:sz w:val="32"/>
          <w:szCs w:val="32"/>
          <w:lang w:val="en-US"/>
        </w:rPr>
        <w:t xml:space="preserve">  KUMAR</w:t>
      </w:r>
      <w:proofErr w:type="gramEnd"/>
      <w:r w:rsidR="00CD4F49">
        <w:rPr>
          <w:rFonts w:ascii="Arial" w:hAnsi="Arial" w:cs="Arial"/>
          <w:b/>
          <w:bCs/>
          <w:sz w:val="32"/>
          <w:szCs w:val="32"/>
          <w:lang w:val="en-US"/>
        </w:rPr>
        <w:t xml:space="preserve"> </w:t>
      </w:r>
      <w:r>
        <w:rPr>
          <w:rFonts w:ascii="Arial" w:hAnsi="Arial" w:cs="Arial"/>
          <w:b/>
          <w:bCs/>
          <w:sz w:val="32"/>
          <w:szCs w:val="32"/>
          <w:lang w:val="en-US"/>
        </w:rPr>
        <w:t xml:space="preserve"> </w:t>
      </w:r>
      <w:r w:rsidR="00A66F69">
        <w:rPr>
          <w:rFonts w:ascii="Arial" w:hAnsi="Arial" w:cs="Arial"/>
          <w:b/>
          <w:bCs/>
          <w:sz w:val="32"/>
          <w:szCs w:val="32"/>
          <w:lang w:val="en-US"/>
        </w:rPr>
        <w:t>THAKAR</w:t>
      </w:r>
    </w:p>
    <w:p w:rsidR="001560FC" w:rsidRPr="0072351E" w:rsidRDefault="001560FC">
      <w:pPr>
        <w:shd w:val="clear" w:color="auto" w:fill="E0E0E0"/>
        <w:spacing w:before="40"/>
        <w:jc w:val="center"/>
        <w:rPr>
          <w:rFonts w:ascii="Arial" w:hAnsi="Arial" w:cs="Arial"/>
          <w:b/>
          <w:bCs/>
          <w:sz w:val="22"/>
          <w:szCs w:val="22"/>
        </w:rPr>
      </w:pPr>
      <w:r w:rsidRPr="0072351E">
        <w:rPr>
          <w:rFonts w:ascii="Arial" w:eastAsia="Times" w:hAnsi="Arial" w:cs="Arial"/>
          <w:b/>
          <w:sz w:val="22"/>
          <w:szCs w:val="22"/>
        </w:rPr>
        <w:t>Mobile:</w:t>
      </w:r>
      <w:r w:rsidRPr="0072351E">
        <w:rPr>
          <w:rFonts w:ascii="Arial" w:eastAsia="Times" w:hAnsi="Arial" w:cs="Arial"/>
          <w:sz w:val="22"/>
          <w:szCs w:val="22"/>
        </w:rPr>
        <w:t xml:space="preserve"> </w:t>
      </w:r>
      <w:r w:rsidR="00A66F69">
        <w:rPr>
          <w:rFonts w:ascii="Arial" w:eastAsia="Times" w:hAnsi="Arial" w:cs="Arial"/>
          <w:sz w:val="22"/>
          <w:szCs w:val="22"/>
        </w:rPr>
        <w:t>9909970533</w:t>
      </w:r>
      <w:r w:rsidRPr="0072351E">
        <w:rPr>
          <w:rFonts w:ascii="Arial" w:hAnsi="Arial" w:cs="Arial"/>
          <w:sz w:val="22"/>
          <w:szCs w:val="22"/>
        </w:rPr>
        <w:t xml:space="preserve"> ~ </w:t>
      </w:r>
      <w:r w:rsidRPr="0072351E">
        <w:rPr>
          <w:rFonts w:ascii="Arial" w:eastAsia="Times" w:hAnsi="Arial" w:cs="Arial"/>
          <w:b/>
          <w:sz w:val="22"/>
          <w:szCs w:val="22"/>
        </w:rPr>
        <w:t>E-Mail</w:t>
      </w:r>
      <w:r w:rsidRPr="0072351E">
        <w:rPr>
          <w:rFonts w:ascii="Arial" w:eastAsia="Times" w:hAnsi="Arial" w:cs="Arial"/>
          <w:sz w:val="22"/>
          <w:szCs w:val="22"/>
        </w:rPr>
        <w:t>: </w:t>
      </w:r>
      <w:r w:rsidR="00A66F69">
        <w:rPr>
          <w:rFonts w:ascii="Arial" w:eastAsia="Times" w:hAnsi="Arial" w:cs="Arial"/>
          <w:sz w:val="22"/>
          <w:szCs w:val="22"/>
        </w:rPr>
        <w:t>manish.thakar2001@gmail</w:t>
      </w:r>
      <w:r w:rsidRPr="0072351E">
        <w:rPr>
          <w:rFonts w:ascii="Arial" w:eastAsia="Times" w:hAnsi="Arial" w:cs="Arial"/>
          <w:sz w:val="22"/>
          <w:szCs w:val="22"/>
          <w:lang w:val="en-US"/>
        </w:rPr>
        <w:t xml:space="preserve">.com                   </w:t>
      </w:r>
    </w:p>
    <w:p w:rsidR="001560FC" w:rsidRDefault="001560FC">
      <w:pPr>
        <w:pStyle w:val="NormalWeb"/>
        <w:spacing w:before="0" w:beforeAutospacing="0" w:after="0" w:afterAutospacing="0"/>
        <w:jc w:val="center"/>
        <w:rPr>
          <w:rFonts w:ascii="Arial" w:hAnsi="Arial" w:cs="Arial"/>
          <w:b/>
          <w:bCs/>
          <w:sz w:val="18"/>
          <w:szCs w:val="18"/>
        </w:rPr>
      </w:pPr>
    </w:p>
    <w:p w:rsidR="001560FC" w:rsidRPr="00245C98" w:rsidRDefault="001560FC">
      <w:pPr>
        <w:pBdr>
          <w:top w:val="thinThickSmallGap" w:sz="18" w:space="4" w:color="auto"/>
        </w:pBdr>
        <w:jc w:val="center"/>
        <w:rPr>
          <w:rFonts w:ascii="Arial" w:hAnsi="Arial" w:cs="Arial"/>
          <w:b/>
          <w:bCs/>
          <w:sz w:val="22"/>
          <w:szCs w:val="22"/>
        </w:rPr>
      </w:pPr>
      <w:r w:rsidRPr="00245C98">
        <w:rPr>
          <w:rFonts w:ascii="Arial" w:hAnsi="Arial" w:cs="Arial"/>
          <w:b/>
          <w:bCs/>
          <w:sz w:val="22"/>
          <w:szCs w:val="22"/>
        </w:rPr>
        <w:t>In quest of growth oriented assignments in General Administration / Facilities Management with an organization of high repute </w:t>
      </w:r>
    </w:p>
    <w:p w:rsidR="001560FC" w:rsidRDefault="001560FC">
      <w:pPr>
        <w:pStyle w:val="NormalWeb"/>
        <w:spacing w:before="0" w:beforeAutospacing="0" w:after="0" w:afterAutospacing="0"/>
        <w:jc w:val="both"/>
        <w:rPr>
          <w:rFonts w:ascii="Arial" w:hAnsi="Arial" w:cs="Arial"/>
          <w:b/>
          <w:bCs/>
          <w:sz w:val="18"/>
          <w:szCs w:val="18"/>
        </w:rPr>
      </w:pPr>
    </w:p>
    <w:p w:rsidR="001560FC" w:rsidRPr="009C5807" w:rsidRDefault="001560FC">
      <w:pPr>
        <w:pBdr>
          <w:top w:val="dashed" w:sz="4" w:space="2" w:color="auto"/>
          <w:bottom w:val="double" w:sz="4" w:space="1" w:color="auto"/>
        </w:pBdr>
        <w:jc w:val="both"/>
        <w:rPr>
          <w:rFonts w:ascii="Arial" w:eastAsia="Times" w:hAnsi="Arial" w:cs="Arial"/>
          <w:b/>
          <w:sz w:val="20"/>
          <w:szCs w:val="20"/>
        </w:rPr>
      </w:pPr>
      <w:r w:rsidRPr="009C5807">
        <w:rPr>
          <w:rFonts w:ascii="Arial" w:eastAsia="Times" w:hAnsi="Arial" w:cs="Arial"/>
          <w:b/>
          <w:sz w:val="20"/>
          <w:szCs w:val="20"/>
        </w:rPr>
        <w:t>CAREER SUMMARY  </w:t>
      </w:r>
    </w:p>
    <w:p w:rsidR="001560FC" w:rsidRPr="00E76F5E" w:rsidRDefault="00395EE7">
      <w:pPr>
        <w:pStyle w:val="NormalWeb"/>
        <w:spacing w:before="80" w:beforeAutospacing="0" w:after="0" w:afterAutospacing="0"/>
        <w:jc w:val="center"/>
        <w:rPr>
          <w:rFonts w:ascii="Arial" w:hAnsi="Arial" w:cs="Arial"/>
          <w:b/>
          <w:sz w:val="22"/>
          <w:szCs w:val="22"/>
        </w:rPr>
      </w:pPr>
      <w:r>
        <w:rPr>
          <w:rFonts w:ascii="Arial" w:hAnsi="Arial" w:cs="Arial"/>
          <w:b/>
          <w:bCs/>
          <w:sz w:val="22"/>
          <w:szCs w:val="22"/>
          <w:highlight w:val="lightGray"/>
        </w:rPr>
        <w:t>With 10.</w:t>
      </w:r>
      <w:r w:rsidR="006316A5">
        <w:rPr>
          <w:rFonts w:ascii="Arial" w:hAnsi="Arial" w:cs="Arial"/>
          <w:b/>
          <w:bCs/>
          <w:sz w:val="22"/>
          <w:szCs w:val="22"/>
          <w:highlight w:val="lightGray"/>
        </w:rPr>
        <w:t>5</w:t>
      </w:r>
      <w:r w:rsidR="0035196A">
        <w:rPr>
          <w:rFonts w:ascii="Arial" w:hAnsi="Arial" w:cs="Arial"/>
          <w:b/>
          <w:bCs/>
          <w:sz w:val="22"/>
          <w:szCs w:val="22"/>
          <w:highlight w:val="lightGray"/>
        </w:rPr>
        <w:t xml:space="preserve"> </w:t>
      </w:r>
      <w:r w:rsidR="001560FC" w:rsidRPr="00E76F5E">
        <w:rPr>
          <w:rFonts w:ascii="Arial" w:hAnsi="Arial" w:cs="Arial"/>
          <w:b/>
          <w:bCs/>
          <w:sz w:val="22"/>
          <w:szCs w:val="22"/>
          <w:highlight w:val="lightGray"/>
        </w:rPr>
        <w:t xml:space="preserve">years </w:t>
      </w:r>
      <w:r w:rsidR="001560FC" w:rsidRPr="00E76F5E">
        <w:rPr>
          <w:rFonts w:ascii="Arial" w:hAnsi="Arial" w:cs="Arial"/>
          <w:b/>
          <w:sz w:val="22"/>
          <w:szCs w:val="22"/>
          <w:highlight w:val="lightGray"/>
        </w:rPr>
        <w:t xml:space="preserve">of experience in the areas </w:t>
      </w:r>
      <w:proofErr w:type="gramStart"/>
      <w:r w:rsidR="001560FC" w:rsidRPr="00E76F5E">
        <w:rPr>
          <w:rFonts w:ascii="Arial" w:hAnsi="Arial" w:cs="Arial"/>
          <w:b/>
          <w:sz w:val="22"/>
          <w:szCs w:val="22"/>
          <w:highlight w:val="lightGray"/>
        </w:rPr>
        <w:t>of</w:t>
      </w:r>
      <w:r w:rsidR="001560FC" w:rsidRPr="00E76F5E">
        <w:rPr>
          <w:rFonts w:ascii="Arial" w:hAnsi="Arial" w:cs="Arial"/>
          <w:b/>
          <w:sz w:val="22"/>
          <w:szCs w:val="22"/>
        </w:rPr>
        <w:t xml:space="preserve"> :</w:t>
      </w:r>
      <w:proofErr w:type="gramEnd"/>
    </w:p>
    <w:p w:rsidR="001560FC" w:rsidRPr="009C5807" w:rsidRDefault="001560FC">
      <w:pPr>
        <w:pStyle w:val="NormalWeb"/>
        <w:spacing w:before="80" w:beforeAutospacing="0" w:after="0" w:afterAutospacing="0"/>
        <w:rPr>
          <w:rFonts w:ascii="Arial" w:hAnsi="Arial" w:cs="Arial"/>
          <w:sz w:val="20"/>
          <w:szCs w:val="20"/>
          <w:lang w:val="en-US"/>
        </w:rPr>
      </w:pPr>
      <w:r w:rsidRPr="009C5807">
        <w:rPr>
          <w:rFonts w:ascii="Arial" w:hAnsi="Arial" w:cs="Arial"/>
          <w:b/>
          <w:sz w:val="20"/>
          <w:szCs w:val="20"/>
        </w:rPr>
        <w:t xml:space="preserve">    </w:t>
      </w:r>
      <w:r w:rsidRPr="009C5807">
        <w:rPr>
          <w:rFonts w:ascii="Arial" w:hAnsi="Arial" w:cs="Arial"/>
          <w:sz w:val="20"/>
          <w:szCs w:val="20"/>
          <w:lang w:val="en-US"/>
        </w:rPr>
        <w:t xml:space="preserve"> - General Administration</w:t>
      </w:r>
      <w:r w:rsidRPr="009C5807">
        <w:rPr>
          <w:rFonts w:ascii="Arial" w:hAnsi="Arial" w:cs="Arial"/>
          <w:sz w:val="20"/>
          <w:szCs w:val="20"/>
          <w:lang w:val="en-US"/>
        </w:rPr>
        <w:tab/>
      </w:r>
      <w:r w:rsidRPr="009C5807">
        <w:rPr>
          <w:rFonts w:ascii="Arial" w:hAnsi="Arial" w:cs="Arial"/>
          <w:sz w:val="20"/>
          <w:szCs w:val="20"/>
          <w:lang w:val="en-US"/>
        </w:rPr>
        <w:tab/>
        <w:t>- Facility Management</w:t>
      </w:r>
      <w:r w:rsidRPr="009C5807">
        <w:rPr>
          <w:rFonts w:ascii="Arial" w:hAnsi="Arial" w:cs="Arial"/>
          <w:sz w:val="20"/>
          <w:szCs w:val="20"/>
          <w:lang w:val="en-US"/>
        </w:rPr>
        <w:tab/>
      </w:r>
      <w:r w:rsidR="00514A2A">
        <w:rPr>
          <w:rFonts w:ascii="Arial" w:hAnsi="Arial" w:cs="Arial"/>
          <w:sz w:val="20"/>
          <w:szCs w:val="20"/>
          <w:lang w:val="en-US"/>
        </w:rPr>
        <w:tab/>
      </w:r>
      <w:r w:rsidR="00514A2A" w:rsidRPr="009C5807">
        <w:rPr>
          <w:rFonts w:ascii="Arial" w:hAnsi="Arial" w:cs="Arial"/>
          <w:sz w:val="20"/>
          <w:szCs w:val="20"/>
        </w:rPr>
        <w:t>- Cost Savings</w:t>
      </w:r>
      <w:r w:rsidRPr="009C5807">
        <w:rPr>
          <w:rFonts w:ascii="Arial" w:hAnsi="Arial" w:cs="Arial"/>
          <w:sz w:val="20"/>
          <w:szCs w:val="20"/>
          <w:lang w:val="en-US"/>
        </w:rPr>
        <w:tab/>
      </w:r>
      <w:r w:rsidR="00374145">
        <w:rPr>
          <w:rFonts w:ascii="Arial" w:hAnsi="Arial" w:cs="Arial"/>
          <w:sz w:val="20"/>
          <w:szCs w:val="20"/>
          <w:lang w:val="en-US"/>
        </w:rPr>
        <w:t xml:space="preserve"> </w:t>
      </w:r>
    </w:p>
    <w:p w:rsidR="001560FC" w:rsidRPr="009C5807" w:rsidRDefault="00374145" w:rsidP="00374145">
      <w:pPr>
        <w:pStyle w:val="NormalWeb"/>
        <w:spacing w:before="40" w:beforeAutospacing="0" w:after="0" w:afterAutospacing="0"/>
        <w:jc w:val="both"/>
        <w:rPr>
          <w:rFonts w:ascii="Arial" w:hAnsi="Arial" w:cs="Arial"/>
          <w:sz w:val="20"/>
          <w:szCs w:val="20"/>
          <w:lang w:val="en-US"/>
        </w:rPr>
      </w:pPr>
      <w:r>
        <w:rPr>
          <w:rFonts w:ascii="Arial" w:hAnsi="Arial" w:cs="Arial"/>
          <w:sz w:val="20"/>
          <w:szCs w:val="20"/>
        </w:rPr>
        <w:t xml:space="preserve">     </w:t>
      </w:r>
      <w:r w:rsidR="001560FC" w:rsidRPr="009C5807">
        <w:rPr>
          <w:rFonts w:ascii="Arial" w:hAnsi="Arial" w:cs="Arial"/>
          <w:sz w:val="20"/>
          <w:szCs w:val="20"/>
        </w:rPr>
        <w:t>- Operations &amp; Maintenance</w:t>
      </w:r>
      <w:r w:rsidR="001560FC" w:rsidRPr="009C5807">
        <w:rPr>
          <w:rFonts w:ascii="Arial" w:hAnsi="Arial" w:cs="Arial"/>
          <w:sz w:val="20"/>
          <w:szCs w:val="20"/>
        </w:rPr>
        <w:tab/>
      </w:r>
      <w:r w:rsidR="00484434">
        <w:rPr>
          <w:rFonts w:ascii="Arial" w:hAnsi="Arial" w:cs="Arial"/>
          <w:sz w:val="20"/>
          <w:szCs w:val="20"/>
        </w:rPr>
        <w:t xml:space="preserve">            </w:t>
      </w:r>
      <w:r w:rsidR="001560FC" w:rsidRPr="009C5807">
        <w:rPr>
          <w:rFonts w:ascii="Arial" w:hAnsi="Arial" w:cs="Arial"/>
          <w:sz w:val="20"/>
          <w:szCs w:val="20"/>
        </w:rPr>
        <w:t>- Asset Management</w:t>
      </w:r>
      <w:r w:rsidR="001560FC" w:rsidRPr="009C5807">
        <w:rPr>
          <w:rFonts w:ascii="Arial" w:hAnsi="Arial" w:cs="Arial"/>
          <w:sz w:val="20"/>
          <w:szCs w:val="20"/>
        </w:rPr>
        <w:tab/>
      </w:r>
      <w:r w:rsidR="00484434">
        <w:rPr>
          <w:rFonts w:ascii="Arial" w:hAnsi="Arial" w:cs="Arial"/>
          <w:sz w:val="20"/>
          <w:szCs w:val="20"/>
        </w:rPr>
        <w:t xml:space="preserve">  </w:t>
      </w:r>
      <w:r w:rsidR="00514A2A">
        <w:rPr>
          <w:rFonts w:ascii="Arial" w:hAnsi="Arial" w:cs="Arial"/>
          <w:sz w:val="20"/>
          <w:szCs w:val="20"/>
        </w:rPr>
        <w:tab/>
      </w:r>
      <w:r w:rsidR="00514A2A" w:rsidRPr="009C5807">
        <w:rPr>
          <w:rFonts w:ascii="Arial" w:hAnsi="Arial" w:cs="Arial"/>
          <w:sz w:val="20"/>
          <w:szCs w:val="20"/>
          <w:lang w:val="en-US"/>
        </w:rPr>
        <w:t xml:space="preserve">- </w:t>
      </w:r>
      <w:r w:rsidR="00514A2A" w:rsidRPr="009C5807">
        <w:rPr>
          <w:rFonts w:ascii="Arial" w:hAnsi="Arial" w:cs="Arial"/>
          <w:sz w:val="20"/>
          <w:szCs w:val="20"/>
        </w:rPr>
        <w:t>Security Management</w:t>
      </w:r>
      <w:r w:rsidR="00484434">
        <w:rPr>
          <w:rFonts w:ascii="Arial" w:hAnsi="Arial" w:cs="Arial"/>
          <w:sz w:val="20"/>
          <w:szCs w:val="20"/>
        </w:rPr>
        <w:t xml:space="preserve">         </w:t>
      </w:r>
      <w:r>
        <w:rPr>
          <w:rFonts w:ascii="Arial" w:hAnsi="Arial" w:cs="Arial"/>
          <w:sz w:val="20"/>
          <w:szCs w:val="20"/>
        </w:rPr>
        <w:t xml:space="preserve"> </w:t>
      </w:r>
    </w:p>
    <w:p w:rsidR="001560FC" w:rsidRPr="009C5807" w:rsidRDefault="001560FC">
      <w:pPr>
        <w:pStyle w:val="NormalWeb"/>
        <w:spacing w:before="40" w:beforeAutospacing="0" w:after="0" w:afterAutospacing="0"/>
        <w:ind w:firstLine="288"/>
        <w:jc w:val="both"/>
        <w:rPr>
          <w:rFonts w:ascii="Arial" w:hAnsi="Arial" w:cs="Arial"/>
          <w:sz w:val="20"/>
          <w:szCs w:val="20"/>
        </w:rPr>
      </w:pPr>
      <w:r w:rsidRPr="009C5807">
        <w:rPr>
          <w:rFonts w:ascii="Arial" w:hAnsi="Arial" w:cs="Arial"/>
          <w:sz w:val="20"/>
          <w:szCs w:val="20"/>
        </w:rPr>
        <w:t>- Purchase</w:t>
      </w:r>
      <w:r w:rsidR="00410DE4">
        <w:rPr>
          <w:rFonts w:ascii="Arial" w:hAnsi="Arial" w:cs="Arial"/>
          <w:sz w:val="20"/>
          <w:szCs w:val="20"/>
        </w:rPr>
        <w:t xml:space="preserve"> /</w:t>
      </w:r>
      <w:r w:rsidR="00410DE4" w:rsidRPr="00410DE4">
        <w:rPr>
          <w:rFonts w:ascii="Arial" w:hAnsi="Arial" w:cs="Arial"/>
          <w:sz w:val="20"/>
          <w:szCs w:val="20"/>
        </w:rPr>
        <w:t xml:space="preserve"> </w:t>
      </w:r>
      <w:r w:rsidR="00410DE4">
        <w:rPr>
          <w:rFonts w:ascii="Arial" w:hAnsi="Arial" w:cs="Arial"/>
          <w:sz w:val="20"/>
          <w:szCs w:val="20"/>
        </w:rPr>
        <w:t>Vendor</w:t>
      </w:r>
      <w:r w:rsidRPr="009C5807">
        <w:rPr>
          <w:rFonts w:ascii="Arial" w:hAnsi="Arial" w:cs="Arial"/>
          <w:sz w:val="20"/>
          <w:szCs w:val="20"/>
        </w:rPr>
        <w:t xml:space="preserve"> Management </w:t>
      </w:r>
      <w:r w:rsidR="004C6B0A">
        <w:rPr>
          <w:rFonts w:ascii="Arial" w:hAnsi="Arial" w:cs="Arial"/>
          <w:sz w:val="20"/>
          <w:szCs w:val="20"/>
        </w:rPr>
        <w:tab/>
      </w:r>
      <w:r w:rsidRPr="009C5807">
        <w:rPr>
          <w:rFonts w:ascii="Arial" w:hAnsi="Arial" w:cs="Arial"/>
          <w:sz w:val="20"/>
          <w:szCs w:val="20"/>
        </w:rPr>
        <w:t xml:space="preserve">- </w:t>
      </w:r>
      <w:r w:rsidRPr="009C5807">
        <w:rPr>
          <w:rFonts w:ascii="Arial" w:hAnsi="Arial" w:cs="Arial"/>
          <w:sz w:val="20"/>
          <w:szCs w:val="20"/>
          <w:lang w:val="en-US"/>
        </w:rPr>
        <w:t xml:space="preserve">MIS Reports </w:t>
      </w:r>
      <w:r w:rsidRPr="009C5807">
        <w:rPr>
          <w:rFonts w:ascii="Arial" w:hAnsi="Arial" w:cs="Arial"/>
          <w:sz w:val="20"/>
          <w:szCs w:val="20"/>
          <w:lang w:val="en-US"/>
        </w:rPr>
        <w:tab/>
      </w:r>
      <w:r w:rsidRPr="009C5807">
        <w:rPr>
          <w:rFonts w:ascii="Arial" w:hAnsi="Arial" w:cs="Arial"/>
          <w:sz w:val="20"/>
          <w:szCs w:val="20"/>
          <w:lang w:val="en-US"/>
        </w:rPr>
        <w:tab/>
      </w:r>
      <w:r w:rsidR="00514A2A">
        <w:rPr>
          <w:rFonts w:ascii="Arial" w:hAnsi="Arial" w:cs="Arial"/>
          <w:sz w:val="20"/>
          <w:szCs w:val="20"/>
          <w:lang w:val="en-US"/>
        </w:rPr>
        <w:tab/>
      </w:r>
      <w:r w:rsidR="00514A2A" w:rsidRPr="009C5807">
        <w:rPr>
          <w:rFonts w:ascii="Arial" w:hAnsi="Arial" w:cs="Arial"/>
          <w:sz w:val="20"/>
          <w:szCs w:val="20"/>
          <w:lang w:val="en-US"/>
        </w:rPr>
        <w:t>- Budgeting Management</w:t>
      </w:r>
      <w:r w:rsidRPr="009C5807">
        <w:rPr>
          <w:rFonts w:ascii="Arial" w:hAnsi="Arial" w:cs="Arial"/>
          <w:sz w:val="20"/>
          <w:szCs w:val="20"/>
          <w:lang w:val="en-US"/>
        </w:rPr>
        <w:tab/>
      </w:r>
    </w:p>
    <w:p w:rsidR="001560FC" w:rsidRPr="009C5807" w:rsidRDefault="001560FC">
      <w:pPr>
        <w:pStyle w:val="NormalWeb"/>
        <w:spacing w:before="40" w:beforeAutospacing="0" w:after="0" w:afterAutospacing="0"/>
        <w:ind w:firstLine="288"/>
        <w:jc w:val="both"/>
        <w:rPr>
          <w:rFonts w:ascii="Arial" w:hAnsi="Arial" w:cs="Arial"/>
          <w:sz w:val="20"/>
          <w:szCs w:val="20"/>
        </w:rPr>
      </w:pPr>
      <w:r w:rsidRPr="009C5807">
        <w:rPr>
          <w:rFonts w:ascii="Arial" w:hAnsi="Arial" w:cs="Arial"/>
          <w:sz w:val="20"/>
          <w:szCs w:val="20"/>
          <w:lang w:val="en-US"/>
        </w:rPr>
        <w:t>-</w:t>
      </w:r>
      <w:r w:rsidR="00374145">
        <w:rPr>
          <w:rFonts w:ascii="Arial" w:hAnsi="Arial" w:cs="Arial"/>
          <w:sz w:val="20"/>
          <w:szCs w:val="20"/>
          <w:lang w:val="en-US"/>
        </w:rPr>
        <w:t xml:space="preserve"> </w:t>
      </w:r>
      <w:r w:rsidRPr="009C5807">
        <w:rPr>
          <w:rFonts w:ascii="Arial" w:hAnsi="Arial" w:cs="Arial"/>
          <w:sz w:val="20"/>
          <w:szCs w:val="20"/>
          <w:lang w:val="en-US"/>
        </w:rPr>
        <w:t>Contract Management</w:t>
      </w:r>
      <w:r w:rsidR="00374145">
        <w:rPr>
          <w:rFonts w:ascii="Arial" w:hAnsi="Arial" w:cs="Arial"/>
          <w:sz w:val="20"/>
          <w:szCs w:val="20"/>
          <w:lang w:val="en-US"/>
        </w:rPr>
        <w:t xml:space="preserve">     </w:t>
      </w:r>
      <w:r w:rsidR="00410DE4">
        <w:rPr>
          <w:rFonts w:ascii="Arial" w:hAnsi="Arial" w:cs="Arial"/>
          <w:sz w:val="20"/>
          <w:szCs w:val="20"/>
          <w:lang w:val="en-US"/>
        </w:rPr>
        <w:t xml:space="preserve">  </w:t>
      </w:r>
      <w:r w:rsidR="00374145">
        <w:rPr>
          <w:rFonts w:ascii="Arial" w:hAnsi="Arial" w:cs="Arial"/>
          <w:sz w:val="20"/>
          <w:szCs w:val="20"/>
          <w:lang w:val="en-US"/>
        </w:rPr>
        <w:t xml:space="preserve">    </w:t>
      </w:r>
      <w:r w:rsidR="004C6B0A">
        <w:rPr>
          <w:rFonts w:ascii="Arial" w:hAnsi="Arial" w:cs="Arial"/>
          <w:sz w:val="20"/>
          <w:szCs w:val="20"/>
          <w:lang w:val="en-US"/>
        </w:rPr>
        <w:tab/>
      </w:r>
      <w:r w:rsidR="00374145" w:rsidRPr="009C5807">
        <w:rPr>
          <w:rFonts w:ascii="Arial" w:hAnsi="Arial" w:cs="Arial"/>
          <w:sz w:val="20"/>
          <w:szCs w:val="20"/>
          <w:lang w:val="en-US"/>
        </w:rPr>
        <w:t>- Operations Management</w:t>
      </w:r>
      <w:r w:rsidR="00514A2A">
        <w:rPr>
          <w:rFonts w:ascii="Arial" w:hAnsi="Arial" w:cs="Arial"/>
          <w:sz w:val="20"/>
          <w:szCs w:val="20"/>
          <w:lang w:val="en-US"/>
        </w:rPr>
        <w:tab/>
      </w:r>
      <w:r w:rsidR="00514A2A">
        <w:rPr>
          <w:rFonts w:ascii="Arial" w:hAnsi="Arial" w:cs="Arial"/>
          <w:sz w:val="20"/>
          <w:szCs w:val="20"/>
        </w:rPr>
        <w:t>- Project Management</w:t>
      </w:r>
    </w:p>
    <w:p w:rsidR="001560FC" w:rsidRPr="009C5807" w:rsidRDefault="001560FC">
      <w:pPr>
        <w:pStyle w:val="NormalWeb"/>
        <w:spacing w:before="40" w:beforeAutospacing="0" w:after="0" w:afterAutospacing="0"/>
        <w:ind w:firstLine="288"/>
        <w:jc w:val="both"/>
        <w:rPr>
          <w:rFonts w:ascii="Arial" w:hAnsi="Arial" w:cs="Arial"/>
          <w:sz w:val="20"/>
          <w:szCs w:val="20"/>
          <w:lang w:val="en-US"/>
        </w:rPr>
      </w:pPr>
      <w:r w:rsidRPr="009C5807">
        <w:rPr>
          <w:rFonts w:ascii="Arial" w:hAnsi="Arial" w:cs="Arial"/>
          <w:sz w:val="20"/>
          <w:szCs w:val="20"/>
        </w:rPr>
        <w:t xml:space="preserve">- Event / </w:t>
      </w:r>
      <w:r w:rsidRPr="009C5807">
        <w:rPr>
          <w:rFonts w:ascii="Arial" w:hAnsi="Arial" w:cs="Arial"/>
          <w:sz w:val="20"/>
          <w:szCs w:val="20"/>
          <w:lang w:val="en-US"/>
        </w:rPr>
        <w:t>V</w:t>
      </w:r>
      <w:r w:rsidR="00C3418C">
        <w:rPr>
          <w:rFonts w:ascii="Arial" w:hAnsi="Arial" w:cs="Arial"/>
          <w:sz w:val="20"/>
          <w:szCs w:val="20"/>
          <w:lang w:val="en-US"/>
        </w:rPr>
        <w:t>isitor Management</w:t>
      </w:r>
      <w:r w:rsidR="00C3418C">
        <w:rPr>
          <w:rFonts w:ascii="Arial" w:hAnsi="Arial" w:cs="Arial"/>
          <w:sz w:val="20"/>
          <w:szCs w:val="20"/>
          <w:lang w:val="en-US"/>
        </w:rPr>
        <w:tab/>
      </w:r>
      <w:r w:rsidR="00C3418C">
        <w:rPr>
          <w:rFonts w:ascii="Arial" w:hAnsi="Arial" w:cs="Arial"/>
          <w:sz w:val="20"/>
          <w:szCs w:val="20"/>
          <w:lang w:val="en-US"/>
        </w:rPr>
        <w:tab/>
      </w:r>
      <w:r w:rsidR="00514A2A">
        <w:rPr>
          <w:rFonts w:ascii="Arial" w:hAnsi="Arial" w:cs="Arial"/>
          <w:sz w:val="20"/>
          <w:szCs w:val="20"/>
          <w:lang w:val="en-US"/>
        </w:rPr>
        <w:t xml:space="preserve"> </w:t>
      </w:r>
      <w:r w:rsidR="00C3418C">
        <w:rPr>
          <w:rFonts w:ascii="Arial" w:hAnsi="Arial" w:cs="Arial"/>
          <w:sz w:val="20"/>
          <w:szCs w:val="20"/>
          <w:lang w:val="en-US"/>
        </w:rPr>
        <w:t>- Transport</w:t>
      </w:r>
      <w:r w:rsidRPr="009C5807">
        <w:rPr>
          <w:rFonts w:ascii="Arial" w:hAnsi="Arial" w:cs="Arial"/>
          <w:sz w:val="20"/>
          <w:szCs w:val="20"/>
          <w:lang w:val="en-US"/>
        </w:rPr>
        <w:t xml:space="preserve"> Management</w:t>
      </w:r>
      <w:r w:rsidRPr="009C5807">
        <w:rPr>
          <w:rFonts w:ascii="Arial" w:hAnsi="Arial" w:cs="Arial"/>
          <w:sz w:val="20"/>
          <w:szCs w:val="20"/>
          <w:lang w:val="en-US"/>
        </w:rPr>
        <w:tab/>
      </w:r>
      <w:r w:rsidR="00514A2A">
        <w:rPr>
          <w:rFonts w:ascii="Arial" w:hAnsi="Arial" w:cs="Arial"/>
          <w:sz w:val="20"/>
          <w:szCs w:val="20"/>
          <w:lang w:val="en-US"/>
        </w:rPr>
        <w:t xml:space="preserve">- Helpdesk Management        </w:t>
      </w:r>
      <w:r w:rsidRPr="009C5807">
        <w:rPr>
          <w:rFonts w:ascii="Arial" w:hAnsi="Arial" w:cs="Arial"/>
          <w:sz w:val="20"/>
          <w:szCs w:val="20"/>
          <w:lang w:val="en-US"/>
        </w:rPr>
        <w:tab/>
      </w:r>
    </w:p>
    <w:p w:rsidR="001560FC" w:rsidRPr="009C5807" w:rsidRDefault="001560FC">
      <w:pPr>
        <w:pStyle w:val="NormalWeb"/>
        <w:spacing w:before="40" w:beforeAutospacing="0" w:after="0" w:afterAutospacing="0"/>
        <w:ind w:firstLine="288"/>
        <w:jc w:val="both"/>
        <w:rPr>
          <w:rFonts w:ascii="Arial" w:hAnsi="Arial" w:cs="Arial"/>
          <w:sz w:val="20"/>
          <w:szCs w:val="20"/>
        </w:rPr>
      </w:pPr>
      <w:r w:rsidRPr="009C5807">
        <w:rPr>
          <w:rFonts w:ascii="Arial" w:hAnsi="Arial" w:cs="Arial"/>
          <w:sz w:val="20"/>
          <w:szCs w:val="20"/>
        </w:rPr>
        <w:tab/>
      </w:r>
    </w:p>
    <w:p w:rsidR="001560FC" w:rsidRPr="00897C5D" w:rsidRDefault="001560FC">
      <w:pPr>
        <w:pStyle w:val="NormalWeb"/>
        <w:spacing w:before="40" w:beforeAutospacing="0" w:after="0" w:afterAutospacing="0"/>
        <w:ind w:firstLine="288"/>
        <w:jc w:val="both"/>
        <w:rPr>
          <w:rFonts w:ascii="Arial" w:hAnsi="Arial" w:cs="Arial"/>
          <w:sz w:val="28"/>
          <w:szCs w:val="28"/>
        </w:rPr>
      </w:pPr>
    </w:p>
    <w:p w:rsidR="001560FC" w:rsidRPr="00C0191C" w:rsidRDefault="001560FC" w:rsidP="00897C5D">
      <w:pPr>
        <w:pBdr>
          <w:top w:val="dashed" w:sz="4" w:space="1" w:color="auto"/>
          <w:bottom w:val="double" w:sz="4" w:space="1" w:color="auto"/>
        </w:pBdr>
        <w:shd w:val="clear" w:color="auto" w:fill="E5DFEC"/>
        <w:rPr>
          <w:rFonts w:ascii="Arial" w:eastAsia="Times" w:hAnsi="Arial" w:cs="Arial"/>
          <w:b/>
        </w:rPr>
      </w:pPr>
      <w:r w:rsidRPr="00C0191C">
        <w:rPr>
          <w:rFonts w:ascii="Arial" w:eastAsia="Times" w:hAnsi="Arial" w:cs="Arial"/>
          <w:b/>
        </w:rPr>
        <w:t xml:space="preserve">EXPERIENCE AND ORGANISATIONAL DETAILS </w:t>
      </w:r>
    </w:p>
    <w:p w:rsidR="00654798" w:rsidRDefault="00654798" w:rsidP="00654798">
      <w:pPr>
        <w:tabs>
          <w:tab w:val="left" w:pos="180"/>
        </w:tabs>
        <w:spacing w:before="40"/>
        <w:jc w:val="both"/>
        <w:rPr>
          <w:rFonts w:ascii="Arial" w:hAnsi="Arial" w:cs="Arial"/>
          <w:b/>
          <w:bCs/>
          <w:sz w:val="22"/>
          <w:szCs w:val="22"/>
          <w:lang w:val="en-US"/>
        </w:rPr>
      </w:pPr>
    </w:p>
    <w:p w:rsidR="00C76D4C" w:rsidRDefault="00395EE7" w:rsidP="00A6104E">
      <w:pPr>
        <w:numPr>
          <w:ilvl w:val="1"/>
          <w:numId w:val="18"/>
        </w:numPr>
        <w:tabs>
          <w:tab w:val="left" w:pos="180"/>
        </w:tabs>
        <w:spacing w:before="40"/>
        <w:ind w:left="0" w:hanging="90"/>
        <w:jc w:val="both"/>
        <w:rPr>
          <w:rFonts w:ascii="Arial" w:hAnsi="Arial" w:cs="Arial"/>
          <w:b/>
          <w:bCs/>
          <w:sz w:val="20"/>
          <w:szCs w:val="20"/>
          <w:lang w:val="en-US"/>
        </w:rPr>
      </w:pPr>
      <w:r>
        <w:rPr>
          <w:rFonts w:ascii="Arial" w:hAnsi="Arial" w:cs="Arial"/>
          <w:b/>
          <w:bCs/>
          <w:sz w:val="20"/>
          <w:szCs w:val="20"/>
          <w:lang w:val="en-US"/>
        </w:rPr>
        <w:t xml:space="preserve">Shailya Super Specialty Hospital &amp; I.C.U. </w:t>
      </w:r>
      <w:r>
        <w:rPr>
          <w:rFonts w:ascii="Arial" w:hAnsi="Arial" w:cs="Arial"/>
          <w:b/>
          <w:bCs/>
          <w:sz w:val="20"/>
          <w:szCs w:val="20"/>
          <w:lang w:val="en-US"/>
        </w:rPr>
        <w:tab/>
        <w:t xml:space="preserve">Manager – </w:t>
      </w:r>
      <w:proofErr w:type="gramStart"/>
      <w:r>
        <w:rPr>
          <w:rFonts w:ascii="Arial" w:hAnsi="Arial" w:cs="Arial"/>
          <w:b/>
          <w:bCs/>
          <w:sz w:val="20"/>
          <w:szCs w:val="20"/>
          <w:lang w:val="en-US"/>
        </w:rPr>
        <w:t>Admin  Since</w:t>
      </w:r>
      <w:proofErr w:type="gramEnd"/>
      <w:r>
        <w:rPr>
          <w:rFonts w:ascii="Arial" w:hAnsi="Arial" w:cs="Arial"/>
          <w:b/>
          <w:bCs/>
          <w:sz w:val="20"/>
          <w:szCs w:val="20"/>
          <w:lang w:val="en-US"/>
        </w:rPr>
        <w:t xml:space="preserve"> Jan’14</w:t>
      </w:r>
      <w:r w:rsidR="00C76D4C" w:rsidRPr="00A6104E">
        <w:rPr>
          <w:rFonts w:ascii="Arial" w:hAnsi="Arial" w:cs="Arial"/>
          <w:b/>
          <w:bCs/>
          <w:sz w:val="20"/>
          <w:szCs w:val="20"/>
          <w:lang w:val="en-US"/>
        </w:rPr>
        <w:t>.</w:t>
      </w:r>
      <w:r w:rsidR="00C76D4C">
        <w:rPr>
          <w:rFonts w:ascii="Arial" w:hAnsi="Arial" w:cs="Arial"/>
          <w:b/>
          <w:bCs/>
          <w:sz w:val="20"/>
          <w:szCs w:val="20"/>
          <w:lang w:val="en-US"/>
        </w:rPr>
        <w:t xml:space="preserve"> – Till date</w:t>
      </w:r>
    </w:p>
    <w:p w:rsidR="00C76D4C" w:rsidRDefault="003627FD" w:rsidP="00C76D4C">
      <w:pPr>
        <w:tabs>
          <w:tab w:val="left" w:pos="180"/>
        </w:tabs>
        <w:spacing w:before="40"/>
        <w:jc w:val="both"/>
        <w:rPr>
          <w:rFonts w:ascii="Arial" w:hAnsi="Arial" w:cs="Arial"/>
          <w:bCs/>
          <w:sz w:val="20"/>
          <w:szCs w:val="20"/>
          <w:lang w:val="en-US"/>
        </w:rPr>
      </w:pPr>
      <w:r>
        <w:rPr>
          <w:rFonts w:ascii="Arial" w:hAnsi="Arial" w:cs="Arial"/>
          <w:bCs/>
          <w:sz w:val="20"/>
          <w:szCs w:val="20"/>
          <w:lang w:val="en-US"/>
        </w:rPr>
        <w:t xml:space="preserve">     Hospital Industry</w:t>
      </w:r>
    </w:p>
    <w:p w:rsidR="003627FD" w:rsidRDefault="003627FD" w:rsidP="00C76D4C">
      <w:pPr>
        <w:tabs>
          <w:tab w:val="left" w:pos="180"/>
        </w:tabs>
        <w:spacing w:before="40"/>
        <w:jc w:val="both"/>
        <w:rPr>
          <w:rFonts w:ascii="Arial" w:hAnsi="Arial" w:cs="Arial"/>
          <w:b/>
          <w:bCs/>
          <w:sz w:val="20"/>
          <w:szCs w:val="20"/>
          <w:lang w:val="en-US"/>
        </w:rPr>
      </w:pPr>
    </w:p>
    <w:p w:rsidR="00A6104E" w:rsidRPr="00A6104E" w:rsidRDefault="00A166F4" w:rsidP="00A6104E">
      <w:pPr>
        <w:numPr>
          <w:ilvl w:val="1"/>
          <w:numId w:val="18"/>
        </w:numPr>
        <w:tabs>
          <w:tab w:val="left" w:pos="180"/>
        </w:tabs>
        <w:spacing w:before="40"/>
        <w:ind w:left="0" w:hanging="90"/>
        <w:jc w:val="both"/>
        <w:rPr>
          <w:rFonts w:ascii="Arial" w:hAnsi="Arial" w:cs="Arial"/>
          <w:b/>
          <w:bCs/>
          <w:sz w:val="20"/>
          <w:szCs w:val="20"/>
          <w:lang w:val="en-US"/>
        </w:rPr>
      </w:pPr>
      <w:r>
        <w:rPr>
          <w:rFonts w:ascii="Arial" w:hAnsi="Arial" w:cs="Arial"/>
          <w:b/>
          <w:bCs/>
          <w:sz w:val="20"/>
          <w:szCs w:val="20"/>
          <w:lang w:val="en-US"/>
        </w:rPr>
        <w:t>HCG Hospitals Pvt. Ltd- Ahmedabad</w:t>
      </w:r>
      <w:r>
        <w:rPr>
          <w:rFonts w:ascii="Arial" w:hAnsi="Arial" w:cs="Arial"/>
          <w:b/>
          <w:bCs/>
          <w:sz w:val="20"/>
          <w:szCs w:val="20"/>
          <w:lang w:val="en-US"/>
        </w:rPr>
        <w:tab/>
      </w:r>
      <w:r w:rsidR="0010350D">
        <w:rPr>
          <w:rFonts w:ascii="Arial" w:hAnsi="Arial" w:cs="Arial"/>
          <w:b/>
          <w:bCs/>
          <w:sz w:val="20"/>
          <w:szCs w:val="20"/>
          <w:lang w:val="en-US"/>
        </w:rPr>
        <w:t xml:space="preserve">Assistant </w:t>
      </w:r>
      <w:r w:rsidR="00A6104E" w:rsidRPr="00A6104E">
        <w:rPr>
          <w:rFonts w:ascii="Arial" w:hAnsi="Arial" w:cs="Arial"/>
          <w:b/>
          <w:bCs/>
          <w:sz w:val="20"/>
          <w:szCs w:val="20"/>
          <w:lang w:val="en-US"/>
        </w:rPr>
        <w:t xml:space="preserve">Manager </w:t>
      </w:r>
      <w:r w:rsidR="00A464E9">
        <w:rPr>
          <w:rFonts w:ascii="Arial" w:hAnsi="Arial" w:cs="Arial"/>
          <w:b/>
          <w:bCs/>
          <w:sz w:val="20"/>
          <w:szCs w:val="20"/>
          <w:lang w:val="en-US"/>
        </w:rPr>
        <w:t>–</w:t>
      </w:r>
      <w:r w:rsidR="00A6104E">
        <w:rPr>
          <w:rFonts w:ascii="Arial" w:hAnsi="Arial" w:cs="Arial"/>
          <w:b/>
          <w:bCs/>
          <w:sz w:val="20"/>
          <w:szCs w:val="20"/>
          <w:lang w:val="en-US"/>
        </w:rPr>
        <w:t xml:space="preserve"> </w:t>
      </w:r>
      <w:r w:rsidR="00151C79">
        <w:rPr>
          <w:rFonts w:ascii="Arial" w:hAnsi="Arial" w:cs="Arial"/>
          <w:b/>
          <w:bCs/>
          <w:sz w:val="20"/>
          <w:szCs w:val="20"/>
          <w:lang w:val="en-US"/>
        </w:rPr>
        <w:t xml:space="preserve">Admin </w:t>
      </w:r>
      <w:proofErr w:type="gramStart"/>
      <w:r>
        <w:rPr>
          <w:rFonts w:ascii="Arial" w:hAnsi="Arial" w:cs="Arial"/>
          <w:b/>
          <w:bCs/>
          <w:sz w:val="20"/>
          <w:szCs w:val="20"/>
          <w:lang w:val="en-US"/>
        </w:rPr>
        <w:t>Since</w:t>
      </w:r>
      <w:proofErr w:type="gramEnd"/>
      <w:r>
        <w:rPr>
          <w:rFonts w:ascii="Arial" w:hAnsi="Arial" w:cs="Arial"/>
          <w:b/>
          <w:bCs/>
          <w:sz w:val="20"/>
          <w:szCs w:val="20"/>
          <w:lang w:val="en-US"/>
        </w:rPr>
        <w:t xml:space="preserve"> Sep’</w:t>
      </w:r>
      <w:r w:rsidR="00FA3810">
        <w:rPr>
          <w:rFonts w:ascii="Arial" w:hAnsi="Arial" w:cs="Arial"/>
          <w:b/>
          <w:bCs/>
          <w:sz w:val="20"/>
          <w:szCs w:val="20"/>
          <w:lang w:val="en-US"/>
        </w:rPr>
        <w:t xml:space="preserve"> 0</w:t>
      </w:r>
      <w:r>
        <w:rPr>
          <w:rFonts w:ascii="Arial" w:hAnsi="Arial" w:cs="Arial"/>
          <w:b/>
          <w:bCs/>
          <w:sz w:val="20"/>
          <w:szCs w:val="20"/>
          <w:lang w:val="en-US"/>
        </w:rPr>
        <w:t>8</w:t>
      </w:r>
      <w:r w:rsidR="00A6104E" w:rsidRPr="00A6104E">
        <w:rPr>
          <w:rFonts w:ascii="Arial" w:hAnsi="Arial" w:cs="Arial"/>
          <w:b/>
          <w:bCs/>
          <w:sz w:val="20"/>
          <w:szCs w:val="20"/>
          <w:lang w:val="en-US"/>
        </w:rPr>
        <w:t>.</w:t>
      </w:r>
      <w:r w:rsidR="00C76D4C">
        <w:rPr>
          <w:rFonts w:ascii="Arial" w:hAnsi="Arial" w:cs="Arial"/>
          <w:b/>
          <w:bCs/>
          <w:sz w:val="20"/>
          <w:szCs w:val="20"/>
          <w:lang w:val="en-US"/>
        </w:rPr>
        <w:t xml:space="preserve"> – Dec 2013</w:t>
      </w:r>
    </w:p>
    <w:p w:rsidR="00A6104E" w:rsidRDefault="00A6104E" w:rsidP="00A6104E">
      <w:pPr>
        <w:tabs>
          <w:tab w:val="left" w:pos="180"/>
        </w:tabs>
        <w:spacing w:before="40"/>
        <w:jc w:val="both"/>
        <w:rPr>
          <w:rFonts w:ascii="Arial" w:hAnsi="Arial" w:cs="Arial"/>
          <w:bCs/>
          <w:sz w:val="20"/>
          <w:szCs w:val="20"/>
          <w:lang w:val="en-US"/>
        </w:rPr>
      </w:pPr>
      <w:r>
        <w:rPr>
          <w:rFonts w:ascii="Arial" w:hAnsi="Arial" w:cs="Arial"/>
          <w:bCs/>
          <w:sz w:val="20"/>
          <w:szCs w:val="20"/>
          <w:lang w:val="en-US"/>
        </w:rPr>
        <w:t xml:space="preserve">   </w:t>
      </w:r>
      <w:r w:rsidR="00A166F4">
        <w:rPr>
          <w:rFonts w:ascii="Arial" w:hAnsi="Arial" w:cs="Arial"/>
          <w:bCs/>
          <w:sz w:val="20"/>
          <w:szCs w:val="20"/>
          <w:lang w:val="en-US"/>
        </w:rPr>
        <w:t>Hospital Industry</w:t>
      </w:r>
    </w:p>
    <w:p w:rsidR="00504DAD" w:rsidRDefault="00504DAD" w:rsidP="00A6104E">
      <w:pPr>
        <w:tabs>
          <w:tab w:val="left" w:pos="180"/>
        </w:tabs>
        <w:spacing w:before="40"/>
        <w:jc w:val="both"/>
        <w:rPr>
          <w:rFonts w:ascii="Arial" w:hAnsi="Arial" w:cs="Arial"/>
          <w:bCs/>
          <w:sz w:val="20"/>
          <w:szCs w:val="20"/>
          <w:lang w:val="en-US"/>
        </w:rPr>
      </w:pPr>
    </w:p>
    <w:p w:rsidR="00A166F4" w:rsidRPr="00A6104E" w:rsidRDefault="00A166F4" w:rsidP="00A166F4">
      <w:pPr>
        <w:numPr>
          <w:ilvl w:val="1"/>
          <w:numId w:val="18"/>
        </w:numPr>
        <w:tabs>
          <w:tab w:val="left" w:pos="180"/>
        </w:tabs>
        <w:spacing w:before="40"/>
        <w:ind w:left="0" w:hanging="90"/>
        <w:jc w:val="both"/>
        <w:rPr>
          <w:rFonts w:ascii="Arial" w:hAnsi="Arial" w:cs="Arial"/>
          <w:b/>
          <w:bCs/>
          <w:sz w:val="20"/>
          <w:szCs w:val="20"/>
          <w:lang w:val="en-US"/>
        </w:rPr>
      </w:pPr>
      <w:r>
        <w:rPr>
          <w:rFonts w:ascii="Arial" w:hAnsi="Arial" w:cs="Arial"/>
          <w:b/>
          <w:bCs/>
          <w:sz w:val="20"/>
          <w:szCs w:val="20"/>
          <w:lang w:val="en-US"/>
        </w:rPr>
        <w:t>Sterling Hospitals Pvt. Ltd- Ahmedabad</w:t>
      </w:r>
      <w:r>
        <w:rPr>
          <w:rFonts w:ascii="Arial" w:hAnsi="Arial" w:cs="Arial"/>
          <w:b/>
          <w:bCs/>
          <w:sz w:val="20"/>
          <w:szCs w:val="20"/>
          <w:lang w:val="en-US"/>
        </w:rPr>
        <w:tab/>
        <w:t>Supervisor</w:t>
      </w:r>
      <w:r w:rsidRPr="00A6104E">
        <w:rPr>
          <w:rFonts w:ascii="Arial" w:hAnsi="Arial" w:cs="Arial"/>
          <w:b/>
          <w:bCs/>
          <w:sz w:val="20"/>
          <w:szCs w:val="20"/>
          <w:lang w:val="en-US"/>
        </w:rPr>
        <w:t xml:space="preserve"> </w:t>
      </w:r>
      <w:r>
        <w:rPr>
          <w:rFonts w:ascii="Arial" w:hAnsi="Arial" w:cs="Arial"/>
          <w:b/>
          <w:bCs/>
          <w:sz w:val="20"/>
          <w:szCs w:val="20"/>
          <w:lang w:val="en-US"/>
        </w:rPr>
        <w:t xml:space="preserve">– Transportation </w:t>
      </w:r>
      <w:proofErr w:type="gramStart"/>
      <w:r>
        <w:rPr>
          <w:rFonts w:ascii="Arial" w:hAnsi="Arial" w:cs="Arial"/>
          <w:b/>
          <w:bCs/>
          <w:sz w:val="20"/>
          <w:szCs w:val="20"/>
          <w:lang w:val="en-US"/>
        </w:rPr>
        <w:t>Since</w:t>
      </w:r>
      <w:proofErr w:type="gramEnd"/>
      <w:r>
        <w:rPr>
          <w:rFonts w:ascii="Arial" w:hAnsi="Arial" w:cs="Arial"/>
          <w:b/>
          <w:bCs/>
          <w:sz w:val="20"/>
          <w:szCs w:val="20"/>
          <w:lang w:val="en-US"/>
        </w:rPr>
        <w:t xml:space="preserve"> Jun’ 06 – Sep’08</w:t>
      </w:r>
      <w:r w:rsidRPr="00A6104E">
        <w:rPr>
          <w:rFonts w:ascii="Arial" w:hAnsi="Arial" w:cs="Arial"/>
          <w:b/>
          <w:bCs/>
          <w:sz w:val="20"/>
          <w:szCs w:val="20"/>
          <w:lang w:val="en-US"/>
        </w:rPr>
        <w:t>.</w:t>
      </w:r>
    </w:p>
    <w:p w:rsidR="00A166F4" w:rsidRDefault="00A166F4" w:rsidP="00A166F4">
      <w:pPr>
        <w:tabs>
          <w:tab w:val="left" w:pos="180"/>
        </w:tabs>
        <w:spacing w:before="40"/>
        <w:jc w:val="both"/>
        <w:rPr>
          <w:rFonts w:ascii="Arial" w:hAnsi="Arial" w:cs="Arial"/>
          <w:bCs/>
          <w:sz w:val="20"/>
          <w:szCs w:val="20"/>
          <w:lang w:val="en-US"/>
        </w:rPr>
      </w:pPr>
      <w:r>
        <w:rPr>
          <w:rFonts w:ascii="Arial" w:hAnsi="Arial" w:cs="Arial"/>
          <w:bCs/>
          <w:sz w:val="20"/>
          <w:szCs w:val="20"/>
          <w:lang w:val="en-US"/>
        </w:rPr>
        <w:t xml:space="preserve">   Hospital Industry</w:t>
      </w:r>
    </w:p>
    <w:p w:rsidR="00504DAD" w:rsidRPr="00504DAD" w:rsidRDefault="00504DAD" w:rsidP="00504DAD">
      <w:pPr>
        <w:tabs>
          <w:tab w:val="left" w:pos="180"/>
        </w:tabs>
        <w:spacing w:before="40"/>
        <w:ind w:left="-90"/>
        <w:jc w:val="both"/>
        <w:rPr>
          <w:rFonts w:ascii="Arial" w:hAnsi="Arial" w:cs="Arial"/>
          <w:bCs/>
          <w:sz w:val="20"/>
          <w:szCs w:val="20"/>
          <w:lang w:val="en-US"/>
        </w:rPr>
      </w:pPr>
    </w:p>
    <w:p w:rsidR="005524DC" w:rsidRDefault="00A166F4" w:rsidP="00A6104E">
      <w:pPr>
        <w:numPr>
          <w:ilvl w:val="1"/>
          <w:numId w:val="18"/>
        </w:numPr>
        <w:tabs>
          <w:tab w:val="left" w:pos="180"/>
        </w:tabs>
        <w:spacing w:before="40"/>
        <w:ind w:hanging="2250"/>
        <w:jc w:val="both"/>
        <w:rPr>
          <w:rFonts w:ascii="Arial" w:hAnsi="Arial" w:cs="Arial"/>
          <w:b/>
          <w:bCs/>
          <w:sz w:val="20"/>
          <w:szCs w:val="20"/>
          <w:lang w:val="en-US"/>
        </w:rPr>
      </w:pPr>
      <w:proofErr w:type="spellStart"/>
      <w:r>
        <w:rPr>
          <w:rFonts w:ascii="Arial" w:hAnsi="Arial" w:cs="Arial"/>
          <w:b/>
          <w:bCs/>
          <w:sz w:val="20"/>
          <w:szCs w:val="20"/>
          <w:lang w:val="en-US"/>
        </w:rPr>
        <w:t>Educomp</w:t>
      </w:r>
      <w:proofErr w:type="spellEnd"/>
      <w:r>
        <w:rPr>
          <w:rFonts w:ascii="Arial" w:hAnsi="Arial" w:cs="Arial"/>
          <w:b/>
          <w:bCs/>
          <w:sz w:val="20"/>
          <w:szCs w:val="20"/>
          <w:lang w:val="en-US"/>
        </w:rPr>
        <w:t xml:space="preserve"> Solutions Pvt. Ltd</w:t>
      </w:r>
      <w:r w:rsidR="00891E57">
        <w:rPr>
          <w:rFonts w:ascii="Arial" w:hAnsi="Arial" w:cs="Arial"/>
          <w:b/>
          <w:bCs/>
          <w:sz w:val="20"/>
          <w:szCs w:val="20"/>
          <w:lang w:val="en-US"/>
        </w:rPr>
        <w:tab/>
      </w:r>
      <w:r w:rsidR="00891E57">
        <w:rPr>
          <w:rFonts w:ascii="Arial" w:hAnsi="Arial" w:cs="Arial"/>
          <w:b/>
          <w:bCs/>
          <w:sz w:val="20"/>
          <w:szCs w:val="20"/>
          <w:lang w:val="en-US"/>
        </w:rPr>
        <w:tab/>
      </w:r>
      <w:r w:rsidR="00891E57">
        <w:rPr>
          <w:rFonts w:ascii="Arial" w:hAnsi="Arial" w:cs="Arial"/>
          <w:b/>
          <w:bCs/>
          <w:sz w:val="20"/>
          <w:szCs w:val="20"/>
          <w:lang w:val="en-US"/>
        </w:rPr>
        <w:tab/>
        <w:t xml:space="preserve"> Zonal Officer -  </w:t>
      </w:r>
      <w:r w:rsidR="00B01D96" w:rsidRPr="00E76F5E">
        <w:rPr>
          <w:rFonts w:ascii="Arial" w:hAnsi="Arial" w:cs="Arial"/>
          <w:b/>
          <w:bCs/>
          <w:sz w:val="20"/>
          <w:szCs w:val="20"/>
          <w:lang w:val="en-US"/>
        </w:rPr>
        <w:t xml:space="preserve"> </w:t>
      </w:r>
      <w:r w:rsidR="00897C5D" w:rsidRPr="00E76F5E">
        <w:rPr>
          <w:rFonts w:ascii="Arial" w:hAnsi="Arial" w:cs="Arial"/>
          <w:b/>
          <w:bCs/>
          <w:sz w:val="20"/>
          <w:szCs w:val="20"/>
          <w:lang w:val="en-US"/>
        </w:rPr>
        <w:t xml:space="preserve">  </w:t>
      </w:r>
      <w:r w:rsidR="00891E57">
        <w:rPr>
          <w:rFonts w:ascii="Arial" w:hAnsi="Arial" w:cs="Arial"/>
          <w:b/>
          <w:bCs/>
          <w:sz w:val="20"/>
          <w:szCs w:val="20"/>
          <w:lang w:val="en-US"/>
        </w:rPr>
        <w:t>Since Jun’ 05 – Jun-’06</w:t>
      </w:r>
    </w:p>
    <w:p w:rsidR="001560FC" w:rsidRDefault="00A6104E" w:rsidP="006D339E">
      <w:pPr>
        <w:tabs>
          <w:tab w:val="left" w:pos="180"/>
          <w:tab w:val="left" w:pos="1890"/>
        </w:tabs>
        <w:spacing w:before="40"/>
        <w:jc w:val="both"/>
        <w:rPr>
          <w:rFonts w:ascii="Arial" w:hAnsi="Arial" w:cs="Arial"/>
          <w:bCs/>
          <w:sz w:val="20"/>
          <w:szCs w:val="20"/>
          <w:lang w:val="en-US"/>
        </w:rPr>
      </w:pPr>
      <w:r>
        <w:rPr>
          <w:rFonts w:ascii="Arial" w:hAnsi="Arial" w:cs="Arial"/>
          <w:bCs/>
          <w:sz w:val="20"/>
          <w:szCs w:val="20"/>
          <w:lang w:val="en-US"/>
        </w:rPr>
        <w:t xml:space="preserve">  </w:t>
      </w:r>
      <w:r w:rsidR="00756557" w:rsidRPr="00E76F5E">
        <w:rPr>
          <w:rFonts w:ascii="Arial" w:hAnsi="Arial" w:cs="Arial"/>
          <w:bCs/>
          <w:sz w:val="20"/>
          <w:szCs w:val="20"/>
          <w:lang w:val="en-US"/>
        </w:rPr>
        <w:t xml:space="preserve">It’s a deals </w:t>
      </w:r>
      <w:proofErr w:type="gramStart"/>
      <w:r w:rsidR="00DF5456" w:rsidRPr="00E76F5E">
        <w:rPr>
          <w:rFonts w:ascii="Arial" w:hAnsi="Arial" w:cs="Arial"/>
          <w:bCs/>
          <w:sz w:val="20"/>
          <w:szCs w:val="20"/>
          <w:lang w:val="en-US"/>
        </w:rPr>
        <w:t xml:space="preserve">in </w:t>
      </w:r>
      <w:r w:rsidR="00DF5456">
        <w:rPr>
          <w:rFonts w:ascii="Arial" w:hAnsi="Arial" w:cs="Arial"/>
          <w:bCs/>
          <w:sz w:val="20"/>
          <w:szCs w:val="20"/>
          <w:lang w:val="en-US"/>
        </w:rPr>
        <w:t xml:space="preserve"> </w:t>
      </w:r>
      <w:r w:rsidR="00FA3810">
        <w:rPr>
          <w:rFonts w:ascii="Arial" w:hAnsi="Arial" w:cs="Arial"/>
          <w:bCs/>
          <w:sz w:val="20"/>
          <w:szCs w:val="20"/>
          <w:lang w:val="en-US"/>
        </w:rPr>
        <w:t>Education</w:t>
      </w:r>
      <w:proofErr w:type="gramEnd"/>
      <w:r w:rsidR="00147CBE">
        <w:rPr>
          <w:rFonts w:ascii="Arial" w:hAnsi="Arial" w:cs="Arial"/>
          <w:bCs/>
          <w:sz w:val="20"/>
          <w:szCs w:val="20"/>
          <w:lang w:val="en-US"/>
        </w:rPr>
        <w:t xml:space="preserve"> and </w:t>
      </w:r>
      <w:r w:rsidR="00544C64">
        <w:rPr>
          <w:rFonts w:ascii="Arial" w:hAnsi="Arial" w:cs="Arial"/>
          <w:bCs/>
          <w:sz w:val="20"/>
          <w:szCs w:val="20"/>
          <w:lang w:val="en-US"/>
        </w:rPr>
        <w:t>T</w:t>
      </w:r>
      <w:r w:rsidR="00891E57">
        <w:rPr>
          <w:rFonts w:ascii="Arial" w:hAnsi="Arial" w:cs="Arial"/>
          <w:bCs/>
          <w:sz w:val="20"/>
          <w:szCs w:val="20"/>
          <w:lang w:val="en-US"/>
        </w:rPr>
        <w:t>raining.</w:t>
      </w:r>
    </w:p>
    <w:p w:rsidR="001C7C9B" w:rsidRPr="00E76F5E" w:rsidRDefault="001C7C9B" w:rsidP="006D339E">
      <w:pPr>
        <w:tabs>
          <w:tab w:val="left" w:pos="180"/>
          <w:tab w:val="left" w:pos="1890"/>
        </w:tabs>
        <w:spacing w:before="40"/>
        <w:jc w:val="both"/>
        <w:rPr>
          <w:rFonts w:ascii="Arial" w:hAnsi="Arial" w:cs="Arial"/>
          <w:b/>
          <w:bCs/>
          <w:sz w:val="20"/>
          <w:szCs w:val="20"/>
        </w:rPr>
      </w:pPr>
    </w:p>
    <w:p w:rsidR="00A54CA3" w:rsidRPr="007E11C7" w:rsidRDefault="001560FC">
      <w:pPr>
        <w:spacing w:before="40"/>
        <w:jc w:val="both"/>
        <w:rPr>
          <w:rFonts w:ascii="Arial" w:hAnsi="Arial" w:cs="Arial"/>
          <w:b/>
          <w:bCs/>
          <w:sz w:val="22"/>
          <w:szCs w:val="22"/>
        </w:rPr>
      </w:pPr>
      <w:r w:rsidRPr="007E11C7">
        <w:rPr>
          <w:rFonts w:ascii="Arial" w:hAnsi="Arial" w:cs="Arial"/>
          <w:b/>
          <w:bCs/>
          <w:sz w:val="22"/>
          <w:szCs w:val="22"/>
          <w:highlight w:val="lightGray"/>
        </w:rPr>
        <w:t>Key Result Areas:</w:t>
      </w:r>
      <w:r w:rsidRPr="007E11C7">
        <w:rPr>
          <w:rFonts w:ascii="Arial" w:hAnsi="Arial" w:cs="Arial"/>
          <w:b/>
          <w:bCs/>
          <w:sz w:val="22"/>
          <w:szCs w:val="22"/>
        </w:rPr>
        <w:t xml:space="preserve">      </w:t>
      </w:r>
    </w:p>
    <w:p w:rsidR="00182090" w:rsidRPr="00E76F5E" w:rsidRDefault="00182090" w:rsidP="00182090">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Directing the efficient rendering of facilities including Office Facility</w:t>
      </w:r>
      <w:r w:rsidR="0082149F" w:rsidRPr="00E76F5E">
        <w:rPr>
          <w:rFonts w:ascii="Arial" w:hAnsi="Arial" w:cs="Arial"/>
          <w:sz w:val="20"/>
          <w:szCs w:val="20"/>
        </w:rPr>
        <w:t xml:space="preserve"> </w:t>
      </w:r>
      <w:r w:rsidR="00142415">
        <w:rPr>
          <w:rFonts w:ascii="Arial" w:hAnsi="Arial" w:cs="Arial"/>
          <w:sz w:val="20"/>
          <w:szCs w:val="20"/>
        </w:rPr>
        <w:t xml:space="preserve">and </w:t>
      </w:r>
      <w:r w:rsidR="0082149F" w:rsidRPr="00E76F5E">
        <w:rPr>
          <w:rFonts w:ascii="Arial" w:hAnsi="Arial" w:cs="Arial"/>
          <w:sz w:val="20"/>
          <w:szCs w:val="20"/>
        </w:rPr>
        <w:t>Asset</w:t>
      </w:r>
      <w:r w:rsidR="00142415">
        <w:rPr>
          <w:rFonts w:ascii="Arial" w:hAnsi="Arial" w:cs="Arial"/>
          <w:sz w:val="20"/>
          <w:szCs w:val="20"/>
        </w:rPr>
        <w:t xml:space="preserve"> Management</w:t>
      </w:r>
      <w:r w:rsidRPr="00E76F5E">
        <w:rPr>
          <w:rFonts w:ascii="Arial" w:hAnsi="Arial" w:cs="Arial"/>
          <w:sz w:val="20"/>
          <w:szCs w:val="20"/>
        </w:rPr>
        <w:t xml:space="preserve"> </w:t>
      </w:r>
    </w:p>
    <w:p w:rsidR="008A6379" w:rsidRPr="00E76F5E" w:rsidRDefault="000D2F7A" w:rsidP="00182090">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Taking care of transport manag</w:t>
      </w:r>
      <w:r w:rsidR="00240E78" w:rsidRPr="00E76F5E">
        <w:rPr>
          <w:rFonts w:ascii="Arial" w:hAnsi="Arial" w:cs="Arial"/>
          <w:sz w:val="20"/>
          <w:szCs w:val="20"/>
        </w:rPr>
        <w:t xml:space="preserve">ement includes managing of cabs </w:t>
      </w:r>
      <w:r w:rsidR="008A7437" w:rsidRPr="00E76F5E">
        <w:rPr>
          <w:rFonts w:ascii="Arial" w:hAnsi="Arial" w:cs="Arial"/>
          <w:sz w:val="20"/>
          <w:szCs w:val="20"/>
        </w:rPr>
        <w:t>and Ambulance</w:t>
      </w:r>
      <w:r w:rsidRPr="00E76F5E">
        <w:rPr>
          <w:rFonts w:ascii="Arial" w:hAnsi="Arial" w:cs="Arial"/>
          <w:sz w:val="20"/>
          <w:szCs w:val="20"/>
        </w:rPr>
        <w:t xml:space="preserve"> facility, there route planning,</w:t>
      </w:r>
      <w:r w:rsidR="008A6379" w:rsidRPr="00E76F5E">
        <w:rPr>
          <w:rFonts w:ascii="Arial" w:hAnsi="Arial" w:cs="Arial"/>
          <w:sz w:val="20"/>
          <w:szCs w:val="20"/>
        </w:rPr>
        <w:t xml:space="preserve"> monitoring duty roasters and maintaining proper checklist for safety </w:t>
      </w:r>
      <w:proofErr w:type="gramStart"/>
      <w:r w:rsidR="008A6379" w:rsidRPr="00E76F5E">
        <w:rPr>
          <w:rFonts w:ascii="Arial" w:hAnsi="Arial" w:cs="Arial"/>
          <w:sz w:val="20"/>
          <w:szCs w:val="20"/>
        </w:rPr>
        <w:t>measu</w:t>
      </w:r>
      <w:r w:rsidR="00CC7332">
        <w:rPr>
          <w:rFonts w:ascii="Arial" w:hAnsi="Arial" w:cs="Arial"/>
          <w:sz w:val="20"/>
          <w:szCs w:val="20"/>
        </w:rPr>
        <w:t>res ,</w:t>
      </w:r>
      <w:proofErr w:type="gramEnd"/>
      <w:r w:rsidR="00CC7332">
        <w:rPr>
          <w:rFonts w:ascii="Arial" w:hAnsi="Arial" w:cs="Arial"/>
          <w:sz w:val="20"/>
          <w:szCs w:val="20"/>
        </w:rPr>
        <w:t xml:space="preserve"> ensuring proper </w:t>
      </w:r>
      <w:r w:rsidR="002313E2">
        <w:rPr>
          <w:rFonts w:ascii="Arial" w:hAnsi="Arial" w:cs="Arial"/>
          <w:sz w:val="20"/>
          <w:szCs w:val="20"/>
        </w:rPr>
        <w:t>security,</w:t>
      </w:r>
      <w:r w:rsidR="002313E2" w:rsidRPr="00E76F5E">
        <w:rPr>
          <w:rFonts w:ascii="Arial" w:hAnsi="Arial" w:cs="Arial"/>
          <w:sz w:val="20"/>
          <w:szCs w:val="20"/>
        </w:rPr>
        <w:t xml:space="preserve"> safety</w:t>
      </w:r>
      <w:r w:rsidR="008A6379" w:rsidRPr="00E76F5E">
        <w:rPr>
          <w:rFonts w:ascii="Arial" w:hAnsi="Arial" w:cs="Arial"/>
          <w:sz w:val="20"/>
          <w:szCs w:val="20"/>
        </w:rPr>
        <w:t xml:space="preserve"> and disciplinary standards i</w:t>
      </w:r>
      <w:r w:rsidR="008A7437">
        <w:rPr>
          <w:rFonts w:ascii="Arial" w:hAnsi="Arial" w:cs="Arial"/>
          <w:sz w:val="20"/>
          <w:szCs w:val="20"/>
        </w:rPr>
        <w:t>n cabs and Ambulance</w:t>
      </w:r>
      <w:r w:rsidR="008A6379" w:rsidRPr="00E76F5E">
        <w:rPr>
          <w:rFonts w:ascii="Arial" w:hAnsi="Arial" w:cs="Arial"/>
          <w:sz w:val="20"/>
          <w:szCs w:val="20"/>
        </w:rPr>
        <w:t xml:space="preserve"> for the safety of employees</w:t>
      </w:r>
      <w:r w:rsidR="008A7437">
        <w:rPr>
          <w:rFonts w:ascii="Arial" w:hAnsi="Arial" w:cs="Arial"/>
          <w:sz w:val="20"/>
          <w:szCs w:val="20"/>
        </w:rPr>
        <w:t>/Patients</w:t>
      </w:r>
      <w:r w:rsidR="008A6379" w:rsidRPr="00E76F5E">
        <w:rPr>
          <w:rFonts w:ascii="Arial" w:hAnsi="Arial" w:cs="Arial"/>
          <w:sz w:val="20"/>
          <w:szCs w:val="20"/>
        </w:rPr>
        <w:t xml:space="preserve"> while they travel.</w:t>
      </w:r>
    </w:p>
    <w:p w:rsidR="000F605B" w:rsidRPr="00D214EC" w:rsidRDefault="00A629F3" w:rsidP="000F605B">
      <w:pPr>
        <w:pStyle w:val="NormalWeb"/>
        <w:numPr>
          <w:ilvl w:val="0"/>
          <w:numId w:val="1"/>
        </w:numPr>
        <w:spacing w:before="40" w:beforeAutospacing="0" w:after="0" w:afterAutospacing="0"/>
        <w:jc w:val="both"/>
        <w:rPr>
          <w:rFonts w:ascii="Arial" w:hAnsi="Arial" w:cs="Arial"/>
          <w:sz w:val="20"/>
          <w:szCs w:val="20"/>
        </w:rPr>
      </w:pPr>
      <w:r w:rsidRPr="000F605B">
        <w:rPr>
          <w:rFonts w:ascii="Arial" w:hAnsi="Arial" w:cs="Arial"/>
          <w:sz w:val="20"/>
          <w:szCs w:val="20"/>
        </w:rPr>
        <w:t>Maintaining Proper Infrastructure of the compan</w:t>
      </w:r>
      <w:r w:rsidR="00F351BE">
        <w:rPr>
          <w:rFonts w:ascii="Arial" w:hAnsi="Arial" w:cs="Arial"/>
          <w:sz w:val="20"/>
          <w:szCs w:val="20"/>
        </w:rPr>
        <w:t>y.</w:t>
      </w:r>
    </w:p>
    <w:p w:rsidR="00A629F3" w:rsidRPr="00E76F5E" w:rsidRDefault="00865ECA">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 xml:space="preserve"> Looking after the </w:t>
      </w:r>
      <w:r w:rsidR="00BC68AB" w:rsidRPr="00E76F5E">
        <w:rPr>
          <w:rFonts w:ascii="Arial" w:hAnsi="Arial" w:cs="Arial"/>
          <w:sz w:val="20"/>
          <w:szCs w:val="20"/>
        </w:rPr>
        <w:t xml:space="preserve">Procurement of IT and Non IT items and responsible for subsequent stock availability and Handling all the bills of various vendors and responsible for all bills processing and ensuring smooth payment for the same. </w:t>
      </w:r>
    </w:p>
    <w:p w:rsidR="00BC68AB" w:rsidRPr="00E76F5E" w:rsidRDefault="00BC68AB" w:rsidP="00BC68AB">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Budget preparation and adherence to the same. Assists in forecasting, monitoring and tracking expenditure and ensure that the expenditure shall not exceed from the approved budget allocation. Focus on cost reduction and implement cost saving measures in the line of company policy.</w:t>
      </w:r>
    </w:p>
    <w:p w:rsidR="00BC68AB" w:rsidRPr="00E76F5E" w:rsidRDefault="00BC68AB" w:rsidP="00BC68AB">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Drawing costing graph and charts of each cost centre related to branch expense.</w:t>
      </w:r>
    </w:p>
    <w:p w:rsidR="00865ECA" w:rsidRPr="00E76F5E" w:rsidRDefault="00865ECA" w:rsidP="00865ECA">
      <w:pPr>
        <w:pStyle w:val="NormalWeb"/>
        <w:numPr>
          <w:ilvl w:val="0"/>
          <w:numId w:val="1"/>
        </w:numPr>
        <w:spacing w:before="40" w:beforeAutospacing="0" w:after="0" w:afterAutospacing="0"/>
        <w:jc w:val="both"/>
        <w:rPr>
          <w:rFonts w:ascii="Arial" w:hAnsi="Arial" w:cs="Arial"/>
          <w:b/>
          <w:bCs/>
          <w:sz w:val="20"/>
          <w:szCs w:val="20"/>
        </w:rPr>
      </w:pPr>
      <w:r w:rsidRPr="00E76F5E">
        <w:rPr>
          <w:rFonts w:ascii="Arial" w:hAnsi="Arial" w:cs="Arial"/>
          <w:sz w:val="20"/>
          <w:szCs w:val="20"/>
        </w:rPr>
        <w:t xml:space="preserve">Liaising with the </w:t>
      </w:r>
      <w:r w:rsidR="002B476F" w:rsidRPr="00E76F5E">
        <w:rPr>
          <w:rFonts w:ascii="Arial" w:hAnsi="Arial" w:cs="Arial"/>
          <w:sz w:val="20"/>
          <w:szCs w:val="20"/>
        </w:rPr>
        <w:t>government and</w:t>
      </w:r>
      <w:r w:rsidRPr="00E76F5E">
        <w:rPr>
          <w:rFonts w:ascii="Arial" w:hAnsi="Arial" w:cs="Arial"/>
          <w:sz w:val="20"/>
          <w:szCs w:val="20"/>
        </w:rPr>
        <w:t xml:space="preserve"> non-government organizations for ensuring compliance with statutory requirements and obtaining clearances and licenses for smooth working condition in the premises.</w:t>
      </w:r>
      <w:r w:rsidRPr="00E76F5E">
        <w:rPr>
          <w:sz w:val="20"/>
          <w:szCs w:val="20"/>
        </w:rPr>
        <w:t xml:space="preserve">                                                                                                         </w:t>
      </w:r>
    </w:p>
    <w:p w:rsidR="001560FC" w:rsidRPr="00E76F5E" w:rsidRDefault="001560FC">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Generating Monthly MIS reports on the analyses of consumption trends of consumables for   apprising the seniors.</w:t>
      </w:r>
    </w:p>
    <w:p w:rsidR="001560FC" w:rsidRPr="00E76F5E" w:rsidRDefault="001560FC" w:rsidP="00865ECA">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 xml:space="preserve">Manage </w:t>
      </w:r>
      <w:proofErr w:type="gramStart"/>
      <w:r w:rsidRPr="00E76F5E">
        <w:rPr>
          <w:rFonts w:ascii="Arial" w:hAnsi="Arial" w:cs="Arial"/>
          <w:sz w:val="20"/>
          <w:szCs w:val="20"/>
        </w:rPr>
        <w:t>the  Guest</w:t>
      </w:r>
      <w:proofErr w:type="gramEnd"/>
      <w:r w:rsidRPr="00E76F5E">
        <w:rPr>
          <w:rFonts w:ascii="Arial" w:hAnsi="Arial" w:cs="Arial"/>
          <w:sz w:val="20"/>
          <w:szCs w:val="20"/>
        </w:rPr>
        <w:t xml:space="preserve"> House, </w:t>
      </w:r>
      <w:r w:rsidR="0082149F">
        <w:rPr>
          <w:rFonts w:ascii="Arial" w:hAnsi="Arial" w:cs="Arial"/>
          <w:sz w:val="20"/>
          <w:szCs w:val="20"/>
        </w:rPr>
        <w:t>Hotels</w:t>
      </w:r>
      <w:r w:rsidRPr="00E76F5E">
        <w:rPr>
          <w:rFonts w:ascii="Arial" w:hAnsi="Arial" w:cs="Arial"/>
          <w:sz w:val="20"/>
          <w:szCs w:val="20"/>
        </w:rPr>
        <w:t xml:space="preserve"> and Seat  management.</w:t>
      </w:r>
    </w:p>
    <w:p w:rsidR="001560FC" w:rsidRPr="00E76F5E" w:rsidRDefault="001560FC" w:rsidP="00B16295">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Organizing and attending reviews meetings on monthly basis</w:t>
      </w:r>
      <w:r w:rsidR="00B16295" w:rsidRPr="00E76F5E">
        <w:rPr>
          <w:rFonts w:ascii="Arial" w:hAnsi="Arial" w:cs="Arial"/>
          <w:sz w:val="20"/>
          <w:szCs w:val="20"/>
        </w:rPr>
        <w:t xml:space="preserve"> and </w:t>
      </w:r>
      <w:r w:rsidRPr="00E76F5E">
        <w:rPr>
          <w:rFonts w:ascii="Arial" w:hAnsi="Arial" w:cs="Arial"/>
          <w:sz w:val="20"/>
          <w:szCs w:val="20"/>
        </w:rPr>
        <w:t xml:space="preserve">Providing Training and guidance to </w:t>
      </w:r>
      <w:r w:rsidR="00296FA3">
        <w:rPr>
          <w:rFonts w:ascii="Arial" w:hAnsi="Arial" w:cs="Arial"/>
          <w:sz w:val="20"/>
          <w:szCs w:val="20"/>
        </w:rPr>
        <w:t>Drivers</w:t>
      </w:r>
      <w:r w:rsidRPr="00E76F5E">
        <w:rPr>
          <w:rFonts w:ascii="Arial" w:hAnsi="Arial" w:cs="Arial"/>
          <w:sz w:val="20"/>
          <w:szCs w:val="20"/>
        </w:rPr>
        <w:t xml:space="preserve">, Security and </w:t>
      </w:r>
      <w:r w:rsidR="00296FA3">
        <w:rPr>
          <w:rFonts w:ascii="Arial" w:hAnsi="Arial" w:cs="Arial"/>
          <w:sz w:val="20"/>
          <w:szCs w:val="20"/>
        </w:rPr>
        <w:t>staff</w:t>
      </w:r>
      <w:r w:rsidRPr="00E76F5E">
        <w:rPr>
          <w:rFonts w:ascii="Arial" w:hAnsi="Arial" w:cs="Arial"/>
          <w:sz w:val="20"/>
          <w:szCs w:val="20"/>
        </w:rPr>
        <w:t>.</w:t>
      </w:r>
    </w:p>
    <w:p w:rsidR="00596869" w:rsidRPr="007B1EE0" w:rsidRDefault="001560FC" w:rsidP="00AC5DE4">
      <w:pPr>
        <w:pStyle w:val="NormalWeb"/>
        <w:numPr>
          <w:ilvl w:val="0"/>
          <w:numId w:val="1"/>
        </w:numPr>
        <w:spacing w:before="40" w:beforeAutospacing="0" w:after="0" w:afterAutospacing="0"/>
        <w:jc w:val="both"/>
        <w:rPr>
          <w:rFonts w:ascii="Arial" w:hAnsi="Arial" w:cs="Arial"/>
          <w:color w:val="000000"/>
          <w:sz w:val="20"/>
          <w:szCs w:val="20"/>
        </w:rPr>
      </w:pPr>
      <w:r w:rsidRPr="007B1EE0">
        <w:rPr>
          <w:rFonts w:ascii="Arial" w:hAnsi="Arial" w:cs="Arial"/>
          <w:sz w:val="20"/>
          <w:szCs w:val="20"/>
        </w:rPr>
        <w:t>Managing all the aspects of facilities management such as AMC’s, repairs and renovation of facilities, f</w:t>
      </w:r>
      <w:r w:rsidR="007B1EE0" w:rsidRPr="007B1EE0">
        <w:rPr>
          <w:rFonts w:ascii="Arial" w:hAnsi="Arial" w:cs="Arial"/>
          <w:sz w:val="20"/>
          <w:szCs w:val="20"/>
        </w:rPr>
        <w:t xml:space="preserve">urniture &amp; fixtures, and </w:t>
      </w:r>
      <w:r w:rsidR="00CB3906" w:rsidRPr="007B1EE0">
        <w:rPr>
          <w:rFonts w:ascii="Arial" w:hAnsi="Arial" w:cs="Arial"/>
          <w:sz w:val="20"/>
          <w:szCs w:val="20"/>
        </w:rPr>
        <w:t>Handling N</w:t>
      </w:r>
      <w:r w:rsidR="002B476F" w:rsidRPr="007B1EE0">
        <w:rPr>
          <w:rFonts w:ascii="Arial" w:hAnsi="Arial" w:cs="Arial"/>
          <w:sz w:val="20"/>
          <w:szCs w:val="20"/>
        </w:rPr>
        <w:t xml:space="preserve">ew </w:t>
      </w:r>
      <w:proofErr w:type="gramStart"/>
      <w:r w:rsidR="002B476F" w:rsidRPr="007B1EE0">
        <w:rPr>
          <w:rFonts w:ascii="Arial" w:hAnsi="Arial" w:cs="Arial"/>
          <w:sz w:val="20"/>
          <w:szCs w:val="20"/>
        </w:rPr>
        <w:t>project ,</w:t>
      </w:r>
      <w:proofErr w:type="gramEnd"/>
      <w:r w:rsidR="002B476F" w:rsidRPr="007B1EE0">
        <w:rPr>
          <w:rFonts w:ascii="Arial" w:hAnsi="Arial" w:cs="Arial"/>
          <w:sz w:val="20"/>
          <w:szCs w:val="20"/>
        </w:rPr>
        <w:t xml:space="preserve"> E</w:t>
      </w:r>
      <w:r w:rsidRPr="007B1EE0">
        <w:rPr>
          <w:rFonts w:ascii="Arial" w:hAnsi="Arial" w:cs="Arial"/>
          <w:sz w:val="20"/>
          <w:szCs w:val="20"/>
        </w:rPr>
        <w:t xml:space="preserve">vents </w:t>
      </w:r>
      <w:r w:rsidR="007B52F4" w:rsidRPr="007B1EE0">
        <w:rPr>
          <w:rFonts w:ascii="Arial" w:hAnsi="Arial" w:cs="Arial"/>
          <w:sz w:val="20"/>
          <w:szCs w:val="20"/>
        </w:rPr>
        <w:t xml:space="preserve">management </w:t>
      </w:r>
      <w:r w:rsidRPr="007B1EE0">
        <w:rPr>
          <w:rFonts w:ascii="Arial" w:hAnsi="Arial" w:cs="Arial"/>
          <w:sz w:val="20"/>
          <w:szCs w:val="20"/>
        </w:rPr>
        <w:t>and multiple location.</w:t>
      </w:r>
    </w:p>
    <w:p w:rsidR="00957BC9" w:rsidRPr="009F28B1" w:rsidRDefault="00957BC9" w:rsidP="00957BC9">
      <w:pPr>
        <w:pStyle w:val="NormalWeb"/>
        <w:numPr>
          <w:ilvl w:val="0"/>
          <w:numId w:val="1"/>
        </w:numPr>
        <w:spacing w:before="40" w:beforeAutospacing="0" w:after="0" w:afterAutospacing="0"/>
        <w:jc w:val="both"/>
        <w:rPr>
          <w:rFonts w:ascii="Arial" w:hAnsi="Arial" w:cs="Arial"/>
          <w:color w:val="000000"/>
          <w:sz w:val="20"/>
          <w:szCs w:val="20"/>
        </w:rPr>
      </w:pPr>
      <w:r w:rsidRPr="00E76F5E">
        <w:rPr>
          <w:rFonts w:ascii="Arial" w:hAnsi="Arial" w:cs="Arial"/>
          <w:sz w:val="20"/>
          <w:szCs w:val="20"/>
        </w:rPr>
        <w:t>Managing the Fire fighting System, Access control system, Projectors</w:t>
      </w:r>
      <w:r w:rsidR="00007AA9" w:rsidRPr="00E76F5E">
        <w:rPr>
          <w:rFonts w:ascii="Arial" w:hAnsi="Arial" w:cs="Arial"/>
          <w:sz w:val="20"/>
          <w:szCs w:val="20"/>
        </w:rPr>
        <w:t>, CCTV’s</w:t>
      </w:r>
      <w:r w:rsidRPr="00E76F5E">
        <w:rPr>
          <w:rFonts w:ascii="Arial" w:hAnsi="Arial" w:cs="Arial"/>
          <w:sz w:val="20"/>
          <w:szCs w:val="20"/>
        </w:rPr>
        <w:t>, Public Address System and Attendance System.</w:t>
      </w:r>
    </w:p>
    <w:p w:rsidR="009F28B1" w:rsidRPr="00E76F5E" w:rsidRDefault="009F28B1" w:rsidP="009F28B1">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Implementing purchase schedules for the vendors and ensuring alignment with organisational objectives.</w:t>
      </w:r>
    </w:p>
    <w:p w:rsidR="009F28B1" w:rsidRPr="009F28B1" w:rsidRDefault="009F28B1" w:rsidP="009F28B1">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lastRenderedPageBreak/>
        <w:t>Selecting and developing vendors for meeting various facility requirements of the organization.</w:t>
      </w:r>
    </w:p>
    <w:p w:rsidR="00AC5DE4" w:rsidRPr="00E76F5E" w:rsidRDefault="00AC5DE4" w:rsidP="00AC5DE4">
      <w:pPr>
        <w:pStyle w:val="NormalWeb"/>
        <w:numPr>
          <w:ilvl w:val="0"/>
          <w:numId w:val="1"/>
        </w:numPr>
        <w:spacing w:before="40" w:beforeAutospacing="0" w:after="0" w:afterAutospacing="0"/>
        <w:jc w:val="both"/>
        <w:rPr>
          <w:rFonts w:ascii="Arial" w:hAnsi="Arial" w:cs="Arial"/>
          <w:color w:val="000000"/>
          <w:sz w:val="20"/>
          <w:szCs w:val="20"/>
        </w:rPr>
      </w:pPr>
      <w:r w:rsidRPr="00E76F5E">
        <w:rPr>
          <w:rFonts w:ascii="Arial" w:hAnsi="Arial" w:cs="Arial"/>
          <w:sz w:val="20"/>
          <w:szCs w:val="20"/>
        </w:rPr>
        <w:t>Negotiating and finalizing of all office related contracts/supplies for the organization and develop and maintain healthy professional relationships with all vendor/suppliers to ensure prompt and priority services.</w:t>
      </w:r>
    </w:p>
    <w:p w:rsidR="00E24D7B" w:rsidRPr="0082149F" w:rsidRDefault="00E24D7B" w:rsidP="00AC5DE4">
      <w:pPr>
        <w:pStyle w:val="NormalWeb"/>
        <w:numPr>
          <w:ilvl w:val="0"/>
          <w:numId w:val="1"/>
        </w:numPr>
        <w:spacing w:before="40" w:beforeAutospacing="0" w:after="0" w:afterAutospacing="0"/>
        <w:jc w:val="both"/>
        <w:rPr>
          <w:rFonts w:ascii="Arial" w:hAnsi="Arial" w:cs="Arial"/>
          <w:sz w:val="20"/>
          <w:szCs w:val="20"/>
        </w:rPr>
      </w:pPr>
      <w:r w:rsidRPr="0082149F">
        <w:rPr>
          <w:rFonts w:ascii="Arial" w:hAnsi="Arial" w:cs="Arial"/>
          <w:sz w:val="20"/>
          <w:szCs w:val="20"/>
        </w:rPr>
        <w:t xml:space="preserve">Conduct periodical checking/Audits of the facility. Work closely with Maintenance, Housekeeping, </w:t>
      </w:r>
      <w:r w:rsidR="003627FD" w:rsidRPr="0082149F">
        <w:rPr>
          <w:rFonts w:ascii="Arial" w:hAnsi="Arial" w:cs="Arial"/>
          <w:sz w:val="20"/>
          <w:szCs w:val="20"/>
        </w:rPr>
        <w:t>and Security and</w:t>
      </w:r>
      <w:r w:rsidRPr="0082149F">
        <w:rPr>
          <w:rFonts w:ascii="Arial" w:hAnsi="Arial" w:cs="Arial"/>
          <w:sz w:val="20"/>
          <w:szCs w:val="20"/>
        </w:rPr>
        <w:t xml:space="preserve"> Access control team to close any possible gaps. Carry out periodic facility Audits to ensure that the facility meets the industry standards.</w:t>
      </w:r>
    </w:p>
    <w:p w:rsidR="001560FC" w:rsidRPr="00E76F5E" w:rsidRDefault="001560FC" w:rsidP="007523F6">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Handling all matters related to company leased accommodation and property transaction and subsequent security deposit refunds. Estate matters including execution of lease deed agreements, Guesthouses.</w:t>
      </w:r>
    </w:p>
    <w:p w:rsidR="001560FC" w:rsidRPr="00E76F5E" w:rsidRDefault="001560FC">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Planning and implementing security policies and procedures.</w:t>
      </w:r>
    </w:p>
    <w:p w:rsidR="001560FC" w:rsidRPr="00E76F5E" w:rsidRDefault="001560FC">
      <w:pPr>
        <w:pStyle w:val="NormalWeb"/>
        <w:numPr>
          <w:ilvl w:val="0"/>
          <w:numId w:val="1"/>
        </w:numPr>
        <w:spacing w:before="40" w:beforeAutospacing="0" w:after="0" w:afterAutospacing="0"/>
        <w:jc w:val="both"/>
        <w:rPr>
          <w:rFonts w:ascii="Arial" w:hAnsi="Arial" w:cs="Arial"/>
          <w:sz w:val="20"/>
          <w:szCs w:val="20"/>
        </w:rPr>
      </w:pPr>
      <w:r w:rsidRPr="00E76F5E">
        <w:rPr>
          <w:rFonts w:ascii="Arial" w:hAnsi="Arial" w:cs="Arial"/>
          <w:sz w:val="20"/>
          <w:szCs w:val="20"/>
        </w:rPr>
        <w:t>Administering Security Programs to guard against theft, fire, damage, violence or other threats and setting up fire hydrants and smoke detectors. Carrying out Fire Safety audit of installations.</w:t>
      </w:r>
    </w:p>
    <w:p w:rsidR="001560FC" w:rsidRPr="00E76F5E" w:rsidRDefault="001560FC">
      <w:pPr>
        <w:pStyle w:val="NormalWeb"/>
        <w:spacing w:before="40" w:beforeAutospacing="0" w:after="0" w:afterAutospacing="0"/>
        <w:jc w:val="both"/>
        <w:rPr>
          <w:rFonts w:ascii="Arial" w:hAnsi="Arial" w:cs="Arial"/>
          <w:sz w:val="20"/>
          <w:szCs w:val="20"/>
        </w:rPr>
      </w:pPr>
    </w:p>
    <w:p w:rsidR="001560FC" w:rsidRPr="00E76F5E" w:rsidRDefault="001560FC">
      <w:pPr>
        <w:pBdr>
          <w:top w:val="dashed" w:sz="4" w:space="1" w:color="auto"/>
          <w:bottom w:val="double" w:sz="4" w:space="1" w:color="auto"/>
        </w:pBdr>
        <w:jc w:val="both"/>
        <w:rPr>
          <w:rFonts w:ascii="Arial" w:eastAsia="Times" w:hAnsi="Arial" w:cs="Arial"/>
          <w:b/>
          <w:sz w:val="20"/>
          <w:szCs w:val="20"/>
        </w:rPr>
      </w:pPr>
      <w:r w:rsidRPr="00E76F5E">
        <w:rPr>
          <w:rFonts w:ascii="Arial" w:eastAsia="Times" w:hAnsi="Arial" w:cs="Arial"/>
          <w:b/>
          <w:sz w:val="20"/>
          <w:szCs w:val="20"/>
        </w:rPr>
        <w:t>SCHOLASTICS</w:t>
      </w:r>
    </w:p>
    <w:p w:rsidR="001560FC" w:rsidRPr="0082149F" w:rsidRDefault="001560FC" w:rsidP="0082149F">
      <w:pPr>
        <w:pStyle w:val="NormalWeb"/>
        <w:numPr>
          <w:ilvl w:val="0"/>
          <w:numId w:val="1"/>
        </w:numPr>
        <w:spacing w:before="120" w:beforeAutospacing="0" w:after="0" w:afterAutospacing="0"/>
        <w:jc w:val="both"/>
        <w:rPr>
          <w:rFonts w:ascii="Arial" w:hAnsi="Arial" w:cs="Arial"/>
          <w:b/>
          <w:sz w:val="20"/>
          <w:szCs w:val="20"/>
          <w:lang w:val="en-US"/>
        </w:rPr>
      </w:pPr>
      <w:r w:rsidRPr="00E76F5E">
        <w:rPr>
          <w:rFonts w:ascii="Arial" w:hAnsi="Arial" w:cs="Arial"/>
          <w:b/>
          <w:sz w:val="20"/>
          <w:szCs w:val="20"/>
          <w:lang w:val="en-US"/>
        </w:rPr>
        <w:t>MBA</w:t>
      </w:r>
      <w:r w:rsidR="00B23B4D">
        <w:rPr>
          <w:rFonts w:ascii="Arial" w:hAnsi="Arial" w:cs="Arial"/>
          <w:b/>
          <w:sz w:val="20"/>
          <w:szCs w:val="20"/>
          <w:lang w:val="en-US"/>
        </w:rPr>
        <w:t xml:space="preserve"> </w:t>
      </w:r>
      <w:r w:rsidR="0082149F">
        <w:rPr>
          <w:rFonts w:ascii="Arial" w:hAnsi="Arial" w:cs="Arial"/>
          <w:b/>
          <w:sz w:val="20"/>
          <w:szCs w:val="20"/>
          <w:lang w:val="en-US"/>
        </w:rPr>
        <w:t>(</w:t>
      </w:r>
      <w:r w:rsidR="00296FA3">
        <w:rPr>
          <w:rFonts w:ascii="Arial" w:hAnsi="Arial" w:cs="Arial"/>
          <w:b/>
          <w:sz w:val="20"/>
          <w:szCs w:val="20"/>
          <w:lang w:val="en-US"/>
        </w:rPr>
        <w:t>Operations</w:t>
      </w:r>
      <w:r w:rsidR="0082149F">
        <w:rPr>
          <w:rFonts w:ascii="Arial" w:hAnsi="Arial" w:cs="Arial"/>
          <w:b/>
          <w:sz w:val="20"/>
          <w:szCs w:val="20"/>
          <w:lang w:val="en-US"/>
        </w:rPr>
        <w:t>)</w:t>
      </w:r>
      <w:r w:rsidR="00083DDD">
        <w:rPr>
          <w:rFonts w:ascii="Arial" w:hAnsi="Arial" w:cs="Arial"/>
          <w:b/>
          <w:sz w:val="20"/>
          <w:szCs w:val="20"/>
          <w:lang w:val="en-US"/>
        </w:rPr>
        <w:t xml:space="preserve"> </w:t>
      </w:r>
      <w:proofErr w:type="gramStart"/>
      <w:r w:rsidR="0082149F">
        <w:rPr>
          <w:rFonts w:ascii="Arial" w:hAnsi="Arial" w:cs="Arial"/>
          <w:b/>
          <w:sz w:val="20"/>
          <w:szCs w:val="20"/>
          <w:lang w:val="en-US"/>
        </w:rPr>
        <w:t xml:space="preserve">- </w:t>
      </w:r>
      <w:r w:rsidRPr="0082149F">
        <w:rPr>
          <w:rFonts w:ascii="Arial" w:hAnsi="Arial" w:cs="Arial"/>
          <w:b/>
          <w:sz w:val="20"/>
          <w:szCs w:val="20"/>
          <w:lang w:val="en-US"/>
        </w:rPr>
        <w:t xml:space="preserve"> Sikkim</w:t>
      </w:r>
      <w:proofErr w:type="gramEnd"/>
      <w:r w:rsidRPr="0082149F">
        <w:rPr>
          <w:rFonts w:ascii="Arial" w:hAnsi="Arial" w:cs="Arial"/>
          <w:b/>
          <w:sz w:val="20"/>
          <w:szCs w:val="20"/>
          <w:lang w:val="en-US"/>
        </w:rPr>
        <w:t xml:space="preserve"> </w:t>
      </w:r>
      <w:proofErr w:type="spellStart"/>
      <w:r w:rsidRPr="0082149F">
        <w:rPr>
          <w:rFonts w:ascii="Arial" w:hAnsi="Arial" w:cs="Arial"/>
          <w:b/>
          <w:sz w:val="20"/>
          <w:szCs w:val="20"/>
          <w:lang w:val="en-US"/>
        </w:rPr>
        <w:t>Manipal</w:t>
      </w:r>
      <w:proofErr w:type="spellEnd"/>
      <w:r w:rsidRPr="0082149F">
        <w:rPr>
          <w:rFonts w:ascii="Arial" w:hAnsi="Arial" w:cs="Arial"/>
          <w:b/>
          <w:sz w:val="20"/>
          <w:szCs w:val="20"/>
          <w:lang w:val="en-US"/>
        </w:rPr>
        <w:t xml:space="preserve"> University.</w:t>
      </w:r>
    </w:p>
    <w:p w:rsidR="001560FC" w:rsidRPr="00E76F5E" w:rsidRDefault="001560FC">
      <w:pPr>
        <w:pStyle w:val="NormalWeb"/>
        <w:numPr>
          <w:ilvl w:val="0"/>
          <w:numId w:val="1"/>
        </w:numPr>
        <w:spacing w:before="120" w:beforeAutospacing="0" w:after="0" w:afterAutospacing="0"/>
        <w:jc w:val="both"/>
        <w:rPr>
          <w:rFonts w:ascii="Arial" w:hAnsi="Arial" w:cs="Arial"/>
          <w:b/>
          <w:sz w:val="20"/>
          <w:szCs w:val="20"/>
          <w:lang w:val="en-US"/>
        </w:rPr>
      </w:pPr>
      <w:r w:rsidRPr="00E76F5E">
        <w:rPr>
          <w:rFonts w:ascii="Arial" w:hAnsi="Arial" w:cs="Arial"/>
          <w:b/>
          <w:sz w:val="20"/>
          <w:szCs w:val="20"/>
          <w:lang w:val="en-US"/>
        </w:rPr>
        <w:t>B.</w:t>
      </w:r>
      <w:r w:rsidR="00296FA3">
        <w:rPr>
          <w:rFonts w:ascii="Arial" w:hAnsi="Arial" w:cs="Arial"/>
          <w:b/>
          <w:sz w:val="20"/>
          <w:szCs w:val="20"/>
          <w:lang w:val="en-US"/>
        </w:rPr>
        <w:t>Com</w:t>
      </w:r>
      <w:r w:rsidRPr="00E76F5E">
        <w:rPr>
          <w:rFonts w:ascii="Arial" w:hAnsi="Arial" w:cs="Arial"/>
          <w:b/>
          <w:sz w:val="20"/>
          <w:szCs w:val="20"/>
          <w:lang w:val="en-US"/>
        </w:rPr>
        <w:t xml:space="preserve">. </w:t>
      </w:r>
      <w:r w:rsidR="0082149F">
        <w:rPr>
          <w:rFonts w:ascii="Arial" w:hAnsi="Arial" w:cs="Arial"/>
          <w:b/>
          <w:sz w:val="20"/>
          <w:szCs w:val="20"/>
          <w:lang w:val="en-US"/>
        </w:rPr>
        <w:t xml:space="preserve">- </w:t>
      </w:r>
      <w:proofErr w:type="spellStart"/>
      <w:r w:rsidR="00296FA3" w:rsidRPr="008E76B8">
        <w:rPr>
          <w:rFonts w:ascii="Arial" w:hAnsi="Arial" w:cs="Arial"/>
          <w:b/>
          <w:sz w:val="20"/>
          <w:szCs w:val="20"/>
          <w:lang w:val="en-US"/>
        </w:rPr>
        <w:t>Saurastra</w:t>
      </w:r>
      <w:proofErr w:type="spellEnd"/>
      <w:r w:rsidRPr="00E76F5E">
        <w:rPr>
          <w:rFonts w:ascii="Arial" w:hAnsi="Arial" w:cs="Arial"/>
          <w:sz w:val="20"/>
          <w:szCs w:val="20"/>
          <w:lang w:val="en-US"/>
        </w:rPr>
        <w:t xml:space="preserve"> University.</w:t>
      </w:r>
    </w:p>
    <w:p w:rsidR="001560FC" w:rsidRPr="00E76F5E" w:rsidRDefault="001560FC">
      <w:pPr>
        <w:pStyle w:val="NormalWeb"/>
        <w:spacing w:before="0" w:beforeAutospacing="0" w:after="0" w:afterAutospacing="0"/>
        <w:jc w:val="both"/>
        <w:rPr>
          <w:rFonts w:ascii="Arial" w:hAnsi="Arial" w:cs="Arial"/>
          <w:b/>
          <w:sz w:val="20"/>
          <w:szCs w:val="20"/>
          <w:lang w:val="en-US"/>
        </w:rPr>
      </w:pPr>
    </w:p>
    <w:p w:rsidR="001560FC" w:rsidRPr="00E76F5E" w:rsidRDefault="0082149F">
      <w:pPr>
        <w:pStyle w:val="NormalWeb"/>
        <w:spacing w:before="0" w:beforeAutospacing="0" w:after="0" w:afterAutospacing="0"/>
        <w:jc w:val="both"/>
        <w:rPr>
          <w:rFonts w:ascii="Arial" w:hAnsi="Arial" w:cs="Arial"/>
          <w:b/>
          <w:sz w:val="20"/>
          <w:szCs w:val="20"/>
          <w:lang w:val="en-US"/>
        </w:rPr>
      </w:pPr>
      <w:r>
        <w:rPr>
          <w:rFonts w:ascii="Arial" w:hAnsi="Arial" w:cs="Arial"/>
          <w:b/>
          <w:sz w:val="20"/>
          <w:szCs w:val="20"/>
          <w:lang w:val="en-US"/>
        </w:rPr>
        <w:t>OTHERS</w:t>
      </w:r>
      <w:r w:rsidR="001560FC" w:rsidRPr="00E76F5E">
        <w:rPr>
          <w:rFonts w:ascii="Arial" w:hAnsi="Arial" w:cs="Arial"/>
          <w:b/>
          <w:sz w:val="20"/>
          <w:szCs w:val="20"/>
          <w:lang w:val="en-US"/>
        </w:rPr>
        <w:t>:</w:t>
      </w:r>
    </w:p>
    <w:p w:rsidR="008E76B8" w:rsidRDefault="008E76B8">
      <w:pPr>
        <w:pStyle w:val="NormalWeb"/>
        <w:numPr>
          <w:ilvl w:val="0"/>
          <w:numId w:val="1"/>
        </w:numPr>
        <w:spacing w:before="0" w:beforeAutospacing="0" w:after="0" w:afterAutospacing="0"/>
        <w:jc w:val="both"/>
        <w:rPr>
          <w:rFonts w:ascii="Arial" w:hAnsi="Arial" w:cs="Arial"/>
          <w:b/>
          <w:sz w:val="20"/>
          <w:szCs w:val="20"/>
          <w:lang w:val="en-US"/>
        </w:rPr>
      </w:pPr>
      <w:r w:rsidRPr="008E76B8">
        <w:rPr>
          <w:rFonts w:ascii="Arial" w:hAnsi="Arial" w:cs="Arial"/>
          <w:b/>
          <w:sz w:val="20"/>
          <w:szCs w:val="20"/>
          <w:lang w:val="en-US"/>
        </w:rPr>
        <w:t>Certificate Course in Enterprise System Network Administration</w:t>
      </w:r>
      <w:r>
        <w:rPr>
          <w:rFonts w:ascii="Arial" w:hAnsi="Arial" w:cs="Arial"/>
          <w:b/>
          <w:sz w:val="20"/>
          <w:szCs w:val="20"/>
          <w:lang w:val="en-US"/>
        </w:rPr>
        <w:t xml:space="preserve"> - </w:t>
      </w:r>
      <w:r w:rsidRPr="008E76B8">
        <w:rPr>
          <w:rFonts w:ascii="Arial" w:hAnsi="Arial" w:cs="Arial"/>
          <w:b/>
          <w:sz w:val="20"/>
          <w:szCs w:val="20"/>
          <w:lang w:val="en-US"/>
        </w:rPr>
        <w:t>from IIHT</w:t>
      </w:r>
    </w:p>
    <w:p w:rsidR="00296FA3" w:rsidRDefault="00296FA3">
      <w:pPr>
        <w:pStyle w:val="NormalWeb"/>
        <w:numPr>
          <w:ilvl w:val="0"/>
          <w:numId w:val="1"/>
        </w:numPr>
        <w:spacing w:before="0" w:beforeAutospacing="0" w:after="0" w:afterAutospacing="0"/>
        <w:jc w:val="both"/>
        <w:rPr>
          <w:rFonts w:ascii="Arial" w:hAnsi="Arial" w:cs="Arial"/>
          <w:b/>
          <w:sz w:val="20"/>
          <w:szCs w:val="20"/>
          <w:lang w:val="en-US"/>
        </w:rPr>
      </w:pPr>
      <w:r>
        <w:rPr>
          <w:rFonts w:ascii="Arial" w:hAnsi="Arial" w:cs="Arial"/>
          <w:b/>
          <w:sz w:val="20"/>
          <w:szCs w:val="20"/>
          <w:lang w:val="en-US"/>
        </w:rPr>
        <w:t>NCC ‘’B’’ Certification</w:t>
      </w:r>
    </w:p>
    <w:p w:rsidR="0082149F" w:rsidRPr="0082149F" w:rsidRDefault="0082149F" w:rsidP="0082149F">
      <w:pPr>
        <w:pStyle w:val="NormalWeb"/>
        <w:numPr>
          <w:ilvl w:val="0"/>
          <w:numId w:val="1"/>
        </w:numPr>
        <w:spacing w:before="0" w:beforeAutospacing="0" w:after="0" w:afterAutospacing="0"/>
        <w:jc w:val="both"/>
        <w:rPr>
          <w:rFonts w:ascii="Arial" w:hAnsi="Arial" w:cs="Arial"/>
          <w:b/>
          <w:sz w:val="20"/>
          <w:szCs w:val="20"/>
          <w:lang w:val="en-US"/>
        </w:rPr>
      </w:pPr>
      <w:r w:rsidRPr="0082149F">
        <w:rPr>
          <w:rFonts w:ascii="Arial" w:hAnsi="Arial" w:cs="Arial"/>
          <w:b/>
          <w:sz w:val="20"/>
          <w:szCs w:val="20"/>
          <w:lang w:val="en-US"/>
        </w:rPr>
        <w:t>5’S Training &amp; involvement in 6Sigma projects. (TUV-SUD)</w:t>
      </w:r>
    </w:p>
    <w:p w:rsidR="0082149F" w:rsidRPr="0082149F" w:rsidRDefault="0082149F" w:rsidP="0082149F">
      <w:pPr>
        <w:pStyle w:val="NormalWeb"/>
        <w:numPr>
          <w:ilvl w:val="0"/>
          <w:numId w:val="1"/>
        </w:numPr>
        <w:spacing w:before="0" w:beforeAutospacing="0" w:after="0" w:afterAutospacing="0"/>
        <w:jc w:val="both"/>
        <w:rPr>
          <w:rFonts w:ascii="Arial" w:hAnsi="Arial" w:cs="Arial"/>
          <w:b/>
          <w:sz w:val="20"/>
          <w:szCs w:val="20"/>
          <w:lang w:val="en-US"/>
        </w:rPr>
      </w:pPr>
      <w:r w:rsidRPr="0082149F">
        <w:rPr>
          <w:rFonts w:ascii="Arial" w:hAnsi="Arial" w:cs="Arial"/>
          <w:b/>
          <w:sz w:val="20"/>
          <w:szCs w:val="20"/>
          <w:lang w:val="en-US"/>
        </w:rPr>
        <w:t>Training on Problem solving and decision making. (ICFAI)</w:t>
      </w:r>
    </w:p>
    <w:p w:rsidR="00296FA3" w:rsidRPr="00E76F5E" w:rsidRDefault="00296FA3" w:rsidP="0082149F">
      <w:pPr>
        <w:pStyle w:val="NormalWeb"/>
        <w:spacing w:before="0" w:beforeAutospacing="0" w:after="0" w:afterAutospacing="0"/>
        <w:jc w:val="both"/>
        <w:rPr>
          <w:rFonts w:ascii="Arial" w:hAnsi="Arial" w:cs="Arial"/>
          <w:b/>
          <w:sz w:val="20"/>
          <w:szCs w:val="20"/>
          <w:lang w:val="en-US"/>
        </w:rPr>
      </w:pPr>
    </w:p>
    <w:p w:rsidR="001560FC" w:rsidRPr="00E76F5E" w:rsidRDefault="001560FC">
      <w:pPr>
        <w:rPr>
          <w:rFonts w:ascii="Arial" w:hAnsi="Arial" w:cs="Arial"/>
          <w:sz w:val="20"/>
          <w:szCs w:val="20"/>
        </w:rPr>
      </w:pPr>
    </w:p>
    <w:p w:rsidR="001560FC" w:rsidRPr="00E76F5E" w:rsidRDefault="001560FC">
      <w:pPr>
        <w:pBdr>
          <w:top w:val="dashed" w:sz="4" w:space="1" w:color="auto"/>
          <w:bottom w:val="double" w:sz="4" w:space="1" w:color="auto"/>
        </w:pBdr>
        <w:jc w:val="both"/>
        <w:rPr>
          <w:rFonts w:ascii="Arial" w:eastAsia="Times" w:hAnsi="Arial" w:cs="Arial"/>
          <w:b/>
          <w:sz w:val="20"/>
          <w:szCs w:val="20"/>
        </w:rPr>
      </w:pPr>
      <w:r w:rsidRPr="00E76F5E">
        <w:rPr>
          <w:rFonts w:ascii="Arial" w:eastAsia="Times" w:hAnsi="Arial" w:cs="Arial"/>
          <w:b/>
          <w:sz w:val="20"/>
          <w:szCs w:val="20"/>
        </w:rPr>
        <w:t>PERSONAL DOSSIER</w:t>
      </w:r>
    </w:p>
    <w:p w:rsidR="001560FC" w:rsidRPr="00E76F5E" w:rsidRDefault="001560FC">
      <w:pPr>
        <w:pStyle w:val="NormalWeb"/>
        <w:spacing w:before="40" w:beforeAutospacing="0" w:after="0" w:afterAutospacing="0"/>
        <w:jc w:val="both"/>
        <w:rPr>
          <w:rFonts w:ascii="Arial" w:hAnsi="Arial" w:cs="Arial"/>
          <w:sz w:val="20"/>
          <w:szCs w:val="20"/>
        </w:rPr>
      </w:pPr>
    </w:p>
    <w:p w:rsidR="001560FC" w:rsidRPr="00E76F5E" w:rsidRDefault="001560FC">
      <w:pPr>
        <w:pStyle w:val="NormalWeb"/>
        <w:spacing w:before="40" w:beforeAutospacing="0" w:after="0" w:afterAutospacing="0"/>
        <w:jc w:val="both"/>
        <w:rPr>
          <w:rFonts w:ascii="Arial" w:hAnsi="Arial" w:cs="Arial"/>
          <w:color w:val="0000FF"/>
          <w:sz w:val="20"/>
          <w:szCs w:val="20"/>
        </w:rPr>
      </w:pPr>
      <w:r w:rsidRPr="00E76F5E">
        <w:rPr>
          <w:rFonts w:ascii="Arial" w:hAnsi="Arial" w:cs="Arial"/>
          <w:sz w:val="20"/>
          <w:szCs w:val="20"/>
        </w:rPr>
        <w:t>Date of Birth:  </w:t>
      </w:r>
      <w:r w:rsidRPr="00E76F5E">
        <w:rPr>
          <w:rFonts w:ascii="Arial" w:hAnsi="Arial" w:cs="Arial"/>
          <w:sz w:val="20"/>
          <w:szCs w:val="20"/>
        </w:rPr>
        <w:tab/>
      </w:r>
      <w:r w:rsidRPr="00E76F5E">
        <w:rPr>
          <w:rFonts w:ascii="Arial" w:hAnsi="Arial" w:cs="Arial"/>
          <w:sz w:val="20"/>
          <w:szCs w:val="20"/>
        </w:rPr>
        <w:tab/>
      </w:r>
      <w:r w:rsidR="0082149F">
        <w:rPr>
          <w:rFonts w:ascii="Arial" w:hAnsi="Arial" w:cs="Arial"/>
          <w:sz w:val="20"/>
          <w:szCs w:val="20"/>
        </w:rPr>
        <w:t>26</w:t>
      </w:r>
      <w:r w:rsidRPr="00E76F5E">
        <w:rPr>
          <w:rFonts w:ascii="Arial" w:hAnsi="Arial" w:cs="Arial"/>
          <w:sz w:val="20"/>
          <w:szCs w:val="20"/>
          <w:vertAlign w:val="superscript"/>
        </w:rPr>
        <w:t>th</w:t>
      </w:r>
      <w:r w:rsidRPr="00E76F5E">
        <w:rPr>
          <w:rFonts w:ascii="Arial" w:hAnsi="Arial" w:cs="Arial"/>
          <w:sz w:val="20"/>
          <w:szCs w:val="20"/>
        </w:rPr>
        <w:t xml:space="preserve"> </w:t>
      </w:r>
      <w:r w:rsidR="0082149F">
        <w:rPr>
          <w:rFonts w:ascii="Arial" w:hAnsi="Arial" w:cs="Arial"/>
          <w:sz w:val="20"/>
          <w:szCs w:val="20"/>
        </w:rPr>
        <w:t xml:space="preserve">February </w:t>
      </w:r>
      <w:r w:rsidRPr="00E76F5E">
        <w:rPr>
          <w:rFonts w:ascii="Arial" w:hAnsi="Arial" w:cs="Arial"/>
          <w:sz w:val="20"/>
          <w:szCs w:val="20"/>
        </w:rPr>
        <w:t xml:space="preserve"> 19</w:t>
      </w:r>
      <w:r w:rsidR="0082149F">
        <w:rPr>
          <w:rFonts w:ascii="Arial" w:hAnsi="Arial" w:cs="Arial"/>
          <w:sz w:val="20"/>
          <w:szCs w:val="20"/>
        </w:rPr>
        <w:t>8</w:t>
      </w:r>
      <w:r w:rsidR="00DF3124">
        <w:rPr>
          <w:rFonts w:ascii="Arial" w:hAnsi="Arial" w:cs="Arial"/>
          <w:sz w:val="20"/>
          <w:szCs w:val="20"/>
        </w:rPr>
        <w:t>3</w:t>
      </w:r>
    </w:p>
    <w:p w:rsidR="001560FC" w:rsidRPr="00E76F5E" w:rsidRDefault="001560FC">
      <w:pPr>
        <w:pStyle w:val="NormalWeb"/>
        <w:spacing w:before="40" w:beforeAutospacing="0" w:after="0" w:afterAutospacing="0"/>
        <w:jc w:val="both"/>
        <w:rPr>
          <w:rFonts w:ascii="Arial" w:hAnsi="Arial" w:cs="Arial"/>
          <w:color w:val="0000FF"/>
          <w:sz w:val="20"/>
          <w:szCs w:val="20"/>
        </w:rPr>
      </w:pPr>
      <w:r w:rsidRPr="00E76F5E">
        <w:rPr>
          <w:rFonts w:ascii="Arial" w:hAnsi="Arial" w:cs="Arial"/>
          <w:sz w:val="20"/>
          <w:szCs w:val="20"/>
        </w:rPr>
        <w:t xml:space="preserve">Languages: </w:t>
      </w:r>
      <w:r w:rsidRPr="00E76F5E">
        <w:rPr>
          <w:rFonts w:ascii="Arial" w:hAnsi="Arial" w:cs="Arial"/>
          <w:sz w:val="20"/>
          <w:szCs w:val="20"/>
        </w:rPr>
        <w:tab/>
      </w:r>
      <w:r w:rsidRPr="00E76F5E">
        <w:rPr>
          <w:rFonts w:ascii="Arial" w:hAnsi="Arial" w:cs="Arial"/>
          <w:sz w:val="20"/>
          <w:szCs w:val="20"/>
        </w:rPr>
        <w:tab/>
      </w:r>
      <w:proofErr w:type="spellStart"/>
      <w:r w:rsidRPr="00E76F5E">
        <w:rPr>
          <w:rFonts w:ascii="Arial" w:hAnsi="Arial" w:cs="Arial"/>
          <w:sz w:val="20"/>
          <w:szCs w:val="20"/>
        </w:rPr>
        <w:t>English</w:t>
      </w:r>
      <w:proofErr w:type="gramStart"/>
      <w:r w:rsidRPr="00E76F5E">
        <w:rPr>
          <w:rFonts w:ascii="Arial" w:hAnsi="Arial" w:cs="Arial"/>
          <w:sz w:val="20"/>
          <w:szCs w:val="20"/>
        </w:rPr>
        <w:t>,</w:t>
      </w:r>
      <w:r w:rsidR="008E76B8">
        <w:rPr>
          <w:rFonts w:ascii="Arial" w:hAnsi="Arial" w:cs="Arial"/>
          <w:sz w:val="20"/>
          <w:szCs w:val="20"/>
        </w:rPr>
        <w:t>Gujarati</w:t>
      </w:r>
      <w:proofErr w:type="spellEnd"/>
      <w:proofErr w:type="gramEnd"/>
      <w:r w:rsidRPr="00E76F5E">
        <w:rPr>
          <w:rFonts w:ascii="Arial" w:hAnsi="Arial" w:cs="Arial"/>
          <w:sz w:val="20"/>
          <w:szCs w:val="20"/>
        </w:rPr>
        <w:t xml:space="preserve"> &amp; Hindi</w:t>
      </w:r>
    </w:p>
    <w:p w:rsidR="001560FC" w:rsidRDefault="001560FC" w:rsidP="001B67B1">
      <w:pPr>
        <w:pStyle w:val="NormalWeb"/>
        <w:spacing w:before="40" w:beforeAutospacing="0" w:after="0" w:afterAutospacing="0"/>
        <w:jc w:val="both"/>
        <w:rPr>
          <w:rFonts w:ascii="Arial" w:hAnsi="Arial" w:cs="Arial"/>
          <w:sz w:val="20"/>
          <w:szCs w:val="20"/>
        </w:rPr>
      </w:pPr>
      <w:r w:rsidRPr="00E76F5E">
        <w:rPr>
          <w:rFonts w:ascii="Arial" w:hAnsi="Arial" w:cs="Arial"/>
          <w:sz w:val="20"/>
          <w:szCs w:val="20"/>
        </w:rPr>
        <w:t>Address: </w:t>
      </w:r>
      <w:r w:rsidRPr="00E76F5E">
        <w:rPr>
          <w:rFonts w:ascii="Arial" w:hAnsi="Arial" w:cs="Arial"/>
          <w:sz w:val="20"/>
          <w:szCs w:val="20"/>
        </w:rPr>
        <w:tab/>
      </w:r>
      <w:r w:rsidRPr="00E76F5E">
        <w:rPr>
          <w:rFonts w:ascii="Arial" w:hAnsi="Arial" w:cs="Arial"/>
          <w:sz w:val="20"/>
          <w:szCs w:val="20"/>
        </w:rPr>
        <w:tab/>
      </w:r>
      <w:r w:rsidR="008E76B8">
        <w:rPr>
          <w:rFonts w:ascii="Arial" w:hAnsi="Arial" w:cs="Arial"/>
          <w:sz w:val="20"/>
          <w:szCs w:val="20"/>
        </w:rPr>
        <w:t xml:space="preserve">65, </w:t>
      </w:r>
      <w:proofErr w:type="spellStart"/>
      <w:r w:rsidR="008E76B8">
        <w:rPr>
          <w:rFonts w:ascii="Arial" w:hAnsi="Arial" w:cs="Arial"/>
          <w:sz w:val="20"/>
          <w:szCs w:val="20"/>
        </w:rPr>
        <w:t>Swastik</w:t>
      </w:r>
      <w:proofErr w:type="spellEnd"/>
      <w:r w:rsidR="008E76B8">
        <w:rPr>
          <w:rFonts w:ascii="Arial" w:hAnsi="Arial" w:cs="Arial"/>
          <w:sz w:val="20"/>
          <w:szCs w:val="20"/>
        </w:rPr>
        <w:t xml:space="preserve"> Park Society</w:t>
      </w:r>
    </w:p>
    <w:p w:rsidR="008E76B8" w:rsidRDefault="008E76B8" w:rsidP="001B67B1">
      <w:pPr>
        <w:pStyle w:val="NormalWeb"/>
        <w:spacing w:before="40" w:beforeAutospacing="0" w:after="0" w:afterAutospacing="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IOC- </w:t>
      </w:r>
      <w:proofErr w:type="spellStart"/>
      <w:r>
        <w:rPr>
          <w:rFonts w:ascii="Arial" w:hAnsi="Arial" w:cs="Arial"/>
          <w:sz w:val="20"/>
          <w:szCs w:val="20"/>
        </w:rPr>
        <w:t>Tragad</w:t>
      </w:r>
      <w:proofErr w:type="spellEnd"/>
      <w:r>
        <w:rPr>
          <w:rFonts w:ascii="Arial" w:hAnsi="Arial" w:cs="Arial"/>
          <w:sz w:val="20"/>
          <w:szCs w:val="20"/>
        </w:rPr>
        <w:t xml:space="preserve"> Road</w:t>
      </w:r>
    </w:p>
    <w:p w:rsidR="008E76B8" w:rsidRDefault="008E76B8" w:rsidP="001B67B1">
      <w:pPr>
        <w:pStyle w:val="NormalWeb"/>
        <w:spacing w:before="40" w:beforeAutospacing="0" w:after="0" w:afterAutospacing="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Nr. </w:t>
      </w:r>
      <w:proofErr w:type="spellStart"/>
      <w:r>
        <w:rPr>
          <w:rFonts w:ascii="Arial" w:hAnsi="Arial" w:cs="Arial"/>
          <w:sz w:val="20"/>
          <w:szCs w:val="20"/>
        </w:rPr>
        <w:t>Umabhavani</w:t>
      </w:r>
      <w:proofErr w:type="spellEnd"/>
    </w:p>
    <w:p w:rsidR="008E76B8" w:rsidRPr="00E76F5E" w:rsidRDefault="008E76B8" w:rsidP="001B67B1">
      <w:pPr>
        <w:pStyle w:val="NormalWeb"/>
        <w:spacing w:before="40" w:beforeAutospacing="0" w:after="0" w:afterAutospacing="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Chankheda</w:t>
      </w:r>
      <w:proofErr w:type="spellEnd"/>
      <w:r>
        <w:rPr>
          <w:rFonts w:ascii="Arial" w:hAnsi="Arial" w:cs="Arial"/>
          <w:sz w:val="20"/>
          <w:szCs w:val="20"/>
        </w:rPr>
        <w:t xml:space="preserve"> – </w:t>
      </w:r>
      <w:proofErr w:type="spellStart"/>
      <w:r>
        <w:rPr>
          <w:rFonts w:ascii="Arial" w:hAnsi="Arial" w:cs="Arial"/>
          <w:sz w:val="20"/>
          <w:szCs w:val="20"/>
        </w:rPr>
        <w:t>Ahmedabad</w:t>
      </w:r>
      <w:proofErr w:type="spellEnd"/>
      <w:r>
        <w:rPr>
          <w:rFonts w:ascii="Arial" w:hAnsi="Arial" w:cs="Arial"/>
          <w:sz w:val="20"/>
          <w:szCs w:val="20"/>
        </w:rPr>
        <w:t xml:space="preserve"> - 382424</w:t>
      </w:r>
    </w:p>
    <w:p w:rsidR="001560FC" w:rsidRPr="00E76F5E" w:rsidRDefault="001560FC">
      <w:pPr>
        <w:pStyle w:val="NormalWeb"/>
        <w:spacing w:before="40" w:beforeAutospacing="0" w:after="0" w:afterAutospacing="0"/>
        <w:ind w:left="2160"/>
        <w:jc w:val="both"/>
        <w:rPr>
          <w:rFonts w:ascii="Arial" w:hAnsi="Arial" w:cs="Arial"/>
          <w:sz w:val="20"/>
          <w:szCs w:val="20"/>
        </w:rPr>
      </w:pPr>
    </w:p>
    <w:p w:rsidR="001560FC" w:rsidRPr="00E76F5E" w:rsidRDefault="001560FC">
      <w:pPr>
        <w:pStyle w:val="NormalWeb"/>
        <w:spacing w:before="40" w:beforeAutospacing="0" w:after="0" w:afterAutospacing="0"/>
        <w:ind w:left="2160"/>
        <w:jc w:val="both"/>
        <w:rPr>
          <w:rFonts w:ascii="Arial" w:hAnsi="Arial" w:cs="Arial"/>
          <w:sz w:val="20"/>
          <w:szCs w:val="20"/>
        </w:rPr>
      </w:pPr>
    </w:p>
    <w:p w:rsidR="001560FC" w:rsidRPr="00E76F5E" w:rsidRDefault="001560FC">
      <w:pPr>
        <w:pStyle w:val="NormalWeb"/>
        <w:spacing w:before="40" w:beforeAutospacing="0" w:after="0" w:afterAutospacing="0"/>
        <w:ind w:left="2160"/>
        <w:jc w:val="both"/>
        <w:rPr>
          <w:rFonts w:ascii="Arial" w:hAnsi="Arial" w:cs="Arial"/>
          <w:sz w:val="20"/>
          <w:szCs w:val="20"/>
        </w:rPr>
      </w:pPr>
    </w:p>
    <w:p w:rsidR="001560FC" w:rsidRPr="00E76F5E" w:rsidRDefault="001560FC" w:rsidP="006C1F84">
      <w:pPr>
        <w:pStyle w:val="NormalWeb"/>
        <w:tabs>
          <w:tab w:val="left" w:pos="5400"/>
        </w:tabs>
        <w:spacing w:before="40" w:beforeAutospacing="0" w:after="0" w:afterAutospacing="0"/>
        <w:ind w:left="2160"/>
        <w:jc w:val="both"/>
        <w:rPr>
          <w:rFonts w:ascii="Arial" w:hAnsi="Arial" w:cs="Arial"/>
          <w:sz w:val="20"/>
          <w:szCs w:val="20"/>
        </w:rPr>
      </w:pPr>
      <w:r w:rsidRPr="00E76F5E">
        <w:rPr>
          <w:rFonts w:ascii="Arial" w:hAnsi="Arial" w:cs="Arial"/>
          <w:sz w:val="20"/>
          <w:szCs w:val="20"/>
        </w:rPr>
        <w:tab/>
      </w:r>
    </w:p>
    <w:p w:rsidR="001560FC" w:rsidRPr="00E76F5E" w:rsidRDefault="001560FC">
      <w:pPr>
        <w:pStyle w:val="NormalWeb"/>
        <w:spacing w:before="40" w:beforeAutospacing="0" w:after="0" w:afterAutospacing="0"/>
        <w:ind w:left="2160"/>
        <w:jc w:val="both"/>
        <w:rPr>
          <w:rFonts w:ascii="Arial" w:hAnsi="Arial" w:cs="Arial"/>
          <w:sz w:val="20"/>
          <w:szCs w:val="20"/>
        </w:rPr>
      </w:pPr>
      <w:r w:rsidRPr="00E76F5E">
        <w:rPr>
          <w:rFonts w:ascii="Arial" w:hAnsi="Arial" w:cs="Arial"/>
          <w:sz w:val="20"/>
          <w:szCs w:val="20"/>
        </w:rPr>
        <w:t xml:space="preserve">                                                               </w:t>
      </w:r>
      <w:r w:rsidR="008E76B8">
        <w:rPr>
          <w:rFonts w:ascii="Arial" w:hAnsi="Arial" w:cs="Arial"/>
          <w:sz w:val="20"/>
          <w:szCs w:val="20"/>
        </w:rPr>
        <w:t xml:space="preserve">                    (MANISH</w:t>
      </w:r>
      <w:r w:rsidR="003E0AFE">
        <w:rPr>
          <w:rFonts w:ascii="Arial" w:hAnsi="Arial" w:cs="Arial"/>
          <w:sz w:val="20"/>
          <w:szCs w:val="20"/>
        </w:rPr>
        <w:t xml:space="preserve"> KUMAR</w:t>
      </w:r>
      <w:r w:rsidRPr="00E76F5E">
        <w:rPr>
          <w:rFonts w:ascii="Arial" w:hAnsi="Arial" w:cs="Arial"/>
          <w:sz w:val="20"/>
          <w:szCs w:val="20"/>
        </w:rPr>
        <w:t xml:space="preserve"> </w:t>
      </w:r>
      <w:r w:rsidR="008E76B8">
        <w:rPr>
          <w:rFonts w:ascii="Arial" w:hAnsi="Arial" w:cs="Arial"/>
          <w:sz w:val="20"/>
          <w:szCs w:val="20"/>
        </w:rPr>
        <w:t>THAKAR</w:t>
      </w:r>
      <w:r w:rsidRPr="00E76F5E">
        <w:rPr>
          <w:rFonts w:ascii="Arial" w:hAnsi="Arial" w:cs="Arial"/>
          <w:sz w:val="20"/>
          <w:szCs w:val="20"/>
        </w:rPr>
        <w:t>)</w:t>
      </w:r>
    </w:p>
    <w:p w:rsidR="001560FC" w:rsidRPr="00E76F5E" w:rsidRDefault="001560FC">
      <w:pPr>
        <w:pStyle w:val="NormalWeb"/>
        <w:spacing w:before="40" w:beforeAutospacing="0" w:after="0" w:afterAutospacing="0"/>
        <w:jc w:val="both"/>
        <w:rPr>
          <w:sz w:val="20"/>
          <w:szCs w:val="20"/>
        </w:rPr>
      </w:pPr>
    </w:p>
    <w:p w:rsidR="001560FC" w:rsidRPr="00E76F5E" w:rsidRDefault="001560FC">
      <w:pPr>
        <w:rPr>
          <w:sz w:val="20"/>
          <w:szCs w:val="20"/>
        </w:rPr>
      </w:pPr>
    </w:p>
    <w:sectPr w:rsidR="001560FC" w:rsidRPr="00E76F5E" w:rsidSect="00802185">
      <w:pgSz w:w="11909" w:h="16834" w:code="9"/>
      <w:pgMar w:top="864" w:right="1152" w:bottom="864" w:left="1152"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2">
    <w:nsid w:val="00000007"/>
    <w:multiLevelType w:val="singleLevel"/>
    <w:tmpl w:val="00000007"/>
    <w:name w:val="WW8Num7"/>
    <w:lvl w:ilvl="0">
      <w:start w:val="1"/>
      <w:numFmt w:val="decimal"/>
      <w:lvlText w:val="%1."/>
      <w:lvlJc w:val="left"/>
      <w:pPr>
        <w:tabs>
          <w:tab w:val="num" w:pos="540"/>
        </w:tabs>
        <w:ind w:left="540" w:hanging="360"/>
      </w:pPr>
    </w:lvl>
  </w:abstractNum>
  <w:abstractNum w:abstractNumId="3">
    <w:nsid w:val="00000008"/>
    <w:multiLevelType w:val="singleLevel"/>
    <w:tmpl w:val="00000008"/>
    <w:name w:val="WW8Num8"/>
    <w:lvl w:ilvl="0">
      <w:start w:val="1"/>
      <w:numFmt w:val="bullet"/>
      <w:lvlText w:val=""/>
      <w:lvlJc w:val="left"/>
      <w:pPr>
        <w:tabs>
          <w:tab w:val="num" w:pos="900"/>
        </w:tabs>
        <w:ind w:left="900" w:hanging="360"/>
      </w:pPr>
      <w:rPr>
        <w:rFonts w:ascii="Symbol" w:hAnsi="Symbol"/>
      </w:rPr>
    </w:lvl>
  </w:abstractNum>
  <w:abstractNum w:abstractNumId="4">
    <w:nsid w:val="1E4154B9"/>
    <w:multiLevelType w:val="hybridMultilevel"/>
    <w:tmpl w:val="35A0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53348"/>
    <w:multiLevelType w:val="hybridMultilevel"/>
    <w:tmpl w:val="0A9EA4AE"/>
    <w:lvl w:ilvl="0" w:tplc="C000637E">
      <w:start w:val="1"/>
      <w:numFmt w:val="bullet"/>
      <w:lvlText w:val=""/>
      <w:lvlJc w:val="left"/>
      <w:pPr>
        <w:tabs>
          <w:tab w:val="num" w:pos="288"/>
        </w:tabs>
        <w:ind w:left="288" w:hanging="288"/>
      </w:pPr>
      <w:rPr>
        <w:rFonts w:ascii="Symbol" w:hAnsi="Symbol"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00326CF"/>
    <w:multiLevelType w:val="hybridMultilevel"/>
    <w:tmpl w:val="2C007D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91920C1"/>
    <w:multiLevelType w:val="hybridMultilevel"/>
    <w:tmpl w:val="5852ABB2"/>
    <w:lvl w:ilvl="0" w:tplc="C000637E">
      <w:start w:val="1"/>
      <w:numFmt w:val="bullet"/>
      <w:lvlText w:val=""/>
      <w:lvlJc w:val="left"/>
      <w:pPr>
        <w:tabs>
          <w:tab w:val="num" w:pos="288"/>
        </w:tabs>
        <w:ind w:left="288" w:hanging="288"/>
      </w:pPr>
      <w:rPr>
        <w:rFonts w:ascii="Symbol" w:hAnsi="Symbol" w:hint="default"/>
        <w:b/>
        <w:i w:val="0"/>
        <w:color w:val="auto"/>
        <w:sz w:val="20"/>
        <w:szCs w:val="20"/>
      </w:rPr>
    </w:lvl>
    <w:lvl w:ilvl="1" w:tplc="0409000B">
      <w:start w:val="1"/>
      <w:numFmt w:val="bullet"/>
      <w:lvlText w:val=""/>
      <w:lvlJc w:val="left"/>
      <w:pPr>
        <w:tabs>
          <w:tab w:val="num" w:pos="1440"/>
        </w:tabs>
        <w:ind w:left="1440" w:hanging="360"/>
      </w:pPr>
      <w:rPr>
        <w:rFonts w:ascii="Wingdings" w:hAnsi="Wingdings" w:hint="default"/>
        <w:b/>
        <w:i w:val="0"/>
        <w:color w:val="auto"/>
        <w:sz w:val="20"/>
        <w:szCs w:val="20"/>
      </w:rPr>
    </w:lvl>
    <w:lvl w:ilvl="2" w:tplc="04090005">
      <w:start w:val="1"/>
      <w:numFmt w:val="bullet"/>
      <w:lvlText w:val=""/>
      <w:lvlJc w:val="left"/>
      <w:pPr>
        <w:tabs>
          <w:tab w:val="num" w:pos="2160"/>
        </w:tabs>
        <w:ind w:left="2160" w:hanging="360"/>
      </w:pPr>
      <w:rPr>
        <w:rFonts w:ascii="Wingdings" w:hAnsi="Wingdings" w:hint="default"/>
      </w:rPr>
    </w:lvl>
    <w:lvl w:ilvl="3" w:tplc="0409000B">
      <w:start w:val="1"/>
      <w:numFmt w:val="bullet"/>
      <w:lvlText w:val=""/>
      <w:lvlJc w:val="left"/>
      <w:pPr>
        <w:tabs>
          <w:tab w:val="num" w:pos="2880"/>
        </w:tabs>
        <w:ind w:left="2880" w:hanging="360"/>
      </w:pPr>
      <w:rPr>
        <w:rFonts w:ascii="Wingdings" w:hAnsi="Wingdings" w:hint="default"/>
        <w:b/>
        <w:i w:val="0"/>
        <w:color w:val="auto"/>
        <w:sz w:val="20"/>
        <w:szCs w:val="20"/>
      </w:rPr>
    </w:lvl>
    <w:lvl w:ilvl="4" w:tplc="C000637E">
      <w:start w:val="1"/>
      <w:numFmt w:val="bullet"/>
      <w:lvlText w:val=""/>
      <w:lvlJc w:val="left"/>
      <w:pPr>
        <w:tabs>
          <w:tab w:val="num" w:pos="3528"/>
        </w:tabs>
        <w:ind w:left="3528" w:hanging="288"/>
      </w:pPr>
      <w:rPr>
        <w:rFonts w:ascii="Symbol" w:hAnsi="Symbol" w:hint="default"/>
        <w:b/>
        <w:i w:val="0"/>
        <w:color w:val="auto"/>
        <w:sz w:val="20"/>
        <w:szCs w:val="20"/>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0536025"/>
    <w:multiLevelType w:val="hybridMultilevel"/>
    <w:tmpl w:val="483A3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046383"/>
    <w:multiLevelType w:val="hybridMultilevel"/>
    <w:tmpl w:val="E494ADD4"/>
    <w:lvl w:ilvl="0" w:tplc="C000637E">
      <w:start w:val="1"/>
      <w:numFmt w:val="bullet"/>
      <w:lvlText w:val=""/>
      <w:lvlJc w:val="left"/>
      <w:pPr>
        <w:tabs>
          <w:tab w:val="num" w:pos="288"/>
        </w:tabs>
        <w:ind w:left="288" w:hanging="288"/>
      </w:pPr>
      <w:rPr>
        <w:rFonts w:ascii="Symbol" w:hAnsi="Symbol"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61F57CB"/>
    <w:multiLevelType w:val="hybridMultilevel"/>
    <w:tmpl w:val="22EE4A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84A06AA"/>
    <w:multiLevelType w:val="hybridMultilevel"/>
    <w:tmpl w:val="3F5AC8B2"/>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4E2E0CE7"/>
    <w:multiLevelType w:val="multilevel"/>
    <w:tmpl w:val="93DCC9DA"/>
    <w:lvl w:ilvl="0">
      <w:start w:val="1"/>
      <w:numFmt w:val="bullet"/>
      <w:lvlText w:val=""/>
      <w:lvlJc w:val="left"/>
      <w:pPr>
        <w:tabs>
          <w:tab w:val="num" w:pos="288"/>
        </w:tabs>
        <w:ind w:left="288" w:hanging="288"/>
      </w:pPr>
      <w:rPr>
        <w:rFonts w:ascii="Symbol" w:hAnsi="Symbol" w:hint="default"/>
        <w:b/>
        <w:i w:val="0"/>
        <w:color w:val="auto"/>
        <w:sz w:val="20"/>
        <w:szCs w:val="20"/>
      </w:rPr>
    </w:lvl>
    <w:lvl w:ilvl="1">
      <w:start w:val="1"/>
      <w:numFmt w:val="bullet"/>
      <w:lvlText w:val=""/>
      <w:lvlJc w:val="left"/>
      <w:pPr>
        <w:tabs>
          <w:tab w:val="num" w:pos="1440"/>
        </w:tabs>
        <w:ind w:left="1440" w:hanging="360"/>
      </w:pPr>
      <w:rPr>
        <w:rFonts w:ascii="Wingdings" w:hAnsi="Wingdings" w:hint="default"/>
        <w:b/>
        <w:i w:val="0"/>
        <w:color w:val="auto"/>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b/>
        <w:i w:val="0"/>
        <w:color w:val="auto"/>
        <w:sz w:val="20"/>
        <w:szCs w:val="20"/>
      </w:rPr>
    </w:lvl>
    <w:lvl w:ilvl="4">
      <w:start w:val="1"/>
      <w:numFmt w:val="bullet"/>
      <w:lvlText w:val=""/>
      <w:lvlJc w:val="left"/>
      <w:pPr>
        <w:tabs>
          <w:tab w:val="num" w:pos="3528"/>
        </w:tabs>
        <w:ind w:left="3528" w:hanging="288"/>
      </w:pPr>
      <w:rPr>
        <w:rFonts w:ascii="Symbol" w:hAnsi="Symbol" w:hint="default"/>
        <w:b/>
        <w:i w:val="0"/>
        <w:color w:val="auto"/>
        <w:sz w:val="20"/>
        <w:szCs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4C30233"/>
    <w:multiLevelType w:val="hybridMultilevel"/>
    <w:tmpl w:val="7F320A86"/>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4">
    <w:nsid w:val="634F0C47"/>
    <w:multiLevelType w:val="hybridMultilevel"/>
    <w:tmpl w:val="1A8E2D22"/>
    <w:lvl w:ilvl="0" w:tplc="0409000B">
      <w:start w:val="1"/>
      <w:numFmt w:val="bullet"/>
      <w:lvlText w:val=""/>
      <w:lvlJc w:val="left"/>
      <w:pPr>
        <w:ind w:left="1440" w:hanging="360"/>
      </w:pPr>
      <w:rPr>
        <w:rFonts w:ascii="Wingdings" w:hAnsi="Wingdings" w:hint="default"/>
        <w:b/>
        <w:i w:val="0"/>
        <w:color w:val="auto"/>
        <w:sz w:val="20"/>
        <w:szCs w:val="20"/>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4265BCB"/>
    <w:multiLevelType w:val="hybridMultilevel"/>
    <w:tmpl w:val="96DAC95C"/>
    <w:lvl w:ilvl="0" w:tplc="C000637E">
      <w:start w:val="1"/>
      <w:numFmt w:val="bullet"/>
      <w:lvlText w:val=""/>
      <w:lvlJc w:val="left"/>
      <w:pPr>
        <w:tabs>
          <w:tab w:val="num" w:pos="288"/>
        </w:tabs>
        <w:ind w:left="288" w:hanging="288"/>
      </w:pPr>
      <w:rPr>
        <w:rFonts w:ascii="Symbol" w:hAnsi="Symbol" w:hint="default"/>
        <w:b/>
        <w:i w:val="0"/>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A80704B"/>
    <w:multiLevelType w:val="hybridMultilevel"/>
    <w:tmpl w:val="19CE4B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B4217D0"/>
    <w:multiLevelType w:val="hybridMultilevel"/>
    <w:tmpl w:val="8A94EE24"/>
    <w:lvl w:ilvl="0" w:tplc="EA8823C6">
      <w:start w:val="1"/>
      <w:numFmt w:val="bullet"/>
      <w:lvlText w:val=""/>
      <w:lvlJc w:val="left"/>
      <w:pPr>
        <w:tabs>
          <w:tab w:val="num" w:pos="360"/>
        </w:tabs>
        <w:ind w:left="360" w:hanging="360"/>
      </w:pPr>
      <w:rPr>
        <w:rFonts w:ascii="Wingdings 2" w:hAnsi="Wingdings 2"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750A562C"/>
    <w:multiLevelType w:val="hybridMultilevel"/>
    <w:tmpl w:val="7C48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3"/>
  </w:num>
  <w:num w:numId="4">
    <w:abstractNumId w:val="2"/>
  </w:num>
  <w:num w:numId="5">
    <w:abstractNumId w:val="0"/>
  </w:num>
  <w:num w:numId="6">
    <w:abstractNumId w:val="1"/>
  </w:num>
  <w:num w:numId="7">
    <w:abstractNumId w:val="6"/>
  </w:num>
  <w:num w:numId="8">
    <w:abstractNumId w:val="15"/>
  </w:num>
  <w:num w:numId="9">
    <w:abstractNumId w:val="9"/>
  </w:num>
  <w:num w:numId="10">
    <w:abstractNumId w:val="5"/>
  </w:num>
  <w:num w:numId="11">
    <w:abstractNumId w:val="12"/>
  </w:num>
  <w:num w:numId="12">
    <w:abstractNumId w:val="11"/>
  </w:num>
  <w:num w:numId="13">
    <w:abstractNumId w:val="13"/>
  </w:num>
  <w:num w:numId="14">
    <w:abstractNumId w:val="16"/>
  </w:num>
  <w:num w:numId="15">
    <w:abstractNumId w:val="8"/>
  </w:num>
  <w:num w:numId="16">
    <w:abstractNumId w:val="4"/>
  </w:num>
  <w:num w:numId="17">
    <w:abstractNumId w:val="10"/>
  </w:num>
  <w:num w:numId="18">
    <w:abstractNumId w:val="1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0E0CB1"/>
    <w:rsid w:val="00007AA9"/>
    <w:rsid w:val="000153CF"/>
    <w:rsid w:val="00015FBB"/>
    <w:rsid w:val="00021873"/>
    <w:rsid w:val="000224E2"/>
    <w:rsid w:val="00031164"/>
    <w:rsid w:val="000336DC"/>
    <w:rsid w:val="00040E7D"/>
    <w:rsid w:val="00053410"/>
    <w:rsid w:val="00057650"/>
    <w:rsid w:val="0006426F"/>
    <w:rsid w:val="000833D6"/>
    <w:rsid w:val="00083DDD"/>
    <w:rsid w:val="00096B63"/>
    <w:rsid w:val="000A11AB"/>
    <w:rsid w:val="000D2F7A"/>
    <w:rsid w:val="000D72D3"/>
    <w:rsid w:val="000E0CB1"/>
    <w:rsid w:val="000F605B"/>
    <w:rsid w:val="0010350D"/>
    <w:rsid w:val="00111F23"/>
    <w:rsid w:val="0013408C"/>
    <w:rsid w:val="00142415"/>
    <w:rsid w:val="001441B3"/>
    <w:rsid w:val="00147CBE"/>
    <w:rsid w:val="00151C79"/>
    <w:rsid w:val="001560FC"/>
    <w:rsid w:val="001575E6"/>
    <w:rsid w:val="00182090"/>
    <w:rsid w:val="001940CA"/>
    <w:rsid w:val="00197C34"/>
    <w:rsid w:val="001A352C"/>
    <w:rsid w:val="001B3AAE"/>
    <w:rsid w:val="001B67B1"/>
    <w:rsid w:val="001C1B02"/>
    <w:rsid w:val="001C7C9B"/>
    <w:rsid w:val="001F5199"/>
    <w:rsid w:val="002162EC"/>
    <w:rsid w:val="0022216E"/>
    <w:rsid w:val="00224386"/>
    <w:rsid w:val="002258C9"/>
    <w:rsid w:val="00227CDA"/>
    <w:rsid w:val="002313E2"/>
    <w:rsid w:val="00240E78"/>
    <w:rsid w:val="00245C98"/>
    <w:rsid w:val="00253942"/>
    <w:rsid w:val="00255FD8"/>
    <w:rsid w:val="00296FA3"/>
    <w:rsid w:val="00297CF2"/>
    <w:rsid w:val="002A1A2D"/>
    <w:rsid w:val="002B4108"/>
    <w:rsid w:val="002B476F"/>
    <w:rsid w:val="002F1042"/>
    <w:rsid w:val="00301F40"/>
    <w:rsid w:val="00321486"/>
    <w:rsid w:val="003227E7"/>
    <w:rsid w:val="003402D0"/>
    <w:rsid w:val="00341E8C"/>
    <w:rsid w:val="00347756"/>
    <w:rsid w:val="0035196A"/>
    <w:rsid w:val="00355929"/>
    <w:rsid w:val="00361264"/>
    <w:rsid w:val="003627FD"/>
    <w:rsid w:val="00371E04"/>
    <w:rsid w:val="003739B7"/>
    <w:rsid w:val="00374145"/>
    <w:rsid w:val="00386975"/>
    <w:rsid w:val="00395EE7"/>
    <w:rsid w:val="0039658B"/>
    <w:rsid w:val="003B7E98"/>
    <w:rsid w:val="003C1614"/>
    <w:rsid w:val="003C3794"/>
    <w:rsid w:val="003E075D"/>
    <w:rsid w:val="003E0AFE"/>
    <w:rsid w:val="0040087C"/>
    <w:rsid w:val="00410DE4"/>
    <w:rsid w:val="00465BC7"/>
    <w:rsid w:val="00480125"/>
    <w:rsid w:val="00484434"/>
    <w:rsid w:val="00486A3A"/>
    <w:rsid w:val="00491241"/>
    <w:rsid w:val="004A2DE0"/>
    <w:rsid w:val="004B7689"/>
    <w:rsid w:val="004C1C2C"/>
    <w:rsid w:val="004C6B0A"/>
    <w:rsid w:val="004D4B23"/>
    <w:rsid w:val="004F1F37"/>
    <w:rsid w:val="00504DAD"/>
    <w:rsid w:val="00514A2A"/>
    <w:rsid w:val="005211F8"/>
    <w:rsid w:val="00524718"/>
    <w:rsid w:val="0052598F"/>
    <w:rsid w:val="00544C64"/>
    <w:rsid w:val="005524DC"/>
    <w:rsid w:val="005525D1"/>
    <w:rsid w:val="00570550"/>
    <w:rsid w:val="00580DC9"/>
    <w:rsid w:val="00596869"/>
    <w:rsid w:val="005A6BE3"/>
    <w:rsid w:val="005C0F31"/>
    <w:rsid w:val="005C422A"/>
    <w:rsid w:val="005F0201"/>
    <w:rsid w:val="00610C17"/>
    <w:rsid w:val="006232D5"/>
    <w:rsid w:val="006316A5"/>
    <w:rsid w:val="00654798"/>
    <w:rsid w:val="00663AC8"/>
    <w:rsid w:val="00663D87"/>
    <w:rsid w:val="006658A7"/>
    <w:rsid w:val="00673F38"/>
    <w:rsid w:val="00680FD1"/>
    <w:rsid w:val="00681563"/>
    <w:rsid w:val="00681F31"/>
    <w:rsid w:val="00687E7F"/>
    <w:rsid w:val="006A3299"/>
    <w:rsid w:val="006B1A62"/>
    <w:rsid w:val="006B4247"/>
    <w:rsid w:val="006C1F84"/>
    <w:rsid w:val="006C3471"/>
    <w:rsid w:val="006D339E"/>
    <w:rsid w:val="006F69E9"/>
    <w:rsid w:val="007001C4"/>
    <w:rsid w:val="00705BE1"/>
    <w:rsid w:val="0072351E"/>
    <w:rsid w:val="007523F6"/>
    <w:rsid w:val="00752E20"/>
    <w:rsid w:val="0075647F"/>
    <w:rsid w:val="00756557"/>
    <w:rsid w:val="00785BED"/>
    <w:rsid w:val="007A340D"/>
    <w:rsid w:val="007B1EE0"/>
    <w:rsid w:val="007B37B0"/>
    <w:rsid w:val="007B52F4"/>
    <w:rsid w:val="007D1653"/>
    <w:rsid w:val="007D3708"/>
    <w:rsid w:val="007E11C7"/>
    <w:rsid w:val="00802185"/>
    <w:rsid w:val="0082149F"/>
    <w:rsid w:val="00823DE7"/>
    <w:rsid w:val="008455D1"/>
    <w:rsid w:val="00850D34"/>
    <w:rsid w:val="00852589"/>
    <w:rsid w:val="008614BA"/>
    <w:rsid w:val="00865ECA"/>
    <w:rsid w:val="00876759"/>
    <w:rsid w:val="008844B2"/>
    <w:rsid w:val="00891E57"/>
    <w:rsid w:val="00897C5D"/>
    <w:rsid w:val="008A0B11"/>
    <w:rsid w:val="008A6379"/>
    <w:rsid w:val="008A7437"/>
    <w:rsid w:val="008E76B8"/>
    <w:rsid w:val="008E7E96"/>
    <w:rsid w:val="00911BF8"/>
    <w:rsid w:val="009200C4"/>
    <w:rsid w:val="009274B0"/>
    <w:rsid w:val="009372AE"/>
    <w:rsid w:val="00956D3F"/>
    <w:rsid w:val="00957BC9"/>
    <w:rsid w:val="009602CE"/>
    <w:rsid w:val="00964E33"/>
    <w:rsid w:val="00965064"/>
    <w:rsid w:val="00974BED"/>
    <w:rsid w:val="0099224F"/>
    <w:rsid w:val="0099296F"/>
    <w:rsid w:val="009C1782"/>
    <w:rsid w:val="009C5807"/>
    <w:rsid w:val="009D56C0"/>
    <w:rsid w:val="009E3F34"/>
    <w:rsid w:val="009E68C3"/>
    <w:rsid w:val="009F28B1"/>
    <w:rsid w:val="00A166F4"/>
    <w:rsid w:val="00A344D9"/>
    <w:rsid w:val="00A36206"/>
    <w:rsid w:val="00A464E9"/>
    <w:rsid w:val="00A54CA3"/>
    <w:rsid w:val="00A6104E"/>
    <w:rsid w:val="00A629F3"/>
    <w:rsid w:val="00A66F69"/>
    <w:rsid w:val="00A67F4D"/>
    <w:rsid w:val="00A71B5B"/>
    <w:rsid w:val="00A81C06"/>
    <w:rsid w:val="00A8568D"/>
    <w:rsid w:val="00A91968"/>
    <w:rsid w:val="00A953A8"/>
    <w:rsid w:val="00A961C2"/>
    <w:rsid w:val="00AA1503"/>
    <w:rsid w:val="00AB7431"/>
    <w:rsid w:val="00AC5DE4"/>
    <w:rsid w:val="00AD3E4F"/>
    <w:rsid w:val="00AD427E"/>
    <w:rsid w:val="00AD52D8"/>
    <w:rsid w:val="00B01D96"/>
    <w:rsid w:val="00B10137"/>
    <w:rsid w:val="00B15B4B"/>
    <w:rsid w:val="00B16295"/>
    <w:rsid w:val="00B23B4D"/>
    <w:rsid w:val="00B278E4"/>
    <w:rsid w:val="00B36320"/>
    <w:rsid w:val="00B433B7"/>
    <w:rsid w:val="00B52CD2"/>
    <w:rsid w:val="00B5572A"/>
    <w:rsid w:val="00B72C33"/>
    <w:rsid w:val="00B765DF"/>
    <w:rsid w:val="00B80EAE"/>
    <w:rsid w:val="00B96AAA"/>
    <w:rsid w:val="00BA46F0"/>
    <w:rsid w:val="00BC68AB"/>
    <w:rsid w:val="00BD6186"/>
    <w:rsid w:val="00BF7078"/>
    <w:rsid w:val="00BF772B"/>
    <w:rsid w:val="00C0191C"/>
    <w:rsid w:val="00C135D4"/>
    <w:rsid w:val="00C242DC"/>
    <w:rsid w:val="00C3418C"/>
    <w:rsid w:val="00C35D9A"/>
    <w:rsid w:val="00C4100A"/>
    <w:rsid w:val="00C4137E"/>
    <w:rsid w:val="00C5620F"/>
    <w:rsid w:val="00C60018"/>
    <w:rsid w:val="00C625B9"/>
    <w:rsid w:val="00C76D4C"/>
    <w:rsid w:val="00C955A9"/>
    <w:rsid w:val="00CB3906"/>
    <w:rsid w:val="00CC2718"/>
    <w:rsid w:val="00CC7332"/>
    <w:rsid w:val="00CD3C88"/>
    <w:rsid w:val="00CD4F49"/>
    <w:rsid w:val="00CD5AD1"/>
    <w:rsid w:val="00CE69EE"/>
    <w:rsid w:val="00D16883"/>
    <w:rsid w:val="00D214EC"/>
    <w:rsid w:val="00D2616D"/>
    <w:rsid w:val="00D40134"/>
    <w:rsid w:val="00D879AF"/>
    <w:rsid w:val="00DD4CB0"/>
    <w:rsid w:val="00DF3124"/>
    <w:rsid w:val="00DF4916"/>
    <w:rsid w:val="00DF5022"/>
    <w:rsid w:val="00DF5456"/>
    <w:rsid w:val="00E014A7"/>
    <w:rsid w:val="00E20348"/>
    <w:rsid w:val="00E24D7B"/>
    <w:rsid w:val="00E308BC"/>
    <w:rsid w:val="00E3726F"/>
    <w:rsid w:val="00E41AA8"/>
    <w:rsid w:val="00E76F5E"/>
    <w:rsid w:val="00E81664"/>
    <w:rsid w:val="00E94F19"/>
    <w:rsid w:val="00EB2668"/>
    <w:rsid w:val="00EB5EDF"/>
    <w:rsid w:val="00EB6259"/>
    <w:rsid w:val="00EB683D"/>
    <w:rsid w:val="00EC19D9"/>
    <w:rsid w:val="00ED2463"/>
    <w:rsid w:val="00EE4EED"/>
    <w:rsid w:val="00F01787"/>
    <w:rsid w:val="00F1152C"/>
    <w:rsid w:val="00F16EA8"/>
    <w:rsid w:val="00F30974"/>
    <w:rsid w:val="00F30E22"/>
    <w:rsid w:val="00F351BE"/>
    <w:rsid w:val="00F3577F"/>
    <w:rsid w:val="00FA3810"/>
    <w:rsid w:val="00FB61AC"/>
    <w:rsid w:val="00FC3FC3"/>
    <w:rsid w:val="00FC6DEB"/>
    <w:rsid w:val="00FC7AFF"/>
    <w:rsid w:val="00FD0BBF"/>
    <w:rsid w:val="00FD68D4"/>
    <w:rsid w:val="00FE405E"/>
    <w:rsid w:val="00FF2DB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02185"/>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802185"/>
    <w:pPr>
      <w:spacing w:before="100" w:beforeAutospacing="1" w:after="100" w:afterAutospacing="1"/>
    </w:pPr>
  </w:style>
  <w:style w:type="character" w:styleId="Hyperlink">
    <w:name w:val="Hyperlink"/>
    <w:basedOn w:val="DefaultParagraphFont"/>
    <w:rsid w:val="00802185"/>
    <w:rPr>
      <w:color w:val="0000FF"/>
      <w:u w:val="single"/>
    </w:rPr>
  </w:style>
  <w:style w:type="character" w:customStyle="1" w:styleId="apple-style-span">
    <w:name w:val="apple-style-span"/>
    <w:basedOn w:val="DefaultParagraphFont"/>
    <w:rsid w:val="009372AE"/>
  </w:style>
  <w:style w:type="character" w:customStyle="1" w:styleId="apple-converted-space">
    <w:name w:val="apple-converted-space"/>
    <w:basedOn w:val="DefaultParagraphFont"/>
    <w:rsid w:val="008A6379"/>
  </w:style>
  <w:style w:type="paragraph" w:styleId="ListParagraph">
    <w:name w:val="List Paragraph"/>
    <w:basedOn w:val="Normal"/>
    <w:uiPriority w:val="34"/>
    <w:qFormat/>
    <w:rsid w:val="00897C5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A17E7-E724-42AF-A091-B9135039C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4281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MANOJ KUMAR SHARMA</vt:lpstr>
    </vt:vector>
  </TitlesOfParts>
  <Company>Infoedge India Pvt. Ltd.</Company>
  <LinksUpToDate>false</LinksUpToDate>
  <CharactersWithSpaces>4939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SHARMA</dc:title>
  <dc:creator>Namita</dc:creator>
  <cp:lastModifiedBy>admin</cp:lastModifiedBy>
  <cp:revision>2</cp:revision>
  <cp:lastPrinted>2014-02-22T12:54:00Z</cp:lastPrinted>
  <dcterms:created xsi:type="dcterms:W3CDTF">2015-09-15T11:47:00Z</dcterms:created>
  <dcterms:modified xsi:type="dcterms:W3CDTF">2015-09-15T11:47:00Z</dcterms:modified>
</cp:coreProperties>
</file>