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4708C" w:rsidRDefault="00EE1502">
      <w:pPr>
        <w:spacing w:line="41" w:lineRule="exact"/>
        <w:rPr>
          <w:rFonts w:ascii="Times New Roman" w:eastAsia="Times New Roman" w:hAnsi="Times New Roman"/>
          <w:b/>
          <w:sz w:val="24"/>
        </w:rPr>
      </w:pPr>
    </w:p>
    <w:p w:rsidR="00000000" w:rsidRDefault="00EE1502" w:rsidP="00F4708C">
      <w:pPr>
        <w:spacing w:line="0" w:lineRule="atLeast"/>
        <w:ind w:left="5040" w:firstLine="720"/>
        <w:rPr>
          <w:b/>
          <w:sz w:val="22"/>
        </w:rPr>
      </w:pPr>
      <w:r w:rsidRPr="00F4708C">
        <w:rPr>
          <w:b/>
          <w:sz w:val="22"/>
        </w:rPr>
        <w:t>NIZAMUDDIN TINTOIYA</w:t>
      </w:r>
    </w:p>
    <w:p w:rsidR="00F4708C" w:rsidRPr="00F4708C" w:rsidRDefault="00F4708C" w:rsidP="00F4708C">
      <w:pPr>
        <w:spacing w:line="0" w:lineRule="atLeast"/>
        <w:ind w:left="5040" w:firstLine="720"/>
        <w:rPr>
          <w:b/>
          <w:sz w:val="22"/>
        </w:rPr>
      </w:pPr>
      <w:proofErr w:type="gramStart"/>
      <w:r>
        <w:rPr>
          <w:b/>
          <w:sz w:val="22"/>
        </w:rPr>
        <w:t>MO :</w:t>
      </w:r>
      <w:proofErr w:type="gramEnd"/>
      <w:r>
        <w:rPr>
          <w:b/>
          <w:sz w:val="22"/>
        </w:rPr>
        <w:t xml:space="preserve"> +918000551282</w:t>
      </w:r>
    </w:p>
    <w:p w:rsidR="00000000" w:rsidRPr="00F4708C" w:rsidRDefault="00EE1502">
      <w:pPr>
        <w:spacing w:line="39" w:lineRule="exact"/>
        <w:rPr>
          <w:rFonts w:ascii="Times New Roman" w:eastAsia="Times New Roman" w:hAnsi="Times New Roman"/>
          <w:b/>
          <w:sz w:val="24"/>
        </w:rPr>
      </w:pPr>
    </w:p>
    <w:p w:rsidR="00000000" w:rsidRPr="00F4708C" w:rsidRDefault="00F4708C" w:rsidP="00F4708C">
      <w:pPr>
        <w:spacing w:line="0" w:lineRule="atLeast"/>
        <w:ind w:left="5760"/>
        <w:rPr>
          <w:b/>
          <w:sz w:val="22"/>
        </w:rPr>
      </w:pPr>
      <w:r>
        <w:rPr>
          <w:b/>
          <w:sz w:val="22"/>
          <w:u w:val="single"/>
        </w:rPr>
        <w:t>E</w:t>
      </w:r>
      <w:r w:rsidR="00EE1502" w:rsidRPr="00F4708C">
        <w:rPr>
          <w:b/>
          <w:sz w:val="22"/>
          <w:u w:val="single"/>
        </w:rPr>
        <w:t>-</w:t>
      </w:r>
      <w:proofErr w:type="gramStart"/>
      <w:r w:rsidR="00EE1502" w:rsidRPr="00F4708C">
        <w:rPr>
          <w:b/>
          <w:sz w:val="22"/>
          <w:u w:val="single"/>
        </w:rPr>
        <w:t>mail</w:t>
      </w:r>
      <w:r w:rsidR="00EE1502" w:rsidRPr="00F4708C">
        <w:rPr>
          <w:b/>
          <w:sz w:val="22"/>
        </w:rPr>
        <w:t xml:space="preserve"> </w:t>
      </w:r>
      <w:r w:rsidR="00EE1502" w:rsidRPr="00F4708C">
        <w:rPr>
          <w:b/>
          <w:sz w:val="22"/>
        </w:rPr>
        <w:t>:</w:t>
      </w:r>
      <w:proofErr w:type="gramEnd"/>
      <w:r w:rsidR="00EE1502" w:rsidRPr="00F4708C">
        <w:rPr>
          <w:b/>
          <w:sz w:val="22"/>
        </w:rPr>
        <w:t xml:space="preserve"> nizamtintoiya333@gmail.com</w:t>
      </w:r>
    </w:p>
    <w:p w:rsidR="00000000" w:rsidRPr="00F4708C" w:rsidRDefault="00EE1502">
      <w:pPr>
        <w:spacing w:line="351" w:lineRule="exact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W w:w="9666" w:type="dxa"/>
        <w:tblLook w:val="04A0"/>
      </w:tblPr>
      <w:tblGrid>
        <w:gridCol w:w="9666"/>
      </w:tblGrid>
      <w:tr w:rsidR="00F4708C" w:rsidTr="00F4708C">
        <w:trPr>
          <w:trHeight w:val="70"/>
        </w:trPr>
        <w:tc>
          <w:tcPr>
            <w:tcW w:w="96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4708C" w:rsidRPr="00F4708C" w:rsidRDefault="00F4708C" w:rsidP="00F4708C">
            <w:pPr>
              <w:rPr>
                <w:b/>
                <w:bCs/>
                <w:sz w:val="24"/>
                <w:szCs w:val="24"/>
              </w:rPr>
            </w:pPr>
            <w:r w:rsidRPr="00F4708C">
              <w:rPr>
                <w:b/>
                <w:bCs/>
                <w:sz w:val="24"/>
                <w:szCs w:val="24"/>
              </w:rPr>
              <w:t xml:space="preserve">CAREER OBJECTIVE </w:t>
            </w:r>
          </w:p>
        </w:tc>
      </w:tr>
    </w:tbl>
    <w:p w:rsidR="00000000" w:rsidRDefault="00EE1502">
      <w:pPr>
        <w:spacing w:line="88" w:lineRule="exact"/>
        <w:rPr>
          <w:rFonts w:ascii="Times New Roman" w:eastAsia="Times New Roman" w:hAnsi="Times New Roman"/>
          <w:sz w:val="24"/>
        </w:rPr>
      </w:pPr>
    </w:p>
    <w:p w:rsidR="00000000" w:rsidRDefault="00EE1502" w:rsidP="00F24D9C">
      <w:pPr>
        <w:spacing w:line="254" w:lineRule="auto"/>
        <w:ind w:right="380" w:firstLine="720"/>
        <w:rPr>
          <w:sz w:val="22"/>
        </w:rPr>
      </w:pPr>
      <w:r>
        <w:rPr>
          <w:sz w:val="22"/>
        </w:rPr>
        <w:t xml:space="preserve">Intend to build a career in an environment of committed &amp; dedicated people, which will help me to explore myself fully and realize my potential so that I can </w:t>
      </w:r>
      <w:r>
        <w:rPr>
          <w:sz w:val="22"/>
        </w:rPr>
        <w:t>con</w:t>
      </w:r>
      <w:r>
        <w:rPr>
          <w:sz w:val="22"/>
        </w:rPr>
        <w:t>tribute more towards the organization</w:t>
      </w:r>
      <w:r>
        <w:rPr>
          <w:sz w:val="22"/>
        </w:rPr>
        <w:t>’s</w:t>
      </w:r>
      <w:r>
        <w:rPr>
          <w:sz w:val="22"/>
        </w:rPr>
        <w:t xml:space="preserve"> objective.</w:t>
      </w:r>
    </w:p>
    <w:p w:rsidR="00F4708C" w:rsidRDefault="00F4708C">
      <w:pPr>
        <w:spacing w:line="254" w:lineRule="auto"/>
        <w:ind w:right="380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4708C" w:rsidTr="00F4708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4708C" w:rsidRDefault="00F4708C" w:rsidP="00F4708C">
            <w:pPr>
              <w:rPr>
                <w:b/>
                <w:bCs/>
                <w:sz w:val="24"/>
                <w:szCs w:val="24"/>
              </w:rPr>
            </w:pPr>
            <w:r w:rsidRPr="00F4708C">
              <w:rPr>
                <w:b/>
                <w:bCs/>
                <w:sz w:val="24"/>
                <w:szCs w:val="24"/>
              </w:rPr>
              <w:t>EDUCATIONAL QUALIFICATION</w:t>
            </w:r>
          </w:p>
        </w:tc>
      </w:tr>
    </w:tbl>
    <w:p w:rsidR="00F4708C" w:rsidRPr="00F4708C" w:rsidRDefault="00F4708C" w:rsidP="00F4708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2160"/>
        <w:gridCol w:w="2298"/>
        <w:gridCol w:w="1912"/>
        <w:gridCol w:w="1913"/>
      </w:tblGrid>
      <w:tr w:rsidR="00752D95" w:rsidTr="00F24D9C">
        <w:trPr>
          <w:trHeight w:val="701"/>
        </w:trPr>
        <w:tc>
          <w:tcPr>
            <w:tcW w:w="1278" w:type="dxa"/>
          </w:tcPr>
          <w:p w:rsidR="00752D95" w:rsidRPr="00D22B4D" w:rsidRDefault="00752D95" w:rsidP="00752D95">
            <w:pPr>
              <w:jc w:val="center"/>
              <w:rPr>
                <w:b/>
                <w:bCs/>
                <w:sz w:val="24"/>
                <w:szCs w:val="24"/>
              </w:rPr>
            </w:pPr>
            <w:r w:rsidRPr="00D22B4D">
              <w:rPr>
                <w:b/>
                <w:bCs/>
                <w:sz w:val="24"/>
                <w:szCs w:val="24"/>
              </w:rPr>
              <w:t>Name Of</w:t>
            </w:r>
          </w:p>
          <w:p w:rsidR="00752D95" w:rsidRPr="00D22B4D" w:rsidRDefault="00752D95" w:rsidP="00752D95">
            <w:pPr>
              <w:jc w:val="center"/>
              <w:rPr>
                <w:b/>
                <w:bCs/>
                <w:sz w:val="24"/>
                <w:szCs w:val="24"/>
              </w:rPr>
            </w:pPr>
            <w:r w:rsidRPr="00D22B4D"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160" w:type="dxa"/>
          </w:tcPr>
          <w:p w:rsidR="00752D95" w:rsidRPr="00D22B4D" w:rsidRDefault="00752D95" w:rsidP="00752D95">
            <w:pPr>
              <w:jc w:val="center"/>
              <w:rPr>
                <w:b/>
                <w:bCs/>
                <w:sz w:val="24"/>
                <w:szCs w:val="24"/>
              </w:rPr>
            </w:pPr>
            <w:r w:rsidRPr="00D22B4D">
              <w:rPr>
                <w:b/>
                <w:bCs/>
                <w:sz w:val="24"/>
                <w:szCs w:val="24"/>
              </w:rPr>
              <w:t>Board/</w:t>
            </w:r>
          </w:p>
          <w:p w:rsidR="00752D95" w:rsidRPr="00D22B4D" w:rsidRDefault="00752D95" w:rsidP="00752D95">
            <w:pPr>
              <w:jc w:val="center"/>
              <w:rPr>
                <w:b/>
                <w:bCs/>
                <w:sz w:val="24"/>
                <w:szCs w:val="24"/>
              </w:rPr>
            </w:pPr>
            <w:r w:rsidRPr="00D22B4D">
              <w:rPr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298" w:type="dxa"/>
          </w:tcPr>
          <w:p w:rsidR="00752D95" w:rsidRPr="00D22B4D" w:rsidRDefault="00752D95" w:rsidP="00752D95">
            <w:pPr>
              <w:jc w:val="center"/>
              <w:rPr>
                <w:b/>
                <w:bCs/>
                <w:sz w:val="24"/>
                <w:szCs w:val="24"/>
              </w:rPr>
            </w:pPr>
            <w:r w:rsidRPr="00D22B4D"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912" w:type="dxa"/>
          </w:tcPr>
          <w:p w:rsidR="00752D95" w:rsidRPr="00D22B4D" w:rsidRDefault="00752D95" w:rsidP="00752D95">
            <w:pPr>
              <w:jc w:val="center"/>
              <w:rPr>
                <w:b/>
                <w:bCs/>
                <w:sz w:val="24"/>
                <w:szCs w:val="24"/>
              </w:rPr>
            </w:pPr>
            <w:r w:rsidRPr="00D22B4D">
              <w:rPr>
                <w:b/>
                <w:bCs/>
                <w:sz w:val="24"/>
                <w:szCs w:val="24"/>
              </w:rPr>
              <w:t>Year of</w:t>
            </w:r>
          </w:p>
          <w:p w:rsidR="00752D95" w:rsidRPr="00D22B4D" w:rsidRDefault="00752D95" w:rsidP="00752D95">
            <w:pPr>
              <w:jc w:val="center"/>
              <w:rPr>
                <w:b/>
                <w:bCs/>
                <w:sz w:val="24"/>
                <w:szCs w:val="24"/>
              </w:rPr>
            </w:pPr>
            <w:r w:rsidRPr="00D22B4D">
              <w:rPr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913" w:type="dxa"/>
          </w:tcPr>
          <w:p w:rsidR="00752D95" w:rsidRPr="00D22B4D" w:rsidRDefault="00752D95" w:rsidP="00752D95">
            <w:pPr>
              <w:jc w:val="center"/>
              <w:rPr>
                <w:b/>
                <w:bCs/>
                <w:sz w:val="24"/>
                <w:szCs w:val="24"/>
              </w:rPr>
            </w:pPr>
            <w:r w:rsidRPr="00D22B4D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752D95" w:rsidTr="00752D95">
        <w:trPr>
          <w:trHeight w:val="452"/>
        </w:trPr>
        <w:tc>
          <w:tcPr>
            <w:tcW w:w="1278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M. A.</w:t>
            </w:r>
          </w:p>
        </w:tc>
        <w:tc>
          <w:tcPr>
            <w:tcW w:w="2160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H.N.G.U. PATAN</w:t>
            </w:r>
          </w:p>
        </w:tc>
        <w:tc>
          <w:tcPr>
            <w:tcW w:w="2298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SHAMLAJI ARTS COLLEGE</w:t>
            </w:r>
          </w:p>
        </w:tc>
        <w:tc>
          <w:tcPr>
            <w:tcW w:w="1912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2014</w:t>
            </w:r>
          </w:p>
        </w:tc>
        <w:tc>
          <w:tcPr>
            <w:tcW w:w="1913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46%</w:t>
            </w:r>
          </w:p>
        </w:tc>
      </w:tr>
      <w:tr w:rsidR="00752D95" w:rsidTr="00752D95">
        <w:trPr>
          <w:trHeight w:val="674"/>
        </w:trPr>
        <w:tc>
          <w:tcPr>
            <w:tcW w:w="1278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B.A.</w:t>
            </w:r>
          </w:p>
        </w:tc>
        <w:tc>
          <w:tcPr>
            <w:tcW w:w="2160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 w:rsidRPr="00752D95">
              <w:t>H.N.G.U. PATAN</w:t>
            </w:r>
          </w:p>
        </w:tc>
        <w:tc>
          <w:tcPr>
            <w:tcW w:w="2298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 w:rsidRPr="00752D95">
              <w:t>SHAMLAJI ARTS COLLEGE</w:t>
            </w:r>
          </w:p>
        </w:tc>
        <w:tc>
          <w:tcPr>
            <w:tcW w:w="1912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2012</w:t>
            </w:r>
          </w:p>
        </w:tc>
        <w:tc>
          <w:tcPr>
            <w:tcW w:w="1913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52%</w:t>
            </w:r>
          </w:p>
        </w:tc>
      </w:tr>
      <w:tr w:rsidR="00752D95" w:rsidTr="00752D95">
        <w:trPr>
          <w:trHeight w:val="452"/>
        </w:trPr>
        <w:tc>
          <w:tcPr>
            <w:tcW w:w="1278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H.S.C</w:t>
            </w:r>
          </w:p>
        </w:tc>
        <w:tc>
          <w:tcPr>
            <w:tcW w:w="2160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GSHEB</w:t>
            </w:r>
          </w:p>
        </w:tc>
        <w:tc>
          <w:tcPr>
            <w:tcW w:w="2298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P M KHOTHARI HIGH SCHOOL</w:t>
            </w:r>
          </w:p>
        </w:tc>
        <w:tc>
          <w:tcPr>
            <w:tcW w:w="1912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2009</w:t>
            </w:r>
          </w:p>
        </w:tc>
        <w:tc>
          <w:tcPr>
            <w:tcW w:w="1913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53%</w:t>
            </w:r>
          </w:p>
        </w:tc>
      </w:tr>
      <w:tr w:rsidR="00752D95" w:rsidTr="00752D95">
        <w:trPr>
          <w:trHeight w:val="477"/>
        </w:trPr>
        <w:tc>
          <w:tcPr>
            <w:tcW w:w="1278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S.S.C</w:t>
            </w:r>
          </w:p>
        </w:tc>
        <w:tc>
          <w:tcPr>
            <w:tcW w:w="2160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 w:rsidRPr="00752D95">
              <w:t>GSHEB</w:t>
            </w:r>
          </w:p>
        </w:tc>
        <w:tc>
          <w:tcPr>
            <w:tcW w:w="2298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MAKHDUM HIGH SCHOOL</w:t>
            </w:r>
          </w:p>
        </w:tc>
        <w:tc>
          <w:tcPr>
            <w:tcW w:w="1912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2007</w:t>
            </w:r>
          </w:p>
        </w:tc>
        <w:tc>
          <w:tcPr>
            <w:tcW w:w="1913" w:type="dxa"/>
          </w:tcPr>
          <w:p w:rsidR="00752D95" w:rsidRDefault="00752D95" w:rsidP="00F558AC">
            <w:pPr>
              <w:spacing w:line="254" w:lineRule="auto"/>
              <w:ind w:right="380"/>
              <w:jc w:val="center"/>
            </w:pPr>
            <w:r>
              <w:t>67%</w:t>
            </w:r>
          </w:p>
        </w:tc>
      </w:tr>
    </w:tbl>
    <w:p w:rsidR="00F4708C" w:rsidRDefault="00F4708C" w:rsidP="00F558AC">
      <w:pPr>
        <w:spacing w:line="254" w:lineRule="auto"/>
        <w:ind w:right="380"/>
        <w:jc w:val="center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558AC" w:rsidTr="00F558A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558AC" w:rsidRDefault="00F558AC" w:rsidP="00F558AC">
            <w:pPr>
              <w:spacing w:line="334" w:lineRule="exact"/>
              <w:rPr>
                <w:rFonts w:ascii="Times New Roman" w:eastAsia="Times New Roman" w:hAnsi="Times New Roman"/>
                <w:sz w:val="24"/>
              </w:rPr>
            </w:pPr>
            <w:r w:rsidRPr="00F558AC">
              <w:rPr>
                <w:rFonts w:ascii="Cambria" w:eastAsia="Cambria" w:hAnsi="Cambria"/>
                <w:b/>
              </w:rPr>
              <w:t>WORK EXPERIENCE</w:t>
            </w:r>
          </w:p>
        </w:tc>
      </w:tr>
    </w:tbl>
    <w:p w:rsidR="00000000" w:rsidRDefault="00EE1502">
      <w:pPr>
        <w:spacing w:line="334" w:lineRule="exact"/>
        <w:rPr>
          <w:rFonts w:ascii="Times New Roman" w:eastAsia="Times New Roman" w:hAnsi="Times New Roman"/>
          <w:sz w:val="24"/>
        </w:rPr>
      </w:pPr>
    </w:p>
    <w:p w:rsidR="007C4756" w:rsidRDefault="007C4756" w:rsidP="007C4756">
      <w:pPr>
        <w:tabs>
          <w:tab w:val="left" w:pos="720"/>
        </w:tabs>
        <w:spacing w:line="238" w:lineRule="auto"/>
        <w:ind w:left="720" w:hanging="360"/>
        <w:rPr>
          <w:rFonts w:ascii="Symbol" w:eastAsia="Symbol" w:hAnsi="Symbol"/>
          <w:sz w:val="22"/>
        </w:rPr>
      </w:pPr>
    </w:p>
    <w:p w:rsidR="007C4756" w:rsidRDefault="00F24D9C" w:rsidP="007C4756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1.</w:t>
      </w:r>
      <w:r w:rsidR="007C4756">
        <w:rPr>
          <w:rFonts w:ascii="Cambria" w:eastAsia="Cambria" w:hAnsi="Cambria"/>
          <w:b/>
          <w:sz w:val="22"/>
        </w:rPr>
        <w:t xml:space="preserve"> ICICI Bank</w:t>
      </w:r>
    </w:p>
    <w:p w:rsidR="007C4756" w:rsidRDefault="007C4756" w:rsidP="007C4756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 xml:space="preserve">     Gold Loan </w:t>
      </w:r>
      <w:proofErr w:type="spellStart"/>
      <w:r>
        <w:rPr>
          <w:rFonts w:ascii="Cambria" w:eastAsia="Cambria" w:hAnsi="Cambria"/>
          <w:b/>
          <w:sz w:val="22"/>
        </w:rPr>
        <w:t>Councellor</w:t>
      </w:r>
      <w:proofErr w:type="spellEnd"/>
    </w:p>
    <w:p w:rsidR="007C4756" w:rsidRDefault="007C4756" w:rsidP="007C4756">
      <w:pPr>
        <w:spacing w:line="258" w:lineRule="exact"/>
        <w:rPr>
          <w:rFonts w:ascii="Times New Roman" w:eastAsia="Times New Roman" w:hAnsi="Times New Roman"/>
        </w:rPr>
      </w:pPr>
    </w:p>
    <w:p w:rsidR="007C4756" w:rsidRDefault="007C4756" w:rsidP="007C4756">
      <w:pPr>
        <w:spacing w:line="0" w:lineRule="atLeast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 xml:space="preserve">     22</w:t>
      </w:r>
      <w:r>
        <w:rPr>
          <w:rFonts w:ascii="Cambria" w:eastAsia="Cambria" w:hAnsi="Cambria"/>
          <w:sz w:val="13"/>
        </w:rPr>
        <w:t>nd</w:t>
      </w:r>
      <w:r>
        <w:rPr>
          <w:rFonts w:ascii="Cambria" w:eastAsia="Cambria" w:hAnsi="Cambria"/>
          <w:sz w:val="22"/>
        </w:rPr>
        <w:t xml:space="preserve"> Aug 2013 to 21</w:t>
      </w:r>
      <w:r>
        <w:rPr>
          <w:rFonts w:ascii="Cambria" w:eastAsia="Cambria" w:hAnsi="Cambria"/>
          <w:sz w:val="13"/>
        </w:rPr>
        <w:t>st</w:t>
      </w:r>
      <w:r>
        <w:rPr>
          <w:rFonts w:ascii="Cambria" w:eastAsia="Cambria" w:hAnsi="Cambria"/>
          <w:sz w:val="22"/>
        </w:rPr>
        <w:t xml:space="preserve"> Feb 2015</w:t>
      </w:r>
    </w:p>
    <w:p w:rsidR="007C4756" w:rsidRDefault="007C4756" w:rsidP="007C4756">
      <w:pPr>
        <w:spacing w:line="258" w:lineRule="exact"/>
        <w:rPr>
          <w:rFonts w:ascii="Times New Roman" w:eastAsia="Times New Roman" w:hAnsi="Times New Roman"/>
        </w:rPr>
      </w:pPr>
    </w:p>
    <w:p w:rsidR="007C4756" w:rsidRDefault="007C4756" w:rsidP="007C475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="Cambria" w:eastAsia="Cambria" w:hAnsi="Cambria"/>
          <w:sz w:val="22"/>
        </w:rPr>
        <w:t>Selling Gold loan</w:t>
      </w:r>
    </w:p>
    <w:p w:rsidR="007C4756" w:rsidRDefault="007C4756" w:rsidP="007C4756">
      <w:pPr>
        <w:spacing w:line="1" w:lineRule="exact"/>
        <w:rPr>
          <w:rFonts w:ascii="Symbol" w:eastAsia="Symbol" w:hAnsi="Symbol"/>
          <w:sz w:val="22"/>
        </w:rPr>
      </w:pPr>
    </w:p>
    <w:p w:rsidR="007C4756" w:rsidRDefault="007C4756" w:rsidP="007C475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="Cambria" w:eastAsia="Cambria" w:hAnsi="Cambria"/>
          <w:sz w:val="22"/>
        </w:rPr>
        <w:t>Provide service to the customer’s</w:t>
      </w:r>
    </w:p>
    <w:p w:rsidR="007C4756" w:rsidRDefault="007C4756" w:rsidP="007C4756">
      <w:pPr>
        <w:numPr>
          <w:ilvl w:val="0"/>
          <w:numId w:val="5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/>
          <w:sz w:val="22"/>
        </w:rPr>
      </w:pPr>
      <w:r>
        <w:rPr>
          <w:rFonts w:ascii="Cambria" w:eastAsia="Cambria" w:hAnsi="Cambria"/>
          <w:sz w:val="22"/>
        </w:rPr>
        <w:t>Do the process of gold loan</w:t>
      </w:r>
    </w:p>
    <w:p w:rsidR="007C4756" w:rsidRDefault="007C4756" w:rsidP="007C4756">
      <w:pPr>
        <w:tabs>
          <w:tab w:val="left" w:pos="720"/>
        </w:tabs>
        <w:spacing w:line="238" w:lineRule="auto"/>
        <w:rPr>
          <w:rFonts w:ascii="Symbol" w:eastAsia="Symbol" w:hAnsi="Symbol"/>
          <w:sz w:val="22"/>
        </w:rPr>
      </w:pPr>
    </w:p>
    <w:p w:rsidR="00F24D9C" w:rsidRDefault="00F24D9C" w:rsidP="00F24D9C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2. Axis Bank Limited.</w:t>
      </w:r>
    </w:p>
    <w:p w:rsidR="00F24D9C" w:rsidRDefault="00F24D9C" w:rsidP="00F24D9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F24D9C" w:rsidRDefault="00F24D9C" w:rsidP="00F24D9C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 xml:space="preserve">     Assistant Sales Manager</w:t>
      </w:r>
    </w:p>
    <w:p w:rsidR="00F24D9C" w:rsidRDefault="00F24D9C" w:rsidP="00F24D9C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F24D9C" w:rsidRDefault="00F24D9C" w:rsidP="00F24D9C">
      <w:pPr>
        <w:spacing w:line="0" w:lineRule="atLeast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 xml:space="preserve">    5th June 2015 </w:t>
      </w:r>
      <w:proofErr w:type="gramStart"/>
      <w:r>
        <w:rPr>
          <w:rFonts w:ascii="Cambria" w:eastAsia="Cambria" w:hAnsi="Cambria"/>
          <w:sz w:val="22"/>
        </w:rPr>
        <w:t>To</w:t>
      </w:r>
      <w:proofErr w:type="gramEnd"/>
      <w:r>
        <w:rPr>
          <w:rFonts w:ascii="Cambria" w:eastAsia="Cambria" w:hAnsi="Cambria"/>
          <w:sz w:val="22"/>
        </w:rPr>
        <w:t xml:space="preserve"> till date</w:t>
      </w:r>
    </w:p>
    <w:p w:rsidR="00F24D9C" w:rsidRDefault="00F24D9C" w:rsidP="00F24D9C">
      <w:pPr>
        <w:tabs>
          <w:tab w:val="left" w:pos="720"/>
        </w:tabs>
        <w:spacing w:line="0" w:lineRule="atLeast"/>
        <w:ind w:left="720"/>
        <w:rPr>
          <w:rFonts w:ascii="Symbol" w:eastAsia="Symbol" w:hAnsi="Symbol"/>
          <w:sz w:val="22"/>
        </w:rPr>
      </w:pPr>
    </w:p>
    <w:p w:rsidR="00F24D9C" w:rsidRDefault="00F24D9C" w:rsidP="00F24D9C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proofErr w:type="spellStart"/>
      <w:r>
        <w:rPr>
          <w:rFonts w:ascii="Cambria" w:eastAsia="Cambria" w:hAnsi="Cambria"/>
          <w:sz w:val="22"/>
        </w:rPr>
        <w:t>SEling</w:t>
      </w:r>
      <w:proofErr w:type="spellEnd"/>
      <w:r>
        <w:rPr>
          <w:rFonts w:ascii="Cambria" w:eastAsia="Cambria" w:hAnsi="Cambria"/>
          <w:sz w:val="22"/>
        </w:rPr>
        <w:t xml:space="preserve"> main product of bank which is CASA</w:t>
      </w:r>
    </w:p>
    <w:p w:rsidR="00F24D9C" w:rsidRDefault="00F24D9C" w:rsidP="00F24D9C">
      <w:pPr>
        <w:spacing w:line="1" w:lineRule="exact"/>
        <w:rPr>
          <w:rFonts w:ascii="Symbol" w:eastAsia="Symbol" w:hAnsi="Symbol"/>
          <w:sz w:val="22"/>
        </w:rPr>
      </w:pPr>
    </w:p>
    <w:p w:rsidR="00F24D9C" w:rsidRDefault="00F24D9C" w:rsidP="00F24D9C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="Cambria" w:eastAsia="Cambria" w:hAnsi="Cambria"/>
          <w:sz w:val="22"/>
        </w:rPr>
        <w:t>Also selling all products of bank related like LI, Mutual Fund, GI, Loans, OTR</w:t>
      </w:r>
    </w:p>
    <w:p w:rsidR="00F24D9C" w:rsidRDefault="00F24D9C" w:rsidP="00F24D9C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/>
          <w:sz w:val="22"/>
        </w:rPr>
      </w:pPr>
      <w:r>
        <w:rPr>
          <w:rFonts w:ascii="Cambria" w:eastAsia="Cambria" w:hAnsi="Cambria"/>
          <w:sz w:val="22"/>
        </w:rPr>
        <w:t>Handle customer’s queries.</w:t>
      </w:r>
    </w:p>
    <w:p w:rsidR="00F24D9C" w:rsidRDefault="00F24D9C" w:rsidP="00F24D9C">
      <w:pPr>
        <w:spacing w:line="2" w:lineRule="exact"/>
        <w:rPr>
          <w:rFonts w:ascii="Symbol" w:eastAsia="Symbol" w:hAnsi="Symbol"/>
          <w:sz w:val="22"/>
        </w:rPr>
      </w:pPr>
    </w:p>
    <w:p w:rsidR="00F24D9C" w:rsidRDefault="00F24D9C" w:rsidP="00F24D9C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="Cambria" w:eastAsia="Cambria" w:hAnsi="Cambria"/>
          <w:sz w:val="22"/>
        </w:rPr>
        <w:t>Provide service to the new and existing customers</w:t>
      </w:r>
    </w:p>
    <w:p w:rsidR="00F24D9C" w:rsidRDefault="00F24D9C" w:rsidP="00F24D9C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/>
          <w:sz w:val="22"/>
        </w:rPr>
      </w:pPr>
      <w:r>
        <w:rPr>
          <w:rFonts w:ascii="Cambria" w:eastAsia="Cambria" w:hAnsi="Cambria"/>
          <w:sz w:val="22"/>
        </w:rPr>
        <w:t>Provided product knowledge to customer and sale the products.</w:t>
      </w:r>
    </w:p>
    <w:p w:rsidR="00F24D9C" w:rsidRDefault="00F24D9C" w:rsidP="007C4756">
      <w:pPr>
        <w:tabs>
          <w:tab w:val="left" w:pos="720"/>
        </w:tabs>
        <w:spacing w:line="238" w:lineRule="auto"/>
        <w:rPr>
          <w:rFonts w:ascii="Symbol" w:eastAsia="Symbol" w:hAnsi="Symbol"/>
          <w:sz w:val="22"/>
        </w:rPr>
        <w:sectPr w:rsidR="00F24D9C">
          <w:pgSz w:w="12240" w:h="15840"/>
          <w:pgMar w:top="1431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pPr w:leftFromText="180" w:rightFromText="180" w:vertAnchor="text" w:horzAnchor="margin" w:tblpY="181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278"/>
      </w:tblGrid>
      <w:tr w:rsidR="007C4756" w:rsidRPr="007C4756" w:rsidTr="007C4756">
        <w:tc>
          <w:tcPr>
            <w:tcW w:w="10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C4756" w:rsidRPr="007C4756" w:rsidRDefault="007C4756" w:rsidP="007C4756">
            <w:pPr>
              <w:spacing w:line="0" w:lineRule="atLeast"/>
              <w:rPr>
                <w:rFonts w:ascii="Cambria" w:eastAsia="Cambria" w:hAnsi="Cambria" w:cstheme="minorBidi"/>
                <w:sz w:val="22"/>
                <w:szCs w:val="22"/>
                <w:lang w:val="en-IN"/>
              </w:rPr>
            </w:pPr>
            <w:r w:rsidRPr="007C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IN"/>
              </w:rPr>
              <w:lastRenderedPageBreak/>
              <w:t xml:space="preserve">STRENGTH </w:t>
            </w:r>
            <w:r w:rsidRPr="007C4756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:</w:t>
            </w:r>
          </w:p>
        </w:tc>
      </w:tr>
    </w:tbl>
    <w:p w:rsidR="00F558AC" w:rsidRDefault="00F558AC">
      <w:pPr>
        <w:spacing w:line="334" w:lineRule="exact"/>
        <w:rPr>
          <w:rFonts w:ascii="Times New Roman" w:eastAsia="Times New Roman" w:hAnsi="Times New Roman"/>
          <w:sz w:val="24"/>
        </w:rPr>
      </w:pPr>
    </w:p>
    <w:p w:rsidR="00000000" w:rsidRPr="007C4756" w:rsidRDefault="00EE1502" w:rsidP="007C4756">
      <w:pPr>
        <w:numPr>
          <w:ilvl w:val="0"/>
          <w:numId w:val="6"/>
        </w:numPr>
        <w:tabs>
          <w:tab w:val="left" w:pos="120"/>
        </w:tabs>
        <w:spacing w:line="0" w:lineRule="atLeast"/>
        <w:rPr>
          <w:sz w:val="22"/>
        </w:rPr>
      </w:pPr>
      <w:r w:rsidRPr="007C4756">
        <w:rPr>
          <w:sz w:val="22"/>
        </w:rPr>
        <w:t>Ability to withstand stress and complete work with full concentration</w:t>
      </w:r>
      <w:r w:rsidR="007C4756">
        <w:rPr>
          <w:sz w:val="22"/>
        </w:rPr>
        <w:t xml:space="preserve"> </w:t>
      </w:r>
      <w:r w:rsidRPr="007C4756">
        <w:rPr>
          <w:sz w:val="22"/>
        </w:rPr>
        <w:t>Ability to work well in a team.</w:t>
      </w:r>
    </w:p>
    <w:p w:rsidR="00000000" w:rsidRDefault="00EE1502" w:rsidP="00F558AC">
      <w:pPr>
        <w:numPr>
          <w:ilvl w:val="0"/>
          <w:numId w:val="6"/>
        </w:numPr>
        <w:tabs>
          <w:tab w:val="left" w:pos="120"/>
        </w:tabs>
        <w:spacing w:line="0" w:lineRule="atLeast"/>
        <w:rPr>
          <w:sz w:val="22"/>
        </w:rPr>
      </w:pPr>
      <w:r>
        <w:rPr>
          <w:sz w:val="22"/>
        </w:rPr>
        <w:t>Well foc</w:t>
      </w:r>
      <w:r>
        <w:rPr>
          <w:sz w:val="22"/>
        </w:rPr>
        <w:t>used towards my goal.</w:t>
      </w:r>
    </w:p>
    <w:p w:rsidR="00000000" w:rsidRDefault="00EE1502">
      <w:pPr>
        <w:spacing w:line="269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10296"/>
      </w:tblGrid>
      <w:tr w:rsidR="007C4756" w:rsidTr="007C4756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C4756" w:rsidRPr="007C4756" w:rsidRDefault="007C4756">
            <w:pPr>
              <w:spacing w:line="0" w:lineRule="atLeast"/>
              <w:rPr>
                <w:b/>
              </w:rPr>
            </w:pPr>
            <w:r w:rsidRPr="007C4756">
              <w:rPr>
                <w:b/>
              </w:rPr>
              <w:t>COMPUTER SKILLS :</w:t>
            </w:r>
          </w:p>
        </w:tc>
      </w:tr>
    </w:tbl>
    <w:p w:rsidR="007C4756" w:rsidRDefault="007C4756">
      <w:pPr>
        <w:spacing w:line="0" w:lineRule="atLeast"/>
        <w:rPr>
          <w:b/>
          <w:sz w:val="22"/>
          <w:u w:val="single"/>
        </w:rPr>
      </w:pPr>
    </w:p>
    <w:p w:rsidR="00000000" w:rsidRDefault="00EE1502" w:rsidP="007C4756">
      <w:pPr>
        <w:numPr>
          <w:ilvl w:val="0"/>
          <w:numId w:val="7"/>
        </w:numPr>
        <w:tabs>
          <w:tab w:val="left" w:pos="120"/>
        </w:tabs>
        <w:spacing w:line="0" w:lineRule="atLeast"/>
        <w:rPr>
          <w:sz w:val="22"/>
        </w:rPr>
      </w:pPr>
      <w:r>
        <w:rPr>
          <w:sz w:val="22"/>
        </w:rPr>
        <w:t>BASIC concepts in computer &amp; Internet.</w:t>
      </w:r>
    </w:p>
    <w:p w:rsidR="00000000" w:rsidRDefault="00EE1502" w:rsidP="007C4756">
      <w:pPr>
        <w:numPr>
          <w:ilvl w:val="0"/>
          <w:numId w:val="7"/>
        </w:numPr>
        <w:tabs>
          <w:tab w:val="left" w:pos="120"/>
        </w:tabs>
        <w:spacing w:line="0" w:lineRule="atLeast"/>
        <w:rPr>
          <w:sz w:val="22"/>
        </w:rPr>
      </w:pPr>
      <w:r>
        <w:rPr>
          <w:sz w:val="22"/>
        </w:rPr>
        <w:t>Working Knowledge in MS Office (MS word, MS Excel, Power Point)</w:t>
      </w:r>
    </w:p>
    <w:p w:rsidR="00000000" w:rsidRDefault="00EE1502" w:rsidP="007C4756">
      <w:pPr>
        <w:numPr>
          <w:ilvl w:val="0"/>
          <w:numId w:val="7"/>
        </w:numPr>
        <w:tabs>
          <w:tab w:val="left" w:pos="120"/>
        </w:tabs>
        <w:spacing w:line="0" w:lineRule="atLeast"/>
        <w:rPr>
          <w:sz w:val="22"/>
        </w:rPr>
      </w:pPr>
      <w:r>
        <w:rPr>
          <w:sz w:val="22"/>
        </w:rPr>
        <w:t>Accounting Tally, CCC</w:t>
      </w:r>
    </w:p>
    <w:p w:rsidR="00F24D9C" w:rsidRDefault="00F24D9C" w:rsidP="00F24D9C">
      <w:pPr>
        <w:tabs>
          <w:tab w:val="left" w:pos="120"/>
        </w:tabs>
        <w:spacing w:line="0" w:lineRule="atLeast"/>
        <w:ind w:left="840"/>
        <w:rPr>
          <w:sz w:val="22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10278"/>
      </w:tblGrid>
      <w:tr w:rsidR="00F24D9C" w:rsidTr="00F24D9C">
        <w:tc>
          <w:tcPr>
            <w:tcW w:w="10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4D9C" w:rsidRDefault="00F24D9C" w:rsidP="00F24D9C">
            <w:pPr>
              <w:tabs>
                <w:tab w:val="left" w:pos="120"/>
              </w:tabs>
              <w:spacing w:line="0" w:lineRule="atLeast"/>
            </w:pPr>
            <w:r w:rsidRPr="00F24D9C">
              <w:rPr>
                <w:rFonts w:eastAsia="Calibri" w:cs="Times New Roman"/>
                <w:b/>
                <w:bCs/>
                <w:sz w:val="24"/>
                <w:szCs w:val="24"/>
              </w:rPr>
              <w:t>PERSONALITY SKILLS</w:t>
            </w:r>
          </w:p>
        </w:tc>
      </w:tr>
    </w:tbl>
    <w:p w:rsidR="00F24D9C" w:rsidRPr="00F24D9C" w:rsidRDefault="00F24D9C" w:rsidP="00F24D9C">
      <w:pPr>
        <w:pStyle w:val="ListParagraph"/>
        <w:rPr>
          <w:rFonts w:eastAsia="Calibri" w:cs="Times New Roman"/>
          <w:b/>
          <w:bCs/>
          <w:sz w:val="24"/>
          <w:szCs w:val="24"/>
        </w:rPr>
      </w:pPr>
    </w:p>
    <w:p w:rsidR="00F24D9C" w:rsidRPr="00D22B4D" w:rsidRDefault="00F24D9C" w:rsidP="00F24D9C">
      <w:pPr>
        <w:pStyle w:val="ListParagraph"/>
        <w:numPr>
          <w:ilvl w:val="0"/>
          <w:numId w:val="8"/>
        </w:numPr>
        <w:rPr>
          <w:rFonts w:eastAsia="Calibri" w:cs="Times New Roman"/>
          <w:b/>
          <w:bCs/>
          <w:sz w:val="24"/>
          <w:szCs w:val="24"/>
        </w:rPr>
      </w:pPr>
      <w:r w:rsidRPr="00D22B4D">
        <w:rPr>
          <w:rFonts w:eastAsia="Calibri" w:cs="Times New Roman"/>
          <w:sz w:val="24"/>
          <w:szCs w:val="24"/>
        </w:rPr>
        <w:t>Leadership qualities</w:t>
      </w:r>
    </w:p>
    <w:p w:rsidR="00F24D9C" w:rsidRPr="00D22B4D" w:rsidRDefault="00F24D9C" w:rsidP="00F24D9C">
      <w:pPr>
        <w:pStyle w:val="ListParagraph"/>
        <w:numPr>
          <w:ilvl w:val="0"/>
          <w:numId w:val="8"/>
        </w:numPr>
        <w:rPr>
          <w:rFonts w:eastAsia="Calibri" w:cs="Times New Roman"/>
          <w:b/>
          <w:bCs/>
          <w:sz w:val="24"/>
          <w:szCs w:val="24"/>
        </w:rPr>
      </w:pPr>
      <w:r w:rsidRPr="00D22B4D">
        <w:rPr>
          <w:rFonts w:eastAsia="Calibri" w:cs="Times New Roman"/>
          <w:sz w:val="24"/>
          <w:szCs w:val="24"/>
        </w:rPr>
        <w:t>Communication skill</w:t>
      </w:r>
    </w:p>
    <w:p w:rsidR="00F24D9C" w:rsidRPr="00D22B4D" w:rsidRDefault="00F24D9C" w:rsidP="00F24D9C">
      <w:pPr>
        <w:pStyle w:val="ListParagraph"/>
        <w:numPr>
          <w:ilvl w:val="0"/>
          <w:numId w:val="8"/>
        </w:numPr>
        <w:rPr>
          <w:rFonts w:eastAsia="Calibri" w:cs="Times New Roman"/>
          <w:b/>
          <w:bCs/>
          <w:sz w:val="24"/>
          <w:szCs w:val="24"/>
        </w:rPr>
      </w:pPr>
      <w:r w:rsidRPr="00D22B4D">
        <w:rPr>
          <w:rFonts w:eastAsia="Calibri" w:cs="Times New Roman"/>
          <w:sz w:val="24"/>
          <w:szCs w:val="24"/>
        </w:rPr>
        <w:t>Team-work</w:t>
      </w:r>
    </w:p>
    <w:p w:rsidR="00F24D9C" w:rsidRDefault="00F24D9C" w:rsidP="00F24D9C">
      <w:pPr>
        <w:tabs>
          <w:tab w:val="left" w:pos="120"/>
        </w:tabs>
        <w:spacing w:line="0" w:lineRule="atLeast"/>
        <w:ind w:left="480"/>
        <w:rPr>
          <w:sz w:val="22"/>
        </w:rPr>
      </w:pPr>
    </w:p>
    <w:p w:rsidR="00000000" w:rsidRDefault="00EE1502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10296"/>
      </w:tblGrid>
      <w:tr w:rsidR="007C4756" w:rsidTr="007C4756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C4756" w:rsidRDefault="007C4756" w:rsidP="007C4756">
            <w:pPr>
              <w:spacing w:line="333" w:lineRule="exact"/>
              <w:rPr>
                <w:rFonts w:ascii="Times New Roman" w:eastAsia="Times New Roman" w:hAnsi="Times New Roman"/>
                <w:sz w:val="24"/>
              </w:rPr>
            </w:pPr>
            <w:r w:rsidRPr="007C4756">
              <w:rPr>
                <w:b/>
              </w:rPr>
              <w:t>PERSONAL PROFILE</w:t>
            </w:r>
          </w:p>
        </w:tc>
      </w:tr>
    </w:tbl>
    <w:p w:rsidR="00000000" w:rsidRDefault="00EE1502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000000" w:rsidRDefault="00981861">
      <w:pPr>
        <w:spacing w:line="200" w:lineRule="exact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</w:rPr>
        <w:tab/>
      </w:r>
      <w:proofErr w:type="gramStart"/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NAME :</w:t>
      </w:r>
      <w:proofErr w:type="gramEnd"/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</w:t>
      </w:r>
      <w:r w:rsidR="00713F46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</w:r>
      <w:r w:rsidR="00713F46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</w:r>
      <w:r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>NIZAMUDDIN  S  TINTOIYA</w:t>
      </w:r>
    </w:p>
    <w:p w:rsidR="00981861" w:rsidRDefault="00981861">
      <w:pPr>
        <w:spacing w:line="200" w:lineRule="exact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              </w:t>
      </w:r>
    </w:p>
    <w:p w:rsidR="00713F46" w:rsidRP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Cs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ADDRESS:  </w:t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  <w:t xml:space="preserve"> </w:t>
      </w:r>
      <w:r w:rsidR="00981861"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>AT &amp;PO: TINTOI</w:t>
      </w:r>
      <w:r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 xml:space="preserve">, TA: </w:t>
      </w:r>
      <w:proofErr w:type="gramStart"/>
      <w:r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>MODASA ,DIST</w:t>
      </w:r>
      <w:proofErr w:type="gramEnd"/>
      <w:r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 xml:space="preserve"> :  ARVALLI, PIN,:383250</w:t>
      </w:r>
    </w:p>
    <w:p w:rsidR="00713F46" w:rsidRP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Cs/>
          <w:sz w:val="22"/>
          <w:szCs w:val="22"/>
          <w:lang w:val="en-IN"/>
        </w:rPr>
      </w:pPr>
    </w:p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DATE OF BIRTH: </w:t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</w:r>
      <w:r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>03.06.1991</w:t>
      </w:r>
    </w:p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</w:p>
    <w:p w:rsidR="00713F46" w:rsidRP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Cs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GENDER: </w:t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</w:r>
      <w:r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>MALE</w:t>
      </w:r>
    </w:p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</w:p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LANGUAGE </w:t>
      </w:r>
      <w:proofErr w:type="gramStart"/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KNOWN :</w:t>
      </w:r>
      <w:proofErr w:type="gramEnd"/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</w:r>
      <w:r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>GUJARATI, HINDI, ENGLISH</w:t>
      </w:r>
    </w:p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</w:p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Cs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NATIONALITY: </w:t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ab/>
        <w:t xml:space="preserve"> </w:t>
      </w:r>
      <w:r w:rsidRPr="00713F46">
        <w:rPr>
          <w:rFonts w:asciiTheme="minorHAnsi" w:eastAsiaTheme="minorHAnsi" w:hAnsiTheme="minorHAnsi" w:cstheme="minorBidi"/>
          <w:bCs/>
          <w:sz w:val="22"/>
          <w:szCs w:val="22"/>
          <w:lang w:val="en-IN"/>
        </w:rPr>
        <w:t>INDIAN</w:t>
      </w:r>
    </w:p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Cs/>
          <w:sz w:val="22"/>
          <w:szCs w:val="22"/>
          <w:lang w:val="en-IN"/>
        </w:rPr>
      </w:pPr>
    </w:p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Cs/>
          <w:sz w:val="22"/>
          <w:szCs w:val="2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0296"/>
      </w:tblGrid>
      <w:tr w:rsidR="00B244C4" w:rsidTr="00B244C4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244C4" w:rsidRDefault="00B244C4">
            <w:r w:rsidRPr="007B2244">
              <w:rPr>
                <w:rFonts w:eastAsia="Calibri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713F46" w:rsidRDefault="00713F46" w:rsidP="00713F46">
      <w:pPr>
        <w:spacing w:line="200" w:lineRule="exact"/>
        <w:ind w:firstLine="720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</w:p>
    <w:p w:rsidR="00B244C4" w:rsidRPr="00D22B4D" w:rsidRDefault="00B244C4" w:rsidP="00B244C4">
      <w:pPr>
        <w:ind w:firstLine="720"/>
        <w:rPr>
          <w:rFonts w:cs="Times New Roman"/>
          <w:sz w:val="24"/>
          <w:szCs w:val="24"/>
        </w:rPr>
      </w:pPr>
      <w:r w:rsidRPr="00D22B4D">
        <w:rPr>
          <w:rFonts w:cs="Times New Roman"/>
          <w:sz w:val="24"/>
          <w:szCs w:val="24"/>
        </w:rPr>
        <w:t xml:space="preserve">All the details mentioned above are authentic to the best of my knowledge. </w:t>
      </w:r>
    </w:p>
    <w:p w:rsidR="00B244C4" w:rsidRDefault="00B244C4" w:rsidP="00B244C4">
      <w:pPr>
        <w:rPr>
          <w:rFonts w:cs="Times New Roman"/>
          <w:b/>
          <w:sz w:val="24"/>
          <w:szCs w:val="24"/>
        </w:rPr>
      </w:pPr>
    </w:p>
    <w:p w:rsidR="00B244C4" w:rsidRPr="00D22B4D" w:rsidRDefault="00B244C4" w:rsidP="00B244C4">
      <w:pPr>
        <w:ind w:firstLine="720"/>
        <w:rPr>
          <w:rFonts w:cs="Times New Roman"/>
          <w:sz w:val="24"/>
          <w:szCs w:val="24"/>
        </w:rPr>
      </w:pPr>
      <w:r w:rsidRPr="00D22B4D">
        <w:rPr>
          <w:rFonts w:cs="Times New Roman"/>
          <w:b/>
          <w:sz w:val="24"/>
          <w:szCs w:val="24"/>
        </w:rPr>
        <w:t>Date:</w:t>
      </w:r>
      <w:r w:rsidRPr="00D22B4D">
        <w:rPr>
          <w:rFonts w:cs="Times New Roman"/>
          <w:sz w:val="24"/>
          <w:szCs w:val="24"/>
        </w:rPr>
        <w:t xml:space="preserve"> </w:t>
      </w:r>
    </w:p>
    <w:p w:rsidR="00B244C4" w:rsidRPr="00D22B4D" w:rsidRDefault="00B244C4" w:rsidP="00B244C4">
      <w:pPr>
        <w:ind w:firstLine="720"/>
        <w:rPr>
          <w:rFonts w:cs="Times New Roman"/>
          <w:sz w:val="24"/>
          <w:szCs w:val="24"/>
        </w:rPr>
      </w:pPr>
      <w:r w:rsidRPr="00D22B4D">
        <w:rPr>
          <w:rFonts w:cs="Times New Roman"/>
          <w:b/>
          <w:sz w:val="24"/>
          <w:szCs w:val="24"/>
        </w:rPr>
        <w:t>Place:</w:t>
      </w:r>
      <w:r w:rsidRPr="00D22B4D">
        <w:rPr>
          <w:rFonts w:cs="Times New Roman"/>
          <w:sz w:val="24"/>
          <w:szCs w:val="24"/>
        </w:rPr>
        <w:t xml:space="preserve"> </w:t>
      </w:r>
      <w:r w:rsidRPr="00D22B4D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   </w:t>
      </w:r>
      <w:r w:rsidRPr="00D22B4D">
        <w:rPr>
          <w:rFonts w:cs="Times New Roman"/>
          <w:sz w:val="24"/>
          <w:szCs w:val="24"/>
        </w:rPr>
        <w:t xml:space="preserve">Mr. </w:t>
      </w:r>
      <w:r>
        <w:rPr>
          <w:rFonts w:cs="Times New Roman"/>
          <w:sz w:val="24"/>
          <w:szCs w:val="24"/>
        </w:rPr>
        <w:t xml:space="preserve"> </w:t>
      </w:r>
      <w:r w:rsidRPr="00D22B4D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Nizamuddin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Tintoita</w:t>
      </w:r>
      <w:proofErr w:type="spellEnd"/>
    </w:p>
    <w:p w:rsidR="00981861" w:rsidRDefault="00981861" w:rsidP="00981861">
      <w:pPr>
        <w:spacing w:line="200" w:lineRule="exact"/>
        <w:ind w:firstLine="720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</w:p>
    <w:p w:rsidR="00981861" w:rsidRDefault="00981861">
      <w:pPr>
        <w:spacing w:line="200" w:lineRule="exact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                           </w:t>
      </w:r>
      <w:r w:rsidR="00713F46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                                  </w:t>
      </w:r>
    </w:p>
    <w:p w:rsidR="00981861" w:rsidRPr="00981861" w:rsidRDefault="00981861">
      <w:pPr>
        <w:spacing w:line="200" w:lineRule="exact"/>
        <w:rPr>
          <w:rFonts w:ascii="Times New Roman" w:eastAsia="Times New Roman" w:hAnsi="Times New Roman"/>
          <w:b/>
          <w:bCs/>
          <w:sz w:val="24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                                  </w:t>
      </w:r>
    </w:p>
    <w:p w:rsidR="00000000" w:rsidRDefault="00EE15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E15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E150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E1502">
      <w:pPr>
        <w:spacing w:line="212" w:lineRule="exact"/>
        <w:rPr>
          <w:rFonts w:ascii="Times New Roman" w:eastAsia="Times New Roman" w:hAnsi="Times New Roman"/>
          <w:sz w:val="24"/>
        </w:rPr>
      </w:pPr>
    </w:p>
    <w:p w:rsidR="00000000" w:rsidRDefault="00EE1502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000000" w:rsidRDefault="00EE1502">
      <w:pPr>
        <w:spacing w:line="200" w:lineRule="exact"/>
        <w:rPr>
          <w:rFonts w:ascii="Times New Roman" w:eastAsia="Times New Roman" w:hAnsi="Times New Roman"/>
        </w:rPr>
      </w:pPr>
    </w:p>
    <w:p w:rsidR="00000000" w:rsidRDefault="00EE1502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981861" w:rsidRDefault="00981861">
      <w:pPr>
        <w:spacing w:line="200" w:lineRule="exact"/>
        <w:rPr>
          <w:rFonts w:ascii="Times New Roman" w:eastAsia="Times New Roman" w:hAnsi="Times New Roman"/>
        </w:rPr>
      </w:pPr>
    </w:p>
    <w:p w:rsidR="00EE1502" w:rsidRDefault="00EE1502">
      <w:pPr>
        <w:spacing w:line="200" w:lineRule="exact"/>
        <w:rPr>
          <w:rFonts w:ascii="Times New Roman" w:eastAsia="Times New Roman" w:hAnsi="Times New Roman"/>
        </w:rPr>
      </w:pPr>
    </w:p>
    <w:sectPr w:rsidR="00EE1502" w:rsidSect="007C4756">
      <w:pgSz w:w="12240" w:h="15840"/>
      <w:pgMar w:top="720" w:right="720" w:bottom="720" w:left="72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3DA1112E"/>
    <w:multiLevelType w:val="hybridMultilevel"/>
    <w:tmpl w:val="100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514C9"/>
    <w:multiLevelType w:val="hybridMultilevel"/>
    <w:tmpl w:val="DAD6CDB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7C800252"/>
    <w:multiLevelType w:val="hybridMultilevel"/>
    <w:tmpl w:val="5AC8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F4708C"/>
    <w:rsid w:val="0033659A"/>
    <w:rsid w:val="0057728C"/>
    <w:rsid w:val="00713F46"/>
    <w:rsid w:val="00752D95"/>
    <w:rsid w:val="007C4756"/>
    <w:rsid w:val="007D7CA7"/>
    <w:rsid w:val="00981861"/>
    <w:rsid w:val="00B244C4"/>
    <w:rsid w:val="00EE1502"/>
    <w:rsid w:val="00F24D9C"/>
    <w:rsid w:val="00F4708C"/>
    <w:rsid w:val="00F55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08C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4D9C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2018-02-16T10:11:00Z</cp:lastPrinted>
  <dcterms:created xsi:type="dcterms:W3CDTF">2018-02-16T10:12:00Z</dcterms:created>
  <dcterms:modified xsi:type="dcterms:W3CDTF">2018-02-16T10:12:00Z</dcterms:modified>
</cp:coreProperties>
</file>