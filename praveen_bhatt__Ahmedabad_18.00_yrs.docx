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129E" w14:textId="77777777" w:rsidR="00E80569" w:rsidRDefault="00E80569" w:rsidP="0063721D">
      <w:pPr>
        <w:rPr>
          <w:rFonts w:ascii="Verdana" w:hAnsi="Verdana"/>
          <w:b/>
          <w:sz w:val="16"/>
          <w:szCs w:val="16"/>
          <w:lang w:val="en-IN"/>
        </w:rPr>
      </w:pPr>
    </w:p>
    <w:p w14:paraId="12DC2552" w14:textId="77777777" w:rsidR="00E80569" w:rsidRDefault="00E80569" w:rsidP="0063721D">
      <w:pPr>
        <w:rPr>
          <w:rFonts w:ascii="Verdana" w:hAnsi="Verdana"/>
          <w:b/>
          <w:sz w:val="16"/>
          <w:szCs w:val="16"/>
          <w:lang w:val="en-IN"/>
        </w:rPr>
      </w:pPr>
    </w:p>
    <w:p w14:paraId="2290802D" w14:textId="77777777" w:rsidR="00FA726A" w:rsidRPr="00D61AA0" w:rsidRDefault="00FA726A" w:rsidP="0063721D">
      <w:pPr>
        <w:rPr>
          <w:rFonts w:ascii="Verdana" w:hAnsi="Verdana"/>
          <w:b/>
          <w:sz w:val="16"/>
          <w:szCs w:val="16"/>
          <w:lang w:val="en-IN"/>
        </w:rPr>
      </w:pPr>
      <w:r w:rsidRPr="00D61AA0">
        <w:rPr>
          <w:rFonts w:ascii="Verdana" w:hAnsi="Verdana"/>
          <w:b/>
          <w:sz w:val="16"/>
          <w:szCs w:val="16"/>
          <w:lang w:val="en-IN"/>
        </w:rPr>
        <w:t>Praveen Kumar Bhatt</w:t>
      </w:r>
    </w:p>
    <w:p w14:paraId="1C91F978" w14:textId="77777777" w:rsidR="0063721D" w:rsidRPr="00D61AA0" w:rsidRDefault="0063721D" w:rsidP="0063721D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 xml:space="preserve">+91 </w:t>
      </w:r>
      <w:r w:rsidR="00FA726A" w:rsidRPr="00D61AA0">
        <w:rPr>
          <w:rFonts w:ascii="Verdana" w:hAnsi="Verdana"/>
          <w:sz w:val="16"/>
          <w:szCs w:val="16"/>
        </w:rPr>
        <w:t>099509-96298</w:t>
      </w:r>
    </w:p>
    <w:p w14:paraId="271C3023" w14:textId="77777777" w:rsidR="0063721D" w:rsidRPr="00D61AA0" w:rsidRDefault="0063721D" w:rsidP="0063721D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 xml:space="preserve">Email: - </w:t>
      </w:r>
      <w:r w:rsidR="00FA726A" w:rsidRPr="00D61AA0">
        <w:rPr>
          <w:rFonts w:ascii="Verdana" w:hAnsi="Verdana"/>
          <w:sz w:val="16"/>
          <w:szCs w:val="16"/>
        </w:rPr>
        <w:t>pravebhatt@gmail.com</w:t>
      </w:r>
    </w:p>
    <w:p w14:paraId="7F6F6363" w14:textId="77777777" w:rsidR="0063721D" w:rsidRPr="00D61AA0" w:rsidRDefault="0063721D">
      <w:pPr>
        <w:rPr>
          <w:rFonts w:ascii="Verdana" w:hAnsi="Verdana"/>
          <w:b/>
          <w:sz w:val="16"/>
          <w:szCs w:val="16"/>
          <w:lang w:val="fr-FR"/>
        </w:rPr>
      </w:pPr>
    </w:p>
    <w:p w14:paraId="6F44C167" w14:textId="77777777" w:rsidR="00FA726A" w:rsidRPr="00D61AA0" w:rsidRDefault="00FA726A" w:rsidP="00FA726A">
      <w:pPr>
        <w:pBdr>
          <w:top w:val="none" w:sz="0" w:space="0" w:color="000000"/>
          <w:left w:val="none" w:sz="0" w:space="0" w:color="000000"/>
          <w:bottom w:val="double" w:sz="1" w:space="1" w:color="000000"/>
          <w:right w:val="none" w:sz="0" w:space="0" w:color="000000"/>
        </w:pBdr>
        <w:jc w:val="center"/>
        <w:rPr>
          <w:rFonts w:ascii="Verdana" w:hAnsi="Verdana" w:cs="Calibri"/>
          <w:b/>
          <w:sz w:val="16"/>
          <w:szCs w:val="16"/>
        </w:rPr>
      </w:pPr>
      <w:r w:rsidRPr="00D61AA0">
        <w:rPr>
          <w:rFonts w:ascii="Verdana" w:hAnsi="Verdana" w:cs="Calibri"/>
          <w:b/>
          <w:sz w:val="16"/>
          <w:szCs w:val="16"/>
        </w:rPr>
        <w:t>Career Objective</w:t>
      </w:r>
    </w:p>
    <w:p w14:paraId="3BBC70BF" w14:textId="77777777" w:rsidR="00FA726A" w:rsidRPr="00D61AA0" w:rsidRDefault="00FA726A" w:rsidP="00FA726A">
      <w:pPr>
        <w:jc w:val="both"/>
        <w:rPr>
          <w:rFonts w:ascii="Verdana" w:hAnsi="Verdana" w:cs="Calibri"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>Seeking a challenging opportunity in a senior managerial position offering to shoulder wider responsibilities in a fast paced environment of the financial services sector.</w:t>
      </w:r>
    </w:p>
    <w:p w14:paraId="473E319E" w14:textId="77777777" w:rsidR="00FA726A" w:rsidRPr="00D61AA0" w:rsidRDefault="00FA726A" w:rsidP="00FA726A">
      <w:pPr>
        <w:rPr>
          <w:rFonts w:ascii="Verdana" w:hAnsi="Verdana"/>
          <w:sz w:val="16"/>
          <w:szCs w:val="16"/>
          <w:lang w:val="en-GB"/>
        </w:rPr>
      </w:pPr>
    </w:p>
    <w:p w14:paraId="38025942" w14:textId="77777777" w:rsidR="00FA726A" w:rsidRPr="00D61AA0" w:rsidRDefault="00FA726A" w:rsidP="00FA726A">
      <w:pPr>
        <w:pBdr>
          <w:top w:val="none" w:sz="0" w:space="0" w:color="000000"/>
          <w:left w:val="none" w:sz="0" w:space="0" w:color="000000"/>
          <w:bottom w:val="double" w:sz="1" w:space="1" w:color="000000"/>
          <w:right w:val="none" w:sz="0" w:space="0" w:color="000000"/>
        </w:pBdr>
        <w:jc w:val="center"/>
        <w:rPr>
          <w:rFonts w:ascii="Verdana" w:hAnsi="Verdana" w:cs="Calibri"/>
          <w:b/>
          <w:sz w:val="16"/>
          <w:szCs w:val="16"/>
        </w:rPr>
      </w:pPr>
      <w:r w:rsidRPr="00D61AA0">
        <w:rPr>
          <w:rFonts w:ascii="Verdana" w:hAnsi="Verdana" w:cs="Calibri"/>
          <w:b/>
          <w:sz w:val="16"/>
          <w:szCs w:val="16"/>
        </w:rPr>
        <w:t>Career Synopsis</w:t>
      </w:r>
    </w:p>
    <w:p w14:paraId="4D27112B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rPr>
          <w:rFonts w:ascii="Verdana" w:hAnsi="Verdana" w:cs="Calibri"/>
          <w:b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 xml:space="preserve">Creative, Passionate, Dynamic, Motivated, personable business professional with multiple college degrees and successful track record with </w:t>
      </w:r>
      <w:r w:rsidRPr="00D61AA0">
        <w:rPr>
          <w:rFonts w:ascii="Verdana" w:hAnsi="Verdana" w:cs="Calibri"/>
          <w:b/>
          <w:sz w:val="16"/>
          <w:szCs w:val="16"/>
        </w:rPr>
        <w:t>1</w:t>
      </w:r>
      <w:r w:rsidR="00B40C65">
        <w:rPr>
          <w:rFonts w:ascii="Verdana" w:hAnsi="Verdana" w:cs="Calibri"/>
          <w:b/>
          <w:sz w:val="16"/>
          <w:szCs w:val="16"/>
        </w:rPr>
        <w:t>8</w:t>
      </w:r>
      <w:r w:rsidRPr="00D61AA0">
        <w:rPr>
          <w:rFonts w:ascii="Verdana" w:hAnsi="Verdana" w:cs="Calibri"/>
          <w:b/>
          <w:sz w:val="16"/>
          <w:szCs w:val="16"/>
        </w:rPr>
        <w:t>+ years</w:t>
      </w:r>
      <w:r w:rsidRPr="00D61AA0">
        <w:rPr>
          <w:rFonts w:ascii="Verdana" w:hAnsi="Verdana" w:cs="Calibri"/>
          <w:sz w:val="16"/>
          <w:szCs w:val="16"/>
        </w:rPr>
        <w:t xml:space="preserve"> of rich </w:t>
      </w:r>
      <w:r w:rsidRPr="00D61AA0">
        <w:rPr>
          <w:rFonts w:ascii="Verdana" w:hAnsi="Verdana" w:cs="Calibri"/>
          <w:b/>
          <w:sz w:val="16"/>
          <w:szCs w:val="16"/>
        </w:rPr>
        <w:t xml:space="preserve">experience in </w:t>
      </w:r>
      <w:r w:rsidR="00B40C65">
        <w:rPr>
          <w:rFonts w:ascii="Verdana" w:hAnsi="Verdana" w:cs="Calibri"/>
          <w:b/>
          <w:sz w:val="16"/>
          <w:szCs w:val="16"/>
        </w:rPr>
        <w:t xml:space="preserve">Finance </w:t>
      </w:r>
      <w:r w:rsidRPr="00D61AA0">
        <w:rPr>
          <w:rFonts w:ascii="Verdana" w:hAnsi="Verdana" w:cs="Calibri"/>
          <w:b/>
          <w:sz w:val="16"/>
          <w:szCs w:val="16"/>
        </w:rPr>
        <w:t>Sales ,</w:t>
      </w:r>
      <w:r w:rsidR="00B40C65">
        <w:rPr>
          <w:rFonts w:ascii="Verdana" w:hAnsi="Verdana" w:cs="Calibri"/>
          <w:b/>
          <w:sz w:val="16"/>
          <w:szCs w:val="16"/>
        </w:rPr>
        <w:t xml:space="preserve"> </w:t>
      </w:r>
      <w:r w:rsidRPr="00D61AA0">
        <w:rPr>
          <w:rFonts w:ascii="Verdana" w:hAnsi="Verdana" w:cs="Calibri"/>
          <w:b/>
          <w:sz w:val="16"/>
          <w:szCs w:val="16"/>
        </w:rPr>
        <w:t>Collection ,</w:t>
      </w:r>
      <w:r w:rsidR="00B40C65">
        <w:rPr>
          <w:rFonts w:ascii="Verdana" w:hAnsi="Verdana" w:cs="Calibri"/>
          <w:b/>
          <w:sz w:val="16"/>
          <w:szCs w:val="16"/>
        </w:rPr>
        <w:t xml:space="preserve"> </w:t>
      </w:r>
      <w:r w:rsidRPr="00D61AA0">
        <w:rPr>
          <w:rFonts w:ascii="Verdana" w:hAnsi="Verdana" w:cs="Calibri"/>
          <w:b/>
          <w:sz w:val="16"/>
          <w:szCs w:val="16"/>
        </w:rPr>
        <w:t>Credit Manag</w:t>
      </w:r>
      <w:r w:rsidR="00B40C65">
        <w:rPr>
          <w:rFonts w:ascii="Verdana" w:hAnsi="Verdana" w:cs="Calibri"/>
          <w:b/>
          <w:sz w:val="16"/>
          <w:szCs w:val="16"/>
        </w:rPr>
        <w:t xml:space="preserve">ement, Business Development , </w:t>
      </w:r>
      <w:r w:rsidRPr="00D61AA0">
        <w:rPr>
          <w:rFonts w:ascii="Verdana" w:hAnsi="Verdana" w:cs="Calibri"/>
          <w:b/>
          <w:sz w:val="16"/>
          <w:szCs w:val="16"/>
        </w:rPr>
        <w:t>Client Relationship Management</w:t>
      </w:r>
      <w:r w:rsidRPr="00D61AA0">
        <w:rPr>
          <w:rFonts w:ascii="Verdana" w:hAnsi="Verdana" w:cs="Calibri"/>
          <w:sz w:val="16"/>
          <w:szCs w:val="16"/>
        </w:rPr>
        <w:t xml:space="preserve"> </w:t>
      </w:r>
      <w:r w:rsidRPr="00D61AA0">
        <w:rPr>
          <w:rFonts w:ascii="Verdana" w:hAnsi="Verdana" w:cs="Calibri"/>
          <w:b/>
          <w:sz w:val="16"/>
          <w:szCs w:val="16"/>
        </w:rPr>
        <w:t>and Team Management</w:t>
      </w:r>
      <w:r w:rsidRPr="00D61AA0">
        <w:rPr>
          <w:rFonts w:ascii="Verdana" w:hAnsi="Verdana" w:cs="Calibri"/>
          <w:sz w:val="16"/>
          <w:szCs w:val="16"/>
        </w:rPr>
        <w:t xml:space="preserve"> </w:t>
      </w:r>
      <w:r w:rsidR="00B40C65">
        <w:rPr>
          <w:rFonts w:ascii="Verdana" w:hAnsi="Verdana" w:cs="Calibri"/>
          <w:sz w:val="16"/>
          <w:szCs w:val="16"/>
        </w:rPr>
        <w:t>and in Automobiles sector for Used Vehicle Sales.</w:t>
      </w:r>
      <w:r w:rsidRPr="00D61AA0">
        <w:rPr>
          <w:rFonts w:ascii="Verdana" w:hAnsi="Verdana" w:cs="Calibri"/>
          <w:sz w:val="16"/>
          <w:szCs w:val="16"/>
        </w:rPr>
        <w:t xml:space="preserve"> </w:t>
      </w:r>
    </w:p>
    <w:p w14:paraId="6ECA7071" w14:textId="77777777" w:rsidR="00B40C65" w:rsidRPr="00B40C65" w:rsidRDefault="00B40C65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rPr>
          <w:rFonts w:ascii="Verdana" w:hAnsi="Verdana" w:cs="Calibri"/>
          <w:sz w:val="16"/>
          <w:szCs w:val="16"/>
        </w:rPr>
      </w:pPr>
      <w:r w:rsidRPr="00B40C65">
        <w:rPr>
          <w:rFonts w:ascii="Verdana" w:hAnsi="Verdana" w:cs="Calibri"/>
          <w:sz w:val="16"/>
          <w:szCs w:val="16"/>
        </w:rPr>
        <w:t xml:space="preserve">Currently working as </w:t>
      </w:r>
      <w:r w:rsidRPr="00B40C65">
        <w:rPr>
          <w:rFonts w:ascii="Verdana" w:hAnsi="Verdana" w:cs="Calibri"/>
          <w:b/>
          <w:sz w:val="16"/>
          <w:szCs w:val="16"/>
        </w:rPr>
        <w:t>Senior Manager –TSM Gujrat with Tata OK</w:t>
      </w:r>
      <w:r w:rsidRPr="00B40C65">
        <w:rPr>
          <w:rFonts w:ascii="Verdana" w:hAnsi="Verdana" w:cs="Calibri"/>
          <w:sz w:val="16"/>
          <w:szCs w:val="16"/>
        </w:rPr>
        <w:t xml:space="preserve">- a Used vehicle division of </w:t>
      </w:r>
      <w:r w:rsidRPr="00B40C65">
        <w:rPr>
          <w:rFonts w:ascii="Verdana" w:hAnsi="Verdana" w:cs="Calibri"/>
          <w:b/>
          <w:sz w:val="16"/>
          <w:szCs w:val="16"/>
        </w:rPr>
        <w:t>Tata Motors Ltd</w:t>
      </w:r>
      <w:r w:rsidRPr="00B40C65">
        <w:rPr>
          <w:rFonts w:ascii="Verdana" w:hAnsi="Verdana" w:cs="Calibri"/>
          <w:sz w:val="16"/>
          <w:szCs w:val="16"/>
        </w:rPr>
        <w:t xml:space="preserve">  </w:t>
      </w:r>
    </w:p>
    <w:p w14:paraId="67488660" w14:textId="77777777" w:rsidR="00FA726A" w:rsidRPr="00D61AA0" w:rsidRDefault="00B40C65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rPr>
          <w:rFonts w:ascii="Verdana" w:hAnsi="Verdana" w:cs="Calibri"/>
          <w:b/>
          <w:sz w:val="16"/>
          <w:szCs w:val="16"/>
        </w:rPr>
      </w:pPr>
      <w:r>
        <w:rPr>
          <w:rFonts w:ascii="Verdana" w:hAnsi="Verdana" w:cs="Calibri"/>
          <w:sz w:val="16"/>
          <w:szCs w:val="16"/>
        </w:rPr>
        <w:t xml:space="preserve">Immediate previous designated </w:t>
      </w:r>
      <w:r w:rsidR="00FA726A" w:rsidRPr="00D61AA0">
        <w:rPr>
          <w:rFonts w:ascii="Verdana" w:hAnsi="Verdana" w:cs="Calibri"/>
          <w:sz w:val="16"/>
          <w:szCs w:val="16"/>
        </w:rPr>
        <w:t xml:space="preserve">as Area Business Manager </w:t>
      </w:r>
      <w:r w:rsidR="00AB2391" w:rsidRPr="00D61AA0">
        <w:rPr>
          <w:rFonts w:ascii="Verdana" w:hAnsi="Verdana" w:cs="Calibri"/>
          <w:sz w:val="16"/>
          <w:szCs w:val="16"/>
        </w:rPr>
        <w:t>-VF Marketing-Udaipur</w:t>
      </w:r>
      <w:r w:rsidR="00FA726A" w:rsidRPr="00D61AA0">
        <w:rPr>
          <w:rFonts w:ascii="Verdana" w:hAnsi="Verdana" w:cs="Calibri"/>
          <w:sz w:val="16"/>
          <w:szCs w:val="16"/>
        </w:rPr>
        <w:t xml:space="preserve"> - </w:t>
      </w:r>
      <w:r w:rsidRPr="00D61AA0">
        <w:rPr>
          <w:rFonts w:ascii="Verdana" w:hAnsi="Verdana" w:cs="Calibri"/>
          <w:sz w:val="16"/>
          <w:szCs w:val="16"/>
        </w:rPr>
        <w:t>Rajasthan in</w:t>
      </w:r>
      <w:r w:rsidR="00FA726A" w:rsidRPr="00D61AA0">
        <w:rPr>
          <w:rFonts w:ascii="Verdana" w:hAnsi="Verdana" w:cs="Calibri"/>
          <w:sz w:val="16"/>
          <w:szCs w:val="16"/>
        </w:rPr>
        <w:t xml:space="preserve"> </w:t>
      </w:r>
      <w:proofErr w:type="spellStart"/>
      <w:r w:rsidR="00FA726A" w:rsidRPr="00D61AA0">
        <w:rPr>
          <w:rFonts w:ascii="Verdana" w:hAnsi="Verdana" w:cs="Calibri"/>
          <w:b/>
          <w:sz w:val="16"/>
          <w:szCs w:val="16"/>
        </w:rPr>
        <w:t>Cholamandalam</w:t>
      </w:r>
      <w:proofErr w:type="spellEnd"/>
      <w:r w:rsidR="00FA726A" w:rsidRPr="00D61AA0">
        <w:rPr>
          <w:rFonts w:ascii="Verdana" w:hAnsi="Verdana" w:cs="Calibri"/>
          <w:b/>
          <w:sz w:val="16"/>
          <w:szCs w:val="16"/>
        </w:rPr>
        <w:t xml:space="preserve"> </w:t>
      </w:r>
      <w:proofErr w:type="spellStart"/>
      <w:r w:rsidR="00FA726A" w:rsidRPr="00D61AA0">
        <w:rPr>
          <w:rFonts w:ascii="Verdana" w:hAnsi="Verdana" w:cs="Calibri"/>
          <w:b/>
          <w:sz w:val="16"/>
          <w:szCs w:val="16"/>
        </w:rPr>
        <w:t>Inv</w:t>
      </w:r>
      <w:proofErr w:type="spellEnd"/>
      <w:r w:rsidR="00FA726A" w:rsidRPr="00D61AA0">
        <w:rPr>
          <w:rFonts w:ascii="Verdana" w:hAnsi="Verdana" w:cs="Calibri"/>
          <w:b/>
          <w:sz w:val="16"/>
          <w:szCs w:val="16"/>
        </w:rPr>
        <w:t xml:space="preserve"> &amp; Fin Co Ltd.</w:t>
      </w:r>
    </w:p>
    <w:p w14:paraId="6457FD4B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rPr>
          <w:rFonts w:ascii="Verdana" w:hAnsi="Verdana" w:cs="Calibri"/>
          <w:b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>Previous Designation was</w:t>
      </w:r>
      <w:r w:rsidRPr="00D61AA0">
        <w:rPr>
          <w:rFonts w:ascii="Verdana" w:hAnsi="Verdana" w:cs="Calibri"/>
          <w:b/>
          <w:sz w:val="16"/>
          <w:szCs w:val="16"/>
        </w:rPr>
        <w:t xml:space="preserve"> </w:t>
      </w:r>
      <w:r w:rsidRPr="00D61AA0">
        <w:rPr>
          <w:rFonts w:ascii="Verdana" w:hAnsi="Verdana" w:cs="Calibri"/>
          <w:sz w:val="16"/>
          <w:szCs w:val="16"/>
        </w:rPr>
        <w:t xml:space="preserve">Territory Sale Manager –Udaipur -Rajasthan in </w:t>
      </w:r>
      <w:r w:rsidRPr="00D61AA0">
        <w:rPr>
          <w:rFonts w:ascii="Verdana" w:hAnsi="Verdana" w:cs="Calibri"/>
          <w:b/>
          <w:sz w:val="16"/>
          <w:szCs w:val="16"/>
        </w:rPr>
        <w:t>ORIX Leasing &amp; Financial Services India Ltd.</w:t>
      </w:r>
    </w:p>
    <w:p w14:paraId="1E9D2015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jc w:val="both"/>
        <w:rPr>
          <w:rFonts w:ascii="Verdana" w:hAnsi="Verdana" w:cs="Calibri"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>Experienced in handling Sales, Credit, Disbursal and Collections for various purposes.</w:t>
      </w:r>
    </w:p>
    <w:p w14:paraId="0CE48672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jc w:val="both"/>
        <w:rPr>
          <w:rFonts w:ascii="Verdana" w:hAnsi="Verdana" w:cs="Calibri"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>Adroit in implementing systems / procedures with proven ability to achieve financial discipline &amp; achieve profitability.</w:t>
      </w:r>
    </w:p>
    <w:p w14:paraId="36067B76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jc w:val="both"/>
        <w:rPr>
          <w:rFonts w:ascii="Verdana" w:hAnsi="Verdana" w:cs="Calibri"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 xml:space="preserve">Team based management style with abilities in creating conducive environment to work. </w:t>
      </w:r>
    </w:p>
    <w:p w14:paraId="31BB329D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jc w:val="both"/>
        <w:rPr>
          <w:rFonts w:ascii="Verdana" w:hAnsi="Verdana" w:cs="Calibri"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 xml:space="preserve">Detail oriented with an analytical bent of mind and a positive attitude. </w:t>
      </w:r>
    </w:p>
    <w:p w14:paraId="75917538" w14:textId="77777777" w:rsidR="00FA726A" w:rsidRPr="00D61AA0" w:rsidRDefault="00FA726A" w:rsidP="00FA726A">
      <w:pPr>
        <w:numPr>
          <w:ilvl w:val="0"/>
          <w:numId w:val="12"/>
        </w:numPr>
        <w:tabs>
          <w:tab w:val="left" w:pos="288"/>
        </w:tabs>
        <w:suppressAutoHyphens w:val="0"/>
        <w:spacing w:before="120"/>
        <w:ind w:left="288" w:hanging="288"/>
        <w:jc w:val="both"/>
        <w:rPr>
          <w:rFonts w:ascii="Verdana" w:hAnsi="Verdana" w:cs="Calibri"/>
          <w:sz w:val="16"/>
          <w:szCs w:val="16"/>
        </w:rPr>
      </w:pPr>
      <w:r w:rsidRPr="00D61AA0">
        <w:rPr>
          <w:rFonts w:ascii="Verdana" w:hAnsi="Verdana" w:cs="Calibri"/>
          <w:sz w:val="16"/>
          <w:szCs w:val="16"/>
        </w:rPr>
        <w:t xml:space="preserve">Excellent communication, organizational and interpersonal skills help to perform task under any circumstance and achieve the success.  </w:t>
      </w:r>
    </w:p>
    <w:p w14:paraId="684ACA6B" w14:textId="77777777" w:rsidR="00FA726A" w:rsidRPr="00D61AA0" w:rsidRDefault="00FA726A" w:rsidP="00FA726A">
      <w:pPr>
        <w:jc w:val="both"/>
        <w:rPr>
          <w:rFonts w:ascii="Verdana" w:hAnsi="Verdana"/>
          <w:sz w:val="16"/>
          <w:szCs w:val="16"/>
          <w:lang w:val="en-GB"/>
        </w:rPr>
      </w:pPr>
    </w:p>
    <w:p w14:paraId="18446C6D" w14:textId="77777777" w:rsidR="00CB2CF7" w:rsidRPr="00D61AA0" w:rsidRDefault="00CB2CF7">
      <w:pPr>
        <w:jc w:val="center"/>
        <w:rPr>
          <w:rFonts w:ascii="Verdana" w:hAnsi="Verdana"/>
          <w:b/>
          <w:sz w:val="16"/>
          <w:szCs w:val="16"/>
          <w:u w:val="single"/>
        </w:rPr>
      </w:pPr>
    </w:p>
    <w:p w14:paraId="14004740" w14:textId="77777777" w:rsidR="00A164FE" w:rsidRPr="00D61AA0" w:rsidRDefault="00A164FE" w:rsidP="00CB2CF7">
      <w:pPr>
        <w:rPr>
          <w:rFonts w:ascii="Verdana" w:hAnsi="Verdana"/>
          <w:b/>
          <w:sz w:val="16"/>
          <w:szCs w:val="16"/>
          <w:lang w:val="en-IN"/>
        </w:rPr>
      </w:pPr>
      <w:r w:rsidRPr="00D61AA0">
        <w:rPr>
          <w:rFonts w:ascii="Verdana" w:hAnsi="Verdana"/>
          <w:b/>
          <w:sz w:val="16"/>
          <w:szCs w:val="16"/>
          <w:lang w:val="en-IN"/>
        </w:rPr>
        <w:t xml:space="preserve">PROFESSIONAL EXPERIENCE </w:t>
      </w:r>
    </w:p>
    <w:p w14:paraId="69BA17D2" w14:textId="77777777" w:rsidR="00B40C65" w:rsidRDefault="00B40C65" w:rsidP="007B2243">
      <w:pPr>
        <w:rPr>
          <w:rFonts w:ascii="Verdana" w:hAnsi="Verdana"/>
          <w:b/>
          <w:sz w:val="16"/>
          <w:szCs w:val="16"/>
          <w:u w:val="single"/>
        </w:rPr>
      </w:pPr>
    </w:p>
    <w:p w14:paraId="2330CEA0" w14:textId="77777777" w:rsidR="00B40C65" w:rsidRPr="00B40C65" w:rsidRDefault="00B40C65" w:rsidP="007B224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  <w:u w:val="single"/>
        </w:rPr>
        <w:t xml:space="preserve">Presently working:- </w:t>
      </w:r>
      <w:r w:rsidRPr="00B40C65">
        <w:rPr>
          <w:rFonts w:ascii="Verdana" w:hAnsi="Verdana"/>
          <w:b/>
          <w:sz w:val="16"/>
          <w:szCs w:val="16"/>
        </w:rPr>
        <w:t>Tata Motors Ltd</w:t>
      </w:r>
      <w:r>
        <w:rPr>
          <w:rFonts w:ascii="Verdana" w:hAnsi="Verdana"/>
          <w:b/>
          <w:sz w:val="16"/>
          <w:szCs w:val="16"/>
        </w:rPr>
        <w:t>-since Feb 2020 to Till date</w:t>
      </w:r>
    </w:p>
    <w:p w14:paraId="227382DB" w14:textId="77777777" w:rsidR="00B40C65" w:rsidRPr="00B40C65" w:rsidRDefault="00B40C65" w:rsidP="007B2243">
      <w:pPr>
        <w:rPr>
          <w:rFonts w:ascii="Verdana" w:hAnsi="Verdana"/>
          <w:b/>
          <w:sz w:val="16"/>
          <w:szCs w:val="16"/>
        </w:rPr>
      </w:pPr>
      <w:r w:rsidRPr="00B40C65">
        <w:rPr>
          <w:rFonts w:ascii="Verdana" w:hAnsi="Verdana"/>
          <w:b/>
          <w:sz w:val="16"/>
          <w:szCs w:val="16"/>
        </w:rPr>
        <w:t>Designation:- Senior Manager- (TSM-Gujrat</w:t>
      </w:r>
      <w:r>
        <w:rPr>
          <w:rFonts w:ascii="Verdana" w:hAnsi="Verdana"/>
          <w:b/>
          <w:sz w:val="16"/>
          <w:szCs w:val="16"/>
        </w:rPr>
        <w:t>-Tata OK</w:t>
      </w:r>
      <w:r w:rsidRPr="00B40C65">
        <w:rPr>
          <w:rFonts w:ascii="Verdana" w:hAnsi="Verdana"/>
          <w:b/>
          <w:sz w:val="16"/>
          <w:szCs w:val="16"/>
        </w:rPr>
        <w:t>)</w:t>
      </w:r>
    </w:p>
    <w:p w14:paraId="446FBDE9" w14:textId="77777777" w:rsidR="00B40C65" w:rsidRPr="00B40C65" w:rsidRDefault="00B40C65" w:rsidP="007B2243">
      <w:pPr>
        <w:rPr>
          <w:rFonts w:ascii="Verdana" w:hAnsi="Verdana"/>
          <w:b/>
          <w:sz w:val="16"/>
          <w:szCs w:val="16"/>
        </w:rPr>
      </w:pPr>
      <w:r w:rsidRPr="00B40C65">
        <w:rPr>
          <w:rFonts w:ascii="Verdana" w:hAnsi="Verdana"/>
          <w:b/>
          <w:sz w:val="16"/>
          <w:szCs w:val="16"/>
        </w:rPr>
        <w:t>Place of posting:-</w:t>
      </w:r>
      <w:r>
        <w:rPr>
          <w:rFonts w:ascii="Verdana" w:hAnsi="Verdana"/>
          <w:b/>
          <w:sz w:val="16"/>
          <w:szCs w:val="16"/>
        </w:rPr>
        <w:t>Ahmedabad (Gujrat)</w:t>
      </w:r>
    </w:p>
    <w:p w14:paraId="0DD56FE2" w14:textId="77777777" w:rsidR="00B40C65" w:rsidRDefault="00B40C65" w:rsidP="00B40C65">
      <w:pPr>
        <w:rPr>
          <w:rFonts w:ascii="Verdana" w:hAnsi="Verdana"/>
          <w:b/>
          <w:sz w:val="16"/>
          <w:szCs w:val="16"/>
          <w:u w:val="single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Job responsibilities</w:t>
      </w:r>
      <w:r>
        <w:rPr>
          <w:rFonts w:ascii="Verdana" w:hAnsi="Verdana"/>
          <w:b/>
          <w:sz w:val="16"/>
          <w:szCs w:val="16"/>
          <w:u w:val="single"/>
        </w:rPr>
        <w:t>:-</w:t>
      </w:r>
    </w:p>
    <w:p w14:paraId="5031FB94" w14:textId="77777777" w:rsidR="00B40C65" w:rsidRPr="00D61AA0" w:rsidRDefault="00B40C65" w:rsidP="00B40C65">
      <w:pPr>
        <w:rPr>
          <w:rFonts w:ascii="Verdana" w:hAnsi="Verdana"/>
          <w:b/>
          <w:sz w:val="16"/>
          <w:szCs w:val="16"/>
        </w:rPr>
      </w:pPr>
    </w:p>
    <w:p w14:paraId="288D4BBC" w14:textId="77777777" w:rsidR="00B40C65" w:rsidRPr="009D086D" w:rsidRDefault="00B40C65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Managing </w:t>
      </w:r>
      <w:r w:rsidR="0013027D">
        <w:rPr>
          <w:rFonts w:ascii="Verdana" w:eastAsia="Calibri" w:hAnsi="Verdana"/>
          <w:kern w:val="0"/>
          <w:sz w:val="16"/>
          <w:szCs w:val="16"/>
          <w:lang w:eastAsia="en-US"/>
        </w:rPr>
        <w:t xml:space="preserve">pre owned </w:t>
      </w:r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commercial vehicle business of Tata Motors Ltd , brand is named </w:t>
      </w:r>
      <w:r w:rsidR="0013027D">
        <w:rPr>
          <w:rFonts w:ascii="Verdana" w:eastAsia="Calibri" w:hAnsi="Verdana"/>
          <w:kern w:val="0"/>
          <w:sz w:val="16"/>
          <w:szCs w:val="16"/>
          <w:lang w:eastAsia="en-US"/>
        </w:rPr>
        <w:t>as Tata OK.</w:t>
      </w:r>
    </w:p>
    <w:p w14:paraId="4F9F4583" w14:textId="77777777" w:rsidR="0013027D" w:rsidRDefault="0013027D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>Taking care of entire Gujrat Region and handling 15 main dealerships of Commercial vehicles with 15 another layouts of these dealerships.</w:t>
      </w:r>
    </w:p>
    <w:p w14:paraId="2C3A80BE" w14:textId="77777777" w:rsidR="0013027D" w:rsidRDefault="0013027D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Having 4 direct </w:t>
      </w:r>
      <w:proofErr w:type="spellStart"/>
      <w:r>
        <w:rPr>
          <w:rFonts w:ascii="Verdana" w:eastAsia="Calibri" w:hAnsi="Verdana"/>
          <w:kern w:val="0"/>
          <w:sz w:val="16"/>
          <w:szCs w:val="16"/>
          <w:lang w:eastAsia="en-US"/>
        </w:rPr>
        <w:t>reportees</w:t>
      </w:r>
      <w:proofErr w:type="spellEnd"/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 who take care these dealership manpower to increase exchange penetration to new vehicle sales , liaising with sales purchase brokers , identify independent people to be appointed as franchisee for Tata OK</w:t>
      </w:r>
    </w:p>
    <w:p w14:paraId="5B69BDCE" w14:textId="77777777" w:rsidR="0013027D" w:rsidRDefault="0013027D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Dealership purchase vehicle thru Exchange, or market purchase, do refurbishment and display it for sale. </w:t>
      </w:r>
    </w:p>
    <w:p w14:paraId="02A37E4D" w14:textId="77777777" w:rsidR="00B40C65" w:rsidRPr="009D086D" w:rsidRDefault="0013027D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Generate revenue for Tata </w:t>
      </w:r>
      <w:r w:rsidR="00686BB6">
        <w:rPr>
          <w:rFonts w:ascii="Verdana" w:eastAsia="Calibri" w:hAnsi="Verdana"/>
          <w:kern w:val="0"/>
          <w:sz w:val="16"/>
          <w:szCs w:val="16"/>
          <w:lang w:eastAsia="en-US"/>
        </w:rPr>
        <w:t xml:space="preserve">Motors, increase </w:t>
      </w:r>
      <w:r w:rsidR="00B40C65"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profitability of </w:t>
      </w:r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Region &amp; maintain productivity of each BC’s </w:t>
      </w:r>
      <w:r w:rsidR="00B40C65" w:rsidRPr="009D086D">
        <w:rPr>
          <w:rFonts w:ascii="Verdana" w:eastAsia="Calibri" w:hAnsi="Verdana"/>
          <w:kern w:val="0"/>
          <w:sz w:val="16"/>
          <w:szCs w:val="16"/>
          <w:lang w:eastAsia="en-US"/>
        </w:rPr>
        <w:t>.</w:t>
      </w:r>
    </w:p>
    <w:p w14:paraId="55310A1E" w14:textId="77777777" w:rsidR="00B40C65" w:rsidRPr="009D086D" w:rsidRDefault="00686BB6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>Monitoring quality sourcing selling activity carried out by dealerships, resolve any claim issues. Timely disposal of inventory, adequate stock is maintained.</w:t>
      </w:r>
    </w:p>
    <w:p w14:paraId="555DF8F1" w14:textId="77777777" w:rsidR="00B40C65" w:rsidRPr="009D086D" w:rsidRDefault="00686BB6" w:rsidP="00B40C65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>Identifying new potential area for used vehicle outlet opening, recruitment of experienced manpower and provide training at dealership.</w:t>
      </w: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 </w:t>
      </w:r>
      <w:r w:rsidR="00B40C65" w:rsidRPr="009D086D">
        <w:rPr>
          <w:rFonts w:ascii="Verdana" w:eastAsia="Calibri" w:hAnsi="Verdana"/>
          <w:kern w:val="0"/>
          <w:sz w:val="16"/>
          <w:szCs w:val="16"/>
          <w:lang w:eastAsia="en-US"/>
        </w:rPr>
        <w:t>To do high profitable business with the right product mix</w:t>
      </w:r>
    </w:p>
    <w:p w14:paraId="11241071" w14:textId="77777777" w:rsidR="00B40C65" w:rsidRDefault="00B40C65" w:rsidP="007B2243">
      <w:pPr>
        <w:rPr>
          <w:rFonts w:ascii="Verdana" w:hAnsi="Verdana"/>
          <w:b/>
          <w:sz w:val="16"/>
          <w:szCs w:val="16"/>
          <w:u w:val="single"/>
        </w:rPr>
      </w:pPr>
    </w:p>
    <w:p w14:paraId="2F977F31" w14:textId="77777777" w:rsidR="00B40C65" w:rsidRDefault="00B40C65" w:rsidP="007B2243">
      <w:pPr>
        <w:rPr>
          <w:rFonts w:ascii="Verdana" w:hAnsi="Verdana"/>
          <w:b/>
          <w:sz w:val="16"/>
          <w:szCs w:val="16"/>
          <w:u w:val="single"/>
        </w:rPr>
      </w:pPr>
    </w:p>
    <w:p w14:paraId="61F740DB" w14:textId="77777777" w:rsidR="007B2243" w:rsidRPr="00D61AA0" w:rsidRDefault="007B2243" w:rsidP="007B2243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Presently working</w:t>
      </w:r>
      <w:r w:rsidRPr="00D61AA0">
        <w:rPr>
          <w:rFonts w:ascii="Verdana" w:hAnsi="Verdana"/>
          <w:b/>
          <w:sz w:val="16"/>
          <w:szCs w:val="16"/>
        </w:rPr>
        <w:t>:</w:t>
      </w:r>
      <w:r w:rsidRPr="00D61AA0">
        <w:rPr>
          <w:rFonts w:ascii="Verdana" w:hAnsi="Verdana"/>
          <w:sz w:val="16"/>
          <w:szCs w:val="16"/>
        </w:rPr>
        <w:t xml:space="preserve"> -</w:t>
      </w:r>
      <w:r w:rsidRPr="00D61AA0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D61AA0">
        <w:rPr>
          <w:rFonts w:ascii="Verdana" w:hAnsi="Verdana"/>
          <w:b/>
          <w:sz w:val="16"/>
          <w:szCs w:val="16"/>
        </w:rPr>
        <w:t>Cholamandalam</w:t>
      </w:r>
      <w:proofErr w:type="spellEnd"/>
      <w:r w:rsidRPr="00D61AA0">
        <w:rPr>
          <w:rFonts w:ascii="Verdana" w:hAnsi="Verdana"/>
          <w:b/>
          <w:sz w:val="16"/>
          <w:szCs w:val="16"/>
        </w:rPr>
        <w:t xml:space="preserve"> Investment &amp; Finance Co Ltd</w:t>
      </w:r>
      <w:r w:rsidRPr="00D61AA0">
        <w:rPr>
          <w:rFonts w:ascii="Verdana" w:hAnsi="Verdana" w:cs="Arial"/>
          <w:b/>
          <w:sz w:val="16"/>
          <w:szCs w:val="16"/>
        </w:rPr>
        <w:t>.</w:t>
      </w:r>
    </w:p>
    <w:p w14:paraId="65800B64" w14:textId="77777777" w:rsidR="007B2243" w:rsidRPr="00D61AA0" w:rsidRDefault="007B2243" w:rsidP="007B2243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>Designation – Area Busi</w:t>
      </w:r>
      <w:r w:rsidR="009D086D">
        <w:rPr>
          <w:rFonts w:ascii="Verdana" w:hAnsi="Verdana"/>
          <w:sz w:val="16"/>
          <w:szCs w:val="16"/>
        </w:rPr>
        <w:t>ness Manager (GEO</w:t>
      </w:r>
      <w:r w:rsidRPr="00D61AA0">
        <w:rPr>
          <w:rFonts w:ascii="Verdana" w:hAnsi="Verdana"/>
          <w:sz w:val="16"/>
          <w:szCs w:val="16"/>
        </w:rPr>
        <w:t>)</w:t>
      </w:r>
    </w:p>
    <w:p w14:paraId="7C41E280" w14:textId="77777777" w:rsidR="007B2243" w:rsidRDefault="007B2243" w:rsidP="007B2243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>Place of posting- Udaipur area (</w:t>
      </w:r>
      <w:proofErr w:type="spellStart"/>
      <w:r w:rsidR="009D086D" w:rsidRPr="009D086D">
        <w:rPr>
          <w:rFonts w:ascii="Verdana" w:hAnsi="Verdana"/>
          <w:b/>
          <w:sz w:val="16"/>
          <w:szCs w:val="16"/>
        </w:rPr>
        <w:t>Rajsamand,Banswara,Dungarpur</w:t>
      </w:r>
      <w:proofErr w:type="spellEnd"/>
      <w:r w:rsidR="009D086D" w:rsidRPr="009D086D">
        <w:rPr>
          <w:rFonts w:ascii="Verdana" w:hAnsi="Verdana"/>
          <w:b/>
          <w:sz w:val="16"/>
          <w:szCs w:val="16"/>
        </w:rPr>
        <w:t xml:space="preserve"> and </w:t>
      </w:r>
      <w:proofErr w:type="spellStart"/>
      <w:r w:rsidR="009D086D" w:rsidRPr="009D086D">
        <w:rPr>
          <w:rFonts w:ascii="Verdana" w:hAnsi="Verdana"/>
          <w:b/>
          <w:sz w:val="16"/>
          <w:szCs w:val="16"/>
        </w:rPr>
        <w:t>Fatehnagar</w:t>
      </w:r>
      <w:proofErr w:type="spellEnd"/>
      <w:r w:rsidR="009D086D">
        <w:rPr>
          <w:rFonts w:ascii="Verdana" w:hAnsi="Verdana"/>
          <w:b/>
          <w:sz w:val="16"/>
          <w:szCs w:val="16"/>
        </w:rPr>
        <w:t xml:space="preserve"> </w:t>
      </w:r>
      <w:r w:rsidRPr="00D61AA0">
        <w:rPr>
          <w:rFonts w:ascii="Verdana" w:hAnsi="Verdana"/>
          <w:b/>
          <w:sz w:val="16"/>
          <w:szCs w:val="16"/>
        </w:rPr>
        <w:t>bran</w:t>
      </w:r>
      <w:r w:rsidR="00B40C65">
        <w:rPr>
          <w:rFonts w:ascii="Verdana" w:hAnsi="Verdana"/>
          <w:b/>
          <w:sz w:val="16"/>
          <w:szCs w:val="16"/>
        </w:rPr>
        <w:t>ch) (Since Sep 2019 to Feb 20</w:t>
      </w:r>
      <w:r w:rsidRPr="00D61AA0">
        <w:rPr>
          <w:rFonts w:ascii="Verdana" w:hAnsi="Verdana"/>
          <w:b/>
          <w:sz w:val="16"/>
          <w:szCs w:val="16"/>
        </w:rPr>
        <w:t>)</w:t>
      </w:r>
    </w:p>
    <w:p w14:paraId="069B4D47" w14:textId="77777777" w:rsidR="009D086D" w:rsidRPr="00D61AA0" w:rsidRDefault="009D086D" w:rsidP="009D086D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Job responsibilities</w:t>
      </w:r>
    </w:p>
    <w:p w14:paraId="0EF04B2D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Managing and building business in HCV, LCV, SCV, CAR &amp; MUV, CE. (New &amp; Used) from De</w:t>
      </w:r>
      <w:r w:rsidR="00180C26">
        <w:rPr>
          <w:rFonts w:ascii="Verdana" w:eastAsia="Calibri" w:hAnsi="Verdana"/>
          <w:kern w:val="0"/>
          <w:sz w:val="16"/>
          <w:szCs w:val="16"/>
          <w:lang w:eastAsia="en-US"/>
        </w:rPr>
        <w:t xml:space="preserve">alership as well as open market </w:t>
      </w:r>
      <w:r w:rsidR="00180C26" w:rsidRPr="00180C26">
        <w:rPr>
          <w:rFonts w:ascii="Verdana" w:eastAsia="Calibri" w:hAnsi="Verdana"/>
          <w:kern w:val="0"/>
          <w:sz w:val="16"/>
          <w:szCs w:val="16"/>
          <w:lang w:eastAsia="en-US"/>
        </w:rPr>
        <w:t>and handling collection portfolio from 0 to NPA pool.</w:t>
      </w:r>
    </w:p>
    <w:p w14:paraId="3380C189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>
        <w:rPr>
          <w:rFonts w:ascii="Verdana" w:eastAsia="Calibri" w:hAnsi="Verdana"/>
          <w:kern w:val="0"/>
          <w:sz w:val="16"/>
          <w:szCs w:val="16"/>
          <w:lang w:eastAsia="en-US"/>
        </w:rPr>
        <w:t xml:space="preserve">Handling5 </w:t>
      </w: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branches (</w:t>
      </w:r>
      <w:r w:rsidRPr="00D61AA0">
        <w:rPr>
          <w:rFonts w:ascii="Verdana" w:hAnsi="Verdana"/>
          <w:b/>
          <w:sz w:val="16"/>
          <w:szCs w:val="16"/>
        </w:rPr>
        <w:t>Udaipur area (</w:t>
      </w:r>
      <w:proofErr w:type="spellStart"/>
      <w:r w:rsidRPr="009D086D">
        <w:rPr>
          <w:rFonts w:ascii="Verdana" w:hAnsi="Verdana"/>
          <w:b/>
          <w:sz w:val="16"/>
          <w:szCs w:val="16"/>
        </w:rPr>
        <w:t>Rajsamand,Banswara,Dungarpur</w:t>
      </w:r>
      <w:proofErr w:type="spellEnd"/>
      <w:r w:rsidRPr="009D086D">
        <w:rPr>
          <w:rFonts w:ascii="Verdana" w:hAnsi="Verdana"/>
          <w:b/>
          <w:sz w:val="16"/>
          <w:szCs w:val="16"/>
        </w:rPr>
        <w:t xml:space="preserve"> and </w:t>
      </w:r>
      <w:proofErr w:type="spellStart"/>
      <w:r w:rsidRPr="009D086D">
        <w:rPr>
          <w:rFonts w:ascii="Verdana" w:hAnsi="Verdana"/>
          <w:b/>
          <w:sz w:val="16"/>
          <w:szCs w:val="16"/>
        </w:rPr>
        <w:t>Fatehnagar</w:t>
      </w:r>
      <w:proofErr w:type="spellEnd"/>
      <w:r>
        <w:rPr>
          <w:rFonts w:ascii="Verdana" w:eastAsia="Calibri" w:hAnsi="Verdana"/>
          <w:kern w:val="0"/>
          <w:sz w:val="16"/>
          <w:szCs w:val="16"/>
          <w:lang w:eastAsia="en-US"/>
        </w:rPr>
        <w:t>) with team of 14</w:t>
      </w: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 </w:t>
      </w:r>
      <w:proofErr w:type="spellStart"/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onrolls</w:t>
      </w:r>
      <w:proofErr w:type="spellEnd"/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 (ASM,ARM,ACOM,BBM</w:t>
      </w:r>
      <w:r>
        <w:rPr>
          <w:rFonts w:ascii="Verdana" w:eastAsia="Calibri" w:hAnsi="Verdana"/>
          <w:kern w:val="0"/>
          <w:sz w:val="16"/>
          <w:szCs w:val="16"/>
          <w:lang w:eastAsia="en-US"/>
        </w:rPr>
        <w:t>), 75</w:t>
      </w: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 sales, credit/ops. &amp; collection executives.</w:t>
      </w:r>
    </w:p>
    <w:p w14:paraId="6D8D637B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Overall profitability of area &amp; branches.</w:t>
      </w:r>
    </w:p>
    <w:p w14:paraId="642E6728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Monitoring timely approvals, disbursement &amp; PDD </w:t>
      </w:r>
      <w:proofErr w:type="spellStart"/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updation</w:t>
      </w:r>
      <w:proofErr w:type="spellEnd"/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 of area.</w:t>
      </w:r>
    </w:p>
    <w:p w14:paraId="633864F0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Portfolio management on early default &amp; bucket wise as per target.</w:t>
      </w:r>
    </w:p>
    <w:p w14:paraId="05852B40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Implementing result oriented collection plans to manage early defaults/ delinquency within pre-set norms.</w:t>
      </w:r>
    </w:p>
    <w:p w14:paraId="60D8E47B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Liquidation of repossessed stock with nil/ minimum loss &amp; control on the NCL.</w:t>
      </w:r>
    </w:p>
    <w:p w14:paraId="7BC21F4B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Meeting the targets of business, rates, cross sell, collection for area.</w:t>
      </w:r>
    </w:p>
    <w:p w14:paraId="61376D91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Responsible for setting up Sales for </w:t>
      </w:r>
      <w:r w:rsidR="00094929"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HCV, LCV, SCV, CAR &amp; MUV, CE. (New &amp; Used) </w:t>
      </w: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and Cross sell.</w:t>
      </w:r>
    </w:p>
    <w:p w14:paraId="26732E1E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Maintaining Portfolio quality</w:t>
      </w:r>
    </w:p>
    <w:p w14:paraId="2BBCF198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Monitoring and supporting the collection team for NS/ ED cases.</w:t>
      </w:r>
    </w:p>
    <w:p w14:paraId="0A8D0CA5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Opening of new locations by identifying new potential area's and recruitment of experienced manpower </w:t>
      </w:r>
    </w:p>
    <w:p w14:paraId="602AC0CC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To do high profitable business with the right product mix</w:t>
      </w:r>
    </w:p>
    <w:p w14:paraId="63334E6A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Retain existing customer penetration by way of giving instant (PAL) Pre approved loan on New/Used vehicles.</w:t>
      </w:r>
    </w:p>
    <w:p w14:paraId="42541F76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 xml:space="preserve">Empanelment of brokers/DSA for increase the penetration </w:t>
      </w:r>
    </w:p>
    <w:p w14:paraId="3047BB60" w14:textId="77777777" w:rsidR="009D086D" w:rsidRPr="009D086D" w:rsidRDefault="009D086D" w:rsidP="009D086D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9D086D">
        <w:rPr>
          <w:rFonts w:ascii="Verdana" w:eastAsia="Calibri" w:hAnsi="Verdana"/>
          <w:kern w:val="0"/>
          <w:sz w:val="16"/>
          <w:szCs w:val="16"/>
          <w:lang w:eastAsia="en-US"/>
        </w:rPr>
        <w:t>Maintain good relationship with dealers</w:t>
      </w:r>
    </w:p>
    <w:p w14:paraId="4AEC0C9E" w14:textId="77777777" w:rsidR="009D086D" w:rsidRPr="00D61AA0" w:rsidRDefault="009D086D" w:rsidP="007B2243">
      <w:pPr>
        <w:rPr>
          <w:rFonts w:ascii="Verdana" w:hAnsi="Verdana"/>
          <w:b/>
          <w:sz w:val="16"/>
          <w:szCs w:val="16"/>
        </w:rPr>
      </w:pPr>
    </w:p>
    <w:p w14:paraId="5CACF2D2" w14:textId="77777777" w:rsidR="007B2243" w:rsidRPr="00D61AA0" w:rsidRDefault="007B2243">
      <w:pPr>
        <w:rPr>
          <w:rFonts w:ascii="Verdana" w:hAnsi="Verdana"/>
          <w:b/>
          <w:sz w:val="16"/>
          <w:szCs w:val="16"/>
          <w:u w:val="single"/>
        </w:rPr>
      </w:pPr>
    </w:p>
    <w:p w14:paraId="71EC51EE" w14:textId="77777777" w:rsidR="00A164FE" w:rsidRPr="00D61AA0" w:rsidRDefault="00D61AA0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Previous</w:t>
      </w:r>
      <w:r w:rsidR="00A164FE" w:rsidRPr="00D61AA0">
        <w:rPr>
          <w:rFonts w:ascii="Verdana" w:hAnsi="Verdana"/>
          <w:b/>
          <w:sz w:val="16"/>
          <w:szCs w:val="16"/>
          <w:u w:val="single"/>
        </w:rPr>
        <w:t xml:space="preserve"> working</w:t>
      </w:r>
      <w:r w:rsidR="00A164FE" w:rsidRPr="00D61AA0">
        <w:rPr>
          <w:rFonts w:ascii="Verdana" w:hAnsi="Verdana"/>
          <w:b/>
          <w:sz w:val="16"/>
          <w:szCs w:val="16"/>
        </w:rPr>
        <w:t>:</w:t>
      </w:r>
      <w:r w:rsidR="00A164FE" w:rsidRPr="00D61AA0">
        <w:rPr>
          <w:rFonts w:ascii="Verdana" w:hAnsi="Verdana"/>
          <w:sz w:val="16"/>
          <w:szCs w:val="16"/>
        </w:rPr>
        <w:t xml:space="preserve"> -</w:t>
      </w:r>
      <w:r w:rsidR="00A164FE" w:rsidRPr="00D61AA0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Cholamandalam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Investment &amp; Finance Co Ltd</w:t>
      </w:r>
      <w:r w:rsidR="00A164FE" w:rsidRPr="00D61AA0">
        <w:rPr>
          <w:rFonts w:ascii="Verdana" w:hAnsi="Verdana" w:cs="Arial"/>
          <w:b/>
          <w:sz w:val="16"/>
          <w:szCs w:val="16"/>
        </w:rPr>
        <w:t>.</w:t>
      </w:r>
    </w:p>
    <w:p w14:paraId="12100A08" w14:textId="77777777" w:rsidR="00A164FE" w:rsidRPr="00D61AA0" w:rsidRDefault="00A164FE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>Designation – Area</w:t>
      </w:r>
      <w:r w:rsidR="00AE6AAE" w:rsidRPr="00D61AA0">
        <w:rPr>
          <w:rFonts w:ascii="Verdana" w:hAnsi="Verdana"/>
          <w:sz w:val="16"/>
          <w:szCs w:val="16"/>
        </w:rPr>
        <w:t xml:space="preserve"> Business</w:t>
      </w:r>
      <w:r w:rsidRPr="00D61AA0">
        <w:rPr>
          <w:rFonts w:ascii="Verdana" w:hAnsi="Verdana"/>
          <w:sz w:val="16"/>
          <w:szCs w:val="16"/>
        </w:rPr>
        <w:t xml:space="preserve"> Manager (</w:t>
      </w:r>
      <w:r w:rsidR="00FA726A" w:rsidRPr="00D61AA0">
        <w:rPr>
          <w:rFonts w:ascii="Verdana" w:hAnsi="Verdana"/>
          <w:sz w:val="16"/>
          <w:szCs w:val="16"/>
        </w:rPr>
        <w:t>Vehicle Finance</w:t>
      </w:r>
      <w:r w:rsidRPr="00D61AA0">
        <w:rPr>
          <w:rFonts w:ascii="Verdana" w:hAnsi="Verdana"/>
          <w:sz w:val="16"/>
          <w:szCs w:val="16"/>
        </w:rPr>
        <w:t>)</w:t>
      </w:r>
    </w:p>
    <w:p w14:paraId="0C5D7E0C" w14:textId="77777777" w:rsidR="00A164FE" w:rsidRPr="00D61AA0" w:rsidRDefault="0063721D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 xml:space="preserve">Place of posting-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Bhilwara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area (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Chittor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,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Bijoliya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,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Pratapgarh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and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Bhilwara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branch) (Since Dec 2018</w:t>
      </w:r>
      <w:r w:rsidR="00A164FE" w:rsidRPr="00D61AA0">
        <w:rPr>
          <w:rFonts w:ascii="Verdana" w:hAnsi="Verdana"/>
          <w:b/>
          <w:sz w:val="16"/>
          <w:szCs w:val="16"/>
        </w:rPr>
        <w:t xml:space="preserve"> to </w:t>
      </w:r>
      <w:r w:rsidR="007B2243" w:rsidRPr="00D61AA0">
        <w:rPr>
          <w:rFonts w:ascii="Verdana" w:hAnsi="Verdana"/>
          <w:b/>
          <w:sz w:val="16"/>
          <w:szCs w:val="16"/>
        </w:rPr>
        <w:t>Aug 2019</w:t>
      </w:r>
      <w:r w:rsidR="00A164FE" w:rsidRPr="00D61AA0">
        <w:rPr>
          <w:rFonts w:ascii="Verdana" w:hAnsi="Verdana"/>
          <w:b/>
          <w:sz w:val="16"/>
          <w:szCs w:val="16"/>
        </w:rPr>
        <w:t>)</w:t>
      </w:r>
    </w:p>
    <w:p w14:paraId="79B93B1E" w14:textId="77777777" w:rsidR="00A164FE" w:rsidRPr="00D61AA0" w:rsidRDefault="00A164FE">
      <w:pPr>
        <w:rPr>
          <w:rFonts w:ascii="Verdana" w:hAnsi="Verdana"/>
          <w:b/>
          <w:sz w:val="16"/>
          <w:szCs w:val="16"/>
          <w:u w:val="single"/>
        </w:rPr>
      </w:pPr>
    </w:p>
    <w:p w14:paraId="521DE6E8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Job responsibilities</w:t>
      </w:r>
    </w:p>
    <w:p w14:paraId="6030399B" w14:textId="77777777" w:rsidR="00A164FE" w:rsidRPr="00D61AA0" w:rsidRDefault="00A164FE" w:rsidP="00F5786E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 xml:space="preserve">Managing and building business in </w:t>
      </w:r>
      <w:r w:rsidR="009E7DDC" w:rsidRPr="00D61AA0">
        <w:rPr>
          <w:rFonts w:ascii="Verdana" w:eastAsia="Calibri" w:hAnsi="Verdana"/>
          <w:kern w:val="0"/>
          <w:sz w:val="16"/>
          <w:szCs w:val="16"/>
          <w:lang w:eastAsia="en-US"/>
        </w:rPr>
        <w:t>HCV, LCV, SCV, CAR &amp; MUV, CE. (New &amp; Used)</w:t>
      </w:r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 xml:space="preserve"> from Dealership as well as open market.</w:t>
      </w:r>
    </w:p>
    <w:p w14:paraId="351EDBA8" w14:textId="77777777" w:rsidR="00A164FE" w:rsidRPr="00D61AA0" w:rsidRDefault="006C484F" w:rsidP="00F5786E">
      <w:pPr>
        <w:numPr>
          <w:ilvl w:val="0"/>
          <w:numId w:val="8"/>
        </w:numPr>
        <w:jc w:val="both"/>
        <w:rPr>
          <w:rFonts w:ascii="Verdana" w:eastAsia="Calibri" w:hAnsi="Verdana"/>
          <w:kern w:val="0"/>
          <w:sz w:val="16"/>
          <w:szCs w:val="16"/>
          <w:lang w:eastAsia="en-US"/>
        </w:rPr>
      </w:pPr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>Handling 4</w:t>
      </w:r>
      <w:r w:rsidR="00F5786E" w:rsidRPr="00D61AA0">
        <w:rPr>
          <w:rFonts w:ascii="Verdana" w:eastAsia="Calibri" w:hAnsi="Verdana"/>
          <w:kern w:val="0"/>
          <w:sz w:val="16"/>
          <w:szCs w:val="16"/>
          <w:lang w:eastAsia="en-US"/>
        </w:rPr>
        <w:t>branches (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Bhilwara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area (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Chittor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,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Bijoliya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,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Pratapgarh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and </w:t>
      </w:r>
      <w:proofErr w:type="spellStart"/>
      <w:r w:rsidR="00FA726A" w:rsidRPr="00D61AA0">
        <w:rPr>
          <w:rFonts w:ascii="Verdana" w:hAnsi="Verdana"/>
          <w:b/>
          <w:sz w:val="16"/>
          <w:szCs w:val="16"/>
        </w:rPr>
        <w:t>Bhilwara</w:t>
      </w:r>
      <w:proofErr w:type="spellEnd"/>
      <w:r w:rsidR="00FA726A" w:rsidRPr="00D61AA0">
        <w:rPr>
          <w:rFonts w:ascii="Verdana" w:hAnsi="Verdana"/>
          <w:b/>
          <w:sz w:val="16"/>
          <w:szCs w:val="16"/>
        </w:rPr>
        <w:t xml:space="preserve"> branch</w:t>
      </w:r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 xml:space="preserve">) with team of 13 </w:t>
      </w:r>
      <w:proofErr w:type="spellStart"/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>onrolls</w:t>
      </w:r>
      <w:proofErr w:type="spellEnd"/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 xml:space="preserve"> (</w:t>
      </w:r>
      <w:r w:rsidRPr="00D61AA0">
        <w:rPr>
          <w:rFonts w:ascii="Verdana" w:hAnsi="Verdana" w:cs="Tahoma"/>
          <w:sz w:val="16"/>
          <w:szCs w:val="16"/>
        </w:rPr>
        <w:t>ASM,ACM,ACOM,BBM</w:t>
      </w:r>
      <w:r w:rsidRPr="00D61AA0">
        <w:rPr>
          <w:rFonts w:ascii="Verdana" w:eastAsia="Calibri" w:hAnsi="Verdana"/>
          <w:kern w:val="0"/>
          <w:sz w:val="16"/>
          <w:szCs w:val="16"/>
          <w:lang w:eastAsia="en-US"/>
        </w:rPr>
        <w:t>), 65</w:t>
      </w:r>
      <w:r w:rsidR="0063721D" w:rsidRPr="00D61AA0">
        <w:rPr>
          <w:rFonts w:ascii="Verdana" w:eastAsia="Calibri" w:hAnsi="Verdana"/>
          <w:kern w:val="0"/>
          <w:sz w:val="16"/>
          <w:szCs w:val="16"/>
          <w:lang w:eastAsia="en-US"/>
        </w:rPr>
        <w:t xml:space="preserve"> sales, credit/ops. &amp; collection executives</w:t>
      </w:r>
      <w:r w:rsidR="00A164FE" w:rsidRPr="00D61AA0">
        <w:rPr>
          <w:rFonts w:ascii="Verdana" w:eastAsia="Calibri" w:hAnsi="Verdana"/>
          <w:kern w:val="0"/>
          <w:sz w:val="16"/>
          <w:szCs w:val="16"/>
          <w:lang w:eastAsia="en-US"/>
        </w:rPr>
        <w:t>.</w:t>
      </w:r>
    </w:p>
    <w:p w14:paraId="7BDD8888" w14:textId="77777777" w:rsidR="00535E6F" w:rsidRPr="00D61AA0" w:rsidRDefault="00535E6F" w:rsidP="00535E6F">
      <w:pPr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Overall profitability of area &amp; branches.</w:t>
      </w:r>
    </w:p>
    <w:p w14:paraId="7CCBB4B3" w14:textId="77777777" w:rsidR="00A164FE" w:rsidRPr="00D61AA0" w:rsidRDefault="00A164FE">
      <w:pPr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Monitoring </w:t>
      </w:r>
      <w:r w:rsidR="00535E6F" w:rsidRPr="00D61AA0">
        <w:rPr>
          <w:rFonts w:ascii="Verdana" w:hAnsi="Verdana" w:cs="Arial"/>
          <w:sz w:val="16"/>
          <w:szCs w:val="16"/>
        </w:rPr>
        <w:t>t</w:t>
      </w:r>
      <w:r w:rsidRPr="00D61AA0">
        <w:rPr>
          <w:rFonts w:ascii="Verdana" w:hAnsi="Verdana" w:cs="Arial"/>
          <w:sz w:val="16"/>
          <w:szCs w:val="16"/>
        </w:rPr>
        <w:t xml:space="preserve">imely approvals, disbursement &amp; PDD </w:t>
      </w:r>
      <w:proofErr w:type="spellStart"/>
      <w:r w:rsidRPr="00D61AA0">
        <w:rPr>
          <w:rFonts w:ascii="Verdana" w:hAnsi="Verdana" w:cs="Arial"/>
          <w:sz w:val="16"/>
          <w:szCs w:val="16"/>
        </w:rPr>
        <w:t>updation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of area.</w:t>
      </w:r>
    </w:p>
    <w:p w14:paraId="2DE03B6D" w14:textId="77777777" w:rsidR="00A164FE" w:rsidRPr="00D61AA0" w:rsidRDefault="00A164FE">
      <w:pPr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Portfolio management on early default &amp; bucket wise as per target.</w:t>
      </w:r>
    </w:p>
    <w:p w14:paraId="0E549CF1" w14:textId="77777777" w:rsidR="00A164FE" w:rsidRPr="00D61AA0" w:rsidRDefault="00A164FE">
      <w:pPr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Implementing result oriented collection plans to manage early defaults/ delinquency within pre-set norms.</w:t>
      </w:r>
    </w:p>
    <w:p w14:paraId="5F1582F2" w14:textId="77777777" w:rsidR="00A164FE" w:rsidRPr="00D61AA0" w:rsidRDefault="00A164FE">
      <w:pPr>
        <w:numPr>
          <w:ilvl w:val="0"/>
          <w:numId w:val="2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Liquidation of repossessed stock with nil/ minimum loss</w:t>
      </w:r>
      <w:r w:rsidR="00535E6F" w:rsidRPr="00D61AA0">
        <w:rPr>
          <w:rFonts w:ascii="Verdana" w:hAnsi="Verdana" w:cs="Arial"/>
          <w:sz w:val="16"/>
          <w:szCs w:val="16"/>
        </w:rPr>
        <w:t xml:space="preserve"> &amp; control</w:t>
      </w:r>
      <w:r w:rsidR="00F06D67" w:rsidRPr="00D61AA0">
        <w:rPr>
          <w:rFonts w:ascii="Verdana" w:hAnsi="Verdana" w:cs="Arial"/>
          <w:sz w:val="16"/>
          <w:szCs w:val="16"/>
        </w:rPr>
        <w:t xml:space="preserve"> on</w:t>
      </w:r>
      <w:r w:rsidR="00535E6F" w:rsidRPr="00D61AA0">
        <w:rPr>
          <w:rFonts w:ascii="Verdana" w:hAnsi="Verdana" w:cs="Arial"/>
          <w:sz w:val="16"/>
          <w:szCs w:val="16"/>
        </w:rPr>
        <w:t xml:space="preserve"> the NCL</w:t>
      </w:r>
      <w:r w:rsidRPr="00D61AA0">
        <w:rPr>
          <w:rFonts w:ascii="Verdana" w:hAnsi="Verdana" w:cs="Arial"/>
          <w:sz w:val="16"/>
          <w:szCs w:val="16"/>
        </w:rPr>
        <w:t>.</w:t>
      </w:r>
    </w:p>
    <w:p w14:paraId="574D5CFF" w14:textId="77777777" w:rsidR="00A164FE" w:rsidRPr="00D61AA0" w:rsidRDefault="00A164FE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Meeting the targets of business, rates, cross sell, collection for area.</w:t>
      </w:r>
    </w:p>
    <w:p w14:paraId="4DF58FBB" w14:textId="77777777" w:rsidR="00F4375B" w:rsidRPr="00D61AA0" w:rsidRDefault="00F4375B" w:rsidP="00F4375B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Monitoring and supporting the collection team for NS/ ED cases.</w:t>
      </w:r>
    </w:p>
    <w:p w14:paraId="6097E4C1" w14:textId="77777777" w:rsidR="00F4375B" w:rsidRPr="00D61AA0" w:rsidRDefault="00F4375B" w:rsidP="00F4375B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To do high profitable business with the right product mix</w:t>
      </w:r>
    </w:p>
    <w:p w14:paraId="3E2FA890" w14:textId="77777777" w:rsidR="00F4375B" w:rsidRPr="00D61AA0" w:rsidRDefault="00F4375B" w:rsidP="00F4375B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Retain existing customer penetration by way of giving instant (PAL) Pre approved loan on New/Used vehicles.</w:t>
      </w:r>
    </w:p>
    <w:p w14:paraId="45627E18" w14:textId="77777777" w:rsidR="00F4375B" w:rsidRPr="00D61AA0" w:rsidRDefault="00F4375B" w:rsidP="00F4375B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Maintain good relationship with dealers</w:t>
      </w:r>
    </w:p>
    <w:p w14:paraId="6E8C3A21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Liaising with dealer DSA and generation of Business</w:t>
      </w:r>
    </w:p>
    <w:p w14:paraId="149EF4E8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Driving sales team for achieve business target with cross sell increase.</w:t>
      </w:r>
    </w:p>
    <w:p w14:paraId="312637EE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Driving collection team for short fall &amp; revenue collection to achieve branch profit targets.</w:t>
      </w:r>
    </w:p>
    <w:p w14:paraId="223C8286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Help to credit ops team to sale of repo vehicle thru online bidding &amp; local buyers. </w:t>
      </w:r>
    </w:p>
    <w:p w14:paraId="06681916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Involvement in legal matters and taking appropriate legal action for filling </w:t>
      </w:r>
      <w:proofErr w:type="spellStart"/>
      <w:r w:rsidRPr="00D61AA0">
        <w:rPr>
          <w:rFonts w:ascii="Verdana" w:hAnsi="Verdana" w:cs="Tahoma"/>
          <w:sz w:val="16"/>
          <w:szCs w:val="16"/>
        </w:rPr>
        <w:t>FIR,taking</w:t>
      </w:r>
      <w:proofErr w:type="spellEnd"/>
      <w:r w:rsidRPr="00D61AA0">
        <w:rPr>
          <w:rFonts w:ascii="Verdana" w:hAnsi="Verdana" w:cs="Tahoma"/>
          <w:sz w:val="16"/>
          <w:szCs w:val="16"/>
        </w:rPr>
        <w:t xml:space="preserve"> vehicle possession thru sec 9 &amp; sec 17( arbitrator order)</w:t>
      </w:r>
    </w:p>
    <w:p w14:paraId="629722A1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Regular market study for recent changes and accordingly decides the strategies to explore business.</w:t>
      </w:r>
    </w:p>
    <w:p w14:paraId="5B1858D2" w14:textId="77777777" w:rsidR="006C484F" w:rsidRPr="00D61AA0" w:rsidRDefault="006C484F" w:rsidP="006C484F">
      <w:pPr>
        <w:spacing w:before="60"/>
        <w:ind w:left="720"/>
        <w:rPr>
          <w:rFonts w:ascii="Verdana" w:hAnsi="Verdana" w:cs="Tahoma"/>
          <w:sz w:val="16"/>
          <w:szCs w:val="16"/>
        </w:rPr>
      </w:pPr>
    </w:p>
    <w:p w14:paraId="5014646D" w14:textId="77777777" w:rsidR="00A164FE" w:rsidRPr="00D61AA0" w:rsidRDefault="00A164FE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Previous Details</w:t>
      </w:r>
      <w:r w:rsidRPr="00D61AA0">
        <w:rPr>
          <w:rFonts w:ascii="Verdana" w:hAnsi="Verdana"/>
          <w:b/>
          <w:sz w:val="16"/>
          <w:szCs w:val="16"/>
        </w:rPr>
        <w:t>:</w:t>
      </w:r>
      <w:r w:rsidRPr="00D61AA0">
        <w:rPr>
          <w:rFonts w:ascii="Verdana" w:hAnsi="Verdana"/>
          <w:sz w:val="16"/>
          <w:szCs w:val="16"/>
        </w:rPr>
        <w:t xml:space="preserve"> -</w:t>
      </w:r>
      <w:r w:rsidRPr="00D61AA0">
        <w:rPr>
          <w:rFonts w:ascii="Verdana" w:hAnsi="Verdana"/>
          <w:b/>
          <w:sz w:val="16"/>
          <w:szCs w:val="16"/>
        </w:rPr>
        <w:t xml:space="preserve"> </w:t>
      </w:r>
      <w:r w:rsidR="006C484F" w:rsidRPr="00D61AA0">
        <w:rPr>
          <w:rFonts w:ascii="Verdana" w:hAnsi="Verdana"/>
          <w:b/>
          <w:sz w:val="16"/>
          <w:szCs w:val="16"/>
        </w:rPr>
        <w:t>ORIX Leasing &amp; Financial Services India Ltd</w:t>
      </w:r>
    </w:p>
    <w:p w14:paraId="395D9844" w14:textId="77777777" w:rsidR="00A164FE" w:rsidRPr="00D61AA0" w:rsidRDefault="00A164FE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 xml:space="preserve">Designation - </w:t>
      </w:r>
      <w:r w:rsidR="006C484F" w:rsidRPr="00D61AA0">
        <w:rPr>
          <w:rFonts w:ascii="Verdana" w:hAnsi="Verdana"/>
          <w:sz w:val="16"/>
          <w:szCs w:val="16"/>
        </w:rPr>
        <w:t xml:space="preserve">Territory Sale Manager </w:t>
      </w:r>
      <w:r w:rsidRPr="00D61AA0">
        <w:rPr>
          <w:rFonts w:ascii="Verdana" w:hAnsi="Verdana"/>
          <w:sz w:val="16"/>
          <w:szCs w:val="16"/>
        </w:rPr>
        <w:t>(</w:t>
      </w:r>
      <w:r w:rsidR="0043023F" w:rsidRPr="00D61AA0">
        <w:rPr>
          <w:rFonts w:ascii="Verdana" w:hAnsi="Verdana"/>
          <w:sz w:val="16"/>
          <w:szCs w:val="16"/>
        </w:rPr>
        <w:t>CV Business</w:t>
      </w:r>
      <w:r w:rsidRPr="00D61AA0">
        <w:rPr>
          <w:rFonts w:ascii="Verdana" w:hAnsi="Verdana"/>
          <w:sz w:val="16"/>
          <w:szCs w:val="16"/>
        </w:rPr>
        <w:t>)</w:t>
      </w:r>
    </w:p>
    <w:p w14:paraId="56A74D68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>Place</w:t>
      </w:r>
      <w:r w:rsidR="00E60A55" w:rsidRPr="00D61AA0">
        <w:rPr>
          <w:rFonts w:ascii="Verdana" w:hAnsi="Verdana"/>
          <w:b/>
          <w:sz w:val="16"/>
          <w:szCs w:val="16"/>
        </w:rPr>
        <w:t xml:space="preserve"> of postin</w:t>
      </w:r>
      <w:r w:rsidR="00CB2CF7" w:rsidRPr="00D61AA0">
        <w:rPr>
          <w:rFonts w:ascii="Verdana" w:hAnsi="Verdana"/>
          <w:b/>
          <w:sz w:val="16"/>
          <w:szCs w:val="16"/>
        </w:rPr>
        <w:t xml:space="preserve">g- </w:t>
      </w:r>
      <w:r w:rsidR="006C484F" w:rsidRPr="00D61AA0">
        <w:rPr>
          <w:rFonts w:ascii="Verdana" w:hAnsi="Verdana"/>
          <w:b/>
          <w:sz w:val="16"/>
          <w:szCs w:val="16"/>
        </w:rPr>
        <w:t>Udaipur</w:t>
      </w:r>
      <w:r w:rsidR="00E60A55" w:rsidRPr="00D61AA0">
        <w:rPr>
          <w:rFonts w:ascii="Verdana" w:hAnsi="Verdana"/>
          <w:b/>
          <w:sz w:val="16"/>
          <w:szCs w:val="16"/>
        </w:rPr>
        <w:t xml:space="preserve"> (Since</w:t>
      </w:r>
      <w:r w:rsidR="006C484F" w:rsidRPr="00D61AA0">
        <w:rPr>
          <w:rFonts w:ascii="Verdana" w:hAnsi="Verdana"/>
          <w:sz w:val="16"/>
          <w:szCs w:val="16"/>
        </w:rPr>
        <w:t xml:space="preserve"> </w:t>
      </w:r>
      <w:r w:rsidR="006C484F" w:rsidRPr="00D61AA0">
        <w:rPr>
          <w:rFonts w:ascii="Verdana" w:hAnsi="Verdana"/>
          <w:b/>
          <w:sz w:val="16"/>
          <w:szCs w:val="16"/>
        </w:rPr>
        <w:t>March 2015 to Dec 2018</w:t>
      </w:r>
      <w:r w:rsidRPr="00D61AA0">
        <w:rPr>
          <w:rFonts w:ascii="Verdana" w:hAnsi="Verdana"/>
          <w:b/>
          <w:sz w:val="16"/>
          <w:szCs w:val="16"/>
        </w:rPr>
        <w:t>)</w:t>
      </w:r>
    </w:p>
    <w:p w14:paraId="6B516D6A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</w:p>
    <w:p w14:paraId="2DDF6528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Job responsibilities</w:t>
      </w:r>
    </w:p>
    <w:p w14:paraId="6E388DDD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Designated as </w:t>
      </w:r>
      <w:r w:rsidRPr="00D61AA0">
        <w:rPr>
          <w:rFonts w:ascii="Verdana" w:hAnsi="Verdana"/>
          <w:sz w:val="16"/>
          <w:szCs w:val="16"/>
        </w:rPr>
        <w:t xml:space="preserve">Territory Sale </w:t>
      </w:r>
      <w:proofErr w:type="gramStart"/>
      <w:r w:rsidRPr="00D61AA0">
        <w:rPr>
          <w:rFonts w:ascii="Verdana" w:hAnsi="Verdana"/>
          <w:sz w:val="16"/>
          <w:szCs w:val="16"/>
        </w:rPr>
        <w:t xml:space="preserve">Manager  </w:t>
      </w:r>
      <w:r w:rsidRPr="00D61AA0">
        <w:rPr>
          <w:rFonts w:ascii="Verdana" w:hAnsi="Verdana" w:cs="Tahoma"/>
          <w:sz w:val="16"/>
          <w:szCs w:val="16"/>
        </w:rPr>
        <w:t>Sales</w:t>
      </w:r>
      <w:proofErr w:type="gramEnd"/>
      <w:r w:rsidRPr="00D61AA0">
        <w:rPr>
          <w:rFonts w:ascii="Verdana" w:hAnsi="Verdana" w:cs="Tahoma"/>
          <w:sz w:val="16"/>
          <w:szCs w:val="16"/>
        </w:rPr>
        <w:t xml:space="preserve"> Udaipur Handing CV Business (New &amp; Used)</w:t>
      </w:r>
    </w:p>
    <w:p w14:paraId="0AA74B6D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Heading Udaipur Hub for Retail &amp; Strategic business of all vertical (New / Used – HCV, LCV &amp; SCV).</w:t>
      </w:r>
    </w:p>
    <w:p w14:paraId="38181882" w14:textId="33988A2B" w:rsidR="00B34318" w:rsidRPr="00F87C2F" w:rsidRDefault="0043023F" w:rsidP="00F87C2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7B2DF1">
        <w:rPr>
          <w:rFonts w:ascii="Verdana" w:hAnsi="Verdana" w:cs="Tahoma"/>
          <w:sz w:val="16"/>
          <w:szCs w:val="16"/>
        </w:rPr>
        <w:t xml:space="preserve">Apart from loan </w:t>
      </w:r>
      <w:r w:rsidR="000032CB" w:rsidRPr="007B2DF1">
        <w:rPr>
          <w:rFonts w:ascii="Verdana" w:hAnsi="Verdana" w:cs="Tahoma"/>
          <w:sz w:val="16"/>
          <w:szCs w:val="16"/>
        </w:rPr>
        <w:t xml:space="preserve">given responsibility </w:t>
      </w:r>
      <w:r w:rsidR="00DF55E6" w:rsidRPr="007B2DF1">
        <w:rPr>
          <w:rFonts w:ascii="Verdana" w:hAnsi="Verdana" w:cs="Tahoma"/>
          <w:sz w:val="16"/>
          <w:szCs w:val="16"/>
        </w:rPr>
        <w:t xml:space="preserve"> to Establish the ORIX as a </w:t>
      </w:r>
      <w:r w:rsidR="00B31308" w:rsidRPr="007B2DF1">
        <w:rPr>
          <w:rFonts w:ascii="Verdana" w:hAnsi="Verdana" w:cs="Tahoma"/>
          <w:sz w:val="16"/>
          <w:szCs w:val="16"/>
        </w:rPr>
        <w:t xml:space="preserve">leasing </w:t>
      </w:r>
      <w:r w:rsidR="00DF55E6" w:rsidRPr="007B2DF1">
        <w:rPr>
          <w:rFonts w:ascii="Verdana" w:hAnsi="Verdana" w:cs="Tahoma"/>
          <w:sz w:val="16"/>
          <w:szCs w:val="16"/>
        </w:rPr>
        <w:t xml:space="preserve">brand in Udaipur area </w:t>
      </w:r>
      <w:r w:rsidR="00755555">
        <w:rPr>
          <w:rFonts w:ascii="Verdana" w:hAnsi="Verdana" w:cs="Tahoma"/>
          <w:sz w:val="16"/>
          <w:szCs w:val="16"/>
        </w:rPr>
        <w:t>among s</w:t>
      </w:r>
      <w:r w:rsidR="00755555" w:rsidRPr="00D61AA0">
        <w:rPr>
          <w:rFonts w:ascii="Verdana" w:hAnsi="Verdana" w:cs="Tahoma"/>
          <w:sz w:val="16"/>
          <w:szCs w:val="16"/>
        </w:rPr>
        <w:t xml:space="preserve">trategic &amp; corporate customer, car TD lease to various car dealers. </w:t>
      </w:r>
    </w:p>
    <w:p w14:paraId="13CA44D3" w14:textId="43CD5A90" w:rsidR="00F61879" w:rsidRPr="007B2DF1" w:rsidRDefault="008B0B3C" w:rsidP="00AD03B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7B2DF1">
        <w:rPr>
          <w:rFonts w:ascii="Verdana" w:hAnsi="Verdana" w:cs="Tahoma"/>
          <w:sz w:val="16"/>
          <w:szCs w:val="16"/>
        </w:rPr>
        <w:t xml:space="preserve">Promoted </w:t>
      </w:r>
      <w:r w:rsidR="008B4A01" w:rsidRPr="007B2DF1">
        <w:rPr>
          <w:rFonts w:ascii="Verdana" w:hAnsi="Verdana" w:cs="Tahoma"/>
          <w:sz w:val="16"/>
          <w:szCs w:val="16"/>
        </w:rPr>
        <w:t>as state manager for</w:t>
      </w:r>
      <w:r w:rsidR="00F61879" w:rsidRPr="007B2DF1">
        <w:rPr>
          <w:rFonts w:ascii="Verdana" w:hAnsi="Verdana" w:cs="Tahoma"/>
          <w:sz w:val="16"/>
          <w:szCs w:val="16"/>
        </w:rPr>
        <w:t xml:space="preserve"> CV &amp; Auto lease</w:t>
      </w:r>
      <w:r w:rsidR="0089700C" w:rsidRPr="007B2DF1">
        <w:rPr>
          <w:rFonts w:ascii="Verdana" w:hAnsi="Verdana" w:cs="Tahoma"/>
          <w:sz w:val="16"/>
          <w:szCs w:val="16"/>
        </w:rPr>
        <w:t>,</w:t>
      </w:r>
      <w:r w:rsidR="00504D99" w:rsidRPr="007B2DF1">
        <w:rPr>
          <w:rFonts w:ascii="Verdana" w:hAnsi="Verdana" w:cs="Tahoma"/>
          <w:sz w:val="16"/>
          <w:szCs w:val="16"/>
        </w:rPr>
        <w:t xml:space="preserve"> Car</w:t>
      </w:r>
      <w:r w:rsidR="0089700C" w:rsidRPr="007B2DF1">
        <w:rPr>
          <w:rFonts w:ascii="Verdana" w:hAnsi="Verdana" w:cs="Tahoma"/>
          <w:sz w:val="16"/>
          <w:szCs w:val="16"/>
        </w:rPr>
        <w:t xml:space="preserve"> TD </w:t>
      </w:r>
      <w:r w:rsidR="007B2DF1" w:rsidRPr="007B2DF1">
        <w:rPr>
          <w:rFonts w:ascii="Verdana" w:hAnsi="Verdana" w:cs="Tahoma"/>
          <w:sz w:val="16"/>
          <w:szCs w:val="16"/>
        </w:rPr>
        <w:t>vehicle l</w:t>
      </w:r>
      <w:r w:rsidR="0089700C" w:rsidRPr="007B2DF1">
        <w:rPr>
          <w:rFonts w:ascii="Verdana" w:hAnsi="Verdana" w:cs="Tahoma"/>
          <w:sz w:val="16"/>
          <w:szCs w:val="16"/>
        </w:rPr>
        <w:t xml:space="preserve">ease </w:t>
      </w:r>
      <w:r w:rsidR="008B4A01" w:rsidRPr="007B2DF1">
        <w:rPr>
          <w:rFonts w:ascii="Verdana" w:hAnsi="Verdana" w:cs="Tahoma"/>
          <w:sz w:val="16"/>
          <w:szCs w:val="16"/>
        </w:rPr>
        <w:t xml:space="preserve">business </w:t>
      </w:r>
      <w:r w:rsidR="00F61879" w:rsidRPr="007B2DF1">
        <w:rPr>
          <w:rFonts w:ascii="Verdana" w:hAnsi="Verdana" w:cs="Tahoma"/>
          <w:sz w:val="16"/>
          <w:szCs w:val="16"/>
        </w:rPr>
        <w:t>for whole Rajasthan</w:t>
      </w:r>
      <w:r w:rsidR="007B2DF1" w:rsidRPr="007B2DF1">
        <w:rPr>
          <w:rFonts w:ascii="Verdana" w:hAnsi="Verdana" w:cs="Tahoma"/>
          <w:sz w:val="16"/>
          <w:szCs w:val="16"/>
        </w:rPr>
        <w:t>.</w:t>
      </w:r>
      <w:r w:rsidR="00F61879" w:rsidRPr="007B2DF1">
        <w:rPr>
          <w:rFonts w:ascii="Verdana" w:hAnsi="Verdana" w:cs="Tahoma"/>
          <w:sz w:val="16"/>
          <w:szCs w:val="16"/>
        </w:rPr>
        <w:t xml:space="preserve">  </w:t>
      </w:r>
    </w:p>
    <w:p w14:paraId="1BCFAE5E" w14:textId="0456DE8B" w:rsidR="0043023F" w:rsidRPr="00DF55E6" w:rsidRDefault="0043023F" w:rsidP="00731543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F55E6">
        <w:rPr>
          <w:rFonts w:ascii="Verdana" w:hAnsi="Verdana" w:cs="Tahoma"/>
          <w:sz w:val="16"/>
          <w:szCs w:val="16"/>
        </w:rPr>
        <w:t>Responsible for business and collection till ED.</w:t>
      </w:r>
    </w:p>
    <w:p w14:paraId="0960FC2E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Managing a team of 18 sales peoples which includes Sales Manager Officers for strategic deals &amp; for retail deals.</w:t>
      </w:r>
    </w:p>
    <w:p w14:paraId="68B734BE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Responsible for their daily report, compliance and target achievements.</w:t>
      </w:r>
    </w:p>
    <w:p w14:paraId="576F5A87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Monitoring and helping the team members &amp; sharing best practices with the team and colleagues.</w:t>
      </w:r>
    </w:p>
    <w:p w14:paraId="65F0D065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Ensure that the credit analysis activities are conducted as per the prescribed lending policies.</w:t>
      </w:r>
    </w:p>
    <w:p w14:paraId="6277AD59" w14:textId="77777777" w:rsidR="0043023F" w:rsidRPr="00D61AA0" w:rsidRDefault="0043023F" w:rsidP="0043023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Responsible for cross sale business.</w:t>
      </w:r>
    </w:p>
    <w:p w14:paraId="00F67312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Dealer liaising for new vehicle leads and relationship building with DMA/DSA and to associate new DMA/DSA with company to fetch business thru them.</w:t>
      </w:r>
    </w:p>
    <w:p w14:paraId="09A93D5A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Building team of sale officers and motivating and guiding them for business generation.</w:t>
      </w:r>
    </w:p>
    <w:p w14:paraId="3CA367EF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Regular market study for competition moves, updating to seniors for necessary policy and procedure up gradation and accordingly decides the strategies to explore business.</w:t>
      </w:r>
    </w:p>
    <w:p w14:paraId="63D710AE" w14:textId="77777777" w:rsidR="006C484F" w:rsidRPr="00D61AA0" w:rsidRDefault="006C484F" w:rsidP="006C484F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Support to collection in recovery for default cases thru telephonic follow up and visit. </w:t>
      </w:r>
    </w:p>
    <w:p w14:paraId="4CA7C511" w14:textId="77777777" w:rsidR="00A164FE" w:rsidRPr="00D61AA0" w:rsidRDefault="00A164FE">
      <w:pPr>
        <w:rPr>
          <w:rFonts w:ascii="Verdana" w:hAnsi="Verdana"/>
          <w:sz w:val="16"/>
          <w:szCs w:val="16"/>
        </w:rPr>
      </w:pPr>
    </w:p>
    <w:p w14:paraId="5B3FFF8E" w14:textId="77777777" w:rsidR="000D7D70" w:rsidRPr="00D61AA0" w:rsidRDefault="000D7D70" w:rsidP="000D7D70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Previous Details</w:t>
      </w:r>
      <w:r w:rsidRPr="00D61AA0">
        <w:rPr>
          <w:rFonts w:ascii="Verdana" w:hAnsi="Verdana"/>
          <w:b/>
          <w:sz w:val="16"/>
          <w:szCs w:val="16"/>
        </w:rPr>
        <w:t>:</w:t>
      </w:r>
      <w:r w:rsidRPr="00D61AA0">
        <w:rPr>
          <w:rFonts w:ascii="Verdana" w:hAnsi="Verdana"/>
          <w:sz w:val="16"/>
          <w:szCs w:val="16"/>
        </w:rPr>
        <w:t xml:space="preserve"> -</w:t>
      </w:r>
      <w:r w:rsidRPr="00D61AA0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D61AA0">
        <w:rPr>
          <w:rFonts w:ascii="Verdana" w:hAnsi="Verdana"/>
          <w:b/>
          <w:sz w:val="16"/>
          <w:szCs w:val="16"/>
        </w:rPr>
        <w:t>Cholamandalam</w:t>
      </w:r>
      <w:proofErr w:type="spellEnd"/>
      <w:r w:rsidRPr="00D61AA0">
        <w:rPr>
          <w:rFonts w:ascii="Verdana" w:hAnsi="Verdana"/>
          <w:b/>
          <w:sz w:val="16"/>
          <w:szCs w:val="16"/>
        </w:rPr>
        <w:t xml:space="preserve"> Investment &amp; Finance Co Ltd</w:t>
      </w:r>
    </w:p>
    <w:p w14:paraId="413BD762" w14:textId="77777777" w:rsidR="000D7D70" w:rsidRPr="00D61AA0" w:rsidRDefault="000D7D70" w:rsidP="000D7D70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>Designation - Branch Sale Manager (Vehicle Finance)</w:t>
      </w:r>
    </w:p>
    <w:p w14:paraId="2FC29A8D" w14:textId="77777777" w:rsidR="000D7D70" w:rsidRPr="00D61AA0" w:rsidRDefault="000D7D70" w:rsidP="000D7D70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>Place of posting- Udaipur (Since</w:t>
      </w:r>
      <w:r w:rsidRPr="00D61AA0">
        <w:rPr>
          <w:rFonts w:ascii="Verdana" w:hAnsi="Verdana"/>
          <w:sz w:val="16"/>
          <w:szCs w:val="16"/>
        </w:rPr>
        <w:t xml:space="preserve"> </w:t>
      </w:r>
      <w:r w:rsidRPr="00D61AA0">
        <w:rPr>
          <w:rFonts w:ascii="Verdana" w:hAnsi="Verdana"/>
          <w:b/>
          <w:sz w:val="16"/>
          <w:szCs w:val="16"/>
        </w:rPr>
        <w:t>Oct 2013 to February 2015)</w:t>
      </w:r>
    </w:p>
    <w:p w14:paraId="57AFE5CB" w14:textId="77777777" w:rsidR="000D7D70" w:rsidRPr="00D61AA0" w:rsidRDefault="000D7D70" w:rsidP="000D7D70">
      <w:pPr>
        <w:rPr>
          <w:rFonts w:ascii="Verdana" w:hAnsi="Verdana"/>
          <w:b/>
          <w:sz w:val="16"/>
          <w:szCs w:val="16"/>
        </w:rPr>
      </w:pPr>
    </w:p>
    <w:p w14:paraId="120F7D08" w14:textId="77777777" w:rsidR="000D7D70" w:rsidRPr="00D61AA0" w:rsidRDefault="000D7D70" w:rsidP="000D7D70">
      <w:pPr>
        <w:rPr>
          <w:rFonts w:ascii="Verdana" w:hAnsi="Verdana"/>
          <w:b/>
          <w:sz w:val="16"/>
          <w:szCs w:val="16"/>
          <w:u w:val="single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Job responsibilities</w:t>
      </w:r>
    </w:p>
    <w:p w14:paraId="773C5F0A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Taking care for New &amp; Used Commercial Vehicle business (direct vertical) for 6 branches of Udaipur Area. </w:t>
      </w:r>
    </w:p>
    <w:p w14:paraId="6216F93E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Managing a team of Field Sales Executives and daily reporting from Branch Managers.</w:t>
      </w:r>
    </w:p>
    <w:p w14:paraId="2664AE0B" w14:textId="77777777" w:rsidR="007945EC" w:rsidRPr="00D61AA0" w:rsidRDefault="007945EC" w:rsidP="007945EC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Handled a team of  12 employees.</w:t>
      </w:r>
    </w:p>
    <w:p w14:paraId="7F75B2C2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Develop business Plans to achieve Sales Targets.</w:t>
      </w:r>
    </w:p>
    <w:p w14:paraId="6157C9B7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Responsible for recruitment of new employee for area. </w:t>
      </w:r>
    </w:p>
    <w:p w14:paraId="7FE25A74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Maintain relationship customers.</w:t>
      </w:r>
    </w:p>
    <w:p w14:paraId="29B50057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Maintain Relationship with dealers.</w:t>
      </w:r>
    </w:p>
    <w:p w14:paraId="1FDAC82C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Responsible for required PDD efficiency.</w:t>
      </w:r>
    </w:p>
    <w:p w14:paraId="273E0D2A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Responsible for ED cases of the area.</w:t>
      </w:r>
    </w:p>
    <w:p w14:paraId="128BBB2F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Team building and guidance to team.</w:t>
      </w:r>
    </w:p>
    <w:p w14:paraId="1598B306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Liaising with dealer DSA and generation of Business</w:t>
      </w:r>
    </w:p>
    <w:p w14:paraId="1E18A275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Day to day reporting to senior officials for business going thru.</w:t>
      </w:r>
    </w:p>
    <w:p w14:paraId="321D1B9A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Regular market study for recent changes and accordingly decides the strategies to explore business.</w:t>
      </w:r>
    </w:p>
    <w:p w14:paraId="21B8A628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 xml:space="preserve">Follow up with other department, credit &amp; ops for case approval and disbursement activity to done smoothly. </w:t>
      </w:r>
    </w:p>
    <w:p w14:paraId="43CB23BF" w14:textId="77777777" w:rsidR="000D7D70" w:rsidRPr="00D61AA0" w:rsidRDefault="000D7D70" w:rsidP="000D7D70">
      <w:pPr>
        <w:numPr>
          <w:ilvl w:val="0"/>
          <w:numId w:val="2"/>
        </w:numPr>
        <w:spacing w:before="60"/>
        <w:rPr>
          <w:rFonts w:ascii="Verdana" w:hAnsi="Verdana" w:cs="Tahom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Monitoring of early defaulters and collection follow up.</w:t>
      </w:r>
    </w:p>
    <w:p w14:paraId="632740B5" w14:textId="77777777" w:rsidR="000D7D70" w:rsidRPr="00D61AA0" w:rsidRDefault="000D7D70" w:rsidP="000D7D70">
      <w:pPr>
        <w:rPr>
          <w:rFonts w:ascii="Verdana" w:hAnsi="Verdana"/>
          <w:b/>
          <w:sz w:val="16"/>
          <w:szCs w:val="16"/>
        </w:rPr>
      </w:pPr>
    </w:p>
    <w:p w14:paraId="73EA564A" w14:textId="77777777" w:rsidR="000D7D70" w:rsidRPr="00D61AA0" w:rsidRDefault="000D7D70">
      <w:pPr>
        <w:rPr>
          <w:rFonts w:ascii="Verdana" w:hAnsi="Verdana"/>
          <w:b/>
          <w:sz w:val="16"/>
          <w:szCs w:val="16"/>
          <w:u w:val="single"/>
        </w:rPr>
      </w:pPr>
    </w:p>
    <w:p w14:paraId="7FFD3C5B" w14:textId="77777777" w:rsidR="00A164FE" w:rsidRPr="00D61AA0" w:rsidRDefault="00A164FE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Previous Details</w:t>
      </w:r>
      <w:r w:rsidRPr="00D61AA0">
        <w:rPr>
          <w:rFonts w:ascii="Verdana" w:hAnsi="Verdana"/>
          <w:b/>
          <w:sz w:val="16"/>
          <w:szCs w:val="16"/>
        </w:rPr>
        <w:t>:</w:t>
      </w:r>
      <w:r w:rsidRPr="00D61AA0">
        <w:rPr>
          <w:rFonts w:ascii="Verdana" w:hAnsi="Verdana"/>
          <w:sz w:val="16"/>
          <w:szCs w:val="16"/>
        </w:rPr>
        <w:t xml:space="preserve"> -</w:t>
      </w:r>
      <w:r w:rsidRPr="00D61AA0">
        <w:rPr>
          <w:rFonts w:ascii="Verdana" w:hAnsi="Verdana"/>
          <w:b/>
          <w:sz w:val="16"/>
          <w:szCs w:val="16"/>
        </w:rPr>
        <w:t xml:space="preserve"> </w:t>
      </w:r>
      <w:r w:rsidR="000B5497" w:rsidRPr="00D61AA0">
        <w:rPr>
          <w:rFonts w:ascii="Verdana" w:hAnsi="Verdana" w:cs="Arial"/>
          <w:b/>
          <w:sz w:val="16"/>
          <w:szCs w:val="16"/>
        </w:rPr>
        <w:t>Kotak Mahindra Bank Ltd</w:t>
      </w:r>
      <w:r w:rsidRPr="00D61AA0">
        <w:rPr>
          <w:rFonts w:ascii="Verdana" w:hAnsi="Verdana" w:cs="Arial"/>
          <w:b/>
          <w:sz w:val="16"/>
          <w:szCs w:val="16"/>
        </w:rPr>
        <w:t>.</w:t>
      </w:r>
    </w:p>
    <w:p w14:paraId="3101696B" w14:textId="77777777" w:rsidR="00A164FE" w:rsidRPr="00D61AA0" w:rsidRDefault="00A164FE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 xml:space="preserve">Designation- </w:t>
      </w:r>
      <w:r w:rsidR="000B5497" w:rsidRPr="00D61AA0">
        <w:rPr>
          <w:rFonts w:ascii="Verdana" w:hAnsi="Verdana"/>
          <w:sz w:val="16"/>
          <w:szCs w:val="16"/>
        </w:rPr>
        <w:t xml:space="preserve">Deputy Manager </w:t>
      </w:r>
      <w:r w:rsidRPr="00D61AA0">
        <w:rPr>
          <w:rFonts w:ascii="Verdana" w:hAnsi="Verdana"/>
          <w:sz w:val="16"/>
          <w:szCs w:val="16"/>
        </w:rPr>
        <w:t>(</w:t>
      </w:r>
      <w:proofErr w:type="spellStart"/>
      <w:r w:rsidR="000B5497" w:rsidRPr="00D61AA0">
        <w:rPr>
          <w:rFonts w:ascii="Verdana" w:hAnsi="Verdana" w:cs="Verdana"/>
          <w:sz w:val="16"/>
          <w:szCs w:val="16"/>
        </w:rPr>
        <w:t>Saral</w:t>
      </w:r>
      <w:proofErr w:type="spellEnd"/>
      <w:r w:rsidR="000B5497" w:rsidRPr="00D61AA0">
        <w:rPr>
          <w:rFonts w:ascii="Verdana" w:hAnsi="Verdana" w:cs="Verdana"/>
          <w:sz w:val="16"/>
          <w:szCs w:val="16"/>
        </w:rPr>
        <w:t xml:space="preserve"> Loan</w:t>
      </w:r>
      <w:r w:rsidRPr="00D61AA0">
        <w:rPr>
          <w:rFonts w:ascii="Verdana" w:hAnsi="Verdana"/>
          <w:sz w:val="16"/>
          <w:szCs w:val="16"/>
        </w:rPr>
        <w:t>)</w:t>
      </w:r>
    </w:p>
    <w:p w14:paraId="1E35F92D" w14:textId="77777777" w:rsidR="00A164FE" w:rsidRPr="00D61AA0" w:rsidRDefault="00A164FE">
      <w:pPr>
        <w:rPr>
          <w:rFonts w:ascii="Verdana" w:hAnsi="Verdana"/>
          <w:b/>
          <w:sz w:val="16"/>
          <w:szCs w:val="16"/>
          <w:u w:val="single"/>
        </w:rPr>
      </w:pPr>
      <w:r w:rsidRPr="00D61AA0">
        <w:rPr>
          <w:rFonts w:ascii="Verdana" w:hAnsi="Verdana"/>
          <w:b/>
          <w:sz w:val="16"/>
          <w:szCs w:val="16"/>
        </w:rPr>
        <w:t>Place of postin</w:t>
      </w:r>
      <w:r w:rsidR="007F211D" w:rsidRPr="00D61AA0">
        <w:rPr>
          <w:rFonts w:ascii="Verdana" w:hAnsi="Verdana"/>
          <w:b/>
          <w:sz w:val="16"/>
          <w:szCs w:val="16"/>
        </w:rPr>
        <w:t xml:space="preserve">g- </w:t>
      </w:r>
      <w:r w:rsidR="000B5497" w:rsidRPr="00D61AA0">
        <w:rPr>
          <w:rFonts w:ascii="Verdana" w:hAnsi="Verdana"/>
          <w:b/>
          <w:sz w:val="16"/>
          <w:szCs w:val="16"/>
        </w:rPr>
        <w:t xml:space="preserve">Udaipur </w:t>
      </w:r>
      <w:r w:rsidR="007F211D" w:rsidRPr="00D61AA0">
        <w:rPr>
          <w:rFonts w:ascii="Verdana" w:hAnsi="Verdana"/>
          <w:b/>
          <w:sz w:val="16"/>
          <w:szCs w:val="16"/>
        </w:rPr>
        <w:t xml:space="preserve">(Since </w:t>
      </w:r>
      <w:r w:rsidR="000B5497" w:rsidRPr="00D61AA0">
        <w:rPr>
          <w:rFonts w:ascii="Verdana" w:hAnsi="Verdana"/>
          <w:b/>
          <w:sz w:val="16"/>
          <w:szCs w:val="16"/>
        </w:rPr>
        <w:t>April-2011 to Oct 2013</w:t>
      </w:r>
      <w:r w:rsidRPr="00D61AA0">
        <w:rPr>
          <w:rFonts w:ascii="Verdana" w:hAnsi="Verdana"/>
          <w:b/>
          <w:sz w:val="16"/>
          <w:szCs w:val="16"/>
        </w:rPr>
        <w:t>)</w:t>
      </w:r>
    </w:p>
    <w:p w14:paraId="17A4FBE2" w14:textId="77777777" w:rsidR="00A164FE" w:rsidRPr="00D61AA0" w:rsidRDefault="00A164FE">
      <w:pPr>
        <w:rPr>
          <w:rFonts w:ascii="Verdana" w:hAnsi="Verdana"/>
          <w:b/>
          <w:sz w:val="16"/>
          <w:szCs w:val="16"/>
          <w:u w:val="single"/>
        </w:rPr>
      </w:pPr>
    </w:p>
    <w:p w14:paraId="2F5FB9FC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Job responsibilities</w:t>
      </w:r>
    </w:p>
    <w:p w14:paraId="066ECAD2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Looking after used commercial vehicle business (</w:t>
      </w:r>
      <w:proofErr w:type="spellStart"/>
      <w:r w:rsidRPr="00D61AA0">
        <w:rPr>
          <w:rFonts w:ascii="Verdana" w:hAnsi="Verdana" w:cs="Verdana"/>
          <w:sz w:val="16"/>
          <w:szCs w:val="16"/>
        </w:rPr>
        <w:t>saral</w:t>
      </w:r>
      <w:proofErr w:type="spellEnd"/>
      <w:r w:rsidRPr="00D61AA0">
        <w:rPr>
          <w:rFonts w:ascii="Verdana" w:hAnsi="Verdana" w:cs="Verdana"/>
          <w:sz w:val="16"/>
          <w:szCs w:val="16"/>
        </w:rPr>
        <w:t xml:space="preserve"> division). </w:t>
      </w:r>
    </w:p>
    <w:p w14:paraId="63679EB2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Handling area of Udaipur and nearby locations.</w:t>
      </w:r>
    </w:p>
    <w:p w14:paraId="19400CA6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Maintain good relationship with dealers and market sourcing channels/ DSA’s to enhance the business.</w:t>
      </w:r>
    </w:p>
    <w:p w14:paraId="49320B0E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Taking care of our Existing customers and maintain good relation with them which helps to retain them and to get and add on new clientage by their reference.</w:t>
      </w:r>
    </w:p>
    <w:p w14:paraId="1FDEEE41" w14:textId="77777777" w:rsidR="007945EC" w:rsidRPr="00D61AA0" w:rsidRDefault="000B5497" w:rsidP="007945EC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Responsible to maintain healthy Portfolio.</w:t>
      </w:r>
    </w:p>
    <w:p w14:paraId="4667091B" w14:textId="77777777" w:rsidR="007945EC" w:rsidRPr="00D61AA0" w:rsidRDefault="007945EC" w:rsidP="007945EC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Tahoma"/>
          <w:sz w:val="16"/>
          <w:szCs w:val="16"/>
        </w:rPr>
        <w:t>Handled a team of  8 employees.</w:t>
      </w:r>
    </w:p>
    <w:p w14:paraId="79D5344F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Monitoring and supporting the collection team in any problematic case where they need support</w:t>
      </w:r>
    </w:p>
    <w:p w14:paraId="0344C34C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Managing the collections of the assigned portfolio.</w:t>
      </w:r>
    </w:p>
    <w:p w14:paraId="0004F32F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Create &amp; maintain the long standing &amp; positive relationship with new &amp; existing customers.</w:t>
      </w:r>
    </w:p>
    <w:p w14:paraId="58F20ADF" w14:textId="77777777" w:rsidR="000B5497" w:rsidRPr="00D61AA0" w:rsidRDefault="000B5497" w:rsidP="000B5497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To achieve branch targets through utilization of resources of company.</w:t>
      </w:r>
    </w:p>
    <w:p w14:paraId="5897F1B5" w14:textId="77777777" w:rsidR="000B5497" w:rsidRPr="00D61AA0" w:rsidRDefault="000B5497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Overseeing branch operations; accountable for increasing profitability and achieving business objectives within budgeted parameters.</w:t>
      </w:r>
    </w:p>
    <w:p w14:paraId="5820A0F7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 xml:space="preserve">Pre Credit verification of proposals to ensure that no any sub standard cases enter into system. </w:t>
      </w:r>
    </w:p>
    <w:p w14:paraId="76CC195D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 xml:space="preserve">Managing a team of business executives &amp; </w:t>
      </w:r>
      <w:proofErr w:type="spellStart"/>
      <w:r w:rsidRPr="00D61AA0">
        <w:rPr>
          <w:rFonts w:ascii="Verdana" w:hAnsi="Verdana" w:cs="Verdana"/>
          <w:sz w:val="16"/>
          <w:szCs w:val="16"/>
        </w:rPr>
        <w:t>liasining</w:t>
      </w:r>
      <w:proofErr w:type="spellEnd"/>
      <w:r w:rsidRPr="00D61AA0">
        <w:rPr>
          <w:rFonts w:ascii="Verdana" w:hAnsi="Verdana" w:cs="Verdana"/>
          <w:sz w:val="16"/>
          <w:szCs w:val="16"/>
        </w:rPr>
        <w:t xml:space="preserve"> with sourcing agents and DSA.</w:t>
      </w:r>
    </w:p>
    <w:p w14:paraId="0EF60BBC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Regular market study for recent changes and accordingly decides the strategies to explore business.</w:t>
      </w:r>
    </w:p>
    <w:p w14:paraId="102CE405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Identifying and appointment of new sourcing channels for generating business.</w:t>
      </w:r>
    </w:p>
    <w:p w14:paraId="25345A8D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Infant/Early bucket delinquency is major part which can affect the portfolio therefore looking after early bucket collection also and ensures cases do not flow to higher bucket.</w:t>
      </w:r>
    </w:p>
    <w:p w14:paraId="648298AE" w14:textId="77777777" w:rsidR="00523DB3" w:rsidRPr="00D61AA0" w:rsidRDefault="00523DB3" w:rsidP="00523DB3">
      <w:pPr>
        <w:numPr>
          <w:ilvl w:val="0"/>
          <w:numId w:val="3"/>
        </w:numPr>
        <w:tabs>
          <w:tab w:val="clear" w:pos="7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 xml:space="preserve">Helps on disposing off </w:t>
      </w:r>
      <w:proofErr w:type="spellStart"/>
      <w:r w:rsidRPr="00D61AA0">
        <w:rPr>
          <w:rFonts w:ascii="Verdana" w:hAnsi="Verdana" w:cs="Verdana"/>
          <w:sz w:val="16"/>
          <w:szCs w:val="16"/>
        </w:rPr>
        <w:t>repossesed</w:t>
      </w:r>
      <w:proofErr w:type="spellEnd"/>
      <w:r w:rsidRPr="00D61AA0">
        <w:rPr>
          <w:rFonts w:ascii="Verdana" w:hAnsi="Verdana" w:cs="Verdana"/>
          <w:sz w:val="16"/>
          <w:szCs w:val="16"/>
        </w:rPr>
        <w:t xml:space="preserve"> vehicle</w:t>
      </w:r>
    </w:p>
    <w:p w14:paraId="012833AA" w14:textId="77777777" w:rsidR="00A164FE" w:rsidRPr="00D61AA0" w:rsidRDefault="00A164FE">
      <w:pPr>
        <w:rPr>
          <w:rFonts w:ascii="Verdana" w:hAnsi="Verdana"/>
          <w:sz w:val="16"/>
          <w:szCs w:val="16"/>
        </w:rPr>
      </w:pPr>
    </w:p>
    <w:p w14:paraId="7E52BC2C" w14:textId="77777777" w:rsidR="00A164FE" w:rsidRPr="00D61AA0" w:rsidRDefault="00A164FE">
      <w:p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  <w:u w:val="single"/>
        </w:rPr>
        <w:t>Previous Details</w:t>
      </w:r>
      <w:r w:rsidRPr="00D61AA0">
        <w:rPr>
          <w:rFonts w:ascii="Verdana" w:hAnsi="Verdana"/>
          <w:b/>
          <w:sz w:val="16"/>
          <w:szCs w:val="16"/>
        </w:rPr>
        <w:t xml:space="preserve">: - </w:t>
      </w:r>
      <w:proofErr w:type="spellStart"/>
      <w:r w:rsidR="00106D58" w:rsidRPr="00D61AA0">
        <w:rPr>
          <w:rFonts w:ascii="Verdana" w:hAnsi="Verdana" w:cs="Arial"/>
          <w:b/>
          <w:sz w:val="16"/>
          <w:szCs w:val="16"/>
        </w:rPr>
        <w:t>Indiabulls</w:t>
      </w:r>
      <w:proofErr w:type="spellEnd"/>
      <w:r w:rsidR="00106D58" w:rsidRPr="00D61AA0">
        <w:rPr>
          <w:rFonts w:ascii="Verdana" w:hAnsi="Verdana" w:cs="Arial"/>
          <w:b/>
          <w:sz w:val="16"/>
          <w:szCs w:val="16"/>
        </w:rPr>
        <w:t xml:space="preserve"> Financial Services Ltd</w:t>
      </w:r>
    </w:p>
    <w:p w14:paraId="4709E5C3" w14:textId="77777777" w:rsidR="00A164FE" w:rsidRPr="00D61AA0" w:rsidRDefault="00106D58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 xml:space="preserve">Designation- Branch Sales Manager </w:t>
      </w:r>
      <w:r w:rsidR="00A164FE" w:rsidRPr="00D61AA0">
        <w:rPr>
          <w:rFonts w:ascii="Verdana" w:hAnsi="Verdana"/>
          <w:sz w:val="16"/>
          <w:szCs w:val="16"/>
        </w:rPr>
        <w:t xml:space="preserve"> </w:t>
      </w:r>
    </w:p>
    <w:p w14:paraId="61C03FEE" w14:textId="77777777" w:rsidR="00A164FE" w:rsidRPr="00D61AA0" w:rsidRDefault="00106D58">
      <w:pPr>
        <w:pStyle w:val="Heading4"/>
        <w:numPr>
          <w:ilvl w:val="0"/>
          <w:numId w:val="0"/>
        </w:numPr>
        <w:ind w:left="2110" w:hanging="2110"/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 xml:space="preserve">Department- </w:t>
      </w:r>
      <w:r w:rsidR="00A164FE" w:rsidRPr="00D61AA0">
        <w:rPr>
          <w:rFonts w:ascii="Verdana" w:hAnsi="Verdana"/>
          <w:sz w:val="16"/>
          <w:szCs w:val="16"/>
        </w:rPr>
        <w:t>(</w:t>
      </w:r>
      <w:r w:rsidR="00EF6D73" w:rsidRPr="00D61AA0">
        <w:rPr>
          <w:rFonts w:ascii="Verdana" w:hAnsi="Verdana" w:cs="Verdana"/>
          <w:sz w:val="16"/>
          <w:szCs w:val="16"/>
        </w:rPr>
        <w:t>Commercial vehicles</w:t>
      </w:r>
      <w:r w:rsidR="00A164FE" w:rsidRPr="00D61AA0">
        <w:rPr>
          <w:rFonts w:ascii="Verdana" w:hAnsi="Verdana"/>
          <w:sz w:val="16"/>
          <w:szCs w:val="16"/>
        </w:rPr>
        <w:t>)</w:t>
      </w:r>
    </w:p>
    <w:p w14:paraId="2761825A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 xml:space="preserve">Place of posting- </w:t>
      </w:r>
      <w:proofErr w:type="spellStart"/>
      <w:r w:rsidR="00106D58" w:rsidRPr="00D61AA0">
        <w:rPr>
          <w:rFonts w:ascii="Verdana" w:hAnsi="Verdana"/>
          <w:b/>
          <w:sz w:val="16"/>
          <w:szCs w:val="16"/>
        </w:rPr>
        <w:t>Chittorgarh</w:t>
      </w:r>
      <w:proofErr w:type="spellEnd"/>
      <w:r w:rsidR="00106D58" w:rsidRPr="00D61AA0">
        <w:rPr>
          <w:rFonts w:ascii="Verdana" w:hAnsi="Verdana"/>
          <w:b/>
          <w:sz w:val="16"/>
          <w:szCs w:val="16"/>
        </w:rPr>
        <w:t xml:space="preserve"> </w:t>
      </w:r>
      <w:r w:rsidR="00EF6D73" w:rsidRPr="00D61AA0">
        <w:rPr>
          <w:rFonts w:ascii="Verdana" w:hAnsi="Verdana"/>
          <w:b/>
          <w:sz w:val="16"/>
          <w:szCs w:val="16"/>
        </w:rPr>
        <w:t>(</w:t>
      </w:r>
      <w:r w:rsidR="00106D58" w:rsidRPr="00D61AA0">
        <w:rPr>
          <w:rFonts w:ascii="Verdana" w:hAnsi="Verdana"/>
          <w:b/>
          <w:sz w:val="16"/>
          <w:szCs w:val="16"/>
        </w:rPr>
        <w:t>April- 2007 to April-2011</w:t>
      </w:r>
      <w:r w:rsidRPr="00D61AA0">
        <w:rPr>
          <w:rFonts w:ascii="Verdana" w:hAnsi="Verdana"/>
          <w:b/>
          <w:sz w:val="16"/>
          <w:szCs w:val="16"/>
        </w:rPr>
        <w:t>)</w:t>
      </w:r>
    </w:p>
    <w:p w14:paraId="62D277F5" w14:textId="77777777" w:rsidR="00A164FE" w:rsidRPr="00D61AA0" w:rsidRDefault="00A164FE">
      <w:pPr>
        <w:rPr>
          <w:rFonts w:ascii="Verdana" w:hAnsi="Verdana"/>
          <w:b/>
          <w:sz w:val="16"/>
          <w:szCs w:val="16"/>
        </w:rPr>
      </w:pPr>
    </w:p>
    <w:p w14:paraId="3F50D3DC" w14:textId="77777777" w:rsidR="00A164FE" w:rsidRPr="00D61AA0" w:rsidRDefault="00A164FE">
      <w:pPr>
        <w:pStyle w:val="Heading2"/>
        <w:numPr>
          <w:ilvl w:val="0"/>
          <w:numId w:val="0"/>
        </w:numPr>
        <w:rPr>
          <w:rFonts w:ascii="Verdana" w:hAnsi="Verdana"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>Job responsibilities</w:t>
      </w:r>
    </w:p>
    <w:p w14:paraId="1ADC814E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Heading Major belt of </w:t>
      </w:r>
      <w:proofErr w:type="spellStart"/>
      <w:r w:rsidRPr="00D61AA0">
        <w:rPr>
          <w:rFonts w:ascii="Verdana" w:hAnsi="Verdana" w:cs="Arial"/>
          <w:sz w:val="16"/>
          <w:szCs w:val="16"/>
        </w:rPr>
        <w:t>Chittorgarh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for strategic deals &amp; retail CV &amp; Farm Business (Tractor) </w:t>
      </w:r>
    </w:p>
    <w:p w14:paraId="185953C5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Responsible for business of commercial vehicle (New &amp; Used – M&amp;HCV, ICV, LCV and SCV) &amp; Farm Business (Tractor).</w:t>
      </w:r>
    </w:p>
    <w:p w14:paraId="35EF7C84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Managing a team of 4 sales peoples which includes FOS and 4 collection. </w:t>
      </w:r>
    </w:p>
    <w:p w14:paraId="3F88A686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Responsible for their daily report, compliance and target achievements.</w:t>
      </w:r>
    </w:p>
    <w:p w14:paraId="786942F6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Monitoring and helping the team members &amp; sharing best practices with the team and colleagues.</w:t>
      </w:r>
    </w:p>
    <w:p w14:paraId="793AC0DD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Co-ordination with various departments </w:t>
      </w:r>
      <w:proofErr w:type="spellStart"/>
      <w:r w:rsidRPr="00D61AA0">
        <w:rPr>
          <w:rFonts w:ascii="Verdana" w:hAnsi="Verdana" w:cs="Arial"/>
          <w:sz w:val="16"/>
          <w:szCs w:val="16"/>
        </w:rPr>
        <w:t>i.e.Sales</w:t>
      </w:r>
      <w:proofErr w:type="spellEnd"/>
      <w:r w:rsidRPr="00D61AA0">
        <w:rPr>
          <w:rFonts w:ascii="Verdana" w:hAnsi="Verdana" w:cs="Arial"/>
          <w:sz w:val="16"/>
          <w:szCs w:val="16"/>
        </w:rPr>
        <w:t>, Credit, Collections and operations at Zonal and HO level.</w:t>
      </w:r>
    </w:p>
    <w:p w14:paraId="5E05D4E5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Responsible for sales targets / cross sale &amp; collections.</w:t>
      </w:r>
    </w:p>
    <w:p w14:paraId="20C543B6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Driving sales through Dealer, DSA, and </w:t>
      </w:r>
      <w:proofErr w:type="spellStart"/>
      <w:r w:rsidRPr="00D61AA0">
        <w:rPr>
          <w:rFonts w:ascii="Verdana" w:hAnsi="Verdana" w:cs="Arial"/>
          <w:sz w:val="16"/>
          <w:szCs w:val="16"/>
        </w:rPr>
        <w:t>Indiabulls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Team. </w:t>
      </w:r>
      <w:proofErr w:type="spellStart"/>
      <w:r w:rsidRPr="00D61AA0">
        <w:rPr>
          <w:rFonts w:ascii="Verdana" w:hAnsi="Verdana" w:cs="Arial"/>
          <w:sz w:val="16"/>
          <w:szCs w:val="16"/>
        </w:rPr>
        <w:t>Chittorgarh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)</w:t>
      </w:r>
    </w:p>
    <w:p w14:paraId="4AC373E2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Responsibility given to start the new branch at </w:t>
      </w:r>
      <w:proofErr w:type="spellStart"/>
      <w:r w:rsidRPr="00D61AA0">
        <w:rPr>
          <w:rFonts w:ascii="Verdana" w:hAnsi="Verdana" w:cs="Arial"/>
          <w:sz w:val="16"/>
          <w:szCs w:val="16"/>
        </w:rPr>
        <w:t>Chittorgarh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and responsibly perform the task with started the business in good note and created the branding of company in the area.</w:t>
      </w:r>
    </w:p>
    <w:p w14:paraId="47418BFA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Joined the company as </w:t>
      </w:r>
      <w:proofErr w:type="spellStart"/>
      <w:r w:rsidRPr="00D61AA0">
        <w:rPr>
          <w:rFonts w:ascii="Verdana" w:hAnsi="Verdana" w:cs="Arial"/>
          <w:sz w:val="16"/>
          <w:szCs w:val="16"/>
        </w:rPr>
        <w:t>Asst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Manager and later on basis of good performance management promoted as BSM and full branch responsibility given.</w:t>
      </w:r>
    </w:p>
    <w:p w14:paraId="38A3DEB8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From October 2010 to April got the additional responsibility to take care of Udaipur branch also and during this period manage to serve strategic clients of both these area..</w:t>
      </w:r>
    </w:p>
    <w:p w14:paraId="01A41E13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Heading team of sales executives, collection executive.</w:t>
      </w:r>
    </w:p>
    <w:p w14:paraId="10228197" w14:textId="77777777" w:rsidR="002D4009" w:rsidRPr="00D61AA0" w:rsidRDefault="002D4009" w:rsidP="002D4009">
      <w:pPr>
        <w:ind w:left="720"/>
        <w:rPr>
          <w:rFonts w:ascii="Verdana" w:hAnsi="Verdana" w:cs="Arial"/>
          <w:sz w:val="16"/>
          <w:szCs w:val="16"/>
        </w:rPr>
      </w:pPr>
    </w:p>
    <w:p w14:paraId="16D24AA9" w14:textId="77777777" w:rsidR="002103A2" w:rsidRPr="00D61AA0" w:rsidRDefault="002103A2" w:rsidP="002103A2">
      <w:pPr>
        <w:ind w:left="360"/>
        <w:rPr>
          <w:rFonts w:ascii="Verdana" w:hAnsi="Verdana"/>
          <w:sz w:val="16"/>
          <w:szCs w:val="16"/>
        </w:rPr>
      </w:pPr>
    </w:p>
    <w:p w14:paraId="1C86FB58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b/>
          <w:sz w:val="16"/>
          <w:szCs w:val="16"/>
        </w:rPr>
      </w:pPr>
      <w:r w:rsidRPr="00D61AA0">
        <w:rPr>
          <w:rFonts w:ascii="Verdana" w:hAnsi="Verdana" w:cs="Arial"/>
          <w:b/>
          <w:sz w:val="16"/>
          <w:szCs w:val="16"/>
        </w:rPr>
        <w:t xml:space="preserve">2003-2006 – Started CV business with </w:t>
      </w:r>
      <w:proofErr w:type="spellStart"/>
      <w:r w:rsidRPr="00D61AA0">
        <w:rPr>
          <w:rFonts w:ascii="Verdana" w:hAnsi="Verdana" w:cs="Arial"/>
          <w:b/>
          <w:sz w:val="16"/>
          <w:szCs w:val="16"/>
        </w:rPr>
        <w:t>Shriram</w:t>
      </w:r>
      <w:proofErr w:type="spellEnd"/>
      <w:r w:rsidRPr="00D61AA0">
        <w:rPr>
          <w:rFonts w:ascii="Verdana" w:hAnsi="Verdana" w:cs="Arial"/>
          <w:b/>
          <w:sz w:val="16"/>
          <w:szCs w:val="16"/>
        </w:rPr>
        <w:t xml:space="preserve"> Group Companies ,</w:t>
      </w:r>
      <w:proofErr w:type="spellStart"/>
      <w:r w:rsidRPr="00D61AA0">
        <w:rPr>
          <w:rFonts w:ascii="Verdana" w:hAnsi="Verdana" w:cs="Arial"/>
          <w:b/>
          <w:sz w:val="16"/>
          <w:szCs w:val="16"/>
        </w:rPr>
        <w:t>Chittorgarh</w:t>
      </w:r>
      <w:proofErr w:type="spellEnd"/>
      <w:r w:rsidRPr="00D61AA0">
        <w:rPr>
          <w:rFonts w:ascii="Verdana" w:hAnsi="Verdana" w:cs="Arial"/>
          <w:b/>
          <w:sz w:val="16"/>
          <w:szCs w:val="16"/>
        </w:rPr>
        <w:t xml:space="preserve"> as sales officer and left the group with designation of </w:t>
      </w:r>
      <w:proofErr w:type="spellStart"/>
      <w:r w:rsidRPr="00D61AA0">
        <w:rPr>
          <w:rFonts w:ascii="Verdana" w:hAnsi="Verdana" w:cs="Arial"/>
          <w:b/>
          <w:sz w:val="16"/>
          <w:szCs w:val="16"/>
        </w:rPr>
        <w:t>Asst</w:t>
      </w:r>
      <w:proofErr w:type="spellEnd"/>
      <w:r w:rsidRPr="00D61AA0">
        <w:rPr>
          <w:rFonts w:ascii="Verdana" w:hAnsi="Verdana" w:cs="Arial"/>
          <w:b/>
          <w:sz w:val="16"/>
          <w:szCs w:val="16"/>
        </w:rPr>
        <w:t xml:space="preserve"> Manager (Branch In Charge) in December 2006</w:t>
      </w:r>
    </w:p>
    <w:p w14:paraId="016514CF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b/>
          <w:sz w:val="16"/>
          <w:szCs w:val="16"/>
        </w:rPr>
      </w:pPr>
      <w:r w:rsidRPr="00D61AA0">
        <w:rPr>
          <w:rFonts w:ascii="Verdana" w:hAnsi="Verdana" w:cs="Arial"/>
          <w:b/>
          <w:sz w:val="16"/>
          <w:szCs w:val="16"/>
        </w:rPr>
        <w:t xml:space="preserve">2001-2002 – started finance carrier with Bajaj Auto Finance Ltd. </w:t>
      </w:r>
      <w:proofErr w:type="spellStart"/>
      <w:r w:rsidRPr="00D61AA0">
        <w:rPr>
          <w:rFonts w:ascii="Verdana" w:hAnsi="Verdana" w:cs="Arial"/>
          <w:b/>
          <w:sz w:val="16"/>
          <w:szCs w:val="16"/>
        </w:rPr>
        <w:t>Chittorgarh</w:t>
      </w:r>
      <w:proofErr w:type="spellEnd"/>
      <w:r w:rsidRPr="00D61AA0">
        <w:rPr>
          <w:rFonts w:ascii="Verdana" w:hAnsi="Verdana" w:cs="Arial"/>
          <w:b/>
          <w:sz w:val="16"/>
          <w:szCs w:val="16"/>
        </w:rPr>
        <w:t xml:space="preserve"> as Marketing Executive for financing of Two Wheeler and Consumer Durable products.</w:t>
      </w:r>
    </w:p>
    <w:p w14:paraId="1DDBFD04" w14:textId="77777777" w:rsidR="00A164FE" w:rsidRPr="00D61AA0" w:rsidRDefault="00A164FE">
      <w:pPr>
        <w:ind w:left="360"/>
        <w:rPr>
          <w:rFonts w:ascii="Verdana" w:hAnsi="Verdana"/>
          <w:sz w:val="16"/>
          <w:szCs w:val="16"/>
        </w:rPr>
      </w:pPr>
    </w:p>
    <w:p w14:paraId="1B8639F1" w14:textId="77777777" w:rsidR="006E6221" w:rsidRPr="00D61AA0" w:rsidRDefault="00A164FE">
      <w:pPr>
        <w:ind w:left="360"/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>EDUCATION</w:t>
      </w:r>
    </w:p>
    <w:p w14:paraId="076991B8" w14:textId="77777777" w:rsidR="002D4009" w:rsidRPr="00D61AA0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>Master of Business Administration in (Marketing-Management) From Institute of Management Studies, Udaipur (Raj.) in year 1999-2001</w:t>
      </w:r>
    </w:p>
    <w:p w14:paraId="7807F809" w14:textId="77777777" w:rsidR="002D4009" w:rsidRDefault="002D4009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 w:rsidRPr="00D61AA0">
        <w:rPr>
          <w:rFonts w:ascii="Verdana" w:hAnsi="Verdana" w:cs="Arial"/>
          <w:sz w:val="16"/>
          <w:szCs w:val="16"/>
        </w:rPr>
        <w:t xml:space="preserve">B.Sc.(Biology) from </w:t>
      </w:r>
      <w:proofErr w:type="spellStart"/>
      <w:r w:rsidRPr="00D61AA0">
        <w:rPr>
          <w:rFonts w:ascii="Verdana" w:hAnsi="Verdana" w:cs="Arial"/>
          <w:sz w:val="16"/>
          <w:szCs w:val="16"/>
        </w:rPr>
        <w:t>MLSU,Udaipur</w:t>
      </w:r>
      <w:proofErr w:type="spellEnd"/>
      <w:r w:rsidRPr="00D61AA0">
        <w:rPr>
          <w:rFonts w:ascii="Verdana" w:hAnsi="Verdana" w:cs="Arial"/>
          <w:sz w:val="16"/>
          <w:szCs w:val="16"/>
        </w:rPr>
        <w:t xml:space="preserve"> in year 1997 </w:t>
      </w:r>
    </w:p>
    <w:p w14:paraId="64C37A50" w14:textId="77777777" w:rsidR="00AF5DED" w:rsidRDefault="00AF5DED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12</w:t>
      </w:r>
      <w:r w:rsidRPr="00AF5DED">
        <w:rPr>
          <w:rFonts w:ascii="Verdana" w:hAnsi="Verdana" w:cs="Arial"/>
          <w:sz w:val="16"/>
          <w:szCs w:val="16"/>
          <w:vertAlign w:val="superscript"/>
        </w:rPr>
        <w:t>th</w:t>
      </w:r>
      <w:r>
        <w:rPr>
          <w:rFonts w:ascii="Verdana" w:hAnsi="Verdana" w:cs="Arial"/>
          <w:sz w:val="16"/>
          <w:szCs w:val="16"/>
        </w:rPr>
        <w:t xml:space="preserve"> – 94</w:t>
      </w:r>
    </w:p>
    <w:p w14:paraId="3A383172" w14:textId="77777777" w:rsidR="00AF5DED" w:rsidRDefault="00AF5DED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10</w:t>
      </w:r>
      <w:r w:rsidRPr="00AF5DED">
        <w:rPr>
          <w:rFonts w:ascii="Verdana" w:hAnsi="Verdana" w:cs="Arial"/>
          <w:sz w:val="16"/>
          <w:szCs w:val="16"/>
          <w:vertAlign w:val="superscript"/>
        </w:rPr>
        <w:t>th</w:t>
      </w:r>
      <w:r>
        <w:rPr>
          <w:rFonts w:ascii="Verdana" w:hAnsi="Verdana" w:cs="Arial"/>
          <w:sz w:val="16"/>
          <w:szCs w:val="16"/>
        </w:rPr>
        <w:t xml:space="preserve"> - 92</w:t>
      </w:r>
    </w:p>
    <w:p w14:paraId="18CDA8D9" w14:textId="77777777" w:rsidR="00AF5DED" w:rsidRPr="00D61AA0" w:rsidRDefault="00AF5DED" w:rsidP="002D4009">
      <w:pPr>
        <w:numPr>
          <w:ilvl w:val="0"/>
          <w:numId w:val="4"/>
        </w:numPr>
        <w:rPr>
          <w:rFonts w:ascii="Verdana" w:hAnsi="Verdana" w:cs="Arial"/>
          <w:sz w:val="16"/>
          <w:szCs w:val="16"/>
        </w:rPr>
      </w:pPr>
    </w:p>
    <w:p w14:paraId="24D35CC8" w14:textId="77777777" w:rsidR="00A164FE" w:rsidRPr="00D61AA0" w:rsidRDefault="00A164FE">
      <w:pPr>
        <w:ind w:left="360"/>
        <w:rPr>
          <w:rFonts w:ascii="Verdana" w:hAnsi="Verdana"/>
          <w:sz w:val="16"/>
          <w:szCs w:val="16"/>
        </w:rPr>
      </w:pPr>
    </w:p>
    <w:p w14:paraId="5B9B373A" w14:textId="77777777" w:rsidR="00A164FE" w:rsidRPr="00D61AA0" w:rsidRDefault="00A164FE">
      <w:pPr>
        <w:ind w:left="360"/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sz w:val="16"/>
          <w:szCs w:val="16"/>
        </w:rPr>
        <w:tab/>
      </w:r>
    </w:p>
    <w:p w14:paraId="6CA28C5A" w14:textId="77777777" w:rsidR="00A164FE" w:rsidRPr="00D61AA0" w:rsidRDefault="00A164FE" w:rsidP="006E6221">
      <w:pPr>
        <w:rPr>
          <w:rFonts w:ascii="Verdana" w:hAnsi="Verdana"/>
          <w:b/>
          <w:sz w:val="16"/>
          <w:szCs w:val="16"/>
        </w:rPr>
      </w:pPr>
      <w:r w:rsidRPr="00D61AA0">
        <w:rPr>
          <w:rFonts w:ascii="Verdana" w:hAnsi="Verdana"/>
          <w:b/>
          <w:sz w:val="16"/>
          <w:szCs w:val="16"/>
        </w:rPr>
        <w:t>Personal Details</w:t>
      </w:r>
    </w:p>
    <w:p w14:paraId="32EF4232" w14:textId="77777777" w:rsidR="00A164FE" w:rsidRPr="00D61AA0" w:rsidRDefault="00A164FE">
      <w:pPr>
        <w:ind w:left="720"/>
        <w:rPr>
          <w:rFonts w:ascii="Verdana" w:hAnsi="Verdana"/>
          <w:b/>
          <w:sz w:val="16"/>
          <w:szCs w:val="16"/>
        </w:rPr>
      </w:pPr>
    </w:p>
    <w:p w14:paraId="1FCB486A" w14:textId="77777777" w:rsidR="006E6221" w:rsidRPr="00D61AA0" w:rsidRDefault="006E6221" w:rsidP="006E6221">
      <w:pPr>
        <w:numPr>
          <w:ilvl w:val="0"/>
          <w:numId w:val="3"/>
        </w:numPr>
        <w:tabs>
          <w:tab w:val="clear" w:pos="720"/>
          <w:tab w:val="left" w:pos="4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 xml:space="preserve">Name 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  <w:t>: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="002D4009" w:rsidRPr="00D61AA0">
        <w:rPr>
          <w:rFonts w:ascii="Verdana" w:hAnsi="Verdana" w:cs="Verdana"/>
          <w:sz w:val="16"/>
          <w:szCs w:val="16"/>
        </w:rPr>
        <w:t>Praveen Kumar Bhatt</w:t>
      </w:r>
    </w:p>
    <w:p w14:paraId="54A5D297" w14:textId="77777777" w:rsidR="006E6221" w:rsidRPr="00D61AA0" w:rsidRDefault="006E6221" w:rsidP="006E6221">
      <w:pPr>
        <w:numPr>
          <w:ilvl w:val="0"/>
          <w:numId w:val="3"/>
        </w:numPr>
        <w:tabs>
          <w:tab w:val="clear" w:pos="720"/>
          <w:tab w:val="left" w:pos="4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Date of Birth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  <w:t>: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="002D4009" w:rsidRPr="00D61AA0">
        <w:rPr>
          <w:rFonts w:ascii="Verdana" w:hAnsi="Verdana" w:cs="Verdana"/>
          <w:sz w:val="16"/>
          <w:szCs w:val="16"/>
        </w:rPr>
        <w:t xml:space="preserve">14-08-1976                                                                                   </w:t>
      </w:r>
    </w:p>
    <w:p w14:paraId="788CBAA7" w14:textId="77777777" w:rsidR="006E6221" w:rsidRPr="00D61AA0" w:rsidRDefault="006E6221" w:rsidP="006E6221">
      <w:pPr>
        <w:numPr>
          <w:ilvl w:val="0"/>
          <w:numId w:val="3"/>
        </w:numPr>
        <w:tabs>
          <w:tab w:val="clear" w:pos="720"/>
          <w:tab w:val="left" w:pos="4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Marital Status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  <w:t>: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  <w:t>Married</w:t>
      </w:r>
    </w:p>
    <w:p w14:paraId="49E183AA" w14:textId="77777777" w:rsidR="00A164FE" w:rsidRPr="00D61AA0" w:rsidRDefault="006E6221" w:rsidP="006E6221">
      <w:pPr>
        <w:numPr>
          <w:ilvl w:val="0"/>
          <w:numId w:val="3"/>
        </w:numPr>
        <w:tabs>
          <w:tab w:val="clear" w:pos="720"/>
          <w:tab w:val="left" w:pos="420"/>
        </w:tabs>
        <w:suppressAutoHyphens w:val="0"/>
        <w:ind w:left="360"/>
        <w:jc w:val="both"/>
        <w:rPr>
          <w:rFonts w:ascii="Verdana" w:hAnsi="Verdana" w:cs="Verdana"/>
          <w:sz w:val="16"/>
          <w:szCs w:val="16"/>
        </w:rPr>
      </w:pPr>
      <w:r w:rsidRPr="00D61AA0">
        <w:rPr>
          <w:rFonts w:ascii="Verdana" w:hAnsi="Verdana" w:cs="Verdana"/>
          <w:sz w:val="16"/>
          <w:szCs w:val="16"/>
        </w:rPr>
        <w:t>Language Known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="002D4009"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>:</w:t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</w:r>
      <w:r w:rsidRPr="00D61AA0">
        <w:rPr>
          <w:rFonts w:ascii="Verdana" w:hAnsi="Verdana" w:cs="Verdana"/>
          <w:sz w:val="16"/>
          <w:szCs w:val="16"/>
        </w:rPr>
        <w:tab/>
        <w:t>Hindi, English</w:t>
      </w:r>
    </w:p>
    <w:p w14:paraId="6B84F948" w14:textId="77777777" w:rsidR="00A164FE" w:rsidRPr="00D61AA0" w:rsidRDefault="00A164FE">
      <w:pPr>
        <w:rPr>
          <w:rFonts w:ascii="Verdana" w:hAnsi="Verdana"/>
          <w:sz w:val="16"/>
          <w:szCs w:val="16"/>
        </w:rPr>
      </w:pPr>
    </w:p>
    <w:p w14:paraId="675C27E7" w14:textId="77777777" w:rsidR="00A164FE" w:rsidRPr="00D61AA0" w:rsidRDefault="00077A46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573C6B9" wp14:editId="559B8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64FE" w:rsidRPr="00D61AA0">
      <w:pgSz w:w="11906" w:h="16838"/>
      <w:pgMar w:top="567" w:right="1009" w:bottom="567" w:left="1009" w:header="720" w:footer="720" w:gutter="0"/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"/>
      <w:lvlJc w:val="left"/>
      <w:pPr>
        <w:tabs>
          <w:tab w:val="num" w:pos="288"/>
        </w:tabs>
      </w:pPr>
      <w:rPr>
        <w:rFonts w:ascii="Wingdings" w:hAnsi="Wingdings"/>
        <w:b w:val="0"/>
        <w:color w:val="auto"/>
        <w:sz w:val="16"/>
        <w:szCs w:val="16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EF0482"/>
    <w:multiLevelType w:val="hybridMultilevel"/>
    <w:tmpl w:val="1ABAD3D2"/>
    <w:lvl w:ilvl="0" w:tplc="E1320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45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D610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20C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05E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5C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6C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EA2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74F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678BB"/>
    <w:multiLevelType w:val="hybridMultilevel"/>
    <w:tmpl w:val="6F663E50"/>
    <w:lvl w:ilvl="0" w:tplc="494406AA">
      <w:numFmt w:val="bullet"/>
      <w:lvlText w:val=""/>
      <w:lvlJc w:val="left"/>
      <w:pPr>
        <w:tabs>
          <w:tab w:val="num" w:pos="1050"/>
        </w:tabs>
        <w:ind w:left="1050" w:hanging="690"/>
      </w:pPr>
      <w:rPr>
        <w:rFonts w:ascii="Symbol" w:eastAsia="Times New Roman" w:hAnsi="Symbol" w:cs="Times New Roman" w:hint="default"/>
        <w:b/>
      </w:rPr>
    </w:lvl>
    <w:lvl w:ilvl="1" w:tplc="05C019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2C6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2B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8683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6A7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87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74CD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D45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620D7"/>
    <w:multiLevelType w:val="hybridMultilevel"/>
    <w:tmpl w:val="2A5EA2F4"/>
    <w:lvl w:ilvl="0" w:tplc="16EE1D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90BC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ACC0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B018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B8B9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58E5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30B7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FCA7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FBA51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7F0CB6"/>
    <w:multiLevelType w:val="hybridMultilevel"/>
    <w:tmpl w:val="7C4AC96A"/>
    <w:lvl w:ilvl="0" w:tplc="703C10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7"/>
        <w:szCs w:val="17"/>
      </w:rPr>
    </w:lvl>
    <w:lvl w:ilvl="1" w:tplc="12EC58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974CC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807F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2C20D3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39C1A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5AC4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B1C3C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E54F1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495C17"/>
    <w:multiLevelType w:val="singleLevel"/>
    <w:tmpl w:val="5B495C1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B701DE8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48E4745"/>
    <w:multiLevelType w:val="hybridMultilevel"/>
    <w:tmpl w:val="B374F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7"/>
  </w:num>
  <w:num w:numId="13">
    <w:abstractNumId w:val="10"/>
  </w:num>
  <w:num w:numId="14">
    <w:abstractNumId w:val="8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AE"/>
    <w:rsid w:val="00001EEC"/>
    <w:rsid w:val="000032CB"/>
    <w:rsid w:val="000144B6"/>
    <w:rsid w:val="00015818"/>
    <w:rsid w:val="000210E6"/>
    <w:rsid w:val="00035FE4"/>
    <w:rsid w:val="00054A73"/>
    <w:rsid w:val="00077A46"/>
    <w:rsid w:val="00094929"/>
    <w:rsid w:val="000B5497"/>
    <w:rsid w:val="000D7D70"/>
    <w:rsid w:val="00106D58"/>
    <w:rsid w:val="0013027D"/>
    <w:rsid w:val="00180C26"/>
    <w:rsid w:val="001B695F"/>
    <w:rsid w:val="001C375A"/>
    <w:rsid w:val="001D450F"/>
    <w:rsid w:val="002103A2"/>
    <w:rsid w:val="00214527"/>
    <w:rsid w:val="00214597"/>
    <w:rsid w:val="00224033"/>
    <w:rsid w:val="002624AB"/>
    <w:rsid w:val="00270C02"/>
    <w:rsid w:val="002D4009"/>
    <w:rsid w:val="003A3DA7"/>
    <w:rsid w:val="003B695C"/>
    <w:rsid w:val="003C372A"/>
    <w:rsid w:val="003F4315"/>
    <w:rsid w:val="00405AF7"/>
    <w:rsid w:val="00410302"/>
    <w:rsid w:val="0041552F"/>
    <w:rsid w:val="0043023F"/>
    <w:rsid w:val="004A3E6F"/>
    <w:rsid w:val="004E321A"/>
    <w:rsid w:val="00504D99"/>
    <w:rsid w:val="00523DB3"/>
    <w:rsid w:val="00525461"/>
    <w:rsid w:val="00535E6F"/>
    <w:rsid w:val="005B6E57"/>
    <w:rsid w:val="0063721D"/>
    <w:rsid w:val="00670035"/>
    <w:rsid w:val="00686BB6"/>
    <w:rsid w:val="006A5706"/>
    <w:rsid w:val="006B39B1"/>
    <w:rsid w:val="006C484F"/>
    <w:rsid w:val="006E6221"/>
    <w:rsid w:val="007244C2"/>
    <w:rsid w:val="00730597"/>
    <w:rsid w:val="0073646A"/>
    <w:rsid w:val="00752D34"/>
    <w:rsid w:val="00755555"/>
    <w:rsid w:val="0078338A"/>
    <w:rsid w:val="007945EC"/>
    <w:rsid w:val="007B2243"/>
    <w:rsid w:val="007B2DF1"/>
    <w:rsid w:val="007F211D"/>
    <w:rsid w:val="00890A21"/>
    <w:rsid w:val="0089700C"/>
    <w:rsid w:val="008A1DD1"/>
    <w:rsid w:val="008B0B3C"/>
    <w:rsid w:val="008B4A01"/>
    <w:rsid w:val="009367C5"/>
    <w:rsid w:val="00985B9B"/>
    <w:rsid w:val="009D086D"/>
    <w:rsid w:val="009E7DDC"/>
    <w:rsid w:val="00A164FE"/>
    <w:rsid w:val="00A24B4D"/>
    <w:rsid w:val="00A834D0"/>
    <w:rsid w:val="00A94D68"/>
    <w:rsid w:val="00AB2391"/>
    <w:rsid w:val="00AE6AAE"/>
    <w:rsid w:val="00AF5B70"/>
    <w:rsid w:val="00AF5DED"/>
    <w:rsid w:val="00B26D44"/>
    <w:rsid w:val="00B31308"/>
    <w:rsid w:val="00B34318"/>
    <w:rsid w:val="00B40C65"/>
    <w:rsid w:val="00BE111D"/>
    <w:rsid w:val="00C8772C"/>
    <w:rsid w:val="00CB2CF7"/>
    <w:rsid w:val="00CE1F16"/>
    <w:rsid w:val="00D17750"/>
    <w:rsid w:val="00D61AA0"/>
    <w:rsid w:val="00DC7FBF"/>
    <w:rsid w:val="00DF260C"/>
    <w:rsid w:val="00DF55E6"/>
    <w:rsid w:val="00E60A55"/>
    <w:rsid w:val="00E63117"/>
    <w:rsid w:val="00E80569"/>
    <w:rsid w:val="00EA5237"/>
    <w:rsid w:val="00EB7E0A"/>
    <w:rsid w:val="00EE31E9"/>
    <w:rsid w:val="00EF6D73"/>
    <w:rsid w:val="00F06D67"/>
    <w:rsid w:val="00F4375B"/>
    <w:rsid w:val="00F5786E"/>
    <w:rsid w:val="00F61879"/>
    <w:rsid w:val="00F7351C"/>
    <w:rsid w:val="00F87C2F"/>
    <w:rsid w:val="00FA726A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0C0E33"/>
  <w15:chartTrackingRefBased/>
  <w15:docId w15:val="{A3B2C135-BC62-894A-8B64-998B21DE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Arial" w:hAnsi="Arial"/>
      <w:b/>
      <w:sz w:val="28"/>
      <w:u w:val="single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ind w:left="2110" w:hanging="2110"/>
      <w:outlineLvl w:val="3"/>
    </w:pPr>
    <w:rPr>
      <w:b/>
      <w:sz w:val="22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_0"/>
  </w:style>
  <w:style w:type="character" w:customStyle="1" w:styleId="Heading1Char">
    <w:name w:val="Heading 1 Char"/>
    <w:rPr>
      <w:rFonts w:ascii="Cambria" w:hAnsi="Cambria"/>
      <w:b/>
      <w:bCs/>
      <w:kern w:val="1"/>
      <w:sz w:val="32"/>
      <w:szCs w:val="32"/>
      <w:lang w:val="en-US"/>
    </w:rPr>
  </w:style>
  <w:style w:type="character" w:customStyle="1" w:styleId="Heading2Char">
    <w:name w:val="Heading 2 Char"/>
    <w:rPr>
      <w:rFonts w:ascii="Cambria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rPr>
      <w:rFonts w:ascii="Cambria" w:hAnsi="Cambria"/>
      <w:b/>
      <w:bCs/>
      <w:sz w:val="26"/>
      <w:szCs w:val="26"/>
      <w:lang w:val="en-US"/>
    </w:rPr>
  </w:style>
  <w:style w:type="character" w:customStyle="1" w:styleId="Heading4Char">
    <w:name w:val="Heading 4 Char"/>
    <w:rPr>
      <w:rFonts w:ascii="Calibri" w:hAnsi="Calibri"/>
      <w:b/>
      <w:bCs/>
      <w:sz w:val="28"/>
      <w:szCs w:val="28"/>
      <w:lang w:val="en-US"/>
    </w:rPr>
  </w:style>
  <w:style w:type="character" w:customStyle="1" w:styleId="Heading5Char">
    <w:name w:val="Heading 5 Char"/>
    <w:rPr>
      <w:rFonts w:ascii="Calibri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Calibri" w:hAnsi="Calibri"/>
      <w:b/>
      <w:bCs/>
      <w:sz w:val="22"/>
      <w:szCs w:val="22"/>
      <w:lang w:val="en-US"/>
    </w:rPr>
  </w:style>
  <w:style w:type="character" w:customStyle="1" w:styleId="WW8Num2z0">
    <w:name w:val="WW8Num2z0"/>
    <w:rPr>
      <w:rFonts w:ascii="Wingdings" w:hAnsi="Wingdings"/>
      <w:lang w:val="en-US"/>
    </w:rPr>
  </w:style>
  <w:style w:type="character" w:customStyle="1" w:styleId="WW8Num3z0">
    <w:name w:val="WW8Num3z0"/>
    <w:rPr>
      <w:rFonts w:ascii="Wingdings" w:hAnsi="Wingdings"/>
      <w:lang w:val="en-US"/>
    </w:rPr>
  </w:style>
  <w:style w:type="character" w:customStyle="1" w:styleId="WW8Num4z0">
    <w:name w:val="WW8Num4z0"/>
    <w:rPr>
      <w:rFonts w:ascii="Wingdings" w:hAnsi="Wingdings"/>
      <w:lang w:val="en-US"/>
    </w:rPr>
  </w:style>
  <w:style w:type="character" w:customStyle="1" w:styleId="WW8Num5z0">
    <w:name w:val="WW8Num5z0"/>
    <w:rPr>
      <w:rFonts w:ascii="Wingdings" w:hAnsi="Wingdings"/>
      <w:lang w:val="en-US"/>
    </w:rPr>
  </w:style>
  <w:style w:type="character" w:customStyle="1" w:styleId="WW8Num6z0">
    <w:name w:val="WW8Num6z0"/>
    <w:rPr>
      <w:rFonts w:ascii="Wingdings" w:hAnsi="Wingdings"/>
      <w:lang w:val="en-US"/>
    </w:rPr>
  </w:style>
  <w:style w:type="character" w:customStyle="1" w:styleId="WW8Num7z0">
    <w:name w:val="WW8Num7z0"/>
    <w:rPr>
      <w:rFonts w:ascii="Wingdings" w:hAnsi="Wingdings"/>
      <w:lang w:val="en-U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8z0">
    <w:name w:val="WW8Num8z0"/>
    <w:rPr>
      <w:rFonts w:ascii="Wingdings" w:hAnsi="Wingdings"/>
      <w:lang w:val="en-U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" w:hAnsi="Wingdings"/>
      <w:lang w:val="en-U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BodyTextChar">
    <w:name w:val="Body Text Char"/>
    <w:rPr>
      <w:lang w:val="en-US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styleId="BodyText">
    <w:name w:val="Body Text"/>
    <w:basedOn w:val="Normal"/>
    <w:pPr>
      <w:widowControl w:val="0"/>
      <w:jc w:val="right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kt4">
    <w:name w:val="bkt4"/>
    <w:basedOn w:val="DefaultParagraphFont"/>
    <w:rsid w:val="007244C2"/>
  </w:style>
  <w:style w:type="character" w:styleId="Emphasis">
    <w:name w:val="Emphasis"/>
    <w:uiPriority w:val="20"/>
    <w:qFormat/>
    <w:rsid w:val="007244C2"/>
    <w:rPr>
      <w:i/>
      <w:iCs/>
    </w:rPr>
  </w:style>
  <w:style w:type="character" w:customStyle="1" w:styleId="vlighttxt">
    <w:name w:val="vlighttxt"/>
    <w:basedOn w:val="DefaultParagraphFont"/>
    <w:rsid w:val="007244C2"/>
  </w:style>
  <w:style w:type="character" w:customStyle="1" w:styleId="corg">
    <w:name w:val="corg"/>
    <w:basedOn w:val="DefaultParagraphFont"/>
    <w:rsid w:val="007244C2"/>
  </w:style>
  <w:style w:type="character" w:customStyle="1" w:styleId="pdesig">
    <w:name w:val="pdesig"/>
    <w:basedOn w:val="DefaultParagraphFont"/>
    <w:rsid w:val="007244C2"/>
  </w:style>
  <w:style w:type="character" w:customStyle="1" w:styleId="porg">
    <w:name w:val="porg"/>
    <w:basedOn w:val="DefaultParagraphFont"/>
    <w:rsid w:val="007244C2"/>
  </w:style>
  <w:style w:type="character" w:customStyle="1" w:styleId="ppgins">
    <w:name w:val="ppgins"/>
    <w:basedOn w:val="DefaultParagraphFont"/>
    <w:rsid w:val="007244C2"/>
  </w:style>
  <w:style w:type="character" w:customStyle="1" w:styleId="txt">
    <w:name w:val="txt"/>
    <w:basedOn w:val="DefaultParagraphFont"/>
    <w:rsid w:val="007244C2"/>
  </w:style>
  <w:style w:type="character" w:customStyle="1" w:styleId="more-phone-link">
    <w:name w:val="more-phone-link"/>
    <w:basedOn w:val="DefaultParagraphFont"/>
    <w:rsid w:val="007244C2"/>
  </w:style>
  <w:style w:type="character" w:customStyle="1" w:styleId="txtgray">
    <w:name w:val="txtgray"/>
    <w:basedOn w:val="DefaultParagraphFont"/>
    <w:rsid w:val="007244C2"/>
  </w:style>
  <w:style w:type="paragraph" w:customStyle="1" w:styleId="itskill">
    <w:name w:val="itskill"/>
    <w:basedOn w:val="Normal"/>
    <w:rsid w:val="007244C2"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en-US"/>
    </w:rPr>
  </w:style>
  <w:style w:type="paragraph" w:customStyle="1" w:styleId="cl">
    <w:name w:val="cl"/>
    <w:basedOn w:val="Normal"/>
    <w:rsid w:val="007244C2"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en-US"/>
    </w:rPr>
  </w:style>
  <w:style w:type="character" w:customStyle="1" w:styleId="mr15">
    <w:name w:val="mr15"/>
    <w:basedOn w:val="DefaultParagraphFont"/>
    <w:rsid w:val="007244C2"/>
  </w:style>
  <w:style w:type="paragraph" w:styleId="ListParagraph">
    <w:name w:val="List Paragraph"/>
    <w:basedOn w:val="Normal"/>
    <w:link w:val="ListParagraphChar"/>
    <w:uiPriority w:val="34"/>
    <w:qFormat/>
    <w:rsid w:val="009E7DDC"/>
    <w:pPr>
      <w:spacing w:after="200" w:line="276" w:lineRule="auto"/>
      <w:ind w:left="720"/>
    </w:pPr>
    <w:rPr>
      <w:rFonts w:ascii="Calibri" w:eastAsia="SimSun" w:hAnsi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B2CF7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CB2CF7"/>
    <w:rPr>
      <w:kern w:val="1"/>
      <w:lang w:eastAsia="ar-SA"/>
    </w:rPr>
  </w:style>
  <w:style w:type="paragraph" w:customStyle="1" w:styleId="companyname">
    <w:name w:val="companyname"/>
    <w:basedOn w:val="Normal"/>
    <w:rsid w:val="006C484F"/>
    <w:pPr>
      <w:suppressAutoHyphens w:val="0"/>
      <w:spacing w:before="100" w:beforeAutospacing="1" w:after="100" w:afterAutospacing="1"/>
    </w:pPr>
    <w:rPr>
      <w:color w:val="494949"/>
      <w:kern w:val="0"/>
      <w:sz w:val="24"/>
      <w:szCs w:val="24"/>
      <w:lang w:eastAsia="en-US"/>
    </w:rPr>
  </w:style>
  <w:style w:type="character" w:customStyle="1" w:styleId="achievementChar">
    <w:name w:val="achievement Char"/>
    <w:link w:val="achievement"/>
    <w:rsid w:val="002D4009"/>
    <w:rPr>
      <w:color w:val="494949"/>
      <w:sz w:val="24"/>
      <w:szCs w:val="24"/>
    </w:rPr>
  </w:style>
  <w:style w:type="paragraph" w:customStyle="1" w:styleId="achievement">
    <w:name w:val="achievement"/>
    <w:basedOn w:val="Normal"/>
    <w:link w:val="achievementChar"/>
    <w:rsid w:val="002D4009"/>
    <w:pPr>
      <w:suppressAutoHyphens w:val="0"/>
      <w:spacing w:before="100" w:beforeAutospacing="1" w:after="100" w:afterAutospacing="1"/>
    </w:pPr>
    <w:rPr>
      <w:color w:val="494949"/>
      <w:kern w:val="0"/>
      <w:sz w:val="24"/>
      <w:szCs w:val="24"/>
      <w:lang w:eastAsia="en-US"/>
    </w:rPr>
  </w:style>
  <w:style w:type="paragraph" w:customStyle="1" w:styleId="jobtitle">
    <w:name w:val="jobtitle"/>
    <w:basedOn w:val="Normal"/>
    <w:rsid w:val="002D4009"/>
    <w:pPr>
      <w:suppressAutoHyphens w:val="0"/>
      <w:spacing w:before="100" w:beforeAutospacing="1" w:after="100" w:afterAutospacing="1"/>
    </w:pPr>
    <w:rPr>
      <w:color w:val="494949"/>
      <w:kern w:val="0"/>
      <w:sz w:val="24"/>
      <w:szCs w:val="24"/>
      <w:lang w:eastAsia="en-US"/>
    </w:rPr>
  </w:style>
  <w:style w:type="paragraph" w:customStyle="1" w:styleId="Objective">
    <w:name w:val="Objective"/>
    <w:basedOn w:val="Normal"/>
    <w:next w:val="BodyText"/>
    <w:rsid w:val="002D4009"/>
    <w:pPr>
      <w:suppressAutoHyphens w:val="0"/>
      <w:spacing w:before="60" w:after="220" w:line="220" w:lineRule="atLeast"/>
      <w:jc w:val="both"/>
    </w:pPr>
    <w:rPr>
      <w:rFonts w:ascii="Garamond" w:hAnsi="Garamond"/>
      <w:kern w:val="0"/>
      <w:sz w:val="22"/>
      <w:lang w:eastAsia="en-US"/>
    </w:rPr>
  </w:style>
  <w:style w:type="paragraph" w:styleId="NoSpacing">
    <w:name w:val="No Spacing"/>
    <w:uiPriority w:val="1"/>
    <w:qFormat/>
    <w:rsid w:val="00E80569"/>
    <w:rPr>
      <w:rFonts w:ascii="Calibri" w:eastAsia="Calibri" w:hAnsi="Calibri"/>
      <w:sz w:val="22"/>
      <w:lang w:val="en-IN"/>
    </w:rPr>
  </w:style>
  <w:style w:type="character" w:customStyle="1" w:styleId="ListParagraphChar">
    <w:name w:val="List Paragraph Char"/>
    <w:link w:val="ListParagraph"/>
    <w:uiPriority w:val="34"/>
    <w:rsid w:val="00E80569"/>
    <w:rPr>
      <w:rFonts w:ascii="Calibri" w:eastAsia="SimSun" w:hAnsi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25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58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63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01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182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876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9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46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6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179842">
          <w:marLeft w:val="0"/>
          <w:marRight w:val="0"/>
          <w:marTop w:val="18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672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786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9606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5936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85744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6450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85988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98135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8801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31698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96683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89362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5304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657327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6861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https://rdxfootmark.naukri.com/v2/track/openCv?trackingInfo=8f04392e8240057526bb70b6debff079134f530e18705c4458440321091b5b58120e140118475e581b4d58515c424154181c084b281e0103030012465f5d0b53580f1b425c4c01090340281e0103100710465c411b091351504f54671e1a4f03434e1008135212405d0c0e561f475d150613400c5b01584b130f435611155c0b085249100917110d531b045d4340010a1703194751550f594901446&amp;docType=doc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JITENDRA</dc:creator>
  <cp:keywords/>
  <cp:lastModifiedBy>Praveen Bhatt</cp:lastModifiedBy>
  <cp:revision>19</cp:revision>
  <cp:lastPrinted>1899-12-31T18:30:00Z</cp:lastPrinted>
  <dcterms:created xsi:type="dcterms:W3CDTF">2021-02-22T14:58:00Z</dcterms:created>
  <dcterms:modified xsi:type="dcterms:W3CDTF">2021-03-23T04:30:00Z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