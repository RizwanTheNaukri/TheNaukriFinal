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DE0" w:rsidRPr="0008380A" w:rsidRDefault="00C23D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3F3F3"/>
        <w:rPr>
          <w:b/>
        </w:rPr>
      </w:pPr>
    </w:p>
    <w:p w:rsidR="00C23DE0" w:rsidRPr="0008380A" w:rsidRDefault="00C23D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3F3F3"/>
        <w:jc w:val="center"/>
        <w:rPr>
          <w:b/>
          <w:sz w:val="32"/>
          <w:szCs w:val="32"/>
          <w:u w:val="single"/>
        </w:rPr>
      </w:pPr>
      <w:r w:rsidRPr="0008380A">
        <w:rPr>
          <w:b/>
          <w:sz w:val="32"/>
          <w:szCs w:val="32"/>
          <w:u w:val="single"/>
        </w:rPr>
        <w:t>RESUME</w:t>
      </w:r>
    </w:p>
    <w:p w:rsidR="00C23DE0" w:rsidRPr="0008380A" w:rsidRDefault="00C23D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3F3F3"/>
        <w:rPr>
          <w:b/>
        </w:rPr>
      </w:pPr>
    </w:p>
    <w:p w:rsidR="00C23DE0" w:rsidRPr="0008380A" w:rsidRDefault="00C23D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3F3F3"/>
        <w:rPr>
          <w:b/>
        </w:rPr>
      </w:pPr>
      <w:r w:rsidRPr="0008380A">
        <w:rPr>
          <w:b/>
        </w:rPr>
        <w:t>MALIVAD MAYUR G.</w:t>
      </w:r>
    </w:p>
    <w:p w:rsidR="00C23DE0" w:rsidRPr="0008380A" w:rsidRDefault="00C23D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3F3F3"/>
        <w:rPr>
          <w:b/>
        </w:rPr>
      </w:pPr>
    </w:p>
    <w:p w:rsidR="00C23DE0" w:rsidRPr="0008380A" w:rsidRDefault="00C23D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3F3F3"/>
        <w:rPr>
          <w:sz w:val="18"/>
          <w:szCs w:val="18"/>
        </w:rPr>
      </w:pPr>
      <w:r w:rsidRPr="0008380A">
        <w:rPr>
          <w:b/>
          <w:sz w:val="19"/>
          <w:szCs w:val="17"/>
        </w:rPr>
        <w:t xml:space="preserve">Mobile: </w:t>
      </w:r>
      <w:r w:rsidRPr="0008380A">
        <w:rPr>
          <w:b/>
          <w:sz w:val="16"/>
          <w:szCs w:val="16"/>
        </w:rPr>
        <w:t>+</w:t>
      </w:r>
      <w:r w:rsidRPr="0008380A">
        <w:rPr>
          <w:sz w:val="18"/>
          <w:szCs w:val="18"/>
        </w:rPr>
        <w:t>91-9033850110</w:t>
      </w:r>
      <w:r w:rsidRPr="0008380A">
        <w:rPr>
          <w:sz w:val="18"/>
          <w:szCs w:val="18"/>
        </w:rPr>
        <w:tab/>
      </w:r>
      <w:r w:rsidRPr="0008380A">
        <w:rPr>
          <w:sz w:val="18"/>
          <w:szCs w:val="18"/>
        </w:rPr>
        <w:tab/>
      </w:r>
      <w:r w:rsidRPr="0008380A">
        <w:rPr>
          <w:sz w:val="18"/>
          <w:szCs w:val="18"/>
        </w:rPr>
        <w:tab/>
      </w:r>
      <w:r w:rsidRPr="0008380A">
        <w:rPr>
          <w:sz w:val="18"/>
          <w:szCs w:val="18"/>
        </w:rPr>
        <w:tab/>
      </w:r>
    </w:p>
    <w:p w:rsidR="00C23DE0" w:rsidRPr="0008380A" w:rsidRDefault="00C23D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3F3F3"/>
        <w:rPr>
          <w:sz w:val="20"/>
          <w:szCs w:val="20"/>
        </w:rPr>
      </w:pPr>
      <w:r w:rsidRPr="0008380A">
        <w:rPr>
          <w:b/>
          <w:sz w:val="19"/>
          <w:szCs w:val="17"/>
        </w:rPr>
        <w:t xml:space="preserve">E-Mail: </w:t>
      </w:r>
      <w:hyperlink r:id="rId5" w:history="1">
        <w:r w:rsidRPr="0008380A">
          <w:rPr>
            <w:rStyle w:val="Hyperlink"/>
          </w:rPr>
          <w:t>mayurmaliwad@gmail.com</w:t>
        </w:r>
      </w:hyperlink>
    </w:p>
    <w:p w:rsidR="00C23DE0" w:rsidRPr="0008380A" w:rsidRDefault="00C23D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3F3F3"/>
        <w:rPr>
          <w:sz w:val="20"/>
          <w:szCs w:val="20"/>
        </w:rPr>
      </w:pPr>
    </w:p>
    <w:p w:rsidR="00C23DE0" w:rsidRPr="0008380A" w:rsidRDefault="00C23D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3F3F3"/>
        <w:rPr>
          <w:b/>
          <w:sz w:val="20"/>
          <w:szCs w:val="20"/>
        </w:rPr>
      </w:pPr>
      <w:r w:rsidRPr="0008380A">
        <w:rPr>
          <w:b/>
          <w:sz w:val="20"/>
          <w:szCs w:val="20"/>
        </w:rPr>
        <w:t xml:space="preserve">Address: </w:t>
      </w:r>
    </w:p>
    <w:p w:rsidR="00C23DE0" w:rsidRPr="0008380A" w:rsidRDefault="00C23D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3F3F3"/>
        <w:rPr>
          <w:sz w:val="20"/>
          <w:szCs w:val="20"/>
        </w:rPr>
      </w:pPr>
      <w:r w:rsidRPr="0008380A">
        <w:rPr>
          <w:sz w:val="20"/>
          <w:szCs w:val="20"/>
        </w:rPr>
        <w:t>A/41, Nilesh Nagar, karodiya Road,</w:t>
      </w:r>
    </w:p>
    <w:p w:rsidR="00C23DE0" w:rsidRPr="0008380A" w:rsidRDefault="00C23D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3F3F3"/>
        <w:rPr>
          <w:sz w:val="20"/>
          <w:szCs w:val="20"/>
        </w:rPr>
      </w:pPr>
      <w:r w:rsidRPr="0008380A">
        <w:rPr>
          <w:sz w:val="20"/>
          <w:szCs w:val="20"/>
        </w:rPr>
        <w:t>Behind Bapu’s Dargah,</w:t>
      </w:r>
    </w:p>
    <w:p w:rsidR="00C23DE0" w:rsidRPr="0008380A" w:rsidRDefault="00C23D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3F3F3"/>
        <w:rPr>
          <w:sz w:val="20"/>
          <w:szCs w:val="20"/>
        </w:rPr>
      </w:pPr>
      <w:r w:rsidRPr="0008380A">
        <w:rPr>
          <w:sz w:val="20"/>
          <w:szCs w:val="20"/>
        </w:rPr>
        <w:t>Gorwa, Baroda - 390016</w:t>
      </w:r>
    </w:p>
    <w:p w:rsidR="00C23DE0" w:rsidRPr="0008380A" w:rsidRDefault="00C054B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3F3F3"/>
        <w:jc w:val="both"/>
        <w:rPr>
          <w:sz w:val="17"/>
          <w:szCs w:val="17"/>
        </w:rPr>
      </w:pPr>
      <w:r>
        <w:rPr>
          <w:noProof/>
          <w:sz w:val="17"/>
          <w:szCs w:val="17"/>
          <w:lang w:val="en-IN" w:eastAsia="en-IN"/>
        </w:rPr>
        <w:drawing>
          <wp:inline distT="0" distB="0" distL="0" distR="0">
            <wp:extent cx="5719445" cy="946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946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DE0" w:rsidRPr="0008380A" w:rsidRDefault="00C23DE0">
      <w:pPr>
        <w:jc w:val="both"/>
        <w:rPr>
          <w:sz w:val="17"/>
          <w:szCs w:val="17"/>
        </w:rPr>
      </w:pPr>
    </w:p>
    <w:p w:rsidR="00C23DE0" w:rsidRPr="0008380A" w:rsidRDefault="00C23DE0">
      <w:pPr>
        <w:pBdr>
          <w:bottom w:val="double" w:sz="16" w:space="1" w:color="800080"/>
        </w:pBdr>
        <w:jc w:val="both"/>
        <w:rPr>
          <w:b/>
          <w:sz w:val="18"/>
          <w:szCs w:val="18"/>
        </w:rPr>
      </w:pPr>
    </w:p>
    <w:p w:rsidR="00C23DE0" w:rsidRPr="0008380A" w:rsidRDefault="00C23DE0">
      <w:pPr>
        <w:pBdr>
          <w:bottom w:val="double" w:sz="16" w:space="1" w:color="800080"/>
        </w:pBdr>
        <w:jc w:val="both"/>
        <w:rPr>
          <w:b/>
        </w:rPr>
      </w:pPr>
      <w:r w:rsidRPr="0008380A">
        <w:rPr>
          <w:b/>
        </w:rPr>
        <w:t>Career Goal</w:t>
      </w:r>
    </w:p>
    <w:p w:rsidR="00C23DE0" w:rsidRPr="0008380A" w:rsidRDefault="00C23DE0">
      <w:pPr>
        <w:numPr>
          <w:ilvl w:val="0"/>
          <w:numId w:val="2"/>
        </w:numPr>
        <w:spacing w:before="120" w:after="60"/>
        <w:jc w:val="both"/>
        <w:rPr>
          <w:iCs/>
          <w:sz w:val="17"/>
          <w:szCs w:val="17"/>
        </w:rPr>
      </w:pPr>
      <w:r w:rsidRPr="0008380A">
        <w:rPr>
          <w:iCs/>
          <w:sz w:val="17"/>
          <w:szCs w:val="17"/>
        </w:rPr>
        <w:t>As belong to a group of leadership, expected to improve the same &amp; utilized for self &amp; Organization development</w:t>
      </w:r>
    </w:p>
    <w:p w:rsidR="00C23DE0" w:rsidRPr="0008380A" w:rsidRDefault="00C23DE0">
      <w:pPr>
        <w:numPr>
          <w:ilvl w:val="0"/>
          <w:numId w:val="2"/>
        </w:numPr>
        <w:spacing w:before="120" w:after="60"/>
        <w:jc w:val="both"/>
        <w:rPr>
          <w:iCs/>
          <w:sz w:val="17"/>
          <w:szCs w:val="17"/>
        </w:rPr>
      </w:pPr>
      <w:r w:rsidRPr="0008380A">
        <w:rPr>
          <w:iCs/>
          <w:sz w:val="17"/>
          <w:szCs w:val="17"/>
        </w:rPr>
        <w:t xml:space="preserve">Searching for an Organization , having a proper structure with fare wages &amp; growth as per performance  </w:t>
      </w:r>
    </w:p>
    <w:p w:rsidR="00C23DE0" w:rsidRPr="0008380A" w:rsidRDefault="00C23DE0">
      <w:pPr>
        <w:jc w:val="both"/>
        <w:rPr>
          <w:sz w:val="17"/>
          <w:szCs w:val="17"/>
        </w:rPr>
      </w:pPr>
    </w:p>
    <w:p w:rsidR="00C23DE0" w:rsidRPr="0008380A" w:rsidRDefault="00C23DE0">
      <w:pPr>
        <w:pBdr>
          <w:bottom w:val="double" w:sz="16" w:space="1" w:color="800080"/>
        </w:pBdr>
        <w:jc w:val="both"/>
        <w:rPr>
          <w:b/>
        </w:rPr>
      </w:pPr>
      <w:r w:rsidRPr="0008380A">
        <w:rPr>
          <w:b/>
        </w:rPr>
        <w:t>Current Organisation</w:t>
      </w:r>
    </w:p>
    <w:p w:rsidR="00C23DE0" w:rsidRPr="0008380A" w:rsidRDefault="00C23DE0">
      <w:pPr>
        <w:jc w:val="both"/>
        <w:rPr>
          <w:sz w:val="17"/>
          <w:szCs w:val="17"/>
        </w:rPr>
      </w:pPr>
    </w:p>
    <w:p w:rsidR="00C23DE0" w:rsidRPr="0008380A" w:rsidRDefault="009C2CD6">
      <w:pPr>
        <w:shd w:val="clear" w:color="auto" w:fill="E6E6E6"/>
        <w:jc w:val="both"/>
        <w:rPr>
          <w:b/>
          <w:bCs/>
          <w:sz w:val="17"/>
          <w:szCs w:val="17"/>
        </w:rPr>
      </w:pPr>
      <w:r w:rsidRPr="0008380A">
        <w:rPr>
          <w:b/>
          <w:bCs/>
          <w:sz w:val="17"/>
          <w:szCs w:val="17"/>
        </w:rPr>
        <w:t>Since June’</w:t>
      </w:r>
      <w:r w:rsidR="0053155E">
        <w:rPr>
          <w:b/>
          <w:bCs/>
          <w:sz w:val="17"/>
          <w:szCs w:val="17"/>
        </w:rPr>
        <w:t>11</w:t>
      </w:r>
      <w:r w:rsidR="00547016">
        <w:rPr>
          <w:b/>
          <w:bCs/>
          <w:sz w:val="17"/>
          <w:szCs w:val="17"/>
        </w:rPr>
        <w:tab/>
      </w:r>
      <w:r w:rsidR="00547016">
        <w:rPr>
          <w:b/>
          <w:bCs/>
          <w:sz w:val="17"/>
          <w:szCs w:val="17"/>
        </w:rPr>
        <w:tab/>
      </w:r>
      <w:r w:rsidR="00547016">
        <w:rPr>
          <w:b/>
          <w:bCs/>
          <w:sz w:val="17"/>
          <w:szCs w:val="17"/>
        </w:rPr>
        <w:tab/>
      </w:r>
      <w:r w:rsidR="00547016">
        <w:rPr>
          <w:b/>
          <w:iCs/>
          <w:sz w:val="17"/>
          <w:szCs w:val="17"/>
        </w:rPr>
        <w:t>DON FAB ENGINEERS</w:t>
      </w:r>
      <w:r w:rsidR="00547016">
        <w:rPr>
          <w:b/>
          <w:bCs/>
          <w:sz w:val="17"/>
          <w:szCs w:val="17"/>
        </w:rPr>
        <w:tab/>
      </w:r>
      <w:r w:rsidR="009A44F7" w:rsidRPr="0008380A">
        <w:rPr>
          <w:b/>
          <w:bCs/>
          <w:sz w:val="17"/>
          <w:szCs w:val="17"/>
        </w:rPr>
        <w:tab/>
        <w:t xml:space="preserve"> </w:t>
      </w:r>
      <w:r w:rsidR="009A44F7" w:rsidRPr="0008380A">
        <w:rPr>
          <w:b/>
          <w:bCs/>
          <w:sz w:val="17"/>
          <w:szCs w:val="17"/>
        </w:rPr>
        <w:tab/>
      </w:r>
      <w:r w:rsidR="009A44F7" w:rsidRPr="0008380A">
        <w:rPr>
          <w:b/>
          <w:bCs/>
          <w:sz w:val="17"/>
          <w:szCs w:val="17"/>
        </w:rPr>
        <w:tab/>
        <w:t xml:space="preserve"> Production</w:t>
      </w:r>
      <w:r w:rsidR="00C23DE0" w:rsidRPr="0008380A">
        <w:rPr>
          <w:b/>
          <w:bCs/>
          <w:sz w:val="17"/>
          <w:szCs w:val="17"/>
        </w:rPr>
        <w:t xml:space="preserve"> Engineer</w:t>
      </w:r>
    </w:p>
    <w:p w:rsidR="00C23DE0" w:rsidRPr="0008380A" w:rsidRDefault="00C23DE0">
      <w:pPr>
        <w:shd w:val="clear" w:color="auto" w:fill="E6E6E6"/>
        <w:ind w:firstLine="720"/>
        <w:jc w:val="both"/>
        <w:rPr>
          <w:b/>
          <w:sz w:val="17"/>
          <w:szCs w:val="17"/>
        </w:rPr>
      </w:pPr>
      <w:r w:rsidRPr="0008380A">
        <w:rPr>
          <w:b/>
          <w:sz w:val="17"/>
          <w:szCs w:val="17"/>
        </w:rPr>
        <w:tab/>
      </w:r>
      <w:r w:rsidRPr="0008380A">
        <w:rPr>
          <w:b/>
          <w:sz w:val="17"/>
          <w:szCs w:val="17"/>
        </w:rPr>
        <w:tab/>
      </w:r>
    </w:p>
    <w:p w:rsidR="00C23DE0" w:rsidRPr="0008380A" w:rsidRDefault="0008380A">
      <w:pPr>
        <w:numPr>
          <w:ilvl w:val="0"/>
          <w:numId w:val="3"/>
        </w:num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 xml:space="preserve">Don Feb Engineers </w:t>
      </w:r>
      <w:r w:rsidR="00C23DE0" w:rsidRPr="0008380A">
        <w:rPr>
          <w:sz w:val="17"/>
          <w:szCs w:val="17"/>
        </w:rPr>
        <w:t>belongs to workshop having Milling, Shaping &amp; all kind of Job works done over Tubes, Process Machineries.</w:t>
      </w:r>
    </w:p>
    <w:p w:rsidR="00C23DE0" w:rsidRPr="0008380A" w:rsidRDefault="00C23DE0">
      <w:pPr>
        <w:numPr>
          <w:ilvl w:val="0"/>
          <w:numId w:val="3"/>
        </w:num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 xml:space="preserve">Most of the Job works which are critical up to certain level , are handled by us on Lathe, Vertical Miller </w:t>
      </w:r>
    </w:p>
    <w:p w:rsidR="00C23DE0" w:rsidRPr="0008380A" w:rsidRDefault="00C23DE0">
      <w:pPr>
        <w:numPr>
          <w:ilvl w:val="0"/>
          <w:numId w:val="3"/>
        </w:num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 xml:space="preserve">Main clients are ESQUARE, Process Machineries &amp; Modern Tube Industries. Other Local clients are from GIDC Makarpura &amp; POR. </w:t>
      </w:r>
    </w:p>
    <w:p w:rsidR="00C23DE0" w:rsidRPr="0008380A" w:rsidRDefault="00C23DE0">
      <w:pPr>
        <w:numPr>
          <w:ilvl w:val="0"/>
          <w:numId w:val="3"/>
        </w:num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>Handling End to end Process , with Quality Assurance</w:t>
      </w:r>
    </w:p>
    <w:p w:rsidR="00C23DE0" w:rsidRPr="0008380A" w:rsidRDefault="00C23DE0">
      <w:pPr>
        <w:numPr>
          <w:ilvl w:val="0"/>
          <w:numId w:val="3"/>
        </w:num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>Handling , Process &amp; Dispatch Documents</w:t>
      </w:r>
    </w:p>
    <w:p w:rsidR="00C23DE0" w:rsidRPr="0008380A" w:rsidRDefault="00C23DE0">
      <w:pPr>
        <w:numPr>
          <w:ilvl w:val="0"/>
          <w:numId w:val="3"/>
        </w:num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>Continues follow up with Manager &amp; lower level ( FORMAN &amp; Operators ) regarding all Job works with on time completion</w:t>
      </w:r>
    </w:p>
    <w:p w:rsidR="00C23DE0" w:rsidRPr="0008380A" w:rsidRDefault="00C23DE0">
      <w:pPr>
        <w:pBdr>
          <w:bottom w:val="double" w:sz="16" w:space="1" w:color="800080"/>
        </w:pBdr>
        <w:jc w:val="both"/>
        <w:rPr>
          <w:b/>
        </w:rPr>
      </w:pPr>
    </w:p>
    <w:p w:rsidR="0053155E" w:rsidRPr="0008380A" w:rsidRDefault="0053155E" w:rsidP="0053155E">
      <w:pPr>
        <w:pBdr>
          <w:bottom w:val="double" w:sz="16" w:space="1" w:color="800080"/>
        </w:pBdr>
        <w:jc w:val="both"/>
        <w:rPr>
          <w:b/>
        </w:rPr>
      </w:pPr>
      <w:r>
        <w:rPr>
          <w:b/>
        </w:rPr>
        <w:t>Last</w:t>
      </w:r>
      <w:r w:rsidRPr="0008380A">
        <w:rPr>
          <w:b/>
        </w:rPr>
        <w:t xml:space="preserve"> Organisation</w:t>
      </w:r>
      <w:r>
        <w:rPr>
          <w:b/>
        </w:rPr>
        <w:t xml:space="preserve"> (</w:t>
      </w:r>
      <w:r w:rsidR="00D021D2">
        <w:rPr>
          <w:b/>
        </w:rPr>
        <w:t>Lectureship</w:t>
      </w:r>
      <w:r>
        <w:rPr>
          <w:b/>
        </w:rPr>
        <w:t>)</w:t>
      </w:r>
    </w:p>
    <w:p w:rsidR="0053155E" w:rsidRPr="0008380A" w:rsidRDefault="0053155E" w:rsidP="0053155E">
      <w:pPr>
        <w:jc w:val="both"/>
        <w:rPr>
          <w:sz w:val="17"/>
          <w:szCs w:val="17"/>
        </w:rPr>
      </w:pPr>
    </w:p>
    <w:p w:rsidR="0053155E" w:rsidRPr="0008380A" w:rsidRDefault="00D35604" w:rsidP="0053155E">
      <w:pPr>
        <w:shd w:val="clear" w:color="auto" w:fill="E6E6E6"/>
        <w:jc w:val="both"/>
        <w:rPr>
          <w:b/>
          <w:bCs/>
          <w:sz w:val="17"/>
          <w:szCs w:val="17"/>
        </w:rPr>
      </w:pPr>
      <w:r>
        <w:rPr>
          <w:b/>
          <w:bCs/>
          <w:sz w:val="17"/>
          <w:szCs w:val="17"/>
        </w:rPr>
        <w:t xml:space="preserve">From  </w:t>
      </w:r>
      <w:r w:rsidR="0053155E">
        <w:rPr>
          <w:b/>
          <w:bCs/>
          <w:sz w:val="17"/>
          <w:szCs w:val="17"/>
        </w:rPr>
        <w:t>Aug-</w:t>
      </w:r>
      <w:r>
        <w:rPr>
          <w:b/>
          <w:bCs/>
          <w:sz w:val="17"/>
          <w:szCs w:val="17"/>
        </w:rPr>
        <w:t>20</w:t>
      </w:r>
      <w:r w:rsidR="0053155E">
        <w:rPr>
          <w:b/>
          <w:bCs/>
          <w:sz w:val="17"/>
          <w:szCs w:val="17"/>
        </w:rPr>
        <w:t>10</w:t>
      </w:r>
      <w:r>
        <w:rPr>
          <w:b/>
          <w:bCs/>
          <w:sz w:val="17"/>
          <w:szCs w:val="17"/>
        </w:rPr>
        <w:t xml:space="preserve"> to May-2011</w:t>
      </w:r>
      <w:r w:rsidR="0053155E">
        <w:rPr>
          <w:b/>
          <w:bCs/>
          <w:sz w:val="17"/>
          <w:szCs w:val="17"/>
        </w:rPr>
        <w:tab/>
      </w:r>
      <w:r w:rsidR="0053155E">
        <w:rPr>
          <w:b/>
          <w:bCs/>
          <w:sz w:val="17"/>
          <w:szCs w:val="17"/>
        </w:rPr>
        <w:tab/>
      </w:r>
      <w:r w:rsidR="0053155E">
        <w:rPr>
          <w:b/>
          <w:bCs/>
          <w:sz w:val="17"/>
          <w:szCs w:val="17"/>
        </w:rPr>
        <w:tab/>
        <w:t>Associate Proffessor</w:t>
      </w:r>
      <w:r w:rsidR="0053155E">
        <w:rPr>
          <w:b/>
          <w:bCs/>
          <w:sz w:val="17"/>
          <w:szCs w:val="17"/>
        </w:rPr>
        <w:tab/>
      </w:r>
      <w:r w:rsidR="0053155E" w:rsidRPr="0008380A">
        <w:rPr>
          <w:b/>
          <w:bCs/>
          <w:sz w:val="17"/>
          <w:szCs w:val="17"/>
        </w:rPr>
        <w:tab/>
        <w:t xml:space="preserve"> </w:t>
      </w:r>
      <w:r w:rsidR="0053155E" w:rsidRPr="0008380A">
        <w:rPr>
          <w:b/>
          <w:bCs/>
          <w:sz w:val="17"/>
          <w:szCs w:val="17"/>
        </w:rPr>
        <w:tab/>
      </w:r>
      <w:r w:rsidR="0053155E" w:rsidRPr="0008380A">
        <w:rPr>
          <w:b/>
          <w:bCs/>
          <w:sz w:val="17"/>
          <w:szCs w:val="17"/>
        </w:rPr>
        <w:tab/>
        <w:t xml:space="preserve"> </w:t>
      </w:r>
    </w:p>
    <w:p w:rsidR="0053155E" w:rsidRDefault="0053155E" w:rsidP="0053155E">
      <w:pPr>
        <w:shd w:val="clear" w:color="auto" w:fill="E6E6E6"/>
        <w:ind w:firstLine="720"/>
        <w:jc w:val="both"/>
        <w:rPr>
          <w:b/>
        </w:rPr>
      </w:pPr>
      <w:r w:rsidRPr="0008380A">
        <w:rPr>
          <w:b/>
          <w:sz w:val="17"/>
          <w:szCs w:val="17"/>
        </w:rPr>
        <w:tab/>
      </w:r>
      <w:r w:rsidRPr="0008380A"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  <w:t>SIGMA Institute of Technology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</w:p>
    <w:p w:rsidR="00DE3E98" w:rsidRDefault="00AB007D" w:rsidP="00DE3E98">
      <w:pPr>
        <w:numPr>
          <w:ilvl w:val="0"/>
          <w:numId w:val="3"/>
        </w:numPr>
        <w:spacing w:before="120"/>
        <w:jc w:val="both"/>
        <w:rPr>
          <w:sz w:val="17"/>
          <w:szCs w:val="17"/>
        </w:rPr>
      </w:pPr>
      <w:r>
        <w:rPr>
          <w:sz w:val="17"/>
          <w:szCs w:val="17"/>
        </w:rPr>
        <w:t xml:space="preserve">Worked as Full time Lecturer cum associate Professor at SIGMA Institute of Engineering, Baroda-Gujarat. </w:t>
      </w:r>
    </w:p>
    <w:p w:rsidR="00AB007D" w:rsidRDefault="00AB007D" w:rsidP="00DE3E98">
      <w:pPr>
        <w:numPr>
          <w:ilvl w:val="0"/>
          <w:numId w:val="3"/>
        </w:numPr>
        <w:spacing w:before="120"/>
        <w:jc w:val="both"/>
        <w:rPr>
          <w:sz w:val="17"/>
          <w:szCs w:val="17"/>
        </w:rPr>
      </w:pPr>
      <w:r>
        <w:rPr>
          <w:sz w:val="17"/>
          <w:szCs w:val="17"/>
        </w:rPr>
        <w:t>Major Engineering Subjects covered are Engineering Drawing, Engineering Mechanics, Production Engg, Mechanical Metrology etc</w:t>
      </w:r>
    </w:p>
    <w:p w:rsidR="00AB007D" w:rsidRDefault="00AB007D" w:rsidP="00DE3E98">
      <w:pPr>
        <w:numPr>
          <w:ilvl w:val="0"/>
          <w:numId w:val="3"/>
        </w:numPr>
        <w:spacing w:before="120"/>
        <w:jc w:val="both"/>
        <w:rPr>
          <w:sz w:val="17"/>
          <w:szCs w:val="17"/>
        </w:rPr>
      </w:pPr>
      <w:r>
        <w:rPr>
          <w:sz w:val="17"/>
          <w:szCs w:val="17"/>
        </w:rPr>
        <w:t>Conducted Industrial Visits.</w:t>
      </w:r>
    </w:p>
    <w:p w:rsidR="00AB007D" w:rsidRDefault="00AB007D" w:rsidP="00DE3E98">
      <w:pPr>
        <w:numPr>
          <w:ilvl w:val="0"/>
          <w:numId w:val="3"/>
        </w:numPr>
        <w:spacing w:before="120"/>
        <w:jc w:val="both"/>
        <w:rPr>
          <w:sz w:val="17"/>
          <w:szCs w:val="17"/>
        </w:rPr>
      </w:pPr>
      <w:r>
        <w:rPr>
          <w:sz w:val="17"/>
          <w:szCs w:val="17"/>
        </w:rPr>
        <w:t>Assistance for Recruitments during collage Placement Programmes.</w:t>
      </w:r>
    </w:p>
    <w:p w:rsidR="00CA5DD9" w:rsidRPr="00CA5DD9" w:rsidRDefault="00CA5DD9" w:rsidP="00CA5DD9">
      <w:pPr>
        <w:numPr>
          <w:ilvl w:val="0"/>
          <w:numId w:val="3"/>
        </w:numPr>
        <w:spacing w:before="120"/>
        <w:jc w:val="both"/>
        <w:rPr>
          <w:sz w:val="17"/>
          <w:szCs w:val="17"/>
        </w:rPr>
      </w:pPr>
      <w:r>
        <w:rPr>
          <w:sz w:val="17"/>
          <w:szCs w:val="17"/>
        </w:rPr>
        <w:t>Placed Key role in Gujarat Technical University commission survey &amp; Grading for Our Collage.</w:t>
      </w:r>
    </w:p>
    <w:p w:rsidR="00DE3E98" w:rsidRPr="0008380A" w:rsidRDefault="00DE3E98" w:rsidP="00DE3E98">
      <w:pPr>
        <w:pBdr>
          <w:bottom w:val="double" w:sz="16" w:space="1" w:color="800080"/>
        </w:pBdr>
        <w:jc w:val="both"/>
        <w:rPr>
          <w:b/>
        </w:rPr>
      </w:pPr>
    </w:p>
    <w:p w:rsidR="00C23DE0" w:rsidRPr="0008380A" w:rsidRDefault="00C23DE0">
      <w:pPr>
        <w:pBdr>
          <w:bottom w:val="double" w:sz="16" w:space="1" w:color="800080"/>
        </w:pBdr>
        <w:jc w:val="both"/>
        <w:rPr>
          <w:b/>
        </w:rPr>
      </w:pPr>
      <w:r w:rsidRPr="0008380A">
        <w:rPr>
          <w:b/>
        </w:rPr>
        <w:t>Education</w:t>
      </w:r>
    </w:p>
    <w:p w:rsidR="00C23DE0" w:rsidRPr="0008380A" w:rsidRDefault="00C23DE0">
      <w:p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>2010</w:t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  <w:t>B.E. (Mechanical)</w:t>
      </w:r>
      <w:r w:rsidRPr="0008380A">
        <w:rPr>
          <w:sz w:val="17"/>
          <w:szCs w:val="17"/>
        </w:rPr>
        <w:tab/>
        <w:t>Faculty of Tech &amp; Engg</w:t>
      </w:r>
      <w:r w:rsidRPr="0008380A">
        <w:rPr>
          <w:sz w:val="17"/>
          <w:szCs w:val="17"/>
        </w:rPr>
        <w:tab/>
      </w:r>
      <w:r w:rsidR="00547016">
        <w:rPr>
          <w:sz w:val="17"/>
          <w:szCs w:val="17"/>
        </w:rPr>
        <w:tab/>
      </w:r>
      <w:r w:rsidR="00547016">
        <w:rPr>
          <w:sz w:val="17"/>
          <w:szCs w:val="17"/>
        </w:rPr>
        <w:tab/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  <w:t>61.2%</w:t>
      </w:r>
    </w:p>
    <w:p w:rsidR="00C23DE0" w:rsidRPr="0008380A" w:rsidRDefault="00C23DE0" w:rsidP="00547016">
      <w:pPr>
        <w:ind w:left="720" w:firstLine="7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 xml:space="preserve">M.S University of Baroda, </w:t>
      </w:r>
    </w:p>
    <w:p w:rsidR="00C23DE0" w:rsidRPr="0008380A" w:rsidRDefault="00C23DE0">
      <w:pPr>
        <w:jc w:val="both"/>
        <w:rPr>
          <w:sz w:val="17"/>
          <w:szCs w:val="17"/>
        </w:rPr>
      </w:pP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  <w:t>Kalabhavan</w:t>
      </w:r>
    </w:p>
    <w:p w:rsidR="00C23DE0" w:rsidRPr="0008380A" w:rsidRDefault="00C23DE0">
      <w:pPr>
        <w:pBdr>
          <w:bottom w:val="double" w:sz="16" w:space="1" w:color="800080"/>
        </w:pBdr>
        <w:jc w:val="both"/>
        <w:rPr>
          <w:b/>
        </w:rPr>
      </w:pPr>
      <w:r w:rsidRPr="0008380A">
        <w:rPr>
          <w:b/>
        </w:rPr>
        <w:t>Technical Proficiency</w:t>
      </w:r>
    </w:p>
    <w:p w:rsidR="00C23DE0" w:rsidRDefault="00C23DE0">
      <w:p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>IT Applications</w:t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  <w:t xml:space="preserve">: </w:t>
      </w:r>
      <w:r w:rsidRPr="0008380A">
        <w:rPr>
          <w:sz w:val="17"/>
          <w:szCs w:val="17"/>
        </w:rPr>
        <w:tab/>
        <w:t xml:space="preserve">MS Office </w:t>
      </w:r>
      <w:r w:rsidR="00FB1672">
        <w:rPr>
          <w:sz w:val="17"/>
          <w:szCs w:val="17"/>
        </w:rPr>
        <w:t>(Excel, Word, Power Point, etc), M.S Projects, Primavera</w:t>
      </w:r>
    </w:p>
    <w:p w:rsidR="00FB1672" w:rsidRPr="0008380A" w:rsidRDefault="00FB1672">
      <w:pPr>
        <w:spacing w:before="120"/>
        <w:jc w:val="both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Auto-Cad Basics, Pro-E Basics</w:t>
      </w:r>
    </w:p>
    <w:p w:rsidR="00C23DE0" w:rsidRPr="0008380A" w:rsidRDefault="00C23DE0">
      <w:pPr>
        <w:jc w:val="both"/>
        <w:rPr>
          <w:sz w:val="17"/>
          <w:szCs w:val="17"/>
        </w:rPr>
      </w:pPr>
    </w:p>
    <w:p w:rsidR="00DE5740" w:rsidRDefault="00DE5740">
      <w:pPr>
        <w:pBdr>
          <w:bottom w:val="double" w:sz="16" w:space="1" w:color="800080"/>
        </w:pBdr>
        <w:jc w:val="both"/>
        <w:rPr>
          <w:b/>
        </w:rPr>
      </w:pPr>
    </w:p>
    <w:p w:rsidR="00DE5740" w:rsidRDefault="00DE5740">
      <w:pPr>
        <w:pBdr>
          <w:bottom w:val="double" w:sz="16" w:space="1" w:color="800080"/>
        </w:pBdr>
        <w:jc w:val="both"/>
        <w:rPr>
          <w:b/>
        </w:rPr>
      </w:pPr>
    </w:p>
    <w:p w:rsidR="00DE5740" w:rsidRDefault="00DE5740">
      <w:pPr>
        <w:pBdr>
          <w:bottom w:val="double" w:sz="16" w:space="1" w:color="800080"/>
        </w:pBdr>
        <w:jc w:val="both"/>
        <w:rPr>
          <w:b/>
        </w:rPr>
      </w:pPr>
    </w:p>
    <w:p w:rsidR="00DE5740" w:rsidRDefault="00DE5740">
      <w:pPr>
        <w:pBdr>
          <w:bottom w:val="double" w:sz="16" w:space="1" w:color="800080"/>
        </w:pBdr>
        <w:jc w:val="both"/>
        <w:rPr>
          <w:b/>
        </w:rPr>
      </w:pPr>
    </w:p>
    <w:p w:rsidR="00DE5740" w:rsidRDefault="00DE5740">
      <w:pPr>
        <w:pBdr>
          <w:bottom w:val="double" w:sz="16" w:space="1" w:color="800080"/>
        </w:pBdr>
        <w:jc w:val="both"/>
        <w:rPr>
          <w:b/>
        </w:rPr>
      </w:pPr>
    </w:p>
    <w:p w:rsidR="00DE5740" w:rsidRDefault="00DE5740">
      <w:pPr>
        <w:pBdr>
          <w:bottom w:val="double" w:sz="16" w:space="1" w:color="800080"/>
        </w:pBdr>
        <w:jc w:val="both"/>
        <w:rPr>
          <w:b/>
        </w:rPr>
      </w:pPr>
    </w:p>
    <w:p w:rsidR="00C23DE0" w:rsidRPr="0008380A" w:rsidRDefault="00C23DE0">
      <w:pPr>
        <w:pBdr>
          <w:bottom w:val="double" w:sz="16" w:space="1" w:color="800080"/>
        </w:pBdr>
        <w:jc w:val="both"/>
        <w:rPr>
          <w:b/>
        </w:rPr>
      </w:pPr>
      <w:r w:rsidRPr="0008380A">
        <w:rPr>
          <w:b/>
        </w:rPr>
        <w:lastRenderedPageBreak/>
        <w:t xml:space="preserve">Achievements </w:t>
      </w:r>
    </w:p>
    <w:p w:rsidR="00C23DE0" w:rsidRPr="0008380A" w:rsidRDefault="00C23DE0">
      <w:pPr>
        <w:numPr>
          <w:ilvl w:val="1"/>
          <w:numId w:val="1"/>
        </w:num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 xml:space="preserve">Volunteer </w:t>
      </w:r>
      <w:r w:rsidRPr="0008380A">
        <w:rPr>
          <w:sz w:val="17"/>
          <w:szCs w:val="17"/>
        </w:rPr>
        <w:tab/>
        <w:t xml:space="preserve">: </w:t>
      </w:r>
      <w:r w:rsidRPr="0008380A">
        <w:rPr>
          <w:sz w:val="17"/>
          <w:szCs w:val="17"/>
        </w:rPr>
        <w:tab/>
        <w:t>NCC (S U O)</w:t>
      </w:r>
    </w:p>
    <w:p w:rsidR="00C23DE0" w:rsidRPr="0008380A" w:rsidRDefault="00C23DE0">
      <w:pPr>
        <w:numPr>
          <w:ilvl w:val="1"/>
          <w:numId w:val="1"/>
        </w:num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 xml:space="preserve">Participation </w:t>
      </w:r>
      <w:r w:rsidR="00547016">
        <w:rPr>
          <w:sz w:val="17"/>
          <w:szCs w:val="17"/>
        </w:rPr>
        <w:tab/>
      </w:r>
      <w:r w:rsidR="00547016">
        <w:rPr>
          <w:sz w:val="17"/>
          <w:szCs w:val="17"/>
        </w:rPr>
        <w:tab/>
      </w:r>
      <w:r w:rsidRPr="0008380A">
        <w:rPr>
          <w:sz w:val="17"/>
          <w:szCs w:val="17"/>
        </w:rPr>
        <w:t>Footprints 09 &amp; 10’ In NAVICULLA Event.</w:t>
      </w:r>
    </w:p>
    <w:p w:rsidR="00C23DE0" w:rsidRPr="0008380A" w:rsidRDefault="00C23DE0" w:rsidP="00547016">
      <w:pPr>
        <w:numPr>
          <w:ilvl w:val="4"/>
          <w:numId w:val="1"/>
        </w:num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>Junoon (non –tech fest)</w:t>
      </w:r>
    </w:p>
    <w:p w:rsidR="00C23DE0" w:rsidRPr="0008380A" w:rsidRDefault="00C23DE0" w:rsidP="00547016">
      <w:pPr>
        <w:numPr>
          <w:ilvl w:val="4"/>
          <w:numId w:val="1"/>
        </w:num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>National integration camp ORISSA directorate.</w:t>
      </w:r>
    </w:p>
    <w:p w:rsidR="00C23DE0" w:rsidRPr="0008380A" w:rsidRDefault="00C23DE0" w:rsidP="00547016">
      <w:pPr>
        <w:numPr>
          <w:ilvl w:val="4"/>
          <w:numId w:val="1"/>
        </w:num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>Work done during the floods in Gujarat.</w:t>
      </w:r>
    </w:p>
    <w:p w:rsidR="00C23DE0" w:rsidRPr="0008380A" w:rsidRDefault="00C23DE0" w:rsidP="00547016">
      <w:pPr>
        <w:numPr>
          <w:ilvl w:val="4"/>
          <w:numId w:val="1"/>
        </w:num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>Nainital-Chaubatia tracking camp, Himachal Pradesh.</w:t>
      </w:r>
    </w:p>
    <w:p w:rsidR="00C23DE0" w:rsidRPr="0008380A" w:rsidRDefault="00C23DE0">
      <w:pPr>
        <w:pBdr>
          <w:bottom w:val="double" w:sz="16" w:space="1" w:color="800080"/>
        </w:pBdr>
        <w:jc w:val="both"/>
        <w:rPr>
          <w:b/>
        </w:rPr>
      </w:pPr>
    </w:p>
    <w:p w:rsidR="000843BD" w:rsidRDefault="000843BD">
      <w:pPr>
        <w:pBdr>
          <w:bottom w:val="double" w:sz="16" w:space="1" w:color="800080"/>
        </w:pBdr>
        <w:jc w:val="both"/>
        <w:rPr>
          <w:b/>
        </w:rPr>
      </w:pPr>
    </w:p>
    <w:p w:rsidR="000843BD" w:rsidRDefault="000843BD">
      <w:pPr>
        <w:pBdr>
          <w:bottom w:val="double" w:sz="16" w:space="1" w:color="800080"/>
        </w:pBdr>
        <w:jc w:val="both"/>
        <w:rPr>
          <w:b/>
        </w:rPr>
      </w:pPr>
    </w:p>
    <w:p w:rsidR="000843BD" w:rsidRDefault="000843BD">
      <w:pPr>
        <w:pBdr>
          <w:bottom w:val="double" w:sz="16" w:space="1" w:color="800080"/>
        </w:pBdr>
        <w:jc w:val="both"/>
        <w:rPr>
          <w:b/>
        </w:rPr>
      </w:pPr>
    </w:p>
    <w:p w:rsidR="00C23DE0" w:rsidRPr="0008380A" w:rsidRDefault="000843BD">
      <w:pPr>
        <w:pBdr>
          <w:bottom w:val="double" w:sz="16" w:space="1" w:color="800080"/>
        </w:pBdr>
        <w:jc w:val="both"/>
        <w:rPr>
          <w:b/>
        </w:rPr>
      </w:pPr>
      <w:r>
        <w:rPr>
          <w:b/>
        </w:rPr>
        <w:t xml:space="preserve">Academic </w:t>
      </w:r>
      <w:r w:rsidR="00C23DE0" w:rsidRPr="0008380A">
        <w:rPr>
          <w:b/>
        </w:rPr>
        <w:t>Project</w:t>
      </w:r>
    </w:p>
    <w:p w:rsidR="00C23DE0" w:rsidRPr="0008380A" w:rsidRDefault="00C23DE0">
      <w:pPr>
        <w:spacing w:before="120"/>
        <w:jc w:val="both"/>
        <w:rPr>
          <w:sz w:val="17"/>
          <w:szCs w:val="17"/>
        </w:rPr>
      </w:pPr>
    </w:p>
    <w:p w:rsidR="00C23DE0" w:rsidRPr="0008380A" w:rsidRDefault="00C23DE0">
      <w:pPr>
        <w:spacing w:before="120"/>
        <w:jc w:val="both"/>
        <w:rPr>
          <w:sz w:val="20"/>
          <w:szCs w:val="20"/>
        </w:rPr>
      </w:pPr>
      <w:r w:rsidRPr="0008380A">
        <w:rPr>
          <w:b/>
          <w:sz w:val="17"/>
          <w:szCs w:val="17"/>
        </w:rPr>
        <w:t xml:space="preserve">Title  </w:t>
      </w:r>
      <w:r w:rsidRPr="0008380A">
        <w:rPr>
          <w:b/>
          <w:sz w:val="17"/>
          <w:szCs w:val="17"/>
        </w:rPr>
        <w:tab/>
      </w:r>
      <w:r w:rsidR="00E658B6">
        <w:rPr>
          <w:b/>
          <w:sz w:val="17"/>
          <w:szCs w:val="17"/>
        </w:rPr>
        <w:tab/>
      </w:r>
      <w:r w:rsidR="00E658B6">
        <w:rPr>
          <w:b/>
          <w:sz w:val="17"/>
          <w:szCs w:val="17"/>
        </w:rPr>
        <w:tab/>
      </w:r>
      <w:r w:rsidRPr="0008380A">
        <w:rPr>
          <w:b/>
          <w:sz w:val="17"/>
          <w:szCs w:val="17"/>
        </w:rPr>
        <w:t xml:space="preserve"> </w:t>
      </w:r>
      <w:r w:rsidRPr="0008380A">
        <w:rPr>
          <w:sz w:val="20"/>
          <w:szCs w:val="20"/>
        </w:rPr>
        <w:t>“STUDY &amp; PERFORMANCE OF A CROSS FLOW HEAT E</w:t>
      </w:r>
      <w:r w:rsidR="00E658B6">
        <w:rPr>
          <w:sz w:val="20"/>
          <w:szCs w:val="20"/>
        </w:rPr>
        <w:t xml:space="preserve">XCHANGER-AN </w:t>
      </w:r>
      <w:r w:rsidRPr="0008380A">
        <w:rPr>
          <w:sz w:val="20"/>
          <w:szCs w:val="20"/>
        </w:rPr>
        <w:t>AUTOMOBILE RADIATOR”</w:t>
      </w:r>
    </w:p>
    <w:p w:rsidR="00C23DE0" w:rsidRPr="0008380A" w:rsidRDefault="00C23DE0">
      <w:p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>Client</w:t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  <w:t>For College.</w:t>
      </w:r>
      <w:r w:rsidRPr="0008380A">
        <w:rPr>
          <w:sz w:val="17"/>
          <w:szCs w:val="17"/>
        </w:rPr>
        <w:tab/>
      </w:r>
    </w:p>
    <w:p w:rsidR="00C23DE0" w:rsidRPr="0008380A" w:rsidRDefault="00C23DE0">
      <w:p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>Duration</w:t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</w:r>
      <w:r w:rsidR="00E658B6">
        <w:rPr>
          <w:sz w:val="17"/>
          <w:szCs w:val="17"/>
        </w:rPr>
        <w:tab/>
      </w:r>
      <w:r w:rsidRPr="0008380A">
        <w:rPr>
          <w:sz w:val="17"/>
          <w:szCs w:val="17"/>
        </w:rPr>
        <w:t>10 Months.</w:t>
      </w:r>
    </w:p>
    <w:p w:rsidR="00C23DE0" w:rsidRPr="0008380A" w:rsidRDefault="00C23DE0">
      <w:p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>Scope</w:t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</w:r>
      <w:r w:rsidR="00E658B6">
        <w:rPr>
          <w:sz w:val="17"/>
          <w:szCs w:val="17"/>
        </w:rPr>
        <w:tab/>
      </w:r>
      <w:r w:rsidRPr="0008380A">
        <w:rPr>
          <w:sz w:val="17"/>
          <w:szCs w:val="17"/>
        </w:rPr>
        <w:t>Project involved creation of a model which can improve efficiency of radiator.</w:t>
      </w:r>
    </w:p>
    <w:p w:rsidR="00C23DE0" w:rsidRPr="0008380A" w:rsidRDefault="00C23DE0">
      <w:pPr>
        <w:spacing w:before="120"/>
        <w:jc w:val="both"/>
        <w:rPr>
          <w:sz w:val="17"/>
          <w:szCs w:val="17"/>
        </w:rPr>
      </w:pPr>
    </w:p>
    <w:p w:rsidR="00C23DE0" w:rsidRPr="0008380A" w:rsidRDefault="00C23DE0">
      <w:pPr>
        <w:pBdr>
          <w:bottom w:val="double" w:sz="16" w:space="1" w:color="800080"/>
        </w:pBdr>
        <w:jc w:val="both"/>
        <w:rPr>
          <w:b/>
        </w:rPr>
      </w:pPr>
      <w:r w:rsidRPr="0008380A">
        <w:rPr>
          <w:b/>
        </w:rPr>
        <w:t>Seminar</w:t>
      </w:r>
    </w:p>
    <w:p w:rsidR="00C23DE0" w:rsidRPr="0008380A" w:rsidRDefault="00C23DE0">
      <w:pPr>
        <w:numPr>
          <w:ilvl w:val="1"/>
          <w:numId w:val="1"/>
        </w:num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>Represent our state in NIC, at Nainital-Chaubatia tracking camp, Himachal Pradesh.</w:t>
      </w:r>
    </w:p>
    <w:p w:rsidR="00C23DE0" w:rsidRPr="0008380A" w:rsidRDefault="00C23DE0">
      <w:pPr>
        <w:numPr>
          <w:ilvl w:val="1"/>
          <w:numId w:val="1"/>
        </w:num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>Paper Presentation in Footprints : 2009 ( NFS ENDURA )</w:t>
      </w:r>
    </w:p>
    <w:p w:rsidR="00C23DE0" w:rsidRPr="0008380A" w:rsidRDefault="00C23DE0">
      <w:pPr>
        <w:jc w:val="both"/>
        <w:rPr>
          <w:sz w:val="17"/>
          <w:szCs w:val="17"/>
        </w:rPr>
      </w:pPr>
    </w:p>
    <w:p w:rsidR="00C23DE0" w:rsidRPr="0008380A" w:rsidRDefault="00C23DE0">
      <w:pPr>
        <w:pBdr>
          <w:bottom w:val="double" w:sz="16" w:space="1" w:color="800080"/>
        </w:pBdr>
        <w:jc w:val="both"/>
        <w:rPr>
          <w:b/>
        </w:rPr>
      </w:pPr>
    </w:p>
    <w:p w:rsidR="00C23DE0" w:rsidRPr="0008380A" w:rsidRDefault="00C23DE0">
      <w:pPr>
        <w:pBdr>
          <w:bottom w:val="double" w:sz="16" w:space="1" w:color="800080"/>
        </w:pBdr>
        <w:jc w:val="both"/>
        <w:rPr>
          <w:b/>
        </w:rPr>
      </w:pPr>
      <w:r w:rsidRPr="0008380A">
        <w:rPr>
          <w:b/>
        </w:rPr>
        <w:t>Training Undertaken</w:t>
      </w:r>
      <w:r w:rsidRPr="0008380A">
        <w:rPr>
          <w:b/>
        </w:rPr>
        <w:tab/>
      </w:r>
    </w:p>
    <w:p w:rsidR="00C23DE0" w:rsidRPr="0008380A" w:rsidRDefault="00C23DE0">
      <w:pPr>
        <w:spacing w:before="120"/>
        <w:jc w:val="both"/>
        <w:rPr>
          <w:sz w:val="17"/>
          <w:szCs w:val="17"/>
        </w:rPr>
      </w:pPr>
      <w:r w:rsidRPr="0008380A">
        <w:rPr>
          <w:b/>
          <w:sz w:val="17"/>
          <w:szCs w:val="17"/>
        </w:rPr>
        <w:t>Title</w:t>
      </w:r>
      <w:r w:rsidRPr="0008380A">
        <w:rPr>
          <w:b/>
          <w:sz w:val="17"/>
          <w:szCs w:val="17"/>
        </w:rPr>
        <w:tab/>
      </w:r>
      <w:r w:rsidRPr="0008380A">
        <w:rPr>
          <w:b/>
          <w:sz w:val="17"/>
          <w:szCs w:val="17"/>
        </w:rPr>
        <w:tab/>
      </w:r>
      <w:r w:rsidRPr="0008380A">
        <w:rPr>
          <w:b/>
          <w:sz w:val="17"/>
          <w:szCs w:val="17"/>
        </w:rPr>
        <w:tab/>
        <w:t xml:space="preserve">: </w:t>
      </w:r>
      <w:r w:rsidR="00E3233A">
        <w:rPr>
          <w:b/>
          <w:sz w:val="17"/>
          <w:szCs w:val="17"/>
        </w:rPr>
        <w:tab/>
        <w:t>I</w:t>
      </w:r>
      <w:r w:rsidRPr="0008380A">
        <w:rPr>
          <w:b/>
          <w:sz w:val="17"/>
          <w:szCs w:val="17"/>
        </w:rPr>
        <w:t>n plant Training</w:t>
      </w:r>
      <w:r w:rsidRPr="0008380A">
        <w:rPr>
          <w:sz w:val="17"/>
          <w:szCs w:val="17"/>
        </w:rPr>
        <w:t xml:space="preserve"> </w:t>
      </w:r>
    </w:p>
    <w:p w:rsidR="00C23DE0" w:rsidRPr="0008380A" w:rsidRDefault="00C23DE0">
      <w:p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>Client</w:t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  <w:t>:</w:t>
      </w:r>
      <w:r w:rsidRPr="0008380A">
        <w:rPr>
          <w:sz w:val="17"/>
          <w:szCs w:val="17"/>
        </w:rPr>
        <w:tab/>
        <w:t xml:space="preserve">BANCO PRODUCTS (INDIA) LTD., Baroda </w:t>
      </w:r>
    </w:p>
    <w:p w:rsidR="00C23DE0" w:rsidRPr="0008380A" w:rsidRDefault="00C23DE0">
      <w:p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>Duration</w:t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</w:r>
      <w:r w:rsidR="00E3233A">
        <w:rPr>
          <w:sz w:val="17"/>
          <w:szCs w:val="17"/>
        </w:rPr>
        <w:tab/>
      </w:r>
      <w:r w:rsidR="00E658B6">
        <w:rPr>
          <w:sz w:val="17"/>
          <w:szCs w:val="17"/>
        </w:rPr>
        <w:t>:</w:t>
      </w:r>
      <w:r w:rsidR="00E658B6">
        <w:rPr>
          <w:sz w:val="17"/>
          <w:szCs w:val="17"/>
        </w:rPr>
        <w:tab/>
      </w:r>
      <w:r w:rsidRPr="0008380A">
        <w:rPr>
          <w:sz w:val="17"/>
          <w:szCs w:val="17"/>
        </w:rPr>
        <w:t>20 Days</w:t>
      </w:r>
    </w:p>
    <w:p w:rsidR="00C23DE0" w:rsidRPr="0008380A" w:rsidRDefault="00C23DE0">
      <w:p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>Scope</w:t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  <w:t>:</w:t>
      </w:r>
      <w:r w:rsidRPr="0008380A">
        <w:rPr>
          <w:sz w:val="17"/>
          <w:szCs w:val="17"/>
        </w:rPr>
        <w:tab/>
        <w:t xml:space="preserve">Maintenance of all type of lathe, radial Drilling, </w:t>
      </w:r>
    </w:p>
    <w:p w:rsidR="00C23DE0" w:rsidRPr="0008380A" w:rsidRDefault="00C23DE0">
      <w:p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  <w:t>Production schedule &amp; Application of 5M,</w:t>
      </w:r>
    </w:p>
    <w:p w:rsidR="00C23DE0" w:rsidRPr="0008380A" w:rsidRDefault="00C23DE0">
      <w:p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  <w:t>5 S &amp; Kan Ban applications, CNC m/c Operation.</w:t>
      </w:r>
    </w:p>
    <w:p w:rsidR="00C23DE0" w:rsidRPr="0008380A" w:rsidRDefault="00C23DE0">
      <w:pPr>
        <w:spacing w:before="120"/>
        <w:ind w:left="2160" w:firstLine="720"/>
        <w:jc w:val="both"/>
        <w:rPr>
          <w:sz w:val="17"/>
          <w:szCs w:val="17"/>
        </w:rPr>
      </w:pPr>
    </w:p>
    <w:p w:rsidR="00C23DE0" w:rsidRPr="0008380A" w:rsidRDefault="00C23DE0">
      <w:pPr>
        <w:pBdr>
          <w:bottom w:val="double" w:sz="16" w:space="1" w:color="800080"/>
        </w:pBdr>
        <w:tabs>
          <w:tab w:val="left" w:pos="2580"/>
        </w:tabs>
        <w:jc w:val="both"/>
        <w:rPr>
          <w:b/>
          <w:sz w:val="18"/>
          <w:szCs w:val="18"/>
        </w:rPr>
      </w:pPr>
      <w:r w:rsidRPr="0008380A">
        <w:rPr>
          <w:b/>
        </w:rPr>
        <w:t>Personal Minutiae</w:t>
      </w:r>
      <w:r w:rsidRPr="0008380A">
        <w:rPr>
          <w:b/>
          <w:sz w:val="18"/>
          <w:szCs w:val="18"/>
        </w:rPr>
        <w:tab/>
      </w:r>
    </w:p>
    <w:p w:rsidR="00C23DE0" w:rsidRPr="0008380A" w:rsidRDefault="00C23DE0">
      <w:pPr>
        <w:spacing w:before="120"/>
        <w:jc w:val="both"/>
        <w:rPr>
          <w:sz w:val="17"/>
          <w:szCs w:val="17"/>
        </w:rPr>
      </w:pPr>
      <w:r w:rsidRPr="0008380A">
        <w:rPr>
          <w:b/>
          <w:sz w:val="17"/>
          <w:szCs w:val="17"/>
        </w:rPr>
        <w:t>Fathers Name</w:t>
      </w:r>
      <w:r w:rsidRPr="0008380A">
        <w:rPr>
          <w:b/>
          <w:sz w:val="17"/>
          <w:szCs w:val="17"/>
        </w:rPr>
        <w:tab/>
      </w:r>
      <w:r w:rsidRPr="0008380A">
        <w:rPr>
          <w:b/>
          <w:sz w:val="17"/>
          <w:szCs w:val="17"/>
        </w:rPr>
        <w:tab/>
        <w:t>:</w:t>
      </w:r>
      <w:r w:rsidRPr="0008380A">
        <w:rPr>
          <w:b/>
          <w:sz w:val="17"/>
          <w:szCs w:val="17"/>
        </w:rPr>
        <w:tab/>
      </w:r>
      <w:r w:rsidRPr="0008380A">
        <w:rPr>
          <w:sz w:val="17"/>
          <w:szCs w:val="17"/>
        </w:rPr>
        <w:t>GALABHAI MALIVAD</w:t>
      </w:r>
    </w:p>
    <w:p w:rsidR="00C23DE0" w:rsidRPr="0008380A" w:rsidRDefault="00C23DE0">
      <w:pPr>
        <w:spacing w:before="120"/>
        <w:jc w:val="both"/>
        <w:rPr>
          <w:sz w:val="17"/>
          <w:szCs w:val="17"/>
        </w:rPr>
      </w:pPr>
      <w:r w:rsidRPr="0008380A">
        <w:rPr>
          <w:b/>
          <w:sz w:val="17"/>
          <w:szCs w:val="17"/>
        </w:rPr>
        <w:t xml:space="preserve">Mothers Name </w:t>
      </w:r>
      <w:r w:rsidRPr="0008380A">
        <w:rPr>
          <w:b/>
          <w:sz w:val="17"/>
          <w:szCs w:val="17"/>
        </w:rPr>
        <w:tab/>
        <w:t xml:space="preserve">: </w:t>
      </w:r>
      <w:r w:rsidRPr="0008380A">
        <w:rPr>
          <w:b/>
          <w:sz w:val="17"/>
          <w:szCs w:val="17"/>
        </w:rPr>
        <w:tab/>
      </w:r>
      <w:r w:rsidR="00E658B6">
        <w:rPr>
          <w:b/>
          <w:sz w:val="17"/>
          <w:szCs w:val="17"/>
        </w:rPr>
        <w:tab/>
      </w:r>
      <w:r w:rsidRPr="0008380A">
        <w:rPr>
          <w:sz w:val="17"/>
          <w:szCs w:val="17"/>
        </w:rPr>
        <w:t>VANITABEN MALIVAD</w:t>
      </w:r>
    </w:p>
    <w:p w:rsidR="00C23DE0" w:rsidRPr="0008380A" w:rsidRDefault="00C23DE0">
      <w:pPr>
        <w:spacing w:before="120"/>
        <w:jc w:val="both"/>
        <w:rPr>
          <w:sz w:val="17"/>
          <w:szCs w:val="17"/>
        </w:rPr>
      </w:pPr>
      <w:r w:rsidRPr="0008380A">
        <w:rPr>
          <w:b/>
          <w:sz w:val="17"/>
          <w:szCs w:val="17"/>
        </w:rPr>
        <w:t xml:space="preserve">Phone Number       </w:t>
      </w:r>
      <w:r w:rsidRPr="0008380A">
        <w:rPr>
          <w:sz w:val="17"/>
          <w:szCs w:val="17"/>
        </w:rPr>
        <w:tab/>
      </w:r>
      <w:r w:rsidRPr="0008380A">
        <w:rPr>
          <w:b/>
          <w:sz w:val="17"/>
          <w:szCs w:val="17"/>
        </w:rPr>
        <w:t>:</w:t>
      </w:r>
      <w:r w:rsidRPr="0008380A">
        <w:rPr>
          <w:sz w:val="17"/>
          <w:szCs w:val="17"/>
        </w:rPr>
        <w:tab/>
      </w:r>
      <w:r w:rsidR="00E658B6">
        <w:rPr>
          <w:sz w:val="17"/>
          <w:szCs w:val="17"/>
        </w:rPr>
        <w:tab/>
      </w:r>
      <w:r w:rsidRPr="0008380A">
        <w:rPr>
          <w:sz w:val="17"/>
          <w:szCs w:val="17"/>
        </w:rPr>
        <w:t>+91- 7600842057, 9016085322</w:t>
      </w:r>
    </w:p>
    <w:p w:rsidR="00C23DE0" w:rsidRPr="0008380A" w:rsidRDefault="00C23DE0">
      <w:pPr>
        <w:spacing w:before="120"/>
        <w:jc w:val="both"/>
        <w:rPr>
          <w:sz w:val="17"/>
          <w:szCs w:val="17"/>
        </w:rPr>
      </w:pPr>
      <w:r w:rsidRPr="0008380A">
        <w:rPr>
          <w:b/>
          <w:sz w:val="17"/>
          <w:szCs w:val="17"/>
        </w:rPr>
        <w:t>Date of birth</w:t>
      </w:r>
      <w:r w:rsidRPr="0008380A">
        <w:rPr>
          <w:sz w:val="17"/>
          <w:szCs w:val="17"/>
        </w:rPr>
        <w:t xml:space="preserve"> </w:t>
      </w:r>
      <w:r w:rsidRPr="0008380A">
        <w:rPr>
          <w:sz w:val="17"/>
          <w:szCs w:val="17"/>
        </w:rPr>
        <w:tab/>
        <w:t xml:space="preserve"> </w:t>
      </w:r>
      <w:r w:rsidRPr="0008380A">
        <w:rPr>
          <w:sz w:val="17"/>
          <w:szCs w:val="17"/>
        </w:rPr>
        <w:tab/>
      </w:r>
      <w:r w:rsidRPr="0008380A">
        <w:rPr>
          <w:b/>
          <w:sz w:val="17"/>
          <w:szCs w:val="17"/>
        </w:rPr>
        <w:t>:</w:t>
      </w:r>
      <w:r w:rsidRPr="0008380A">
        <w:rPr>
          <w:sz w:val="17"/>
          <w:szCs w:val="17"/>
        </w:rPr>
        <w:t xml:space="preserve"> </w:t>
      </w:r>
      <w:r w:rsidRPr="0008380A">
        <w:rPr>
          <w:sz w:val="17"/>
          <w:szCs w:val="17"/>
        </w:rPr>
        <w:tab/>
        <w:t>28/10/1986</w:t>
      </w:r>
    </w:p>
    <w:p w:rsidR="00C23DE0" w:rsidRPr="0008380A" w:rsidRDefault="00C23DE0">
      <w:pPr>
        <w:spacing w:before="120"/>
        <w:jc w:val="both"/>
        <w:rPr>
          <w:sz w:val="17"/>
          <w:szCs w:val="17"/>
        </w:rPr>
      </w:pPr>
      <w:r w:rsidRPr="0008380A">
        <w:rPr>
          <w:b/>
          <w:sz w:val="17"/>
          <w:szCs w:val="17"/>
        </w:rPr>
        <w:t>Languages known</w:t>
      </w:r>
      <w:r w:rsidRPr="0008380A">
        <w:rPr>
          <w:sz w:val="17"/>
          <w:szCs w:val="17"/>
        </w:rPr>
        <w:tab/>
      </w:r>
      <w:r w:rsidRPr="0008380A">
        <w:rPr>
          <w:b/>
          <w:sz w:val="17"/>
          <w:szCs w:val="17"/>
        </w:rPr>
        <w:t xml:space="preserve">: </w:t>
      </w:r>
      <w:r w:rsidRPr="0008380A">
        <w:rPr>
          <w:b/>
          <w:sz w:val="17"/>
          <w:szCs w:val="17"/>
        </w:rPr>
        <w:tab/>
      </w:r>
      <w:r w:rsidR="00E658B6">
        <w:rPr>
          <w:b/>
          <w:sz w:val="17"/>
          <w:szCs w:val="17"/>
        </w:rPr>
        <w:tab/>
      </w:r>
      <w:r w:rsidRPr="0008380A">
        <w:rPr>
          <w:sz w:val="17"/>
          <w:szCs w:val="17"/>
        </w:rPr>
        <w:t>English, Hindi, Gujarati</w:t>
      </w:r>
    </w:p>
    <w:p w:rsidR="00C23DE0" w:rsidRPr="0008380A" w:rsidRDefault="00C23DE0">
      <w:pPr>
        <w:widowControl w:val="0"/>
        <w:autoSpaceDE w:val="0"/>
        <w:rPr>
          <w:b/>
          <w:sz w:val="17"/>
          <w:szCs w:val="17"/>
        </w:rPr>
      </w:pPr>
    </w:p>
    <w:p w:rsidR="00C23DE0" w:rsidRPr="0008380A" w:rsidRDefault="00C23DE0">
      <w:pPr>
        <w:widowControl w:val="0"/>
        <w:autoSpaceDE w:val="0"/>
        <w:rPr>
          <w:sz w:val="18"/>
          <w:szCs w:val="18"/>
        </w:rPr>
      </w:pPr>
      <w:r w:rsidRPr="0008380A">
        <w:rPr>
          <w:b/>
          <w:sz w:val="17"/>
          <w:szCs w:val="17"/>
        </w:rPr>
        <w:t>Hobbies</w:t>
      </w:r>
      <w:r w:rsidRPr="0008380A">
        <w:rPr>
          <w:b/>
          <w:sz w:val="17"/>
          <w:szCs w:val="17"/>
        </w:rPr>
        <w:tab/>
      </w:r>
      <w:r w:rsidRPr="0008380A">
        <w:rPr>
          <w:sz w:val="17"/>
          <w:szCs w:val="17"/>
        </w:rPr>
        <w:tab/>
      </w:r>
      <w:r w:rsidRPr="0008380A">
        <w:rPr>
          <w:b/>
          <w:sz w:val="17"/>
          <w:szCs w:val="17"/>
        </w:rPr>
        <w:t>:</w:t>
      </w:r>
      <w:r w:rsidRPr="0008380A">
        <w:rPr>
          <w:sz w:val="17"/>
          <w:szCs w:val="17"/>
        </w:rPr>
        <w:t xml:space="preserve"> </w:t>
      </w:r>
      <w:r w:rsidRPr="0008380A">
        <w:rPr>
          <w:sz w:val="17"/>
          <w:szCs w:val="17"/>
        </w:rPr>
        <w:tab/>
      </w:r>
      <w:r w:rsidR="00E658B6">
        <w:rPr>
          <w:sz w:val="17"/>
          <w:szCs w:val="17"/>
        </w:rPr>
        <w:tab/>
      </w:r>
      <w:r w:rsidRPr="0008380A">
        <w:rPr>
          <w:sz w:val="18"/>
          <w:szCs w:val="18"/>
        </w:rPr>
        <w:t>Playing volleyball &amp; swimming</w:t>
      </w:r>
    </w:p>
    <w:p w:rsidR="00C23DE0" w:rsidRPr="0008380A" w:rsidRDefault="00C23DE0">
      <w:pPr>
        <w:spacing w:before="120"/>
        <w:jc w:val="both"/>
      </w:pPr>
    </w:p>
    <w:p w:rsidR="00C23DE0" w:rsidRPr="0008380A" w:rsidRDefault="00C23DE0">
      <w:pPr>
        <w:pBdr>
          <w:bottom w:val="double" w:sz="16" w:space="1" w:color="800080"/>
        </w:pBdr>
        <w:tabs>
          <w:tab w:val="left" w:pos="2580"/>
        </w:tabs>
        <w:jc w:val="both"/>
        <w:rPr>
          <w:b/>
        </w:rPr>
      </w:pPr>
      <w:r w:rsidRPr="0008380A">
        <w:rPr>
          <w:b/>
        </w:rPr>
        <w:t>Declaration</w:t>
      </w:r>
    </w:p>
    <w:p w:rsidR="00C23DE0" w:rsidRPr="0008380A" w:rsidRDefault="00C23DE0">
      <w:p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>Maintenance I hereby declare that particulars given here in are true to the best of my knowledge</w:t>
      </w:r>
    </w:p>
    <w:p w:rsidR="00C23DE0" w:rsidRPr="0008380A" w:rsidRDefault="00C23DE0">
      <w:pPr>
        <w:spacing w:before="120"/>
        <w:jc w:val="both"/>
        <w:rPr>
          <w:sz w:val="17"/>
          <w:szCs w:val="17"/>
        </w:rPr>
      </w:pPr>
      <w:r w:rsidRPr="0008380A">
        <w:rPr>
          <w:sz w:val="17"/>
          <w:szCs w:val="17"/>
        </w:rPr>
        <w:tab/>
      </w:r>
    </w:p>
    <w:p w:rsidR="00C23DE0" w:rsidRPr="0008380A" w:rsidRDefault="00C23DE0">
      <w:pPr>
        <w:spacing w:before="120"/>
        <w:jc w:val="both"/>
        <w:rPr>
          <w:b/>
          <w:sz w:val="17"/>
          <w:szCs w:val="17"/>
          <w:u w:val="single"/>
        </w:rPr>
      </w:pP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</w:r>
      <w:r w:rsidRPr="0008380A">
        <w:rPr>
          <w:sz w:val="17"/>
          <w:szCs w:val="17"/>
        </w:rPr>
        <w:tab/>
      </w:r>
      <w:r w:rsidRPr="0008380A">
        <w:rPr>
          <w:b/>
          <w:sz w:val="17"/>
          <w:szCs w:val="17"/>
          <w:u w:val="single"/>
        </w:rPr>
        <w:t>Malivad Mayur G.</w:t>
      </w:r>
    </w:p>
    <w:p w:rsidR="00C23DE0" w:rsidRPr="0008380A" w:rsidRDefault="00C23DE0">
      <w:pPr>
        <w:spacing w:before="120"/>
        <w:jc w:val="both"/>
      </w:pPr>
    </w:p>
    <w:p w:rsidR="00C23DE0" w:rsidRPr="0008380A" w:rsidRDefault="00C23DE0">
      <w:pPr>
        <w:spacing w:before="120"/>
        <w:jc w:val="both"/>
      </w:pPr>
    </w:p>
    <w:sectPr w:rsidR="00C23DE0" w:rsidRPr="0008380A">
      <w:pgSz w:w="11906" w:h="16838"/>
      <w:pgMar w:top="635" w:right="864" w:bottom="508" w:left="864" w:header="720" w:footer="720" w:gutter="0"/>
      <w:cols w:space="720"/>
      <w:docGrid w:linePitch="2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5"/>
    <w:lvl w:ilvl="0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  <w:sz w:val="20"/>
        <w:szCs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6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2">
    <w:nsid w:val="00000003"/>
    <w:multiLevelType w:val="singleLevel"/>
    <w:tmpl w:val="00000003"/>
    <w:name w:val="WW8Num14"/>
    <w:lvl w:ilvl="0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  <w:sz w:val="20"/>
        <w:szCs w:val="20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84B0044"/>
    <w:multiLevelType w:val="hybridMultilevel"/>
    <w:tmpl w:val="9FB45C92"/>
    <w:lvl w:ilvl="0" w:tplc="00000003">
      <w:start w:val="1"/>
      <w:numFmt w:val="bullet"/>
      <w:lvlText w:val=""/>
      <w:lvlJc w:val="left"/>
      <w:pPr>
        <w:ind w:left="720" w:hanging="360"/>
      </w:pPr>
      <w:rPr>
        <w:rFonts w:ascii="Wingdings" w:hAnsi="Wingdings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81935"/>
    <w:multiLevelType w:val="hybridMultilevel"/>
    <w:tmpl w:val="9E209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9A44F7"/>
    <w:rsid w:val="0008380A"/>
    <w:rsid w:val="000843BD"/>
    <w:rsid w:val="000D063B"/>
    <w:rsid w:val="000F45BA"/>
    <w:rsid w:val="00282511"/>
    <w:rsid w:val="004B39BC"/>
    <w:rsid w:val="0053155E"/>
    <w:rsid w:val="00547016"/>
    <w:rsid w:val="00624AC5"/>
    <w:rsid w:val="00702B9D"/>
    <w:rsid w:val="00983C07"/>
    <w:rsid w:val="009A44F7"/>
    <w:rsid w:val="009C2CD6"/>
    <w:rsid w:val="00AB007D"/>
    <w:rsid w:val="00C054B1"/>
    <w:rsid w:val="00C23DE0"/>
    <w:rsid w:val="00CA5DD9"/>
    <w:rsid w:val="00D021D2"/>
    <w:rsid w:val="00D35604"/>
    <w:rsid w:val="00DE3E98"/>
    <w:rsid w:val="00DE5740"/>
    <w:rsid w:val="00E3233A"/>
    <w:rsid w:val="00E658B6"/>
    <w:rsid w:val="00E7226C"/>
    <w:rsid w:val="00F57CED"/>
    <w:rsid w:val="00FB1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rFonts w:ascii="Symbol" w:hAnsi="Symbol"/>
      <w:b w:val="0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Wingdings" w:hAnsi="Wingdings"/>
      <w:color w:val="auto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color w:val="auto"/>
      <w:sz w:val="20"/>
      <w:szCs w:val="20"/>
    </w:rPr>
  </w:style>
  <w:style w:type="character" w:customStyle="1" w:styleId="WW8Num5z1">
    <w:name w:val="WW8Num5z1"/>
    <w:rPr>
      <w:rFonts w:ascii="Symbol" w:eastAsia="Times New Roman" w:hAnsi="Symbol" w:cs="Times New Roman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Wingdings" w:eastAsia="Times New Roman" w:hAnsi="Wingdings" w:cs="Times New Roman"/>
    </w:rPr>
  </w:style>
  <w:style w:type="character" w:customStyle="1" w:styleId="WW8Num6z1">
    <w:name w:val="WW8Num6z1"/>
    <w:rPr>
      <w:rFonts w:ascii="Wingdings" w:hAnsi="Wingdings"/>
      <w:color w:val="auto"/>
      <w:sz w:val="17"/>
      <w:szCs w:val="17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b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Wingdings" w:hAnsi="Wingdings"/>
      <w:color w:val="auto"/>
      <w:sz w:val="17"/>
      <w:szCs w:val="17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Wingdings" w:hAnsi="Wingdings"/>
      <w:color w:val="auto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b w:val="0"/>
    </w:rPr>
  </w:style>
  <w:style w:type="character" w:customStyle="1" w:styleId="WW8Num15z1">
    <w:name w:val="WW8Num15z1"/>
    <w:rPr>
      <w:rFonts w:ascii="Symbol" w:hAnsi="Symbol"/>
      <w:b w:val="0"/>
    </w:rPr>
  </w:style>
  <w:style w:type="character" w:customStyle="1" w:styleId="WW8Num16z0">
    <w:name w:val="WW8Num16z0"/>
    <w:rPr>
      <w:rFonts w:ascii="Wingdings" w:eastAsia="Times New Roman" w:hAnsi="Wingdings" w:cs="Times New Roman"/>
    </w:rPr>
  </w:style>
  <w:style w:type="character" w:customStyle="1" w:styleId="WW8Num16z1">
    <w:name w:val="WW8Num16z1"/>
    <w:rPr>
      <w:rFonts w:ascii="Wingdings" w:hAnsi="Wingdings"/>
      <w:color w:val="auto"/>
      <w:sz w:val="17"/>
      <w:szCs w:val="17"/>
    </w:rPr>
  </w:style>
  <w:style w:type="character" w:customStyle="1" w:styleId="WW8Num16z2">
    <w:name w:val="WW8Num16z2"/>
    <w:rPr>
      <w:b/>
    </w:rPr>
  </w:style>
  <w:style w:type="character" w:customStyle="1" w:styleId="WW8Num17z0">
    <w:name w:val="WW8Num17z0"/>
    <w:rPr>
      <w:rFonts w:ascii="Wingdings" w:eastAsia="Times New Roman" w:hAnsi="Wingdings" w:cs="Times New Roman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b w:val="0"/>
    </w:rPr>
  </w:style>
  <w:style w:type="character" w:customStyle="1" w:styleId="WW8Num18z1">
    <w:name w:val="WW8Num18z1"/>
    <w:rPr>
      <w:rFonts w:ascii="Symbol" w:hAnsi="Symbol"/>
      <w:b w:val="0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1z0">
    <w:name w:val="WW8Num21z0"/>
    <w:rPr>
      <w:rFonts w:ascii="Wingdings" w:eastAsia="Times New Roman" w:hAnsi="Wingdings" w:cs="Times New Roman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Wingdings" w:hAnsi="Wingdings"/>
      <w:color w:val="auto"/>
      <w:sz w:val="17"/>
      <w:szCs w:val="17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Wingdings" w:eastAsia="Times New Roman" w:hAnsi="Wingdings" w:cs="Times New Roman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7z0">
    <w:name w:val="WW8Num27z0"/>
    <w:rPr>
      <w:rFonts w:ascii="Wingdings" w:eastAsia="Times New Roman" w:hAnsi="Wingdings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Wingdings" w:hAnsi="Wingdings"/>
      <w:color w:val="auto"/>
      <w:sz w:val="20"/>
      <w:szCs w:val="20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b w:val="0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Wingdings" w:hAnsi="Wingdings"/>
      <w:color w:val="auto"/>
      <w:sz w:val="17"/>
      <w:szCs w:val="17"/>
    </w:rPr>
  </w:style>
  <w:style w:type="character" w:customStyle="1" w:styleId="WW8Num34z0">
    <w:name w:val="WW8Num34z0"/>
    <w:rPr>
      <w:i/>
    </w:rPr>
  </w:style>
  <w:style w:type="character" w:customStyle="1" w:styleId="WW8Num35z0">
    <w:name w:val="WW8Num35z0"/>
    <w:rPr>
      <w:rFonts w:ascii="Wingdings" w:hAnsi="Wingdings"/>
      <w:color w:val="auto"/>
      <w:sz w:val="20"/>
      <w:szCs w:val="20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Symbol" w:hAnsi="Symbol"/>
      <w:b/>
    </w:rPr>
  </w:style>
  <w:style w:type="character" w:customStyle="1" w:styleId="WW8Num37z0">
    <w:name w:val="WW8Num37z0"/>
    <w:rPr>
      <w:rFonts w:ascii="Wingdings" w:eastAsia="Times New Roman" w:hAnsi="Wingdings" w:cs="Times New Roman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HeaderChar">
    <w:name w:val="Header Char"/>
    <w:rPr>
      <w:sz w:val="24"/>
      <w:szCs w:val="24"/>
      <w:lang w:val="en-GB"/>
    </w:rPr>
  </w:style>
  <w:style w:type="character" w:customStyle="1" w:styleId="FooterChar">
    <w:name w:val="Footer Char"/>
    <w:rPr>
      <w:sz w:val="24"/>
      <w:szCs w:val="24"/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ayurmaliwa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INTEKHAB ALAM</dc:title>
  <dc:creator>naukri.com</dc:creator>
  <cp:lastModifiedBy>BHAVNA</cp:lastModifiedBy>
  <cp:revision>2</cp:revision>
  <cp:lastPrinted>1601-01-01T00:00:00Z</cp:lastPrinted>
  <dcterms:created xsi:type="dcterms:W3CDTF">2013-09-04T17:02:00Z</dcterms:created>
  <dcterms:modified xsi:type="dcterms:W3CDTF">2013-09-04T17:02:00Z</dcterms:modified>
</cp:coreProperties>
</file>