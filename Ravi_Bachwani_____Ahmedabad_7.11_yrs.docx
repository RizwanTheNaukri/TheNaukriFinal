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21094" w:rsidRDefault="00B210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b/>
          <w:sz w:val="24"/>
          <w:szCs w:val="24"/>
        </w:rPr>
      </w:pPr>
      <w:r>
        <w:rPr>
          <w:rFonts w:ascii="Verdana" w:hAnsi="Verdana" w:cs="Verdana"/>
          <w:color w:val="0000FF"/>
          <w:sz w:val="18"/>
          <w:szCs w:val="18"/>
        </w:rPr>
        <w:t xml:space="preserve">                             </w:t>
      </w:r>
      <w:r>
        <w:t xml:space="preserve">                                                                         </w:t>
      </w:r>
    </w:p>
    <w:p w:rsidR="00B21094" w:rsidRDefault="004E6869">
      <w:pPr>
        <w:pBdr>
          <w:top w:val="single" w:sz="4" w:space="1" w:color="000000"/>
          <w:left w:val="single" w:sz="4" w:space="4" w:color="000000"/>
          <w:bottom w:val="single" w:sz="4" w:space="1" w:color="000000"/>
          <w:right w:val="single" w:sz="4" w:space="4" w:color="000000"/>
        </w:pBdr>
        <w:shd w:val="clear" w:color="auto" w:fill="E0E0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32"/>
          <w:szCs w:val="32"/>
        </w:rPr>
      </w:pPr>
      <w:r>
        <w:rPr>
          <w:rFonts w:ascii="Verdana" w:hAnsi="Verdana" w:cs="Verdana"/>
          <w:b/>
          <w:sz w:val="32"/>
          <w:szCs w:val="32"/>
        </w:rPr>
        <w:t>RAVI BACHWANI</w:t>
      </w:r>
    </w:p>
    <w:p w:rsidR="00B21094" w:rsidRDefault="00B21094">
      <w:pPr>
        <w:pBdr>
          <w:top w:val="single" w:sz="4" w:space="1" w:color="000000"/>
          <w:left w:val="single" w:sz="4" w:space="4" w:color="000000"/>
          <w:bottom w:val="single" w:sz="4" w:space="1" w:color="000000"/>
          <w:right w:val="single" w:sz="4" w:space="4" w:color="000000"/>
        </w:pBdr>
        <w:shd w:val="clear" w:color="auto" w:fill="E0E0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rPr>
      </w:pPr>
      <w:r>
        <w:rPr>
          <w:rFonts w:ascii="Verdana" w:hAnsi="Verdana" w:cs="Verdana"/>
          <w:b/>
          <w:sz w:val="18"/>
          <w:szCs w:val="18"/>
        </w:rPr>
        <w:t>Mobile:</w:t>
      </w:r>
      <w:r w:rsidR="004E6869">
        <w:rPr>
          <w:rFonts w:ascii="Verdana" w:hAnsi="Verdana" w:cs="Verdana"/>
          <w:sz w:val="18"/>
          <w:szCs w:val="18"/>
        </w:rPr>
        <w:t xml:space="preserve"> +91-7226805895</w:t>
      </w:r>
      <w:r>
        <w:rPr>
          <w:rFonts w:ascii="Verdana" w:hAnsi="Verdana" w:cs="Verdana"/>
          <w:sz w:val="18"/>
          <w:szCs w:val="18"/>
        </w:rPr>
        <w:tab/>
      </w:r>
      <w:r>
        <w:rPr>
          <w:rFonts w:ascii="Verdana" w:hAnsi="Verdana" w:cs="Verdana"/>
          <w:b/>
          <w:sz w:val="18"/>
          <w:szCs w:val="18"/>
        </w:rPr>
        <w:t>E- Mail:</w:t>
      </w:r>
      <w:r>
        <w:rPr>
          <w:rFonts w:ascii="Verdana" w:hAnsi="Verdana" w:cs="Verdana"/>
          <w:sz w:val="18"/>
          <w:szCs w:val="18"/>
        </w:rPr>
        <w:t xml:space="preserve"> </w:t>
      </w:r>
      <w:r w:rsidR="004E6869">
        <w:rPr>
          <w:rFonts w:ascii="Verdana" w:hAnsi="Verdana" w:cs="Verdana"/>
          <w:sz w:val="18"/>
          <w:szCs w:val="18"/>
        </w:rPr>
        <w:t>ravibachwani.45@gmail.com</w:t>
      </w:r>
    </w:p>
    <w:p w:rsidR="00B21094" w:rsidRDefault="00B21094">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b/>
          <w:sz w:val="18"/>
          <w:szCs w:val="18"/>
        </w:rPr>
      </w:pPr>
    </w:p>
    <w:p w:rsidR="00FE5147" w:rsidRDefault="00FE5147">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u w:val="single"/>
        </w:rPr>
      </w:pPr>
      <w:r>
        <w:rPr>
          <w:rFonts w:ascii="Verdana" w:hAnsi="Verdana" w:cs="Verdana"/>
          <w:b/>
          <w:u w:val="single"/>
        </w:rPr>
        <w:t>CAREER OBJECTIVE</w:t>
      </w:r>
    </w:p>
    <w:p w:rsidR="00FE5147" w:rsidRDefault="00FE5147">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u w:val="single"/>
        </w:rPr>
      </w:pPr>
    </w:p>
    <w:p w:rsidR="00FE5147" w:rsidRPr="008D3831" w:rsidRDefault="00FE5147" w:rsidP="00FE5147">
      <w:pPr>
        <w:spacing w:before="46"/>
        <w:ind w:left="220" w:right="302"/>
        <w:rPr>
          <w:rFonts w:ascii="Verdana" w:hAnsi="Verdana" w:cs="Verdana"/>
          <w:sz w:val="18"/>
          <w:szCs w:val="18"/>
        </w:rPr>
      </w:pPr>
      <w:r w:rsidRPr="008D3831">
        <w:rPr>
          <w:rFonts w:ascii="Verdana" w:hAnsi="Verdana" w:cs="Verdana"/>
          <w:sz w:val="18"/>
          <w:szCs w:val="18"/>
        </w:rPr>
        <w:t>To perform effectively in my role and achieve distinct identity in the corporate world by using my analytical skill and qualities, further enhancing my skills, and proving my worth to the organization.</w:t>
      </w:r>
    </w:p>
    <w:p w:rsidR="00F72F69" w:rsidRDefault="00F72F69" w:rsidP="00FE5147">
      <w:pPr>
        <w:spacing w:before="46"/>
        <w:ind w:left="220" w:right="302"/>
        <w:rPr>
          <w:rFonts w:ascii="Verdana" w:hAnsi="Verdana" w:cs="Verdana"/>
          <w:b/>
          <w:u w:val="single"/>
        </w:rPr>
      </w:pPr>
    </w:p>
    <w:p w:rsidR="00B21094" w:rsidRDefault="00B21094">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rPr>
      </w:pPr>
      <w:r>
        <w:rPr>
          <w:rFonts w:ascii="Verdana" w:hAnsi="Verdana" w:cs="Verdana"/>
          <w:b/>
          <w:u w:val="single"/>
        </w:rPr>
        <w:t>PROFESSIONAL PROFILE</w:t>
      </w:r>
    </w:p>
    <w:p w:rsidR="00B21094" w:rsidRDefault="00B21094">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rPr>
      </w:pPr>
    </w:p>
    <w:p w:rsidR="00B21094" w:rsidRDefault="00B21094">
      <w:pPr>
        <w:numPr>
          <w:ilvl w:val="0"/>
          <w:numId w:val="2"/>
        </w:numPr>
        <w:shd w:val="clear" w:color="auto" w:fill="E6E6E6"/>
        <w:spacing w:before="60"/>
        <w:jc w:val="both"/>
        <w:rPr>
          <w:rFonts w:ascii="Verdana" w:hAnsi="Verdana" w:cs="Verdana"/>
          <w:sz w:val="18"/>
          <w:szCs w:val="18"/>
        </w:rPr>
      </w:pPr>
      <w:r>
        <w:rPr>
          <w:rFonts w:ascii="Verdana" w:hAnsi="Verdana" w:cs="Verdana"/>
          <w:sz w:val="18"/>
          <w:szCs w:val="18"/>
        </w:rPr>
        <w:t xml:space="preserve">Currently working </w:t>
      </w:r>
      <w:r w:rsidR="004C245E">
        <w:rPr>
          <w:rFonts w:ascii="Verdana" w:hAnsi="Verdana" w:cs="Verdana"/>
          <w:sz w:val="18"/>
          <w:szCs w:val="18"/>
        </w:rPr>
        <w:t>as a Credit Manager</w:t>
      </w:r>
      <w:r w:rsidR="00A30F3A">
        <w:rPr>
          <w:rFonts w:ascii="Verdana" w:hAnsi="Verdana" w:cs="Verdana"/>
          <w:sz w:val="18"/>
          <w:szCs w:val="18"/>
        </w:rPr>
        <w:t xml:space="preserve"> at</w:t>
      </w:r>
      <w:r>
        <w:rPr>
          <w:rFonts w:ascii="Verdana" w:hAnsi="Verdana" w:cs="Verdana"/>
          <w:sz w:val="18"/>
          <w:szCs w:val="18"/>
        </w:rPr>
        <w:t xml:space="preserve"> </w:t>
      </w:r>
      <w:proofErr w:type="spellStart"/>
      <w:r w:rsidR="004C245E">
        <w:rPr>
          <w:rFonts w:ascii="Verdana" w:hAnsi="Verdana" w:cs="Verdana"/>
          <w:sz w:val="18"/>
          <w:szCs w:val="18"/>
        </w:rPr>
        <w:t>Kotak</w:t>
      </w:r>
      <w:proofErr w:type="spellEnd"/>
      <w:r w:rsidR="004C245E">
        <w:rPr>
          <w:rFonts w:ascii="Verdana" w:hAnsi="Verdana" w:cs="Verdana"/>
          <w:sz w:val="18"/>
          <w:szCs w:val="18"/>
        </w:rPr>
        <w:t xml:space="preserve"> Mahindra Bank </w:t>
      </w:r>
      <w:r w:rsidRPr="00094DEB">
        <w:rPr>
          <w:rFonts w:ascii="Verdana" w:hAnsi="Verdana" w:cs="Verdana"/>
          <w:sz w:val="18"/>
          <w:szCs w:val="18"/>
        </w:rPr>
        <w:t>Limited</w:t>
      </w:r>
      <w:r>
        <w:rPr>
          <w:rFonts w:ascii="Verdana" w:hAnsi="Verdana" w:cs="Verdana"/>
          <w:sz w:val="18"/>
          <w:szCs w:val="18"/>
        </w:rPr>
        <w:t xml:space="preserve"> which is one of the leading</w:t>
      </w:r>
      <w:r w:rsidR="004C245E">
        <w:rPr>
          <w:rFonts w:ascii="Verdana" w:hAnsi="Verdana" w:cs="Verdana"/>
          <w:sz w:val="18"/>
          <w:szCs w:val="18"/>
        </w:rPr>
        <w:t xml:space="preserve"> Bank</w:t>
      </w:r>
      <w:r w:rsidR="003F1856">
        <w:rPr>
          <w:rFonts w:ascii="Verdana" w:hAnsi="Verdana" w:cs="Verdana"/>
          <w:sz w:val="18"/>
          <w:szCs w:val="18"/>
        </w:rPr>
        <w:t xml:space="preserve"> in the BFSI Industry</w:t>
      </w:r>
      <w:r w:rsidR="00BA4DFF">
        <w:rPr>
          <w:rFonts w:ascii="Verdana" w:hAnsi="Verdana" w:cs="Verdana"/>
          <w:sz w:val="18"/>
          <w:szCs w:val="18"/>
        </w:rPr>
        <w:t xml:space="preserve"> &amp;</w:t>
      </w:r>
      <w:r w:rsidR="004C245E">
        <w:rPr>
          <w:rFonts w:ascii="Verdana" w:hAnsi="Verdana" w:cs="Verdana"/>
          <w:sz w:val="18"/>
          <w:szCs w:val="18"/>
        </w:rPr>
        <w:t xml:space="preserve"> a part </w:t>
      </w:r>
      <w:r>
        <w:rPr>
          <w:rFonts w:ascii="Verdana" w:hAnsi="Verdana" w:cs="Verdana"/>
          <w:sz w:val="18"/>
          <w:szCs w:val="18"/>
        </w:rPr>
        <w:t xml:space="preserve">of </w:t>
      </w:r>
      <w:proofErr w:type="spellStart"/>
      <w:r w:rsidR="004C245E">
        <w:rPr>
          <w:rFonts w:ascii="Verdana" w:hAnsi="Verdana" w:cs="Verdana"/>
          <w:sz w:val="18"/>
          <w:szCs w:val="18"/>
        </w:rPr>
        <w:t>Kotak</w:t>
      </w:r>
      <w:proofErr w:type="spellEnd"/>
      <w:r w:rsidR="00F07D34">
        <w:rPr>
          <w:rFonts w:ascii="Verdana" w:hAnsi="Verdana" w:cs="Verdana"/>
          <w:sz w:val="18"/>
          <w:szCs w:val="18"/>
        </w:rPr>
        <w:t xml:space="preserve"> Group</w:t>
      </w:r>
      <w:r>
        <w:rPr>
          <w:rFonts w:ascii="Verdana" w:hAnsi="Verdana" w:cs="Verdana"/>
          <w:sz w:val="18"/>
          <w:szCs w:val="18"/>
        </w:rPr>
        <w:t>.</w:t>
      </w:r>
    </w:p>
    <w:p w:rsidR="001825A7" w:rsidRDefault="00B21094">
      <w:pPr>
        <w:numPr>
          <w:ilvl w:val="0"/>
          <w:numId w:val="2"/>
        </w:numPr>
        <w:shd w:val="clear" w:color="auto" w:fill="E6E6E6"/>
        <w:spacing w:before="60"/>
        <w:jc w:val="both"/>
        <w:rPr>
          <w:rFonts w:ascii="Verdana" w:hAnsi="Verdana" w:cs="Verdana"/>
          <w:sz w:val="18"/>
          <w:szCs w:val="18"/>
        </w:rPr>
      </w:pPr>
      <w:r>
        <w:rPr>
          <w:rFonts w:ascii="Verdana" w:hAnsi="Verdana" w:cs="Verdana"/>
          <w:sz w:val="18"/>
          <w:szCs w:val="18"/>
        </w:rPr>
        <w:t>Presently doin</w:t>
      </w:r>
      <w:r w:rsidR="004C245E">
        <w:rPr>
          <w:rFonts w:ascii="Verdana" w:hAnsi="Verdana" w:cs="Verdana"/>
          <w:sz w:val="18"/>
          <w:szCs w:val="18"/>
        </w:rPr>
        <w:t>g underwriting of LAP product</w:t>
      </w:r>
      <w:r>
        <w:rPr>
          <w:rFonts w:ascii="Verdana" w:hAnsi="Verdana" w:cs="Verdana"/>
          <w:sz w:val="18"/>
          <w:szCs w:val="18"/>
        </w:rPr>
        <w:t xml:space="preserve"> for all Proprietorship, Partnership Firms </w:t>
      </w:r>
      <w:r w:rsidR="00E568CF">
        <w:rPr>
          <w:rFonts w:ascii="Verdana" w:hAnsi="Verdana" w:cs="Verdana"/>
          <w:sz w:val="18"/>
          <w:szCs w:val="18"/>
        </w:rPr>
        <w:t xml:space="preserve">as well as SME clients. </w:t>
      </w:r>
      <w:proofErr w:type="spellStart"/>
      <w:r w:rsidR="004A01EE">
        <w:rPr>
          <w:rFonts w:ascii="Verdana" w:hAnsi="Verdana" w:cs="Verdana"/>
          <w:sz w:val="18"/>
          <w:szCs w:val="18"/>
        </w:rPr>
        <w:t>Kotak</w:t>
      </w:r>
      <w:proofErr w:type="spellEnd"/>
      <w:r w:rsidR="004A01EE">
        <w:rPr>
          <w:rFonts w:ascii="Verdana" w:hAnsi="Verdana" w:cs="Verdana"/>
          <w:sz w:val="18"/>
          <w:szCs w:val="18"/>
        </w:rPr>
        <w:t xml:space="preserve"> LAP Product covers</w:t>
      </w:r>
      <w:r w:rsidR="001825A7">
        <w:rPr>
          <w:rFonts w:ascii="Verdana" w:hAnsi="Verdana" w:cs="Verdana"/>
          <w:sz w:val="18"/>
          <w:szCs w:val="18"/>
        </w:rPr>
        <w:t xml:space="preserve"> funding against Residential, Commercial and Industrial Property. It also covers </w:t>
      </w:r>
      <w:r w:rsidR="001B64BB">
        <w:rPr>
          <w:rFonts w:ascii="Verdana" w:hAnsi="Verdana" w:cs="Verdana"/>
          <w:sz w:val="18"/>
          <w:szCs w:val="18"/>
        </w:rPr>
        <w:t xml:space="preserve">loan for </w:t>
      </w:r>
      <w:r w:rsidR="001825A7">
        <w:rPr>
          <w:rFonts w:ascii="Verdana" w:hAnsi="Verdana" w:cs="Verdana"/>
          <w:sz w:val="18"/>
          <w:szCs w:val="18"/>
        </w:rPr>
        <w:t xml:space="preserve">Commercial Purchase and Industrial Purchase. </w:t>
      </w:r>
    </w:p>
    <w:p w:rsidR="00B21094" w:rsidRPr="00094DEB" w:rsidRDefault="001825A7">
      <w:pPr>
        <w:numPr>
          <w:ilvl w:val="0"/>
          <w:numId w:val="2"/>
        </w:numPr>
        <w:shd w:val="clear" w:color="auto" w:fill="E6E6E6"/>
        <w:spacing w:before="60"/>
        <w:jc w:val="both"/>
        <w:rPr>
          <w:rFonts w:ascii="Verdana" w:hAnsi="Verdana" w:cs="Verdana"/>
          <w:sz w:val="18"/>
          <w:szCs w:val="18"/>
        </w:rPr>
      </w:pPr>
      <w:r>
        <w:rPr>
          <w:rFonts w:ascii="Verdana" w:hAnsi="Verdana" w:cs="Verdana"/>
          <w:sz w:val="18"/>
          <w:szCs w:val="18"/>
        </w:rPr>
        <w:t xml:space="preserve">Prior to that I used to work with </w:t>
      </w:r>
      <w:proofErr w:type="spellStart"/>
      <w:r w:rsidR="00E568CF">
        <w:rPr>
          <w:rFonts w:ascii="Verdana" w:hAnsi="Verdana" w:cs="Verdana"/>
          <w:sz w:val="18"/>
          <w:szCs w:val="18"/>
        </w:rPr>
        <w:t>Lendingkart</w:t>
      </w:r>
      <w:proofErr w:type="spellEnd"/>
      <w:r>
        <w:rPr>
          <w:rFonts w:ascii="Verdana" w:hAnsi="Verdana" w:cs="Verdana"/>
          <w:sz w:val="18"/>
          <w:szCs w:val="18"/>
        </w:rPr>
        <w:t xml:space="preserve"> Finance</w:t>
      </w:r>
      <w:r w:rsidR="00B21094">
        <w:rPr>
          <w:rFonts w:ascii="Verdana" w:hAnsi="Verdana" w:cs="Verdana"/>
          <w:sz w:val="18"/>
          <w:szCs w:val="18"/>
        </w:rPr>
        <w:t xml:space="preserve"> </w:t>
      </w:r>
      <w:r>
        <w:rPr>
          <w:rFonts w:ascii="Verdana" w:hAnsi="Verdana" w:cs="Verdana"/>
          <w:sz w:val="18"/>
          <w:szCs w:val="18"/>
        </w:rPr>
        <w:t xml:space="preserve">Ltd which </w:t>
      </w:r>
      <w:r w:rsidR="00B21094">
        <w:rPr>
          <w:rFonts w:ascii="Verdana" w:hAnsi="Verdana" w:cs="Verdana"/>
          <w:sz w:val="18"/>
          <w:szCs w:val="18"/>
        </w:rPr>
        <w:t xml:space="preserve">offers </w:t>
      </w:r>
      <w:r>
        <w:rPr>
          <w:rFonts w:ascii="Verdana" w:hAnsi="Verdana" w:cs="Verdana"/>
          <w:sz w:val="18"/>
          <w:szCs w:val="18"/>
        </w:rPr>
        <w:t>Unsecu</w:t>
      </w:r>
      <w:r w:rsidR="00A30F3A">
        <w:rPr>
          <w:rFonts w:ascii="Verdana" w:hAnsi="Verdana" w:cs="Verdana"/>
          <w:sz w:val="18"/>
          <w:szCs w:val="18"/>
        </w:rPr>
        <w:t xml:space="preserve">red </w:t>
      </w:r>
      <w:r w:rsidR="00B21094">
        <w:rPr>
          <w:rFonts w:ascii="Verdana" w:hAnsi="Verdana" w:cs="Verdana"/>
          <w:sz w:val="18"/>
          <w:szCs w:val="18"/>
        </w:rPr>
        <w:t>Working capital</w:t>
      </w:r>
      <w:r w:rsidR="00A30F3A">
        <w:rPr>
          <w:rFonts w:ascii="Verdana" w:hAnsi="Verdana" w:cs="Verdana"/>
          <w:sz w:val="18"/>
          <w:szCs w:val="18"/>
        </w:rPr>
        <w:t xml:space="preserve"> </w:t>
      </w:r>
      <w:r>
        <w:rPr>
          <w:rFonts w:ascii="Verdana" w:hAnsi="Verdana" w:cs="Verdana"/>
          <w:sz w:val="18"/>
          <w:szCs w:val="18"/>
        </w:rPr>
        <w:t xml:space="preserve">Terms </w:t>
      </w:r>
      <w:r w:rsidR="00A30F3A">
        <w:rPr>
          <w:rFonts w:ascii="Verdana" w:hAnsi="Verdana" w:cs="Verdana"/>
          <w:sz w:val="18"/>
          <w:szCs w:val="18"/>
        </w:rPr>
        <w:t xml:space="preserve">Loans </w:t>
      </w:r>
      <w:r w:rsidR="00B21094">
        <w:rPr>
          <w:rFonts w:ascii="Verdana" w:hAnsi="Verdana" w:cs="Verdana"/>
          <w:sz w:val="18"/>
          <w:szCs w:val="18"/>
        </w:rPr>
        <w:t>to SMEs.</w:t>
      </w:r>
    </w:p>
    <w:p w:rsidR="006D2376" w:rsidRDefault="006D2376">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24"/>
          <w:szCs w:val="24"/>
          <w:u w:val="single"/>
        </w:rPr>
      </w:pPr>
    </w:p>
    <w:p w:rsidR="00B21094" w:rsidRDefault="00B21094">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24"/>
          <w:szCs w:val="24"/>
          <w:u w:val="single"/>
        </w:rPr>
      </w:pPr>
      <w:r>
        <w:rPr>
          <w:rFonts w:ascii="Verdana" w:hAnsi="Verdana" w:cs="Verdana"/>
          <w:b/>
          <w:sz w:val="24"/>
          <w:szCs w:val="24"/>
          <w:u w:val="single"/>
        </w:rPr>
        <w:t>AREAS OF EXPERTISE &amp; PROFILE DETAIL</w:t>
      </w:r>
    </w:p>
    <w:p w:rsidR="009A2DC9" w:rsidRDefault="009A2DC9">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i/>
          <w:sz w:val="18"/>
          <w:szCs w:val="18"/>
        </w:rPr>
      </w:pPr>
    </w:p>
    <w:p w:rsidR="00B21094" w:rsidRDefault="00B21094">
      <w:pPr>
        <w:jc w:val="both"/>
        <w:rPr>
          <w:rFonts w:ascii="Verdana" w:hAnsi="Verdana" w:cs="Verdana"/>
          <w:b/>
          <w:i/>
          <w:sz w:val="18"/>
          <w:szCs w:val="18"/>
        </w:rPr>
      </w:pPr>
    </w:p>
    <w:p w:rsidR="00EC0A75" w:rsidRDefault="00BA4DFF" w:rsidP="00EC0A75">
      <w:pPr>
        <w:pStyle w:val="normal0"/>
        <w:jc w:val="both"/>
        <w:rPr>
          <w:rFonts w:ascii="Verdana" w:hAnsi="Verdana" w:cs="Verdana"/>
          <w:b/>
          <w:i/>
          <w:sz w:val="18"/>
          <w:szCs w:val="18"/>
        </w:rPr>
      </w:pPr>
      <w:r>
        <w:rPr>
          <w:rFonts w:ascii="Verdana" w:hAnsi="Verdana" w:cs="Verdana"/>
          <w:b/>
          <w:i/>
          <w:sz w:val="18"/>
          <w:szCs w:val="18"/>
          <w:u w:val="single"/>
        </w:rPr>
        <w:t>Profile in Detail: (</w:t>
      </w:r>
      <w:proofErr w:type="spellStart"/>
      <w:r>
        <w:rPr>
          <w:rFonts w:ascii="Verdana" w:hAnsi="Verdana" w:cs="Verdana"/>
          <w:b/>
          <w:i/>
          <w:sz w:val="18"/>
          <w:szCs w:val="18"/>
          <w:u w:val="single"/>
        </w:rPr>
        <w:t>Kotak</w:t>
      </w:r>
      <w:proofErr w:type="spellEnd"/>
      <w:r>
        <w:rPr>
          <w:rFonts w:ascii="Verdana" w:hAnsi="Verdana" w:cs="Verdana"/>
          <w:b/>
          <w:i/>
          <w:sz w:val="18"/>
          <w:szCs w:val="18"/>
          <w:u w:val="single"/>
        </w:rPr>
        <w:t xml:space="preserve"> Mahindra Bank Limited.)- May</w:t>
      </w:r>
      <w:r w:rsidR="00EC0A75">
        <w:rPr>
          <w:rFonts w:ascii="Verdana" w:hAnsi="Verdana" w:cs="Verdana"/>
          <w:b/>
          <w:i/>
          <w:sz w:val="18"/>
          <w:szCs w:val="18"/>
          <w:u w:val="single"/>
        </w:rPr>
        <w:t>'20 to till date:</w:t>
      </w:r>
    </w:p>
    <w:p w:rsidR="00EC0A75" w:rsidRDefault="00EC0A75" w:rsidP="00EC0A75">
      <w:pPr>
        <w:tabs>
          <w:tab w:val="left" w:pos="288"/>
          <w:tab w:val="left" w:pos="360"/>
        </w:tabs>
        <w:spacing w:line="240" w:lineRule="exact"/>
        <w:jc w:val="both"/>
        <w:rPr>
          <w:rFonts w:ascii="Verdana" w:hAnsi="Verdana" w:cs="Verdana"/>
          <w:b/>
          <w:i/>
          <w:color w:val="000000"/>
          <w:sz w:val="18"/>
          <w:szCs w:val="18"/>
        </w:rPr>
      </w:pPr>
    </w:p>
    <w:p w:rsidR="00EC0A75" w:rsidRDefault="00EC0A75" w:rsidP="00EC0A75">
      <w:pPr>
        <w:numPr>
          <w:ilvl w:val="0"/>
          <w:numId w:val="7"/>
        </w:numPr>
        <w:tabs>
          <w:tab w:val="left" w:pos="270"/>
          <w:tab w:val="left" w:pos="1080"/>
        </w:tabs>
        <w:spacing w:after="60"/>
        <w:ind w:left="274" w:hanging="274"/>
        <w:jc w:val="both"/>
        <w:rPr>
          <w:rFonts w:ascii="Verdana" w:hAnsi="Verdana" w:cs="Verdana"/>
          <w:sz w:val="18"/>
          <w:szCs w:val="18"/>
        </w:rPr>
      </w:pPr>
      <w:r>
        <w:rPr>
          <w:rFonts w:ascii="Verdana" w:hAnsi="Verdana" w:cs="Verdana"/>
          <w:sz w:val="18"/>
          <w:szCs w:val="18"/>
        </w:rPr>
        <w:t>Handling credit underwrit</w:t>
      </w:r>
      <w:r w:rsidR="00BA4DFF">
        <w:rPr>
          <w:rFonts w:ascii="Verdana" w:hAnsi="Verdana" w:cs="Verdana"/>
          <w:sz w:val="18"/>
          <w:szCs w:val="18"/>
        </w:rPr>
        <w:t>ing of</w:t>
      </w:r>
      <w:r>
        <w:rPr>
          <w:rFonts w:ascii="Verdana" w:hAnsi="Verdana" w:cs="Verdana"/>
          <w:sz w:val="18"/>
          <w:szCs w:val="18"/>
        </w:rPr>
        <w:t xml:space="preserve"> LAP </w:t>
      </w:r>
      <w:r w:rsidR="00211EB7">
        <w:rPr>
          <w:rFonts w:ascii="Verdana" w:hAnsi="Verdana" w:cs="Verdana"/>
          <w:sz w:val="18"/>
          <w:szCs w:val="18"/>
        </w:rPr>
        <w:t xml:space="preserve">product </w:t>
      </w:r>
      <w:r>
        <w:rPr>
          <w:rFonts w:ascii="Verdana" w:hAnsi="Verdana" w:cs="Verdana"/>
          <w:sz w:val="18"/>
          <w:szCs w:val="18"/>
        </w:rPr>
        <w:t>for SME cases and other mid size corporates with different kind of profiles and various sectors of Ahmedabad</w:t>
      </w:r>
      <w:r w:rsidR="00BA4DFF">
        <w:rPr>
          <w:rFonts w:ascii="Verdana" w:hAnsi="Verdana" w:cs="Verdana"/>
          <w:sz w:val="18"/>
          <w:szCs w:val="18"/>
        </w:rPr>
        <w:t xml:space="preserve">. </w:t>
      </w:r>
      <w:proofErr w:type="spellStart"/>
      <w:r w:rsidR="00BA4DFF">
        <w:rPr>
          <w:rFonts w:ascii="Verdana" w:hAnsi="Verdana" w:cs="Verdana"/>
          <w:sz w:val="18"/>
          <w:szCs w:val="18"/>
        </w:rPr>
        <w:t>Kotak</w:t>
      </w:r>
      <w:proofErr w:type="spellEnd"/>
      <w:r>
        <w:rPr>
          <w:rFonts w:ascii="Verdana" w:hAnsi="Verdana" w:cs="Verdana"/>
          <w:sz w:val="18"/>
          <w:szCs w:val="18"/>
        </w:rPr>
        <w:t xml:space="preserve"> is offering Loan against prope</w:t>
      </w:r>
      <w:r w:rsidR="00211EB7">
        <w:rPr>
          <w:rFonts w:ascii="Verdana" w:hAnsi="Verdana" w:cs="Verdana"/>
          <w:sz w:val="18"/>
          <w:szCs w:val="18"/>
        </w:rPr>
        <w:t xml:space="preserve">rty </w:t>
      </w:r>
      <w:r>
        <w:rPr>
          <w:rFonts w:ascii="Verdana" w:hAnsi="Verdana" w:cs="Verdana"/>
          <w:sz w:val="18"/>
          <w:szCs w:val="18"/>
        </w:rPr>
        <w:t>in terms of working c</w:t>
      </w:r>
      <w:r w:rsidR="00211EB7">
        <w:rPr>
          <w:rFonts w:ascii="Verdana" w:hAnsi="Verdana" w:cs="Verdana"/>
          <w:sz w:val="18"/>
          <w:szCs w:val="18"/>
        </w:rPr>
        <w:t>apital as well as term loan</w:t>
      </w:r>
      <w:r>
        <w:rPr>
          <w:rFonts w:ascii="Verdana" w:hAnsi="Verdana" w:cs="Verdana"/>
          <w:sz w:val="18"/>
          <w:szCs w:val="18"/>
        </w:rPr>
        <w:t>.</w:t>
      </w:r>
    </w:p>
    <w:p w:rsidR="00EC0A75" w:rsidRDefault="00BA6543" w:rsidP="00EC0A75">
      <w:pPr>
        <w:numPr>
          <w:ilvl w:val="0"/>
          <w:numId w:val="7"/>
        </w:numPr>
        <w:tabs>
          <w:tab w:val="left" w:pos="270"/>
          <w:tab w:val="left" w:pos="1080"/>
        </w:tabs>
        <w:spacing w:after="60"/>
        <w:ind w:left="274" w:hanging="274"/>
        <w:jc w:val="both"/>
        <w:rPr>
          <w:rFonts w:ascii="Verdana" w:hAnsi="Verdana" w:cs="Verdana"/>
          <w:sz w:val="18"/>
          <w:szCs w:val="18"/>
        </w:rPr>
      </w:pPr>
      <w:r>
        <w:rPr>
          <w:rFonts w:ascii="Verdana" w:hAnsi="Verdana" w:cs="Verdana"/>
          <w:sz w:val="18"/>
          <w:szCs w:val="18"/>
        </w:rPr>
        <w:t>Analyz</w:t>
      </w:r>
      <w:r w:rsidR="00EC0A75">
        <w:rPr>
          <w:rFonts w:ascii="Verdana" w:hAnsi="Verdana" w:cs="Verdana"/>
          <w:sz w:val="18"/>
          <w:szCs w:val="18"/>
        </w:rPr>
        <w:t>ing financials in depth and accordingly sending a case to higher authorities for their approval with deal structure within TAT. Role also involved taking follow up with sub ordinates for complete credit process like RCU, FI, Legal &amp; Technical reports from respective vendors.</w:t>
      </w:r>
    </w:p>
    <w:p w:rsidR="00EC0A75" w:rsidRDefault="001B64BB" w:rsidP="00EC0A75">
      <w:pPr>
        <w:numPr>
          <w:ilvl w:val="0"/>
          <w:numId w:val="7"/>
        </w:numPr>
        <w:tabs>
          <w:tab w:val="left" w:pos="270"/>
          <w:tab w:val="left" w:pos="1080"/>
        </w:tabs>
        <w:spacing w:after="60"/>
        <w:ind w:left="274" w:hanging="274"/>
        <w:jc w:val="both"/>
        <w:rPr>
          <w:rFonts w:ascii="Verdana" w:hAnsi="Verdana" w:cs="Verdana"/>
          <w:sz w:val="18"/>
          <w:szCs w:val="18"/>
        </w:rPr>
      </w:pPr>
      <w:r>
        <w:rPr>
          <w:rFonts w:ascii="Verdana" w:hAnsi="Verdana" w:cs="Verdana"/>
          <w:sz w:val="18"/>
          <w:szCs w:val="18"/>
        </w:rPr>
        <w:t xml:space="preserve">Recommending </w:t>
      </w:r>
      <w:r w:rsidR="00EC0A75">
        <w:rPr>
          <w:rFonts w:ascii="Verdana" w:hAnsi="Verdana" w:cs="Verdana"/>
          <w:sz w:val="18"/>
          <w:szCs w:val="18"/>
        </w:rPr>
        <w:t>cases as per PD comfort with in depth financial analysis for working capital or term loan as required by customer.</w:t>
      </w:r>
    </w:p>
    <w:p w:rsidR="00EC0A75" w:rsidRDefault="00BA6543" w:rsidP="00EC0A75">
      <w:pPr>
        <w:numPr>
          <w:ilvl w:val="0"/>
          <w:numId w:val="7"/>
        </w:numPr>
        <w:tabs>
          <w:tab w:val="left" w:pos="270"/>
          <w:tab w:val="left" w:pos="1080"/>
        </w:tabs>
        <w:spacing w:after="60"/>
        <w:ind w:left="274" w:hanging="274"/>
        <w:jc w:val="both"/>
        <w:rPr>
          <w:rFonts w:ascii="Verdana" w:hAnsi="Verdana" w:cs="Verdana"/>
          <w:sz w:val="18"/>
          <w:szCs w:val="18"/>
        </w:rPr>
      </w:pPr>
      <w:r>
        <w:rPr>
          <w:rFonts w:ascii="Verdana" w:hAnsi="Verdana" w:cs="Verdana"/>
          <w:sz w:val="18"/>
          <w:szCs w:val="18"/>
        </w:rPr>
        <w:t>Analyz</w:t>
      </w:r>
      <w:r w:rsidR="00EC0A75">
        <w:rPr>
          <w:rFonts w:ascii="Verdana" w:hAnsi="Verdana" w:cs="Verdana"/>
          <w:sz w:val="18"/>
          <w:szCs w:val="18"/>
        </w:rPr>
        <w:t>e various parameters for corporate as well as partnership or proprietorship firms as well as to understand the debt &amp; equity position of the company &amp; also to take decision based on the P.D done for the particular cases.</w:t>
      </w:r>
    </w:p>
    <w:p w:rsidR="00EC0A75" w:rsidRDefault="00EC0A75" w:rsidP="00EC0A75">
      <w:pPr>
        <w:numPr>
          <w:ilvl w:val="0"/>
          <w:numId w:val="7"/>
        </w:numPr>
        <w:tabs>
          <w:tab w:val="left" w:pos="270"/>
          <w:tab w:val="left" w:pos="1080"/>
        </w:tabs>
        <w:spacing w:after="60"/>
        <w:ind w:left="274" w:hanging="274"/>
        <w:jc w:val="both"/>
        <w:rPr>
          <w:rFonts w:ascii="Verdana" w:hAnsi="Verdana" w:cs="Verdana"/>
          <w:sz w:val="18"/>
          <w:szCs w:val="18"/>
        </w:rPr>
      </w:pPr>
      <w:r>
        <w:rPr>
          <w:rFonts w:ascii="Verdana" w:hAnsi="Verdana" w:cs="Verdana"/>
          <w:sz w:val="18"/>
          <w:szCs w:val="18"/>
        </w:rPr>
        <w:t xml:space="preserve">To understand the business cycle &amp; Cash churning cycle of the customer, also to </w:t>
      </w:r>
      <w:r w:rsidR="00BA6543">
        <w:rPr>
          <w:rFonts w:ascii="Verdana" w:hAnsi="Verdana" w:cs="Verdana"/>
          <w:sz w:val="18"/>
          <w:szCs w:val="18"/>
        </w:rPr>
        <w:t>analyz</w:t>
      </w:r>
      <w:r>
        <w:rPr>
          <w:rFonts w:ascii="Verdana" w:hAnsi="Verdana" w:cs="Verdana"/>
          <w:sz w:val="18"/>
          <w:szCs w:val="18"/>
        </w:rPr>
        <w:t>e the diversified products of the company as well as to take a decision based on the industry analysis and other financial analysis.</w:t>
      </w:r>
    </w:p>
    <w:p w:rsidR="00EC0A75" w:rsidRDefault="00EC0A75" w:rsidP="00EC0A75">
      <w:pPr>
        <w:numPr>
          <w:ilvl w:val="0"/>
          <w:numId w:val="7"/>
        </w:numPr>
        <w:tabs>
          <w:tab w:val="left" w:pos="270"/>
          <w:tab w:val="left" w:pos="1080"/>
        </w:tabs>
        <w:spacing w:after="60"/>
        <w:ind w:left="274" w:hanging="274"/>
        <w:jc w:val="both"/>
        <w:rPr>
          <w:rFonts w:ascii="Verdana" w:hAnsi="Verdana" w:cs="Verdana"/>
          <w:b/>
          <w:i/>
          <w:sz w:val="18"/>
          <w:szCs w:val="18"/>
          <w:u w:val="single"/>
        </w:rPr>
      </w:pPr>
      <w:r>
        <w:rPr>
          <w:rFonts w:ascii="Verdana" w:hAnsi="Verdana" w:cs="Verdana"/>
          <w:sz w:val="18"/>
          <w:szCs w:val="18"/>
        </w:rPr>
        <w:t>Communicate effectively, in a pro-active manner, both internal and external business issues, opportunities and risks with sales team and regular publishing the minutes to Top management.</w:t>
      </w:r>
    </w:p>
    <w:p w:rsidR="00EC0A75" w:rsidRDefault="00EC0A75">
      <w:pPr>
        <w:jc w:val="both"/>
        <w:rPr>
          <w:rFonts w:ascii="Verdana" w:hAnsi="Verdana" w:cs="Verdana"/>
          <w:b/>
          <w:i/>
          <w:sz w:val="18"/>
          <w:szCs w:val="18"/>
        </w:rPr>
      </w:pPr>
    </w:p>
    <w:p w:rsidR="00B21094" w:rsidRDefault="00B21094">
      <w:pPr>
        <w:pStyle w:val="normal0"/>
        <w:jc w:val="both"/>
        <w:rPr>
          <w:rFonts w:ascii="Verdana" w:hAnsi="Verdana" w:cs="Verdana"/>
          <w:b/>
          <w:i/>
          <w:sz w:val="18"/>
          <w:szCs w:val="18"/>
        </w:rPr>
      </w:pPr>
      <w:r>
        <w:rPr>
          <w:rFonts w:ascii="Verdana" w:hAnsi="Verdana" w:cs="Verdana"/>
          <w:b/>
          <w:i/>
          <w:sz w:val="18"/>
          <w:szCs w:val="18"/>
          <w:u w:val="single"/>
        </w:rPr>
        <w:t>Profile</w:t>
      </w:r>
      <w:r w:rsidR="00134280">
        <w:rPr>
          <w:rFonts w:ascii="Verdana" w:hAnsi="Verdana" w:cs="Verdana"/>
          <w:b/>
          <w:i/>
          <w:sz w:val="18"/>
          <w:szCs w:val="18"/>
          <w:u w:val="single"/>
        </w:rPr>
        <w:t xml:space="preserve"> in Detail: (</w:t>
      </w:r>
      <w:proofErr w:type="spellStart"/>
      <w:r w:rsidR="00134280">
        <w:rPr>
          <w:rFonts w:ascii="Verdana" w:hAnsi="Verdana" w:cs="Verdana"/>
          <w:b/>
          <w:i/>
          <w:sz w:val="18"/>
          <w:szCs w:val="18"/>
          <w:u w:val="single"/>
        </w:rPr>
        <w:t>Lendingkart</w:t>
      </w:r>
      <w:proofErr w:type="spellEnd"/>
      <w:r>
        <w:rPr>
          <w:rFonts w:ascii="Verdana" w:hAnsi="Verdana" w:cs="Verdana"/>
          <w:b/>
          <w:i/>
          <w:sz w:val="18"/>
          <w:szCs w:val="18"/>
          <w:u w:val="single"/>
        </w:rPr>
        <w:t xml:space="preserve"> Fi</w:t>
      </w:r>
      <w:r w:rsidR="00134280">
        <w:rPr>
          <w:rFonts w:ascii="Verdana" w:hAnsi="Verdana" w:cs="Verdana"/>
          <w:b/>
          <w:i/>
          <w:sz w:val="18"/>
          <w:szCs w:val="18"/>
          <w:u w:val="single"/>
        </w:rPr>
        <w:t>nance Ltd.)- Aug'18</w:t>
      </w:r>
      <w:r w:rsidR="000A1F45">
        <w:rPr>
          <w:rFonts w:ascii="Verdana" w:hAnsi="Verdana" w:cs="Verdana"/>
          <w:b/>
          <w:i/>
          <w:sz w:val="18"/>
          <w:szCs w:val="18"/>
          <w:u w:val="single"/>
        </w:rPr>
        <w:t xml:space="preserve"> to Mar’</w:t>
      </w:r>
      <w:r w:rsidR="001825A7">
        <w:rPr>
          <w:rFonts w:ascii="Verdana" w:hAnsi="Verdana" w:cs="Verdana"/>
          <w:b/>
          <w:i/>
          <w:sz w:val="18"/>
          <w:szCs w:val="18"/>
          <w:u w:val="single"/>
        </w:rPr>
        <w:t>20</w:t>
      </w:r>
      <w:r>
        <w:rPr>
          <w:rFonts w:ascii="Verdana" w:hAnsi="Verdana" w:cs="Verdana"/>
          <w:b/>
          <w:i/>
          <w:sz w:val="18"/>
          <w:szCs w:val="18"/>
          <w:u w:val="single"/>
        </w:rPr>
        <w:t>:</w:t>
      </w:r>
    </w:p>
    <w:p w:rsidR="00B21094" w:rsidRPr="00D30620" w:rsidRDefault="00B21094" w:rsidP="00D30620">
      <w:pPr>
        <w:tabs>
          <w:tab w:val="left" w:pos="288"/>
          <w:tab w:val="left" w:pos="1080"/>
        </w:tabs>
        <w:spacing w:after="60"/>
        <w:ind w:left="274"/>
        <w:jc w:val="both"/>
        <w:rPr>
          <w:rFonts w:ascii="Verdana" w:hAnsi="Verdana" w:cs="Verdana"/>
          <w:sz w:val="18"/>
          <w:szCs w:val="18"/>
        </w:rPr>
      </w:pPr>
    </w:p>
    <w:p w:rsidR="00D30620" w:rsidRPr="00D30620" w:rsidRDefault="00D30620" w:rsidP="00D30620">
      <w:pPr>
        <w:numPr>
          <w:ilvl w:val="0"/>
          <w:numId w:val="3"/>
        </w:numPr>
        <w:tabs>
          <w:tab w:val="left" w:pos="270"/>
          <w:tab w:val="left" w:pos="1080"/>
        </w:tabs>
        <w:spacing w:after="60"/>
        <w:ind w:left="274" w:hanging="274"/>
        <w:jc w:val="both"/>
        <w:rPr>
          <w:rFonts w:ascii="Verdana" w:hAnsi="Verdana" w:cs="Verdana"/>
          <w:sz w:val="18"/>
          <w:szCs w:val="18"/>
        </w:rPr>
      </w:pPr>
      <w:r w:rsidRPr="00D30620">
        <w:rPr>
          <w:rFonts w:ascii="Verdana" w:hAnsi="Verdana" w:cs="Verdana"/>
          <w:sz w:val="18"/>
          <w:szCs w:val="18"/>
        </w:rPr>
        <w:t>Analyze credit data and financial statements</w:t>
      </w:r>
      <w:r w:rsidR="007F073B">
        <w:rPr>
          <w:rFonts w:ascii="Verdana" w:hAnsi="Verdana" w:cs="Verdana"/>
          <w:sz w:val="18"/>
          <w:szCs w:val="18"/>
        </w:rPr>
        <w:t xml:space="preserve"> of SME </w:t>
      </w:r>
      <w:r w:rsidRPr="00D30620">
        <w:rPr>
          <w:rFonts w:ascii="Verdana" w:hAnsi="Verdana" w:cs="Verdana"/>
          <w:sz w:val="18"/>
          <w:szCs w:val="18"/>
        </w:rPr>
        <w:t>to determine the degree of risk involved in extending credit or lending money.</w:t>
      </w:r>
    </w:p>
    <w:p w:rsidR="00D30620" w:rsidRPr="00D30620" w:rsidRDefault="00D30620" w:rsidP="00FE5147">
      <w:pPr>
        <w:numPr>
          <w:ilvl w:val="0"/>
          <w:numId w:val="3"/>
        </w:numPr>
        <w:tabs>
          <w:tab w:val="left" w:pos="270"/>
          <w:tab w:val="left" w:pos="1080"/>
        </w:tabs>
        <w:spacing w:after="60"/>
        <w:ind w:left="274" w:hanging="274"/>
        <w:jc w:val="both"/>
        <w:rPr>
          <w:rFonts w:ascii="Verdana" w:hAnsi="Verdana" w:cs="Verdana"/>
          <w:sz w:val="18"/>
          <w:szCs w:val="18"/>
        </w:rPr>
      </w:pPr>
      <w:r w:rsidRPr="00D30620">
        <w:rPr>
          <w:rFonts w:ascii="Verdana" w:hAnsi="Verdana" w:cs="Verdana"/>
          <w:sz w:val="18"/>
          <w:szCs w:val="18"/>
        </w:rPr>
        <w:t>Evaluate customer records and recommend payment plans based on earnings, savings data, payment history, and purchase activity</w:t>
      </w:r>
      <w:r w:rsidR="00FE5147">
        <w:rPr>
          <w:rFonts w:ascii="Verdana" w:hAnsi="Verdana" w:cs="Verdana"/>
          <w:sz w:val="18"/>
          <w:szCs w:val="18"/>
        </w:rPr>
        <w:t>.</w:t>
      </w:r>
    </w:p>
    <w:p w:rsidR="00094DEB" w:rsidRDefault="00D30620" w:rsidP="00094DEB">
      <w:pPr>
        <w:numPr>
          <w:ilvl w:val="0"/>
          <w:numId w:val="3"/>
        </w:numPr>
        <w:tabs>
          <w:tab w:val="left" w:pos="270"/>
          <w:tab w:val="left" w:pos="1080"/>
        </w:tabs>
        <w:spacing w:after="60"/>
        <w:ind w:left="274" w:hanging="274"/>
        <w:jc w:val="both"/>
        <w:rPr>
          <w:rFonts w:ascii="Verdana" w:hAnsi="Verdana" w:cs="Verdana"/>
          <w:sz w:val="18"/>
          <w:szCs w:val="18"/>
        </w:rPr>
      </w:pPr>
      <w:r w:rsidRPr="00D30620">
        <w:rPr>
          <w:rFonts w:ascii="Verdana" w:hAnsi="Verdana" w:cs="Verdana"/>
          <w:sz w:val="18"/>
          <w:szCs w:val="18"/>
        </w:rPr>
        <w:t>Complete loan applications, including credit analyses and summaries of loan Requests, and submit to loan committees for approval</w:t>
      </w:r>
      <w:r w:rsidR="007F073B">
        <w:rPr>
          <w:rFonts w:ascii="Verdana" w:hAnsi="Verdana" w:cs="Verdana"/>
          <w:sz w:val="18"/>
          <w:szCs w:val="18"/>
        </w:rPr>
        <w:t>.</w:t>
      </w:r>
      <w:r w:rsidR="00A30F3A" w:rsidRPr="00A30F3A">
        <w:rPr>
          <w:rFonts w:ascii="Verdana" w:hAnsi="Verdana" w:cs="Verdana"/>
          <w:sz w:val="18"/>
          <w:szCs w:val="18"/>
        </w:rPr>
        <w:t xml:space="preserve"> </w:t>
      </w:r>
      <w:r w:rsidR="00A30F3A">
        <w:rPr>
          <w:rFonts w:ascii="Verdana" w:hAnsi="Verdana" w:cs="Verdana"/>
          <w:sz w:val="18"/>
          <w:szCs w:val="18"/>
        </w:rPr>
        <w:t xml:space="preserve">Role also involved taking follow up with </w:t>
      </w:r>
      <w:r w:rsidR="00094DEB">
        <w:rPr>
          <w:rFonts w:ascii="Verdana" w:hAnsi="Verdana" w:cs="Verdana"/>
          <w:sz w:val="18"/>
          <w:szCs w:val="18"/>
        </w:rPr>
        <w:t>sub ordinates for complete credit p</w:t>
      </w:r>
      <w:r w:rsidR="00131440">
        <w:rPr>
          <w:rFonts w:ascii="Verdana" w:hAnsi="Verdana" w:cs="Verdana"/>
          <w:sz w:val="18"/>
          <w:szCs w:val="18"/>
        </w:rPr>
        <w:t>rocess like RCU, FI &amp;</w:t>
      </w:r>
      <w:r w:rsidR="00BA6543">
        <w:rPr>
          <w:rFonts w:ascii="Verdana" w:hAnsi="Verdana" w:cs="Verdana"/>
          <w:sz w:val="18"/>
          <w:szCs w:val="18"/>
        </w:rPr>
        <w:t xml:space="preserve"> other verification</w:t>
      </w:r>
      <w:r w:rsidR="00094DEB">
        <w:rPr>
          <w:rFonts w:ascii="Verdana" w:hAnsi="Verdana" w:cs="Verdana"/>
          <w:sz w:val="18"/>
          <w:szCs w:val="18"/>
        </w:rPr>
        <w:t xml:space="preserve"> reports from respective vendors.</w:t>
      </w:r>
    </w:p>
    <w:p w:rsidR="00D30620" w:rsidRPr="00D30620" w:rsidRDefault="00D30620" w:rsidP="00D30620">
      <w:pPr>
        <w:numPr>
          <w:ilvl w:val="0"/>
          <w:numId w:val="3"/>
        </w:numPr>
        <w:tabs>
          <w:tab w:val="left" w:pos="270"/>
          <w:tab w:val="left" w:pos="1080"/>
        </w:tabs>
        <w:spacing w:after="60"/>
        <w:ind w:left="274" w:hanging="274"/>
        <w:jc w:val="both"/>
        <w:rPr>
          <w:rFonts w:ascii="Verdana" w:hAnsi="Verdana" w:cs="Verdana"/>
          <w:sz w:val="18"/>
          <w:szCs w:val="18"/>
        </w:rPr>
      </w:pPr>
      <w:r w:rsidRPr="00D30620">
        <w:rPr>
          <w:rFonts w:ascii="Verdana" w:hAnsi="Verdana" w:cs="Verdana"/>
          <w:sz w:val="18"/>
          <w:szCs w:val="18"/>
        </w:rPr>
        <w:t>Generate financial ratios, using computer programs, to evaluate customers' financial status</w:t>
      </w:r>
      <w:r w:rsidR="00A30F3A">
        <w:rPr>
          <w:rFonts w:ascii="Verdana" w:hAnsi="Verdana" w:cs="Verdana"/>
          <w:sz w:val="18"/>
          <w:szCs w:val="18"/>
        </w:rPr>
        <w:t>.</w:t>
      </w:r>
    </w:p>
    <w:p w:rsidR="00D30620" w:rsidRPr="00D30620" w:rsidRDefault="00D30620" w:rsidP="00D30620">
      <w:pPr>
        <w:numPr>
          <w:ilvl w:val="0"/>
          <w:numId w:val="3"/>
        </w:numPr>
        <w:tabs>
          <w:tab w:val="left" w:pos="270"/>
          <w:tab w:val="left" w:pos="1080"/>
        </w:tabs>
        <w:spacing w:after="60"/>
        <w:ind w:left="274" w:hanging="274"/>
        <w:jc w:val="both"/>
        <w:rPr>
          <w:rFonts w:ascii="Verdana" w:hAnsi="Verdana" w:cs="Verdana"/>
          <w:sz w:val="18"/>
          <w:szCs w:val="18"/>
        </w:rPr>
      </w:pPr>
      <w:r w:rsidRPr="00D30620">
        <w:rPr>
          <w:rFonts w:ascii="Verdana" w:hAnsi="Verdana" w:cs="Verdana"/>
          <w:sz w:val="18"/>
          <w:szCs w:val="18"/>
        </w:rPr>
        <w:t>Review individual or commercial customer files to identify and select delinquent accounts for collection</w:t>
      </w:r>
      <w:r w:rsidR="00932EE0">
        <w:rPr>
          <w:rFonts w:ascii="Verdana" w:hAnsi="Verdana" w:cs="Verdana"/>
          <w:sz w:val="18"/>
          <w:szCs w:val="18"/>
        </w:rPr>
        <w:t>.</w:t>
      </w:r>
    </w:p>
    <w:p w:rsidR="00094DEB" w:rsidRPr="00793AA1" w:rsidRDefault="00D30620" w:rsidP="00793AA1">
      <w:pPr>
        <w:numPr>
          <w:ilvl w:val="0"/>
          <w:numId w:val="3"/>
        </w:numPr>
        <w:tabs>
          <w:tab w:val="left" w:pos="270"/>
          <w:tab w:val="left" w:pos="1080"/>
        </w:tabs>
        <w:spacing w:after="60"/>
        <w:ind w:left="274" w:hanging="274"/>
        <w:jc w:val="both"/>
        <w:rPr>
          <w:rFonts w:ascii="Verdana" w:hAnsi="Verdana" w:cs="Verdana"/>
          <w:sz w:val="18"/>
          <w:szCs w:val="18"/>
        </w:rPr>
      </w:pPr>
      <w:r w:rsidRPr="00D30620">
        <w:rPr>
          <w:rFonts w:ascii="Verdana" w:hAnsi="Verdana" w:cs="Verdana"/>
          <w:sz w:val="18"/>
          <w:szCs w:val="18"/>
        </w:rPr>
        <w:t>Compare liquidity, profitability, and credit histories of establishments being evaluated with those of similar establishments in the same industries and geographic locations</w:t>
      </w:r>
      <w:r w:rsidR="00A30F3A">
        <w:rPr>
          <w:rFonts w:ascii="Verdana" w:hAnsi="Verdana" w:cs="Verdana"/>
          <w:sz w:val="18"/>
          <w:szCs w:val="18"/>
        </w:rPr>
        <w:t>.</w:t>
      </w:r>
    </w:p>
    <w:p w:rsidR="00B21094" w:rsidRDefault="00B21094" w:rsidP="009A2DC9">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bookmarkStart w:id="0" w:name="page2"/>
      <w:bookmarkEnd w:id="0"/>
      <w:r>
        <w:rPr>
          <w:rFonts w:ascii="Verdana" w:hAnsi="Verdana" w:cs="Verdana"/>
          <w:b/>
          <w:sz w:val="18"/>
          <w:szCs w:val="18"/>
        </w:rPr>
        <w:t xml:space="preserve"> </w:t>
      </w:r>
      <w:r w:rsidR="007F2019">
        <w:rPr>
          <w:rFonts w:ascii="Verdana" w:hAnsi="Verdana" w:cs="Verdana"/>
          <w:b/>
          <w:sz w:val="18"/>
          <w:szCs w:val="18"/>
          <w:u w:val="single"/>
        </w:rPr>
        <w:t>PROFESSIONAL QUALIFICATION</w:t>
      </w:r>
    </w:p>
    <w:p w:rsidR="007F2019" w:rsidRDefault="007F2019">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hAnsi="Trebuchet MS" w:cs="Trebuchet MS"/>
          <w:b/>
        </w:rPr>
      </w:pPr>
    </w:p>
    <w:p w:rsidR="00B21094" w:rsidRDefault="00B21094">
      <w:pPr>
        <w:rPr>
          <w:rFonts w:ascii="Trebuchet MS" w:hAnsi="Trebuchet MS" w:cs="Trebuchet MS"/>
          <w:b/>
        </w:rPr>
      </w:pPr>
    </w:p>
    <w:p w:rsidR="00932EE0" w:rsidRDefault="00932EE0">
      <w:pPr>
        <w:rPr>
          <w:rFonts w:ascii="Calibri" w:eastAsia="Calibri" w:hAnsi="Calibri" w:cs="Calibri"/>
          <w:sz w:val="22"/>
          <w:szCs w:val="22"/>
        </w:rPr>
      </w:pPr>
      <w:r>
        <w:rPr>
          <w:rFonts w:ascii="Calibri" w:eastAsia="Calibri" w:hAnsi="Calibri" w:cs="Calibri"/>
          <w:sz w:val="22"/>
          <w:szCs w:val="22"/>
        </w:rPr>
        <w:t xml:space="preserve">Cleared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 xml:space="preserve">e </w:t>
      </w:r>
      <w:r>
        <w:rPr>
          <w:rFonts w:ascii="Calibri" w:eastAsia="Calibri" w:hAnsi="Calibri" w:cs="Calibri"/>
          <w:b/>
          <w:spacing w:val="1"/>
          <w:sz w:val="22"/>
          <w:szCs w:val="22"/>
        </w:rPr>
        <w:t>C</w:t>
      </w:r>
      <w:r>
        <w:rPr>
          <w:rFonts w:ascii="Calibri" w:eastAsia="Calibri" w:hAnsi="Calibri" w:cs="Calibri"/>
          <w:b/>
          <w:spacing w:val="-1"/>
          <w:sz w:val="22"/>
          <w:szCs w:val="22"/>
        </w:rPr>
        <w:t>ha</w:t>
      </w:r>
      <w:r>
        <w:rPr>
          <w:rFonts w:ascii="Calibri" w:eastAsia="Calibri" w:hAnsi="Calibri" w:cs="Calibri"/>
          <w:b/>
          <w:spacing w:val="1"/>
          <w:sz w:val="22"/>
          <w:szCs w:val="22"/>
        </w:rPr>
        <w:t>r</w:t>
      </w:r>
      <w:r>
        <w:rPr>
          <w:rFonts w:ascii="Calibri" w:eastAsia="Calibri" w:hAnsi="Calibri" w:cs="Calibri"/>
          <w:b/>
          <w:sz w:val="22"/>
          <w:szCs w:val="22"/>
        </w:rPr>
        <w:t>tered</w:t>
      </w:r>
      <w:r>
        <w:rPr>
          <w:rFonts w:ascii="Calibri" w:eastAsia="Calibri" w:hAnsi="Calibri" w:cs="Calibri"/>
          <w:b/>
          <w:spacing w:val="-1"/>
          <w:sz w:val="22"/>
          <w:szCs w:val="22"/>
        </w:rPr>
        <w:t xml:space="preserve"> Accoun</w:t>
      </w:r>
      <w:r>
        <w:rPr>
          <w:rFonts w:ascii="Calibri" w:eastAsia="Calibri" w:hAnsi="Calibri" w:cs="Calibri"/>
          <w:b/>
          <w:sz w:val="22"/>
          <w:szCs w:val="22"/>
        </w:rPr>
        <w:t>t</w:t>
      </w:r>
      <w:r>
        <w:rPr>
          <w:rFonts w:ascii="Calibri" w:eastAsia="Calibri" w:hAnsi="Calibri" w:cs="Calibri"/>
          <w:b/>
          <w:spacing w:val="-1"/>
          <w:sz w:val="22"/>
          <w:szCs w:val="22"/>
        </w:rPr>
        <w:t>an</w:t>
      </w:r>
      <w:r>
        <w:rPr>
          <w:rFonts w:ascii="Calibri" w:eastAsia="Calibri" w:hAnsi="Calibri" w:cs="Calibri"/>
          <w:b/>
          <w:spacing w:val="1"/>
          <w:sz w:val="22"/>
          <w:szCs w:val="22"/>
        </w:rPr>
        <w:t>c</w:t>
      </w:r>
      <w:r>
        <w:rPr>
          <w:rFonts w:ascii="Calibri" w:eastAsia="Calibri" w:hAnsi="Calibri" w:cs="Calibri"/>
          <w:b/>
          <w:sz w:val="22"/>
          <w:szCs w:val="22"/>
        </w:rPr>
        <w:t>y</w:t>
      </w:r>
      <w:r>
        <w:rPr>
          <w:rFonts w:ascii="Calibri" w:eastAsia="Calibri" w:hAnsi="Calibri" w:cs="Calibri"/>
          <w:b/>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from</w:t>
      </w:r>
      <w:r w:rsidR="00700D03">
        <w:rPr>
          <w:rFonts w:ascii="Calibri" w:eastAsia="Calibri" w:hAnsi="Calibri" w:cs="Calibri"/>
          <w:spacing w:val="49"/>
          <w:sz w:val="22"/>
          <w:szCs w:val="22"/>
        </w:rPr>
        <w:t xml:space="preserve"> </w:t>
      </w:r>
      <w:r>
        <w:rPr>
          <w:rFonts w:ascii="Calibri" w:eastAsia="Calibri" w:hAnsi="Calibri" w:cs="Calibri"/>
          <w:sz w:val="22"/>
          <w:szCs w:val="22"/>
        </w:rPr>
        <w:t>The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stitute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z w:val="22"/>
          <w:szCs w:val="22"/>
        </w:rPr>
        <w:t>arte</w:t>
      </w:r>
      <w:r>
        <w:rPr>
          <w:rFonts w:ascii="Calibri" w:eastAsia="Calibri" w:hAnsi="Calibri" w:cs="Calibri"/>
          <w:spacing w:val="-2"/>
          <w:sz w:val="22"/>
          <w:szCs w:val="22"/>
        </w:rPr>
        <w:t>r</w:t>
      </w:r>
      <w:r>
        <w:rPr>
          <w:rFonts w:ascii="Calibri" w:eastAsia="Calibri" w:hAnsi="Calibri" w:cs="Calibri"/>
          <w:sz w:val="22"/>
          <w:szCs w:val="22"/>
        </w:rPr>
        <w:t>ed Ac</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u</w:t>
      </w:r>
      <w:r>
        <w:rPr>
          <w:rFonts w:ascii="Calibri" w:eastAsia="Calibri" w:hAnsi="Calibri" w:cs="Calibri"/>
          <w:spacing w:val="-1"/>
          <w:sz w:val="22"/>
          <w:szCs w:val="22"/>
        </w:rPr>
        <w:t>n</w:t>
      </w:r>
      <w:r>
        <w:rPr>
          <w:rFonts w:ascii="Calibri" w:eastAsia="Calibri" w:hAnsi="Calibri" w:cs="Calibri"/>
          <w:sz w:val="22"/>
          <w:szCs w:val="22"/>
        </w:rPr>
        <w:t xml:space="preserve">tants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nd</w:t>
      </w:r>
      <w:r>
        <w:rPr>
          <w:rFonts w:ascii="Calibri" w:eastAsia="Calibri" w:hAnsi="Calibri" w:cs="Calibri"/>
          <w:sz w:val="22"/>
          <w:szCs w:val="22"/>
        </w:rPr>
        <w:t>ia.</w:t>
      </w:r>
    </w:p>
    <w:p w:rsidR="00BA6543" w:rsidRDefault="00BA6543">
      <w:pPr>
        <w:rPr>
          <w:rFonts w:ascii="Calibri" w:eastAsia="Calibri" w:hAnsi="Calibri" w:cs="Calibri"/>
          <w:sz w:val="22"/>
          <w:szCs w:val="2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829"/>
        <w:gridCol w:w="1753"/>
        <w:gridCol w:w="1788"/>
        <w:gridCol w:w="1930"/>
      </w:tblGrid>
      <w:tr w:rsidR="00932EE0" w:rsidRPr="00F72F69" w:rsidTr="00BD1C0C">
        <w:tc>
          <w:tcPr>
            <w:tcW w:w="1775" w:type="dxa"/>
            <w:shd w:val="clear" w:color="auto" w:fill="auto"/>
          </w:tcPr>
          <w:p w:rsidR="00932EE0" w:rsidRPr="00F72F69" w:rsidRDefault="00932EE0" w:rsidP="00131440">
            <w:pPr>
              <w:widowControl w:val="0"/>
              <w:jc w:val="both"/>
              <w:rPr>
                <w:rFonts w:ascii="Trebuchet MS" w:hAnsi="Trebuchet MS" w:cs="Trebuchet MS"/>
                <w:b/>
              </w:rPr>
            </w:pPr>
            <w:r w:rsidRPr="00F72F69">
              <w:rPr>
                <w:rFonts w:ascii="Trebuchet MS" w:hAnsi="Trebuchet MS" w:cs="Trebuchet MS"/>
                <w:b/>
              </w:rPr>
              <w:t>LEVEL</w:t>
            </w:r>
          </w:p>
        </w:tc>
        <w:tc>
          <w:tcPr>
            <w:tcW w:w="1870" w:type="dxa"/>
            <w:shd w:val="clear" w:color="auto" w:fill="auto"/>
          </w:tcPr>
          <w:p w:rsidR="00932EE0" w:rsidRPr="00F72F69" w:rsidRDefault="00932EE0" w:rsidP="00131440">
            <w:pPr>
              <w:widowControl w:val="0"/>
              <w:jc w:val="both"/>
              <w:rPr>
                <w:rFonts w:ascii="Trebuchet MS" w:hAnsi="Trebuchet MS" w:cs="Trebuchet MS"/>
                <w:b/>
              </w:rPr>
            </w:pPr>
            <w:r w:rsidRPr="00F72F69">
              <w:rPr>
                <w:rFonts w:ascii="Trebuchet MS" w:hAnsi="Trebuchet MS" w:cs="Trebuchet MS"/>
                <w:b/>
              </w:rPr>
              <w:t>Month</w:t>
            </w:r>
            <w:r w:rsidR="00131440">
              <w:rPr>
                <w:rFonts w:ascii="Trebuchet MS" w:hAnsi="Trebuchet MS" w:cs="Trebuchet MS"/>
                <w:b/>
              </w:rPr>
              <w:t xml:space="preserve"> &amp; </w:t>
            </w:r>
            <w:r w:rsidRPr="00F72F69">
              <w:rPr>
                <w:rFonts w:ascii="Trebuchet MS" w:hAnsi="Trebuchet MS" w:cs="Trebuchet MS"/>
                <w:b/>
              </w:rPr>
              <w:t>Year</w:t>
            </w:r>
          </w:p>
        </w:tc>
        <w:tc>
          <w:tcPr>
            <w:tcW w:w="1806" w:type="dxa"/>
            <w:shd w:val="clear" w:color="auto" w:fill="auto"/>
          </w:tcPr>
          <w:p w:rsidR="00932EE0" w:rsidRPr="00F72F69" w:rsidRDefault="00932EE0" w:rsidP="00131440">
            <w:pPr>
              <w:widowControl w:val="0"/>
              <w:jc w:val="both"/>
              <w:rPr>
                <w:rFonts w:ascii="Trebuchet MS" w:hAnsi="Trebuchet MS" w:cs="Trebuchet MS"/>
                <w:b/>
              </w:rPr>
            </w:pPr>
            <w:r w:rsidRPr="00F72F69">
              <w:rPr>
                <w:rFonts w:ascii="Trebuchet MS" w:hAnsi="Trebuchet MS" w:cs="Trebuchet MS"/>
                <w:b/>
              </w:rPr>
              <w:t>Group</w:t>
            </w:r>
          </w:p>
        </w:tc>
        <w:tc>
          <w:tcPr>
            <w:tcW w:w="1836" w:type="dxa"/>
            <w:shd w:val="clear" w:color="auto" w:fill="auto"/>
          </w:tcPr>
          <w:p w:rsidR="00932EE0" w:rsidRPr="00F72F69" w:rsidRDefault="00932EE0" w:rsidP="00131440">
            <w:pPr>
              <w:widowControl w:val="0"/>
              <w:jc w:val="both"/>
              <w:rPr>
                <w:rFonts w:ascii="Trebuchet MS" w:hAnsi="Trebuchet MS" w:cs="Trebuchet MS"/>
                <w:b/>
              </w:rPr>
            </w:pPr>
            <w:r w:rsidRPr="00F72F69">
              <w:rPr>
                <w:rFonts w:ascii="Trebuchet MS" w:hAnsi="Trebuchet MS" w:cs="Trebuchet MS"/>
                <w:b/>
              </w:rPr>
              <w:t>Scores</w:t>
            </w:r>
          </w:p>
        </w:tc>
        <w:tc>
          <w:tcPr>
            <w:tcW w:w="1955" w:type="dxa"/>
            <w:shd w:val="clear" w:color="auto" w:fill="auto"/>
          </w:tcPr>
          <w:p w:rsidR="00932EE0" w:rsidRPr="00F72F69" w:rsidRDefault="00932EE0" w:rsidP="00131440">
            <w:pPr>
              <w:widowControl w:val="0"/>
              <w:jc w:val="both"/>
              <w:rPr>
                <w:rFonts w:ascii="Trebuchet MS" w:hAnsi="Trebuchet MS" w:cs="Trebuchet MS"/>
                <w:b/>
              </w:rPr>
            </w:pPr>
            <w:r w:rsidRPr="00F72F69">
              <w:rPr>
                <w:rFonts w:ascii="Trebuchet MS" w:hAnsi="Trebuchet MS" w:cs="Trebuchet MS"/>
                <w:b/>
              </w:rPr>
              <w:t>Percentage(%)</w:t>
            </w:r>
          </w:p>
        </w:tc>
      </w:tr>
      <w:tr w:rsidR="00932EE0" w:rsidRPr="00F72F69" w:rsidTr="00BD1C0C">
        <w:tc>
          <w:tcPr>
            <w:tcW w:w="177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position w:val="1"/>
                <w:sz w:val="22"/>
                <w:szCs w:val="22"/>
              </w:rPr>
              <w:t>F</w:t>
            </w:r>
            <w:r w:rsidRPr="00F72F69">
              <w:rPr>
                <w:rFonts w:ascii="Calibri" w:eastAsia="Calibri" w:hAnsi="Calibri" w:cs="Calibri"/>
                <w:spacing w:val="-1"/>
                <w:position w:val="1"/>
                <w:sz w:val="22"/>
                <w:szCs w:val="22"/>
              </w:rPr>
              <w:t>IN</w:t>
            </w:r>
            <w:r w:rsidRPr="00F72F69">
              <w:rPr>
                <w:rFonts w:ascii="Calibri" w:eastAsia="Calibri" w:hAnsi="Calibri" w:cs="Calibri"/>
                <w:position w:val="1"/>
                <w:sz w:val="22"/>
                <w:szCs w:val="22"/>
              </w:rPr>
              <w:t>AL</w:t>
            </w:r>
          </w:p>
        </w:tc>
        <w:tc>
          <w:tcPr>
            <w:tcW w:w="1870"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N</w:t>
            </w:r>
            <w:r w:rsidRPr="00F72F69">
              <w:rPr>
                <w:rFonts w:ascii="Calibri" w:eastAsia="Calibri" w:hAnsi="Calibri" w:cs="Calibri"/>
                <w:spacing w:val="1"/>
                <w:position w:val="1"/>
                <w:sz w:val="22"/>
                <w:szCs w:val="22"/>
              </w:rPr>
              <w:t>ov</w:t>
            </w:r>
            <w:r w:rsidRPr="00F72F69">
              <w:rPr>
                <w:rFonts w:ascii="Calibri" w:eastAsia="Calibri" w:hAnsi="Calibri" w:cs="Calibri"/>
                <w:spacing w:val="-2"/>
                <w:position w:val="1"/>
                <w:sz w:val="22"/>
                <w:szCs w:val="22"/>
              </w:rPr>
              <w:t>’</w:t>
            </w:r>
            <w:r w:rsidRPr="00F72F69">
              <w:rPr>
                <w:rFonts w:ascii="Calibri" w:eastAsia="Calibri" w:hAnsi="Calibri" w:cs="Calibri"/>
                <w:spacing w:val="1"/>
                <w:position w:val="1"/>
                <w:sz w:val="22"/>
                <w:szCs w:val="22"/>
              </w:rPr>
              <w:t>2</w:t>
            </w:r>
            <w:r w:rsidRPr="00F72F69">
              <w:rPr>
                <w:rFonts w:ascii="Calibri" w:eastAsia="Calibri" w:hAnsi="Calibri" w:cs="Calibri"/>
                <w:spacing w:val="-2"/>
                <w:position w:val="1"/>
                <w:sz w:val="22"/>
                <w:szCs w:val="22"/>
              </w:rPr>
              <w:t>0</w:t>
            </w:r>
            <w:r w:rsidRPr="00F72F69">
              <w:rPr>
                <w:rFonts w:ascii="Calibri" w:eastAsia="Calibri" w:hAnsi="Calibri" w:cs="Calibri"/>
                <w:spacing w:val="1"/>
                <w:position w:val="1"/>
                <w:sz w:val="22"/>
                <w:szCs w:val="22"/>
              </w:rPr>
              <w:t>1</w:t>
            </w:r>
            <w:r w:rsidRPr="00F72F69">
              <w:rPr>
                <w:rFonts w:ascii="Calibri" w:eastAsia="Calibri" w:hAnsi="Calibri" w:cs="Calibri"/>
                <w:position w:val="1"/>
                <w:sz w:val="22"/>
                <w:szCs w:val="22"/>
              </w:rPr>
              <w:t>7</w:t>
            </w:r>
          </w:p>
        </w:tc>
        <w:tc>
          <w:tcPr>
            <w:tcW w:w="180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Group-1</w:t>
            </w:r>
          </w:p>
        </w:tc>
        <w:tc>
          <w:tcPr>
            <w:tcW w:w="183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216</w:t>
            </w:r>
            <w:r w:rsidRPr="00F72F69">
              <w:rPr>
                <w:rFonts w:ascii="Calibri" w:eastAsia="Calibri" w:hAnsi="Calibri" w:cs="Calibri"/>
                <w:spacing w:val="-1"/>
                <w:position w:val="1"/>
                <w:sz w:val="22"/>
                <w:szCs w:val="22"/>
              </w:rPr>
              <w:t>/</w:t>
            </w:r>
            <w:r w:rsidRPr="00F72F69">
              <w:rPr>
                <w:rFonts w:ascii="Calibri" w:eastAsia="Calibri" w:hAnsi="Calibri" w:cs="Calibri"/>
                <w:spacing w:val="1"/>
                <w:position w:val="1"/>
                <w:sz w:val="22"/>
                <w:szCs w:val="22"/>
              </w:rPr>
              <w:t>4</w:t>
            </w:r>
            <w:r w:rsidRPr="00F72F69">
              <w:rPr>
                <w:rFonts w:ascii="Calibri" w:eastAsia="Calibri" w:hAnsi="Calibri" w:cs="Calibri"/>
                <w:spacing w:val="-2"/>
                <w:position w:val="1"/>
                <w:sz w:val="22"/>
                <w:szCs w:val="22"/>
              </w:rPr>
              <w:t>0</w:t>
            </w:r>
            <w:r w:rsidRPr="00F72F69">
              <w:rPr>
                <w:rFonts w:ascii="Calibri" w:eastAsia="Calibri" w:hAnsi="Calibri" w:cs="Calibri"/>
                <w:position w:val="1"/>
                <w:sz w:val="22"/>
                <w:szCs w:val="22"/>
              </w:rPr>
              <w:t>0</w:t>
            </w:r>
          </w:p>
        </w:tc>
        <w:tc>
          <w:tcPr>
            <w:tcW w:w="195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pacing w:val="1"/>
                <w:position w:val="1"/>
                <w:sz w:val="22"/>
                <w:szCs w:val="22"/>
              </w:rPr>
            </w:pPr>
            <w:r w:rsidRPr="00F72F69">
              <w:rPr>
                <w:rFonts w:ascii="Calibri" w:eastAsia="Calibri" w:hAnsi="Calibri" w:cs="Calibri"/>
                <w:spacing w:val="1"/>
                <w:position w:val="1"/>
                <w:sz w:val="22"/>
                <w:szCs w:val="22"/>
              </w:rPr>
              <w:t>54.00%</w:t>
            </w:r>
          </w:p>
        </w:tc>
      </w:tr>
      <w:tr w:rsidR="00932EE0" w:rsidRPr="00F72F69" w:rsidTr="00BD1C0C">
        <w:tc>
          <w:tcPr>
            <w:tcW w:w="1775" w:type="dxa"/>
            <w:shd w:val="clear" w:color="auto" w:fill="auto"/>
          </w:tcPr>
          <w:p w:rsidR="00932EE0" w:rsidRPr="0032344A" w:rsidRDefault="00932EE0" w:rsidP="00131440">
            <w:pPr>
              <w:widowControl w:val="0"/>
              <w:spacing w:line="260" w:lineRule="exact"/>
              <w:ind w:left="102"/>
              <w:jc w:val="both"/>
              <w:rPr>
                <w:rFonts w:ascii="Calibri" w:eastAsia="Calibri" w:hAnsi="Calibri" w:cs="Calibri"/>
                <w:position w:val="1"/>
                <w:sz w:val="22"/>
                <w:szCs w:val="22"/>
              </w:rPr>
            </w:pPr>
            <w:r w:rsidRPr="00F72F69">
              <w:rPr>
                <w:rFonts w:ascii="Calibri" w:eastAsia="Calibri" w:hAnsi="Calibri" w:cs="Calibri"/>
                <w:position w:val="1"/>
                <w:sz w:val="22"/>
                <w:szCs w:val="22"/>
              </w:rPr>
              <w:t>F</w:t>
            </w:r>
            <w:r w:rsidRPr="0032344A">
              <w:rPr>
                <w:rFonts w:ascii="Calibri" w:eastAsia="Calibri" w:hAnsi="Calibri" w:cs="Calibri"/>
                <w:position w:val="1"/>
                <w:sz w:val="22"/>
                <w:szCs w:val="22"/>
              </w:rPr>
              <w:t>IN</w:t>
            </w:r>
            <w:r w:rsidRPr="00F72F69">
              <w:rPr>
                <w:rFonts w:ascii="Calibri" w:eastAsia="Calibri" w:hAnsi="Calibri" w:cs="Calibri"/>
                <w:position w:val="1"/>
                <w:sz w:val="22"/>
                <w:szCs w:val="22"/>
              </w:rPr>
              <w:t>AL</w:t>
            </w:r>
          </w:p>
        </w:tc>
        <w:tc>
          <w:tcPr>
            <w:tcW w:w="1870" w:type="dxa"/>
            <w:shd w:val="clear" w:color="auto" w:fill="auto"/>
          </w:tcPr>
          <w:p w:rsidR="00932EE0" w:rsidRPr="0032344A" w:rsidRDefault="00932EE0" w:rsidP="00131440">
            <w:pPr>
              <w:widowControl w:val="0"/>
              <w:spacing w:line="260" w:lineRule="exact"/>
              <w:ind w:left="102"/>
              <w:jc w:val="both"/>
              <w:rPr>
                <w:rFonts w:ascii="Calibri" w:eastAsia="Calibri" w:hAnsi="Calibri" w:cs="Calibri"/>
                <w:position w:val="1"/>
                <w:sz w:val="22"/>
                <w:szCs w:val="22"/>
              </w:rPr>
            </w:pPr>
            <w:r w:rsidRPr="0032344A">
              <w:rPr>
                <w:rFonts w:ascii="Calibri" w:eastAsia="Calibri" w:hAnsi="Calibri" w:cs="Calibri"/>
                <w:position w:val="1"/>
                <w:sz w:val="22"/>
                <w:szCs w:val="22"/>
              </w:rPr>
              <w:t>M</w:t>
            </w:r>
            <w:r w:rsidRPr="00F72F69">
              <w:rPr>
                <w:rFonts w:ascii="Calibri" w:eastAsia="Calibri" w:hAnsi="Calibri" w:cs="Calibri"/>
                <w:position w:val="1"/>
                <w:sz w:val="22"/>
                <w:szCs w:val="22"/>
              </w:rPr>
              <w:t>a</w:t>
            </w:r>
            <w:r w:rsidRPr="0032344A">
              <w:rPr>
                <w:rFonts w:ascii="Calibri" w:eastAsia="Calibri" w:hAnsi="Calibri" w:cs="Calibri"/>
                <w:position w:val="1"/>
                <w:sz w:val="22"/>
                <w:szCs w:val="22"/>
              </w:rPr>
              <w:t>y’201</w:t>
            </w:r>
            <w:r w:rsidRPr="00F72F69">
              <w:rPr>
                <w:rFonts w:ascii="Calibri" w:eastAsia="Calibri" w:hAnsi="Calibri" w:cs="Calibri"/>
                <w:position w:val="1"/>
                <w:sz w:val="22"/>
                <w:szCs w:val="22"/>
              </w:rPr>
              <w:t>7</w:t>
            </w:r>
          </w:p>
        </w:tc>
        <w:tc>
          <w:tcPr>
            <w:tcW w:w="1806" w:type="dxa"/>
            <w:shd w:val="clear" w:color="auto" w:fill="auto"/>
          </w:tcPr>
          <w:p w:rsidR="00932EE0" w:rsidRPr="0032344A" w:rsidRDefault="00932EE0" w:rsidP="00131440">
            <w:pPr>
              <w:widowControl w:val="0"/>
              <w:spacing w:line="260" w:lineRule="exact"/>
              <w:ind w:left="102"/>
              <w:jc w:val="both"/>
              <w:rPr>
                <w:rFonts w:ascii="Calibri" w:eastAsia="Calibri" w:hAnsi="Calibri" w:cs="Calibri"/>
                <w:position w:val="1"/>
                <w:sz w:val="22"/>
                <w:szCs w:val="22"/>
              </w:rPr>
            </w:pPr>
            <w:r w:rsidRPr="0032344A">
              <w:rPr>
                <w:rFonts w:ascii="Calibri" w:eastAsia="Calibri" w:hAnsi="Calibri" w:cs="Calibri"/>
                <w:position w:val="1"/>
                <w:sz w:val="22"/>
                <w:szCs w:val="22"/>
              </w:rPr>
              <w:t>Group-2</w:t>
            </w:r>
          </w:p>
        </w:tc>
        <w:tc>
          <w:tcPr>
            <w:tcW w:w="1836" w:type="dxa"/>
            <w:shd w:val="clear" w:color="auto" w:fill="auto"/>
          </w:tcPr>
          <w:p w:rsidR="00293766" w:rsidRPr="0032344A" w:rsidRDefault="00932EE0" w:rsidP="00131440">
            <w:pPr>
              <w:widowControl w:val="0"/>
              <w:spacing w:line="260" w:lineRule="exact"/>
              <w:ind w:left="102"/>
              <w:jc w:val="both"/>
              <w:rPr>
                <w:rFonts w:ascii="Calibri" w:eastAsia="Calibri" w:hAnsi="Calibri" w:cs="Calibri"/>
                <w:position w:val="1"/>
                <w:sz w:val="22"/>
                <w:szCs w:val="22"/>
              </w:rPr>
            </w:pPr>
            <w:r w:rsidRPr="0032344A">
              <w:rPr>
                <w:rFonts w:ascii="Calibri" w:eastAsia="Calibri" w:hAnsi="Calibri" w:cs="Calibri"/>
                <w:position w:val="1"/>
                <w:sz w:val="22"/>
                <w:szCs w:val="22"/>
              </w:rPr>
              <w:t>207/40</w:t>
            </w:r>
            <w:r w:rsidRPr="00F72F69">
              <w:rPr>
                <w:rFonts w:ascii="Calibri" w:eastAsia="Calibri" w:hAnsi="Calibri" w:cs="Calibri"/>
                <w:position w:val="1"/>
                <w:sz w:val="22"/>
                <w:szCs w:val="22"/>
              </w:rPr>
              <w:t>0</w:t>
            </w:r>
          </w:p>
        </w:tc>
        <w:tc>
          <w:tcPr>
            <w:tcW w:w="1955" w:type="dxa"/>
            <w:shd w:val="clear" w:color="auto" w:fill="auto"/>
          </w:tcPr>
          <w:p w:rsidR="00932EE0" w:rsidRPr="0032344A" w:rsidRDefault="00932EE0" w:rsidP="00131440">
            <w:pPr>
              <w:widowControl w:val="0"/>
              <w:spacing w:line="260" w:lineRule="exact"/>
              <w:ind w:left="102"/>
              <w:jc w:val="both"/>
              <w:rPr>
                <w:rFonts w:ascii="Calibri" w:eastAsia="Calibri" w:hAnsi="Calibri" w:cs="Calibri"/>
                <w:position w:val="1"/>
                <w:sz w:val="22"/>
                <w:szCs w:val="22"/>
              </w:rPr>
            </w:pPr>
            <w:r w:rsidRPr="0032344A">
              <w:rPr>
                <w:rFonts w:ascii="Calibri" w:eastAsia="Calibri" w:hAnsi="Calibri" w:cs="Calibri"/>
                <w:position w:val="1"/>
                <w:sz w:val="22"/>
                <w:szCs w:val="22"/>
              </w:rPr>
              <w:t>51.75%</w:t>
            </w:r>
          </w:p>
        </w:tc>
      </w:tr>
      <w:tr w:rsidR="00932EE0" w:rsidRPr="00F72F69" w:rsidTr="00BD1C0C">
        <w:tc>
          <w:tcPr>
            <w:tcW w:w="177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position w:val="1"/>
                <w:sz w:val="22"/>
                <w:szCs w:val="22"/>
              </w:rPr>
              <w:t>IPCC</w:t>
            </w:r>
          </w:p>
        </w:tc>
        <w:tc>
          <w:tcPr>
            <w:tcW w:w="1870"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N</w:t>
            </w:r>
            <w:r w:rsidRPr="00F72F69">
              <w:rPr>
                <w:rFonts w:ascii="Calibri" w:eastAsia="Calibri" w:hAnsi="Calibri" w:cs="Calibri"/>
                <w:spacing w:val="1"/>
                <w:position w:val="1"/>
                <w:sz w:val="22"/>
                <w:szCs w:val="22"/>
              </w:rPr>
              <w:t>ov</w:t>
            </w:r>
            <w:r w:rsidRPr="00F72F69">
              <w:rPr>
                <w:rFonts w:ascii="Calibri" w:eastAsia="Calibri" w:hAnsi="Calibri" w:cs="Calibri"/>
                <w:spacing w:val="-2"/>
                <w:position w:val="1"/>
                <w:sz w:val="22"/>
                <w:szCs w:val="22"/>
              </w:rPr>
              <w:t>’</w:t>
            </w:r>
            <w:r w:rsidRPr="00F72F69">
              <w:rPr>
                <w:rFonts w:ascii="Calibri" w:eastAsia="Calibri" w:hAnsi="Calibri" w:cs="Calibri"/>
                <w:spacing w:val="1"/>
                <w:position w:val="1"/>
                <w:sz w:val="22"/>
                <w:szCs w:val="22"/>
              </w:rPr>
              <w:t>2</w:t>
            </w:r>
            <w:r w:rsidRPr="00F72F69">
              <w:rPr>
                <w:rFonts w:ascii="Calibri" w:eastAsia="Calibri" w:hAnsi="Calibri" w:cs="Calibri"/>
                <w:spacing w:val="-2"/>
                <w:position w:val="1"/>
                <w:sz w:val="22"/>
                <w:szCs w:val="22"/>
              </w:rPr>
              <w:t>0</w:t>
            </w:r>
            <w:r w:rsidRPr="00F72F69">
              <w:rPr>
                <w:rFonts w:ascii="Calibri" w:eastAsia="Calibri" w:hAnsi="Calibri" w:cs="Calibri"/>
                <w:spacing w:val="1"/>
                <w:position w:val="1"/>
                <w:sz w:val="22"/>
                <w:szCs w:val="22"/>
              </w:rPr>
              <w:t>1</w:t>
            </w:r>
            <w:r w:rsidRPr="00F72F69">
              <w:rPr>
                <w:rFonts w:ascii="Calibri" w:eastAsia="Calibri" w:hAnsi="Calibri" w:cs="Calibri"/>
                <w:position w:val="1"/>
                <w:sz w:val="22"/>
                <w:szCs w:val="22"/>
              </w:rPr>
              <w:t>3</w:t>
            </w:r>
          </w:p>
        </w:tc>
        <w:tc>
          <w:tcPr>
            <w:tcW w:w="180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Group-2</w:t>
            </w:r>
          </w:p>
        </w:tc>
        <w:tc>
          <w:tcPr>
            <w:tcW w:w="183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194</w:t>
            </w:r>
            <w:r w:rsidRPr="00F72F69">
              <w:rPr>
                <w:rFonts w:ascii="Calibri" w:eastAsia="Calibri" w:hAnsi="Calibri" w:cs="Calibri"/>
                <w:spacing w:val="-1"/>
                <w:position w:val="1"/>
                <w:sz w:val="22"/>
                <w:szCs w:val="22"/>
              </w:rPr>
              <w:t>/</w:t>
            </w:r>
            <w:r w:rsidRPr="00F72F69">
              <w:rPr>
                <w:rFonts w:ascii="Calibri" w:eastAsia="Calibri" w:hAnsi="Calibri" w:cs="Calibri"/>
                <w:spacing w:val="1"/>
                <w:position w:val="1"/>
                <w:sz w:val="22"/>
                <w:szCs w:val="22"/>
              </w:rPr>
              <w:t>3</w:t>
            </w:r>
            <w:r w:rsidRPr="00F72F69">
              <w:rPr>
                <w:rFonts w:ascii="Calibri" w:eastAsia="Calibri" w:hAnsi="Calibri" w:cs="Calibri"/>
                <w:spacing w:val="-2"/>
                <w:position w:val="1"/>
                <w:sz w:val="22"/>
                <w:szCs w:val="22"/>
              </w:rPr>
              <w:t>0</w:t>
            </w:r>
            <w:r w:rsidRPr="00F72F69">
              <w:rPr>
                <w:rFonts w:ascii="Calibri" w:eastAsia="Calibri" w:hAnsi="Calibri" w:cs="Calibri"/>
                <w:position w:val="1"/>
                <w:sz w:val="22"/>
                <w:szCs w:val="22"/>
              </w:rPr>
              <w:t>0</w:t>
            </w:r>
          </w:p>
        </w:tc>
        <w:tc>
          <w:tcPr>
            <w:tcW w:w="195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pacing w:val="1"/>
                <w:position w:val="1"/>
                <w:sz w:val="22"/>
                <w:szCs w:val="22"/>
              </w:rPr>
            </w:pPr>
            <w:r w:rsidRPr="00F72F69">
              <w:rPr>
                <w:rFonts w:ascii="Calibri" w:eastAsia="Calibri" w:hAnsi="Calibri" w:cs="Calibri"/>
                <w:spacing w:val="1"/>
                <w:position w:val="1"/>
                <w:sz w:val="22"/>
                <w:szCs w:val="22"/>
              </w:rPr>
              <w:t>64.67%</w:t>
            </w:r>
          </w:p>
        </w:tc>
      </w:tr>
      <w:tr w:rsidR="00932EE0" w:rsidRPr="00F72F69" w:rsidTr="00BD1C0C">
        <w:tc>
          <w:tcPr>
            <w:tcW w:w="177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position w:val="1"/>
                <w:sz w:val="22"/>
                <w:szCs w:val="22"/>
              </w:rPr>
              <w:t>IPCC</w:t>
            </w:r>
          </w:p>
        </w:tc>
        <w:tc>
          <w:tcPr>
            <w:tcW w:w="1870"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N</w:t>
            </w:r>
            <w:r w:rsidRPr="00F72F69">
              <w:rPr>
                <w:rFonts w:ascii="Calibri" w:eastAsia="Calibri" w:hAnsi="Calibri" w:cs="Calibri"/>
                <w:spacing w:val="1"/>
                <w:position w:val="1"/>
                <w:sz w:val="22"/>
                <w:szCs w:val="22"/>
              </w:rPr>
              <w:t>ov</w:t>
            </w:r>
            <w:r w:rsidRPr="00F72F69">
              <w:rPr>
                <w:rFonts w:ascii="Calibri" w:eastAsia="Calibri" w:hAnsi="Calibri" w:cs="Calibri"/>
                <w:spacing w:val="-2"/>
                <w:position w:val="1"/>
                <w:sz w:val="22"/>
                <w:szCs w:val="22"/>
              </w:rPr>
              <w:t>’</w:t>
            </w:r>
            <w:r w:rsidRPr="00F72F69">
              <w:rPr>
                <w:rFonts w:ascii="Calibri" w:eastAsia="Calibri" w:hAnsi="Calibri" w:cs="Calibri"/>
                <w:spacing w:val="1"/>
                <w:position w:val="1"/>
                <w:sz w:val="22"/>
                <w:szCs w:val="22"/>
              </w:rPr>
              <w:t>2</w:t>
            </w:r>
            <w:r w:rsidRPr="00F72F69">
              <w:rPr>
                <w:rFonts w:ascii="Calibri" w:eastAsia="Calibri" w:hAnsi="Calibri" w:cs="Calibri"/>
                <w:spacing w:val="-2"/>
                <w:position w:val="1"/>
                <w:sz w:val="22"/>
                <w:szCs w:val="22"/>
              </w:rPr>
              <w:t>0</w:t>
            </w:r>
            <w:r w:rsidRPr="00F72F69">
              <w:rPr>
                <w:rFonts w:ascii="Calibri" w:eastAsia="Calibri" w:hAnsi="Calibri" w:cs="Calibri"/>
                <w:spacing w:val="1"/>
                <w:position w:val="1"/>
                <w:sz w:val="22"/>
                <w:szCs w:val="22"/>
              </w:rPr>
              <w:t>1</w:t>
            </w:r>
            <w:r w:rsidRPr="00F72F69">
              <w:rPr>
                <w:rFonts w:ascii="Calibri" w:eastAsia="Calibri" w:hAnsi="Calibri" w:cs="Calibri"/>
                <w:position w:val="1"/>
                <w:sz w:val="22"/>
                <w:szCs w:val="22"/>
              </w:rPr>
              <w:t>2</w:t>
            </w:r>
          </w:p>
        </w:tc>
        <w:tc>
          <w:tcPr>
            <w:tcW w:w="180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Group-1</w:t>
            </w:r>
          </w:p>
        </w:tc>
        <w:tc>
          <w:tcPr>
            <w:tcW w:w="183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263</w:t>
            </w:r>
            <w:r w:rsidRPr="00F72F69">
              <w:rPr>
                <w:rFonts w:ascii="Calibri" w:eastAsia="Calibri" w:hAnsi="Calibri" w:cs="Calibri"/>
                <w:spacing w:val="-1"/>
                <w:position w:val="1"/>
                <w:sz w:val="22"/>
                <w:szCs w:val="22"/>
              </w:rPr>
              <w:t>/</w:t>
            </w:r>
            <w:r w:rsidRPr="00F72F69">
              <w:rPr>
                <w:rFonts w:ascii="Calibri" w:eastAsia="Calibri" w:hAnsi="Calibri" w:cs="Calibri"/>
                <w:spacing w:val="1"/>
                <w:position w:val="1"/>
                <w:sz w:val="22"/>
                <w:szCs w:val="22"/>
              </w:rPr>
              <w:t>4</w:t>
            </w:r>
            <w:r w:rsidRPr="00F72F69">
              <w:rPr>
                <w:rFonts w:ascii="Calibri" w:eastAsia="Calibri" w:hAnsi="Calibri" w:cs="Calibri"/>
                <w:spacing w:val="-2"/>
                <w:position w:val="1"/>
                <w:sz w:val="22"/>
                <w:szCs w:val="22"/>
              </w:rPr>
              <w:t>0</w:t>
            </w:r>
            <w:r w:rsidRPr="00F72F69">
              <w:rPr>
                <w:rFonts w:ascii="Calibri" w:eastAsia="Calibri" w:hAnsi="Calibri" w:cs="Calibri"/>
                <w:position w:val="1"/>
                <w:sz w:val="22"/>
                <w:szCs w:val="22"/>
              </w:rPr>
              <w:t>0</w:t>
            </w:r>
          </w:p>
        </w:tc>
        <w:tc>
          <w:tcPr>
            <w:tcW w:w="195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pacing w:val="1"/>
                <w:position w:val="1"/>
                <w:sz w:val="22"/>
                <w:szCs w:val="22"/>
              </w:rPr>
            </w:pPr>
            <w:r w:rsidRPr="00F72F69">
              <w:rPr>
                <w:rFonts w:ascii="Calibri" w:eastAsia="Calibri" w:hAnsi="Calibri" w:cs="Calibri"/>
                <w:spacing w:val="1"/>
                <w:position w:val="1"/>
                <w:sz w:val="22"/>
                <w:szCs w:val="22"/>
              </w:rPr>
              <w:t>65.75%</w:t>
            </w:r>
          </w:p>
        </w:tc>
      </w:tr>
      <w:tr w:rsidR="00932EE0" w:rsidRPr="00F72F69" w:rsidTr="00BD1C0C">
        <w:tc>
          <w:tcPr>
            <w:tcW w:w="177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position w:val="1"/>
                <w:sz w:val="22"/>
                <w:szCs w:val="22"/>
              </w:rPr>
              <w:t>C</w:t>
            </w:r>
            <w:r w:rsidRPr="00F72F69">
              <w:rPr>
                <w:rFonts w:ascii="Calibri" w:eastAsia="Calibri" w:hAnsi="Calibri" w:cs="Calibri"/>
                <w:spacing w:val="1"/>
                <w:position w:val="1"/>
                <w:sz w:val="22"/>
                <w:szCs w:val="22"/>
              </w:rPr>
              <w:t>P</w:t>
            </w:r>
            <w:r w:rsidRPr="00F72F69">
              <w:rPr>
                <w:rFonts w:ascii="Calibri" w:eastAsia="Calibri" w:hAnsi="Calibri" w:cs="Calibri"/>
                <w:position w:val="1"/>
                <w:sz w:val="22"/>
                <w:szCs w:val="22"/>
              </w:rPr>
              <w:t>T</w:t>
            </w:r>
          </w:p>
        </w:tc>
        <w:tc>
          <w:tcPr>
            <w:tcW w:w="1870"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Dec</w:t>
            </w:r>
            <w:r w:rsidRPr="00F72F69">
              <w:rPr>
                <w:rFonts w:ascii="Calibri" w:eastAsia="Calibri" w:hAnsi="Calibri" w:cs="Calibri"/>
                <w:spacing w:val="-2"/>
                <w:position w:val="1"/>
                <w:sz w:val="22"/>
                <w:szCs w:val="22"/>
              </w:rPr>
              <w:t>’</w:t>
            </w:r>
            <w:r w:rsidRPr="00F72F69">
              <w:rPr>
                <w:rFonts w:ascii="Calibri" w:eastAsia="Calibri" w:hAnsi="Calibri" w:cs="Calibri"/>
                <w:spacing w:val="1"/>
                <w:position w:val="1"/>
                <w:sz w:val="22"/>
                <w:szCs w:val="22"/>
              </w:rPr>
              <w:t>2</w:t>
            </w:r>
            <w:r w:rsidRPr="00F72F69">
              <w:rPr>
                <w:rFonts w:ascii="Calibri" w:eastAsia="Calibri" w:hAnsi="Calibri" w:cs="Calibri"/>
                <w:spacing w:val="-2"/>
                <w:position w:val="1"/>
                <w:sz w:val="22"/>
                <w:szCs w:val="22"/>
              </w:rPr>
              <w:t>0</w:t>
            </w:r>
            <w:r w:rsidRPr="00F72F69">
              <w:rPr>
                <w:rFonts w:ascii="Calibri" w:eastAsia="Calibri" w:hAnsi="Calibri" w:cs="Calibri"/>
                <w:spacing w:val="1"/>
                <w:position w:val="1"/>
                <w:sz w:val="22"/>
                <w:szCs w:val="22"/>
              </w:rPr>
              <w:t>1</w:t>
            </w:r>
            <w:r w:rsidRPr="00F72F69">
              <w:rPr>
                <w:rFonts w:ascii="Calibri" w:eastAsia="Calibri" w:hAnsi="Calibri" w:cs="Calibri"/>
                <w:position w:val="1"/>
                <w:sz w:val="22"/>
                <w:szCs w:val="22"/>
              </w:rPr>
              <w:t>1</w:t>
            </w:r>
          </w:p>
        </w:tc>
        <w:tc>
          <w:tcPr>
            <w:tcW w:w="180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Both Group</w:t>
            </w:r>
          </w:p>
        </w:tc>
        <w:tc>
          <w:tcPr>
            <w:tcW w:w="1836"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z w:val="22"/>
                <w:szCs w:val="22"/>
              </w:rPr>
            </w:pPr>
            <w:r w:rsidRPr="00F72F69">
              <w:rPr>
                <w:rFonts w:ascii="Calibri" w:eastAsia="Calibri" w:hAnsi="Calibri" w:cs="Calibri"/>
                <w:spacing w:val="1"/>
                <w:position w:val="1"/>
                <w:sz w:val="22"/>
                <w:szCs w:val="22"/>
              </w:rPr>
              <w:t>1</w:t>
            </w:r>
            <w:r w:rsidRPr="00F72F69">
              <w:rPr>
                <w:rFonts w:ascii="Calibri" w:eastAsia="Calibri" w:hAnsi="Calibri" w:cs="Calibri"/>
                <w:spacing w:val="-2"/>
                <w:position w:val="1"/>
                <w:sz w:val="22"/>
                <w:szCs w:val="22"/>
              </w:rPr>
              <w:t>49</w:t>
            </w:r>
            <w:r w:rsidRPr="00F72F69">
              <w:rPr>
                <w:rFonts w:ascii="Calibri" w:eastAsia="Calibri" w:hAnsi="Calibri" w:cs="Calibri"/>
                <w:spacing w:val="-1"/>
                <w:position w:val="1"/>
                <w:sz w:val="22"/>
                <w:szCs w:val="22"/>
              </w:rPr>
              <w:t>/</w:t>
            </w:r>
            <w:r w:rsidRPr="00F72F69">
              <w:rPr>
                <w:rFonts w:ascii="Calibri" w:eastAsia="Calibri" w:hAnsi="Calibri" w:cs="Calibri"/>
                <w:spacing w:val="1"/>
                <w:position w:val="1"/>
                <w:sz w:val="22"/>
                <w:szCs w:val="22"/>
              </w:rPr>
              <w:t>2</w:t>
            </w:r>
            <w:r w:rsidRPr="00F72F69">
              <w:rPr>
                <w:rFonts w:ascii="Calibri" w:eastAsia="Calibri" w:hAnsi="Calibri" w:cs="Calibri"/>
                <w:spacing w:val="-2"/>
                <w:position w:val="1"/>
                <w:sz w:val="22"/>
                <w:szCs w:val="22"/>
              </w:rPr>
              <w:t>0</w:t>
            </w:r>
            <w:r w:rsidRPr="00F72F69">
              <w:rPr>
                <w:rFonts w:ascii="Calibri" w:eastAsia="Calibri" w:hAnsi="Calibri" w:cs="Calibri"/>
                <w:position w:val="1"/>
                <w:sz w:val="22"/>
                <w:szCs w:val="22"/>
              </w:rPr>
              <w:t>0</w:t>
            </w:r>
          </w:p>
        </w:tc>
        <w:tc>
          <w:tcPr>
            <w:tcW w:w="1955" w:type="dxa"/>
            <w:shd w:val="clear" w:color="auto" w:fill="auto"/>
          </w:tcPr>
          <w:p w:rsidR="00932EE0" w:rsidRPr="00F72F69" w:rsidRDefault="00932EE0" w:rsidP="00131440">
            <w:pPr>
              <w:widowControl w:val="0"/>
              <w:spacing w:line="260" w:lineRule="exact"/>
              <w:ind w:left="102"/>
              <w:jc w:val="both"/>
              <w:rPr>
                <w:rFonts w:ascii="Calibri" w:eastAsia="Calibri" w:hAnsi="Calibri" w:cs="Calibri"/>
                <w:spacing w:val="1"/>
                <w:position w:val="1"/>
                <w:sz w:val="22"/>
                <w:szCs w:val="22"/>
              </w:rPr>
            </w:pPr>
            <w:r w:rsidRPr="00F72F69">
              <w:rPr>
                <w:rFonts w:ascii="Calibri" w:eastAsia="Calibri" w:hAnsi="Calibri" w:cs="Calibri"/>
                <w:spacing w:val="1"/>
                <w:position w:val="1"/>
                <w:sz w:val="22"/>
                <w:szCs w:val="22"/>
              </w:rPr>
              <w:t>74.50%</w:t>
            </w:r>
          </w:p>
        </w:tc>
      </w:tr>
    </w:tbl>
    <w:p w:rsidR="00131440" w:rsidRDefault="00131440" w:rsidP="00F72F69">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p>
    <w:p w:rsidR="00F72F69" w:rsidRDefault="00F72F69" w:rsidP="00F72F69">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r>
        <w:rPr>
          <w:rFonts w:ascii="Verdana" w:hAnsi="Verdana" w:cs="Verdana"/>
          <w:b/>
          <w:sz w:val="18"/>
          <w:szCs w:val="18"/>
          <w:u w:val="single"/>
        </w:rPr>
        <w:t>ARTICLESHIP EXPOSURE</w:t>
      </w:r>
    </w:p>
    <w:p w:rsidR="007F2019" w:rsidRDefault="007F2019" w:rsidP="00F72F69">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rPr>
      </w:pPr>
    </w:p>
    <w:p w:rsidR="006D2376" w:rsidRDefault="007F2019" w:rsidP="00094DEB">
      <w:pPr>
        <w:numPr>
          <w:ilvl w:val="0"/>
          <w:numId w:val="3"/>
        </w:numPr>
        <w:tabs>
          <w:tab w:val="left" w:pos="270"/>
          <w:tab w:val="left" w:pos="1080"/>
        </w:tabs>
        <w:spacing w:after="60"/>
        <w:ind w:left="274" w:hanging="274"/>
        <w:jc w:val="both"/>
        <w:rPr>
          <w:rFonts w:ascii="Verdana" w:hAnsi="Verdana" w:cs="Verdana"/>
          <w:sz w:val="18"/>
          <w:szCs w:val="18"/>
        </w:rPr>
      </w:pPr>
      <w:r>
        <w:rPr>
          <w:rFonts w:ascii="Verdana" w:hAnsi="Verdana" w:cs="Verdana"/>
          <w:sz w:val="18"/>
          <w:szCs w:val="18"/>
        </w:rPr>
        <w:t xml:space="preserve">Completed my </w:t>
      </w:r>
      <w:r w:rsidR="00BD71BF">
        <w:rPr>
          <w:rFonts w:ascii="Verdana" w:hAnsi="Verdana" w:cs="Verdana"/>
          <w:sz w:val="18"/>
          <w:szCs w:val="18"/>
        </w:rPr>
        <w:t>article ship</w:t>
      </w:r>
      <w:r w:rsidR="00700D03">
        <w:rPr>
          <w:rFonts w:ascii="Verdana" w:hAnsi="Verdana" w:cs="Verdana"/>
          <w:sz w:val="18"/>
          <w:szCs w:val="18"/>
        </w:rPr>
        <w:t xml:space="preserve"> from</w:t>
      </w:r>
      <w:r w:rsidR="00700D03" w:rsidRPr="00700D03">
        <w:rPr>
          <w:rFonts w:ascii="Verdana" w:hAnsi="Verdana" w:cs="Verdana"/>
          <w:sz w:val="18"/>
          <w:szCs w:val="18"/>
        </w:rPr>
        <w:t xml:space="preserve"> </w:t>
      </w:r>
      <w:r w:rsidR="00BA4DFF">
        <w:rPr>
          <w:rFonts w:ascii="Verdana" w:hAnsi="Verdana" w:cs="Verdana"/>
          <w:sz w:val="18"/>
          <w:szCs w:val="18"/>
        </w:rPr>
        <w:t>Ahmedabad Based</w:t>
      </w:r>
      <w:r w:rsidR="00700D03" w:rsidRPr="00700D03">
        <w:rPr>
          <w:rFonts w:ascii="Verdana" w:hAnsi="Verdana" w:cs="Verdana"/>
          <w:sz w:val="18"/>
          <w:szCs w:val="18"/>
        </w:rPr>
        <w:t xml:space="preserve"> Ch</w:t>
      </w:r>
      <w:r w:rsidR="00793AA1">
        <w:rPr>
          <w:rFonts w:ascii="Verdana" w:hAnsi="Verdana" w:cs="Verdana"/>
          <w:sz w:val="18"/>
          <w:szCs w:val="18"/>
        </w:rPr>
        <w:t>artered Accountant</w:t>
      </w:r>
      <w:r w:rsidR="00BA4DFF">
        <w:rPr>
          <w:rFonts w:ascii="Verdana" w:hAnsi="Verdana" w:cs="Verdana"/>
          <w:sz w:val="18"/>
          <w:szCs w:val="18"/>
        </w:rPr>
        <w:t xml:space="preserve"> firm</w:t>
      </w:r>
      <w:r w:rsidR="00123B0C">
        <w:rPr>
          <w:rFonts w:ascii="Verdana" w:hAnsi="Verdana" w:cs="Verdana"/>
          <w:sz w:val="18"/>
          <w:szCs w:val="18"/>
        </w:rPr>
        <w:t>. Per</w:t>
      </w:r>
      <w:r w:rsidR="00A82E1C">
        <w:rPr>
          <w:rFonts w:ascii="Verdana" w:hAnsi="Verdana" w:cs="Verdana"/>
          <w:sz w:val="18"/>
          <w:szCs w:val="18"/>
        </w:rPr>
        <w:t>formed Various Statutory Audit</w:t>
      </w:r>
      <w:r w:rsidR="00123B0C">
        <w:rPr>
          <w:rFonts w:ascii="Verdana" w:hAnsi="Verdana" w:cs="Verdana"/>
          <w:sz w:val="18"/>
          <w:szCs w:val="18"/>
        </w:rPr>
        <w:t xml:space="preserve">, Management Audit and stock audit of Private limited Companies. </w:t>
      </w:r>
      <w:r w:rsidR="00123B0C" w:rsidRPr="00123B0C">
        <w:rPr>
          <w:rFonts w:ascii="Verdana" w:hAnsi="Verdana" w:cs="Verdana"/>
          <w:sz w:val="18"/>
          <w:szCs w:val="18"/>
        </w:rPr>
        <w:t>Equally contributed towards various tax audit assignments of both corpor</w:t>
      </w:r>
      <w:r w:rsidR="00860C69">
        <w:rPr>
          <w:rFonts w:ascii="Verdana" w:hAnsi="Verdana" w:cs="Verdana"/>
          <w:sz w:val="18"/>
          <w:szCs w:val="18"/>
        </w:rPr>
        <w:t>ate and non-corporate assesses</w:t>
      </w:r>
      <w:r w:rsidR="00BA6543">
        <w:rPr>
          <w:rFonts w:ascii="Verdana" w:hAnsi="Verdana" w:cs="Verdana"/>
          <w:sz w:val="18"/>
          <w:szCs w:val="18"/>
        </w:rPr>
        <w:t>. Also p</w:t>
      </w:r>
      <w:r w:rsidR="00860C69">
        <w:rPr>
          <w:rFonts w:ascii="Verdana" w:hAnsi="Verdana" w:cs="Verdana"/>
          <w:sz w:val="18"/>
          <w:szCs w:val="18"/>
        </w:rPr>
        <w:t>repared</w:t>
      </w:r>
      <w:r w:rsidR="00BA6543">
        <w:rPr>
          <w:rFonts w:ascii="Verdana" w:hAnsi="Verdana" w:cs="Verdana"/>
          <w:sz w:val="18"/>
          <w:szCs w:val="18"/>
        </w:rPr>
        <w:t xml:space="preserve"> Books of Accounts of non-corporate clients</w:t>
      </w:r>
      <w:r w:rsidR="00860C69">
        <w:rPr>
          <w:rFonts w:ascii="Verdana" w:hAnsi="Verdana" w:cs="Verdana"/>
          <w:sz w:val="18"/>
          <w:szCs w:val="18"/>
        </w:rPr>
        <w:t xml:space="preserve"> </w:t>
      </w:r>
      <w:r w:rsidR="00BD71BF">
        <w:rPr>
          <w:rFonts w:ascii="Verdana" w:hAnsi="Verdana" w:cs="Verdana"/>
          <w:sz w:val="18"/>
          <w:szCs w:val="18"/>
        </w:rPr>
        <w:t xml:space="preserve">in </w:t>
      </w:r>
      <w:r w:rsidR="00860C69">
        <w:rPr>
          <w:rFonts w:ascii="Verdana" w:hAnsi="Verdana" w:cs="Verdana"/>
          <w:sz w:val="18"/>
          <w:szCs w:val="18"/>
        </w:rPr>
        <w:t>accordance with Accounting standards applicable.</w:t>
      </w:r>
    </w:p>
    <w:p w:rsidR="000F5658" w:rsidRPr="006D2376" w:rsidRDefault="00123B0C" w:rsidP="007F2019">
      <w:pPr>
        <w:numPr>
          <w:ilvl w:val="0"/>
          <w:numId w:val="3"/>
        </w:numPr>
        <w:tabs>
          <w:tab w:val="left" w:pos="180"/>
          <w:tab w:val="left" w:pos="270"/>
          <w:tab w:val="left" w:pos="1080"/>
        </w:tabs>
        <w:spacing w:after="60"/>
        <w:ind w:left="274" w:hanging="274"/>
        <w:jc w:val="both"/>
        <w:rPr>
          <w:rFonts w:ascii="Verdana" w:hAnsi="Verdana" w:cs="Verdana"/>
          <w:sz w:val="18"/>
          <w:szCs w:val="18"/>
        </w:rPr>
      </w:pPr>
      <w:r w:rsidRPr="00123B0C">
        <w:rPr>
          <w:rFonts w:ascii="Verdana" w:hAnsi="Verdana" w:cs="Verdana"/>
          <w:sz w:val="18"/>
          <w:szCs w:val="18"/>
        </w:rPr>
        <w:t xml:space="preserve"> Was acti</w:t>
      </w:r>
      <w:r w:rsidRPr="00094DEB">
        <w:rPr>
          <w:rFonts w:ascii="Verdana" w:hAnsi="Verdana" w:cs="Verdana"/>
          <w:sz w:val="18"/>
          <w:szCs w:val="18"/>
        </w:rPr>
        <w:t xml:space="preserve">vely involved in </w:t>
      </w:r>
      <w:r w:rsidR="006D2376" w:rsidRPr="00094DEB">
        <w:rPr>
          <w:rFonts w:ascii="Verdana" w:hAnsi="Verdana" w:cs="Verdana"/>
          <w:sz w:val="18"/>
          <w:szCs w:val="18"/>
        </w:rPr>
        <w:t xml:space="preserve">preparation and filing of Income tax, </w:t>
      </w:r>
      <w:r w:rsidR="00897695">
        <w:rPr>
          <w:rFonts w:ascii="Verdana" w:hAnsi="Verdana" w:cs="Verdana"/>
          <w:sz w:val="18"/>
          <w:szCs w:val="18"/>
        </w:rPr>
        <w:t>Vat and S</w:t>
      </w:r>
      <w:r w:rsidR="006D2376" w:rsidRPr="00094DEB">
        <w:rPr>
          <w:rFonts w:ascii="Verdana" w:hAnsi="Verdana" w:cs="Verdana"/>
          <w:sz w:val="18"/>
          <w:szCs w:val="18"/>
        </w:rPr>
        <w:t xml:space="preserve">ervice tax return of corporate and non corporate assessee. </w:t>
      </w:r>
      <w:r w:rsidR="00A82E1C" w:rsidRPr="00094DEB">
        <w:rPr>
          <w:rFonts w:ascii="Verdana" w:hAnsi="Verdana" w:cs="Verdana"/>
          <w:sz w:val="18"/>
          <w:szCs w:val="18"/>
        </w:rPr>
        <w:t>Also a</w:t>
      </w:r>
      <w:r w:rsidR="006D2376" w:rsidRPr="00094DEB">
        <w:rPr>
          <w:rFonts w:ascii="Verdana" w:hAnsi="Verdana" w:cs="Verdana"/>
          <w:sz w:val="18"/>
          <w:szCs w:val="18"/>
        </w:rPr>
        <w:t>ssisted clients in the preparation of CMA projections &amp; other required documents for getting finance from banks.</w:t>
      </w:r>
    </w:p>
    <w:p w:rsidR="00A82E1C" w:rsidRDefault="00A82E1C">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p>
    <w:p w:rsidR="00A82E1C" w:rsidRDefault="00A82E1C" w:rsidP="00A82E1C">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r>
        <w:rPr>
          <w:rFonts w:ascii="Verdana" w:hAnsi="Verdana" w:cs="Verdana"/>
          <w:b/>
          <w:sz w:val="18"/>
          <w:szCs w:val="18"/>
          <w:u w:val="single"/>
        </w:rPr>
        <w:t>ACADEMIC QUALIFICATION</w:t>
      </w:r>
    </w:p>
    <w:p w:rsidR="00A82E1C" w:rsidRPr="00A82E1C" w:rsidRDefault="00A82E1C" w:rsidP="00A82E1C">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p>
    <w:p w:rsidR="00A82E1C" w:rsidRPr="00A82E1C" w:rsidRDefault="00A82E1C" w:rsidP="00A82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b/>
          <w:sz w:val="18"/>
          <w:szCs w:val="18"/>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813"/>
        <w:gridCol w:w="2036"/>
        <w:gridCol w:w="1691"/>
        <w:gridCol w:w="1739"/>
      </w:tblGrid>
      <w:tr w:rsidR="00A82E1C" w:rsidRPr="00992331" w:rsidTr="00992331">
        <w:tc>
          <w:tcPr>
            <w:tcW w:w="2086"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b/>
                <w:position w:val="1"/>
                <w:sz w:val="22"/>
                <w:szCs w:val="22"/>
              </w:rPr>
              <w:t>Deg</w:t>
            </w:r>
            <w:r w:rsidRPr="00992331">
              <w:rPr>
                <w:rFonts w:ascii="Calibri" w:eastAsia="Calibri" w:hAnsi="Calibri" w:cs="Calibri"/>
                <w:b/>
                <w:spacing w:val="1"/>
                <w:position w:val="1"/>
                <w:sz w:val="22"/>
                <w:szCs w:val="22"/>
              </w:rPr>
              <w:t>r</w:t>
            </w:r>
            <w:r w:rsidRPr="00992331">
              <w:rPr>
                <w:rFonts w:ascii="Calibri" w:eastAsia="Calibri" w:hAnsi="Calibri" w:cs="Calibri"/>
                <w:b/>
                <w:spacing w:val="-1"/>
                <w:position w:val="1"/>
                <w:sz w:val="22"/>
                <w:szCs w:val="22"/>
              </w:rPr>
              <w:t>e</w:t>
            </w:r>
            <w:r w:rsidRPr="00992331">
              <w:rPr>
                <w:rFonts w:ascii="Calibri" w:eastAsia="Calibri" w:hAnsi="Calibri" w:cs="Calibri"/>
                <w:b/>
                <w:position w:val="1"/>
                <w:sz w:val="22"/>
                <w:szCs w:val="22"/>
              </w:rPr>
              <w:t>e</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b/>
                <w:spacing w:val="1"/>
                <w:position w:val="1"/>
                <w:sz w:val="22"/>
                <w:szCs w:val="22"/>
              </w:rPr>
              <w:t>B</w:t>
            </w:r>
            <w:r w:rsidRPr="00992331">
              <w:rPr>
                <w:rFonts w:ascii="Calibri" w:eastAsia="Calibri" w:hAnsi="Calibri" w:cs="Calibri"/>
                <w:b/>
                <w:spacing w:val="-1"/>
                <w:position w:val="1"/>
                <w:sz w:val="22"/>
                <w:szCs w:val="22"/>
              </w:rPr>
              <w:t>oa</w:t>
            </w:r>
            <w:r w:rsidRPr="00992331">
              <w:rPr>
                <w:rFonts w:ascii="Calibri" w:eastAsia="Calibri" w:hAnsi="Calibri" w:cs="Calibri"/>
                <w:b/>
                <w:spacing w:val="1"/>
                <w:position w:val="1"/>
                <w:sz w:val="22"/>
                <w:szCs w:val="22"/>
              </w:rPr>
              <w:t>r</w:t>
            </w:r>
            <w:r w:rsidRPr="00992331">
              <w:rPr>
                <w:rFonts w:ascii="Calibri" w:eastAsia="Calibri" w:hAnsi="Calibri" w:cs="Calibri"/>
                <w:b/>
                <w:position w:val="1"/>
                <w:sz w:val="22"/>
                <w:szCs w:val="22"/>
              </w:rPr>
              <w:t>d</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b/>
                <w:spacing w:val="1"/>
                <w:position w:val="1"/>
                <w:sz w:val="22"/>
                <w:szCs w:val="22"/>
              </w:rPr>
              <w:t>C</w:t>
            </w:r>
            <w:r w:rsidRPr="00992331">
              <w:rPr>
                <w:rFonts w:ascii="Calibri" w:eastAsia="Calibri" w:hAnsi="Calibri" w:cs="Calibri"/>
                <w:b/>
                <w:spacing w:val="-1"/>
                <w:position w:val="1"/>
                <w:sz w:val="22"/>
                <w:szCs w:val="22"/>
              </w:rPr>
              <w:t>o</w:t>
            </w:r>
            <w:r w:rsidRPr="00992331">
              <w:rPr>
                <w:rFonts w:ascii="Calibri" w:eastAsia="Calibri" w:hAnsi="Calibri" w:cs="Calibri"/>
                <w:b/>
                <w:spacing w:val="1"/>
                <w:position w:val="1"/>
                <w:sz w:val="22"/>
                <w:szCs w:val="22"/>
              </w:rPr>
              <w:t>ll</w:t>
            </w:r>
            <w:r w:rsidRPr="00992331">
              <w:rPr>
                <w:rFonts w:ascii="Calibri" w:eastAsia="Calibri" w:hAnsi="Calibri" w:cs="Calibri"/>
                <w:b/>
                <w:spacing w:val="-3"/>
                <w:position w:val="1"/>
                <w:sz w:val="22"/>
                <w:szCs w:val="22"/>
              </w:rPr>
              <w:t>e</w:t>
            </w:r>
            <w:r w:rsidRPr="00992331">
              <w:rPr>
                <w:rFonts w:ascii="Calibri" w:eastAsia="Calibri" w:hAnsi="Calibri" w:cs="Calibri"/>
                <w:b/>
                <w:spacing w:val="1"/>
                <w:position w:val="1"/>
                <w:sz w:val="22"/>
                <w:szCs w:val="22"/>
              </w:rPr>
              <w:t>g</w:t>
            </w:r>
            <w:r w:rsidRPr="00992331">
              <w:rPr>
                <w:rFonts w:ascii="Calibri" w:eastAsia="Calibri" w:hAnsi="Calibri" w:cs="Calibri"/>
                <w:b/>
                <w:spacing w:val="-1"/>
                <w:position w:val="1"/>
                <w:sz w:val="22"/>
                <w:szCs w:val="22"/>
              </w:rPr>
              <w:t>e</w:t>
            </w:r>
            <w:r w:rsidRPr="00992331">
              <w:rPr>
                <w:rFonts w:ascii="Calibri" w:eastAsia="Calibri" w:hAnsi="Calibri" w:cs="Calibri"/>
                <w:b/>
                <w:spacing w:val="1"/>
                <w:position w:val="1"/>
                <w:sz w:val="22"/>
                <w:szCs w:val="22"/>
              </w:rPr>
              <w:t>/</w:t>
            </w:r>
            <w:r w:rsidRPr="00992331">
              <w:rPr>
                <w:rFonts w:ascii="Calibri" w:eastAsia="Calibri" w:hAnsi="Calibri" w:cs="Calibri"/>
                <w:b/>
                <w:spacing w:val="-1"/>
                <w:position w:val="1"/>
                <w:sz w:val="22"/>
                <w:szCs w:val="22"/>
              </w:rPr>
              <w:t>S</w:t>
            </w:r>
            <w:r w:rsidRPr="00992331">
              <w:rPr>
                <w:rFonts w:ascii="Calibri" w:eastAsia="Calibri" w:hAnsi="Calibri" w:cs="Calibri"/>
                <w:b/>
                <w:spacing w:val="1"/>
                <w:position w:val="1"/>
                <w:sz w:val="22"/>
                <w:szCs w:val="22"/>
              </w:rPr>
              <w:t>c</w:t>
            </w:r>
            <w:r w:rsidRPr="00992331">
              <w:rPr>
                <w:rFonts w:ascii="Calibri" w:eastAsia="Calibri" w:hAnsi="Calibri" w:cs="Calibri"/>
                <w:b/>
                <w:spacing w:val="-1"/>
                <w:position w:val="1"/>
                <w:sz w:val="22"/>
                <w:szCs w:val="22"/>
              </w:rPr>
              <w:t>hoo</w:t>
            </w:r>
            <w:r w:rsidRPr="00992331">
              <w:rPr>
                <w:rFonts w:ascii="Calibri" w:eastAsia="Calibri" w:hAnsi="Calibri" w:cs="Calibri"/>
                <w:b/>
                <w:position w:val="1"/>
                <w:sz w:val="22"/>
                <w:szCs w:val="22"/>
              </w:rPr>
              <w:t>l</w:t>
            </w:r>
          </w:p>
        </w:tc>
        <w:tc>
          <w:tcPr>
            <w:tcW w:w="2087" w:type="dxa"/>
            <w:shd w:val="clear" w:color="auto" w:fill="auto"/>
          </w:tcPr>
          <w:p w:rsidR="00A82E1C" w:rsidRPr="00992331" w:rsidRDefault="00A82E1C" w:rsidP="00992331">
            <w:pPr>
              <w:widowControl w:val="0"/>
              <w:spacing w:line="260" w:lineRule="exact"/>
              <w:ind w:left="100"/>
              <w:jc w:val="both"/>
              <w:rPr>
                <w:rFonts w:ascii="Calibri" w:eastAsia="Calibri" w:hAnsi="Calibri" w:cs="Calibri"/>
                <w:sz w:val="22"/>
                <w:szCs w:val="22"/>
              </w:rPr>
            </w:pPr>
            <w:r w:rsidRPr="00992331">
              <w:rPr>
                <w:rFonts w:ascii="Calibri" w:eastAsia="Calibri" w:hAnsi="Calibri" w:cs="Calibri"/>
                <w:b/>
                <w:position w:val="1"/>
                <w:sz w:val="22"/>
                <w:szCs w:val="22"/>
              </w:rPr>
              <w:t>Ye</w:t>
            </w:r>
            <w:r w:rsidRPr="00992331">
              <w:rPr>
                <w:rFonts w:ascii="Calibri" w:eastAsia="Calibri" w:hAnsi="Calibri" w:cs="Calibri"/>
                <w:b/>
                <w:spacing w:val="-1"/>
                <w:position w:val="1"/>
                <w:sz w:val="22"/>
                <w:szCs w:val="22"/>
              </w:rPr>
              <w:t>a</w:t>
            </w:r>
            <w:r w:rsidRPr="00992331">
              <w:rPr>
                <w:rFonts w:ascii="Calibri" w:eastAsia="Calibri" w:hAnsi="Calibri" w:cs="Calibri"/>
                <w:b/>
                <w:position w:val="1"/>
                <w:sz w:val="22"/>
                <w:szCs w:val="22"/>
              </w:rPr>
              <w:t>r</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b/>
                <w:position w:val="1"/>
                <w:sz w:val="22"/>
                <w:szCs w:val="22"/>
              </w:rPr>
              <w:t>Resul</w:t>
            </w:r>
            <w:r w:rsidRPr="00992331">
              <w:rPr>
                <w:rFonts w:ascii="Calibri" w:eastAsia="Calibri" w:hAnsi="Calibri" w:cs="Calibri"/>
                <w:b/>
                <w:spacing w:val="-2"/>
                <w:position w:val="1"/>
                <w:sz w:val="22"/>
                <w:szCs w:val="22"/>
              </w:rPr>
              <w:t>t</w:t>
            </w:r>
            <w:r w:rsidRPr="00992331">
              <w:rPr>
                <w:rFonts w:ascii="Calibri" w:eastAsia="Calibri" w:hAnsi="Calibri" w:cs="Calibri"/>
                <w:b/>
                <w:position w:val="1"/>
                <w:sz w:val="22"/>
                <w:szCs w:val="22"/>
              </w:rPr>
              <w:t>s</w:t>
            </w:r>
          </w:p>
        </w:tc>
      </w:tr>
      <w:tr w:rsidR="00A82E1C" w:rsidRPr="00992331" w:rsidTr="00992331">
        <w:tc>
          <w:tcPr>
            <w:tcW w:w="2086"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position w:val="1"/>
                <w:sz w:val="22"/>
                <w:szCs w:val="22"/>
              </w:rPr>
              <w:t>B.c</w:t>
            </w:r>
            <w:r w:rsidRPr="00992331">
              <w:rPr>
                <w:rFonts w:ascii="Calibri" w:eastAsia="Calibri" w:hAnsi="Calibri" w:cs="Calibri"/>
                <w:spacing w:val="-2"/>
                <w:position w:val="1"/>
                <w:sz w:val="22"/>
                <w:szCs w:val="22"/>
              </w:rPr>
              <w:t>o</w:t>
            </w:r>
            <w:r w:rsidRPr="00992331">
              <w:rPr>
                <w:rFonts w:ascii="Calibri" w:eastAsia="Calibri" w:hAnsi="Calibri" w:cs="Calibri"/>
                <w:position w:val="1"/>
                <w:sz w:val="22"/>
                <w:szCs w:val="22"/>
              </w:rPr>
              <w:t>m</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position w:val="1"/>
                <w:sz w:val="22"/>
                <w:szCs w:val="22"/>
              </w:rPr>
              <w:t>G</w:t>
            </w:r>
            <w:r w:rsidRPr="00992331">
              <w:rPr>
                <w:rFonts w:ascii="Calibri" w:eastAsia="Calibri" w:hAnsi="Calibri" w:cs="Calibri"/>
                <w:spacing w:val="-1"/>
                <w:position w:val="1"/>
                <w:sz w:val="22"/>
                <w:szCs w:val="22"/>
              </w:rPr>
              <w:t>u</w:t>
            </w:r>
            <w:r w:rsidRPr="00992331">
              <w:rPr>
                <w:rFonts w:ascii="Calibri" w:eastAsia="Calibri" w:hAnsi="Calibri" w:cs="Calibri"/>
                <w:position w:val="1"/>
                <w:sz w:val="22"/>
                <w:szCs w:val="22"/>
              </w:rPr>
              <w:t>jarat Un</w:t>
            </w:r>
            <w:r w:rsidRPr="00992331">
              <w:rPr>
                <w:rFonts w:ascii="Calibri" w:eastAsia="Calibri" w:hAnsi="Calibri" w:cs="Calibri"/>
                <w:spacing w:val="-1"/>
                <w:position w:val="1"/>
                <w:sz w:val="22"/>
                <w:szCs w:val="22"/>
              </w:rPr>
              <w:t>iv</w:t>
            </w:r>
            <w:r w:rsidRPr="00992331">
              <w:rPr>
                <w:rFonts w:ascii="Calibri" w:eastAsia="Calibri" w:hAnsi="Calibri" w:cs="Calibri"/>
                <w:position w:val="1"/>
                <w:sz w:val="22"/>
                <w:szCs w:val="22"/>
              </w:rPr>
              <w:t>ersi</w:t>
            </w:r>
            <w:r w:rsidRPr="00992331">
              <w:rPr>
                <w:rFonts w:ascii="Calibri" w:eastAsia="Calibri" w:hAnsi="Calibri" w:cs="Calibri"/>
                <w:spacing w:val="-2"/>
                <w:position w:val="1"/>
                <w:sz w:val="22"/>
                <w:szCs w:val="22"/>
              </w:rPr>
              <w:t>t</w:t>
            </w:r>
            <w:r w:rsidRPr="00992331">
              <w:rPr>
                <w:rFonts w:ascii="Calibri" w:eastAsia="Calibri" w:hAnsi="Calibri" w:cs="Calibri"/>
                <w:position w:val="1"/>
                <w:sz w:val="22"/>
                <w:szCs w:val="22"/>
              </w:rPr>
              <w:t>y</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position w:val="1"/>
                <w:sz w:val="22"/>
                <w:szCs w:val="22"/>
              </w:rPr>
              <w:t>G.L.S</w:t>
            </w:r>
            <w:r w:rsidRPr="00992331">
              <w:rPr>
                <w:rFonts w:ascii="Calibri" w:eastAsia="Calibri" w:hAnsi="Calibri" w:cs="Calibri"/>
                <w:spacing w:val="-1"/>
                <w:position w:val="1"/>
                <w:sz w:val="22"/>
                <w:szCs w:val="22"/>
              </w:rPr>
              <w:t xml:space="preserve"> </w:t>
            </w:r>
            <w:r w:rsidRPr="00992331">
              <w:rPr>
                <w:rFonts w:ascii="Calibri" w:eastAsia="Calibri" w:hAnsi="Calibri" w:cs="Calibri"/>
                <w:position w:val="1"/>
                <w:sz w:val="22"/>
                <w:szCs w:val="22"/>
              </w:rPr>
              <w:t>I</w:t>
            </w:r>
            <w:r w:rsidRPr="00992331">
              <w:rPr>
                <w:rFonts w:ascii="Calibri" w:eastAsia="Calibri" w:hAnsi="Calibri" w:cs="Calibri"/>
                <w:spacing w:val="-1"/>
                <w:position w:val="1"/>
                <w:sz w:val="22"/>
                <w:szCs w:val="22"/>
              </w:rPr>
              <w:t>n</w:t>
            </w:r>
            <w:r w:rsidRPr="00992331">
              <w:rPr>
                <w:rFonts w:ascii="Calibri" w:eastAsia="Calibri" w:hAnsi="Calibri" w:cs="Calibri"/>
                <w:position w:val="1"/>
                <w:sz w:val="22"/>
                <w:szCs w:val="22"/>
              </w:rPr>
              <w:t>stitute</w:t>
            </w:r>
            <w:r w:rsidRPr="00992331">
              <w:rPr>
                <w:rFonts w:ascii="Calibri" w:eastAsia="Calibri" w:hAnsi="Calibri" w:cs="Calibri"/>
                <w:spacing w:val="-1"/>
                <w:position w:val="1"/>
                <w:sz w:val="22"/>
                <w:szCs w:val="22"/>
              </w:rPr>
              <w:t xml:space="preserve"> </w:t>
            </w:r>
            <w:r w:rsidRPr="00992331">
              <w:rPr>
                <w:rFonts w:ascii="Calibri" w:eastAsia="Calibri" w:hAnsi="Calibri" w:cs="Calibri"/>
                <w:spacing w:val="1"/>
                <w:position w:val="1"/>
                <w:sz w:val="22"/>
                <w:szCs w:val="22"/>
              </w:rPr>
              <w:t>o</w:t>
            </w:r>
            <w:r w:rsidRPr="00992331">
              <w:rPr>
                <w:rFonts w:ascii="Calibri" w:eastAsia="Calibri" w:hAnsi="Calibri" w:cs="Calibri"/>
                <w:position w:val="1"/>
                <w:sz w:val="22"/>
                <w:szCs w:val="22"/>
              </w:rPr>
              <w:t>f</w:t>
            </w:r>
          </w:p>
          <w:p w:rsidR="00A82E1C" w:rsidRPr="00992331" w:rsidRDefault="00A82E1C" w:rsidP="00992331">
            <w:pPr>
              <w:widowControl w:val="0"/>
              <w:ind w:left="102"/>
              <w:jc w:val="both"/>
              <w:rPr>
                <w:rFonts w:ascii="Calibri" w:eastAsia="Calibri" w:hAnsi="Calibri" w:cs="Calibri"/>
                <w:sz w:val="22"/>
                <w:szCs w:val="22"/>
              </w:rPr>
            </w:pPr>
            <w:r w:rsidRPr="00992331">
              <w:rPr>
                <w:rFonts w:ascii="Calibri" w:eastAsia="Calibri" w:hAnsi="Calibri" w:cs="Calibri"/>
                <w:sz w:val="22"/>
                <w:szCs w:val="22"/>
              </w:rPr>
              <w:t>C</w:t>
            </w:r>
            <w:r w:rsidRPr="00992331">
              <w:rPr>
                <w:rFonts w:ascii="Calibri" w:eastAsia="Calibri" w:hAnsi="Calibri" w:cs="Calibri"/>
                <w:spacing w:val="-1"/>
                <w:sz w:val="22"/>
                <w:szCs w:val="22"/>
              </w:rPr>
              <w:t>o</w:t>
            </w:r>
            <w:r w:rsidRPr="00992331">
              <w:rPr>
                <w:rFonts w:ascii="Calibri" w:eastAsia="Calibri" w:hAnsi="Calibri" w:cs="Calibri"/>
                <w:spacing w:val="1"/>
                <w:sz w:val="22"/>
                <w:szCs w:val="22"/>
              </w:rPr>
              <w:t>m</w:t>
            </w:r>
            <w:r w:rsidRPr="00992331">
              <w:rPr>
                <w:rFonts w:ascii="Calibri" w:eastAsia="Calibri" w:hAnsi="Calibri" w:cs="Calibri"/>
                <w:spacing w:val="-1"/>
                <w:sz w:val="22"/>
                <w:szCs w:val="22"/>
              </w:rPr>
              <w:t>m</w:t>
            </w:r>
            <w:r w:rsidRPr="00992331">
              <w:rPr>
                <w:rFonts w:ascii="Calibri" w:eastAsia="Calibri" w:hAnsi="Calibri" w:cs="Calibri"/>
                <w:sz w:val="22"/>
                <w:szCs w:val="22"/>
              </w:rPr>
              <w:t>erc</w:t>
            </w:r>
            <w:r w:rsidRPr="00992331">
              <w:rPr>
                <w:rFonts w:ascii="Calibri" w:eastAsia="Calibri" w:hAnsi="Calibri" w:cs="Calibri"/>
                <w:spacing w:val="-1"/>
                <w:sz w:val="22"/>
                <w:szCs w:val="22"/>
              </w:rPr>
              <w:t>e</w:t>
            </w:r>
            <w:r w:rsidRPr="00992331">
              <w:rPr>
                <w:rFonts w:ascii="Calibri" w:eastAsia="Calibri" w:hAnsi="Calibri" w:cs="Calibri"/>
                <w:sz w:val="22"/>
                <w:szCs w:val="22"/>
              </w:rPr>
              <w:t>(G</w:t>
            </w:r>
            <w:r w:rsidRPr="00992331">
              <w:rPr>
                <w:rFonts w:ascii="Calibri" w:eastAsia="Calibri" w:hAnsi="Calibri" w:cs="Calibri"/>
                <w:spacing w:val="1"/>
                <w:sz w:val="22"/>
                <w:szCs w:val="22"/>
              </w:rPr>
              <w:t>L</w:t>
            </w:r>
            <w:r w:rsidRPr="00992331">
              <w:rPr>
                <w:rFonts w:ascii="Calibri" w:eastAsia="Calibri" w:hAnsi="Calibri" w:cs="Calibri"/>
                <w:sz w:val="22"/>
                <w:szCs w:val="22"/>
              </w:rPr>
              <w:t>SI</w:t>
            </w:r>
            <w:r w:rsidRPr="00992331">
              <w:rPr>
                <w:rFonts w:ascii="Calibri" w:eastAsia="Calibri" w:hAnsi="Calibri" w:cs="Calibri"/>
                <w:spacing w:val="-3"/>
                <w:sz w:val="22"/>
                <w:szCs w:val="22"/>
              </w:rPr>
              <w:t>C</w:t>
            </w:r>
            <w:r w:rsidRPr="00992331">
              <w:rPr>
                <w:rFonts w:ascii="Calibri" w:eastAsia="Calibri" w:hAnsi="Calibri" w:cs="Calibri"/>
                <w:sz w:val="22"/>
                <w:szCs w:val="22"/>
              </w:rPr>
              <w:t>)</w:t>
            </w:r>
          </w:p>
        </w:tc>
        <w:tc>
          <w:tcPr>
            <w:tcW w:w="2087" w:type="dxa"/>
            <w:shd w:val="clear" w:color="auto" w:fill="auto"/>
          </w:tcPr>
          <w:p w:rsidR="00A82E1C" w:rsidRPr="00992331" w:rsidRDefault="00A82E1C" w:rsidP="00992331">
            <w:pPr>
              <w:widowControl w:val="0"/>
              <w:spacing w:line="260" w:lineRule="exact"/>
              <w:ind w:left="100"/>
              <w:jc w:val="both"/>
              <w:rPr>
                <w:rFonts w:ascii="Calibri" w:eastAsia="Calibri" w:hAnsi="Calibri" w:cs="Calibri"/>
                <w:sz w:val="22"/>
                <w:szCs w:val="22"/>
              </w:rPr>
            </w:pPr>
            <w:r w:rsidRPr="00992331">
              <w:rPr>
                <w:rFonts w:ascii="Calibri" w:eastAsia="Calibri" w:hAnsi="Calibri" w:cs="Calibri"/>
                <w:spacing w:val="1"/>
                <w:position w:val="1"/>
                <w:sz w:val="22"/>
                <w:szCs w:val="22"/>
              </w:rPr>
              <w:t>2</w:t>
            </w:r>
            <w:r w:rsidRPr="00992331">
              <w:rPr>
                <w:rFonts w:ascii="Calibri" w:eastAsia="Calibri" w:hAnsi="Calibri" w:cs="Calibri"/>
                <w:spacing w:val="-2"/>
                <w:position w:val="1"/>
                <w:sz w:val="22"/>
                <w:szCs w:val="22"/>
              </w:rPr>
              <w:t>0</w:t>
            </w:r>
            <w:r w:rsidRPr="00992331">
              <w:rPr>
                <w:rFonts w:ascii="Calibri" w:eastAsia="Calibri" w:hAnsi="Calibri" w:cs="Calibri"/>
                <w:spacing w:val="1"/>
                <w:position w:val="1"/>
                <w:sz w:val="22"/>
                <w:szCs w:val="22"/>
              </w:rPr>
              <w:t>1</w:t>
            </w:r>
            <w:r w:rsidR="00E624AF" w:rsidRPr="00992331">
              <w:rPr>
                <w:rFonts w:ascii="Calibri" w:eastAsia="Calibri" w:hAnsi="Calibri" w:cs="Calibri"/>
                <w:spacing w:val="1"/>
                <w:position w:val="1"/>
                <w:sz w:val="22"/>
                <w:szCs w:val="22"/>
              </w:rPr>
              <w:t>1</w:t>
            </w:r>
            <w:r w:rsidRPr="00992331">
              <w:rPr>
                <w:rFonts w:ascii="Calibri" w:eastAsia="Calibri" w:hAnsi="Calibri" w:cs="Calibri"/>
                <w:spacing w:val="-3"/>
                <w:position w:val="1"/>
                <w:sz w:val="22"/>
                <w:szCs w:val="22"/>
              </w:rPr>
              <w:t>-</w:t>
            </w:r>
            <w:r w:rsidRPr="00992331">
              <w:rPr>
                <w:rFonts w:ascii="Calibri" w:eastAsia="Calibri" w:hAnsi="Calibri" w:cs="Calibri"/>
                <w:spacing w:val="1"/>
                <w:position w:val="1"/>
                <w:sz w:val="22"/>
                <w:szCs w:val="22"/>
              </w:rPr>
              <w:t>14</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spacing w:val="1"/>
                <w:position w:val="1"/>
                <w:sz w:val="22"/>
                <w:szCs w:val="22"/>
              </w:rPr>
              <w:t>73.40</w:t>
            </w:r>
            <w:r w:rsidRPr="00992331">
              <w:rPr>
                <w:rFonts w:ascii="Calibri" w:eastAsia="Calibri" w:hAnsi="Calibri" w:cs="Calibri"/>
                <w:spacing w:val="-1"/>
                <w:position w:val="1"/>
                <w:sz w:val="22"/>
                <w:szCs w:val="22"/>
              </w:rPr>
              <w:t xml:space="preserve"> </w:t>
            </w:r>
            <w:r w:rsidRPr="00992331">
              <w:rPr>
                <w:rFonts w:ascii="Calibri" w:eastAsia="Calibri" w:hAnsi="Calibri" w:cs="Calibri"/>
                <w:position w:val="1"/>
                <w:sz w:val="22"/>
                <w:szCs w:val="22"/>
              </w:rPr>
              <w:t>%</w:t>
            </w:r>
          </w:p>
        </w:tc>
      </w:tr>
      <w:tr w:rsidR="00A82E1C" w:rsidRPr="00992331" w:rsidTr="00992331">
        <w:tc>
          <w:tcPr>
            <w:tcW w:w="2086"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14"/>
                <w:szCs w:val="14"/>
              </w:rPr>
            </w:pPr>
            <w:r w:rsidRPr="00992331">
              <w:rPr>
                <w:rFonts w:ascii="Calibri" w:eastAsia="Calibri" w:hAnsi="Calibri" w:cs="Calibri"/>
                <w:spacing w:val="1"/>
                <w:position w:val="1"/>
                <w:sz w:val="22"/>
                <w:szCs w:val="22"/>
              </w:rPr>
              <w:t>12</w:t>
            </w:r>
            <w:proofErr w:type="spellStart"/>
            <w:r w:rsidRPr="00992331">
              <w:rPr>
                <w:rFonts w:ascii="Calibri" w:eastAsia="Calibri" w:hAnsi="Calibri" w:cs="Calibri"/>
                <w:spacing w:val="-1"/>
                <w:position w:val="9"/>
                <w:sz w:val="14"/>
                <w:szCs w:val="14"/>
                <w:vertAlign w:val="superscript"/>
              </w:rPr>
              <w:t>th</w:t>
            </w:r>
            <w:proofErr w:type="spellEnd"/>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position w:val="1"/>
                <w:sz w:val="22"/>
                <w:szCs w:val="22"/>
              </w:rPr>
              <w:t>G</w:t>
            </w:r>
            <w:r w:rsidRPr="00992331">
              <w:rPr>
                <w:rFonts w:ascii="Calibri" w:eastAsia="Calibri" w:hAnsi="Calibri" w:cs="Calibri"/>
                <w:spacing w:val="-1"/>
                <w:position w:val="1"/>
                <w:sz w:val="22"/>
                <w:szCs w:val="22"/>
              </w:rPr>
              <w:t>u</w:t>
            </w:r>
            <w:r w:rsidRPr="00992331">
              <w:rPr>
                <w:rFonts w:ascii="Calibri" w:eastAsia="Calibri" w:hAnsi="Calibri" w:cs="Calibri"/>
                <w:position w:val="1"/>
                <w:sz w:val="22"/>
                <w:szCs w:val="22"/>
              </w:rPr>
              <w:t xml:space="preserve">jarat </w:t>
            </w:r>
            <w:r w:rsidRPr="00992331">
              <w:rPr>
                <w:rFonts w:ascii="Calibri" w:eastAsia="Calibri" w:hAnsi="Calibri" w:cs="Calibri"/>
                <w:spacing w:val="-2"/>
                <w:position w:val="1"/>
                <w:sz w:val="22"/>
                <w:szCs w:val="22"/>
              </w:rPr>
              <w:t>B</w:t>
            </w:r>
            <w:r w:rsidRPr="00992331">
              <w:rPr>
                <w:rFonts w:ascii="Calibri" w:eastAsia="Calibri" w:hAnsi="Calibri" w:cs="Calibri"/>
                <w:spacing w:val="1"/>
                <w:position w:val="1"/>
                <w:sz w:val="22"/>
                <w:szCs w:val="22"/>
              </w:rPr>
              <w:t>o</w:t>
            </w:r>
            <w:r w:rsidRPr="00992331">
              <w:rPr>
                <w:rFonts w:ascii="Calibri" w:eastAsia="Calibri" w:hAnsi="Calibri" w:cs="Calibri"/>
                <w:position w:val="1"/>
                <w:sz w:val="22"/>
                <w:szCs w:val="22"/>
              </w:rPr>
              <w:t>ard</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position w:val="1"/>
                <w:sz w:val="22"/>
                <w:szCs w:val="22"/>
              </w:rPr>
              <w:t>K.G.K</w:t>
            </w:r>
            <w:r w:rsidRPr="00992331">
              <w:rPr>
                <w:rFonts w:ascii="Calibri" w:eastAsia="Calibri" w:hAnsi="Calibri" w:cs="Calibri"/>
                <w:spacing w:val="-2"/>
                <w:position w:val="1"/>
                <w:sz w:val="22"/>
                <w:szCs w:val="22"/>
              </w:rPr>
              <w:t xml:space="preserve"> Higher Secondary</w:t>
            </w:r>
            <w:r w:rsidRPr="00992331">
              <w:rPr>
                <w:rFonts w:ascii="Calibri" w:eastAsia="Calibri" w:hAnsi="Calibri" w:cs="Calibri"/>
                <w:spacing w:val="1"/>
                <w:position w:val="1"/>
                <w:sz w:val="22"/>
                <w:szCs w:val="22"/>
              </w:rPr>
              <w:t xml:space="preserve"> School</w:t>
            </w:r>
          </w:p>
        </w:tc>
        <w:tc>
          <w:tcPr>
            <w:tcW w:w="2087" w:type="dxa"/>
            <w:shd w:val="clear" w:color="auto" w:fill="auto"/>
          </w:tcPr>
          <w:p w:rsidR="00A82E1C" w:rsidRPr="00992331" w:rsidRDefault="00A82E1C" w:rsidP="00992331">
            <w:pPr>
              <w:widowControl w:val="0"/>
              <w:spacing w:line="260" w:lineRule="exact"/>
              <w:ind w:left="100"/>
              <w:jc w:val="both"/>
              <w:rPr>
                <w:rFonts w:ascii="Calibri" w:eastAsia="Calibri" w:hAnsi="Calibri" w:cs="Calibri"/>
                <w:sz w:val="22"/>
                <w:szCs w:val="22"/>
              </w:rPr>
            </w:pPr>
            <w:r w:rsidRPr="00992331">
              <w:rPr>
                <w:rFonts w:ascii="Calibri" w:eastAsia="Calibri" w:hAnsi="Calibri" w:cs="Calibri"/>
                <w:spacing w:val="1"/>
                <w:position w:val="1"/>
                <w:sz w:val="22"/>
                <w:szCs w:val="22"/>
              </w:rPr>
              <w:t>2</w:t>
            </w:r>
            <w:r w:rsidRPr="00992331">
              <w:rPr>
                <w:rFonts w:ascii="Calibri" w:eastAsia="Calibri" w:hAnsi="Calibri" w:cs="Calibri"/>
                <w:spacing w:val="-2"/>
                <w:position w:val="1"/>
                <w:sz w:val="22"/>
                <w:szCs w:val="22"/>
              </w:rPr>
              <w:t>0</w:t>
            </w:r>
            <w:r w:rsidRPr="00992331">
              <w:rPr>
                <w:rFonts w:ascii="Calibri" w:eastAsia="Calibri" w:hAnsi="Calibri" w:cs="Calibri"/>
                <w:spacing w:val="1"/>
                <w:position w:val="1"/>
                <w:sz w:val="22"/>
                <w:szCs w:val="22"/>
              </w:rPr>
              <w:t>10</w:t>
            </w:r>
            <w:r w:rsidRPr="00992331">
              <w:rPr>
                <w:rFonts w:ascii="Calibri" w:eastAsia="Calibri" w:hAnsi="Calibri" w:cs="Calibri"/>
                <w:spacing w:val="-3"/>
                <w:position w:val="1"/>
                <w:sz w:val="22"/>
                <w:szCs w:val="22"/>
              </w:rPr>
              <w:t>-</w:t>
            </w:r>
            <w:r w:rsidRPr="00992331">
              <w:rPr>
                <w:rFonts w:ascii="Calibri" w:eastAsia="Calibri" w:hAnsi="Calibri" w:cs="Calibri"/>
                <w:spacing w:val="1"/>
                <w:position w:val="1"/>
                <w:sz w:val="22"/>
                <w:szCs w:val="22"/>
              </w:rPr>
              <w:t>11</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spacing w:val="1"/>
                <w:position w:val="1"/>
                <w:sz w:val="22"/>
                <w:szCs w:val="22"/>
              </w:rPr>
              <w:t>78.86</w:t>
            </w:r>
            <w:r w:rsidRPr="00992331">
              <w:rPr>
                <w:rFonts w:ascii="Calibri" w:eastAsia="Calibri" w:hAnsi="Calibri" w:cs="Calibri"/>
                <w:position w:val="1"/>
                <w:sz w:val="22"/>
                <w:szCs w:val="22"/>
              </w:rPr>
              <w:t>%</w:t>
            </w:r>
          </w:p>
        </w:tc>
      </w:tr>
      <w:tr w:rsidR="00A82E1C" w:rsidRPr="00992331" w:rsidTr="00992331">
        <w:tc>
          <w:tcPr>
            <w:tcW w:w="2086"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14"/>
                <w:szCs w:val="14"/>
              </w:rPr>
            </w:pPr>
            <w:r w:rsidRPr="00992331">
              <w:rPr>
                <w:rFonts w:ascii="Calibri" w:eastAsia="Calibri" w:hAnsi="Calibri" w:cs="Calibri"/>
                <w:spacing w:val="1"/>
                <w:position w:val="1"/>
                <w:sz w:val="22"/>
                <w:szCs w:val="22"/>
              </w:rPr>
              <w:t>1</w:t>
            </w:r>
            <w:r w:rsidRPr="00992331">
              <w:rPr>
                <w:rFonts w:ascii="Calibri" w:eastAsia="Calibri" w:hAnsi="Calibri" w:cs="Calibri"/>
                <w:position w:val="1"/>
                <w:sz w:val="22"/>
                <w:szCs w:val="22"/>
              </w:rPr>
              <w:t>0</w:t>
            </w:r>
            <w:r w:rsidRPr="00992331">
              <w:rPr>
                <w:rFonts w:ascii="Calibri" w:eastAsia="Calibri" w:hAnsi="Calibri" w:cs="Calibri"/>
                <w:spacing w:val="-18"/>
                <w:position w:val="1"/>
                <w:sz w:val="22"/>
                <w:szCs w:val="22"/>
              </w:rPr>
              <w:t xml:space="preserve"> </w:t>
            </w:r>
            <w:proofErr w:type="spellStart"/>
            <w:r w:rsidRPr="00992331">
              <w:rPr>
                <w:rFonts w:ascii="Calibri" w:eastAsia="Calibri" w:hAnsi="Calibri" w:cs="Calibri"/>
                <w:spacing w:val="-1"/>
                <w:position w:val="9"/>
                <w:sz w:val="14"/>
                <w:szCs w:val="14"/>
              </w:rPr>
              <w:t>th</w:t>
            </w:r>
            <w:proofErr w:type="spellEnd"/>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position w:val="1"/>
                <w:sz w:val="22"/>
                <w:szCs w:val="22"/>
              </w:rPr>
              <w:t>G</w:t>
            </w:r>
            <w:r w:rsidRPr="00992331">
              <w:rPr>
                <w:rFonts w:ascii="Calibri" w:eastAsia="Calibri" w:hAnsi="Calibri" w:cs="Calibri"/>
                <w:spacing w:val="-1"/>
                <w:position w:val="1"/>
                <w:sz w:val="22"/>
                <w:szCs w:val="22"/>
              </w:rPr>
              <w:t>u</w:t>
            </w:r>
            <w:r w:rsidRPr="00992331">
              <w:rPr>
                <w:rFonts w:ascii="Calibri" w:eastAsia="Calibri" w:hAnsi="Calibri" w:cs="Calibri"/>
                <w:position w:val="1"/>
                <w:sz w:val="22"/>
                <w:szCs w:val="22"/>
              </w:rPr>
              <w:t xml:space="preserve">jarat </w:t>
            </w:r>
            <w:r w:rsidRPr="00992331">
              <w:rPr>
                <w:rFonts w:ascii="Calibri" w:eastAsia="Calibri" w:hAnsi="Calibri" w:cs="Calibri"/>
                <w:spacing w:val="-2"/>
                <w:position w:val="1"/>
                <w:sz w:val="22"/>
                <w:szCs w:val="22"/>
              </w:rPr>
              <w:t>B</w:t>
            </w:r>
            <w:r w:rsidRPr="00992331">
              <w:rPr>
                <w:rFonts w:ascii="Calibri" w:eastAsia="Calibri" w:hAnsi="Calibri" w:cs="Calibri"/>
                <w:spacing w:val="1"/>
                <w:position w:val="1"/>
                <w:sz w:val="22"/>
                <w:szCs w:val="22"/>
              </w:rPr>
              <w:t>o</w:t>
            </w:r>
            <w:r w:rsidRPr="00992331">
              <w:rPr>
                <w:rFonts w:ascii="Calibri" w:eastAsia="Calibri" w:hAnsi="Calibri" w:cs="Calibri"/>
                <w:position w:val="1"/>
                <w:sz w:val="22"/>
                <w:szCs w:val="22"/>
              </w:rPr>
              <w:t>ard</w:t>
            </w:r>
          </w:p>
        </w:tc>
        <w:tc>
          <w:tcPr>
            <w:tcW w:w="2087" w:type="dxa"/>
            <w:shd w:val="clear" w:color="auto" w:fill="auto"/>
          </w:tcPr>
          <w:p w:rsidR="00A82E1C" w:rsidRPr="00992331" w:rsidRDefault="00A82E1C" w:rsidP="00992331">
            <w:pPr>
              <w:widowControl w:val="0"/>
              <w:ind w:left="102"/>
              <w:jc w:val="both"/>
              <w:rPr>
                <w:rFonts w:ascii="Calibri" w:eastAsia="Calibri" w:hAnsi="Calibri" w:cs="Calibri"/>
                <w:sz w:val="22"/>
                <w:szCs w:val="22"/>
              </w:rPr>
            </w:pPr>
            <w:r w:rsidRPr="00992331">
              <w:rPr>
                <w:rFonts w:ascii="Calibri" w:eastAsia="Calibri" w:hAnsi="Calibri" w:cs="Calibri"/>
                <w:position w:val="1"/>
                <w:sz w:val="22"/>
                <w:szCs w:val="22"/>
              </w:rPr>
              <w:t>K.G.K</w:t>
            </w:r>
            <w:r w:rsidRPr="00992331">
              <w:rPr>
                <w:rFonts w:ascii="Calibri" w:eastAsia="Calibri" w:hAnsi="Calibri" w:cs="Calibri"/>
                <w:spacing w:val="-2"/>
                <w:position w:val="1"/>
                <w:sz w:val="22"/>
                <w:szCs w:val="22"/>
              </w:rPr>
              <w:t xml:space="preserve">  Secondary</w:t>
            </w:r>
            <w:r w:rsidRPr="00992331">
              <w:rPr>
                <w:rFonts w:ascii="Calibri" w:eastAsia="Calibri" w:hAnsi="Calibri" w:cs="Calibri"/>
                <w:spacing w:val="1"/>
                <w:position w:val="1"/>
                <w:sz w:val="22"/>
                <w:szCs w:val="22"/>
              </w:rPr>
              <w:t xml:space="preserve"> School</w:t>
            </w:r>
          </w:p>
        </w:tc>
        <w:tc>
          <w:tcPr>
            <w:tcW w:w="2087" w:type="dxa"/>
            <w:shd w:val="clear" w:color="auto" w:fill="auto"/>
          </w:tcPr>
          <w:p w:rsidR="00A82E1C" w:rsidRPr="00992331" w:rsidRDefault="00A82E1C" w:rsidP="00992331">
            <w:pPr>
              <w:widowControl w:val="0"/>
              <w:spacing w:line="260" w:lineRule="exact"/>
              <w:ind w:left="100"/>
              <w:jc w:val="both"/>
              <w:rPr>
                <w:rFonts w:ascii="Calibri" w:eastAsia="Calibri" w:hAnsi="Calibri" w:cs="Calibri"/>
                <w:sz w:val="22"/>
                <w:szCs w:val="22"/>
              </w:rPr>
            </w:pPr>
            <w:r w:rsidRPr="00992331">
              <w:rPr>
                <w:rFonts w:ascii="Calibri" w:eastAsia="Calibri" w:hAnsi="Calibri" w:cs="Calibri"/>
                <w:spacing w:val="1"/>
                <w:position w:val="1"/>
                <w:sz w:val="22"/>
                <w:szCs w:val="22"/>
              </w:rPr>
              <w:t>2</w:t>
            </w:r>
            <w:r w:rsidRPr="00992331">
              <w:rPr>
                <w:rFonts w:ascii="Calibri" w:eastAsia="Calibri" w:hAnsi="Calibri" w:cs="Calibri"/>
                <w:spacing w:val="-2"/>
                <w:position w:val="1"/>
                <w:sz w:val="22"/>
                <w:szCs w:val="22"/>
              </w:rPr>
              <w:t>0</w:t>
            </w:r>
            <w:r w:rsidRPr="00992331">
              <w:rPr>
                <w:rFonts w:ascii="Calibri" w:eastAsia="Calibri" w:hAnsi="Calibri" w:cs="Calibri"/>
                <w:spacing w:val="1"/>
                <w:position w:val="1"/>
                <w:sz w:val="22"/>
                <w:szCs w:val="22"/>
              </w:rPr>
              <w:t>08</w:t>
            </w:r>
            <w:r w:rsidRPr="00992331">
              <w:rPr>
                <w:rFonts w:ascii="Calibri" w:eastAsia="Calibri" w:hAnsi="Calibri" w:cs="Calibri"/>
                <w:spacing w:val="-3"/>
                <w:position w:val="1"/>
                <w:sz w:val="22"/>
                <w:szCs w:val="22"/>
              </w:rPr>
              <w:t>-</w:t>
            </w:r>
            <w:r w:rsidRPr="00992331">
              <w:rPr>
                <w:rFonts w:ascii="Calibri" w:eastAsia="Calibri" w:hAnsi="Calibri" w:cs="Calibri"/>
                <w:spacing w:val="1"/>
                <w:position w:val="1"/>
                <w:sz w:val="22"/>
                <w:szCs w:val="22"/>
              </w:rPr>
              <w:t>09</w:t>
            </w:r>
          </w:p>
        </w:tc>
        <w:tc>
          <w:tcPr>
            <w:tcW w:w="2087" w:type="dxa"/>
            <w:shd w:val="clear" w:color="auto" w:fill="auto"/>
          </w:tcPr>
          <w:p w:rsidR="00A82E1C" w:rsidRPr="00992331" w:rsidRDefault="00A82E1C" w:rsidP="00992331">
            <w:pPr>
              <w:widowControl w:val="0"/>
              <w:spacing w:line="260" w:lineRule="exact"/>
              <w:ind w:left="102"/>
              <w:jc w:val="both"/>
              <w:rPr>
                <w:rFonts w:ascii="Calibri" w:eastAsia="Calibri" w:hAnsi="Calibri" w:cs="Calibri"/>
                <w:sz w:val="22"/>
                <w:szCs w:val="22"/>
              </w:rPr>
            </w:pPr>
            <w:r w:rsidRPr="00992331">
              <w:rPr>
                <w:rFonts w:ascii="Calibri" w:eastAsia="Calibri" w:hAnsi="Calibri" w:cs="Calibri"/>
                <w:spacing w:val="1"/>
                <w:position w:val="1"/>
                <w:sz w:val="22"/>
                <w:szCs w:val="22"/>
              </w:rPr>
              <w:t>74</w:t>
            </w:r>
            <w:r w:rsidRPr="00992331">
              <w:rPr>
                <w:rFonts w:ascii="Calibri" w:eastAsia="Calibri" w:hAnsi="Calibri" w:cs="Calibri"/>
                <w:position w:val="1"/>
                <w:sz w:val="22"/>
                <w:szCs w:val="22"/>
              </w:rPr>
              <w:t>.14</w:t>
            </w:r>
            <w:r w:rsidRPr="00992331">
              <w:rPr>
                <w:rFonts w:ascii="Calibri" w:eastAsia="Calibri" w:hAnsi="Calibri" w:cs="Calibri"/>
                <w:spacing w:val="-2"/>
                <w:position w:val="1"/>
                <w:sz w:val="22"/>
                <w:szCs w:val="22"/>
              </w:rPr>
              <w:t xml:space="preserve"> </w:t>
            </w:r>
            <w:r w:rsidRPr="00992331">
              <w:rPr>
                <w:rFonts w:ascii="Calibri" w:eastAsia="Calibri" w:hAnsi="Calibri" w:cs="Calibri"/>
                <w:position w:val="1"/>
                <w:sz w:val="22"/>
                <w:szCs w:val="22"/>
              </w:rPr>
              <w:t>%</w:t>
            </w:r>
          </w:p>
        </w:tc>
      </w:tr>
    </w:tbl>
    <w:p w:rsidR="00A82E1C" w:rsidRDefault="00A82E1C">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p>
    <w:p w:rsidR="00E624AF" w:rsidRDefault="00E624AF" w:rsidP="00E624AF">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r>
        <w:rPr>
          <w:rFonts w:ascii="Verdana" w:hAnsi="Verdana" w:cs="Verdana"/>
          <w:b/>
          <w:sz w:val="18"/>
          <w:szCs w:val="18"/>
          <w:u w:val="single"/>
        </w:rPr>
        <w:t>COMPUTER PROFICIENCY</w:t>
      </w:r>
    </w:p>
    <w:p w:rsidR="00E624AF" w:rsidRDefault="00E624AF" w:rsidP="00E624AF">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rPr>
      </w:pPr>
    </w:p>
    <w:p w:rsidR="00E624AF" w:rsidRDefault="00E624AF" w:rsidP="00E624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b/>
          <w:sz w:val="18"/>
          <w:szCs w:val="18"/>
        </w:rPr>
      </w:pPr>
    </w:p>
    <w:p w:rsidR="00E624AF" w:rsidRPr="00E624AF" w:rsidRDefault="00E624AF" w:rsidP="00566B0F">
      <w:pPr>
        <w:tabs>
          <w:tab w:val="left" w:pos="270"/>
        </w:tabs>
        <w:spacing w:after="60"/>
        <w:ind w:left="274"/>
        <w:jc w:val="both"/>
        <w:rPr>
          <w:rFonts w:ascii="Verdana" w:hAnsi="Verdana" w:cs="Verdana"/>
          <w:sz w:val="18"/>
          <w:szCs w:val="18"/>
        </w:rPr>
      </w:pPr>
    </w:p>
    <w:p w:rsidR="00E624AF" w:rsidRPr="00E624AF" w:rsidRDefault="00E624AF" w:rsidP="00E624AF">
      <w:pPr>
        <w:numPr>
          <w:ilvl w:val="0"/>
          <w:numId w:val="3"/>
        </w:numPr>
        <w:tabs>
          <w:tab w:val="left" w:pos="270"/>
          <w:tab w:val="left" w:pos="1080"/>
        </w:tabs>
        <w:spacing w:after="60"/>
        <w:ind w:left="274" w:hanging="274"/>
        <w:jc w:val="both"/>
        <w:rPr>
          <w:rFonts w:ascii="Verdana" w:hAnsi="Verdana" w:cs="Verdana"/>
          <w:sz w:val="18"/>
          <w:szCs w:val="18"/>
        </w:rPr>
      </w:pPr>
      <w:r w:rsidRPr="00E624AF">
        <w:rPr>
          <w:rFonts w:ascii="Verdana" w:hAnsi="Verdana" w:cs="Verdana"/>
          <w:sz w:val="18"/>
          <w:szCs w:val="18"/>
        </w:rPr>
        <w:t>Operating System – Microsoft Windows including MS Office.</w:t>
      </w:r>
    </w:p>
    <w:p w:rsidR="00E624AF" w:rsidRPr="00E624AF" w:rsidRDefault="00E624AF" w:rsidP="00E624AF">
      <w:pPr>
        <w:numPr>
          <w:ilvl w:val="0"/>
          <w:numId w:val="3"/>
        </w:numPr>
        <w:tabs>
          <w:tab w:val="left" w:pos="270"/>
          <w:tab w:val="left" w:pos="1080"/>
        </w:tabs>
        <w:spacing w:after="60"/>
        <w:ind w:left="274" w:hanging="274"/>
        <w:jc w:val="both"/>
        <w:rPr>
          <w:rFonts w:ascii="Verdana" w:hAnsi="Verdana" w:cs="Verdana"/>
          <w:sz w:val="18"/>
          <w:szCs w:val="18"/>
        </w:rPr>
      </w:pPr>
      <w:r w:rsidRPr="00E624AF">
        <w:rPr>
          <w:rFonts w:ascii="Verdana" w:hAnsi="Verdana" w:cs="Verdana"/>
          <w:sz w:val="18"/>
          <w:szCs w:val="18"/>
        </w:rPr>
        <w:t>Successfully completed Information Technology Training conducted by ICAI.</w:t>
      </w:r>
    </w:p>
    <w:p w:rsidR="00BA6543" w:rsidRDefault="00BA6543">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p>
    <w:p w:rsidR="00B21094" w:rsidRDefault="00B21094">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u w:val="single"/>
        </w:rPr>
      </w:pPr>
      <w:r>
        <w:rPr>
          <w:rFonts w:ascii="Verdana" w:hAnsi="Verdana" w:cs="Verdana"/>
          <w:b/>
          <w:sz w:val="18"/>
          <w:szCs w:val="18"/>
          <w:u w:val="single"/>
        </w:rPr>
        <w:t>PERSONAL D</w:t>
      </w:r>
      <w:r w:rsidR="00A87BE5">
        <w:rPr>
          <w:rFonts w:ascii="Verdana" w:hAnsi="Verdana" w:cs="Verdana"/>
          <w:b/>
          <w:sz w:val="18"/>
          <w:szCs w:val="18"/>
          <w:u w:val="single"/>
        </w:rPr>
        <w:t>ETAILS</w:t>
      </w:r>
    </w:p>
    <w:p w:rsidR="00A87BE5" w:rsidRDefault="00A87BE5">
      <w:pPr>
        <w:pBdr>
          <w:bottom w:val="double" w:sz="0"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Verdana" w:hAnsi="Verdana" w:cs="Verdana"/>
          <w:b/>
          <w:sz w:val="18"/>
          <w:szCs w:val="18"/>
        </w:rPr>
      </w:pPr>
    </w:p>
    <w:p w:rsidR="00BD71BF" w:rsidRDefault="00BD71BF" w:rsidP="00A87B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b/>
          <w:sz w:val="18"/>
          <w:szCs w:val="18"/>
        </w:rPr>
      </w:pPr>
    </w:p>
    <w:p w:rsidR="00A87BE5" w:rsidRDefault="00A87BE5" w:rsidP="00A87B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sz w:val="18"/>
          <w:szCs w:val="18"/>
        </w:rPr>
      </w:pPr>
      <w:r>
        <w:rPr>
          <w:rFonts w:ascii="Verdana" w:hAnsi="Verdana" w:cs="Verdana"/>
          <w:b/>
          <w:sz w:val="18"/>
          <w:szCs w:val="18"/>
        </w:rPr>
        <w:t>Father’s Name</w:t>
      </w:r>
      <w:r>
        <w:rPr>
          <w:rFonts w:ascii="Verdana" w:hAnsi="Verdana" w:cs="Verdana"/>
          <w:b/>
          <w:sz w:val="18"/>
          <w:szCs w:val="18"/>
        </w:rPr>
        <w:tab/>
        <w:t xml:space="preserve">: </w:t>
      </w:r>
      <w:proofErr w:type="spellStart"/>
      <w:r w:rsidR="00B05031">
        <w:rPr>
          <w:rFonts w:ascii="Verdana" w:hAnsi="Verdana" w:cs="Verdana"/>
          <w:sz w:val="18"/>
          <w:szCs w:val="18"/>
        </w:rPr>
        <w:t>Hemantkumar</w:t>
      </w:r>
      <w:proofErr w:type="spellEnd"/>
      <w:r w:rsidR="00B05031">
        <w:rPr>
          <w:rFonts w:ascii="Verdana" w:hAnsi="Verdana" w:cs="Verdana"/>
          <w:sz w:val="18"/>
          <w:szCs w:val="18"/>
        </w:rPr>
        <w:t xml:space="preserve"> B</w:t>
      </w:r>
      <w:r w:rsidR="002D45C8">
        <w:rPr>
          <w:rFonts w:ascii="Verdana" w:hAnsi="Verdana" w:cs="Verdana"/>
          <w:sz w:val="18"/>
          <w:szCs w:val="18"/>
        </w:rPr>
        <w:t>a</w:t>
      </w:r>
      <w:r w:rsidR="00B05031">
        <w:rPr>
          <w:rFonts w:ascii="Verdana" w:hAnsi="Verdana" w:cs="Verdana"/>
          <w:sz w:val="18"/>
          <w:szCs w:val="18"/>
        </w:rPr>
        <w:t>chwani</w:t>
      </w:r>
    </w:p>
    <w:p w:rsidR="00A87BE5" w:rsidRDefault="00A87BE5" w:rsidP="00A87B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sz w:val="18"/>
          <w:szCs w:val="18"/>
        </w:rPr>
      </w:pPr>
      <w:r>
        <w:rPr>
          <w:rFonts w:ascii="Verdana" w:hAnsi="Verdana" w:cs="Verdana"/>
          <w:b/>
          <w:sz w:val="18"/>
          <w:szCs w:val="18"/>
        </w:rPr>
        <w:t>Date of Birth</w:t>
      </w:r>
      <w:r>
        <w:rPr>
          <w:rFonts w:ascii="Verdana" w:hAnsi="Verdana" w:cs="Verdana"/>
          <w:b/>
          <w:sz w:val="18"/>
          <w:szCs w:val="18"/>
        </w:rPr>
        <w:tab/>
      </w:r>
      <w:r>
        <w:rPr>
          <w:rFonts w:ascii="Verdana" w:hAnsi="Verdana" w:cs="Verdana"/>
          <w:b/>
          <w:sz w:val="18"/>
          <w:szCs w:val="18"/>
        </w:rPr>
        <w:tab/>
        <w:t xml:space="preserve">: </w:t>
      </w:r>
      <w:r>
        <w:rPr>
          <w:rFonts w:ascii="Verdana" w:hAnsi="Verdana" w:cs="Verdana"/>
          <w:sz w:val="18"/>
          <w:szCs w:val="18"/>
        </w:rPr>
        <w:t>13</w:t>
      </w:r>
      <w:r>
        <w:rPr>
          <w:rFonts w:ascii="Verdana" w:hAnsi="Verdana" w:cs="Verdana"/>
          <w:sz w:val="18"/>
          <w:szCs w:val="18"/>
          <w:vertAlign w:val="superscript"/>
        </w:rPr>
        <w:t>th</w:t>
      </w:r>
      <w:r>
        <w:rPr>
          <w:rFonts w:ascii="Verdana" w:hAnsi="Verdana" w:cs="Verdana"/>
          <w:sz w:val="18"/>
          <w:szCs w:val="18"/>
        </w:rPr>
        <w:t xml:space="preserve"> August, 1994</w:t>
      </w:r>
    </w:p>
    <w:p w:rsidR="002D45C8" w:rsidRDefault="002D45C8" w:rsidP="002D45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sz w:val="18"/>
          <w:szCs w:val="18"/>
        </w:rPr>
      </w:pPr>
      <w:r>
        <w:rPr>
          <w:rFonts w:ascii="Verdana" w:hAnsi="Verdana" w:cs="Verdana"/>
          <w:b/>
          <w:sz w:val="18"/>
          <w:szCs w:val="18"/>
        </w:rPr>
        <w:t>Marital Status</w:t>
      </w:r>
      <w:r>
        <w:rPr>
          <w:rFonts w:ascii="Verdana" w:hAnsi="Verdana" w:cs="Verdana"/>
          <w:b/>
          <w:sz w:val="18"/>
          <w:szCs w:val="18"/>
        </w:rPr>
        <w:tab/>
      </w:r>
      <w:r>
        <w:rPr>
          <w:rFonts w:ascii="Verdana" w:hAnsi="Verdana" w:cs="Verdana"/>
          <w:b/>
          <w:sz w:val="18"/>
          <w:szCs w:val="18"/>
        </w:rPr>
        <w:tab/>
        <w:t xml:space="preserve">: </w:t>
      </w:r>
      <w:r>
        <w:rPr>
          <w:rFonts w:ascii="Verdana" w:hAnsi="Verdana" w:cs="Verdana"/>
          <w:sz w:val="18"/>
          <w:szCs w:val="18"/>
        </w:rPr>
        <w:t>Unmarried</w:t>
      </w:r>
    </w:p>
    <w:p w:rsidR="002D45C8" w:rsidRDefault="002D45C8" w:rsidP="002D45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sz w:val="18"/>
          <w:szCs w:val="18"/>
        </w:rPr>
      </w:pPr>
      <w:r>
        <w:rPr>
          <w:rFonts w:ascii="Verdana" w:hAnsi="Verdana" w:cs="Verdana"/>
          <w:b/>
          <w:sz w:val="18"/>
          <w:szCs w:val="18"/>
        </w:rPr>
        <w:t>Hobbies &amp; Interests</w:t>
      </w:r>
      <w:r>
        <w:rPr>
          <w:rFonts w:ascii="Verdana" w:hAnsi="Verdana" w:cs="Verdana"/>
          <w:b/>
          <w:sz w:val="18"/>
          <w:szCs w:val="18"/>
        </w:rPr>
        <w:tab/>
        <w:t xml:space="preserve">: </w:t>
      </w:r>
      <w:r>
        <w:rPr>
          <w:rFonts w:ascii="Verdana" w:hAnsi="Verdana" w:cs="Verdana"/>
          <w:sz w:val="18"/>
          <w:szCs w:val="18"/>
        </w:rPr>
        <w:t>Listening Music and Playing Cricket</w:t>
      </w:r>
    </w:p>
    <w:p w:rsidR="00A87BE5" w:rsidRDefault="00B210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sz w:val="18"/>
          <w:szCs w:val="18"/>
        </w:rPr>
      </w:pPr>
      <w:r>
        <w:rPr>
          <w:rFonts w:ascii="Verdana" w:hAnsi="Verdana" w:cs="Verdana"/>
          <w:b/>
          <w:sz w:val="18"/>
          <w:szCs w:val="18"/>
        </w:rPr>
        <w:t>Address</w:t>
      </w:r>
      <w:r w:rsidR="00A87BE5">
        <w:rPr>
          <w:rFonts w:ascii="Verdana" w:hAnsi="Verdana" w:cs="Verdana"/>
          <w:b/>
          <w:sz w:val="18"/>
          <w:szCs w:val="18"/>
        </w:rPr>
        <w:tab/>
      </w:r>
      <w:r w:rsidR="00A87BE5">
        <w:rPr>
          <w:rFonts w:ascii="Verdana" w:hAnsi="Verdana" w:cs="Verdana"/>
          <w:b/>
          <w:sz w:val="18"/>
          <w:szCs w:val="18"/>
        </w:rPr>
        <w:tab/>
      </w:r>
      <w:r>
        <w:rPr>
          <w:rFonts w:ascii="Verdana" w:hAnsi="Verdana" w:cs="Verdana"/>
          <w:b/>
          <w:sz w:val="18"/>
          <w:szCs w:val="18"/>
        </w:rPr>
        <w:t>:</w:t>
      </w:r>
      <w:r w:rsidR="00A87BE5">
        <w:rPr>
          <w:rFonts w:ascii="Verdana" w:hAnsi="Verdana" w:cs="Verdana"/>
          <w:b/>
          <w:sz w:val="18"/>
          <w:szCs w:val="18"/>
        </w:rPr>
        <w:t xml:space="preserve"> </w:t>
      </w:r>
      <w:r w:rsidR="00AA7305">
        <w:rPr>
          <w:rFonts w:ascii="Verdana" w:hAnsi="Verdana" w:cs="Verdana"/>
          <w:sz w:val="18"/>
          <w:szCs w:val="18"/>
        </w:rPr>
        <w:t xml:space="preserve">B-204, Surya Heights, Opp. </w:t>
      </w:r>
      <w:proofErr w:type="spellStart"/>
      <w:r w:rsidR="00AA7305">
        <w:rPr>
          <w:rFonts w:ascii="Verdana" w:hAnsi="Verdana" w:cs="Verdana"/>
          <w:sz w:val="18"/>
          <w:szCs w:val="18"/>
        </w:rPr>
        <w:t>Hari</w:t>
      </w:r>
      <w:proofErr w:type="spellEnd"/>
      <w:r w:rsidR="00AA7305">
        <w:rPr>
          <w:rFonts w:ascii="Verdana" w:hAnsi="Verdana" w:cs="Verdana"/>
          <w:sz w:val="18"/>
          <w:szCs w:val="18"/>
        </w:rPr>
        <w:t xml:space="preserve"> Icon, Nana </w:t>
      </w:r>
      <w:proofErr w:type="spellStart"/>
      <w:r w:rsidR="00AA7305">
        <w:rPr>
          <w:rFonts w:ascii="Verdana" w:hAnsi="Verdana" w:cs="Verdana"/>
          <w:sz w:val="18"/>
          <w:szCs w:val="18"/>
        </w:rPr>
        <w:t>Chiloda</w:t>
      </w:r>
      <w:proofErr w:type="spellEnd"/>
      <w:r w:rsidR="00AA7305">
        <w:rPr>
          <w:rFonts w:ascii="Verdana" w:hAnsi="Verdana" w:cs="Verdana"/>
          <w:sz w:val="18"/>
          <w:szCs w:val="18"/>
        </w:rPr>
        <w:t>,</w:t>
      </w:r>
      <w:r w:rsidR="00897695">
        <w:rPr>
          <w:rFonts w:ascii="Verdana" w:hAnsi="Verdana" w:cs="Verdana"/>
          <w:sz w:val="18"/>
          <w:szCs w:val="18"/>
        </w:rPr>
        <w:t xml:space="preserve"> </w:t>
      </w:r>
      <w:proofErr w:type="spellStart"/>
      <w:r w:rsidR="00897695">
        <w:rPr>
          <w:rFonts w:ascii="Verdana" w:hAnsi="Verdana" w:cs="Verdana"/>
          <w:sz w:val="18"/>
          <w:szCs w:val="18"/>
        </w:rPr>
        <w:t>Ahmedabad</w:t>
      </w:r>
      <w:proofErr w:type="spellEnd"/>
    </w:p>
    <w:p w:rsidR="00B21094" w:rsidRDefault="00A87B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position w:val="1"/>
          <w:sz w:val="22"/>
          <w:szCs w:val="22"/>
        </w:rPr>
      </w:pPr>
      <w:r>
        <w:rPr>
          <w:rFonts w:ascii="Verdana" w:hAnsi="Verdana" w:cs="Verdana"/>
          <w:b/>
          <w:sz w:val="18"/>
          <w:szCs w:val="18"/>
        </w:rPr>
        <w:t>Languages Known</w:t>
      </w:r>
      <w:r>
        <w:rPr>
          <w:rFonts w:ascii="Verdana" w:hAnsi="Verdana" w:cs="Verdana"/>
          <w:sz w:val="18"/>
          <w:szCs w:val="18"/>
        </w:rPr>
        <w:t xml:space="preserve"> </w:t>
      </w:r>
      <w:r w:rsidR="00B21094">
        <w:rPr>
          <w:rFonts w:ascii="Verdana" w:hAnsi="Verdana" w:cs="Verdana"/>
          <w:b/>
          <w:sz w:val="18"/>
          <w:szCs w:val="18"/>
        </w:rPr>
        <w:t xml:space="preserve"> </w:t>
      </w:r>
      <w:r>
        <w:rPr>
          <w:rFonts w:ascii="Verdana" w:hAnsi="Verdana" w:cs="Verdana"/>
          <w:b/>
          <w:sz w:val="18"/>
          <w:szCs w:val="18"/>
        </w:rPr>
        <w:tab/>
        <w:t xml:space="preserve">: </w:t>
      </w:r>
      <w:r>
        <w:rPr>
          <w:rFonts w:ascii="Calibri" w:eastAsia="Calibri" w:hAnsi="Calibri" w:cs="Calibri"/>
          <w:position w:val="1"/>
          <w:sz w:val="22"/>
          <w:szCs w:val="22"/>
        </w:rPr>
        <w:t>E</w:t>
      </w:r>
      <w:r>
        <w:rPr>
          <w:rFonts w:ascii="Calibri" w:eastAsia="Calibri" w:hAnsi="Calibri" w:cs="Calibri"/>
          <w:spacing w:val="-1"/>
          <w:position w:val="1"/>
          <w:sz w:val="22"/>
          <w:szCs w:val="22"/>
        </w:rPr>
        <w:t>ng</w:t>
      </w:r>
      <w:r>
        <w:rPr>
          <w:rFonts w:ascii="Calibri" w:eastAsia="Calibri" w:hAnsi="Calibri" w:cs="Calibri"/>
          <w:position w:val="1"/>
          <w:sz w:val="22"/>
          <w:szCs w:val="22"/>
        </w:rPr>
        <w:t xml:space="preserve">lish, </w:t>
      </w:r>
      <w:r>
        <w:rPr>
          <w:rFonts w:ascii="Calibri" w:eastAsia="Calibri" w:hAnsi="Calibri" w:cs="Calibri"/>
          <w:spacing w:val="-1"/>
          <w:position w:val="1"/>
          <w:sz w:val="22"/>
          <w:szCs w:val="22"/>
        </w:rPr>
        <w:t>H</w:t>
      </w:r>
      <w:r>
        <w:rPr>
          <w:rFonts w:ascii="Calibri" w:eastAsia="Calibri" w:hAnsi="Calibri" w:cs="Calibri"/>
          <w:position w:val="1"/>
          <w:sz w:val="22"/>
          <w:szCs w:val="22"/>
        </w:rPr>
        <w:t>i</w:t>
      </w:r>
      <w:r>
        <w:rPr>
          <w:rFonts w:ascii="Calibri" w:eastAsia="Calibri" w:hAnsi="Calibri" w:cs="Calibri"/>
          <w:spacing w:val="-1"/>
          <w:position w:val="1"/>
          <w:sz w:val="22"/>
          <w:szCs w:val="22"/>
        </w:rPr>
        <w:t>nd</w:t>
      </w:r>
      <w:r>
        <w:rPr>
          <w:rFonts w:ascii="Calibri" w:eastAsia="Calibri" w:hAnsi="Calibri" w:cs="Calibri"/>
          <w:position w:val="1"/>
          <w:sz w:val="22"/>
          <w:szCs w:val="22"/>
        </w:rPr>
        <w:t>i, G</w:t>
      </w:r>
      <w:r>
        <w:rPr>
          <w:rFonts w:ascii="Calibri" w:eastAsia="Calibri" w:hAnsi="Calibri" w:cs="Calibri"/>
          <w:spacing w:val="-1"/>
          <w:position w:val="1"/>
          <w:sz w:val="22"/>
          <w:szCs w:val="22"/>
        </w:rPr>
        <w:t>u</w:t>
      </w:r>
      <w:r>
        <w:rPr>
          <w:rFonts w:ascii="Calibri" w:eastAsia="Calibri" w:hAnsi="Calibri" w:cs="Calibri"/>
          <w:position w:val="1"/>
          <w:sz w:val="22"/>
          <w:szCs w:val="22"/>
        </w:rPr>
        <w:t>jarati &amp; Sindhi.</w:t>
      </w:r>
    </w:p>
    <w:p w:rsidR="002D45C8" w:rsidRDefault="004A01EE" w:rsidP="004A01EE">
      <w:pPr>
        <w:spacing w:line="520" w:lineRule="atLeast"/>
        <w:ind w:right="6511"/>
        <w:rPr>
          <w:rFonts w:ascii="Calibri" w:eastAsia="Calibri" w:hAnsi="Calibri" w:cs="Calibri"/>
          <w:sz w:val="22"/>
          <w:szCs w:val="22"/>
        </w:rPr>
      </w:pPr>
      <w:r>
        <w:rPr>
          <w:rFonts w:ascii="Calibri" w:eastAsia="Calibri" w:hAnsi="Calibri" w:cs="Calibri"/>
          <w:sz w:val="22"/>
          <w:szCs w:val="22"/>
        </w:rPr>
        <w:t>Tha</w:t>
      </w:r>
      <w:r>
        <w:rPr>
          <w:rFonts w:ascii="Calibri" w:eastAsia="Calibri" w:hAnsi="Calibri" w:cs="Calibri"/>
          <w:spacing w:val="-1"/>
          <w:sz w:val="22"/>
          <w:szCs w:val="22"/>
        </w:rPr>
        <w:t>n</w:t>
      </w:r>
      <w:r>
        <w:rPr>
          <w:rFonts w:ascii="Calibri" w:eastAsia="Calibri" w:hAnsi="Calibri" w:cs="Calibri"/>
          <w:sz w:val="22"/>
          <w:szCs w:val="22"/>
        </w:rPr>
        <w:t>k</w:t>
      </w:r>
      <w:r>
        <w:rPr>
          <w:rFonts w:ascii="Calibri" w:eastAsia="Calibri" w:hAnsi="Calibri" w:cs="Calibri"/>
          <w:spacing w:val="1"/>
          <w:sz w:val="22"/>
          <w:szCs w:val="22"/>
        </w:rPr>
        <w:t>s’</w:t>
      </w:r>
      <w:r w:rsidR="002D45C8">
        <w:rPr>
          <w:rFonts w:ascii="Calibri" w:eastAsia="Calibri" w:hAnsi="Calibri" w:cs="Calibri"/>
          <w:spacing w:val="1"/>
          <w:sz w:val="22"/>
          <w:szCs w:val="22"/>
        </w:rPr>
        <w:t xml:space="preserve"> for </w:t>
      </w:r>
      <w:r w:rsidR="002D45C8">
        <w:rPr>
          <w:rFonts w:ascii="Calibri" w:eastAsia="Calibri" w:hAnsi="Calibri" w:cs="Calibri"/>
          <w:spacing w:val="-2"/>
          <w:sz w:val="22"/>
          <w:szCs w:val="22"/>
        </w:rPr>
        <w:t>C</w:t>
      </w:r>
      <w:r w:rsidR="002D45C8">
        <w:rPr>
          <w:rFonts w:ascii="Calibri" w:eastAsia="Calibri" w:hAnsi="Calibri" w:cs="Calibri"/>
          <w:spacing w:val="1"/>
          <w:sz w:val="22"/>
          <w:szCs w:val="22"/>
        </w:rPr>
        <w:t>o</w:t>
      </w:r>
      <w:r w:rsidR="002D45C8">
        <w:rPr>
          <w:rFonts w:ascii="Calibri" w:eastAsia="Calibri" w:hAnsi="Calibri" w:cs="Calibri"/>
          <w:spacing w:val="-1"/>
          <w:sz w:val="22"/>
          <w:szCs w:val="22"/>
        </w:rPr>
        <w:t>n</w:t>
      </w:r>
      <w:r w:rsidR="002D45C8">
        <w:rPr>
          <w:rFonts w:ascii="Calibri" w:eastAsia="Calibri" w:hAnsi="Calibri" w:cs="Calibri"/>
          <w:sz w:val="22"/>
          <w:szCs w:val="22"/>
        </w:rPr>
        <w:t>si</w:t>
      </w:r>
      <w:r w:rsidR="002D45C8">
        <w:rPr>
          <w:rFonts w:ascii="Calibri" w:eastAsia="Calibri" w:hAnsi="Calibri" w:cs="Calibri"/>
          <w:spacing w:val="-1"/>
          <w:sz w:val="22"/>
          <w:szCs w:val="22"/>
        </w:rPr>
        <w:t>d</w:t>
      </w:r>
      <w:r w:rsidR="002D45C8">
        <w:rPr>
          <w:rFonts w:ascii="Calibri" w:eastAsia="Calibri" w:hAnsi="Calibri" w:cs="Calibri"/>
          <w:spacing w:val="-2"/>
          <w:sz w:val="22"/>
          <w:szCs w:val="22"/>
        </w:rPr>
        <w:t>e</w:t>
      </w:r>
      <w:r w:rsidR="002D45C8">
        <w:rPr>
          <w:rFonts w:ascii="Calibri" w:eastAsia="Calibri" w:hAnsi="Calibri" w:cs="Calibri"/>
          <w:sz w:val="22"/>
          <w:szCs w:val="22"/>
        </w:rPr>
        <w:t>rati</w:t>
      </w:r>
      <w:r w:rsidR="002D45C8">
        <w:rPr>
          <w:rFonts w:ascii="Calibri" w:eastAsia="Calibri" w:hAnsi="Calibri" w:cs="Calibri"/>
          <w:spacing w:val="1"/>
          <w:sz w:val="22"/>
          <w:szCs w:val="22"/>
        </w:rPr>
        <w:t>o</w:t>
      </w:r>
      <w:r w:rsidR="002D45C8">
        <w:rPr>
          <w:rFonts w:ascii="Calibri" w:eastAsia="Calibri" w:hAnsi="Calibri" w:cs="Calibri"/>
          <w:spacing w:val="-1"/>
          <w:sz w:val="22"/>
          <w:szCs w:val="22"/>
        </w:rPr>
        <w:t>n</w:t>
      </w:r>
      <w:r w:rsidR="00BA6543">
        <w:rPr>
          <w:rFonts w:ascii="Calibri" w:eastAsia="Calibri" w:hAnsi="Calibri" w:cs="Calibri"/>
          <w:sz w:val="22"/>
          <w:szCs w:val="22"/>
        </w:rPr>
        <w:t>.</w:t>
      </w:r>
    </w:p>
    <w:p w:rsidR="002D45C8" w:rsidRDefault="002D45C8" w:rsidP="004A01EE">
      <w:pPr>
        <w:spacing w:line="520" w:lineRule="atLeast"/>
        <w:ind w:right="6511"/>
        <w:rPr>
          <w:rFonts w:ascii="Calibri" w:eastAsia="Calibri" w:hAnsi="Calibri" w:cs="Calibri"/>
          <w:sz w:val="22"/>
          <w:szCs w:val="22"/>
        </w:rPr>
      </w:pPr>
      <w:r>
        <w:rPr>
          <w:rFonts w:ascii="Calibri" w:eastAsia="Calibri" w:hAnsi="Calibri" w:cs="Calibri"/>
          <w:sz w:val="22"/>
          <w:szCs w:val="22"/>
        </w:rPr>
        <w:t>With R</w:t>
      </w:r>
      <w:r>
        <w:rPr>
          <w:rFonts w:ascii="Calibri" w:eastAsia="Calibri" w:hAnsi="Calibri" w:cs="Calibri"/>
          <w:spacing w:val="1"/>
          <w:sz w:val="22"/>
          <w:szCs w:val="22"/>
        </w:rPr>
        <w:t>e</w:t>
      </w:r>
      <w:r>
        <w:rPr>
          <w:rFonts w:ascii="Calibri" w:eastAsia="Calibri" w:hAnsi="Calibri" w:cs="Calibri"/>
          <w:spacing w:val="-1"/>
          <w:sz w:val="22"/>
          <w:szCs w:val="22"/>
        </w:rPr>
        <w:t>g</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pacing w:val="-2"/>
          <w:sz w:val="22"/>
          <w:szCs w:val="22"/>
        </w:rPr>
        <w:t>s</w:t>
      </w:r>
      <w:r>
        <w:rPr>
          <w:rFonts w:ascii="Calibri" w:eastAsia="Calibri" w:hAnsi="Calibri" w:cs="Calibri"/>
          <w:sz w:val="22"/>
          <w:szCs w:val="22"/>
        </w:rPr>
        <w:t>,</w:t>
      </w:r>
    </w:p>
    <w:p w:rsidR="002D45C8" w:rsidRDefault="00131440" w:rsidP="004A01EE">
      <w:pPr>
        <w:rPr>
          <w:rFonts w:ascii="Calibri" w:eastAsia="Calibri" w:hAnsi="Calibri" w:cs="Calibri"/>
          <w:sz w:val="22"/>
          <w:szCs w:val="22"/>
        </w:rPr>
      </w:pPr>
      <w:r>
        <w:rPr>
          <w:rFonts w:ascii="Calibri" w:eastAsia="Calibri" w:hAnsi="Calibri" w:cs="Calibri"/>
          <w:spacing w:val="-1"/>
          <w:sz w:val="22"/>
          <w:szCs w:val="22"/>
        </w:rPr>
        <w:t>R</w:t>
      </w:r>
      <w:r>
        <w:rPr>
          <w:rFonts w:ascii="Calibri" w:eastAsia="Calibri" w:hAnsi="Calibri" w:cs="Calibri"/>
          <w:sz w:val="22"/>
          <w:szCs w:val="22"/>
        </w:rPr>
        <w:t xml:space="preserve">avi </w:t>
      </w:r>
      <w:proofErr w:type="spellStart"/>
      <w:r>
        <w:rPr>
          <w:rFonts w:ascii="Calibri" w:eastAsia="Calibri" w:hAnsi="Calibri" w:cs="Calibri"/>
          <w:sz w:val="22"/>
          <w:szCs w:val="22"/>
        </w:rPr>
        <w:t>Bachwani</w:t>
      </w:r>
      <w:proofErr w:type="spellEnd"/>
    </w:p>
    <w:sectPr w:rsidR="002D45C8" w:rsidSect="0025283F">
      <w:headerReference w:type="even" r:id="rId7"/>
      <w:headerReference w:type="default" r:id="rId8"/>
      <w:footerReference w:type="even" r:id="rId9"/>
      <w:footerReference w:type="default" r:id="rId10"/>
      <w:headerReference w:type="first" r:id="rId11"/>
      <w:footerReference w:type="first" r:id="rId12"/>
      <w:footnotePr>
        <w:pos w:val="beneathText"/>
      </w:footnotePr>
      <w:pgSz w:w="11906" w:h="16838"/>
      <w:pgMar w:top="1440" w:right="1440" w:bottom="1440" w:left="1440" w:header="720" w:footer="720" w:gutter="0"/>
      <w:pgBorders>
        <w:top w:val="single" w:sz="40" w:space="19" w:color="000000"/>
        <w:left w:val="single" w:sz="40" w:space="19" w:color="000000"/>
        <w:bottom w:val="single" w:sz="40" w:space="19" w:color="000000"/>
        <w:right w:val="single" w:sz="40" w:space="19" w:color="000000"/>
      </w:pgBorders>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4D91" w:rsidRDefault="00704D91" w:rsidP="00704D91">
      <w:r>
        <w:separator/>
      </w:r>
    </w:p>
  </w:endnote>
  <w:endnote w:type="continuationSeparator" w:id="0">
    <w:p w:rsidR="00704D91" w:rsidRDefault="00704D91" w:rsidP="00704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ymbol">
    <w:charset w:val="00"/>
    <w:family w:val="auto"/>
    <w:pitch w:val="default"/>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D91" w:rsidRDefault="00704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D91" w:rsidRDefault="00704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D91" w:rsidRDefault="00704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4D91" w:rsidRDefault="00704D91" w:rsidP="00704D91">
      <w:r>
        <w:separator/>
      </w:r>
    </w:p>
  </w:footnote>
  <w:footnote w:type="continuationSeparator" w:id="0">
    <w:p w:rsidR="00704D91" w:rsidRDefault="00704D91" w:rsidP="00704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D91" w:rsidRDefault="00704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D91" w:rsidRDefault="00704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D91" w:rsidRDefault="0070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bullet"/>
      <w:lvlText w:val=""/>
      <w:lvlJc w:val="left"/>
      <w:pPr>
        <w:tabs>
          <w:tab w:val="num" w:pos="360"/>
        </w:tabs>
        <w:ind w:left="360" w:hanging="360"/>
      </w:pPr>
      <w:rPr>
        <w:rFonts w:ascii="Wingdings" w:hAnsi="Wingdings" w:cs="Verdana"/>
      </w:rPr>
    </w:lvl>
  </w:abstractNum>
  <w:abstractNum w:abstractNumId="2" w15:restartNumberingAfterBreak="0">
    <w:nsid w:val="00000003"/>
    <w:multiLevelType w:val="singleLevel"/>
    <w:tmpl w:val="00000003"/>
    <w:lvl w:ilvl="0">
      <w:start w:val="1"/>
      <w:numFmt w:val="bullet"/>
      <w:lvlText w:val="o"/>
      <w:lvlJc w:val="left"/>
      <w:pPr>
        <w:tabs>
          <w:tab w:val="num" w:pos="1080"/>
        </w:tabs>
        <w:ind w:left="1080" w:hanging="360"/>
      </w:pPr>
      <w:rPr>
        <w:rFonts w:ascii="Courier New" w:hAnsi="Courier New" w:cs="Verdana"/>
      </w:rPr>
    </w:lvl>
  </w:abstractNum>
  <w:abstractNum w:abstractNumId="3" w15:restartNumberingAfterBreak="0">
    <w:nsid w:val="00005AF1"/>
    <w:multiLevelType w:val="hybridMultilevel"/>
    <w:tmpl w:val="0E367C28"/>
    <w:lvl w:ilvl="0" w:tplc="A5CAB35C">
      <w:start w:val="1"/>
      <w:numFmt w:val="bullet"/>
      <w:lvlText w:val="•"/>
      <w:lvlJc w:val="left"/>
    </w:lvl>
    <w:lvl w:ilvl="1" w:tplc="4FDE7930">
      <w:numFmt w:val="decimal"/>
      <w:lvlText w:val=""/>
      <w:lvlJc w:val="left"/>
    </w:lvl>
    <w:lvl w:ilvl="2" w:tplc="B4828280">
      <w:numFmt w:val="decimal"/>
      <w:lvlText w:val=""/>
      <w:lvlJc w:val="left"/>
    </w:lvl>
    <w:lvl w:ilvl="3" w:tplc="F10AB1F4">
      <w:numFmt w:val="decimal"/>
      <w:lvlText w:val=""/>
      <w:lvlJc w:val="left"/>
    </w:lvl>
    <w:lvl w:ilvl="4" w:tplc="4FD62096">
      <w:numFmt w:val="decimal"/>
      <w:lvlText w:val=""/>
      <w:lvlJc w:val="left"/>
    </w:lvl>
    <w:lvl w:ilvl="5" w:tplc="6FE07A6C">
      <w:numFmt w:val="decimal"/>
      <w:lvlText w:val=""/>
      <w:lvlJc w:val="left"/>
    </w:lvl>
    <w:lvl w:ilvl="6" w:tplc="1C8A4ABE">
      <w:numFmt w:val="decimal"/>
      <w:lvlText w:val=""/>
      <w:lvlJc w:val="left"/>
    </w:lvl>
    <w:lvl w:ilvl="7" w:tplc="F1446E40">
      <w:numFmt w:val="decimal"/>
      <w:lvlText w:val=""/>
      <w:lvlJc w:val="left"/>
    </w:lvl>
    <w:lvl w:ilvl="8" w:tplc="10D628BC">
      <w:numFmt w:val="decimal"/>
      <w:lvlText w:val=""/>
      <w:lvlJc w:val="left"/>
    </w:lvl>
  </w:abstractNum>
  <w:abstractNum w:abstractNumId="4" w15:restartNumberingAfterBreak="0">
    <w:nsid w:val="00006DF1"/>
    <w:multiLevelType w:val="hybridMultilevel"/>
    <w:tmpl w:val="160C2A5C"/>
    <w:lvl w:ilvl="0" w:tplc="6060A1B4">
      <w:start w:val="1"/>
      <w:numFmt w:val="bullet"/>
      <w:lvlText w:val="•"/>
      <w:lvlJc w:val="left"/>
    </w:lvl>
    <w:lvl w:ilvl="1" w:tplc="F886BC10">
      <w:numFmt w:val="decimal"/>
      <w:lvlText w:val=""/>
      <w:lvlJc w:val="left"/>
    </w:lvl>
    <w:lvl w:ilvl="2" w:tplc="455AE730">
      <w:numFmt w:val="decimal"/>
      <w:lvlText w:val=""/>
      <w:lvlJc w:val="left"/>
    </w:lvl>
    <w:lvl w:ilvl="3" w:tplc="D2163468">
      <w:numFmt w:val="decimal"/>
      <w:lvlText w:val=""/>
      <w:lvlJc w:val="left"/>
    </w:lvl>
    <w:lvl w:ilvl="4" w:tplc="096A65FE">
      <w:numFmt w:val="decimal"/>
      <w:lvlText w:val=""/>
      <w:lvlJc w:val="left"/>
    </w:lvl>
    <w:lvl w:ilvl="5" w:tplc="4F0E20AE">
      <w:numFmt w:val="decimal"/>
      <w:lvlText w:val=""/>
      <w:lvlJc w:val="left"/>
    </w:lvl>
    <w:lvl w:ilvl="6" w:tplc="0C546356">
      <w:numFmt w:val="decimal"/>
      <w:lvlText w:val=""/>
      <w:lvlJc w:val="left"/>
    </w:lvl>
    <w:lvl w:ilvl="7" w:tplc="37284F00">
      <w:numFmt w:val="decimal"/>
      <w:lvlText w:val=""/>
      <w:lvlJc w:val="left"/>
    </w:lvl>
    <w:lvl w:ilvl="8" w:tplc="38B03704">
      <w:numFmt w:val="decimal"/>
      <w:lvlText w:val=""/>
      <w:lvlJc w:val="left"/>
    </w:lvl>
  </w:abstractNum>
  <w:abstractNum w:abstractNumId="5" w15:restartNumberingAfterBreak="0">
    <w:nsid w:val="2FE77104"/>
    <w:multiLevelType w:val="hybridMultilevel"/>
    <w:tmpl w:val="1FDE12C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69"/>
    <w:rsid w:val="9FE2259D"/>
    <w:rsid w:val="DFEBF3E2"/>
    <w:rsid w:val="00094DEB"/>
    <w:rsid w:val="000A1F45"/>
    <w:rsid w:val="000E2970"/>
    <w:rsid w:val="000F5658"/>
    <w:rsid w:val="00123B0C"/>
    <w:rsid w:val="00131440"/>
    <w:rsid w:val="00134280"/>
    <w:rsid w:val="00153620"/>
    <w:rsid w:val="001825A7"/>
    <w:rsid w:val="00193A14"/>
    <w:rsid w:val="001B64BB"/>
    <w:rsid w:val="00200FFA"/>
    <w:rsid w:val="00211EB7"/>
    <w:rsid w:val="0025283F"/>
    <w:rsid w:val="00293766"/>
    <w:rsid w:val="002D45C8"/>
    <w:rsid w:val="0032344A"/>
    <w:rsid w:val="00367A0D"/>
    <w:rsid w:val="003F1856"/>
    <w:rsid w:val="004A01EE"/>
    <w:rsid w:val="004C245E"/>
    <w:rsid w:val="004E6869"/>
    <w:rsid w:val="00566B0F"/>
    <w:rsid w:val="005A3A1E"/>
    <w:rsid w:val="00600699"/>
    <w:rsid w:val="006220B1"/>
    <w:rsid w:val="00667409"/>
    <w:rsid w:val="006C0F9F"/>
    <w:rsid w:val="006D2376"/>
    <w:rsid w:val="00700D03"/>
    <w:rsid w:val="00704D91"/>
    <w:rsid w:val="00793AA1"/>
    <w:rsid w:val="007F073B"/>
    <w:rsid w:val="007F2019"/>
    <w:rsid w:val="00860C69"/>
    <w:rsid w:val="00897695"/>
    <w:rsid w:val="008D3831"/>
    <w:rsid w:val="00932EE0"/>
    <w:rsid w:val="009633FB"/>
    <w:rsid w:val="00992331"/>
    <w:rsid w:val="009A2DC9"/>
    <w:rsid w:val="009B1F83"/>
    <w:rsid w:val="009C4327"/>
    <w:rsid w:val="00A30F3A"/>
    <w:rsid w:val="00A82E1C"/>
    <w:rsid w:val="00A87BE5"/>
    <w:rsid w:val="00AA7305"/>
    <w:rsid w:val="00AB5E60"/>
    <w:rsid w:val="00B05031"/>
    <w:rsid w:val="00B21094"/>
    <w:rsid w:val="00B46180"/>
    <w:rsid w:val="00B627B9"/>
    <w:rsid w:val="00BA4DFF"/>
    <w:rsid w:val="00BA6543"/>
    <w:rsid w:val="00BD1C0C"/>
    <w:rsid w:val="00BD71BF"/>
    <w:rsid w:val="00BF190A"/>
    <w:rsid w:val="00D30620"/>
    <w:rsid w:val="00E469D5"/>
    <w:rsid w:val="00E568CF"/>
    <w:rsid w:val="00E60996"/>
    <w:rsid w:val="00E624AF"/>
    <w:rsid w:val="00EC0A75"/>
    <w:rsid w:val="00F07D34"/>
    <w:rsid w:val="00F72F69"/>
    <w:rsid w:val="00FE5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5BCCAABB-5D7D-ED4F-B6F5-81CA687B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uiPriority="7"/>
    <w:lsdException w:name="Title" w:qFormat="1"/>
    <w:lsdException w:name="Default Paragraph Font" w:semiHidden="1" w:qFormat="1"/>
    <w:lsdException w:name="Body Text" w:uiPriority="7"/>
    <w:lsdException w:name="Body Text Indent" w:uiPriority="7"/>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pPr>
    <w:rPr>
      <w:rFonts w:ascii="Arial" w:hAnsi="Arial" w:cs="Arial"/>
      <w:lang w:val="en-US" w:eastAsia="ar-SA"/>
    </w:rPr>
  </w:style>
  <w:style w:type="paragraph" w:styleId="Heading1">
    <w:name w:val="heading 1"/>
    <w:basedOn w:val="Normal"/>
    <w:next w:val="Normal"/>
    <w:uiPriority w:val="6"/>
    <w:qFormat/>
    <w:pPr>
      <w:keepLines/>
      <w:numPr>
        <w:numId w:val="1"/>
      </w:numPr>
      <w:tabs>
        <w:tab w:val="left" w:pos="0"/>
      </w:tabs>
      <w:spacing w:after="120"/>
      <w:outlineLvl w:val="0"/>
    </w:pPr>
    <w:rPr>
      <w:b/>
      <w:sz w:val="36"/>
    </w:rPr>
  </w:style>
  <w:style w:type="paragraph" w:styleId="Heading2">
    <w:name w:val="heading 2"/>
    <w:basedOn w:val="Heading1"/>
    <w:next w:val="Normal"/>
    <w:uiPriority w:val="6"/>
    <w:qFormat/>
    <w:pPr>
      <w:numPr>
        <w:ilvl w:val="1"/>
      </w:numPr>
      <w:tabs>
        <w:tab w:val="left" w:pos="0"/>
      </w:tabs>
      <w:outlineLvl w:val="1"/>
    </w:pPr>
    <w:rPr>
      <w:sz w:val="32"/>
    </w:rPr>
  </w:style>
  <w:style w:type="paragraph" w:styleId="Heading3">
    <w:name w:val="heading 3"/>
    <w:basedOn w:val="Heading2"/>
    <w:next w:val="Normal"/>
    <w:uiPriority w:val="6"/>
    <w:qFormat/>
    <w:pPr>
      <w:numPr>
        <w:ilvl w:val="2"/>
      </w:numPr>
      <w:tabs>
        <w:tab w:val="left" w:pos="0"/>
      </w:tabs>
      <w:outlineLvl w:val="2"/>
    </w:pPr>
    <w:rPr>
      <w:sz w:val="28"/>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4z2">
    <w:name w:val="WW8Num34z2"/>
    <w:uiPriority w:val="3"/>
    <w:rPr>
      <w:rFonts w:ascii="Wingdings" w:hAnsi="Wingdings" w:cs="Wingdings" w:hint="default"/>
    </w:rPr>
  </w:style>
  <w:style w:type="character" w:customStyle="1" w:styleId="WW8Num14z0">
    <w:name w:val="WW8Num14z0"/>
    <w:uiPriority w:val="3"/>
    <w:rPr>
      <w:rFonts w:ascii="Symbol" w:hAnsi="Symbol" w:cs="Symbol" w:hint="default"/>
      <w:sz w:val="20"/>
    </w:rPr>
  </w:style>
  <w:style w:type="character" w:customStyle="1" w:styleId="WW8Num29z1">
    <w:name w:val="WW8Num29z1"/>
    <w:uiPriority w:val="3"/>
    <w:rPr>
      <w:rFonts w:ascii="Courier New" w:hAnsi="Courier New" w:cs="Courier New" w:hint="default"/>
    </w:rPr>
  </w:style>
  <w:style w:type="character" w:customStyle="1" w:styleId="WW8Num18z0">
    <w:name w:val="WW8Num18z0"/>
    <w:uiPriority w:val="3"/>
    <w:rPr>
      <w:rFonts w:ascii="Symbol" w:hAnsi="Symbol" w:cs="Symbol" w:hint="default"/>
    </w:rPr>
  </w:style>
  <w:style w:type="character" w:customStyle="1" w:styleId="WW8Num1z0">
    <w:name w:val="WW8Num1z0"/>
    <w:uiPriority w:val="3"/>
  </w:style>
  <w:style w:type="character" w:customStyle="1" w:styleId="WW8Num40z1">
    <w:name w:val="WW8Num40z1"/>
    <w:uiPriority w:val="3"/>
    <w:rPr>
      <w:rFonts w:ascii="Courier New" w:hAnsi="Courier New" w:cs="Courier New" w:hint="default"/>
    </w:rPr>
  </w:style>
  <w:style w:type="character" w:customStyle="1" w:styleId="DefaultParagraphFont1">
    <w:name w:val="Default Paragraph Font1"/>
    <w:uiPriority w:val="6"/>
  </w:style>
  <w:style w:type="character" w:customStyle="1" w:styleId="WW8Num1z1">
    <w:name w:val="WW8Num1z1"/>
    <w:uiPriority w:val="3"/>
  </w:style>
  <w:style w:type="character" w:customStyle="1" w:styleId="WW8Num36z6">
    <w:name w:val="WW8Num36z6"/>
    <w:uiPriority w:val="3"/>
  </w:style>
  <w:style w:type="character" w:customStyle="1" w:styleId="WW8Num38z0">
    <w:name w:val="WW8Num38z0"/>
    <w:uiPriority w:val="3"/>
    <w:rPr>
      <w:rFonts w:ascii="Symbol" w:hAnsi="Symbol" w:cs="Symbol" w:hint="default"/>
    </w:rPr>
  </w:style>
  <w:style w:type="character" w:customStyle="1" w:styleId="WW8Num17z0">
    <w:name w:val="WW8Num17z0"/>
    <w:uiPriority w:val="3"/>
    <w:rPr>
      <w:rFonts w:ascii="Wingdings" w:hAnsi="Wingdings" w:cs="Wingdings" w:hint="default"/>
      <w:color w:val="auto"/>
      <w:sz w:val="18"/>
      <w:szCs w:val="18"/>
    </w:rPr>
  </w:style>
  <w:style w:type="character" w:customStyle="1" w:styleId="WW8Num32z2">
    <w:name w:val="WW8Num32z2"/>
    <w:uiPriority w:val="3"/>
    <w:rPr>
      <w:rFonts w:ascii="Wingdings" w:hAnsi="Wingdings" w:cs="Wingdings" w:hint="default"/>
      <w:sz w:val="20"/>
    </w:rPr>
  </w:style>
  <w:style w:type="character" w:customStyle="1" w:styleId="WW8Num5z0">
    <w:name w:val="WW8Num5z0"/>
    <w:uiPriority w:val="3"/>
    <w:rPr>
      <w:rFonts w:ascii="Symbol" w:hAnsi="Symbol" w:cs="Symbol" w:hint="default"/>
    </w:rPr>
  </w:style>
  <w:style w:type="character" w:customStyle="1" w:styleId="WW8Num13z0">
    <w:name w:val="WW8Num13z0"/>
    <w:uiPriority w:val="3"/>
    <w:rPr>
      <w:rFonts w:ascii="Wingdings" w:hAnsi="Wingdings" w:cs="Wingdings" w:hint="default"/>
    </w:rPr>
  </w:style>
  <w:style w:type="character" w:customStyle="1" w:styleId="WW8Num36z2">
    <w:name w:val="WW8Num36z2"/>
    <w:uiPriority w:val="3"/>
  </w:style>
  <w:style w:type="character" w:customStyle="1" w:styleId="WW8Num17z5">
    <w:name w:val="WW8Num17z5"/>
    <w:uiPriority w:val="3"/>
  </w:style>
  <w:style w:type="character" w:customStyle="1" w:styleId="WW8Num6z0">
    <w:name w:val="WW8Num6z0"/>
    <w:uiPriority w:val="3"/>
    <w:rPr>
      <w:rFonts w:ascii="Symbol" w:hAnsi="Symbol" w:cs="Symbol" w:hint="default"/>
    </w:rPr>
  </w:style>
  <w:style w:type="character" w:customStyle="1" w:styleId="WW8Num12z0">
    <w:name w:val="WW8Num12z0"/>
    <w:uiPriority w:val="3"/>
    <w:rPr>
      <w:rFonts w:ascii="Symbol" w:hAnsi="Symbol" w:cs="Symbol" w:hint="default"/>
      <w:sz w:val="20"/>
    </w:rPr>
  </w:style>
  <w:style w:type="character" w:customStyle="1" w:styleId="WW8Num10z0">
    <w:name w:val="WW8Num10z0"/>
    <w:uiPriority w:val="3"/>
    <w:rPr>
      <w:rFonts w:ascii="Symbol" w:hAnsi="Symbol" w:cs="Symbol" w:hint="default"/>
    </w:rPr>
  </w:style>
  <w:style w:type="character" w:customStyle="1" w:styleId="WW8Num17z4">
    <w:name w:val="WW8Num17z4"/>
    <w:uiPriority w:val="3"/>
  </w:style>
  <w:style w:type="character" w:customStyle="1" w:styleId="WW8Num20z0">
    <w:name w:val="WW8Num20z0"/>
    <w:uiPriority w:val="3"/>
    <w:rPr>
      <w:rFonts w:ascii="Wingdings" w:eastAsia="Times New Roman" w:hAnsi="Wingdings" w:cs="Wingdings" w:hint="default"/>
    </w:rPr>
  </w:style>
  <w:style w:type="character" w:customStyle="1" w:styleId="WW8Num35z8">
    <w:name w:val="WW8Num35z8"/>
    <w:uiPriority w:val="3"/>
  </w:style>
  <w:style w:type="character" w:customStyle="1" w:styleId="WW8Num11z0">
    <w:name w:val="WW8Num11z0"/>
    <w:uiPriority w:val="3"/>
    <w:rPr>
      <w:rFonts w:ascii="Symbol" w:hAnsi="Symbol" w:cs="Symbol" w:hint="default"/>
      <w:sz w:val="20"/>
    </w:rPr>
  </w:style>
  <w:style w:type="character" w:customStyle="1" w:styleId="WW8Num35z2">
    <w:name w:val="WW8Num35z2"/>
    <w:uiPriority w:val="3"/>
  </w:style>
  <w:style w:type="character" w:customStyle="1" w:styleId="WW8Num35z6">
    <w:name w:val="WW8Num35z6"/>
    <w:uiPriority w:val="3"/>
  </w:style>
  <w:style w:type="character" w:customStyle="1" w:styleId="WW8Num1z2">
    <w:name w:val="WW8Num1z2"/>
    <w:uiPriority w:val="3"/>
  </w:style>
  <w:style w:type="character" w:customStyle="1" w:styleId="WW8Num20z2">
    <w:name w:val="WW8Num20z2"/>
    <w:uiPriority w:val="3"/>
  </w:style>
  <w:style w:type="character" w:customStyle="1" w:styleId="WW8Num16z1">
    <w:name w:val="WW8Num16z1"/>
    <w:uiPriority w:val="3"/>
    <w:rPr>
      <w:rFonts w:ascii="Courier New" w:hAnsi="Courier New" w:cs="Courier New" w:hint="default"/>
    </w:rPr>
  </w:style>
  <w:style w:type="character" w:customStyle="1" w:styleId="WW8Num13z1">
    <w:name w:val="WW8Num13z1"/>
    <w:uiPriority w:val="3"/>
    <w:rPr>
      <w:rFonts w:ascii="Courier New" w:hAnsi="Courier New" w:cs="Courier New" w:hint="default"/>
    </w:rPr>
  </w:style>
  <w:style w:type="character" w:customStyle="1" w:styleId="WW8Num35z4">
    <w:name w:val="WW8Num35z4"/>
    <w:uiPriority w:val="3"/>
  </w:style>
  <w:style w:type="character" w:customStyle="1" w:styleId="WW8Num1z5">
    <w:name w:val="WW8Num1z5"/>
    <w:uiPriority w:val="3"/>
  </w:style>
  <w:style w:type="character" w:customStyle="1" w:styleId="WW8Num15z1">
    <w:name w:val="WW8Num15z1"/>
    <w:uiPriority w:val="3"/>
    <w:rPr>
      <w:rFonts w:ascii="Courier New" w:hAnsi="Courier New" w:cs="Courier New" w:hint="default"/>
    </w:rPr>
  </w:style>
  <w:style w:type="character" w:customStyle="1" w:styleId="WW8Num35z3">
    <w:name w:val="WW8Num35z3"/>
    <w:uiPriority w:val="3"/>
  </w:style>
  <w:style w:type="character" w:customStyle="1" w:styleId="WW8Num20z3">
    <w:name w:val="WW8Num20z3"/>
    <w:uiPriority w:val="3"/>
  </w:style>
  <w:style w:type="character" w:customStyle="1" w:styleId="WW8Num21z0">
    <w:name w:val="WW8Num21z0"/>
    <w:uiPriority w:val="3"/>
    <w:rPr>
      <w:rFonts w:ascii="Symbol" w:eastAsia="Times New Roman" w:hAnsi="Symbol" w:cs="Symbol" w:hint="default"/>
    </w:rPr>
  </w:style>
  <w:style w:type="character" w:customStyle="1" w:styleId="WW8Num16z0">
    <w:name w:val="WW8Num16z0"/>
    <w:uiPriority w:val="3"/>
    <w:rPr>
      <w:rFonts w:ascii="Wingdings" w:hAnsi="Wingdings" w:cs="Wingdings" w:hint="default"/>
      <w:sz w:val="18"/>
      <w:szCs w:val="18"/>
    </w:rPr>
  </w:style>
  <w:style w:type="character" w:customStyle="1" w:styleId="WW8Num15z3">
    <w:name w:val="WW8Num15z3"/>
    <w:uiPriority w:val="3"/>
    <w:rPr>
      <w:rFonts w:ascii="Symbol" w:hAnsi="Symbol" w:cs="Symbol" w:hint="default"/>
    </w:rPr>
  </w:style>
  <w:style w:type="character" w:customStyle="1" w:styleId="WW8Num39z0">
    <w:name w:val="WW8Num39z0"/>
    <w:uiPriority w:val="3"/>
    <w:rPr>
      <w:rFonts w:ascii="Courier New" w:hAnsi="Courier New" w:cs="Courier New" w:hint="default"/>
    </w:rPr>
  </w:style>
  <w:style w:type="character" w:customStyle="1" w:styleId="WW8Num15z0">
    <w:name w:val="WW8Num15z0"/>
    <w:uiPriority w:val="3"/>
    <w:rPr>
      <w:rFonts w:ascii="Wingdings" w:hAnsi="Wingdings" w:cs="Wingdings" w:hint="default"/>
      <w:sz w:val="16"/>
      <w:szCs w:val="16"/>
    </w:rPr>
  </w:style>
  <w:style w:type="character" w:customStyle="1" w:styleId="WW8Num2z0">
    <w:name w:val="WW8Num2z0"/>
    <w:uiPriority w:val="3"/>
    <w:rPr>
      <w:rFonts w:cs="Verdana"/>
    </w:rPr>
  </w:style>
  <w:style w:type="character" w:customStyle="1" w:styleId="WW8Num8z0">
    <w:name w:val="WW8Num8z0"/>
    <w:uiPriority w:val="3"/>
    <w:rPr>
      <w:rFonts w:ascii="Symbol" w:hAnsi="Symbol" w:cs="Symbol" w:hint="default"/>
    </w:rPr>
  </w:style>
  <w:style w:type="character" w:customStyle="1" w:styleId="WW8Num31z1">
    <w:name w:val="WW8Num31z1"/>
    <w:uiPriority w:val="3"/>
    <w:rPr>
      <w:rFonts w:ascii="Courier New" w:hAnsi="Courier New" w:cs="Courier New" w:hint="default"/>
    </w:rPr>
  </w:style>
  <w:style w:type="character" w:customStyle="1" w:styleId="WW8Num12z2">
    <w:name w:val="WW8Num12z2"/>
    <w:uiPriority w:val="3"/>
    <w:rPr>
      <w:rFonts w:ascii="Wingdings" w:hAnsi="Wingdings" w:cs="Wingdings" w:hint="default"/>
      <w:sz w:val="20"/>
    </w:rPr>
  </w:style>
  <w:style w:type="character" w:customStyle="1" w:styleId="BodyTextChar">
    <w:name w:val="Body Text Char"/>
    <w:uiPriority w:val="6"/>
    <w:rPr>
      <w:rFonts w:ascii="Arial" w:hAnsi="Arial" w:cs="Arial"/>
    </w:rPr>
  </w:style>
  <w:style w:type="character" w:customStyle="1" w:styleId="WW8Num11z1">
    <w:name w:val="WW8Num11z1"/>
    <w:uiPriority w:val="3"/>
    <w:rPr>
      <w:rFonts w:ascii="Courier New" w:hAnsi="Courier New" w:cs="Courier New" w:hint="default"/>
      <w:sz w:val="20"/>
    </w:rPr>
  </w:style>
  <w:style w:type="character" w:customStyle="1" w:styleId="WW8Num1z3">
    <w:name w:val="WW8Num1z3"/>
    <w:uiPriority w:val="3"/>
  </w:style>
  <w:style w:type="character" w:customStyle="1" w:styleId="WW8Num26z1">
    <w:name w:val="WW8Num26z1"/>
    <w:uiPriority w:val="3"/>
    <w:rPr>
      <w:rFonts w:ascii="Courier New" w:hAnsi="Courier New" w:cs="Courier New" w:hint="default"/>
    </w:rPr>
  </w:style>
  <w:style w:type="character" w:customStyle="1" w:styleId="WW8Num24z0">
    <w:name w:val="WW8Num24z0"/>
    <w:uiPriority w:val="3"/>
    <w:rPr>
      <w:rFonts w:ascii="Symbol" w:hAnsi="Symbol" w:cs="Symbol" w:hint="default"/>
    </w:rPr>
  </w:style>
  <w:style w:type="character" w:customStyle="1" w:styleId="WW8Num27z1">
    <w:name w:val="WW8Num27z1"/>
    <w:uiPriority w:val="3"/>
    <w:rPr>
      <w:rFonts w:ascii="Courier New" w:hAnsi="Courier New" w:cs="Courier New" w:hint="default"/>
      <w:sz w:val="20"/>
    </w:rPr>
  </w:style>
  <w:style w:type="character" w:customStyle="1" w:styleId="WW8Num23z2">
    <w:name w:val="WW8Num23z2"/>
    <w:uiPriority w:val="3"/>
    <w:rPr>
      <w:rFonts w:ascii="Wingdings" w:hAnsi="Wingdings" w:cs="Wingdings" w:hint="default"/>
    </w:rPr>
  </w:style>
  <w:style w:type="character" w:customStyle="1" w:styleId="WW8Num17z6">
    <w:name w:val="WW8Num17z6"/>
    <w:uiPriority w:val="3"/>
  </w:style>
  <w:style w:type="character" w:customStyle="1" w:styleId="WW8Num17z8">
    <w:name w:val="WW8Num17z8"/>
    <w:uiPriority w:val="3"/>
  </w:style>
  <w:style w:type="character" w:customStyle="1" w:styleId="WW8Num1z4">
    <w:name w:val="WW8Num1z4"/>
    <w:uiPriority w:val="3"/>
  </w:style>
  <w:style w:type="character" w:customStyle="1" w:styleId="WW8Num27z2">
    <w:name w:val="WW8Num27z2"/>
    <w:uiPriority w:val="3"/>
    <w:rPr>
      <w:rFonts w:ascii="Wingdings" w:hAnsi="Wingdings" w:cs="Wingdings" w:hint="default"/>
      <w:sz w:val="20"/>
    </w:rPr>
  </w:style>
  <w:style w:type="character" w:customStyle="1" w:styleId="WW8Num33z1">
    <w:name w:val="WW8Num33z1"/>
    <w:uiPriority w:val="3"/>
    <w:rPr>
      <w:rFonts w:ascii="Courier New" w:hAnsi="Courier New" w:cs="Courier New" w:hint="default"/>
    </w:rPr>
  </w:style>
  <w:style w:type="character" w:customStyle="1" w:styleId="WW8Num18z2">
    <w:name w:val="WW8Num18z2"/>
    <w:uiPriority w:val="3"/>
    <w:rPr>
      <w:rFonts w:ascii="Wingdings" w:hAnsi="Wingdings" w:cs="Wingdings" w:hint="default"/>
    </w:rPr>
  </w:style>
  <w:style w:type="character" w:customStyle="1" w:styleId="WW8Num14z1">
    <w:name w:val="WW8Num14z1"/>
    <w:uiPriority w:val="3"/>
    <w:rPr>
      <w:rFonts w:ascii="Courier New" w:hAnsi="Courier New" w:cs="Courier New" w:hint="default"/>
      <w:sz w:val="20"/>
    </w:rPr>
  </w:style>
  <w:style w:type="character" w:customStyle="1" w:styleId="WW8Num30z0">
    <w:name w:val="WW8Num30z0"/>
    <w:uiPriority w:val="3"/>
    <w:rPr>
      <w:rFonts w:ascii="Courier New" w:hAnsi="Courier New" w:cs="Courier New" w:hint="default"/>
      <w:sz w:val="18"/>
      <w:szCs w:val="18"/>
    </w:rPr>
  </w:style>
  <w:style w:type="character" w:customStyle="1" w:styleId="WW8Num20z8">
    <w:name w:val="WW8Num20z8"/>
    <w:uiPriority w:val="3"/>
  </w:style>
  <w:style w:type="character" w:customStyle="1" w:styleId="WW8Num24z2">
    <w:name w:val="WW8Num24z2"/>
    <w:uiPriority w:val="3"/>
    <w:rPr>
      <w:rFonts w:ascii="Wingdings" w:hAnsi="Wingdings" w:cs="Wingdings" w:hint="default"/>
    </w:rPr>
  </w:style>
  <w:style w:type="character" w:customStyle="1" w:styleId="WW8Num3z0">
    <w:name w:val="WW8Num3z0"/>
    <w:uiPriority w:val="3"/>
    <w:rPr>
      <w:rFonts w:cs="Verdana"/>
    </w:rPr>
  </w:style>
  <w:style w:type="character" w:customStyle="1" w:styleId="WW8Num36z3">
    <w:name w:val="WW8Num36z3"/>
    <w:uiPriority w:val="3"/>
  </w:style>
  <w:style w:type="character" w:customStyle="1" w:styleId="WW8Num21z2">
    <w:name w:val="WW8Num21z2"/>
    <w:uiPriority w:val="3"/>
    <w:rPr>
      <w:rFonts w:ascii="Wingdings" w:hAnsi="Wingdings" w:cs="Wingdings" w:hint="default"/>
    </w:rPr>
  </w:style>
  <w:style w:type="character" w:customStyle="1" w:styleId="WW8Num21z3">
    <w:name w:val="WW8Num21z3"/>
    <w:uiPriority w:val="3"/>
    <w:rPr>
      <w:rFonts w:ascii="Symbol" w:hAnsi="Symbol" w:cs="Symbol" w:hint="default"/>
    </w:rPr>
  </w:style>
  <w:style w:type="character" w:customStyle="1" w:styleId="WW8Num22z4">
    <w:name w:val="WW8Num22z4"/>
    <w:uiPriority w:val="3"/>
    <w:rPr>
      <w:rFonts w:ascii="Courier New" w:hAnsi="Courier New" w:cs="Courier New" w:hint="default"/>
    </w:rPr>
  </w:style>
  <w:style w:type="character" w:customStyle="1" w:styleId="WW8Num36z4">
    <w:name w:val="WW8Num36z4"/>
    <w:uiPriority w:val="3"/>
  </w:style>
  <w:style w:type="character" w:customStyle="1" w:styleId="WW8Num19z0">
    <w:name w:val="WW8Num19z0"/>
    <w:uiPriority w:val="3"/>
    <w:rPr>
      <w:rFonts w:ascii="Courier New" w:hAnsi="Courier New" w:cs="Courier New" w:hint="default"/>
    </w:rPr>
  </w:style>
  <w:style w:type="character" w:customStyle="1" w:styleId="WW8Num20z5">
    <w:name w:val="WW8Num20z5"/>
    <w:uiPriority w:val="3"/>
  </w:style>
  <w:style w:type="character" w:customStyle="1" w:styleId="WW8Num14z2">
    <w:name w:val="WW8Num14z2"/>
    <w:uiPriority w:val="3"/>
    <w:rPr>
      <w:rFonts w:ascii="Wingdings" w:hAnsi="Wingdings" w:cs="Wingdings" w:hint="default"/>
      <w:sz w:val="20"/>
    </w:rPr>
  </w:style>
  <w:style w:type="character" w:customStyle="1" w:styleId="WW8Num23z1">
    <w:name w:val="WW8Num23z1"/>
    <w:uiPriority w:val="3"/>
    <w:rPr>
      <w:rFonts w:ascii="Symbol" w:hAnsi="Symbol" w:cs="Symbol" w:hint="default"/>
    </w:rPr>
  </w:style>
  <w:style w:type="character" w:customStyle="1" w:styleId="WW8Num1z8">
    <w:name w:val="WW8Num1z8"/>
    <w:uiPriority w:val="3"/>
  </w:style>
  <w:style w:type="character" w:customStyle="1" w:styleId="WW8Num35z1">
    <w:name w:val="WW8Num35z1"/>
    <w:uiPriority w:val="3"/>
  </w:style>
  <w:style w:type="character" w:customStyle="1" w:styleId="WW8Num24z1">
    <w:name w:val="WW8Num24z1"/>
    <w:uiPriority w:val="3"/>
    <w:rPr>
      <w:rFonts w:ascii="Courier New" w:hAnsi="Courier New" w:cs="Courier New" w:hint="default"/>
    </w:rPr>
  </w:style>
  <w:style w:type="character" w:customStyle="1" w:styleId="WW8Num22z2">
    <w:name w:val="WW8Num22z2"/>
    <w:uiPriority w:val="3"/>
    <w:rPr>
      <w:rFonts w:ascii="Wingdings" w:hAnsi="Wingdings" w:cs="Wingdings" w:hint="default"/>
    </w:rPr>
  </w:style>
  <w:style w:type="character" w:customStyle="1" w:styleId="WW8Num21z1">
    <w:name w:val="WW8Num21z1"/>
    <w:uiPriority w:val="3"/>
    <w:rPr>
      <w:rFonts w:ascii="Courier New" w:hAnsi="Courier New" w:cs="Courier New" w:hint="default"/>
    </w:rPr>
  </w:style>
  <w:style w:type="character" w:customStyle="1" w:styleId="WW8Num15z2">
    <w:name w:val="WW8Num15z2"/>
    <w:uiPriority w:val="3"/>
    <w:rPr>
      <w:rFonts w:ascii="Wingdings" w:hAnsi="Wingdings" w:cs="Wingdings" w:hint="default"/>
    </w:rPr>
  </w:style>
  <w:style w:type="character" w:customStyle="1" w:styleId="WW8Num1z7">
    <w:name w:val="WW8Num1z7"/>
    <w:uiPriority w:val="3"/>
  </w:style>
  <w:style w:type="character" w:customStyle="1" w:styleId="WW8Num25z1">
    <w:name w:val="WW8Num25z1"/>
    <w:uiPriority w:val="3"/>
    <w:rPr>
      <w:rFonts w:ascii="Courier New" w:hAnsi="Courier New" w:cs="Courier New" w:hint="default"/>
    </w:rPr>
  </w:style>
  <w:style w:type="character" w:customStyle="1" w:styleId="WW8Num20z1">
    <w:name w:val="WW8Num20z1"/>
    <w:uiPriority w:val="3"/>
  </w:style>
  <w:style w:type="character" w:customStyle="1" w:styleId="NumberingSymbols">
    <w:name w:val="Numbering Symbols"/>
    <w:uiPriority w:val="6"/>
  </w:style>
  <w:style w:type="character" w:customStyle="1" w:styleId="WW8Num25z3">
    <w:name w:val="WW8Num25z3"/>
    <w:uiPriority w:val="3"/>
    <w:rPr>
      <w:rFonts w:ascii="Symbol" w:hAnsi="Symbol" w:cs="Symbol" w:hint="default"/>
    </w:rPr>
  </w:style>
  <w:style w:type="character" w:customStyle="1" w:styleId="WW8Num20z6">
    <w:name w:val="WW8Num20z6"/>
    <w:uiPriority w:val="3"/>
  </w:style>
  <w:style w:type="character" w:customStyle="1" w:styleId="WW8Num16z3">
    <w:name w:val="WW8Num16z3"/>
    <w:uiPriority w:val="3"/>
    <w:rPr>
      <w:rFonts w:ascii="Symbol" w:hAnsi="Symbol" w:cs="Symbol" w:hint="default"/>
    </w:rPr>
  </w:style>
  <w:style w:type="character" w:customStyle="1" w:styleId="WW8Num26z0">
    <w:name w:val="WW8Num26z0"/>
    <w:uiPriority w:val="3"/>
    <w:rPr>
      <w:rFonts w:ascii="Wingdings" w:hAnsi="Wingdings" w:cs="Wingdings" w:hint="default"/>
    </w:rPr>
  </w:style>
  <w:style w:type="character" w:customStyle="1" w:styleId="WW8Num7z0">
    <w:name w:val="WW8Num7z0"/>
    <w:uiPriority w:val="3"/>
    <w:rPr>
      <w:rFonts w:ascii="Symbol" w:hAnsi="Symbol" w:cs="Symbol" w:hint="default"/>
    </w:rPr>
  </w:style>
  <w:style w:type="character" w:customStyle="1" w:styleId="WW8Num33z2">
    <w:name w:val="WW8Num33z2"/>
    <w:uiPriority w:val="3"/>
    <w:rPr>
      <w:rFonts w:ascii="Wingdings" w:hAnsi="Wingdings" w:cs="Wingdings" w:hint="default"/>
    </w:rPr>
  </w:style>
  <w:style w:type="character" w:customStyle="1" w:styleId="WW8Num26z3">
    <w:name w:val="WW8Num26z3"/>
    <w:uiPriority w:val="3"/>
    <w:rPr>
      <w:rFonts w:ascii="Symbol" w:hAnsi="Symbol" w:cs="Symbol" w:hint="default"/>
    </w:rPr>
  </w:style>
  <w:style w:type="character" w:customStyle="1" w:styleId="WW8Num28z1">
    <w:name w:val="WW8Num28z1"/>
    <w:uiPriority w:val="3"/>
    <w:rPr>
      <w:rFonts w:ascii="Courier New" w:hAnsi="Courier New" w:cs="Courier New" w:hint="default"/>
    </w:rPr>
  </w:style>
  <w:style w:type="character" w:customStyle="1" w:styleId="WW8Num22z1">
    <w:name w:val="WW8Num22z1"/>
    <w:uiPriority w:val="3"/>
    <w:rPr>
      <w:rFonts w:ascii="Verdana" w:eastAsia="Times New Roman" w:hAnsi="Verdana" w:cs="Verdana" w:hint="default"/>
    </w:rPr>
  </w:style>
  <w:style w:type="character" w:customStyle="1" w:styleId="WW8Num9z0">
    <w:name w:val="WW8Num9z0"/>
    <w:uiPriority w:val="3"/>
  </w:style>
  <w:style w:type="character" w:customStyle="1" w:styleId="WW8Num38z2">
    <w:name w:val="WW8Num38z2"/>
    <w:uiPriority w:val="3"/>
    <w:rPr>
      <w:rFonts w:ascii="Wingdings" w:hAnsi="Wingdings" w:cs="Wingdings" w:hint="default"/>
    </w:rPr>
  </w:style>
  <w:style w:type="character" w:customStyle="1" w:styleId="WW8Num28z3">
    <w:name w:val="WW8Num28z3"/>
    <w:uiPriority w:val="3"/>
    <w:rPr>
      <w:rFonts w:ascii="Symbol" w:hAnsi="Symbol" w:cs="Symbol" w:hint="default"/>
    </w:rPr>
  </w:style>
  <w:style w:type="character" w:customStyle="1" w:styleId="WW8Num19z2">
    <w:name w:val="WW8Num19z2"/>
    <w:uiPriority w:val="3"/>
    <w:rPr>
      <w:rFonts w:ascii="Wingdings" w:hAnsi="Wingdings" w:cs="Wingdings" w:hint="default"/>
    </w:rPr>
  </w:style>
  <w:style w:type="character" w:customStyle="1" w:styleId="WW8Num29z2">
    <w:name w:val="WW8Num29z2"/>
    <w:uiPriority w:val="3"/>
    <w:rPr>
      <w:rFonts w:ascii="Wingdings" w:hAnsi="Wingdings" w:cs="Wingdings" w:hint="default"/>
    </w:rPr>
  </w:style>
  <w:style w:type="character" w:customStyle="1" w:styleId="WW8Num18z1">
    <w:name w:val="WW8Num18z1"/>
    <w:uiPriority w:val="3"/>
    <w:rPr>
      <w:rFonts w:ascii="Courier New" w:hAnsi="Courier New" w:cs="Courier New" w:hint="default"/>
    </w:rPr>
  </w:style>
  <w:style w:type="character" w:customStyle="1" w:styleId="WW8Num23z0">
    <w:name w:val="WW8Num23z0"/>
    <w:uiPriority w:val="3"/>
    <w:rPr>
      <w:rFonts w:ascii="Palatino Linotype" w:hAnsi="Palatino Linotype" w:cs="Palatino Linotype" w:hint="default"/>
      <w:color w:val="auto"/>
    </w:rPr>
  </w:style>
  <w:style w:type="character" w:customStyle="1" w:styleId="WW8Num34z3">
    <w:name w:val="WW8Num34z3"/>
    <w:uiPriority w:val="3"/>
    <w:rPr>
      <w:rFonts w:ascii="Symbol" w:hAnsi="Symbol" w:cs="Symbol" w:hint="default"/>
    </w:rPr>
  </w:style>
  <w:style w:type="character" w:customStyle="1" w:styleId="WW8Num31z2">
    <w:name w:val="WW8Num31z2"/>
    <w:uiPriority w:val="3"/>
    <w:rPr>
      <w:rFonts w:ascii="Wingdings" w:hAnsi="Wingdings" w:cs="Wingdings" w:hint="default"/>
    </w:rPr>
  </w:style>
  <w:style w:type="character" w:customStyle="1" w:styleId="WW8Num17z3">
    <w:name w:val="WW8Num17z3"/>
    <w:uiPriority w:val="3"/>
  </w:style>
  <w:style w:type="character" w:customStyle="1" w:styleId="WW8Num36z8">
    <w:name w:val="WW8Num36z8"/>
    <w:uiPriority w:val="3"/>
  </w:style>
  <w:style w:type="character" w:customStyle="1" w:styleId="WW8Num17z7">
    <w:name w:val="WW8Num17z7"/>
    <w:uiPriority w:val="3"/>
  </w:style>
  <w:style w:type="character" w:customStyle="1" w:styleId="WW8Num33z3">
    <w:name w:val="WW8Num33z3"/>
    <w:uiPriority w:val="3"/>
    <w:rPr>
      <w:rFonts w:ascii="Symbol" w:hAnsi="Symbol" w:cs="Symbol" w:hint="default"/>
    </w:rPr>
  </w:style>
  <w:style w:type="character" w:customStyle="1" w:styleId="WW8Num20z4">
    <w:name w:val="WW8Num20z4"/>
    <w:uiPriority w:val="3"/>
  </w:style>
  <w:style w:type="character" w:customStyle="1" w:styleId="WW8Num12z1">
    <w:name w:val="WW8Num12z1"/>
    <w:uiPriority w:val="3"/>
    <w:rPr>
      <w:rFonts w:ascii="Courier New" w:hAnsi="Courier New" w:cs="Courier New" w:hint="default"/>
      <w:sz w:val="20"/>
    </w:rPr>
  </w:style>
  <w:style w:type="character" w:customStyle="1" w:styleId="WW8Num25z0">
    <w:name w:val="WW8Num25z0"/>
    <w:uiPriority w:val="3"/>
    <w:rPr>
      <w:rFonts w:ascii="Wingdings" w:hAnsi="Wingdings" w:cs="Wingdings" w:hint="default"/>
      <w:sz w:val="20"/>
      <w:szCs w:val="20"/>
    </w:rPr>
  </w:style>
  <w:style w:type="character" w:customStyle="1" w:styleId="WW8Num17z2">
    <w:name w:val="WW8Num17z2"/>
    <w:uiPriority w:val="3"/>
  </w:style>
  <w:style w:type="character" w:customStyle="1" w:styleId="WW8Num35z0">
    <w:name w:val="WW8Num35z0"/>
    <w:uiPriority w:val="3"/>
    <w:rPr>
      <w:rFonts w:hint="default"/>
    </w:rPr>
  </w:style>
  <w:style w:type="character" w:customStyle="1" w:styleId="WW8Num35z7">
    <w:name w:val="WW8Num35z7"/>
    <w:uiPriority w:val="3"/>
  </w:style>
  <w:style w:type="character" w:customStyle="1" w:styleId="WW8Num38z1">
    <w:name w:val="WW8Num38z1"/>
    <w:uiPriority w:val="3"/>
    <w:rPr>
      <w:rFonts w:ascii="Courier New" w:hAnsi="Courier New" w:cs="Courier New" w:hint="default"/>
    </w:rPr>
  </w:style>
  <w:style w:type="character" w:customStyle="1" w:styleId="WW8Num22z0">
    <w:name w:val="WW8Num22z0"/>
    <w:uiPriority w:val="3"/>
    <w:rPr>
      <w:rFonts w:ascii="Symbol" w:hAnsi="Symbol" w:cs="Symbol" w:hint="default"/>
    </w:rPr>
  </w:style>
  <w:style w:type="character" w:customStyle="1" w:styleId="WW8Num36z5">
    <w:name w:val="WW8Num36z5"/>
    <w:uiPriority w:val="3"/>
  </w:style>
  <w:style w:type="character" w:customStyle="1" w:styleId="WW8Num13z3">
    <w:name w:val="WW8Num13z3"/>
    <w:uiPriority w:val="3"/>
    <w:rPr>
      <w:rFonts w:ascii="Symbol" w:hAnsi="Symbol" w:cs="Symbol" w:hint="default"/>
    </w:rPr>
  </w:style>
  <w:style w:type="character" w:customStyle="1" w:styleId="WW8Num36z0">
    <w:name w:val="WW8Num36z0"/>
    <w:uiPriority w:val="3"/>
    <w:rPr>
      <w:b/>
    </w:rPr>
  </w:style>
  <w:style w:type="character" w:customStyle="1" w:styleId="WW8Num1z6">
    <w:name w:val="WW8Num1z6"/>
    <w:uiPriority w:val="3"/>
  </w:style>
  <w:style w:type="character" w:customStyle="1" w:styleId="WW8Num23z4">
    <w:name w:val="WW8Num23z4"/>
    <w:uiPriority w:val="3"/>
    <w:rPr>
      <w:rFonts w:ascii="Courier New" w:hAnsi="Courier New" w:cs="Courier New" w:hint="default"/>
    </w:rPr>
  </w:style>
  <w:style w:type="character" w:customStyle="1" w:styleId="WW8Num36z1">
    <w:name w:val="WW8Num36z1"/>
    <w:uiPriority w:val="3"/>
    <w:rPr>
      <w:rFonts w:ascii="Wingdings" w:hAnsi="Wingdings" w:cs="Wingdings" w:hint="default"/>
      <w:b/>
      <w:sz w:val="20"/>
      <w:szCs w:val="20"/>
    </w:rPr>
  </w:style>
  <w:style w:type="character" w:customStyle="1" w:styleId="WW8Num31z0">
    <w:name w:val="WW8Num31z0"/>
    <w:uiPriority w:val="3"/>
    <w:rPr>
      <w:rFonts w:ascii="Symbol" w:hAnsi="Symbol" w:cs="Symbol" w:hint="default"/>
    </w:rPr>
  </w:style>
  <w:style w:type="character" w:customStyle="1" w:styleId="WW8Num11z2">
    <w:name w:val="WW8Num11z2"/>
    <w:uiPriority w:val="3"/>
    <w:rPr>
      <w:rFonts w:ascii="Wingdings" w:hAnsi="Wingdings" w:cs="Wingdings" w:hint="default"/>
      <w:sz w:val="20"/>
    </w:rPr>
  </w:style>
  <w:style w:type="character" w:customStyle="1" w:styleId="WW8Num37z1">
    <w:name w:val="WW8Num37z1"/>
    <w:uiPriority w:val="3"/>
    <w:rPr>
      <w:rFonts w:ascii="Courier New" w:hAnsi="Courier New" w:cs="Courier New" w:hint="default"/>
      <w:sz w:val="20"/>
    </w:rPr>
  </w:style>
  <w:style w:type="character" w:customStyle="1" w:styleId="WW8Num37z2">
    <w:name w:val="WW8Num37z2"/>
    <w:uiPriority w:val="3"/>
    <w:rPr>
      <w:rFonts w:ascii="Wingdings" w:hAnsi="Wingdings" w:cs="Wingdings" w:hint="default"/>
      <w:sz w:val="20"/>
    </w:rPr>
  </w:style>
  <w:style w:type="character" w:customStyle="1" w:styleId="WW8Num36z7">
    <w:name w:val="WW8Num36z7"/>
    <w:uiPriority w:val="3"/>
  </w:style>
  <w:style w:type="character" w:customStyle="1" w:styleId="WW8Num40z3">
    <w:name w:val="WW8Num40z3"/>
    <w:uiPriority w:val="3"/>
    <w:rPr>
      <w:rFonts w:ascii="Symbol" w:hAnsi="Symbol" w:cs="Symbol" w:hint="default"/>
    </w:rPr>
  </w:style>
  <w:style w:type="character" w:customStyle="1" w:styleId="WW8Num37z0">
    <w:name w:val="WW8Num37z0"/>
    <w:uiPriority w:val="3"/>
    <w:rPr>
      <w:rFonts w:ascii="Symbol" w:hAnsi="Symbol" w:cs="Symbol" w:hint="default"/>
      <w:sz w:val="20"/>
    </w:rPr>
  </w:style>
  <w:style w:type="character" w:customStyle="1" w:styleId="WW8Num35z5">
    <w:name w:val="WW8Num35z5"/>
    <w:uiPriority w:val="3"/>
  </w:style>
  <w:style w:type="character" w:customStyle="1" w:styleId="WW8Num39z2">
    <w:name w:val="WW8Num39z2"/>
    <w:uiPriority w:val="3"/>
    <w:rPr>
      <w:rFonts w:ascii="Wingdings" w:hAnsi="Wingdings" w:cs="Wingdings" w:hint="default"/>
    </w:rPr>
  </w:style>
  <w:style w:type="character" w:customStyle="1" w:styleId="WW8Num25z2">
    <w:name w:val="WW8Num25z2"/>
    <w:uiPriority w:val="3"/>
    <w:rPr>
      <w:rFonts w:ascii="Wingdings" w:hAnsi="Wingdings" w:cs="Wingdings" w:hint="default"/>
    </w:rPr>
  </w:style>
  <w:style w:type="character" w:customStyle="1" w:styleId="WW8Num27z0">
    <w:name w:val="WW8Num27z0"/>
    <w:uiPriority w:val="3"/>
    <w:rPr>
      <w:rFonts w:ascii="Symbol" w:hAnsi="Symbol" w:cs="Symbol" w:hint="default"/>
      <w:sz w:val="20"/>
    </w:rPr>
  </w:style>
  <w:style w:type="character" w:customStyle="1" w:styleId="WW8Num32z1">
    <w:name w:val="WW8Num32z1"/>
    <w:uiPriority w:val="3"/>
    <w:rPr>
      <w:rFonts w:ascii="Courier New" w:hAnsi="Courier New" w:cs="Courier New" w:hint="default"/>
      <w:sz w:val="20"/>
    </w:rPr>
  </w:style>
  <w:style w:type="character" w:customStyle="1" w:styleId="WW8Num39z3">
    <w:name w:val="WW8Num39z3"/>
    <w:uiPriority w:val="3"/>
    <w:rPr>
      <w:rFonts w:ascii="Symbol" w:hAnsi="Symbol" w:cs="Symbol" w:hint="default"/>
    </w:rPr>
  </w:style>
  <w:style w:type="character" w:customStyle="1" w:styleId="WW8Num32z0">
    <w:name w:val="WW8Num32z0"/>
    <w:uiPriority w:val="3"/>
    <w:rPr>
      <w:rFonts w:ascii="Symbol" w:hAnsi="Symbol" w:cs="Symbol" w:hint="default"/>
      <w:sz w:val="20"/>
    </w:rPr>
  </w:style>
  <w:style w:type="character" w:customStyle="1" w:styleId="WW8Num40z2">
    <w:name w:val="WW8Num40z2"/>
    <w:uiPriority w:val="3"/>
    <w:rPr>
      <w:rFonts w:ascii="Wingdings" w:hAnsi="Wingdings" w:cs="Wingdings" w:hint="default"/>
    </w:rPr>
  </w:style>
  <w:style w:type="character" w:customStyle="1" w:styleId="WW8Num34z1">
    <w:name w:val="WW8Num34z1"/>
    <w:uiPriority w:val="3"/>
    <w:rPr>
      <w:rFonts w:ascii="Courier New" w:hAnsi="Courier New" w:cs="Courier New" w:hint="default"/>
    </w:rPr>
  </w:style>
  <w:style w:type="character" w:customStyle="1" w:styleId="WW8Num20z7">
    <w:name w:val="WW8Num20z7"/>
    <w:uiPriority w:val="3"/>
  </w:style>
  <w:style w:type="character" w:customStyle="1" w:styleId="WW8Num30z2">
    <w:name w:val="WW8Num30z2"/>
    <w:uiPriority w:val="3"/>
    <w:rPr>
      <w:rFonts w:ascii="Wingdings" w:hAnsi="Wingdings" w:cs="Wingdings" w:hint="default"/>
    </w:rPr>
  </w:style>
  <w:style w:type="character" w:customStyle="1" w:styleId="WW8Num29z0">
    <w:name w:val="WW8Num29z0"/>
    <w:uiPriority w:val="3"/>
    <w:rPr>
      <w:rFonts w:ascii="Symbol" w:hAnsi="Symbol" w:cs="Symbol" w:hint="default"/>
    </w:rPr>
  </w:style>
  <w:style w:type="character" w:customStyle="1" w:styleId="WW8Num17z1">
    <w:name w:val="WW8Num17z1"/>
    <w:uiPriority w:val="3"/>
  </w:style>
  <w:style w:type="character" w:customStyle="1" w:styleId="WW8Num33z0">
    <w:name w:val="WW8Num33z0"/>
    <w:uiPriority w:val="3"/>
    <w:rPr>
      <w:rFonts w:ascii="Symbol" w:eastAsia="Times New Roman" w:hAnsi="Symbol" w:cs="Symbol" w:hint="default"/>
    </w:rPr>
  </w:style>
  <w:style w:type="character" w:customStyle="1" w:styleId="WW8Num4z0">
    <w:name w:val="WW8Num4z0"/>
    <w:uiPriority w:val="3"/>
  </w:style>
  <w:style w:type="character" w:customStyle="1" w:styleId="WW8Num28z2">
    <w:name w:val="WW8Num28z2"/>
    <w:uiPriority w:val="3"/>
    <w:rPr>
      <w:rFonts w:ascii="Wingdings" w:hAnsi="Wingdings" w:cs="Wingdings" w:hint="default"/>
    </w:rPr>
  </w:style>
  <w:style w:type="character" w:customStyle="1" w:styleId="WW8Num28z0">
    <w:name w:val="WW8Num28z0"/>
    <w:uiPriority w:val="3"/>
    <w:rPr>
      <w:rFonts w:ascii="Symbol" w:eastAsia="Times New Roman" w:hAnsi="Symbol" w:cs="Symbol" w:hint="default"/>
    </w:rPr>
  </w:style>
  <w:style w:type="character" w:customStyle="1" w:styleId="WW8Num30z1">
    <w:name w:val="WW8Num30z1"/>
    <w:uiPriority w:val="3"/>
    <w:rPr>
      <w:rFonts w:ascii="Symbol" w:hAnsi="Symbol" w:cs="Symbol" w:hint="default"/>
    </w:rPr>
  </w:style>
  <w:style w:type="character" w:customStyle="1" w:styleId="Bullets">
    <w:name w:val="Bullets"/>
    <w:uiPriority w:val="6"/>
    <w:rPr>
      <w:rFonts w:ascii="OpenSymbol" w:eastAsia="OpenSymbol" w:hAnsi="OpenSymbol" w:cs="OpenSymbol"/>
    </w:rPr>
  </w:style>
  <w:style w:type="character" w:customStyle="1" w:styleId="WW8Num34z0">
    <w:name w:val="WW8Num34z0"/>
    <w:uiPriority w:val="3"/>
    <w:rPr>
      <w:rFonts w:ascii="Symbol" w:eastAsia="Times New Roman" w:hAnsi="Symbol" w:cs="Symbol" w:hint="default"/>
    </w:rPr>
  </w:style>
  <w:style w:type="character" w:customStyle="1" w:styleId="WW8Num40z0">
    <w:name w:val="WW8Num40z0"/>
    <w:uiPriority w:val="3"/>
    <w:rPr>
      <w:rFonts w:ascii="Arial" w:eastAsia="Times New Roman" w:hAnsi="Arial" w:cs="Arial" w:hint="default"/>
    </w:rPr>
  </w:style>
  <w:style w:type="character" w:customStyle="1" w:styleId="WW8Num19z3">
    <w:name w:val="WW8Num19z3"/>
    <w:uiPriority w:val="3"/>
    <w:rPr>
      <w:rFonts w:ascii="Symbol" w:hAnsi="Symbol" w:cs="Symbol" w:hint="default"/>
    </w:rPr>
  </w:style>
  <w:style w:type="character" w:customStyle="1" w:styleId="HTMLPreformattedChar">
    <w:name w:val="HTML Preformatted Char"/>
    <w:uiPriority w:val="4"/>
    <w:rPr>
      <w:rFonts w:ascii="Courier New" w:hAnsi="Courier New" w:cs="Courier New"/>
    </w:r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normal0">
    <w:name w:val="normal"/>
    <w:basedOn w:val="Normal"/>
    <w:uiPriority w:val="7"/>
    <w:rPr>
      <w:rFonts w:ascii="Times New Roman" w:hAnsi="Times New Roman" w:cs="Times New Roman"/>
      <w:color w:val="000000"/>
    </w:rPr>
  </w:style>
  <w:style w:type="paragraph" w:styleId="BodyText">
    <w:name w:val="Body Text"/>
    <w:basedOn w:val="Normal"/>
    <w:uiPriority w:val="7"/>
    <w:pPr>
      <w:spacing w:after="120"/>
    </w:pPr>
  </w:style>
  <w:style w:type="paragraph" w:customStyle="1" w:styleId="Caption1">
    <w:name w:val="Caption1"/>
    <w:basedOn w:val="Normal"/>
    <w:uiPriority w:val="7"/>
    <w:pPr>
      <w:suppressLineNumbers/>
      <w:spacing w:before="120" w:after="120"/>
    </w:pPr>
    <w:rPr>
      <w:i/>
      <w:iCs/>
      <w:sz w:val="24"/>
      <w:szCs w:val="24"/>
    </w:rPr>
  </w:style>
  <w:style w:type="paragraph" w:customStyle="1" w:styleId="BodyTextIndent21">
    <w:name w:val="Body Text Indent 21"/>
    <w:basedOn w:val="Normal"/>
    <w:uiPriority w:val="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330"/>
    </w:pPr>
    <w:rPr>
      <w:sz w:val="22"/>
    </w:rPr>
  </w:style>
  <w:style w:type="paragraph" w:customStyle="1" w:styleId="ListParagraph1">
    <w:name w:val="List Paragraph1"/>
    <w:basedOn w:val="Normal"/>
    <w:uiPriority w:val="7"/>
    <w:pPr>
      <w:ind w:left="720"/>
    </w:pPr>
    <w:rPr>
      <w:rFonts w:ascii="Times New Roman" w:hAnsi="Times New Roman" w:cs="Times New Roman"/>
      <w:sz w:val="24"/>
      <w:szCs w:val="24"/>
    </w:rPr>
  </w:style>
  <w:style w:type="paragraph" w:customStyle="1" w:styleId="Heading">
    <w:name w:val="Heading"/>
    <w:basedOn w:val="Normal"/>
    <w:next w:val="BodyText"/>
    <w:uiPriority w:val="6"/>
    <w:pPr>
      <w:keepNext/>
      <w:spacing w:before="240" w:after="120"/>
    </w:pPr>
    <w:rPr>
      <w:rFonts w:eastAsia="Microsoft YaHei"/>
      <w:sz w:val="28"/>
      <w:szCs w:val="28"/>
    </w:rPr>
  </w:style>
  <w:style w:type="paragraph" w:customStyle="1" w:styleId="Index">
    <w:name w:val="Index"/>
    <w:basedOn w:val="Normal"/>
    <w:uiPriority w:val="6"/>
    <w:pPr>
      <w:suppressLineNumbers/>
    </w:pPr>
  </w:style>
  <w:style w:type="paragraph" w:styleId="List">
    <w:name w:val="List"/>
    <w:basedOn w:val="BodyText"/>
    <w:uiPriority w:val="7"/>
  </w:style>
  <w:style w:type="paragraph" w:styleId="BodyTextIndent">
    <w:name w:val="Body Text Indent"/>
    <w:basedOn w:val="Normal"/>
    <w:uiPriority w:val="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420"/>
    </w:pPr>
    <w:rPr>
      <w:sz w:val="22"/>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4AF"/>
    <w:pPr>
      <w:suppressAutoHyphens w:val="0"/>
      <w:ind w:left="720"/>
      <w:contextualSpacing/>
    </w:pPr>
    <w:rPr>
      <w:rFonts w:ascii="Times New Roman" w:hAnsi="Times New Roman" w:cs="Times New Roman"/>
      <w:lang w:eastAsia="en-US"/>
    </w:rPr>
  </w:style>
  <w:style w:type="character" w:styleId="Emphasis">
    <w:name w:val="Emphasis"/>
    <w:qFormat/>
    <w:rsid w:val="008D3831"/>
    <w:rPr>
      <w:i/>
      <w:iCs/>
    </w:rPr>
  </w:style>
  <w:style w:type="paragraph" w:styleId="BalloonText">
    <w:name w:val="Balloon Text"/>
    <w:basedOn w:val="Normal"/>
    <w:link w:val="BalloonTextChar"/>
    <w:rsid w:val="00AB5E60"/>
    <w:rPr>
      <w:rFonts w:ascii="Segoe UI" w:hAnsi="Segoe UI" w:cs="Times New Roman"/>
      <w:sz w:val="18"/>
      <w:szCs w:val="18"/>
      <w:lang w:val="x-none"/>
    </w:rPr>
  </w:style>
  <w:style w:type="character" w:customStyle="1" w:styleId="BalloonTextChar">
    <w:name w:val="Balloon Text Char"/>
    <w:link w:val="BalloonText"/>
    <w:rsid w:val="00AB5E60"/>
    <w:rPr>
      <w:rFonts w:ascii="Segoe UI" w:hAnsi="Segoe UI" w:cs="Segoe UI"/>
      <w:sz w:val="18"/>
      <w:szCs w:val="18"/>
      <w:lang w:eastAsia="ar-SA"/>
    </w:rPr>
  </w:style>
  <w:style w:type="paragraph" w:styleId="Header">
    <w:name w:val="header"/>
    <w:basedOn w:val="Normal"/>
    <w:link w:val="HeaderChar"/>
    <w:rsid w:val="00704D91"/>
    <w:pPr>
      <w:tabs>
        <w:tab w:val="center" w:pos="4680"/>
        <w:tab w:val="right" w:pos="9360"/>
      </w:tabs>
    </w:pPr>
  </w:style>
  <w:style w:type="character" w:customStyle="1" w:styleId="HeaderChar">
    <w:name w:val="Header Char"/>
    <w:basedOn w:val="DefaultParagraphFont"/>
    <w:link w:val="Header"/>
    <w:rsid w:val="00704D91"/>
    <w:rPr>
      <w:rFonts w:ascii="Arial" w:hAnsi="Arial" w:cs="Arial"/>
      <w:lang w:val="en-US" w:eastAsia="ar-SA"/>
    </w:rPr>
  </w:style>
  <w:style w:type="paragraph" w:styleId="Footer">
    <w:name w:val="footer"/>
    <w:basedOn w:val="Normal"/>
    <w:link w:val="FooterChar"/>
    <w:rsid w:val="00704D91"/>
    <w:pPr>
      <w:tabs>
        <w:tab w:val="center" w:pos="4680"/>
        <w:tab w:val="right" w:pos="9360"/>
      </w:tabs>
    </w:pPr>
  </w:style>
  <w:style w:type="character" w:customStyle="1" w:styleId="FooterChar">
    <w:name w:val="Footer Char"/>
    <w:basedOn w:val="DefaultParagraphFont"/>
    <w:link w:val="Footer"/>
    <w:rsid w:val="00704D91"/>
    <w:rPr>
      <w:rFonts w:ascii="Arial" w:hAnsi="Arial"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4380</Characters>
  <Application>Microsoft Office Word</Application>
  <DocSecurity>0</DocSecurity>
  <PresentationFormat/>
  <Lines>36</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Company>HP</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amitr</dc:creator>
  <cp:keywords/>
  <cp:lastModifiedBy>RAVI BACHWANI</cp:lastModifiedBy>
  <cp:revision>2</cp:revision>
  <cp:lastPrinted>2019-01-27T10:03:00Z</cp:lastPrinted>
  <dcterms:created xsi:type="dcterms:W3CDTF">2022-07-19T10:30:00Z</dcterms:created>
  <dcterms:modified xsi:type="dcterms:W3CDTF">2022-07-19T10:30:00Z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