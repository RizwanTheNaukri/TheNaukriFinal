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479E" w14:textId="77F9B96A" w:rsidR="00D87E03" w:rsidRDefault="00FC49E3" w:rsidP="00387A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4CE2E6" wp14:editId="70A945A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CC5DC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36FD2E5B" w14:textId="77777777" w:rsidTr="003B46DF">
        <w:trPr>
          <w:trHeight w:val="1728"/>
        </w:trPr>
        <w:tc>
          <w:tcPr>
            <w:tcW w:w="2965" w:type="pct"/>
            <w:shd w:val="clear" w:color="auto" w:fill="BFBFBF" w:themeFill="background1" w:themeFillShade="BF"/>
          </w:tcPr>
          <w:p w14:paraId="482B5409" w14:textId="1EED6D2F" w:rsidR="00D87E03" w:rsidRDefault="00A72487" w:rsidP="000D478C">
            <w:pPr>
              <w:pStyle w:val="Title"/>
            </w:pPr>
            <w:r>
              <w:t>SURAJ PAWAR</w:t>
            </w:r>
          </w:p>
          <w:p w14:paraId="4143BCBA" w14:textId="30485919" w:rsidR="00D87E03" w:rsidRDefault="00D87E03" w:rsidP="000D478C">
            <w:pPr>
              <w:pStyle w:val="Subtitle"/>
            </w:pPr>
          </w:p>
        </w:tc>
        <w:tc>
          <w:tcPr>
            <w:tcW w:w="377" w:type="pct"/>
          </w:tcPr>
          <w:p w14:paraId="5EAC1525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0AB403A9" w14:textId="371E71AD" w:rsidR="00D87E03" w:rsidRPr="00A72487" w:rsidRDefault="003B46DF" w:rsidP="00A72487">
            <w:pPr>
              <w:pStyle w:val="BodyContactInfo"/>
              <w:jc w:val="both"/>
              <w:rPr>
                <w:sz w:val="22"/>
                <w:szCs w:val="20"/>
              </w:rPr>
            </w:pPr>
            <w:r w:rsidRPr="003B46DF">
              <w:rPr>
                <w:rFonts w:ascii="Arial" w:hAnsi="Arial"/>
                <w:b/>
                <w:sz w:val="22"/>
                <w:szCs w:val="20"/>
              </w:rPr>
              <w:t>Objective:</w:t>
            </w:r>
            <w:r>
              <w:rPr>
                <w:rFonts w:ascii="Arial" w:hAnsi="Arial"/>
                <w:bCs/>
                <w:sz w:val="22"/>
                <w:szCs w:val="20"/>
              </w:rPr>
              <w:t xml:space="preserve"> </w:t>
            </w:r>
            <w:r w:rsidR="00A72487" w:rsidRPr="00A72487">
              <w:rPr>
                <w:rFonts w:ascii="Arial" w:hAnsi="Arial"/>
                <w:bCs/>
                <w:sz w:val="22"/>
                <w:szCs w:val="20"/>
              </w:rPr>
              <w:t>S</w:t>
            </w:r>
            <w:r w:rsidR="00A72487" w:rsidRPr="00A72487">
              <w:rPr>
                <w:rFonts w:ascii="Arial" w:hAnsi="Arial"/>
                <w:bCs/>
                <w:sz w:val="22"/>
                <w:szCs w:val="20"/>
              </w:rPr>
              <w:t>erving a company that would align my abilities with its ambitions and give me ample opportunities to pursue my personal and professional aspirations</w:t>
            </w:r>
            <w:r w:rsidR="00A72487" w:rsidRPr="00A72487">
              <w:rPr>
                <w:rFonts w:ascii="Arial" w:hAnsi="Arial"/>
                <w:bCs/>
                <w:sz w:val="22"/>
                <w:szCs w:val="20"/>
              </w:rPr>
              <w:t>.</w:t>
            </w:r>
          </w:p>
        </w:tc>
      </w:tr>
      <w:tr w:rsidR="00D87E03" w:rsidRPr="00F5689F" w14:paraId="21977FF0" w14:textId="77777777" w:rsidTr="00194586">
        <w:trPr>
          <w:trHeight w:val="50"/>
        </w:trPr>
        <w:tc>
          <w:tcPr>
            <w:tcW w:w="2965" w:type="pct"/>
            <w:shd w:val="clear" w:color="auto" w:fill="auto"/>
          </w:tcPr>
          <w:p w14:paraId="29E8293C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8E1148C" wp14:editId="5DDDF76E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E3486C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A82A3E9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10D6F591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67CB3131" w14:textId="77777777" w:rsidTr="000B414F">
        <w:trPr>
          <w:trHeight w:val="2381"/>
        </w:trPr>
        <w:tc>
          <w:tcPr>
            <w:tcW w:w="2965" w:type="pct"/>
          </w:tcPr>
          <w:p w14:paraId="4C13DFDF" w14:textId="77777777" w:rsidR="00D87E03" w:rsidRDefault="00D87E03" w:rsidP="000D478C"/>
        </w:tc>
        <w:tc>
          <w:tcPr>
            <w:tcW w:w="377" w:type="pct"/>
          </w:tcPr>
          <w:p w14:paraId="31804501" w14:textId="77777777" w:rsidR="00D87E03" w:rsidRDefault="00D87E03" w:rsidP="000D478C"/>
        </w:tc>
        <w:tc>
          <w:tcPr>
            <w:tcW w:w="1658" w:type="pct"/>
          </w:tcPr>
          <w:p w14:paraId="20E40CC9" w14:textId="77777777" w:rsidR="00D87E03" w:rsidRDefault="00D87E03" w:rsidP="000D478C"/>
        </w:tc>
      </w:tr>
      <w:tr w:rsidR="00FC49E3" w14:paraId="02EB868A" w14:textId="77777777" w:rsidTr="00FC49E3">
        <w:tc>
          <w:tcPr>
            <w:tcW w:w="2965" w:type="pct"/>
          </w:tcPr>
          <w:p w14:paraId="792B0B26" w14:textId="77777777" w:rsidR="00FC49E3" w:rsidRPr="00E97CB2" w:rsidRDefault="00E167EE" w:rsidP="000D478C">
            <w:pPr>
              <w:pStyle w:val="Heading1"/>
            </w:pPr>
            <w:sdt>
              <w:sdtPr>
                <w:id w:val="-493409906"/>
                <w:placeholder>
                  <w:docPart w:val="ABAE96B228AC4342B0BBB480F305531C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0357B5A8" w14:textId="77777777" w:rsidR="00FC49E3" w:rsidRDefault="00FC49E3" w:rsidP="000D478C"/>
        </w:tc>
        <w:tc>
          <w:tcPr>
            <w:tcW w:w="1658" w:type="pct"/>
          </w:tcPr>
          <w:p w14:paraId="56E0A374" w14:textId="77777777" w:rsidR="00FC49E3" w:rsidRDefault="00E167EE" w:rsidP="000D478C">
            <w:pPr>
              <w:pStyle w:val="Heading1"/>
            </w:pPr>
            <w:sdt>
              <w:sdtPr>
                <w:id w:val="2048797112"/>
                <w:placeholder>
                  <w:docPart w:val="5539BFF53E3041959607A8F6CEB0C353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681E3638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095171B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76A161F" wp14:editId="2BDF70F7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3C29C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2A4186B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C496E6E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5FD7512" wp14:editId="5780F600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C81B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511B3C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A12EE63" w14:textId="2C8F98D2" w:rsidR="00FC49E3" w:rsidRPr="00E97CB2" w:rsidRDefault="00823600" w:rsidP="00FC49E3">
            <w:pPr>
              <w:pStyle w:val="DateRange"/>
            </w:pPr>
            <w:r>
              <w:t>Dec. 2017- Current</w:t>
            </w:r>
            <w:r w:rsidR="00FC49E3" w:rsidRPr="00E97CB2">
              <w:t xml:space="preserve"> </w:t>
            </w:r>
          </w:p>
          <w:p w14:paraId="73504951" w14:textId="20B7AED5" w:rsidR="00FC49E3" w:rsidRDefault="00823600" w:rsidP="00FC49E3">
            <w:pPr>
              <w:pStyle w:val="JobTitleandDegree"/>
            </w:pPr>
            <w:r>
              <w:rPr>
                <w:rFonts w:ascii="Arial" w:hAnsi="Arial"/>
                <w:bCs/>
              </w:rPr>
              <w:t>Sakar Healthcar</w:t>
            </w:r>
            <w:r w:rsidRPr="004D02FE">
              <w:rPr>
                <w:rFonts w:ascii="Arial" w:hAnsi="Arial"/>
                <w:bCs/>
              </w:rPr>
              <w:t>e L</w:t>
            </w:r>
            <w:r w:rsidR="005E10FC">
              <w:rPr>
                <w:rFonts w:ascii="Arial" w:hAnsi="Arial"/>
                <w:bCs/>
              </w:rPr>
              <w:t>td.</w:t>
            </w:r>
            <w:r w:rsidR="004369DE">
              <w:rPr>
                <w:rFonts w:ascii="Arial" w:hAnsi="Arial"/>
                <w:bCs/>
              </w:rPr>
              <w:t>,</w:t>
            </w:r>
            <w:r w:rsidRPr="004D02FE">
              <w:rPr>
                <w:rFonts w:ascii="Arial" w:hAnsi="Arial"/>
                <w:bCs/>
              </w:rPr>
              <w:t xml:space="preserve"> </w:t>
            </w:r>
            <w:r>
              <w:rPr>
                <w:rFonts w:ascii="Arial" w:hAnsi="Arial"/>
                <w:bCs/>
              </w:rPr>
              <w:t>Ahmedabad, Gujrat</w:t>
            </w:r>
            <w:r w:rsidR="00FC49E3">
              <w:t xml:space="preserve"> </w:t>
            </w:r>
          </w:p>
          <w:p w14:paraId="6A19A434" w14:textId="4A02C0B8" w:rsidR="00FC49E3" w:rsidRDefault="00387A0D" w:rsidP="00956170">
            <w:pPr>
              <w:pStyle w:val="Jobdescription"/>
              <w:spacing w:after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Manager</w:t>
            </w:r>
            <w:r w:rsidRPr="004D02FE">
              <w:rPr>
                <w:rFonts w:ascii="Arial" w:hAnsi="Arial"/>
                <w:bCs/>
              </w:rPr>
              <w:t xml:space="preserve"> of Operations and Validations</w:t>
            </w:r>
          </w:p>
          <w:p w14:paraId="66A81D8C" w14:textId="535D2925" w:rsidR="00956170" w:rsidRDefault="00956170" w:rsidP="00956170">
            <w:pPr>
              <w:pStyle w:val="Jobdescription"/>
              <w:spacing w:after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Lead validation and qualification activities at green field project</w:t>
            </w:r>
          </w:p>
          <w:p w14:paraId="380054FF" w14:textId="10261827" w:rsidR="00956170" w:rsidRDefault="00956170" w:rsidP="00956170">
            <w:pPr>
              <w:pStyle w:val="Jobdescription"/>
              <w:spacing w:after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Ensure design</w:t>
            </w:r>
            <w:r w:rsidR="00906EE9">
              <w:rPr>
                <w:rFonts w:ascii="Arial" w:hAnsi="Arial"/>
                <w:bCs/>
              </w:rPr>
              <w:t xml:space="preserve">, and commissioning of new projects </w:t>
            </w:r>
          </w:p>
          <w:p w14:paraId="2079466B" w14:textId="1CF31E1F" w:rsidR="00906EE9" w:rsidRDefault="00906EE9" w:rsidP="00956170">
            <w:pPr>
              <w:pStyle w:val="Jobdescription"/>
              <w:spacing w:after="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Subject matter expert in sterile Validation &amp; Qualification practices</w:t>
            </w:r>
          </w:p>
          <w:p w14:paraId="4DFE2EBD" w14:textId="77777777" w:rsidR="000B414F" w:rsidRDefault="00906EE9" w:rsidP="00056F13">
            <w:pPr>
              <w:pStyle w:val="Jobdescription"/>
              <w:spacing w:after="0"/>
            </w:pPr>
            <w:r>
              <w:t xml:space="preserve">Ensure implementation of new software </w:t>
            </w:r>
            <w:proofErr w:type="gramStart"/>
            <w:r>
              <w:t>e.g.</w:t>
            </w:r>
            <w:proofErr w:type="gramEnd"/>
            <w:r>
              <w:t xml:space="preserve"> SAP, </w:t>
            </w:r>
            <w:proofErr w:type="spellStart"/>
            <w:r>
              <w:t>Trackwise</w:t>
            </w:r>
            <w:proofErr w:type="spellEnd"/>
            <w:r w:rsidR="007C390A">
              <w:t>, Track &amp; Trace and BMS etc.</w:t>
            </w:r>
          </w:p>
          <w:p w14:paraId="289F44AF" w14:textId="2E485BBD" w:rsidR="000B414F" w:rsidRDefault="000B414F" w:rsidP="00056F13">
            <w:pPr>
              <w:pStyle w:val="Jobdescription"/>
              <w:spacing w:after="0"/>
            </w:pPr>
            <w:r>
              <w:t>Perform vendor audits for site requirements and decide on vendor selection strategy</w:t>
            </w:r>
          </w:p>
          <w:p w14:paraId="509E1ACA" w14:textId="0DFD67BF" w:rsidR="000B414F" w:rsidRDefault="000B414F" w:rsidP="00FC49E3">
            <w:pPr>
              <w:pStyle w:val="Jobdescription"/>
            </w:pPr>
            <w:r>
              <w:t>Perform FATs</w:t>
            </w:r>
            <w:r w:rsidR="00056F13">
              <w:t xml:space="preserve"> and SATs for equipment intended for sterile facility. </w:t>
            </w:r>
          </w:p>
          <w:p w14:paraId="74BD61CA" w14:textId="643688AE" w:rsidR="00FC49E3" w:rsidRPr="00E97CB2" w:rsidRDefault="005E10FC" w:rsidP="00FC49E3">
            <w:pPr>
              <w:pStyle w:val="DateRange"/>
            </w:pPr>
            <w:r>
              <w:t>Mar. 2014- Dec. 2017</w:t>
            </w:r>
            <w:r w:rsidR="00FC49E3" w:rsidRPr="00E97CB2">
              <w:t xml:space="preserve"> </w:t>
            </w:r>
          </w:p>
          <w:p w14:paraId="205D68BD" w14:textId="04F7725B" w:rsidR="00FC49E3" w:rsidRPr="005E10FC" w:rsidRDefault="005E10FC" w:rsidP="00FC49E3">
            <w:pPr>
              <w:pStyle w:val="JobTitleandDegree"/>
              <w:rPr>
                <w:i/>
                <w:iCs/>
              </w:rPr>
            </w:pPr>
            <w:r w:rsidRPr="005E10FC">
              <w:rPr>
                <w:rStyle w:val="CompanyName"/>
                <w:i w:val="0"/>
                <w:iCs/>
              </w:rPr>
              <w:t>Shilpa</w:t>
            </w:r>
            <w:r>
              <w:rPr>
                <w:rStyle w:val="CompanyName"/>
                <w:i w:val="0"/>
                <w:iCs/>
              </w:rPr>
              <w:t xml:space="preserve"> Medicare Ltd.</w:t>
            </w:r>
            <w:r w:rsidR="004369DE">
              <w:rPr>
                <w:rStyle w:val="CompanyName"/>
                <w:i w:val="0"/>
                <w:iCs/>
              </w:rPr>
              <w:t>,</w:t>
            </w:r>
            <w:r>
              <w:rPr>
                <w:rStyle w:val="CompanyName"/>
                <w:i w:val="0"/>
                <w:iCs/>
              </w:rPr>
              <w:t xml:space="preserve"> Hyderabad, Telangana </w:t>
            </w:r>
          </w:p>
          <w:p w14:paraId="3A87D2EF" w14:textId="2B3EAF20" w:rsidR="00FC49E3" w:rsidRDefault="00E167EE" w:rsidP="00E167EE">
            <w:pPr>
              <w:pStyle w:val="Jobdescription"/>
              <w:spacing w:after="0"/>
              <w:rPr>
                <w:lang w:val="fr-CH"/>
              </w:rPr>
            </w:pPr>
            <w:r w:rsidRPr="00E167EE">
              <w:rPr>
                <w:lang w:val="fr-CH"/>
              </w:rPr>
              <w:t xml:space="preserve">Assistant </w:t>
            </w:r>
            <w:r>
              <w:rPr>
                <w:lang w:val="fr-CH"/>
              </w:rPr>
              <w:t>M</w:t>
            </w:r>
            <w:r w:rsidRPr="00E167EE">
              <w:rPr>
                <w:lang w:val="fr-CH"/>
              </w:rPr>
              <w:t>anager Q</w:t>
            </w:r>
            <w:r>
              <w:rPr>
                <w:lang w:val="fr-CH"/>
              </w:rPr>
              <w:t>A</w:t>
            </w:r>
          </w:p>
          <w:p w14:paraId="0059E6B3" w14:textId="0328F537" w:rsidR="00E167EE" w:rsidRDefault="00E167EE" w:rsidP="00E167EE">
            <w:pPr>
              <w:pStyle w:val="Jobdescription"/>
              <w:spacing w:after="0"/>
              <w:rPr>
                <w:lang w:val="en-IN"/>
              </w:rPr>
            </w:pPr>
            <w:r w:rsidRPr="00E167EE">
              <w:rPr>
                <w:lang w:val="en-IN"/>
              </w:rPr>
              <w:t>Managing team f</w:t>
            </w:r>
            <w:r>
              <w:rPr>
                <w:lang w:val="en-IN"/>
              </w:rPr>
              <w:t>or validation and QMS section.</w:t>
            </w:r>
          </w:p>
          <w:p w14:paraId="11E9676D" w14:textId="55BB07D9" w:rsidR="00E167EE" w:rsidRDefault="00E167EE" w:rsidP="00E167EE">
            <w:pPr>
              <w:pStyle w:val="Jobdescription"/>
              <w:spacing w:after="0"/>
              <w:rPr>
                <w:lang w:val="en-IN"/>
              </w:rPr>
            </w:pPr>
            <w:r>
              <w:rPr>
                <w:lang w:val="en-IN"/>
              </w:rPr>
              <w:t>Train the people on aseptic practices and GMP topics.</w:t>
            </w:r>
          </w:p>
          <w:p w14:paraId="5875CB4C" w14:textId="3C42476D" w:rsidR="00E167EE" w:rsidRDefault="00E167EE" w:rsidP="00E167EE">
            <w:pPr>
              <w:pStyle w:val="Jobdescription"/>
              <w:spacing w:after="0"/>
              <w:rPr>
                <w:lang w:val="en-IN"/>
              </w:rPr>
            </w:pPr>
            <w:r>
              <w:rPr>
                <w:lang w:val="en-IN"/>
              </w:rPr>
              <w:t>Supervise media fill study.</w:t>
            </w:r>
          </w:p>
          <w:p w14:paraId="7760703E" w14:textId="1F31E6F3" w:rsidR="00E167EE" w:rsidRPr="00E167EE" w:rsidRDefault="00E167EE" w:rsidP="00FC49E3">
            <w:pPr>
              <w:pStyle w:val="Jobdescription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</w:p>
          <w:p w14:paraId="07B3DE1D" w14:textId="2CEE7B84" w:rsidR="00FC49E3" w:rsidRPr="00E167EE" w:rsidRDefault="004369DE" w:rsidP="00FC49E3">
            <w:pPr>
              <w:pStyle w:val="DateRange"/>
              <w:rPr>
                <w:lang w:val="en-IN"/>
              </w:rPr>
            </w:pPr>
            <w:r w:rsidRPr="00E167EE">
              <w:rPr>
                <w:lang w:val="en-IN"/>
              </w:rPr>
              <w:t>Jun. 2012- Mar. 2014</w:t>
            </w:r>
            <w:r w:rsidR="00FC49E3" w:rsidRPr="00E167EE">
              <w:rPr>
                <w:lang w:val="en-IN"/>
              </w:rPr>
              <w:t xml:space="preserve"> </w:t>
            </w:r>
          </w:p>
          <w:p w14:paraId="1A5CB65C" w14:textId="12D640D6" w:rsidR="00FC49E3" w:rsidRPr="00D87C86" w:rsidRDefault="004369DE" w:rsidP="00FC49E3">
            <w:pPr>
              <w:pStyle w:val="JobTitleandDegree"/>
              <w:rPr>
                <w:lang w:val="fr-CH"/>
              </w:rPr>
            </w:pPr>
            <w:proofErr w:type="spellStart"/>
            <w:r w:rsidRPr="00D87C86">
              <w:rPr>
                <w:lang w:val="fr-CH"/>
              </w:rPr>
              <w:t>Cipla</w:t>
            </w:r>
            <w:proofErr w:type="spellEnd"/>
            <w:r w:rsidRPr="00D87C86">
              <w:rPr>
                <w:lang w:val="fr-CH"/>
              </w:rPr>
              <w:t xml:space="preserve"> Ltd., </w:t>
            </w:r>
            <w:proofErr w:type="spellStart"/>
            <w:r w:rsidRPr="00D87C86">
              <w:rPr>
                <w:lang w:val="fr-CH"/>
              </w:rPr>
              <w:t>Verna</w:t>
            </w:r>
            <w:proofErr w:type="spellEnd"/>
            <w:r w:rsidRPr="00D87C86">
              <w:rPr>
                <w:lang w:val="fr-CH"/>
              </w:rPr>
              <w:t>, Goa</w:t>
            </w:r>
          </w:p>
          <w:p w14:paraId="71CE6929" w14:textId="5CCADEB0" w:rsidR="00FC49E3" w:rsidRDefault="00D87C86" w:rsidP="00D16F68">
            <w:pPr>
              <w:pStyle w:val="Jobdescription"/>
              <w:spacing w:after="0"/>
              <w:rPr>
                <w:lang w:val="en-IN"/>
              </w:rPr>
            </w:pPr>
            <w:r w:rsidRPr="00056F13">
              <w:rPr>
                <w:lang w:val="en-IN"/>
              </w:rPr>
              <w:t>Leading gap assessment</w:t>
            </w:r>
            <w:r w:rsidR="00E167EE">
              <w:rPr>
                <w:lang w:val="en-IN"/>
              </w:rPr>
              <w:t xml:space="preserve"> for production systems</w:t>
            </w:r>
            <w:r w:rsidRPr="00056F13">
              <w:rPr>
                <w:lang w:val="en-IN"/>
              </w:rPr>
              <w:t xml:space="preserve"> </w:t>
            </w:r>
            <w:r w:rsidR="00056F13" w:rsidRPr="00056F13">
              <w:rPr>
                <w:lang w:val="en-IN"/>
              </w:rPr>
              <w:t>at c</w:t>
            </w:r>
            <w:r w:rsidR="00056F13">
              <w:rPr>
                <w:lang w:val="en-IN"/>
              </w:rPr>
              <w:t>entral function for all formulation sites.</w:t>
            </w:r>
          </w:p>
          <w:p w14:paraId="648DCE91" w14:textId="083BDD57" w:rsidR="00056F13" w:rsidRDefault="00D16F68" w:rsidP="00D16F68">
            <w:pPr>
              <w:pStyle w:val="Jobdescription"/>
              <w:spacing w:after="0"/>
              <w:rPr>
                <w:lang w:val="en-IN"/>
              </w:rPr>
            </w:pPr>
            <w:r>
              <w:rPr>
                <w:lang w:val="en-IN"/>
              </w:rPr>
              <w:t>Performing remediation work for regulatory inspections.</w:t>
            </w:r>
          </w:p>
          <w:p w14:paraId="7BA70E3F" w14:textId="5553E93D" w:rsidR="00D16F68" w:rsidRDefault="00D16F68" w:rsidP="00D16F68">
            <w:pPr>
              <w:pStyle w:val="Jobdescription"/>
              <w:spacing w:after="0"/>
              <w:rPr>
                <w:lang w:val="en-IN"/>
              </w:rPr>
            </w:pPr>
            <w:r>
              <w:rPr>
                <w:lang w:val="en-IN"/>
              </w:rPr>
              <w:t>Review of submission batches before regulatory filing and post filing query management.</w:t>
            </w:r>
          </w:p>
          <w:p w14:paraId="0F27B417" w14:textId="3756735C" w:rsidR="00E167EE" w:rsidRDefault="00E167EE" w:rsidP="00D16F68">
            <w:pPr>
              <w:pStyle w:val="Jobdescription"/>
              <w:spacing w:after="0"/>
              <w:rPr>
                <w:lang w:val="en-IN"/>
              </w:rPr>
            </w:pPr>
            <w:r>
              <w:rPr>
                <w:lang w:val="en-IN"/>
              </w:rPr>
              <w:t xml:space="preserve">Performing vendor and internal audits </w:t>
            </w:r>
          </w:p>
          <w:p w14:paraId="43655681" w14:textId="1E3442FA" w:rsidR="00E167EE" w:rsidRDefault="00E167EE" w:rsidP="00D16F68">
            <w:pPr>
              <w:pStyle w:val="Jobdescription"/>
              <w:spacing w:after="0"/>
              <w:rPr>
                <w:lang w:val="en-IN"/>
              </w:rPr>
            </w:pPr>
            <w:r>
              <w:rPr>
                <w:lang w:val="en-IN"/>
              </w:rPr>
              <w:t xml:space="preserve">Gap assessment of GMP activities and new project implementation. </w:t>
            </w:r>
          </w:p>
          <w:p w14:paraId="5D8BCA09" w14:textId="77777777" w:rsidR="00D16F68" w:rsidRDefault="00D16F68" w:rsidP="00D16F68">
            <w:pPr>
              <w:pStyle w:val="Jobdescription"/>
              <w:spacing w:after="0"/>
              <w:rPr>
                <w:lang w:val="en-IN"/>
              </w:rPr>
            </w:pPr>
          </w:p>
          <w:p w14:paraId="36914C01" w14:textId="77777777" w:rsidR="00D16F68" w:rsidRPr="00056F13" w:rsidRDefault="00D16F68" w:rsidP="00FC49E3">
            <w:pPr>
              <w:pStyle w:val="Jobdescription"/>
              <w:rPr>
                <w:lang w:val="en-IN"/>
              </w:rPr>
            </w:pPr>
          </w:p>
          <w:p w14:paraId="71CCA742" w14:textId="72E31F09" w:rsidR="00387A0D" w:rsidRPr="00056F13" w:rsidRDefault="00387A0D" w:rsidP="00FC49E3">
            <w:pPr>
              <w:pStyle w:val="Jobdescription"/>
              <w:rPr>
                <w:lang w:val="en-IN"/>
              </w:rPr>
            </w:pPr>
          </w:p>
        </w:tc>
        <w:tc>
          <w:tcPr>
            <w:tcW w:w="377" w:type="pct"/>
            <w:vMerge w:val="restart"/>
          </w:tcPr>
          <w:p w14:paraId="533985E3" w14:textId="77777777" w:rsidR="00FC49E3" w:rsidRPr="00056F13" w:rsidRDefault="00FC49E3" w:rsidP="000D478C">
            <w:pPr>
              <w:rPr>
                <w:lang w:val="en-IN"/>
              </w:rPr>
            </w:pPr>
          </w:p>
        </w:tc>
        <w:tc>
          <w:tcPr>
            <w:tcW w:w="1658" w:type="pct"/>
          </w:tcPr>
          <w:p w14:paraId="60D2397E" w14:textId="611C0327" w:rsidR="00FC49E3" w:rsidRPr="00E6525B" w:rsidRDefault="00683742" w:rsidP="000D478C">
            <w:pPr>
              <w:pStyle w:val="DateRange"/>
            </w:pPr>
            <w:r>
              <w:t>2007,</w:t>
            </w:r>
          </w:p>
          <w:p w14:paraId="7BF4836B" w14:textId="3EDA966D" w:rsidR="00FC49E3" w:rsidRPr="00E6525B" w:rsidRDefault="00683742" w:rsidP="00FC49E3">
            <w:pPr>
              <w:pStyle w:val="JobTitleandDegree"/>
            </w:pPr>
            <w:r>
              <w:t>B. Pharmacy</w:t>
            </w:r>
            <w:r w:rsidR="00FC49E3" w:rsidRPr="00E6525B">
              <w:t xml:space="preserve"> </w:t>
            </w:r>
          </w:p>
          <w:p w14:paraId="2B8F080E" w14:textId="07113369" w:rsidR="00FC49E3" w:rsidRDefault="00683742" w:rsidP="00FC49E3">
            <w:r>
              <w:t xml:space="preserve">Maharashtra College of Pharmacy, </w:t>
            </w:r>
            <w:proofErr w:type="spellStart"/>
            <w:r>
              <w:t>Nilanga</w:t>
            </w:r>
            <w:proofErr w:type="spellEnd"/>
            <w:r w:rsidR="0008033A">
              <w:t>, Maharashtra</w:t>
            </w:r>
          </w:p>
          <w:p w14:paraId="2934C798" w14:textId="669757FC" w:rsidR="00683742" w:rsidRPr="00E6525B" w:rsidRDefault="00683742" w:rsidP="00683742">
            <w:pPr>
              <w:pStyle w:val="DateRange"/>
            </w:pPr>
            <w:r>
              <w:t>200</w:t>
            </w:r>
            <w:r>
              <w:t>3</w:t>
            </w:r>
            <w:r>
              <w:t>,</w:t>
            </w:r>
          </w:p>
          <w:p w14:paraId="68D9E922" w14:textId="32C5D3A3" w:rsidR="00683742" w:rsidRPr="00E6525B" w:rsidRDefault="00683742" w:rsidP="00683742">
            <w:pPr>
              <w:pStyle w:val="JobTitleandDegree"/>
            </w:pPr>
            <w:r>
              <w:t>HSC</w:t>
            </w:r>
            <w:r w:rsidRPr="00E6525B">
              <w:t xml:space="preserve"> </w:t>
            </w:r>
          </w:p>
          <w:p w14:paraId="0EE7E824" w14:textId="77777777" w:rsidR="0008033A" w:rsidRDefault="00683742" w:rsidP="00683742">
            <w:r w:rsidRPr="00683742">
              <w:t>Chhatrapati</w:t>
            </w:r>
            <w:r>
              <w:t xml:space="preserve"> </w:t>
            </w:r>
            <w:r w:rsidRPr="00683742">
              <w:t xml:space="preserve">Shivaji college, </w:t>
            </w:r>
            <w:proofErr w:type="spellStart"/>
            <w:r w:rsidRPr="00683742">
              <w:t>Omerga</w:t>
            </w:r>
            <w:proofErr w:type="spellEnd"/>
            <w:r w:rsidR="0008033A">
              <w:t>, Maharashtra</w:t>
            </w:r>
          </w:p>
          <w:p w14:paraId="6E62883E" w14:textId="00F69612" w:rsidR="00683742" w:rsidRPr="00273963" w:rsidRDefault="00683742" w:rsidP="00683742">
            <w:r w:rsidRPr="00683742">
              <w:t xml:space="preserve">  </w:t>
            </w:r>
          </w:p>
        </w:tc>
      </w:tr>
      <w:tr w:rsidR="00FC49E3" w14:paraId="370825EB" w14:textId="77777777" w:rsidTr="00FC49E3">
        <w:tc>
          <w:tcPr>
            <w:tcW w:w="2965" w:type="pct"/>
            <w:vMerge/>
          </w:tcPr>
          <w:p w14:paraId="232A9982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344FDD41" w14:textId="77777777" w:rsidR="00FC49E3" w:rsidRDefault="00FC49E3" w:rsidP="000D478C"/>
        </w:tc>
        <w:tc>
          <w:tcPr>
            <w:tcW w:w="1658" w:type="pct"/>
          </w:tcPr>
          <w:p w14:paraId="76E7D5F6" w14:textId="77777777" w:rsidR="00FC49E3" w:rsidRPr="00E97CB2" w:rsidRDefault="00E167EE" w:rsidP="000D478C">
            <w:pPr>
              <w:pStyle w:val="Heading1"/>
            </w:pPr>
            <w:sdt>
              <w:sdtPr>
                <w:id w:val="1290015707"/>
                <w:placeholder>
                  <w:docPart w:val="BCCE0D03298147069510E1B168AC70DC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2C5FF9F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EA3836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1F52138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4084585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6A3C43" wp14:editId="4B969D26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3F244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3CB84F1" w14:textId="77777777" w:rsidTr="00FC49E3">
        <w:trPr>
          <w:trHeight w:val="2520"/>
        </w:trPr>
        <w:tc>
          <w:tcPr>
            <w:tcW w:w="2965" w:type="pct"/>
            <w:vMerge/>
          </w:tcPr>
          <w:p w14:paraId="7905AC8E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69B9C163" w14:textId="77777777" w:rsidR="00FC49E3" w:rsidRDefault="00FC49E3" w:rsidP="000D478C"/>
        </w:tc>
        <w:tc>
          <w:tcPr>
            <w:tcW w:w="1658" w:type="pct"/>
          </w:tcPr>
          <w:p w14:paraId="472FD5D6" w14:textId="3035F84C" w:rsidR="00056F13" w:rsidRPr="00056F13" w:rsidRDefault="00056F13" w:rsidP="000D478C">
            <w:pPr>
              <w:pStyle w:val="SkillsBullets"/>
              <w:rPr>
                <w:color w:val="231F20"/>
              </w:rPr>
            </w:pPr>
            <w:r>
              <w:rPr>
                <w:color w:val="231F20"/>
              </w:rPr>
              <w:t>Expert in gap assessment</w:t>
            </w:r>
          </w:p>
          <w:sdt>
            <w:sdtPr>
              <w:id w:val="-147828340"/>
              <w:placeholder>
                <w:docPart w:val="CB46F3744FEA4D509A8D2AFE8C07990B"/>
              </w:placeholder>
              <w:temporary/>
              <w:showingPlcHdr/>
              <w15:appearance w15:val="hidden"/>
            </w:sdtPr>
            <w:sdtEndPr/>
            <w:sdtContent>
              <w:p w14:paraId="163CF245" w14:textId="05592011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3B270BD8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63FE41F2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2C34D102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01430961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sdtContent>
          </w:sdt>
        </w:tc>
      </w:tr>
      <w:tr w:rsidR="00FC49E3" w14:paraId="0A6190B5" w14:textId="77777777" w:rsidTr="00FC49E3">
        <w:tc>
          <w:tcPr>
            <w:tcW w:w="2965" w:type="pct"/>
            <w:vMerge/>
          </w:tcPr>
          <w:p w14:paraId="31B7B598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6FBE555A" w14:textId="77777777" w:rsidR="00FC49E3" w:rsidRDefault="00FC49E3" w:rsidP="000D478C"/>
        </w:tc>
        <w:tc>
          <w:tcPr>
            <w:tcW w:w="1658" w:type="pct"/>
          </w:tcPr>
          <w:p w14:paraId="73DD4308" w14:textId="77777777" w:rsidR="00FC49E3" w:rsidRPr="00E97CB2" w:rsidRDefault="00E167EE" w:rsidP="000D478C">
            <w:pPr>
              <w:pStyle w:val="Heading1"/>
            </w:pPr>
            <w:sdt>
              <w:sdtPr>
                <w:id w:val="-1153761861"/>
                <w:placeholder>
                  <w:docPart w:val="A7C1B2243AE1491D80BEC2133C2A051C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149DAC4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BF91A8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E7BEF1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390C9E1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C17873B" wp14:editId="5DABC6C3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9B220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5F355CD" w14:textId="77777777" w:rsidTr="00FC49E3">
        <w:trPr>
          <w:trHeight w:val="2448"/>
        </w:trPr>
        <w:tc>
          <w:tcPr>
            <w:tcW w:w="2965" w:type="pct"/>
            <w:vMerge/>
          </w:tcPr>
          <w:p w14:paraId="7FE81801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05EDDF3E" w14:textId="77777777" w:rsidR="00FC49E3" w:rsidRDefault="00FC49E3" w:rsidP="000D478C"/>
        </w:tc>
        <w:tc>
          <w:tcPr>
            <w:tcW w:w="1658" w:type="pct"/>
          </w:tcPr>
          <w:p w14:paraId="6F09AA32" w14:textId="77777777" w:rsidR="000A0B44" w:rsidRDefault="000A0B44" w:rsidP="000A0B44">
            <w:pPr>
              <w:jc w:val="both"/>
              <w:rPr>
                <w:rFonts w:ascii="Arial" w:hAnsi="Arial"/>
                <w:bCs/>
                <w:lang w:val="en-IN"/>
              </w:rPr>
            </w:pPr>
            <w:bookmarkStart w:id="0" w:name="_Hlk110918980"/>
            <w:r>
              <w:rPr>
                <w:rFonts w:ascii="Arial" w:hAnsi="Arial"/>
                <w:bCs/>
                <w:lang w:val="en-IN"/>
              </w:rPr>
              <w:t xml:space="preserve">Permanent address: </w:t>
            </w:r>
            <w:r w:rsidRPr="00A5566D">
              <w:rPr>
                <w:rFonts w:ascii="Arial" w:hAnsi="Arial"/>
                <w:bCs/>
                <w:lang w:val="en-IN"/>
              </w:rPr>
              <w:t xml:space="preserve">A/P. </w:t>
            </w:r>
            <w:proofErr w:type="spellStart"/>
            <w:r w:rsidRPr="00A5566D">
              <w:rPr>
                <w:rFonts w:ascii="Arial" w:hAnsi="Arial"/>
                <w:bCs/>
                <w:lang w:val="en-IN"/>
              </w:rPr>
              <w:t>Turori</w:t>
            </w:r>
            <w:proofErr w:type="spellEnd"/>
            <w:r w:rsidRPr="00A5566D">
              <w:rPr>
                <w:rFonts w:ascii="Arial" w:hAnsi="Arial"/>
                <w:bCs/>
                <w:lang w:val="en-IN"/>
              </w:rPr>
              <w:t xml:space="preserve">, </w:t>
            </w:r>
          </w:p>
          <w:p w14:paraId="2128A10B" w14:textId="77777777" w:rsidR="000A0B44" w:rsidRDefault="000A0B44" w:rsidP="000A0B44">
            <w:pPr>
              <w:jc w:val="both"/>
              <w:rPr>
                <w:rFonts w:ascii="Arial" w:hAnsi="Arial"/>
                <w:bCs/>
                <w:lang w:val="en-IN"/>
              </w:rPr>
            </w:pPr>
            <w:proofErr w:type="spellStart"/>
            <w:r w:rsidRPr="00A5566D">
              <w:rPr>
                <w:rFonts w:ascii="Arial" w:hAnsi="Arial"/>
                <w:bCs/>
                <w:lang w:val="en-IN"/>
              </w:rPr>
              <w:t>Mauli</w:t>
            </w:r>
            <w:proofErr w:type="spellEnd"/>
            <w:r>
              <w:rPr>
                <w:rFonts w:ascii="Arial" w:hAnsi="Arial"/>
                <w:bCs/>
                <w:lang w:val="en-IN"/>
              </w:rPr>
              <w:t xml:space="preserve"> </w:t>
            </w:r>
            <w:proofErr w:type="spellStart"/>
            <w:proofErr w:type="gramStart"/>
            <w:r w:rsidRPr="00A5566D">
              <w:rPr>
                <w:rFonts w:ascii="Arial" w:hAnsi="Arial"/>
                <w:bCs/>
                <w:lang w:val="en-IN"/>
              </w:rPr>
              <w:t>Nivas,Near</w:t>
            </w:r>
            <w:proofErr w:type="spellEnd"/>
            <w:proofErr w:type="gramEnd"/>
            <w:r w:rsidRPr="00A5566D">
              <w:rPr>
                <w:rFonts w:ascii="Arial" w:hAnsi="Arial"/>
                <w:bCs/>
                <w:lang w:val="en-IN"/>
              </w:rPr>
              <w:t xml:space="preserve"> Hanuman Temple, </w:t>
            </w:r>
          </w:p>
          <w:p w14:paraId="54FC174E" w14:textId="60D331C1" w:rsidR="000A0B44" w:rsidRPr="00A5566D" w:rsidRDefault="000A0B44" w:rsidP="000A0B44">
            <w:pPr>
              <w:jc w:val="both"/>
              <w:rPr>
                <w:rFonts w:ascii="Arial" w:hAnsi="Arial"/>
                <w:bCs/>
                <w:lang w:val="en-IN"/>
              </w:rPr>
            </w:pPr>
            <w:proofErr w:type="spellStart"/>
            <w:r w:rsidRPr="00A5566D">
              <w:rPr>
                <w:rFonts w:ascii="Arial" w:hAnsi="Arial"/>
                <w:bCs/>
                <w:lang w:val="en-IN"/>
              </w:rPr>
              <w:t>Teh</w:t>
            </w:r>
            <w:proofErr w:type="spellEnd"/>
            <w:r w:rsidRPr="00A5566D">
              <w:rPr>
                <w:rFonts w:ascii="Arial" w:hAnsi="Arial"/>
                <w:bCs/>
                <w:lang w:val="en-IN"/>
              </w:rPr>
              <w:t xml:space="preserve">. – </w:t>
            </w:r>
            <w:proofErr w:type="spellStart"/>
            <w:r w:rsidRPr="00A5566D">
              <w:rPr>
                <w:rFonts w:ascii="Arial" w:hAnsi="Arial"/>
                <w:bCs/>
                <w:lang w:val="en-IN"/>
              </w:rPr>
              <w:t>Omerga</w:t>
            </w:r>
            <w:proofErr w:type="spellEnd"/>
            <w:r w:rsidRPr="00A5566D">
              <w:rPr>
                <w:rFonts w:ascii="Arial" w:hAnsi="Arial"/>
                <w:bCs/>
                <w:lang w:val="en-IN"/>
              </w:rPr>
              <w:t>,</w:t>
            </w:r>
          </w:p>
          <w:p w14:paraId="7504D5C0" w14:textId="77777777" w:rsidR="000A0B44" w:rsidRDefault="000A0B44" w:rsidP="000A0B44">
            <w:pPr>
              <w:jc w:val="both"/>
              <w:rPr>
                <w:rFonts w:ascii="Arial" w:hAnsi="Arial"/>
                <w:bCs/>
              </w:rPr>
            </w:pPr>
            <w:r w:rsidRPr="004D02FE">
              <w:rPr>
                <w:rFonts w:ascii="Arial" w:hAnsi="Arial"/>
                <w:bCs/>
              </w:rPr>
              <w:t>Distt. – Osmanabad, (MH) – 415606.</w:t>
            </w:r>
            <w:bookmarkEnd w:id="0"/>
          </w:p>
          <w:p w14:paraId="24E5AE42" w14:textId="565CABD8" w:rsidR="00FC49E3" w:rsidRPr="00D87E03" w:rsidRDefault="000A0B44" w:rsidP="000A0B44">
            <w:pPr>
              <w:jc w:val="both"/>
            </w:pPr>
            <w:r>
              <w:t xml:space="preserve">Mob.: </w:t>
            </w:r>
            <w:r w:rsidRPr="000A0B44">
              <w:t>09561431375</w:t>
            </w:r>
            <w:r w:rsidR="00FC49E3" w:rsidRPr="00D87E03">
              <w:t xml:space="preserve"> </w:t>
            </w:r>
          </w:p>
          <w:p w14:paraId="2D2BD767" w14:textId="4CB09BF6" w:rsidR="00FC49E3" w:rsidRPr="00D87E03" w:rsidRDefault="000A0B44" w:rsidP="000A0B44">
            <w:pPr>
              <w:pStyle w:val="BodyContactInfo"/>
              <w:spacing w:before="0"/>
            </w:pPr>
            <w:bookmarkStart w:id="1" w:name="_Hlk110919242"/>
            <w:r>
              <w:rPr>
                <w:rFonts w:ascii="Times New Roman" w:hAnsi="Times New Roman" w:cs="Times New Roman"/>
              </w:rPr>
              <w:t xml:space="preserve">Mail: </w:t>
            </w:r>
            <w:hyperlink r:id="rId10" w:history="1">
              <w:r w:rsidRPr="00420A64">
                <w:rPr>
                  <w:rStyle w:val="Hyperlink"/>
                  <w:rFonts w:ascii="Arial" w:hAnsi="Arial"/>
                </w:rPr>
                <w:t>surajpawar.09@gmail.com</w:t>
              </w:r>
            </w:hyperlink>
            <w:bookmarkEnd w:id="1"/>
          </w:p>
        </w:tc>
      </w:tr>
    </w:tbl>
    <w:p w14:paraId="632F429B" w14:textId="6A244947" w:rsidR="00340C75" w:rsidRDefault="00340C75" w:rsidP="00F5689F"/>
    <w:p w14:paraId="0D1C2806" w14:textId="0C3831FE" w:rsidR="00387A0D" w:rsidRDefault="00387A0D" w:rsidP="00F5689F"/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387A0D" w14:paraId="0336B358" w14:textId="77777777" w:rsidTr="003B46DF">
        <w:trPr>
          <w:trHeight w:val="1728"/>
        </w:trPr>
        <w:tc>
          <w:tcPr>
            <w:tcW w:w="2965" w:type="pct"/>
            <w:shd w:val="clear" w:color="auto" w:fill="BFBFBF" w:themeFill="background1" w:themeFillShade="BF"/>
          </w:tcPr>
          <w:p w14:paraId="3DD79704" w14:textId="2126D2E4" w:rsidR="00387A0D" w:rsidRDefault="00387A0D" w:rsidP="006713FC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4FB9132" wp14:editId="42E78917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2111057</wp:posOffset>
                      </wp:positionV>
                      <wp:extent cx="7205472" cy="7010400"/>
                      <wp:effectExtent l="0" t="0" r="0" b="9525"/>
                      <wp:wrapNone/>
                      <wp:docPr id="22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5472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5BA64" id="Rectangle 58" o:spid="_x0000_s1026" alt="&quot;&quot;" style="position:absolute;margin-left:-36pt;margin-top:166.2pt;width:567.35pt;height:55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A9prxN4wAAAA0BAAAPAAAAAAAAAAAAAAAAADIEAABkcnMvZG93bnJldi54bWxQSwUGAAAA&#10;AAQABADzAAAAQgUAAAAA&#10;" fillcolor="#e4e4e4 [3214]" stroked="f"/>
                  </w:pict>
                </mc:Fallback>
              </mc:AlternateContent>
            </w:r>
            <w:r>
              <w:t>SURAJ PAWAR</w:t>
            </w:r>
          </w:p>
          <w:p w14:paraId="12C94587" w14:textId="3B967F5A" w:rsidR="00387A0D" w:rsidRDefault="00387A0D" w:rsidP="006713FC">
            <w:pPr>
              <w:pStyle w:val="Subtitle"/>
            </w:pPr>
          </w:p>
        </w:tc>
        <w:tc>
          <w:tcPr>
            <w:tcW w:w="377" w:type="pct"/>
          </w:tcPr>
          <w:p w14:paraId="4E7D140C" w14:textId="77777777" w:rsidR="00387A0D" w:rsidRPr="00F5689F" w:rsidRDefault="00387A0D" w:rsidP="006713FC"/>
        </w:tc>
        <w:tc>
          <w:tcPr>
            <w:tcW w:w="1658" w:type="pct"/>
            <w:vMerge w:val="restart"/>
            <w:vAlign w:val="bottom"/>
          </w:tcPr>
          <w:p w14:paraId="2F76FF8E" w14:textId="77777777" w:rsidR="00387A0D" w:rsidRPr="00A72487" w:rsidRDefault="00387A0D" w:rsidP="006713FC">
            <w:pPr>
              <w:pStyle w:val="BodyContactInfo"/>
              <w:jc w:val="both"/>
              <w:rPr>
                <w:sz w:val="22"/>
                <w:szCs w:val="20"/>
              </w:rPr>
            </w:pPr>
            <w:r w:rsidRPr="00A72487">
              <w:rPr>
                <w:rFonts w:ascii="Arial" w:hAnsi="Arial"/>
                <w:bCs/>
                <w:sz w:val="22"/>
                <w:szCs w:val="20"/>
              </w:rPr>
              <w:t>Serving a company that would align my abilities with its ambitions and give me ample opportunities to pursue my personal and professional aspirations.</w:t>
            </w:r>
          </w:p>
        </w:tc>
      </w:tr>
      <w:tr w:rsidR="00387A0D" w:rsidRPr="00F5689F" w14:paraId="61652EDA" w14:textId="77777777" w:rsidTr="006713FC">
        <w:trPr>
          <w:trHeight w:val="115"/>
        </w:trPr>
        <w:tc>
          <w:tcPr>
            <w:tcW w:w="2965" w:type="pct"/>
            <w:shd w:val="clear" w:color="auto" w:fill="auto"/>
          </w:tcPr>
          <w:p w14:paraId="648AF8C1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0FE92B" wp14:editId="6270CDC4">
                      <wp:extent cx="3867912" cy="0"/>
                      <wp:effectExtent l="0" t="19050" r="56515" b="38100"/>
                      <wp:docPr id="23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F54120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275F063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193E280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387A0D" w14:paraId="4602EE5A" w14:textId="77777777" w:rsidTr="000B414F">
        <w:trPr>
          <w:trHeight w:val="1644"/>
        </w:trPr>
        <w:tc>
          <w:tcPr>
            <w:tcW w:w="2965" w:type="pct"/>
          </w:tcPr>
          <w:p w14:paraId="01C33FAF" w14:textId="42E1016C" w:rsidR="00387A0D" w:rsidRDefault="00387A0D" w:rsidP="006713FC"/>
        </w:tc>
        <w:tc>
          <w:tcPr>
            <w:tcW w:w="377" w:type="pct"/>
          </w:tcPr>
          <w:p w14:paraId="3A6ED1ED" w14:textId="77777777" w:rsidR="00387A0D" w:rsidRDefault="00387A0D" w:rsidP="006713FC"/>
        </w:tc>
        <w:tc>
          <w:tcPr>
            <w:tcW w:w="1658" w:type="pct"/>
          </w:tcPr>
          <w:p w14:paraId="4878312A" w14:textId="77777777" w:rsidR="00387A0D" w:rsidRDefault="00387A0D" w:rsidP="006713FC"/>
        </w:tc>
      </w:tr>
      <w:tr w:rsidR="00387A0D" w14:paraId="545CD387" w14:textId="77777777" w:rsidTr="006713FC">
        <w:tc>
          <w:tcPr>
            <w:tcW w:w="2965" w:type="pct"/>
          </w:tcPr>
          <w:p w14:paraId="797EC138" w14:textId="77777777" w:rsidR="00387A0D" w:rsidRPr="00E97CB2" w:rsidRDefault="00387A0D" w:rsidP="006713FC">
            <w:pPr>
              <w:pStyle w:val="Heading1"/>
            </w:pPr>
            <w:sdt>
              <w:sdtPr>
                <w:id w:val="1228187789"/>
                <w:placeholder>
                  <w:docPart w:val="1AE294A27E9B4358AAFBC467975C7B1D"/>
                </w:placeholder>
                <w:temporary/>
                <w:showingPlcHdr/>
                <w15:appearance w15:val="hidden"/>
              </w:sdtPr>
              <w:sdtContent>
                <w:r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Pr="00E97CB2">
              <w:t xml:space="preserve"> </w:t>
            </w:r>
          </w:p>
        </w:tc>
        <w:tc>
          <w:tcPr>
            <w:tcW w:w="377" w:type="pct"/>
          </w:tcPr>
          <w:p w14:paraId="0EC768F9" w14:textId="77777777" w:rsidR="00387A0D" w:rsidRDefault="00387A0D" w:rsidP="006713FC"/>
        </w:tc>
        <w:tc>
          <w:tcPr>
            <w:tcW w:w="1658" w:type="pct"/>
          </w:tcPr>
          <w:p w14:paraId="1312D407" w14:textId="65D582C9" w:rsidR="00387A0D" w:rsidRDefault="00056F13" w:rsidP="006713FC">
            <w:pPr>
              <w:pStyle w:val="Heading1"/>
            </w:pPr>
            <w:r>
              <w:t>Software exposure</w:t>
            </w:r>
          </w:p>
        </w:tc>
      </w:tr>
      <w:tr w:rsidR="00387A0D" w:rsidRPr="00F5689F" w14:paraId="2A1C7F2A" w14:textId="77777777" w:rsidTr="006713FC">
        <w:trPr>
          <w:trHeight w:val="115"/>
        </w:trPr>
        <w:tc>
          <w:tcPr>
            <w:tcW w:w="2965" w:type="pct"/>
            <w:shd w:val="clear" w:color="auto" w:fill="auto"/>
          </w:tcPr>
          <w:p w14:paraId="082BCAB9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C92CC6B" wp14:editId="46B8F425">
                      <wp:extent cx="3871686" cy="0"/>
                      <wp:effectExtent l="0" t="19050" r="33655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07D9A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30CC52C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BF4D1AB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7B1006" wp14:editId="4C229530">
                      <wp:extent cx="2103120" cy="0"/>
                      <wp:effectExtent l="0" t="19050" r="30480" b="19050"/>
                      <wp:docPr id="2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34B65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387A0D" w14:paraId="343BF78B" w14:textId="77777777" w:rsidTr="006713FC">
        <w:trPr>
          <w:trHeight w:val="2304"/>
        </w:trPr>
        <w:tc>
          <w:tcPr>
            <w:tcW w:w="2965" w:type="pct"/>
            <w:vMerge w:val="restart"/>
          </w:tcPr>
          <w:p w14:paraId="0F54E11C" w14:textId="74718CBA" w:rsidR="00D57D6E" w:rsidRPr="00E97CB2" w:rsidRDefault="00D57D6E" w:rsidP="003B46DF">
            <w:pPr>
              <w:pStyle w:val="DateRange"/>
              <w:spacing w:before="0"/>
            </w:pPr>
            <w:r>
              <w:t>Oct</w:t>
            </w:r>
            <w:r>
              <w:t>. 201</w:t>
            </w:r>
            <w:r>
              <w:t>1</w:t>
            </w:r>
            <w:r>
              <w:t xml:space="preserve">- </w:t>
            </w:r>
            <w:r>
              <w:t>Jun</w:t>
            </w:r>
            <w:r>
              <w:t>. 201</w:t>
            </w:r>
            <w:r>
              <w:t>2</w:t>
            </w:r>
            <w:r w:rsidRPr="00E97CB2">
              <w:t xml:space="preserve"> </w:t>
            </w:r>
          </w:p>
          <w:p w14:paraId="464CB980" w14:textId="35154B29" w:rsidR="00D57D6E" w:rsidRDefault="00D57D6E" w:rsidP="003B46DF">
            <w:pPr>
              <w:pStyle w:val="JobTitleandDegree"/>
            </w:pPr>
            <w:r>
              <w:rPr>
                <w:rFonts w:ascii="Arial" w:hAnsi="Arial"/>
                <w:bCs/>
              </w:rPr>
              <w:t xml:space="preserve">FDC India Ltd., Mumbai, Maharashtra </w:t>
            </w:r>
          </w:p>
          <w:p w14:paraId="2247336B" w14:textId="6C293B16" w:rsidR="00387A0D" w:rsidRPr="00E97CB2" w:rsidRDefault="00D57D6E" w:rsidP="003B46DF">
            <w:pPr>
              <w:pStyle w:val="DateRange"/>
              <w:spacing w:before="0"/>
            </w:pPr>
            <w:r>
              <w:t>Mar. 2010- Oct. 2011</w:t>
            </w:r>
            <w:r w:rsidR="00387A0D" w:rsidRPr="00E97CB2">
              <w:t xml:space="preserve"> </w:t>
            </w:r>
          </w:p>
          <w:p w14:paraId="208C5C73" w14:textId="02806B3D" w:rsidR="00387A0D" w:rsidRDefault="00D57D6E" w:rsidP="003B46DF">
            <w:pPr>
              <w:pStyle w:val="JobTitleandDegree"/>
            </w:pPr>
            <w:r>
              <w:rPr>
                <w:rFonts w:ascii="Arial" w:hAnsi="Arial"/>
                <w:bCs/>
              </w:rPr>
              <w:t xml:space="preserve">Dr Reddy’s Laboratories, Hyderabad, Telangana </w:t>
            </w:r>
          </w:p>
          <w:p w14:paraId="78DE25C5" w14:textId="2558BF4A" w:rsidR="00D57D6E" w:rsidRPr="00E97CB2" w:rsidRDefault="00D57D6E" w:rsidP="003B46DF">
            <w:pPr>
              <w:pStyle w:val="DateRange"/>
              <w:spacing w:before="0"/>
            </w:pPr>
            <w:r>
              <w:t>May</w:t>
            </w:r>
            <w:r>
              <w:t>. 20</w:t>
            </w:r>
            <w:r>
              <w:t>09</w:t>
            </w:r>
            <w:r>
              <w:t xml:space="preserve">- </w:t>
            </w:r>
            <w:r>
              <w:t>Mar</w:t>
            </w:r>
            <w:r>
              <w:t>. 201</w:t>
            </w:r>
            <w:r>
              <w:t>0</w:t>
            </w:r>
            <w:r w:rsidRPr="00E97CB2">
              <w:t xml:space="preserve"> </w:t>
            </w:r>
          </w:p>
          <w:p w14:paraId="7D5C00E1" w14:textId="1371A38B" w:rsidR="00D57D6E" w:rsidRDefault="00D57D6E" w:rsidP="003B46DF">
            <w:pPr>
              <w:pStyle w:val="JobTitleandDegree"/>
            </w:pPr>
            <w:r w:rsidRPr="004D02FE">
              <w:rPr>
                <w:rFonts w:ascii="Arial" w:eastAsia="Batang" w:hAnsi="Arial"/>
              </w:rPr>
              <w:t>Emcure pharmaceuticals ltd.</w:t>
            </w:r>
            <w:r>
              <w:rPr>
                <w:rFonts w:ascii="Arial" w:hAnsi="Arial"/>
                <w:bCs/>
              </w:rPr>
              <w:t xml:space="preserve">, Mumbai, Maharashtra </w:t>
            </w:r>
          </w:p>
          <w:p w14:paraId="4D9AC3EE" w14:textId="712896E9" w:rsidR="00D57D6E" w:rsidRPr="00E97CB2" w:rsidRDefault="00D57D6E" w:rsidP="003B46DF">
            <w:pPr>
              <w:pStyle w:val="DateRange"/>
              <w:spacing w:before="0"/>
            </w:pPr>
            <w:r>
              <w:t>Aug</w:t>
            </w:r>
            <w:r>
              <w:t>. 20</w:t>
            </w:r>
            <w:r>
              <w:t>07</w:t>
            </w:r>
            <w:r>
              <w:t xml:space="preserve">- </w:t>
            </w:r>
            <w:r>
              <w:t>May</w:t>
            </w:r>
            <w:r>
              <w:t>. 20</w:t>
            </w:r>
            <w:r>
              <w:t>09</w:t>
            </w:r>
            <w:r w:rsidRPr="00E97CB2">
              <w:t xml:space="preserve"> </w:t>
            </w:r>
          </w:p>
          <w:p w14:paraId="455B559B" w14:textId="015DE1B4" w:rsidR="00D57D6E" w:rsidRDefault="00D57D6E" w:rsidP="003B46DF">
            <w:pPr>
              <w:pStyle w:val="JobTitleandDegree"/>
            </w:pPr>
            <w:r w:rsidRPr="004D02FE">
              <w:rPr>
                <w:rFonts w:ascii="Arial" w:eastAsia="Batang" w:hAnsi="Arial"/>
              </w:rPr>
              <w:t>Bharat Serums and vaccines Ltd.</w:t>
            </w:r>
            <w:r>
              <w:rPr>
                <w:rFonts w:ascii="Arial" w:hAnsi="Arial"/>
                <w:bCs/>
              </w:rPr>
              <w:t xml:space="preserve">, Hyderabad, Telangana </w:t>
            </w:r>
          </w:p>
          <w:p w14:paraId="50BF4C3B" w14:textId="77777777" w:rsidR="00387A0D" w:rsidRDefault="00387A0D" w:rsidP="006713FC">
            <w:pPr>
              <w:pStyle w:val="Jobdescription"/>
            </w:pPr>
          </w:p>
          <w:p w14:paraId="42C698B0" w14:textId="0C3E4756" w:rsidR="00D57D6E" w:rsidRPr="00194586" w:rsidRDefault="00D57D6E" w:rsidP="003B46DF">
            <w:pPr>
              <w:pStyle w:val="Jobdescription"/>
              <w:spacing w:after="0"/>
              <w:rPr>
                <w:b/>
                <w:bCs/>
              </w:rPr>
            </w:pPr>
            <w:r w:rsidRPr="00194586">
              <w:rPr>
                <w:b/>
                <w:bCs/>
              </w:rPr>
              <w:t>Professional E</w:t>
            </w:r>
            <w:r w:rsidR="000B414F">
              <w:rPr>
                <w:b/>
                <w:bCs/>
              </w:rPr>
              <w:t>xposure</w:t>
            </w:r>
            <w:r w:rsidRPr="00194586">
              <w:rPr>
                <w:b/>
                <w:bCs/>
              </w:rPr>
              <w:t>,</w:t>
            </w:r>
          </w:p>
          <w:p w14:paraId="02F8C7B8" w14:textId="2FB252EC" w:rsidR="000B414F" w:rsidRDefault="000B414F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 xml:space="preserve">Handled roles at site level as well as corporate level. </w:t>
            </w:r>
          </w:p>
          <w:p w14:paraId="6724059E" w14:textId="36633039" w:rsidR="000B414F" w:rsidRDefault="000B414F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 xml:space="preserve">Handled team of direct reports. </w:t>
            </w:r>
          </w:p>
          <w:p w14:paraId="57DC7034" w14:textId="17A07D6F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Driving continuous improvement of overall cGMP compliance of CMOs through structured visits to CMO sites</w:t>
            </w:r>
            <w:r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.</w:t>
            </w:r>
          </w:p>
          <w:p w14:paraId="3EC953AE" w14:textId="77777777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Conducting periodic audit for various CMOs and preparing compliance report for LL products</w:t>
            </w:r>
            <w:r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.</w:t>
            </w:r>
          </w:p>
          <w:p w14:paraId="4C9C1D6A" w14:textId="77777777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Playing a key role in Batch Release including CMO batch document review and provision to company receiving sites for market release</w:t>
            </w:r>
            <w:r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.</w:t>
            </w:r>
          </w:p>
          <w:p w14:paraId="1C21583B" w14:textId="77777777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 xml:space="preserve">Tracking &amp; resolving product quality complaints, deviation, OOS/OOT; documenting the same &amp; assisting CMOs in implementing Corrective and Preventive Actions (CAPAs) </w:t>
            </w:r>
          </w:p>
          <w:p w14:paraId="3058BC59" w14:textId="77777777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Monitoring overall functioning of Quality Assurance Process; identifying improvement areas and implementing adequate measures to attain organizational goals/targets and improving the safety Culture</w:t>
            </w:r>
          </w:p>
          <w:p w14:paraId="0F1824BC" w14:textId="3C4021C3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Establishing processes &amp; SOPs leveraging best practices to ensure process improvements, eliminate bottlenecks, realize operational efficiencies, control cost &amp; reduce cycle time</w:t>
            </w:r>
          </w:p>
          <w:p w14:paraId="2C45F739" w14:textId="77777777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Leading validation planning and manpower allocation; collaborating with external agencies &amp; customer service department, providing training to Associates/Operators, and identifying the needs for the same</w:t>
            </w:r>
          </w:p>
          <w:p w14:paraId="4D1B284E" w14:textId="035C196C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Conceptualizing &amp; implementing effective techniques in bringing efficiency in operations for improving quality standards and achieving best possible cost savings</w:t>
            </w:r>
            <w:r w:rsidR="00056F13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.</w:t>
            </w:r>
          </w:p>
          <w:p w14:paraId="25E617CC" w14:textId="77777777" w:rsidR="00D57D6E" w:rsidRPr="007A10B9" w:rsidRDefault="00D57D6E" w:rsidP="00D57D6E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 xml:space="preserve">Building risk management approach in QMS policies, strategies, </w:t>
            </w:r>
            <w:proofErr w:type="gramStart"/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procedures</w:t>
            </w:r>
            <w:proofErr w:type="gramEnd"/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 xml:space="preserve"> and practices; devising an appropriate mechanism to detect risk to products and taking expeditious for its containment</w:t>
            </w:r>
          </w:p>
          <w:p w14:paraId="7FCBA28B" w14:textId="1E253677" w:rsidR="00D57D6E" w:rsidRPr="00056F13" w:rsidRDefault="00D57D6E" w:rsidP="00056F13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76" w:lineRule="auto"/>
              <w:ind w:right="144"/>
              <w:contextualSpacing/>
              <w:jc w:val="both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  <w:r w:rsidRPr="007A10B9"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Preparing appropriate trend analysis and annual product reviews to assess the performance of QA and update the system and control where necessary</w:t>
            </w:r>
            <w:r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  <w:t>.</w:t>
            </w:r>
          </w:p>
        </w:tc>
        <w:tc>
          <w:tcPr>
            <w:tcW w:w="377" w:type="pct"/>
            <w:vMerge w:val="restart"/>
          </w:tcPr>
          <w:p w14:paraId="42279E24" w14:textId="77777777" w:rsidR="00387A0D" w:rsidRDefault="00387A0D" w:rsidP="006713FC"/>
        </w:tc>
        <w:tc>
          <w:tcPr>
            <w:tcW w:w="1658" w:type="pct"/>
          </w:tcPr>
          <w:p w14:paraId="217DF18D" w14:textId="77777777" w:rsidR="003B7652" w:rsidRDefault="003B7652" w:rsidP="006713FC">
            <w:pPr>
              <w:pStyle w:val="JobTitleandDegree"/>
            </w:pPr>
          </w:p>
          <w:p w14:paraId="523B6D4F" w14:textId="641406D2" w:rsidR="003B7652" w:rsidRDefault="00056F13" w:rsidP="00194586">
            <w:pPr>
              <w:pStyle w:val="SkillsBullets"/>
            </w:pPr>
            <w:r>
              <w:t>SAP</w:t>
            </w:r>
            <w:r w:rsidR="003B7652">
              <w:t xml:space="preserve"> </w:t>
            </w:r>
            <w:r>
              <w:t>(From design to implementation)</w:t>
            </w:r>
          </w:p>
          <w:p w14:paraId="05F50F8D" w14:textId="52620AD3" w:rsidR="00056F13" w:rsidRDefault="00056F13" w:rsidP="00194586">
            <w:pPr>
              <w:pStyle w:val="SkillsBullets"/>
            </w:pPr>
            <w:r>
              <w:t xml:space="preserve">Track &amp; Trace </w:t>
            </w:r>
            <w:r>
              <w:t>(From design to implementation)</w:t>
            </w:r>
          </w:p>
          <w:p w14:paraId="16862B68" w14:textId="411CB504" w:rsidR="00387A0D" w:rsidRPr="00273963" w:rsidRDefault="00056F13" w:rsidP="00194586">
            <w:pPr>
              <w:pStyle w:val="SkillsBullets"/>
            </w:pPr>
            <w:proofErr w:type="spellStart"/>
            <w:r>
              <w:t>Trackwise</w:t>
            </w:r>
            <w:proofErr w:type="spellEnd"/>
            <w:r>
              <w:t>, Minitab, EDMS- User</w:t>
            </w:r>
            <w:r w:rsidR="003B7652">
              <w:t xml:space="preserve"> </w:t>
            </w:r>
          </w:p>
        </w:tc>
      </w:tr>
      <w:tr w:rsidR="00387A0D" w14:paraId="011DF9BB" w14:textId="77777777" w:rsidTr="006713FC">
        <w:tc>
          <w:tcPr>
            <w:tcW w:w="2965" w:type="pct"/>
            <w:vMerge/>
          </w:tcPr>
          <w:p w14:paraId="7B946343" w14:textId="77777777" w:rsidR="00387A0D" w:rsidRPr="00E97CB2" w:rsidRDefault="00387A0D" w:rsidP="006713FC">
            <w:pPr>
              <w:pStyle w:val="Heading1"/>
            </w:pPr>
          </w:p>
        </w:tc>
        <w:tc>
          <w:tcPr>
            <w:tcW w:w="377" w:type="pct"/>
            <w:vMerge/>
          </w:tcPr>
          <w:p w14:paraId="06B10465" w14:textId="77777777" w:rsidR="00387A0D" w:rsidRDefault="00387A0D" w:rsidP="006713FC"/>
        </w:tc>
        <w:tc>
          <w:tcPr>
            <w:tcW w:w="1658" w:type="pct"/>
          </w:tcPr>
          <w:p w14:paraId="50023E54" w14:textId="6BBC9C5B" w:rsidR="00387A0D" w:rsidRPr="00E97CB2" w:rsidRDefault="00BC493F" w:rsidP="006713FC">
            <w:pPr>
              <w:pStyle w:val="Heading1"/>
            </w:pPr>
            <w:r>
              <w:t>Hobbies</w:t>
            </w:r>
          </w:p>
        </w:tc>
      </w:tr>
      <w:tr w:rsidR="00387A0D" w:rsidRPr="00F5689F" w14:paraId="44C993AE" w14:textId="77777777" w:rsidTr="006713FC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6022CE8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C81C667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9A5480B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C23890" wp14:editId="6700DC41">
                      <wp:extent cx="2103120" cy="0"/>
                      <wp:effectExtent l="0" t="19050" r="30480" b="19050"/>
                      <wp:docPr id="2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D9FED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387A0D" w14:paraId="00426A66" w14:textId="77777777" w:rsidTr="006713FC">
        <w:trPr>
          <w:trHeight w:val="2520"/>
        </w:trPr>
        <w:tc>
          <w:tcPr>
            <w:tcW w:w="2965" w:type="pct"/>
            <w:vMerge/>
          </w:tcPr>
          <w:p w14:paraId="04335135" w14:textId="77777777" w:rsidR="00387A0D" w:rsidRPr="00E97CB2" w:rsidRDefault="00387A0D" w:rsidP="006713FC">
            <w:pPr>
              <w:pStyle w:val="DateRange"/>
            </w:pPr>
          </w:p>
        </w:tc>
        <w:tc>
          <w:tcPr>
            <w:tcW w:w="377" w:type="pct"/>
            <w:vMerge/>
          </w:tcPr>
          <w:p w14:paraId="3FBF0D4F" w14:textId="77777777" w:rsidR="00387A0D" w:rsidRDefault="00387A0D" w:rsidP="006713FC"/>
        </w:tc>
        <w:tc>
          <w:tcPr>
            <w:tcW w:w="1658" w:type="pct"/>
          </w:tcPr>
          <w:p w14:paraId="2012440F" w14:textId="475C61C0" w:rsidR="00BC493F" w:rsidRDefault="00BC493F" w:rsidP="00BC493F">
            <w:pPr>
              <w:pStyle w:val="SkillsBullets"/>
            </w:pPr>
            <w:r>
              <w:t>Yoga and Meditation</w:t>
            </w:r>
          </w:p>
          <w:p w14:paraId="77C9A50C" w14:textId="26182533" w:rsidR="00BC493F" w:rsidRDefault="00BC493F" w:rsidP="00BC493F">
            <w:pPr>
              <w:pStyle w:val="SkillsBullets"/>
            </w:pPr>
            <w:r>
              <w:t>Listening to</w:t>
            </w:r>
            <w:r>
              <w:t xml:space="preserve"> soft music</w:t>
            </w:r>
          </w:p>
          <w:p w14:paraId="0DCDC702" w14:textId="77777777" w:rsidR="00BC493F" w:rsidRDefault="00BC493F" w:rsidP="00BC493F">
            <w:pPr>
              <w:pStyle w:val="SkillsBullets"/>
            </w:pPr>
            <w:r>
              <w:t>Learning new things</w:t>
            </w:r>
          </w:p>
          <w:p w14:paraId="2A583EC4" w14:textId="77777777" w:rsidR="00BC493F" w:rsidRDefault="00BC493F" w:rsidP="00BC493F">
            <w:pPr>
              <w:pStyle w:val="SkillsBullets"/>
            </w:pPr>
            <w:r>
              <w:t>Playing cricket, Badminton</w:t>
            </w:r>
          </w:p>
          <w:p w14:paraId="0ACD47A6" w14:textId="4CDFF8E6" w:rsidR="00387A0D" w:rsidRPr="00E6525B" w:rsidRDefault="00387A0D" w:rsidP="00BC493F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</w:tr>
      <w:tr w:rsidR="00387A0D" w14:paraId="0D2FBD66" w14:textId="77777777" w:rsidTr="006713FC">
        <w:tc>
          <w:tcPr>
            <w:tcW w:w="2965" w:type="pct"/>
            <w:vMerge/>
          </w:tcPr>
          <w:p w14:paraId="0EF87C49" w14:textId="77777777" w:rsidR="00387A0D" w:rsidRPr="00E97CB2" w:rsidRDefault="00387A0D" w:rsidP="006713FC">
            <w:pPr>
              <w:pStyle w:val="Heading1"/>
            </w:pPr>
          </w:p>
        </w:tc>
        <w:tc>
          <w:tcPr>
            <w:tcW w:w="377" w:type="pct"/>
            <w:vMerge/>
          </w:tcPr>
          <w:p w14:paraId="6DC4BCF5" w14:textId="77777777" w:rsidR="00387A0D" w:rsidRDefault="00387A0D" w:rsidP="006713FC"/>
        </w:tc>
        <w:tc>
          <w:tcPr>
            <w:tcW w:w="1658" w:type="pct"/>
          </w:tcPr>
          <w:p w14:paraId="2F91F34E" w14:textId="4164A166" w:rsidR="00387A0D" w:rsidRPr="00E97CB2" w:rsidRDefault="000A0B44" w:rsidP="006713FC">
            <w:pPr>
              <w:pStyle w:val="Heading1"/>
            </w:pPr>
            <w:r>
              <w:t>Personal details</w:t>
            </w:r>
          </w:p>
        </w:tc>
      </w:tr>
      <w:tr w:rsidR="00387A0D" w:rsidRPr="00F5689F" w14:paraId="3FCBF5E4" w14:textId="77777777" w:rsidTr="006713FC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B819F29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6C3CF12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0EBC407" w14:textId="77777777" w:rsidR="00387A0D" w:rsidRPr="00F5689F" w:rsidRDefault="00387A0D" w:rsidP="006713F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70E91B1" wp14:editId="74F7F23D">
                      <wp:extent cx="2103120" cy="0"/>
                      <wp:effectExtent l="0" t="19050" r="30480" b="19050"/>
                      <wp:docPr id="2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98939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387A0D" w14:paraId="7BA3BBE1" w14:textId="77777777" w:rsidTr="006713FC">
        <w:trPr>
          <w:trHeight w:val="2448"/>
        </w:trPr>
        <w:tc>
          <w:tcPr>
            <w:tcW w:w="2965" w:type="pct"/>
            <w:vMerge/>
          </w:tcPr>
          <w:p w14:paraId="0EA51242" w14:textId="77777777" w:rsidR="00387A0D" w:rsidRPr="00E97CB2" w:rsidRDefault="00387A0D" w:rsidP="006713FC">
            <w:pPr>
              <w:pStyle w:val="DateRange"/>
            </w:pPr>
          </w:p>
        </w:tc>
        <w:tc>
          <w:tcPr>
            <w:tcW w:w="377" w:type="pct"/>
            <w:vMerge/>
          </w:tcPr>
          <w:p w14:paraId="6DBA2D10" w14:textId="77777777" w:rsidR="00387A0D" w:rsidRDefault="00387A0D" w:rsidP="006713FC"/>
        </w:tc>
        <w:tc>
          <w:tcPr>
            <w:tcW w:w="1658" w:type="pct"/>
          </w:tcPr>
          <w:p w14:paraId="1A5FBCC5" w14:textId="5528A5A5" w:rsidR="00387A0D" w:rsidRPr="00D87E03" w:rsidRDefault="000A0B44" w:rsidP="006713FC">
            <w:pPr>
              <w:pStyle w:val="BodyContactInfo"/>
            </w:pPr>
            <w:r>
              <w:t xml:space="preserve">Married </w:t>
            </w:r>
          </w:p>
          <w:p w14:paraId="65D99214" w14:textId="027C3DF0" w:rsidR="00387A0D" w:rsidRDefault="000A0B44" w:rsidP="006713FC">
            <w:pPr>
              <w:pStyle w:val="BodyContactInfo"/>
            </w:pPr>
            <w:r>
              <w:t>Date of birth: 09 Jun 1986</w:t>
            </w:r>
          </w:p>
          <w:p w14:paraId="7360D828" w14:textId="00A4B0F2" w:rsidR="000A0B44" w:rsidRDefault="00BC493F" w:rsidP="006713FC">
            <w:pPr>
              <w:pStyle w:val="BodyContactInfo"/>
            </w:pPr>
            <w:r>
              <w:t>Nationality</w:t>
            </w:r>
            <w:r w:rsidR="000A0B44">
              <w:t>: Indian</w:t>
            </w:r>
          </w:p>
          <w:p w14:paraId="6FC48E77" w14:textId="77777777" w:rsidR="000A0B44" w:rsidRDefault="000A0B44" w:rsidP="006713FC">
            <w:pPr>
              <w:pStyle w:val="BodyContactInfo"/>
            </w:pPr>
            <w:r>
              <w:t xml:space="preserve">Languages known: Marathi, English, </w:t>
            </w:r>
          </w:p>
          <w:p w14:paraId="23952896" w14:textId="7F8CEC33" w:rsidR="000A0B44" w:rsidRPr="00D87E03" w:rsidRDefault="000A0B44" w:rsidP="006713FC">
            <w:pPr>
              <w:pStyle w:val="BodyContactInfo"/>
            </w:pPr>
            <w:r>
              <w:t>Hindi and Marwari</w:t>
            </w:r>
          </w:p>
          <w:p w14:paraId="61601C84" w14:textId="77777777" w:rsidR="00387A0D" w:rsidRDefault="00BC493F" w:rsidP="006713FC">
            <w:pPr>
              <w:pStyle w:val="BodyContactInfo"/>
            </w:pPr>
            <w:r>
              <w:t>Father name: Bibhishan Pawar</w:t>
            </w:r>
          </w:p>
          <w:p w14:paraId="2D4CF019" w14:textId="3763194B" w:rsidR="00BC493F" w:rsidRPr="00D87E03" w:rsidRDefault="00BC493F" w:rsidP="006713FC">
            <w:pPr>
              <w:pStyle w:val="BodyContactInfo"/>
            </w:pPr>
            <w:r>
              <w:t>Mother name: Surekha Pawar</w:t>
            </w:r>
          </w:p>
        </w:tc>
      </w:tr>
    </w:tbl>
    <w:p w14:paraId="03413146" w14:textId="2326B2CD" w:rsidR="00E167EE" w:rsidRPr="00E167EE" w:rsidRDefault="00E167EE" w:rsidP="00E167EE">
      <w:pPr>
        <w:tabs>
          <w:tab w:val="left" w:pos="6353"/>
        </w:tabs>
      </w:pPr>
    </w:p>
    <w:sectPr w:rsidR="00E167EE" w:rsidRPr="00E167EE" w:rsidSect="00194586">
      <w:footerReference w:type="default" r:id="rId11"/>
      <w:pgSz w:w="12240" w:h="15840"/>
      <w:pgMar w:top="426" w:right="734" w:bottom="288" w:left="720" w:header="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1815" w14:textId="77777777" w:rsidR="00A72487" w:rsidRDefault="00A72487" w:rsidP="001B56AD">
      <w:pPr>
        <w:spacing w:line="240" w:lineRule="auto"/>
      </w:pPr>
      <w:r>
        <w:separator/>
      </w:r>
    </w:p>
  </w:endnote>
  <w:endnote w:type="continuationSeparator" w:id="0">
    <w:p w14:paraId="68C78A89" w14:textId="77777777" w:rsidR="00A72487" w:rsidRDefault="00A72487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07789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F35406" w14:textId="432B478F" w:rsidR="003B46DF" w:rsidRDefault="003B46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DC1AFB" w14:textId="77777777" w:rsidR="003B46DF" w:rsidRDefault="003B4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0913" w14:textId="77777777" w:rsidR="00A72487" w:rsidRDefault="00A72487" w:rsidP="001B56AD">
      <w:pPr>
        <w:spacing w:line="240" w:lineRule="auto"/>
      </w:pPr>
      <w:r>
        <w:separator/>
      </w:r>
    </w:p>
  </w:footnote>
  <w:footnote w:type="continuationSeparator" w:id="0">
    <w:p w14:paraId="0752DF40" w14:textId="77777777" w:rsidR="00A72487" w:rsidRDefault="00A72487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3" type="#_x0000_t75" alt="bullet_grey_circ" style="width:9pt;height:9pt;visibility:visible;mso-wrap-style:square" o:bullet="t">
        <v:imagedata r:id="rId1" o:title="bullet_grey_circ"/>
      </v:shape>
    </w:pict>
  </w:numPicBullet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3EB1485"/>
    <w:multiLevelType w:val="hybridMultilevel"/>
    <w:tmpl w:val="B2DE85F6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420565165">
    <w:abstractNumId w:val="3"/>
  </w:num>
  <w:num w:numId="2" w16cid:durableId="400058128">
    <w:abstractNumId w:val="5"/>
  </w:num>
  <w:num w:numId="3" w16cid:durableId="1211654760">
    <w:abstractNumId w:val="4"/>
  </w:num>
  <w:num w:numId="4" w16cid:durableId="921791214">
    <w:abstractNumId w:val="0"/>
  </w:num>
  <w:num w:numId="5" w16cid:durableId="409350490">
    <w:abstractNumId w:val="1"/>
  </w:num>
  <w:num w:numId="6" w16cid:durableId="2132283122">
    <w:abstractNumId w:val="6"/>
  </w:num>
  <w:num w:numId="7" w16cid:durableId="1004086205">
    <w:abstractNumId w:val="1"/>
  </w:num>
  <w:num w:numId="8" w16cid:durableId="2094815017">
    <w:abstractNumId w:val="2"/>
  </w:num>
  <w:num w:numId="9" w16cid:durableId="109578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87"/>
    <w:rsid w:val="000430BC"/>
    <w:rsid w:val="00056F13"/>
    <w:rsid w:val="0008033A"/>
    <w:rsid w:val="000A0B44"/>
    <w:rsid w:val="000B414F"/>
    <w:rsid w:val="000B7E9E"/>
    <w:rsid w:val="00194586"/>
    <w:rsid w:val="001B56AD"/>
    <w:rsid w:val="00273963"/>
    <w:rsid w:val="00340C75"/>
    <w:rsid w:val="00387A0D"/>
    <w:rsid w:val="003B46DF"/>
    <w:rsid w:val="003B7652"/>
    <w:rsid w:val="003E6D64"/>
    <w:rsid w:val="003F6860"/>
    <w:rsid w:val="004369DE"/>
    <w:rsid w:val="004C7E05"/>
    <w:rsid w:val="005B1B13"/>
    <w:rsid w:val="005D49CA"/>
    <w:rsid w:val="005E10FC"/>
    <w:rsid w:val="00683742"/>
    <w:rsid w:val="006F7F1C"/>
    <w:rsid w:val="007466F4"/>
    <w:rsid w:val="00793691"/>
    <w:rsid w:val="007C390A"/>
    <w:rsid w:val="00810BD7"/>
    <w:rsid w:val="00823600"/>
    <w:rsid w:val="00851431"/>
    <w:rsid w:val="008539E9"/>
    <w:rsid w:val="0086291E"/>
    <w:rsid w:val="00906EE9"/>
    <w:rsid w:val="00956170"/>
    <w:rsid w:val="00A1439F"/>
    <w:rsid w:val="00A635D5"/>
    <w:rsid w:val="00A72487"/>
    <w:rsid w:val="00A82D03"/>
    <w:rsid w:val="00B80EE9"/>
    <w:rsid w:val="00BB23D5"/>
    <w:rsid w:val="00BC493F"/>
    <w:rsid w:val="00C764ED"/>
    <w:rsid w:val="00C8183F"/>
    <w:rsid w:val="00C83E97"/>
    <w:rsid w:val="00D16F68"/>
    <w:rsid w:val="00D57D6E"/>
    <w:rsid w:val="00D87C86"/>
    <w:rsid w:val="00D87E03"/>
    <w:rsid w:val="00E167EE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CA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link w:val="ListParagraphChar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customStyle="1" w:styleId="ListParagraphChar">
    <w:name w:val="List Paragraph Char"/>
    <w:link w:val="ListParagraph"/>
    <w:uiPriority w:val="1"/>
    <w:rsid w:val="00D57D6E"/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surajpawar.0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mulay\AppData\Local\Microsoft\Office\16.0\DTS\en-US%7bA9B9D251-1B13-4DC4-A364-D0599F83502B%7d\%7b4C165587-8BB4-4C9E-8BF2-0CCBFAA25C57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AE96B228AC4342B0BBB480F3055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C2EF-EC38-4329-AB00-C84C827D7588}"/>
      </w:docPartPr>
      <w:docPartBody>
        <w:p w:rsidR="00000000" w:rsidRDefault="0019619C">
          <w:pPr>
            <w:pStyle w:val="ABAE96B228AC4342B0BBB480F305531C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5539BFF53E3041959607A8F6CEB0C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E69DD-61A1-43D3-A656-1476E0CF2936}"/>
      </w:docPartPr>
      <w:docPartBody>
        <w:p w:rsidR="00000000" w:rsidRDefault="0019619C">
          <w:pPr>
            <w:pStyle w:val="5539BFF53E3041959607A8F6CEB0C353"/>
          </w:pPr>
          <w:r>
            <w:t>Education</w:t>
          </w:r>
        </w:p>
      </w:docPartBody>
    </w:docPart>
    <w:docPart>
      <w:docPartPr>
        <w:name w:val="BCCE0D03298147069510E1B168AC7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DAEA7-855A-4199-AB9A-3B233B5DF9D8}"/>
      </w:docPartPr>
      <w:docPartBody>
        <w:p w:rsidR="00000000" w:rsidRDefault="0019619C">
          <w:pPr>
            <w:pStyle w:val="BCCE0D03298147069510E1B168AC70DC"/>
          </w:pPr>
          <w:r>
            <w:t>Skills</w:t>
          </w:r>
        </w:p>
      </w:docPartBody>
    </w:docPart>
    <w:docPart>
      <w:docPartPr>
        <w:name w:val="CB46F3744FEA4D509A8D2AFE8C079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BA8A4-A7C5-407A-8F69-1BD8BF721E3F}"/>
      </w:docPartPr>
      <w:docPartBody>
        <w:p w:rsidR="00DD1EAA" w:rsidRPr="00D87E03" w:rsidRDefault="0019619C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19619C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19619C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19619C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19619C">
          <w:pPr>
            <w:pStyle w:val="CB46F3744FEA4D509A8D2AFE8C07990B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A7C1B2243AE1491D80BEC2133C2A0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B6F8-23D8-45E0-A668-1F39A59D2922}"/>
      </w:docPartPr>
      <w:docPartBody>
        <w:p w:rsidR="00000000" w:rsidRDefault="0019619C">
          <w:pPr>
            <w:pStyle w:val="A7C1B2243AE1491D80BEC2133C2A051C"/>
          </w:pPr>
          <w:r>
            <w:t>Contact</w:t>
          </w:r>
        </w:p>
      </w:docPartBody>
    </w:docPart>
    <w:docPart>
      <w:docPartPr>
        <w:name w:val="1AE294A27E9B4358AAFBC467975C7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7F3AA-5C3B-43F4-9F79-BC7C5C94F8B7}"/>
      </w:docPartPr>
      <w:docPartBody>
        <w:p w:rsidR="00000000" w:rsidRDefault="0019619C" w:rsidP="0019619C">
          <w:pPr>
            <w:pStyle w:val="1AE294A27E9B4358AAFBC467975C7B1D"/>
          </w:pPr>
          <w:r w:rsidRPr="00E97CB2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654287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C"/>
    <w:rsid w:val="0019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EE4EFEDF4489D97E3AFCE3F0FA125">
    <w:name w:val="9D3EE4EFEDF4489D97E3AFCE3F0FA125"/>
  </w:style>
  <w:style w:type="paragraph" w:customStyle="1" w:styleId="EE4D718F4A8140B6A8E1592028A53E16">
    <w:name w:val="EE4D718F4A8140B6A8E1592028A53E16"/>
  </w:style>
  <w:style w:type="paragraph" w:customStyle="1" w:styleId="322D28AF5B1B43D7A2CA1BA0A59897C9">
    <w:name w:val="322D28AF5B1B43D7A2CA1BA0A59897C9"/>
  </w:style>
  <w:style w:type="character" w:styleId="PlaceholderText">
    <w:name w:val="Placeholder Text"/>
    <w:basedOn w:val="DefaultParagraphFont"/>
    <w:uiPriority w:val="99"/>
    <w:semiHidden/>
    <w:rsid w:val="0019619C"/>
    <w:rPr>
      <w:color w:val="808080"/>
    </w:rPr>
  </w:style>
  <w:style w:type="paragraph" w:customStyle="1" w:styleId="0A686A5CF7A541B69D70532E186F10C4">
    <w:name w:val="0A686A5CF7A541B69D70532E186F10C4"/>
  </w:style>
  <w:style w:type="paragraph" w:customStyle="1" w:styleId="08E00D32A6A2455B9836349D3738ECDC">
    <w:name w:val="08E00D32A6A2455B9836349D3738ECDC"/>
  </w:style>
  <w:style w:type="paragraph" w:customStyle="1" w:styleId="9EA38B6B957E4FAD94D10FD961A9714B">
    <w:name w:val="9EA38B6B957E4FAD94D10FD961A9714B"/>
  </w:style>
  <w:style w:type="paragraph" w:customStyle="1" w:styleId="715135731F1E4AA79F68F87D23106E1E">
    <w:name w:val="715135731F1E4AA79F68F87D23106E1E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6B2F458E56D04CE1BF1461D5BDAE2AE5">
    <w:name w:val="6B2F458E56D04CE1BF1461D5BDAE2AE5"/>
  </w:style>
  <w:style w:type="paragraph" w:customStyle="1" w:styleId="3CA828753CB242B5BEF69A7DB04A228A">
    <w:name w:val="3CA828753CB242B5BEF69A7DB04A228A"/>
  </w:style>
  <w:style w:type="paragraph" w:customStyle="1" w:styleId="9B67D734F2E4480A89479D35C043FBCF">
    <w:name w:val="9B67D734F2E4480A89479D35C043FBCF"/>
  </w:style>
  <w:style w:type="paragraph" w:customStyle="1" w:styleId="E3AB2AC1F8F840BF8A18FDE8198AD48A">
    <w:name w:val="E3AB2AC1F8F840BF8A18FDE8198AD48A"/>
  </w:style>
  <w:style w:type="paragraph" w:customStyle="1" w:styleId="1F04D61CD7314467A53950240A5089E9">
    <w:name w:val="1F04D61CD7314467A53950240A5089E9"/>
  </w:style>
  <w:style w:type="paragraph" w:customStyle="1" w:styleId="74E5A9CC37A04BDF8F518C781013DAF3">
    <w:name w:val="74E5A9CC37A04BDF8F518C781013DAF3"/>
  </w:style>
  <w:style w:type="paragraph" w:customStyle="1" w:styleId="34783AF68D564760B2CBED4370F8531F">
    <w:name w:val="34783AF68D564760B2CBED4370F8531F"/>
  </w:style>
  <w:style w:type="paragraph" w:customStyle="1" w:styleId="EEB65F52757C4D60AE0AAD607F308ADF">
    <w:name w:val="EEB65F52757C4D60AE0AAD607F308ADF"/>
  </w:style>
  <w:style w:type="paragraph" w:customStyle="1" w:styleId="3A8B7E1CC4CA4C369FE534049F1483F0">
    <w:name w:val="3A8B7E1CC4CA4C369FE534049F1483F0"/>
  </w:style>
  <w:style w:type="paragraph" w:customStyle="1" w:styleId="C2F663BE506C49DF82E31C8693D2748F">
    <w:name w:val="C2F663BE506C49DF82E31C8693D2748F"/>
  </w:style>
  <w:style w:type="paragraph" w:customStyle="1" w:styleId="A9BF00E0159C4E958C0E05030A8F1DD0">
    <w:name w:val="A9BF00E0159C4E958C0E05030A8F1DD0"/>
  </w:style>
  <w:style w:type="paragraph" w:customStyle="1" w:styleId="2D044F42BC58442FBFCDA7E297426A59">
    <w:name w:val="2D044F42BC58442FBFCDA7E297426A59"/>
  </w:style>
  <w:style w:type="paragraph" w:customStyle="1" w:styleId="B08C5A58131E4F14B5462873176303DF">
    <w:name w:val="B08C5A58131E4F14B5462873176303DF"/>
  </w:style>
  <w:style w:type="paragraph" w:customStyle="1" w:styleId="7C71F19D24E44851BC358D0D84073D5D">
    <w:name w:val="7C71F19D24E44851BC358D0D84073D5D"/>
  </w:style>
  <w:style w:type="paragraph" w:customStyle="1" w:styleId="SkillsBullets">
    <w:name w:val="Skills Bullets"/>
    <w:basedOn w:val="BulletsSkills"/>
    <w:qFormat/>
    <w:rsid w:val="0019619C"/>
  </w:style>
  <w:style w:type="paragraph" w:customStyle="1" w:styleId="BulletsSkills">
    <w:name w:val="Bullets Skills"/>
    <w:basedOn w:val="Normal"/>
    <w:qFormat/>
    <w:rsid w:val="0019619C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478048F4D1B441E8B9366F4E6DDBDCB8">
    <w:name w:val="478048F4D1B441E8B9366F4E6DDBDCB8"/>
  </w:style>
  <w:style w:type="paragraph" w:customStyle="1" w:styleId="52183687CDA242B582D7C1E5FE5717CB">
    <w:name w:val="52183687CDA242B582D7C1E5FE5717CB"/>
  </w:style>
  <w:style w:type="paragraph" w:customStyle="1" w:styleId="6F0D200CD2CF46B7B189825BE0100215">
    <w:name w:val="6F0D200CD2CF46B7B189825BE0100215"/>
  </w:style>
  <w:style w:type="paragraph" w:customStyle="1" w:styleId="112085C2376847559D49E97AC7524190">
    <w:name w:val="112085C2376847559D49E97AC7524190"/>
  </w:style>
  <w:style w:type="paragraph" w:customStyle="1" w:styleId="7D86BC8C15F2407D83A4C2752A0E1251">
    <w:name w:val="7D86BC8C15F2407D83A4C2752A0E1251"/>
  </w:style>
  <w:style w:type="character" w:styleId="Hyperlink">
    <w:name w:val="Hyperlink"/>
    <w:basedOn w:val="DefaultParagraphFont"/>
    <w:uiPriority w:val="99"/>
    <w:unhideWhenUsed/>
    <w:rsid w:val="0019619C"/>
    <w:rPr>
      <w:color w:val="0563C1" w:themeColor="hyperlink"/>
      <w:u w:val="single"/>
    </w:rPr>
  </w:style>
  <w:style w:type="paragraph" w:customStyle="1" w:styleId="AA25C31E42CD4B8996DD880698950BA9">
    <w:name w:val="AA25C31E42CD4B8996DD880698950BA9"/>
  </w:style>
  <w:style w:type="paragraph" w:customStyle="1" w:styleId="DFF3F0A4D31149E988F1441C59E7D957">
    <w:name w:val="DFF3F0A4D31149E988F1441C59E7D957"/>
  </w:style>
  <w:style w:type="paragraph" w:customStyle="1" w:styleId="85297D7E3EE24053A9477632899F90D1">
    <w:name w:val="85297D7E3EE24053A9477632899F90D1"/>
  </w:style>
  <w:style w:type="paragraph" w:customStyle="1" w:styleId="94673C1E4FE1430B98F749F4494BDDD8">
    <w:name w:val="94673C1E4FE1430B98F749F4494BDDD8"/>
  </w:style>
  <w:style w:type="paragraph" w:customStyle="1" w:styleId="0AC0009E6F8E45C38357E39E27A33176">
    <w:name w:val="0AC0009E6F8E45C38357E39E27A33176"/>
  </w:style>
  <w:style w:type="paragraph" w:customStyle="1" w:styleId="50A9B11D55414FA485388C87AC701FD7">
    <w:name w:val="50A9B11D55414FA485388C87AC701FD7"/>
  </w:style>
  <w:style w:type="paragraph" w:customStyle="1" w:styleId="AF43118E2E294B71B3033C528DA43BCC">
    <w:name w:val="AF43118E2E294B71B3033C528DA43BCC"/>
  </w:style>
  <w:style w:type="paragraph" w:customStyle="1" w:styleId="CEDA279DC00A4F04B1F53C07CDE85AD6">
    <w:name w:val="CEDA279DC00A4F04B1F53C07CDE85AD6"/>
  </w:style>
  <w:style w:type="paragraph" w:customStyle="1" w:styleId="18F4962878464711B7440390F3F2B0BD">
    <w:name w:val="18F4962878464711B7440390F3F2B0BD"/>
  </w:style>
  <w:style w:type="paragraph" w:customStyle="1" w:styleId="7AE1DE9E500F471186EE65D0ADF235EF">
    <w:name w:val="7AE1DE9E500F471186EE65D0ADF235EF"/>
  </w:style>
  <w:style w:type="paragraph" w:customStyle="1" w:styleId="A318A025C18F4CB0BF97BDC36D7CFEAA">
    <w:name w:val="A318A025C18F4CB0BF97BDC36D7CFEAA"/>
  </w:style>
  <w:style w:type="paragraph" w:customStyle="1" w:styleId="AD47A4CE316942A4824DFBE4AE64F9AC">
    <w:name w:val="AD47A4CE316942A4824DFBE4AE64F9AC"/>
  </w:style>
  <w:style w:type="paragraph" w:customStyle="1" w:styleId="0461EA7D986946E6A2BF678F04772EDC">
    <w:name w:val="0461EA7D986946E6A2BF678F04772EDC"/>
  </w:style>
  <w:style w:type="paragraph" w:customStyle="1" w:styleId="FE552CAFE15B4B218C68CBC3FB03D666">
    <w:name w:val="FE552CAFE15B4B218C68CBC3FB03D666"/>
  </w:style>
  <w:style w:type="paragraph" w:customStyle="1" w:styleId="C510B62B4D6C46ECB624D793EFA189D1">
    <w:name w:val="C510B62B4D6C46ECB624D793EFA189D1"/>
  </w:style>
  <w:style w:type="paragraph" w:customStyle="1" w:styleId="2FD1FF1BF160467188DF1CD04A410396">
    <w:name w:val="2FD1FF1BF160467188DF1CD04A410396"/>
  </w:style>
  <w:style w:type="paragraph" w:customStyle="1" w:styleId="6D0D0BD6D7E8422D8487959419666781">
    <w:name w:val="6D0D0BD6D7E8422D8487959419666781"/>
  </w:style>
  <w:style w:type="paragraph" w:customStyle="1" w:styleId="31D9A394B1E7402AA6ADF14B3F89E910">
    <w:name w:val="31D9A394B1E7402AA6ADF14B3F89E910"/>
  </w:style>
  <w:style w:type="paragraph" w:customStyle="1" w:styleId="C37EAEE200934BD59E38942C2D9F5C45">
    <w:name w:val="C37EAEE200934BD59E38942C2D9F5C45"/>
  </w:style>
  <w:style w:type="paragraph" w:customStyle="1" w:styleId="127FD9EA32E04288872718C6ACC74AD8">
    <w:name w:val="127FD9EA32E04288872718C6ACC74AD8"/>
  </w:style>
  <w:style w:type="paragraph" w:customStyle="1" w:styleId="14E862C0D398430EB2C065890B3B3C8B">
    <w:name w:val="14E862C0D398430EB2C065890B3B3C8B"/>
  </w:style>
  <w:style w:type="paragraph" w:customStyle="1" w:styleId="260BD4FF66174548B4004A2CE79B441E">
    <w:name w:val="260BD4FF66174548B4004A2CE79B441E"/>
  </w:style>
  <w:style w:type="paragraph" w:customStyle="1" w:styleId="E085C095842F4EB8BFCAA6E44D1988E6">
    <w:name w:val="E085C095842F4EB8BFCAA6E44D1988E6"/>
  </w:style>
  <w:style w:type="paragraph" w:customStyle="1" w:styleId="ADA51C0B9D0E424F9139C2CF1FAFB68D">
    <w:name w:val="ADA51C0B9D0E424F9139C2CF1FAFB68D"/>
  </w:style>
  <w:style w:type="paragraph" w:customStyle="1" w:styleId="E33DAF74C33A4FDC8C2954CC7D3536E5">
    <w:name w:val="E33DAF74C33A4FDC8C2954CC7D3536E5"/>
  </w:style>
  <w:style w:type="paragraph" w:customStyle="1" w:styleId="4A5D1F0A00234EE28CFFC2B88829ED6A">
    <w:name w:val="4A5D1F0A00234EE28CFFC2B88829ED6A"/>
  </w:style>
  <w:style w:type="paragraph" w:customStyle="1" w:styleId="978F5B970D8F4AC2925668534C550898">
    <w:name w:val="978F5B970D8F4AC2925668534C550898"/>
  </w:style>
  <w:style w:type="paragraph" w:customStyle="1" w:styleId="71DEB435E127427A97E87A75CA8EE2B4">
    <w:name w:val="71DEB435E127427A97E87A75CA8EE2B4"/>
  </w:style>
  <w:style w:type="paragraph" w:customStyle="1" w:styleId="E28CCA909A8842E5A11814CC741B9FB9">
    <w:name w:val="E28CCA909A8842E5A11814CC741B9FB9"/>
  </w:style>
  <w:style w:type="paragraph" w:customStyle="1" w:styleId="FDDBCE6B88664DAD86A35151C62F4DE3">
    <w:name w:val="FDDBCE6B88664DAD86A35151C62F4DE3"/>
  </w:style>
  <w:style w:type="paragraph" w:customStyle="1" w:styleId="63522809271C4946AA0D93F530F2F229">
    <w:name w:val="63522809271C4946AA0D93F530F2F229"/>
  </w:style>
  <w:style w:type="paragraph" w:customStyle="1" w:styleId="B25568D5462E4E04965D2B8A431602BA">
    <w:name w:val="B25568D5462E4E04965D2B8A431602BA"/>
  </w:style>
  <w:style w:type="paragraph" w:customStyle="1" w:styleId="EC072D2773B943CABC1D0E362A9ECE3E">
    <w:name w:val="EC072D2773B943CABC1D0E362A9ECE3E"/>
  </w:style>
  <w:style w:type="paragraph" w:customStyle="1" w:styleId="ABAE96B228AC4342B0BBB480F305531C">
    <w:name w:val="ABAE96B228AC4342B0BBB480F305531C"/>
  </w:style>
  <w:style w:type="paragraph" w:customStyle="1" w:styleId="5539BFF53E3041959607A8F6CEB0C353">
    <w:name w:val="5539BFF53E3041959607A8F6CEB0C353"/>
  </w:style>
  <w:style w:type="paragraph" w:customStyle="1" w:styleId="E6555D5C979C4C2EACF400B6D7CC4387">
    <w:name w:val="E6555D5C979C4C2EACF400B6D7CC4387"/>
  </w:style>
  <w:style w:type="paragraph" w:customStyle="1" w:styleId="69BCE99CEEF64FEDB27D46CA474DA52B">
    <w:name w:val="69BCE99CEEF64FEDB27D46CA474DA52B"/>
  </w:style>
  <w:style w:type="paragraph" w:customStyle="1" w:styleId="4B9E4425E2984AA2B13981A4052B7255">
    <w:name w:val="4B9E4425E2984AA2B13981A4052B7255"/>
  </w:style>
  <w:style w:type="paragraph" w:customStyle="1" w:styleId="40CC68BE427240759DD26BE28C6AB1A1">
    <w:name w:val="40CC68BE427240759DD26BE28C6AB1A1"/>
  </w:style>
  <w:style w:type="paragraph" w:customStyle="1" w:styleId="A12E2C4501964B9E8CBFB67E26988CDE">
    <w:name w:val="A12E2C4501964B9E8CBFB67E26988CDE"/>
  </w:style>
  <w:style w:type="paragraph" w:customStyle="1" w:styleId="202BBDA4E411439B988B8DB2AD3AEAA0">
    <w:name w:val="202BBDA4E411439B988B8DB2AD3AEAA0"/>
  </w:style>
  <w:style w:type="paragraph" w:customStyle="1" w:styleId="9BB9AA4F15984525B9CDB92D9C6D5FCF">
    <w:name w:val="9BB9AA4F15984525B9CDB92D9C6D5FCF"/>
  </w:style>
  <w:style w:type="paragraph" w:customStyle="1" w:styleId="910F3F2F8F6946BB9CF259CACEFB5EF5">
    <w:name w:val="910F3F2F8F6946BB9CF259CACEFB5EF5"/>
  </w:style>
  <w:style w:type="paragraph" w:customStyle="1" w:styleId="8E244DC65D0F49548F31CD984E280EBE">
    <w:name w:val="8E244DC65D0F49548F31CD984E280EBE"/>
  </w:style>
  <w:style w:type="paragraph" w:customStyle="1" w:styleId="C6B55489C30D4FBEA136EB5F07A68234">
    <w:name w:val="C6B55489C30D4FBEA136EB5F07A68234"/>
  </w:style>
  <w:style w:type="paragraph" w:customStyle="1" w:styleId="31B5D54B0ABA4CA7B47C3837C8C5ABBD">
    <w:name w:val="31B5D54B0ABA4CA7B47C3837C8C5ABBD"/>
  </w:style>
  <w:style w:type="paragraph" w:customStyle="1" w:styleId="47661A1769CB492095B5F354ECB03330">
    <w:name w:val="47661A1769CB492095B5F354ECB03330"/>
  </w:style>
  <w:style w:type="paragraph" w:customStyle="1" w:styleId="3E72C59AA6734CBFAA964B88961F40F8">
    <w:name w:val="3E72C59AA6734CBFAA964B88961F40F8"/>
  </w:style>
  <w:style w:type="paragraph" w:customStyle="1" w:styleId="CA1E0CB828384B90BB1E0273981B0057">
    <w:name w:val="CA1E0CB828384B90BB1E0273981B0057"/>
  </w:style>
  <w:style w:type="paragraph" w:customStyle="1" w:styleId="D3250E9BA02A4609AD086103C6BEDFFF">
    <w:name w:val="D3250E9BA02A4609AD086103C6BEDFFF"/>
  </w:style>
  <w:style w:type="paragraph" w:customStyle="1" w:styleId="BCCE0D03298147069510E1B168AC70DC">
    <w:name w:val="BCCE0D03298147069510E1B168AC70DC"/>
  </w:style>
  <w:style w:type="paragraph" w:customStyle="1" w:styleId="CB46F3744FEA4D509A8D2AFE8C07990B">
    <w:name w:val="CB46F3744FEA4D509A8D2AFE8C07990B"/>
  </w:style>
  <w:style w:type="paragraph" w:customStyle="1" w:styleId="A7C1B2243AE1491D80BEC2133C2A051C">
    <w:name w:val="A7C1B2243AE1491D80BEC2133C2A051C"/>
  </w:style>
  <w:style w:type="paragraph" w:customStyle="1" w:styleId="E7D8A23AD35F4B06AF3A61F784F2174F">
    <w:name w:val="E7D8A23AD35F4B06AF3A61F784F2174F"/>
  </w:style>
  <w:style w:type="paragraph" w:customStyle="1" w:styleId="10259F86156F414DBA8E7C80687BA2CB">
    <w:name w:val="10259F86156F414DBA8E7C80687BA2CB"/>
  </w:style>
  <w:style w:type="paragraph" w:customStyle="1" w:styleId="FA751B9394744A92999CEC0063FEFCA2">
    <w:name w:val="FA751B9394744A92999CEC0063FEFCA2"/>
  </w:style>
  <w:style w:type="paragraph" w:customStyle="1" w:styleId="4D8A5675D44245FFB301358B9D3B600C">
    <w:name w:val="4D8A5675D44245FFB301358B9D3B600C"/>
  </w:style>
  <w:style w:type="paragraph" w:customStyle="1" w:styleId="42B0B072126843D7ACA71C13B501C690">
    <w:name w:val="42B0B072126843D7ACA71C13B501C690"/>
  </w:style>
  <w:style w:type="paragraph" w:customStyle="1" w:styleId="A79AEFEBC31A47378778FCC8DA2B995E">
    <w:name w:val="A79AEFEBC31A47378778FCC8DA2B995E"/>
    <w:rsid w:val="0019619C"/>
  </w:style>
  <w:style w:type="paragraph" w:customStyle="1" w:styleId="4DE3719CCAA64B21896E961258844EEA">
    <w:name w:val="4DE3719CCAA64B21896E961258844EEA"/>
    <w:rsid w:val="0019619C"/>
  </w:style>
  <w:style w:type="paragraph" w:customStyle="1" w:styleId="A694B86FFDBE455D859EE20A0F9553F5">
    <w:name w:val="A694B86FFDBE455D859EE20A0F9553F5"/>
    <w:rsid w:val="0019619C"/>
  </w:style>
  <w:style w:type="paragraph" w:customStyle="1" w:styleId="ADF22754939844579220A972E8DB4B3D">
    <w:name w:val="ADF22754939844579220A972E8DB4B3D"/>
    <w:rsid w:val="0019619C"/>
  </w:style>
  <w:style w:type="paragraph" w:customStyle="1" w:styleId="8D77CF6FACC5433BB3DD9F76FFAEA2B5">
    <w:name w:val="8D77CF6FACC5433BB3DD9F76FFAEA2B5"/>
    <w:rsid w:val="0019619C"/>
  </w:style>
  <w:style w:type="paragraph" w:customStyle="1" w:styleId="BAF878F74DC6458FA9B28B7EF4C7FFD7">
    <w:name w:val="BAF878F74DC6458FA9B28B7EF4C7FFD7"/>
    <w:rsid w:val="0019619C"/>
  </w:style>
  <w:style w:type="paragraph" w:customStyle="1" w:styleId="92919B59C26F4F9582A53301F56A0487">
    <w:name w:val="92919B59C26F4F9582A53301F56A0487"/>
    <w:rsid w:val="0019619C"/>
  </w:style>
  <w:style w:type="paragraph" w:customStyle="1" w:styleId="37707DBE9178414D9DCA1CD87CD49E31">
    <w:name w:val="37707DBE9178414D9DCA1CD87CD49E31"/>
    <w:rsid w:val="0019619C"/>
  </w:style>
  <w:style w:type="paragraph" w:customStyle="1" w:styleId="237AC74D895944C3B34836C0781B0241">
    <w:name w:val="237AC74D895944C3B34836C0781B0241"/>
    <w:rsid w:val="0019619C"/>
  </w:style>
  <w:style w:type="paragraph" w:customStyle="1" w:styleId="88B25A61CBFB4E728445CCEFEDA54778">
    <w:name w:val="88B25A61CBFB4E728445CCEFEDA54778"/>
    <w:rsid w:val="0019619C"/>
  </w:style>
  <w:style w:type="paragraph" w:customStyle="1" w:styleId="18D1CE468D84470899439641AB0F9809">
    <w:name w:val="18D1CE468D84470899439641AB0F9809"/>
    <w:rsid w:val="0019619C"/>
  </w:style>
  <w:style w:type="paragraph" w:customStyle="1" w:styleId="2AF03802FA6B49D09CB15DD3A4E75185">
    <w:name w:val="2AF03802FA6B49D09CB15DD3A4E75185"/>
    <w:rsid w:val="0019619C"/>
  </w:style>
  <w:style w:type="paragraph" w:customStyle="1" w:styleId="F4C0452A4530414F9D8F1B38C2B8F6A1">
    <w:name w:val="F4C0452A4530414F9D8F1B38C2B8F6A1"/>
    <w:rsid w:val="0019619C"/>
  </w:style>
  <w:style w:type="paragraph" w:customStyle="1" w:styleId="E1F854C1E86F425AB03DD77BFD701756">
    <w:name w:val="E1F854C1E86F425AB03DD77BFD701756"/>
    <w:rsid w:val="0019619C"/>
  </w:style>
  <w:style w:type="paragraph" w:customStyle="1" w:styleId="38E8E1A2212443F0AA2F142955D77A58">
    <w:name w:val="38E8E1A2212443F0AA2F142955D77A58"/>
    <w:rsid w:val="0019619C"/>
  </w:style>
  <w:style w:type="paragraph" w:customStyle="1" w:styleId="E0F09A6AC002402F99ECD09646A5B547">
    <w:name w:val="E0F09A6AC002402F99ECD09646A5B547"/>
    <w:rsid w:val="0019619C"/>
  </w:style>
  <w:style w:type="paragraph" w:customStyle="1" w:styleId="77586AF938414005818E283FBE725E5B">
    <w:name w:val="77586AF938414005818E283FBE725E5B"/>
    <w:rsid w:val="0019619C"/>
  </w:style>
  <w:style w:type="paragraph" w:customStyle="1" w:styleId="A95DA9FCA19D4F96AD32098825796526">
    <w:name w:val="A95DA9FCA19D4F96AD32098825796526"/>
    <w:rsid w:val="0019619C"/>
  </w:style>
  <w:style w:type="paragraph" w:customStyle="1" w:styleId="1AE294A27E9B4358AAFBC467975C7B1D">
    <w:name w:val="1AE294A27E9B4358AAFBC467975C7B1D"/>
    <w:rsid w:val="0019619C"/>
  </w:style>
  <w:style w:type="paragraph" w:customStyle="1" w:styleId="C6CB77DCDC214245A1D8E546A2AB38FD">
    <w:name w:val="C6CB77DCDC214245A1D8E546A2AB38FD"/>
    <w:rsid w:val="0019619C"/>
  </w:style>
  <w:style w:type="paragraph" w:customStyle="1" w:styleId="FA0F9C12FCDA423E973E0CBAC302B849">
    <w:name w:val="FA0F9C12FCDA423E973E0CBAC302B849"/>
    <w:rsid w:val="0019619C"/>
  </w:style>
  <w:style w:type="paragraph" w:customStyle="1" w:styleId="F8ED534D9E3B4703951C690EB39F15C8">
    <w:name w:val="F8ED534D9E3B4703951C690EB39F15C8"/>
    <w:rsid w:val="0019619C"/>
  </w:style>
  <w:style w:type="paragraph" w:customStyle="1" w:styleId="7550D14B8CC5473BA6866CD3FECD7C2F">
    <w:name w:val="7550D14B8CC5473BA6866CD3FECD7C2F"/>
    <w:rsid w:val="0019619C"/>
  </w:style>
  <w:style w:type="paragraph" w:customStyle="1" w:styleId="C96FC6841DB74BB28962C8D4C506CECB">
    <w:name w:val="C96FC6841DB74BB28962C8D4C506CECB"/>
    <w:rsid w:val="0019619C"/>
  </w:style>
  <w:style w:type="paragraph" w:customStyle="1" w:styleId="6DBC46A38DF447538BB23E7117B043E2">
    <w:name w:val="6DBC46A38DF447538BB23E7117B043E2"/>
    <w:rsid w:val="0019619C"/>
  </w:style>
  <w:style w:type="paragraph" w:customStyle="1" w:styleId="BE43A711A542469AB94DBDDB29458A05">
    <w:name w:val="BE43A711A542469AB94DBDDB29458A05"/>
    <w:rsid w:val="0019619C"/>
  </w:style>
  <w:style w:type="paragraph" w:customStyle="1" w:styleId="CA45F4B18B2C43E9AE776FCD1631D041">
    <w:name w:val="CA45F4B18B2C43E9AE776FCD1631D041"/>
    <w:rsid w:val="0019619C"/>
  </w:style>
  <w:style w:type="paragraph" w:customStyle="1" w:styleId="DD571803D5CD41B8B4580DF5B427B255">
    <w:name w:val="DD571803D5CD41B8B4580DF5B427B255"/>
    <w:rsid w:val="0019619C"/>
  </w:style>
  <w:style w:type="paragraph" w:customStyle="1" w:styleId="6583A6A0BB124E61B9210802B5A429C5">
    <w:name w:val="6583A6A0BB124E61B9210802B5A429C5"/>
    <w:rsid w:val="0019619C"/>
  </w:style>
  <w:style w:type="paragraph" w:customStyle="1" w:styleId="017F28CF95674514BAA6A92E5DD8B9CE">
    <w:name w:val="017F28CF95674514BAA6A92E5DD8B9CE"/>
    <w:rsid w:val="0019619C"/>
  </w:style>
  <w:style w:type="paragraph" w:customStyle="1" w:styleId="279165B83F9B493AA7FC267EE9D7F920">
    <w:name w:val="279165B83F9B493AA7FC267EE9D7F920"/>
    <w:rsid w:val="0019619C"/>
  </w:style>
  <w:style w:type="paragraph" w:customStyle="1" w:styleId="18B53F868C9E4EBFBE6DDD94105B217B">
    <w:name w:val="18B53F868C9E4EBFBE6DDD94105B217B"/>
    <w:rsid w:val="0019619C"/>
  </w:style>
  <w:style w:type="paragraph" w:customStyle="1" w:styleId="5A64759B0D824CCEB9EB4C8AC70DE263">
    <w:name w:val="5A64759B0D824CCEB9EB4C8AC70DE263"/>
    <w:rsid w:val="0019619C"/>
  </w:style>
  <w:style w:type="paragraph" w:customStyle="1" w:styleId="84EDF6C304CF4E888AF334B2CDC4F981">
    <w:name w:val="84EDF6C304CF4E888AF334B2CDC4F981"/>
    <w:rsid w:val="0019619C"/>
  </w:style>
  <w:style w:type="paragraph" w:customStyle="1" w:styleId="1F92E42CD3B44ED8A68CAD88DA73CDB7">
    <w:name w:val="1F92E42CD3B44ED8A68CAD88DA73CDB7"/>
    <w:rsid w:val="0019619C"/>
  </w:style>
  <w:style w:type="paragraph" w:customStyle="1" w:styleId="3874A2477FA64002BB22605F40071EF3">
    <w:name w:val="3874A2477FA64002BB22605F40071EF3"/>
    <w:rsid w:val="00196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{4C165587-8BB4-4C9E-8BF2-0CCBFAA25C57}tf00112764_win32</Template>
  <TotalTime>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2022-10-06T11:47:00Z</dcterms:created>
  <dcterms:modified xsi:type="dcterms:W3CDTF">2022-10-06T16:03:00Z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