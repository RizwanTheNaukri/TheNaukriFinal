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CC" w:rsidRDefault="00EF43D3">
      <w:pPr>
        <w:spacing w:line="200" w:lineRule="exact"/>
      </w:pPr>
      <w:r w:rsidRPr="00EF43D3">
        <w:rPr>
          <w:noProof/>
          <w:lang w:val="en-IN" w:eastAsia="en-IN"/>
        </w:rPr>
        <w:pict>
          <v:group id="Group 8" o:spid="_x0000_s1026" style="position:absolute;margin-left:24.5pt;margin-top:24.5pt;width:563.65pt;height:744.35pt;z-index:-251659264;mso-position-horizontal-relative:page;mso-position-vertical-relative:page" coordorigin="490,490" coordsize="11273,14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">
            <v:group id="Group 9" o:spid="_x0000_s1027" style="position:absolute;left:2520;top:1494;width:7201;height:0" coordorigin="2520,1494" coordsize="720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 17" o:spid="_x0000_s1028" style="position:absolute;left:2520;top:1494;width:7201;height:0;visibility:visible;mso-wrap-style:square;v-text-anchor:top" coordsize="72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67dL8A&#10;AADbAAAADwAAAGRycy9kb3ducmV2LnhtbERPzYrCMBC+C75DGMGLaKrCUqqxiCiIF9nuPsDQjG1p&#10;M2mbaLtvvxEW9jYf3+/s09E04kW9qywrWK8iEMS51RUXCr6/LssYhPPIGhvLpOCHHKSH6WSPibYD&#10;f9Ir84UIIewSVFB63yZSurwkg25lW+LAPWxv0AfYF1L3OIRw08hNFH1IgxWHhhJbOpWU19nTKNB1&#10;jN3T32pzPw8ZdnG20I9KqflsPO5AeBr9v/jPfdVh/hbev4QD5OE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frt0vwAAANsAAAAPAAAAAAAAAAAAAAAAAJgCAABkcnMvZG93bnJl&#10;di54bWxQSwUGAAAAAAQABAD1AAAAhAMAAAAA&#10;" path="m,l7202,e" filled="f" strokeweight=".7pt">
                <v:path arrowok="t" o:connecttype="custom" o:connectlocs="0,0;7202,0" o:connectangles="0,0"/>
              </v:shape>
              <v:group id="Group 10" o:spid="_x0000_s1029" style="position:absolute;left:1814;top:1933;width:8640;height:0" coordorigin="1814,1933" coordsize="864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Freeform 16" o:spid="_x0000_s1030" style="position:absolute;left:1814;top:1933;width:8640;height:0;visibility:visible;mso-wrap-style:square;v-text-anchor:top" coordsize="8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w/gsQA&#10;AADbAAAADwAAAGRycy9kb3ducmV2LnhtbERPzWrCQBC+F/oOyxS8FN3UaDGpqxRBTA+2NOkDjNlp&#10;EpqdDdlV49u7QsHbfHy/s1wPphUn6l1jWcHLJAJBXFrdcKXgp9iOFyCcR9bYWiYFF3KwXj0+LDHV&#10;9szfdMp9JUIIuxQV1N53qZSurMmgm9iOOHC/tjfoA+wrqXs8h3DTymkUvUqDDYeGGjva1FT+5Uej&#10;YHf4ep7OymSfzYv845Ak8ewTY6VGT8P7GwhPg7+L/92ZDvPncPslHC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MP4LEAAAA2wAAAA8AAAAAAAAAAAAAAAAAmAIAAGRycy9k&#10;b3ducmV2LnhtbFBLBQYAAAAABAAEAPUAAACJAwAAAAA=&#10;" path="m,l8640,e" filled="f" strokecolor="maroon" strokeweight="1.5pt">
                  <v:path arrowok="t" o:connecttype="custom" o:connectlocs="0,0;8640,0" o:connectangles="0,0"/>
                </v:shape>
                <v:group id="Group 11" o:spid="_x0000_s1031" style="position:absolute;left:11753;top:499;width:0;height:14868" coordorigin="11753,499" coordsize="0,14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5" o:spid="_x0000_s1032" style="position:absolute;left:11753;top:499;width:0;height:14868;visibility:visible;mso-wrap-style:square;v-text-anchor:top" coordsize="0,14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oqA8EA&#10;AADbAAAADwAAAGRycy9kb3ducmV2LnhtbERPzWrCQBC+C32HZQpepG5UMCF1lWIpCJ6MPsA0OybB&#10;7GzYXZO0T+8WCt7m4/udzW40rejJ+caygsU8AUFcWt1wpeBy/nrLQPiArLG1TAp+yMNu+zLZYK7t&#10;wCfqi1CJGMI+RwV1CF0upS9rMujntiOO3NU6gyFCV0ntcIjhppXLJFlLgw3Hhho72tdU3oq7UVDI&#10;7Le/7o/me736tOkNZ0PqSKnp6/jxDiLQGJ7if/dBx/kp/P0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aKgPBAAAA2wAAAA8AAAAAAAAAAAAAAAAAmAIAAGRycy9kb3du&#10;cmV2LnhtbFBLBQYAAAAABAAEAPUAAACGAwAAAAA=&#10;" path="m,l,14868e" filled="f" strokeweight=".33864mm">
                    <v:path arrowok="t" o:connecttype="custom" o:connectlocs="0,499;0,15367" o:connectangles="0,0"/>
                  </v:shape>
                  <v:group id="Group 12" o:spid="_x0000_s1033" style="position:absolute;left:499;top:15358;width:11244;height:0" coordorigin="499,15358" coordsize="1124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Freeform 14" o:spid="_x0000_s1034" style="position:absolute;left:499;top:15358;width:11244;height:0;visibility:visible;mso-wrap-style:square;v-text-anchor:top" coordsize="112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VnLsEA&#10;AADbAAAADwAAAGRycy9kb3ducmV2LnhtbERPTWuDQBC9B/oflin0lqwpaFqTVYJQKL1pPLS3wZ2o&#10;xJ0Vdxv133cLhd7m8T7nlC9mEHeaXG9ZwX4XgSBurO65VVBf3rYvIJxH1jhYJgUrOcizh80JU21n&#10;Lule+VaEEHYpKui8H1MpXdORQbezI3HgrnYy6AOcWqknnEO4GeRzFCXSYM+hocORio6aW/VtFByS&#10;sjgXxde8fAyxq5verkn8qdTT43I+gvC0+H/xn/tdh/mv8PtLOEB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VZy7BAAAA2wAAAA8AAAAAAAAAAAAAAAAAmAIAAGRycy9kb3du&#10;cmV2LnhtbFBLBQYAAAAABAAEAPUAAACGAwAAAAA=&#10;" path="m,l11244,e" filled="f" strokeweight=".58pt">
                      <v:path arrowok="t" o:connecttype="custom" o:connectlocs="0,0;11244,0" o:connectangles="0,0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3" o:spid="_x0000_s1035" type="#_x0000_t75" style="position:absolute;left:490;top:490;width:11263;height:1486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WjFvBAAAA2wAAAA8AAABkcnMvZG93bnJldi54bWxET89rgzAUvg/2P4Q36G3GSZHhTEsprNTT&#10;Nuuhx4d5VZl5kSS1dn/9chjs+PH9LreLGcVMzg+WFbwkKQji1uqBOwXN6f35FYQPyBpHy6TgTh62&#10;m8eHEgttb/xFcx06EUPYF6igD2EqpPRtTwZ9YifiyF2sMxgidJ3UDm8x3IwyS9NcGhw4NvQ40b6n&#10;9ru+GgXztfk4Z+mhulS5Gz6Ptf+p116p1dOyewMRaAn/4j/3USvI4vr4Jf4Aufk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IWjFvBAAAA2wAAAA8AAAAAAAAAAAAAAAAAnwIA&#10;AGRycy9kb3ducmV2LnhtbFBLBQYAAAAABAAEAPcAAACNAwAAAAA=&#10;">
                      <v:imagedata r:id="rId7" o:title=""/>
                    </v:shape>
                  </v:group>
                </v:group>
              </v:group>
            </v:group>
            <w10:wrap anchorx="page" anchory="page"/>
          </v:group>
        </w:pict>
      </w:r>
    </w:p>
    <w:p w:rsidR="006F06CC" w:rsidRDefault="006F06CC">
      <w:pPr>
        <w:spacing w:line="200" w:lineRule="exact"/>
      </w:pPr>
    </w:p>
    <w:p w:rsidR="006F06CC" w:rsidRDefault="006F06CC">
      <w:pPr>
        <w:spacing w:before="4" w:line="220" w:lineRule="exact"/>
        <w:rPr>
          <w:sz w:val="22"/>
          <w:szCs w:val="22"/>
        </w:rPr>
      </w:pPr>
    </w:p>
    <w:p w:rsidR="006F06CC" w:rsidRDefault="00355B8E">
      <w:pPr>
        <w:spacing w:before="23"/>
        <w:ind w:left="100"/>
        <w:rPr>
          <w:sz w:val="22"/>
          <w:szCs w:val="22"/>
        </w:rPr>
      </w:pPr>
      <w:r>
        <w:rPr>
          <w:b/>
          <w:color w:val="000080"/>
          <w:spacing w:val="1"/>
          <w:w w:val="94"/>
          <w:sz w:val="22"/>
          <w:szCs w:val="22"/>
        </w:rPr>
        <w:t>P</w:t>
      </w:r>
      <w:r>
        <w:rPr>
          <w:b/>
          <w:color w:val="000080"/>
          <w:w w:val="94"/>
          <w:sz w:val="22"/>
          <w:szCs w:val="22"/>
        </w:rPr>
        <w:t>A</w:t>
      </w:r>
      <w:r>
        <w:rPr>
          <w:b/>
          <w:color w:val="000080"/>
          <w:spacing w:val="-1"/>
          <w:w w:val="94"/>
          <w:sz w:val="22"/>
          <w:szCs w:val="22"/>
        </w:rPr>
        <w:t>R</w:t>
      </w:r>
      <w:r>
        <w:rPr>
          <w:b/>
          <w:color w:val="000080"/>
          <w:w w:val="94"/>
          <w:sz w:val="22"/>
          <w:szCs w:val="22"/>
        </w:rPr>
        <w:t>MAR</w:t>
      </w:r>
      <w:r w:rsidR="001960D8">
        <w:rPr>
          <w:b/>
          <w:color w:val="000080"/>
          <w:w w:val="94"/>
          <w:sz w:val="22"/>
          <w:szCs w:val="22"/>
        </w:rPr>
        <w:t xml:space="preserve"> </w:t>
      </w:r>
      <w:r>
        <w:rPr>
          <w:b/>
          <w:color w:val="000080"/>
          <w:w w:val="94"/>
          <w:sz w:val="22"/>
          <w:szCs w:val="22"/>
        </w:rPr>
        <w:t>HA</w:t>
      </w:r>
      <w:r>
        <w:rPr>
          <w:b/>
          <w:color w:val="000080"/>
          <w:spacing w:val="-1"/>
          <w:w w:val="94"/>
          <w:sz w:val="22"/>
          <w:szCs w:val="22"/>
        </w:rPr>
        <w:t>R</w:t>
      </w:r>
      <w:r>
        <w:rPr>
          <w:b/>
          <w:color w:val="000080"/>
          <w:spacing w:val="1"/>
          <w:w w:val="94"/>
          <w:sz w:val="22"/>
          <w:szCs w:val="22"/>
        </w:rPr>
        <w:t>P</w:t>
      </w:r>
      <w:r>
        <w:rPr>
          <w:b/>
          <w:color w:val="000080"/>
          <w:spacing w:val="-3"/>
          <w:w w:val="94"/>
          <w:sz w:val="22"/>
          <w:szCs w:val="22"/>
        </w:rPr>
        <w:t>A</w:t>
      </w:r>
      <w:r>
        <w:rPr>
          <w:b/>
          <w:color w:val="000080"/>
          <w:spacing w:val="1"/>
          <w:w w:val="94"/>
          <w:sz w:val="22"/>
          <w:szCs w:val="22"/>
        </w:rPr>
        <w:t>L</w:t>
      </w:r>
      <w:r>
        <w:rPr>
          <w:b/>
          <w:color w:val="000080"/>
          <w:spacing w:val="-3"/>
          <w:w w:val="94"/>
          <w:sz w:val="22"/>
          <w:szCs w:val="22"/>
        </w:rPr>
        <w:t>S</w:t>
      </w:r>
      <w:r>
        <w:rPr>
          <w:b/>
          <w:color w:val="000080"/>
          <w:spacing w:val="1"/>
          <w:w w:val="94"/>
          <w:sz w:val="22"/>
          <w:szCs w:val="22"/>
        </w:rPr>
        <w:t>I</w:t>
      </w:r>
      <w:r>
        <w:rPr>
          <w:b/>
          <w:color w:val="000080"/>
          <w:spacing w:val="-1"/>
          <w:w w:val="94"/>
          <w:sz w:val="22"/>
          <w:szCs w:val="22"/>
        </w:rPr>
        <w:t>N</w:t>
      </w:r>
      <w:r>
        <w:rPr>
          <w:b/>
          <w:color w:val="000080"/>
          <w:w w:val="94"/>
          <w:sz w:val="22"/>
          <w:szCs w:val="22"/>
        </w:rPr>
        <w:t>H</w:t>
      </w:r>
      <w:r w:rsidR="001960D8">
        <w:rPr>
          <w:b/>
          <w:color w:val="000080"/>
          <w:w w:val="94"/>
          <w:sz w:val="22"/>
          <w:szCs w:val="22"/>
        </w:rPr>
        <w:t xml:space="preserve"> </w:t>
      </w:r>
      <w:r>
        <w:rPr>
          <w:b/>
          <w:color w:val="000080"/>
          <w:spacing w:val="-1"/>
          <w:w w:val="83"/>
          <w:sz w:val="22"/>
          <w:szCs w:val="22"/>
        </w:rPr>
        <w:t>GO</w:t>
      </w:r>
      <w:r>
        <w:rPr>
          <w:b/>
          <w:color w:val="000080"/>
          <w:spacing w:val="-1"/>
          <w:w w:val="89"/>
          <w:sz w:val="22"/>
          <w:szCs w:val="22"/>
        </w:rPr>
        <w:t>V</w:t>
      </w:r>
      <w:r>
        <w:rPr>
          <w:b/>
          <w:color w:val="000080"/>
          <w:spacing w:val="1"/>
          <w:w w:val="96"/>
          <w:sz w:val="22"/>
          <w:szCs w:val="22"/>
        </w:rPr>
        <w:t>I</w:t>
      </w:r>
      <w:r>
        <w:rPr>
          <w:b/>
          <w:color w:val="000080"/>
          <w:spacing w:val="-1"/>
          <w:w w:val="89"/>
          <w:sz w:val="22"/>
          <w:szCs w:val="22"/>
        </w:rPr>
        <w:t>N</w:t>
      </w:r>
      <w:r>
        <w:rPr>
          <w:b/>
          <w:color w:val="000080"/>
          <w:w w:val="93"/>
          <w:sz w:val="22"/>
          <w:szCs w:val="22"/>
        </w:rPr>
        <w:t>D</w:t>
      </w:r>
      <w:r>
        <w:rPr>
          <w:b/>
          <w:color w:val="000080"/>
          <w:spacing w:val="-1"/>
          <w:w w:val="93"/>
          <w:sz w:val="22"/>
          <w:szCs w:val="22"/>
        </w:rPr>
        <w:t>S</w:t>
      </w:r>
      <w:r>
        <w:rPr>
          <w:b/>
          <w:color w:val="000080"/>
          <w:spacing w:val="1"/>
          <w:w w:val="96"/>
          <w:sz w:val="22"/>
          <w:szCs w:val="22"/>
        </w:rPr>
        <w:t>I</w:t>
      </w:r>
      <w:r>
        <w:rPr>
          <w:b/>
          <w:color w:val="000080"/>
          <w:spacing w:val="-1"/>
          <w:w w:val="89"/>
          <w:sz w:val="22"/>
          <w:szCs w:val="22"/>
        </w:rPr>
        <w:t>N</w:t>
      </w:r>
      <w:r>
        <w:rPr>
          <w:b/>
          <w:color w:val="000080"/>
          <w:w w:val="98"/>
          <w:sz w:val="22"/>
          <w:szCs w:val="22"/>
        </w:rPr>
        <w:t>H</w:t>
      </w:r>
    </w:p>
    <w:p w:rsidR="006F06CC" w:rsidRDefault="006F06CC">
      <w:pPr>
        <w:spacing w:before="9" w:line="120" w:lineRule="exact"/>
        <w:rPr>
          <w:sz w:val="13"/>
          <w:szCs w:val="13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/>
      </w:tblPr>
      <w:tblGrid>
        <w:gridCol w:w="4155"/>
        <w:gridCol w:w="4218"/>
      </w:tblGrid>
      <w:tr w:rsidR="006F06CC">
        <w:trPr>
          <w:trHeight w:hRule="exact" w:val="406"/>
        </w:trPr>
        <w:tc>
          <w:tcPr>
            <w:tcW w:w="4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F06CC" w:rsidRDefault="00355B8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atio</w:t>
            </w: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ali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y:    </w:t>
            </w:r>
            <w:r>
              <w:rPr>
                <w:spacing w:val="-3"/>
                <w:w w:val="128"/>
                <w:sz w:val="22"/>
                <w:szCs w:val="22"/>
              </w:rPr>
              <w:t>I</w:t>
            </w:r>
            <w:r>
              <w:rPr>
                <w:w w:val="107"/>
                <w:sz w:val="22"/>
                <w:szCs w:val="22"/>
              </w:rPr>
              <w:t>ndian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F06CC" w:rsidRDefault="00355B8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x</w:t>
            </w:r>
            <w:r w:rsidR="001960D8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&amp;</w:t>
            </w:r>
            <w:r w:rsidR="001960D8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w w:val="92"/>
                <w:sz w:val="22"/>
                <w:szCs w:val="22"/>
              </w:rPr>
              <w:t>M</w:t>
            </w:r>
            <w:r>
              <w:rPr>
                <w:b/>
                <w:spacing w:val="-2"/>
                <w:w w:val="92"/>
                <w:sz w:val="22"/>
                <w:szCs w:val="22"/>
              </w:rPr>
              <w:t>a</w:t>
            </w:r>
            <w:r>
              <w:rPr>
                <w:b/>
                <w:spacing w:val="1"/>
                <w:w w:val="92"/>
                <w:sz w:val="22"/>
                <w:szCs w:val="22"/>
              </w:rPr>
              <w:t>r</w:t>
            </w:r>
            <w:r>
              <w:rPr>
                <w:b/>
                <w:spacing w:val="-2"/>
                <w:w w:val="92"/>
                <w:sz w:val="22"/>
                <w:szCs w:val="22"/>
              </w:rPr>
              <w:t>i</w:t>
            </w:r>
            <w:r>
              <w:rPr>
                <w:b/>
                <w:w w:val="92"/>
                <w:sz w:val="22"/>
                <w:szCs w:val="22"/>
              </w:rPr>
              <w:t>tal</w:t>
            </w:r>
            <w:r w:rsidR="001960D8">
              <w:rPr>
                <w:b/>
                <w:w w:val="92"/>
                <w:sz w:val="22"/>
                <w:szCs w:val="22"/>
              </w:rPr>
              <w:t xml:space="preserve"> </w:t>
            </w:r>
            <w:r>
              <w:rPr>
                <w:b/>
                <w:spacing w:val="-3"/>
                <w:w w:val="92"/>
                <w:sz w:val="22"/>
                <w:szCs w:val="22"/>
              </w:rPr>
              <w:t>S</w:t>
            </w:r>
            <w:r>
              <w:rPr>
                <w:b/>
                <w:w w:val="92"/>
                <w:sz w:val="22"/>
                <w:szCs w:val="22"/>
              </w:rPr>
              <w:t>ta</w:t>
            </w:r>
            <w:r>
              <w:rPr>
                <w:b/>
                <w:spacing w:val="-2"/>
                <w:w w:val="92"/>
                <w:sz w:val="22"/>
                <w:szCs w:val="22"/>
              </w:rPr>
              <w:t>t</w:t>
            </w:r>
            <w:r>
              <w:rPr>
                <w:b/>
                <w:w w:val="92"/>
                <w:sz w:val="22"/>
                <w:szCs w:val="22"/>
              </w:rPr>
              <w:t>u</w:t>
            </w:r>
            <w:r>
              <w:rPr>
                <w:b/>
                <w:spacing w:val="1"/>
                <w:w w:val="92"/>
                <w:sz w:val="22"/>
                <w:szCs w:val="22"/>
              </w:rPr>
              <w:t>s</w:t>
            </w:r>
            <w:r>
              <w:rPr>
                <w:b/>
                <w:w w:val="92"/>
                <w:sz w:val="22"/>
                <w:szCs w:val="22"/>
              </w:rPr>
              <w:t xml:space="preserve">: 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e,</w:t>
            </w:r>
            <w:r w:rsidR="001960D8"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w w:val="95"/>
                <w:sz w:val="22"/>
                <w:szCs w:val="22"/>
              </w:rPr>
              <w:t>M</w:t>
            </w:r>
            <w:r>
              <w:rPr>
                <w:spacing w:val="-3"/>
                <w:w w:val="111"/>
                <w:sz w:val="22"/>
                <w:szCs w:val="22"/>
              </w:rPr>
              <w:t>a</w:t>
            </w:r>
            <w:r>
              <w:rPr>
                <w:spacing w:val="1"/>
                <w:w w:val="113"/>
                <w:sz w:val="22"/>
                <w:szCs w:val="22"/>
              </w:rPr>
              <w:t>rr</w:t>
            </w:r>
            <w:r>
              <w:rPr>
                <w:w w:val="97"/>
                <w:sz w:val="22"/>
                <w:szCs w:val="22"/>
              </w:rPr>
              <w:t>i</w:t>
            </w:r>
            <w:r>
              <w:rPr>
                <w:spacing w:val="-3"/>
                <w:w w:val="97"/>
                <w:sz w:val="22"/>
                <w:szCs w:val="22"/>
              </w:rPr>
              <w:t>e</w:t>
            </w:r>
            <w:r>
              <w:rPr>
                <w:w w:val="106"/>
                <w:sz w:val="22"/>
                <w:szCs w:val="22"/>
              </w:rPr>
              <w:t>d</w:t>
            </w:r>
          </w:p>
        </w:tc>
      </w:tr>
      <w:tr w:rsidR="006F06CC">
        <w:trPr>
          <w:trHeight w:hRule="exact" w:val="406"/>
        </w:trPr>
        <w:tc>
          <w:tcPr>
            <w:tcW w:w="4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F06CC" w:rsidRDefault="00355B8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te</w:t>
            </w:r>
            <w:r w:rsidR="001960D8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of</w:t>
            </w:r>
            <w:r w:rsidR="001960D8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 xml:space="preserve">th:  </w:t>
            </w:r>
            <w:r>
              <w:rPr>
                <w:sz w:val="22"/>
                <w:szCs w:val="22"/>
              </w:rPr>
              <w:t>9</w:t>
            </w:r>
            <w:r>
              <w:rPr>
                <w:spacing w:val="-1"/>
                <w:position w:val="5"/>
                <w:sz w:val="14"/>
                <w:szCs w:val="14"/>
              </w:rPr>
              <w:t>T</w:t>
            </w:r>
            <w:r>
              <w:rPr>
                <w:position w:val="5"/>
                <w:sz w:val="14"/>
                <w:szCs w:val="14"/>
              </w:rPr>
              <w:t>H</w:t>
            </w:r>
            <w:r>
              <w:rPr>
                <w:spacing w:val="1"/>
                <w:w w:val="95"/>
                <w:sz w:val="22"/>
                <w:szCs w:val="22"/>
              </w:rPr>
              <w:t>M</w:t>
            </w:r>
            <w:r>
              <w:rPr>
                <w:w w:val="106"/>
                <w:sz w:val="22"/>
                <w:szCs w:val="22"/>
              </w:rPr>
              <w:t>ay,</w:t>
            </w:r>
            <w:r>
              <w:rPr>
                <w:spacing w:val="-2"/>
                <w:w w:val="106"/>
                <w:sz w:val="22"/>
                <w:szCs w:val="22"/>
              </w:rPr>
              <w:t>1</w:t>
            </w:r>
            <w:r>
              <w:rPr>
                <w:w w:val="98"/>
                <w:sz w:val="22"/>
                <w:szCs w:val="22"/>
              </w:rPr>
              <w:t>986</w:t>
            </w:r>
          </w:p>
        </w:tc>
        <w:tc>
          <w:tcPr>
            <w:tcW w:w="4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F06CC" w:rsidRDefault="00355B8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w w:val="95"/>
                <w:sz w:val="22"/>
                <w:szCs w:val="22"/>
              </w:rPr>
              <w:t>L</w:t>
            </w:r>
            <w:r>
              <w:rPr>
                <w:b/>
                <w:w w:val="95"/>
                <w:sz w:val="22"/>
                <w:szCs w:val="22"/>
              </w:rPr>
              <w:t>anguag</w:t>
            </w:r>
            <w:r>
              <w:rPr>
                <w:b/>
                <w:spacing w:val="-3"/>
                <w:w w:val="95"/>
                <w:sz w:val="22"/>
                <w:szCs w:val="22"/>
              </w:rPr>
              <w:t>e</w:t>
            </w:r>
            <w:r>
              <w:rPr>
                <w:b/>
                <w:spacing w:val="1"/>
                <w:w w:val="95"/>
                <w:sz w:val="22"/>
                <w:szCs w:val="22"/>
              </w:rPr>
              <w:t>s</w:t>
            </w:r>
            <w:r>
              <w:rPr>
                <w:b/>
                <w:w w:val="95"/>
                <w:sz w:val="22"/>
                <w:szCs w:val="22"/>
              </w:rPr>
              <w:t>:</w:t>
            </w:r>
            <w:r w:rsidR="001960D8">
              <w:rPr>
                <w:b/>
                <w:w w:val="9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Engl</w:t>
            </w:r>
            <w:r>
              <w:rPr>
                <w:spacing w:val="-3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h,</w:t>
            </w:r>
            <w:r w:rsidR="001960D8"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in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,</w:t>
            </w:r>
            <w:r w:rsidR="001960D8">
              <w:rPr>
                <w:sz w:val="22"/>
                <w:szCs w:val="22"/>
              </w:rPr>
              <w:t xml:space="preserve"> </w:t>
            </w:r>
            <w:r>
              <w:rPr>
                <w:w w:val="106"/>
                <w:sz w:val="22"/>
                <w:szCs w:val="22"/>
              </w:rPr>
              <w:t>Guj</w:t>
            </w:r>
            <w:r>
              <w:rPr>
                <w:spacing w:val="-2"/>
                <w:w w:val="106"/>
                <w:sz w:val="22"/>
                <w:szCs w:val="22"/>
              </w:rPr>
              <w:t>a</w:t>
            </w:r>
            <w:r>
              <w:rPr>
                <w:spacing w:val="1"/>
                <w:w w:val="113"/>
                <w:sz w:val="22"/>
                <w:szCs w:val="22"/>
              </w:rPr>
              <w:t>r</w:t>
            </w:r>
            <w:r>
              <w:rPr>
                <w:spacing w:val="-3"/>
                <w:w w:val="111"/>
                <w:sz w:val="22"/>
                <w:szCs w:val="22"/>
              </w:rPr>
              <w:t>a</w:t>
            </w:r>
            <w:r>
              <w:rPr>
                <w:spacing w:val="1"/>
                <w:w w:val="135"/>
                <w:sz w:val="22"/>
                <w:szCs w:val="22"/>
              </w:rPr>
              <w:t>t</w:t>
            </w:r>
            <w:r>
              <w:rPr>
                <w:w w:val="98"/>
                <w:sz w:val="22"/>
                <w:szCs w:val="22"/>
              </w:rPr>
              <w:t>i</w:t>
            </w:r>
          </w:p>
        </w:tc>
      </w:tr>
      <w:tr w:rsidR="006F06CC">
        <w:trPr>
          <w:trHeight w:hRule="exact" w:val="1990"/>
        </w:trPr>
        <w:tc>
          <w:tcPr>
            <w:tcW w:w="837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F06CC" w:rsidRPr="001960D8" w:rsidRDefault="00355B8E">
            <w:pPr>
              <w:spacing w:before="3"/>
              <w:ind w:left="102"/>
              <w:rPr>
                <w:b/>
                <w:sz w:val="22"/>
                <w:szCs w:val="22"/>
              </w:rPr>
            </w:pPr>
            <w:r w:rsidRPr="001960D8">
              <w:rPr>
                <w:b/>
                <w:spacing w:val="1"/>
                <w:w w:val="95"/>
                <w:sz w:val="22"/>
                <w:szCs w:val="22"/>
              </w:rPr>
              <w:t>P</w:t>
            </w:r>
            <w:r w:rsidRPr="001960D8">
              <w:rPr>
                <w:b/>
                <w:spacing w:val="-1"/>
                <w:w w:val="95"/>
                <w:sz w:val="22"/>
                <w:szCs w:val="22"/>
              </w:rPr>
              <w:t>e</w:t>
            </w:r>
            <w:r w:rsidRPr="001960D8">
              <w:rPr>
                <w:b/>
                <w:spacing w:val="1"/>
                <w:w w:val="95"/>
                <w:sz w:val="22"/>
                <w:szCs w:val="22"/>
              </w:rPr>
              <w:t>r</w:t>
            </w:r>
            <w:r w:rsidRPr="001960D8">
              <w:rPr>
                <w:b/>
                <w:spacing w:val="-2"/>
                <w:w w:val="95"/>
                <w:sz w:val="22"/>
                <w:szCs w:val="22"/>
              </w:rPr>
              <w:t>m</w:t>
            </w:r>
            <w:r w:rsidRPr="001960D8">
              <w:rPr>
                <w:b/>
                <w:w w:val="95"/>
                <w:sz w:val="22"/>
                <w:szCs w:val="22"/>
              </w:rPr>
              <w:t>anent</w:t>
            </w:r>
            <w:r w:rsidR="001960D8" w:rsidRPr="001960D8">
              <w:rPr>
                <w:b/>
                <w:w w:val="95"/>
                <w:sz w:val="22"/>
                <w:szCs w:val="22"/>
              </w:rPr>
              <w:t xml:space="preserve"> </w:t>
            </w:r>
            <w:r w:rsidRPr="001960D8">
              <w:rPr>
                <w:b/>
                <w:w w:val="93"/>
                <w:sz w:val="22"/>
                <w:szCs w:val="22"/>
              </w:rPr>
              <w:t>A</w:t>
            </w:r>
            <w:r w:rsidRPr="001960D8">
              <w:rPr>
                <w:b/>
                <w:spacing w:val="-1"/>
                <w:w w:val="93"/>
                <w:sz w:val="22"/>
                <w:szCs w:val="22"/>
              </w:rPr>
              <w:t>d</w:t>
            </w:r>
            <w:r w:rsidRPr="001960D8">
              <w:rPr>
                <w:b/>
                <w:spacing w:val="-3"/>
                <w:w w:val="88"/>
                <w:sz w:val="22"/>
                <w:szCs w:val="22"/>
              </w:rPr>
              <w:t>d</w:t>
            </w:r>
            <w:r w:rsidRPr="001960D8">
              <w:rPr>
                <w:b/>
                <w:spacing w:val="1"/>
                <w:w w:val="84"/>
                <w:sz w:val="22"/>
                <w:szCs w:val="22"/>
              </w:rPr>
              <w:t>r</w:t>
            </w:r>
            <w:r w:rsidRPr="001960D8">
              <w:rPr>
                <w:b/>
                <w:spacing w:val="-1"/>
                <w:w w:val="96"/>
                <w:sz w:val="22"/>
                <w:szCs w:val="22"/>
              </w:rPr>
              <w:t>es</w:t>
            </w:r>
            <w:r w:rsidRPr="001960D8">
              <w:rPr>
                <w:b/>
                <w:spacing w:val="1"/>
                <w:w w:val="96"/>
                <w:sz w:val="22"/>
                <w:szCs w:val="22"/>
              </w:rPr>
              <w:t>s</w:t>
            </w:r>
            <w:r w:rsidRPr="001960D8">
              <w:rPr>
                <w:b/>
                <w:w w:val="81"/>
                <w:sz w:val="22"/>
                <w:szCs w:val="22"/>
              </w:rPr>
              <w:t>:</w:t>
            </w:r>
          </w:p>
          <w:p w:rsidR="006F06CC" w:rsidRPr="001960D8" w:rsidRDefault="006F06CC">
            <w:pPr>
              <w:spacing w:before="1" w:line="140" w:lineRule="exact"/>
              <w:rPr>
                <w:b/>
                <w:sz w:val="14"/>
                <w:szCs w:val="14"/>
              </w:rPr>
            </w:pPr>
          </w:p>
          <w:p w:rsidR="006F06CC" w:rsidRPr="001960D8" w:rsidRDefault="00355B8E">
            <w:pPr>
              <w:spacing w:line="250" w:lineRule="auto"/>
              <w:ind w:left="102" w:right="6120"/>
              <w:rPr>
                <w:b/>
                <w:sz w:val="22"/>
                <w:szCs w:val="22"/>
              </w:rPr>
            </w:pPr>
            <w:r w:rsidRPr="001960D8">
              <w:rPr>
                <w:b/>
                <w:spacing w:val="1"/>
                <w:sz w:val="22"/>
                <w:szCs w:val="22"/>
              </w:rPr>
              <w:t>M</w:t>
            </w:r>
            <w:r w:rsidRPr="001960D8">
              <w:rPr>
                <w:b/>
                <w:sz w:val="22"/>
                <w:szCs w:val="22"/>
              </w:rPr>
              <w:t>o</w:t>
            </w:r>
            <w:r w:rsidRPr="001960D8">
              <w:rPr>
                <w:b/>
                <w:spacing w:val="-1"/>
                <w:sz w:val="22"/>
                <w:szCs w:val="22"/>
              </w:rPr>
              <w:t>t</w:t>
            </w:r>
            <w:r w:rsidRPr="001960D8">
              <w:rPr>
                <w:b/>
                <w:sz w:val="22"/>
                <w:szCs w:val="22"/>
              </w:rPr>
              <w:t>i</w:t>
            </w:r>
            <w:r w:rsidRPr="001960D8">
              <w:rPr>
                <w:b/>
                <w:spacing w:val="-2"/>
                <w:sz w:val="22"/>
                <w:szCs w:val="22"/>
              </w:rPr>
              <w:t>f</w:t>
            </w:r>
            <w:r w:rsidRPr="001960D8">
              <w:rPr>
                <w:b/>
                <w:sz w:val="22"/>
                <w:szCs w:val="22"/>
              </w:rPr>
              <w:t>ali,D</w:t>
            </w:r>
            <w:r w:rsidRPr="001960D8">
              <w:rPr>
                <w:b/>
                <w:spacing w:val="-2"/>
                <w:sz w:val="22"/>
                <w:szCs w:val="22"/>
              </w:rPr>
              <w:t>a</w:t>
            </w:r>
            <w:r w:rsidRPr="001960D8">
              <w:rPr>
                <w:b/>
                <w:spacing w:val="1"/>
                <w:sz w:val="22"/>
                <w:szCs w:val="22"/>
              </w:rPr>
              <w:t>r</w:t>
            </w:r>
            <w:r w:rsidRPr="001960D8">
              <w:rPr>
                <w:b/>
                <w:sz w:val="22"/>
                <w:szCs w:val="22"/>
              </w:rPr>
              <w:t>b</w:t>
            </w:r>
            <w:r w:rsidRPr="001960D8">
              <w:rPr>
                <w:b/>
                <w:spacing w:val="-2"/>
                <w:sz w:val="22"/>
                <w:szCs w:val="22"/>
              </w:rPr>
              <w:t>a</w:t>
            </w:r>
            <w:r w:rsidRPr="001960D8">
              <w:rPr>
                <w:b/>
                <w:sz w:val="22"/>
                <w:szCs w:val="22"/>
              </w:rPr>
              <w:t xml:space="preserve">r </w:t>
            </w:r>
            <w:r w:rsidRPr="001960D8">
              <w:rPr>
                <w:b/>
                <w:w w:val="109"/>
                <w:sz w:val="22"/>
                <w:szCs w:val="22"/>
              </w:rPr>
              <w:t>v</w:t>
            </w:r>
            <w:r w:rsidRPr="001960D8">
              <w:rPr>
                <w:b/>
                <w:spacing w:val="-2"/>
                <w:w w:val="109"/>
                <w:sz w:val="22"/>
                <w:szCs w:val="22"/>
              </w:rPr>
              <w:t>a</w:t>
            </w:r>
            <w:r w:rsidRPr="001960D8">
              <w:rPr>
                <w:b/>
                <w:w w:val="104"/>
                <w:sz w:val="22"/>
                <w:szCs w:val="22"/>
              </w:rPr>
              <w:t>a</w:t>
            </w:r>
            <w:r w:rsidRPr="001960D8">
              <w:rPr>
                <w:b/>
                <w:spacing w:val="1"/>
                <w:w w:val="104"/>
                <w:sz w:val="22"/>
                <w:szCs w:val="22"/>
              </w:rPr>
              <w:t>s</w:t>
            </w:r>
            <w:r w:rsidRPr="001960D8">
              <w:rPr>
                <w:b/>
                <w:w w:val="108"/>
                <w:sz w:val="22"/>
                <w:szCs w:val="22"/>
              </w:rPr>
              <w:t xml:space="preserve">, </w:t>
            </w:r>
            <w:r w:rsidRPr="001960D8">
              <w:rPr>
                <w:b/>
                <w:w w:val="121"/>
                <w:sz w:val="22"/>
                <w:szCs w:val="22"/>
              </w:rPr>
              <w:t>Je</w:t>
            </w:r>
            <w:r w:rsidRPr="001960D8">
              <w:rPr>
                <w:b/>
                <w:spacing w:val="1"/>
                <w:w w:val="121"/>
                <w:sz w:val="22"/>
                <w:szCs w:val="22"/>
              </w:rPr>
              <w:t>t</w:t>
            </w:r>
            <w:r w:rsidRPr="001960D8">
              <w:rPr>
                <w:b/>
                <w:w w:val="107"/>
                <w:sz w:val="22"/>
                <w:szCs w:val="22"/>
              </w:rPr>
              <w:t>al</w:t>
            </w:r>
            <w:r w:rsidRPr="001960D8">
              <w:rPr>
                <w:b/>
                <w:spacing w:val="-2"/>
                <w:w w:val="107"/>
                <w:sz w:val="22"/>
                <w:szCs w:val="22"/>
              </w:rPr>
              <w:t>p</w:t>
            </w:r>
            <w:r w:rsidRPr="001960D8">
              <w:rPr>
                <w:b/>
                <w:w w:val="110"/>
                <w:sz w:val="22"/>
                <w:szCs w:val="22"/>
              </w:rPr>
              <w:t>u</w:t>
            </w:r>
            <w:r w:rsidRPr="001960D8">
              <w:rPr>
                <w:b/>
                <w:spacing w:val="1"/>
                <w:w w:val="110"/>
                <w:sz w:val="22"/>
                <w:szCs w:val="22"/>
              </w:rPr>
              <w:t>r</w:t>
            </w:r>
            <w:r w:rsidRPr="001960D8">
              <w:rPr>
                <w:b/>
                <w:w w:val="108"/>
                <w:sz w:val="22"/>
                <w:szCs w:val="22"/>
              </w:rPr>
              <w:t>,</w:t>
            </w:r>
          </w:p>
          <w:p w:rsidR="006F06CC" w:rsidRPr="001960D8" w:rsidRDefault="00355B8E">
            <w:pPr>
              <w:ind w:left="102"/>
              <w:rPr>
                <w:b/>
                <w:sz w:val="22"/>
                <w:szCs w:val="22"/>
              </w:rPr>
            </w:pPr>
            <w:r w:rsidRPr="001960D8">
              <w:rPr>
                <w:b/>
                <w:spacing w:val="-1"/>
                <w:sz w:val="22"/>
                <w:szCs w:val="22"/>
              </w:rPr>
              <w:t>T</w:t>
            </w:r>
            <w:r w:rsidRPr="001960D8">
              <w:rPr>
                <w:b/>
                <w:sz w:val="22"/>
                <w:szCs w:val="22"/>
              </w:rPr>
              <w:t>a:</w:t>
            </w:r>
            <w:r w:rsidRPr="001960D8">
              <w:rPr>
                <w:b/>
                <w:w w:val="107"/>
                <w:sz w:val="22"/>
                <w:szCs w:val="22"/>
              </w:rPr>
              <w:t>D</w:t>
            </w:r>
            <w:r w:rsidRPr="001960D8">
              <w:rPr>
                <w:b/>
                <w:spacing w:val="-2"/>
                <w:w w:val="107"/>
                <w:sz w:val="22"/>
                <w:szCs w:val="22"/>
              </w:rPr>
              <w:t>a</w:t>
            </w:r>
            <w:r w:rsidRPr="001960D8">
              <w:rPr>
                <w:b/>
                <w:spacing w:val="1"/>
                <w:w w:val="96"/>
                <w:sz w:val="22"/>
                <w:szCs w:val="22"/>
              </w:rPr>
              <w:t>s</w:t>
            </w:r>
            <w:r w:rsidRPr="001960D8">
              <w:rPr>
                <w:b/>
                <w:spacing w:val="-1"/>
                <w:w w:val="96"/>
                <w:sz w:val="22"/>
                <w:szCs w:val="22"/>
              </w:rPr>
              <w:t>c</w:t>
            </w:r>
            <w:r w:rsidRPr="001960D8">
              <w:rPr>
                <w:b/>
                <w:spacing w:val="2"/>
                <w:w w:val="113"/>
                <w:sz w:val="22"/>
                <w:szCs w:val="22"/>
              </w:rPr>
              <w:t>r</w:t>
            </w:r>
            <w:r w:rsidRPr="001960D8">
              <w:rPr>
                <w:b/>
                <w:sz w:val="22"/>
                <w:szCs w:val="22"/>
              </w:rPr>
              <w:t>oi,</w:t>
            </w:r>
          </w:p>
          <w:p w:rsidR="006F06CC" w:rsidRPr="001960D8" w:rsidRDefault="00355B8E">
            <w:pPr>
              <w:spacing w:before="11"/>
              <w:ind w:left="102"/>
              <w:rPr>
                <w:b/>
                <w:sz w:val="22"/>
                <w:szCs w:val="22"/>
              </w:rPr>
            </w:pPr>
            <w:r w:rsidRPr="001960D8">
              <w:rPr>
                <w:b/>
                <w:w w:val="101"/>
                <w:sz w:val="22"/>
                <w:szCs w:val="22"/>
              </w:rPr>
              <w:t>Di</w:t>
            </w:r>
            <w:r w:rsidRPr="001960D8">
              <w:rPr>
                <w:b/>
                <w:spacing w:val="-1"/>
                <w:w w:val="101"/>
                <w:sz w:val="22"/>
                <w:szCs w:val="22"/>
              </w:rPr>
              <w:t>s</w:t>
            </w:r>
            <w:r w:rsidRPr="001960D8">
              <w:rPr>
                <w:b/>
                <w:spacing w:val="1"/>
                <w:w w:val="135"/>
                <w:sz w:val="22"/>
                <w:szCs w:val="22"/>
              </w:rPr>
              <w:t>t</w:t>
            </w:r>
            <w:r w:rsidRPr="001960D8">
              <w:rPr>
                <w:b/>
                <w:w w:val="98"/>
                <w:sz w:val="22"/>
                <w:szCs w:val="22"/>
              </w:rPr>
              <w:t>:</w:t>
            </w:r>
            <w:r w:rsidRPr="001960D8">
              <w:rPr>
                <w:b/>
                <w:sz w:val="22"/>
                <w:szCs w:val="22"/>
              </w:rPr>
              <w:t>Ahm</w:t>
            </w:r>
            <w:r w:rsidRPr="001960D8">
              <w:rPr>
                <w:b/>
                <w:spacing w:val="-3"/>
                <w:sz w:val="22"/>
                <w:szCs w:val="22"/>
              </w:rPr>
              <w:t>e</w:t>
            </w:r>
            <w:r w:rsidRPr="001960D8">
              <w:rPr>
                <w:b/>
                <w:sz w:val="22"/>
                <w:szCs w:val="22"/>
              </w:rPr>
              <w:t>dabad</w:t>
            </w:r>
            <w:r w:rsidR="00EE4464">
              <w:rPr>
                <w:b/>
                <w:sz w:val="22"/>
                <w:szCs w:val="22"/>
              </w:rPr>
              <w:t xml:space="preserve"> </w:t>
            </w:r>
            <w:r w:rsidRPr="001960D8">
              <w:rPr>
                <w:b/>
                <w:sz w:val="22"/>
                <w:szCs w:val="22"/>
              </w:rPr>
              <w:t>382</w:t>
            </w:r>
            <w:r w:rsidRPr="001960D8">
              <w:rPr>
                <w:b/>
                <w:spacing w:val="-1"/>
                <w:sz w:val="22"/>
                <w:szCs w:val="22"/>
              </w:rPr>
              <w:t>4</w:t>
            </w:r>
            <w:r w:rsidRPr="001960D8">
              <w:rPr>
                <w:b/>
                <w:sz w:val="22"/>
                <w:szCs w:val="22"/>
              </w:rPr>
              <w:t>27</w:t>
            </w:r>
          </w:p>
          <w:p w:rsidR="006F06CC" w:rsidRPr="001960D8" w:rsidRDefault="00355B8E">
            <w:pPr>
              <w:spacing w:before="11"/>
              <w:ind w:left="102"/>
              <w:rPr>
                <w:b/>
                <w:sz w:val="22"/>
                <w:szCs w:val="22"/>
              </w:rPr>
            </w:pPr>
            <w:r w:rsidRPr="001960D8">
              <w:rPr>
                <w:b/>
                <w:spacing w:val="1"/>
                <w:w w:val="89"/>
                <w:sz w:val="22"/>
                <w:szCs w:val="22"/>
              </w:rPr>
              <w:t>C</w:t>
            </w:r>
            <w:r w:rsidRPr="001960D8">
              <w:rPr>
                <w:b/>
                <w:w w:val="103"/>
                <w:sz w:val="22"/>
                <w:szCs w:val="22"/>
              </w:rPr>
              <w:t>o</w:t>
            </w:r>
            <w:r w:rsidRPr="001960D8">
              <w:rPr>
                <w:b/>
                <w:spacing w:val="-2"/>
                <w:w w:val="103"/>
                <w:sz w:val="22"/>
                <w:szCs w:val="22"/>
              </w:rPr>
              <w:t>n</w:t>
            </w:r>
            <w:r w:rsidRPr="001960D8">
              <w:rPr>
                <w:b/>
                <w:w w:val="135"/>
                <w:sz w:val="22"/>
                <w:szCs w:val="22"/>
              </w:rPr>
              <w:t>t</w:t>
            </w:r>
            <w:r w:rsidRPr="001960D8">
              <w:rPr>
                <w:b/>
                <w:sz w:val="22"/>
                <w:szCs w:val="22"/>
              </w:rPr>
              <w:t>N</w:t>
            </w:r>
            <w:r w:rsidRPr="001960D8">
              <w:rPr>
                <w:b/>
                <w:spacing w:val="-2"/>
                <w:sz w:val="22"/>
                <w:szCs w:val="22"/>
              </w:rPr>
              <w:t>o</w:t>
            </w:r>
            <w:r w:rsidR="00EE4464">
              <w:rPr>
                <w:b/>
                <w:sz w:val="22"/>
                <w:szCs w:val="22"/>
              </w:rPr>
              <w:t>.9925121096 / 8866504338</w:t>
            </w:r>
          </w:p>
          <w:p w:rsidR="006F06CC" w:rsidRPr="001960D8" w:rsidRDefault="00355B8E">
            <w:pPr>
              <w:spacing w:before="8"/>
              <w:ind w:left="102"/>
              <w:rPr>
                <w:b/>
                <w:sz w:val="22"/>
                <w:szCs w:val="22"/>
              </w:rPr>
            </w:pPr>
            <w:r w:rsidRPr="001960D8">
              <w:rPr>
                <w:b/>
                <w:spacing w:val="-1"/>
                <w:sz w:val="22"/>
                <w:szCs w:val="22"/>
              </w:rPr>
              <w:t>e</w:t>
            </w:r>
            <w:r w:rsidRPr="001960D8">
              <w:rPr>
                <w:b/>
                <w:spacing w:val="1"/>
                <w:sz w:val="22"/>
                <w:szCs w:val="22"/>
              </w:rPr>
              <w:t>-</w:t>
            </w:r>
            <w:r w:rsidRPr="001960D8">
              <w:rPr>
                <w:b/>
                <w:sz w:val="22"/>
                <w:szCs w:val="22"/>
              </w:rPr>
              <w:t>mailid:</w:t>
            </w:r>
            <w:hyperlink r:id="rId8">
              <w:r w:rsidRPr="001960D8">
                <w:rPr>
                  <w:b/>
                  <w:w w:val="111"/>
                  <w:sz w:val="22"/>
                  <w:szCs w:val="22"/>
                </w:rPr>
                <w:t>ha</w:t>
              </w:r>
              <w:r w:rsidRPr="001960D8">
                <w:rPr>
                  <w:b/>
                  <w:spacing w:val="-1"/>
                  <w:w w:val="111"/>
                  <w:sz w:val="22"/>
                  <w:szCs w:val="22"/>
                </w:rPr>
                <w:t>r</w:t>
              </w:r>
              <w:r w:rsidRPr="001960D8">
                <w:rPr>
                  <w:b/>
                  <w:w w:val="107"/>
                  <w:sz w:val="22"/>
                  <w:szCs w:val="22"/>
                </w:rPr>
                <w:t>pa</w:t>
              </w:r>
              <w:r w:rsidRPr="001960D8">
                <w:rPr>
                  <w:b/>
                  <w:spacing w:val="-2"/>
                  <w:w w:val="107"/>
                  <w:sz w:val="22"/>
                  <w:szCs w:val="22"/>
                </w:rPr>
                <w:t>l</w:t>
              </w:r>
              <w:r w:rsidRPr="001960D8">
                <w:rPr>
                  <w:b/>
                  <w:spacing w:val="1"/>
                  <w:w w:val="96"/>
                  <w:sz w:val="22"/>
                  <w:szCs w:val="22"/>
                </w:rPr>
                <w:t>s</w:t>
              </w:r>
              <w:r w:rsidRPr="001960D8">
                <w:rPr>
                  <w:b/>
                  <w:w w:val="107"/>
                  <w:sz w:val="22"/>
                  <w:szCs w:val="22"/>
                </w:rPr>
                <w:t>in</w:t>
              </w:r>
              <w:r w:rsidRPr="001960D8">
                <w:rPr>
                  <w:b/>
                  <w:spacing w:val="-1"/>
                  <w:w w:val="107"/>
                  <w:sz w:val="22"/>
                  <w:szCs w:val="22"/>
                </w:rPr>
                <w:t>h</w:t>
              </w:r>
              <w:r w:rsidRPr="001960D8">
                <w:rPr>
                  <w:b/>
                  <w:w w:val="98"/>
                  <w:sz w:val="22"/>
                  <w:szCs w:val="22"/>
                </w:rPr>
                <w:t>_19</w:t>
              </w:r>
              <w:r w:rsidRPr="001960D8">
                <w:rPr>
                  <w:b/>
                  <w:spacing w:val="-3"/>
                  <w:w w:val="98"/>
                  <w:sz w:val="22"/>
                  <w:szCs w:val="22"/>
                </w:rPr>
                <w:t>8</w:t>
              </w:r>
              <w:r w:rsidRPr="001960D8">
                <w:rPr>
                  <w:b/>
                  <w:w w:val="102"/>
                  <w:sz w:val="22"/>
                  <w:szCs w:val="22"/>
                </w:rPr>
                <w:t>6@</w:t>
              </w:r>
              <w:r w:rsidRPr="001960D8">
                <w:rPr>
                  <w:b/>
                  <w:spacing w:val="1"/>
                  <w:w w:val="102"/>
                  <w:sz w:val="22"/>
                  <w:szCs w:val="22"/>
                </w:rPr>
                <w:t>y</w:t>
              </w:r>
              <w:r w:rsidRPr="001960D8">
                <w:rPr>
                  <w:b/>
                  <w:w w:val="106"/>
                  <w:sz w:val="22"/>
                  <w:szCs w:val="22"/>
                </w:rPr>
                <w:t>ah</w:t>
              </w:r>
              <w:r w:rsidRPr="001960D8">
                <w:rPr>
                  <w:b/>
                  <w:spacing w:val="-2"/>
                  <w:w w:val="106"/>
                  <w:sz w:val="22"/>
                  <w:szCs w:val="22"/>
                </w:rPr>
                <w:t>o</w:t>
              </w:r>
              <w:r w:rsidRPr="001960D8">
                <w:rPr>
                  <w:b/>
                  <w:w w:val="99"/>
                  <w:sz w:val="22"/>
                  <w:szCs w:val="22"/>
                </w:rPr>
                <w:t>o.</w:t>
              </w:r>
              <w:r w:rsidRPr="001960D8">
                <w:rPr>
                  <w:b/>
                  <w:spacing w:val="-1"/>
                  <w:w w:val="99"/>
                  <w:sz w:val="22"/>
                  <w:szCs w:val="22"/>
                </w:rPr>
                <w:t>c</w:t>
              </w:r>
            </w:hyperlink>
            <w:hyperlink>
              <w:r w:rsidRPr="001960D8">
                <w:rPr>
                  <w:b/>
                  <w:w w:val="102"/>
                  <w:sz w:val="22"/>
                  <w:szCs w:val="22"/>
                </w:rPr>
                <w:t>om</w:t>
              </w:r>
            </w:hyperlink>
            <w:r w:rsidR="00EE4464">
              <w:rPr>
                <w:b/>
              </w:rPr>
              <w:t xml:space="preserve"> / </w:t>
            </w:r>
            <w:hyperlink r:id="rId9" w:history="1">
              <w:r w:rsidR="00CC0EF0" w:rsidRPr="006C7717">
                <w:rPr>
                  <w:rStyle w:val="Hyperlink"/>
                  <w:b/>
                </w:rPr>
                <w:t>aalgarii@gmail.com</w:t>
              </w:r>
            </w:hyperlink>
          </w:p>
        </w:tc>
      </w:tr>
    </w:tbl>
    <w:p w:rsidR="006F06CC" w:rsidRDefault="006F06CC">
      <w:pPr>
        <w:spacing w:before="11" w:line="220" w:lineRule="exact"/>
        <w:rPr>
          <w:sz w:val="22"/>
          <w:szCs w:val="22"/>
        </w:rPr>
      </w:pPr>
    </w:p>
    <w:p w:rsidR="006F06CC" w:rsidRDefault="00355B8E">
      <w:pPr>
        <w:spacing w:before="23"/>
        <w:ind w:left="100"/>
        <w:rPr>
          <w:sz w:val="22"/>
          <w:szCs w:val="22"/>
        </w:rPr>
      </w:pPr>
      <w:r>
        <w:rPr>
          <w:b/>
          <w:color w:val="000080"/>
          <w:spacing w:val="-1"/>
          <w:w w:val="96"/>
          <w:sz w:val="22"/>
          <w:szCs w:val="22"/>
        </w:rPr>
        <w:t>E</w:t>
      </w:r>
      <w:r>
        <w:rPr>
          <w:b/>
          <w:color w:val="000080"/>
          <w:w w:val="96"/>
          <w:sz w:val="22"/>
          <w:szCs w:val="22"/>
        </w:rPr>
        <w:t>duc</w:t>
      </w:r>
      <w:r>
        <w:rPr>
          <w:b/>
          <w:color w:val="000080"/>
          <w:spacing w:val="-1"/>
          <w:w w:val="96"/>
          <w:sz w:val="22"/>
          <w:szCs w:val="22"/>
        </w:rPr>
        <w:t>a</w:t>
      </w:r>
      <w:r>
        <w:rPr>
          <w:b/>
          <w:color w:val="000080"/>
          <w:w w:val="96"/>
          <w:sz w:val="22"/>
          <w:szCs w:val="22"/>
        </w:rPr>
        <w:t>tional</w:t>
      </w:r>
      <w:r w:rsidR="00D1603E">
        <w:rPr>
          <w:b/>
          <w:color w:val="000080"/>
          <w:w w:val="96"/>
          <w:sz w:val="22"/>
          <w:szCs w:val="22"/>
        </w:rPr>
        <w:t xml:space="preserve"> </w:t>
      </w:r>
      <w:r>
        <w:rPr>
          <w:b/>
          <w:color w:val="000080"/>
          <w:spacing w:val="-1"/>
          <w:w w:val="83"/>
          <w:sz w:val="22"/>
          <w:szCs w:val="22"/>
        </w:rPr>
        <w:t>Q</w:t>
      </w:r>
      <w:r>
        <w:rPr>
          <w:b/>
          <w:color w:val="000080"/>
          <w:w w:val="98"/>
          <w:sz w:val="22"/>
          <w:szCs w:val="22"/>
        </w:rPr>
        <w:t>ual</w:t>
      </w:r>
      <w:r>
        <w:rPr>
          <w:b/>
          <w:color w:val="000080"/>
          <w:spacing w:val="-2"/>
          <w:w w:val="98"/>
          <w:sz w:val="22"/>
          <w:szCs w:val="22"/>
        </w:rPr>
        <w:t>i</w:t>
      </w:r>
      <w:r>
        <w:rPr>
          <w:b/>
          <w:color w:val="000080"/>
          <w:w w:val="97"/>
          <w:sz w:val="22"/>
          <w:szCs w:val="22"/>
        </w:rPr>
        <w:t>fic</w:t>
      </w:r>
      <w:r>
        <w:rPr>
          <w:b/>
          <w:color w:val="000080"/>
          <w:spacing w:val="-1"/>
          <w:w w:val="97"/>
          <w:sz w:val="22"/>
          <w:szCs w:val="22"/>
        </w:rPr>
        <w:t>a</w:t>
      </w:r>
      <w:r>
        <w:rPr>
          <w:b/>
          <w:color w:val="000080"/>
          <w:w w:val="97"/>
          <w:sz w:val="22"/>
          <w:szCs w:val="22"/>
        </w:rPr>
        <w:t>t</w:t>
      </w:r>
      <w:r>
        <w:rPr>
          <w:b/>
          <w:color w:val="000080"/>
          <w:w w:val="98"/>
          <w:sz w:val="22"/>
          <w:szCs w:val="22"/>
        </w:rPr>
        <w:t>i</w:t>
      </w:r>
      <w:r>
        <w:rPr>
          <w:b/>
          <w:color w:val="000080"/>
          <w:spacing w:val="-2"/>
          <w:w w:val="98"/>
          <w:sz w:val="22"/>
          <w:szCs w:val="22"/>
        </w:rPr>
        <w:t>o</w:t>
      </w:r>
      <w:r>
        <w:rPr>
          <w:b/>
          <w:color w:val="000080"/>
          <w:w w:val="97"/>
          <w:sz w:val="22"/>
          <w:szCs w:val="22"/>
        </w:rPr>
        <w:t>ns</w:t>
      </w:r>
    </w:p>
    <w:p w:rsidR="006F06CC" w:rsidRDefault="006F06CC">
      <w:pPr>
        <w:spacing w:before="9" w:line="200" w:lineRule="exact"/>
      </w:pP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32"/>
        <w:gridCol w:w="843"/>
        <w:gridCol w:w="2398"/>
      </w:tblGrid>
      <w:tr w:rsidR="006F06CC">
        <w:trPr>
          <w:trHeight w:hRule="exact" w:val="474"/>
        </w:trPr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</w:tcPr>
          <w:p w:rsidR="006F06CC" w:rsidRDefault="00355B8E">
            <w:pPr>
              <w:spacing w:before="63"/>
              <w:ind w:left="40"/>
              <w:rPr>
                <w:sz w:val="22"/>
                <w:szCs w:val="22"/>
              </w:rPr>
            </w:pPr>
            <w:r>
              <w:rPr>
                <w:b/>
                <w:w w:val="91"/>
                <w:sz w:val="22"/>
                <w:szCs w:val="22"/>
              </w:rPr>
              <w:t>CA</w:t>
            </w:r>
            <w:r w:rsidR="00847030">
              <w:rPr>
                <w:b/>
                <w:w w:val="91"/>
                <w:sz w:val="22"/>
                <w:szCs w:val="22"/>
              </w:rPr>
              <w:t xml:space="preserve"> </w:t>
            </w:r>
            <w:r>
              <w:rPr>
                <w:b/>
                <w:w w:val="91"/>
                <w:sz w:val="22"/>
                <w:szCs w:val="22"/>
              </w:rPr>
              <w:t>f</w:t>
            </w:r>
            <w:r>
              <w:rPr>
                <w:b/>
                <w:spacing w:val="-3"/>
                <w:w w:val="91"/>
                <w:sz w:val="22"/>
                <w:szCs w:val="22"/>
              </w:rPr>
              <w:t>o</w:t>
            </w:r>
            <w:r>
              <w:rPr>
                <w:b/>
                <w:w w:val="91"/>
                <w:sz w:val="22"/>
                <w:szCs w:val="22"/>
              </w:rPr>
              <w:t>unda</w:t>
            </w:r>
            <w:r>
              <w:rPr>
                <w:b/>
                <w:spacing w:val="-2"/>
                <w:w w:val="91"/>
                <w:sz w:val="22"/>
                <w:szCs w:val="22"/>
              </w:rPr>
              <w:t>t</w:t>
            </w:r>
            <w:r>
              <w:rPr>
                <w:b/>
                <w:w w:val="91"/>
                <w:sz w:val="22"/>
                <w:szCs w:val="22"/>
              </w:rPr>
              <w:t xml:space="preserve">ion/ </w:t>
            </w:r>
            <w:r>
              <w:rPr>
                <w:b/>
                <w:spacing w:val="-2"/>
                <w:w w:val="75"/>
                <w:sz w:val="22"/>
                <w:szCs w:val="22"/>
              </w:rPr>
              <w:t>C</w:t>
            </w:r>
            <w:r>
              <w:rPr>
                <w:b/>
                <w:spacing w:val="1"/>
                <w:w w:val="97"/>
                <w:sz w:val="22"/>
                <w:szCs w:val="22"/>
              </w:rPr>
              <w:t>P</w:t>
            </w:r>
            <w:r>
              <w:rPr>
                <w:b/>
                <w:w w:val="89"/>
                <w:sz w:val="22"/>
                <w:szCs w:val="22"/>
              </w:rPr>
              <w:t>T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6F06CC" w:rsidRDefault="00355B8E">
            <w:pPr>
              <w:spacing w:before="63"/>
              <w:ind w:left="3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2007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:rsidR="006F06CC" w:rsidRDefault="00355B8E">
            <w:pPr>
              <w:spacing w:before="63"/>
              <w:ind w:left="134"/>
              <w:rPr>
                <w:sz w:val="22"/>
                <w:szCs w:val="22"/>
              </w:rPr>
            </w:pPr>
            <w:r>
              <w:rPr>
                <w:w w:val="97"/>
                <w:sz w:val="22"/>
                <w:szCs w:val="22"/>
              </w:rPr>
              <w:t>(f</w:t>
            </w:r>
            <w:r>
              <w:rPr>
                <w:spacing w:val="-2"/>
                <w:w w:val="98"/>
                <w:sz w:val="22"/>
                <w:szCs w:val="22"/>
              </w:rPr>
              <w:t>i</w:t>
            </w:r>
            <w:r>
              <w:rPr>
                <w:spacing w:val="1"/>
                <w:w w:val="113"/>
                <w:sz w:val="22"/>
                <w:szCs w:val="22"/>
              </w:rPr>
              <w:t>r</w:t>
            </w:r>
            <w:r>
              <w:rPr>
                <w:spacing w:val="-1"/>
                <w:w w:val="96"/>
                <w:sz w:val="22"/>
                <w:szCs w:val="22"/>
              </w:rPr>
              <w:t>s</w:t>
            </w:r>
            <w:r>
              <w:rPr>
                <w:w w:val="135"/>
                <w:sz w:val="22"/>
                <w:szCs w:val="22"/>
              </w:rPr>
              <w:t>t</w:t>
            </w:r>
            <w:r w:rsidR="001960D8">
              <w:rPr>
                <w:w w:val="135"/>
                <w:sz w:val="22"/>
                <w:szCs w:val="22"/>
              </w:rPr>
              <w:t xml:space="preserve"> </w:t>
            </w:r>
            <w:r>
              <w:rPr>
                <w:w w:val="120"/>
                <w:sz w:val="22"/>
                <w:szCs w:val="22"/>
              </w:rPr>
              <w:t>a</w:t>
            </w:r>
            <w:r>
              <w:rPr>
                <w:spacing w:val="-1"/>
                <w:w w:val="120"/>
                <w:sz w:val="22"/>
                <w:szCs w:val="22"/>
              </w:rPr>
              <w:t>t</w:t>
            </w:r>
            <w:r>
              <w:rPr>
                <w:spacing w:val="1"/>
                <w:w w:val="135"/>
                <w:sz w:val="22"/>
                <w:szCs w:val="22"/>
              </w:rPr>
              <w:t>t</w:t>
            </w:r>
            <w:r>
              <w:rPr>
                <w:spacing w:val="-1"/>
                <w:w w:val="96"/>
                <w:sz w:val="22"/>
                <w:szCs w:val="22"/>
              </w:rPr>
              <w:t>e</w:t>
            </w:r>
            <w:r>
              <w:rPr>
                <w:spacing w:val="-2"/>
                <w:w w:val="105"/>
                <w:sz w:val="22"/>
                <w:szCs w:val="22"/>
              </w:rPr>
              <w:t>m</w:t>
            </w:r>
            <w:r>
              <w:rPr>
                <w:w w:val="118"/>
                <w:sz w:val="22"/>
                <w:szCs w:val="22"/>
              </w:rPr>
              <w:t>p</w:t>
            </w:r>
            <w:r>
              <w:rPr>
                <w:spacing w:val="-1"/>
                <w:w w:val="118"/>
                <w:sz w:val="22"/>
                <w:szCs w:val="22"/>
              </w:rPr>
              <w:t>t</w:t>
            </w:r>
            <w:r>
              <w:rPr>
                <w:w w:val="97"/>
                <w:sz w:val="22"/>
                <w:szCs w:val="22"/>
              </w:rPr>
              <w:t>)</w:t>
            </w:r>
          </w:p>
        </w:tc>
      </w:tr>
      <w:tr w:rsidR="006F06CC">
        <w:trPr>
          <w:trHeight w:hRule="exact" w:val="528"/>
        </w:trPr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</w:tcPr>
          <w:p w:rsidR="006F06CC" w:rsidRDefault="006F06CC">
            <w:pPr>
              <w:spacing w:before="7" w:line="100" w:lineRule="exact"/>
              <w:rPr>
                <w:sz w:val="11"/>
                <w:szCs w:val="11"/>
              </w:rPr>
            </w:pPr>
          </w:p>
          <w:p w:rsidR="006F06CC" w:rsidRDefault="00355B8E">
            <w:pPr>
              <w:ind w:left="40"/>
              <w:rPr>
                <w:sz w:val="22"/>
                <w:szCs w:val="22"/>
              </w:rPr>
            </w:pPr>
            <w:r>
              <w:rPr>
                <w:b/>
                <w:w w:val="86"/>
                <w:sz w:val="22"/>
                <w:szCs w:val="22"/>
              </w:rPr>
              <w:t>CA</w:t>
            </w:r>
            <w:r w:rsidR="00847030">
              <w:rPr>
                <w:b/>
                <w:w w:val="86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3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medi</w:t>
            </w:r>
            <w:r>
              <w:rPr>
                <w:b/>
                <w:spacing w:val="-3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te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6F06CC" w:rsidRDefault="006F06CC">
            <w:pPr>
              <w:spacing w:before="7" w:line="100" w:lineRule="exact"/>
              <w:rPr>
                <w:sz w:val="11"/>
                <w:szCs w:val="11"/>
              </w:rPr>
            </w:pPr>
          </w:p>
          <w:p w:rsidR="006F06CC" w:rsidRDefault="00355B8E">
            <w:pPr>
              <w:ind w:left="3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:rsidR="006F06CC" w:rsidRDefault="006F06CC">
            <w:pPr>
              <w:spacing w:before="7" w:line="100" w:lineRule="exact"/>
              <w:rPr>
                <w:sz w:val="11"/>
                <w:szCs w:val="11"/>
              </w:rPr>
            </w:pPr>
          </w:p>
          <w:p w:rsidR="006F06CC" w:rsidRDefault="00355B8E">
            <w:pPr>
              <w:ind w:left="81"/>
              <w:rPr>
                <w:sz w:val="22"/>
                <w:szCs w:val="22"/>
              </w:rPr>
            </w:pPr>
            <w:r>
              <w:rPr>
                <w:spacing w:val="-2"/>
                <w:w w:val="97"/>
                <w:sz w:val="22"/>
                <w:szCs w:val="22"/>
              </w:rPr>
              <w:t>(</w:t>
            </w:r>
            <w:r>
              <w:rPr>
                <w:w w:val="97"/>
                <w:sz w:val="22"/>
                <w:szCs w:val="22"/>
              </w:rPr>
              <w:t>f</w:t>
            </w:r>
            <w:r>
              <w:rPr>
                <w:w w:val="106"/>
                <w:sz w:val="22"/>
                <w:szCs w:val="22"/>
              </w:rPr>
              <w:t>i</w:t>
            </w:r>
            <w:r>
              <w:rPr>
                <w:spacing w:val="-1"/>
                <w:w w:val="106"/>
                <w:sz w:val="22"/>
                <w:szCs w:val="22"/>
              </w:rPr>
              <w:t>r</w:t>
            </w:r>
            <w:r>
              <w:rPr>
                <w:spacing w:val="-1"/>
                <w:w w:val="96"/>
                <w:sz w:val="22"/>
                <w:szCs w:val="22"/>
              </w:rPr>
              <w:t>s</w:t>
            </w:r>
            <w:r>
              <w:rPr>
                <w:w w:val="135"/>
                <w:sz w:val="22"/>
                <w:szCs w:val="22"/>
              </w:rPr>
              <w:t>t</w:t>
            </w:r>
            <w:r w:rsidR="001960D8">
              <w:rPr>
                <w:w w:val="135"/>
                <w:sz w:val="22"/>
                <w:szCs w:val="22"/>
              </w:rPr>
              <w:t xml:space="preserve"> </w:t>
            </w:r>
            <w:r>
              <w:rPr>
                <w:spacing w:val="-3"/>
                <w:w w:val="111"/>
                <w:sz w:val="22"/>
                <w:szCs w:val="22"/>
              </w:rPr>
              <w:t>a</w:t>
            </w:r>
            <w:r>
              <w:rPr>
                <w:spacing w:val="1"/>
                <w:w w:val="135"/>
                <w:sz w:val="22"/>
                <w:szCs w:val="22"/>
              </w:rPr>
              <w:t>tt</w:t>
            </w:r>
            <w:r>
              <w:rPr>
                <w:spacing w:val="-3"/>
                <w:w w:val="96"/>
                <w:sz w:val="22"/>
                <w:szCs w:val="22"/>
              </w:rPr>
              <w:t>e</w:t>
            </w:r>
            <w:r>
              <w:rPr>
                <w:w w:val="106"/>
                <w:sz w:val="22"/>
                <w:szCs w:val="22"/>
              </w:rPr>
              <w:t>m</w:t>
            </w:r>
            <w:r>
              <w:rPr>
                <w:spacing w:val="-2"/>
                <w:w w:val="106"/>
                <w:sz w:val="22"/>
                <w:szCs w:val="22"/>
              </w:rPr>
              <w:t>p</w:t>
            </w:r>
            <w:r>
              <w:rPr>
                <w:spacing w:val="1"/>
                <w:w w:val="135"/>
                <w:sz w:val="22"/>
                <w:szCs w:val="22"/>
              </w:rPr>
              <w:t>t</w:t>
            </w:r>
            <w:r>
              <w:rPr>
                <w:w w:val="97"/>
                <w:sz w:val="22"/>
                <w:szCs w:val="22"/>
              </w:rPr>
              <w:t>)</w:t>
            </w:r>
          </w:p>
        </w:tc>
      </w:tr>
      <w:tr w:rsidR="006F06CC">
        <w:trPr>
          <w:trHeight w:hRule="exact" w:val="792"/>
        </w:trPr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</w:tcPr>
          <w:p w:rsidR="006F06CC" w:rsidRDefault="006F06CC">
            <w:pPr>
              <w:spacing w:before="7" w:line="100" w:lineRule="exact"/>
              <w:rPr>
                <w:sz w:val="11"/>
                <w:szCs w:val="11"/>
              </w:rPr>
            </w:pPr>
          </w:p>
          <w:p w:rsidR="006F06CC" w:rsidRDefault="00355B8E">
            <w:pPr>
              <w:ind w:left="40"/>
              <w:rPr>
                <w:sz w:val="22"/>
                <w:szCs w:val="22"/>
              </w:rPr>
            </w:pPr>
            <w:r>
              <w:rPr>
                <w:b/>
                <w:spacing w:val="-1"/>
                <w:w w:val="95"/>
                <w:sz w:val="22"/>
                <w:szCs w:val="22"/>
              </w:rPr>
              <w:t>B</w:t>
            </w:r>
            <w:r>
              <w:rPr>
                <w:b/>
                <w:w w:val="95"/>
                <w:sz w:val="22"/>
                <w:szCs w:val="22"/>
              </w:rPr>
              <w:t>a</w:t>
            </w:r>
            <w:r>
              <w:rPr>
                <w:b/>
                <w:spacing w:val="-1"/>
                <w:w w:val="95"/>
                <w:sz w:val="22"/>
                <w:szCs w:val="22"/>
              </w:rPr>
              <w:t>c</w:t>
            </w:r>
            <w:r>
              <w:rPr>
                <w:b/>
                <w:w w:val="95"/>
                <w:sz w:val="22"/>
                <w:szCs w:val="22"/>
              </w:rPr>
              <w:t>helor</w:t>
            </w:r>
            <w:r w:rsidR="00847030">
              <w:rPr>
                <w:b/>
                <w:w w:val="95"/>
                <w:sz w:val="22"/>
                <w:szCs w:val="22"/>
              </w:rPr>
              <w:t xml:space="preserve"> </w:t>
            </w:r>
            <w:r>
              <w:rPr>
                <w:b/>
                <w:spacing w:val="-3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f</w:t>
            </w:r>
            <w:r w:rsidR="00847030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Co</w:t>
            </w:r>
            <w:r>
              <w:rPr>
                <w:b/>
                <w:spacing w:val="-2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me</w:t>
            </w:r>
            <w:r>
              <w:rPr>
                <w:b/>
                <w:spacing w:val="1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e</w:t>
            </w:r>
          </w:p>
          <w:p w:rsidR="006F06CC" w:rsidRDefault="00355B8E">
            <w:pPr>
              <w:spacing w:before="11"/>
              <w:ind w:left="40"/>
              <w:rPr>
                <w:sz w:val="22"/>
                <w:szCs w:val="22"/>
              </w:rPr>
            </w:pPr>
            <w:r>
              <w:rPr>
                <w:w w:val="110"/>
                <w:sz w:val="22"/>
                <w:szCs w:val="22"/>
              </w:rPr>
              <w:t>Guja</w:t>
            </w:r>
            <w:r>
              <w:rPr>
                <w:spacing w:val="1"/>
                <w:w w:val="110"/>
                <w:sz w:val="22"/>
                <w:szCs w:val="22"/>
              </w:rPr>
              <w:t>r</w:t>
            </w:r>
            <w:r>
              <w:rPr>
                <w:spacing w:val="-3"/>
                <w:w w:val="110"/>
                <w:sz w:val="22"/>
                <w:szCs w:val="22"/>
              </w:rPr>
              <w:t>a</w:t>
            </w:r>
            <w:r>
              <w:rPr>
                <w:w w:val="110"/>
                <w:sz w:val="22"/>
                <w:szCs w:val="22"/>
              </w:rPr>
              <w:t>t</w:t>
            </w:r>
            <w:r w:rsidR="00847030">
              <w:rPr>
                <w:w w:val="110"/>
                <w:sz w:val="22"/>
                <w:szCs w:val="22"/>
              </w:rPr>
              <w:t xml:space="preserve"> </w:t>
            </w:r>
            <w:r>
              <w:rPr>
                <w:w w:val="105"/>
                <w:sz w:val="22"/>
                <w:szCs w:val="22"/>
              </w:rPr>
              <w:t>Un</w:t>
            </w:r>
            <w:r>
              <w:rPr>
                <w:spacing w:val="-2"/>
                <w:w w:val="105"/>
                <w:sz w:val="22"/>
                <w:szCs w:val="22"/>
              </w:rPr>
              <w:t>i</w:t>
            </w:r>
            <w:r>
              <w:rPr>
                <w:w w:val="105"/>
                <w:sz w:val="22"/>
                <w:szCs w:val="22"/>
              </w:rPr>
              <w:t>ve</w:t>
            </w:r>
            <w:r>
              <w:rPr>
                <w:spacing w:val="-1"/>
                <w:w w:val="105"/>
                <w:sz w:val="22"/>
                <w:szCs w:val="22"/>
              </w:rPr>
              <w:t>r</w:t>
            </w:r>
            <w:r>
              <w:rPr>
                <w:spacing w:val="1"/>
                <w:w w:val="96"/>
                <w:sz w:val="22"/>
                <w:szCs w:val="22"/>
              </w:rPr>
              <w:t>s</w:t>
            </w:r>
            <w:r>
              <w:rPr>
                <w:spacing w:val="-2"/>
                <w:w w:val="98"/>
                <w:sz w:val="22"/>
                <w:szCs w:val="22"/>
              </w:rPr>
              <w:t>i</w:t>
            </w:r>
            <w:r>
              <w:rPr>
                <w:spacing w:val="1"/>
                <w:w w:val="135"/>
                <w:sz w:val="22"/>
                <w:szCs w:val="22"/>
              </w:rPr>
              <w:t>t</w:t>
            </w:r>
            <w:r>
              <w:rPr>
                <w:w w:val="108"/>
                <w:sz w:val="22"/>
                <w:szCs w:val="22"/>
              </w:rPr>
              <w:t>y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6F06CC" w:rsidRDefault="006F06CC">
            <w:pPr>
              <w:spacing w:before="7" w:line="100" w:lineRule="exact"/>
              <w:rPr>
                <w:sz w:val="11"/>
                <w:szCs w:val="11"/>
              </w:rPr>
            </w:pPr>
          </w:p>
          <w:p w:rsidR="006F06CC" w:rsidRDefault="00355B8E">
            <w:pPr>
              <w:ind w:left="3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2007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:rsidR="006F06CC" w:rsidRDefault="006F06CC">
            <w:pPr>
              <w:spacing w:before="7" w:line="100" w:lineRule="exact"/>
              <w:rPr>
                <w:sz w:val="11"/>
                <w:szCs w:val="11"/>
              </w:rPr>
            </w:pPr>
          </w:p>
          <w:p w:rsidR="006F06CC" w:rsidRDefault="00355B8E">
            <w:pPr>
              <w:ind w:left="2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ond</w:t>
            </w:r>
            <w:r w:rsidR="001960D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Div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ion</w:t>
            </w:r>
            <w:r w:rsidR="001960D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(59</w:t>
            </w:r>
            <w:r>
              <w:rPr>
                <w:spacing w:val="-1"/>
                <w:w w:val="107"/>
                <w:sz w:val="22"/>
                <w:szCs w:val="22"/>
              </w:rPr>
              <w:t>%)</w:t>
            </w:r>
          </w:p>
        </w:tc>
      </w:tr>
      <w:tr w:rsidR="006F06CC">
        <w:trPr>
          <w:trHeight w:hRule="exact" w:val="682"/>
        </w:trPr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</w:tcPr>
          <w:p w:rsidR="006F06CC" w:rsidRDefault="006F06CC">
            <w:pPr>
              <w:spacing w:before="7" w:line="100" w:lineRule="exact"/>
              <w:rPr>
                <w:sz w:val="11"/>
                <w:szCs w:val="11"/>
              </w:rPr>
            </w:pPr>
          </w:p>
          <w:p w:rsidR="006F06CC" w:rsidRDefault="00355B8E">
            <w:pPr>
              <w:ind w:left="40"/>
              <w:rPr>
                <w:sz w:val="22"/>
                <w:szCs w:val="22"/>
              </w:rPr>
            </w:pPr>
            <w:r>
              <w:rPr>
                <w:b/>
                <w:w w:val="92"/>
                <w:sz w:val="22"/>
                <w:szCs w:val="22"/>
              </w:rPr>
              <w:t>H.S.C.</w:t>
            </w:r>
            <w:r>
              <w:rPr>
                <w:b/>
                <w:spacing w:val="-1"/>
                <w:w w:val="128"/>
                <w:sz w:val="22"/>
                <w:szCs w:val="22"/>
              </w:rPr>
              <w:t>(</w:t>
            </w:r>
            <w:r>
              <w:rPr>
                <w:b/>
                <w:w w:val="90"/>
                <w:sz w:val="22"/>
                <w:szCs w:val="22"/>
              </w:rPr>
              <w:t>Co</w:t>
            </w:r>
            <w:r>
              <w:rPr>
                <w:b/>
                <w:spacing w:val="-2"/>
                <w:w w:val="90"/>
                <w:sz w:val="22"/>
                <w:szCs w:val="22"/>
              </w:rPr>
              <w:t>m</w:t>
            </w:r>
            <w:r>
              <w:rPr>
                <w:b/>
                <w:w w:val="94"/>
                <w:sz w:val="22"/>
                <w:szCs w:val="22"/>
              </w:rPr>
              <w:t>me</w:t>
            </w:r>
            <w:r>
              <w:rPr>
                <w:b/>
                <w:spacing w:val="1"/>
                <w:w w:val="94"/>
                <w:sz w:val="22"/>
                <w:szCs w:val="22"/>
              </w:rPr>
              <w:t>r</w:t>
            </w:r>
            <w:r>
              <w:rPr>
                <w:b/>
                <w:spacing w:val="-1"/>
                <w:w w:val="96"/>
                <w:sz w:val="22"/>
                <w:szCs w:val="22"/>
              </w:rPr>
              <w:t>ce</w:t>
            </w:r>
            <w:r>
              <w:rPr>
                <w:b/>
                <w:w w:val="128"/>
                <w:sz w:val="22"/>
                <w:szCs w:val="22"/>
              </w:rPr>
              <w:t>)</w:t>
            </w:r>
          </w:p>
          <w:p w:rsidR="006F06CC" w:rsidRDefault="00355B8E">
            <w:pPr>
              <w:spacing w:before="11"/>
              <w:ind w:left="42"/>
              <w:rPr>
                <w:sz w:val="22"/>
                <w:szCs w:val="22"/>
              </w:rPr>
            </w:pPr>
            <w:r>
              <w:rPr>
                <w:w w:val="110"/>
                <w:sz w:val="22"/>
                <w:szCs w:val="22"/>
              </w:rPr>
              <w:t>Guj</w:t>
            </w:r>
            <w:r>
              <w:rPr>
                <w:spacing w:val="-2"/>
                <w:w w:val="110"/>
                <w:sz w:val="22"/>
                <w:szCs w:val="22"/>
              </w:rPr>
              <w:t>a</w:t>
            </w:r>
            <w:r>
              <w:rPr>
                <w:spacing w:val="1"/>
                <w:w w:val="110"/>
                <w:sz w:val="22"/>
                <w:szCs w:val="22"/>
              </w:rPr>
              <w:t>r</w:t>
            </w:r>
            <w:r>
              <w:rPr>
                <w:spacing w:val="-3"/>
                <w:w w:val="110"/>
                <w:sz w:val="22"/>
                <w:szCs w:val="22"/>
              </w:rPr>
              <w:t>a</w:t>
            </w:r>
            <w:r>
              <w:rPr>
                <w:w w:val="110"/>
                <w:sz w:val="22"/>
                <w:szCs w:val="22"/>
              </w:rPr>
              <w:t>t</w:t>
            </w:r>
            <w:r w:rsidR="00847030">
              <w:rPr>
                <w:w w:val="1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y</w:t>
            </w:r>
            <w:r w:rsidR="0084703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 w:rsidR="0084703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gher</w:t>
            </w:r>
            <w:r>
              <w:rPr>
                <w:w w:val="97"/>
                <w:sz w:val="22"/>
                <w:szCs w:val="22"/>
              </w:rPr>
              <w:t>Se</w:t>
            </w:r>
            <w:r>
              <w:rPr>
                <w:spacing w:val="-1"/>
                <w:w w:val="97"/>
                <w:sz w:val="22"/>
                <w:szCs w:val="22"/>
              </w:rPr>
              <w:t>c</w:t>
            </w:r>
            <w:r>
              <w:rPr>
                <w:w w:val="106"/>
                <w:sz w:val="22"/>
                <w:szCs w:val="22"/>
              </w:rPr>
              <w:t>ond</w:t>
            </w:r>
            <w:r>
              <w:rPr>
                <w:spacing w:val="-2"/>
                <w:w w:val="106"/>
                <w:sz w:val="22"/>
                <w:szCs w:val="22"/>
              </w:rPr>
              <w:t>a</w:t>
            </w:r>
            <w:r>
              <w:rPr>
                <w:spacing w:val="1"/>
                <w:w w:val="113"/>
                <w:sz w:val="22"/>
                <w:szCs w:val="22"/>
              </w:rPr>
              <w:t>r</w:t>
            </w:r>
            <w:r>
              <w:rPr>
                <w:w w:val="108"/>
                <w:sz w:val="22"/>
                <w:szCs w:val="22"/>
              </w:rPr>
              <w:t>y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6F06CC" w:rsidRDefault="006F06CC">
            <w:pPr>
              <w:spacing w:before="7" w:line="100" w:lineRule="exact"/>
              <w:rPr>
                <w:sz w:val="11"/>
                <w:szCs w:val="11"/>
              </w:rPr>
            </w:pPr>
          </w:p>
          <w:p w:rsidR="006F06CC" w:rsidRDefault="00355B8E">
            <w:pPr>
              <w:ind w:left="3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2004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:rsidR="006F06CC" w:rsidRDefault="006F06CC">
            <w:pPr>
              <w:spacing w:before="7" w:line="100" w:lineRule="exact"/>
              <w:rPr>
                <w:sz w:val="11"/>
                <w:szCs w:val="11"/>
              </w:rPr>
            </w:pPr>
          </w:p>
          <w:p w:rsidR="006F06CC" w:rsidRDefault="00355B8E">
            <w:pPr>
              <w:ind w:left="206"/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Di</w:t>
            </w:r>
            <w:r>
              <w:rPr>
                <w:spacing w:val="-1"/>
                <w:w w:val="101"/>
                <w:sz w:val="22"/>
                <w:szCs w:val="22"/>
              </w:rPr>
              <w:t>s</w:t>
            </w:r>
            <w:r>
              <w:rPr>
                <w:spacing w:val="1"/>
                <w:w w:val="135"/>
                <w:sz w:val="22"/>
                <w:szCs w:val="22"/>
              </w:rPr>
              <w:t>t</w:t>
            </w:r>
            <w:r>
              <w:rPr>
                <w:w w:val="101"/>
                <w:sz w:val="22"/>
                <w:szCs w:val="22"/>
              </w:rPr>
              <w:t>in</w:t>
            </w:r>
            <w:r>
              <w:rPr>
                <w:spacing w:val="-3"/>
                <w:w w:val="101"/>
                <w:sz w:val="22"/>
                <w:szCs w:val="22"/>
              </w:rPr>
              <w:t>c</w:t>
            </w:r>
            <w:r>
              <w:rPr>
                <w:spacing w:val="1"/>
                <w:w w:val="135"/>
                <w:sz w:val="22"/>
                <w:szCs w:val="22"/>
              </w:rPr>
              <w:t>t</w:t>
            </w:r>
            <w:r>
              <w:rPr>
                <w:w w:val="102"/>
                <w:sz w:val="22"/>
                <w:szCs w:val="22"/>
              </w:rPr>
              <w:t>ion</w:t>
            </w:r>
            <w:r w:rsidR="001960D8">
              <w:rPr>
                <w:w w:val="10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(76</w:t>
            </w:r>
            <w:r>
              <w:rPr>
                <w:spacing w:val="-1"/>
                <w:w w:val="107"/>
                <w:sz w:val="22"/>
                <w:szCs w:val="22"/>
              </w:rPr>
              <w:t>%)</w:t>
            </w:r>
          </w:p>
        </w:tc>
      </w:tr>
    </w:tbl>
    <w:p w:rsidR="006F06CC" w:rsidRDefault="00847030">
      <w:pPr>
        <w:spacing w:line="200" w:lineRule="exact"/>
        <w:ind w:left="696"/>
        <w:rPr>
          <w:sz w:val="22"/>
          <w:szCs w:val="22"/>
        </w:rPr>
      </w:pPr>
      <w:r>
        <w:rPr>
          <w:w w:val="108"/>
          <w:sz w:val="22"/>
          <w:szCs w:val="22"/>
        </w:rPr>
        <w:t xml:space="preserve">  </w:t>
      </w:r>
      <w:r w:rsidR="00355B8E">
        <w:rPr>
          <w:w w:val="108"/>
          <w:sz w:val="22"/>
          <w:szCs w:val="22"/>
        </w:rPr>
        <w:t>Educ</w:t>
      </w:r>
      <w:r w:rsidR="00355B8E">
        <w:rPr>
          <w:spacing w:val="-3"/>
          <w:w w:val="108"/>
          <w:sz w:val="22"/>
          <w:szCs w:val="22"/>
        </w:rPr>
        <w:t>a</w:t>
      </w:r>
      <w:r w:rsidR="00355B8E">
        <w:rPr>
          <w:spacing w:val="1"/>
          <w:w w:val="135"/>
          <w:sz w:val="22"/>
          <w:szCs w:val="22"/>
        </w:rPr>
        <w:t>t</w:t>
      </w:r>
      <w:r w:rsidR="00355B8E">
        <w:rPr>
          <w:w w:val="98"/>
          <w:sz w:val="22"/>
          <w:szCs w:val="22"/>
        </w:rPr>
        <w:t>i</w:t>
      </w:r>
      <w:r w:rsidR="00355B8E">
        <w:rPr>
          <w:spacing w:val="-2"/>
          <w:w w:val="98"/>
          <w:sz w:val="22"/>
          <w:szCs w:val="22"/>
        </w:rPr>
        <w:t>o</w:t>
      </w:r>
      <w:r w:rsidR="00355B8E">
        <w:rPr>
          <w:w w:val="108"/>
          <w:sz w:val="22"/>
          <w:szCs w:val="22"/>
        </w:rPr>
        <w:t>n</w:t>
      </w:r>
      <w:r w:rsidR="00355B8E">
        <w:rPr>
          <w:sz w:val="22"/>
          <w:szCs w:val="22"/>
        </w:rPr>
        <w:t xml:space="preserve"> B</w:t>
      </w:r>
      <w:r w:rsidR="00355B8E">
        <w:rPr>
          <w:spacing w:val="-1"/>
          <w:sz w:val="22"/>
          <w:szCs w:val="22"/>
        </w:rPr>
        <w:t>o</w:t>
      </w:r>
      <w:r w:rsidR="00355B8E">
        <w:rPr>
          <w:spacing w:val="-3"/>
          <w:sz w:val="22"/>
          <w:szCs w:val="22"/>
        </w:rPr>
        <w:t>a</w:t>
      </w:r>
      <w:r w:rsidR="00355B8E">
        <w:rPr>
          <w:spacing w:val="1"/>
          <w:sz w:val="22"/>
          <w:szCs w:val="22"/>
        </w:rPr>
        <w:t>r</w:t>
      </w:r>
      <w:r w:rsidR="00355B8E">
        <w:rPr>
          <w:sz w:val="22"/>
          <w:szCs w:val="22"/>
        </w:rPr>
        <w:t>d,</w:t>
      </w:r>
      <w:r w:rsidR="00355B8E">
        <w:rPr>
          <w:spacing w:val="-3"/>
          <w:w w:val="98"/>
          <w:sz w:val="22"/>
          <w:szCs w:val="22"/>
        </w:rPr>
        <w:t>G</w:t>
      </w:r>
      <w:r w:rsidR="00355B8E">
        <w:rPr>
          <w:w w:val="109"/>
          <w:sz w:val="22"/>
          <w:szCs w:val="22"/>
        </w:rPr>
        <w:t>and</w:t>
      </w:r>
      <w:r w:rsidR="00355B8E">
        <w:rPr>
          <w:spacing w:val="1"/>
          <w:w w:val="109"/>
          <w:sz w:val="22"/>
          <w:szCs w:val="22"/>
        </w:rPr>
        <w:t>h</w:t>
      </w:r>
      <w:r w:rsidR="00355B8E">
        <w:rPr>
          <w:spacing w:val="-2"/>
          <w:w w:val="98"/>
          <w:sz w:val="22"/>
          <w:szCs w:val="22"/>
        </w:rPr>
        <w:t>i</w:t>
      </w:r>
      <w:r w:rsidR="00355B8E">
        <w:rPr>
          <w:w w:val="107"/>
          <w:sz w:val="22"/>
          <w:szCs w:val="22"/>
        </w:rPr>
        <w:t>nagar</w:t>
      </w:r>
    </w:p>
    <w:p w:rsidR="006F06CC" w:rsidRDefault="006F06CC">
      <w:pPr>
        <w:spacing w:before="15" w:line="260" w:lineRule="exact"/>
        <w:rPr>
          <w:sz w:val="26"/>
          <w:szCs w:val="26"/>
        </w:rPr>
      </w:pPr>
    </w:p>
    <w:p w:rsidR="006F06CC" w:rsidRDefault="00355B8E">
      <w:pPr>
        <w:spacing w:line="248" w:lineRule="auto"/>
        <w:ind w:left="823" w:right="1274" w:firstLine="53"/>
        <w:rPr>
          <w:sz w:val="22"/>
          <w:szCs w:val="22"/>
        </w:rPr>
      </w:pPr>
      <w:r>
        <w:rPr>
          <w:b/>
          <w:sz w:val="22"/>
          <w:szCs w:val="22"/>
        </w:rPr>
        <w:t xml:space="preserve">S.S.C.                                                                  </w:t>
      </w:r>
      <w:r>
        <w:rPr>
          <w:sz w:val="22"/>
          <w:szCs w:val="22"/>
        </w:rPr>
        <w:t xml:space="preserve">2002   </w:t>
      </w:r>
      <w:r>
        <w:rPr>
          <w:w w:val="103"/>
          <w:sz w:val="22"/>
          <w:szCs w:val="22"/>
        </w:rPr>
        <w:t>D</w:t>
      </w:r>
      <w:r>
        <w:rPr>
          <w:spacing w:val="-2"/>
          <w:w w:val="103"/>
          <w:sz w:val="22"/>
          <w:szCs w:val="22"/>
        </w:rPr>
        <w:t>i</w:t>
      </w:r>
      <w:r>
        <w:rPr>
          <w:spacing w:val="-1"/>
          <w:w w:val="96"/>
          <w:sz w:val="22"/>
          <w:szCs w:val="22"/>
        </w:rPr>
        <w:t>s</w:t>
      </w:r>
      <w:r>
        <w:rPr>
          <w:spacing w:val="1"/>
          <w:w w:val="135"/>
          <w:sz w:val="22"/>
          <w:szCs w:val="22"/>
        </w:rPr>
        <w:t>t</w:t>
      </w:r>
      <w:r>
        <w:rPr>
          <w:w w:val="101"/>
          <w:sz w:val="22"/>
          <w:szCs w:val="22"/>
        </w:rPr>
        <w:t>in</w:t>
      </w:r>
      <w:r>
        <w:rPr>
          <w:spacing w:val="-3"/>
          <w:w w:val="101"/>
          <w:sz w:val="22"/>
          <w:szCs w:val="22"/>
        </w:rPr>
        <w:t>c</w:t>
      </w:r>
      <w:r>
        <w:rPr>
          <w:spacing w:val="1"/>
          <w:w w:val="135"/>
          <w:sz w:val="22"/>
          <w:szCs w:val="22"/>
        </w:rPr>
        <w:t>t</w:t>
      </w:r>
      <w:r>
        <w:rPr>
          <w:w w:val="102"/>
          <w:sz w:val="22"/>
          <w:szCs w:val="22"/>
        </w:rPr>
        <w:t>ion</w:t>
      </w:r>
      <w:r w:rsidR="001960D8">
        <w:rPr>
          <w:w w:val="10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78</w:t>
      </w:r>
      <w:r>
        <w:rPr>
          <w:spacing w:val="-1"/>
          <w:w w:val="107"/>
          <w:sz w:val="22"/>
          <w:szCs w:val="22"/>
        </w:rPr>
        <w:t xml:space="preserve">%) </w:t>
      </w:r>
      <w:r>
        <w:rPr>
          <w:w w:val="110"/>
          <w:sz w:val="22"/>
          <w:szCs w:val="22"/>
        </w:rPr>
        <w:t>Guj</w:t>
      </w:r>
      <w:r>
        <w:rPr>
          <w:spacing w:val="-2"/>
          <w:w w:val="110"/>
          <w:sz w:val="22"/>
          <w:szCs w:val="22"/>
        </w:rPr>
        <w:t>a</w:t>
      </w:r>
      <w:r>
        <w:rPr>
          <w:spacing w:val="1"/>
          <w:w w:val="110"/>
          <w:sz w:val="22"/>
          <w:szCs w:val="22"/>
        </w:rPr>
        <w:t>r</w:t>
      </w:r>
      <w:r>
        <w:rPr>
          <w:spacing w:val="-3"/>
          <w:w w:val="110"/>
          <w:sz w:val="22"/>
          <w:szCs w:val="22"/>
        </w:rPr>
        <w:t>a</w:t>
      </w:r>
      <w:r>
        <w:rPr>
          <w:w w:val="110"/>
          <w:sz w:val="22"/>
          <w:szCs w:val="22"/>
        </w:rPr>
        <w:t>t</w:t>
      </w:r>
      <w:r w:rsidR="004032AA">
        <w:rPr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 w:rsidR="004032AA">
        <w:rPr>
          <w:sz w:val="22"/>
          <w:szCs w:val="22"/>
        </w:rPr>
        <w:t xml:space="preserve"> </w:t>
      </w:r>
      <w:r>
        <w:rPr>
          <w:spacing w:val="-3"/>
          <w:w w:val="106"/>
          <w:sz w:val="22"/>
          <w:szCs w:val="22"/>
        </w:rPr>
        <w:t>E</w:t>
      </w:r>
      <w:r>
        <w:rPr>
          <w:w w:val="106"/>
          <w:sz w:val="22"/>
          <w:szCs w:val="22"/>
        </w:rPr>
        <w:t>du</w:t>
      </w:r>
      <w:r>
        <w:rPr>
          <w:spacing w:val="-3"/>
          <w:w w:val="106"/>
          <w:sz w:val="22"/>
          <w:szCs w:val="22"/>
        </w:rPr>
        <w:t>c</w:t>
      </w:r>
      <w:r>
        <w:rPr>
          <w:w w:val="106"/>
          <w:sz w:val="22"/>
          <w:szCs w:val="22"/>
        </w:rPr>
        <w:t>a</w:t>
      </w:r>
      <w:r>
        <w:rPr>
          <w:spacing w:val="1"/>
          <w:w w:val="106"/>
          <w:sz w:val="22"/>
          <w:szCs w:val="22"/>
        </w:rPr>
        <w:t>t</w:t>
      </w:r>
      <w:r>
        <w:rPr>
          <w:w w:val="106"/>
          <w:sz w:val="22"/>
          <w:szCs w:val="22"/>
        </w:rPr>
        <w:t>ionB</w:t>
      </w:r>
      <w:r>
        <w:rPr>
          <w:spacing w:val="-1"/>
          <w:w w:val="106"/>
          <w:sz w:val="22"/>
          <w:szCs w:val="22"/>
        </w:rPr>
        <w:t>o</w:t>
      </w:r>
      <w:r>
        <w:rPr>
          <w:w w:val="106"/>
          <w:sz w:val="22"/>
          <w:szCs w:val="22"/>
        </w:rPr>
        <w:t>a</w:t>
      </w:r>
      <w:r>
        <w:rPr>
          <w:spacing w:val="-1"/>
          <w:w w:val="106"/>
          <w:sz w:val="22"/>
          <w:szCs w:val="22"/>
        </w:rPr>
        <w:t>r</w:t>
      </w:r>
      <w:r>
        <w:rPr>
          <w:w w:val="106"/>
          <w:sz w:val="22"/>
          <w:szCs w:val="22"/>
        </w:rPr>
        <w:t>d,</w:t>
      </w:r>
    </w:p>
    <w:p w:rsidR="006F06CC" w:rsidRDefault="00355B8E">
      <w:pPr>
        <w:spacing w:before="2"/>
        <w:ind w:left="786" w:right="6795"/>
        <w:jc w:val="center"/>
        <w:rPr>
          <w:sz w:val="22"/>
          <w:szCs w:val="22"/>
        </w:rPr>
      </w:pPr>
      <w:r>
        <w:rPr>
          <w:w w:val="105"/>
          <w:sz w:val="22"/>
          <w:szCs w:val="22"/>
        </w:rPr>
        <w:t>Gan</w:t>
      </w:r>
      <w:r>
        <w:rPr>
          <w:spacing w:val="-2"/>
          <w:w w:val="105"/>
          <w:sz w:val="22"/>
          <w:szCs w:val="22"/>
        </w:rPr>
        <w:t>d</w:t>
      </w:r>
      <w:r>
        <w:rPr>
          <w:w w:val="106"/>
          <w:sz w:val="22"/>
          <w:szCs w:val="22"/>
        </w:rPr>
        <w:t>hi</w:t>
      </w:r>
      <w:r>
        <w:rPr>
          <w:w w:val="107"/>
          <w:sz w:val="22"/>
          <w:szCs w:val="22"/>
        </w:rPr>
        <w:t>nag</w:t>
      </w:r>
      <w:r>
        <w:rPr>
          <w:spacing w:val="-3"/>
          <w:w w:val="107"/>
          <w:sz w:val="22"/>
          <w:szCs w:val="22"/>
        </w:rPr>
        <w:t>a</w:t>
      </w:r>
      <w:r>
        <w:rPr>
          <w:w w:val="113"/>
          <w:sz w:val="22"/>
          <w:szCs w:val="22"/>
        </w:rPr>
        <w:t>r</w:t>
      </w:r>
    </w:p>
    <w:p w:rsidR="006F06CC" w:rsidRDefault="006F06CC">
      <w:pPr>
        <w:spacing w:before="17" w:line="260" w:lineRule="exact"/>
        <w:rPr>
          <w:sz w:val="26"/>
          <w:szCs w:val="26"/>
        </w:rPr>
      </w:pPr>
    </w:p>
    <w:p w:rsidR="006F06CC" w:rsidRDefault="00355B8E">
      <w:pPr>
        <w:ind w:left="100"/>
        <w:rPr>
          <w:sz w:val="22"/>
          <w:szCs w:val="22"/>
        </w:rPr>
      </w:pPr>
      <w:r>
        <w:rPr>
          <w:b/>
          <w:color w:val="000080"/>
          <w:w w:val="94"/>
          <w:sz w:val="22"/>
          <w:szCs w:val="22"/>
        </w:rPr>
        <w:t>Ar</w:t>
      </w:r>
      <w:r>
        <w:rPr>
          <w:b/>
          <w:color w:val="000080"/>
          <w:spacing w:val="-1"/>
          <w:w w:val="94"/>
          <w:sz w:val="22"/>
          <w:szCs w:val="22"/>
        </w:rPr>
        <w:t>e</w:t>
      </w:r>
      <w:r>
        <w:rPr>
          <w:b/>
          <w:color w:val="000080"/>
          <w:w w:val="94"/>
          <w:sz w:val="22"/>
          <w:szCs w:val="22"/>
        </w:rPr>
        <w:t>as</w:t>
      </w:r>
      <w:r w:rsidR="005642B3">
        <w:rPr>
          <w:b/>
          <w:color w:val="000080"/>
          <w:w w:val="94"/>
          <w:sz w:val="22"/>
          <w:szCs w:val="22"/>
        </w:rPr>
        <w:t xml:space="preserve"> </w:t>
      </w:r>
      <w:r>
        <w:rPr>
          <w:b/>
          <w:color w:val="000080"/>
          <w:sz w:val="22"/>
          <w:szCs w:val="22"/>
        </w:rPr>
        <w:t>of</w:t>
      </w:r>
      <w:r w:rsidR="005642B3">
        <w:rPr>
          <w:b/>
          <w:color w:val="000080"/>
          <w:sz w:val="22"/>
          <w:szCs w:val="22"/>
        </w:rPr>
        <w:t xml:space="preserve"> </w:t>
      </w:r>
      <w:r>
        <w:rPr>
          <w:b/>
          <w:color w:val="000080"/>
          <w:spacing w:val="-1"/>
          <w:sz w:val="22"/>
          <w:szCs w:val="22"/>
        </w:rPr>
        <w:t>E</w:t>
      </w:r>
      <w:r>
        <w:rPr>
          <w:b/>
          <w:color w:val="000080"/>
          <w:sz w:val="22"/>
          <w:szCs w:val="22"/>
        </w:rPr>
        <w:t>xp</w:t>
      </w:r>
      <w:r>
        <w:rPr>
          <w:b/>
          <w:color w:val="000080"/>
          <w:spacing w:val="-1"/>
          <w:sz w:val="22"/>
          <w:szCs w:val="22"/>
        </w:rPr>
        <w:t>e</w:t>
      </w:r>
      <w:r>
        <w:rPr>
          <w:b/>
          <w:color w:val="000080"/>
          <w:spacing w:val="1"/>
          <w:sz w:val="22"/>
          <w:szCs w:val="22"/>
        </w:rPr>
        <w:t>r</w:t>
      </w:r>
      <w:r>
        <w:rPr>
          <w:b/>
          <w:color w:val="000080"/>
          <w:spacing w:val="-2"/>
          <w:sz w:val="22"/>
          <w:szCs w:val="22"/>
        </w:rPr>
        <w:t>t</w:t>
      </w:r>
      <w:r>
        <w:rPr>
          <w:b/>
          <w:color w:val="000080"/>
          <w:sz w:val="22"/>
          <w:szCs w:val="22"/>
        </w:rPr>
        <w:t>i</w:t>
      </w:r>
      <w:r>
        <w:rPr>
          <w:b/>
          <w:color w:val="000080"/>
          <w:spacing w:val="1"/>
          <w:sz w:val="22"/>
          <w:szCs w:val="22"/>
        </w:rPr>
        <w:t>s</w:t>
      </w:r>
      <w:r>
        <w:rPr>
          <w:b/>
          <w:color w:val="000080"/>
          <w:sz w:val="22"/>
          <w:szCs w:val="22"/>
        </w:rPr>
        <w:t>e</w:t>
      </w:r>
    </w:p>
    <w:p w:rsidR="006F06CC" w:rsidRDefault="00355B8E">
      <w:pPr>
        <w:spacing w:before="15"/>
        <w:ind w:left="10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me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ial</w:t>
      </w:r>
      <w:r w:rsidR="004032AA">
        <w:rPr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m</w:t>
      </w:r>
      <w:r>
        <w:rPr>
          <w:spacing w:val="-2"/>
          <w:w w:val="107"/>
          <w:sz w:val="22"/>
          <w:szCs w:val="22"/>
        </w:rPr>
        <w:t>a</w:t>
      </w:r>
      <w:r>
        <w:rPr>
          <w:spacing w:val="-1"/>
          <w:w w:val="135"/>
          <w:sz w:val="22"/>
          <w:szCs w:val="22"/>
        </w:rPr>
        <w:t>t</w:t>
      </w:r>
      <w:r>
        <w:rPr>
          <w:spacing w:val="1"/>
          <w:w w:val="135"/>
          <w:sz w:val="22"/>
          <w:szCs w:val="22"/>
        </w:rPr>
        <w:t>t</w:t>
      </w:r>
      <w:r>
        <w:rPr>
          <w:spacing w:val="-1"/>
          <w:w w:val="96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>r</w:t>
      </w:r>
      <w:r>
        <w:rPr>
          <w:w w:val="96"/>
          <w:sz w:val="22"/>
          <w:szCs w:val="22"/>
        </w:rPr>
        <w:t>s</w:t>
      </w:r>
    </w:p>
    <w:p w:rsidR="006F06CC" w:rsidRDefault="00355B8E">
      <w:pPr>
        <w:spacing w:before="13"/>
        <w:ind w:left="10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w w:val="104"/>
          <w:sz w:val="22"/>
          <w:szCs w:val="22"/>
        </w:rPr>
        <w:t>Anal</w:t>
      </w:r>
      <w:r>
        <w:rPr>
          <w:spacing w:val="-2"/>
          <w:w w:val="104"/>
          <w:sz w:val="22"/>
          <w:szCs w:val="22"/>
        </w:rPr>
        <w:t>y</w:t>
      </w:r>
      <w:r>
        <w:rPr>
          <w:spacing w:val="1"/>
          <w:w w:val="135"/>
          <w:sz w:val="22"/>
          <w:szCs w:val="22"/>
        </w:rPr>
        <w:t>t</w:t>
      </w:r>
      <w:r>
        <w:rPr>
          <w:w w:val="102"/>
          <w:sz w:val="22"/>
          <w:szCs w:val="22"/>
        </w:rPr>
        <w:t>ic</w:t>
      </w:r>
      <w:r>
        <w:rPr>
          <w:spacing w:val="-1"/>
          <w:w w:val="102"/>
          <w:sz w:val="22"/>
          <w:szCs w:val="22"/>
        </w:rPr>
        <w:t>a</w:t>
      </w:r>
      <w:r>
        <w:rPr>
          <w:w w:val="98"/>
          <w:sz w:val="22"/>
          <w:szCs w:val="22"/>
        </w:rPr>
        <w:t>l</w:t>
      </w:r>
      <w:r w:rsidR="004032AA">
        <w:rPr>
          <w:w w:val="98"/>
          <w:sz w:val="22"/>
          <w:szCs w:val="22"/>
        </w:rPr>
        <w:t xml:space="preserve"> </w:t>
      </w:r>
      <w:r>
        <w:rPr>
          <w:sz w:val="22"/>
          <w:szCs w:val="22"/>
        </w:rPr>
        <w:t>Skil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s</w:t>
      </w:r>
    </w:p>
    <w:p w:rsidR="006F06CC" w:rsidRDefault="00355B8E">
      <w:pPr>
        <w:spacing w:before="13"/>
        <w:ind w:left="10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anag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ment</w:t>
      </w:r>
      <w:r w:rsidR="004032AA">
        <w:rPr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Re</w:t>
      </w:r>
      <w:r>
        <w:rPr>
          <w:spacing w:val="-3"/>
          <w:w w:val="107"/>
          <w:sz w:val="22"/>
          <w:szCs w:val="22"/>
        </w:rPr>
        <w:t>p</w:t>
      </w:r>
      <w:r>
        <w:rPr>
          <w:w w:val="104"/>
          <w:sz w:val="22"/>
          <w:szCs w:val="22"/>
        </w:rPr>
        <w:t>o</w:t>
      </w:r>
      <w:r>
        <w:rPr>
          <w:spacing w:val="-1"/>
          <w:w w:val="104"/>
          <w:sz w:val="22"/>
          <w:szCs w:val="22"/>
        </w:rPr>
        <w:t>r</w:t>
      </w:r>
      <w:r>
        <w:rPr>
          <w:spacing w:val="1"/>
          <w:w w:val="135"/>
          <w:sz w:val="22"/>
          <w:szCs w:val="22"/>
        </w:rPr>
        <w:t>t</w:t>
      </w:r>
      <w:r>
        <w:rPr>
          <w:w w:val="102"/>
          <w:sz w:val="22"/>
          <w:szCs w:val="22"/>
        </w:rPr>
        <w:t>ing</w:t>
      </w:r>
    </w:p>
    <w:p w:rsidR="006F06CC" w:rsidRDefault="00355B8E">
      <w:pPr>
        <w:spacing w:before="13"/>
        <w:ind w:left="10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pacing w:val="1"/>
          <w:w w:val="95"/>
          <w:sz w:val="22"/>
          <w:szCs w:val="22"/>
        </w:rPr>
        <w:t>M</w:t>
      </w:r>
      <w:r>
        <w:rPr>
          <w:w w:val="120"/>
          <w:sz w:val="22"/>
          <w:szCs w:val="22"/>
        </w:rPr>
        <w:t>a</w:t>
      </w:r>
      <w:r>
        <w:rPr>
          <w:spacing w:val="-1"/>
          <w:w w:val="120"/>
          <w:sz w:val="22"/>
          <w:szCs w:val="22"/>
        </w:rPr>
        <w:t>t</w:t>
      </w:r>
      <w:r>
        <w:rPr>
          <w:spacing w:val="1"/>
          <w:w w:val="135"/>
          <w:sz w:val="22"/>
          <w:szCs w:val="22"/>
        </w:rPr>
        <w:t>t</w:t>
      </w:r>
      <w:r>
        <w:rPr>
          <w:spacing w:val="-3"/>
          <w:w w:val="96"/>
          <w:sz w:val="22"/>
          <w:szCs w:val="22"/>
        </w:rPr>
        <w:t>e</w:t>
      </w:r>
      <w:r>
        <w:rPr>
          <w:spacing w:val="1"/>
          <w:w w:val="113"/>
          <w:sz w:val="22"/>
          <w:szCs w:val="22"/>
        </w:rPr>
        <w:t>r</w:t>
      </w:r>
      <w:r>
        <w:rPr>
          <w:w w:val="96"/>
          <w:sz w:val="22"/>
          <w:szCs w:val="22"/>
        </w:rPr>
        <w:t>s</w:t>
      </w:r>
      <w:r w:rsidR="004032AA">
        <w:rPr>
          <w:w w:val="96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r</w:t>
      </w:r>
      <w:r>
        <w:rPr>
          <w:spacing w:val="-1"/>
          <w:w w:val="96"/>
          <w:sz w:val="22"/>
          <w:szCs w:val="22"/>
        </w:rPr>
        <w:t>e</w:t>
      </w:r>
      <w:r>
        <w:rPr>
          <w:w w:val="106"/>
          <w:sz w:val="22"/>
          <w:szCs w:val="22"/>
        </w:rPr>
        <w:t>l</w:t>
      </w:r>
      <w:r>
        <w:rPr>
          <w:spacing w:val="-2"/>
          <w:w w:val="106"/>
          <w:sz w:val="22"/>
          <w:szCs w:val="22"/>
        </w:rPr>
        <w:t>a</w:t>
      </w:r>
      <w:r>
        <w:rPr>
          <w:spacing w:val="1"/>
          <w:w w:val="135"/>
          <w:sz w:val="22"/>
          <w:szCs w:val="22"/>
        </w:rPr>
        <w:t>t</w:t>
      </w:r>
      <w:r>
        <w:rPr>
          <w:spacing w:val="-2"/>
          <w:w w:val="98"/>
          <w:sz w:val="22"/>
          <w:szCs w:val="22"/>
        </w:rPr>
        <w:t>i</w:t>
      </w:r>
      <w:r>
        <w:rPr>
          <w:w w:val="103"/>
          <w:sz w:val="22"/>
          <w:szCs w:val="22"/>
        </w:rPr>
        <w:t>ng</w:t>
      </w:r>
      <w:r w:rsidR="004032AA">
        <w:rPr>
          <w:w w:val="103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 w:rsidR="004032AA">
        <w:rPr>
          <w:w w:val="111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Di</w:t>
      </w:r>
      <w:r>
        <w:rPr>
          <w:spacing w:val="1"/>
          <w:w w:val="105"/>
          <w:sz w:val="22"/>
          <w:szCs w:val="22"/>
        </w:rPr>
        <w:t>r</w:t>
      </w:r>
      <w:r>
        <w:rPr>
          <w:spacing w:val="-1"/>
          <w:w w:val="96"/>
          <w:sz w:val="22"/>
          <w:szCs w:val="22"/>
        </w:rPr>
        <w:t>e</w:t>
      </w:r>
      <w:r>
        <w:rPr>
          <w:spacing w:val="-3"/>
          <w:w w:val="96"/>
          <w:sz w:val="22"/>
          <w:szCs w:val="22"/>
        </w:rPr>
        <w:t>c</w:t>
      </w:r>
      <w:r>
        <w:rPr>
          <w:w w:val="135"/>
          <w:sz w:val="22"/>
          <w:szCs w:val="22"/>
        </w:rPr>
        <w:t>t</w:t>
      </w:r>
      <w:r w:rsidR="004032AA">
        <w:rPr>
          <w:w w:val="135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 w:rsidR="004032AA">
        <w:rPr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I</w:t>
      </w:r>
      <w:r>
        <w:rPr>
          <w:w w:val="108"/>
          <w:sz w:val="22"/>
          <w:szCs w:val="22"/>
        </w:rPr>
        <w:t>nd</w:t>
      </w:r>
      <w:r>
        <w:rPr>
          <w:spacing w:val="-2"/>
          <w:w w:val="108"/>
          <w:sz w:val="22"/>
          <w:szCs w:val="22"/>
        </w:rPr>
        <w:t>i</w:t>
      </w:r>
      <w:r>
        <w:rPr>
          <w:spacing w:val="1"/>
          <w:w w:val="108"/>
          <w:sz w:val="22"/>
          <w:szCs w:val="22"/>
        </w:rPr>
        <w:t>r</w:t>
      </w:r>
      <w:r>
        <w:rPr>
          <w:spacing w:val="-1"/>
          <w:w w:val="108"/>
          <w:sz w:val="22"/>
          <w:szCs w:val="22"/>
        </w:rPr>
        <w:t>ec</w:t>
      </w:r>
      <w:r>
        <w:rPr>
          <w:w w:val="108"/>
          <w:sz w:val="22"/>
          <w:szCs w:val="22"/>
        </w:rPr>
        <w:t>t</w:t>
      </w:r>
      <w:r w:rsidR="004032AA">
        <w:rPr>
          <w:w w:val="108"/>
          <w:sz w:val="22"/>
          <w:szCs w:val="22"/>
        </w:rPr>
        <w:t xml:space="preserve"> </w:t>
      </w:r>
      <w:r>
        <w:rPr>
          <w:spacing w:val="-1"/>
          <w:w w:val="106"/>
          <w:sz w:val="22"/>
          <w:szCs w:val="22"/>
        </w:rPr>
        <w:t>T</w:t>
      </w:r>
      <w:r>
        <w:rPr>
          <w:w w:val="110"/>
          <w:sz w:val="22"/>
          <w:szCs w:val="22"/>
        </w:rPr>
        <w:t>ax</w:t>
      </w:r>
      <w:r>
        <w:rPr>
          <w:spacing w:val="-3"/>
          <w:w w:val="110"/>
          <w:sz w:val="22"/>
          <w:szCs w:val="22"/>
        </w:rPr>
        <w:t>a</w:t>
      </w:r>
      <w:r>
        <w:rPr>
          <w:spacing w:val="1"/>
          <w:w w:val="135"/>
          <w:sz w:val="22"/>
          <w:szCs w:val="22"/>
        </w:rPr>
        <w:t>t</w:t>
      </w:r>
      <w:r>
        <w:rPr>
          <w:w w:val="102"/>
          <w:sz w:val="22"/>
          <w:szCs w:val="22"/>
        </w:rPr>
        <w:t>ion</w:t>
      </w:r>
    </w:p>
    <w:p w:rsidR="006F06CC" w:rsidRDefault="00355B8E">
      <w:pPr>
        <w:spacing w:before="13"/>
        <w:ind w:left="10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pacing w:val="1"/>
          <w:w w:val="95"/>
          <w:sz w:val="22"/>
          <w:szCs w:val="22"/>
        </w:rPr>
        <w:t>M</w:t>
      </w:r>
      <w:r>
        <w:rPr>
          <w:w w:val="120"/>
          <w:sz w:val="22"/>
          <w:szCs w:val="22"/>
        </w:rPr>
        <w:t>a</w:t>
      </w:r>
      <w:r>
        <w:rPr>
          <w:spacing w:val="-1"/>
          <w:w w:val="120"/>
          <w:sz w:val="22"/>
          <w:szCs w:val="22"/>
        </w:rPr>
        <w:t>t</w:t>
      </w:r>
      <w:r>
        <w:rPr>
          <w:spacing w:val="1"/>
          <w:w w:val="135"/>
          <w:sz w:val="22"/>
          <w:szCs w:val="22"/>
        </w:rPr>
        <w:t>t</w:t>
      </w:r>
      <w:r>
        <w:rPr>
          <w:spacing w:val="-3"/>
          <w:w w:val="96"/>
          <w:sz w:val="22"/>
          <w:szCs w:val="22"/>
        </w:rPr>
        <w:t>e</w:t>
      </w:r>
      <w:r>
        <w:rPr>
          <w:spacing w:val="1"/>
          <w:w w:val="113"/>
          <w:sz w:val="22"/>
          <w:szCs w:val="22"/>
        </w:rPr>
        <w:t>r</w:t>
      </w:r>
      <w:r>
        <w:rPr>
          <w:w w:val="96"/>
          <w:sz w:val="22"/>
          <w:szCs w:val="22"/>
        </w:rPr>
        <w:t>s</w:t>
      </w:r>
      <w:r w:rsidR="004032AA">
        <w:rPr>
          <w:w w:val="96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r</w:t>
      </w:r>
      <w:r>
        <w:rPr>
          <w:spacing w:val="-1"/>
          <w:w w:val="96"/>
          <w:sz w:val="22"/>
          <w:szCs w:val="22"/>
        </w:rPr>
        <w:t>e</w:t>
      </w:r>
      <w:r>
        <w:rPr>
          <w:w w:val="106"/>
          <w:sz w:val="22"/>
          <w:szCs w:val="22"/>
        </w:rPr>
        <w:t>l</w:t>
      </w:r>
      <w:r>
        <w:rPr>
          <w:spacing w:val="-2"/>
          <w:w w:val="106"/>
          <w:sz w:val="22"/>
          <w:szCs w:val="22"/>
        </w:rPr>
        <w:t>a</w:t>
      </w:r>
      <w:r>
        <w:rPr>
          <w:spacing w:val="1"/>
          <w:w w:val="135"/>
          <w:sz w:val="22"/>
          <w:szCs w:val="22"/>
        </w:rPr>
        <w:t>t</w:t>
      </w:r>
      <w:r>
        <w:rPr>
          <w:spacing w:val="-2"/>
          <w:w w:val="98"/>
          <w:sz w:val="22"/>
          <w:szCs w:val="22"/>
        </w:rPr>
        <w:t>i</w:t>
      </w:r>
      <w:r>
        <w:rPr>
          <w:w w:val="103"/>
          <w:sz w:val="22"/>
          <w:szCs w:val="22"/>
        </w:rPr>
        <w:t>ng</w:t>
      </w:r>
      <w:r w:rsidR="004032AA">
        <w:rPr>
          <w:w w:val="103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 w:rsidR="004032AA">
        <w:rPr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lue</w:t>
      </w:r>
      <w:r w:rsidR="004032AA">
        <w:rPr>
          <w:sz w:val="22"/>
          <w:szCs w:val="22"/>
        </w:rPr>
        <w:t xml:space="preserve"> </w:t>
      </w:r>
      <w:r>
        <w:rPr>
          <w:sz w:val="22"/>
          <w:szCs w:val="22"/>
        </w:rPr>
        <w:t>Added</w:t>
      </w:r>
      <w:r w:rsidR="004032AA">
        <w:rPr>
          <w:sz w:val="22"/>
          <w:szCs w:val="22"/>
        </w:rPr>
        <w:t xml:space="preserve"> </w:t>
      </w:r>
      <w:r>
        <w:rPr>
          <w:spacing w:val="-1"/>
          <w:w w:val="106"/>
          <w:sz w:val="22"/>
          <w:szCs w:val="22"/>
        </w:rPr>
        <w:t>T</w:t>
      </w:r>
      <w:r>
        <w:rPr>
          <w:w w:val="109"/>
          <w:sz w:val="22"/>
          <w:szCs w:val="22"/>
        </w:rPr>
        <w:t>ax</w:t>
      </w:r>
    </w:p>
    <w:p w:rsidR="006F06CC" w:rsidRDefault="00355B8E">
      <w:pPr>
        <w:spacing w:before="13"/>
        <w:ind w:left="10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omp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ny</w:t>
      </w:r>
      <w:r w:rsidR="004032AA">
        <w:rPr>
          <w:sz w:val="22"/>
          <w:szCs w:val="22"/>
        </w:rPr>
        <w:t xml:space="preserve"> </w:t>
      </w:r>
      <w:r>
        <w:rPr>
          <w:sz w:val="22"/>
          <w:szCs w:val="22"/>
        </w:rPr>
        <w:t>law</w:t>
      </w:r>
      <w:r w:rsidR="004032AA">
        <w:rPr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m</w:t>
      </w:r>
      <w:r>
        <w:rPr>
          <w:spacing w:val="-2"/>
          <w:w w:val="107"/>
          <w:sz w:val="22"/>
          <w:szCs w:val="22"/>
        </w:rPr>
        <w:t>a</w:t>
      </w:r>
      <w:r>
        <w:rPr>
          <w:spacing w:val="1"/>
          <w:w w:val="135"/>
          <w:sz w:val="22"/>
          <w:szCs w:val="22"/>
        </w:rPr>
        <w:t>tt</w:t>
      </w:r>
      <w:r>
        <w:rPr>
          <w:spacing w:val="-3"/>
          <w:w w:val="96"/>
          <w:sz w:val="22"/>
          <w:szCs w:val="22"/>
        </w:rPr>
        <w:t>e</w:t>
      </w:r>
      <w:r>
        <w:rPr>
          <w:spacing w:val="1"/>
          <w:w w:val="113"/>
          <w:sz w:val="22"/>
          <w:szCs w:val="22"/>
        </w:rPr>
        <w:t>r</w:t>
      </w:r>
      <w:r>
        <w:rPr>
          <w:spacing w:val="1"/>
          <w:w w:val="96"/>
          <w:sz w:val="22"/>
          <w:szCs w:val="22"/>
        </w:rPr>
        <w:t>s</w:t>
      </w:r>
      <w:r>
        <w:rPr>
          <w:w w:val="108"/>
          <w:sz w:val="22"/>
          <w:szCs w:val="22"/>
        </w:rPr>
        <w:t>.</w:t>
      </w:r>
    </w:p>
    <w:p w:rsidR="006F06CC" w:rsidRDefault="00355B8E">
      <w:pPr>
        <w:spacing w:before="13"/>
        <w:ind w:left="10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pacing w:val="1"/>
          <w:w w:val="89"/>
          <w:sz w:val="22"/>
          <w:szCs w:val="22"/>
        </w:rPr>
        <w:t>C</w:t>
      </w:r>
      <w:r>
        <w:rPr>
          <w:w w:val="97"/>
          <w:sz w:val="22"/>
          <w:szCs w:val="22"/>
        </w:rPr>
        <w:t>o</w:t>
      </w:r>
      <w:r>
        <w:rPr>
          <w:spacing w:val="-1"/>
          <w:w w:val="97"/>
          <w:sz w:val="22"/>
          <w:szCs w:val="22"/>
        </w:rPr>
        <w:t>s</w:t>
      </w:r>
      <w:r>
        <w:rPr>
          <w:spacing w:val="1"/>
          <w:w w:val="135"/>
          <w:sz w:val="22"/>
          <w:szCs w:val="22"/>
        </w:rPr>
        <w:t>t</w:t>
      </w:r>
      <w:r>
        <w:rPr>
          <w:w w:val="102"/>
          <w:sz w:val="22"/>
          <w:szCs w:val="22"/>
        </w:rPr>
        <w:t>in</w:t>
      </w:r>
      <w:r>
        <w:rPr>
          <w:spacing w:val="-2"/>
          <w:w w:val="102"/>
          <w:sz w:val="22"/>
          <w:szCs w:val="22"/>
        </w:rPr>
        <w:t>g</w:t>
      </w:r>
      <w:r>
        <w:rPr>
          <w:w w:val="108"/>
          <w:sz w:val="22"/>
          <w:szCs w:val="22"/>
        </w:rPr>
        <w:t>,</w:t>
      </w:r>
      <w:r w:rsidR="004032AA">
        <w:rPr>
          <w:w w:val="10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icing</w:t>
      </w:r>
      <w:r w:rsidR="004032AA">
        <w:rPr>
          <w:sz w:val="22"/>
          <w:szCs w:val="22"/>
        </w:rPr>
        <w:t xml:space="preserve"> </w:t>
      </w:r>
      <w:r>
        <w:rPr>
          <w:spacing w:val="-1"/>
          <w:w w:val="118"/>
          <w:sz w:val="22"/>
          <w:szCs w:val="22"/>
        </w:rPr>
        <w:t>P</w:t>
      </w:r>
      <w:r>
        <w:rPr>
          <w:sz w:val="22"/>
          <w:szCs w:val="22"/>
        </w:rPr>
        <w:t>olicy</w:t>
      </w:r>
    </w:p>
    <w:p w:rsidR="006F06CC" w:rsidRDefault="00355B8E">
      <w:pPr>
        <w:spacing w:before="13"/>
        <w:ind w:left="10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pacing w:val="-1"/>
          <w:w w:val="111"/>
          <w:sz w:val="22"/>
          <w:szCs w:val="22"/>
        </w:rPr>
        <w:t>I</w:t>
      </w:r>
      <w:r>
        <w:rPr>
          <w:w w:val="111"/>
          <w:sz w:val="22"/>
          <w:szCs w:val="22"/>
        </w:rPr>
        <w:t>n</w:t>
      </w:r>
      <w:r>
        <w:rPr>
          <w:spacing w:val="1"/>
          <w:w w:val="111"/>
          <w:sz w:val="22"/>
          <w:szCs w:val="22"/>
        </w:rPr>
        <w:t>t</w:t>
      </w:r>
      <w:r>
        <w:rPr>
          <w:spacing w:val="-1"/>
          <w:w w:val="111"/>
          <w:sz w:val="22"/>
          <w:szCs w:val="22"/>
        </w:rPr>
        <w:t>er</w:t>
      </w:r>
      <w:r>
        <w:rPr>
          <w:w w:val="111"/>
          <w:sz w:val="22"/>
          <w:szCs w:val="22"/>
        </w:rPr>
        <w:t>nal</w:t>
      </w:r>
      <w:r w:rsidR="004032AA">
        <w:rPr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 w:rsidR="004032AA">
        <w:rPr>
          <w:sz w:val="22"/>
          <w:szCs w:val="22"/>
        </w:rPr>
        <w:t xml:space="preserve"> </w:t>
      </w:r>
      <w:r>
        <w:rPr>
          <w:spacing w:val="-2"/>
          <w:w w:val="111"/>
          <w:sz w:val="22"/>
          <w:szCs w:val="22"/>
        </w:rPr>
        <w:t>S</w:t>
      </w:r>
      <w:r>
        <w:rPr>
          <w:spacing w:val="1"/>
          <w:w w:val="111"/>
          <w:sz w:val="22"/>
          <w:szCs w:val="22"/>
        </w:rPr>
        <w:t>t</w:t>
      </w:r>
      <w:r>
        <w:rPr>
          <w:spacing w:val="-3"/>
          <w:w w:val="111"/>
          <w:sz w:val="22"/>
          <w:szCs w:val="22"/>
        </w:rPr>
        <w:t>a</w:t>
      </w:r>
      <w:r>
        <w:rPr>
          <w:spacing w:val="1"/>
          <w:w w:val="111"/>
          <w:sz w:val="22"/>
          <w:szCs w:val="22"/>
        </w:rPr>
        <w:t>t</w:t>
      </w:r>
      <w:r>
        <w:rPr>
          <w:spacing w:val="-2"/>
          <w:w w:val="111"/>
          <w:sz w:val="22"/>
          <w:szCs w:val="22"/>
        </w:rPr>
        <w:t>u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y</w:t>
      </w:r>
      <w:r w:rsidR="00CB2AEC">
        <w:rPr>
          <w:w w:val="11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u</w:t>
      </w:r>
      <w:r>
        <w:rPr>
          <w:w w:val="103"/>
          <w:sz w:val="22"/>
          <w:szCs w:val="22"/>
        </w:rPr>
        <w:t>d</w:t>
      </w:r>
      <w:r>
        <w:rPr>
          <w:spacing w:val="-2"/>
          <w:w w:val="103"/>
          <w:sz w:val="22"/>
          <w:szCs w:val="22"/>
        </w:rPr>
        <w:t>i</w:t>
      </w:r>
      <w:r>
        <w:rPr>
          <w:spacing w:val="1"/>
          <w:w w:val="135"/>
          <w:sz w:val="22"/>
          <w:szCs w:val="22"/>
        </w:rPr>
        <w:t>t</w:t>
      </w:r>
      <w:r>
        <w:rPr>
          <w:w w:val="103"/>
          <w:sz w:val="22"/>
          <w:szCs w:val="22"/>
        </w:rPr>
        <w:t>ing.</w:t>
      </w:r>
    </w:p>
    <w:p w:rsidR="006F06CC" w:rsidRDefault="00355B8E">
      <w:pPr>
        <w:spacing w:before="13"/>
        <w:ind w:left="10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pacing w:val="-1"/>
          <w:w w:val="106"/>
          <w:sz w:val="22"/>
          <w:szCs w:val="22"/>
        </w:rPr>
        <w:t>F</w:t>
      </w:r>
      <w:r>
        <w:rPr>
          <w:w w:val="106"/>
          <w:sz w:val="22"/>
          <w:szCs w:val="22"/>
        </w:rPr>
        <w:t>inaliza</w:t>
      </w:r>
      <w:r>
        <w:rPr>
          <w:spacing w:val="1"/>
          <w:w w:val="106"/>
          <w:sz w:val="22"/>
          <w:szCs w:val="22"/>
        </w:rPr>
        <w:t>t</w:t>
      </w:r>
      <w:r>
        <w:rPr>
          <w:w w:val="106"/>
          <w:sz w:val="22"/>
          <w:szCs w:val="22"/>
        </w:rPr>
        <w:t>i</w:t>
      </w:r>
      <w:r>
        <w:rPr>
          <w:spacing w:val="-2"/>
          <w:w w:val="106"/>
          <w:sz w:val="22"/>
          <w:szCs w:val="22"/>
        </w:rPr>
        <w:t>o</w:t>
      </w:r>
      <w:r>
        <w:rPr>
          <w:w w:val="106"/>
          <w:sz w:val="22"/>
          <w:szCs w:val="22"/>
        </w:rPr>
        <w:t>n</w:t>
      </w:r>
      <w:r w:rsidR="00CB2AEC">
        <w:rPr>
          <w:w w:val="10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f</w:t>
      </w:r>
      <w:r w:rsidR="00CB2AEC"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cc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nt</w:t>
      </w:r>
      <w:r w:rsidR="00CB2AEC">
        <w:rPr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vi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 w:rsidR="00CB2AEC"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ng</w:t>
      </w:r>
      <w:r w:rsidR="00CB2AEC">
        <w:rPr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he</w:t>
      </w:r>
      <w:r w:rsidR="00CB2AEC">
        <w:rPr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cc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ing</w:t>
      </w:r>
      <w:r w:rsidR="00CB2AEC">
        <w:rPr>
          <w:sz w:val="22"/>
          <w:szCs w:val="22"/>
        </w:rPr>
        <w:t xml:space="preserve"> </w:t>
      </w:r>
      <w:r>
        <w:rPr>
          <w:spacing w:val="1"/>
          <w:w w:val="96"/>
          <w:sz w:val="22"/>
          <w:szCs w:val="22"/>
        </w:rPr>
        <w:t>s</w:t>
      </w:r>
      <w:r>
        <w:rPr>
          <w:spacing w:val="1"/>
          <w:w w:val="135"/>
          <w:sz w:val="22"/>
          <w:szCs w:val="22"/>
        </w:rPr>
        <w:t>t</w:t>
      </w:r>
      <w:r>
        <w:rPr>
          <w:spacing w:val="-3"/>
          <w:w w:val="111"/>
          <w:sz w:val="22"/>
          <w:szCs w:val="22"/>
        </w:rPr>
        <w:t>a</w:t>
      </w:r>
      <w:r>
        <w:rPr>
          <w:w w:val="107"/>
          <w:sz w:val="22"/>
          <w:szCs w:val="22"/>
        </w:rPr>
        <w:t>nd</w:t>
      </w:r>
      <w:r>
        <w:rPr>
          <w:spacing w:val="-3"/>
          <w:w w:val="111"/>
          <w:sz w:val="22"/>
          <w:szCs w:val="22"/>
        </w:rPr>
        <w:t>a</w:t>
      </w:r>
      <w:r>
        <w:rPr>
          <w:spacing w:val="1"/>
          <w:w w:val="113"/>
          <w:sz w:val="22"/>
          <w:szCs w:val="22"/>
        </w:rPr>
        <w:t>r</w:t>
      </w:r>
      <w:r>
        <w:rPr>
          <w:w w:val="107"/>
          <w:sz w:val="22"/>
          <w:szCs w:val="22"/>
        </w:rPr>
        <w:t>d.</w:t>
      </w:r>
    </w:p>
    <w:p w:rsidR="006F06CC" w:rsidRDefault="00355B8E">
      <w:pPr>
        <w:spacing w:before="13"/>
        <w:ind w:left="10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>EDP</w:t>
      </w:r>
      <w:r w:rsidR="00CB2AEC">
        <w:rPr>
          <w:sz w:val="22"/>
          <w:szCs w:val="22"/>
        </w:rPr>
        <w:t xml:space="preserve"> </w:t>
      </w:r>
      <w:r>
        <w:rPr>
          <w:spacing w:val="-1"/>
          <w:w w:val="96"/>
          <w:sz w:val="22"/>
          <w:szCs w:val="22"/>
        </w:rPr>
        <w:t>s</w:t>
      </w:r>
      <w:r>
        <w:rPr>
          <w:w w:val="101"/>
          <w:sz w:val="22"/>
          <w:szCs w:val="22"/>
        </w:rPr>
        <w:t>pe</w:t>
      </w:r>
      <w:r>
        <w:rPr>
          <w:spacing w:val="-1"/>
          <w:w w:val="101"/>
          <w:sz w:val="22"/>
          <w:szCs w:val="22"/>
        </w:rPr>
        <w:t>c</w:t>
      </w:r>
      <w:r>
        <w:rPr>
          <w:w w:val="103"/>
          <w:sz w:val="22"/>
          <w:szCs w:val="22"/>
        </w:rPr>
        <w:t>ializ</w:t>
      </w:r>
      <w:r>
        <w:rPr>
          <w:spacing w:val="-3"/>
          <w:w w:val="103"/>
          <w:sz w:val="22"/>
          <w:szCs w:val="22"/>
        </w:rPr>
        <w:t>a</w:t>
      </w:r>
      <w:r>
        <w:rPr>
          <w:spacing w:val="1"/>
          <w:w w:val="135"/>
          <w:sz w:val="22"/>
          <w:szCs w:val="22"/>
        </w:rPr>
        <w:t>t</w:t>
      </w:r>
      <w:r>
        <w:rPr>
          <w:w w:val="102"/>
          <w:sz w:val="22"/>
          <w:szCs w:val="22"/>
        </w:rPr>
        <w:t>ion</w:t>
      </w:r>
      <w:r w:rsidR="00CB2AEC">
        <w:rPr>
          <w:w w:val="102"/>
          <w:sz w:val="22"/>
          <w:szCs w:val="22"/>
        </w:rPr>
        <w:t xml:space="preserve"> </w:t>
      </w:r>
      <w:r>
        <w:rPr>
          <w:sz w:val="22"/>
          <w:szCs w:val="22"/>
        </w:rPr>
        <w:t>wi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 w:rsidR="00CB2AEC">
        <w:rPr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he</w:t>
      </w:r>
      <w:r w:rsidR="00CB2AEC">
        <w:rPr>
          <w:w w:val="111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i</w:t>
      </w:r>
      <w:r>
        <w:rPr>
          <w:spacing w:val="-2"/>
          <w:w w:val="103"/>
          <w:sz w:val="22"/>
          <w:szCs w:val="22"/>
        </w:rPr>
        <w:t>m</w:t>
      </w:r>
      <w:r>
        <w:rPr>
          <w:w w:val="110"/>
          <w:sz w:val="22"/>
          <w:szCs w:val="22"/>
        </w:rPr>
        <w:t>p</w:t>
      </w:r>
      <w:r>
        <w:rPr>
          <w:spacing w:val="1"/>
          <w:w w:val="110"/>
          <w:sz w:val="22"/>
          <w:szCs w:val="22"/>
        </w:rPr>
        <w:t>r</w:t>
      </w:r>
      <w:r>
        <w:rPr>
          <w:spacing w:val="-3"/>
          <w:w w:val="98"/>
          <w:sz w:val="22"/>
          <w:szCs w:val="22"/>
        </w:rPr>
        <w:t>o</w:t>
      </w:r>
      <w:r>
        <w:rPr>
          <w:w w:val="103"/>
          <w:sz w:val="22"/>
          <w:szCs w:val="22"/>
        </w:rPr>
        <w:t>veme</w:t>
      </w:r>
      <w:r>
        <w:rPr>
          <w:spacing w:val="-3"/>
          <w:w w:val="103"/>
          <w:sz w:val="22"/>
          <w:szCs w:val="22"/>
        </w:rPr>
        <w:t>n</w:t>
      </w:r>
      <w:r>
        <w:rPr>
          <w:w w:val="135"/>
          <w:sz w:val="22"/>
          <w:szCs w:val="22"/>
        </w:rPr>
        <w:t>t</w:t>
      </w:r>
      <w:r w:rsidR="00CB2AEC">
        <w:rPr>
          <w:w w:val="13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 w:rsidR="00CB2AEC">
        <w:rPr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he</w:t>
      </w:r>
      <w:r w:rsidR="001960D8">
        <w:rPr>
          <w:w w:val="111"/>
          <w:sz w:val="22"/>
          <w:szCs w:val="22"/>
        </w:rPr>
        <w:t xml:space="preserve"> </w:t>
      </w:r>
      <w:r>
        <w:rPr>
          <w:spacing w:val="1"/>
          <w:w w:val="96"/>
          <w:sz w:val="22"/>
          <w:szCs w:val="22"/>
        </w:rPr>
        <w:t>s</w:t>
      </w:r>
      <w:r>
        <w:rPr>
          <w:w w:val="103"/>
          <w:sz w:val="22"/>
          <w:szCs w:val="22"/>
        </w:rPr>
        <w:t>y</w:t>
      </w:r>
      <w:r>
        <w:rPr>
          <w:spacing w:val="-1"/>
          <w:w w:val="103"/>
          <w:sz w:val="22"/>
          <w:szCs w:val="22"/>
        </w:rPr>
        <w:t>s</w:t>
      </w:r>
      <w:r>
        <w:rPr>
          <w:spacing w:val="1"/>
          <w:w w:val="135"/>
          <w:sz w:val="22"/>
          <w:szCs w:val="22"/>
        </w:rPr>
        <w:t>t</w:t>
      </w:r>
      <w:r>
        <w:rPr>
          <w:spacing w:val="-1"/>
          <w:w w:val="96"/>
          <w:sz w:val="22"/>
          <w:szCs w:val="22"/>
        </w:rPr>
        <w:t>e</w:t>
      </w:r>
      <w:r>
        <w:rPr>
          <w:w w:val="105"/>
          <w:sz w:val="22"/>
          <w:szCs w:val="22"/>
        </w:rPr>
        <w:t>m.</w:t>
      </w:r>
    </w:p>
    <w:p w:rsidR="006F06CC" w:rsidRDefault="00355B8E">
      <w:pPr>
        <w:spacing w:before="13"/>
        <w:ind w:left="10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>Hav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 w:rsidR="00CB2AEC"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kill</w:t>
      </w:r>
      <w:r w:rsidR="00CB2AEC">
        <w:rPr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 w:rsidR="00CB2AEC">
        <w:rPr>
          <w:w w:val="1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vey</w:t>
      </w:r>
      <w:r w:rsidR="00CB2AEC">
        <w:rPr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he</w:t>
      </w:r>
      <w:r w:rsidR="001960D8">
        <w:rPr>
          <w:w w:val="1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ye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</w:t>
      </w:r>
      <w:r w:rsidR="00CB2AEC">
        <w:rPr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he</w:t>
      </w:r>
      <w:r w:rsidR="00CB2AEC">
        <w:rPr>
          <w:w w:val="110"/>
          <w:sz w:val="22"/>
          <w:szCs w:val="22"/>
        </w:rPr>
        <w:t xml:space="preserve"> </w:t>
      </w:r>
      <w:r>
        <w:rPr>
          <w:spacing w:val="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ig</w:t>
      </w:r>
      <w:r>
        <w:rPr>
          <w:spacing w:val="-2"/>
          <w:w w:val="110"/>
          <w:sz w:val="22"/>
          <w:szCs w:val="22"/>
        </w:rPr>
        <w:t>h</w:t>
      </w:r>
      <w:r>
        <w:rPr>
          <w:w w:val="110"/>
          <w:sz w:val="22"/>
          <w:szCs w:val="22"/>
        </w:rPr>
        <w:t>t</w:t>
      </w:r>
      <w:r w:rsidR="001960D8">
        <w:rPr>
          <w:w w:val="110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d</w:t>
      </w:r>
      <w:r>
        <w:rPr>
          <w:spacing w:val="-2"/>
          <w:w w:val="103"/>
          <w:sz w:val="22"/>
          <w:szCs w:val="22"/>
        </w:rPr>
        <w:t>i</w:t>
      </w:r>
      <w:r>
        <w:rPr>
          <w:spacing w:val="1"/>
          <w:w w:val="113"/>
          <w:sz w:val="22"/>
          <w:szCs w:val="22"/>
        </w:rPr>
        <w:t>r</w:t>
      </w:r>
      <w:r>
        <w:rPr>
          <w:spacing w:val="-1"/>
          <w:w w:val="96"/>
          <w:sz w:val="22"/>
          <w:szCs w:val="22"/>
        </w:rPr>
        <w:t>ec</w:t>
      </w:r>
      <w:r>
        <w:rPr>
          <w:spacing w:val="-1"/>
          <w:w w:val="135"/>
          <w:sz w:val="22"/>
          <w:szCs w:val="22"/>
        </w:rPr>
        <w:t>t</w:t>
      </w:r>
      <w:r>
        <w:rPr>
          <w:w w:val="103"/>
          <w:sz w:val="22"/>
          <w:szCs w:val="22"/>
        </w:rPr>
        <w:t>ion.</w:t>
      </w:r>
    </w:p>
    <w:p w:rsidR="006F06CC" w:rsidRDefault="00355B8E">
      <w:pPr>
        <w:spacing w:before="16"/>
        <w:ind w:left="10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>Due</w:t>
      </w:r>
      <w:r w:rsidR="00CB2AEC"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iligen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</w:t>
      </w:r>
      <w:r w:rsidR="00CB2AEC">
        <w:rPr>
          <w:sz w:val="22"/>
          <w:szCs w:val="22"/>
        </w:rPr>
        <w:t xml:space="preserve"> </w:t>
      </w:r>
      <w:r>
        <w:rPr>
          <w:spacing w:val="-3"/>
          <w:w w:val="110"/>
          <w:sz w:val="22"/>
          <w:szCs w:val="22"/>
        </w:rPr>
        <w:t>a</w:t>
      </w:r>
      <w:r>
        <w:rPr>
          <w:w w:val="110"/>
          <w:sz w:val="22"/>
          <w:szCs w:val="22"/>
        </w:rPr>
        <w:t>ud</w:t>
      </w:r>
      <w:r>
        <w:rPr>
          <w:spacing w:val="-2"/>
          <w:w w:val="110"/>
          <w:sz w:val="22"/>
          <w:szCs w:val="22"/>
        </w:rPr>
        <w:t>i</w:t>
      </w:r>
      <w:r>
        <w:rPr>
          <w:w w:val="110"/>
          <w:sz w:val="22"/>
          <w:szCs w:val="22"/>
        </w:rPr>
        <w:t>t</w:t>
      </w:r>
      <w:r w:rsidR="00CB2AEC">
        <w:rPr>
          <w:w w:val="11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f</w:t>
      </w:r>
      <w:r w:rsidR="00CB2AEC">
        <w:rPr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he</w:t>
      </w:r>
      <w:r w:rsidR="00CB2AEC">
        <w:rPr>
          <w:w w:val="111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f</w:t>
      </w:r>
      <w:r>
        <w:rPr>
          <w:w w:val="106"/>
          <w:sz w:val="22"/>
          <w:szCs w:val="22"/>
        </w:rPr>
        <w:t>i</w:t>
      </w:r>
      <w:r>
        <w:rPr>
          <w:spacing w:val="-1"/>
          <w:w w:val="106"/>
          <w:sz w:val="22"/>
          <w:szCs w:val="22"/>
        </w:rPr>
        <w:t>r</w:t>
      </w:r>
      <w:r>
        <w:rPr>
          <w:w w:val="105"/>
          <w:sz w:val="22"/>
          <w:szCs w:val="22"/>
        </w:rPr>
        <w:t>m</w:t>
      </w:r>
    </w:p>
    <w:p w:rsidR="006F06CC" w:rsidRDefault="00355B8E">
      <w:pPr>
        <w:spacing w:before="13"/>
        <w:ind w:left="10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>Valua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on</w:t>
      </w:r>
      <w:r w:rsidR="00CB2AEC"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f</w:t>
      </w:r>
      <w:r w:rsidR="00CB2AEC">
        <w:rPr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he</w:t>
      </w:r>
      <w:r w:rsidR="00CB2AEC">
        <w:rPr>
          <w:w w:val="111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f</w:t>
      </w:r>
      <w:r>
        <w:rPr>
          <w:spacing w:val="-2"/>
          <w:w w:val="98"/>
          <w:sz w:val="22"/>
          <w:szCs w:val="22"/>
        </w:rPr>
        <w:t>i</w:t>
      </w:r>
      <w:r>
        <w:rPr>
          <w:spacing w:val="1"/>
          <w:w w:val="113"/>
          <w:sz w:val="22"/>
          <w:szCs w:val="22"/>
        </w:rPr>
        <w:t>r</w:t>
      </w:r>
      <w:r>
        <w:rPr>
          <w:w w:val="105"/>
          <w:sz w:val="22"/>
          <w:szCs w:val="22"/>
        </w:rPr>
        <w:t>m</w:t>
      </w:r>
    </w:p>
    <w:p w:rsidR="006F06CC" w:rsidRDefault="00355B8E">
      <w:pPr>
        <w:spacing w:before="13"/>
        <w:ind w:left="10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pacing w:val="-1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ice</w:t>
      </w:r>
      <w:r w:rsidR="00CB2AEC">
        <w:rPr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d</w:t>
      </w:r>
      <w:r>
        <w:rPr>
          <w:spacing w:val="-3"/>
          <w:w w:val="101"/>
          <w:sz w:val="22"/>
          <w:szCs w:val="22"/>
        </w:rPr>
        <w:t>e</w:t>
      </w:r>
      <w:r>
        <w:rPr>
          <w:spacing w:val="1"/>
          <w:w w:val="135"/>
          <w:sz w:val="22"/>
          <w:szCs w:val="22"/>
        </w:rPr>
        <w:t>t</w:t>
      </w:r>
      <w:r>
        <w:rPr>
          <w:spacing w:val="-1"/>
          <w:w w:val="96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>r</w:t>
      </w:r>
      <w:r>
        <w:rPr>
          <w:w w:val="105"/>
          <w:sz w:val="22"/>
          <w:szCs w:val="22"/>
        </w:rPr>
        <w:t>mi</w:t>
      </w:r>
      <w:r>
        <w:rPr>
          <w:spacing w:val="1"/>
          <w:w w:val="105"/>
          <w:sz w:val="22"/>
          <w:szCs w:val="22"/>
        </w:rPr>
        <w:t>n</w:t>
      </w:r>
      <w:r>
        <w:rPr>
          <w:spacing w:val="-3"/>
          <w:w w:val="111"/>
          <w:sz w:val="22"/>
          <w:szCs w:val="22"/>
        </w:rPr>
        <w:t>a</w:t>
      </w:r>
      <w:r>
        <w:rPr>
          <w:spacing w:val="1"/>
          <w:w w:val="135"/>
          <w:sz w:val="22"/>
          <w:szCs w:val="22"/>
        </w:rPr>
        <w:t>t</w:t>
      </w:r>
      <w:r>
        <w:rPr>
          <w:w w:val="102"/>
          <w:sz w:val="22"/>
          <w:szCs w:val="22"/>
        </w:rPr>
        <w:t>ion</w:t>
      </w:r>
    </w:p>
    <w:p w:rsidR="006F06CC" w:rsidRDefault="00355B8E">
      <w:pPr>
        <w:spacing w:before="13"/>
        <w:ind w:left="10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pacing w:val="1"/>
          <w:w w:val="89"/>
          <w:sz w:val="22"/>
          <w:szCs w:val="22"/>
        </w:rPr>
        <w:t>C</w:t>
      </w:r>
      <w:r>
        <w:rPr>
          <w:w w:val="97"/>
          <w:sz w:val="22"/>
          <w:szCs w:val="22"/>
        </w:rPr>
        <w:t>o</w:t>
      </w:r>
      <w:r>
        <w:rPr>
          <w:spacing w:val="-1"/>
          <w:w w:val="97"/>
          <w:sz w:val="22"/>
          <w:szCs w:val="22"/>
        </w:rPr>
        <w:t>s</w:t>
      </w:r>
      <w:r>
        <w:rPr>
          <w:w w:val="135"/>
          <w:sz w:val="22"/>
          <w:szCs w:val="22"/>
        </w:rPr>
        <w:t>t</w:t>
      </w:r>
      <w:r w:rsidR="00CB2AEC">
        <w:rPr>
          <w:w w:val="135"/>
          <w:sz w:val="22"/>
          <w:szCs w:val="22"/>
        </w:rPr>
        <w:t xml:space="preserve"> </w:t>
      </w:r>
      <w:r>
        <w:rPr>
          <w:spacing w:val="-3"/>
          <w:w w:val="114"/>
          <w:sz w:val="22"/>
          <w:szCs w:val="22"/>
        </w:rPr>
        <w:t>E</w:t>
      </w:r>
      <w:r>
        <w:rPr>
          <w:w w:val="108"/>
          <w:sz w:val="22"/>
          <w:szCs w:val="22"/>
        </w:rPr>
        <w:t>valu</w:t>
      </w:r>
      <w:r>
        <w:rPr>
          <w:spacing w:val="-2"/>
          <w:w w:val="108"/>
          <w:sz w:val="22"/>
          <w:szCs w:val="22"/>
        </w:rPr>
        <w:t>a</w:t>
      </w:r>
      <w:r>
        <w:rPr>
          <w:spacing w:val="1"/>
          <w:w w:val="135"/>
          <w:sz w:val="22"/>
          <w:szCs w:val="22"/>
        </w:rPr>
        <w:t>t</w:t>
      </w:r>
      <w:r>
        <w:rPr>
          <w:w w:val="102"/>
          <w:sz w:val="22"/>
          <w:szCs w:val="22"/>
        </w:rPr>
        <w:t>io</w:t>
      </w:r>
      <w:r>
        <w:rPr>
          <w:spacing w:val="-2"/>
          <w:w w:val="102"/>
          <w:sz w:val="22"/>
          <w:szCs w:val="22"/>
        </w:rPr>
        <w:t>n</w:t>
      </w:r>
      <w:r>
        <w:rPr>
          <w:w w:val="108"/>
          <w:sz w:val="22"/>
          <w:szCs w:val="22"/>
        </w:rPr>
        <w:t>.</w:t>
      </w:r>
    </w:p>
    <w:p w:rsidR="006F06CC" w:rsidRDefault="00355B8E">
      <w:pPr>
        <w:spacing w:before="13"/>
        <w:ind w:left="100"/>
        <w:rPr>
          <w:w w:val="118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inance</w:t>
      </w:r>
      <w:r w:rsidR="00CB2AEC">
        <w:rPr>
          <w:sz w:val="22"/>
          <w:szCs w:val="22"/>
        </w:rPr>
        <w:t xml:space="preserve"> </w:t>
      </w:r>
      <w:r>
        <w:rPr>
          <w:spacing w:val="1"/>
          <w:w w:val="95"/>
          <w:sz w:val="22"/>
          <w:szCs w:val="22"/>
        </w:rPr>
        <w:t>M</w:t>
      </w:r>
      <w:r>
        <w:rPr>
          <w:w w:val="105"/>
          <w:sz w:val="22"/>
          <w:szCs w:val="22"/>
        </w:rPr>
        <w:t>anag</w:t>
      </w:r>
      <w:r>
        <w:rPr>
          <w:spacing w:val="-1"/>
          <w:w w:val="105"/>
          <w:sz w:val="22"/>
          <w:szCs w:val="22"/>
        </w:rPr>
        <w:t>e</w:t>
      </w:r>
      <w:r>
        <w:rPr>
          <w:w w:val="101"/>
          <w:sz w:val="22"/>
          <w:szCs w:val="22"/>
        </w:rPr>
        <w:t>m</w:t>
      </w:r>
      <w:r>
        <w:rPr>
          <w:spacing w:val="-3"/>
          <w:w w:val="101"/>
          <w:sz w:val="22"/>
          <w:szCs w:val="22"/>
        </w:rPr>
        <w:t>e</w:t>
      </w:r>
      <w:r>
        <w:rPr>
          <w:w w:val="118"/>
          <w:sz w:val="22"/>
          <w:szCs w:val="22"/>
        </w:rPr>
        <w:t>nt</w:t>
      </w:r>
    </w:p>
    <w:p w:rsidR="005642B3" w:rsidRDefault="005642B3">
      <w:pPr>
        <w:spacing w:before="13"/>
        <w:ind w:left="100"/>
        <w:rPr>
          <w:sz w:val="22"/>
          <w:szCs w:val="22"/>
        </w:rPr>
        <w:sectPr w:rsidR="005642B3">
          <w:headerReference w:type="default" r:id="rId10"/>
          <w:footerReference w:type="default" r:id="rId11"/>
          <w:pgSz w:w="12240" w:h="15840"/>
          <w:pgMar w:top="1280" w:right="1680" w:bottom="280" w:left="1700" w:header="1038" w:footer="726" w:gutter="0"/>
          <w:pgNumType w:start="1"/>
          <w:cols w:space="720"/>
        </w:sectPr>
      </w:pPr>
    </w:p>
    <w:p w:rsidR="006F06CC" w:rsidRDefault="00EF43D3">
      <w:pPr>
        <w:spacing w:line="200" w:lineRule="exact"/>
      </w:pPr>
      <w:r w:rsidRPr="00EF43D3">
        <w:rPr>
          <w:noProof/>
          <w:lang w:val="en-IN" w:eastAsia="en-IN"/>
        </w:rPr>
        <w:lastRenderedPageBreak/>
        <w:pict>
          <v:group id="Group 2" o:spid="_x0000_s1036" style="position:absolute;margin-left:24.5pt;margin-top:24.5pt;width:563.65pt;height:744.35pt;z-index:-251658240;mso-position-horizontal-relative:page;mso-position-vertical-relative:page" coordorigin="490,490" coordsize="11273,14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">
            <v:group id="Group 3" o:spid="_x0000_s1037" style="position:absolute;left:11753;top:499;width:0;height:14868" coordorigin="11753,499" coordsize="0,14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Freeform 7" o:spid="_x0000_s1041" style="position:absolute;left:11753;top:499;width:0;height:14868;visibility:visible;mso-wrap-style:square;v-text-anchor:top" coordsize="0,14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uSacIA&#10;AADaAAAADwAAAGRycy9kb3ducmV2LnhtbESP0WrCQBRE34X+w3ILvkjdqGBC6irFUhB8MvoBt9lr&#10;EszeDbtrkvbr3ULBx2FmzjCb3Wha0ZPzjWUFi3kCgri0uuFKweX89ZaB8AFZY2uZFPyQh932ZbLB&#10;XNuBT9QXoRIRwj5HBXUIXS6lL2sy6Oe2I47e1TqDIUpXSe1wiHDTymWSrKXBhuNCjR3taypvxd0o&#10;KGT221/3R/O9Xn3a9IazIXWk1PR1/HgHEWgMz/B/+6AVpPB3Jd4A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C5JpwgAAANoAAAAPAAAAAAAAAAAAAAAAAJgCAABkcnMvZG93&#10;bnJldi54bWxQSwUGAAAAAAQABAD1AAAAhwMAAAAA&#10;" path="m,l,14868e" filled="f" strokeweight=".33864mm">
                <v:path arrowok="t" o:connecttype="custom" o:connectlocs="0,499;0,15367" o:connectangles="0,0"/>
              </v:shape>
              <v:group id="Group 4" o:spid="_x0000_s1038" style="position:absolute;left:499;top:15358;width:11244;height:0" coordorigin="499,15358" coordsize="1124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Freeform 6" o:spid="_x0000_s1040" style="position:absolute;left:499;top:15358;width:11244;height:0;visibility:visible;mso-wrap-style:square;v-text-anchor:top" coordsize="112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T1ncAA&#10;AADaAAAADwAAAGRycy9kb3ducmV2LnhtbESPzarCMBSE9xd8h3AEd9dUwarVKFIQxJ0/C90dmmNb&#10;bE5KE219eyMILoeZ+YZZrjtTiSc1rrSsYDSMQBBnVpecKziftv8zEM4ja6wsk4IXOViven9LTLRt&#10;+UDPo89FgLBLUEHhfZ1I6bKCDLqhrYmDd7ONQR9kk0vdYBvgppLjKIqlwZLDQoE1pQVl9+PDKJjG&#10;h3STpte221cTd85K+4onF6UG/W6zAOGp87/wt73TCubwuRJu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T1ncAAAADaAAAADwAAAAAAAAAAAAAAAACYAgAAZHJzL2Rvd25y&#10;ZXYueG1sUEsFBgAAAAAEAAQA9QAAAIUDAAAAAA==&#10;" path="m,l11244,e" filled="f" strokeweight=".58pt">
                  <v:path arrowok="t" o:connecttype="custom" o:connectlocs="0,0;11244,0" o:connectangles="0,0"/>
                </v:shape>
                <v:shape id="Picture 5" o:spid="_x0000_s1039" type="#_x0000_t75" style="position:absolute;left:490;top:490;width:11263;height:1486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0of3DAAAA2wAAAA8AAABkcnMvZG93bnJldi54bWxEj0FPwzAMhe9I/IfISNxYuh1glGXTNA00&#10;iVO3/QDTeElF4lRN6Mq/xwek3Wy95/c+rzZTDGqkIXeJDcxnFSjiNtmOnYHz6f1pCSoXZIshMRn4&#10;pQyb9f3dCmubrtzQeCxOSQjnGg34Uvpa69x6iphnqScW7ZKGiEXWwWk74FXCY9CLqnrWETuWBo89&#10;7Ty138efaODwuj81zeeH86HdjeeXcPkip415fJi2b6AKTeVm/r8+WMEXevlFBtD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DSh/cMAAADbAAAADwAAAAAAAAAAAAAAAACf&#10;AgAAZHJzL2Rvd25yZXYueG1sUEsFBgAAAAAEAAQA9wAAAI8DAAAAAA==&#10;">
                  <v:imagedata r:id="rId12" o:title=""/>
                </v:shape>
              </v:group>
            </v:group>
            <w10:wrap anchorx="page" anchory="page"/>
          </v:group>
        </w:pict>
      </w:r>
    </w:p>
    <w:p w:rsidR="00847030" w:rsidRDefault="00793957">
      <w:p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 xml:space="preserve"> Core competency:</w:t>
      </w:r>
    </w:p>
    <w:p w:rsidR="006F06CC" w:rsidRDefault="00793957">
      <w:p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br/>
        <w:t>Independently liasoning with the officer of excise, Income Tax and Service Tax</w:t>
      </w:r>
      <w:r w:rsidR="00847030">
        <w:rPr>
          <w:sz w:val="26"/>
          <w:szCs w:val="26"/>
        </w:rPr>
        <w:t xml:space="preserve"> with due care of provision of the act concerned</w:t>
      </w:r>
      <w:r>
        <w:rPr>
          <w:sz w:val="26"/>
          <w:szCs w:val="26"/>
        </w:rPr>
        <w:t>.</w:t>
      </w:r>
    </w:p>
    <w:p w:rsidR="00793957" w:rsidRDefault="00793957">
      <w:pPr>
        <w:spacing w:before="18" w:line="260" w:lineRule="exact"/>
        <w:rPr>
          <w:sz w:val="26"/>
          <w:szCs w:val="26"/>
        </w:rPr>
      </w:pPr>
    </w:p>
    <w:p w:rsidR="006F06CC" w:rsidRDefault="00355B8E">
      <w:pPr>
        <w:spacing w:before="23"/>
        <w:ind w:left="100"/>
        <w:rPr>
          <w:sz w:val="22"/>
          <w:szCs w:val="22"/>
        </w:rPr>
      </w:pPr>
      <w:r>
        <w:rPr>
          <w:b/>
          <w:color w:val="000080"/>
          <w:spacing w:val="1"/>
          <w:w w:val="95"/>
          <w:sz w:val="22"/>
          <w:szCs w:val="22"/>
        </w:rPr>
        <w:t>Pr</w:t>
      </w:r>
      <w:r>
        <w:rPr>
          <w:b/>
          <w:color w:val="000080"/>
          <w:spacing w:val="-3"/>
          <w:w w:val="95"/>
          <w:sz w:val="22"/>
          <w:szCs w:val="22"/>
        </w:rPr>
        <w:t>o</w:t>
      </w:r>
      <w:r>
        <w:rPr>
          <w:b/>
          <w:color w:val="000080"/>
          <w:w w:val="95"/>
          <w:sz w:val="22"/>
          <w:szCs w:val="22"/>
        </w:rPr>
        <w:t>file</w:t>
      </w:r>
      <w:r w:rsidR="005642B3">
        <w:rPr>
          <w:b/>
          <w:color w:val="000080"/>
          <w:w w:val="95"/>
          <w:sz w:val="22"/>
          <w:szCs w:val="22"/>
        </w:rPr>
        <w:t xml:space="preserve"> </w:t>
      </w:r>
      <w:r>
        <w:rPr>
          <w:b/>
          <w:color w:val="000080"/>
          <w:spacing w:val="1"/>
          <w:w w:val="95"/>
          <w:sz w:val="22"/>
          <w:szCs w:val="22"/>
        </w:rPr>
        <w:t>s</w:t>
      </w:r>
      <w:r>
        <w:rPr>
          <w:b/>
          <w:color w:val="000080"/>
          <w:spacing w:val="-2"/>
          <w:w w:val="95"/>
          <w:sz w:val="22"/>
          <w:szCs w:val="22"/>
        </w:rPr>
        <w:t>u</w:t>
      </w:r>
      <w:r>
        <w:rPr>
          <w:b/>
          <w:color w:val="000080"/>
          <w:w w:val="95"/>
          <w:sz w:val="22"/>
          <w:szCs w:val="22"/>
        </w:rPr>
        <w:t>m</w:t>
      </w:r>
      <w:r>
        <w:rPr>
          <w:b/>
          <w:color w:val="000080"/>
          <w:spacing w:val="1"/>
          <w:w w:val="95"/>
          <w:sz w:val="22"/>
          <w:szCs w:val="22"/>
        </w:rPr>
        <w:t>m</w:t>
      </w:r>
      <w:r>
        <w:rPr>
          <w:b/>
          <w:color w:val="000080"/>
          <w:spacing w:val="-3"/>
          <w:w w:val="95"/>
          <w:sz w:val="22"/>
          <w:szCs w:val="22"/>
        </w:rPr>
        <w:t>a</w:t>
      </w:r>
      <w:r>
        <w:rPr>
          <w:b/>
          <w:color w:val="000080"/>
          <w:spacing w:val="1"/>
          <w:w w:val="95"/>
          <w:sz w:val="22"/>
          <w:szCs w:val="22"/>
        </w:rPr>
        <w:t>ry</w:t>
      </w:r>
      <w:r>
        <w:rPr>
          <w:b/>
          <w:color w:val="000080"/>
          <w:w w:val="95"/>
          <w:sz w:val="22"/>
          <w:szCs w:val="22"/>
        </w:rPr>
        <w:t>/w</w:t>
      </w:r>
      <w:r>
        <w:rPr>
          <w:b/>
          <w:color w:val="000080"/>
          <w:spacing w:val="-3"/>
          <w:w w:val="95"/>
          <w:sz w:val="22"/>
          <w:szCs w:val="22"/>
        </w:rPr>
        <w:t>o</w:t>
      </w:r>
      <w:r>
        <w:rPr>
          <w:b/>
          <w:color w:val="000080"/>
          <w:spacing w:val="1"/>
          <w:w w:val="95"/>
          <w:sz w:val="22"/>
          <w:szCs w:val="22"/>
        </w:rPr>
        <w:t>r</w:t>
      </w:r>
      <w:r>
        <w:rPr>
          <w:b/>
          <w:color w:val="000080"/>
          <w:w w:val="95"/>
          <w:sz w:val="22"/>
          <w:szCs w:val="22"/>
        </w:rPr>
        <w:t>k</w:t>
      </w:r>
      <w:r w:rsidR="005642B3">
        <w:rPr>
          <w:b/>
          <w:color w:val="000080"/>
          <w:w w:val="95"/>
          <w:sz w:val="22"/>
          <w:szCs w:val="22"/>
        </w:rPr>
        <w:t xml:space="preserve"> </w:t>
      </w:r>
      <w:r w:rsidR="001960D8">
        <w:rPr>
          <w:b/>
          <w:color w:val="000080"/>
          <w:spacing w:val="-1"/>
          <w:sz w:val="22"/>
          <w:szCs w:val="22"/>
        </w:rPr>
        <w:t>e</w:t>
      </w:r>
      <w:r w:rsidR="001960D8">
        <w:rPr>
          <w:b/>
          <w:color w:val="000080"/>
          <w:sz w:val="22"/>
          <w:szCs w:val="22"/>
        </w:rPr>
        <w:t>x</w:t>
      </w:r>
      <w:r w:rsidR="001960D8">
        <w:rPr>
          <w:b/>
          <w:color w:val="000080"/>
          <w:spacing w:val="-3"/>
          <w:sz w:val="22"/>
          <w:szCs w:val="22"/>
        </w:rPr>
        <w:t>p</w:t>
      </w:r>
      <w:r w:rsidR="001960D8">
        <w:rPr>
          <w:b/>
          <w:color w:val="000080"/>
          <w:spacing w:val="-1"/>
          <w:sz w:val="22"/>
          <w:szCs w:val="22"/>
        </w:rPr>
        <w:t>e</w:t>
      </w:r>
      <w:r w:rsidR="001960D8">
        <w:rPr>
          <w:b/>
          <w:color w:val="000080"/>
          <w:spacing w:val="1"/>
          <w:sz w:val="22"/>
          <w:szCs w:val="22"/>
        </w:rPr>
        <w:t>r</w:t>
      </w:r>
      <w:r w:rsidR="001960D8">
        <w:rPr>
          <w:b/>
          <w:color w:val="000080"/>
          <w:sz w:val="22"/>
          <w:szCs w:val="22"/>
        </w:rPr>
        <w:t>ience:</w:t>
      </w:r>
    </w:p>
    <w:p w:rsidR="006F06CC" w:rsidRDefault="006F06CC">
      <w:pPr>
        <w:spacing w:before="13" w:line="260" w:lineRule="exact"/>
        <w:rPr>
          <w:sz w:val="26"/>
          <w:szCs w:val="26"/>
        </w:rPr>
      </w:pPr>
    </w:p>
    <w:p w:rsidR="005642B3" w:rsidRDefault="00355B8E" w:rsidP="005642B3">
      <w:pPr>
        <w:ind w:left="100"/>
        <w:rPr>
          <w:sz w:val="22"/>
          <w:szCs w:val="22"/>
        </w:rPr>
      </w:pPr>
      <w:r>
        <w:rPr>
          <w:b/>
          <w:w w:val="91"/>
          <w:sz w:val="22"/>
          <w:szCs w:val="22"/>
        </w:rPr>
        <w:t xml:space="preserve">Company: </w:t>
      </w:r>
      <w:r>
        <w:rPr>
          <w:w w:val="103"/>
          <w:sz w:val="22"/>
          <w:szCs w:val="22"/>
        </w:rPr>
        <w:t>S</w:t>
      </w:r>
      <w:r>
        <w:rPr>
          <w:spacing w:val="1"/>
          <w:w w:val="103"/>
          <w:sz w:val="22"/>
          <w:szCs w:val="22"/>
        </w:rPr>
        <w:t>h</w:t>
      </w:r>
      <w:r>
        <w:rPr>
          <w:spacing w:val="-3"/>
          <w:w w:val="111"/>
          <w:sz w:val="22"/>
          <w:szCs w:val="22"/>
        </w:rPr>
        <w:t>a</w:t>
      </w:r>
      <w:r>
        <w:rPr>
          <w:spacing w:val="1"/>
          <w:w w:val="96"/>
          <w:sz w:val="22"/>
          <w:szCs w:val="22"/>
        </w:rPr>
        <w:t>s</w:t>
      </w:r>
      <w:r>
        <w:rPr>
          <w:spacing w:val="-2"/>
          <w:w w:val="110"/>
          <w:sz w:val="22"/>
          <w:szCs w:val="22"/>
        </w:rPr>
        <w:t>h</w:t>
      </w:r>
      <w:r>
        <w:rPr>
          <w:w w:val="107"/>
          <w:sz w:val="22"/>
          <w:szCs w:val="22"/>
        </w:rPr>
        <w:t>ika</w:t>
      </w:r>
      <w:r>
        <w:rPr>
          <w:spacing w:val="-2"/>
          <w:w w:val="107"/>
          <w:sz w:val="22"/>
          <w:szCs w:val="22"/>
        </w:rPr>
        <w:t>n</w:t>
      </w:r>
      <w:r>
        <w:rPr>
          <w:w w:val="135"/>
          <w:sz w:val="22"/>
          <w:szCs w:val="22"/>
        </w:rPr>
        <w:t>t</w:t>
      </w:r>
      <w:r w:rsidR="00CB2AEC">
        <w:rPr>
          <w:w w:val="135"/>
          <w:sz w:val="22"/>
          <w:szCs w:val="22"/>
        </w:rPr>
        <w:t xml:space="preserve"> </w:t>
      </w:r>
      <w:r>
        <w:rPr>
          <w:w w:val="139"/>
          <w:sz w:val="22"/>
          <w:szCs w:val="22"/>
        </w:rPr>
        <w:t>J</w:t>
      </w:r>
      <w:r w:rsidR="00CB2AEC">
        <w:rPr>
          <w:w w:val="13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hah</w:t>
      </w:r>
      <w:r w:rsidR="00CB2AEC">
        <w:rPr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 w:rsidR="00CB2AEC"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o,</w:t>
      </w:r>
      <w:r w:rsidR="00CB2AEC">
        <w:rPr>
          <w:sz w:val="22"/>
          <w:szCs w:val="22"/>
        </w:rPr>
        <w:t xml:space="preserve"> </w:t>
      </w:r>
      <w:r>
        <w:rPr>
          <w:spacing w:val="-3"/>
          <w:w w:val="98"/>
          <w:sz w:val="22"/>
          <w:szCs w:val="22"/>
        </w:rPr>
        <w:t>A</w:t>
      </w:r>
      <w:r>
        <w:rPr>
          <w:w w:val="107"/>
          <w:sz w:val="22"/>
          <w:szCs w:val="22"/>
        </w:rPr>
        <w:t>h</w:t>
      </w:r>
      <w:r>
        <w:rPr>
          <w:spacing w:val="1"/>
          <w:w w:val="107"/>
          <w:sz w:val="22"/>
          <w:szCs w:val="22"/>
        </w:rPr>
        <w:t>m</w:t>
      </w:r>
      <w:r>
        <w:rPr>
          <w:spacing w:val="-3"/>
          <w:w w:val="111"/>
          <w:sz w:val="22"/>
          <w:szCs w:val="22"/>
        </w:rPr>
        <w:t>a</w:t>
      </w:r>
      <w:r>
        <w:rPr>
          <w:w w:val="108"/>
          <w:sz w:val="22"/>
          <w:szCs w:val="22"/>
        </w:rPr>
        <w:t>dabad</w:t>
      </w:r>
    </w:p>
    <w:p w:rsidR="005642B3" w:rsidRPr="005642B3" w:rsidRDefault="00355B8E" w:rsidP="005642B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642B3">
        <w:rPr>
          <w:spacing w:val="1"/>
          <w:sz w:val="22"/>
          <w:szCs w:val="22"/>
        </w:rPr>
        <w:t>(</w:t>
      </w:r>
      <w:r w:rsidRPr="005642B3">
        <w:rPr>
          <w:sz w:val="22"/>
          <w:szCs w:val="22"/>
          <w:u w:val="single" w:color="000000"/>
        </w:rPr>
        <w:t>A</w:t>
      </w:r>
      <w:r w:rsidR="005642B3">
        <w:rPr>
          <w:sz w:val="22"/>
          <w:szCs w:val="22"/>
          <w:u w:val="single" w:color="000000"/>
        </w:rPr>
        <w:t xml:space="preserve"> </w:t>
      </w:r>
      <w:r w:rsidRPr="005642B3">
        <w:rPr>
          <w:spacing w:val="1"/>
          <w:w w:val="89"/>
          <w:sz w:val="22"/>
          <w:szCs w:val="22"/>
          <w:u w:val="single" w:color="000000"/>
        </w:rPr>
        <w:t>C</w:t>
      </w:r>
      <w:r w:rsidRPr="005642B3">
        <w:rPr>
          <w:w w:val="110"/>
          <w:sz w:val="22"/>
          <w:szCs w:val="22"/>
          <w:u w:val="single" w:color="000000"/>
        </w:rPr>
        <w:t>h</w:t>
      </w:r>
      <w:r w:rsidRPr="005642B3">
        <w:rPr>
          <w:spacing w:val="-2"/>
          <w:w w:val="110"/>
          <w:sz w:val="22"/>
          <w:szCs w:val="22"/>
          <w:u w:val="single" w:color="000000"/>
        </w:rPr>
        <w:t>a</w:t>
      </w:r>
      <w:r w:rsidRPr="005642B3">
        <w:rPr>
          <w:spacing w:val="-1"/>
          <w:w w:val="113"/>
          <w:sz w:val="22"/>
          <w:szCs w:val="22"/>
          <w:u w:val="single" w:color="000000"/>
        </w:rPr>
        <w:t>r</w:t>
      </w:r>
      <w:r w:rsidRPr="005642B3">
        <w:rPr>
          <w:spacing w:val="1"/>
          <w:w w:val="135"/>
          <w:sz w:val="22"/>
          <w:szCs w:val="22"/>
          <w:u w:val="single" w:color="000000"/>
        </w:rPr>
        <w:t>t</w:t>
      </w:r>
      <w:r w:rsidRPr="005642B3">
        <w:rPr>
          <w:spacing w:val="-1"/>
          <w:w w:val="96"/>
          <w:sz w:val="22"/>
          <w:szCs w:val="22"/>
          <w:u w:val="single" w:color="000000"/>
        </w:rPr>
        <w:t>e</w:t>
      </w:r>
      <w:r w:rsidRPr="005642B3">
        <w:rPr>
          <w:spacing w:val="1"/>
          <w:w w:val="113"/>
          <w:sz w:val="22"/>
          <w:szCs w:val="22"/>
          <w:u w:val="single" w:color="000000"/>
        </w:rPr>
        <w:t>r</w:t>
      </w:r>
      <w:r w:rsidRPr="005642B3">
        <w:rPr>
          <w:spacing w:val="-1"/>
          <w:w w:val="96"/>
          <w:sz w:val="22"/>
          <w:szCs w:val="22"/>
          <w:u w:val="single" w:color="000000"/>
        </w:rPr>
        <w:t>e</w:t>
      </w:r>
      <w:r w:rsidRPr="005642B3">
        <w:rPr>
          <w:w w:val="106"/>
          <w:sz w:val="22"/>
          <w:szCs w:val="22"/>
          <w:u w:val="single" w:color="000000"/>
        </w:rPr>
        <w:t>d</w:t>
      </w:r>
      <w:r w:rsidR="005642B3">
        <w:rPr>
          <w:w w:val="106"/>
          <w:sz w:val="22"/>
          <w:szCs w:val="22"/>
          <w:u w:val="single" w:color="000000"/>
        </w:rPr>
        <w:t xml:space="preserve"> </w:t>
      </w:r>
      <w:r w:rsidRPr="005642B3">
        <w:rPr>
          <w:w w:val="106"/>
          <w:sz w:val="22"/>
          <w:szCs w:val="22"/>
          <w:u w:val="single" w:color="000000"/>
        </w:rPr>
        <w:t>A</w:t>
      </w:r>
      <w:r w:rsidRPr="005642B3">
        <w:rPr>
          <w:spacing w:val="-1"/>
          <w:w w:val="106"/>
          <w:sz w:val="22"/>
          <w:szCs w:val="22"/>
          <w:u w:val="single" w:color="000000"/>
        </w:rPr>
        <w:t>cc</w:t>
      </w:r>
      <w:r w:rsidRPr="005642B3">
        <w:rPr>
          <w:spacing w:val="-3"/>
          <w:w w:val="106"/>
          <w:sz w:val="22"/>
          <w:szCs w:val="22"/>
          <w:u w:val="single" w:color="000000"/>
        </w:rPr>
        <w:t>o</w:t>
      </w:r>
      <w:r w:rsidRPr="005642B3">
        <w:rPr>
          <w:w w:val="106"/>
          <w:sz w:val="22"/>
          <w:szCs w:val="22"/>
          <w:u w:val="single" w:color="000000"/>
        </w:rPr>
        <w:t>un</w:t>
      </w:r>
      <w:r w:rsidRPr="005642B3">
        <w:rPr>
          <w:spacing w:val="2"/>
          <w:w w:val="106"/>
          <w:sz w:val="22"/>
          <w:szCs w:val="22"/>
          <w:u w:val="single" w:color="000000"/>
        </w:rPr>
        <w:t>t</w:t>
      </w:r>
      <w:r w:rsidRPr="005642B3">
        <w:rPr>
          <w:spacing w:val="-3"/>
          <w:w w:val="106"/>
          <w:sz w:val="22"/>
          <w:szCs w:val="22"/>
          <w:u w:val="single" w:color="000000"/>
        </w:rPr>
        <w:t>a</w:t>
      </w:r>
      <w:r w:rsidRPr="005642B3">
        <w:rPr>
          <w:w w:val="106"/>
          <w:sz w:val="22"/>
          <w:szCs w:val="22"/>
          <w:u w:val="single" w:color="000000"/>
        </w:rPr>
        <w:t>nt</w:t>
      </w:r>
      <w:r w:rsidR="005642B3">
        <w:rPr>
          <w:w w:val="106"/>
          <w:sz w:val="22"/>
          <w:szCs w:val="22"/>
          <w:u w:val="single" w:color="000000"/>
        </w:rPr>
        <w:t xml:space="preserve"> </w:t>
      </w:r>
      <w:r w:rsidRPr="005642B3">
        <w:rPr>
          <w:spacing w:val="-1"/>
          <w:w w:val="116"/>
          <w:sz w:val="22"/>
          <w:szCs w:val="22"/>
          <w:u w:val="single" w:color="000000"/>
        </w:rPr>
        <w:t>F</w:t>
      </w:r>
      <w:r w:rsidRPr="005642B3">
        <w:rPr>
          <w:w w:val="106"/>
          <w:sz w:val="22"/>
          <w:szCs w:val="22"/>
          <w:u w:val="single" w:color="000000"/>
        </w:rPr>
        <w:t>i</w:t>
      </w:r>
      <w:r w:rsidRPr="005642B3">
        <w:rPr>
          <w:spacing w:val="-1"/>
          <w:w w:val="106"/>
          <w:sz w:val="22"/>
          <w:szCs w:val="22"/>
          <w:u w:val="single" w:color="000000"/>
        </w:rPr>
        <w:t>r</w:t>
      </w:r>
      <w:r w:rsidRPr="005642B3">
        <w:rPr>
          <w:spacing w:val="3"/>
          <w:w w:val="105"/>
          <w:sz w:val="22"/>
          <w:szCs w:val="22"/>
          <w:u w:val="single" w:color="000000"/>
        </w:rPr>
        <w:t>m</w:t>
      </w:r>
      <w:r w:rsidR="005642B3" w:rsidRPr="005642B3">
        <w:rPr>
          <w:w w:val="97"/>
          <w:sz w:val="22"/>
          <w:szCs w:val="22"/>
        </w:rPr>
        <w:t>)</w:t>
      </w:r>
    </w:p>
    <w:p w:rsidR="006F06CC" w:rsidRDefault="00355B8E" w:rsidP="005642B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642B3">
        <w:rPr>
          <w:spacing w:val="-1"/>
          <w:w w:val="113"/>
          <w:sz w:val="22"/>
          <w:szCs w:val="22"/>
        </w:rPr>
        <w:t>P</w:t>
      </w:r>
      <w:r w:rsidRPr="005642B3">
        <w:rPr>
          <w:spacing w:val="1"/>
          <w:w w:val="113"/>
          <w:sz w:val="22"/>
          <w:szCs w:val="22"/>
        </w:rPr>
        <w:t>r</w:t>
      </w:r>
      <w:r w:rsidRPr="005642B3">
        <w:rPr>
          <w:spacing w:val="-3"/>
          <w:w w:val="113"/>
          <w:sz w:val="22"/>
          <w:szCs w:val="22"/>
        </w:rPr>
        <w:t>a</w:t>
      </w:r>
      <w:r w:rsidRPr="005642B3">
        <w:rPr>
          <w:w w:val="113"/>
          <w:sz w:val="22"/>
          <w:szCs w:val="22"/>
        </w:rPr>
        <w:t>na</w:t>
      </w:r>
      <w:r w:rsidRPr="005642B3">
        <w:rPr>
          <w:spacing w:val="-2"/>
          <w:w w:val="113"/>
          <w:sz w:val="22"/>
          <w:szCs w:val="22"/>
        </w:rPr>
        <w:t>n</w:t>
      </w:r>
      <w:r w:rsidRPr="005642B3">
        <w:rPr>
          <w:spacing w:val="1"/>
          <w:w w:val="113"/>
          <w:sz w:val="22"/>
          <w:szCs w:val="22"/>
        </w:rPr>
        <w:t>t</w:t>
      </w:r>
      <w:r w:rsidRPr="005642B3">
        <w:rPr>
          <w:w w:val="113"/>
          <w:sz w:val="22"/>
          <w:szCs w:val="22"/>
        </w:rPr>
        <w:t>a</w:t>
      </w:r>
      <w:r w:rsidRPr="005642B3">
        <w:rPr>
          <w:spacing w:val="-1"/>
          <w:sz w:val="22"/>
          <w:szCs w:val="22"/>
        </w:rPr>
        <w:t>F</w:t>
      </w:r>
      <w:r w:rsidRPr="005642B3">
        <w:rPr>
          <w:sz w:val="22"/>
          <w:szCs w:val="22"/>
        </w:rPr>
        <w:t>o</w:t>
      </w:r>
      <w:r w:rsidRPr="005642B3">
        <w:rPr>
          <w:spacing w:val="-3"/>
          <w:sz w:val="22"/>
          <w:szCs w:val="22"/>
        </w:rPr>
        <w:t>o</w:t>
      </w:r>
      <w:r w:rsidRPr="005642B3">
        <w:rPr>
          <w:sz w:val="22"/>
          <w:szCs w:val="22"/>
        </w:rPr>
        <w:t>ds</w:t>
      </w:r>
      <w:r w:rsidR="00CB2AEC" w:rsidRPr="005642B3">
        <w:rPr>
          <w:sz w:val="22"/>
          <w:szCs w:val="22"/>
        </w:rPr>
        <w:t xml:space="preserve"> </w:t>
      </w:r>
      <w:r w:rsidRPr="005642B3">
        <w:rPr>
          <w:sz w:val="22"/>
          <w:szCs w:val="22"/>
        </w:rPr>
        <w:t>(A</w:t>
      </w:r>
      <w:r w:rsidR="00CB2AEC" w:rsidRPr="005642B3">
        <w:rPr>
          <w:sz w:val="22"/>
          <w:szCs w:val="22"/>
        </w:rPr>
        <w:t xml:space="preserve"> </w:t>
      </w:r>
      <w:r w:rsidRPr="005642B3">
        <w:rPr>
          <w:sz w:val="22"/>
          <w:szCs w:val="22"/>
        </w:rPr>
        <w:t>m</w:t>
      </w:r>
      <w:r w:rsidRPr="005642B3">
        <w:rPr>
          <w:spacing w:val="-1"/>
          <w:sz w:val="22"/>
          <w:szCs w:val="22"/>
        </w:rPr>
        <w:t>fr</w:t>
      </w:r>
      <w:r w:rsidRPr="005642B3">
        <w:rPr>
          <w:sz w:val="22"/>
          <w:szCs w:val="22"/>
        </w:rPr>
        <w:t>r</w:t>
      </w:r>
      <w:r w:rsidR="00CB2AEC" w:rsidRPr="005642B3">
        <w:rPr>
          <w:sz w:val="22"/>
          <w:szCs w:val="22"/>
        </w:rPr>
        <w:t xml:space="preserve"> </w:t>
      </w:r>
      <w:r w:rsidRPr="005642B3">
        <w:rPr>
          <w:spacing w:val="-3"/>
          <w:sz w:val="22"/>
          <w:szCs w:val="22"/>
        </w:rPr>
        <w:t>o</w:t>
      </w:r>
      <w:r w:rsidRPr="005642B3">
        <w:rPr>
          <w:sz w:val="22"/>
          <w:szCs w:val="22"/>
        </w:rPr>
        <w:t>f</w:t>
      </w:r>
      <w:r w:rsidR="00CB2AEC" w:rsidRPr="005642B3">
        <w:rPr>
          <w:sz w:val="22"/>
          <w:szCs w:val="22"/>
        </w:rPr>
        <w:t xml:space="preserve"> </w:t>
      </w:r>
      <w:r w:rsidRPr="005642B3">
        <w:rPr>
          <w:sz w:val="22"/>
          <w:szCs w:val="22"/>
        </w:rPr>
        <w:t>Ra</w:t>
      </w:r>
      <w:r w:rsidRPr="005642B3">
        <w:rPr>
          <w:spacing w:val="-1"/>
          <w:sz w:val="22"/>
          <w:szCs w:val="22"/>
        </w:rPr>
        <w:t>s</w:t>
      </w:r>
      <w:r w:rsidRPr="005642B3">
        <w:rPr>
          <w:sz w:val="22"/>
          <w:szCs w:val="22"/>
        </w:rPr>
        <w:t>na</w:t>
      </w:r>
      <w:r w:rsidR="00CB2AEC" w:rsidRPr="005642B3">
        <w:rPr>
          <w:sz w:val="22"/>
          <w:szCs w:val="22"/>
        </w:rPr>
        <w:t xml:space="preserve"> </w:t>
      </w:r>
      <w:r w:rsidRPr="005642B3">
        <w:rPr>
          <w:spacing w:val="-1"/>
          <w:w w:val="114"/>
          <w:sz w:val="22"/>
          <w:szCs w:val="22"/>
        </w:rPr>
        <w:t>P</w:t>
      </w:r>
      <w:r w:rsidRPr="005642B3">
        <w:rPr>
          <w:spacing w:val="-2"/>
          <w:w w:val="114"/>
          <w:sz w:val="22"/>
          <w:szCs w:val="22"/>
        </w:rPr>
        <w:t>v</w:t>
      </w:r>
      <w:r w:rsidRPr="005642B3">
        <w:rPr>
          <w:w w:val="114"/>
          <w:sz w:val="22"/>
          <w:szCs w:val="22"/>
        </w:rPr>
        <w:t>t</w:t>
      </w:r>
      <w:r w:rsidR="001960D8">
        <w:rPr>
          <w:w w:val="114"/>
          <w:sz w:val="22"/>
          <w:szCs w:val="22"/>
        </w:rPr>
        <w:t xml:space="preserve"> </w:t>
      </w:r>
      <w:r w:rsidRPr="005642B3">
        <w:rPr>
          <w:spacing w:val="-5"/>
          <w:w w:val="114"/>
          <w:sz w:val="22"/>
          <w:szCs w:val="22"/>
        </w:rPr>
        <w:t>L</w:t>
      </w:r>
      <w:r w:rsidRPr="005642B3">
        <w:rPr>
          <w:spacing w:val="1"/>
          <w:w w:val="114"/>
          <w:sz w:val="22"/>
          <w:szCs w:val="22"/>
        </w:rPr>
        <w:t>t</w:t>
      </w:r>
      <w:r w:rsidRPr="005642B3">
        <w:rPr>
          <w:w w:val="114"/>
          <w:sz w:val="22"/>
          <w:szCs w:val="22"/>
        </w:rPr>
        <w:t>d</w:t>
      </w:r>
      <w:r w:rsidR="00847030">
        <w:rPr>
          <w:w w:val="114"/>
          <w:sz w:val="22"/>
          <w:szCs w:val="22"/>
        </w:rPr>
        <w:t xml:space="preserve"> and</w:t>
      </w:r>
      <w:r w:rsidR="001960D8">
        <w:rPr>
          <w:w w:val="114"/>
          <w:sz w:val="22"/>
          <w:szCs w:val="22"/>
        </w:rPr>
        <w:t xml:space="preserve"> now</w:t>
      </w:r>
      <w:r w:rsidR="00847030">
        <w:rPr>
          <w:w w:val="114"/>
          <w:sz w:val="22"/>
          <w:szCs w:val="22"/>
        </w:rPr>
        <w:t xml:space="preserve"> associated with Wagh Bakary Group</w:t>
      </w:r>
      <w:r w:rsidRPr="005642B3">
        <w:rPr>
          <w:sz w:val="22"/>
          <w:szCs w:val="22"/>
        </w:rPr>
        <w:t>)</w:t>
      </w:r>
    </w:p>
    <w:p w:rsidR="006F06CC" w:rsidRPr="005642B3" w:rsidRDefault="00355B8E" w:rsidP="005642B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642B3">
        <w:rPr>
          <w:spacing w:val="-1"/>
          <w:sz w:val="22"/>
          <w:szCs w:val="22"/>
        </w:rPr>
        <w:t>P</w:t>
      </w:r>
      <w:r w:rsidRPr="005642B3">
        <w:rPr>
          <w:sz w:val="22"/>
          <w:szCs w:val="22"/>
        </w:rPr>
        <w:t>a</w:t>
      </w:r>
      <w:r w:rsidRPr="005642B3">
        <w:rPr>
          <w:spacing w:val="1"/>
          <w:sz w:val="22"/>
          <w:szCs w:val="22"/>
        </w:rPr>
        <w:t>r</w:t>
      </w:r>
      <w:r w:rsidRPr="005642B3">
        <w:rPr>
          <w:spacing w:val="-3"/>
          <w:sz w:val="22"/>
          <w:szCs w:val="22"/>
        </w:rPr>
        <w:t>a</w:t>
      </w:r>
      <w:r w:rsidRPr="005642B3">
        <w:rPr>
          <w:sz w:val="22"/>
          <w:szCs w:val="22"/>
        </w:rPr>
        <w:t xml:space="preserve">m </w:t>
      </w:r>
      <w:r w:rsidRPr="005642B3">
        <w:rPr>
          <w:spacing w:val="-1"/>
          <w:sz w:val="22"/>
          <w:szCs w:val="22"/>
        </w:rPr>
        <w:t>F</w:t>
      </w:r>
      <w:r w:rsidRPr="005642B3">
        <w:rPr>
          <w:sz w:val="22"/>
          <w:szCs w:val="22"/>
        </w:rPr>
        <w:t>o</w:t>
      </w:r>
      <w:r w:rsidRPr="005642B3">
        <w:rPr>
          <w:spacing w:val="-3"/>
          <w:sz w:val="22"/>
          <w:szCs w:val="22"/>
        </w:rPr>
        <w:t>o</w:t>
      </w:r>
      <w:r w:rsidRPr="005642B3">
        <w:rPr>
          <w:sz w:val="22"/>
          <w:szCs w:val="22"/>
        </w:rPr>
        <w:t>d</w:t>
      </w:r>
      <w:r w:rsidR="00CB2AEC" w:rsidRPr="005642B3">
        <w:rPr>
          <w:sz w:val="22"/>
          <w:szCs w:val="22"/>
        </w:rPr>
        <w:t xml:space="preserve"> </w:t>
      </w:r>
      <w:r w:rsidRPr="005642B3">
        <w:rPr>
          <w:sz w:val="22"/>
          <w:szCs w:val="22"/>
        </w:rPr>
        <w:t>(Sanzi</w:t>
      </w:r>
      <w:r w:rsidR="00CB2AEC" w:rsidRPr="005642B3">
        <w:rPr>
          <w:sz w:val="22"/>
          <w:szCs w:val="22"/>
        </w:rPr>
        <w:t xml:space="preserve"> </w:t>
      </w:r>
      <w:r w:rsidRPr="005642B3">
        <w:rPr>
          <w:sz w:val="22"/>
          <w:szCs w:val="22"/>
        </w:rPr>
        <w:t>G</w:t>
      </w:r>
      <w:r w:rsidRPr="005642B3">
        <w:rPr>
          <w:spacing w:val="1"/>
          <w:sz w:val="22"/>
          <w:szCs w:val="22"/>
        </w:rPr>
        <w:t>r</w:t>
      </w:r>
      <w:r w:rsidRPr="005642B3">
        <w:rPr>
          <w:sz w:val="22"/>
          <w:szCs w:val="22"/>
        </w:rPr>
        <w:t>oup</w:t>
      </w:r>
      <w:r w:rsidR="00CB2AEC" w:rsidRPr="005642B3">
        <w:rPr>
          <w:sz w:val="22"/>
          <w:szCs w:val="22"/>
        </w:rPr>
        <w:t xml:space="preserve"> </w:t>
      </w:r>
      <w:r w:rsidRPr="005642B3">
        <w:rPr>
          <w:spacing w:val="-1"/>
          <w:w w:val="110"/>
          <w:sz w:val="22"/>
          <w:szCs w:val="22"/>
        </w:rPr>
        <w:t>I</w:t>
      </w:r>
      <w:r w:rsidRPr="005642B3">
        <w:rPr>
          <w:spacing w:val="-2"/>
          <w:w w:val="110"/>
          <w:sz w:val="22"/>
          <w:szCs w:val="22"/>
        </w:rPr>
        <w:t>m</w:t>
      </w:r>
      <w:r w:rsidRPr="005642B3">
        <w:rPr>
          <w:w w:val="110"/>
          <w:sz w:val="22"/>
          <w:szCs w:val="22"/>
        </w:rPr>
        <w:t>po</w:t>
      </w:r>
      <w:r w:rsidRPr="005642B3">
        <w:rPr>
          <w:spacing w:val="-1"/>
          <w:w w:val="110"/>
          <w:sz w:val="22"/>
          <w:szCs w:val="22"/>
        </w:rPr>
        <w:t>r</w:t>
      </w:r>
      <w:r w:rsidRPr="005642B3">
        <w:rPr>
          <w:w w:val="110"/>
          <w:sz w:val="22"/>
          <w:szCs w:val="22"/>
        </w:rPr>
        <w:t>t</w:t>
      </w:r>
      <w:r w:rsidR="00CB2AEC" w:rsidRPr="005642B3">
        <w:rPr>
          <w:w w:val="110"/>
          <w:sz w:val="22"/>
          <w:szCs w:val="22"/>
        </w:rPr>
        <w:t xml:space="preserve"> </w:t>
      </w:r>
      <w:r w:rsidRPr="005642B3">
        <w:rPr>
          <w:sz w:val="22"/>
          <w:szCs w:val="22"/>
        </w:rPr>
        <w:t>&amp;</w:t>
      </w:r>
      <w:r w:rsidR="00CB2AEC" w:rsidRPr="005642B3">
        <w:rPr>
          <w:sz w:val="22"/>
          <w:szCs w:val="22"/>
        </w:rPr>
        <w:t xml:space="preserve"> </w:t>
      </w:r>
      <w:r w:rsidRPr="005642B3">
        <w:rPr>
          <w:w w:val="110"/>
          <w:sz w:val="22"/>
          <w:szCs w:val="22"/>
        </w:rPr>
        <w:t>E</w:t>
      </w:r>
      <w:r w:rsidRPr="005642B3">
        <w:rPr>
          <w:spacing w:val="-3"/>
          <w:w w:val="110"/>
          <w:sz w:val="22"/>
          <w:szCs w:val="22"/>
        </w:rPr>
        <w:t>x</w:t>
      </w:r>
      <w:r w:rsidRPr="005642B3">
        <w:rPr>
          <w:w w:val="110"/>
          <w:sz w:val="22"/>
          <w:szCs w:val="22"/>
        </w:rPr>
        <w:t>po</w:t>
      </w:r>
      <w:r w:rsidRPr="005642B3">
        <w:rPr>
          <w:spacing w:val="-1"/>
          <w:w w:val="110"/>
          <w:sz w:val="22"/>
          <w:szCs w:val="22"/>
        </w:rPr>
        <w:t>r</w:t>
      </w:r>
      <w:r w:rsidRPr="005642B3">
        <w:rPr>
          <w:w w:val="110"/>
          <w:sz w:val="22"/>
          <w:szCs w:val="22"/>
        </w:rPr>
        <w:t>t</w:t>
      </w:r>
      <w:r w:rsidRPr="005642B3">
        <w:rPr>
          <w:sz w:val="22"/>
          <w:szCs w:val="22"/>
        </w:rPr>
        <w:t>)</w:t>
      </w:r>
    </w:p>
    <w:p w:rsidR="006F06CC" w:rsidRDefault="006F06CC">
      <w:pPr>
        <w:spacing w:before="12" w:line="260" w:lineRule="exact"/>
        <w:rPr>
          <w:sz w:val="26"/>
          <w:szCs w:val="26"/>
        </w:rPr>
      </w:pPr>
    </w:p>
    <w:p w:rsidR="006F06CC" w:rsidRDefault="00355B8E">
      <w:pPr>
        <w:ind w:left="100"/>
        <w:rPr>
          <w:sz w:val="22"/>
          <w:szCs w:val="22"/>
        </w:rPr>
      </w:pPr>
      <w:r>
        <w:rPr>
          <w:b/>
          <w:w w:val="95"/>
          <w:sz w:val="22"/>
          <w:szCs w:val="22"/>
        </w:rPr>
        <w:t>Du</w:t>
      </w:r>
      <w:r>
        <w:rPr>
          <w:b/>
          <w:spacing w:val="1"/>
          <w:w w:val="95"/>
          <w:sz w:val="22"/>
          <w:szCs w:val="22"/>
        </w:rPr>
        <w:t>r</w:t>
      </w:r>
      <w:r>
        <w:rPr>
          <w:b/>
          <w:w w:val="95"/>
          <w:sz w:val="22"/>
          <w:szCs w:val="22"/>
        </w:rPr>
        <w:t>a</w:t>
      </w:r>
      <w:r>
        <w:rPr>
          <w:b/>
          <w:spacing w:val="-2"/>
          <w:w w:val="95"/>
          <w:sz w:val="22"/>
          <w:szCs w:val="22"/>
        </w:rPr>
        <w:t>t</w:t>
      </w:r>
      <w:r>
        <w:rPr>
          <w:b/>
          <w:w w:val="95"/>
          <w:sz w:val="22"/>
          <w:szCs w:val="22"/>
        </w:rPr>
        <w:t xml:space="preserve">ion: </w:t>
      </w:r>
      <w:r>
        <w:rPr>
          <w:spacing w:val="-3"/>
          <w:w w:val="98"/>
          <w:sz w:val="22"/>
          <w:szCs w:val="22"/>
        </w:rPr>
        <w:t>A</w:t>
      </w:r>
      <w:r>
        <w:rPr>
          <w:w w:val="103"/>
          <w:sz w:val="22"/>
          <w:szCs w:val="22"/>
        </w:rPr>
        <w:t>ugu</w:t>
      </w:r>
      <w:r>
        <w:rPr>
          <w:spacing w:val="-1"/>
          <w:w w:val="103"/>
          <w:sz w:val="22"/>
          <w:szCs w:val="22"/>
        </w:rPr>
        <w:t>s</w:t>
      </w:r>
      <w:r>
        <w:rPr>
          <w:w w:val="135"/>
          <w:sz w:val="22"/>
          <w:szCs w:val="22"/>
        </w:rPr>
        <w:t>t</w:t>
      </w:r>
      <w:r w:rsidR="00CB2AEC">
        <w:rPr>
          <w:w w:val="135"/>
          <w:sz w:val="22"/>
          <w:szCs w:val="22"/>
        </w:rPr>
        <w:t xml:space="preserve"> </w:t>
      </w:r>
      <w:r>
        <w:rPr>
          <w:sz w:val="22"/>
          <w:szCs w:val="22"/>
        </w:rPr>
        <w:t>2007</w:t>
      </w:r>
      <w:r w:rsidR="00CB2AEC">
        <w:rPr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t</w:t>
      </w:r>
      <w:r>
        <w:rPr>
          <w:w w:val="112"/>
          <w:sz w:val="22"/>
          <w:szCs w:val="22"/>
        </w:rPr>
        <w:t>o</w:t>
      </w:r>
      <w:r w:rsidR="00CB2AEC">
        <w:rPr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Jan</w:t>
      </w:r>
      <w:r>
        <w:rPr>
          <w:spacing w:val="1"/>
          <w:w w:val="112"/>
          <w:sz w:val="22"/>
          <w:szCs w:val="22"/>
        </w:rPr>
        <w:t>u</w:t>
      </w:r>
      <w:r>
        <w:rPr>
          <w:spacing w:val="-3"/>
          <w:w w:val="112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y</w:t>
      </w:r>
      <w:r w:rsidR="00CB2AEC">
        <w:rPr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2011</w:t>
      </w:r>
      <w:r w:rsidR="00CB2AEC">
        <w:rPr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 w:rsidR="00CB2AEC">
        <w:rPr>
          <w:sz w:val="22"/>
          <w:szCs w:val="22"/>
        </w:rPr>
        <w:t xml:space="preserve"> </w:t>
      </w:r>
      <w:r>
        <w:rPr>
          <w:sz w:val="22"/>
          <w:szCs w:val="22"/>
        </w:rPr>
        <w:t>Dec2012</w:t>
      </w:r>
      <w:r w:rsidR="00CB2AEC">
        <w:rPr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 w:rsidR="00CB2AEC">
        <w:rPr>
          <w:w w:val="111"/>
          <w:sz w:val="22"/>
          <w:szCs w:val="22"/>
        </w:rPr>
        <w:t xml:space="preserve"> </w:t>
      </w:r>
      <w:r>
        <w:rPr>
          <w:spacing w:val="1"/>
          <w:w w:val="135"/>
          <w:sz w:val="22"/>
          <w:szCs w:val="22"/>
        </w:rPr>
        <w:t>t</w:t>
      </w:r>
      <w:r>
        <w:rPr>
          <w:w w:val="98"/>
          <w:sz w:val="22"/>
          <w:szCs w:val="22"/>
        </w:rPr>
        <w:t>ill</w:t>
      </w:r>
      <w:r w:rsidR="00CB2AEC">
        <w:rPr>
          <w:w w:val="98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he</w:t>
      </w:r>
      <w:r w:rsidR="00D1603E">
        <w:rPr>
          <w:w w:val="111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da</w:t>
      </w:r>
      <w:r>
        <w:rPr>
          <w:spacing w:val="1"/>
          <w:w w:val="114"/>
          <w:sz w:val="22"/>
          <w:szCs w:val="22"/>
        </w:rPr>
        <w:t>t</w:t>
      </w:r>
      <w:r>
        <w:rPr>
          <w:spacing w:val="-1"/>
          <w:w w:val="96"/>
          <w:sz w:val="22"/>
          <w:szCs w:val="22"/>
        </w:rPr>
        <w:t>e</w:t>
      </w:r>
      <w:r>
        <w:rPr>
          <w:w w:val="108"/>
          <w:sz w:val="22"/>
          <w:szCs w:val="22"/>
        </w:rPr>
        <w:t>.</w:t>
      </w:r>
    </w:p>
    <w:p w:rsidR="006F06CC" w:rsidRDefault="00355B8E" w:rsidP="00355B8E">
      <w:pPr>
        <w:spacing w:before="55" w:line="520" w:lineRule="exact"/>
        <w:ind w:left="100" w:right="1229"/>
        <w:rPr>
          <w:sz w:val="22"/>
          <w:szCs w:val="22"/>
        </w:rPr>
      </w:pPr>
      <w:r>
        <w:rPr>
          <w:b/>
          <w:sz w:val="22"/>
          <w:szCs w:val="22"/>
        </w:rPr>
        <w:t>Job</w:t>
      </w:r>
      <w:r w:rsidR="00D1603E">
        <w:rPr>
          <w:b/>
          <w:sz w:val="22"/>
          <w:szCs w:val="22"/>
        </w:rPr>
        <w:t xml:space="preserve"> </w:t>
      </w:r>
      <w:r>
        <w:rPr>
          <w:b/>
          <w:w w:val="91"/>
          <w:sz w:val="22"/>
          <w:szCs w:val="22"/>
        </w:rPr>
        <w:t>p</w:t>
      </w:r>
      <w:r>
        <w:rPr>
          <w:b/>
          <w:spacing w:val="1"/>
          <w:w w:val="91"/>
          <w:sz w:val="22"/>
          <w:szCs w:val="22"/>
        </w:rPr>
        <w:t>r</w:t>
      </w:r>
      <w:r>
        <w:rPr>
          <w:b/>
          <w:spacing w:val="-3"/>
          <w:w w:val="91"/>
          <w:sz w:val="22"/>
          <w:szCs w:val="22"/>
        </w:rPr>
        <w:t>o</w:t>
      </w:r>
      <w:r>
        <w:rPr>
          <w:b/>
          <w:w w:val="91"/>
          <w:sz w:val="22"/>
          <w:szCs w:val="22"/>
        </w:rPr>
        <w:t>file:</w:t>
      </w:r>
      <w:r w:rsidR="00CB2AEC">
        <w:rPr>
          <w:b/>
          <w:w w:val="91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A</w:t>
      </w:r>
      <w:r>
        <w:rPr>
          <w:spacing w:val="-2"/>
          <w:w w:val="103"/>
          <w:sz w:val="22"/>
          <w:szCs w:val="22"/>
        </w:rPr>
        <w:t>r</w:t>
      </w:r>
      <w:r>
        <w:rPr>
          <w:spacing w:val="1"/>
          <w:w w:val="135"/>
          <w:sz w:val="22"/>
          <w:szCs w:val="22"/>
        </w:rPr>
        <w:t>t</w:t>
      </w:r>
      <w:r>
        <w:rPr>
          <w:w w:val="97"/>
          <w:sz w:val="22"/>
          <w:szCs w:val="22"/>
        </w:rPr>
        <w:t>icl</w:t>
      </w:r>
      <w:r>
        <w:rPr>
          <w:spacing w:val="-1"/>
          <w:w w:val="97"/>
          <w:sz w:val="22"/>
          <w:szCs w:val="22"/>
        </w:rPr>
        <w:t>e</w:t>
      </w:r>
      <w:r>
        <w:rPr>
          <w:w w:val="106"/>
          <w:sz w:val="22"/>
          <w:szCs w:val="22"/>
        </w:rPr>
        <w:t>d</w:t>
      </w:r>
      <w:r w:rsidR="00D1603E">
        <w:rPr>
          <w:w w:val="106"/>
          <w:sz w:val="22"/>
          <w:szCs w:val="22"/>
        </w:rPr>
        <w:t xml:space="preserve"> </w:t>
      </w:r>
      <w:r>
        <w:rPr>
          <w:spacing w:val="-3"/>
          <w:w w:val="111"/>
          <w:sz w:val="22"/>
          <w:szCs w:val="22"/>
        </w:rPr>
        <w:t>a</w:t>
      </w:r>
      <w:r>
        <w:rPr>
          <w:spacing w:val="1"/>
          <w:w w:val="96"/>
          <w:sz w:val="22"/>
          <w:szCs w:val="22"/>
        </w:rPr>
        <w:t>ss</w:t>
      </w:r>
      <w:r>
        <w:rPr>
          <w:spacing w:val="-2"/>
          <w:w w:val="98"/>
          <w:sz w:val="22"/>
          <w:szCs w:val="22"/>
        </w:rPr>
        <w:t>i</w:t>
      </w:r>
      <w:r>
        <w:rPr>
          <w:spacing w:val="-1"/>
          <w:w w:val="96"/>
          <w:sz w:val="22"/>
          <w:szCs w:val="22"/>
        </w:rPr>
        <w:t>s</w:t>
      </w:r>
      <w:r>
        <w:rPr>
          <w:spacing w:val="-1"/>
          <w:w w:val="135"/>
          <w:sz w:val="22"/>
          <w:szCs w:val="22"/>
        </w:rPr>
        <w:t>t</w:t>
      </w:r>
      <w:r>
        <w:rPr>
          <w:w w:val="103"/>
          <w:sz w:val="22"/>
          <w:szCs w:val="22"/>
        </w:rPr>
        <w:t>ance</w:t>
      </w:r>
      <w:r>
        <w:rPr>
          <w:sz w:val="22"/>
          <w:szCs w:val="22"/>
        </w:rPr>
        <w:t xml:space="preserve"> /</w:t>
      </w:r>
      <w:r>
        <w:rPr>
          <w:w w:val="97"/>
          <w:sz w:val="22"/>
          <w:szCs w:val="22"/>
        </w:rPr>
        <w:t>A</w:t>
      </w:r>
      <w:r>
        <w:rPr>
          <w:spacing w:val="-1"/>
          <w:w w:val="97"/>
          <w:sz w:val="22"/>
          <w:szCs w:val="22"/>
        </w:rPr>
        <w:t>c</w:t>
      </w:r>
      <w:r>
        <w:rPr>
          <w:spacing w:val="-1"/>
          <w:w w:val="96"/>
          <w:sz w:val="22"/>
          <w:szCs w:val="22"/>
        </w:rPr>
        <w:t>c</w:t>
      </w:r>
      <w:r>
        <w:rPr>
          <w:w w:val="105"/>
          <w:sz w:val="22"/>
          <w:szCs w:val="22"/>
        </w:rPr>
        <w:t>ou</w:t>
      </w:r>
      <w:r>
        <w:rPr>
          <w:spacing w:val="-2"/>
          <w:w w:val="105"/>
          <w:sz w:val="22"/>
          <w:szCs w:val="22"/>
        </w:rPr>
        <w:t>n</w:t>
      </w:r>
      <w:r>
        <w:rPr>
          <w:spacing w:val="1"/>
          <w:w w:val="135"/>
          <w:sz w:val="22"/>
          <w:szCs w:val="22"/>
        </w:rPr>
        <w:t>t</w:t>
      </w:r>
      <w:r>
        <w:rPr>
          <w:w w:val="109"/>
          <w:sz w:val="22"/>
          <w:szCs w:val="22"/>
        </w:rPr>
        <w:t>a</w:t>
      </w:r>
      <w:r>
        <w:rPr>
          <w:spacing w:val="-2"/>
          <w:w w:val="109"/>
          <w:sz w:val="22"/>
          <w:szCs w:val="22"/>
        </w:rPr>
        <w:t>n</w:t>
      </w:r>
      <w:r>
        <w:rPr>
          <w:w w:val="135"/>
          <w:sz w:val="22"/>
          <w:szCs w:val="22"/>
        </w:rPr>
        <w:t>t</w:t>
      </w:r>
      <w:r w:rsidR="00CB2AEC">
        <w:rPr>
          <w:w w:val="13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m</w:t>
      </w:r>
      <w:r w:rsidR="00CB2AEC"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 w:rsidR="00CB2AEC">
        <w:rPr>
          <w:sz w:val="22"/>
          <w:szCs w:val="22"/>
        </w:rPr>
        <w:t xml:space="preserve"> </w:t>
      </w:r>
      <w:r>
        <w:rPr>
          <w:spacing w:val="-1"/>
          <w:w w:val="96"/>
          <w:sz w:val="22"/>
          <w:szCs w:val="22"/>
        </w:rPr>
        <w:t>e</w:t>
      </w:r>
      <w:r>
        <w:rPr>
          <w:w w:val="101"/>
          <w:sz w:val="22"/>
          <w:szCs w:val="22"/>
        </w:rPr>
        <w:t>xe</w:t>
      </w:r>
      <w:r>
        <w:rPr>
          <w:spacing w:val="-1"/>
          <w:w w:val="101"/>
          <w:sz w:val="22"/>
          <w:szCs w:val="22"/>
        </w:rPr>
        <w:t>c</w:t>
      </w:r>
      <w:r>
        <w:rPr>
          <w:spacing w:val="-2"/>
          <w:w w:val="108"/>
          <w:sz w:val="22"/>
          <w:szCs w:val="22"/>
        </w:rPr>
        <w:t>u</w:t>
      </w:r>
      <w:r>
        <w:rPr>
          <w:spacing w:val="1"/>
          <w:w w:val="135"/>
          <w:sz w:val="22"/>
          <w:szCs w:val="22"/>
        </w:rPr>
        <w:t>t</w:t>
      </w:r>
      <w:r>
        <w:rPr>
          <w:w w:val="101"/>
          <w:sz w:val="22"/>
          <w:szCs w:val="22"/>
        </w:rPr>
        <w:t>ive</w:t>
      </w:r>
      <w:r>
        <w:rPr>
          <w:w w:val="98"/>
          <w:sz w:val="22"/>
          <w:szCs w:val="22"/>
        </w:rPr>
        <w:t>/</w:t>
      </w:r>
      <w:r w:rsidR="00CB2AEC">
        <w:rPr>
          <w:w w:val="98"/>
          <w:sz w:val="22"/>
          <w:szCs w:val="22"/>
        </w:rPr>
        <w:t xml:space="preserve"> </w:t>
      </w:r>
      <w:r>
        <w:rPr>
          <w:w w:val="98"/>
          <w:sz w:val="22"/>
          <w:szCs w:val="22"/>
        </w:rPr>
        <w:t>c</w:t>
      </w:r>
      <w:r>
        <w:rPr>
          <w:spacing w:val="-3"/>
          <w:w w:val="98"/>
          <w:sz w:val="22"/>
          <w:szCs w:val="22"/>
        </w:rPr>
        <w:t>o</w:t>
      </w:r>
      <w:r>
        <w:rPr>
          <w:spacing w:val="1"/>
          <w:w w:val="96"/>
          <w:sz w:val="22"/>
          <w:szCs w:val="22"/>
        </w:rPr>
        <w:t>s</w:t>
      </w:r>
      <w:r>
        <w:rPr>
          <w:w w:val="135"/>
          <w:sz w:val="22"/>
          <w:szCs w:val="22"/>
        </w:rPr>
        <w:t>t</w:t>
      </w:r>
      <w:r w:rsidR="00D1603E">
        <w:rPr>
          <w:w w:val="135"/>
          <w:sz w:val="22"/>
          <w:szCs w:val="22"/>
        </w:rPr>
        <w:t xml:space="preserve"> </w:t>
      </w:r>
      <w:r>
        <w:rPr>
          <w:spacing w:val="-1"/>
          <w:w w:val="96"/>
          <w:sz w:val="22"/>
          <w:szCs w:val="22"/>
        </w:rPr>
        <w:t>c</w:t>
      </w:r>
      <w:r>
        <w:rPr>
          <w:w w:val="103"/>
          <w:sz w:val="22"/>
          <w:szCs w:val="22"/>
        </w:rPr>
        <w:t>o</w:t>
      </w:r>
      <w:r>
        <w:rPr>
          <w:spacing w:val="-2"/>
          <w:w w:val="103"/>
          <w:sz w:val="22"/>
          <w:szCs w:val="22"/>
        </w:rPr>
        <w:t>n</w:t>
      </w:r>
      <w:r>
        <w:rPr>
          <w:spacing w:val="1"/>
          <w:w w:val="135"/>
          <w:sz w:val="22"/>
          <w:szCs w:val="22"/>
        </w:rPr>
        <w:t>t</w:t>
      </w:r>
      <w:r>
        <w:rPr>
          <w:spacing w:val="1"/>
          <w:w w:val="113"/>
          <w:sz w:val="22"/>
          <w:szCs w:val="22"/>
        </w:rPr>
        <w:t>r</w:t>
      </w:r>
      <w:r>
        <w:rPr>
          <w:spacing w:val="-3"/>
          <w:w w:val="98"/>
          <w:sz w:val="22"/>
          <w:szCs w:val="22"/>
        </w:rPr>
        <w:t>o</w:t>
      </w:r>
      <w:r>
        <w:rPr>
          <w:spacing w:val="-2"/>
          <w:w w:val="98"/>
          <w:sz w:val="22"/>
          <w:szCs w:val="22"/>
        </w:rPr>
        <w:t>l</w:t>
      </w:r>
      <w:r>
        <w:rPr>
          <w:w w:val="102"/>
          <w:sz w:val="22"/>
          <w:szCs w:val="22"/>
        </w:rPr>
        <w:t>ler</w:t>
      </w:r>
      <w:r>
        <w:rPr>
          <w:w w:val="108"/>
          <w:sz w:val="22"/>
          <w:szCs w:val="22"/>
        </w:rPr>
        <w:t xml:space="preserve">. </w:t>
      </w:r>
      <w:r>
        <w:rPr>
          <w:spacing w:val="1"/>
          <w:w w:val="89"/>
          <w:sz w:val="22"/>
          <w:szCs w:val="22"/>
        </w:rPr>
        <w:t>C</w:t>
      </w:r>
      <w:r>
        <w:rPr>
          <w:w w:val="110"/>
          <w:sz w:val="22"/>
          <w:szCs w:val="22"/>
        </w:rPr>
        <w:t>u</w:t>
      </w:r>
      <w:r>
        <w:rPr>
          <w:spacing w:val="-1"/>
          <w:w w:val="110"/>
          <w:sz w:val="22"/>
          <w:szCs w:val="22"/>
        </w:rPr>
        <w:t>r</w:t>
      </w:r>
      <w:r>
        <w:rPr>
          <w:spacing w:val="1"/>
          <w:w w:val="113"/>
          <w:sz w:val="22"/>
          <w:szCs w:val="22"/>
        </w:rPr>
        <w:t>r</w:t>
      </w:r>
      <w:r>
        <w:rPr>
          <w:spacing w:val="-1"/>
          <w:w w:val="96"/>
          <w:sz w:val="22"/>
          <w:szCs w:val="22"/>
        </w:rPr>
        <w:t>e</w:t>
      </w:r>
      <w:r>
        <w:rPr>
          <w:spacing w:val="-2"/>
          <w:w w:val="108"/>
          <w:sz w:val="22"/>
          <w:szCs w:val="22"/>
        </w:rPr>
        <w:t>n</w:t>
      </w:r>
      <w:r>
        <w:rPr>
          <w:w w:val="135"/>
          <w:sz w:val="22"/>
          <w:szCs w:val="22"/>
        </w:rPr>
        <w:t>t</w:t>
      </w:r>
      <w:r w:rsidR="00D1603E">
        <w:rPr>
          <w:w w:val="13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C   </w:t>
      </w:r>
      <w:r w:rsidR="00D1603E">
        <w:rPr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 w:rsidR="00D1603E">
        <w:rPr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 w:rsidR="004032AA">
        <w:rPr>
          <w:sz w:val="22"/>
          <w:szCs w:val="22"/>
        </w:rPr>
        <w:t xml:space="preserve">8,500.00 </w:t>
      </w:r>
      <w:r>
        <w:rPr>
          <w:w w:val="108"/>
          <w:sz w:val="22"/>
          <w:szCs w:val="22"/>
        </w:rPr>
        <w:t>p</w:t>
      </w:r>
      <w:r>
        <w:rPr>
          <w:spacing w:val="-2"/>
          <w:w w:val="108"/>
          <w:sz w:val="22"/>
          <w:szCs w:val="22"/>
        </w:rPr>
        <w:t>.</w:t>
      </w:r>
      <w:r>
        <w:rPr>
          <w:w w:val="105"/>
          <w:sz w:val="22"/>
          <w:szCs w:val="22"/>
        </w:rPr>
        <w:t>m.</w:t>
      </w:r>
    </w:p>
    <w:p w:rsidR="006F06CC" w:rsidRDefault="00355B8E" w:rsidP="00355B8E">
      <w:pPr>
        <w:spacing w:line="200" w:lineRule="exact"/>
        <w:ind w:left="100"/>
        <w:rPr>
          <w:sz w:val="22"/>
          <w:szCs w:val="22"/>
        </w:rPr>
      </w:pPr>
      <w:r>
        <w:rPr>
          <w:w w:val="105"/>
          <w:position w:val="1"/>
          <w:sz w:val="22"/>
          <w:szCs w:val="22"/>
        </w:rPr>
        <w:t>Expe</w:t>
      </w:r>
      <w:r>
        <w:rPr>
          <w:spacing w:val="-1"/>
          <w:w w:val="105"/>
          <w:position w:val="1"/>
          <w:sz w:val="22"/>
          <w:szCs w:val="22"/>
        </w:rPr>
        <w:t>c</w:t>
      </w:r>
      <w:r>
        <w:rPr>
          <w:spacing w:val="1"/>
          <w:w w:val="135"/>
          <w:position w:val="1"/>
          <w:sz w:val="22"/>
          <w:szCs w:val="22"/>
        </w:rPr>
        <w:t>t</w:t>
      </w:r>
      <w:r>
        <w:rPr>
          <w:spacing w:val="-1"/>
          <w:w w:val="96"/>
          <w:position w:val="1"/>
          <w:sz w:val="22"/>
          <w:szCs w:val="22"/>
        </w:rPr>
        <w:t>e</w:t>
      </w:r>
      <w:r>
        <w:rPr>
          <w:w w:val="106"/>
          <w:position w:val="1"/>
          <w:sz w:val="22"/>
          <w:szCs w:val="22"/>
        </w:rPr>
        <w:t>d</w:t>
      </w:r>
      <w:r w:rsidR="00D1603E">
        <w:rPr>
          <w:w w:val="106"/>
          <w:position w:val="1"/>
          <w:sz w:val="22"/>
          <w:szCs w:val="22"/>
        </w:rPr>
        <w:t xml:space="preserve"> </w:t>
      </w:r>
      <w:r>
        <w:rPr>
          <w:spacing w:val="1"/>
          <w:position w:val="1"/>
          <w:sz w:val="22"/>
          <w:szCs w:val="22"/>
        </w:rPr>
        <w:t>C</w:t>
      </w:r>
      <w:r>
        <w:rPr>
          <w:spacing w:val="-4"/>
          <w:position w:val="1"/>
          <w:sz w:val="22"/>
          <w:szCs w:val="22"/>
        </w:rPr>
        <w:t>T</w:t>
      </w:r>
      <w:r>
        <w:rPr>
          <w:position w:val="1"/>
          <w:sz w:val="22"/>
          <w:szCs w:val="22"/>
        </w:rPr>
        <w:t>C</w:t>
      </w:r>
      <w:r w:rsidR="00D1603E">
        <w:rPr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:</w:t>
      </w:r>
      <w:r w:rsidR="00D1603E">
        <w:rPr>
          <w:position w:val="1"/>
          <w:sz w:val="22"/>
          <w:szCs w:val="22"/>
        </w:rPr>
        <w:t xml:space="preserve"> </w:t>
      </w:r>
      <w:r>
        <w:rPr>
          <w:spacing w:val="1"/>
          <w:position w:val="1"/>
          <w:sz w:val="22"/>
          <w:szCs w:val="22"/>
        </w:rPr>
        <w:t>M</w:t>
      </w:r>
      <w:r>
        <w:rPr>
          <w:spacing w:val="-3"/>
          <w:position w:val="1"/>
          <w:sz w:val="22"/>
          <w:szCs w:val="22"/>
        </w:rPr>
        <w:t>o</w:t>
      </w:r>
      <w:r>
        <w:rPr>
          <w:spacing w:val="1"/>
          <w:position w:val="1"/>
          <w:sz w:val="22"/>
          <w:szCs w:val="22"/>
        </w:rPr>
        <w:t>r</w:t>
      </w:r>
      <w:r>
        <w:rPr>
          <w:position w:val="1"/>
          <w:sz w:val="22"/>
          <w:szCs w:val="22"/>
        </w:rPr>
        <w:t>e</w:t>
      </w:r>
      <w:r w:rsidR="001960D8">
        <w:rPr>
          <w:position w:val="1"/>
          <w:sz w:val="22"/>
          <w:szCs w:val="22"/>
        </w:rPr>
        <w:t xml:space="preserve"> </w:t>
      </w:r>
      <w:r>
        <w:rPr>
          <w:spacing w:val="1"/>
          <w:w w:val="113"/>
          <w:position w:val="1"/>
          <w:sz w:val="22"/>
          <w:szCs w:val="22"/>
        </w:rPr>
        <w:t>t</w:t>
      </w:r>
      <w:r>
        <w:rPr>
          <w:w w:val="113"/>
          <w:position w:val="1"/>
          <w:sz w:val="22"/>
          <w:szCs w:val="22"/>
        </w:rPr>
        <w:t>h</w:t>
      </w:r>
      <w:r>
        <w:rPr>
          <w:spacing w:val="-2"/>
          <w:w w:val="113"/>
          <w:position w:val="1"/>
          <w:sz w:val="22"/>
          <w:szCs w:val="22"/>
        </w:rPr>
        <w:t>a</w:t>
      </w:r>
      <w:r>
        <w:rPr>
          <w:w w:val="113"/>
          <w:position w:val="1"/>
          <w:sz w:val="22"/>
          <w:szCs w:val="22"/>
        </w:rPr>
        <w:t>n</w:t>
      </w:r>
      <w:r w:rsidR="004032AA">
        <w:rPr>
          <w:position w:val="1"/>
          <w:sz w:val="22"/>
          <w:szCs w:val="22"/>
        </w:rPr>
        <w:t xml:space="preserve"> 30,000.00 </w:t>
      </w:r>
      <w:r>
        <w:rPr>
          <w:position w:val="1"/>
          <w:sz w:val="22"/>
          <w:szCs w:val="22"/>
        </w:rPr>
        <w:t>p</w:t>
      </w:r>
      <w:r>
        <w:rPr>
          <w:spacing w:val="-2"/>
          <w:position w:val="1"/>
          <w:sz w:val="22"/>
          <w:szCs w:val="22"/>
        </w:rPr>
        <w:t>.</w:t>
      </w:r>
      <w:r>
        <w:rPr>
          <w:position w:val="1"/>
          <w:sz w:val="22"/>
          <w:szCs w:val="22"/>
        </w:rPr>
        <w:t>m</w:t>
      </w:r>
      <w:r w:rsidR="004032AA">
        <w:rPr>
          <w:position w:val="1"/>
          <w:sz w:val="22"/>
          <w:szCs w:val="22"/>
        </w:rPr>
        <w:t xml:space="preserve"> </w:t>
      </w:r>
      <w:r>
        <w:rPr>
          <w:spacing w:val="-3"/>
          <w:position w:val="1"/>
          <w:sz w:val="22"/>
          <w:szCs w:val="22"/>
        </w:rPr>
        <w:t>o</w:t>
      </w:r>
      <w:r>
        <w:rPr>
          <w:position w:val="1"/>
          <w:sz w:val="22"/>
          <w:szCs w:val="22"/>
        </w:rPr>
        <w:t>r</w:t>
      </w:r>
      <w:r w:rsidR="001960D8">
        <w:rPr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ba</w:t>
      </w:r>
      <w:r>
        <w:rPr>
          <w:spacing w:val="1"/>
          <w:position w:val="1"/>
          <w:sz w:val="22"/>
          <w:szCs w:val="22"/>
        </w:rPr>
        <w:t>s</w:t>
      </w:r>
      <w:r>
        <w:rPr>
          <w:spacing w:val="-3"/>
          <w:position w:val="1"/>
          <w:sz w:val="22"/>
          <w:szCs w:val="22"/>
        </w:rPr>
        <w:t>e</w:t>
      </w:r>
      <w:r>
        <w:rPr>
          <w:position w:val="1"/>
          <w:sz w:val="22"/>
          <w:szCs w:val="22"/>
        </w:rPr>
        <w:t>d</w:t>
      </w:r>
      <w:r w:rsidR="004032AA">
        <w:rPr>
          <w:position w:val="1"/>
          <w:sz w:val="22"/>
          <w:szCs w:val="22"/>
        </w:rPr>
        <w:t xml:space="preserve"> </w:t>
      </w:r>
      <w:r>
        <w:rPr>
          <w:spacing w:val="-3"/>
          <w:position w:val="1"/>
          <w:sz w:val="22"/>
          <w:szCs w:val="22"/>
        </w:rPr>
        <w:t>o</w:t>
      </w:r>
      <w:r>
        <w:rPr>
          <w:position w:val="1"/>
          <w:sz w:val="22"/>
          <w:szCs w:val="22"/>
        </w:rPr>
        <w:t>n</w:t>
      </w:r>
      <w:r w:rsidR="004032AA">
        <w:rPr>
          <w:position w:val="1"/>
          <w:sz w:val="22"/>
          <w:szCs w:val="22"/>
        </w:rPr>
        <w:t xml:space="preserve"> </w:t>
      </w:r>
      <w:r>
        <w:rPr>
          <w:spacing w:val="-1"/>
          <w:w w:val="111"/>
          <w:position w:val="1"/>
          <w:sz w:val="22"/>
          <w:szCs w:val="22"/>
        </w:rPr>
        <w:t>t</w:t>
      </w:r>
      <w:r>
        <w:rPr>
          <w:w w:val="111"/>
          <w:position w:val="1"/>
          <w:sz w:val="22"/>
          <w:szCs w:val="22"/>
        </w:rPr>
        <w:t>he</w:t>
      </w:r>
      <w:r w:rsidR="004032AA">
        <w:rPr>
          <w:w w:val="111"/>
          <w:position w:val="1"/>
          <w:sz w:val="22"/>
          <w:szCs w:val="22"/>
        </w:rPr>
        <w:t xml:space="preserve"> </w:t>
      </w:r>
      <w:r>
        <w:rPr>
          <w:w w:val="105"/>
          <w:position w:val="1"/>
          <w:sz w:val="22"/>
          <w:szCs w:val="22"/>
        </w:rPr>
        <w:t>i</w:t>
      </w:r>
      <w:r>
        <w:rPr>
          <w:spacing w:val="-2"/>
          <w:w w:val="105"/>
          <w:position w:val="1"/>
          <w:sz w:val="22"/>
          <w:szCs w:val="22"/>
        </w:rPr>
        <w:t>n</w:t>
      </w:r>
      <w:r>
        <w:rPr>
          <w:w w:val="107"/>
          <w:position w:val="1"/>
          <w:sz w:val="22"/>
          <w:szCs w:val="22"/>
        </w:rPr>
        <w:t>d</w:t>
      </w:r>
      <w:r>
        <w:rPr>
          <w:spacing w:val="-2"/>
          <w:w w:val="107"/>
          <w:position w:val="1"/>
          <w:sz w:val="22"/>
          <w:szCs w:val="22"/>
        </w:rPr>
        <w:t>u</w:t>
      </w:r>
      <w:r>
        <w:rPr>
          <w:spacing w:val="1"/>
          <w:w w:val="96"/>
          <w:position w:val="1"/>
          <w:sz w:val="22"/>
          <w:szCs w:val="22"/>
        </w:rPr>
        <w:t>s</w:t>
      </w:r>
      <w:r>
        <w:rPr>
          <w:spacing w:val="-1"/>
          <w:w w:val="135"/>
          <w:position w:val="1"/>
          <w:sz w:val="22"/>
          <w:szCs w:val="22"/>
        </w:rPr>
        <w:t>t</w:t>
      </w:r>
      <w:r>
        <w:rPr>
          <w:spacing w:val="1"/>
          <w:w w:val="113"/>
          <w:position w:val="1"/>
          <w:sz w:val="22"/>
          <w:szCs w:val="22"/>
        </w:rPr>
        <w:t>r</w:t>
      </w:r>
      <w:r>
        <w:rPr>
          <w:w w:val="97"/>
          <w:position w:val="1"/>
          <w:sz w:val="22"/>
          <w:szCs w:val="22"/>
        </w:rPr>
        <w:t>ies</w:t>
      </w:r>
      <w:r w:rsidR="004032AA">
        <w:rPr>
          <w:w w:val="97"/>
          <w:position w:val="1"/>
          <w:sz w:val="22"/>
          <w:szCs w:val="22"/>
        </w:rPr>
        <w:t xml:space="preserve"> </w:t>
      </w:r>
      <w:r>
        <w:rPr>
          <w:w w:val="103"/>
          <w:position w:val="1"/>
          <w:sz w:val="22"/>
          <w:szCs w:val="22"/>
        </w:rPr>
        <w:t>n</w:t>
      </w:r>
      <w:r>
        <w:rPr>
          <w:spacing w:val="-2"/>
          <w:w w:val="103"/>
          <w:position w:val="1"/>
          <w:sz w:val="22"/>
          <w:szCs w:val="22"/>
        </w:rPr>
        <w:t>o</w:t>
      </w:r>
      <w:r>
        <w:rPr>
          <w:spacing w:val="1"/>
          <w:w w:val="113"/>
          <w:position w:val="1"/>
          <w:sz w:val="22"/>
          <w:szCs w:val="22"/>
        </w:rPr>
        <w:t>r</w:t>
      </w:r>
      <w:r>
        <w:rPr>
          <w:spacing w:val="-2"/>
          <w:w w:val="105"/>
          <w:position w:val="1"/>
          <w:sz w:val="22"/>
          <w:szCs w:val="22"/>
        </w:rPr>
        <w:t>m</w:t>
      </w:r>
      <w:r>
        <w:rPr>
          <w:w w:val="96"/>
          <w:position w:val="1"/>
          <w:sz w:val="22"/>
          <w:szCs w:val="22"/>
        </w:rPr>
        <w:t>s</w:t>
      </w:r>
      <w:r w:rsidR="001960D8">
        <w:rPr>
          <w:w w:val="96"/>
          <w:position w:val="1"/>
          <w:sz w:val="22"/>
          <w:szCs w:val="22"/>
        </w:rPr>
        <w:t xml:space="preserve"> (considering the experience and the location of work as well)</w:t>
      </w:r>
    </w:p>
    <w:p w:rsidR="006F06CC" w:rsidRDefault="006F06CC">
      <w:pPr>
        <w:spacing w:before="1" w:line="140" w:lineRule="exact"/>
        <w:rPr>
          <w:sz w:val="14"/>
          <w:szCs w:val="14"/>
        </w:rPr>
      </w:pPr>
    </w:p>
    <w:p w:rsidR="006F06CC" w:rsidRDefault="006F06CC">
      <w:pPr>
        <w:spacing w:line="200" w:lineRule="exact"/>
      </w:pPr>
    </w:p>
    <w:p w:rsidR="006F06CC" w:rsidRDefault="006F06CC">
      <w:pPr>
        <w:spacing w:line="200" w:lineRule="exact"/>
      </w:pPr>
    </w:p>
    <w:p w:rsidR="006F06CC" w:rsidRDefault="00355B8E">
      <w:pPr>
        <w:ind w:left="100"/>
        <w:rPr>
          <w:sz w:val="22"/>
          <w:szCs w:val="22"/>
        </w:rPr>
      </w:pPr>
      <w:r>
        <w:rPr>
          <w:b/>
          <w:color w:val="000080"/>
          <w:w w:val="91"/>
          <w:sz w:val="22"/>
          <w:szCs w:val="22"/>
        </w:rPr>
        <w:t>Comp</w:t>
      </w:r>
      <w:r>
        <w:rPr>
          <w:b/>
          <w:color w:val="000080"/>
          <w:spacing w:val="-2"/>
          <w:w w:val="91"/>
          <w:sz w:val="22"/>
          <w:szCs w:val="22"/>
        </w:rPr>
        <w:t>u</w:t>
      </w:r>
      <w:r>
        <w:rPr>
          <w:b/>
          <w:color w:val="000080"/>
          <w:w w:val="91"/>
          <w:sz w:val="22"/>
          <w:szCs w:val="22"/>
        </w:rPr>
        <w:t>t</w:t>
      </w:r>
      <w:r>
        <w:rPr>
          <w:b/>
          <w:color w:val="000080"/>
          <w:spacing w:val="-1"/>
          <w:w w:val="91"/>
          <w:sz w:val="22"/>
          <w:szCs w:val="22"/>
        </w:rPr>
        <w:t>e</w:t>
      </w:r>
      <w:r>
        <w:rPr>
          <w:b/>
          <w:color w:val="000080"/>
          <w:w w:val="91"/>
          <w:sz w:val="22"/>
          <w:szCs w:val="22"/>
        </w:rPr>
        <w:t>r</w:t>
      </w:r>
      <w:r w:rsidR="00847030">
        <w:rPr>
          <w:b/>
          <w:color w:val="000080"/>
          <w:w w:val="91"/>
          <w:sz w:val="22"/>
          <w:szCs w:val="22"/>
        </w:rPr>
        <w:t xml:space="preserve"> </w:t>
      </w:r>
      <w:r>
        <w:rPr>
          <w:b/>
          <w:color w:val="000080"/>
          <w:sz w:val="22"/>
          <w:szCs w:val="22"/>
        </w:rPr>
        <w:t>Ski</w:t>
      </w:r>
      <w:r>
        <w:rPr>
          <w:b/>
          <w:color w:val="000080"/>
          <w:spacing w:val="1"/>
          <w:sz w:val="22"/>
          <w:szCs w:val="22"/>
        </w:rPr>
        <w:t>l</w:t>
      </w:r>
      <w:r>
        <w:rPr>
          <w:b/>
          <w:color w:val="000080"/>
          <w:sz w:val="22"/>
          <w:szCs w:val="22"/>
        </w:rPr>
        <w:t>l</w:t>
      </w:r>
    </w:p>
    <w:p w:rsidR="006F06CC" w:rsidRDefault="006F06CC">
      <w:pPr>
        <w:spacing w:line="200" w:lineRule="exact"/>
      </w:pPr>
    </w:p>
    <w:p w:rsidR="006F06CC" w:rsidRDefault="006F06CC">
      <w:pPr>
        <w:spacing w:before="5" w:line="200" w:lineRule="exact"/>
      </w:pPr>
    </w:p>
    <w:p w:rsidR="00156DD2" w:rsidRDefault="001960D8" w:rsidP="00156DD2">
      <w:pPr>
        <w:spacing w:line="375" w:lineRule="auto"/>
        <w:ind w:right="1122" w:firstLine="720"/>
        <w:rPr>
          <w:w w:val="98"/>
          <w:sz w:val="22"/>
          <w:szCs w:val="22"/>
        </w:rPr>
      </w:pPr>
      <w:r>
        <w:rPr>
          <w:w w:val="101"/>
          <w:sz w:val="22"/>
          <w:szCs w:val="22"/>
        </w:rPr>
        <w:t xml:space="preserve">  </w:t>
      </w:r>
      <w:r w:rsidR="00355B8E">
        <w:rPr>
          <w:w w:val="101"/>
          <w:sz w:val="22"/>
          <w:szCs w:val="22"/>
        </w:rPr>
        <w:t>Op</w:t>
      </w:r>
      <w:r w:rsidR="00355B8E">
        <w:rPr>
          <w:spacing w:val="-1"/>
          <w:w w:val="101"/>
          <w:sz w:val="22"/>
          <w:szCs w:val="22"/>
        </w:rPr>
        <w:t>e</w:t>
      </w:r>
      <w:r w:rsidR="00355B8E">
        <w:rPr>
          <w:spacing w:val="1"/>
          <w:w w:val="113"/>
          <w:sz w:val="22"/>
          <w:szCs w:val="22"/>
        </w:rPr>
        <w:t>r</w:t>
      </w:r>
      <w:r w:rsidR="00355B8E">
        <w:rPr>
          <w:spacing w:val="-3"/>
          <w:w w:val="111"/>
          <w:sz w:val="22"/>
          <w:szCs w:val="22"/>
        </w:rPr>
        <w:t>a</w:t>
      </w:r>
      <w:r w:rsidR="00355B8E">
        <w:rPr>
          <w:spacing w:val="1"/>
          <w:w w:val="135"/>
          <w:sz w:val="22"/>
          <w:szCs w:val="22"/>
        </w:rPr>
        <w:t>t</w:t>
      </w:r>
      <w:r w:rsidR="00355B8E">
        <w:rPr>
          <w:w w:val="102"/>
          <w:sz w:val="22"/>
          <w:szCs w:val="22"/>
        </w:rPr>
        <w:t>ing</w:t>
      </w:r>
      <w:r w:rsidR="00847030">
        <w:rPr>
          <w:w w:val="102"/>
          <w:sz w:val="22"/>
          <w:szCs w:val="22"/>
        </w:rPr>
        <w:t xml:space="preserve"> </w:t>
      </w:r>
      <w:r w:rsidR="00355B8E">
        <w:rPr>
          <w:w w:val="103"/>
          <w:sz w:val="22"/>
          <w:szCs w:val="22"/>
        </w:rPr>
        <w:t>S</w:t>
      </w:r>
      <w:r w:rsidR="00355B8E">
        <w:rPr>
          <w:spacing w:val="-2"/>
          <w:w w:val="103"/>
          <w:sz w:val="22"/>
          <w:szCs w:val="22"/>
        </w:rPr>
        <w:t>y</w:t>
      </w:r>
      <w:r w:rsidR="00355B8E">
        <w:rPr>
          <w:spacing w:val="-1"/>
          <w:w w:val="96"/>
          <w:sz w:val="22"/>
          <w:szCs w:val="22"/>
        </w:rPr>
        <w:t>s</w:t>
      </w:r>
      <w:r w:rsidR="00355B8E">
        <w:rPr>
          <w:spacing w:val="1"/>
          <w:w w:val="135"/>
          <w:sz w:val="22"/>
          <w:szCs w:val="22"/>
        </w:rPr>
        <w:t>t</w:t>
      </w:r>
      <w:r w:rsidR="00355B8E">
        <w:rPr>
          <w:spacing w:val="-1"/>
          <w:w w:val="96"/>
          <w:sz w:val="22"/>
          <w:szCs w:val="22"/>
        </w:rPr>
        <w:t>e</w:t>
      </w:r>
      <w:r w:rsidR="00355B8E">
        <w:rPr>
          <w:w w:val="102"/>
          <w:sz w:val="22"/>
          <w:szCs w:val="22"/>
        </w:rPr>
        <w:t>ms</w:t>
      </w:r>
      <w:r w:rsidR="00156DD2">
        <w:rPr>
          <w:w w:val="102"/>
          <w:sz w:val="22"/>
          <w:szCs w:val="22"/>
        </w:rPr>
        <w:tab/>
      </w:r>
      <w:r w:rsidR="00355B8E">
        <w:rPr>
          <w:sz w:val="22"/>
          <w:szCs w:val="22"/>
        </w:rPr>
        <w:t>:          Windo</w:t>
      </w:r>
      <w:r w:rsidR="00355B8E">
        <w:rPr>
          <w:spacing w:val="-2"/>
          <w:sz w:val="22"/>
          <w:szCs w:val="22"/>
        </w:rPr>
        <w:t>w</w:t>
      </w:r>
      <w:r w:rsidR="00355B8E">
        <w:rPr>
          <w:sz w:val="22"/>
          <w:szCs w:val="22"/>
        </w:rPr>
        <w:t>s200</w:t>
      </w:r>
      <w:r w:rsidR="00355B8E">
        <w:rPr>
          <w:spacing w:val="-3"/>
          <w:sz w:val="22"/>
          <w:szCs w:val="22"/>
        </w:rPr>
        <w:t>0</w:t>
      </w:r>
      <w:r w:rsidR="00355B8E">
        <w:rPr>
          <w:sz w:val="22"/>
          <w:szCs w:val="22"/>
        </w:rPr>
        <w:t>,XP,</w:t>
      </w:r>
      <w:r w:rsidR="00355B8E">
        <w:rPr>
          <w:w w:val="107"/>
          <w:sz w:val="22"/>
          <w:szCs w:val="22"/>
        </w:rPr>
        <w:t>V</w:t>
      </w:r>
      <w:r w:rsidR="00355B8E">
        <w:rPr>
          <w:spacing w:val="-3"/>
          <w:w w:val="107"/>
          <w:sz w:val="22"/>
          <w:szCs w:val="22"/>
        </w:rPr>
        <w:t>I</w:t>
      </w:r>
      <w:r w:rsidR="00355B8E">
        <w:rPr>
          <w:w w:val="102"/>
          <w:sz w:val="22"/>
          <w:szCs w:val="22"/>
        </w:rPr>
        <w:t>S</w:t>
      </w:r>
      <w:r w:rsidR="00355B8E">
        <w:rPr>
          <w:spacing w:val="-1"/>
          <w:w w:val="102"/>
          <w:sz w:val="22"/>
          <w:szCs w:val="22"/>
        </w:rPr>
        <w:t>T</w:t>
      </w:r>
      <w:r w:rsidR="00355B8E">
        <w:rPr>
          <w:w w:val="98"/>
          <w:sz w:val="22"/>
          <w:szCs w:val="22"/>
        </w:rPr>
        <w:t xml:space="preserve">A </w:t>
      </w:r>
    </w:p>
    <w:p w:rsidR="006F06CC" w:rsidRDefault="001960D8" w:rsidP="00156DD2">
      <w:pPr>
        <w:spacing w:line="375" w:lineRule="auto"/>
        <w:ind w:right="1122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355B8E">
        <w:rPr>
          <w:sz w:val="22"/>
          <w:szCs w:val="22"/>
        </w:rPr>
        <w:t>Word</w:t>
      </w:r>
      <w:r w:rsidR="00847030">
        <w:rPr>
          <w:sz w:val="22"/>
          <w:szCs w:val="22"/>
        </w:rPr>
        <w:t xml:space="preserve"> </w:t>
      </w:r>
      <w:r w:rsidR="00355B8E">
        <w:rPr>
          <w:spacing w:val="-1"/>
          <w:sz w:val="22"/>
          <w:szCs w:val="22"/>
        </w:rPr>
        <w:t>P</w:t>
      </w:r>
      <w:r w:rsidR="00355B8E">
        <w:rPr>
          <w:spacing w:val="1"/>
          <w:sz w:val="22"/>
          <w:szCs w:val="22"/>
        </w:rPr>
        <w:t>r</w:t>
      </w:r>
      <w:r w:rsidR="00355B8E">
        <w:rPr>
          <w:sz w:val="22"/>
          <w:szCs w:val="22"/>
        </w:rPr>
        <w:t>o</w:t>
      </w:r>
      <w:r w:rsidR="00355B8E">
        <w:rPr>
          <w:spacing w:val="-1"/>
          <w:sz w:val="22"/>
          <w:szCs w:val="22"/>
        </w:rPr>
        <w:t>c</w:t>
      </w:r>
      <w:r w:rsidR="00355B8E">
        <w:rPr>
          <w:spacing w:val="-3"/>
          <w:sz w:val="22"/>
          <w:szCs w:val="22"/>
        </w:rPr>
        <w:t>e</w:t>
      </w:r>
      <w:r w:rsidR="00355B8E">
        <w:rPr>
          <w:spacing w:val="1"/>
          <w:sz w:val="22"/>
          <w:szCs w:val="22"/>
        </w:rPr>
        <w:t>ss</w:t>
      </w:r>
      <w:r w:rsidR="00355B8E">
        <w:rPr>
          <w:spacing w:val="-3"/>
          <w:sz w:val="22"/>
          <w:szCs w:val="22"/>
        </w:rPr>
        <w:t>o</w:t>
      </w:r>
      <w:r w:rsidR="00355B8E">
        <w:rPr>
          <w:spacing w:val="-1"/>
          <w:sz w:val="22"/>
          <w:szCs w:val="22"/>
        </w:rPr>
        <w:t>r</w:t>
      </w:r>
      <w:r w:rsidR="00355B8E">
        <w:rPr>
          <w:sz w:val="22"/>
          <w:szCs w:val="22"/>
        </w:rPr>
        <w:t xml:space="preserve">s   </w:t>
      </w:r>
      <w:r w:rsidR="00156DD2">
        <w:rPr>
          <w:sz w:val="22"/>
          <w:szCs w:val="22"/>
        </w:rPr>
        <w:t xml:space="preserve">  </w:t>
      </w:r>
      <w:r w:rsidR="00355B8E">
        <w:rPr>
          <w:sz w:val="22"/>
          <w:szCs w:val="22"/>
        </w:rPr>
        <w:t xml:space="preserve"> </w:t>
      </w:r>
      <w:r w:rsidR="00156DD2">
        <w:rPr>
          <w:sz w:val="22"/>
          <w:szCs w:val="22"/>
        </w:rPr>
        <w:tab/>
      </w:r>
      <w:r w:rsidR="00355B8E">
        <w:rPr>
          <w:sz w:val="22"/>
          <w:szCs w:val="22"/>
        </w:rPr>
        <w:t xml:space="preserve">:          </w:t>
      </w:r>
      <w:r w:rsidR="00355B8E">
        <w:rPr>
          <w:spacing w:val="1"/>
          <w:sz w:val="22"/>
          <w:szCs w:val="22"/>
        </w:rPr>
        <w:t>M</w:t>
      </w:r>
      <w:r w:rsidR="00355B8E">
        <w:rPr>
          <w:sz w:val="22"/>
          <w:szCs w:val="22"/>
        </w:rPr>
        <w:t>S</w:t>
      </w:r>
      <w:r w:rsidR="00355B8E">
        <w:rPr>
          <w:w w:val="103"/>
          <w:sz w:val="22"/>
          <w:szCs w:val="22"/>
        </w:rPr>
        <w:t>Wo</w:t>
      </w:r>
      <w:r w:rsidR="00355B8E">
        <w:rPr>
          <w:spacing w:val="-2"/>
          <w:w w:val="103"/>
          <w:sz w:val="22"/>
          <w:szCs w:val="22"/>
        </w:rPr>
        <w:t>r</w:t>
      </w:r>
      <w:r w:rsidR="00355B8E">
        <w:rPr>
          <w:w w:val="106"/>
          <w:sz w:val="22"/>
          <w:szCs w:val="22"/>
        </w:rPr>
        <w:t>d</w:t>
      </w:r>
    </w:p>
    <w:p w:rsidR="006F06CC" w:rsidRDefault="00355B8E">
      <w:pPr>
        <w:spacing w:before="5"/>
        <w:ind w:left="820"/>
        <w:rPr>
          <w:sz w:val="22"/>
          <w:szCs w:val="22"/>
        </w:rPr>
      </w:pPr>
      <w:r>
        <w:rPr>
          <w:w w:val="105"/>
          <w:sz w:val="22"/>
          <w:szCs w:val="22"/>
        </w:rPr>
        <w:t>Sp</w:t>
      </w:r>
      <w:r>
        <w:rPr>
          <w:spacing w:val="2"/>
          <w:w w:val="105"/>
          <w:sz w:val="22"/>
          <w:szCs w:val="22"/>
        </w:rPr>
        <w:t>r</w:t>
      </w:r>
      <w:r>
        <w:rPr>
          <w:spacing w:val="-1"/>
          <w:w w:val="96"/>
          <w:sz w:val="22"/>
          <w:szCs w:val="22"/>
        </w:rPr>
        <w:t>e</w:t>
      </w:r>
      <w:r>
        <w:rPr>
          <w:spacing w:val="-3"/>
          <w:w w:val="111"/>
          <w:sz w:val="22"/>
          <w:szCs w:val="22"/>
        </w:rPr>
        <w:t>a</w:t>
      </w:r>
      <w:r>
        <w:rPr>
          <w:w w:val="102"/>
          <w:sz w:val="22"/>
          <w:szCs w:val="22"/>
        </w:rPr>
        <w:t>d</w:t>
      </w:r>
      <w:r>
        <w:rPr>
          <w:spacing w:val="-1"/>
          <w:w w:val="102"/>
          <w:sz w:val="22"/>
          <w:szCs w:val="22"/>
        </w:rPr>
        <w:t>s</w:t>
      </w:r>
      <w:r>
        <w:rPr>
          <w:w w:val="101"/>
          <w:sz w:val="22"/>
          <w:szCs w:val="22"/>
        </w:rPr>
        <w:t>he</w:t>
      </w:r>
      <w:r>
        <w:rPr>
          <w:spacing w:val="-1"/>
          <w:w w:val="101"/>
          <w:sz w:val="22"/>
          <w:szCs w:val="22"/>
        </w:rPr>
        <w:t>e</w:t>
      </w:r>
      <w:r>
        <w:rPr>
          <w:w w:val="135"/>
          <w:sz w:val="22"/>
          <w:szCs w:val="22"/>
        </w:rPr>
        <w:t>t</w:t>
      </w:r>
      <w:r w:rsidR="00847030">
        <w:rPr>
          <w:w w:val="13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kag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</w:t>
      </w:r>
      <w:r w:rsidR="00156DD2">
        <w:rPr>
          <w:sz w:val="22"/>
          <w:szCs w:val="22"/>
        </w:rPr>
        <w:tab/>
      </w:r>
      <w:r>
        <w:rPr>
          <w:sz w:val="22"/>
          <w:szCs w:val="22"/>
        </w:rPr>
        <w:t xml:space="preserve">:         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w w:val="107"/>
          <w:sz w:val="22"/>
          <w:szCs w:val="22"/>
        </w:rPr>
        <w:t>Ex</w:t>
      </w:r>
      <w:r>
        <w:rPr>
          <w:spacing w:val="-1"/>
          <w:w w:val="107"/>
          <w:sz w:val="22"/>
          <w:szCs w:val="22"/>
        </w:rPr>
        <w:t>c</w:t>
      </w:r>
      <w:r>
        <w:rPr>
          <w:spacing w:val="-1"/>
          <w:w w:val="96"/>
          <w:sz w:val="22"/>
          <w:szCs w:val="22"/>
        </w:rPr>
        <w:t>e</w:t>
      </w:r>
      <w:r>
        <w:rPr>
          <w:w w:val="98"/>
          <w:sz w:val="22"/>
          <w:szCs w:val="22"/>
        </w:rPr>
        <w:t>l</w:t>
      </w:r>
    </w:p>
    <w:p w:rsidR="006F06CC" w:rsidRDefault="006F06CC">
      <w:pPr>
        <w:spacing w:before="3" w:line="140" w:lineRule="exact"/>
        <w:rPr>
          <w:sz w:val="14"/>
          <w:szCs w:val="14"/>
        </w:rPr>
      </w:pPr>
    </w:p>
    <w:p w:rsidR="006F06CC" w:rsidRDefault="00355B8E">
      <w:pPr>
        <w:ind w:left="820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cc</w:t>
      </w:r>
      <w:r>
        <w:rPr>
          <w:sz w:val="22"/>
          <w:szCs w:val="22"/>
        </w:rPr>
        <w:t>oun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ng</w:t>
      </w:r>
      <w:r w:rsidR="00847030"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kag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s</w:t>
      </w:r>
      <w:r w:rsidR="00156DD2">
        <w:rPr>
          <w:sz w:val="22"/>
          <w:szCs w:val="22"/>
        </w:rPr>
        <w:t xml:space="preserve"> </w:t>
      </w:r>
      <w:r w:rsidR="00156DD2">
        <w:rPr>
          <w:sz w:val="22"/>
          <w:szCs w:val="22"/>
        </w:rPr>
        <w:tab/>
      </w:r>
      <w:r>
        <w:rPr>
          <w:sz w:val="22"/>
          <w:szCs w:val="22"/>
        </w:rPr>
        <w:t xml:space="preserve">:         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ally7.2&amp;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ly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RP 9</w:t>
      </w:r>
    </w:p>
    <w:p w:rsidR="006F06CC" w:rsidRDefault="006F06CC">
      <w:pPr>
        <w:spacing w:line="200" w:lineRule="exact"/>
      </w:pPr>
    </w:p>
    <w:p w:rsidR="006F06CC" w:rsidRDefault="006F06CC">
      <w:pPr>
        <w:spacing w:line="200" w:lineRule="exact"/>
      </w:pPr>
    </w:p>
    <w:p w:rsidR="006F06CC" w:rsidRDefault="006F06CC">
      <w:pPr>
        <w:spacing w:line="200" w:lineRule="exact"/>
      </w:pPr>
    </w:p>
    <w:p w:rsidR="006F06CC" w:rsidRDefault="006F06CC">
      <w:pPr>
        <w:spacing w:before="1" w:line="200" w:lineRule="exact"/>
      </w:pPr>
    </w:p>
    <w:p w:rsidR="006F06CC" w:rsidRDefault="00355B8E">
      <w:pPr>
        <w:spacing w:line="364" w:lineRule="auto"/>
        <w:ind w:left="100" w:right="735"/>
        <w:rPr>
          <w:sz w:val="22"/>
          <w:szCs w:val="22"/>
        </w:rPr>
      </w:pP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hank</w:t>
      </w:r>
      <w:r w:rsidR="00847030">
        <w:rPr>
          <w:sz w:val="22"/>
          <w:szCs w:val="22"/>
        </w:rPr>
        <w:t xml:space="preserve"> </w:t>
      </w:r>
      <w:r>
        <w:rPr>
          <w:sz w:val="22"/>
          <w:szCs w:val="22"/>
        </w:rPr>
        <w:t>you</w:t>
      </w:r>
      <w:r w:rsidR="00847030">
        <w:rPr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 w:rsidR="00847030">
        <w:rPr>
          <w:sz w:val="22"/>
          <w:szCs w:val="22"/>
        </w:rPr>
        <w:t xml:space="preserve"> </w:t>
      </w:r>
      <w:r>
        <w:rPr>
          <w:sz w:val="22"/>
          <w:szCs w:val="22"/>
        </w:rPr>
        <w:t>adv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nce</w:t>
      </w:r>
      <w:r w:rsidR="00847030">
        <w:rPr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r</w:t>
      </w:r>
      <w:r w:rsidR="00847030">
        <w:rPr>
          <w:sz w:val="22"/>
          <w:szCs w:val="22"/>
        </w:rPr>
        <w:t xml:space="preserve"> </w:t>
      </w:r>
      <w:r>
        <w:rPr>
          <w:sz w:val="22"/>
          <w:szCs w:val="22"/>
        </w:rPr>
        <w:t>your</w:t>
      </w:r>
      <w:r w:rsidR="00847030">
        <w:rPr>
          <w:sz w:val="22"/>
          <w:szCs w:val="22"/>
        </w:rPr>
        <w:t xml:space="preserve"> </w:t>
      </w:r>
      <w:r>
        <w:rPr>
          <w:spacing w:val="-1"/>
          <w:w w:val="135"/>
          <w:sz w:val="22"/>
          <w:szCs w:val="22"/>
        </w:rPr>
        <w:t>t</w:t>
      </w:r>
      <w:r>
        <w:rPr>
          <w:w w:val="101"/>
          <w:sz w:val="22"/>
          <w:szCs w:val="22"/>
        </w:rPr>
        <w:t>ime</w:t>
      </w:r>
      <w:r w:rsidR="00847030">
        <w:rPr>
          <w:w w:val="10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="00847030"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id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on. </w:t>
      </w:r>
      <w:r>
        <w:rPr>
          <w:w w:val="128"/>
          <w:sz w:val="22"/>
          <w:szCs w:val="22"/>
        </w:rPr>
        <w:t>I</w:t>
      </w:r>
      <w:r w:rsidR="00847030">
        <w:rPr>
          <w:w w:val="128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pe</w:t>
      </w:r>
      <w:r w:rsidR="00847030">
        <w:rPr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o</w:t>
      </w:r>
      <w:r w:rsidR="00847030">
        <w:rPr>
          <w:w w:val="1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pe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k</w:t>
      </w:r>
      <w:r w:rsidR="00847030">
        <w:rPr>
          <w:sz w:val="22"/>
          <w:szCs w:val="22"/>
        </w:rPr>
        <w:t xml:space="preserve"> </w:t>
      </w:r>
      <w:r>
        <w:rPr>
          <w:w w:val="98"/>
          <w:sz w:val="22"/>
          <w:szCs w:val="22"/>
        </w:rPr>
        <w:t>w</w:t>
      </w:r>
      <w:r>
        <w:rPr>
          <w:spacing w:val="-3"/>
          <w:w w:val="98"/>
          <w:sz w:val="22"/>
          <w:szCs w:val="22"/>
        </w:rPr>
        <w:t>i</w:t>
      </w:r>
      <w:r>
        <w:rPr>
          <w:spacing w:val="1"/>
          <w:w w:val="135"/>
          <w:sz w:val="22"/>
          <w:szCs w:val="22"/>
        </w:rPr>
        <w:t>t</w:t>
      </w:r>
      <w:r>
        <w:rPr>
          <w:w w:val="110"/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y</w:t>
      </w:r>
      <w:r>
        <w:rPr>
          <w:sz w:val="22"/>
          <w:szCs w:val="22"/>
        </w:rPr>
        <w:t>ou</w:t>
      </w:r>
      <w:r w:rsidR="00847030">
        <w:rPr>
          <w:sz w:val="22"/>
          <w:szCs w:val="22"/>
        </w:rPr>
        <w:t xml:space="preserve"> </w:t>
      </w:r>
      <w:r>
        <w:rPr>
          <w:spacing w:val="1"/>
          <w:w w:val="96"/>
          <w:sz w:val="22"/>
          <w:szCs w:val="22"/>
        </w:rPr>
        <w:t>s</w:t>
      </w:r>
      <w:r>
        <w:rPr>
          <w:w w:val="102"/>
          <w:sz w:val="22"/>
          <w:szCs w:val="22"/>
        </w:rPr>
        <w:t>oon. Si</w:t>
      </w:r>
      <w:r>
        <w:rPr>
          <w:spacing w:val="1"/>
          <w:w w:val="102"/>
          <w:sz w:val="22"/>
          <w:szCs w:val="22"/>
        </w:rPr>
        <w:t>n</w:t>
      </w:r>
      <w:r>
        <w:rPr>
          <w:spacing w:val="-1"/>
          <w:w w:val="96"/>
          <w:sz w:val="22"/>
          <w:szCs w:val="22"/>
        </w:rPr>
        <w:t>ce</w:t>
      </w:r>
      <w:r>
        <w:rPr>
          <w:spacing w:val="1"/>
          <w:w w:val="113"/>
          <w:sz w:val="22"/>
          <w:szCs w:val="22"/>
        </w:rPr>
        <w:t>r</w:t>
      </w:r>
      <w:r>
        <w:rPr>
          <w:spacing w:val="-1"/>
          <w:w w:val="96"/>
          <w:sz w:val="22"/>
          <w:szCs w:val="22"/>
        </w:rPr>
        <w:t>e</w:t>
      </w:r>
      <w:r>
        <w:rPr>
          <w:spacing w:val="-2"/>
          <w:w w:val="98"/>
          <w:sz w:val="22"/>
          <w:szCs w:val="22"/>
        </w:rPr>
        <w:t>l</w:t>
      </w:r>
      <w:r>
        <w:rPr>
          <w:w w:val="108"/>
          <w:sz w:val="22"/>
          <w:szCs w:val="22"/>
        </w:rPr>
        <w:t>y,</w:t>
      </w:r>
    </w:p>
    <w:p w:rsidR="006F06CC" w:rsidRDefault="006F06CC">
      <w:pPr>
        <w:spacing w:before="9" w:line="180" w:lineRule="exact"/>
        <w:rPr>
          <w:sz w:val="18"/>
          <w:szCs w:val="18"/>
        </w:rPr>
      </w:pPr>
    </w:p>
    <w:p w:rsidR="006F06CC" w:rsidRDefault="006F06CC">
      <w:pPr>
        <w:spacing w:line="200" w:lineRule="exact"/>
      </w:pPr>
    </w:p>
    <w:p w:rsidR="006F06CC" w:rsidRDefault="00355B8E">
      <w:pPr>
        <w:ind w:left="100"/>
        <w:rPr>
          <w:sz w:val="22"/>
          <w:szCs w:val="22"/>
        </w:rPr>
      </w:pPr>
      <w:r>
        <w:rPr>
          <w:w w:val="107"/>
          <w:sz w:val="22"/>
          <w:szCs w:val="22"/>
        </w:rPr>
        <w:t>Ha</w:t>
      </w:r>
      <w:r>
        <w:rPr>
          <w:spacing w:val="1"/>
          <w:w w:val="107"/>
          <w:sz w:val="22"/>
          <w:szCs w:val="22"/>
        </w:rPr>
        <w:t>r</w:t>
      </w:r>
      <w:r>
        <w:rPr>
          <w:spacing w:val="-2"/>
          <w:w w:val="107"/>
          <w:sz w:val="22"/>
          <w:szCs w:val="22"/>
        </w:rPr>
        <w:t>p</w:t>
      </w:r>
      <w:r>
        <w:rPr>
          <w:w w:val="107"/>
          <w:sz w:val="22"/>
          <w:szCs w:val="22"/>
        </w:rPr>
        <w:t>al</w:t>
      </w:r>
      <w:r>
        <w:rPr>
          <w:spacing w:val="1"/>
          <w:w w:val="107"/>
          <w:sz w:val="22"/>
          <w:szCs w:val="22"/>
        </w:rPr>
        <w:t>s</w:t>
      </w:r>
      <w:r>
        <w:rPr>
          <w:spacing w:val="-2"/>
          <w:w w:val="107"/>
          <w:sz w:val="22"/>
          <w:szCs w:val="22"/>
        </w:rPr>
        <w:t>i</w:t>
      </w:r>
      <w:r>
        <w:rPr>
          <w:w w:val="107"/>
          <w:sz w:val="22"/>
          <w:szCs w:val="22"/>
        </w:rPr>
        <w:t>nh</w:t>
      </w:r>
      <w:r>
        <w:rPr>
          <w:sz w:val="22"/>
          <w:szCs w:val="22"/>
        </w:rPr>
        <w:t>G.</w:t>
      </w:r>
      <w:r>
        <w:rPr>
          <w:spacing w:val="-1"/>
          <w:w w:val="118"/>
          <w:sz w:val="22"/>
          <w:szCs w:val="22"/>
        </w:rPr>
        <w:t>P</w:t>
      </w:r>
      <w:r>
        <w:rPr>
          <w:spacing w:val="-3"/>
          <w:w w:val="111"/>
          <w:sz w:val="22"/>
          <w:szCs w:val="22"/>
        </w:rPr>
        <w:t>a</w:t>
      </w:r>
      <w:r>
        <w:rPr>
          <w:spacing w:val="-1"/>
          <w:w w:val="113"/>
          <w:sz w:val="22"/>
          <w:szCs w:val="22"/>
        </w:rPr>
        <w:t>r</w:t>
      </w:r>
      <w:r>
        <w:rPr>
          <w:w w:val="108"/>
          <w:sz w:val="22"/>
          <w:szCs w:val="22"/>
        </w:rPr>
        <w:t>mar</w:t>
      </w:r>
    </w:p>
    <w:p w:rsidR="006F06CC" w:rsidRDefault="006F06CC">
      <w:pPr>
        <w:spacing w:before="6" w:line="100" w:lineRule="exact"/>
        <w:rPr>
          <w:sz w:val="11"/>
          <w:szCs w:val="11"/>
        </w:rPr>
      </w:pPr>
    </w:p>
    <w:p w:rsidR="006F06CC" w:rsidRDefault="006F06CC">
      <w:pPr>
        <w:spacing w:line="200" w:lineRule="exact"/>
      </w:pPr>
    </w:p>
    <w:p w:rsidR="006F06CC" w:rsidRDefault="006F06CC">
      <w:pPr>
        <w:spacing w:line="200" w:lineRule="exact"/>
      </w:pPr>
    </w:p>
    <w:p w:rsidR="006F06CC" w:rsidRDefault="00355B8E">
      <w:pPr>
        <w:ind w:left="100"/>
        <w:rPr>
          <w:sz w:val="22"/>
          <w:szCs w:val="22"/>
        </w:rPr>
      </w:pPr>
      <w:r>
        <w:rPr>
          <w:sz w:val="22"/>
          <w:szCs w:val="22"/>
        </w:rPr>
        <w:t>Da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: </w:t>
      </w:r>
      <w:bookmarkStart w:id="0" w:name="_GoBack"/>
      <w:bookmarkEnd w:id="0"/>
    </w:p>
    <w:sectPr w:rsidR="006F06CC" w:rsidSect="00C47E2E">
      <w:headerReference w:type="default" r:id="rId13"/>
      <w:pgSz w:w="12240" w:h="15840"/>
      <w:pgMar w:top="1280" w:right="1680" w:bottom="280" w:left="1700" w:header="1038" w:footer="7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0E2" w:rsidRDefault="00E650E2">
      <w:r>
        <w:separator/>
      </w:r>
    </w:p>
  </w:endnote>
  <w:endnote w:type="continuationSeparator" w:id="1">
    <w:p w:rsidR="00E650E2" w:rsidRDefault="00E65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6CC" w:rsidRDefault="00EF43D3">
    <w:pPr>
      <w:spacing w:line="200" w:lineRule="exact"/>
    </w:pPr>
    <w:r w:rsidRPr="00EF43D3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9" type="#_x0000_t202" style="position:absolute;margin-left:515.05pt;margin-top:744.7pt;width:9pt;height:11.95pt;z-index:-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" filled="f" stroked="f">
          <v:textbox style="mso-next-textbox:#Text Box 3" inset="0,0,0,0">
            <w:txbxContent>
              <w:p w:rsidR="006F06CC" w:rsidRDefault="00EF43D3">
                <w:pPr>
                  <w:spacing w:line="220" w:lineRule="exact"/>
                  <w:ind w:left="40"/>
                </w:pPr>
                <w:r>
                  <w:fldChar w:fldCharType="begin"/>
                </w:r>
                <w:r w:rsidR="00355B8E">
                  <w:instrText xml:space="preserve"> PAGE </w:instrText>
                </w:r>
                <w:r>
                  <w:fldChar w:fldCharType="separate"/>
                </w:r>
                <w:r w:rsidR="00CC0EF0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0E2" w:rsidRDefault="00E650E2">
      <w:r>
        <w:separator/>
      </w:r>
    </w:p>
  </w:footnote>
  <w:footnote w:type="continuationSeparator" w:id="1">
    <w:p w:rsidR="00E650E2" w:rsidRDefault="00E65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6CC" w:rsidRDefault="00EF43D3">
    <w:pPr>
      <w:spacing w:line="200" w:lineRule="exact"/>
    </w:pPr>
    <w:r w:rsidRPr="00EF43D3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243.95pt;margin-top:50.9pt;width:124.2pt;height:13.05pt;z-index:-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8Hk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" filled="f" stroked="f">
          <v:textbox style="mso-next-textbox:#Text Box 4" inset="0,0,0,0">
            <w:txbxContent>
              <w:p w:rsidR="006F06CC" w:rsidRDefault="00355B8E">
                <w:pPr>
                  <w:spacing w:line="22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b/>
                    <w:i/>
                    <w:color w:val="800000"/>
                    <w:w w:val="113"/>
                    <w:sz w:val="22"/>
                    <w:szCs w:val="22"/>
                    <w:u w:val="single" w:color="800000"/>
                  </w:rPr>
                  <w:t>CU</w:t>
                </w:r>
                <w:r>
                  <w:rPr>
                    <w:b/>
                    <w:i/>
                    <w:color w:val="800000"/>
                    <w:spacing w:val="-2"/>
                    <w:w w:val="114"/>
                    <w:sz w:val="22"/>
                    <w:szCs w:val="22"/>
                    <w:u w:val="single" w:color="800000"/>
                  </w:rPr>
                  <w:t>R</w:t>
                </w:r>
                <w:r>
                  <w:rPr>
                    <w:b/>
                    <w:i/>
                    <w:color w:val="800000"/>
                    <w:w w:val="107"/>
                    <w:sz w:val="22"/>
                    <w:szCs w:val="22"/>
                    <w:u w:val="single" w:color="800000"/>
                  </w:rPr>
                  <w:t>R</w:t>
                </w:r>
                <w:r>
                  <w:rPr>
                    <w:b/>
                    <w:i/>
                    <w:color w:val="800000"/>
                    <w:spacing w:val="1"/>
                    <w:w w:val="107"/>
                    <w:sz w:val="22"/>
                    <w:szCs w:val="22"/>
                    <w:u w:val="single" w:color="800000"/>
                  </w:rPr>
                  <w:t>I</w:t>
                </w:r>
                <w:r>
                  <w:rPr>
                    <w:b/>
                    <w:i/>
                    <w:color w:val="800000"/>
                    <w:spacing w:val="-2"/>
                    <w:w w:val="114"/>
                    <w:sz w:val="22"/>
                    <w:szCs w:val="22"/>
                    <w:u w:val="single" w:color="800000"/>
                  </w:rPr>
                  <w:t>C</w:t>
                </w:r>
                <w:r>
                  <w:rPr>
                    <w:b/>
                    <w:i/>
                    <w:color w:val="800000"/>
                    <w:w w:val="110"/>
                    <w:sz w:val="22"/>
                    <w:szCs w:val="22"/>
                    <w:u w:val="single" w:color="800000"/>
                  </w:rPr>
                  <w:t>ULUM</w:t>
                </w:r>
                <w:r>
                  <w:rPr>
                    <w:b/>
                    <w:i/>
                    <w:color w:val="800000"/>
                    <w:spacing w:val="-1"/>
                    <w:w w:val="128"/>
                    <w:sz w:val="22"/>
                    <w:szCs w:val="22"/>
                    <w:u w:val="single" w:color="800000"/>
                  </w:rPr>
                  <w:t>-</w:t>
                </w:r>
                <w:r>
                  <w:rPr>
                    <w:b/>
                    <w:i/>
                    <w:color w:val="800000"/>
                    <w:spacing w:val="-3"/>
                    <w:w w:val="105"/>
                    <w:sz w:val="22"/>
                    <w:szCs w:val="22"/>
                    <w:u w:val="single" w:color="800000"/>
                  </w:rPr>
                  <w:t>V</w:t>
                </w:r>
                <w:r>
                  <w:rPr>
                    <w:b/>
                    <w:i/>
                    <w:color w:val="800000"/>
                    <w:spacing w:val="1"/>
                    <w:w w:val="96"/>
                    <w:sz w:val="22"/>
                    <w:szCs w:val="22"/>
                    <w:u w:val="single" w:color="800000"/>
                  </w:rPr>
                  <w:t>I</w:t>
                </w:r>
                <w:r>
                  <w:rPr>
                    <w:b/>
                    <w:i/>
                    <w:color w:val="800000"/>
                    <w:w w:val="112"/>
                    <w:sz w:val="22"/>
                    <w:szCs w:val="22"/>
                    <w:u w:val="single" w:color="800000"/>
                  </w:rPr>
                  <w:t>T</w:t>
                </w:r>
                <w:r>
                  <w:rPr>
                    <w:b/>
                    <w:i/>
                    <w:color w:val="800000"/>
                    <w:spacing w:val="-1"/>
                    <w:w w:val="112"/>
                    <w:sz w:val="22"/>
                    <w:szCs w:val="22"/>
                    <w:u w:val="single" w:color="800000"/>
                  </w:rPr>
                  <w:t>A</w:t>
                </w:r>
                <w:r>
                  <w:rPr>
                    <w:b/>
                    <w:i/>
                    <w:color w:val="800000"/>
                    <w:w w:val="105"/>
                    <w:sz w:val="22"/>
                    <w:szCs w:val="22"/>
                    <w:u w:val="single" w:color="800000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6CC" w:rsidRDefault="00EF43D3">
    <w:pPr>
      <w:spacing w:line="200" w:lineRule="exact"/>
    </w:pPr>
    <w:r w:rsidRPr="00EF43D3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89pt;margin-top:51.5pt;width:7.1pt;height:13.05pt;z-index:-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TdrQIAAK4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" filled="f" stroked="f">
          <v:textbox inset="0,0,0,0">
            <w:txbxContent>
              <w:p w:rsidR="006F06CC" w:rsidRDefault="00355B8E">
                <w:pPr>
                  <w:spacing w:line="240" w:lineRule="exact"/>
                  <w:ind w:left="20" w:right="-33"/>
                  <w:rPr>
                    <w:rFonts w:ascii="Symbol" w:eastAsia="Symbol" w:hAnsi="Symbol" w:cs="Symbol"/>
                    <w:sz w:val="22"/>
                    <w:szCs w:val="22"/>
                  </w:rPr>
                </w:pPr>
                <w:r>
                  <w:rPr>
                    <w:rFonts w:ascii="Symbol" w:eastAsia="Symbol" w:hAnsi="Symbol" w:cs="Symbol"/>
                    <w:sz w:val="22"/>
                    <w:szCs w:val="22"/>
                  </w:rPr>
                  <w:t></w:t>
                </w:r>
              </w:p>
            </w:txbxContent>
          </v:textbox>
          <w10:wrap anchorx="page" anchory="page"/>
        </v:shape>
      </w:pict>
    </w:r>
    <w:r w:rsidRPr="00EF43D3">
      <w:rPr>
        <w:noProof/>
        <w:lang w:val="en-IN" w:eastAsia="en-IN"/>
      </w:rPr>
      <w:pict>
        <v:shape id="Text Box 1" o:spid="_x0000_s4097" type="#_x0000_t202" style="position:absolute;margin-left:107pt;margin-top:52.1pt;width:262.55pt;height:13.05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" filled="f" stroked="f">
          <v:textbox inset="0,0,0,0">
            <w:txbxContent>
              <w:p w:rsidR="006F06CC" w:rsidRDefault="00355B8E">
                <w:pPr>
                  <w:spacing w:line="22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w w:val="108"/>
                    <w:sz w:val="22"/>
                    <w:szCs w:val="22"/>
                  </w:rPr>
                  <w:t>De</w:t>
                </w:r>
                <w:r>
                  <w:rPr>
                    <w:spacing w:val="1"/>
                    <w:w w:val="108"/>
                    <w:sz w:val="22"/>
                    <w:szCs w:val="22"/>
                  </w:rPr>
                  <w:t>t</w:t>
                </w:r>
                <w:r>
                  <w:rPr>
                    <w:spacing w:val="-1"/>
                    <w:w w:val="96"/>
                    <w:sz w:val="22"/>
                    <w:szCs w:val="22"/>
                  </w:rPr>
                  <w:t>e</w:t>
                </w:r>
                <w:r>
                  <w:rPr>
                    <w:spacing w:val="-1"/>
                    <w:w w:val="113"/>
                    <w:sz w:val="22"/>
                    <w:szCs w:val="22"/>
                  </w:rPr>
                  <w:t>r</w:t>
                </w:r>
                <w:r>
                  <w:rPr>
                    <w:w w:val="105"/>
                    <w:sz w:val="22"/>
                    <w:szCs w:val="22"/>
                  </w:rPr>
                  <w:t>mi</w:t>
                </w:r>
                <w:r>
                  <w:rPr>
                    <w:spacing w:val="1"/>
                    <w:w w:val="105"/>
                    <w:sz w:val="22"/>
                    <w:szCs w:val="22"/>
                  </w:rPr>
                  <w:t>n</w:t>
                </w:r>
                <w:r>
                  <w:rPr>
                    <w:spacing w:val="-3"/>
                    <w:w w:val="111"/>
                    <w:sz w:val="22"/>
                    <w:szCs w:val="22"/>
                  </w:rPr>
                  <w:t>a</w:t>
                </w:r>
                <w:r>
                  <w:rPr>
                    <w:spacing w:val="1"/>
                    <w:w w:val="135"/>
                    <w:sz w:val="22"/>
                    <w:szCs w:val="22"/>
                  </w:rPr>
                  <w:t>t</w:t>
                </w:r>
                <w:r>
                  <w:rPr>
                    <w:w w:val="102"/>
                    <w:sz w:val="22"/>
                    <w:szCs w:val="22"/>
                  </w:rPr>
                  <w:t>ion</w:t>
                </w:r>
                <w:r>
                  <w:rPr>
                    <w:sz w:val="22"/>
                    <w:szCs w:val="22"/>
                  </w:rPr>
                  <w:t>of</w:t>
                </w:r>
                <w:r>
                  <w:rPr>
                    <w:spacing w:val="1"/>
                    <w:w w:val="111"/>
                    <w:sz w:val="22"/>
                    <w:szCs w:val="22"/>
                  </w:rPr>
                  <w:t>t</w:t>
                </w:r>
                <w:r>
                  <w:rPr>
                    <w:w w:val="111"/>
                    <w:sz w:val="22"/>
                    <w:szCs w:val="22"/>
                  </w:rPr>
                  <w:t>he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pacing w:val="-1"/>
                    <w:sz w:val="22"/>
                    <w:szCs w:val="22"/>
                  </w:rPr>
                  <w:t>e</w:t>
                </w:r>
                <w:r>
                  <w:rPr>
                    <w:spacing w:val="-2"/>
                    <w:sz w:val="22"/>
                    <w:szCs w:val="22"/>
                  </w:rPr>
                  <w:t>qu</w:t>
                </w:r>
                <w:r>
                  <w:rPr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pacing w:val="-1"/>
                    <w:sz w:val="22"/>
                    <w:szCs w:val="22"/>
                  </w:rPr>
                  <w:t>e</w:t>
                </w:r>
                <w:r>
                  <w:rPr>
                    <w:sz w:val="22"/>
                    <w:szCs w:val="22"/>
                  </w:rPr>
                  <w:t>d</w:t>
                </w:r>
                <w:r>
                  <w:rPr>
                    <w:spacing w:val="-1"/>
                    <w:sz w:val="22"/>
                    <w:szCs w:val="22"/>
                  </w:rPr>
                  <w:t>c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s</w:t>
                </w:r>
                <w:r>
                  <w:rPr>
                    <w:sz w:val="22"/>
                    <w:szCs w:val="22"/>
                  </w:rPr>
                  <w:t>h</w:t>
                </w:r>
                <w:r>
                  <w:rPr>
                    <w:spacing w:val="-2"/>
                    <w:sz w:val="22"/>
                    <w:szCs w:val="22"/>
                  </w:rPr>
                  <w:t>f</w:t>
                </w:r>
                <w:r>
                  <w:rPr>
                    <w:sz w:val="22"/>
                    <w:szCs w:val="22"/>
                  </w:rPr>
                  <w:t>low</w:t>
                </w:r>
                <w:r>
                  <w:rPr>
                    <w:spacing w:val="-3"/>
                    <w:sz w:val="22"/>
                    <w:szCs w:val="22"/>
                  </w:rPr>
                  <w:t>o</w:t>
                </w:r>
                <w:r>
                  <w:rPr>
                    <w:sz w:val="22"/>
                    <w:szCs w:val="22"/>
                  </w:rPr>
                  <w:t>f</w:t>
                </w:r>
                <w:r>
                  <w:rPr>
                    <w:spacing w:val="1"/>
                    <w:w w:val="111"/>
                    <w:sz w:val="22"/>
                    <w:szCs w:val="22"/>
                  </w:rPr>
                  <w:t>t</w:t>
                </w:r>
                <w:r>
                  <w:rPr>
                    <w:w w:val="111"/>
                    <w:sz w:val="22"/>
                    <w:szCs w:val="22"/>
                  </w:rPr>
                  <w:t>he</w:t>
                </w:r>
                <w:r>
                  <w:rPr>
                    <w:spacing w:val="-1"/>
                    <w:w w:val="96"/>
                    <w:sz w:val="22"/>
                    <w:szCs w:val="22"/>
                  </w:rPr>
                  <w:t>c</w:t>
                </w:r>
                <w:r>
                  <w:rPr>
                    <w:w w:val="104"/>
                    <w:sz w:val="22"/>
                    <w:szCs w:val="22"/>
                  </w:rPr>
                  <w:t>om</w:t>
                </w:r>
                <w:r>
                  <w:rPr>
                    <w:spacing w:val="-2"/>
                    <w:w w:val="104"/>
                    <w:sz w:val="22"/>
                    <w:szCs w:val="22"/>
                  </w:rPr>
                  <w:t>p</w:t>
                </w:r>
                <w:r>
                  <w:rPr>
                    <w:w w:val="109"/>
                    <w:sz w:val="22"/>
                    <w:szCs w:val="22"/>
                  </w:rPr>
                  <w:t>any.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54ED"/>
    <w:multiLevelType w:val="hybridMultilevel"/>
    <w:tmpl w:val="BB02F214"/>
    <w:lvl w:ilvl="0" w:tplc="80A4A774">
      <w:start w:val="8"/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>
    <w:nsid w:val="3C7C2E3C"/>
    <w:multiLevelType w:val="hybridMultilevel"/>
    <w:tmpl w:val="6AB2879A"/>
    <w:lvl w:ilvl="0" w:tplc="B4CEEF4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735F4E12"/>
    <w:multiLevelType w:val="multilevel"/>
    <w:tmpl w:val="96E0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F06CC"/>
    <w:rsid w:val="000C38EC"/>
    <w:rsid w:val="00156DD2"/>
    <w:rsid w:val="001960D8"/>
    <w:rsid w:val="002B4E6B"/>
    <w:rsid w:val="002D250D"/>
    <w:rsid w:val="00355B8E"/>
    <w:rsid w:val="004032AA"/>
    <w:rsid w:val="004679E3"/>
    <w:rsid w:val="005642B3"/>
    <w:rsid w:val="006F06CC"/>
    <w:rsid w:val="00793957"/>
    <w:rsid w:val="00847030"/>
    <w:rsid w:val="00A272EC"/>
    <w:rsid w:val="00B77AEB"/>
    <w:rsid w:val="00C47E2E"/>
    <w:rsid w:val="00CB2AEC"/>
    <w:rsid w:val="00CC0EF0"/>
    <w:rsid w:val="00D1603E"/>
    <w:rsid w:val="00E31A67"/>
    <w:rsid w:val="00E650E2"/>
    <w:rsid w:val="00EE4464"/>
    <w:rsid w:val="00EF43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64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E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palsinh_1986@yahoo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algarii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saggie</dc:creator>
  <cp:lastModifiedBy>VTL</cp:lastModifiedBy>
  <cp:revision>8</cp:revision>
  <dcterms:created xsi:type="dcterms:W3CDTF">2014-12-13T08:38:00Z</dcterms:created>
  <dcterms:modified xsi:type="dcterms:W3CDTF">2014-12-17T12:53:00Z</dcterms:modified>
</cp:coreProperties>
</file>