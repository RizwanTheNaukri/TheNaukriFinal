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nametable"/>
        <w:tblW w:w="11180" w:type="dxa"/>
        <w:tblCellSpacing w:w="0" w:type="dxa"/>
        <w:tblCellMar>
          <w:left w:w="0" w:type="dxa"/>
          <w:right w:w="0" w:type="dxa"/>
        </w:tblCellMar>
        <w:tblLook w:val="05E0" w:firstRow="1" w:lastRow="1" w:firstColumn="1" w:lastColumn="1" w:noHBand="0" w:noVBand="1"/>
      </w:tblPr>
      <w:tblGrid>
        <w:gridCol w:w="11180"/>
      </w:tblGrid>
      <w:tr w:rsidR="00CF0BAA" w14:paraId="300CB01E" w14:textId="77777777">
        <w:trPr>
          <w:tblCellSpacing w:w="0" w:type="dxa"/>
        </w:trPr>
        <w:tc>
          <w:tcPr>
            <w:tcW w:w="0" w:type="auto"/>
            <w:shd w:val="clear" w:color="auto" w:fill="34383C"/>
            <w:tcMar>
              <w:top w:w="0" w:type="dxa"/>
              <w:left w:w="0" w:type="dxa"/>
              <w:bottom w:w="0" w:type="dxa"/>
              <w:right w:w="0" w:type="dxa"/>
            </w:tcMar>
            <w:vAlign w:val="bottom"/>
            <w:hideMark/>
          </w:tcPr>
          <w:p w14:paraId="74FC48C9" w14:textId="77777777" w:rsidR="00CF0BAA" w:rsidRDefault="00000000">
            <w:pPr>
              <w:pStyle w:val="monogram"/>
              <w:spacing w:line="720" w:lineRule="atLeast"/>
              <w:rPr>
                <w:rStyle w:val="divdocumentdivPARAGRAPHNAME"/>
                <w:b/>
                <w:bCs/>
                <w:spacing w:val="30"/>
                <w:sz w:val="52"/>
                <w:szCs w:val="52"/>
                <w:shd w:val="clear" w:color="auto" w:fill="auto"/>
              </w:rPr>
            </w:pPr>
            <w:r>
              <w:rPr>
                <w:rStyle w:val="divdocumentdivPARAGRAPHNAME"/>
                <w:b/>
                <w:bCs/>
                <w:noProof/>
                <w:spacing w:val="30"/>
                <w:sz w:val="52"/>
                <w:szCs w:val="52"/>
                <w:shd w:val="clear" w:color="auto" w:fill="auto"/>
              </w:rPr>
              <w:drawing>
                <wp:inline distT="0" distB="0" distL="0" distR="0" wp14:anchorId="291CAEAA" wp14:editId="4C657DA0">
                  <wp:extent cx="507375" cy="507656"/>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r:embed="rId5"/>
                          <a:stretch>
                            <a:fillRect/>
                          </a:stretch>
                        </pic:blipFill>
                        <pic:spPr>
                          <a:xfrm>
                            <a:off x="0" y="0"/>
                            <a:ext cx="507375" cy="507656"/>
                          </a:xfrm>
                          <a:prstGeom prst="rect">
                            <a:avLst/>
                          </a:prstGeom>
                        </pic:spPr>
                      </pic:pic>
                    </a:graphicData>
                  </a:graphic>
                </wp:inline>
              </w:drawing>
            </w:r>
          </w:p>
          <w:p w14:paraId="0D812F9F" w14:textId="77777777" w:rsidR="00CF0BAA" w:rsidRDefault="00000000">
            <w:pPr>
              <w:spacing w:after="300" w:line="720" w:lineRule="atLeast"/>
              <w:jc w:val="center"/>
              <w:textAlignment w:val="auto"/>
              <w:rPr>
                <w:rStyle w:val="span"/>
                <w:rFonts w:ascii="Georgia, serif" w:eastAsia="Georgia, serif" w:hAnsi="Georgia, serif" w:cs="Georgia, serif"/>
                <w:b/>
                <w:bCs/>
                <w:i/>
                <w:iCs/>
                <w:color w:val="FFFFFF"/>
                <w:spacing w:val="30"/>
                <w:sz w:val="52"/>
                <w:szCs w:val="52"/>
              </w:rPr>
            </w:pPr>
            <w:proofErr w:type="spellStart"/>
            <w:r>
              <w:rPr>
                <w:rStyle w:val="span"/>
                <w:rFonts w:ascii="Georgia, serif" w:eastAsia="Georgia, serif" w:hAnsi="Georgia, serif" w:cs="Georgia, serif"/>
                <w:b/>
                <w:bCs/>
                <w:i/>
                <w:iCs/>
                <w:color w:val="FFFFFF"/>
                <w:spacing w:val="30"/>
                <w:sz w:val="52"/>
                <w:szCs w:val="52"/>
              </w:rPr>
              <w:t>Aaryansinh</w:t>
            </w:r>
            <w:proofErr w:type="spellEnd"/>
            <w:r>
              <w:rPr>
                <w:rStyle w:val="span"/>
                <w:rFonts w:ascii="Georgia, serif" w:eastAsia="Georgia, serif" w:hAnsi="Georgia, serif" w:cs="Georgia, serif"/>
                <w:b/>
                <w:bCs/>
                <w:i/>
                <w:iCs/>
                <w:color w:val="FFFFFF"/>
                <w:spacing w:val="30"/>
                <w:sz w:val="52"/>
                <w:szCs w:val="52"/>
              </w:rPr>
              <w:t xml:space="preserve"> Solanki</w:t>
            </w:r>
          </w:p>
        </w:tc>
      </w:tr>
    </w:tbl>
    <w:p w14:paraId="71CD4211" w14:textId="77777777" w:rsidR="00CF0BAA" w:rsidRDefault="00CF0BAA">
      <w:pPr>
        <w:rPr>
          <w:vanish/>
        </w:rPr>
      </w:pPr>
    </w:p>
    <w:tbl>
      <w:tblPr>
        <w:tblStyle w:val="divdocumentparentContainer"/>
        <w:tblW w:w="0" w:type="auto"/>
        <w:tblLayout w:type="fixed"/>
        <w:tblCellMar>
          <w:left w:w="0" w:type="dxa"/>
          <w:right w:w="0" w:type="dxa"/>
        </w:tblCellMar>
        <w:tblLook w:val="05E0" w:firstRow="1" w:lastRow="1" w:firstColumn="1" w:lastColumn="1" w:noHBand="0" w:noVBand="1"/>
      </w:tblPr>
      <w:tblGrid>
        <w:gridCol w:w="236"/>
        <w:gridCol w:w="6630"/>
        <w:gridCol w:w="310"/>
        <w:gridCol w:w="310"/>
        <w:gridCol w:w="3416"/>
        <w:gridCol w:w="310"/>
      </w:tblGrid>
      <w:tr w:rsidR="00CF0BAA" w14:paraId="1D282290" w14:textId="77777777">
        <w:tc>
          <w:tcPr>
            <w:tcW w:w="210" w:type="dxa"/>
            <w:tcMar>
              <w:top w:w="0" w:type="dxa"/>
              <w:left w:w="0" w:type="dxa"/>
              <w:bottom w:w="0" w:type="dxa"/>
              <w:right w:w="0" w:type="dxa"/>
            </w:tcMar>
            <w:hideMark/>
          </w:tcPr>
          <w:p w14:paraId="6A6C77D7" w14:textId="77777777" w:rsidR="00CF0BAA" w:rsidRDefault="00CF0BAA">
            <w:pPr>
              <w:pStyle w:val="leftboxleftpaddingcellParagraph"/>
              <w:spacing w:line="300" w:lineRule="atLeast"/>
              <w:textAlignment w:val="auto"/>
              <w:rPr>
                <w:rStyle w:val="leftboxleftpaddingcell"/>
                <w:rFonts w:ascii="Palatino Linotype" w:eastAsia="Palatino Linotype" w:hAnsi="Palatino Linotype" w:cs="Palatino Linotype"/>
                <w:color w:val="4A4A4A"/>
                <w:sz w:val="20"/>
                <w:szCs w:val="20"/>
              </w:rPr>
            </w:pPr>
          </w:p>
        </w:tc>
        <w:tc>
          <w:tcPr>
            <w:tcW w:w="6630" w:type="dxa"/>
            <w:tcMar>
              <w:top w:w="0" w:type="dxa"/>
              <w:left w:w="0" w:type="dxa"/>
              <w:bottom w:w="0" w:type="dxa"/>
              <w:right w:w="0" w:type="dxa"/>
            </w:tcMar>
            <w:hideMark/>
          </w:tcPr>
          <w:p w14:paraId="5E3E6213" w14:textId="77777777" w:rsidR="00CF0BAA" w:rsidRDefault="00000000">
            <w:pPr>
              <w:pStyle w:val="divdocumentdivsectiontitle"/>
              <w:pBdr>
                <w:top w:val="none" w:sz="0" w:space="15" w:color="auto"/>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Professional Summary</w:t>
            </w:r>
          </w:p>
          <w:p w14:paraId="1A454D1E" w14:textId="77777777" w:rsidR="00CF0BAA" w:rsidRDefault="00000000">
            <w:pPr>
              <w:pStyle w:val="p"/>
              <w:spacing w:after="400" w:line="300" w:lineRule="atLeast"/>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Organized Accounts Assistant knowledgeable in various accounting programs and possessing solid computer skills. Experienced in handling bookkeeping activities and correcting account errors. Adept at analyzing complex situations and finding creative solutions to challenging problems. Well-qualified financial systems leader offering demonstrated skill and success in managing internal accounting processes, improving controls and strengthening systems for optimal performance. Proficient in all aspects of accounting, including accounts payable and receivable, budget administration and payroll. Gifted in building and leading solid teams to handle high-volume operations with consistency, accuracy and full compliance with regulatory requirements. Organized and dependable candidate successful at managing multiple priorities with a positive attitude. Willingness to take on added responsibilities to meet team goals. To seek and maintain full-time position that offers professional challenges utilizing interpersonal skills, excellent time management and problem-solving skills. Detail-oriented team player with strong organizational skills. Ability to handle multiple projects simultaneously with a high degree of accuracy.</w:t>
            </w:r>
          </w:p>
          <w:p w14:paraId="6FAC460C" w14:textId="77777777" w:rsidR="00CF0BAA" w:rsidRDefault="00000000">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Work History</w:t>
            </w:r>
          </w:p>
          <w:p w14:paraId="3F082582" w14:textId="77777777" w:rsidR="00CF0BAA" w:rsidRDefault="00000000">
            <w:pPr>
              <w:pStyle w:val="divdocumentleft-boxsinglecolumn"/>
              <w:spacing w:line="300" w:lineRule="atLeast"/>
              <w:rPr>
                <w:rStyle w:val="left-box"/>
                <w:rFonts w:ascii="Palatino Linotype" w:eastAsia="Palatino Linotype" w:hAnsi="Palatino Linotype" w:cs="Palatino Linotype"/>
                <w:color w:val="4A4A4A"/>
                <w:sz w:val="20"/>
                <w:szCs w:val="20"/>
              </w:rPr>
            </w:pPr>
            <w:proofErr w:type="spellStart"/>
            <w:r>
              <w:rPr>
                <w:rStyle w:val="txtBold"/>
                <w:rFonts w:ascii="Palatino Linotype" w:eastAsia="Palatino Linotype" w:hAnsi="Palatino Linotype" w:cs="Palatino Linotype"/>
                <w:color w:val="4A4A4A"/>
                <w:sz w:val="20"/>
                <w:szCs w:val="20"/>
              </w:rPr>
              <w:t>Veeshna</w:t>
            </w:r>
            <w:proofErr w:type="spellEnd"/>
            <w:r>
              <w:rPr>
                <w:rStyle w:val="txtBold"/>
                <w:rFonts w:ascii="Palatino Linotype" w:eastAsia="Palatino Linotype" w:hAnsi="Palatino Linotype" w:cs="Palatino Linotype"/>
                <w:color w:val="4A4A4A"/>
                <w:sz w:val="20"/>
                <w:szCs w:val="20"/>
              </w:rPr>
              <w:t xml:space="preserve"> </w:t>
            </w:r>
            <w:proofErr w:type="spellStart"/>
            <w:r>
              <w:rPr>
                <w:rStyle w:val="txtBold"/>
                <w:rFonts w:ascii="Palatino Linotype" w:eastAsia="Palatino Linotype" w:hAnsi="Palatino Linotype" w:cs="Palatino Linotype"/>
                <w:color w:val="4A4A4A"/>
                <w:sz w:val="20"/>
                <w:szCs w:val="20"/>
              </w:rPr>
              <w:t>Polypack</w:t>
            </w:r>
            <w:proofErr w:type="spellEnd"/>
            <w:r>
              <w:rPr>
                <w:rStyle w:val="txtBold"/>
                <w:rFonts w:ascii="Palatino Linotype" w:eastAsia="Palatino Linotype" w:hAnsi="Palatino Linotype" w:cs="Palatino Linotype"/>
                <w:color w:val="4A4A4A"/>
                <w:sz w:val="20"/>
                <w:szCs w:val="20"/>
              </w:rPr>
              <w:t xml:space="preserve"> Pvt Ltd.</w:t>
            </w:r>
            <w:r>
              <w:rPr>
                <w:rStyle w:val="span"/>
                <w:rFonts w:ascii="Palatino Linotype" w:eastAsia="Palatino Linotype" w:hAnsi="Palatino Linotype" w:cs="Palatino Linotype"/>
                <w:color w:val="4A4A4A"/>
                <w:sz w:val="20"/>
                <w:szCs w:val="20"/>
              </w:rPr>
              <w:t xml:space="preserve"> - </w:t>
            </w:r>
            <w:proofErr w:type="spellStart"/>
            <w:r>
              <w:rPr>
                <w:rStyle w:val="txtBold"/>
                <w:rFonts w:ascii="Palatino Linotype" w:eastAsia="Palatino Linotype" w:hAnsi="Palatino Linotype" w:cs="Palatino Linotype"/>
                <w:color w:val="4A4A4A"/>
                <w:sz w:val="20"/>
                <w:szCs w:val="20"/>
              </w:rPr>
              <w:t>Accounts,Finance</w:t>
            </w:r>
            <w:proofErr w:type="spellEnd"/>
            <w:r>
              <w:rPr>
                <w:rStyle w:val="txtBold"/>
                <w:rFonts w:ascii="Palatino Linotype" w:eastAsia="Palatino Linotype" w:hAnsi="Palatino Linotype" w:cs="Palatino Linotype"/>
                <w:color w:val="4A4A4A"/>
                <w:sz w:val="20"/>
                <w:szCs w:val="20"/>
              </w:rPr>
              <w:t xml:space="preserve"> &amp; Dispatch</w:t>
            </w:r>
            <w:r>
              <w:rPr>
                <w:rStyle w:val="singlecolumnspanpaddedlinenth-child1"/>
                <w:rFonts w:ascii="Palatino Linotype" w:eastAsia="Palatino Linotype" w:hAnsi="Palatino Linotype" w:cs="Palatino Linotype"/>
                <w:color w:val="4A4A4A"/>
                <w:sz w:val="20"/>
                <w:szCs w:val="20"/>
              </w:rPr>
              <w:t xml:space="preserve"> </w:t>
            </w:r>
          </w:p>
          <w:p w14:paraId="3693BC7A" w14:textId="77777777" w:rsidR="00CF0BAA" w:rsidRDefault="00000000">
            <w:pPr>
              <w:pStyle w:val="paddedline"/>
              <w:spacing w:line="300" w:lineRule="atLeast"/>
              <w:rPr>
                <w:rStyle w:val="left-box"/>
                <w:rFonts w:ascii="Palatino Linotype" w:eastAsia="Palatino Linotype" w:hAnsi="Palatino Linotype" w:cs="Palatino Linotype"/>
                <w:color w:val="4A4A4A"/>
                <w:sz w:val="20"/>
                <w:szCs w:val="20"/>
              </w:rPr>
            </w:pPr>
            <w:proofErr w:type="spellStart"/>
            <w:proofErr w:type="gramStart"/>
            <w:r>
              <w:rPr>
                <w:rStyle w:val="span"/>
                <w:rFonts w:ascii="Palatino Linotype" w:eastAsia="Palatino Linotype" w:hAnsi="Palatino Linotype" w:cs="Palatino Linotype"/>
                <w:color w:val="4A4A4A"/>
                <w:sz w:val="20"/>
                <w:szCs w:val="20"/>
              </w:rPr>
              <w:t>Kanera,Kheda</w:t>
            </w:r>
            <w:proofErr w:type="spellEnd"/>
            <w:proofErr w:type="gramEnd"/>
            <w:r>
              <w:rPr>
                <w:rStyle w:val="left-box"/>
                <w:rFonts w:ascii="Palatino Linotype" w:eastAsia="Palatino Linotype" w:hAnsi="Palatino Linotype" w:cs="Palatino Linotype"/>
                <w:color w:val="4A4A4A"/>
                <w:sz w:val="20"/>
                <w:szCs w:val="20"/>
              </w:rPr>
              <w:t xml:space="preserve"> </w:t>
            </w:r>
          </w:p>
          <w:p w14:paraId="5CB25C66" w14:textId="77777777" w:rsidR="00CF0BAA" w:rsidRDefault="00000000">
            <w:pPr>
              <w:pStyle w:val="paddedline"/>
              <w:spacing w:line="300" w:lineRule="atLeast"/>
              <w:rPr>
                <w:rStyle w:val="left-box"/>
                <w:rFonts w:ascii="Palatino Linotype" w:eastAsia="Palatino Linotype" w:hAnsi="Palatino Linotype" w:cs="Palatino Linotype"/>
                <w:i/>
                <w:iCs/>
                <w:color w:val="4A4A4A"/>
                <w:sz w:val="20"/>
                <w:szCs w:val="20"/>
              </w:rPr>
            </w:pPr>
            <w:r>
              <w:rPr>
                <w:rStyle w:val="span"/>
                <w:rFonts w:ascii="Palatino Linotype" w:eastAsia="Palatino Linotype" w:hAnsi="Palatino Linotype" w:cs="Palatino Linotype"/>
                <w:i/>
                <w:iCs/>
                <w:color w:val="4A4A4A"/>
                <w:sz w:val="20"/>
                <w:szCs w:val="20"/>
              </w:rPr>
              <w:t>01/2020 - 03/2023</w:t>
            </w:r>
          </w:p>
          <w:p w14:paraId="418FAB38" w14:textId="77777777" w:rsidR="00CF0BAA" w:rsidRDefault="00000000">
            <w:pPr>
              <w:pStyle w:val="divdocumentulli"/>
              <w:numPr>
                <w:ilvl w:val="0"/>
                <w:numId w:val="1"/>
              </w:numPr>
              <w:spacing w:before="60"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Maintained clean and organized files by keeping accounts payable records up-to-date.</w:t>
            </w:r>
          </w:p>
          <w:p w14:paraId="3FA847FA"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Communicated and resolved disputes with clients regarding outstanding invoices, payments and adjustments.</w:t>
            </w:r>
          </w:p>
          <w:p w14:paraId="35DE2A59"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Applied proper codes to invoices, files, and receipts to keep records organized and easily searchable.</w:t>
            </w:r>
          </w:p>
          <w:p w14:paraId="270B5AB8"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Checked general ledger entries to increase accuracy, prevent significant errors and identify adjustments.</w:t>
            </w:r>
          </w:p>
          <w:p w14:paraId="79A41C22"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Processed payments and documents such as invoices, journal vouchers, employee reimbursements, and statements.</w:t>
            </w:r>
          </w:p>
          <w:p w14:paraId="27D835A5"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Collection Of Payments </w:t>
            </w:r>
            <w:proofErr w:type="gramStart"/>
            <w:r>
              <w:rPr>
                <w:rStyle w:val="span"/>
                <w:rFonts w:ascii="Palatino Linotype" w:eastAsia="Palatino Linotype" w:hAnsi="Palatino Linotype" w:cs="Palatino Linotype"/>
                <w:color w:val="4A4A4A"/>
                <w:sz w:val="20"/>
                <w:szCs w:val="20"/>
              </w:rPr>
              <w:t>On</w:t>
            </w:r>
            <w:proofErr w:type="gramEnd"/>
            <w:r>
              <w:rPr>
                <w:rStyle w:val="span"/>
                <w:rFonts w:ascii="Palatino Linotype" w:eastAsia="Palatino Linotype" w:hAnsi="Palatino Linotype" w:cs="Palatino Linotype"/>
                <w:color w:val="4A4A4A"/>
                <w:sz w:val="20"/>
                <w:szCs w:val="20"/>
              </w:rPr>
              <w:t xml:space="preserve"> Time With Parties.</w:t>
            </w:r>
          </w:p>
          <w:p w14:paraId="2C8EC6FF"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Creating Of Export &amp; Import Invoice</w:t>
            </w:r>
          </w:p>
          <w:p w14:paraId="7C74E61F"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Prepared and mailed invoices to customers, processed payments, and documented account updates.</w:t>
            </w:r>
          </w:p>
          <w:p w14:paraId="2BAD2A06"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Dispatch and receive delivery orders or products.</w:t>
            </w:r>
          </w:p>
          <w:p w14:paraId="2D31FE46"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Ensure the caller is satisfied with the service provided.</w:t>
            </w:r>
          </w:p>
          <w:p w14:paraId="71F491F4"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Receive emergency and non-emergency calls and record significant information</w:t>
            </w:r>
          </w:p>
          <w:p w14:paraId="4E902544"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Fast typing with experience in data entry</w:t>
            </w:r>
            <w:r>
              <w:rPr>
                <w:rStyle w:val="span"/>
                <w:rFonts w:ascii="Palatino Linotype" w:eastAsia="Palatino Linotype" w:hAnsi="Palatino Linotype" w:cs="Palatino Linotype"/>
                <w:color w:val="4A4A4A"/>
                <w:sz w:val="20"/>
                <w:szCs w:val="20"/>
              </w:rPr>
              <w:br/>
              <w:t>Knowledge of procedures and guideline for emergency situations</w:t>
            </w:r>
          </w:p>
          <w:p w14:paraId="0AF283A3"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Proficient in English (oral and written)</w:t>
            </w:r>
          </w:p>
          <w:p w14:paraId="14B0C734"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Outstanding organizational and multitasking abilities</w:t>
            </w:r>
          </w:p>
          <w:p w14:paraId="5CD6D833"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Active listener with excellent communication skills</w:t>
            </w:r>
          </w:p>
          <w:p w14:paraId="39311337" w14:textId="77777777" w:rsidR="00CF0BAA" w:rsidRDefault="00000000">
            <w:pPr>
              <w:pStyle w:val="divdocumentulli"/>
              <w:numPr>
                <w:ilvl w:val="0"/>
                <w:numId w:val="1"/>
              </w:numPr>
              <w:spacing w:line="300" w:lineRule="atLeast"/>
              <w:ind w:left="240" w:hanging="232"/>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Address problems and requests by transmitting information or providing </w:t>
            </w:r>
            <w:proofErr w:type="gramStart"/>
            <w:r>
              <w:rPr>
                <w:rStyle w:val="span"/>
                <w:rFonts w:ascii="Palatino Linotype" w:eastAsia="Palatino Linotype" w:hAnsi="Palatino Linotype" w:cs="Palatino Linotype"/>
                <w:color w:val="4A4A4A"/>
                <w:sz w:val="20"/>
                <w:szCs w:val="20"/>
              </w:rPr>
              <w:t>solutions</w:t>
            </w:r>
            <w:proofErr w:type="gramEnd"/>
          </w:p>
          <w:p w14:paraId="2ABAF408" w14:textId="77777777" w:rsidR="00CF0BAA" w:rsidRDefault="00000000">
            <w:pPr>
              <w:pStyle w:val="paddingdiv"/>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w:t>
            </w:r>
          </w:p>
          <w:p w14:paraId="6130A295" w14:textId="77777777" w:rsidR="00CF0BAA" w:rsidRDefault="00000000">
            <w:pPr>
              <w:pStyle w:val="divdocumentdivsectiontitle"/>
              <w:pBdr>
                <w:top w:val="single" w:sz="8" w:space="15" w:color="C4C4C4"/>
              </w:pBdr>
              <w:spacing w:after="200"/>
              <w:rPr>
                <w:rStyle w:val="left-box"/>
                <w:rFonts w:ascii="Georgia, serif" w:eastAsia="Georgia, serif" w:hAnsi="Georgia, serif" w:cs="Georgia, serif"/>
                <w:b/>
                <w:bCs/>
                <w:i/>
                <w:iCs/>
                <w:color w:val="4A4A4A"/>
                <w:spacing w:val="10"/>
              </w:rPr>
            </w:pPr>
            <w:r>
              <w:rPr>
                <w:rStyle w:val="left-box"/>
                <w:rFonts w:ascii="Georgia, serif" w:eastAsia="Georgia, serif" w:hAnsi="Georgia, serif" w:cs="Georgia, serif"/>
                <w:b/>
                <w:bCs/>
                <w:i/>
                <w:iCs/>
                <w:color w:val="4A4A4A"/>
                <w:spacing w:val="10"/>
              </w:rPr>
              <w:t>Languages</w:t>
            </w:r>
          </w:p>
          <w:tbl>
            <w:tblPr>
              <w:tblStyle w:val="left-boxlangSeclnggparatable"/>
              <w:tblW w:w="0" w:type="auto"/>
              <w:tblLayout w:type="fixed"/>
              <w:tblCellMar>
                <w:left w:w="0" w:type="dxa"/>
                <w:right w:w="0" w:type="dxa"/>
              </w:tblCellMar>
              <w:tblLook w:val="05E0" w:firstRow="1" w:lastRow="1" w:firstColumn="1" w:lastColumn="1" w:noHBand="0" w:noVBand="1"/>
            </w:tblPr>
            <w:tblGrid>
              <w:gridCol w:w="3165"/>
              <w:gridCol w:w="300"/>
              <w:gridCol w:w="3165"/>
            </w:tblGrid>
            <w:tr w:rsidR="00CF0BAA" w14:paraId="40350D29" w14:textId="77777777">
              <w:tc>
                <w:tcPr>
                  <w:tcW w:w="3165" w:type="dxa"/>
                  <w:tcMar>
                    <w:top w:w="0" w:type="dxa"/>
                    <w:left w:w="0" w:type="dxa"/>
                    <w:bottom w:w="0" w:type="dxa"/>
                    <w:right w:w="0" w:type="dxa"/>
                  </w:tcMar>
                  <w:hideMark/>
                </w:tcPr>
                <w:p w14:paraId="21DA1981" w14:textId="77777777" w:rsidR="00CF0BAA" w:rsidRDefault="00000000">
                  <w:pPr>
                    <w:pStyle w:val="documentlangSecparagraphfield"/>
                    <w:spacing w:line="300" w:lineRule="atLeast"/>
                    <w:rPr>
                      <w:rStyle w:val="divdocumentlangSecdivparagraph"/>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b/>
                      <w:bCs/>
                      <w:color w:val="4A4A4A"/>
                      <w:sz w:val="20"/>
                      <w:szCs w:val="20"/>
                    </w:rPr>
                    <w:t>English</w:t>
                  </w:r>
                  <w:r>
                    <w:rPr>
                      <w:rStyle w:val="documentlangSecfieldany"/>
                      <w:rFonts w:ascii="Palatino Linotype" w:eastAsia="Palatino Linotype" w:hAnsi="Palatino Linotype" w:cs="Palatino Linotype"/>
                      <w:vanish/>
                      <w:color w:val="4A4A4A"/>
                      <w:sz w:val="20"/>
                      <w:szCs w:val="20"/>
                    </w:rPr>
                    <w:t>:</w:t>
                  </w:r>
                </w:p>
                <w:p w14:paraId="47112881" w14:textId="77777777" w:rsidR="00CF0BAA" w:rsidRDefault="00000000">
                  <w:pPr>
                    <w:pStyle w:val="documentsliced-rect"/>
                    <w:spacing w:before="100" w:line="120" w:lineRule="exact"/>
                    <w:rPr>
                      <w:rStyle w:val="divdocumentlangSecdivparagraph"/>
                      <w:rFonts w:ascii="Palatino Linotype" w:eastAsia="Palatino Linotype" w:hAnsi="Palatino Linotype" w:cs="Palatino Linotype"/>
                      <w:color w:val="4A4A4A"/>
                      <w:sz w:val="20"/>
                      <w:szCs w:val="20"/>
                    </w:rPr>
                  </w:pPr>
                  <w:r>
                    <w:rPr>
                      <w:rStyle w:val="divdocumentlangSecdivparagraph"/>
                      <w:rFonts w:ascii="Palatino Linotype" w:eastAsia="Palatino Linotype" w:hAnsi="Palatino Linotype" w:cs="Palatino Linotype"/>
                      <w:noProof/>
                      <w:color w:val="4A4A4A"/>
                      <w:sz w:val="20"/>
                      <w:szCs w:val="20"/>
                    </w:rPr>
                    <w:drawing>
                      <wp:inline distT="0" distB="0" distL="0" distR="0" wp14:anchorId="6C9150E4" wp14:editId="1DD93F01">
                        <wp:extent cx="2017435" cy="76775"/>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6"/>
                                <a:stretch>
                                  <a:fillRect/>
                                </a:stretch>
                              </pic:blipFill>
                              <pic:spPr>
                                <a:xfrm>
                                  <a:off x="0" y="0"/>
                                  <a:ext cx="2017435" cy="76775"/>
                                </a:xfrm>
                                <a:prstGeom prst="rect">
                                  <a:avLst/>
                                </a:prstGeom>
                              </pic:spPr>
                            </pic:pic>
                          </a:graphicData>
                        </a:graphic>
                      </wp:inline>
                    </w:drawing>
                  </w:r>
                </w:p>
                <w:p w14:paraId="784BB101" w14:textId="77777777" w:rsidR="00CF0BAA" w:rsidRDefault="00000000">
                  <w:pPr>
                    <w:pStyle w:val="documentlangSecparagraphfield"/>
                    <w:spacing w:line="250" w:lineRule="exact"/>
                    <w:rPr>
                      <w:rStyle w:val="divdocumentlangSecdivparagraph"/>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color w:val="4A4A4A"/>
                      <w:sz w:val="20"/>
                      <w:szCs w:val="20"/>
                    </w:rPr>
                    <w:t>Advanced (C1)</w:t>
                  </w:r>
                </w:p>
              </w:tc>
              <w:tc>
                <w:tcPr>
                  <w:tcW w:w="300" w:type="dxa"/>
                  <w:tcMar>
                    <w:top w:w="0" w:type="dxa"/>
                    <w:left w:w="0" w:type="dxa"/>
                    <w:bottom w:w="0" w:type="dxa"/>
                    <w:right w:w="0" w:type="dxa"/>
                  </w:tcMar>
                  <w:hideMark/>
                </w:tcPr>
                <w:p w14:paraId="0AD272E5" w14:textId="77777777" w:rsidR="00CF0BAA" w:rsidRDefault="00CF0BAA"/>
              </w:tc>
              <w:tc>
                <w:tcPr>
                  <w:tcW w:w="3165" w:type="dxa"/>
                  <w:tcMar>
                    <w:top w:w="0" w:type="dxa"/>
                    <w:left w:w="0" w:type="dxa"/>
                    <w:bottom w:w="0" w:type="dxa"/>
                    <w:right w:w="0" w:type="dxa"/>
                  </w:tcMar>
                  <w:hideMark/>
                </w:tcPr>
                <w:p w14:paraId="468E74A9" w14:textId="77777777" w:rsidR="00CF0BAA" w:rsidRDefault="00000000">
                  <w:pPr>
                    <w:pStyle w:val="documentlangSecparagraphfield"/>
                    <w:spacing w:line="300" w:lineRule="atLeast"/>
                    <w:rPr>
                      <w:rStyle w:val="divdocumentlangSecdivparagraph"/>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b/>
                      <w:bCs/>
                      <w:color w:val="4A4A4A"/>
                      <w:sz w:val="20"/>
                      <w:szCs w:val="20"/>
                    </w:rPr>
                    <w:t>Hindi</w:t>
                  </w:r>
                  <w:r>
                    <w:rPr>
                      <w:rStyle w:val="documentlangSecfieldany"/>
                      <w:rFonts w:ascii="Palatino Linotype" w:eastAsia="Palatino Linotype" w:hAnsi="Palatino Linotype" w:cs="Palatino Linotype"/>
                      <w:vanish/>
                      <w:color w:val="4A4A4A"/>
                      <w:sz w:val="20"/>
                      <w:szCs w:val="20"/>
                    </w:rPr>
                    <w:t>:</w:t>
                  </w:r>
                </w:p>
                <w:p w14:paraId="621E5D72" w14:textId="77777777" w:rsidR="00CF0BAA" w:rsidRDefault="00000000">
                  <w:pPr>
                    <w:pStyle w:val="documentsliced-rect"/>
                    <w:spacing w:before="100" w:line="120" w:lineRule="exact"/>
                    <w:rPr>
                      <w:rStyle w:val="divdocumentlangSecdivparagraph"/>
                      <w:rFonts w:ascii="Palatino Linotype" w:eastAsia="Palatino Linotype" w:hAnsi="Palatino Linotype" w:cs="Palatino Linotype"/>
                      <w:color w:val="4A4A4A"/>
                      <w:sz w:val="20"/>
                      <w:szCs w:val="20"/>
                    </w:rPr>
                  </w:pPr>
                  <w:r>
                    <w:rPr>
                      <w:rStyle w:val="divdocumentlangSecdivparagraph"/>
                      <w:rFonts w:ascii="Palatino Linotype" w:eastAsia="Palatino Linotype" w:hAnsi="Palatino Linotype" w:cs="Palatino Linotype"/>
                      <w:noProof/>
                      <w:color w:val="4A4A4A"/>
                      <w:sz w:val="20"/>
                      <w:szCs w:val="20"/>
                    </w:rPr>
                    <w:drawing>
                      <wp:inline distT="0" distB="0" distL="0" distR="0" wp14:anchorId="3252CCBA" wp14:editId="2D84BA5D">
                        <wp:extent cx="2017435" cy="76775"/>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7"/>
                                <a:stretch>
                                  <a:fillRect/>
                                </a:stretch>
                              </pic:blipFill>
                              <pic:spPr>
                                <a:xfrm>
                                  <a:off x="0" y="0"/>
                                  <a:ext cx="2017435" cy="76775"/>
                                </a:xfrm>
                                <a:prstGeom prst="rect">
                                  <a:avLst/>
                                </a:prstGeom>
                              </pic:spPr>
                            </pic:pic>
                          </a:graphicData>
                        </a:graphic>
                      </wp:inline>
                    </w:drawing>
                  </w:r>
                </w:p>
                <w:p w14:paraId="41F3C764" w14:textId="77777777" w:rsidR="00CF0BAA" w:rsidRDefault="00000000">
                  <w:pPr>
                    <w:pStyle w:val="documentlangSecparagraphfield"/>
                    <w:spacing w:line="250" w:lineRule="exact"/>
                    <w:rPr>
                      <w:rStyle w:val="divdocumentlangSecdivparagraph"/>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color w:val="4A4A4A"/>
                      <w:sz w:val="20"/>
                      <w:szCs w:val="20"/>
                    </w:rPr>
                    <w:t>Intermediate (B1)</w:t>
                  </w:r>
                </w:p>
              </w:tc>
            </w:tr>
            <w:tr w:rsidR="00CF0BAA" w14:paraId="467975CC" w14:textId="77777777">
              <w:trPr>
                <w:gridAfter w:val="2"/>
                <w:wAfter w:w="720" w:type="dxa"/>
              </w:trPr>
              <w:tc>
                <w:tcPr>
                  <w:tcW w:w="3165" w:type="dxa"/>
                  <w:tcMar>
                    <w:top w:w="100" w:type="dxa"/>
                    <w:left w:w="0" w:type="dxa"/>
                    <w:bottom w:w="0" w:type="dxa"/>
                    <w:right w:w="0" w:type="dxa"/>
                  </w:tcMar>
                  <w:hideMark/>
                </w:tcPr>
                <w:p w14:paraId="4E46C2D3" w14:textId="77777777" w:rsidR="00CF0BAA" w:rsidRDefault="00000000">
                  <w:pPr>
                    <w:pStyle w:val="documentlangSecparagraphfield"/>
                    <w:spacing w:line="300" w:lineRule="atLeast"/>
                    <w:rPr>
                      <w:rStyle w:val="divdocumentlangSecdivparagraph"/>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b/>
                      <w:bCs/>
                      <w:color w:val="4A4A4A"/>
                      <w:sz w:val="20"/>
                      <w:szCs w:val="20"/>
                    </w:rPr>
                    <w:t>Gujarati</w:t>
                  </w:r>
                  <w:r>
                    <w:rPr>
                      <w:rStyle w:val="documentlangSecfieldany"/>
                      <w:rFonts w:ascii="Palatino Linotype" w:eastAsia="Palatino Linotype" w:hAnsi="Palatino Linotype" w:cs="Palatino Linotype"/>
                      <w:vanish/>
                      <w:color w:val="4A4A4A"/>
                      <w:sz w:val="20"/>
                      <w:szCs w:val="20"/>
                    </w:rPr>
                    <w:t>:</w:t>
                  </w:r>
                </w:p>
                <w:p w14:paraId="0BACE5D5" w14:textId="77777777" w:rsidR="00CF0BAA" w:rsidRDefault="00000000">
                  <w:pPr>
                    <w:pStyle w:val="documentsliced-rect"/>
                    <w:spacing w:before="100" w:line="120" w:lineRule="exact"/>
                    <w:rPr>
                      <w:rStyle w:val="divdocumentlangSecdivparagraph"/>
                      <w:rFonts w:ascii="Palatino Linotype" w:eastAsia="Palatino Linotype" w:hAnsi="Palatino Linotype" w:cs="Palatino Linotype"/>
                      <w:color w:val="4A4A4A"/>
                      <w:sz w:val="20"/>
                      <w:szCs w:val="20"/>
                    </w:rPr>
                  </w:pPr>
                  <w:r>
                    <w:rPr>
                      <w:rStyle w:val="divdocumentlangSecdivparagraph"/>
                      <w:rFonts w:ascii="Palatino Linotype" w:eastAsia="Palatino Linotype" w:hAnsi="Palatino Linotype" w:cs="Palatino Linotype"/>
                      <w:noProof/>
                      <w:color w:val="4A4A4A"/>
                      <w:sz w:val="20"/>
                      <w:szCs w:val="20"/>
                    </w:rPr>
                    <w:drawing>
                      <wp:inline distT="0" distB="0" distL="0" distR="0" wp14:anchorId="57EE3D80" wp14:editId="69BA4EC9">
                        <wp:extent cx="2017435" cy="76775"/>
                        <wp:effectExtent l="0" t="0" r="0" b="0"/>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8"/>
                                <a:stretch>
                                  <a:fillRect/>
                                </a:stretch>
                              </pic:blipFill>
                              <pic:spPr>
                                <a:xfrm>
                                  <a:off x="0" y="0"/>
                                  <a:ext cx="2017435" cy="76775"/>
                                </a:xfrm>
                                <a:prstGeom prst="rect">
                                  <a:avLst/>
                                </a:prstGeom>
                              </pic:spPr>
                            </pic:pic>
                          </a:graphicData>
                        </a:graphic>
                      </wp:inline>
                    </w:drawing>
                  </w:r>
                </w:p>
                <w:p w14:paraId="02F9D34E" w14:textId="77777777" w:rsidR="00CF0BAA" w:rsidRDefault="00000000">
                  <w:pPr>
                    <w:pStyle w:val="documentlangSecparagraphfield"/>
                    <w:spacing w:line="250" w:lineRule="exact"/>
                    <w:rPr>
                      <w:rStyle w:val="divdocumentlangSecdivparagraph"/>
                      <w:rFonts w:ascii="Palatino Linotype" w:eastAsia="Palatino Linotype" w:hAnsi="Palatino Linotype" w:cs="Palatino Linotype"/>
                      <w:color w:val="4A4A4A"/>
                      <w:sz w:val="20"/>
                      <w:szCs w:val="20"/>
                    </w:rPr>
                  </w:pPr>
                  <w:r>
                    <w:rPr>
                      <w:rStyle w:val="documentlangSecfieldany"/>
                      <w:rFonts w:ascii="Palatino Linotype" w:eastAsia="Palatino Linotype" w:hAnsi="Palatino Linotype" w:cs="Palatino Linotype"/>
                      <w:color w:val="4A4A4A"/>
                      <w:sz w:val="20"/>
                      <w:szCs w:val="20"/>
                    </w:rPr>
                    <w:t>Advanced (C1)</w:t>
                  </w:r>
                </w:p>
                <w:p w14:paraId="452C1048" w14:textId="77777777" w:rsidR="00CF0BAA" w:rsidRDefault="00CF0BAA">
                  <w:pPr>
                    <w:pStyle w:val="divdocumentlangSecdivparagraphParagraph"/>
                    <w:spacing w:line="20" w:lineRule="atLeast"/>
                    <w:textAlignment w:val="auto"/>
                    <w:rPr>
                      <w:rStyle w:val="divdocumentlangSecdivparagraph"/>
                      <w:rFonts w:ascii="Palatino Linotype" w:eastAsia="Palatino Linotype" w:hAnsi="Palatino Linotype" w:cs="Palatino Linotype"/>
                      <w:color w:val="4A4A4A"/>
                      <w:sz w:val="2"/>
                      <w:szCs w:val="2"/>
                    </w:rPr>
                  </w:pPr>
                </w:p>
              </w:tc>
            </w:tr>
          </w:tbl>
          <w:p w14:paraId="3CA8E335" w14:textId="77777777" w:rsidR="00CF0BAA" w:rsidRDefault="00000000">
            <w:pPr>
              <w:pStyle w:val="divdocumentsectionlangSecscspdiv"/>
              <w:rPr>
                <w:rStyle w:val="left-box"/>
                <w:rFonts w:ascii="Palatino Linotype" w:eastAsia="Palatino Linotype" w:hAnsi="Palatino Linotype" w:cs="Palatino Linotype"/>
                <w:color w:val="4A4A4A"/>
                <w:sz w:val="20"/>
                <w:szCs w:val="20"/>
              </w:rPr>
            </w:pPr>
            <w:r>
              <w:rPr>
                <w:rStyle w:val="left-box"/>
                <w:rFonts w:ascii="Palatino Linotype" w:eastAsia="Palatino Linotype" w:hAnsi="Palatino Linotype" w:cs="Palatino Linotype"/>
                <w:color w:val="4A4A4A"/>
                <w:sz w:val="20"/>
                <w:szCs w:val="20"/>
              </w:rPr>
              <w:t> </w:t>
            </w:r>
          </w:p>
        </w:tc>
        <w:tc>
          <w:tcPr>
            <w:tcW w:w="310" w:type="dxa"/>
            <w:tcMar>
              <w:top w:w="0" w:type="dxa"/>
              <w:left w:w="0" w:type="dxa"/>
              <w:bottom w:w="0" w:type="dxa"/>
              <w:right w:w="0" w:type="dxa"/>
            </w:tcMar>
            <w:vAlign w:val="bottom"/>
            <w:hideMark/>
          </w:tcPr>
          <w:p w14:paraId="362148C3" w14:textId="77777777" w:rsidR="00CF0BAA" w:rsidRDefault="00CF0BAA">
            <w:pPr>
              <w:pStyle w:val="leftboxrightpaddingcellParagraph"/>
              <w:spacing w:line="300" w:lineRule="atLeast"/>
              <w:textAlignment w:val="auto"/>
              <w:rPr>
                <w:rStyle w:val="leftboxrightpaddingcell"/>
                <w:rFonts w:ascii="Palatino Linotype" w:eastAsia="Palatino Linotype" w:hAnsi="Palatino Linotype" w:cs="Palatino Linotype"/>
                <w:color w:val="4A4A4A"/>
                <w:sz w:val="20"/>
                <w:szCs w:val="20"/>
              </w:rPr>
            </w:pPr>
          </w:p>
        </w:tc>
        <w:tc>
          <w:tcPr>
            <w:tcW w:w="310" w:type="dxa"/>
            <w:shd w:val="clear" w:color="auto" w:fill="F5F5F5"/>
            <w:tcMar>
              <w:top w:w="0" w:type="dxa"/>
              <w:left w:w="0" w:type="dxa"/>
              <w:bottom w:w="0" w:type="dxa"/>
              <w:right w:w="0" w:type="dxa"/>
            </w:tcMar>
            <w:vAlign w:val="bottom"/>
            <w:hideMark/>
          </w:tcPr>
          <w:p w14:paraId="35F138E2" w14:textId="77777777" w:rsidR="00CF0BAA" w:rsidRDefault="00CF0BAA">
            <w:pPr>
              <w:pStyle w:val="leftboxrightpaddingcellParagraph"/>
              <w:spacing w:line="300" w:lineRule="atLeast"/>
              <w:textAlignment w:val="auto"/>
              <w:rPr>
                <w:rStyle w:val="leftboxrightpaddingcell"/>
                <w:rFonts w:ascii="Palatino Linotype" w:eastAsia="Palatino Linotype" w:hAnsi="Palatino Linotype" w:cs="Palatino Linotype"/>
                <w:color w:val="4A4A4A"/>
                <w:sz w:val="20"/>
                <w:szCs w:val="20"/>
              </w:rPr>
            </w:pPr>
          </w:p>
        </w:tc>
        <w:tc>
          <w:tcPr>
            <w:tcW w:w="3416" w:type="dxa"/>
            <w:shd w:val="clear" w:color="auto" w:fill="F5F5F5"/>
            <w:tcMar>
              <w:top w:w="0" w:type="dxa"/>
              <w:left w:w="0" w:type="dxa"/>
              <w:bottom w:w="0" w:type="dxa"/>
              <w:right w:w="0" w:type="dxa"/>
            </w:tcMar>
            <w:hideMark/>
          </w:tcPr>
          <w:tbl>
            <w:tblPr>
              <w:tblStyle w:val="documentaddress"/>
              <w:tblW w:w="0" w:type="auto"/>
              <w:tblLayout w:type="fixed"/>
              <w:tblCellMar>
                <w:left w:w="0" w:type="dxa"/>
                <w:right w:w="0" w:type="dxa"/>
              </w:tblCellMar>
              <w:tblLook w:val="05E0" w:firstRow="1" w:lastRow="1" w:firstColumn="1" w:lastColumn="1" w:noHBand="0" w:noVBand="1"/>
            </w:tblPr>
            <w:tblGrid>
              <w:gridCol w:w="430"/>
              <w:gridCol w:w="2986"/>
            </w:tblGrid>
            <w:tr w:rsidR="00CF0BAA" w14:paraId="0FFDCC23" w14:textId="77777777">
              <w:trPr>
                <w:trHeight w:val="280"/>
              </w:trPr>
              <w:tc>
                <w:tcPr>
                  <w:tcW w:w="430" w:type="dxa"/>
                  <w:tcMar>
                    <w:top w:w="300" w:type="dxa"/>
                    <w:left w:w="0" w:type="dxa"/>
                    <w:bottom w:w="0" w:type="dxa"/>
                    <w:right w:w="0" w:type="dxa"/>
                  </w:tcMar>
                  <w:vAlign w:val="center"/>
                  <w:hideMark/>
                </w:tcPr>
                <w:p w14:paraId="021FF9FE" w14:textId="77777777" w:rsidR="00CF0BAA" w:rsidRDefault="00000000">
                  <w:pPr>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noProof/>
                      <w:color w:val="4A4A4A"/>
                      <w:sz w:val="20"/>
                      <w:szCs w:val="20"/>
                      <w:shd w:val="clear" w:color="auto" w:fill="auto"/>
                    </w:rPr>
                    <w:drawing>
                      <wp:inline distT="0" distB="0" distL="0" distR="0" wp14:anchorId="2B6D5574" wp14:editId="1C741437">
                        <wp:extent cx="140148" cy="102158"/>
                        <wp:effectExtent l="0" t="0" r="0" b="0"/>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9"/>
                                <a:stretch>
                                  <a:fillRect/>
                                </a:stretch>
                              </pic:blipFill>
                              <pic:spPr>
                                <a:xfrm>
                                  <a:off x="0" y="0"/>
                                  <a:ext cx="140148" cy="102158"/>
                                </a:xfrm>
                                <a:prstGeom prst="rect">
                                  <a:avLst/>
                                </a:prstGeom>
                              </pic:spPr>
                            </pic:pic>
                          </a:graphicData>
                        </a:graphic>
                      </wp:inline>
                    </w:drawing>
                  </w:r>
                </w:p>
              </w:tc>
              <w:tc>
                <w:tcPr>
                  <w:tcW w:w="2986" w:type="dxa"/>
                  <w:tcMar>
                    <w:top w:w="300" w:type="dxa"/>
                    <w:left w:w="0" w:type="dxa"/>
                    <w:bottom w:w="60" w:type="dxa"/>
                    <w:right w:w="0" w:type="dxa"/>
                  </w:tcMar>
                  <w:vAlign w:val="center"/>
                  <w:hideMark/>
                </w:tcPr>
                <w:p w14:paraId="1FC6281E" w14:textId="017A4FC8" w:rsidR="00CF0BAA" w:rsidRDefault="0080485F">
                  <w:pPr>
                    <w:rPr>
                      <w:rStyle w:val="right-box"/>
                      <w:rFonts w:ascii="Palatino Linotype" w:eastAsia="Palatino Linotype" w:hAnsi="Palatino Linotype" w:cs="Palatino Linotype"/>
                      <w:color w:val="4A4A4A"/>
                      <w:sz w:val="20"/>
                      <w:szCs w:val="20"/>
                      <w:shd w:val="clear" w:color="auto" w:fill="auto"/>
                    </w:rPr>
                  </w:pPr>
                  <w:hyperlink r:id="rId10" w:history="1">
                    <w:r w:rsidRPr="008B301C">
                      <w:rPr>
                        <w:rStyle w:val="Hyperlink"/>
                        <w:rFonts w:ascii="Palatino Linotype" w:eastAsia="Palatino Linotype" w:hAnsi="Palatino Linotype" w:cs="Palatino Linotype"/>
                        <w:sz w:val="20"/>
                        <w:szCs w:val="20"/>
                      </w:rPr>
                      <w:t>aaryansinhs@gmail.com</w:t>
                    </w:r>
                  </w:hyperlink>
                </w:p>
              </w:tc>
            </w:tr>
            <w:tr w:rsidR="00CF0BAA" w14:paraId="48F41BF7" w14:textId="77777777">
              <w:trPr>
                <w:trHeight w:val="280"/>
              </w:trPr>
              <w:tc>
                <w:tcPr>
                  <w:tcW w:w="430" w:type="dxa"/>
                  <w:tcMar>
                    <w:top w:w="0" w:type="dxa"/>
                    <w:left w:w="0" w:type="dxa"/>
                    <w:bottom w:w="0" w:type="dxa"/>
                    <w:right w:w="0" w:type="dxa"/>
                  </w:tcMar>
                  <w:vAlign w:val="center"/>
                  <w:hideMark/>
                </w:tcPr>
                <w:p w14:paraId="168D1EE7" w14:textId="77777777" w:rsidR="00CF0BAA" w:rsidRDefault="00000000">
                  <w:pPr>
                    <w:rPr>
                      <w:rStyle w:val="documentaddressiconRowiconTxt"/>
                      <w:rFonts w:ascii="Palatino Linotype" w:eastAsia="Palatino Linotype" w:hAnsi="Palatino Linotype" w:cs="Palatino Linotype"/>
                      <w:color w:val="4A4A4A"/>
                      <w:sz w:val="20"/>
                      <w:szCs w:val="20"/>
                    </w:rPr>
                  </w:pPr>
                  <w:r>
                    <w:rPr>
                      <w:rStyle w:val="documentaddressiconRowiconTxt"/>
                      <w:rFonts w:ascii="Palatino Linotype" w:eastAsia="Palatino Linotype" w:hAnsi="Palatino Linotype" w:cs="Palatino Linotype"/>
                      <w:noProof/>
                      <w:color w:val="4A4A4A"/>
                      <w:sz w:val="20"/>
                      <w:szCs w:val="20"/>
                    </w:rPr>
                    <w:drawing>
                      <wp:inline distT="0" distB="0" distL="0" distR="0" wp14:anchorId="2C3849FD" wp14:editId="067B37BF">
                        <wp:extent cx="127463" cy="152923"/>
                        <wp:effectExtent l="0" t="0" r="0" b="0"/>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11"/>
                                <a:stretch>
                                  <a:fillRect/>
                                </a:stretch>
                              </pic:blipFill>
                              <pic:spPr>
                                <a:xfrm>
                                  <a:off x="0" y="0"/>
                                  <a:ext cx="127463" cy="152923"/>
                                </a:xfrm>
                                <a:prstGeom prst="rect">
                                  <a:avLst/>
                                </a:prstGeom>
                              </pic:spPr>
                            </pic:pic>
                          </a:graphicData>
                        </a:graphic>
                      </wp:inline>
                    </w:drawing>
                  </w:r>
                </w:p>
              </w:tc>
              <w:tc>
                <w:tcPr>
                  <w:tcW w:w="2986" w:type="dxa"/>
                  <w:tcMar>
                    <w:top w:w="0" w:type="dxa"/>
                    <w:left w:w="0" w:type="dxa"/>
                    <w:bottom w:w="60" w:type="dxa"/>
                    <w:right w:w="0" w:type="dxa"/>
                  </w:tcMar>
                  <w:vAlign w:val="center"/>
                  <w:hideMark/>
                </w:tcPr>
                <w:p w14:paraId="3EE742A2" w14:textId="77777777" w:rsidR="00CF0BAA" w:rsidRDefault="00000000">
                  <w:pPr>
                    <w:rPr>
                      <w:rStyle w:val="documentaddressiconRowiconTxt"/>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889615357</w:t>
                  </w:r>
                  <w:r>
                    <w:rPr>
                      <w:rStyle w:val="documentaddressiconRowiconTxt"/>
                      <w:rFonts w:ascii="Palatino Linotype" w:eastAsia="Palatino Linotype" w:hAnsi="Palatino Linotype" w:cs="Palatino Linotype"/>
                      <w:color w:val="4A4A4A"/>
                      <w:sz w:val="20"/>
                      <w:szCs w:val="20"/>
                    </w:rPr>
                    <w:t xml:space="preserve"> </w:t>
                  </w:r>
                </w:p>
              </w:tc>
            </w:tr>
            <w:tr w:rsidR="00CF0BAA" w14:paraId="7BC05C80" w14:textId="77777777">
              <w:trPr>
                <w:trHeight w:val="280"/>
              </w:trPr>
              <w:tc>
                <w:tcPr>
                  <w:tcW w:w="430" w:type="dxa"/>
                  <w:tcMar>
                    <w:top w:w="0" w:type="dxa"/>
                    <w:left w:w="0" w:type="dxa"/>
                    <w:bottom w:w="300" w:type="dxa"/>
                    <w:right w:w="0" w:type="dxa"/>
                  </w:tcMar>
                  <w:vAlign w:val="center"/>
                  <w:hideMark/>
                </w:tcPr>
                <w:p w14:paraId="57E1A7C6" w14:textId="77777777" w:rsidR="00CF0BAA" w:rsidRDefault="00000000">
                  <w:pPr>
                    <w:rPr>
                      <w:rStyle w:val="documentaddressiconRowiconTxt"/>
                      <w:rFonts w:ascii="Palatino Linotype" w:eastAsia="Palatino Linotype" w:hAnsi="Palatino Linotype" w:cs="Palatino Linotype"/>
                      <w:color w:val="4A4A4A"/>
                      <w:sz w:val="20"/>
                      <w:szCs w:val="20"/>
                    </w:rPr>
                  </w:pPr>
                  <w:r>
                    <w:rPr>
                      <w:rStyle w:val="documentaddressiconRowiconTxt"/>
                      <w:rFonts w:ascii="Palatino Linotype" w:eastAsia="Palatino Linotype" w:hAnsi="Palatino Linotype" w:cs="Palatino Linotype"/>
                      <w:noProof/>
                      <w:color w:val="4A4A4A"/>
                      <w:sz w:val="20"/>
                      <w:szCs w:val="20"/>
                    </w:rPr>
                    <w:drawing>
                      <wp:inline distT="0" distB="0" distL="0" distR="0" wp14:anchorId="40163CC7" wp14:editId="30268672">
                        <wp:extent cx="114779" cy="140232"/>
                        <wp:effectExtent l="0" t="0" r="0" b="0"/>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12"/>
                                <a:stretch>
                                  <a:fillRect/>
                                </a:stretch>
                              </pic:blipFill>
                              <pic:spPr>
                                <a:xfrm>
                                  <a:off x="0" y="0"/>
                                  <a:ext cx="114779" cy="140232"/>
                                </a:xfrm>
                                <a:prstGeom prst="rect">
                                  <a:avLst/>
                                </a:prstGeom>
                              </pic:spPr>
                            </pic:pic>
                          </a:graphicData>
                        </a:graphic>
                      </wp:inline>
                    </w:drawing>
                  </w:r>
                </w:p>
              </w:tc>
              <w:tc>
                <w:tcPr>
                  <w:tcW w:w="2986" w:type="dxa"/>
                  <w:tcMar>
                    <w:top w:w="0" w:type="dxa"/>
                    <w:left w:w="0" w:type="dxa"/>
                    <w:bottom w:w="300" w:type="dxa"/>
                    <w:right w:w="0" w:type="dxa"/>
                  </w:tcMar>
                  <w:vAlign w:val="center"/>
                  <w:hideMark/>
                </w:tcPr>
                <w:p w14:paraId="06EE36FE" w14:textId="77777777" w:rsidR="00CF0BAA" w:rsidRDefault="00000000">
                  <w:pPr>
                    <w:rPr>
                      <w:rStyle w:val="documentaddressiconRowiconTxt"/>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vanish/>
                      <w:color w:val="4A4A4A"/>
                      <w:sz w:val="20"/>
                      <w:szCs w:val="20"/>
                    </w:rPr>
                    <w:t>Bareja,Ahmedabad, India 382425</w:t>
                  </w:r>
                  <w:r>
                    <w:rPr>
                      <w:rStyle w:val="documentzipprefix"/>
                      <w:rFonts w:ascii="Palatino Linotype" w:eastAsia="Palatino Linotype" w:hAnsi="Palatino Linotype" w:cs="Palatino Linotype"/>
                      <w:color w:val="4A4A4A"/>
                      <w:sz w:val="20"/>
                      <w:szCs w:val="20"/>
                    </w:rPr>
                    <w:t xml:space="preserve"> </w:t>
                  </w:r>
                  <w:proofErr w:type="spellStart"/>
                  <w:proofErr w:type="gramStart"/>
                  <w:r>
                    <w:rPr>
                      <w:rStyle w:val="span"/>
                      <w:rFonts w:ascii="Palatino Linotype" w:eastAsia="Palatino Linotype" w:hAnsi="Palatino Linotype" w:cs="Palatino Linotype"/>
                      <w:color w:val="4A4A4A"/>
                      <w:sz w:val="20"/>
                      <w:szCs w:val="20"/>
                    </w:rPr>
                    <w:t>Bareja,Ahmedabad</w:t>
                  </w:r>
                  <w:proofErr w:type="spellEnd"/>
                  <w:proofErr w:type="gramEnd"/>
                  <w:r>
                    <w:rPr>
                      <w:rStyle w:val="span"/>
                      <w:rFonts w:ascii="Palatino Linotype" w:eastAsia="Palatino Linotype" w:hAnsi="Palatino Linotype" w:cs="Palatino Linotype"/>
                      <w:color w:val="4A4A4A"/>
                      <w:sz w:val="20"/>
                      <w:szCs w:val="20"/>
                    </w:rPr>
                    <w:t>, India 382425</w:t>
                  </w:r>
                  <w:r>
                    <w:rPr>
                      <w:rStyle w:val="documentzipsuffix"/>
                      <w:rFonts w:ascii="Palatino Linotype" w:eastAsia="Palatino Linotype" w:hAnsi="Palatino Linotype" w:cs="Palatino Linotype"/>
                      <w:color w:val="4A4A4A"/>
                      <w:sz w:val="20"/>
                      <w:szCs w:val="20"/>
                    </w:rPr>
                    <w:t xml:space="preserve"> </w:t>
                  </w:r>
                </w:p>
              </w:tc>
            </w:tr>
          </w:tbl>
          <w:p w14:paraId="1DA99D7A" w14:textId="77777777" w:rsidR="00CF0BAA" w:rsidRDefault="00000000">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Skills</w:t>
            </w:r>
          </w:p>
          <w:p w14:paraId="0F0B1848" w14:textId="77777777" w:rsidR="00CF0BAA" w:rsidRDefault="00000000">
            <w:pPr>
              <w:pStyle w:val="divdocumentulli"/>
              <w:numPr>
                <w:ilvl w:val="0"/>
                <w:numId w:val="2"/>
              </w:numPr>
              <w:pBdr>
                <w:left w:val="none" w:sz="0" w:space="0" w:color="auto"/>
              </w:pBd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Predictive Methods</w:t>
            </w:r>
          </w:p>
          <w:p w14:paraId="37AF3628" w14:textId="77777777" w:rsidR="00CF0BAA" w:rsidRDefault="00000000">
            <w:pPr>
              <w:pStyle w:val="divdocumentulli"/>
              <w:numPr>
                <w:ilvl w:val="0"/>
                <w:numId w:val="2"/>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Closing Procedure</w:t>
            </w:r>
          </w:p>
          <w:p w14:paraId="57BD789E" w14:textId="77777777" w:rsidR="00CF0BAA" w:rsidRDefault="00000000">
            <w:pPr>
              <w:pStyle w:val="divdocumentulli"/>
              <w:numPr>
                <w:ilvl w:val="0"/>
                <w:numId w:val="2"/>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Closing Management</w:t>
            </w:r>
          </w:p>
          <w:p w14:paraId="1AC9284E" w14:textId="77777777" w:rsidR="00CF0BAA" w:rsidRDefault="00000000">
            <w:pPr>
              <w:pStyle w:val="divdocumentulli"/>
              <w:numPr>
                <w:ilvl w:val="0"/>
                <w:numId w:val="2"/>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Financial Instrument</w:t>
            </w:r>
          </w:p>
          <w:p w14:paraId="321C092F" w14:textId="77777777" w:rsidR="00CF0BAA" w:rsidRDefault="00000000">
            <w:pPr>
              <w:pStyle w:val="divdocumentulli"/>
              <w:numPr>
                <w:ilvl w:val="0"/>
                <w:numId w:val="2"/>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Collection Calls</w:t>
            </w:r>
          </w:p>
          <w:p w14:paraId="78992989" w14:textId="77777777" w:rsidR="00CF0BAA" w:rsidRDefault="00000000">
            <w:pPr>
              <w:pStyle w:val="divdocumentulli"/>
              <w:numPr>
                <w:ilvl w:val="0"/>
                <w:numId w:val="2"/>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Plan Budget</w:t>
            </w:r>
          </w:p>
          <w:p w14:paraId="26DB6854" w14:textId="77777777" w:rsidR="00CF0BAA" w:rsidRDefault="00000000">
            <w:pPr>
              <w:pStyle w:val="divdocumentulli"/>
              <w:numPr>
                <w:ilvl w:val="0"/>
                <w:numId w:val="2"/>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Data Communications</w:t>
            </w:r>
          </w:p>
          <w:p w14:paraId="4A3E2639" w14:textId="77777777" w:rsidR="00CF0BAA" w:rsidRDefault="00000000">
            <w:pPr>
              <w:pStyle w:val="divdocumentulli"/>
              <w:numPr>
                <w:ilvl w:val="0"/>
                <w:numId w:val="2"/>
              </w:numPr>
              <w:spacing w:line="300" w:lineRule="atLeast"/>
              <w:ind w:left="240" w:hanging="232"/>
              <w:rPr>
                <w:rStyle w:val="singlecolumnspanpaddedlinenth-child1"/>
                <w:rFonts w:ascii="Palatino Linotype" w:eastAsia="Palatino Linotype" w:hAnsi="Palatino Linotype" w:cs="Palatino Linotype"/>
                <w:color w:val="4A4A4A"/>
                <w:sz w:val="20"/>
                <w:szCs w:val="20"/>
              </w:rPr>
            </w:pPr>
            <w:r>
              <w:rPr>
                <w:rStyle w:val="singlecolumnspanpaddedlinenth-child1"/>
                <w:rFonts w:ascii="Palatino Linotype" w:eastAsia="Palatino Linotype" w:hAnsi="Palatino Linotype" w:cs="Palatino Linotype"/>
                <w:color w:val="4A4A4A"/>
                <w:sz w:val="20"/>
                <w:szCs w:val="20"/>
              </w:rPr>
              <w:t>Manage Cash Flow</w:t>
            </w:r>
          </w:p>
          <w:p w14:paraId="249EE1C9" w14:textId="5C17EA7C" w:rsidR="00CF0BAA" w:rsidRPr="0080485F" w:rsidRDefault="00000000" w:rsidP="0080485F">
            <w:pPr>
              <w:pStyle w:val="divdocumentulli"/>
              <w:numPr>
                <w:ilvl w:val="0"/>
                <w:numId w:val="2"/>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singlecolumnspanpaddedlinenth-child1"/>
                <w:rFonts w:ascii="Palatino Linotype" w:eastAsia="Palatino Linotype" w:hAnsi="Palatino Linotype" w:cs="Palatino Linotype"/>
                <w:color w:val="4A4A4A"/>
                <w:sz w:val="20"/>
                <w:szCs w:val="20"/>
              </w:rPr>
              <w:t>Petty Cash Disbursement</w:t>
            </w:r>
          </w:p>
          <w:p w14:paraId="7E489C4E" w14:textId="77777777" w:rsidR="00CF0BAA" w:rsidRDefault="00000000">
            <w:pPr>
              <w:pStyle w:val="divdocumentulli"/>
              <w:numPr>
                <w:ilvl w:val="0"/>
                <w:numId w:val="3"/>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Delivery policies</w:t>
            </w:r>
          </w:p>
          <w:p w14:paraId="42A156B2" w14:textId="77777777" w:rsidR="00CF0BAA" w:rsidRDefault="00000000">
            <w:pPr>
              <w:pStyle w:val="divdocumentulli"/>
              <w:numPr>
                <w:ilvl w:val="0"/>
                <w:numId w:val="3"/>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Routing orders</w:t>
            </w:r>
          </w:p>
          <w:p w14:paraId="4287B5F8" w14:textId="77777777" w:rsidR="00CF0BAA" w:rsidRDefault="00000000">
            <w:pPr>
              <w:pStyle w:val="divdocumentulli"/>
              <w:numPr>
                <w:ilvl w:val="0"/>
                <w:numId w:val="3"/>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Service coordination</w:t>
            </w:r>
          </w:p>
          <w:p w14:paraId="6B5CB39F" w14:textId="77777777" w:rsidR="00CF0BAA" w:rsidRDefault="00000000">
            <w:pPr>
              <w:pStyle w:val="divdocumentulli"/>
              <w:numPr>
                <w:ilvl w:val="0"/>
                <w:numId w:val="3"/>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Updating logs</w:t>
            </w:r>
          </w:p>
          <w:p w14:paraId="5E63D45E" w14:textId="77777777" w:rsidR="00CF0BAA" w:rsidRDefault="00000000">
            <w:pPr>
              <w:pStyle w:val="divdocumentulli"/>
              <w:numPr>
                <w:ilvl w:val="0"/>
                <w:numId w:val="3"/>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Customer Relations</w:t>
            </w:r>
          </w:p>
          <w:p w14:paraId="36D712DC" w14:textId="77777777" w:rsidR="00CF0BAA" w:rsidRDefault="00000000">
            <w:pPr>
              <w:pStyle w:val="divdocumentulli"/>
              <w:numPr>
                <w:ilvl w:val="0"/>
                <w:numId w:val="3"/>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Dispatching procedures</w:t>
            </w:r>
          </w:p>
          <w:p w14:paraId="73FB4D4C" w14:textId="77777777" w:rsidR="00CF0BAA" w:rsidRDefault="00000000">
            <w:pPr>
              <w:pStyle w:val="divdocumentulli"/>
              <w:numPr>
                <w:ilvl w:val="0"/>
                <w:numId w:val="3"/>
              </w:numPr>
              <w:spacing w:line="300" w:lineRule="atLeast"/>
              <w:ind w:left="240" w:hanging="232"/>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MS Office</w:t>
            </w:r>
          </w:p>
          <w:p w14:paraId="0AD1527A" w14:textId="77777777" w:rsidR="00CF0BAA" w:rsidRDefault="00000000">
            <w:pPr>
              <w:pStyle w:val="divdocumentulli"/>
              <w:numPr>
                <w:ilvl w:val="0"/>
                <w:numId w:val="4"/>
              </w:numPr>
              <w:pBdr>
                <w:left w:val="none" w:sz="0" w:space="0" w:color="auto"/>
              </w:pBd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Predictive Methods</w:t>
            </w:r>
          </w:p>
          <w:p w14:paraId="1B55BB29" w14:textId="77777777" w:rsidR="00CF0BAA" w:rsidRDefault="00000000">
            <w:pPr>
              <w:pStyle w:val="divdocumentulli"/>
              <w:numPr>
                <w:ilvl w:val="0"/>
                <w:numId w:val="4"/>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Closing Procedure</w:t>
            </w:r>
          </w:p>
          <w:p w14:paraId="42F9C725" w14:textId="77777777" w:rsidR="00CF0BAA" w:rsidRDefault="00000000">
            <w:pPr>
              <w:pStyle w:val="divdocumentulli"/>
              <w:numPr>
                <w:ilvl w:val="0"/>
                <w:numId w:val="4"/>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Closing Management</w:t>
            </w:r>
          </w:p>
          <w:p w14:paraId="0359B993" w14:textId="77777777" w:rsidR="00CF0BAA" w:rsidRDefault="00000000">
            <w:pPr>
              <w:pStyle w:val="divdocumentulli"/>
              <w:numPr>
                <w:ilvl w:val="0"/>
                <w:numId w:val="4"/>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Financial Instrument</w:t>
            </w:r>
          </w:p>
          <w:p w14:paraId="2430FBCB" w14:textId="77777777" w:rsidR="00CF0BAA" w:rsidRDefault="00000000">
            <w:pPr>
              <w:pStyle w:val="divdocumentulli"/>
              <w:numPr>
                <w:ilvl w:val="0"/>
                <w:numId w:val="4"/>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Collection Calls</w:t>
            </w:r>
          </w:p>
          <w:p w14:paraId="063867DA" w14:textId="77777777" w:rsidR="00CF0BAA" w:rsidRDefault="00000000">
            <w:pPr>
              <w:pStyle w:val="divdocumentulli"/>
              <w:numPr>
                <w:ilvl w:val="0"/>
                <w:numId w:val="4"/>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Plan Budget</w:t>
            </w:r>
          </w:p>
          <w:p w14:paraId="3CF4C626" w14:textId="77777777" w:rsidR="00CF0BAA" w:rsidRDefault="00000000">
            <w:pPr>
              <w:pStyle w:val="divdocumentulli"/>
              <w:numPr>
                <w:ilvl w:val="0"/>
                <w:numId w:val="4"/>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Data Communications</w:t>
            </w:r>
          </w:p>
          <w:p w14:paraId="1562833D" w14:textId="77777777" w:rsidR="00CF0BAA" w:rsidRDefault="00000000">
            <w:pPr>
              <w:pStyle w:val="divdocumentulli"/>
              <w:numPr>
                <w:ilvl w:val="0"/>
                <w:numId w:val="4"/>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Manage Cash Flow</w:t>
            </w:r>
          </w:p>
          <w:p w14:paraId="7F51700E" w14:textId="77777777" w:rsidR="00CF0BAA" w:rsidRDefault="00000000">
            <w:pPr>
              <w:pStyle w:val="divdocumentulli"/>
              <w:numPr>
                <w:ilvl w:val="0"/>
                <w:numId w:val="4"/>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Petty Cash Disbursement</w:t>
            </w:r>
          </w:p>
          <w:p w14:paraId="7244D26D" w14:textId="77777777" w:rsidR="00CF0BAA"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Tax Return Preparations</w:t>
            </w:r>
          </w:p>
          <w:p w14:paraId="55499DDA" w14:textId="77777777" w:rsidR="00CF0BAA"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Delivery policies</w:t>
            </w:r>
          </w:p>
          <w:p w14:paraId="04399096" w14:textId="77777777" w:rsidR="00CF0BAA"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Routing orders</w:t>
            </w:r>
          </w:p>
          <w:p w14:paraId="2F6C7C8C" w14:textId="77777777" w:rsidR="00CF0BAA"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Service coordination</w:t>
            </w:r>
          </w:p>
          <w:p w14:paraId="6FF2C738" w14:textId="77777777" w:rsidR="00CF0BAA"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Updating logs</w:t>
            </w:r>
          </w:p>
          <w:p w14:paraId="4FD1B0AB" w14:textId="77777777" w:rsidR="00CF0BAA"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Customer Relations</w:t>
            </w:r>
          </w:p>
          <w:p w14:paraId="3A737DBE" w14:textId="77777777" w:rsidR="00CF0BAA"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Dispatching procedures</w:t>
            </w:r>
          </w:p>
          <w:p w14:paraId="7BABB1E5" w14:textId="77777777" w:rsidR="00CF0BAA" w:rsidRDefault="00000000">
            <w:pPr>
              <w:pStyle w:val="divdocumentulli"/>
              <w:numPr>
                <w:ilvl w:val="0"/>
                <w:numId w:val="5"/>
              </w:numPr>
              <w:spacing w:line="300" w:lineRule="atLeast"/>
              <w:ind w:left="240" w:hanging="232"/>
              <w:rPr>
                <w:rStyle w:val="right-box"/>
                <w:rFonts w:ascii="Palatino Linotype" w:eastAsia="Palatino Linotype" w:hAnsi="Palatino Linotype" w:cs="Palatino Linotype"/>
                <w:vanish/>
                <w:color w:val="4A4A4A"/>
                <w:sz w:val="20"/>
                <w:szCs w:val="20"/>
                <w:shd w:val="clear" w:color="auto" w:fill="auto"/>
              </w:rPr>
            </w:pPr>
            <w:r>
              <w:rPr>
                <w:rStyle w:val="right-box"/>
                <w:rFonts w:ascii="Palatino Linotype" w:eastAsia="Palatino Linotype" w:hAnsi="Palatino Linotype" w:cs="Palatino Linotype"/>
                <w:vanish/>
                <w:color w:val="4A4A4A"/>
                <w:sz w:val="20"/>
                <w:szCs w:val="20"/>
                <w:shd w:val="clear" w:color="auto" w:fill="auto"/>
              </w:rPr>
              <w:t>MS Office</w:t>
            </w:r>
          </w:p>
          <w:p w14:paraId="04D49029" w14:textId="77777777" w:rsidR="00CF0BAA" w:rsidRDefault="00000000">
            <w:pPr>
              <w:pStyle w:val="div"/>
              <w:spacing w:line="400" w:lineRule="exact"/>
              <w:rPr>
                <w:rStyle w:val="right-box"/>
                <w:rFonts w:ascii="Palatino Linotype" w:eastAsia="Palatino Linotype" w:hAnsi="Palatino Linotype" w:cs="Palatino Linotype"/>
                <w:color w:val="4A4A4A"/>
                <w:sz w:val="20"/>
                <w:szCs w:val="20"/>
                <w:shd w:val="clear" w:color="auto" w:fill="auto"/>
              </w:rPr>
            </w:pPr>
            <w:r>
              <w:rPr>
                <w:rStyle w:val="right-box"/>
                <w:rFonts w:ascii="Palatino Linotype" w:eastAsia="Palatino Linotype" w:hAnsi="Palatino Linotype" w:cs="Palatino Linotype"/>
                <w:color w:val="4A4A4A"/>
                <w:sz w:val="20"/>
                <w:szCs w:val="20"/>
                <w:shd w:val="clear" w:color="auto" w:fill="auto"/>
              </w:rPr>
              <w:t> </w:t>
            </w:r>
          </w:p>
          <w:p w14:paraId="69AB3302" w14:textId="77777777" w:rsidR="00CF0BAA" w:rsidRDefault="00000000">
            <w:pPr>
              <w:pStyle w:val="divdocumentdivsectiontitle"/>
              <w:pBdr>
                <w:top w:val="single" w:sz="8" w:space="15" w:color="C4C4C4"/>
              </w:pBdr>
              <w:spacing w:after="200"/>
              <w:rPr>
                <w:rStyle w:val="right-box"/>
                <w:rFonts w:ascii="Georgia, serif" w:eastAsia="Georgia, serif" w:hAnsi="Georgia, serif" w:cs="Georgia, serif"/>
                <w:b/>
                <w:bCs/>
                <w:i/>
                <w:iCs/>
                <w:color w:val="4A4A4A"/>
                <w:spacing w:val="10"/>
                <w:shd w:val="clear" w:color="auto" w:fill="auto"/>
              </w:rPr>
            </w:pPr>
            <w:r>
              <w:rPr>
                <w:rStyle w:val="right-box"/>
                <w:rFonts w:ascii="Georgia, serif" w:eastAsia="Georgia, serif" w:hAnsi="Georgia, serif" w:cs="Georgia, serif"/>
                <w:b/>
                <w:bCs/>
                <w:i/>
                <w:iCs/>
                <w:color w:val="4A4A4A"/>
                <w:spacing w:val="10"/>
                <w:shd w:val="clear" w:color="auto" w:fill="auto"/>
              </w:rPr>
              <w:t>Education</w:t>
            </w:r>
          </w:p>
          <w:p w14:paraId="67D0C3D1" w14:textId="77777777" w:rsidR="00CF0BAA" w:rsidRDefault="00000000">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03/2019</w:t>
            </w:r>
            <w:r>
              <w:rPr>
                <w:rStyle w:val="right-box"/>
                <w:rFonts w:ascii="Palatino Linotype" w:eastAsia="Palatino Linotype" w:hAnsi="Palatino Linotype" w:cs="Palatino Linotype"/>
                <w:color w:val="4A4A4A"/>
                <w:sz w:val="20"/>
                <w:szCs w:val="20"/>
                <w:shd w:val="clear" w:color="auto" w:fill="auto"/>
              </w:rPr>
              <w:t xml:space="preserve"> </w:t>
            </w:r>
          </w:p>
          <w:p w14:paraId="4EF51EF0" w14:textId="77777777" w:rsidR="00CF0BAA" w:rsidRDefault="00000000">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txtBold"/>
                <w:rFonts w:ascii="Palatino Linotype" w:eastAsia="Palatino Linotype" w:hAnsi="Palatino Linotype" w:cs="Palatino Linotype"/>
                <w:color w:val="4A4A4A"/>
                <w:sz w:val="20"/>
                <w:szCs w:val="20"/>
              </w:rPr>
              <w:t xml:space="preserve">Dalia Institute of Diploma Studies </w:t>
            </w:r>
          </w:p>
          <w:p w14:paraId="2CB0BA40" w14:textId="77777777" w:rsidR="00CF0BAA" w:rsidRDefault="00000000">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proofErr w:type="spellStart"/>
            <w:proofErr w:type="gramStart"/>
            <w:r>
              <w:rPr>
                <w:rStyle w:val="span"/>
                <w:rFonts w:ascii="Palatino Linotype" w:eastAsia="Palatino Linotype" w:hAnsi="Palatino Linotype" w:cs="Palatino Linotype"/>
                <w:color w:val="4A4A4A"/>
                <w:sz w:val="20"/>
                <w:szCs w:val="20"/>
              </w:rPr>
              <w:t>Kanera,Kheda</w:t>
            </w:r>
            <w:proofErr w:type="spellEnd"/>
            <w:proofErr w:type="gramEnd"/>
          </w:p>
          <w:p w14:paraId="12E5F3A8" w14:textId="77777777" w:rsidR="00CF0BAA" w:rsidRDefault="00000000">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Diploma</w:t>
            </w:r>
            <w:r>
              <w:rPr>
                <w:rStyle w:val="documentbeforecolonspace"/>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 xml:space="preserve">: Diploma </w:t>
            </w:r>
            <w:proofErr w:type="gramStart"/>
            <w:r>
              <w:rPr>
                <w:rStyle w:val="span"/>
                <w:rFonts w:ascii="Palatino Linotype" w:eastAsia="Palatino Linotype" w:hAnsi="Palatino Linotype" w:cs="Palatino Linotype"/>
                <w:color w:val="4A4A4A"/>
                <w:sz w:val="20"/>
                <w:szCs w:val="20"/>
              </w:rPr>
              <w:t>In</w:t>
            </w:r>
            <w:proofErr w:type="gramEnd"/>
            <w:r>
              <w:rPr>
                <w:rStyle w:val="span"/>
                <w:rFonts w:ascii="Palatino Linotype" w:eastAsia="Palatino Linotype" w:hAnsi="Palatino Linotype" w:cs="Palatino Linotype"/>
                <w:color w:val="4A4A4A"/>
                <w:sz w:val="20"/>
                <w:szCs w:val="20"/>
              </w:rPr>
              <w:t xml:space="preserve"> Computer Applications </w:t>
            </w:r>
          </w:p>
          <w:p w14:paraId="1AC135AC" w14:textId="77777777" w:rsidR="00CF0BAA" w:rsidRDefault="00000000">
            <w:pPr>
              <w:pStyle w:val="p"/>
              <w:spacing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Completed My Diploma With 6.75% CGPA in Gujarat Technological University</w:t>
            </w:r>
          </w:p>
          <w:p w14:paraId="0134BF76" w14:textId="77777777" w:rsidR="00CF0BAA" w:rsidRDefault="00000000">
            <w:pPr>
              <w:pStyle w:val="paddedline"/>
              <w:spacing w:before="400"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04/2016</w:t>
            </w:r>
            <w:r>
              <w:rPr>
                <w:rStyle w:val="right-box"/>
                <w:rFonts w:ascii="Palatino Linotype" w:eastAsia="Palatino Linotype" w:hAnsi="Palatino Linotype" w:cs="Palatino Linotype"/>
                <w:color w:val="4A4A4A"/>
                <w:sz w:val="20"/>
                <w:szCs w:val="20"/>
                <w:shd w:val="clear" w:color="auto" w:fill="auto"/>
              </w:rPr>
              <w:t xml:space="preserve"> </w:t>
            </w:r>
          </w:p>
          <w:p w14:paraId="5FA1B947" w14:textId="77777777" w:rsidR="00CF0BAA" w:rsidRDefault="00000000">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txtBold"/>
                <w:rFonts w:ascii="Palatino Linotype" w:eastAsia="Palatino Linotype" w:hAnsi="Palatino Linotype" w:cs="Palatino Linotype"/>
                <w:color w:val="4A4A4A"/>
                <w:sz w:val="20"/>
                <w:szCs w:val="20"/>
              </w:rPr>
              <w:t>Elite Senior Secondary School</w:t>
            </w:r>
          </w:p>
          <w:p w14:paraId="5A4DC776" w14:textId="77777777" w:rsidR="00CF0BAA" w:rsidRDefault="00000000">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proofErr w:type="spellStart"/>
            <w:proofErr w:type="gramStart"/>
            <w:r>
              <w:rPr>
                <w:rStyle w:val="span"/>
                <w:rFonts w:ascii="Palatino Linotype" w:eastAsia="Palatino Linotype" w:hAnsi="Palatino Linotype" w:cs="Palatino Linotype"/>
                <w:color w:val="4A4A4A"/>
                <w:sz w:val="20"/>
                <w:szCs w:val="20"/>
              </w:rPr>
              <w:t>Vavdi,Kheda</w:t>
            </w:r>
            <w:proofErr w:type="spellEnd"/>
            <w:proofErr w:type="gramEnd"/>
          </w:p>
          <w:p w14:paraId="74E9EA08" w14:textId="77777777" w:rsidR="00CF0BAA" w:rsidRDefault="00000000">
            <w:pPr>
              <w:pStyle w:val="paddedline"/>
              <w:spacing w:line="300" w:lineRule="atLeast"/>
              <w:rPr>
                <w:rStyle w:val="right-box"/>
                <w:rFonts w:ascii="Palatino Linotype" w:eastAsia="Palatino Linotype" w:hAnsi="Palatino Linotype" w:cs="Palatino Linotype"/>
                <w:color w:val="4A4A4A"/>
                <w:sz w:val="20"/>
                <w:szCs w:val="20"/>
                <w:shd w:val="clear" w:color="auto" w:fill="auto"/>
              </w:rPr>
            </w:pPr>
            <w:r>
              <w:rPr>
                <w:rStyle w:val="span"/>
                <w:rFonts w:ascii="Palatino Linotype" w:eastAsia="Palatino Linotype" w:hAnsi="Palatino Linotype" w:cs="Palatino Linotype"/>
                <w:color w:val="4A4A4A"/>
                <w:sz w:val="20"/>
                <w:szCs w:val="20"/>
              </w:rPr>
              <w:t>SSC</w:t>
            </w:r>
            <w:r>
              <w:rPr>
                <w:rStyle w:val="documentbeforecolonspace"/>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 xml:space="preserve">: Gujarat Secondary </w:t>
            </w:r>
            <w:proofErr w:type="gramStart"/>
            <w:r>
              <w:rPr>
                <w:rStyle w:val="span"/>
                <w:rFonts w:ascii="Palatino Linotype" w:eastAsia="Palatino Linotype" w:hAnsi="Palatino Linotype" w:cs="Palatino Linotype"/>
                <w:color w:val="4A4A4A"/>
                <w:sz w:val="20"/>
                <w:szCs w:val="20"/>
              </w:rPr>
              <w:t>And</w:t>
            </w:r>
            <w:proofErr w:type="gramEnd"/>
            <w:r>
              <w:rPr>
                <w:rStyle w:val="span"/>
                <w:rFonts w:ascii="Palatino Linotype" w:eastAsia="Palatino Linotype" w:hAnsi="Palatino Linotype" w:cs="Palatino Linotype"/>
                <w:color w:val="4A4A4A"/>
                <w:sz w:val="20"/>
                <w:szCs w:val="20"/>
              </w:rPr>
              <w:t xml:space="preserve"> Higher Secondary Education </w:t>
            </w:r>
          </w:p>
          <w:p w14:paraId="4CC431E3" w14:textId="77777777" w:rsidR="00CF0BAA" w:rsidRDefault="00000000">
            <w:pPr>
              <w:pStyle w:val="p"/>
              <w:spacing w:after="400" w:line="30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Completed My SSC With 73.59 % In Gujarat Secondary </w:t>
            </w:r>
            <w:proofErr w:type="gramStart"/>
            <w:r>
              <w:rPr>
                <w:rStyle w:val="span"/>
                <w:rFonts w:ascii="Palatino Linotype" w:eastAsia="Palatino Linotype" w:hAnsi="Palatino Linotype" w:cs="Palatino Linotype"/>
                <w:color w:val="4A4A4A"/>
                <w:sz w:val="20"/>
                <w:szCs w:val="20"/>
              </w:rPr>
              <w:t>And</w:t>
            </w:r>
            <w:proofErr w:type="gramEnd"/>
            <w:r>
              <w:rPr>
                <w:rStyle w:val="span"/>
                <w:rFonts w:ascii="Palatino Linotype" w:eastAsia="Palatino Linotype" w:hAnsi="Palatino Linotype" w:cs="Palatino Linotype"/>
                <w:color w:val="4A4A4A"/>
                <w:sz w:val="20"/>
                <w:szCs w:val="20"/>
              </w:rPr>
              <w:t xml:space="preserve"> Higher Secondary Education Board</w:t>
            </w:r>
          </w:p>
        </w:tc>
        <w:tc>
          <w:tcPr>
            <w:tcW w:w="310" w:type="dxa"/>
            <w:shd w:val="clear" w:color="auto" w:fill="F5F5F5"/>
            <w:tcMar>
              <w:top w:w="0" w:type="dxa"/>
              <w:left w:w="0" w:type="dxa"/>
              <w:bottom w:w="0" w:type="dxa"/>
              <w:right w:w="0" w:type="dxa"/>
            </w:tcMar>
            <w:vAlign w:val="bottom"/>
            <w:hideMark/>
          </w:tcPr>
          <w:p w14:paraId="1DBAAA68" w14:textId="77777777" w:rsidR="00CF0BAA" w:rsidRDefault="00CF0BAA">
            <w:pPr>
              <w:pStyle w:val="rightboxpaddingcellParagraph"/>
              <w:shd w:val="clear" w:color="auto" w:fill="auto"/>
              <w:spacing w:line="300" w:lineRule="atLeast"/>
              <w:textAlignment w:val="auto"/>
              <w:rPr>
                <w:rStyle w:val="rightboxpaddingcell"/>
                <w:rFonts w:ascii="Palatino Linotype" w:eastAsia="Palatino Linotype" w:hAnsi="Palatino Linotype" w:cs="Palatino Linotype"/>
                <w:color w:val="4A4A4A"/>
                <w:sz w:val="20"/>
                <w:szCs w:val="20"/>
                <w:shd w:val="clear" w:color="auto" w:fill="auto"/>
              </w:rPr>
            </w:pPr>
          </w:p>
        </w:tc>
      </w:tr>
      <w:tr w:rsidR="00CF0BAA" w14:paraId="0009DB1D" w14:textId="77777777">
        <w:tblPrEx>
          <w:tblCellMar>
            <w:left w:w="108" w:type="dxa"/>
            <w:right w:w="108" w:type="dxa"/>
          </w:tblCellMar>
        </w:tblPrEx>
        <w:trPr>
          <w:trHeight w:val="9691"/>
        </w:trPr>
        <w:tc>
          <w:tcPr>
            <w:tcW w:w="210" w:type="dxa"/>
            <w:shd w:val="clear" w:color="auto" w:fill="auto"/>
          </w:tcPr>
          <w:p w14:paraId="27C2AC6E" w14:textId="77777777" w:rsidR="00CF0BAA" w:rsidRDefault="00CF0BAA"/>
        </w:tc>
        <w:tc>
          <w:tcPr>
            <w:tcW w:w="6630" w:type="dxa"/>
            <w:shd w:val="clear" w:color="auto" w:fill="auto"/>
          </w:tcPr>
          <w:p w14:paraId="725DC1B0" w14:textId="77777777" w:rsidR="00CF0BAA" w:rsidRDefault="00CF0BAA"/>
        </w:tc>
        <w:tc>
          <w:tcPr>
            <w:tcW w:w="310" w:type="dxa"/>
            <w:shd w:val="clear" w:color="auto" w:fill="auto"/>
          </w:tcPr>
          <w:p w14:paraId="11DC72F4" w14:textId="77777777" w:rsidR="00CF0BAA" w:rsidRDefault="00CF0BAA"/>
        </w:tc>
        <w:tc>
          <w:tcPr>
            <w:tcW w:w="310" w:type="dxa"/>
            <w:shd w:val="clear" w:color="auto" w:fill="F5F5F5"/>
          </w:tcPr>
          <w:p w14:paraId="5132B16A" w14:textId="77777777" w:rsidR="00CF0BAA" w:rsidRDefault="00CF0BAA"/>
        </w:tc>
        <w:tc>
          <w:tcPr>
            <w:tcW w:w="3416" w:type="dxa"/>
            <w:shd w:val="clear" w:color="auto" w:fill="F5F5F5"/>
          </w:tcPr>
          <w:p w14:paraId="20CD00E2" w14:textId="77777777" w:rsidR="00CF0BAA" w:rsidRDefault="00CF0BAA"/>
        </w:tc>
        <w:tc>
          <w:tcPr>
            <w:tcW w:w="310" w:type="dxa"/>
            <w:shd w:val="clear" w:color="auto" w:fill="F5F5F5"/>
          </w:tcPr>
          <w:p w14:paraId="73A79B9D" w14:textId="77777777" w:rsidR="00CF0BAA" w:rsidRDefault="00CF0BAA"/>
        </w:tc>
      </w:tr>
    </w:tbl>
    <w:p w14:paraId="15278B6E" w14:textId="77777777" w:rsidR="00CF0BAA" w:rsidRDefault="00000000">
      <w:pPr>
        <w:pStyle w:val="div"/>
        <w:spacing w:line="20" w:lineRule="atLeast"/>
        <w:rPr>
          <w:rFonts w:ascii="Palatino Linotype" w:eastAsia="Palatino Linotype" w:hAnsi="Palatino Linotype" w:cs="Palatino Linotype"/>
          <w:color w:val="4A4A4A"/>
          <w:sz w:val="20"/>
          <w:szCs w:val="20"/>
        </w:rPr>
      </w:pPr>
      <w:r>
        <w:rPr>
          <w:color w:val="FFFFFF"/>
          <w:sz w:val="2"/>
        </w:rPr>
        <w:t>.</w:t>
      </w:r>
    </w:p>
    <w:sectPr w:rsidR="00CF0BAA">
      <w:pgSz w:w="11906" w:h="16838"/>
      <w:pgMar w:top="360" w:right="360" w:bottom="36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embedRegular r:id="rId1" w:fontKey="{55379E37-2EF9-4AB5-BF42-DAA7C7A2D17D}"/>
    <w:embedBold r:id="rId2" w:fontKey="{3B5DAED3-EAC6-433B-B8B1-325852DAD399}"/>
    <w:embedItalic r:id="rId3" w:fontKey="{A77E22C4-9E06-4D49-8E16-7CD578402295}"/>
  </w:font>
  <w:font w:name="Georgia, serif">
    <w:altName w:val="Georgia"/>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498E2186">
      <w:start w:val="1"/>
      <w:numFmt w:val="bullet"/>
      <w:lvlText w:val=""/>
      <w:lvlJc w:val="left"/>
      <w:pPr>
        <w:ind w:left="720" w:hanging="360"/>
      </w:pPr>
      <w:rPr>
        <w:rFonts w:ascii="Symbol" w:hAnsi="Symbol"/>
      </w:rPr>
    </w:lvl>
    <w:lvl w:ilvl="1" w:tplc="9C029F2E">
      <w:start w:val="1"/>
      <w:numFmt w:val="bullet"/>
      <w:lvlText w:val="o"/>
      <w:lvlJc w:val="left"/>
      <w:pPr>
        <w:tabs>
          <w:tab w:val="num" w:pos="1440"/>
        </w:tabs>
        <w:ind w:left="1440" w:hanging="360"/>
      </w:pPr>
      <w:rPr>
        <w:rFonts w:ascii="Courier New" w:hAnsi="Courier New"/>
      </w:rPr>
    </w:lvl>
    <w:lvl w:ilvl="2" w:tplc="2AE85676">
      <w:start w:val="1"/>
      <w:numFmt w:val="bullet"/>
      <w:lvlText w:val=""/>
      <w:lvlJc w:val="left"/>
      <w:pPr>
        <w:tabs>
          <w:tab w:val="num" w:pos="2160"/>
        </w:tabs>
        <w:ind w:left="2160" w:hanging="360"/>
      </w:pPr>
      <w:rPr>
        <w:rFonts w:ascii="Wingdings" w:hAnsi="Wingdings"/>
      </w:rPr>
    </w:lvl>
    <w:lvl w:ilvl="3" w:tplc="4B94F57A">
      <w:start w:val="1"/>
      <w:numFmt w:val="bullet"/>
      <w:lvlText w:val=""/>
      <w:lvlJc w:val="left"/>
      <w:pPr>
        <w:tabs>
          <w:tab w:val="num" w:pos="2880"/>
        </w:tabs>
        <w:ind w:left="2880" w:hanging="360"/>
      </w:pPr>
      <w:rPr>
        <w:rFonts w:ascii="Symbol" w:hAnsi="Symbol"/>
      </w:rPr>
    </w:lvl>
    <w:lvl w:ilvl="4" w:tplc="EB441378">
      <w:start w:val="1"/>
      <w:numFmt w:val="bullet"/>
      <w:lvlText w:val="o"/>
      <w:lvlJc w:val="left"/>
      <w:pPr>
        <w:tabs>
          <w:tab w:val="num" w:pos="3600"/>
        </w:tabs>
        <w:ind w:left="3600" w:hanging="360"/>
      </w:pPr>
      <w:rPr>
        <w:rFonts w:ascii="Courier New" w:hAnsi="Courier New"/>
      </w:rPr>
    </w:lvl>
    <w:lvl w:ilvl="5" w:tplc="33B2ADC0">
      <w:start w:val="1"/>
      <w:numFmt w:val="bullet"/>
      <w:lvlText w:val=""/>
      <w:lvlJc w:val="left"/>
      <w:pPr>
        <w:tabs>
          <w:tab w:val="num" w:pos="4320"/>
        </w:tabs>
        <w:ind w:left="4320" w:hanging="360"/>
      </w:pPr>
      <w:rPr>
        <w:rFonts w:ascii="Wingdings" w:hAnsi="Wingdings"/>
      </w:rPr>
    </w:lvl>
    <w:lvl w:ilvl="6" w:tplc="4B461606">
      <w:start w:val="1"/>
      <w:numFmt w:val="bullet"/>
      <w:lvlText w:val=""/>
      <w:lvlJc w:val="left"/>
      <w:pPr>
        <w:tabs>
          <w:tab w:val="num" w:pos="5040"/>
        </w:tabs>
        <w:ind w:left="5040" w:hanging="360"/>
      </w:pPr>
      <w:rPr>
        <w:rFonts w:ascii="Symbol" w:hAnsi="Symbol"/>
      </w:rPr>
    </w:lvl>
    <w:lvl w:ilvl="7" w:tplc="3B12821A">
      <w:start w:val="1"/>
      <w:numFmt w:val="bullet"/>
      <w:lvlText w:val="o"/>
      <w:lvlJc w:val="left"/>
      <w:pPr>
        <w:tabs>
          <w:tab w:val="num" w:pos="5760"/>
        </w:tabs>
        <w:ind w:left="5760" w:hanging="360"/>
      </w:pPr>
      <w:rPr>
        <w:rFonts w:ascii="Courier New" w:hAnsi="Courier New"/>
      </w:rPr>
    </w:lvl>
    <w:lvl w:ilvl="8" w:tplc="87D0D21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A7EF228">
      <w:start w:val="1"/>
      <w:numFmt w:val="bullet"/>
      <w:lvlText w:val=""/>
      <w:lvlJc w:val="left"/>
      <w:pPr>
        <w:ind w:left="720" w:hanging="360"/>
      </w:pPr>
      <w:rPr>
        <w:rFonts w:ascii="Symbol" w:hAnsi="Symbol"/>
      </w:rPr>
    </w:lvl>
    <w:lvl w:ilvl="1" w:tplc="914EF220">
      <w:start w:val="1"/>
      <w:numFmt w:val="bullet"/>
      <w:lvlText w:val="o"/>
      <w:lvlJc w:val="left"/>
      <w:pPr>
        <w:tabs>
          <w:tab w:val="num" w:pos="1440"/>
        </w:tabs>
        <w:ind w:left="1440" w:hanging="360"/>
      </w:pPr>
      <w:rPr>
        <w:rFonts w:ascii="Courier New" w:hAnsi="Courier New"/>
      </w:rPr>
    </w:lvl>
    <w:lvl w:ilvl="2" w:tplc="3E1AEA28">
      <w:start w:val="1"/>
      <w:numFmt w:val="bullet"/>
      <w:lvlText w:val=""/>
      <w:lvlJc w:val="left"/>
      <w:pPr>
        <w:tabs>
          <w:tab w:val="num" w:pos="2160"/>
        </w:tabs>
        <w:ind w:left="2160" w:hanging="360"/>
      </w:pPr>
      <w:rPr>
        <w:rFonts w:ascii="Wingdings" w:hAnsi="Wingdings"/>
      </w:rPr>
    </w:lvl>
    <w:lvl w:ilvl="3" w:tplc="80441174">
      <w:start w:val="1"/>
      <w:numFmt w:val="bullet"/>
      <w:lvlText w:val=""/>
      <w:lvlJc w:val="left"/>
      <w:pPr>
        <w:tabs>
          <w:tab w:val="num" w:pos="2880"/>
        </w:tabs>
        <w:ind w:left="2880" w:hanging="360"/>
      </w:pPr>
      <w:rPr>
        <w:rFonts w:ascii="Symbol" w:hAnsi="Symbol"/>
      </w:rPr>
    </w:lvl>
    <w:lvl w:ilvl="4" w:tplc="008EA96C">
      <w:start w:val="1"/>
      <w:numFmt w:val="bullet"/>
      <w:lvlText w:val="o"/>
      <w:lvlJc w:val="left"/>
      <w:pPr>
        <w:tabs>
          <w:tab w:val="num" w:pos="3600"/>
        </w:tabs>
        <w:ind w:left="3600" w:hanging="360"/>
      </w:pPr>
      <w:rPr>
        <w:rFonts w:ascii="Courier New" w:hAnsi="Courier New"/>
      </w:rPr>
    </w:lvl>
    <w:lvl w:ilvl="5" w:tplc="16DC7A3E">
      <w:start w:val="1"/>
      <w:numFmt w:val="bullet"/>
      <w:lvlText w:val=""/>
      <w:lvlJc w:val="left"/>
      <w:pPr>
        <w:tabs>
          <w:tab w:val="num" w:pos="4320"/>
        </w:tabs>
        <w:ind w:left="4320" w:hanging="360"/>
      </w:pPr>
      <w:rPr>
        <w:rFonts w:ascii="Wingdings" w:hAnsi="Wingdings"/>
      </w:rPr>
    </w:lvl>
    <w:lvl w:ilvl="6" w:tplc="05480F42">
      <w:start w:val="1"/>
      <w:numFmt w:val="bullet"/>
      <w:lvlText w:val=""/>
      <w:lvlJc w:val="left"/>
      <w:pPr>
        <w:tabs>
          <w:tab w:val="num" w:pos="5040"/>
        </w:tabs>
        <w:ind w:left="5040" w:hanging="360"/>
      </w:pPr>
      <w:rPr>
        <w:rFonts w:ascii="Symbol" w:hAnsi="Symbol"/>
      </w:rPr>
    </w:lvl>
    <w:lvl w:ilvl="7" w:tplc="B2A0286E">
      <w:start w:val="1"/>
      <w:numFmt w:val="bullet"/>
      <w:lvlText w:val="o"/>
      <w:lvlJc w:val="left"/>
      <w:pPr>
        <w:tabs>
          <w:tab w:val="num" w:pos="5760"/>
        </w:tabs>
        <w:ind w:left="5760" w:hanging="360"/>
      </w:pPr>
      <w:rPr>
        <w:rFonts w:ascii="Courier New" w:hAnsi="Courier New"/>
      </w:rPr>
    </w:lvl>
    <w:lvl w:ilvl="8" w:tplc="4840364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72C2C02">
      <w:start w:val="1"/>
      <w:numFmt w:val="bullet"/>
      <w:lvlText w:val=""/>
      <w:lvlJc w:val="left"/>
      <w:pPr>
        <w:ind w:left="720" w:hanging="360"/>
      </w:pPr>
      <w:rPr>
        <w:rFonts w:ascii="Symbol" w:hAnsi="Symbol"/>
      </w:rPr>
    </w:lvl>
    <w:lvl w:ilvl="1" w:tplc="BC48D0EE">
      <w:start w:val="1"/>
      <w:numFmt w:val="bullet"/>
      <w:lvlText w:val="o"/>
      <w:lvlJc w:val="left"/>
      <w:pPr>
        <w:tabs>
          <w:tab w:val="num" w:pos="1440"/>
        </w:tabs>
        <w:ind w:left="1440" w:hanging="360"/>
      </w:pPr>
      <w:rPr>
        <w:rFonts w:ascii="Courier New" w:hAnsi="Courier New"/>
      </w:rPr>
    </w:lvl>
    <w:lvl w:ilvl="2" w:tplc="DFBA82E4">
      <w:start w:val="1"/>
      <w:numFmt w:val="bullet"/>
      <w:lvlText w:val=""/>
      <w:lvlJc w:val="left"/>
      <w:pPr>
        <w:tabs>
          <w:tab w:val="num" w:pos="2160"/>
        </w:tabs>
        <w:ind w:left="2160" w:hanging="360"/>
      </w:pPr>
      <w:rPr>
        <w:rFonts w:ascii="Wingdings" w:hAnsi="Wingdings"/>
      </w:rPr>
    </w:lvl>
    <w:lvl w:ilvl="3" w:tplc="FD94CA64">
      <w:start w:val="1"/>
      <w:numFmt w:val="bullet"/>
      <w:lvlText w:val=""/>
      <w:lvlJc w:val="left"/>
      <w:pPr>
        <w:tabs>
          <w:tab w:val="num" w:pos="2880"/>
        </w:tabs>
        <w:ind w:left="2880" w:hanging="360"/>
      </w:pPr>
      <w:rPr>
        <w:rFonts w:ascii="Symbol" w:hAnsi="Symbol"/>
      </w:rPr>
    </w:lvl>
    <w:lvl w:ilvl="4" w:tplc="12B892AC">
      <w:start w:val="1"/>
      <w:numFmt w:val="bullet"/>
      <w:lvlText w:val="o"/>
      <w:lvlJc w:val="left"/>
      <w:pPr>
        <w:tabs>
          <w:tab w:val="num" w:pos="3600"/>
        </w:tabs>
        <w:ind w:left="3600" w:hanging="360"/>
      </w:pPr>
      <w:rPr>
        <w:rFonts w:ascii="Courier New" w:hAnsi="Courier New"/>
      </w:rPr>
    </w:lvl>
    <w:lvl w:ilvl="5" w:tplc="509CFD5E">
      <w:start w:val="1"/>
      <w:numFmt w:val="bullet"/>
      <w:lvlText w:val=""/>
      <w:lvlJc w:val="left"/>
      <w:pPr>
        <w:tabs>
          <w:tab w:val="num" w:pos="4320"/>
        </w:tabs>
        <w:ind w:left="4320" w:hanging="360"/>
      </w:pPr>
      <w:rPr>
        <w:rFonts w:ascii="Wingdings" w:hAnsi="Wingdings"/>
      </w:rPr>
    </w:lvl>
    <w:lvl w:ilvl="6" w:tplc="8A58B948">
      <w:start w:val="1"/>
      <w:numFmt w:val="bullet"/>
      <w:lvlText w:val=""/>
      <w:lvlJc w:val="left"/>
      <w:pPr>
        <w:tabs>
          <w:tab w:val="num" w:pos="5040"/>
        </w:tabs>
        <w:ind w:left="5040" w:hanging="360"/>
      </w:pPr>
      <w:rPr>
        <w:rFonts w:ascii="Symbol" w:hAnsi="Symbol"/>
      </w:rPr>
    </w:lvl>
    <w:lvl w:ilvl="7" w:tplc="7F4ADB9A">
      <w:start w:val="1"/>
      <w:numFmt w:val="bullet"/>
      <w:lvlText w:val="o"/>
      <w:lvlJc w:val="left"/>
      <w:pPr>
        <w:tabs>
          <w:tab w:val="num" w:pos="5760"/>
        </w:tabs>
        <w:ind w:left="5760" w:hanging="360"/>
      </w:pPr>
      <w:rPr>
        <w:rFonts w:ascii="Courier New" w:hAnsi="Courier New"/>
      </w:rPr>
    </w:lvl>
    <w:lvl w:ilvl="8" w:tplc="62002BE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82C16AE">
      <w:start w:val="1"/>
      <w:numFmt w:val="bullet"/>
      <w:lvlText w:val=""/>
      <w:lvlJc w:val="left"/>
      <w:pPr>
        <w:ind w:left="720" w:hanging="360"/>
      </w:pPr>
      <w:rPr>
        <w:rFonts w:ascii="Symbol" w:hAnsi="Symbol"/>
      </w:rPr>
    </w:lvl>
    <w:lvl w:ilvl="1" w:tplc="54886AFE">
      <w:start w:val="1"/>
      <w:numFmt w:val="bullet"/>
      <w:lvlText w:val="o"/>
      <w:lvlJc w:val="left"/>
      <w:pPr>
        <w:tabs>
          <w:tab w:val="num" w:pos="1440"/>
        </w:tabs>
        <w:ind w:left="1440" w:hanging="360"/>
      </w:pPr>
      <w:rPr>
        <w:rFonts w:ascii="Courier New" w:hAnsi="Courier New"/>
      </w:rPr>
    </w:lvl>
    <w:lvl w:ilvl="2" w:tplc="2D4E9136">
      <w:start w:val="1"/>
      <w:numFmt w:val="bullet"/>
      <w:lvlText w:val=""/>
      <w:lvlJc w:val="left"/>
      <w:pPr>
        <w:tabs>
          <w:tab w:val="num" w:pos="2160"/>
        </w:tabs>
        <w:ind w:left="2160" w:hanging="360"/>
      </w:pPr>
      <w:rPr>
        <w:rFonts w:ascii="Wingdings" w:hAnsi="Wingdings"/>
      </w:rPr>
    </w:lvl>
    <w:lvl w:ilvl="3" w:tplc="5BBE1934">
      <w:start w:val="1"/>
      <w:numFmt w:val="bullet"/>
      <w:lvlText w:val=""/>
      <w:lvlJc w:val="left"/>
      <w:pPr>
        <w:tabs>
          <w:tab w:val="num" w:pos="2880"/>
        </w:tabs>
        <w:ind w:left="2880" w:hanging="360"/>
      </w:pPr>
      <w:rPr>
        <w:rFonts w:ascii="Symbol" w:hAnsi="Symbol"/>
      </w:rPr>
    </w:lvl>
    <w:lvl w:ilvl="4" w:tplc="539AC364">
      <w:start w:val="1"/>
      <w:numFmt w:val="bullet"/>
      <w:lvlText w:val="o"/>
      <w:lvlJc w:val="left"/>
      <w:pPr>
        <w:tabs>
          <w:tab w:val="num" w:pos="3600"/>
        </w:tabs>
        <w:ind w:left="3600" w:hanging="360"/>
      </w:pPr>
      <w:rPr>
        <w:rFonts w:ascii="Courier New" w:hAnsi="Courier New"/>
      </w:rPr>
    </w:lvl>
    <w:lvl w:ilvl="5" w:tplc="8ACC3402">
      <w:start w:val="1"/>
      <w:numFmt w:val="bullet"/>
      <w:lvlText w:val=""/>
      <w:lvlJc w:val="left"/>
      <w:pPr>
        <w:tabs>
          <w:tab w:val="num" w:pos="4320"/>
        </w:tabs>
        <w:ind w:left="4320" w:hanging="360"/>
      </w:pPr>
      <w:rPr>
        <w:rFonts w:ascii="Wingdings" w:hAnsi="Wingdings"/>
      </w:rPr>
    </w:lvl>
    <w:lvl w:ilvl="6" w:tplc="B902057E">
      <w:start w:val="1"/>
      <w:numFmt w:val="bullet"/>
      <w:lvlText w:val=""/>
      <w:lvlJc w:val="left"/>
      <w:pPr>
        <w:tabs>
          <w:tab w:val="num" w:pos="5040"/>
        </w:tabs>
        <w:ind w:left="5040" w:hanging="360"/>
      </w:pPr>
      <w:rPr>
        <w:rFonts w:ascii="Symbol" w:hAnsi="Symbol"/>
      </w:rPr>
    </w:lvl>
    <w:lvl w:ilvl="7" w:tplc="221ABEE2">
      <w:start w:val="1"/>
      <w:numFmt w:val="bullet"/>
      <w:lvlText w:val="o"/>
      <w:lvlJc w:val="left"/>
      <w:pPr>
        <w:tabs>
          <w:tab w:val="num" w:pos="5760"/>
        </w:tabs>
        <w:ind w:left="5760" w:hanging="360"/>
      </w:pPr>
      <w:rPr>
        <w:rFonts w:ascii="Courier New" w:hAnsi="Courier New"/>
      </w:rPr>
    </w:lvl>
    <w:lvl w:ilvl="8" w:tplc="8752CA9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210E9E68">
      <w:start w:val="1"/>
      <w:numFmt w:val="bullet"/>
      <w:lvlText w:val=""/>
      <w:lvlJc w:val="left"/>
      <w:pPr>
        <w:ind w:left="720" w:hanging="360"/>
      </w:pPr>
      <w:rPr>
        <w:rFonts w:ascii="Symbol" w:hAnsi="Symbol"/>
      </w:rPr>
    </w:lvl>
    <w:lvl w:ilvl="1" w:tplc="9EBC34E8">
      <w:start w:val="1"/>
      <w:numFmt w:val="bullet"/>
      <w:lvlText w:val="o"/>
      <w:lvlJc w:val="left"/>
      <w:pPr>
        <w:tabs>
          <w:tab w:val="num" w:pos="1440"/>
        </w:tabs>
        <w:ind w:left="1440" w:hanging="360"/>
      </w:pPr>
      <w:rPr>
        <w:rFonts w:ascii="Courier New" w:hAnsi="Courier New"/>
      </w:rPr>
    </w:lvl>
    <w:lvl w:ilvl="2" w:tplc="0EA656D6">
      <w:start w:val="1"/>
      <w:numFmt w:val="bullet"/>
      <w:lvlText w:val=""/>
      <w:lvlJc w:val="left"/>
      <w:pPr>
        <w:tabs>
          <w:tab w:val="num" w:pos="2160"/>
        </w:tabs>
        <w:ind w:left="2160" w:hanging="360"/>
      </w:pPr>
      <w:rPr>
        <w:rFonts w:ascii="Wingdings" w:hAnsi="Wingdings"/>
      </w:rPr>
    </w:lvl>
    <w:lvl w:ilvl="3" w:tplc="CF6E4144">
      <w:start w:val="1"/>
      <w:numFmt w:val="bullet"/>
      <w:lvlText w:val=""/>
      <w:lvlJc w:val="left"/>
      <w:pPr>
        <w:tabs>
          <w:tab w:val="num" w:pos="2880"/>
        </w:tabs>
        <w:ind w:left="2880" w:hanging="360"/>
      </w:pPr>
      <w:rPr>
        <w:rFonts w:ascii="Symbol" w:hAnsi="Symbol"/>
      </w:rPr>
    </w:lvl>
    <w:lvl w:ilvl="4" w:tplc="34CE5422">
      <w:start w:val="1"/>
      <w:numFmt w:val="bullet"/>
      <w:lvlText w:val="o"/>
      <w:lvlJc w:val="left"/>
      <w:pPr>
        <w:tabs>
          <w:tab w:val="num" w:pos="3600"/>
        </w:tabs>
        <w:ind w:left="3600" w:hanging="360"/>
      </w:pPr>
      <w:rPr>
        <w:rFonts w:ascii="Courier New" w:hAnsi="Courier New"/>
      </w:rPr>
    </w:lvl>
    <w:lvl w:ilvl="5" w:tplc="28467622">
      <w:start w:val="1"/>
      <w:numFmt w:val="bullet"/>
      <w:lvlText w:val=""/>
      <w:lvlJc w:val="left"/>
      <w:pPr>
        <w:tabs>
          <w:tab w:val="num" w:pos="4320"/>
        </w:tabs>
        <w:ind w:left="4320" w:hanging="360"/>
      </w:pPr>
      <w:rPr>
        <w:rFonts w:ascii="Wingdings" w:hAnsi="Wingdings"/>
      </w:rPr>
    </w:lvl>
    <w:lvl w:ilvl="6" w:tplc="7818947E">
      <w:start w:val="1"/>
      <w:numFmt w:val="bullet"/>
      <w:lvlText w:val=""/>
      <w:lvlJc w:val="left"/>
      <w:pPr>
        <w:tabs>
          <w:tab w:val="num" w:pos="5040"/>
        </w:tabs>
        <w:ind w:left="5040" w:hanging="360"/>
      </w:pPr>
      <w:rPr>
        <w:rFonts w:ascii="Symbol" w:hAnsi="Symbol"/>
      </w:rPr>
    </w:lvl>
    <w:lvl w:ilvl="7" w:tplc="287EE0BE">
      <w:start w:val="1"/>
      <w:numFmt w:val="bullet"/>
      <w:lvlText w:val="o"/>
      <w:lvlJc w:val="left"/>
      <w:pPr>
        <w:tabs>
          <w:tab w:val="num" w:pos="5760"/>
        </w:tabs>
        <w:ind w:left="5760" w:hanging="360"/>
      </w:pPr>
      <w:rPr>
        <w:rFonts w:ascii="Courier New" w:hAnsi="Courier New"/>
      </w:rPr>
    </w:lvl>
    <w:lvl w:ilvl="8" w:tplc="8760E4B0">
      <w:start w:val="1"/>
      <w:numFmt w:val="bullet"/>
      <w:lvlText w:val=""/>
      <w:lvlJc w:val="left"/>
      <w:pPr>
        <w:tabs>
          <w:tab w:val="num" w:pos="6480"/>
        </w:tabs>
        <w:ind w:left="6480" w:hanging="360"/>
      </w:pPr>
      <w:rPr>
        <w:rFonts w:ascii="Wingdings" w:hAnsi="Wingdings"/>
      </w:rPr>
    </w:lvl>
  </w:abstractNum>
  <w:num w:numId="1" w16cid:durableId="1688605275">
    <w:abstractNumId w:val="0"/>
  </w:num>
  <w:num w:numId="2" w16cid:durableId="2141461501">
    <w:abstractNumId w:val="1"/>
  </w:num>
  <w:num w:numId="3" w16cid:durableId="1205824192">
    <w:abstractNumId w:val="2"/>
  </w:num>
  <w:num w:numId="4" w16cid:durableId="1804352134">
    <w:abstractNumId w:val="3"/>
  </w:num>
  <w:num w:numId="5" w16cid:durableId="1959100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CF0BAA"/>
    <w:rsid w:val="0080485F"/>
    <w:rsid w:val="00CF0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FAB0"/>
  <w15:docId w15:val="{92C77337-BF67-45E0-A995-9A96E41BF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00" w:lineRule="atLeast"/>
    </w:pPr>
  </w:style>
  <w:style w:type="paragraph" w:customStyle="1" w:styleId="div">
    <w:name w:val="div"/>
    <w:basedOn w:val="Normal"/>
  </w:style>
  <w:style w:type="paragraph" w:customStyle="1" w:styleId="divdocumentdivfirstsection">
    <w:name w:val="div_document_div_firstsection"/>
    <w:basedOn w:val="Normal"/>
  </w:style>
  <w:style w:type="character" w:customStyle="1" w:styleId="divdocumentdivPARAGRAPHNAME">
    <w:name w:val="div_document_div_PARAGRAPH_NAME"/>
    <w:basedOn w:val="DefaultParagraphFont"/>
    <w:rPr>
      <w:color w:val="FFFFFF"/>
      <w:bdr w:val="none" w:sz="0" w:space="0" w:color="auto"/>
      <w:shd w:val="clear" w:color="auto" w:fill="34383C"/>
    </w:rPr>
  </w:style>
  <w:style w:type="paragraph" w:customStyle="1" w:styleId="divname">
    <w:name w:val="div_name"/>
    <w:basedOn w:val="div"/>
    <w:pPr>
      <w:spacing w:line="720" w:lineRule="atLeast"/>
    </w:pPr>
    <w:rPr>
      <w:sz w:val="52"/>
      <w:szCs w:val="52"/>
    </w:rPr>
  </w:style>
  <w:style w:type="paragraph" w:customStyle="1" w:styleId="monogram">
    <w:name w:val="monogram"/>
    <w:basedOn w:val="Normal"/>
    <w:pPr>
      <w:pBdr>
        <w:top w:val="none" w:sz="0" w:space="20" w:color="auto"/>
      </w:pBdr>
      <w:jc w:val="center"/>
    </w:pPr>
    <w:rPr>
      <w:rFonts w:ascii="Palatino Linotype" w:eastAsia="Palatino Linotype" w:hAnsi="Palatino Linotype" w:cs="Palatino Linotype"/>
    </w:rPr>
  </w:style>
  <w:style w:type="character" w:customStyle="1" w:styleId="span">
    <w:name w:val="span"/>
    <w:basedOn w:val="DefaultParagraphFont"/>
    <w:rPr>
      <w:sz w:val="24"/>
      <w:szCs w:val="24"/>
      <w:bdr w:val="none" w:sz="0" w:space="0" w:color="auto"/>
      <w:vertAlign w:val="baseline"/>
    </w:rPr>
  </w:style>
  <w:style w:type="table" w:customStyle="1" w:styleId="nametable">
    <w:name w:val="nametable"/>
    <w:basedOn w:val="TableNormal"/>
    <w:tblPr/>
  </w:style>
  <w:style w:type="character" w:customStyle="1" w:styleId="leftboxleftpaddingcell">
    <w:name w:val="leftboxleftpaddingcell"/>
    <w:basedOn w:val="DefaultParagraphFont"/>
  </w:style>
  <w:style w:type="paragraph" w:customStyle="1" w:styleId="leftboxleftpaddingcellParagraph">
    <w:name w:val="leftboxleftpaddingcell Paragraph"/>
    <w:basedOn w:val="Normal"/>
  </w:style>
  <w:style w:type="character" w:customStyle="1" w:styleId="left-box">
    <w:name w:val="left-box"/>
    <w:basedOn w:val="DefaultParagraphFont"/>
  </w:style>
  <w:style w:type="paragraph" w:customStyle="1" w:styleId="divdocumentsection">
    <w:name w:val="div_document_section"/>
    <w:basedOn w:val="Normal"/>
    <w:pPr>
      <w:pBdr>
        <w:top w:val="none" w:sz="0" w:space="20" w:color="auto"/>
      </w:pBdr>
    </w:pPr>
  </w:style>
  <w:style w:type="paragraph" w:customStyle="1" w:styleId="divdocumentleft-boxheading">
    <w:name w:val="div_document_left-box_heading"/>
    <w:basedOn w:val="Normal"/>
    <w:pPr>
      <w:pBdr>
        <w:top w:val="single" w:sz="8" w:space="0" w:color="C4C4C4"/>
      </w:pBdr>
    </w:pPr>
  </w:style>
  <w:style w:type="paragraph" w:customStyle="1" w:styleId="divdocumentdivsectiontitle">
    <w:name w:val="div_document_div_sectiontitle"/>
    <w:basedOn w:val="Normal"/>
    <w:pPr>
      <w:spacing w:line="340" w:lineRule="atLeast"/>
    </w:pPr>
  </w:style>
  <w:style w:type="paragraph" w:customStyle="1" w:styleId="divdocumentdivparagraph">
    <w:name w:val="div_document_div_paragraph"/>
    <w:basedOn w:val="Normal"/>
  </w:style>
  <w:style w:type="paragraph" w:customStyle="1" w:styleId="divdocumentleft-boxsinglecolumn">
    <w:name w:val="div_document_left-box_singlecolumn"/>
    <w:basedOn w:val="Normal"/>
  </w:style>
  <w:style w:type="paragraph" w:customStyle="1" w:styleId="p">
    <w:name w:val="p"/>
    <w:basedOn w:val="Normal"/>
  </w:style>
  <w:style w:type="character" w:customStyle="1" w:styleId="singlecolumnspanpaddedlinenth-child1">
    <w:name w:val="singlecolumn_span_paddedline_nth-child(1)"/>
    <w:basedOn w:val="DefaultParagraphFont"/>
  </w:style>
  <w:style w:type="character" w:customStyle="1" w:styleId="txtBold">
    <w:name w:val="txtBold"/>
    <w:basedOn w:val="DefaultParagraphFont"/>
    <w:rPr>
      <w:b/>
      <w:bCs/>
    </w:rPr>
  </w:style>
  <w:style w:type="paragraph" w:customStyle="1" w:styleId="paddedline">
    <w:name w:val="paddedline"/>
    <w:basedOn w:val="Normal"/>
  </w:style>
  <w:style w:type="paragraph" w:customStyle="1" w:styleId="divdocumentulli">
    <w:name w:val="div_document_ul_li"/>
    <w:basedOn w:val="Normal"/>
    <w:pPr>
      <w:pBdr>
        <w:left w:val="none" w:sz="0" w:space="2" w:color="auto"/>
      </w:pBdr>
    </w:pPr>
  </w:style>
  <w:style w:type="paragraph" w:customStyle="1" w:styleId="paddingdiv">
    <w:name w:val="paddingdiv"/>
    <w:basedOn w:val="Normal"/>
    <w:pPr>
      <w:spacing w:line="400" w:lineRule="atLeast"/>
    </w:pPr>
  </w:style>
  <w:style w:type="paragraph" w:customStyle="1" w:styleId="divdocumentsectionlangSec">
    <w:name w:val="div_document_section_langSec"/>
    <w:basedOn w:val="Normal"/>
  </w:style>
  <w:style w:type="character" w:customStyle="1" w:styleId="divdocumentlangSecdivparagraph">
    <w:name w:val="div_document_langSec_div_paragraph"/>
    <w:basedOn w:val="DefaultParagraphFont"/>
  </w:style>
  <w:style w:type="paragraph" w:customStyle="1" w:styleId="documentlangSecparagraphfield">
    <w:name w:val="document_langSec_paragraph_field"/>
    <w:basedOn w:val="Normal"/>
  </w:style>
  <w:style w:type="character" w:customStyle="1" w:styleId="documentlangSecfieldany">
    <w:name w:val="document_langSec_field_any"/>
    <w:basedOn w:val="DefaultParagraphFont"/>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paragraph" w:customStyle="1" w:styleId="divdocumentlangSecdivparagraphParagraph">
    <w:name w:val="div_document_langSec_div_paragraph Paragraph"/>
    <w:basedOn w:val="Normal"/>
  </w:style>
  <w:style w:type="table" w:customStyle="1" w:styleId="left-boxlangSeclnggparatable">
    <w:name w:val="left-box_langSec_lnggparatable"/>
    <w:basedOn w:val="TableNormal"/>
    <w:tblPr/>
  </w:style>
  <w:style w:type="paragraph" w:customStyle="1" w:styleId="divdocumentsectionlangSecscspdiv">
    <w:name w:val="div_document_section_langSec_scspdiv"/>
    <w:basedOn w:val="Normal"/>
    <w:pPr>
      <w:spacing w:line="400" w:lineRule="atLeast"/>
    </w:pPr>
  </w:style>
  <w:style w:type="character" w:customStyle="1" w:styleId="leftboxrightpaddingcell">
    <w:name w:val="leftboxrightpaddingcell"/>
    <w:basedOn w:val="DefaultParagraphFont"/>
  </w:style>
  <w:style w:type="paragraph" w:customStyle="1" w:styleId="leftboxrightpaddingcellParagraph">
    <w:name w:val="leftboxrightpaddingcell Paragraph"/>
    <w:basedOn w:val="Normal"/>
  </w:style>
  <w:style w:type="character" w:customStyle="1" w:styleId="rightboxpaddingcell">
    <w:name w:val="rightboxpaddingcell"/>
    <w:basedOn w:val="DefaultParagraphFont"/>
    <w:rPr>
      <w:shd w:val="clear" w:color="auto" w:fill="F5F5F5"/>
    </w:rPr>
  </w:style>
  <w:style w:type="character" w:customStyle="1" w:styleId="right-box">
    <w:name w:val="right-box"/>
    <w:basedOn w:val="DefaultParagraphFont"/>
    <w:rPr>
      <w:shd w:val="clear" w:color="auto" w:fill="F5F5F5"/>
    </w:rPr>
  </w:style>
  <w:style w:type="character" w:customStyle="1" w:styleId="documentaddressiconRowiconSvg">
    <w:name w:val="document_address_iconRow_iconSvg"/>
    <w:basedOn w:val="DefaultParagraphFont"/>
  </w:style>
  <w:style w:type="character" w:customStyle="1" w:styleId="documentaddressiconRowiconTxt">
    <w:name w:val="document_address_iconRow_iconTxt"/>
    <w:basedOn w:val="DefaultParagraphFont"/>
  </w:style>
  <w:style w:type="character" w:customStyle="1" w:styleId="documentzipprefix">
    <w:name w:val="document_zipprefix"/>
    <w:basedOn w:val="DefaultParagraphFont"/>
    <w:rPr>
      <w:vanish/>
    </w:rPr>
  </w:style>
  <w:style w:type="character" w:customStyle="1" w:styleId="documentzipsuffix">
    <w:name w:val="document_zipsuffix"/>
    <w:basedOn w:val="DefaultParagraphFont"/>
  </w:style>
  <w:style w:type="table" w:customStyle="1" w:styleId="documentaddress">
    <w:name w:val="document_address"/>
    <w:basedOn w:val="TableNormal"/>
    <w:tblPr/>
  </w:style>
  <w:style w:type="paragraph" w:customStyle="1" w:styleId="divdocumentsectionskill-sec">
    <w:name w:val="div_document_section_skill-sec"/>
    <w:basedOn w:val="Normal"/>
  </w:style>
  <w:style w:type="paragraph" w:customStyle="1" w:styleId="divdocumentright-boxheading">
    <w:name w:val="div_document_right-box_heading"/>
    <w:basedOn w:val="Normal"/>
    <w:pPr>
      <w:pBdr>
        <w:top w:val="single" w:sz="8" w:space="0" w:color="C4C4C4"/>
      </w:pBdr>
    </w:pPr>
  </w:style>
  <w:style w:type="paragraph" w:customStyle="1" w:styleId="documentsectionnotmulti-para-hiltmulti-para-opt">
    <w:name w:val="document_section_not(.multi-para-hilt)_multi-para-opt"/>
    <w:basedOn w:val="Normal"/>
    <w:rPr>
      <w:vanish/>
    </w:rPr>
  </w:style>
  <w:style w:type="paragraph" w:customStyle="1" w:styleId="txtBoldParagraph">
    <w:name w:val="txtBold Paragraph"/>
    <w:basedOn w:val="Normal"/>
    <w:rPr>
      <w:b/>
      <w:bCs/>
    </w:rPr>
  </w:style>
  <w:style w:type="character" w:customStyle="1" w:styleId="divCharacter">
    <w:name w:val="div Character"/>
    <w:basedOn w:val="DefaultParagraphFont"/>
    <w:rPr>
      <w:sz w:val="24"/>
      <w:szCs w:val="24"/>
      <w:bdr w:val="none" w:sz="0" w:space="0" w:color="auto"/>
      <w:vertAlign w:val="baseline"/>
    </w:rPr>
  </w:style>
  <w:style w:type="character" w:customStyle="1" w:styleId="documentbeforecolonspace">
    <w:name w:val="document_beforecolonspace"/>
    <w:basedOn w:val="DefaultParagraphFont"/>
    <w:rPr>
      <w:vanish/>
    </w:rPr>
  </w:style>
  <w:style w:type="paragraph" w:customStyle="1" w:styleId="rightboxpaddingcellParagraph">
    <w:name w:val="rightboxpaddingcell Paragraph"/>
    <w:basedOn w:val="Normal"/>
    <w:pPr>
      <w:shd w:val="clear" w:color="auto" w:fill="F5F5F5"/>
    </w:pPr>
    <w:rPr>
      <w:shd w:val="clear" w:color="auto" w:fill="F5F5F5"/>
    </w:rPr>
  </w:style>
  <w:style w:type="table" w:customStyle="1" w:styleId="divdocumentparentContainer">
    <w:name w:val="div_document_parentContainer"/>
    <w:basedOn w:val="TableNormal"/>
    <w:tblPr/>
  </w:style>
  <w:style w:type="character" w:styleId="Hyperlink">
    <w:name w:val="Hyperlink"/>
    <w:basedOn w:val="DefaultParagraphFont"/>
    <w:uiPriority w:val="99"/>
    <w:unhideWhenUsed/>
    <w:rsid w:val="0080485F"/>
    <w:rPr>
      <w:color w:val="0000FF" w:themeColor="hyperlink"/>
      <w:u w:val="single"/>
    </w:rPr>
  </w:style>
  <w:style w:type="character" w:styleId="UnresolvedMention">
    <w:name w:val="Unresolved Mention"/>
    <w:basedOn w:val="DefaultParagraphFont"/>
    <w:uiPriority w:val="99"/>
    <w:semiHidden/>
    <w:unhideWhenUsed/>
    <w:rsid w:val="00804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mailto:aaryansinhs@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479</Words>
  <Characters>3345</Characters>
  <Application>Microsoft Office Word</Application>
  <DocSecurity>0</DocSecurity>
  <Lines>133</Lines>
  <Paragraphs>79</Paragraphs>
  <ScaleCrop>false</ScaleCrop>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Aaryansinh  Solanki</dc:title>
  <cp:lastModifiedBy>Dhruv Darbar</cp:lastModifiedBy>
  <cp:revision>1</cp:revision>
  <dcterms:created xsi:type="dcterms:W3CDTF">2023-04-04T08:58:00Z</dcterms:created>
  <dcterms:modified xsi:type="dcterms:W3CDTF">2023-04-04T08:59:00Z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d67a784f-28af-4a01-ac56-c7d27b97ef0d</vt:lpwstr>
  </property>
  <property fmtid="{D5CDD505-2E9C-101B-9397-08002B2CF9AE}" pid="3" name="x1ye=0">
    <vt:lpwstr>DEIAAB+LCAAAAAAABAAcm8V240AUBT9ICzF4KWZm7cTMsujrx5ldTo5B6X59b5UV4yhHMzD6ISCCx0mSxjmCoFEG/8AfmqNgevGpZAlWCNGCIeVAvajW7aoe9JsbJJOsSdaYzqjlG66nuOfacADFFyXDUtC2n7nhXMQGwxVfVYL5ZnonO0CVGmksbJL1XNJLInmnzZt+Yl7+mV3NBfnONirghKMoEeKi0c2dBctjEvS1N1q38h/+vBckhTmCnTT</vt:lpwstr>
  </property>
  <property fmtid="{D5CDD505-2E9C-101B-9397-08002B2CF9AE}" pid="4" name="x1ye=1">
    <vt:lpwstr>UEoA3DDx1zZvSpQFKVPhW/m7DnMbrW6BX8OVeFYeLK+ENCA2uji5OBHfpnNW1eNIVY5i+dJjFj1w1GLpmrZTa6TsaYu85TWWDkWMp8EDptuIUKTG9t8nu3kDu12SVpU16xYcycunK4E+sm9rrRuti6c1EncET5MDpqfxbnhwNjZtLmaRv9ovn8GSQFSrujGInYKu0mSpl4b9lYTcttoZOc7WPGDLbHfF96oAx/Yo8s2fhfJsUaDR3FxymhK8t8y</vt:lpwstr>
  </property>
  <property fmtid="{D5CDD505-2E9C-101B-9397-08002B2CF9AE}" pid="5" name="x1ye=10">
    <vt:lpwstr>2rDIgTrrmBvsAjLoeRZk7EREHgCztOFZF/PSJyuBBdZLGre7v+fpgO1A+UG81gqX3rDoEU+CWBBrfKDpjG49rPCfLUAeQxK9m5/8uWd+ntyDfobJDznW8rBIYyWD8Bi1sHIyBuIZ7i9GiFfswW6MRv54S+ckSHNvA9WFflZw+V7XETtUhwl0JbbHKE5mqzPuQBZ5V3M1dZE1++2v18aei1h232DT4Jro9cKUHs1orKSHvRKkdt3FsMwTH54Kj4L</vt:lpwstr>
  </property>
  <property fmtid="{D5CDD505-2E9C-101B-9397-08002B2CF9AE}" pid="6" name="x1ye=11">
    <vt:lpwstr>M8HAbfJMazpwzT+3QEI7JUprAmOp579/p3jcjXlipa6H5d2ZEtPsark3ppKLBsq8ZtUM8NswGp/dGqqTDGZuRQ4F0GeKC5cr+QXTqW+oJJNGRigOQcwMPj8fX4BsFYzCsDNQc6E/g5yBKk6f1F7hK7YBZi4qGsepROt3OtC1C3iYyOlGYE+0N+BwIHPK7GHzUCzFR5qdqAvLAceUIXFZ0W1mZGBvhH3SAmm6BjPB1Yrv25n3oPZBxD+iLPLOV0H</vt:lpwstr>
  </property>
  <property fmtid="{D5CDD505-2E9C-101B-9397-08002B2CF9AE}" pid="7" name="x1ye=12">
    <vt:lpwstr>4boTgk6lwOfMXd9Tr4j/dTl9Ty+4nty+tyEC1O4aWKtLxHCe+JGFdhH6fnS/vC+wUvfna5h7kHN0ah9Uj3UWvx7BchwqwRY7BjAck6SOZHCSNH/G4RYc0KqZzw6BF7HpQ5L//IAps8Ft3N/kZC+wBN1Yksm8aR079ZtlflTH7jjgCFMstByaYZkj6A+Sqr+vyIof6vHXO25RcHu7HbVFafJxwlXiaqkVZ2vClqKqd2Rs526u+wd4SVO7dMvDGkk</vt:lpwstr>
  </property>
  <property fmtid="{D5CDD505-2E9C-101B-9397-08002B2CF9AE}" pid="8" name="x1ye=13">
    <vt:lpwstr>XoHzDr+vPyuVMaAvZs71jH/9H9pU7Gr1+keFNf8To1YxRVS+RtZe7TEKHse8seITiw9RxcC7uIP6OUp5R2vlEPnMUTpin2r5SIXIu5Pw2M/X9grNXlURE3GCh6hay344tdWT6EQ+mt1T486nCEEm6pbLgrV6L97v87AXzHaz1VHzdRTreBll77g25iBAEijnrBlbgAIwGDhR2I5aLu6IIVElLPvBYmmwXxdgBAk5GNyXddN+DEZmuASVzBoTaGT</vt:lpwstr>
  </property>
  <property fmtid="{D5CDD505-2E9C-101B-9397-08002B2CF9AE}" pid="9" name="x1ye=14">
    <vt:lpwstr>wR6rgG/WpL9cK6JCXb7TAme8maErTiq0jvy0Vl58jd84T03gnMV9K0Ww6kc8wn2XTuuN7LD8OEcxt8L/Wyf9Nh+LhM48Dnu9MU/jsrIXFKYdzYjppF1Bdo2I4Km0xF8Mm0zvdj0oEojloA4OtwjR9QAY8dXkuoc67yN1On7XDzQrxPsak++xvf25wgyDagY+ewXd2s6P72q+DhGfIokIcw9giBp1gC55OOq4TOIr/5Nev7hotR+Xune0RAvr2Av</vt:lpwstr>
  </property>
  <property fmtid="{D5CDD505-2E9C-101B-9397-08002B2CF9AE}" pid="10" name="x1ye=15">
    <vt:lpwstr>u3WMN4FZm54kdnCRPuWy/SDdYQB3XyJoEBlHQPCFsbyDLC3lDZdSIxllRmxGZlEH6AUfDYiN1jp9MNCuHuQDoHqXcQwvf7m+J9wKjJkLMioNyDefPm5gUH+ZKfYaDPi9nJb0RkpGtjH2upSpgJW+OGzv3kjw/bqYPJr7Fvj3DTdALRy+8vkH5OhHjDtv1lgfmKBEhNahEtqh7WFBm0g1V/d79dFZ41YfbkVjALsaW4HgabZBcfaP8ULrraOwDSb</vt:lpwstr>
  </property>
  <property fmtid="{D5CDD505-2E9C-101B-9397-08002B2CF9AE}" pid="11" name="x1ye=16">
    <vt:lpwstr>MXnGsm6M6ycAdIb7aM6nCHFN6yPVEERM3iaWG+o8Dr7pnBtc2HbI3Uk07ch6J9a1YK/Lfd+gu1WjEd0lHLKltW1DPcj6iPLAU5962WovNjnuj2+8I9G/E+G1mwqqjjWiP1w1GDTFaGcK6nAq694CX0nqu2iv0xrhJJgd6MIKJuC8zAydosUNIepAaOSWb7VzxtbfGDkfTq4maDJdqhRnn5ZmvgkcfcWIQ4sWqASaDIstZGXlNypvNjjBPuj+C+D</vt:lpwstr>
  </property>
  <property fmtid="{D5CDD505-2E9C-101B-9397-08002B2CF9AE}" pid="12" name="x1ye=17">
    <vt:lpwstr>b8PNOweF5FSll0dz4rt4ptIF/DR62Z4gv+rVEjjj/9O4GI8Ytkfu30aB9fnknPixpWDy1Jlau3rVKdaiOuwlU3mXz3AH1Lnk3BPuRo5/HCyukFUL+89D+C6EGvrFygIrN/ETfzFimgoHeZInQ4/UNgSEdODcq9GWNe7n71vbIdB0zWou++q7c9AFc04rHtA3BdAp/bvfr+LptwzV664+BF0AiCiiRO/4ypPKrJCT+fWoKuX8CDxeOkgEo0SHZE2</vt:lpwstr>
  </property>
  <property fmtid="{D5CDD505-2E9C-101B-9397-08002B2CF9AE}" pid="13" name="x1ye=18">
    <vt:lpwstr>FCWvUAg7S+gWptK/iPaximwCNDY7XXp+vW4IHSGmgOw86oWLzXefBqYCn1s1KxHhTZuZGKWRpelXhkCLlRoeKxOKPOOtNQDmoxEOz9BSTYs1qG5JfPZFHl9Mi+p15L/i22sLVluARByAkeKfAZ9TyAHKQLhJQ8+Kv/kc0vQgpzuKg5mNQBnWODvSgfbeK4vRwInGM45DcK7cniQhUIyj+L5nLnKVIgvKOJfd9sRYOSO0+VINDbSUF3Fh2K8/OPC</vt:lpwstr>
  </property>
  <property fmtid="{D5CDD505-2E9C-101B-9397-08002B2CF9AE}" pid="14" name="x1ye=19">
    <vt:lpwstr>IseiDKgWNnEt+iU6hsetPYEWIqjeJ+dpJ1/xclN6S0tmqnto1cNg7ABgCBbzVuwxzXqvt/QdSlnrZX2mjXGy+t+KerC05DznnMC3NJJvhYozkO8FtuagANNTzN9ZDQF0S+Q+6DQ9zk+1h7TUVeQKMTTxfdCTUg75zzpD8Mc4MbUoBIl69x+K3x/EBUpDntagr6J0ShszUZy5BqbP++nYEg8nH0+5YNSnqCntYhfOnaxVGqPZeEUG8l/H25wh/SF</vt:lpwstr>
  </property>
  <property fmtid="{D5CDD505-2E9C-101B-9397-08002B2CF9AE}" pid="15" name="x1ye=2">
    <vt:lpwstr>gSaAtfUOnnhU11++g39qEKHKPAK9n5F+Wbmv7u1EWNX1vW1LaA4jQEHIY+XYO5wJ1Q1sVz6yZZEbw8Pm6KggJWAkfcbbbEt+GpfGD2sLBDpOqHdq/4M3od20ACaMBBBgPJOAttlW+udSuFqlSkkMfLMTQtlLi+WatpdBpC3R8Wjxj9vUbfHbuMlzZxfMDR3dMxLVMbQD3m+4NE9uPsy/ruNr8JkJPC94Fcyan1ktG/Ccbx3mzFmt4EkQjXfVli9</vt:lpwstr>
  </property>
  <property fmtid="{D5CDD505-2E9C-101B-9397-08002B2CF9AE}" pid="16" name="x1ye=20">
    <vt:lpwstr>HBkyU0jrPIavsuLDEpRqWL1cXDR/0ouxN4KNAMzA0k/gWOXYbNEAeMf1hmT487f2fEiJYTsARDOZm0/KCWPeN4s3ohzYkbEP1Ag/s3894RM6iTBK4W86846wAiH7Og0ASyHP4VrI4+lirKXG5g9DiY3zQ6rRjNW6efLiHgfJQj7xPvbvNY/IBHegCWDASirLmvUDWNvyYJxJW2OFgXxD9sS/GJoszs6bSRCjfomOD6+sBqB0T6lSFqJ67wRpHxj</vt:lpwstr>
  </property>
  <property fmtid="{D5CDD505-2E9C-101B-9397-08002B2CF9AE}" pid="17" name="x1ye=21">
    <vt:lpwstr>Apxk1cbbUrHhV+FbEmN/RHH6CJhMm1YNOcqizzVwIbY3fD3A0lz1DwM6IDUsOou4dTK4j0WJh40FznhUhIhYkUQGihaGCp/KdHoM3ANXIAn4d75U8IC29epL0p9/6nmQC08rGY+oIchW4WZj1PFlataVmQABJAJ9ZUYYVBCsuvRLHq2tkpyEXZduZtQw08i5Bi3Dc2QeCuWZDek7vTVU7g8LiKzS+zJN6HWnE79xYWKufu6RUunJy5pqDBncoQk</vt:lpwstr>
  </property>
  <property fmtid="{D5CDD505-2E9C-101B-9397-08002B2CF9AE}" pid="18" name="x1ye=22">
    <vt:lpwstr>hFpHzyn4Ub2xXP+h/1DTqDWUoFYA6R+CKgVqs8PjT1jKRDY3J5DI97snrI5UeWzF7vbJ8CGnIPsGk6WkvjQ5Ta5n2GK1eVtfQnerp1b5yQmO7CYKAO2bPrzoTp3a81CcRGTY36SvOVx/HbJ0Y/1xRC6nZjPPnoVKCIN0sV4HCRFWm5iqD6PQ/i/R6D+3vx4LlybuO0Bgxn4jgNNXiOzJGzafgZ2ig15PYq3cJ3bLnz0/yCv89892aameFY66403</vt:lpwstr>
  </property>
  <property fmtid="{D5CDD505-2E9C-101B-9397-08002B2CF9AE}" pid="19" name="x1ye=23">
    <vt:lpwstr>P2b1G2GT/xJgjjQvUt2hC8l+amyvH4VWIa7EA3cj5DaGLnttkbMuTzXuPmPqa5PwM4+/UW+vmpFraxxAxLRCanZFMpgzPerVkL5efbEHD4yJybaI2ifTzySLs8v2taO60voO4KrMC5vD3/TOzYHDkppfDi+F1nDXflBpyRKGMi2G3vUMgA8ACVmKNYJT1v6IJW8M+3W84lActl4vQ4w6tP8YVK2wct2u4ZcwzEjYrQUSBAiXn0YtiaFAYGUhxzF</vt:lpwstr>
  </property>
  <property fmtid="{D5CDD505-2E9C-101B-9397-08002B2CF9AE}" pid="20" name="x1ye=24">
    <vt:lpwstr>XxnPLBfjIttaK5P0s8FR2nyRrUNh7xEIUi1jW9u/cd3UAJScFn33WTPKC1LAPSKac+skCmt/MaDVsgUPKpOjRRRTrMS9JGHnnAXpbdZNmA/b4+tNeiUdO64KLItZM1xymSxr/wJQcFOYA02FzAyq1pJ3DtNEl5ej8DYBpPwfkdzpIFLsXUqJ6ZQBaOVDS7PT7SLf5ocEaWxjW5iA5u4QGXDCrCs2/inXw5lWl8BEVyYjn7P9clka35lFAK/QZ/y</vt:lpwstr>
  </property>
  <property fmtid="{D5CDD505-2E9C-101B-9397-08002B2CF9AE}" pid="21" name="x1ye=25">
    <vt:lpwstr>rYIMkiWxjsd30ibaqbyw9to8rH9mZybL4OI7HV98JNtHiE72JagRP6Vrx+H3tVrAuEOSR5my2XrZrmcN30mwfBKVc/CVkTL/RSm2I0G647KPOflOeyBn8Sq+d33Pcd+61qlkuLaUxEd1FQeIkMOLlKm4xv7r6eq39BB2qbxIOjVcR6f7o+DZRrhxJ7cl6PN/Pk++r9ZM1FI2e32zQY8ZgGs53c63qet5zuGjjPz4Pq62diI3vUwzz3Bi6oRNU++</vt:lpwstr>
  </property>
  <property fmtid="{D5CDD505-2E9C-101B-9397-08002B2CF9AE}" pid="22" name="x1ye=26">
    <vt:lpwstr>KBy5qCKFx3vnDN2SHTknm1bLoeSOpa8+euLp7Mg4d8eob5Q7VFLA1G58Yvj6rBwNEnXT6aahZE1NTPEqo9jH5y7JeemoAwn3UKNJPAPt+3PUxhaFTiJ8zHEtH2q8u/fsYF0fRsFDlyNQJTFCNK3ZIALLR9OAV6FjDXHwwufLvBLi28Fe/tA4LIuV0gzaXmO5hw9Y19CA28qpbzAAzysu74Eso0Z5UBqyz0CvYTPgAQxtGHbfxvgINi8KzE8Xdv6</vt:lpwstr>
  </property>
  <property fmtid="{D5CDD505-2E9C-101B-9397-08002B2CF9AE}" pid="23" name="x1ye=27">
    <vt:lpwstr>UHY/BxS0fAnLyIiepR6ph2GHgGQc7slQq7SVhKCbFTpetn6KFCyu7DdyB+DtSmtNSiP29SonjpSCzaCeDxQ/dCXxGgTAAcfJXUlcYN0xDwQKSaAICbNEmFVFDV1PZ5qmvC/ckwraS6yv6xwWJg6882iGJTgJ3PlaxesiAfuAI6puPLnIhVtAkUX6eTH3mh4k2RPvSMdzmyydDMVFhyKmbwqf/is4JzxXZ8ZA6Yw6U0+qvXj9CUWlXuAy3/yfPe4</vt:lpwstr>
  </property>
  <property fmtid="{D5CDD505-2E9C-101B-9397-08002B2CF9AE}" pid="24" name="x1ye=28">
    <vt:lpwstr>pEBXLqjrwfCZzaeyDgLjDKaS9ZkzWNZOr5R3/FJa+HdKk/Q5h2XoUsrwmwsK0uYhI28MEGwFLnrVHefgYm+egwCb+RswJnljON6XqMPwTCq/ZarQ7g+ioFDt69cOvRUARG8gmb8asEh9KFmeu1+K/KAS59yyPOwpQGyjnKStf/wOYcW8tOHAkTL6jI2GzmcYUkELKcdOcLO6ohpbawzcrcDxc7MgCYqznqWF1scjrslhBICmLIPYs/v9KifhPh9</vt:lpwstr>
  </property>
  <property fmtid="{D5CDD505-2E9C-101B-9397-08002B2CF9AE}" pid="25" name="x1ye=29">
    <vt:lpwstr>I02torWXY1ylHZCWqXgqvNgeNtWoop1/di3LSB2HejDoIXmw1WTqLTAxmRxIIRwfUyvwJQ5DaY4Ykl62803Rl5ohf22mB0bLuPcJDprvE0+DdJdPSfHQ+8ZmqykdbJrG4DddgkWUjBR6d7yoyq7KlPhGHsae637pkX1QytNTjAyU8AEMEMfNgOIfT12s5DhdR1oAprOWDa+a9329ZTuq49h3rmq+OkdPDRgkWbuePHdIswbFs3mmz6iNqwupSGY</vt:lpwstr>
  </property>
  <property fmtid="{D5CDD505-2E9C-101B-9397-08002B2CF9AE}" pid="26" name="x1ye=3">
    <vt:lpwstr>2utMIRuzSoM0oMHaS5kmi7Y4RcSP8+smIgQCZaB9UlZnPb+rR9P43pEEbCMdNT4tJs+GxgE6fG6saPz0JivJuF1tOWEnngoSAdwVnhmdiMf7BVdqoXQxvoEdJeVr0xnOwlmsCvQu58qpMbrT/Dk36mWSNi31NO7wvJ9BP86SH+evMUcCk4C1K6Wc6+GitFuYreYEaK/gK2XN8q4aW7kEH5J0HCsB2yYYG4lHjokeCwLxSZqJu89AaoTQmOLLw29</vt:lpwstr>
  </property>
  <property fmtid="{D5CDD505-2E9C-101B-9397-08002B2CF9AE}" pid="27" name="x1ye=30">
    <vt:lpwstr>5u1Z+y5a2tG3ikbadejriehmVZNIrky+NqNEwxF/0kqprkDsYUmhgD0z2Rpr9u6Qnhr5pKjXKgLmqnxO/dDwDU0M2K0Zh7rNJbSqMJurqTjGZxWa32nJT2vFqQFi8ZcUobuyRSzgaCM7B9E3pW9tlcUKXfKTgf32IL2JPmm0gRiGl5O0ELkF4TLCnFP6aZnslrq1JS4sbXm0UmLlU2qv2ly82eCsu7s65R0u52b2hSl4SfKhgOjicrnQ9GYi/Q5</vt:lpwstr>
  </property>
  <property fmtid="{D5CDD505-2E9C-101B-9397-08002B2CF9AE}" pid="28" name="x1ye=31">
    <vt:lpwstr>3d9Dn4ejidJ8jFOF3Odt1vYfEb8XrtbplzJ4o2FP+NxTp6b0Gghk9KldJXKHRuDexIXl6ikth2KPZsScbMlRtlM1zZVsl+nPZDdggYlhdO0tMTdzOqidW381c5DIoW5NY9gmxKgreNUSmsU4SExIAY92tvjsgvQDZ8KGE5E3AGh3tMkCl3ZQWFHIW7a3Qp2RQagPAUHEgsw8Gb48RCK+dSmENgpix/8b0wE/aOzIxGk8e5HTZpCAD1A6g/lsdRA</vt:lpwstr>
  </property>
  <property fmtid="{D5CDD505-2E9C-101B-9397-08002B2CF9AE}" pid="29" name="x1ye=32">
    <vt:lpwstr>Qj4Zt75hEiDjJL93+I/hx+WPLRT0NPhEMnwlmWR9zp+ZrPIM05VVMCmhoOn4V9oTVv18qwmpfEaF4PwZItYZAxaaeuaWaBdrSMTgBiU+ih+/G7p/91pO5MNgEDqURFtK3Z4hP2Y7BBYNonbYKkhIj59GPHZWqaU7LsWGEw/dkatYxRclf8LycTbW8hzvol2j87txr1UNn8XJp4sH+lpLO6VCjiNGQMeExLGFNdE/YNi+wMYVUruKrLXkt4ahzKK</vt:lpwstr>
  </property>
  <property fmtid="{D5CDD505-2E9C-101B-9397-08002B2CF9AE}" pid="30" name="x1ye=33">
    <vt:lpwstr>61u3S0YkBaEtDUyfwR9L2rKz7br4KOacgN5HQfSl+lrI6KTKF7tFg5qpqaiTReI7T9uC4hKn4Ma+R4U+9zlEStDXHMVEghSRhVXb/fbmszg7sJ3BL93Y3cyZxpyxF9ql+K3+sFD+AFbo//S9oDhCsAbU0B0dBaMn9CfhlFUz9m9DyhxmIHRVcJBKLbAdqSxzYFuHTo2VoyXBiEF8t2SO/vrnUz3Gjyk8kN7ylpuCM22IqsNy8AWDlbTqTWMribP</vt:lpwstr>
  </property>
  <property fmtid="{D5CDD505-2E9C-101B-9397-08002B2CF9AE}" pid="31" name="x1ye=34">
    <vt:lpwstr>fxt26rPuxj2ukvyEifEZKXnNwDS1clshrcKN6VuTcRt14ikqhu+XBXBlP2d9CaS/gyGQ8BfP7TgVIQOnzFeosrav0HlloXot1JGJ/NjsdOx5GS/LwJfqG/3xxYxZ6FWdKFN9F+c/vix8AmSjkdwHWZT9qk0jp9xVNjm+J8Q8lvwCoAHkf59oMy8jflsoRp79PCVvly85rtuSM2VJ+4721f8oDZ+Z6M6PJEy8XagGAveq5U9dH5GnySnKPdZe59J</vt:lpwstr>
  </property>
  <property fmtid="{D5CDD505-2E9C-101B-9397-08002B2CF9AE}" pid="32" name="x1ye=35">
    <vt:lpwstr>5LkgoMAF6Qgg6tKnKrEsa7YJ2KqWz3D5yT5nm8xUTuOVzEwMmR4WKQFNT1rimQJWrBc6NnjSeqH6AIDPXVApXjo5SA0zw36fOUPlkv6X/0Br8IfntR8u9F8A7/01drCqtRZg+mLLtkObCJBbDcdY7HPsKJ7cylN66ZEiuaEuyd0KhPefL0HaBcW9fRpKa+OfDYtPSKJafFck1UWp74RZwILJsiFPH6HYv7KxZft4uXunr/7IWiKRg0mr8znSyBf</vt:lpwstr>
  </property>
  <property fmtid="{D5CDD505-2E9C-101B-9397-08002B2CF9AE}" pid="33" name="x1ye=36">
    <vt:lpwstr>UMYxHCcJCfJ02moDVBQqoPfbLf3aKmCZt+b5MKDN1/czgWOXc/u+6jCMIJN3fLvg8e23u6z1hgTbe20aS5xmZEBaovjyutV8/R3qupFeXJL56/kdnu/QZ51mMZAEiXkLcVAokXYkC1Fwi35N7rbiCMzyHb334wj3MRpssNGTR44/GgCGXjWzx5YwH3XbCaqkAf32INfm/kMFyIDSMN4GNFkFde5KHFzZebCASHGbyQ59/OaHlrVsNxRry5jILgV</vt:lpwstr>
  </property>
  <property fmtid="{D5CDD505-2E9C-101B-9397-08002B2CF9AE}" pid="34" name="x1ye=37">
    <vt:lpwstr>GKBD+u+bZTJrgyQ/5N1hsBUmtLll3mIq0XJy9Sc6Cf6zTp/NrWO+uw+yKWTe/ZwKWqhI34H4rrlO840ANVr+qpGhkP7lu9p4qjHL3JuaxFuj/va51KBKxA+1epjwsoWwqiQ6vwO5CDrVIefxP4orf+8UfHv9ltKJhgON/J04R6Kr1tVKJcWEoIrcvLxqrBGbu5YvF0UD3rElDm0q9VwXMMmMkKBdGuaZNjLhip01Wt6xC8xQigjEUL+1hggTYRn</vt:lpwstr>
  </property>
  <property fmtid="{D5CDD505-2E9C-101B-9397-08002B2CF9AE}" pid="35" name="x1ye=38">
    <vt:lpwstr>z2CB7OJRT6Kd1yp9MoZCBk4vETaOUMV7FFEhAIf7THCyk807aAC+mzSBiuYJ0iD8MM25v8jjZwn1akZeEXWrEH0kfmrRLWxSWQk86i6V6XSFAuhRJDtYOzUj59xwneA3m9EesCB/mL1hb8XagNn8Qbv6Q3BH4liP0pLhrKOhqT25eH3W9kmMqLfYPDfJdBXbfLFvxY5h89mOAMVQA9jEYBlFxOqXXaL/EmUpG0JcysJCyMeds9XrNQ+3hvfilyr</vt:lpwstr>
  </property>
  <property fmtid="{D5CDD505-2E9C-101B-9397-08002B2CF9AE}" pid="36" name="x1ye=39">
    <vt:lpwstr>77RSQq91we5KQJHJn628/6FUzWwL+dKSOybezPw2ELvqgCu2c+lvUqQJkNQvQjOv6HyPjtFuEW/j0xHNEYlRCRbSzJtVQO9qCfFJXQBtqt+mDO4I+odeNfNqdhr9brRe7+HdJ/DhuC1iR5VBTaojmvWoLimdBzZpU0GIeafsT06VkkfzBPUy6GRGPrIYKL2Dj2AO3VZ7YXPHYVUXXcJNaN5pgxL+GYgcSPoVd1tBrpr6Iwz+aIGRQIdLiVVo63C</vt:lpwstr>
  </property>
  <property fmtid="{D5CDD505-2E9C-101B-9397-08002B2CF9AE}" pid="37" name="x1ye=4">
    <vt:lpwstr>ojQDvGqUpAEvu0oOBGMj+Fw019qEpFnDqkcxMuJ7dc/Zi/jvyRY3SVpGULncXaWhxK1BpWQqvcYWyZ8xNYCPBGI2jryU4GjSeet3rTSUNeR5n8jJw094BMbkIkWSFT7mIc9VH4WVsdIstQMBZEZA/yLjvMSvz9Ot7MgxYjg8kJ3HfeMzljFecUh7h0zCxYj7oQB+qdTb3ASH8bC5ErsoS+m+ni5FDCgJ+uWD81t+YcZjFXJNKZ/MLP5M0NaKSqM</vt:lpwstr>
  </property>
  <property fmtid="{D5CDD505-2E9C-101B-9397-08002B2CF9AE}" pid="38" name="x1ye=40">
    <vt:lpwstr>pH7mePWD2eKnlc1rh28WRt1How1o+iLpsyxvQFJkzfl+qPwCjeFGRW2v3X2LfvSmh1+ly0+fIS9yGyjLm13IWCwxf4CbwcnowHdxGNNCCPC8stBQG1znrCDd6i5/UvYr5e0ZxWFkAuR5IhIS+Sj+cd71acFinEeRIp6SC468Ct9V8o+G7Im8DsHc/7jHTeXjjukrFA9mKgqYnumAq9kvnIc0QBlb4//YbWu9/uIrw0Q/nYwiyFbQisocgKW5HgU</vt:lpwstr>
  </property>
  <property fmtid="{D5CDD505-2E9C-101B-9397-08002B2CF9AE}" pid="39" name="x1ye=41">
    <vt:lpwstr>wL761xlbANHPETlzSrU8lMjrCbWznaZHUh/xmV2HpoaZWTnG/qioEnXIiePNE61IkLwE41hxB72yjxBiGhYGhoIjs6I+ootyZczLqb647AylHutwahngBqIt5+hHcKFgPgSwSbOMcqGDZGlre/Ae5fO/Gp3XEcmLgK5xD7u+0hjq3XP6HqucIUF9CJuqtAyeEgxKSCozq7qUcX/Q++i589eWx1pw0xLv5ZUTtA9/3+kkvccXzhOKxHRR9fE04/K</vt:lpwstr>
  </property>
  <property fmtid="{D5CDD505-2E9C-101B-9397-08002B2CF9AE}" pid="40" name="x1ye=42">
    <vt:lpwstr>X8I5YtMcxEjYi91Xk2FRoIl6x5NGC7IqbN5ByxpFe0e65YFGIRSYh943qiE4lqi+debOgEMAhzWqLzjNxcVTqAPMGzmCsm4MR2D3LeXj7rOUGCRmu74QCFkM9/KRdgilsHRmlTBShs+dRQ77t6tXcRgF6SNDbxKT05LaCFNnIabgfcQzMjVvkYqeTtgGFz8OrCSFUrhW0h0S+qHon+PaaGXytP3JoBvVeE1f1FqUB9i0C1OgzNfYDP7oCILmhpv</vt:lpwstr>
  </property>
  <property fmtid="{D5CDD505-2E9C-101B-9397-08002B2CF9AE}" pid="41" name="x1ye=43">
    <vt:lpwstr>/HzXX+EiUtVR0kJ43zjA3jRibVIJfHSMJe65u1KSUvB30C75IcpSTw1iqW2q0t6d11rykex4z1NQztkxMPQKuHVm4m2Hf1rvkYywOOHoIxn49xdMYPfMgJ2dLn0NSXLR0ynvw8POyTVoYVjUPIuZpijlaK47kwtI4eqnRvxbS9nqfohZiNqBkbcyHxoAh/uSMrD3Sgwez3udrdxSfhwSEn+8ePS+DrW6WluXJlARg2elzzayK0Na89Ad+RPZjBq</vt:lpwstr>
  </property>
  <property fmtid="{D5CDD505-2E9C-101B-9397-08002B2CF9AE}" pid="42" name="x1ye=44">
    <vt:lpwstr>Nvnn9ALl/TnDyO/A1GgDnpGtIAmBIrcSesUNiytPfBZE0MTOHbCiCpBJKiZFUzGbp62K670rpjD3uRcvjQKrRqrn+BS/gffFFYhuXnS1XGpJEuAZZQLYIc4H9Xyc7nfCcWO7QcuWpN92IITmG3XUPqjHNbISQTinIr9aCv1FaRETFN1rCGkjEI9cAXpASD7FCuultBLbKaM0zxCGUQDrh7Gw+Hs3cgx5rGXL+URK1qFfFo/YBpuEDDUCPlJiUrz</vt:lpwstr>
  </property>
  <property fmtid="{D5CDD505-2E9C-101B-9397-08002B2CF9AE}" pid="43" name="x1ye=45">
    <vt:lpwstr>DLTEnm1RaNC2Gi+j2mcOVESHqFsJIaN7W5Wb7iDMpDz0sraBr7Cc9vF7FKAHS4pbG6ViXH+UNmHMQQOZrjJ9TwTMDddqguWsgOXj96Ov2Sly/thM4SNUhUgm91tg7yKJ99PtvMhT+JkdPaLSOdqYKp2D4KB9WHeOi7PdodYgElaQYsnGEhkjYXjytVENWiy7Mx1+ya9DIFoPXZZ0ET6FcJdDdVwcCt4G9acF/PxT0PJY2GjPZS3/Zu4kl/BEqzp</vt:lpwstr>
  </property>
  <property fmtid="{D5CDD505-2E9C-101B-9397-08002B2CF9AE}" pid="44" name="x1ye=46">
    <vt:lpwstr>X3fixeiRvjTr8ET+xHEnnqPUf0lENbTQ5/c6G3d6agIP1p2/cbLZmZIglcMygeLwI+MNVQrQof05oFXG4R8WnbJYxLjJbdzvopeVZqD97az8/17QaRRVgbcU3aoz7oist3HvfFhGxvBCLLZ00H/bsATomNz5iMwY2xOCtCXkOuD1Fn7svUbQAUXvFOTqVDUcoDCqhG4ZwNao2aB68OS/9Tv97vaS+2BbCjVfAA9B+ihDzDvWJDHaGSaIZJ7OxuX</vt:lpwstr>
  </property>
  <property fmtid="{D5CDD505-2E9C-101B-9397-08002B2CF9AE}" pid="45" name="x1ye=47">
    <vt:lpwstr>v2rI7Wz+djZ/PJCO8kf8eptJn8HTK/atHR0XBzvLBpEoIu8Zm8KMoIdj1zPBWFVhpy89BuW5kxuRFPp4H7GqomGzz60Sc4zX5BwJ6TSdFuvr+rhn01P7FfOrdwP9LBuOD63NEo7mtXQ1YpMtPm0BZRanE+anoI5JyYeTBP6LcxkLHNS++X7sEpzIe/g05if0S6KCZbbz6EaVlPJJungnyAqqHeIXWk/y9KHn2YbcjrQ/MNRYHzSfVgGdGlbcvaX</vt:lpwstr>
  </property>
  <property fmtid="{D5CDD505-2E9C-101B-9397-08002B2CF9AE}" pid="46" name="x1ye=48">
    <vt:lpwstr>tdF47cd3G5zGJSJrYFnfAWpNQt1CbaP7cb9TG0zJ3uBHjfac7HuAm6Tt5PJo9DZ56qaHjQJ9+BNkqHfV1ltYwT5yPOOvE+MnsTxL+OXgxJ3isVzJNfDO5LTOOVOmOfWNO6IPomNEPbi2wsXyJDSX+pnHF3BWtha+W8RESzixNwiWHYyr0icnt3kjtRiDB2jdfLtc92zpw/j+1p0e3oXNGj9XwoZ1q89k95eV+nGOV4crKugf3H4iwazE5mTzoBy</vt:lpwstr>
  </property>
  <property fmtid="{D5CDD505-2E9C-101B-9397-08002B2CF9AE}" pid="47" name="x1ye=49">
    <vt:lpwstr>o9ecbtT3wH4DsHtP60WtCZtdG6qNWRsmDBcJiTEVSWOevABvTzIZvQqMsl9EcT5/z4l2MmxkgmDAmyTlz0bleFWjKlwJ+Tcn4KWmSoEqvwo3uRU3hPApBtA7AdcpRtMBEh/ttAiqmMSxc918Htmo4EZ+nKoihd52v8TvbW/WFni8UTeNiPw3RIkUrwR6jo3xjM3LAB0Xr71/dCyHY2/lpJ6EbKIPc4w/uYbINUFt7Z77CWekBfVeyEsbAk+Xna/</vt:lpwstr>
  </property>
  <property fmtid="{D5CDD505-2E9C-101B-9397-08002B2CF9AE}" pid="48" name="x1ye=5">
    <vt:lpwstr>eXoc0QdtVWxe644ynaJKbngLRyTLC1UUQM8FYL2alF5APXlab14mEZfBQ1ObGW/imhDBqng3pVelpUX0ClwbSwW4P9UAphTDXfcAyrU8L9Ba1heEow3ygvXWFaqLhK/BLOEzzfcrk8ZcLeVD2mx6m5a9CruyWJvqG+omfZJ0W8UVkfObDLGj43jlXJ1W80PYBX54Xf6/c+Z5fUXls2CU/GLIGPXRZtEc+AQQIHa9wlCOjWqlDb2e2lXDdF9URo6</vt:lpwstr>
  </property>
  <property fmtid="{D5CDD505-2E9C-101B-9397-08002B2CF9AE}" pid="49" name="x1ye=50">
    <vt:lpwstr>e22eY4vuDbPYTitkTjiGLge47iqyJiNH+brnVmlxNQ7MsD3eB8feXqA7QBfSZ0RQbLHigqZhBU98jU+G0ml5EPIpiqIKOePr8BV+GKCnPFYye6k0o+e5pPJG090nTmAXt3xY6/fL3zJei4r09keJNZJyAuZJC31CDuF3SfIafCLHdux9I99UkvtSjnyj78yEzunjy11JFpB0FAdwCSeljhSHSsa8QMx8LGoEzeqJuUPpbHO7xMn84kpGxvKszXR</vt:lpwstr>
  </property>
  <property fmtid="{D5CDD505-2E9C-101B-9397-08002B2CF9AE}" pid="50" name="x1ye=51">
    <vt:lpwstr>RLalp74V7+1rXq9EP/MlmWDcvZ+TDp8e7T3YUtoTmGMIvPjffT9vsRxvMSaL1aV2oZypalxDvUiWZekv24bOUIJePDGbwsg6jo7tDxDDQTzKLZZqYCIO9EZ2uY2TvGsQoy32Z3Dcg4YkVjEHSpb7ZbWsHlKZLF8B8ovXxRzrO+k6wwssMaUi5Pplazeb7k8qJctplGmRTXrC4OPaUoMMJ+7xlAVa9Bgh0Xj5HBwgHTOdDhcAI3u2mu62Bw+68eU</vt:lpwstr>
  </property>
  <property fmtid="{D5CDD505-2E9C-101B-9397-08002B2CF9AE}" pid="51" name="x1ye=52">
    <vt:lpwstr>brIqAzPWaQwqoPgHBP1BfTOgisHh/RR2vRbXB7QFqueJWIe5LjnGzhE5Kkf4BQEvXIZFFxvIr/LHJHc0c2kgwFMagcAmTW/IBOcK9Zt/I98AZA8gsYNpnfvrg6xxgaWjm+6fPmJDtyU6SufKTFkn9ZS5Y5wlqEzb5Uj6Vzk+Wv0RTPjMOu78qVNSeGGCz7GYhRxSbYzM7eNRnVvnRfWn31N4JeZewJdvG7N6B76Mg1XlauVL0c1wsQeKkSjpgBN</vt:lpwstr>
  </property>
  <property fmtid="{D5CDD505-2E9C-101B-9397-08002B2CF9AE}" pid="52" name="x1ye=53">
    <vt:lpwstr>d30ri4XfSlovS65ry3Oxv5f9YWpa3HW7YthuhPbK/hs9hb1EgKOteaxcT2ydyGJiQLbL8jWCrjTLY+F6fhGowQOfZPLNUaGle4sj7JO+nzV8fq9QwfLaAaTJzUMyPoWMza7e1muhj3Umw25365/RzqBUbMpzbETzzfpJq7eIlF5znL2Pte7eb3aQOovvc5kBLCNP3Hlfrc0w6XZhZyHovPthoo2Je+cfAE0tm3s1qdDhCuycBcJvu+frKuSShKE</vt:lpwstr>
  </property>
  <property fmtid="{D5CDD505-2E9C-101B-9397-08002B2CF9AE}" pid="53" name="x1ye=54">
    <vt:lpwstr>qUqZuncS8QAa+Ju8bjLp9WElDVqaFfrB68I+8jh4+Gu4MsSWw0hLdRhkLNe08XYsbjVp97G+YdVpMEL1Nj7tmsUtw7sz1f2XeVZDOV5uTZsygUCqb7kp9PN0/tt+Tgzv2lIW+Q/P76BG31d7l1AStlom1SMGlwBmwe4mctuKAOHW8nCPmE78aK9dfNef8W7JXg6ztrAkE6mmKViSWZf8XlImEXh00y/iL0Y96F+ispA7V+naE8/tbeCSu/ckUvg</vt:lpwstr>
  </property>
  <property fmtid="{D5CDD505-2E9C-101B-9397-08002B2CF9AE}" pid="54" name="x1ye=55">
    <vt:lpwstr>LgdnKAbvzVzRbLQrTLDL1SLgg+3a7zvGBUuqNTT7qKJVdeFEN/8/Yx7W+7jEAQ4q2mdySKrCFyHRAAjZBlwqkpMgmjnWDAfNf0ZealCbKD9JgT4HKx0Z4VDmTGQD1r1MRYQi5pFJie6zZybWe7Xf34Luy+DeAG2UKcGJiizgjOBPQmtzVqg05aJ/X1tBjSZjNNDcLViRw/UFdt/6/bdyw4iisnqUeLKtt8MsNOCHV3dJ0ReVuSHw6FtIifYd1be</vt:lpwstr>
  </property>
  <property fmtid="{D5CDD505-2E9C-101B-9397-08002B2CF9AE}" pid="55" name="x1ye=56">
    <vt:lpwstr>GYkQ1+fwg0jnNco1vYtX9wCGn4BlG/9sIsG4tkqRMPThYEK+giCapZQ5EoSBgmRR7jYligZm041BVQMBGiJop4GPwxFlJS38UgVqEEkaOZKNysUfBsvStmbcHou8kUopNgkNKGJl++Qln11aDtj9hlkSU7+M5obcxP2OXXE30ILmAB4OJG/c5BQluoPUOq+jK9Wj8KPqkVKRNSlwpt5UC6/CjsC38FKDt+myiNjzO9jyjSqo01sH8mgInL6nho4</vt:lpwstr>
  </property>
  <property fmtid="{D5CDD505-2E9C-101B-9397-08002B2CF9AE}" pid="56" name="x1ye=57">
    <vt:lpwstr>qnhI0cbVVYSXsGULAZ3PIsLLZRP3qaR+eOkIWMY607cU/6tb8UKl82N3Ifqw1g6aTDBi07/0Bb8TRoA9YczO82ugZdykLfEqzTPw9QB+yBfU5OudNwkYQyvT+cKHbQH47okarcOyedvlX+jioohSWdBkLZj31E46XuWkviiAyEw35BYQVywhGGFUF+i3tgrNE6mzWlnryh8fsGYvlNlQV+EwUIitsGDqMOUs9HyQV8YyaDcNAnmyV9cHGoNAbdE</vt:lpwstr>
  </property>
  <property fmtid="{D5CDD505-2E9C-101B-9397-08002B2CF9AE}" pid="57" name="x1ye=58">
    <vt:lpwstr>E/NGPn1VeBwL7/son2i8gzL0PK/3hR46THGw5zIL2H5DBvtuxkh3XH6lh/38iKTBrxdkcdPiAYt8vACvfoletYf3ehn8q0JIcvFGKoq3oDtKtc9NHRUPy9iH+m6Z0DHKb3AdC2jqxjUvNB+s5e7NvSxlqps88Jj3d6e30absxAobj9FbqzvV2VkAz4JgcxKDRTej+nRIdnaW6WB9u3TxaUOnJGOrAlQtHAkaDP2Lei7WncAfbSihyJiWx804T4w</vt:lpwstr>
  </property>
  <property fmtid="{D5CDD505-2E9C-101B-9397-08002B2CF9AE}" pid="58" name="x1ye=59">
    <vt:lpwstr>Ynk2JSc8Uke/RIBBXrbqOC3puyjvNHuccemtjougV2y9vem1XDHtDUzXIose3n1Dp0HWNCA7rptG3UqZAdyhiiY3va5mQyT+NgLrOCXBx8xq+taQlACY4NfT6fH2TFGfuLUxxX8riKo5bdN3YKcsvZhjVstv51hk9EvftMOB3I0RQAGlWMKZ51+TC2dh/7+JUPM1jeaDI24X1ZzpHCXuLgKeLwvufglljXFy4uJM+P7ajvUJ1jqAuVt2fFwN+MP</vt:lpwstr>
  </property>
  <property fmtid="{D5CDD505-2E9C-101B-9397-08002B2CF9AE}" pid="59" name="x1ye=6">
    <vt:lpwstr>7DojytFZSMjufiI3dJizvBQUHklN/DYb2btH1gF1KMbuQwoskpK4Tj5ffrHnSlwUsY7Zb/NqqjsxfPY/1AvLwf7QhNMM52Yqp5e8nStY1pngjXXsbCQh8yup7evDQx8Hbokyypf4zGylnEm29YStXut+9AzS0fnP8cO9V8jIRPCskuQmdNU1Q+E0kIW8zGvgAYz0t3YGcOi4jLVpjRp/b6iiN/704YTfghWpFaDNAt7u1a5/qifoiJVgzQnCWeI</vt:lpwstr>
  </property>
  <property fmtid="{D5CDD505-2E9C-101B-9397-08002B2CF9AE}" pid="60" name="x1ye=60">
    <vt:lpwstr>c78ZIzQTnVA8ZRYiB5E/0VNbEHV0gsIHz2oKS+iyo8Cv2TgMyvW7DuAtgqsoQgk4hmgZl/4gOybNwNojki/v92/C3wb2AUav6L01fw0DFx8sbprWPiFKU7G+MdC6sa7y59OttcpDGLD6/FMBz8UYkIz73+4bHiM+guajmOIJt3RAAivzExyNFkaFPC1tgXzRb6bqljDu50zp4DZ1+mgScIPaZdyKCVcFxVH1vQEBze2c1I0/k6LxdjRWPesf8ad</vt:lpwstr>
  </property>
  <property fmtid="{D5CDD505-2E9C-101B-9397-08002B2CF9AE}" pid="61" name="x1ye=61">
    <vt:lpwstr>8LUlsIa3FycdgYWFqGwtp+/Zzi+fv4DpxWQOpemyT9iQ7uI/Eo/abZDiE3jjcQ/nOQjs/Hug4xkU8ysgvNpg0Xm6U9urDyEbbr61GLnAYfIDLCFVSSjrrME+Aoc5NxDpoFB9TqcbJeANN2xObGmff+bnGN+jyfUrRIaquctCeDVDmuiKCJwqJMCzblPW9iCi+eacsf8gvQdpjSEXIrTiouMYJsvmHNNPQJSOXovvkOwK662U9+P40TXTdJ8vw4g</vt:lpwstr>
  </property>
  <property fmtid="{D5CDD505-2E9C-101B-9397-08002B2CF9AE}" pid="62" name="x1ye=62">
    <vt:lpwstr>aKuzSHxCMmWHjDyyZaMptTVx+NkAr8V18+vf3chCxpwokCe9HgNOFn204qHdPuNpQtJ4XKzQ1PRDbf34r5UgNs02NKicuLTokNtOGGENb4GK4KEse0N2Ou3XY2X4EFFF9/YBXFXY+QcX8Xt55GUQuqnPgq1TEMh9I7lVhD+ahZREMsrR2QC40WIfziaIw8KJlMwsO2Pd5AEOi8DMq/yn0vhnMHuZMUpyWdNRzyI8bMx9N1riOWRVnJaz7tORbn9</vt:lpwstr>
  </property>
  <property fmtid="{D5CDD505-2E9C-101B-9397-08002B2CF9AE}" pid="63" name="x1ye=63">
    <vt:lpwstr>SVd2jyT9Sevw7lRtf7+zESmbrvb+5fCb/IsC3aQXa7WHTD1oQnGojMv4nttogKMvYw5Cq9GGuuf9A875jihH6C1/fXVY4/DdrhT6Wfflul6bNUe/CcwEEgS6KsLRF0wsK5x5TiyZwgBldUWy8A93vGDiYIErtc3mWfIsnK06a/8K5boWeQXKa0oQX9B3GoOjnCccwrKnVx+om27s4IUm8+xcue2A7wtEI7yOIV35jIIqmpyFWegPXPhKrbMvXqO</vt:lpwstr>
  </property>
  <property fmtid="{D5CDD505-2E9C-101B-9397-08002B2CF9AE}" pid="64" name="x1ye=64">
    <vt:lpwstr>qLEuhqwIJoAhnqJyP6V74Yli8Px1ALLYwNZKkVYp9EDauI6hIdRO7OTXebHsgUA6Wr43K7fpEkxs4+oyPFJzxqHDa6Vqw/50gFoO1z82f6VNfn6WgeImBck4NrJPLdAt4t3auVxxbp+3PcxmwU/OnGHBE8M0MNFOVCXmm0Q/vc4RZLGH/aAYl+pxOYi2uYTu3PhOxSMeFaWKbn6BRkMK3fEAoS0gY3hXTQxyQgEmxE2y21PPpsr73f71FJiT9gU</vt:lpwstr>
  </property>
  <property fmtid="{D5CDD505-2E9C-101B-9397-08002B2CF9AE}" pid="65" name="x1ye=65">
    <vt:lpwstr>dX6uUy0ThMhl3/dlvrlfdh2watJMAg7YroxHhr7EeybF/o3tEEAg9BsDv4JTd2eEjn3yjbs8G8aAcAyNxgj7wa1QMwiDQm2lLPyZPwezFejmpE48SBYybfyiFxZpdjzlnhyxNFxrVYXCdg46Bd2y40j8tEr9RbcLuM2U8Wa0aeyu4JmJsYjcM5SDFGkTfhHZYzpenna1gYZzVWkHNsg5ESsGVAplchJF2ZobqIrYdNNiRggMPMuFXA6i1tzjIUE</vt:lpwstr>
  </property>
  <property fmtid="{D5CDD505-2E9C-101B-9397-08002B2CF9AE}" pid="66" name="x1ye=66">
    <vt:lpwstr>CR6SktIfdHY/0+P433RkgXf92xTz+zCJi3gotpA+niAOg8LESURkSpg5qK4nVzsSARF/j8PQX6F86HXd3alXp0m2aeFkTlrkKHL9N8B/sMOw/Yx/y5SaptX7Nf1FNUVXwxNG38db52vUWa7PAptxUv46Qfe0yGe6TL2XRqjI7nt7JT6QiW9xxfP1/Xba9/S40MtcyvMkkqLHLMKE2M9DYN8a4INPOt8oqsTI0sNzfM8chJDg13SY0oCE4qMtRPi</vt:lpwstr>
  </property>
  <property fmtid="{D5CDD505-2E9C-101B-9397-08002B2CF9AE}" pid="67" name="x1ye=67">
    <vt:lpwstr>whO8tfPM/XJBVZ9+a62AF/GgJIMQgAA</vt:lpwstr>
  </property>
  <property fmtid="{D5CDD505-2E9C-101B-9397-08002B2CF9AE}" pid="68" name="x1ye=7">
    <vt:lpwstr>+FiqzQD+P2lVw0a0u2EaPYl+7qcKOfFzb792F9AG4O2Y7smNCFj2MTbxHTr9nOjUVx4ZJHQ8rKyU23uIMyVe9eqhGNOoM8jPW2EjyXRIZ2eDZO0HtDchzCY0SFTP01qoOunUdcnfK2qKY3fhWqgkAgAtYyQm1zH3nFTGC8fG+pBRa+q8VuuBzQQhBpDUARKDRjluaSG7xeH2Dwvs2MOFkjyMrte8gn7OiZKOwtKAXY4dofFUuKFLHpOs7Q+cTbK</vt:lpwstr>
  </property>
  <property fmtid="{D5CDD505-2E9C-101B-9397-08002B2CF9AE}" pid="69" name="x1ye=8">
    <vt:lpwstr>SQW/Lhrd9ELHRbkXfexfEDPEYsLj2dLLEQH7AKslooCQ5L7FmEHSdogkX5x1l4TQC9GIKF8OvIj+qEPD4br4uXHrSXLYOq0XOpTElDWMtVoNY3gcbb7JK/GPUygW/TDLoiJyapirT4c1wCrKMZFLxfdEGf46UAeQ305a9tjlCW3bDzwNH1Ia1VuKF6YruzROe8rU6HKWnqqDgFmpP+d4G7YLClIQNeWJaR8NM1Tcg/ymR7/qVp21XX4WoRJpgrR</vt:lpwstr>
  </property>
  <property fmtid="{D5CDD505-2E9C-101B-9397-08002B2CF9AE}" pid="70" name="x1ye=9">
    <vt:lpwstr>NBIW497OB0Vqr2P4FC/bdJsyRsCKRFjFL5AXIoY+PEWycNtOC0gYDUhEhj/lIVejAF7PAzWEY0Me8Cma+rrj9bpcKvKTpV8ScLmB/bSe6bYUZJHng/DoVF9SUOJPwYuwWGXn3xq+CmjKADWmKNt4ZyaAZCDQLxxlKsCBfLt+1dUy/dmNl7OOhRL5t7+ci4HUIDI9TlkaapsJ6H+aW0BXNL6pQpwTilu1pr/FyGAF8+xeTT0pa+Rvf8fUNVOWV98</vt:lpwstr>
  </property>
  <property fmtid="{D5CDD505-2E9C-101B-9397-08002B2CF9AE}" pid="71" name="GrammarlyDocumentId">
    <vt:lpwstr>7541ce798617d4952f4e465590d9076e87554739a20a8c4c46d254a729dfb6e0</vt:lpwstr>
  </property>
</Properties>
</file>