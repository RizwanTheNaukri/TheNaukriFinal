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98A8F" w14:textId="77777777" w:rsidR="00625846" w:rsidRPr="004968AF" w:rsidRDefault="00285678">
      <w:pPr>
        <w:spacing w:after="0" w:line="240" w:lineRule="auto"/>
        <w:ind w:right="-152"/>
        <w:rPr>
          <w:rFonts w:ascii="Verdana" w:hAnsi="Verdana"/>
          <w:b/>
          <w:bCs/>
          <w:sz w:val="20"/>
          <w:szCs w:val="20"/>
        </w:rPr>
      </w:pPr>
      <w:r w:rsidRPr="004968AF">
        <w:rPr>
          <w:rFonts w:ascii="Verdana" w:hAnsi="Verdana"/>
          <w:b/>
          <w:bCs/>
          <w:sz w:val="20"/>
          <w:szCs w:val="20"/>
        </w:rPr>
        <w:t>SOMNATH SUTRADHAR</w:t>
      </w:r>
    </w:p>
    <w:p w14:paraId="5EC57B18" w14:textId="081E1C5F" w:rsidR="00625846" w:rsidRPr="004968AF" w:rsidRDefault="004C6F3A">
      <w:pPr>
        <w:spacing w:after="0" w:line="240" w:lineRule="auto"/>
        <w:rPr>
          <w:rFonts w:ascii="Verdana" w:hAnsi="Verdana"/>
          <w:bCs/>
          <w:sz w:val="20"/>
          <w:szCs w:val="20"/>
        </w:rPr>
      </w:pPr>
      <w:r w:rsidRPr="004968AF">
        <w:rPr>
          <w:rFonts w:ascii="Verdana" w:hAnsi="Verdana"/>
          <w:bCs/>
          <w:sz w:val="20"/>
          <w:szCs w:val="20"/>
        </w:rPr>
        <w:t>Mobile</w:t>
      </w:r>
      <w:r w:rsidR="00625846" w:rsidRPr="004968AF">
        <w:rPr>
          <w:rFonts w:ascii="Verdana" w:hAnsi="Verdana"/>
          <w:bCs/>
          <w:sz w:val="20"/>
          <w:szCs w:val="20"/>
        </w:rPr>
        <w:t xml:space="preserve"> No: </w:t>
      </w:r>
      <w:r w:rsidRPr="004968AF">
        <w:rPr>
          <w:rFonts w:ascii="Verdana" w:hAnsi="Verdana"/>
          <w:bCs/>
          <w:sz w:val="20"/>
          <w:szCs w:val="20"/>
        </w:rPr>
        <w:t>07359766399</w:t>
      </w:r>
      <w:r w:rsidR="00571122" w:rsidRPr="004968AF">
        <w:rPr>
          <w:rFonts w:ascii="Verdana" w:hAnsi="Verdana"/>
          <w:bCs/>
          <w:sz w:val="20"/>
          <w:szCs w:val="20"/>
        </w:rPr>
        <w:t xml:space="preserve"> (</w:t>
      </w:r>
      <w:proofErr w:type="spellStart"/>
      <w:r w:rsidR="00605B3C" w:rsidRPr="004968AF">
        <w:rPr>
          <w:rFonts w:ascii="Verdana" w:hAnsi="Verdana"/>
          <w:bCs/>
          <w:sz w:val="20"/>
          <w:szCs w:val="20"/>
        </w:rPr>
        <w:t>Whatsapp</w:t>
      </w:r>
      <w:proofErr w:type="spellEnd"/>
      <w:r w:rsidR="00571122" w:rsidRPr="004968AF">
        <w:rPr>
          <w:rFonts w:ascii="Verdana" w:hAnsi="Verdana"/>
          <w:bCs/>
          <w:sz w:val="20"/>
          <w:szCs w:val="20"/>
        </w:rPr>
        <w:t xml:space="preserve">) </w:t>
      </w:r>
      <w:r w:rsidRPr="004968AF">
        <w:rPr>
          <w:rFonts w:ascii="Verdana" w:hAnsi="Verdana"/>
          <w:bCs/>
          <w:sz w:val="20"/>
          <w:szCs w:val="20"/>
        </w:rPr>
        <w:t>/</w:t>
      </w:r>
      <w:r w:rsidR="003035ED" w:rsidRPr="004968AF">
        <w:rPr>
          <w:rFonts w:ascii="Verdana" w:hAnsi="Verdana"/>
          <w:bCs/>
          <w:sz w:val="20"/>
          <w:szCs w:val="20"/>
        </w:rPr>
        <w:t>07</w:t>
      </w:r>
      <w:r w:rsidR="00DD6715">
        <w:rPr>
          <w:rFonts w:ascii="Verdana" w:hAnsi="Verdana"/>
          <w:bCs/>
          <w:sz w:val="20"/>
          <w:szCs w:val="20"/>
        </w:rPr>
        <w:t>0</w:t>
      </w:r>
      <w:r w:rsidR="003035ED" w:rsidRPr="004968AF">
        <w:rPr>
          <w:rFonts w:ascii="Verdana" w:hAnsi="Verdana"/>
          <w:bCs/>
          <w:sz w:val="20"/>
          <w:szCs w:val="20"/>
        </w:rPr>
        <w:t>30522140</w:t>
      </w:r>
      <w:r w:rsidR="00571122" w:rsidRPr="004968AF">
        <w:rPr>
          <w:rFonts w:ascii="Verdana" w:hAnsi="Verdana"/>
          <w:bCs/>
          <w:sz w:val="20"/>
          <w:szCs w:val="20"/>
        </w:rPr>
        <w:t xml:space="preserve"> </w:t>
      </w:r>
      <w:r w:rsidR="00605B3C" w:rsidRPr="004968AF">
        <w:rPr>
          <w:rFonts w:ascii="Verdana" w:hAnsi="Verdana"/>
          <w:bCs/>
          <w:sz w:val="20"/>
          <w:szCs w:val="20"/>
        </w:rPr>
        <w:t>(Mobile</w:t>
      </w:r>
      <w:r w:rsidR="00571122" w:rsidRPr="004968AF">
        <w:rPr>
          <w:rFonts w:ascii="Verdana" w:hAnsi="Verdana"/>
          <w:bCs/>
          <w:sz w:val="20"/>
          <w:szCs w:val="20"/>
        </w:rPr>
        <w:t>)</w:t>
      </w:r>
    </w:p>
    <w:p w14:paraId="59103E54" w14:textId="77777777" w:rsidR="00625846" w:rsidRPr="004968AF" w:rsidRDefault="004C6F3A" w:rsidP="004C6F3A">
      <w:pPr>
        <w:spacing w:after="0" w:line="240" w:lineRule="auto"/>
        <w:rPr>
          <w:rFonts w:ascii="Verdana" w:hAnsi="Verdana"/>
          <w:sz w:val="20"/>
          <w:szCs w:val="20"/>
        </w:rPr>
      </w:pPr>
      <w:r w:rsidRPr="004968AF">
        <w:rPr>
          <w:rFonts w:ascii="Verdana" w:hAnsi="Verdana"/>
          <w:sz w:val="20"/>
          <w:szCs w:val="20"/>
        </w:rPr>
        <w:t xml:space="preserve">Email id: </w:t>
      </w:r>
      <w:hyperlink r:id="rId7" w:history="1">
        <w:r w:rsidRPr="004968AF">
          <w:rPr>
            <w:rStyle w:val="Hyperlink"/>
            <w:rFonts w:ascii="Verdana" w:hAnsi="Verdana"/>
            <w:sz w:val="20"/>
            <w:szCs w:val="20"/>
          </w:rPr>
          <w:t>sutradhar.somnath@rediffmail.com</w:t>
        </w:r>
      </w:hyperlink>
      <w:r w:rsidRPr="004968AF">
        <w:rPr>
          <w:rFonts w:ascii="Verdana" w:hAnsi="Verdana"/>
          <w:sz w:val="20"/>
          <w:szCs w:val="20"/>
        </w:rPr>
        <w:t xml:space="preserve">, </w:t>
      </w:r>
      <w:hyperlink r:id="rId8" w:history="1">
        <w:r w:rsidRPr="004968AF">
          <w:rPr>
            <w:rStyle w:val="Hyperlink"/>
            <w:rFonts w:ascii="Verdana" w:hAnsi="Verdana"/>
            <w:sz w:val="20"/>
            <w:szCs w:val="20"/>
          </w:rPr>
          <w:t>babu.bwn87@gmail.com</w:t>
        </w:r>
      </w:hyperlink>
      <w:r w:rsidRPr="004968AF">
        <w:rPr>
          <w:rFonts w:ascii="Verdana" w:hAnsi="Verdana"/>
          <w:sz w:val="20"/>
          <w:szCs w:val="20"/>
        </w:rPr>
        <w:t xml:space="preserve">, </w:t>
      </w:r>
    </w:p>
    <w:p w14:paraId="5F340AF5" w14:textId="77777777" w:rsidR="004C6F3A" w:rsidRPr="004968AF" w:rsidRDefault="00D04F71">
      <w:pPr>
        <w:spacing w:after="0" w:line="240" w:lineRule="auto"/>
        <w:rPr>
          <w:rFonts w:ascii="Verdana" w:hAnsi="Verdana"/>
          <w:b/>
          <w:bCs/>
          <w:sz w:val="20"/>
          <w:szCs w:val="20"/>
        </w:rPr>
      </w:pPr>
      <w:r>
        <w:rPr>
          <w:rFonts w:ascii="Verdana" w:hAnsi="Verdana"/>
          <w:noProof/>
          <w:sz w:val="20"/>
          <w:szCs w:val="20"/>
          <w:lang w:eastAsia="en-IN"/>
        </w:rPr>
        <w:drawing>
          <wp:anchor distT="0" distB="0" distL="114300" distR="114300" simplePos="0" relativeHeight="251656704" behindDoc="1" locked="0" layoutInCell="0" allowOverlap="1" wp14:anchorId="7A16BC85" wp14:editId="554B30C7">
            <wp:simplePos x="0" y="0"/>
            <wp:positionH relativeFrom="column">
              <wp:posOffset>-22860</wp:posOffset>
            </wp:positionH>
            <wp:positionV relativeFrom="paragraph">
              <wp:posOffset>148590</wp:posOffset>
            </wp:positionV>
            <wp:extent cx="6789420" cy="184150"/>
            <wp:effectExtent l="1905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789420" cy="184150"/>
                    </a:xfrm>
                    <a:prstGeom prst="rect">
                      <a:avLst/>
                    </a:prstGeom>
                    <a:noFill/>
                    <a:ln w="9525">
                      <a:noFill/>
                      <a:miter lim="800000"/>
                      <a:headEnd/>
                      <a:tailEnd/>
                    </a:ln>
                  </pic:spPr>
                </pic:pic>
              </a:graphicData>
            </a:graphic>
          </wp:anchor>
        </w:drawing>
      </w:r>
    </w:p>
    <w:p w14:paraId="6A954F2A" w14:textId="77777777" w:rsidR="00625846" w:rsidRPr="004968AF" w:rsidRDefault="00625846">
      <w:pPr>
        <w:spacing w:after="0" w:line="240" w:lineRule="auto"/>
        <w:rPr>
          <w:rFonts w:ascii="Verdana" w:hAnsi="Verdana"/>
          <w:sz w:val="20"/>
          <w:szCs w:val="20"/>
        </w:rPr>
      </w:pPr>
      <w:r w:rsidRPr="004968AF">
        <w:rPr>
          <w:rFonts w:ascii="Verdana" w:hAnsi="Verdana"/>
          <w:b/>
          <w:bCs/>
          <w:sz w:val="20"/>
          <w:szCs w:val="20"/>
        </w:rPr>
        <w:t>OBJECTIVE:</w:t>
      </w:r>
    </w:p>
    <w:p w14:paraId="7D0AE941" w14:textId="77777777" w:rsidR="00625846" w:rsidRPr="004968AF" w:rsidRDefault="004C6F3A">
      <w:pPr>
        <w:spacing w:after="0" w:line="283" w:lineRule="exact"/>
        <w:rPr>
          <w:rFonts w:ascii="Verdana" w:hAnsi="Verdana"/>
          <w:sz w:val="20"/>
          <w:szCs w:val="20"/>
        </w:rPr>
      </w:pPr>
      <w:r w:rsidRPr="004968AF">
        <w:rPr>
          <w:rFonts w:ascii="Verdana" w:hAnsi="Verdana"/>
          <w:sz w:val="20"/>
          <w:szCs w:val="20"/>
        </w:rPr>
        <w:t xml:space="preserve">Seeking entry to middle level assignments in Production Planning &amp; Operations / </w:t>
      </w:r>
      <w:r w:rsidR="00B01C0D">
        <w:rPr>
          <w:rFonts w:ascii="Verdana" w:hAnsi="Verdana"/>
          <w:sz w:val="20"/>
          <w:szCs w:val="20"/>
        </w:rPr>
        <w:t>Project Management / Program Management / Process &amp; Industrial Engineering</w:t>
      </w:r>
      <w:r w:rsidRPr="004968AF">
        <w:rPr>
          <w:rFonts w:ascii="Verdana" w:hAnsi="Verdana"/>
          <w:sz w:val="20"/>
          <w:szCs w:val="20"/>
        </w:rPr>
        <w:t xml:space="preserve"> with an organizati</w:t>
      </w:r>
      <w:r w:rsidR="003035ED" w:rsidRPr="004968AF">
        <w:rPr>
          <w:rFonts w:ascii="Verdana" w:hAnsi="Verdana"/>
          <w:sz w:val="20"/>
          <w:szCs w:val="20"/>
        </w:rPr>
        <w:t xml:space="preserve">on of repute preferably in </w:t>
      </w:r>
      <w:r w:rsidR="00251CF8" w:rsidRPr="004968AF">
        <w:rPr>
          <w:rFonts w:ascii="Verdana" w:hAnsi="Verdana"/>
          <w:sz w:val="20"/>
          <w:szCs w:val="20"/>
        </w:rPr>
        <w:t>anywhere in India.</w:t>
      </w:r>
    </w:p>
    <w:p w14:paraId="26A34B24" w14:textId="77777777" w:rsidR="004C6F3A" w:rsidRPr="004968AF" w:rsidRDefault="004C6F3A">
      <w:pPr>
        <w:spacing w:after="0" w:line="240" w:lineRule="auto"/>
        <w:rPr>
          <w:rFonts w:ascii="Verdana" w:hAnsi="Verdana"/>
          <w:b/>
          <w:bCs/>
          <w:sz w:val="20"/>
          <w:szCs w:val="20"/>
        </w:rPr>
      </w:pPr>
    </w:p>
    <w:p w14:paraId="6186668A" w14:textId="77777777" w:rsidR="00625846" w:rsidRPr="004968AF" w:rsidRDefault="00D04F71">
      <w:pPr>
        <w:spacing w:after="0" w:line="240" w:lineRule="auto"/>
        <w:rPr>
          <w:rFonts w:ascii="Verdana" w:hAnsi="Verdana"/>
          <w:sz w:val="20"/>
          <w:szCs w:val="20"/>
        </w:rPr>
      </w:pPr>
      <w:r>
        <w:rPr>
          <w:rFonts w:ascii="Verdana" w:hAnsi="Verdana"/>
          <w:b/>
          <w:bCs/>
          <w:noProof/>
          <w:sz w:val="20"/>
          <w:szCs w:val="20"/>
          <w:lang w:eastAsia="en-IN"/>
        </w:rPr>
        <w:drawing>
          <wp:anchor distT="0" distB="0" distL="114300" distR="114300" simplePos="0" relativeHeight="251657728" behindDoc="1" locked="0" layoutInCell="0" allowOverlap="1" wp14:anchorId="409B22E0" wp14:editId="1A95CA63">
            <wp:simplePos x="0" y="0"/>
            <wp:positionH relativeFrom="column">
              <wp:posOffset>-19050</wp:posOffset>
            </wp:positionH>
            <wp:positionV relativeFrom="paragraph">
              <wp:posOffset>-3810</wp:posOffset>
            </wp:positionV>
            <wp:extent cx="6791325" cy="180975"/>
            <wp:effectExtent l="19050" t="0" r="9525"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791325" cy="180975"/>
                    </a:xfrm>
                    <a:prstGeom prst="rect">
                      <a:avLst/>
                    </a:prstGeom>
                    <a:noFill/>
                    <a:ln w="9525">
                      <a:noFill/>
                      <a:miter lim="800000"/>
                      <a:headEnd/>
                      <a:tailEnd/>
                    </a:ln>
                  </pic:spPr>
                </pic:pic>
              </a:graphicData>
            </a:graphic>
          </wp:anchor>
        </w:drawing>
      </w:r>
      <w:r w:rsidR="006F3D25" w:rsidRPr="006F3D25">
        <w:rPr>
          <w:rFonts w:ascii="Verdana" w:hAnsi="Verdana"/>
          <w:b/>
          <w:bCs/>
          <w:sz w:val="20"/>
          <w:szCs w:val="20"/>
        </w:rPr>
        <w:t xml:space="preserve"> </w:t>
      </w:r>
      <w:r w:rsidR="006F3D25" w:rsidRPr="004968AF">
        <w:rPr>
          <w:rFonts w:ascii="Verdana" w:hAnsi="Verdana"/>
          <w:b/>
          <w:bCs/>
          <w:sz w:val="20"/>
          <w:szCs w:val="20"/>
        </w:rPr>
        <w:t>SUMMARY</w:t>
      </w:r>
      <w:r w:rsidR="00625846" w:rsidRPr="004968AF">
        <w:rPr>
          <w:rFonts w:ascii="Verdana" w:hAnsi="Verdana"/>
          <w:b/>
          <w:bCs/>
          <w:sz w:val="20"/>
          <w:szCs w:val="20"/>
        </w:rPr>
        <w:t>:</w:t>
      </w:r>
      <w:r w:rsidR="004968AF" w:rsidRPr="004968AF">
        <w:rPr>
          <w:rFonts w:ascii="Verdana" w:hAnsi="Verdana"/>
          <w:noProof/>
          <w:sz w:val="20"/>
          <w:szCs w:val="20"/>
          <w:lang w:val="en-US"/>
        </w:rPr>
        <w:t xml:space="preserve"> </w:t>
      </w:r>
    </w:p>
    <w:p w14:paraId="7C189A64" w14:textId="77777777" w:rsidR="00625846" w:rsidRPr="004968AF" w:rsidRDefault="00625846">
      <w:pPr>
        <w:spacing w:after="0" w:line="180" w:lineRule="exact"/>
        <w:rPr>
          <w:rFonts w:ascii="Verdana" w:hAnsi="Verdana"/>
          <w:sz w:val="20"/>
          <w:szCs w:val="20"/>
        </w:rPr>
      </w:pPr>
    </w:p>
    <w:p w14:paraId="56E7DB7F" w14:textId="5F8A22C9" w:rsidR="004C6F3A" w:rsidRPr="004968AF" w:rsidRDefault="004C6F3A" w:rsidP="004C6F3A">
      <w:pPr>
        <w:numPr>
          <w:ilvl w:val="0"/>
          <w:numId w:val="21"/>
        </w:numPr>
        <w:spacing w:after="0" w:line="240" w:lineRule="auto"/>
        <w:ind w:left="360"/>
        <w:jc w:val="both"/>
        <w:rPr>
          <w:rFonts w:ascii="Verdana" w:eastAsia="Calibri" w:hAnsi="Verdana"/>
          <w:sz w:val="20"/>
          <w:szCs w:val="20"/>
          <w:lang w:val="en-US"/>
        </w:rPr>
      </w:pPr>
      <w:r w:rsidRPr="004968AF">
        <w:rPr>
          <w:rFonts w:ascii="Verdana" w:eastAsia="Calibri" w:hAnsi="Verdana"/>
          <w:sz w:val="20"/>
          <w:szCs w:val="20"/>
          <w:lang w:val="en-US"/>
        </w:rPr>
        <w:t>A co</w:t>
      </w:r>
      <w:r w:rsidR="002C1F42" w:rsidRPr="004968AF">
        <w:rPr>
          <w:rFonts w:ascii="Verdana" w:eastAsia="Calibri" w:hAnsi="Verdana"/>
          <w:sz w:val="20"/>
          <w:szCs w:val="20"/>
          <w:lang w:val="en-US"/>
        </w:rPr>
        <w:t xml:space="preserve">mpetent professional with over </w:t>
      </w:r>
      <w:r w:rsidR="00705684" w:rsidRPr="004968AF">
        <w:rPr>
          <w:rFonts w:ascii="Verdana" w:eastAsia="Calibri" w:hAnsi="Verdana"/>
          <w:sz w:val="20"/>
          <w:szCs w:val="20"/>
          <w:lang w:val="en-US"/>
        </w:rPr>
        <w:t>1</w:t>
      </w:r>
      <w:r w:rsidR="00E14CAA">
        <w:rPr>
          <w:rFonts w:ascii="Verdana" w:eastAsia="Calibri" w:hAnsi="Verdana"/>
          <w:sz w:val="20"/>
          <w:szCs w:val="20"/>
          <w:lang w:val="en-US"/>
        </w:rPr>
        <w:t>2</w:t>
      </w:r>
      <w:r w:rsidRPr="004968AF">
        <w:rPr>
          <w:rFonts w:ascii="Verdana" w:eastAsia="Calibri" w:hAnsi="Verdana"/>
          <w:sz w:val="20"/>
          <w:szCs w:val="20"/>
          <w:lang w:val="en-US"/>
        </w:rPr>
        <w:t xml:space="preserve"> years of experience in Operations</w:t>
      </w:r>
      <w:r w:rsidR="0028765C">
        <w:rPr>
          <w:rFonts w:ascii="Verdana" w:eastAsia="Calibri" w:hAnsi="Verdana"/>
          <w:sz w:val="20"/>
          <w:szCs w:val="20"/>
          <w:lang w:val="en-US"/>
        </w:rPr>
        <w:t xml:space="preserve"> &amp; Program Management </w:t>
      </w:r>
    </w:p>
    <w:p w14:paraId="17DC8A01" w14:textId="5F251B4B" w:rsidR="004C6F3A" w:rsidRPr="004968AF" w:rsidRDefault="004C6F3A" w:rsidP="004C6F3A">
      <w:pPr>
        <w:numPr>
          <w:ilvl w:val="0"/>
          <w:numId w:val="21"/>
        </w:numPr>
        <w:spacing w:after="0" w:line="240" w:lineRule="auto"/>
        <w:ind w:left="360"/>
        <w:jc w:val="both"/>
        <w:rPr>
          <w:rFonts w:ascii="Verdana" w:eastAsia="Calibri" w:hAnsi="Verdana"/>
          <w:sz w:val="20"/>
          <w:szCs w:val="20"/>
          <w:lang w:val="en-US"/>
        </w:rPr>
      </w:pPr>
      <w:r w:rsidRPr="004968AF">
        <w:rPr>
          <w:rFonts w:ascii="Verdana" w:eastAsia="Calibri" w:hAnsi="Verdana"/>
          <w:sz w:val="20"/>
          <w:szCs w:val="20"/>
          <w:lang w:val="en-US"/>
        </w:rPr>
        <w:t xml:space="preserve">Gained experience in formulating &amp; implementing production plans &amp; schedules for manufacturing of the products and in managing production shifts &amp; maintaining online quality </w:t>
      </w:r>
      <w:r w:rsidR="0028765C" w:rsidRPr="004968AF">
        <w:rPr>
          <w:rFonts w:ascii="Verdana" w:eastAsia="Calibri" w:hAnsi="Verdana"/>
          <w:sz w:val="20"/>
          <w:szCs w:val="20"/>
          <w:lang w:val="en-US"/>
        </w:rPr>
        <w:t>parameters.</w:t>
      </w:r>
    </w:p>
    <w:p w14:paraId="02A70D4D" w14:textId="77777777" w:rsidR="004C6F3A" w:rsidRPr="004968AF" w:rsidRDefault="004C6F3A" w:rsidP="004C6F3A">
      <w:pPr>
        <w:numPr>
          <w:ilvl w:val="0"/>
          <w:numId w:val="21"/>
        </w:numPr>
        <w:spacing w:after="0" w:line="240" w:lineRule="auto"/>
        <w:ind w:left="360"/>
        <w:jc w:val="both"/>
        <w:rPr>
          <w:rFonts w:ascii="Verdana" w:eastAsia="Calibri" w:hAnsi="Verdana"/>
          <w:sz w:val="20"/>
          <w:szCs w:val="20"/>
          <w:lang w:val="en-US"/>
        </w:rPr>
      </w:pPr>
      <w:r w:rsidRPr="004968AF">
        <w:rPr>
          <w:rFonts w:ascii="Verdana" w:eastAsia="Calibri" w:hAnsi="Verdana"/>
          <w:sz w:val="20"/>
          <w:szCs w:val="20"/>
          <w:lang w:val="en-US"/>
        </w:rPr>
        <w:t>Adroit in managing overall operations and maintenance activities in plant with a view to enhance the operational efficiency of equipment</w:t>
      </w:r>
    </w:p>
    <w:p w14:paraId="5DB5FAA5" w14:textId="77777777" w:rsidR="004C6F3A" w:rsidRPr="004968AF" w:rsidRDefault="004C6F3A" w:rsidP="004C6F3A">
      <w:pPr>
        <w:numPr>
          <w:ilvl w:val="0"/>
          <w:numId w:val="21"/>
        </w:numPr>
        <w:spacing w:after="0" w:line="240" w:lineRule="auto"/>
        <w:ind w:left="360"/>
        <w:jc w:val="both"/>
        <w:rPr>
          <w:rFonts w:ascii="Verdana" w:eastAsia="Calibri" w:hAnsi="Verdana"/>
          <w:sz w:val="20"/>
          <w:szCs w:val="20"/>
          <w:lang w:val="en-US"/>
        </w:rPr>
      </w:pPr>
      <w:r w:rsidRPr="004968AF">
        <w:rPr>
          <w:rFonts w:ascii="Verdana" w:eastAsia="Calibri" w:hAnsi="Verdana"/>
          <w:sz w:val="20"/>
          <w:szCs w:val="20"/>
          <w:lang w:val="en-US"/>
        </w:rPr>
        <w:t>Effective in liaising and networking with people across hierarchical levels for smooth task execution and achievement of organizational goals</w:t>
      </w:r>
    </w:p>
    <w:p w14:paraId="295D6436" w14:textId="77777777" w:rsidR="004C6F3A" w:rsidRPr="004968AF" w:rsidRDefault="004C6F3A" w:rsidP="004C6F3A">
      <w:pPr>
        <w:numPr>
          <w:ilvl w:val="0"/>
          <w:numId w:val="21"/>
        </w:numPr>
        <w:spacing w:after="0" w:line="240" w:lineRule="auto"/>
        <w:ind w:left="360"/>
        <w:jc w:val="both"/>
        <w:rPr>
          <w:rFonts w:ascii="Verdana" w:eastAsia="Calibri" w:hAnsi="Verdana"/>
          <w:sz w:val="20"/>
          <w:szCs w:val="20"/>
          <w:lang w:val="en-US"/>
        </w:rPr>
      </w:pPr>
      <w:r w:rsidRPr="004968AF">
        <w:rPr>
          <w:rFonts w:ascii="Verdana" w:eastAsia="Calibri" w:hAnsi="Verdana"/>
          <w:sz w:val="20"/>
          <w:szCs w:val="20"/>
          <w:lang w:val="en-US"/>
        </w:rPr>
        <w:t>Demonstrated abilities in working on production initiatives, thereby meeting the targets &amp; achieving annual costs savings</w:t>
      </w:r>
    </w:p>
    <w:p w14:paraId="7EDA350B" w14:textId="77777777" w:rsidR="004C6F3A" w:rsidRDefault="004C6F3A" w:rsidP="004C6F3A">
      <w:pPr>
        <w:numPr>
          <w:ilvl w:val="0"/>
          <w:numId w:val="21"/>
        </w:numPr>
        <w:spacing w:after="0" w:line="240" w:lineRule="auto"/>
        <w:ind w:left="360"/>
        <w:jc w:val="both"/>
        <w:rPr>
          <w:rFonts w:ascii="Verdana" w:eastAsia="Calibri" w:hAnsi="Verdana"/>
          <w:sz w:val="20"/>
          <w:szCs w:val="20"/>
          <w:lang w:val="en-US"/>
        </w:rPr>
      </w:pPr>
      <w:r w:rsidRPr="004968AF">
        <w:rPr>
          <w:rFonts w:ascii="Verdana" w:eastAsia="Calibri" w:hAnsi="Verdana"/>
          <w:sz w:val="20"/>
          <w:szCs w:val="20"/>
          <w:lang w:val="en-US"/>
        </w:rPr>
        <w:t>Diligent communicator with strong relationship building &amp; leadership skills and multi - tasking abilities</w:t>
      </w:r>
    </w:p>
    <w:p w14:paraId="1431E780" w14:textId="77777777" w:rsidR="00D04F90" w:rsidRDefault="00D04F90" w:rsidP="00D04F90">
      <w:pPr>
        <w:spacing w:after="0" w:line="240" w:lineRule="auto"/>
        <w:jc w:val="both"/>
        <w:rPr>
          <w:rFonts w:ascii="Verdana" w:eastAsia="Calibri" w:hAnsi="Verdana"/>
          <w:sz w:val="20"/>
          <w:szCs w:val="20"/>
          <w:lang w:val="en-US"/>
        </w:rPr>
      </w:pPr>
    </w:p>
    <w:p w14:paraId="598AE0C1" w14:textId="77777777" w:rsidR="00D04F90" w:rsidRDefault="00EF5B68" w:rsidP="00D04F90">
      <w:pPr>
        <w:spacing w:after="0" w:line="240" w:lineRule="auto"/>
        <w:jc w:val="both"/>
        <w:rPr>
          <w:rFonts w:ascii="Verdana" w:eastAsia="Calibri" w:hAnsi="Verdana"/>
          <w:b/>
          <w:bCs/>
          <w:sz w:val="20"/>
          <w:szCs w:val="20"/>
          <w:lang w:val="en-US"/>
        </w:rPr>
      </w:pPr>
      <w:r>
        <w:rPr>
          <w:rFonts w:ascii="Verdana" w:eastAsia="Calibri" w:hAnsi="Verdana"/>
          <w:b/>
          <w:bCs/>
          <w:sz w:val="20"/>
          <w:szCs w:val="20"/>
          <w:lang w:val="en-US"/>
        </w:rPr>
        <w:t xml:space="preserve">PROFESSIONAL </w:t>
      </w:r>
      <w:r w:rsidR="00605B3C">
        <w:rPr>
          <w:rFonts w:ascii="Verdana" w:eastAsia="Calibri" w:hAnsi="Verdana"/>
          <w:b/>
          <w:bCs/>
          <w:sz w:val="20"/>
          <w:szCs w:val="20"/>
          <w:lang w:val="en-US"/>
        </w:rPr>
        <w:t>ACHIVEMENTS:</w:t>
      </w:r>
      <w:r w:rsidR="00C65990">
        <w:rPr>
          <w:rFonts w:ascii="Verdana" w:eastAsia="Calibri" w:hAnsi="Verdana"/>
          <w:b/>
          <w:bCs/>
          <w:sz w:val="20"/>
          <w:szCs w:val="20"/>
          <w:lang w:val="en-US"/>
        </w:rPr>
        <w:t xml:space="preserve"> </w:t>
      </w:r>
    </w:p>
    <w:p w14:paraId="3FDD425A" w14:textId="77777777" w:rsidR="00C65990" w:rsidRDefault="00C65990" w:rsidP="00D04F90">
      <w:pPr>
        <w:spacing w:after="0" w:line="240" w:lineRule="auto"/>
        <w:jc w:val="both"/>
        <w:rPr>
          <w:rFonts w:ascii="Verdana" w:eastAsia="Calibri" w:hAnsi="Verdana"/>
          <w:b/>
          <w:bCs/>
          <w:sz w:val="20"/>
          <w:szCs w:val="20"/>
          <w:lang w:val="en-US"/>
        </w:rPr>
      </w:pPr>
    </w:p>
    <w:p w14:paraId="2647424D" w14:textId="77777777" w:rsidR="00C65990" w:rsidRPr="00267AB9" w:rsidRDefault="0003077A" w:rsidP="00C65990">
      <w:pPr>
        <w:pStyle w:val="ListParagraph"/>
        <w:numPr>
          <w:ilvl w:val="0"/>
          <w:numId w:val="31"/>
        </w:numPr>
        <w:spacing w:after="0" w:line="240" w:lineRule="auto"/>
        <w:jc w:val="both"/>
        <w:rPr>
          <w:rFonts w:ascii="Verdana" w:hAnsi="Verdana"/>
          <w:b/>
          <w:bCs/>
          <w:sz w:val="20"/>
          <w:szCs w:val="20"/>
        </w:rPr>
      </w:pPr>
      <w:r>
        <w:rPr>
          <w:rFonts w:ascii="Verdana" w:hAnsi="Verdana"/>
          <w:b/>
          <w:bCs/>
          <w:sz w:val="20"/>
          <w:szCs w:val="20"/>
        </w:rPr>
        <w:t xml:space="preserve">Project Management – </w:t>
      </w:r>
      <w:r>
        <w:rPr>
          <w:rFonts w:ascii="Verdana" w:hAnsi="Verdana"/>
          <w:sz w:val="20"/>
          <w:szCs w:val="20"/>
        </w:rPr>
        <w:t xml:space="preserve">New plant establishment </w:t>
      </w:r>
      <w:r w:rsidR="00F71B97">
        <w:rPr>
          <w:rFonts w:ascii="Verdana" w:hAnsi="Verdana"/>
          <w:sz w:val="20"/>
          <w:szCs w:val="20"/>
        </w:rPr>
        <w:t xml:space="preserve">work completion using Gantt chart regarding machine </w:t>
      </w:r>
      <w:r w:rsidR="00605B3C">
        <w:rPr>
          <w:rFonts w:ascii="Verdana" w:hAnsi="Verdana"/>
          <w:sz w:val="20"/>
          <w:szCs w:val="20"/>
        </w:rPr>
        <w:t>installation,</w:t>
      </w:r>
      <w:r w:rsidR="008720F1">
        <w:rPr>
          <w:rFonts w:ascii="Verdana" w:hAnsi="Verdana"/>
          <w:sz w:val="20"/>
          <w:szCs w:val="20"/>
        </w:rPr>
        <w:t xml:space="preserve"> </w:t>
      </w:r>
      <w:r w:rsidR="00605B3C">
        <w:rPr>
          <w:rFonts w:ascii="Verdana" w:hAnsi="Verdana"/>
          <w:sz w:val="20"/>
          <w:szCs w:val="20"/>
        </w:rPr>
        <w:t>commissioning,</w:t>
      </w:r>
      <w:r w:rsidR="008720F1">
        <w:rPr>
          <w:rFonts w:ascii="Verdana" w:hAnsi="Verdana"/>
          <w:sz w:val="20"/>
          <w:szCs w:val="20"/>
        </w:rPr>
        <w:t xml:space="preserve"> PTR trial run and finally part </w:t>
      </w:r>
      <w:r w:rsidR="00605B3C">
        <w:rPr>
          <w:rFonts w:ascii="Verdana" w:hAnsi="Verdana"/>
          <w:sz w:val="20"/>
          <w:szCs w:val="20"/>
        </w:rPr>
        <w:t>produced.</w:t>
      </w:r>
    </w:p>
    <w:p w14:paraId="16C74204" w14:textId="77777777" w:rsidR="005A059B" w:rsidRPr="005A059B" w:rsidRDefault="00267AB9" w:rsidP="00C65990">
      <w:pPr>
        <w:pStyle w:val="ListParagraph"/>
        <w:numPr>
          <w:ilvl w:val="0"/>
          <w:numId w:val="31"/>
        </w:numPr>
        <w:spacing w:after="0" w:line="240" w:lineRule="auto"/>
        <w:jc w:val="both"/>
        <w:rPr>
          <w:rFonts w:ascii="Verdana" w:hAnsi="Verdana"/>
          <w:b/>
          <w:bCs/>
          <w:sz w:val="20"/>
          <w:szCs w:val="20"/>
        </w:rPr>
      </w:pPr>
      <w:r>
        <w:rPr>
          <w:rFonts w:ascii="Verdana" w:hAnsi="Verdana"/>
          <w:b/>
          <w:bCs/>
          <w:sz w:val="20"/>
          <w:szCs w:val="20"/>
        </w:rPr>
        <w:t>ACMA WR 1</w:t>
      </w:r>
      <w:r w:rsidRPr="00267AB9">
        <w:rPr>
          <w:rFonts w:ascii="Verdana" w:hAnsi="Verdana"/>
          <w:b/>
          <w:bCs/>
          <w:sz w:val="20"/>
          <w:szCs w:val="20"/>
          <w:vertAlign w:val="superscript"/>
        </w:rPr>
        <w:t>st</w:t>
      </w:r>
      <w:r>
        <w:rPr>
          <w:rFonts w:ascii="Verdana" w:hAnsi="Verdana"/>
          <w:b/>
          <w:bCs/>
          <w:sz w:val="20"/>
          <w:szCs w:val="20"/>
        </w:rPr>
        <w:t xml:space="preserve"> Prize </w:t>
      </w:r>
      <w:r w:rsidR="009813B1">
        <w:rPr>
          <w:rFonts w:ascii="Verdana" w:hAnsi="Verdana"/>
          <w:b/>
          <w:bCs/>
          <w:sz w:val="20"/>
          <w:szCs w:val="20"/>
        </w:rPr>
        <w:t>–</w:t>
      </w:r>
      <w:r>
        <w:rPr>
          <w:rFonts w:ascii="Verdana" w:hAnsi="Verdana"/>
          <w:b/>
          <w:bCs/>
          <w:sz w:val="20"/>
          <w:szCs w:val="20"/>
        </w:rPr>
        <w:t xml:space="preserve"> </w:t>
      </w:r>
      <w:r w:rsidR="009813B1">
        <w:rPr>
          <w:rFonts w:ascii="Verdana" w:hAnsi="Verdana"/>
          <w:sz w:val="20"/>
          <w:szCs w:val="20"/>
        </w:rPr>
        <w:t>Extrusion line speed increase from 15 m</w:t>
      </w:r>
      <w:r w:rsidR="00F90166">
        <w:rPr>
          <w:rFonts w:ascii="Verdana" w:hAnsi="Verdana"/>
          <w:sz w:val="20"/>
          <w:szCs w:val="20"/>
        </w:rPr>
        <w:t>p</w:t>
      </w:r>
      <w:r w:rsidR="009813B1">
        <w:rPr>
          <w:rFonts w:ascii="Verdana" w:hAnsi="Verdana"/>
          <w:sz w:val="20"/>
          <w:szCs w:val="20"/>
        </w:rPr>
        <w:t xml:space="preserve">m to 20 </w:t>
      </w:r>
      <w:r w:rsidR="00F90166">
        <w:rPr>
          <w:rFonts w:ascii="Verdana" w:hAnsi="Verdana"/>
          <w:sz w:val="20"/>
          <w:szCs w:val="20"/>
        </w:rPr>
        <w:t xml:space="preserve">mpm with low cost </w:t>
      </w:r>
      <w:r w:rsidR="007D10EA">
        <w:rPr>
          <w:rFonts w:ascii="Verdana" w:hAnsi="Verdana"/>
          <w:sz w:val="20"/>
          <w:szCs w:val="20"/>
        </w:rPr>
        <w:t xml:space="preserve">automation implementation with changing gear pulley diameter increase and increase of throughout of </w:t>
      </w:r>
      <w:r w:rsidR="005A059B">
        <w:rPr>
          <w:rFonts w:ascii="Verdana" w:hAnsi="Verdana"/>
          <w:sz w:val="20"/>
          <w:szCs w:val="20"/>
        </w:rPr>
        <w:t>extruded rubber in 2018</w:t>
      </w:r>
    </w:p>
    <w:p w14:paraId="753C5636" w14:textId="77777777" w:rsidR="00267AB9" w:rsidRPr="00332743" w:rsidRDefault="005A059B" w:rsidP="00C65990">
      <w:pPr>
        <w:pStyle w:val="ListParagraph"/>
        <w:numPr>
          <w:ilvl w:val="0"/>
          <w:numId w:val="31"/>
        </w:numPr>
        <w:spacing w:after="0" w:line="240" w:lineRule="auto"/>
        <w:jc w:val="both"/>
        <w:rPr>
          <w:rFonts w:ascii="Verdana" w:hAnsi="Verdana"/>
          <w:b/>
          <w:bCs/>
          <w:sz w:val="20"/>
          <w:szCs w:val="20"/>
        </w:rPr>
      </w:pPr>
      <w:r>
        <w:rPr>
          <w:rFonts w:ascii="Verdana" w:hAnsi="Verdana"/>
          <w:b/>
          <w:bCs/>
          <w:sz w:val="20"/>
          <w:szCs w:val="20"/>
        </w:rPr>
        <w:t>ACMA WR 2</w:t>
      </w:r>
      <w:r w:rsidRPr="005A059B">
        <w:rPr>
          <w:rFonts w:ascii="Verdana" w:hAnsi="Verdana"/>
          <w:b/>
          <w:bCs/>
          <w:sz w:val="20"/>
          <w:szCs w:val="20"/>
          <w:vertAlign w:val="superscript"/>
        </w:rPr>
        <w:t>nd</w:t>
      </w:r>
      <w:r>
        <w:rPr>
          <w:rFonts w:ascii="Verdana" w:hAnsi="Verdana"/>
          <w:b/>
          <w:bCs/>
          <w:sz w:val="20"/>
          <w:szCs w:val="20"/>
        </w:rPr>
        <w:t xml:space="preserve"> Prize </w:t>
      </w:r>
      <w:r w:rsidR="001E7D73">
        <w:rPr>
          <w:rFonts w:ascii="Verdana" w:hAnsi="Verdana"/>
          <w:b/>
          <w:bCs/>
          <w:sz w:val="20"/>
          <w:szCs w:val="20"/>
        </w:rPr>
        <w:t>–</w:t>
      </w:r>
      <w:r>
        <w:rPr>
          <w:rFonts w:ascii="Verdana" w:hAnsi="Verdana"/>
          <w:b/>
          <w:bCs/>
          <w:sz w:val="20"/>
          <w:szCs w:val="20"/>
        </w:rPr>
        <w:t xml:space="preserve"> </w:t>
      </w:r>
      <w:r w:rsidR="001E7D73">
        <w:rPr>
          <w:rFonts w:ascii="Verdana" w:hAnsi="Verdana"/>
          <w:sz w:val="20"/>
          <w:szCs w:val="20"/>
        </w:rPr>
        <w:t xml:space="preserve">In extrusion line poke yoke system installed to detect sealant miss part at the machine operating area </w:t>
      </w:r>
      <w:r w:rsidR="00332743">
        <w:rPr>
          <w:rFonts w:ascii="Verdana" w:hAnsi="Verdana"/>
          <w:sz w:val="20"/>
          <w:szCs w:val="20"/>
        </w:rPr>
        <w:t>for that we got zero customer complaint in 2017.</w:t>
      </w:r>
    </w:p>
    <w:p w14:paraId="26C44FC1" w14:textId="77777777" w:rsidR="009A3706" w:rsidRPr="009A3706" w:rsidRDefault="00332743" w:rsidP="00C65990">
      <w:pPr>
        <w:pStyle w:val="ListParagraph"/>
        <w:numPr>
          <w:ilvl w:val="0"/>
          <w:numId w:val="31"/>
        </w:numPr>
        <w:spacing w:after="0" w:line="240" w:lineRule="auto"/>
        <w:jc w:val="both"/>
        <w:rPr>
          <w:rFonts w:ascii="Verdana" w:hAnsi="Verdana"/>
          <w:b/>
          <w:bCs/>
          <w:sz w:val="20"/>
          <w:szCs w:val="20"/>
        </w:rPr>
      </w:pPr>
      <w:r>
        <w:rPr>
          <w:rFonts w:ascii="Verdana" w:hAnsi="Verdana"/>
          <w:b/>
          <w:bCs/>
          <w:sz w:val="20"/>
          <w:szCs w:val="20"/>
        </w:rPr>
        <w:t>ACMA WE 3</w:t>
      </w:r>
      <w:r w:rsidRPr="00332743">
        <w:rPr>
          <w:rFonts w:ascii="Verdana" w:hAnsi="Verdana"/>
          <w:b/>
          <w:bCs/>
          <w:sz w:val="20"/>
          <w:szCs w:val="20"/>
          <w:vertAlign w:val="superscript"/>
        </w:rPr>
        <w:t>rd</w:t>
      </w:r>
      <w:r>
        <w:rPr>
          <w:rFonts w:ascii="Verdana" w:hAnsi="Verdana"/>
          <w:b/>
          <w:bCs/>
          <w:sz w:val="20"/>
          <w:szCs w:val="20"/>
        </w:rPr>
        <w:t xml:space="preserve"> Prize </w:t>
      </w:r>
      <w:r w:rsidR="00BE13E6">
        <w:rPr>
          <w:rFonts w:ascii="Verdana" w:hAnsi="Verdana"/>
          <w:b/>
          <w:bCs/>
          <w:sz w:val="20"/>
          <w:szCs w:val="20"/>
        </w:rPr>
        <w:t>–</w:t>
      </w:r>
      <w:r>
        <w:rPr>
          <w:rFonts w:ascii="Verdana" w:hAnsi="Verdana"/>
          <w:b/>
          <w:bCs/>
          <w:sz w:val="20"/>
          <w:szCs w:val="20"/>
        </w:rPr>
        <w:t xml:space="preserve"> </w:t>
      </w:r>
      <w:r w:rsidR="00BE13E6">
        <w:rPr>
          <w:rFonts w:ascii="Verdana" w:hAnsi="Verdana"/>
          <w:sz w:val="20"/>
          <w:szCs w:val="20"/>
        </w:rPr>
        <w:t xml:space="preserve">In Secondary operation area stuffer insertion section new </w:t>
      </w:r>
      <w:r w:rsidR="009A3706">
        <w:rPr>
          <w:rFonts w:ascii="Verdana" w:hAnsi="Verdana"/>
          <w:sz w:val="20"/>
          <w:szCs w:val="20"/>
        </w:rPr>
        <w:t>process development to reduce manpower and time saving with more productivity in 2016 for best Kaizen.</w:t>
      </w:r>
    </w:p>
    <w:p w14:paraId="54345596" w14:textId="77777777" w:rsidR="00D936C6" w:rsidRPr="00D936C6" w:rsidRDefault="00E97827" w:rsidP="00C65990">
      <w:pPr>
        <w:pStyle w:val="ListParagraph"/>
        <w:numPr>
          <w:ilvl w:val="0"/>
          <w:numId w:val="31"/>
        </w:numPr>
        <w:spacing w:after="0" w:line="240" w:lineRule="auto"/>
        <w:jc w:val="both"/>
        <w:rPr>
          <w:rFonts w:ascii="Verdana" w:hAnsi="Verdana"/>
          <w:b/>
          <w:bCs/>
          <w:sz w:val="20"/>
          <w:szCs w:val="20"/>
        </w:rPr>
      </w:pPr>
      <w:r>
        <w:rPr>
          <w:rFonts w:ascii="Verdana" w:hAnsi="Verdana"/>
          <w:b/>
          <w:bCs/>
          <w:sz w:val="20"/>
          <w:szCs w:val="20"/>
        </w:rPr>
        <w:t xml:space="preserve">Manpower Reduction </w:t>
      </w:r>
      <w:r w:rsidR="00605B3C">
        <w:rPr>
          <w:rFonts w:ascii="Verdana" w:hAnsi="Verdana"/>
          <w:b/>
          <w:bCs/>
          <w:sz w:val="20"/>
          <w:szCs w:val="20"/>
        </w:rPr>
        <w:t xml:space="preserve">– </w:t>
      </w:r>
      <w:r w:rsidR="00605B3C">
        <w:rPr>
          <w:rFonts w:ascii="Verdana" w:hAnsi="Verdana"/>
          <w:sz w:val="20"/>
          <w:szCs w:val="20"/>
        </w:rPr>
        <w:t>Remove</w:t>
      </w:r>
      <w:r>
        <w:rPr>
          <w:rFonts w:ascii="Verdana" w:hAnsi="Verdana"/>
          <w:sz w:val="20"/>
          <w:szCs w:val="20"/>
        </w:rPr>
        <w:t xml:space="preserve"> after molding secondary quality inspection </w:t>
      </w:r>
      <w:r w:rsidR="00D34AA4">
        <w:rPr>
          <w:rFonts w:ascii="Verdana" w:hAnsi="Verdana"/>
          <w:sz w:val="20"/>
          <w:szCs w:val="20"/>
        </w:rPr>
        <w:t xml:space="preserve">with layout change at extrusion line and molding </w:t>
      </w:r>
      <w:r w:rsidR="00605B3C">
        <w:rPr>
          <w:rFonts w:ascii="Verdana" w:hAnsi="Verdana"/>
          <w:sz w:val="20"/>
          <w:szCs w:val="20"/>
        </w:rPr>
        <w:t>area,</w:t>
      </w:r>
      <w:r w:rsidR="00D34AA4">
        <w:rPr>
          <w:rFonts w:ascii="Verdana" w:hAnsi="Verdana"/>
          <w:sz w:val="20"/>
          <w:szCs w:val="20"/>
        </w:rPr>
        <w:t xml:space="preserve"> install a table in between</w:t>
      </w:r>
      <w:r w:rsidR="00D936C6">
        <w:rPr>
          <w:rFonts w:ascii="Verdana" w:hAnsi="Verdana"/>
          <w:sz w:val="20"/>
          <w:szCs w:val="20"/>
        </w:rPr>
        <w:t xml:space="preserve"> the process and do final inspection at line end.</w:t>
      </w:r>
    </w:p>
    <w:p w14:paraId="76C4375A" w14:textId="77777777" w:rsidR="00563664" w:rsidRPr="00563664" w:rsidRDefault="00D936C6" w:rsidP="00C65990">
      <w:pPr>
        <w:pStyle w:val="ListParagraph"/>
        <w:numPr>
          <w:ilvl w:val="0"/>
          <w:numId w:val="31"/>
        </w:numPr>
        <w:spacing w:after="0" w:line="240" w:lineRule="auto"/>
        <w:jc w:val="both"/>
        <w:rPr>
          <w:rFonts w:ascii="Verdana" w:hAnsi="Verdana"/>
          <w:b/>
          <w:bCs/>
          <w:sz w:val="20"/>
          <w:szCs w:val="20"/>
        </w:rPr>
      </w:pPr>
      <w:r>
        <w:rPr>
          <w:rFonts w:ascii="Verdana" w:hAnsi="Verdana"/>
          <w:b/>
          <w:bCs/>
          <w:sz w:val="20"/>
          <w:szCs w:val="20"/>
        </w:rPr>
        <w:t xml:space="preserve">SAP </w:t>
      </w:r>
      <w:r w:rsidR="001C36EE">
        <w:rPr>
          <w:rFonts w:ascii="Verdana" w:hAnsi="Verdana"/>
          <w:b/>
          <w:bCs/>
          <w:sz w:val="20"/>
          <w:szCs w:val="20"/>
        </w:rPr>
        <w:t>–</w:t>
      </w:r>
      <w:r>
        <w:rPr>
          <w:rFonts w:ascii="Verdana" w:hAnsi="Verdana"/>
          <w:b/>
          <w:bCs/>
          <w:sz w:val="20"/>
          <w:szCs w:val="20"/>
        </w:rPr>
        <w:t xml:space="preserve"> </w:t>
      </w:r>
      <w:r w:rsidR="001C36EE">
        <w:rPr>
          <w:rFonts w:ascii="Verdana" w:hAnsi="Verdana"/>
          <w:sz w:val="20"/>
          <w:szCs w:val="20"/>
        </w:rPr>
        <w:t xml:space="preserve">SAP SP HANA introduction and implementation at manufacturing operations plant also made logic gate to generate new kind of report for MIS </w:t>
      </w:r>
      <w:r w:rsidR="00563664">
        <w:rPr>
          <w:rFonts w:ascii="Verdana" w:hAnsi="Verdana"/>
          <w:sz w:val="20"/>
          <w:szCs w:val="20"/>
        </w:rPr>
        <w:t>regarding production costing.</w:t>
      </w:r>
      <w:r w:rsidR="00611615">
        <w:rPr>
          <w:rFonts w:ascii="Verdana" w:hAnsi="Verdana"/>
          <w:sz w:val="20"/>
          <w:szCs w:val="20"/>
        </w:rPr>
        <w:t xml:space="preserve"> SAP </w:t>
      </w:r>
      <w:r w:rsidR="004E3B18">
        <w:rPr>
          <w:rFonts w:ascii="Verdana" w:hAnsi="Verdana"/>
          <w:sz w:val="20"/>
          <w:szCs w:val="20"/>
        </w:rPr>
        <w:t>PP, QM, SD</w:t>
      </w:r>
      <w:r w:rsidR="00611615">
        <w:rPr>
          <w:rFonts w:ascii="Verdana" w:hAnsi="Verdana"/>
          <w:sz w:val="20"/>
          <w:szCs w:val="20"/>
        </w:rPr>
        <w:t xml:space="preserve">, MM Module establishment and working experience. </w:t>
      </w:r>
    </w:p>
    <w:p w14:paraId="608C6C0F" w14:textId="77777777" w:rsidR="005E243E" w:rsidRPr="005E243E" w:rsidRDefault="007F0606" w:rsidP="00C65990">
      <w:pPr>
        <w:pStyle w:val="ListParagraph"/>
        <w:numPr>
          <w:ilvl w:val="0"/>
          <w:numId w:val="31"/>
        </w:numPr>
        <w:spacing w:after="0" w:line="240" w:lineRule="auto"/>
        <w:jc w:val="both"/>
        <w:rPr>
          <w:rFonts w:ascii="Verdana" w:hAnsi="Verdana"/>
          <w:b/>
          <w:bCs/>
          <w:sz w:val="20"/>
          <w:szCs w:val="20"/>
        </w:rPr>
      </w:pPr>
      <w:r>
        <w:rPr>
          <w:rFonts w:ascii="Verdana" w:hAnsi="Verdana"/>
          <w:b/>
          <w:bCs/>
          <w:sz w:val="20"/>
          <w:szCs w:val="20"/>
        </w:rPr>
        <w:t xml:space="preserve">MMOG – </w:t>
      </w:r>
      <w:r>
        <w:rPr>
          <w:rFonts w:ascii="Verdana" w:hAnsi="Verdana"/>
          <w:sz w:val="20"/>
          <w:szCs w:val="20"/>
        </w:rPr>
        <w:t xml:space="preserve">Barcoding system integration with SAP ERP </w:t>
      </w:r>
      <w:r w:rsidR="00E773FE">
        <w:rPr>
          <w:rFonts w:ascii="Verdana" w:hAnsi="Verdana"/>
          <w:sz w:val="20"/>
          <w:szCs w:val="20"/>
        </w:rPr>
        <w:t xml:space="preserve">with SCADA module </w:t>
      </w:r>
      <w:r w:rsidR="005E243E">
        <w:rPr>
          <w:rFonts w:ascii="Verdana" w:hAnsi="Verdana"/>
          <w:sz w:val="20"/>
          <w:szCs w:val="20"/>
        </w:rPr>
        <w:t>atomization.</w:t>
      </w:r>
    </w:p>
    <w:p w14:paraId="061A58BD" w14:textId="77777777" w:rsidR="00332743" w:rsidRPr="00675F95" w:rsidRDefault="005E243E" w:rsidP="00C65990">
      <w:pPr>
        <w:pStyle w:val="ListParagraph"/>
        <w:numPr>
          <w:ilvl w:val="0"/>
          <w:numId w:val="31"/>
        </w:numPr>
        <w:spacing w:after="0" w:line="240" w:lineRule="auto"/>
        <w:jc w:val="both"/>
        <w:rPr>
          <w:rFonts w:ascii="Verdana" w:hAnsi="Verdana"/>
          <w:b/>
          <w:bCs/>
          <w:sz w:val="20"/>
          <w:szCs w:val="20"/>
        </w:rPr>
      </w:pPr>
      <w:r>
        <w:rPr>
          <w:rFonts w:ascii="Verdana" w:hAnsi="Verdana"/>
          <w:b/>
          <w:bCs/>
          <w:sz w:val="20"/>
          <w:szCs w:val="20"/>
        </w:rPr>
        <w:t xml:space="preserve">Six Sigma GB – </w:t>
      </w:r>
      <w:r w:rsidRPr="005E243E">
        <w:rPr>
          <w:rFonts w:ascii="Verdana" w:hAnsi="Verdana"/>
          <w:sz w:val="20"/>
          <w:szCs w:val="20"/>
        </w:rPr>
        <w:t>Successfully</w:t>
      </w:r>
      <w:r w:rsidR="00E773FE">
        <w:rPr>
          <w:rFonts w:ascii="Verdana" w:hAnsi="Verdana"/>
          <w:sz w:val="20"/>
          <w:szCs w:val="20"/>
        </w:rPr>
        <w:t xml:space="preserve"> </w:t>
      </w:r>
      <w:r>
        <w:rPr>
          <w:rFonts w:ascii="Verdana" w:hAnsi="Verdana"/>
          <w:sz w:val="20"/>
          <w:szCs w:val="20"/>
        </w:rPr>
        <w:t xml:space="preserve">done certification </w:t>
      </w:r>
      <w:r w:rsidR="00FA6171">
        <w:rPr>
          <w:rFonts w:ascii="Verdana" w:hAnsi="Verdana"/>
          <w:sz w:val="20"/>
          <w:szCs w:val="20"/>
        </w:rPr>
        <w:t>of six Sigma green belt in 2018 from FORD motor India Pvt</w:t>
      </w:r>
      <w:r w:rsidR="00605B3C">
        <w:rPr>
          <w:rFonts w:ascii="Verdana" w:hAnsi="Verdana"/>
          <w:sz w:val="20"/>
          <w:szCs w:val="20"/>
        </w:rPr>
        <w:t>.</w:t>
      </w:r>
      <w:r w:rsidR="00FA6171">
        <w:rPr>
          <w:rFonts w:ascii="Verdana" w:hAnsi="Verdana"/>
          <w:sz w:val="20"/>
          <w:szCs w:val="20"/>
        </w:rPr>
        <w:t xml:space="preserve"> Ltd regarding </w:t>
      </w:r>
      <w:r w:rsidR="00675F95">
        <w:rPr>
          <w:rFonts w:ascii="Verdana" w:hAnsi="Verdana"/>
          <w:sz w:val="20"/>
          <w:szCs w:val="20"/>
        </w:rPr>
        <w:t>quality cost reduction at suppliers end.</w:t>
      </w:r>
    </w:p>
    <w:p w14:paraId="3BCB039B" w14:textId="77777777" w:rsidR="00275708" w:rsidRPr="00275708" w:rsidRDefault="00675F95" w:rsidP="00D04F90">
      <w:pPr>
        <w:pStyle w:val="ListParagraph"/>
        <w:numPr>
          <w:ilvl w:val="0"/>
          <w:numId w:val="31"/>
        </w:numPr>
        <w:spacing w:after="0" w:line="240" w:lineRule="auto"/>
        <w:jc w:val="both"/>
        <w:rPr>
          <w:rFonts w:ascii="Verdana" w:hAnsi="Verdana"/>
          <w:b/>
          <w:bCs/>
          <w:sz w:val="20"/>
          <w:szCs w:val="20"/>
        </w:rPr>
      </w:pPr>
      <w:r>
        <w:rPr>
          <w:rFonts w:ascii="Verdana" w:hAnsi="Verdana"/>
          <w:b/>
          <w:bCs/>
          <w:sz w:val="20"/>
          <w:szCs w:val="20"/>
        </w:rPr>
        <w:t xml:space="preserve">Manpower Skill – </w:t>
      </w:r>
      <w:r w:rsidR="00820F81">
        <w:rPr>
          <w:rFonts w:ascii="Verdana" w:hAnsi="Verdana"/>
          <w:sz w:val="20"/>
          <w:szCs w:val="20"/>
        </w:rPr>
        <w:t>Multiskilling work has done for operators which can help to</w:t>
      </w:r>
      <w:r w:rsidR="00611615">
        <w:rPr>
          <w:rFonts w:ascii="Verdana" w:hAnsi="Verdana"/>
          <w:sz w:val="20"/>
          <w:szCs w:val="20"/>
        </w:rPr>
        <w:t xml:space="preserve"> </w:t>
      </w:r>
      <w:r w:rsidR="00820F81">
        <w:rPr>
          <w:rFonts w:ascii="Verdana" w:hAnsi="Verdana"/>
          <w:sz w:val="20"/>
          <w:szCs w:val="20"/>
        </w:rPr>
        <w:t>run plant operations during absenteeism</w:t>
      </w:r>
      <w:r w:rsidR="00275708">
        <w:rPr>
          <w:rFonts w:ascii="Verdana" w:hAnsi="Verdana"/>
          <w:sz w:val="20"/>
          <w:szCs w:val="20"/>
        </w:rPr>
        <w:t>.</w:t>
      </w:r>
    </w:p>
    <w:p w14:paraId="76562CF1" w14:textId="77777777" w:rsidR="00965F94" w:rsidRPr="0041379A" w:rsidRDefault="00275708" w:rsidP="00D04F90">
      <w:pPr>
        <w:pStyle w:val="ListParagraph"/>
        <w:numPr>
          <w:ilvl w:val="0"/>
          <w:numId w:val="31"/>
        </w:numPr>
        <w:spacing w:after="0" w:line="240" w:lineRule="auto"/>
        <w:jc w:val="both"/>
        <w:rPr>
          <w:rFonts w:ascii="Verdana" w:hAnsi="Verdana"/>
          <w:b/>
          <w:bCs/>
          <w:sz w:val="20"/>
          <w:szCs w:val="20"/>
        </w:rPr>
      </w:pPr>
      <w:r>
        <w:rPr>
          <w:rFonts w:ascii="Verdana" w:hAnsi="Verdana"/>
          <w:b/>
          <w:bCs/>
          <w:sz w:val="20"/>
          <w:szCs w:val="20"/>
        </w:rPr>
        <w:t xml:space="preserve">Layout Management – </w:t>
      </w:r>
      <w:r>
        <w:rPr>
          <w:rFonts w:ascii="Verdana" w:hAnsi="Verdana"/>
          <w:sz w:val="20"/>
          <w:szCs w:val="20"/>
        </w:rPr>
        <w:t xml:space="preserve">FG and WIP area </w:t>
      </w:r>
      <w:r w:rsidR="0041379A">
        <w:rPr>
          <w:rFonts w:ascii="Verdana" w:hAnsi="Verdana"/>
          <w:sz w:val="20"/>
          <w:szCs w:val="20"/>
        </w:rPr>
        <w:t>layout made which can meet customer requirements with less work area for rack management.</w:t>
      </w:r>
    </w:p>
    <w:p w14:paraId="63071F5F" w14:textId="77777777" w:rsidR="0041379A" w:rsidRPr="009C61AF" w:rsidRDefault="00230588" w:rsidP="00D04F90">
      <w:pPr>
        <w:pStyle w:val="ListParagraph"/>
        <w:numPr>
          <w:ilvl w:val="0"/>
          <w:numId w:val="31"/>
        </w:numPr>
        <w:spacing w:after="0" w:line="240" w:lineRule="auto"/>
        <w:jc w:val="both"/>
        <w:rPr>
          <w:rFonts w:ascii="Verdana" w:hAnsi="Verdana"/>
          <w:b/>
          <w:bCs/>
          <w:sz w:val="20"/>
          <w:szCs w:val="20"/>
        </w:rPr>
      </w:pPr>
      <w:r>
        <w:rPr>
          <w:rFonts w:ascii="Verdana" w:hAnsi="Verdana"/>
          <w:b/>
          <w:bCs/>
          <w:sz w:val="20"/>
          <w:szCs w:val="20"/>
        </w:rPr>
        <w:t xml:space="preserve">IATF – </w:t>
      </w:r>
      <w:r w:rsidRPr="00230588">
        <w:rPr>
          <w:rFonts w:ascii="Verdana" w:hAnsi="Verdana"/>
          <w:sz w:val="20"/>
          <w:szCs w:val="20"/>
        </w:rPr>
        <w:t>Successfully</w:t>
      </w:r>
      <w:r>
        <w:rPr>
          <w:rFonts w:ascii="Verdana" w:hAnsi="Verdana"/>
          <w:sz w:val="20"/>
          <w:szCs w:val="20"/>
        </w:rPr>
        <w:t xml:space="preserve"> completed IATF internal auditor in </w:t>
      </w:r>
      <w:r w:rsidR="009C61AF">
        <w:rPr>
          <w:rFonts w:ascii="Verdana" w:hAnsi="Verdana"/>
          <w:sz w:val="20"/>
          <w:szCs w:val="20"/>
        </w:rPr>
        <w:t>2017 from TUV.</w:t>
      </w:r>
    </w:p>
    <w:p w14:paraId="234B693D" w14:textId="77777777" w:rsidR="008503EE" w:rsidRPr="008503EE" w:rsidRDefault="009C61AF" w:rsidP="00D04F90">
      <w:pPr>
        <w:pStyle w:val="ListParagraph"/>
        <w:numPr>
          <w:ilvl w:val="0"/>
          <w:numId w:val="31"/>
        </w:numPr>
        <w:spacing w:after="0" w:line="240" w:lineRule="auto"/>
        <w:jc w:val="both"/>
        <w:rPr>
          <w:rFonts w:ascii="Verdana" w:hAnsi="Verdana"/>
          <w:b/>
          <w:bCs/>
          <w:sz w:val="20"/>
          <w:szCs w:val="20"/>
        </w:rPr>
      </w:pPr>
      <w:r>
        <w:rPr>
          <w:rFonts w:ascii="Verdana" w:hAnsi="Verdana"/>
          <w:b/>
          <w:bCs/>
          <w:sz w:val="20"/>
          <w:szCs w:val="20"/>
        </w:rPr>
        <w:t xml:space="preserve">ISO – </w:t>
      </w:r>
      <w:r>
        <w:rPr>
          <w:rFonts w:ascii="Verdana" w:hAnsi="Verdana"/>
          <w:sz w:val="20"/>
          <w:szCs w:val="20"/>
        </w:rPr>
        <w:t xml:space="preserve">Successfully completed </w:t>
      </w:r>
      <w:r w:rsidR="008503EE">
        <w:rPr>
          <w:rFonts w:ascii="Verdana" w:hAnsi="Verdana"/>
          <w:sz w:val="20"/>
          <w:szCs w:val="20"/>
        </w:rPr>
        <w:t xml:space="preserve">ISO internal auditor in 2012 from Anchor </w:t>
      </w:r>
      <w:proofErr w:type="gramStart"/>
      <w:r w:rsidR="008503EE">
        <w:rPr>
          <w:rFonts w:ascii="Verdana" w:hAnsi="Verdana"/>
          <w:sz w:val="20"/>
          <w:szCs w:val="20"/>
        </w:rPr>
        <w:t>By</w:t>
      </w:r>
      <w:proofErr w:type="gramEnd"/>
      <w:r w:rsidR="008503EE">
        <w:rPr>
          <w:rFonts w:ascii="Verdana" w:hAnsi="Verdana"/>
          <w:sz w:val="20"/>
          <w:szCs w:val="20"/>
        </w:rPr>
        <w:t xml:space="preserve"> Panasonic.</w:t>
      </w:r>
    </w:p>
    <w:p w14:paraId="1F1107F4" w14:textId="77777777" w:rsidR="009C61AF" w:rsidRPr="005E28AB" w:rsidRDefault="0073140F" w:rsidP="00D04F90">
      <w:pPr>
        <w:pStyle w:val="ListParagraph"/>
        <w:numPr>
          <w:ilvl w:val="0"/>
          <w:numId w:val="31"/>
        </w:numPr>
        <w:spacing w:after="0" w:line="240" w:lineRule="auto"/>
        <w:jc w:val="both"/>
        <w:rPr>
          <w:rFonts w:ascii="Verdana" w:hAnsi="Verdana"/>
          <w:b/>
          <w:bCs/>
          <w:sz w:val="20"/>
          <w:szCs w:val="20"/>
        </w:rPr>
      </w:pPr>
      <w:r>
        <w:rPr>
          <w:rFonts w:ascii="Verdana" w:hAnsi="Verdana"/>
          <w:b/>
          <w:bCs/>
          <w:sz w:val="20"/>
          <w:szCs w:val="20"/>
        </w:rPr>
        <w:t xml:space="preserve">Industrial First Aid </w:t>
      </w:r>
      <w:r>
        <w:rPr>
          <w:rFonts w:ascii="Verdana" w:hAnsi="Verdana"/>
          <w:sz w:val="20"/>
          <w:szCs w:val="20"/>
        </w:rPr>
        <w:t>– Successfully completed industrial first aider training in 201</w:t>
      </w:r>
      <w:r w:rsidR="005E28AB">
        <w:rPr>
          <w:rFonts w:ascii="Verdana" w:hAnsi="Verdana"/>
          <w:sz w:val="20"/>
          <w:szCs w:val="20"/>
        </w:rPr>
        <w:t>3 from Anchor By Panasonic</w:t>
      </w:r>
    </w:p>
    <w:p w14:paraId="6B6AD75B" w14:textId="77777777" w:rsidR="005E28AB" w:rsidRPr="00552DB1" w:rsidRDefault="005E28AB" w:rsidP="00D04F90">
      <w:pPr>
        <w:pStyle w:val="ListParagraph"/>
        <w:numPr>
          <w:ilvl w:val="0"/>
          <w:numId w:val="31"/>
        </w:numPr>
        <w:spacing w:after="0" w:line="240" w:lineRule="auto"/>
        <w:jc w:val="both"/>
        <w:rPr>
          <w:rFonts w:ascii="Verdana" w:hAnsi="Verdana"/>
          <w:b/>
          <w:bCs/>
          <w:sz w:val="20"/>
          <w:szCs w:val="20"/>
        </w:rPr>
      </w:pPr>
      <w:r>
        <w:rPr>
          <w:rFonts w:ascii="Verdana" w:hAnsi="Verdana"/>
          <w:b/>
          <w:bCs/>
          <w:sz w:val="20"/>
          <w:szCs w:val="20"/>
        </w:rPr>
        <w:t xml:space="preserve">KPI &amp; KRA – </w:t>
      </w:r>
      <w:r>
        <w:rPr>
          <w:rFonts w:ascii="Verdana" w:hAnsi="Verdana"/>
          <w:sz w:val="20"/>
          <w:szCs w:val="20"/>
        </w:rPr>
        <w:t xml:space="preserve">KPI KRA monitoring for plant and also made action plans to </w:t>
      </w:r>
      <w:r w:rsidR="00552DB1">
        <w:rPr>
          <w:rFonts w:ascii="Verdana" w:hAnsi="Verdana"/>
          <w:sz w:val="20"/>
          <w:szCs w:val="20"/>
        </w:rPr>
        <w:t>meet management goals.</w:t>
      </w:r>
    </w:p>
    <w:p w14:paraId="7CD4B557" w14:textId="77777777" w:rsidR="00965F94" w:rsidRPr="00611615" w:rsidRDefault="00552DB1" w:rsidP="00D04F90">
      <w:pPr>
        <w:pStyle w:val="ListParagraph"/>
        <w:numPr>
          <w:ilvl w:val="0"/>
          <w:numId w:val="31"/>
        </w:numPr>
        <w:spacing w:after="0" w:line="240" w:lineRule="auto"/>
        <w:jc w:val="both"/>
        <w:rPr>
          <w:rFonts w:ascii="Verdana" w:hAnsi="Verdana"/>
          <w:b/>
          <w:bCs/>
          <w:sz w:val="20"/>
          <w:szCs w:val="20"/>
        </w:rPr>
      </w:pPr>
      <w:r>
        <w:rPr>
          <w:rFonts w:ascii="Verdana" w:hAnsi="Verdana"/>
          <w:b/>
          <w:bCs/>
          <w:sz w:val="20"/>
          <w:szCs w:val="20"/>
        </w:rPr>
        <w:t xml:space="preserve">MIS – </w:t>
      </w:r>
      <w:r>
        <w:rPr>
          <w:rFonts w:ascii="Verdana" w:hAnsi="Verdana"/>
          <w:sz w:val="20"/>
          <w:szCs w:val="20"/>
        </w:rPr>
        <w:t xml:space="preserve">Developed MIS reports for management and direct work with CMD </w:t>
      </w:r>
      <w:r w:rsidR="00196216">
        <w:rPr>
          <w:rFonts w:ascii="Verdana" w:hAnsi="Verdana"/>
          <w:sz w:val="20"/>
          <w:szCs w:val="20"/>
        </w:rPr>
        <w:t>&amp; Directors of company , also represents plant performance at MRM meeting with reporting head.</w:t>
      </w:r>
    </w:p>
    <w:p w14:paraId="073DD168" w14:textId="77777777" w:rsidR="00611615" w:rsidRPr="00611615" w:rsidRDefault="00611615" w:rsidP="00D04F90">
      <w:pPr>
        <w:pStyle w:val="ListParagraph"/>
        <w:numPr>
          <w:ilvl w:val="0"/>
          <w:numId w:val="31"/>
        </w:numPr>
        <w:spacing w:after="0" w:line="240" w:lineRule="auto"/>
        <w:jc w:val="both"/>
        <w:rPr>
          <w:rFonts w:ascii="Verdana" w:hAnsi="Verdana"/>
          <w:bCs/>
          <w:sz w:val="20"/>
          <w:szCs w:val="20"/>
        </w:rPr>
      </w:pPr>
      <w:r>
        <w:rPr>
          <w:rFonts w:ascii="Verdana" w:hAnsi="Verdana"/>
          <w:b/>
          <w:bCs/>
          <w:sz w:val="20"/>
          <w:szCs w:val="20"/>
        </w:rPr>
        <w:t xml:space="preserve">Program Management – </w:t>
      </w:r>
      <w:r w:rsidRPr="00611615">
        <w:rPr>
          <w:rFonts w:ascii="Verdana" w:hAnsi="Verdana"/>
          <w:bCs/>
          <w:sz w:val="20"/>
          <w:szCs w:val="20"/>
        </w:rPr>
        <w:t>leading program management for new project in automotive industry ( MG Motor , Mahindra &amp; Mahindra &amp; Ford)</w:t>
      </w:r>
    </w:p>
    <w:p w14:paraId="69972D90" w14:textId="77777777" w:rsidR="00605B3C" w:rsidRDefault="00605B3C" w:rsidP="00605B3C">
      <w:pPr>
        <w:spacing w:after="0" w:line="240" w:lineRule="auto"/>
        <w:jc w:val="both"/>
        <w:rPr>
          <w:rFonts w:ascii="Verdana" w:hAnsi="Verdana"/>
          <w:b/>
          <w:bCs/>
          <w:sz w:val="20"/>
          <w:szCs w:val="20"/>
        </w:rPr>
      </w:pPr>
    </w:p>
    <w:p w14:paraId="67BBE2A6" w14:textId="77777777" w:rsidR="00605B3C" w:rsidRDefault="00605B3C" w:rsidP="00605B3C">
      <w:pPr>
        <w:spacing w:after="0" w:line="240" w:lineRule="auto"/>
        <w:jc w:val="both"/>
        <w:rPr>
          <w:rFonts w:ascii="Verdana" w:hAnsi="Verdana"/>
          <w:b/>
          <w:bCs/>
          <w:sz w:val="20"/>
          <w:szCs w:val="20"/>
        </w:rPr>
      </w:pPr>
    </w:p>
    <w:p w14:paraId="2DF2E561" w14:textId="77777777" w:rsidR="00605B3C" w:rsidRDefault="00605B3C" w:rsidP="00605B3C">
      <w:pPr>
        <w:spacing w:after="0" w:line="240" w:lineRule="auto"/>
        <w:jc w:val="both"/>
        <w:rPr>
          <w:rFonts w:ascii="Verdana" w:hAnsi="Verdana"/>
          <w:b/>
          <w:bCs/>
          <w:sz w:val="20"/>
          <w:szCs w:val="20"/>
        </w:rPr>
      </w:pPr>
    </w:p>
    <w:p w14:paraId="5A56835E" w14:textId="77777777" w:rsidR="00605B3C" w:rsidRDefault="00605B3C" w:rsidP="00605B3C">
      <w:pPr>
        <w:spacing w:after="0" w:line="240" w:lineRule="auto"/>
        <w:jc w:val="both"/>
        <w:rPr>
          <w:rFonts w:ascii="Verdana" w:hAnsi="Verdana"/>
          <w:b/>
          <w:bCs/>
          <w:sz w:val="20"/>
          <w:szCs w:val="20"/>
        </w:rPr>
      </w:pPr>
    </w:p>
    <w:p w14:paraId="43FA91C7" w14:textId="77777777" w:rsidR="00605B3C" w:rsidRDefault="00605B3C" w:rsidP="00605B3C">
      <w:pPr>
        <w:spacing w:after="0" w:line="240" w:lineRule="auto"/>
        <w:jc w:val="both"/>
        <w:rPr>
          <w:rFonts w:ascii="Verdana" w:hAnsi="Verdana"/>
          <w:b/>
          <w:bCs/>
          <w:sz w:val="20"/>
          <w:szCs w:val="20"/>
        </w:rPr>
      </w:pPr>
    </w:p>
    <w:p w14:paraId="7EB756F5" w14:textId="77777777" w:rsidR="00965F94" w:rsidRPr="004968AF" w:rsidRDefault="00AF3A91">
      <w:pPr>
        <w:spacing w:after="0" w:line="281" w:lineRule="exact"/>
        <w:rPr>
          <w:rFonts w:ascii="Verdana" w:hAnsi="Verdana"/>
          <w:sz w:val="20"/>
          <w:szCs w:val="20"/>
        </w:rPr>
      </w:pPr>
      <w:r>
        <w:rPr>
          <w:rFonts w:ascii="Verdana" w:hAnsi="Verdana"/>
          <w:noProof/>
          <w:sz w:val="20"/>
          <w:szCs w:val="20"/>
          <w:lang w:eastAsia="en-IN"/>
        </w:rPr>
        <mc:AlternateContent>
          <mc:Choice Requires="wps">
            <w:drawing>
              <wp:anchor distT="0" distB="0" distL="114300" distR="114300" simplePos="0" relativeHeight="251658752" behindDoc="1" locked="0" layoutInCell="0" allowOverlap="1" wp14:anchorId="7F81F7BA" wp14:editId="6FB3C23D">
                <wp:simplePos x="0" y="0"/>
                <wp:positionH relativeFrom="column">
                  <wp:posOffset>-22860</wp:posOffset>
                </wp:positionH>
                <wp:positionV relativeFrom="paragraph">
                  <wp:posOffset>181610</wp:posOffset>
                </wp:positionV>
                <wp:extent cx="6788150" cy="175260"/>
                <wp:effectExtent l="0" t="0" r="0" b="0"/>
                <wp:wrapNone/>
                <wp:docPr id="1"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88150" cy="1752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A1DD4E" w14:textId="5E2F943F" w:rsidR="00E14CAA" w:rsidRPr="00E14CAA" w:rsidRDefault="00E14CAA" w:rsidP="00E14CAA">
                            <w:pPr>
                              <w:jc w:val="center"/>
                              <w:rPr>
                                <w:lang w:val="en-US"/>
                              </w:rPr>
                            </w:pPr>
                            <w:r>
                              <w:rPr>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81F7BA" id=" 4" o:spid="_x0000_s1026" style="position:absolute;margin-left:-1.8pt;margin-top:14.3pt;width:534.5pt;height:13.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" o:allowincell="f" fillcolor="#d9d9d9" stroked="f">
                <v:path arrowok="t"/>
                <v:textbox>
                  <w:txbxContent>
                    <w:p w14:paraId="2FA1DD4E" w14:textId="5E2F943F" w:rsidR="00E14CAA" w:rsidRPr="00E14CAA" w:rsidRDefault="00E14CAA" w:rsidP="00E14CAA">
                      <w:pPr>
                        <w:jc w:val="center"/>
                        <w:rPr>
                          <w:lang w:val="en-US"/>
                        </w:rPr>
                      </w:pPr>
                      <w:r>
                        <w:rPr>
                          <w:lang w:val="en-US"/>
                        </w:rPr>
                        <w:t xml:space="preserve"> </w:t>
                      </w:r>
                    </w:p>
                  </w:txbxContent>
                </v:textbox>
              </v:rect>
            </w:pict>
          </mc:Fallback>
        </mc:AlternateContent>
      </w:r>
    </w:p>
    <w:p w14:paraId="5A8FE2C6" w14:textId="77777777" w:rsidR="00625846" w:rsidRPr="004968AF" w:rsidRDefault="00625846">
      <w:pPr>
        <w:spacing w:after="0" w:line="240" w:lineRule="auto"/>
        <w:rPr>
          <w:rFonts w:ascii="Verdana" w:hAnsi="Verdana"/>
          <w:sz w:val="20"/>
          <w:szCs w:val="20"/>
        </w:rPr>
      </w:pPr>
      <w:r w:rsidRPr="004968AF">
        <w:rPr>
          <w:rFonts w:ascii="Verdana" w:hAnsi="Verdana"/>
          <w:b/>
          <w:bCs/>
          <w:sz w:val="20"/>
          <w:szCs w:val="20"/>
        </w:rPr>
        <w:t>PRIOR WORK EXPERIENCE:</w:t>
      </w:r>
    </w:p>
    <w:p w14:paraId="5CFBA3D0" w14:textId="77777777" w:rsidR="00625846" w:rsidRPr="004968AF" w:rsidRDefault="00625846">
      <w:pPr>
        <w:spacing w:after="0" w:line="187" w:lineRule="exact"/>
        <w:rPr>
          <w:rFonts w:ascii="Verdana" w:hAnsi="Verdana"/>
          <w:sz w:val="20"/>
          <w:szCs w:val="20"/>
        </w:rPr>
      </w:pPr>
    </w:p>
    <w:p w14:paraId="3CC85341" w14:textId="4263B5A7" w:rsidR="00611615" w:rsidRPr="004968AF" w:rsidRDefault="00611615" w:rsidP="00611615">
      <w:pPr>
        <w:tabs>
          <w:tab w:val="num" w:pos="8500"/>
        </w:tabs>
        <w:spacing w:after="0" w:line="240" w:lineRule="auto"/>
        <w:rPr>
          <w:rFonts w:ascii="Verdana" w:hAnsi="Verdana"/>
          <w:sz w:val="20"/>
          <w:szCs w:val="20"/>
        </w:rPr>
      </w:pPr>
      <w:r w:rsidRPr="004968AF">
        <w:rPr>
          <w:rFonts w:ascii="Verdana" w:hAnsi="Verdana"/>
          <w:b/>
          <w:bCs/>
          <w:sz w:val="20"/>
          <w:szCs w:val="20"/>
          <w:highlight w:val="lightGray"/>
        </w:rPr>
        <w:t xml:space="preserve">GoldSeal SaarGummi India </w:t>
      </w:r>
      <w:r>
        <w:rPr>
          <w:rFonts w:ascii="Verdana" w:hAnsi="Verdana"/>
          <w:b/>
          <w:bCs/>
          <w:sz w:val="20"/>
          <w:szCs w:val="20"/>
          <w:highlight w:val="lightGray"/>
        </w:rPr>
        <w:t xml:space="preserve">Pvt Ltd, Ahmedabad          </w:t>
      </w:r>
      <w:r w:rsidR="00E14CAA">
        <w:rPr>
          <w:rFonts w:ascii="Verdana" w:hAnsi="Verdana"/>
          <w:b/>
          <w:bCs/>
          <w:sz w:val="20"/>
          <w:szCs w:val="20"/>
          <w:highlight w:val="lightGray"/>
        </w:rPr>
        <w:t xml:space="preserve">                                 </w:t>
      </w:r>
      <w:r>
        <w:rPr>
          <w:rFonts w:ascii="Verdana" w:hAnsi="Verdana"/>
          <w:b/>
          <w:bCs/>
          <w:sz w:val="20"/>
          <w:szCs w:val="20"/>
          <w:highlight w:val="lightGray"/>
        </w:rPr>
        <w:t xml:space="preserve"> July 2020</w:t>
      </w:r>
      <w:r w:rsidRPr="004968AF">
        <w:rPr>
          <w:rFonts w:ascii="Verdana" w:hAnsi="Verdana"/>
          <w:b/>
          <w:bCs/>
          <w:sz w:val="20"/>
          <w:szCs w:val="20"/>
          <w:highlight w:val="lightGray"/>
        </w:rPr>
        <w:t xml:space="preserve"> </w:t>
      </w:r>
      <w:r w:rsidR="005450EE" w:rsidRPr="004968AF">
        <w:rPr>
          <w:rFonts w:ascii="Verdana" w:hAnsi="Verdana"/>
          <w:b/>
          <w:bCs/>
          <w:sz w:val="20"/>
          <w:szCs w:val="20"/>
          <w:highlight w:val="lightGray"/>
        </w:rPr>
        <w:t>to</w:t>
      </w:r>
      <w:r w:rsidRPr="004968AF">
        <w:rPr>
          <w:rFonts w:ascii="Verdana" w:hAnsi="Verdana"/>
          <w:b/>
          <w:bCs/>
          <w:sz w:val="20"/>
          <w:szCs w:val="20"/>
          <w:highlight w:val="lightGray"/>
        </w:rPr>
        <w:t xml:space="preserve"> </w:t>
      </w:r>
      <w:r>
        <w:rPr>
          <w:rFonts w:ascii="Verdana" w:hAnsi="Verdana"/>
          <w:b/>
          <w:bCs/>
          <w:sz w:val="20"/>
          <w:szCs w:val="20"/>
          <w:highlight w:val="lightGray"/>
        </w:rPr>
        <w:t>Till Date</w:t>
      </w:r>
      <w:r w:rsidRPr="004968AF">
        <w:rPr>
          <w:rFonts w:ascii="Verdana" w:hAnsi="Verdana"/>
          <w:b/>
          <w:bCs/>
          <w:sz w:val="20"/>
          <w:szCs w:val="20"/>
          <w:highlight w:val="lightGray"/>
        </w:rPr>
        <w:t xml:space="preserve"> </w:t>
      </w:r>
    </w:p>
    <w:p w14:paraId="6C2EC5A5" w14:textId="77777777" w:rsidR="00611615" w:rsidRPr="004968AF" w:rsidRDefault="00611615" w:rsidP="00611615">
      <w:pPr>
        <w:spacing w:after="0" w:line="112" w:lineRule="exact"/>
        <w:rPr>
          <w:rFonts w:ascii="Verdana" w:hAnsi="Verdana"/>
          <w:sz w:val="20"/>
          <w:szCs w:val="20"/>
        </w:rPr>
      </w:pPr>
    </w:p>
    <w:p w14:paraId="59612D65" w14:textId="77777777" w:rsidR="00611615" w:rsidRPr="004968AF" w:rsidRDefault="00611615" w:rsidP="00611615">
      <w:pPr>
        <w:spacing w:after="0" w:line="240" w:lineRule="auto"/>
        <w:rPr>
          <w:rFonts w:ascii="Verdana" w:hAnsi="Verdana"/>
          <w:sz w:val="20"/>
          <w:szCs w:val="20"/>
        </w:rPr>
      </w:pPr>
      <w:r w:rsidRPr="004968AF">
        <w:rPr>
          <w:rFonts w:ascii="Verdana" w:hAnsi="Verdana"/>
          <w:b/>
          <w:bCs/>
          <w:sz w:val="20"/>
          <w:szCs w:val="20"/>
          <w:u w:val="single"/>
        </w:rPr>
        <w:t>Product:</w:t>
      </w:r>
      <w:r w:rsidRPr="004968AF">
        <w:rPr>
          <w:rFonts w:ascii="Verdana" w:hAnsi="Verdana"/>
          <w:sz w:val="20"/>
          <w:szCs w:val="20"/>
        </w:rPr>
        <w:t xml:space="preserve"> Rubber EPDM Door Seal of Automobile Industry (FORD, VW, MARUTI, TATA MOTOR, M &amp; M</w:t>
      </w:r>
      <w:r>
        <w:rPr>
          <w:rFonts w:ascii="Verdana" w:hAnsi="Verdana"/>
          <w:sz w:val="20"/>
          <w:szCs w:val="20"/>
        </w:rPr>
        <w:t>, MG Motor</w:t>
      </w:r>
      <w:r w:rsidRPr="004968AF">
        <w:rPr>
          <w:rFonts w:ascii="Verdana" w:hAnsi="Verdana"/>
          <w:sz w:val="20"/>
          <w:szCs w:val="20"/>
        </w:rPr>
        <w:t xml:space="preserve">)   </w:t>
      </w:r>
    </w:p>
    <w:p w14:paraId="00176F9C" w14:textId="77777777" w:rsidR="00611615" w:rsidRPr="004968AF" w:rsidRDefault="00611615" w:rsidP="00611615">
      <w:pPr>
        <w:spacing w:after="0" w:line="2" w:lineRule="exact"/>
        <w:rPr>
          <w:rFonts w:ascii="Verdana" w:hAnsi="Verdana"/>
          <w:sz w:val="20"/>
          <w:szCs w:val="20"/>
        </w:rPr>
      </w:pPr>
    </w:p>
    <w:p w14:paraId="1E216713" w14:textId="2D94F85E" w:rsidR="00611615" w:rsidRPr="004968AF" w:rsidRDefault="00611615" w:rsidP="00611615">
      <w:pPr>
        <w:tabs>
          <w:tab w:val="left" w:pos="8480"/>
        </w:tabs>
        <w:spacing w:after="0" w:line="240" w:lineRule="auto"/>
        <w:rPr>
          <w:rFonts w:ascii="Verdana" w:hAnsi="Verdana"/>
          <w:sz w:val="20"/>
          <w:szCs w:val="20"/>
        </w:rPr>
      </w:pPr>
      <w:r w:rsidRPr="004968AF">
        <w:rPr>
          <w:rFonts w:ascii="Verdana" w:hAnsi="Verdana"/>
          <w:b/>
          <w:bCs/>
          <w:sz w:val="20"/>
          <w:szCs w:val="20"/>
          <w:u w:val="single"/>
        </w:rPr>
        <w:t>Position</w:t>
      </w:r>
      <w:r w:rsidRPr="004968AF">
        <w:rPr>
          <w:rFonts w:ascii="Verdana" w:hAnsi="Verdana"/>
          <w:b/>
          <w:bCs/>
          <w:sz w:val="20"/>
          <w:szCs w:val="20"/>
        </w:rPr>
        <w:t>: Manager –</w:t>
      </w:r>
      <w:r>
        <w:rPr>
          <w:rFonts w:ascii="Verdana" w:hAnsi="Verdana"/>
          <w:b/>
          <w:bCs/>
          <w:sz w:val="20"/>
          <w:szCs w:val="20"/>
        </w:rPr>
        <w:t>Program Management</w:t>
      </w:r>
      <w:r w:rsidRPr="004968AF">
        <w:rPr>
          <w:rFonts w:ascii="Verdana" w:hAnsi="Verdana"/>
          <w:b/>
          <w:bCs/>
          <w:sz w:val="20"/>
          <w:szCs w:val="20"/>
        </w:rPr>
        <w:t xml:space="preserve"> </w:t>
      </w:r>
    </w:p>
    <w:p w14:paraId="027C0E9C" w14:textId="77777777" w:rsidR="00611615" w:rsidRPr="004968AF" w:rsidRDefault="00611615" w:rsidP="00611615">
      <w:pPr>
        <w:spacing w:after="0" w:line="123" w:lineRule="exact"/>
        <w:rPr>
          <w:rFonts w:ascii="Verdana" w:hAnsi="Verdana"/>
          <w:sz w:val="20"/>
          <w:szCs w:val="20"/>
        </w:rPr>
      </w:pPr>
    </w:p>
    <w:p w14:paraId="6C493B74" w14:textId="77777777" w:rsidR="00611615" w:rsidRDefault="005450EE" w:rsidP="005450EE">
      <w:pPr>
        <w:numPr>
          <w:ilvl w:val="0"/>
          <w:numId w:val="12"/>
        </w:numPr>
        <w:spacing w:after="0" w:line="240" w:lineRule="auto"/>
        <w:jc w:val="both"/>
        <w:rPr>
          <w:rFonts w:ascii="Verdana" w:hAnsi="Verdana"/>
          <w:sz w:val="20"/>
          <w:szCs w:val="20"/>
        </w:rPr>
      </w:pPr>
      <w:r w:rsidRPr="005450EE">
        <w:rPr>
          <w:rFonts w:ascii="Verdana" w:hAnsi="Verdana"/>
          <w:sz w:val="20"/>
          <w:szCs w:val="20"/>
        </w:rPr>
        <w:t>Expanding program offering and enhancing the quality of existing programs</w:t>
      </w:r>
      <w:r>
        <w:rPr>
          <w:rFonts w:ascii="Verdana" w:hAnsi="Verdana"/>
          <w:sz w:val="20"/>
          <w:szCs w:val="20"/>
        </w:rPr>
        <w:t>.</w:t>
      </w:r>
    </w:p>
    <w:p w14:paraId="507AC79B" w14:textId="77777777" w:rsidR="005450EE" w:rsidRDefault="005450EE" w:rsidP="005450EE">
      <w:pPr>
        <w:numPr>
          <w:ilvl w:val="0"/>
          <w:numId w:val="12"/>
        </w:numPr>
        <w:spacing w:after="0" w:line="240" w:lineRule="auto"/>
        <w:jc w:val="both"/>
        <w:rPr>
          <w:rFonts w:ascii="Verdana" w:hAnsi="Verdana"/>
          <w:sz w:val="20"/>
          <w:szCs w:val="20"/>
        </w:rPr>
      </w:pPr>
      <w:r w:rsidRPr="005450EE">
        <w:rPr>
          <w:rFonts w:ascii="Verdana" w:hAnsi="Verdana"/>
          <w:sz w:val="20"/>
          <w:szCs w:val="20"/>
        </w:rPr>
        <w:t>Developing and implementing strategy for the program team, including developing a robust risk mitigation plan</w:t>
      </w:r>
    </w:p>
    <w:p w14:paraId="11485676" w14:textId="77777777" w:rsidR="005450EE" w:rsidRDefault="005450EE" w:rsidP="005450EE">
      <w:pPr>
        <w:numPr>
          <w:ilvl w:val="0"/>
          <w:numId w:val="12"/>
        </w:numPr>
        <w:spacing w:after="0" w:line="240" w:lineRule="auto"/>
        <w:jc w:val="both"/>
        <w:rPr>
          <w:rFonts w:ascii="Verdana" w:hAnsi="Verdana"/>
          <w:sz w:val="20"/>
          <w:szCs w:val="20"/>
        </w:rPr>
      </w:pPr>
      <w:r w:rsidRPr="005450EE">
        <w:rPr>
          <w:rFonts w:ascii="Verdana" w:hAnsi="Verdana"/>
          <w:sz w:val="20"/>
          <w:szCs w:val="20"/>
        </w:rPr>
        <w:t xml:space="preserve">Understanding how different projects interlink and </w:t>
      </w:r>
      <w:proofErr w:type="gramStart"/>
      <w:r w:rsidRPr="005450EE">
        <w:rPr>
          <w:rFonts w:ascii="Verdana" w:hAnsi="Verdana"/>
          <w:sz w:val="20"/>
          <w:szCs w:val="20"/>
        </w:rPr>
        <w:t>overlap</w:t>
      </w:r>
      <w:proofErr w:type="gramEnd"/>
    </w:p>
    <w:p w14:paraId="1F29957B" w14:textId="77777777" w:rsidR="005450EE" w:rsidRDefault="005450EE" w:rsidP="005450EE">
      <w:pPr>
        <w:numPr>
          <w:ilvl w:val="0"/>
          <w:numId w:val="12"/>
        </w:numPr>
        <w:spacing w:after="0" w:line="240" w:lineRule="auto"/>
        <w:jc w:val="both"/>
        <w:rPr>
          <w:rFonts w:ascii="Verdana" w:hAnsi="Verdana"/>
          <w:sz w:val="20"/>
          <w:szCs w:val="20"/>
        </w:rPr>
      </w:pPr>
      <w:r w:rsidRPr="005450EE">
        <w:rPr>
          <w:rFonts w:ascii="Verdana" w:hAnsi="Verdana"/>
          <w:sz w:val="20"/>
          <w:szCs w:val="20"/>
        </w:rPr>
        <w:t>Working with the HR team to manage staff and resources for programs</w:t>
      </w:r>
    </w:p>
    <w:p w14:paraId="19585465" w14:textId="77777777" w:rsidR="005450EE" w:rsidRDefault="005450EE" w:rsidP="005450EE">
      <w:pPr>
        <w:numPr>
          <w:ilvl w:val="0"/>
          <w:numId w:val="12"/>
        </w:numPr>
        <w:spacing w:after="0" w:line="240" w:lineRule="auto"/>
        <w:jc w:val="both"/>
        <w:rPr>
          <w:rFonts w:ascii="Verdana" w:hAnsi="Verdana"/>
          <w:sz w:val="20"/>
          <w:szCs w:val="20"/>
        </w:rPr>
      </w:pPr>
      <w:r w:rsidRPr="005450EE">
        <w:rPr>
          <w:rFonts w:ascii="Verdana" w:hAnsi="Verdana"/>
          <w:sz w:val="20"/>
          <w:szCs w:val="20"/>
        </w:rPr>
        <w:t>Liaising with the marketing and communications team to increase awareness of programs</w:t>
      </w:r>
    </w:p>
    <w:p w14:paraId="6CAA6FD2" w14:textId="77777777" w:rsidR="005450EE" w:rsidRDefault="005450EE" w:rsidP="005450EE">
      <w:pPr>
        <w:numPr>
          <w:ilvl w:val="0"/>
          <w:numId w:val="12"/>
        </w:numPr>
        <w:spacing w:after="0" w:line="240" w:lineRule="auto"/>
        <w:jc w:val="both"/>
        <w:rPr>
          <w:rFonts w:ascii="Verdana" w:hAnsi="Verdana"/>
          <w:sz w:val="20"/>
          <w:szCs w:val="20"/>
        </w:rPr>
      </w:pPr>
      <w:r w:rsidRPr="005450EE">
        <w:rPr>
          <w:rFonts w:ascii="Verdana" w:hAnsi="Verdana"/>
          <w:sz w:val="20"/>
          <w:szCs w:val="20"/>
        </w:rPr>
        <w:t>Managing budgets and reporting on fund allocation</w:t>
      </w:r>
    </w:p>
    <w:p w14:paraId="6190AFEB" w14:textId="77777777" w:rsidR="005450EE" w:rsidRDefault="005450EE" w:rsidP="005450EE">
      <w:pPr>
        <w:numPr>
          <w:ilvl w:val="0"/>
          <w:numId w:val="12"/>
        </w:numPr>
        <w:spacing w:after="0" w:line="240" w:lineRule="auto"/>
        <w:jc w:val="both"/>
        <w:rPr>
          <w:rFonts w:ascii="Verdana" w:hAnsi="Verdana"/>
          <w:sz w:val="20"/>
          <w:szCs w:val="20"/>
        </w:rPr>
      </w:pPr>
      <w:r w:rsidRPr="005450EE">
        <w:rPr>
          <w:rFonts w:ascii="Verdana" w:hAnsi="Verdana"/>
          <w:sz w:val="20"/>
          <w:szCs w:val="20"/>
        </w:rPr>
        <w:t>Participating in tender and grant application process including design, submission and review</w:t>
      </w:r>
    </w:p>
    <w:p w14:paraId="06B9A21E" w14:textId="77777777" w:rsidR="005450EE" w:rsidRDefault="005450EE" w:rsidP="005450EE">
      <w:pPr>
        <w:numPr>
          <w:ilvl w:val="0"/>
          <w:numId w:val="12"/>
        </w:numPr>
        <w:spacing w:after="0" w:line="240" w:lineRule="auto"/>
        <w:jc w:val="both"/>
        <w:rPr>
          <w:rFonts w:ascii="Verdana" w:hAnsi="Verdana"/>
          <w:sz w:val="20"/>
          <w:szCs w:val="20"/>
        </w:rPr>
      </w:pPr>
      <w:r w:rsidRPr="005450EE">
        <w:rPr>
          <w:rFonts w:ascii="Verdana" w:hAnsi="Verdana"/>
          <w:sz w:val="20"/>
          <w:szCs w:val="20"/>
        </w:rPr>
        <w:t>Coordinating and running events and workshops</w:t>
      </w:r>
    </w:p>
    <w:p w14:paraId="1A8D00EA" w14:textId="77777777" w:rsidR="005450EE" w:rsidRDefault="005450EE" w:rsidP="005450EE">
      <w:pPr>
        <w:numPr>
          <w:ilvl w:val="0"/>
          <w:numId w:val="12"/>
        </w:numPr>
        <w:spacing w:after="0" w:line="240" w:lineRule="auto"/>
        <w:jc w:val="both"/>
        <w:rPr>
          <w:rFonts w:ascii="Verdana" w:hAnsi="Verdana"/>
          <w:sz w:val="20"/>
          <w:szCs w:val="20"/>
        </w:rPr>
      </w:pPr>
      <w:r w:rsidRPr="005450EE">
        <w:rPr>
          <w:rFonts w:ascii="Verdana" w:hAnsi="Verdana"/>
          <w:sz w:val="20"/>
          <w:szCs w:val="20"/>
        </w:rPr>
        <w:t>Gathering feedback and presenting insights</w:t>
      </w:r>
    </w:p>
    <w:p w14:paraId="2E68C456" w14:textId="77777777" w:rsidR="005450EE" w:rsidRDefault="005450EE" w:rsidP="005450EE">
      <w:pPr>
        <w:numPr>
          <w:ilvl w:val="0"/>
          <w:numId w:val="12"/>
        </w:numPr>
        <w:spacing w:after="0" w:line="240" w:lineRule="auto"/>
        <w:jc w:val="both"/>
        <w:rPr>
          <w:rFonts w:ascii="Verdana" w:hAnsi="Verdana"/>
          <w:sz w:val="20"/>
          <w:szCs w:val="20"/>
        </w:rPr>
      </w:pPr>
      <w:r w:rsidRPr="005450EE">
        <w:rPr>
          <w:rFonts w:ascii="Verdana" w:hAnsi="Verdana"/>
          <w:sz w:val="20"/>
          <w:szCs w:val="20"/>
        </w:rPr>
        <w:t>Reporting on program performance to executive team and directors</w:t>
      </w:r>
    </w:p>
    <w:p w14:paraId="0440DAFB" w14:textId="77777777" w:rsidR="005450EE" w:rsidRDefault="005450EE" w:rsidP="005450EE">
      <w:pPr>
        <w:numPr>
          <w:ilvl w:val="0"/>
          <w:numId w:val="12"/>
        </w:numPr>
        <w:spacing w:after="0" w:line="240" w:lineRule="auto"/>
        <w:jc w:val="both"/>
        <w:rPr>
          <w:rFonts w:ascii="Verdana" w:hAnsi="Verdana"/>
          <w:sz w:val="20"/>
          <w:szCs w:val="20"/>
        </w:rPr>
      </w:pPr>
      <w:r w:rsidRPr="005450EE">
        <w:rPr>
          <w:rFonts w:ascii="Verdana" w:hAnsi="Verdana"/>
          <w:sz w:val="20"/>
          <w:szCs w:val="20"/>
        </w:rPr>
        <w:t>Identifying opportunities for continual improvement</w:t>
      </w:r>
    </w:p>
    <w:p w14:paraId="471D8A74" w14:textId="77777777" w:rsidR="005450EE" w:rsidRDefault="005450EE" w:rsidP="005450EE">
      <w:pPr>
        <w:numPr>
          <w:ilvl w:val="0"/>
          <w:numId w:val="12"/>
        </w:numPr>
        <w:spacing w:after="0" w:line="240" w:lineRule="auto"/>
        <w:jc w:val="both"/>
        <w:rPr>
          <w:rFonts w:ascii="Verdana" w:hAnsi="Verdana"/>
          <w:sz w:val="20"/>
          <w:szCs w:val="20"/>
        </w:rPr>
      </w:pPr>
      <w:r w:rsidRPr="005450EE">
        <w:rPr>
          <w:rFonts w:ascii="Verdana" w:hAnsi="Verdana"/>
          <w:sz w:val="20"/>
          <w:szCs w:val="20"/>
        </w:rPr>
        <w:t>Ensuring relevant standards, process and regulations are upheld</w:t>
      </w:r>
    </w:p>
    <w:p w14:paraId="5355519E" w14:textId="77777777" w:rsidR="005450EE" w:rsidRDefault="005450EE" w:rsidP="005450EE">
      <w:pPr>
        <w:numPr>
          <w:ilvl w:val="0"/>
          <w:numId w:val="12"/>
        </w:numPr>
        <w:spacing w:after="0" w:line="240" w:lineRule="auto"/>
        <w:jc w:val="both"/>
        <w:rPr>
          <w:rFonts w:ascii="Verdana" w:hAnsi="Verdana"/>
          <w:sz w:val="20"/>
          <w:szCs w:val="20"/>
        </w:rPr>
      </w:pPr>
      <w:r w:rsidRPr="005450EE">
        <w:rPr>
          <w:rFonts w:ascii="Verdana" w:hAnsi="Verdana"/>
          <w:sz w:val="20"/>
          <w:szCs w:val="20"/>
        </w:rPr>
        <w:t>Manage program and project teams for optimal return-on-investment, and coordinate and delegate cross-project initiatives</w:t>
      </w:r>
    </w:p>
    <w:p w14:paraId="0B28ED33" w14:textId="77777777" w:rsidR="005450EE" w:rsidRDefault="005450EE" w:rsidP="005450EE">
      <w:pPr>
        <w:numPr>
          <w:ilvl w:val="0"/>
          <w:numId w:val="12"/>
        </w:numPr>
        <w:spacing w:after="0" w:line="240" w:lineRule="auto"/>
        <w:jc w:val="both"/>
        <w:rPr>
          <w:rFonts w:ascii="Verdana" w:hAnsi="Verdana"/>
          <w:sz w:val="20"/>
          <w:szCs w:val="20"/>
        </w:rPr>
      </w:pPr>
      <w:r w:rsidRPr="005450EE">
        <w:rPr>
          <w:rFonts w:ascii="Verdana" w:hAnsi="Verdana"/>
          <w:sz w:val="20"/>
          <w:szCs w:val="20"/>
        </w:rPr>
        <w:t>Identify key requirements needed from cross-functional teams and external vendors</w:t>
      </w:r>
    </w:p>
    <w:p w14:paraId="3C2065FD" w14:textId="77777777" w:rsidR="005450EE" w:rsidRDefault="005450EE" w:rsidP="005450EE">
      <w:pPr>
        <w:numPr>
          <w:ilvl w:val="0"/>
          <w:numId w:val="12"/>
        </w:numPr>
        <w:spacing w:after="0" w:line="240" w:lineRule="auto"/>
        <w:jc w:val="both"/>
        <w:rPr>
          <w:rFonts w:ascii="Verdana" w:hAnsi="Verdana"/>
          <w:sz w:val="20"/>
          <w:szCs w:val="20"/>
        </w:rPr>
      </w:pPr>
      <w:r w:rsidRPr="005450EE">
        <w:rPr>
          <w:rFonts w:ascii="Verdana" w:hAnsi="Verdana"/>
          <w:sz w:val="20"/>
          <w:szCs w:val="20"/>
        </w:rPr>
        <w:t>Develop and manage budget for projects and be accountable for delivering against established business goals/objectives</w:t>
      </w:r>
    </w:p>
    <w:p w14:paraId="41F5780C" w14:textId="77777777" w:rsidR="005450EE" w:rsidRDefault="005450EE" w:rsidP="005450EE">
      <w:pPr>
        <w:numPr>
          <w:ilvl w:val="0"/>
          <w:numId w:val="12"/>
        </w:numPr>
        <w:spacing w:after="0" w:line="240" w:lineRule="auto"/>
        <w:jc w:val="both"/>
        <w:rPr>
          <w:rFonts w:ascii="Verdana" w:hAnsi="Verdana"/>
          <w:sz w:val="20"/>
          <w:szCs w:val="20"/>
        </w:rPr>
      </w:pPr>
      <w:r w:rsidRPr="005450EE">
        <w:rPr>
          <w:rFonts w:ascii="Verdana" w:hAnsi="Verdana"/>
          <w:sz w:val="20"/>
          <w:szCs w:val="20"/>
        </w:rPr>
        <w:t>Work with other program managers to identify risks and opportunities across multiple projects within the department</w:t>
      </w:r>
    </w:p>
    <w:p w14:paraId="010B35BC" w14:textId="77777777" w:rsidR="005450EE" w:rsidRDefault="005450EE" w:rsidP="005450EE">
      <w:pPr>
        <w:numPr>
          <w:ilvl w:val="0"/>
          <w:numId w:val="12"/>
        </w:numPr>
        <w:spacing w:after="0" w:line="240" w:lineRule="auto"/>
        <w:jc w:val="both"/>
        <w:rPr>
          <w:rFonts w:ascii="Verdana" w:hAnsi="Verdana"/>
          <w:sz w:val="20"/>
          <w:szCs w:val="20"/>
        </w:rPr>
      </w:pPr>
      <w:r w:rsidRPr="005450EE">
        <w:rPr>
          <w:rFonts w:ascii="Verdana" w:hAnsi="Verdana"/>
          <w:sz w:val="20"/>
          <w:szCs w:val="20"/>
        </w:rPr>
        <w:t>Analyse, evaluate, and overcome program risks, and produce program reports for management and stakeholders</w:t>
      </w:r>
    </w:p>
    <w:p w14:paraId="26192AD1" w14:textId="77777777" w:rsidR="005450EE" w:rsidRDefault="005450EE" w:rsidP="005450EE">
      <w:pPr>
        <w:numPr>
          <w:ilvl w:val="0"/>
          <w:numId w:val="12"/>
        </w:numPr>
        <w:spacing w:after="0" w:line="240" w:lineRule="auto"/>
        <w:jc w:val="both"/>
        <w:rPr>
          <w:rFonts w:ascii="Verdana" w:hAnsi="Verdana"/>
          <w:sz w:val="20"/>
          <w:szCs w:val="20"/>
        </w:rPr>
      </w:pPr>
      <w:r w:rsidRPr="005450EE">
        <w:rPr>
          <w:rFonts w:ascii="Verdana" w:hAnsi="Verdana"/>
          <w:sz w:val="20"/>
          <w:szCs w:val="20"/>
        </w:rPr>
        <w:t xml:space="preserve">Strategize, implement, and maintain program initiatives that adhere to organizational </w:t>
      </w:r>
      <w:proofErr w:type="gramStart"/>
      <w:r w:rsidRPr="005450EE">
        <w:rPr>
          <w:rFonts w:ascii="Verdana" w:hAnsi="Verdana"/>
          <w:sz w:val="20"/>
          <w:szCs w:val="20"/>
        </w:rPr>
        <w:t>objectives</w:t>
      </w:r>
      <w:proofErr w:type="gramEnd"/>
    </w:p>
    <w:p w14:paraId="2E8C4C46" w14:textId="77777777" w:rsidR="005450EE" w:rsidRDefault="005450EE" w:rsidP="005450EE">
      <w:pPr>
        <w:numPr>
          <w:ilvl w:val="0"/>
          <w:numId w:val="12"/>
        </w:numPr>
        <w:spacing w:after="0" w:line="240" w:lineRule="auto"/>
        <w:jc w:val="both"/>
        <w:rPr>
          <w:rFonts w:ascii="Verdana" w:hAnsi="Verdana"/>
          <w:sz w:val="20"/>
          <w:szCs w:val="20"/>
        </w:rPr>
      </w:pPr>
      <w:r w:rsidRPr="005450EE">
        <w:rPr>
          <w:rFonts w:ascii="Verdana" w:hAnsi="Verdana"/>
          <w:sz w:val="20"/>
          <w:szCs w:val="20"/>
        </w:rPr>
        <w:t xml:space="preserve">Develop program assessment protocols for evaluation and </w:t>
      </w:r>
      <w:proofErr w:type="gramStart"/>
      <w:r w:rsidRPr="005450EE">
        <w:rPr>
          <w:rFonts w:ascii="Verdana" w:hAnsi="Verdana"/>
          <w:sz w:val="20"/>
          <w:szCs w:val="20"/>
        </w:rPr>
        <w:t>improvement</w:t>
      </w:r>
      <w:proofErr w:type="gramEnd"/>
    </w:p>
    <w:p w14:paraId="5756EF2F" w14:textId="77777777" w:rsidR="005450EE" w:rsidRDefault="005450EE" w:rsidP="005450EE">
      <w:pPr>
        <w:numPr>
          <w:ilvl w:val="0"/>
          <w:numId w:val="12"/>
        </w:numPr>
        <w:spacing w:after="0" w:line="240" w:lineRule="auto"/>
        <w:jc w:val="both"/>
        <w:rPr>
          <w:rFonts w:ascii="Verdana" w:hAnsi="Verdana"/>
          <w:sz w:val="20"/>
          <w:szCs w:val="20"/>
        </w:rPr>
      </w:pPr>
      <w:r w:rsidRPr="005450EE">
        <w:rPr>
          <w:rFonts w:ascii="Verdana" w:hAnsi="Verdana"/>
          <w:sz w:val="20"/>
          <w:szCs w:val="20"/>
        </w:rPr>
        <w:t xml:space="preserve">Maintain organizational standards of satisfaction, quality, and </w:t>
      </w:r>
      <w:proofErr w:type="gramStart"/>
      <w:r w:rsidRPr="005450EE">
        <w:rPr>
          <w:rFonts w:ascii="Verdana" w:hAnsi="Verdana"/>
          <w:sz w:val="20"/>
          <w:szCs w:val="20"/>
        </w:rPr>
        <w:t>performance</w:t>
      </w:r>
      <w:proofErr w:type="gramEnd"/>
    </w:p>
    <w:p w14:paraId="3D22C6C9" w14:textId="77777777" w:rsidR="005450EE" w:rsidRDefault="005450EE" w:rsidP="005450EE">
      <w:pPr>
        <w:numPr>
          <w:ilvl w:val="0"/>
          <w:numId w:val="12"/>
        </w:numPr>
        <w:spacing w:after="0" w:line="240" w:lineRule="auto"/>
        <w:jc w:val="both"/>
        <w:rPr>
          <w:rFonts w:ascii="Verdana" w:hAnsi="Verdana"/>
          <w:sz w:val="20"/>
          <w:szCs w:val="20"/>
        </w:rPr>
      </w:pPr>
      <w:r w:rsidRPr="005450EE">
        <w:rPr>
          <w:rFonts w:ascii="Verdana" w:hAnsi="Verdana"/>
          <w:sz w:val="20"/>
          <w:szCs w:val="20"/>
        </w:rPr>
        <w:t xml:space="preserve">Oversee multiple project teams, ensuring program goals are </w:t>
      </w:r>
      <w:proofErr w:type="gramStart"/>
      <w:r w:rsidRPr="005450EE">
        <w:rPr>
          <w:rFonts w:ascii="Verdana" w:hAnsi="Verdana"/>
          <w:sz w:val="20"/>
          <w:szCs w:val="20"/>
        </w:rPr>
        <w:t>reached</w:t>
      </w:r>
      <w:proofErr w:type="gramEnd"/>
    </w:p>
    <w:p w14:paraId="7A30F3F8" w14:textId="77777777" w:rsidR="005450EE" w:rsidRDefault="005450EE" w:rsidP="005450EE">
      <w:pPr>
        <w:numPr>
          <w:ilvl w:val="0"/>
          <w:numId w:val="12"/>
        </w:numPr>
        <w:spacing w:after="0" w:line="240" w:lineRule="auto"/>
        <w:jc w:val="both"/>
        <w:rPr>
          <w:rFonts w:ascii="Verdana" w:hAnsi="Verdana"/>
          <w:sz w:val="20"/>
          <w:szCs w:val="20"/>
        </w:rPr>
      </w:pPr>
      <w:r w:rsidRPr="005450EE">
        <w:rPr>
          <w:rFonts w:ascii="Verdana" w:hAnsi="Verdana"/>
          <w:sz w:val="20"/>
          <w:szCs w:val="20"/>
        </w:rPr>
        <w:t xml:space="preserve">Manage budget and funding channels for maximum </w:t>
      </w:r>
      <w:proofErr w:type="gramStart"/>
      <w:r w:rsidRPr="005450EE">
        <w:rPr>
          <w:rFonts w:ascii="Verdana" w:hAnsi="Verdana"/>
          <w:sz w:val="20"/>
          <w:szCs w:val="20"/>
        </w:rPr>
        <w:t>productivity</w:t>
      </w:r>
      <w:proofErr w:type="gramEnd"/>
      <w:r w:rsidRPr="005450EE">
        <w:rPr>
          <w:rFonts w:ascii="Verdana" w:hAnsi="Verdana"/>
          <w:sz w:val="20"/>
          <w:szCs w:val="20"/>
        </w:rPr>
        <w:t>  </w:t>
      </w:r>
    </w:p>
    <w:p w14:paraId="430C60F6" w14:textId="77777777" w:rsidR="005450EE" w:rsidRDefault="005450EE" w:rsidP="005450EE">
      <w:pPr>
        <w:numPr>
          <w:ilvl w:val="0"/>
          <w:numId w:val="12"/>
        </w:numPr>
        <w:spacing w:after="0" w:line="240" w:lineRule="auto"/>
        <w:jc w:val="both"/>
        <w:rPr>
          <w:rFonts w:ascii="Verdana" w:hAnsi="Verdana"/>
          <w:sz w:val="20"/>
          <w:szCs w:val="20"/>
        </w:rPr>
      </w:pPr>
      <w:r w:rsidRPr="005450EE">
        <w:rPr>
          <w:rFonts w:ascii="Verdana" w:hAnsi="Verdana"/>
          <w:sz w:val="20"/>
          <w:szCs w:val="20"/>
        </w:rPr>
        <w:t>Implements production, productivity, quality, and customer-service standards by resolving problems, completing audits, identifying trends, determining system improvements, and implementing change.</w:t>
      </w:r>
    </w:p>
    <w:p w14:paraId="4CF09E8C" w14:textId="77777777" w:rsidR="005450EE" w:rsidRDefault="005450EE" w:rsidP="005450EE">
      <w:pPr>
        <w:numPr>
          <w:ilvl w:val="0"/>
          <w:numId w:val="12"/>
        </w:numPr>
        <w:spacing w:after="0" w:line="240" w:lineRule="auto"/>
        <w:jc w:val="both"/>
        <w:rPr>
          <w:rFonts w:ascii="Verdana" w:hAnsi="Verdana"/>
          <w:sz w:val="20"/>
          <w:szCs w:val="20"/>
        </w:rPr>
      </w:pPr>
      <w:r w:rsidRPr="005450EE">
        <w:rPr>
          <w:rFonts w:ascii="Verdana" w:hAnsi="Verdana"/>
          <w:sz w:val="20"/>
          <w:szCs w:val="20"/>
        </w:rPr>
        <w:t>Meets financial objectives by preparing an annual budget, scheduling expenditures, analysing variances, and initiating corrective actions.</w:t>
      </w:r>
    </w:p>
    <w:p w14:paraId="45FF5140" w14:textId="77777777" w:rsidR="005450EE" w:rsidRDefault="005450EE" w:rsidP="005450EE">
      <w:pPr>
        <w:numPr>
          <w:ilvl w:val="0"/>
          <w:numId w:val="12"/>
        </w:numPr>
        <w:spacing w:after="0" w:line="240" w:lineRule="auto"/>
        <w:jc w:val="both"/>
        <w:rPr>
          <w:rFonts w:ascii="Verdana" w:hAnsi="Verdana"/>
          <w:sz w:val="20"/>
          <w:szCs w:val="20"/>
        </w:rPr>
      </w:pPr>
      <w:r w:rsidRPr="005450EE">
        <w:rPr>
          <w:rFonts w:ascii="Verdana" w:hAnsi="Verdana"/>
          <w:sz w:val="20"/>
          <w:szCs w:val="20"/>
        </w:rPr>
        <w:t>Responsible for achieving all project targets concerning product, quality, cost, investments, and budget and SOP timelines on his respective models.</w:t>
      </w:r>
    </w:p>
    <w:p w14:paraId="6EDCEFC5" w14:textId="77777777" w:rsidR="005450EE" w:rsidRDefault="005450EE" w:rsidP="005450EE">
      <w:pPr>
        <w:numPr>
          <w:ilvl w:val="0"/>
          <w:numId w:val="12"/>
        </w:numPr>
        <w:spacing w:after="0" w:line="240" w:lineRule="auto"/>
        <w:jc w:val="both"/>
        <w:rPr>
          <w:rFonts w:ascii="Verdana" w:hAnsi="Verdana"/>
          <w:sz w:val="20"/>
          <w:szCs w:val="20"/>
        </w:rPr>
      </w:pPr>
      <w:r w:rsidRPr="005450EE">
        <w:rPr>
          <w:rFonts w:ascii="Verdana" w:hAnsi="Verdana"/>
          <w:sz w:val="20"/>
          <w:szCs w:val="20"/>
        </w:rPr>
        <w:t>Responsible for project planning, arranging and tracking meetings with CFT.</w:t>
      </w:r>
    </w:p>
    <w:p w14:paraId="2CE74B82" w14:textId="77777777" w:rsidR="005450EE" w:rsidRDefault="005450EE" w:rsidP="005450EE">
      <w:pPr>
        <w:numPr>
          <w:ilvl w:val="0"/>
          <w:numId w:val="12"/>
        </w:numPr>
        <w:spacing w:after="0" w:line="240" w:lineRule="auto"/>
        <w:jc w:val="both"/>
        <w:rPr>
          <w:rFonts w:ascii="Verdana" w:hAnsi="Verdana"/>
          <w:sz w:val="20"/>
          <w:szCs w:val="20"/>
        </w:rPr>
      </w:pPr>
      <w:r w:rsidRPr="005450EE">
        <w:rPr>
          <w:rFonts w:ascii="Verdana" w:hAnsi="Verdana"/>
          <w:sz w:val="20"/>
          <w:szCs w:val="20"/>
        </w:rPr>
        <w:t>Preparing project business case, studying feasibility and sensitivity of the projects, planning Jury/customer clinics.</w:t>
      </w:r>
    </w:p>
    <w:p w14:paraId="40488647" w14:textId="77777777" w:rsidR="005450EE" w:rsidRDefault="005450EE" w:rsidP="005450EE">
      <w:pPr>
        <w:numPr>
          <w:ilvl w:val="0"/>
          <w:numId w:val="12"/>
        </w:numPr>
        <w:spacing w:after="0" w:line="240" w:lineRule="auto"/>
        <w:jc w:val="both"/>
        <w:rPr>
          <w:rFonts w:ascii="Verdana" w:hAnsi="Verdana"/>
          <w:sz w:val="20"/>
          <w:szCs w:val="20"/>
        </w:rPr>
      </w:pPr>
      <w:r w:rsidRPr="005450EE">
        <w:rPr>
          <w:rFonts w:ascii="Verdana" w:hAnsi="Verdana"/>
          <w:sz w:val="20"/>
          <w:szCs w:val="20"/>
        </w:rPr>
        <w:t>Managing the product development including requirement analysis, finalising specifications, designing, prototype development and testing activities.</w:t>
      </w:r>
    </w:p>
    <w:p w14:paraId="395439A5" w14:textId="77777777" w:rsidR="005450EE" w:rsidRDefault="005450EE" w:rsidP="005450EE">
      <w:pPr>
        <w:numPr>
          <w:ilvl w:val="0"/>
          <w:numId w:val="12"/>
        </w:numPr>
        <w:spacing w:after="0" w:line="240" w:lineRule="auto"/>
        <w:jc w:val="both"/>
        <w:rPr>
          <w:rFonts w:ascii="Verdana" w:hAnsi="Verdana"/>
          <w:sz w:val="20"/>
          <w:szCs w:val="20"/>
        </w:rPr>
      </w:pPr>
      <w:r w:rsidRPr="005450EE">
        <w:rPr>
          <w:rFonts w:ascii="Verdana" w:hAnsi="Verdana"/>
          <w:sz w:val="20"/>
          <w:szCs w:val="20"/>
        </w:rPr>
        <w:t>Facilitating new product development initiative with key focus on Performance, Quality, Cost and delivery; developing components in conformance to pre-set technical specifications.</w:t>
      </w:r>
    </w:p>
    <w:p w14:paraId="6F343F56" w14:textId="77777777" w:rsidR="005450EE" w:rsidRDefault="005450EE" w:rsidP="005450EE">
      <w:pPr>
        <w:numPr>
          <w:ilvl w:val="0"/>
          <w:numId w:val="12"/>
        </w:numPr>
        <w:spacing w:after="0" w:line="240" w:lineRule="auto"/>
        <w:jc w:val="both"/>
        <w:rPr>
          <w:rFonts w:ascii="Verdana" w:hAnsi="Verdana"/>
          <w:sz w:val="20"/>
          <w:szCs w:val="20"/>
        </w:rPr>
      </w:pPr>
      <w:r w:rsidRPr="005450EE">
        <w:rPr>
          <w:rFonts w:ascii="Verdana" w:hAnsi="Verdana"/>
          <w:sz w:val="20"/>
          <w:szCs w:val="20"/>
        </w:rPr>
        <w:t>Using six sigma tools HOQ, Target Quality Table (TQT), Design Verification (DVP) tools for NPI process from Concept to Production level.</w:t>
      </w:r>
    </w:p>
    <w:p w14:paraId="426EC2A0" w14:textId="77777777" w:rsidR="005450EE" w:rsidRDefault="005450EE" w:rsidP="005450EE">
      <w:pPr>
        <w:numPr>
          <w:ilvl w:val="0"/>
          <w:numId w:val="12"/>
        </w:numPr>
        <w:spacing w:after="0" w:line="240" w:lineRule="auto"/>
        <w:jc w:val="both"/>
        <w:rPr>
          <w:rFonts w:ascii="Verdana" w:hAnsi="Verdana"/>
          <w:sz w:val="20"/>
          <w:szCs w:val="20"/>
        </w:rPr>
      </w:pPr>
      <w:r w:rsidRPr="005450EE">
        <w:rPr>
          <w:rFonts w:ascii="Verdana" w:hAnsi="Verdana"/>
          <w:sz w:val="20"/>
          <w:szCs w:val="20"/>
        </w:rPr>
        <w:t>Project development tracking with various tools like design change tracking, cost impact and control analysis build and validation issue tracker, lesson learn.</w:t>
      </w:r>
    </w:p>
    <w:p w14:paraId="2E2D3BAF" w14:textId="77777777" w:rsidR="005450EE" w:rsidRDefault="005450EE" w:rsidP="005450EE">
      <w:pPr>
        <w:numPr>
          <w:ilvl w:val="0"/>
          <w:numId w:val="12"/>
        </w:numPr>
        <w:spacing w:after="0" w:line="240" w:lineRule="auto"/>
        <w:jc w:val="both"/>
        <w:rPr>
          <w:rFonts w:ascii="Verdana" w:hAnsi="Verdana"/>
          <w:sz w:val="20"/>
          <w:szCs w:val="20"/>
        </w:rPr>
      </w:pPr>
      <w:r w:rsidRPr="005450EE">
        <w:rPr>
          <w:rFonts w:ascii="Verdana" w:hAnsi="Verdana"/>
          <w:sz w:val="20"/>
          <w:szCs w:val="20"/>
        </w:rPr>
        <w:lastRenderedPageBreak/>
        <w:t>Facilitating development of concept parts/ modifications of existing components and generating samples for new technology, VAVE.</w:t>
      </w:r>
    </w:p>
    <w:p w14:paraId="18576DF6" w14:textId="77777777" w:rsidR="005450EE" w:rsidRDefault="005450EE" w:rsidP="005450EE">
      <w:pPr>
        <w:numPr>
          <w:ilvl w:val="0"/>
          <w:numId w:val="12"/>
        </w:numPr>
        <w:spacing w:after="0" w:line="240" w:lineRule="auto"/>
        <w:jc w:val="both"/>
        <w:rPr>
          <w:rFonts w:ascii="Verdana" w:hAnsi="Verdana"/>
          <w:sz w:val="20"/>
          <w:szCs w:val="20"/>
        </w:rPr>
      </w:pPr>
      <w:r w:rsidRPr="005450EE">
        <w:rPr>
          <w:rFonts w:ascii="Verdana" w:hAnsi="Verdana"/>
          <w:sz w:val="20"/>
          <w:szCs w:val="20"/>
        </w:rPr>
        <w:t>Eliminating redundant / obsolete processes involved in the development processes and working towards.</w:t>
      </w:r>
    </w:p>
    <w:p w14:paraId="6D22317C" w14:textId="77777777" w:rsidR="005450EE" w:rsidRDefault="005450EE" w:rsidP="005450EE">
      <w:pPr>
        <w:numPr>
          <w:ilvl w:val="0"/>
          <w:numId w:val="12"/>
        </w:numPr>
        <w:spacing w:after="0" w:line="240" w:lineRule="auto"/>
        <w:jc w:val="both"/>
        <w:rPr>
          <w:rFonts w:ascii="Verdana" w:hAnsi="Verdana"/>
          <w:sz w:val="20"/>
          <w:szCs w:val="20"/>
        </w:rPr>
      </w:pPr>
      <w:r w:rsidRPr="005450EE">
        <w:rPr>
          <w:rFonts w:ascii="Verdana" w:hAnsi="Verdana"/>
          <w:sz w:val="20"/>
          <w:szCs w:val="20"/>
        </w:rPr>
        <w:t>Steering product &amp; project costing, budgeting, CAPEX estimation.</w:t>
      </w:r>
    </w:p>
    <w:p w14:paraId="53D147F3" w14:textId="77777777" w:rsidR="005450EE" w:rsidRDefault="005450EE" w:rsidP="002F4E05">
      <w:pPr>
        <w:tabs>
          <w:tab w:val="num" w:pos="8500"/>
        </w:tabs>
        <w:spacing w:after="0" w:line="240" w:lineRule="auto"/>
        <w:rPr>
          <w:rFonts w:ascii="Verdana" w:hAnsi="Verdana"/>
          <w:b/>
          <w:bCs/>
          <w:sz w:val="20"/>
          <w:szCs w:val="20"/>
          <w:highlight w:val="lightGray"/>
        </w:rPr>
      </w:pPr>
    </w:p>
    <w:p w14:paraId="1EC21051" w14:textId="77777777" w:rsidR="002F4E05" w:rsidRPr="004968AF" w:rsidRDefault="002F4E05" w:rsidP="002F4E05">
      <w:pPr>
        <w:tabs>
          <w:tab w:val="num" w:pos="8500"/>
        </w:tabs>
        <w:spacing w:after="0" w:line="240" w:lineRule="auto"/>
        <w:rPr>
          <w:rFonts w:ascii="Verdana" w:hAnsi="Verdana"/>
          <w:b/>
          <w:sz w:val="20"/>
          <w:szCs w:val="20"/>
        </w:rPr>
      </w:pPr>
      <w:r w:rsidRPr="004968AF">
        <w:rPr>
          <w:rFonts w:ascii="Verdana" w:hAnsi="Verdana"/>
          <w:b/>
          <w:bCs/>
          <w:sz w:val="20"/>
          <w:szCs w:val="20"/>
          <w:highlight w:val="lightGray"/>
        </w:rPr>
        <w:t>Varun Beverages Ltd, Roha (Mumbai</w:t>
      </w:r>
      <w:r w:rsidR="00605B3C" w:rsidRPr="004968AF">
        <w:rPr>
          <w:rFonts w:ascii="Verdana" w:hAnsi="Verdana"/>
          <w:b/>
          <w:bCs/>
          <w:sz w:val="20"/>
          <w:szCs w:val="20"/>
          <w:highlight w:val="lightGray"/>
        </w:rPr>
        <w:t>)</w:t>
      </w:r>
      <w:r w:rsidR="00605B3C" w:rsidRPr="004968AF">
        <w:rPr>
          <w:rFonts w:ascii="Verdana" w:hAnsi="Verdana"/>
          <w:b/>
          <w:sz w:val="20"/>
          <w:szCs w:val="20"/>
          <w:highlight w:val="lightGray"/>
        </w:rPr>
        <w:t xml:space="preserve"> June</w:t>
      </w:r>
      <w:r w:rsidRPr="004968AF">
        <w:rPr>
          <w:rFonts w:ascii="Verdana" w:hAnsi="Verdana"/>
          <w:b/>
          <w:bCs/>
          <w:sz w:val="20"/>
          <w:szCs w:val="20"/>
          <w:highlight w:val="lightGray"/>
        </w:rPr>
        <w:t xml:space="preserve">. 2019 to </w:t>
      </w:r>
      <w:r w:rsidR="00605B3C">
        <w:rPr>
          <w:rFonts w:ascii="Verdana" w:hAnsi="Verdana"/>
          <w:b/>
          <w:bCs/>
          <w:sz w:val="20"/>
          <w:szCs w:val="20"/>
          <w:highlight w:val="lightGray"/>
        </w:rPr>
        <w:t>May 2020</w:t>
      </w:r>
    </w:p>
    <w:p w14:paraId="15F8C181" w14:textId="77777777" w:rsidR="002F4E05" w:rsidRPr="004968AF" w:rsidRDefault="002F4E05" w:rsidP="002F4E05">
      <w:pPr>
        <w:spacing w:after="0" w:line="112" w:lineRule="exact"/>
        <w:rPr>
          <w:rFonts w:ascii="Verdana" w:hAnsi="Verdana"/>
          <w:sz w:val="20"/>
          <w:szCs w:val="20"/>
        </w:rPr>
      </w:pPr>
    </w:p>
    <w:p w14:paraId="03242FAF" w14:textId="77777777" w:rsidR="002F4E05" w:rsidRPr="004968AF" w:rsidRDefault="00605B3C" w:rsidP="002F4E05">
      <w:pPr>
        <w:spacing w:after="0" w:line="240" w:lineRule="auto"/>
        <w:rPr>
          <w:rFonts w:ascii="Verdana" w:hAnsi="Verdana"/>
          <w:sz w:val="20"/>
          <w:szCs w:val="20"/>
        </w:rPr>
      </w:pPr>
      <w:r w:rsidRPr="004968AF">
        <w:rPr>
          <w:rFonts w:ascii="Verdana" w:hAnsi="Verdana"/>
          <w:b/>
          <w:bCs/>
          <w:sz w:val="20"/>
          <w:szCs w:val="20"/>
          <w:u w:val="single"/>
        </w:rPr>
        <w:t>Product:</w:t>
      </w:r>
      <w:r w:rsidRPr="004968AF">
        <w:rPr>
          <w:rFonts w:ascii="Verdana" w:hAnsi="Verdana"/>
          <w:bCs/>
          <w:sz w:val="20"/>
          <w:szCs w:val="20"/>
        </w:rPr>
        <w:t xml:space="preserve"> Food</w:t>
      </w:r>
      <w:r w:rsidR="002F4E05" w:rsidRPr="004968AF">
        <w:rPr>
          <w:rFonts w:ascii="Verdana" w:hAnsi="Verdana"/>
          <w:bCs/>
          <w:sz w:val="20"/>
          <w:szCs w:val="20"/>
        </w:rPr>
        <w:t xml:space="preserve"> &amp; Beverages and Food Production</w:t>
      </w:r>
      <w:r w:rsidR="002F4E05" w:rsidRPr="004968AF">
        <w:rPr>
          <w:rFonts w:ascii="Verdana" w:hAnsi="Verdana"/>
          <w:b/>
          <w:bCs/>
          <w:sz w:val="20"/>
          <w:szCs w:val="20"/>
        </w:rPr>
        <w:t>– (</w:t>
      </w:r>
      <w:r w:rsidR="002F4E05" w:rsidRPr="004968AF">
        <w:rPr>
          <w:rFonts w:ascii="Verdana" w:hAnsi="Verdana"/>
          <w:bCs/>
          <w:sz w:val="20"/>
          <w:szCs w:val="20"/>
        </w:rPr>
        <w:t>Pepsi-Cola, Miranda, Duke Soda, 7 Up , Aquafina , Mountain Dew,Evervess ,Tropicana Slice ,Nimbooz ,Tropicana Frutz)</w:t>
      </w:r>
    </w:p>
    <w:p w14:paraId="1E45FA6F" w14:textId="77777777" w:rsidR="002F4E05" w:rsidRPr="004968AF" w:rsidRDefault="002F4E05" w:rsidP="002F4E05">
      <w:pPr>
        <w:spacing w:after="0" w:line="2" w:lineRule="exact"/>
        <w:rPr>
          <w:rFonts w:ascii="Verdana" w:hAnsi="Verdana"/>
          <w:sz w:val="20"/>
          <w:szCs w:val="20"/>
        </w:rPr>
      </w:pPr>
    </w:p>
    <w:p w14:paraId="7DA52E18" w14:textId="233FA8C2" w:rsidR="002F4E05" w:rsidRPr="004968AF" w:rsidRDefault="002F4E05" w:rsidP="002F4E05">
      <w:pPr>
        <w:tabs>
          <w:tab w:val="left" w:pos="8480"/>
        </w:tabs>
        <w:spacing w:after="0" w:line="240" w:lineRule="auto"/>
        <w:rPr>
          <w:rFonts w:ascii="Verdana" w:hAnsi="Verdana"/>
          <w:sz w:val="20"/>
          <w:szCs w:val="20"/>
        </w:rPr>
      </w:pPr>
      <w:r w:rsidRPr="004968AF">
        <w:rPr>
          <w:rFonts w:ascii="Verdana" w:hAnsi="Verdana"/>
          <w:b/>
          <w:bCs/>
          <w:sz w:val="20"/>
          <w:szCs w:val="20"/>
          <w:u w:val="single"/>
        </w:rPr>
        <w:t>Position</w:t>
      </w:r>
      <w:r w:rsidRPr="004968AF">
        <w:rPr>
          <w:rFonts w:ascii="Verdana" w:hAnsi="Verdana"/>
          <w:b/>
          <w:bCs/>
          <w:sz w:val="20"/>
          <w:szCs w:val="20"/>
        </w:rPr>
        <w:t xml:space="preserve">: Deputy Manager – Manufacturing Operations </w:t>
      </w:r>
      <w:r w:rsidR="0098106E">
        <w:rPr>
          <w:rFonts w:ascii="Verdana" w:hAnsi="Verdana"/>
          <w:b/>
          <w:bCs/>
          <w:sz w:val="20"/>
          <w:szCs w:val="20"/>
        </w:rPr>
        <w:t>&amp; Program</w:t>
      </w:r>
    </w:p>
    <w:p w14:paraId="44E64149" w14:textId="77777777" w:rsidR="002F4E05" w:rsidRPr="004968AF" w:rsidRDefault="002F4E05" w:rsidP="002F4E05">
      <w:pPr>
        <w:spacing w:after="0" w:line="123" w:lineRule="exact"/>
        <w:rPr>
          <w:rFonts w:ascii="Verdana" w:hAnsi="Verdana"/>
          <w:sz w:val="20"/>
          <w:szCs w:val="20"/>
        </w:rPr>
      </w:pPr>
    </w:p>
    <w:p w14:paraId="50635D05" w14:textId="77777777" w:rsidR="006F6AB6" w:rsidRPr="004968AF" w:rsidRDefault="002F4E05" w:rsidP="00CF5C51">
      <w:pPr>
        <w:numPr>
          <w:ilvl w:val="0"/>
          <w:numId w:val="12"/>
        </w:numPr>
        <w:spacing w:after="0" w:line="240" w:lineRule="auto"/>
        <w:jc w:val="both"/>
        <w:rPr>
          <w:rFonts w:ascii="Verdana" w:hAnsi="Verdana"/>
          <w:b/>
          <w:sz w:val="20"/>
          <w:szCs w:val="20"/>
          <w:u w:val="single"/>
        </w:rPr>
      </w:pPr>
      <w:r w:rsidRPr="004968AF">
        <w:rPr>
          <w:rFonts w:ascii="Verdana" w:eastAsia="Batang" w:hAnsi="Verdana"/>
          <w:b/>
          <w:sz w:val="20"/>
          <w:szCs w:val="20"/>
          <w:u w:val="single"/>
        </w:rPr>
        <w:t xml:space="preserve">PepsiCo India Holdings Pvt Ltd has taken over by Varun Beverages </w:t>
      </w:r>
      <w:r w:rsidR="00605B3C" w:rsidRPr="004968AF">
        <w:rPr>
          <w:rFonts w:ascii="Verdana" w:eastAsia="Batang" w:hAnsi="Verdana"/>
          <w:b/>
          <w:sz w:val="20"/>
          <w:szCs w:val="20"/>
          <w:u w:val="single"/>
        </w:rPr>
        <w:t>Ltd.,</w:t>
      </w:r>
      <w:r w:rsidRPr="004968AF">
        <w:rPr>
          <w:rFonts w:ascii="Verdana" w:eastAsia="Batang" w:hAnsi="Verdana"/>
          <w:b/>
          <w:sz w:val="20"/>
          <w:szCs w:val="20"/>
          <w:u w:val="single"/>
        </w:rPr>
        <w:t xml:space="preserve"> </w:t>
      </w:r>
      <w:r w:rsidR="00605B3C" w:rsidRPr="004968AF">
        <w:rPr>
          <w:rFonts w:ascii="Verdana" w:eastAsia="Batang" w:hAnsi="Verdana"/>
          <w:b/>
          <w:sz w:val="20"/>
          <w:szCs w:val="20"/>
          <w:u w:val="single"/>
        </w:rPr>
        <w:t>so</w:t>
      </w:r>
      <w:r w:rsidRPr="004968AF">
        <w:rPr>
          <w:rFonts w:ascii="Verdana" w:eastAsia="Batang" w:hAnsi="Verdana"/>
          <w:b/>
          <w:sz w:val="20"/>
          <w:szCs w:val="20"/>
          <w:u w:val="single"/>
        </w:rPr>
        <w:t xml:space="preserve"> the Job responsibility is same as mentioned. </w:t>
      </w:r>
    </w:p>
    <w:p w14:paraId="0EF457F2" w14:textId="77777777" w:rsidR="004968AF" w:rsidRPr="004968AF" w:rsidRDefault="004968AF" w:rsidP="004968AF">
      <w:pPr>
        <w:spacing w:after="0" w:line="240" w:lineRule="auto"/>
        <w:ind w:left="1080"/>
        <w:jc w:val="both"/>
        <w:rPr>
          <w:rFonts w:ascii="Verdana" w:hAnsi="Verdana"/>
          <w:b/>
          <w:sz w:val="20"/>
          <w:szCs w:val="20"/>
          <w:u w:val="single"/>
        </w:rPr>
      </w:pPr>
    </w:p>
    <w:p w14:paraId="4EDE8B32" w14:textId="77777777" w:rsidR="00CF5C51" w:rsidRPr="004968AF" w:rsidRDefault="00CF5C51" w:rsidP="00CF5C51">
      <w:pPr>
        <w:shd w:val="clear" w:color="auto" w:fill="FFFFFF"/>
        <w:spacing w:after="0" w:line="240" w:lineRule="auto"/>
        <w:ind w:left="1080"/>
        <w:textAlignment w:val="baseline"/>
        <w:rPr>
          <w:rFonts w:ascii="Verdana" w:hAnsi="Verdana"/>
          <w:sz w:val="20"/>
          <w:szCs w:val="20"/>
          <w:lang w:val="en-US"/>
        </w:rPr>
      </w:pPr>
    </w:p>
    <w:p w14:paraId="4A8EE46A" w14:textId="77777777" w:rsidR="003035ED" w:rsidRPr="004968AF" w:rsidRDefault="002F4E05" w:rsidP="003035ED">
      <w:pPr>
        <w:tabs>
          <w:tab w:val="num" w:pos="8500"/>
        </w:tabs>
        <w:spacing w:after="0" w:line="240" w:lineRule="auto"/>
        <w:rPr>
          <w:rFonts w:ascii="Verdana" w:hAnsi="Verdana"/>
          <w:b/>
          <w:sz w:val="20"/>
          <w:szCs w:val="20"/>
        </w:rPr>
      </w:pPr>
      <w:r w:rsidRPr="004968AF">
        <w:rPr>
          <w:rFonts w:ascii="Verdana" w:hAnsi="Verdana"/>
          <w:b/>
          <w:bCs/>
          <w:sz w:val="20"/>
          <w:szCs w:val="20"/>
          <w:highlight w:val="lightGray"/>
        </w:rPr>
        <w:t>PepsiCo</w:t>
      </w:r>
      <w:r w:rsidR="003035ED" w:rsidRPr="004968AF">
        <w:rPr>
          <w:rFonts w:ascii="Verdana" w:hAnsi="Verdana"/>
          <w:b/>
          <w:bCs/>
          <w:sz w:val="20"/>
          <w:szCs w:val="20"/>
          <w:highlight w:val="lightGray"/>
        </w:rPr>
        <w:t xml:space="preserve"> India Holdings Pvt Ltd, Roha (</w:t>
      </w:r>
      <w:r w:rsidR="00CF5C51" w:rsidRPr="004968AF">
        <w:rPr>
          <w:rFonts w:ascii="Verdana" w:hAnsi="Verdana"/>
          <w:b/>
          <w:bCs/>
          <w:sz w:val="20"/>
          <w:szCs w:val="20"/>
          <w:highlight w:val="lightGray"/>
        </w:rPr>
        <w:t>Mumbai</w:t>
      </w:r>
      <w:r w:rsidR="00611615" w:rsidRPr="004968AF">
        <w:rPr>
          <w:rFonts w:ascii="Verdana" w:hAnsi="Verdana"/>
          <w:b/>
          <w:bCs/>
          <w:sz w:val="20"/>
          <w:szCs w:val="20"/>
          <w:highlight w:val="lightGray"/>
        </w:rPr>
        <w:t>)</w:t>
      </w:r>
      <w:r w:rsidR="00611615" w:rsidRPr="004968AF">
        <w:rPr>
          <w:rFonts w:ascii="Verdana" w:hAnsi="Verdana"/>
          <w:b/>
          <w:sz w:val="20"/>
          <w:szCs w:val="20"/>
          <w:highlight w:val="lightGray"/>
        </w:rPr>
        <w:t xml:space="preserve"> Apr</w:t>
      </w:r>
      <w:r w:rsidRPr="004968AF">
        <w:rPr>
          <w:rFonts w:ascii="Verdana" w:hAnsi="Verdana"/>
          <w:b/>
          <w:sz w:val="20"/>
          <w:szCs w:val="20"/>
          <w:highlight w:val="lightGray"/>
        </w:rPr>
        <w:t xml:space="preserve"> 2019 to May 2019</w:t>
      </w:r>
    </w:p>
    <w:p w14:paraId="66DD9BE2" w14:textId="77777777" w:rsidR="003035ED" w:rsidRPr="004968AF" w:rsidRDefault="003035ED" w:rsidP="003035ED">
      <w:pPr>
        <w:spacing w:after="0" w:line="112" w:lineRule="exact"/>
        <w:rPr>
          <w:rFonts w:ascii="Verdana" w:hAnsi="Verdana"/>
          <w:sz w:val="20"/>
          <w:szCs w:val="20"/>
        </w:rPr>
      </w:pPr>
    </w:p>
    <w:p w14:paraId="5EB22416" w14:textId="77777777" w:rsidR="003035ED" w:rsidRPr="004968AF" w:rsidRDefault="00605B3C" w:rsidP="00317241">
      <w:pPr>
        <w:spacing w:after="0" w:line="240" w:lineRule="auto"/>
        <w:rPr>
          <w:rFonts w:ascii="Verdana" w:hAnsi="Verdana"/>
          <w:sz w:val="20"/>
          <w:szCs w:val="20"/>
        </w:rPr>
      </w:pPr>
      <w:r w:rsidRPr="004968AF">
        <w:rPr>
          <w:rFonts w:ascii="Verdana" w:hAnsi="Verdana"/>
          <w:b/>
          <w:bCs/>
          <w:sz w:val="20"/>
          <w:szCs w:val="20"/>
          <w:u w:val="single"/>
        </w:rPr>
        <w:t>Product:</w:t>
      </w:r>
      <w:r w:rsidRPr="004968AF">
        <w:rPr>
          <w:rFonts w:ascii="Verdana" w:hAnsi="Verdana"/>
          <w:bCs/>
          <w:sz w:val="20"/>
          <w:szCs w:val="20"/>
        </w:rPr>
        <w:t xml:space="preserve"> Food</w:t>
      </w:r>
      <w:r w:rsidR="00E54306" w:rsidRPr="004968AF">
        <w:rPr>
          <w:rFonts w:ascii="Verdana" w:hAnsi="Verdana"/>
          <w:bCs/>
          <w:sz w:val="20"/>
          <w:szCs w:val="20"/>
        </w:rPr>
        <w:t xml:space="preserve"> &amp; Beverages and Food Production</w:t>
      </w:r>
      <w:r w:rsidR="00E54306" w:rsidRPr="004968AF">
        <w:rPr>
          <w:rFonts w:ascii="Verdana" w:hAnsi="Verdana"/>
          <w:b/>
          <w:bCs/>
          <w:sz w:val="20"/>
          <w:szCs w:val="20"/>
        </w:rPr>
        <w:t xml:space="preserve">– </w:t>
      </w:r>
      <w:r w:rsidR="00CF5C51" w:rsidRPr="004968AF">
        <w:rPr>
          <w:rFonts w:ascii="Verdana" w:hAnsi="Verdana"/>
          <w:b/>
          <w:bCs/>
          <w:sz w:val="20"/>
          <w:szCs w:val="20"/>
        </w:rPr>
        <w:t>(</w:t>
      </w:r>
      <w:r w:rsidR="00CF5C51" w:rsidRPr="004968AF">
        <w:rPr>
          <w:rFonts w:ascii="Verdana" w:hAnsi="Verdana"/>
          <w:bCs/>
          <w:sz w:val="20"/>
          <w:szCs w:val="20"/>
        </w:rPr>
        <w:t>Pepsi</w:t>
      </w:r>
      <w:r w:rsidR="00937259" w:rsidRPr="004968AF">
        <w:rPr>
          <w:rFonts w:ascii="Verdana" w:hAnsi="Verdana"/>
          <w:bCs/>
          <w:sz w:val="20"/>
          <w:szCs w:val="20"/>
        </w:rPr>
        <w:t>-Cola</w:t>
      </w:r>
      <w:r w:rsidR="003035ED" w:rsidRPr="004968AF">
        <w:rPr>
          <w:rFonts w:ascii="Verdana" w:hAnsi="Verdana"/>
          <w:bCs/>
          <w:sz w:val="20"/>
          <w:szCs w:val="20"/>
        </w:rPr>
        <w:t xml:space="preserve">, Miranda, Duke Soda, 7 </w:t>
      </w:r>
      <w:r w:rsidRPr="004968AF">
        <w:rPr>
          <w:rFonts w:ascii="Verdana" w:hAnsi="Verdana"/>
          <w:bCs/>
          <w:sz w:val="20"/>
          <w:szCs w:val="20"/>
        </w:rPr>
        <w:t>Up, Aquafina</w:t>
      </w:r>
      <w:r w:rsidR="00CF5C51" w:rsidRPr="004968AF">
        <w:rPr>
          <w:rFonts w:ascii="Verdana" w:hAnsi="Verdana"/>
          <w:bCs/>
          <w:sz w:val="20"/>
          <w:szCs w:val="20"/>
        </w:rPr>
        <w:t>,</w:t>
      </w:r>
      <w:r w:rsidR="003035ED" w:rsidRPr="004968AF">
        <w:rPr>
          <w:rFonts w:ascii="Verdana" w:hAnsi="Verdana"/>
          <w:bCs/>
          <w:sz w:val="20"/>
          <w:szCs w:val="20"/>
        </w:rPr>
        <w:t xml:space="preserve"> Mountain </w:t>
      </w:r>
      <w:proofErr w:type="gramStart"/>
      <w:r w:rsidRPr="004968AF">
        <w:rPr>
          <w:rFonts w:ascii="Verdana" w:hAnsi="Verdana"/>
          <w:bCs/>
          <w:sz w:val="20"/>
          <w:szCs w:val="20"/>
        </w:rPr>
        <w:t>Dew,Evervess</w:t>
      </w:r>
      <w:proofErr w:type="gramEnd"/>
      <w:r w:rsidRPr="004968AF">
        <w:rPr>
          <w:rFonts w:ascii="Verdana" w:hAnsi="Verdana"/>
          <w:bCs/>
          <w:sz w:val="20"/>
          <w:szCs w:val="20"/>
        </w:rPr>
        <w:t>, Tropicana</w:t>
      </w:r>
      <w:r w:rsidR="003035ED" w:rsidRPr="004968AF">
        <w:rPr>
          <w:rFonts w:ascii="Verdana" w:hAnsi="Verdana"/>
          <w:bCs/>
          <w:sz w:val="20"/>
          <w:szCs w:val="20"/>
        </w:rPr>
        <w:t xml:space="preserve"> </w:t>
      </w:r>
      <w:r w:rsidRPr="004968AF">
        <w:rPr>
          <w:rFonts w:ascii="Verdana" w:hAnsi="Verdana"/>
          <w:bCs/>
          <w:sz w:val="20"/>
          <w:szCs w:val="20"/>
        </w:rPr>
        <w:t>Slice, Nimbooz</w:t>
      </w:r>
      <w:r w:rsidR="00CF5C51" w:rsidRPr="004968AF">
        <w:rPr>
          <w:rFonts w:ascii="Verdana" w:hAnsi="Verdana"/>
          <w:bCs/>
          <w:sz w:val="20"/>
          <w:szCs w:val="20"/>
        </w:rPr>
        <w:t>, Tropicana</w:t>
      </w:r>
      <w:r w:rsidR="00937259" w:rsidRPr="004968AF">
        <w:rPr>
          <w:rFonts w:ascii="Verdana" w:hAnsi="Verdana"/>
          <w:bCs/>
          <w:sz w:val="20"/>
          <w:szCs w:val="20"/>
        </w:rPr>
        <w:t xml:space="preserve"> Frutz</w:t>
      </w:r>
      <w:r w:rsidR="00E54306" w:rsidRPr="004968AF">
        <w:rPr>
          <w:rFonts w:ascii="Verdana" w:hAnsi="Verdana"/>
          <w:bCs/>
          <w:sz w:val="20"/>
          <w:szCs w:val="20"/>
        </w:rPr>
        <w:t>)</w:t>
      </w:r>
    </w:p>
    <w:p w14:paraId="731F4AE9" w14:textId="77777777" w:rsidR="003035ED" w:rsidRPr="004968AF" w:rsidRDefault="003035ED" w:rsidP="003035ED">
      <w:pPr>
        <w:spacing w:after="0" w:line="2" w:lineRule="exact"/>
        <w:rPr>
          <w:rFonts w:ascii="Verdana" w:hAnsi="Verdana"/>
          <w:sz w:val="20"/>
          <w:szCs w:val="20"/>
        </w:rPr>
      </w:pPr>
    </w:p>
    <w:p w14:paraId="1289D491" w14:textId="298E9E30" w:rsidR="003035ED" w:rsidRPr="004968AF" w:rsidRDefault="003035ED" w:rsidP="003035ED">
      <w:pPr>
        <w:tabs>
          <w:tab w:val="left" w:pos="8480"/>
        </w:tabs>
        <w:spacing w:after="0" w:line="240" w:lineRule="auto"/>
        <w:rPr>
          <w:rFonts w:ascii="Verdana" w:hAnsi="Verdana"/>
          <w:sz w:val="20"/>
          <w:szCs w:val="20"/>
        </w:rPr>
      </w:pPr>
      <w:r w:rsidRPr="004968AF">
        <w:rPr>
          <w:rFonts w:ascii="Verdana" w:hAnsi="Verdana"/>
          <w:b/>
          <w:bCs/>
          <w:sz w:val="20"/>
          <w:szCs w:val="20"/>
          <w:u w:val="single"/>
        </w:rPr>
        <w:t>Position</w:t>
      </w:r>
      <w:r w:rsidRPr="004968AF">
        <w:rPr>
          <w:rFonts w:ascii="Verdana" w:hAnsi="Verdana"/>
          <w:b/>
          <w:bCs/>
          <w:sz w:val="20"/>
          <w:szCs w:val="20"/>
        </w:rPr>
        <w:t xml:space="preserve">: Assistant Manager – Manufacturing Operations </w:t>
      </w:r>
      <w:r w:rsidR="0098106E">
        <w:rPr>
          <w:rFonts w:ascii="Verdana" w:hAnsi="Verdana"/>
          <w:b/>
          <w:bCs/>
          <w:sz w:val="20"/>
          <w:szCs w:val="20"/>
        </w:rPr>
        <w:t>&amp; Program</w:t>
      </w:r>
    </w:p>
    <w:p w14:paraId="4CAC8555" w14:textId="77777777" w:rsidR="003035ED" w:rsidRPr="004968AF" w:rsidRDefault="003035ED" w:rsidP="003035ED">
      <w:pPr>
        <w:spacing w:after="0" w:line="123" w:lineRule="exact"/>
        <w:rPr>
          <w:rFonts w:ascii="Verdana" w:hAnsi="Verdana"/>
          <w:sz w:val="20"/>
          <w:szCs w:val="20"/>
        </w:rPr>
      </w:pPr>
    </w:p>
    <w:p w14:paraId="1183F2BC" w14:textId="77777777" w:rsidR="003035ED" w:rsidRPr="004968AF" w:rsidRDefault="001C3D81" w:rsidP="001C3D81">
      <w:pPr>
        <w:numPr>
          <w:ilvl w:val="0"/>
          <w:numId w:val="12"/>
        </w:numPr>
        <w:spacing w:after="0" w:line="240" w:lineRule="auto"/>
        <w:jc w:val="both"/>
        <w:rPr>
          <w:rFonts w:ascii="Verdana" w:hAnsi="Verdana"/>
          <w:sz w:val="20"/>
          <w:szCs w:val="20"/>
        </w:rPr>
      </w:pPr>
      <w:r w:rsidRPr="004968AF">
        <w:rPr>
          <w:rFonts w:ascii="Verdana" w:eastAsia="Batang" w:hAnsi="Verdana"/>
          <w:sz w:val="20"/>
          <w:szCs w:val="20"/>
        </w:rPr>
        <w:t xml:space="preserve">Ensure that Safety, Food Safety, Quality, Cost, Delivery and Motivation requirements are met through effective management of team members. You will have enough skills, resources and tools needed to develop daily work and make decisions autonomously and achieve business needs and targets fast and </w:t>
      </w:r>
      <w:proofErr w:type="gramStart"/>
      <w:r w:rsidRPr="004968AF">
        <w:rPr>
          <w:rFonts w:ascii="Verdana" w:eastAsia="Batang" w:hAnsi="Verdana"/>
          <w:sz w:val="20"/>
          <w:szCs w:val="20"/>
        </w:rPr>
        <w:t>efficiently</w:t>
      </w:r>
      <w:proofErr w:type="gramEnd"/>
    </w:p>
    <w:p w14:paraId="0E03DC82" w14:textId="77777777" w:rsidR="001C3D81" w:rsidRPr="004968AF" w:rsidRDefault="001C3D81" w:rsidP="001C3D81">
      <w:pPr>
        <w:pStyle w:val="NoSpacing"/>
        <w:numPr>
          <w:ilvl w:val="0"/>
          <w:numId w:val="12"/>
        </w:numPr>
        <w:rPr>
          <w:rFonts w:ascii="Verdana" w:hAnsi="Verdana"/>
          <w:sz w:val="20"/>
          <w:szCs w:val="20"/>
        </w:rPr>
      </w:pPr>
      <w:r w:rsidRPr="004968AF">
        <w:rPr>
          <w:rFonts w:ascii="Verdana" w:hAnsi="Verdana"/>
          <w:sz w:val="20"/>
          <w:szCs w:val="20"/>
        </w:rPr>
        <w:t xml:space="preserve">On a weekly basis, report results and performance as part of the Production Leadership Team. </w:t>
      </w:r>
    </w:p>
    <w:p w14:paraId="452F2245" w14:textId="77777777" w:rsidR="001C3D81" w:rsidRPr="004968AF" w:rsidRDefault="001C3D81" w:rsidP="001C3D81">
      <w:pPr>
        <w:pStyle w:val="NoSpacing"/>
        <w:numPr>
          <w:ilvl w:val="0"/>
          <w:numId w:val="12"/>
        </w:numPr>
        <w:rPr>
          <w:rFonts w:ascii="Verdana" w:hAnsi="Verdana"/>
          <w:sz w:val="20"/>
          <w:szCs w:val="20"/>
        </w:rPr>
      </w:pPr>
      <w:r w:rsidRPr="004968AF">
        <w:rPr>
          <w:rFonts w:ascii="Verdana" w:hAnsi="Verdana"/>
          <w:sz w:val="20"/>
          <w:szCs w:val="20"/>
        </w:rPr>
        <w:t xml:space="preserve">Managing the key performance indicators, lead Continuous Improvement initiatives. </w:t>
      </w:r>
    </w:p>
    <w:p w14:paraId="3C429000" w14:textId="77777777" w:rsidR="001C3D81" w:rsidRPr="004968AF" w:rsidRDefault="001C3D81" w:rsidP="001C3D81">
      <w:pPr>
        <w:pStyle w:val="NoSpacing"/>
        <w:numPr>
          <w:ilvl w:val="0"/>
          <w:numId w:val="12"/>
        </w:numPr>
        <w:rPr>
          <w:rFonts w:ascii="Verdana" w:hAnsi="Verdana"/>
          <w:sz w:val="20"/>
          <w:szCs w:val="20"/>
        </w:rPr>
      </w:pPr>
      <w:r w:rsidRPr="004968AF">
        <w:rPr>
          <w:rFonts w:ascii="Verdana" w:hAnsi="Verdana"/>
          <w:sz w:val="20"/>
          <w:szCs w:val="20"/>
        </w:rPr>
        <w:t xml:space="preserve">Leading the Daily Management System, solving daily </w:t>
      </w:r>
      <w:proofErr w:type="gramStart"/>
      <w:r w:rsidRPr="004968AF">
        <w:rPr>
          <w:rFonts w:ascii="Verdana" w:hAnsi="Verdana"/>
          <w:sz w:val="20"/>
          <w:szCs w:val="20"/>
        </w:rPr>
        <w:t>non conformities</w:t>
      </w:r>
      <w:proofErr w:type="gramEnd"/>
      <w:r w:rsidRPr="004968AF">
        <w:rPr>
          <w:rFonts w:ascii="Verdana" w:hAnsi="Verdana"/>
          <w:sz w:val="20"/>
          <w:szCs w:val="20"/>
        </w:rPr>
        <w:t xml:space="preserve"> and elevating problems to the proper level and prioritizing short and long term actions and completion of action plans. </w:t>
      </w:r>
    </w:p>
    <w:p w14:paraId="609B2F28" w14:textId="77777777" w:rsidR="001C3D81" w:rsidRPr="004968AF" w:rsidRDefault="001C3D81" w:rsidP="001C3D81">
      <w:pPr>
        <w:pStyle w:val="NoSpacing"/>
        <w:numPr>
          <w:ilvl w:val="0"/>
          <w:numId w:val="12"/>
        </w:numPr>
        <w:rPr>
          <w:rFonts w:ascii="Verdana" w:hAnsi="Verdana"/>
          <w:sz w:val="20"/>
          <w:szCs w:val="20"/>
        </w:rPr>
      </w:pPr>
      <w:r w:rsidRPr="004968AF">
        <w:rPr>
          <w:rFonts w:ascii="Verdana" w:hAnsi="Verdana"/>
          <w:sz w:val="20"/>
          <w:szCs w:val="20"/>
        </w:rPr>
        <w:t xml:space="preserve">Ensuring people safety through </w:t>
      </w:r>
      <w:proofErr w:type="gramStart"/>
      <w:r w:rsidRPr="004968AF">
        <w:rPr>
          <w:rFonts w:ascii="Verdana" w:hAnsi="Verdana"/>
          <w:sz w:val="20"/>
          <w:szCs w:val="20"/>
        </w:rPr>
        <w:t>behavior based</w:t>
      </w:r>
      <w:proofErr w:type="gramEnd"/>
      <w:r w:rsidRPr="004968AF">
        <w:rPr>
          <w:rFonts w:ascii="Verdana" w:hAnsi="Verdana"/>
          <w:sz w:val="20"/>
          <w:szCs w:val="20"/>
        </w:rPr>
        <w:t xml:space="preserve"> audits and participation in the culture change for zero incidents </w:t>
      </w:r>
    </w:p>
    <w:p w14:paraId="3C6D0599" w14:textId="77777777" w:rsidR="001C3D81" w:rsidRPr="004968AF" w:rsidRDefault="001C3D81" w:rsidP="001C3D81">
      <w:pPr>
        <w:pStyle w:val="NoSpacing"/>
        <w:numPr>
          <w:ilvl w:val="0"/>
          <w:numId w:val="12"/>
        </w:numPr>
        <w:rPr>
          <w:rFonts w:ascii="Verdana" w:hAnsi="Verdana"/>
          <w:sz w:val="20"/>
          <w:szCs w:val="20"/>
        </w:rPr>
      </w:pPr>
      <w:r w:rsidRPr="004968AF">
        <w:rPr>
          <w:rFonts w:ascii="Verdana" w:hAnsi="Verdana"/>
          <w:sz w:val="20"/>
          <w:szCs w:val="20"/>
        </w:rPr>
        <w:t xml:space="preserve">Leading initiatives to improve and sustain product quality and costs through implementation and training of standard operating procedures and standardized best practices. </w:t>
      </w:r>
    </w:p>
    <w:p w14:paraId="3D7C7FEC" w14:textId="77777777" w:rsidR="001C3D81" w:rsidRPr="004968AF" w:rsidRDefault="001C3D81" w:rsidP="001C3D81">
      <w:pPr>
        <w:pStyle w:val="NoSpacing"/>
        <w:numPr>
          <w:ilvl w:val="0"/>
          <w:numId w:val="12"/>
        </w:numPr>
        <w:rPr>
          <w:rFonts w:ascii="Verdana" w:hAnsi="Verdana"/>
          <w:sz w:val="20"/>
          <w:szCs w:val="20"/>
        </w:rPr>
      </w:pPr>
      <w:r w:rsidRPr="004968AF">
        <w:rPr>
          <w:rFonts w:ascii="Verdana" w:hAnsi="Verdana"/>
          <w:sz w:val="20"/>
          <w:szCs w:val="20"/>
        </w:rPr>
        <w:t xml:space="preserve">Coaches Shift Supervisors regarding Food Safety, Quality, Cost and Problem Solving </w:t>
      </w:r>
    </w:p>
    <w:p w14:paraId="6C444332" w14:textId="77777777" w:rsidR="001C3D81" w:rsidRPr="004968AF" w:rsidRDefault="001C3D81" w:rsidP="001C3D81">
      <w:pPr>
        <w:pStyle w:val="NoSpacing"/>
        <w:numPr>
          <w:ilvl w:val="0"/>
          <w:numId w:val="12"/>
        </w:numPr>
        <w:rPr>
          <w:rFonts w:ascii="Verdana" w:hAnsi="Verdana"/>
          <w:sz w:val="20"/>
          <w:szCs w:val="20"/>
        </w:rPr>
      </w:pPr>
      <w:r w:rsidRPr="004968AF">
        <w:rPr>
          <w:rFonts w:ascii="Verdana" w:hAnsi="Verdana"/>
          <w:sz w:val="20"/>
          <w:szCs w:val="20"/>
        </w:rPr>
        <w:t xml:space="preserve">Perform other duties as </w:t>
      </w:r>
      <w:proofErr w:type="gramStart"/>
      <w:r w:rsidRPr="004968AF">
        <w:rPr>
          <w:rFonts w:ascii="Verdana" w:hAnsi="Verdana"/>
          <w:sz w:val="20"/>
          <w:szCs w:val="20"/>
        </w:rPr>
        <w:t>assigned</w:t>
      </w:r>
      <w:proofErr w:type="gramEnd"/>
    </w:p>
    <w:p w14:paraId="11D2B36D" w14:textId="77777777" w:rsidR="00896127" w:rsidRDefault="00896127" w:rsidP="00896127">
      <w:pPr>
        <w:pStyle w:val="NoSpacing"/>
        <w:numPr>
          <w:ilvl w:val="0"/>
          <w:numId w:val="12"/>
        </w:numPr>
        <w:rPr>
          <w:rFonts w:ascii="Verdana" w:hAnsi="Verdana"/>
          <w:sz w:val="20"/>
          <w:szCs w:val="20"/>
        </w:rPr>
      </w:pPr>
      <w:r w:rsidRPr="004968AF">
        <w:rPr>
          <w:rFonts w:ascii="Verdana" w:hAnsi="Verdana"/>
          <w:sz w:val="20"/>
          <w:szCs w:val="20"/>
        </w:rPr>
        <w:t xml:space="preserve">Participate in the formulation of and implement approved "Departmental Annual Budget" and MIS and Reporting Systems - provide value added analysis support and ensure </w:t>
      </w:r>
      <w:proofErr w:type="gramStart"/>
      <w:r w:rsidRPr="004968AF">
        <w:rPr>
          <w:rFonts w:ascii="Verdana" w:hAnsi="Verdana"/>
          <w:sz w:val="20"/>
          <w:szCs w:val="20"/>
        </w:rPr>
        <w:t>adherence</w:t>
      </w:r>
      <w:proofErr w:type="gramEnd"/>
    </w:p>
    <w:p w14:paraId="5B3A238E" w14:textId="77777777" w:rsidR="00B01C0D" w:rsidRDefault="00B01C0D" w:rsidP="00B01C0D">
      <w:pPr>
        <w:pStyle w:val="NoSpacing"/>
        <w:rPr>
          <w:rFonts w:ascii="Verdana" w:hAnsi="Verdana"/>
          <w:sz w:val="20"/>
          <w:szCs w:val="20"/>
        </w:rPr>
      </w:pPr>
    </w:p>
    <w:p w14:paraId="6072D8F3" w14:textId="77777777" w:rsidR="00B01C0D" w:rsidRPr="004968AF" w:rsidRDefault="00B01C0D" w:rsidP="00B01C0D">
      <w:pPr>
        <w:pStyle w:val="NoSpacing"/>
        <w:rPr>
          <w:rFonts w:ascii="Verdana" w:hAnsi="Verdana"/>
          <w:sz w:val="20"/>
          <w:szCs w:val="20"/>
        </w:rPr>
      </w:pPr>
    </w:p>
    <w:p w14:paraId="30F9BE5E" w14:textId="77777777" w:rsidR="00625846" w:rsidRPr="004968AF" w:rsidRDefault="00141FB1">
      <w:pPr>
        <w:tabs>
          <w:tab w:val="num" w:pos="8500"/>
        </w:tabs>
        <w:spacing w:after="0" w:line="240" w:lineRule="auto"/>
        <w:rPr>
          <w:rFonts w:ascii="Verdana" w:hAnsi="Verdana"/>
          <w:sz w:val="20"/>
          <w:szCs w:val="20"/>
        </w:rPr>
      </w:pPr>
      <w:r w:rsidRPr="004968AF">
        <w:rPr>
          <w:rFonts w:ascii="Verdana" w:hAnsi="Verdana"/>
          <w:b/>
          <w:bCs/>
          <w:sz w:val="20"/>
          <w:szCs w:val="20"/>
          <w:highlight w:val="lightGray"/>
        </w:rPr>
        <w:t xml:space="preserve"> GoldSeal SaarGummi India Pvt Ltd, Ahmedabad           Dec</w:t>
      </w:r>
      <w:r w:rsidR="00625846" w:rsidRPr="004968AF">
        <w:rPr>
          <w:rFonts w:ascii="Verdana" w:hAnsi="Verdana"/>
          <w:b/>
          <w:bCs/>
          <w:sz w:val="20"/>
          <w:szCs w:val="20"/>
          <w:highlight w:val="lightGray"/>
        </w:rPr>
        <w:t xml:space="preserve">. 2013 </w:t>
      </w:r>
      <w:r w:rsidR="005450EE" w:rsidRPr="004968AF">
        <w:rPr>
          <w:rFonts w:ascii="Verdana" w:hAnsi="Verdana"/>
          <w:b/>
          <w:bCs/>
          <w:sz w:val="20"/>
          <w:szCs w:val="20"/>
          <w:highlight w:val="lightGray"/>
        </w:rPr>
        <w:t>to</w:t>
      </w:r>
      <w:r w:rsidR="00DA2D03" w:rsidRPr="004968AF">
        <w:rPr>
          <w:rFonts w:ascii="Verdana" w:hAnsi="Verdana"/>
          <w:b/>
          <w:bCs/>
          <w:sz w:val="20"/>
          <w:szCs w:val="20"/>
          <w:highlight w:val="lightGray"/>
        </w:rPr>
        <w:t xml:space="preserve"> Apr 2019 </w:t>
      </w:r>
    </w:p>
    <w:p w14:paraId="7808D8B0" w14:textId="77777777" w:rsidR="00625846" w:rsidRPr="004968AF" w:rsidRDefault="00625846">
      <w:pPr>
        <w:spacing w:after="0" w:line="112" w:lineRule="exact"/>
        <w:rPr>
          <w:rFonts w:ascii="Verdana" w:hAnsi="Verdana"/>
          <w:sz w:val="20"/>
          <w:szCs w:val="20"/>
        </w:rPr>
      </w:pPr>
    </w:p>
    <w:p w14:paraId="066DCF27" w14:textId="77777777" w:rsidR="00625846" w:rsidRPr="004968AF" w:rsidRDefault="00611615">
      <w:pPr>
        <w:spacing w:after="0" w:line="240" w:lineRule="auto"/>
        <w:rPr>
          <w:rFonts w:ascii="Verdana" w:hAnsi="Verdana"/>
          <w:sz w:val="20"/>
          <w:szCs w:val="20"/>
        </w:rPr>
      </w:pPr>
      <w:r w:rsidRPr="004968AF">
        <w:rPr>
          <w:rFonts w:ascii="Verdana" w:hAnsi="Verdana"/>
          <w:b/>
          <w:bCs/>
          <w:sz w:val="20"/>
          <w:szCs w:val="20"/>
          <w:u w:val="single"/>
        </w:rPr>
        <w:t>Product:</w:t>
      </w:r>
      <w:r w:rsidRPr="004968AF">
        <w:rPr>
          <w:rFonts w:ascii="Verdana" w:hAnsi="Verdana"/>
          <w:sz w:val="20"/>
          <w:szCs w:val="20"/>
        </w:rPr>
        <w:t xml:space="preserve"> Rubber</w:t>
      </w:r>
      <w:r w:rsidR="00625846" w:rsidRPr="004968AF">
        <w:rPr>
          <w:rFonts w:ascii="Verdana" w:hAnsi="Verdana"/>
          <w:sz w:val="20"/>
          <w:szCs w:val="20"/>
        </w:rPr>
        <w:t xml:space="preserve"> EPDM Door Seal of Automobile Industry (FORD, VW, MARUTI, TATA MOTOR, M &amp; M)   </w:t>
      </w:r>
    </w:p>
    <w:p w14:paraId="3DB0BE58" w14:textId="77777777" w:rsidR="00625846" w:rsidRPr="004968AF" w:rsidRDefault="00625846">
      <w:pPr>
        <w:spacing w:after="0" w:line="2" w:lineRule="exact"/>
        <w:rPr>
          <w:rFonts w:ascii="Verdana" w:hAnsi="Verdana"/>
          <w:sz w:val="20"/>
          <w:szCs w:val="20"/>
        </w:rPr>
      </w:pPr>
    </w:p>
    <w:p w14:paraId="40831221" w14:textId="3D932E96" w:rsidR="00625846" w:rsidRPr="004968AF" w:rsidRDefault="00625846">
      <w:pPr>
        <w:tabs>
          <w:tab w:val="left" w:pos="8480"/>
        </w:tabs>
        <w:spacing w:after="0" w:line="240" w:lineRule="auto"/>
        <w:rPr>
          <w:rFonts w:ascii="Verdana" w:hAnsi="Verdana"/>
          <w:sz w:val="20"/>
          <w:szCs w:val="20"/>
        </w:rPr>
      </w:pPr>
      <w:r w:rsidRPr="004968AF">
        <w:rPr>
          <w:rFonts w:ascii="Verdana" w:hAnsi="Verdana"/>
          <w:b/>
          <w:bCs/>
          <w:sz w:val="20"/>
          <w:szCs w:val="20"/>
          <w:u w:val="single"/>
        </w:rPr>
        <w:t>Position</w:t>
      </w:r>
      <w:r w:rsidRPr="004968AF">
        <w:rPr>
          <w:rFonts w:ascii="Verdana" w:hAnsi="Verdana"/>
          <w:b/>
          <w:bCs/>
          <w:sz w:val="20"/>
          <w:szCs w:val="20"/>
        </w:rPr>
        <w:t xml:space="preserve">: </w:t>
      </w:r>
      <w:r w:rsidR="00611615" w:rsidRPr="004968AF">
        <w:rPr>
          <w:rFonts w:ascii="Verdana" w:hAnsi="Verdana"/>
          <w:b/>
          <w:bCs/>
          <w:sz w:val="20"/>
          <w:szCs w:val="20"/>
        </w:rPr>
        <w:t>Assistant Manager</w:t>
      </w:r>
      <w:r w:rsidR="00141FB1" w:rsidRPr="004968AF">
        <w:rPr>
          <w:rFonts w:ascii="Verdana" w:hAnsi="Verdana"/>
          <w:b/>
          <w:bCs/>
          <w:sz w:val="20"/>
          <w:szCs w:val="20"/>
        </w:rPr>
        <w:t xml:space="preserve"> –Operations</w:t>
      </w:r>
      <w:r w:rsidR="0098106E">
        <w:rPr>
          <w:rFonts w:ascii="Verdana" w:hAnsi="Verdana"/>
          <w:b/>
          <w:bCs/>
          <w:sz w:val="20"/>
          <w:szCs w:val="20"/>
        </w:rPr>
        <w:t xml:space="preserve"> &amp; Program Management </w:t>
      </w:r>
      <w:r w:rsidR="00141FB1" w:rsidRPr="004968AF">
        <w:rPr>
          <w:rFonts w:ascii="Verdana" w:hAnsi="Verdana"/>
          <w:b/>
          <w:bCs/>
          <w:sz w:val="20"/>
          <w:szCs w:val="20"/>
        </w:rPr>
        <w:t xml:space="preserve"> </w:t>
      </w:r>
    </w:p>
    <w:p w14:paraId="7F5B65DC" w14:textId="77777777" w:rsidR="00625846" w:rsidRPr="004968AF" w:rsidRDefault="00625846">
      <w:pPr>
        <w:spacing w:after="0" w:line="123" w:lineRule="exact"/>
        <w:rPr>
          <w:rFonts w:ascii="Verdana" w:hAnsi="Verdana"/>
          <w:sz w:val="20"/>
          <w:szCs w:val="20"/>
        </w:rPr>
      </w:pPr>
    </w:p>
    <w:p w14:paraId="705F9C02" w14:textId="77777777" w:rsidR="00084516" w:rsidRPr="004968AF" w:rsidRDefault="00084516" w:rsidP="00084516">
      <w:pPr>
        <w:numPr>
          <w:ilvl w:val="0"/>
          <w:numId w:val="12"/>
        </w:numPr>
        <w:spacing w:after="0" w:line="240" w:lineRule="auto"/>
        <w:jc w:val="both"/>
        <w:rPr>
          <w:rFonts w:ascii="Verdana" w:hAnsi="Verdana"/>
          <w:sz w:val="20"/>
          <w:szCs w:val="20"/>
        </w:rPr>
      </w:pPr>
      <w:r w:rsidRPr="004968AF">
        <w:rPr>
          <w:rFonts w:ascii="Verdana" w:hAnsi="Verdana"/>
          <w:sz w:val="20"/>
          <w:szCs w:val="20"/>
        </w:rPr>
        <w:t>Schedule &amp; coordinate the delivery &amp; movement of critical material in consultation with the Stores department and the Senior Manager-PPC.</w:t>
      </w:r>
    </w:p>
    <w:p w14:paraId="1EF0F8EE" w14:textId="77777777" w:rsidR="00084516" w:rsidRPr="004968AF" w:rsidRDefault="00084516" w:rsidP="00084516">
      <w:pPr>
        <w:numPr>
          <w:ilvl w:val="0"/>
          <w:numId w:val="12"/>
        </w:numPr>
        <w:spacing w:after="0" w:line="240" w:lineRule="auto"/>
        <w:jc w:val="both"/>
        <w:rPr>
          <w:rFonts w:ascii="Verdana" w:hAnsi="Verdana"/>
          <w:sz w:val="20"/>
          <w:szCs w:val="20"/>
        </w:rPr>
      </w:pPr>
      <w:r w:rsidRPr="004968AF">
        <w:rPr>
          <w:rFonts w:ascii="Verdana" w:hAnsi="Verdana"/>
          <w:sz w:val="20"/>
          <w:szCs w:val="20"/>
        </w:rPr>
        <w:t xml:space="preserve">Ensure and conduct physical check on materials on </w:t>
      </w:r>
      <w:proofErr w:type="gramStart"/>
      <w:r w:rsidRPr="004968AF">
        <w:rPr>
          <w:rFonts w:ascii="Verdana" w:hAnsi="Verdana"/>
          <w:sz w:val="20"/>
          <w:szCs w:val="20"/>
        </w:rPr>
        <w:t>shop-floor</w:t>
      </w:r>
      <w:proofErr w:type="gramEnd"/>
      <w:r w:rsidRPr="004968AF">
        <w:rPr>
          <w:rFonts w:ascii="Verdana" w:hAnsi="Verdana"/>
          <w:sz w:val="20"/>
          <w:szCs w:val="20"/>
        </w:rPr>
        <w:t xml:space="preserve"> to reduce costs pertaining to slack materials</w:t>
      </w:r>
    </w:p>
    <w:p w14:paraId="1D8A9436" w14:textId="77777777" w:rsidR="00084516" w:rsidRPr="004968AF" w:rsidRDefault="00084516" w:rsidP="00084516">
      <w:pPr>
        <w:numPr>
          <w:ilvl w:val="0"/>
          <w:numId w:val="12"/>
        </w:numPr>
        <w:spacing w:after="0" w:line="240" w:lineRule="auto"/>
        <w:jc w:val="both"/>
        <w:rPr>
          <w:rFonts w:ascii="Verdana" w:hAnsi="Verdana"/>
          <w:sz w:val="20"/>
          <w:szCs w:val="20"/>
        </w:rPr>
      </w:pPr>
      <w:r w:rsidRPr="004968AF">
        <w:rPr>
          <w:rFonts w:ascii="Verdana" w:hAnsi="Verdana"/>
          <w:sz w:val="20"/>
          <w:szCs w:val="20"/>
        </w:rPr>
        <w:t>Continuous coordination with production team for specific divisions in the plant to ensure that material availability is neither in excess, nor lacking.</w:t>
      </w:r>
    </w:p>
    <w:p w14:paraId="6864959C" w14:textId="77777777" w:rsidR="00084516" w:rsidRPr="004968AF" w:rsidRDefault="00084516" w:rsidP="00084516">
      <w:pPr>
        <w:numPr>
          <w:ilvl w:val="0"/>
          <w:numId w:val="12"/>
        </w:numPr>
        <w:spacing w:after="0" w:line="240" w:lineRule="auto"/>
        <w:jc w:val="both"/>
        <w:rPr>
          <w:rFonts w:ascii="Verdana" w:hAnsi="Verdana"/>
          <w:sz w:val="20"/>
          <w:szCs w:val="20"/>
        </w:rPr>
      </w:pPr>
      <w:r w:rsidRPr="004968AF">
        <w:rPr>
          <w:rFonts w:ascii="Verdana" w:hAnsi="Verdana"/>
          <w:sz w:val="20"/>
          <w:szCs w:val="20"/>
        </w:rPr>
        <w:t xml:space="preserve">Maintain MIS for WIP, daily production, stock levels, dispatch plan, dispatch deviation </w:t>
      </w:r>
      <w:proofErr w:type="gramStart"/>
      <w:r w:rsidRPr="004968AF">
        <w:rPr>
          <w:rFonts w:ascii="Verdana" w:hAnsi="Verdana"/>
          <w:sz w:val="20"/>
          <w:szCs w:val="20"/>
        </w:rPr>
        <w:t>etc</w:t>
      </w:r>
      <w:proofErr w:type="gramEnd"/>
    </w:p>
    <w:p w14:paraId="75CC7223" w14:textId="77777777" w:rsidR="00084516" w:rsidRPr="004968AF" w:rsidRDefault="00084516" w:rsidP="00084516">
      <w:pPr>
        <w:numPr>
          <w:ilvl w:val="0"/>
          <w:numId w:val="12"/>
        </w:numPr>
        <w:spacing w:after="0" w:line="240" w:lineRule="auto"/>
        <w:jc w:val="both"/>
        <w:rPr>
          <w:rFonts w:ascii="Verdana" w:hAnsi="Verdana"/>
          <w:sz w:val="20"/>
          <w:szCs w:val="20"/>
        </w:rPr>
      </w:pPr>
      <w:r w:rsidRPr="004968AF">
        <w:rPr>
          <w:rFonts w:ascii="Verdana" w:hAnsi="Verdana"/>
          <w:sz w:val="20"/>
          <w:szCs w:val="20"/>
        </w:rPr>
        <w:t xml:space="preserve">Ensure timely and accurate reporting of actual production versus production schedules on Production shortfalls, overruns, </w:t>
      </w:r>
      <w:r w:rsidR="00B01C0D" w:rsidRPr="004968AF">
        <w:rPr>
          <w:rFonts w:ascii="Verdana" w:hAnsi="Verdana"/>
          <w:sz w:val="20"/>
          <w:szCs w:val="20"/>
        </w:rPr>
        <w:t>etc.</w:t>
      </w:r>
    </w:p>
    <w:p w14:paraId="3F439B35" w14:textId="77777777" w:rsidR="00084516" w:rsidRPr="004968AF" w:rsidRDefault="00084516" w:rsidP="00084516">
      <w:pPr>
        <w:numPr>
          <w:ilvl w:val="0"/>
          <w:numId w:val="12"/>
        </w:numPr>
        <w:spacing w:after="0" w:line="240" w:lineRule="auto"/>
        <w:jc w:val="both"/>
        <w:rPr>
          <w:rFonts w:ascii="Verdana" w:hAnsi="Verdana"/>
          <w:sz w:val="20"/>
          <w:szCs w:val="20"/>
        </w:rPr>
      </w:pPr>
      <w:r w:rsidRPr="004968AF">
        <w:rPr>
          <w:rFonts w:ascii="Verdana" w:hAnsi="Verdana"/>
          <w:sz w:val="20"/>
          <w:szCs w:val="20"/>
        </w:rPr>
        <w:t xml:space="preserve">Prepare and review weekly and monthly production </w:t>
      </w:r>
      <w:proofErr w:type="gramStart"/>
      <w:r w:rsidRPr="004968AF">
        <w:rPr>
          <w:rFonts w:ascii="Verdana" w:hAnsi="Verdana"/>
          <w:sz w:val="20"/>
          <w:szCs w:val="20"/>
        </w:rPr>
        <w:t>reports</w:t>
      </w:r>
      <w:proofErr w:type="gramEnd"/>
    </w:p>
    <w:p w14:paraId="1FA608B6" w14:textId="77777777" w:rsidR="00084516" w:rsidRPr="004968AF" w:rsidRDefault="00084516" w:rsidP="00084516">
      <w:pPr>
        <w:numPr>
          <w:ilvl w:val="0"/>
          <w:numId w:val="12"/>
        </w:numPr>
        <w:spacing w:after="0" w:line="240" w:lineRule="auto"/>
        <w:jc w:val="both"/>
        <w:rPr>
          <w:rFonts w:ascii="Verdana" w:hAnsi="Verdana"/>
          <w:sz w:val="20"/>
          <w:szCs w:val="20"/>
        </w:rPr>
      </w:pPr>
      <w:r w:rsidRPr="004968AF">
        <w:rPr>
          <w:rFonts w:ascii="Verdana" w:hAnsi="Verdana"/>
          <w:sz w:val="20"/>
          <w:szCs w:val="20"/>
        </w:rPr>
        <w:t xml:space="preserve">Ensure the planning software is updated in a timely and accurate </w:t>
      </w:r>
      <w:proofErr w:type="gramStart"/>
      <w:r w:rsidRPr="004968AF">
        <w:rPr>
          <w:rFonts w:ascii="Verdana" w:hAnsi="Verdana"/>
          <w:sz w:val="20"/>
          <w:szCs w:val="20"/>
        </w:rPr>
        <w:t>manner</w:t>
      </w:r>
      <w:proofErr w:type="gramEnd"/>
    </w:p>
    <w:p w14:paraId="3FA8FA65" w14:textId="77777777" w:rsidR="00084516" w:rsidRPr="004968AF" w:rsidRDefault="00084516" w:rsidP="00084516">
      <w:pPr>
        <w:numPr>
          <w:ilvl w:val="0"/>
          <w:numId w:val="12"/>
        </w:numPr>
        <w:spacing w:after="0" w:line="240" w:lineRule="auto"/>
        <w:jc w:val="both"/>
        <w:rPr>
          <w:rFonts w:ascii="Verdana" w:hAnsi="Verdana"/>
          <w:sz w:val="20"/>
          <w:szCs w:val="20"/>
        </w:rPr>
      </w:pPr>
      <w:r w:rsidRPr="004968AF">
        <w:rPr>
          <w:rFonts w:ascii="Verdana" w:hAnsi="Verdana"/>
          <w:sz w:val="20"/>
          <w:szCs w:val="20"/>
        </w:rPr>
        <w:t>Implement quality improvement related initiatives (QIP, Kaizen)</w:t>
      </w:r>
    </w:p>
    <w:p w14:paraId="509ACB15" w14:textId="77777777" w:rsidR="00084516" w:rsidRDefault="00084516" w:rsidP="00084516">
      <w:pPr>
        <w:numPr>
          <w:ilvl w:val="0"/>
          <w:numId w:val="12"/>
        </w:numPr>
        <w:spacing w:after="0" w:line="240" w:lineRule="auto"/>
        <w:jc w:val="both"/>
        <w:rPr>
          <w:rFonts w:ascii="Verdana" w:hAnsi="Verdana"/>
          <w:sz w:val="20"/>
          <w:szCs w:val="20"/>
        </w:rPr>
      </w:pPr>
      <w:r w:rsidRPr="004968AF">
        <w:rPr>
          <w:rFonts w:ascii="Verdana" w:hAnsi="Verdana"/>
          <w:sz w:val="20"/>
          <w:szCs w:val="20"/>
        </w:rPr>
        <w:t xml:space="preserve">Ensure the necessary documentation is maintained in the prescribed </w:t>
      </w:r>
      <w:proofErr w:type="gramStart"/>
      <w:r w:rsidRPr="004968AF">
        <w:rPr>
          <w:rFonts w:ascii="Verdana" w:hAnsi="Verdana"/>
          <w:sz w:val="20"/>
          <w:szCs w:val="20"/>
        </w:rPr>
        <w:t>formats</w:t>
      </w:r>
      <w:proofErr w:type="gramEnd"/>
    </w:p>
    <w:p w14:paraId="5D6DCF07" w14:textId="77777777" w:rsidR="00605B3C" w:rsidRDefault="00605B3C" w:rsidP="00605B3C">
      <w:pPr>
        <w:spacing w:after="0" w:line="240" w:lineRule="auto"/>
        <w:jc w:val="both"/>
        <w:rPr>
          <w:rFonts w:ascii="Verdana" w:hAnsi="Verdana"/>
          <w:sz w:val="20"/>
          <w:szCs w:val="20"/>
        </w:rPr>
      </w:pPr>
    </w:p>
    <w:p w14:paraId="58AC16AF" w14:textId="77777777" w:rsidR="00B01C0D" w:rsidRDefault="00B01C0D" w:rsidP="00605B3C">
      <w:pPr>
        <w:spacing w:after="0" w:line="240" w:lineRule="auto"/>
        <w:jc w:val="both"/>
        <w:rPr>
          <w:rFonts w:ascii="Verdana" w:hAnsi="Verdana"/>
          <w:sz w:val="20"/>
          <w:szCs w:val="20"/>
        </w:rPr>
      </w:pPr>
    </w:p>
    <w:p w14:paraId="5CEF1AED" w14:textId="77777777" w:rsidR="00B01C0D" w:rsidRDefault="00B01C0D" w:rsidP="00605B3C">
      <w:pPr>
        <w:spacing w:after="0" w:line="240" w:lineRule="auto"/>
        <w:jc w:val="both"/>
        <w:rPr>
          <w:rFonts w:ascii="Verdana" w:hAnsi="Verdana"/>
          <w:sz w:val="20"/>
          <w:szCs w:val="20"/>
        </w:rPr>
      </w:pPr>
    </w:p>
    <w:p w14:paraId="5BE8F0C1" w14:textId="77777777" w:rsidR="00B01C0D" w:rsidRDefault="00B01C0D" w:rsidP="00605B3C">
      <w:pPr>
        <w:spacing w:after="0" w:line="240" w:lineRule="auto"/>
        <w:jc w:val="both"/>
        <w:rPr>
          <w:rFonts w:ascii="Verdana" w:hAnsi="Verdana"/>
          <w:sz w:val="20"/>
          <w:szCs w:val="20"/>
        </w:rPr>
      </w:pPr>
    </w:p>
    <w:p w14:paraId="12690338" w14:textId="77777777" w:rsidR="00B01C0D" w:rsidRDefault="00B01C0D" w:rsidP="00605B3C">
      <w:pPr>
        <w:spacing w:after="0" w:line="240" w:lineRule="auto"/>
        <w:jc w:val="both"/>
        <w:rPr>
          <w:rFonts w:ascii="Verdana" w:hAnsi="Verdana"/>
          <w:sz w:val="20"/>
          <w:szCs w:val="20"/>
        </w:rPr>
      </w:pPr>
    </w:p>
    <w:p w14:paraId="61AD2C6C" w14:textId="77777777" w:rsidR="00B01C0D" w:rsidRDefault="00B01C0D" w:rsidP="00605B3C">
      <w:pPr>
        <w:spacing w:after="0" w:line="240" w:lineRule="auto"/>
        <w:jc w:val="both"/>
        <w:rPr>
          <w:rFonts w:ascii="Verdana" w:hAnsi="Verdana"/>
          <w:sz w:val="20"/>
          <w:szCs w:val="20"/>
        </w:rPr>
      </w:pPr>
    </w:p>
    <w:p w14:paraId="4B8E0419" w14:textId="77777777" w:rsidR="00B01C0D" w:rsidRDefault="00B01C0D" w:rsidP="00605B3C">
      <w:pPr>
        <w:spacing w:after="0" w:line="240" w:lineRule="auto"/>
        <w:jc w:val="both"/>
        <w:rPr>
          <w:rFonts w:ascii="Verdana" w:hAnsi="Verdana"/>
          <w:sz w:val="20"/>
          <w:szCs w:val="20"/>
        </w:rPr>
      </w:pPr>
    </w:p>
    <w:p w14:paraId="22401D42" w14:textId="77777777" w:rsidR="00B01C0D" w:rsidRPr="004968AF" w:rsidRDefault="00B01C0D" w:rsidP="00605B3C">
      <w:pPr>
        <w:spacing w:after="0" w:line="240" w:lineRule="auto"/>
        <w:jc w:val="both"/>
        <w:rPr>
          <w:rFonts w:ascii="Verdana" w:hAnsi="Verdana"/>
          <w:sz w:val="20"/>
          <w:szCs w:val="20"/>
        </w:rPr>
      </w:pPr>
    </w:p>
    <w:p w14:paraId="10AF2F37" w14:textId="77777777" w:rsidR="00084516" w:rsidRPr="004968AF" w:rsidRDefault="00084516" w:rsidP="00084516">
      <w:pPr>
        <w:spacing w:after="0" w:line="240" w:lineRule="auto"/>
        <w:jc w:val="both"/>
        <w:rPr>
          <w:rFonts w:ascii="Verdana" w:hAnsi="Verdana"/>
          <w:sz w:val="20"/>
          <w:szCs w:val="20"/>
        </w:rPr>
      </w:pPr>
    </w:p>
    <w:p w14:paraId="2BB31A56" w14:textId="77777777" w:rsidR="00141FB1" w:rsidRPr="004968AF" w:rsidRDefault="00141FB1" w:rsidP="00084516">
      <w:pPr>
        <w:spacing w:after="0" w:line="240" w:lineRule="auto"/>
        <w:jc w:val="both"/>
        <w:rPr>
          <w:rFonts w:ascii="Verdana" w:hAnsi="Verdana"/>
          <w:sz w:val="20"/>
          <w:szCs w:val="20"/>
        </w:rPr>
      </w:pPr>
      <w:r w:rsidRPr="004968AF">
        <w:rPr>
          <w:rFonts w:ascii="Verdana" w:hAnsi="Verdana"/>
          <w:b/>
          <w:bCs/>
          <w:sz w:val="20"/>
          <w:szCs w:val="20"/>
          <w:highlight w:val="lightGray"/>
        </w:rPr>
        <w:t>Anchor Electricals Pvt Ltd, Daman                                   Dec. 2011 to Nov.2013</w:t>
      </w:r>
    </w:p>
    <w:p w14:paraId="1106286A" w14:textId="77777777" w:rsidR="00625846" w:rsidRPr="004968AF" w:rsidRDefault="00625846">
      <w:pPr>
        <w:spacing w:after="0" w:line="240" w:lineRule="auto"/>
        <w:rPr>
          <w:rFonts w:ascii="Verdana" w:hAnsi="Verdana"/>
          <w:sz w:val="20"/>
          <w:szCs w:val="20"/>
        </w:rPr>
      </w:pPr>
      <w:r w:rsidRPr="004968AF">
        <w:rPr>
          <w:rFonts w:ascii="Verdana" w:hAnsi="Verdana"/>
          <w:b/>
          <w:bCs/>
          <w:sz w:val="20"/>
          <w:szCs w:val="20"/>
          <w:u w:val="single"/>
        </w:rPr>
        <w:t xml:space="preserve">Product: </w:t>
      </w:r>
      <w:r w:rsidRPr="004968AF">
        <w:rPr>
          <w:rFonts w:ascii="Verdana" w:hAnsi="Verdana"/>
          <w:sz w:val="20"/>
          <w:szCs w:val="20"/>
        </w:rPr>
        <w:t>Celling Fan</w:t>
      </w:r>
    </w:p>
    <w:p w14:paraId="344935D0" w14:textId="77777777" w:rsidR="00625846" w:rsidRPr="004968AF" w:rsidRDefault="00611615">
      <w:pPr>
        <w:tabs>
          <w:tab w:val="left" w:pos="8500"/>
        </w:tabs>
        <w:spacing w:after="0" w:line="240" w:lineRule="auto"/>
        <w:rPr>
          <w:rFonts w:ascii="Verdana" w:hAnsi="Verdana"/>
          <w:b/>
          <w:bCs/>
          <w:sz w:val="20"/>
          <w:szCs w:val="20"/>
        </w:rPr>
      </w:pPr>
      <w:r w:rsidRPr="004968AF">
        <w:rPr>
          <w:rFonts w:ascii="Verdana" w:hAnsi="Verdana"/>
          <w:b/>
          <w:bCs/>
          <w:sz w:val="20"/>
          <w:szCs w:val="20"/>
          <w:u w:val="single"/>
        </w:rPr>
        <w:t>Position:</w:t>
      </w:r>
      <w:r w:rsidRPr="004968AF">
        <w:rPr>
          <w:rFonts w:ascii="Verdana" w:hAnsi="Verdana"/>
          <w:b/>
          <w:bCs/>
          <w:sz w:val="20"/>
          <w:szCs w:val="20"/>
        </w:rPr>
        <w:t xml:space="preserve"> Engineer-Production</w:t>
      </w:r>
      <w:r w:rsidR="00141FB1" w:rsidRPr="004968AF">
        <w:rPr>
          <w:rFonts w:ascii="Verdana" w:hAnsi="Verdana"/>
          <w:b/>
          <w:bCs/>
          <w:sz w:val="20"/>
          <w:szCs w:val="20"/>
        </w:rPr>
        <w:t xml:space="preserve"> (Winding Shop &amp; Paint Shop) </w:t>
      </w:r>
      <w:r w:rsidR="00625846" w:rsidRPr="004968AF">
        <w:rPr>
          <w:rFonts w:ascii="Verdana" w:hAnsi="Verdana"/>
          <w:sz w:val="20"/>
          <w:szCs w:val="20"/>
        </w:rPr>
        <w:tab/>
      </w:r>
      <w:r w:rsidR="00625846" w:rsidRPr="004968AF">
        <w:rPr>
          <w:rFonts w:ascii="Verdana" w:hAnsi="Verdana"/>
          <w:sz w:val="20"/>
          <w:szCs w:val="20"/>
        </w:rPr>
        <w:tab/>
      </w:r>
    </w:p>
    <w:p w14:paraId="77A23517" w14:textId="77777777" w:rsidR="00625846" w:rsidRPr="004968AF" w:rsidRDefault="00625846">
      <w:pPr>
        <w:tabs>
          <w:tab w:val="left" w:pos="8500"/>
        </w:tabs>
        <w:spacing w:after="0" w:line="240" w:lineRule="auto"/>
        <w:rPr>
          <w:rFonts w:ascii="Verdana" w:hAnsi="Verdana"/>
          <w:sz w:val="20"/>
          <w:szCs w:val="20"/>
        </w:rPr>
      </w:pPr>
      <w:r w:rsidRPr="004968AF">
        <w:rPr>
          <w:rFonts w:ascii="Verdana" w:hAnsi="Verdana"/>
          <w:sz w:val="20"/>
          <w:szCs w:val="20"/>
        </w:rPr>
        <w:tab/>
      </w:r>
    </w:p>
    <w:p w14:paraId="24DBACF7" w14:textId="77777777" w:rsidR="00625846" w:rsidRPr="004968AF" w:rsidRDefault="00625846">
      <w:pPr>
        <w:spacing w:after="0" w:line="14" w:lineRule="exact"/>
        <w:rPr>
          <w:rFonts w:ascii="Verdana" w:hAnsi="Verdana"/>
          <w:sz w:val="20"/>
          <w:szCs w:val="20"/>
        </w:rPr>
      </w:pPr>
    </w:p>
    <w:p w14:paraId="1A875214" w14:textId="77777777" w:rsidR="00141FB1" w:rsidRPr="004968AF" w:rsidRDefault="00141FB1" w:rsidP="00141FB1">
      <w:pPr>
        <w:numPr>
          <w:ilvl w:val="0"/>
          <w:numId w:val="22"/>
        </w:numPr>
        <w:spacing w:after="0" w:line="240" w:lineRule="auto"/>
        <w:jc w:val="both"/>
        <w:rPr>
          <w:rFonts w:ascii="Verdana" w:hAnsi="Verdana"/>
          <w:sz w:val="20"/>
          <w:szCs w:val="20"/>
        </w:rPr>
      </w:pPr>
      <w:r w:rsidRPr="004968AF">
        <w:rPr>
          <w:rFonts w:ascii="Verdana" w:hAnsi="Verdana"/>
          <w:sz w:val="20"/>
          <w:szCs w:val="20"/>
        </w:rPr>
        <w:t xml:space="preserve">Responsible for booking the scrap in Oracle-ERP; carrying out root cause analysis along with the supervisors and operators for reducing the rate of </w:t>
      </w:r>
      <w:proofErr w:type="gramStart"/>
      <w:r w:rsidRPr="004968AF">
        <w:rPr>
          <w:rFonts w:ascii="Verdana" w:hAnsi="Verdana"/>
          <w:sz w:val="20"/>
          <w:szCs w:val="20"/>
        </w:rPr>
        <w:t>rejection</w:t>
      </w:r>
      <w:proofErr w:type="gramEnd"/>
    </w:p>
    <w:p w14:paraId="546494A4" w14:textId="77777777" w:rsidR="00141FB1" w:rsidRPr="004968AF" w:rsidRDefault="00141FB1" w:rsidP="00141FB1">
      <w:pPr>
        <w:numPr>
          <w:ilvl w:val="0"/>
          <w:numId w:val="22"/>
        </w:numPr>
        <w:spacing w:after="0" w:line="240" w:lineRule="auto"/>
        <w:jc w:val="both"/>
        <w:rPr>
          <w:rFonts w:ascii="Verdana" w:hAnsi="Verdana"/>
          <w:sz w:val="20"/>
          <w:szCs w:val="20"/>
        </w:rPr>
      </w:pPr>
      <w:r w:rsidRPr="004968AF">
        <w:rPr>
          <w:rFonts w:ascii="Verdana" w:hAnsi="Verdana"/>
          <w:sz w:val="20"/>
          <w:szCs w:val="20"/>
        </w:rPr>
        <w:t xml:space="preserve">Generating safety awareness amongst Operators; guiding them to adhere to safety </w:t>
      </w:r>
      <w:proofErr w:type="gramStart"/>
      <w:r w:rsidRPr="004968AF">
        <w:rPr>
          <w:rFonts w:ascii="Verdana" w:hAnsi="Verdana"/>
          <w:sz w:val="20"/>
          <w:szCs w:val="20"/>
        </w:rPr>
        <w:t>standards</w:t>
      </w:r>
      <w:proofErr w:type="gramEnd"/>
    </w:p>
    <w:p w14:paraId="31A74D71" w14:textId="77777777" w:rsidR="00141FB1" w:rsidRPr="004968AF" w:rsidRDefault="00141FB1" w:rsidP="00141FB1">
      <w:pPr>
        <w:numPr>
          <w:ilvl w:val="0"/>
          <w:numId w:val="22"/>
        </w:numPr>
        <w:spacing w:after="0" w:line="240" w:lineRule="auto"/>
        <w:jc w:val="both"/>
        <w:rPr>
          <w:rFonts w:ascii="Verdana" w:hAnsi="Verdana"/>
          <w:sz w:val="20"/>
          <w:szCs w:val="20"/>
        </w:rPr>
      </w:pPr>
      <w:r w:rsidRPr="004968AF">
        <w:rPr>
          <w:rFonts w:ascii="Verdana" w:hAnsi="Verdana"/>
          <w:sz w:val="20"/>
          <w:szCs w:val="20"/>
        </w:rPr>
        <w:t>Involved in identifying the training needs of the Operators and providing them multi-skill training in coordination with Human Resources and Methods Team</w:t>
      </w:r>
    </w:p>
    <w:p w14:paraId="7A52B72C" w14:textId="77777777" w:rsidR="00141FB1" w:rsidRPr="004968AF" w:rsidRDefault="00141FB1" w:rsidP="00141FB1">
      <w:pPr>
        <w:numPr>
          <w:ilvl w:val="0"/>
          <w:numId w:val="22"/>
        </w:numPr>
        <w:spacing w:after="0" w:line="240" w:lineRule="auto"/>
        <w:jc w:val="both"/>
        <w:rPr>
          <w:rFonts w:ascii="Verdana" w:hAnsi="Verdana"/>
          <w:sz w:val="20"/>
          <w:szCs w:val="20"/>
        </w:rPr>
      </w:pPr>
      <w:r w:rsidRPr="004968AF">
        <w:rPr>
          <w:rFonts w:ascii="Verdana" w:hAnsi="Verdana"/>
          <w:sz w:val="20"/>
          <w:szCs w:val="20"/>
        </w:rPr>
        <w:t>Checking the performance of coils in winding and taking necessary actions in coil shop</w:t>
      </w:r>
    </w:p>
    <w:p w14:paraId="524A0BFE" w14:textId="77777777" w:rsidR="00141FB1" w:rsidRPr="004968AF" w:rsidRDefault="00141FB1" w:rsidP="00141FB1">
      <w:pPr>
        <w:numPr>
          <w:ilvl w:val="0"/>
          <w:numId w:val="22"/>
        </w:numPr>
        <w:spacing w:after="0" w:line="240" w:lineRule="auto"/>
        <w:jc w:val="both"/>
        <w:rPr>
          <w:rFonts w:ascii="Verdana" w:hAnsi="Verdana"/>
          <w:sz w:val="20"/>
          <w:szCs w:val="20"/>
        </w:rPr>
      </w:pPr>
      <w:r w:rsidRPr="004968AF">
        <w:rPr>
          <w:rFonts w:ascii="Verdana" w:hAnsi="Verdana"/>
          <w:sz w:val="20"/>
          <w:szCs w:val="20"/>
        </w:rPr>
        <w:t xml:space="preserve">Ensuring the availability of the tools, machines &amp; materials in </w:t>
      </w:r>
      <w:proofErr w:type="gramStart"/>
      <w:r w:rsidRPr="004968AF">
        <w:rPr>
          <w:rFonts w:ascii="Verdana" w:hAnsi="Verdana"/>
          <w:sz w:val="20"/>
          <w:szCs w:val="20"/>
        </w:rPr>
        <w:t>shop-floor</w:t>
      </w:r>
      <w:proofErr w:type="gramEnd"/>
      <w:r w:rsidRPr="004968AF">
        <w:rPr>
          <w:rFonts w:ascii="Verdana" w:hAnsi="Verdana"/>
          <w:sz w:val="20"/>
          <w:szCs w:val="20"/>
        </w:rPr>
        <w:t xml:space="preserve"> in coordination with cross-functions</w:t>
      </w:r>
    </w:p>
    <w:p w14:paraId="7DBAF699" w14:textId="77777777" w:rsidR="00141FB1" w:rsidRPr="004968AF" w:rsidRDefault="00141FB1" w:rsidP="00141FB1">
      <w:pPr>
        <w:numPr>
          <w:ilvl w:val="0"/>
          <w:numId w:val="22"/>
        </w:numPr>
        <w:spacing w:after="0" w:line="240" w:lineRule="auto"/>
        <w:jc w:val="both"/>
        <w:rPr>
          <w:rFonts w:ascii="Verdana" w:hAnsi="Verdana"/>
          <w:sz w:val="20"/>
          <w:szCs w:val="20"/>
        </w:rPr>
      </w:pPr>
      <w:r w:rsidRPr="004968AF">
        <w:rPr>
          <w:rFonts w:ascii="Verdana" w:hAnsi="Verdana"/>
          <w:sz w:val="20"/>
          <w:szCs w:val="20"/>
        </w:rPr>
        <w:t>Working with Oracle ERP system and transect the raw material shop wise; monitoring the RM consuming and maintaining the inventory according to the Production Plan.</w:t>
      </w:r>
    </w:p>
    <w:p w14:paraId="089337EF" w14:textId="77777777" w:rsidR="00141FB1" w:rsidRPr="004968AF" w:rsidRDefault="00141FB1" w:rsidP="00141FB1">
      <w:pPr>
        <w:numPr>
          <w:ilvl w:val="0"/>
          <w:numId w:val="22"/>
        </w:numPr>
        <w:tabs>
          <w:tab w:val="left" w:pos="720"/>
        </w:tabs>
        <w:spacing w:after="0" w:line="240" w:lineRule="auto"/>
        <w:jc w:val="both"/>
        <w:rPr>
          <w:rFonts w:ascii="Verdana" w:hAnsi="Verdana"/>
          <w:sz w:val="20"/>
          <w:szCs w:val="20"/>
        </w:rPr>
      </w:pPr>
      <w:r w:rsidRPr="004968AF">
        <w:rPr>
          <w:rFonts w:ascii="Verdana" w:hAnsi="Verdana"/>
          <w:sz w:val="20"/>
          <w:szCs w:val="20"/>
        </w:rPr>
        <w:t>Having the knowledge Maintenance of CNC winding Machine, Grinding Machine, Varnishing Oven, and Powder Coating Plant Machine Shop &amp; ETP Plant.</w:t>
      </w:r>
    </w:p>
    <w:p w14:paraId="12D5721E" w14:textId="77777777" w:rsidR="00141FB1" w:rsidRPr="004968AF" w:rsidRDefault="00141FB1">
      <w:pPr>
        <w:spacing w:after="0" w:line="240" w:lineRule="auto"/>
        <w:jc w:val="both"/>
        <w:rPr>
          <w:rFonts w:ascii="Verdana" w:hAnsi="Verdana"/>
          <w:sz w:val="20"/>
          <w:szCs w:val="20"/>
        </w:rPr>
      </w:pPr>
    </w:p>
    <w:p w14:paraId="21879568" w14:textId="77777777" w:rsidR="009D2F20" w:rsidRPr="004968AF" w:rsidRDefault="009D2F20" w:rsidP="009D2F20">
      <w:pPr>
        <w:tabs>
          <w:tab w:val="num" w:pos="8500"/>
        </w:tabs>
        <w:spacing w:after="0" w:line="240" w:lineRule="auto"/>
        <w:rPr>
          <w:rFonts w:ascii="Verdana" w:hAnsi="Verdana"/>
          <w:sz w:val="20"/>
          <w:szCs w:val="20"/>
        </w:rPr>
      </w:pPr>
      <w:r w:rsidRPr="004968AF">
        <w:rPr>
          <w:rFonts w:ascii="Verdana" w:hAnsi="Verdana"/>
          <w:b/>
          <w:bCs/>
          <w:sz w:val="20"/>
          <w:szCs w:val="20"/>
          <w:highlight w:val="lightGray"/>
        </w:rPr>
        <w:t>JSK Industries Pvt Ltd, Silvassa                                  June. 2011 to Nov.2011</w:t>
      </w:r>
    </w:p>
    <w:p w14:paraId="697B8C92" w14:textId="77777777" w:rsidR="009D2F20" w:rsidRPr="004968AF" w:rsidRDefault="00611615" w:rsidP="009D2F20">
      <w:pPr>
        <w:spacing w:after="0" w:line="240" w:lineRule="auto"/>
        <w:rPr>
          <w:rFonts w:ascii="Verdana" w:hAnsi="Verdana"/>
          <w:sz w:val="20"/>
          <w:szCs w:val="20"/>
        </w:rPr>
      </w:pPr>
      <w:r w:rsidRPr="004968AF">
        <w:rPr>
          <w:rFonts w:ascii="Verdana" w:hAnsi="Verdana"/>
          <w:b/>
          <w:bCs/>
          <w:sz w:val="20"/>
          <w:szCs w:val="20"/>
          <w:u w:val="single"/>
        </w:rPr>
        <w:t>Product:</w:t>
      </w:r>
      <w:r w:rsidRPr="004968AF">
        <w:rPr>
          <w:rFonts w:ascii="Verdana" w:hAnsi="Verdana"/>
          <w:sz w:val="20"/>
          <w:szCs w:val="20"/>
        </w:rPr>
        <w:t xml:space="preserve"> Aluminium</w:t>
      </w:r>
      <w:r w:rsidR="00625846" w:rsidRPr="004968AF">
        <w:rPr>
          <w:rFonts w:ascii="Verdana" w:hAnsi="Verdana"/>
          <w:sz w:val="20"/>
          <w:szCs w:val="20"/>
        </w:rPr>
        <w:t xml:space="preserve"> &amp; Aluminium Alloy Wire Rod, ACSR &amp; AAAC Conductors</w:t>
      </w:r>
    </w:p>
    <w:p w14:paraId="43CCBC6B" w14:textId="77777777" w:rsidR="009D2F20" w:rsidRPr="004968AF" w:rsidRDefault="00625846" w:rsidP="009D2F20">
      <w:pPr>
        <w:spacing w:after="0" w:line="240" w:lineRule="auto"/>
        <w:jc w:val="both"/>
        <w:rPr>
          <w:rFonts w:ascii="Verdana" w:hAnsi="Verdana"/>
          <w:b/>
          <w:bCs/>
          <w:sz w:val="20"/>
          <w:szCs w:val="20"/>
        </w:rPr>
      </w:pPr>
      <w:r w:rsidRPr="004968AF">
        <w:rPr>
          <w:rFonts w:ascii="Verdana" w:hAnsi="Verdana"/>
          <w:b/>
          <w:bCs/>
          <w:sz w:val="20"/>
          <w:szCs w:val="20"/>
          <w:u w:val="single"/>
        </w:rPr>
        <w:t>Position</w:t>
      </w:r>
      <w:r w:rsidRPr="004968AF">
        <w:rPr>
          <w:rFonts w:ascii="Verdana" w:hAnsi="Verdana"/>
          <w:b/>
          <w:bCs/>
          <w:sz w:val="20"/>
          <w:szCs w:val="20"/>
        </w:rPr>
        <w:t xml:space="preserve">: </w:t>
      </w:r>
      <w:r w:rsidR="009D2F20" w:rsidRPr="004968AF">
        <w:rPr>
          <w:rFonts w:ascii="Verdana" w:hAnsi="Verdana"/>
          <w:b/>
          <w:bCs/>
          <w:sz w:val="20"/>
          <w:szCs w:val="20"/>
        </w:rPr>
        <w:t xml:space="preserve">Engineer-Electrical Maintenance </w:t>
      </w:r>
    </w:p>
    <w:p w14:paraId="2065269F" w14:textId="77777777" w:rsidR="009D2F20" w:rsidRPr="004968AF" w:rsidRDefault="009D2F20" w:rsidP="009D2F20">
      <w:pPr>
        <w:spacing w:after="0" w:line="240" w:lineRule="auto"/>
        <w:jc w:val="both"/>
        <w:rPr>
          <w:rFonts w:ascii="Verdana" w:hAnsi="Verdana"/>
          <w:b/>
          <w:bCs/>
          <w:sz w:val="20"/>
          <w:szCs w:val="20"/>
        </w:rPr>
      </w:pPr>
    </w:p>
    <w:p w14:paraId="63875BC1" w14:textId="77777777" w:rsidR="009D2F20" w:rsidRPr="004968AF" w:rsidRDefault="009D2F20" w:rsidP="009D2F20">
      <w:pPr>
        <w:numPr>
          <w:ilvl w:val="0"/>
          <w:numId w:val="23"/>
        </w:numPr>
        <w:tabs>
          <w:tab w:val="left" w:pos="720"/>
        </w:tabs>
        <w:spacing w:after="0" w:line="240" w:lineRule="auto"/>
        <w:jc w:val="both"/>
        <w:rPr>
          <w:rFonts w:ascii="Verdana" w:hAnsi="Verdana"/>
          <w:sz w:val="20"/>
          <w:szCs w:val="20"/>
        </w:rPr>
      </w:pPr>
      <w:r w:rsidRPr="004968AF">
        <w:rPr>
          <w:rFonts w:ascii="Verdana" w:hAnsi="Verdana"/>
          <w:sz w:val="20"/>
          <w:szCs w:val="20"/>
        </w:rPr>
        <w:t>Preventive &amp; Breakdown maintenance of Rolling Mill, CCR, Conductor Plant, Casting unit.</w:t>
      </w:r>
    </w:p>
    <w:p w14:paraId="5AD7EB94" w14:textId="77777777" w:rsidR="009D2F20" w:rsidRPr="004968AF" w:rsidRDefault="009D2F20" w:rsidP="009D2F20">
      <w:pPr>
        <w:numPr>
          <w:ilvl w:val="0"/>
          <w:numId w:val="23"/>
        </w:numPr>
        <w:tabs>
          <w:tab w:val="left" w:pos="720"/>
        </w:tabs>
        <w:spacing w:after="0" w:line="240" w:lineRule="auto"/>
        <w:jc w:val="both"/>
        <w:rPr>
          <w:rFonts w:ascii="Verdana" w:hAnsi="Verdana"/>
          <w:sz w:val="20"/>
          <w:szCs w:val="20"/>
        </w:rPr>
      </w:pPr>
      <w:r w:rsidRPr="004968AF">
        <w:rPr>
          <w:rFonts w:ascii="Verdana" w:hAnsi="Verdana"/>
          <w:sz w:val="20"/>
          <w:szCs w:val="20"/>
        </w:rPr>
        <w:t>Monitoring the business plant of maintenance cost of the product wise.</w:t>
      </w:r>
    </w:p>
    <w:p w14:paraId="28757F42" w14:textId="77777777" w:rsidR="009D2F20" w:rsidRPr="004968AF" w:rsidRDefault="009D2F20" w:rsidP="009D2F20">
      <w:pPr>
        <w:numPr>
          <w:ilvl w:val="0"/>
          <w:numId w:val="23"/>
        </w:numPr>
        <w:tabs>
          <w:tab w:val="left" w:pos="720"/>
        </w:tabs>
        <w:spacing w:after="0" w:line="240" w:lineRule="auto"/>
        <w:jc w:val="both"/>
        <w:rPr>
          <w:rFonts w:ascii="Verdana" w:hAnsi="Verdana"/>
          <w:sz w:val="20"/>
          <w:szCs w:val="20"/>
        </w:rPr>
      </w:pPr>
      <w:r w:rsidRPr="004968AF">
        <w:rPr>
          <w:rFonts w:ascii="Verdana" w:hAnsi="Verdana"/>
          <w:sz w:val="20"/>
          <w:szCs w:val="20"/>
        </w:rPr>
        <w:t xml:space="preserve">Preventive and Break down Maintenance of all Machinery, utilities and Electrical Equipment </w:t>
      </w:r>
    </w:p>
    <w:p w14:paraId="3E9FCF6F" w14:textId="77777777" w:rsidR="009D2F20" w:rsidRPr="004968AF" w:rsidRDefault="009D2F20" w:rsidP="009D2F20">
      <w:pPr>
        <w:numPr>
          <w:ilvl w:val="0"/>
          <w:numId w:val="23"/>
        </w:numPr>
        <w:tabs>
          <w:tab w:val="left" w:pos="720"/>
        </w:tabs>
        <w:spacing w:after="0" w:line="240" w:lineRule="auto"/>
        <w:jc w:val="both"/>
        <w:rPr>
          <w:rFonts w:ascii="Verdana" w:hAnsi="Verdana"/>
          <w:sz w:val="20"/>
          <w:szCs w:val="20"/>
        </w:rPr>
      </w:pPr>
      <w:r w:rsidRPr="004968AF">
        <w:rPr>
          <w:rFonts w:ascii="Verdana" w:hAnsi="Verdana"/>
          <w:sz w:val="20"/>
          <w:szCs w:val="20"/>
        </w:rPr>
        <w:t>Spares Management.</w:t>
      </w:r>
    </w:p>
    <w:p w14:paraId="13E5A19B" w14:textId="77777777" w:rsidR="009D2F20" w:rsidRPr="004968AF" w:rsidRDefault="00611615" w:rsidP="009D2F20">
      <w:pPr>
        <w:numPr>
          <w:ilvl w:val="0"/>
          <w:numId w:val="23"/>
        </w:numPr>
        <w:tabs>
          <w:tab w:val="left" w:pos="720"/>
        </w:tabs>
        <w:spacing w:after="0" w:line="240" w:lineRule="auto"/>
        <w:jc w:val="both"/>
        <w:rPr>
          <w:rFonts w:ascii="Verdana" w:hAnsi="Verdana"/>
          <w:sz w:val="20"/>
          <w:szCs w:val="20"/>
        </w:rPr>
      </w:pPr>
      <w:r>
        <w:rPr>
          <w:rFonts w:ascii="Verdana" w:hAnsi="Verdana"/>
          <w:sz w:val="20"/>
          <w:szCs w:val="20"/>
        </w:rPr>
        <w:t>Provide</w:t>
      </w:r>
      <w:r w:rsidR="009D2F20" w:rsidRPr="004968AF">
        <w:rPr>
          <w:rFonts w:ascii="Verdana" w:hAnsi="Verdana"/>
          <w:sz w:val="20"/>
          <w:szCs w:val="20"/>
        </w:rPr>
        <w:t xml:space="preserve"> safe, successful, timely and economical electrical maintenance and repair service for all electrical equipment within his area of responsibility. Plans, organizes, coordinates and administers the operation of the process units and off site</w:t>
      </w:r>
    </w:p>
    <w:p w14:paraId="6B756756" w14:textId="77777777" w:rsidR="006F6AB6" w:rsidRPr="004968AF" w:rsidRDefault="009D2F20" w:rsidP="005F5DD7">
      <w:pPr>
        <w:numPr>
          <w:ilvl w:val="0"/>
          <w:numId w:val="23"/>
        </w:numPr>
        <w:tabs>
          <w:tab w:val="left" w:pos="720"/>
        </w:tabs>
        <w:spacing w:after="0" w:line="240" w:lineRule="auto"/>
        <w:jc w:val="both"/>
        <w:rPr>
          <w:rFonts w:ascii="Verdana" w:eastAsia="Calibri" w:hAnsi="Verdana"/>
          <w:sz w:val="20"/>
          <w:szCs w:val="20"/>
          <w:lang w:eastAsia="ar-SA"/>
        </w:rPr>
      </w:pPr>
      <w:r w:rsidRPr="004968AF">
        <w:rPr>
          <w:rFonts w:ascii="Verdana" w:hAnsi="Verdana"/>
          <w:sz w:val="20"/>
          <w:szCs w:val="20"/>
        </w:rPr>
        <w:t>Knowledge of 5S implementation, ERP System, Carrying out CAPA, KAIZEN.</w:t>
      </w:r>
    </w:p>
    <w:p w14:paraId="120A38A5" w14:textId="77777777" w:rsidR="00A800A8" w:rsidRPr="004968AF" w:rsidRDefault="00A800A8" w:rsidP="00A800A8">
      <w:pPr>
        <w:pStyle w:val="NormalWeb"/>
        <w:tabs>
          <w:tab w:val="left" w:pos="720"/>
        </w:tabs>
        <w:spacing w:before="0" w:beforeAutospacing="0" w:after="0" w:afterAutospacing="0"/>
        <w:ind w:left="720"/>
        <w:rPr>
          <w:rFonts w:ascii="Verdana" w:eastAsia="Calibri" w:hAnsi="Verdana"/>
          <w:sz w:val="20"/>
          <w:szCs w:val="20"/>
          <w:lang w:eastAsia="ar-SA"/>
        </w:rPr>
      </w:pPr>
    </w:p>
    <w:p w14:paraId="2D2BC2B9" w14:textId="77777777" w:rsidR="009D2F20" w:rsidRPr="004968AF" w:rsidRDefault="009D2F20" w:rsidP="009D2F20">
      <w:pPr>
        <w:tabs>
          <w:tab w:val="num" w:pos="8500"/>
        </w:tabs>
        <w:spacing w:after="0" w:line="240" w:lineRule="auto"/>
        <w:rPr>
          <w:rFonts w:ascii="Verdana" w:hAnsi="Verdana"/>
          <w:sz w:val="20"/>
          <w:szCs w:val="20"/>
        </w:rPr>
      </w:pPr>
      <w:r w:rsidRPr="004968AF">
        <w:rPr>
          <w:rFonts w:ascii="Verdana" w:hAnsi="Verdana"/>
          <w:b/>
          <w:bCs/>
          <w:sz w:val="20"/>
          <w:szCs w:val="20"/>
          <w:highlight w:val="lightGray"/>
        </w:rPr>
        <w:t>Pankaj Extrusions Ltd, Silvassa                                         June. 2010 to June.2011</w:t>
      </w:r>
    </w:p>
    <w:p w14:paraId="02D9F034" w14:textId="77777777" w:rsidR="009D2F20" w:rsidRPr="004968AF" w:rsidRDefault="00625846" w:rsidP="009D2F20">
      <w:pPr>
        <w:spacing w:after="0" w:line="240" w:lineRule="auto"/>
        <w:rPr>
          <w:rFonts w:ascii="Verdana" w:hAnsi="Verdana"/>
          <w:sz w:val="20"/>
          <w:szCs w:val="20"/>
        </w:rPr>
      </w:pPr>
      <w:r w:rsidRPr="004968AF">
        <w:rPr>
          <w:rFonts w:ascii="Verdana" w:hAnsi="Verdana"/>
          <w:b/>
          <w:bCs/>
          <w:sz w:val="20"/>
          <w:szCs w:val="20"/>
          <w:u w:val="single"/>
        </w:rPr>
        <w:t xml:space="preserve">Product: </w:t>
      </w:r>
      <w:r w:rsidRPr="004968AF">
        <w:rPr>
          <w:rFonts w:ascii="Verdana" w:hAnsi="Verdana"/>
          <w:sz w:val="20"/>
          <w:szCs w:val="20"/>
        </w:rPr>
        <w:t>Aluminium sheets</w:t>
      </w:r>
    </w:p>
    <w:p w14:paraId="7DE0A8D1" w14:textId="77777777" w:rsidR="009D2F20" w:rsidRPr="004968AF" w:rsidRDefault="00625846" w:rsidP="009D2F20">
      <w:pPr>
        <w:spacing w:after="0" w:line="240" w:lineRule="auto"/>
        <w:jc w:val="both"/>
        <w:rPr>
          <w:rFonts w:ascii="Verdana" w:hAnsi="Verdana"/>
          <w:b/>
          <w:bCs/>
          <w:sz w:val="20"/>
          <w:szCs w:val="20"/>
        </w:rPr>
      </w:pPr>
      <w:r w:rsidRPr="004968AF">
        <w:rPr>
          <w:rFonts w:ascii="Verdana" w:hAnsi="Verdana"/>
          <w:b/>
          <w:bCs/>
          <w:sz w:val="20"/>
          <w:szCs w:val="20"/>
          <w:u w:val="single"/>
        </w:rPr>
        <w:t>Position</w:t>
      </w:r>
      <w:r w:rsidRPr="004968AF">
        <w:rPr>
          <w:rFonts w:ascii="Verdana" w:hAnsi="Verdana"/>
          <w:b/>
          <w:bCs/>
          <w:sz w:val="20"/>
          <w:szCs w:val="20"/>
        </w:rPr>
        <w:t xml:space="preserve">: </w:t>
      </w:r>
      <w:r w:rsidR="009D2F20" w:rsidRPr="004968AF">
        <w:rPr>
          <w:rFonts w:ascii="Verdana" w:hAnsi="Verdana"/>
          <w:b/>
          <w:bCs/>
          <w:sz w:val="20"/>
          <w:szCs w:val="20"/>
        </w:rPr>
        <w:t xml:space="preserve">Graduate Engineer Trainee -Electrical Maintenance </w:t>
      </w:r>
    </w:p>
    <w:p w14:paraId="2EB96765" w14:textId="77777777" w:rsidR="009D2F20" w:rsidRPr="004968AF" w:rsidRDefault="009D2F20" w:rsidP="009D2F20">
      <w:pPr>
        <w:spacing w:after="0" w:line="240" w:lineRule="auto"/>
        <w:jc w:val="both"/>
        <w:rPr>
          <w:rFonts w:ascii="Verdana" w:hAnsi="Verdana"/>
          <w:b/>
          <w:bCs/>
          <w:sz w:val="20"/>
          <w:szCs w:val="20"/>
        </w:rPr>
      </w:pPr>
    </w:p>
    <w:p w14:paraId="19C055DA" w14:textId="77777777" w:rsidR="009D2F20" w:rsidRPr="004968AF" w:rsidRDefault="009D2F20" w:rsidP="009D2F20">
      <w:pPr>
        <w:numPr>
          <w:ilvl w:val="0"/>
          <w:numId w:val="23"/>
        </w:numPr>
        <w:tabs>
          <w:tab w:val="left" w:pos="720"/>
        </w:tabs>
        <w:spacing w:after="0" w:line="240" w:lineRule="auto"/>
        <w:jc w:val="both"/>
        <w:rPr>
          <w:rFonts w:ascii="Verdana" w:hAnsi="Verdana"/>
          <w:sz w:val="20"/>
          <w:szCs w:val="20"/>
        </w:rPr>
      </w:pPr>
      <w:r w:rsidRPr="004968AF">
        <w:rPr>
          <w:rFonts w:ascii="Verdana" w:hAnsi="Verdana"/>
          <w:sz w:val="20"/>
          <w:szCs w:val="20"/>
        </w:rPr>
        <w:t>Preventive &amp; Breakdown maintenance of Rolling Mill, CCR, Conductor Plant, Casting unit.</w:t>
      </w:r>
    </w:p>
    <w:p w14:paraId="02AA3C9A" w14:textId="77777777" w:rsidR="00E21548" w:rsidRPr="004968AF" w:rsidRDefault="00E21548" w:rsidP="00E21548">
      <w:pPr>
        <w:pStyle w:val="NormalWeb"/>
        <w:numPr>
          <w:ilvl w:val="0"/>
          <w:numId w:val="23"/>
        </w:numPr>
        <w:tabs>
          <w:tab w:val="left" w:pos="720"/>
        </w:tabs>
        <w:spacing w:after="0"/>
        <w:rPr>
          <w:rFonts w:ascii="Verdana" w:eastAsia="Calibri" w:hAnsi="Verdana"/>
          <w:sz w:val="20"/>
          <w:szCs w:val="20"/>
          <w:lang w:eastAsia="ar-SA"/>
        </w:rPr>
      </w:pPr>
      <w:r w:rsidRPr="004968AF">
        <w:rPr>
          <w:rFonts w:ascii="Verdana" w:eastAsia="Calibri" w:hAnsi="Verdana"/>
          <w:sz w:val="20"/>
          <w:szCs w:val="20"/>
          <w:lang w:eastAsia="ar-SA"/>
        </w:rPr>
        <w:t>Ensure all the agreed to recommendations are implemented in relevant documents</w:t>
      </w:r>
    </w:p>
    <w:p w14:paraId="57E3A075" w14:textId="77777777" w:rsidR="00E21548" w:rsidRPr="004968AF" w:rsidRDefault="00E21548" w:rsidP="00E21548">
      <w:pPr>
        <w:pStyle w:val="NormalWeb"/>
        <w:numPr>
          <w:ilvl w:val="0"/>
          <w:numId w:val="23"/>
        </w:numPr>
        <w:tabs>
          <w:tab w:val="left" w:pos="720"/>
        </w:tabs>
        <w:spacing w:after="0"/>
        <w:rPr>
          <w:rFonts w:ascii="Verdana" w:eastAsia="Calibri" w:hAnsi="Verdana"/>
          <w:sz w:val="20"/>
          <w:szCs w:val="20"/>
          <w:lang w:eastAsia="ar-SA"/>
        </w:rPr>
      </w:pPr>
      <w:r w:rsidRPr="004968AF">
        <w:rPr>
          <w:rFonts w:ascii="Verdana" w:eastAsia="Calibri" w:hAnsi="Verdana"/>
          <w:sz w:val="20"/>
          <w:szCs w:val="20"/>
          <w:lang w:eastAsia="ar-SA"/>
        </w:rPr>
        <w:t>Prepare Activity list &amp; schedule for Project, all in coordination with project controlling group.</w:t>
      </w:r>
    </w:p>
    <w:p w14:paraId="528F9168" w14:textId="77777777" w:rsidR="00E21548" w:rsidRPr="004968AF" w:rsidRDefault="00E21548" w:rsidP="00E21548">
      <w:pPr>
        <w:pStyle w:val="NormalWeb"/>
        <w:numPr>
          <w:ilvl w:val="0"/>
          <w:numId w:val="23"/>
        </w:numPr>
        <w:tabs>
          <w:tab w:val="left" w:pos="720"/>
        </w:tabs>
        <w:spacing w:after="0"/>
        <w:rPr>
          <w:rFonts w:ascii="Verdana" w:eastAsia="Calibri" w:hAnsi="Verdana"/>
          <w:sz w:val="20"/>
          <w:szCs w:val="20"/>
          <w:lang w:eastAsia="ar-SA"/>
        </w:rPr>
      </w:pPr>
      <w:r w:rsidRPr="004968AF">
        <w:rPr>
          <w:rFonts w:ascii="Verdana" w:eastAsia="Calibri" w:hAnsi="Verdana"/>
          <w:sz w:val="20"/>
          <w:szCs w:val="20"/>
          <w:lang w:eastAsia="ar-SA"/>
        </w:rPr>
        <w:t>Prepare final Scope of supply work and cost estimation according to INSTY CapEx guidelines and approval requirements (documentation delivery on time)</w:t>
      </w:r>
    </w:p>
    <w:p w14:paraId="68CA18A6" w14:textId="77777777" w:rsidR="009D2F20" w:rsidRPr="004968AF" w:rsidRDefault="009D2F20" w:rsidP="009D2F20">
      <w:pPr>
        <w:shd w:val="pct10" w:color="auto" w:fill="auto"/>
        <w:spacing w:after="0" w:line="240" w:lineRule="auto"/>
        <w:jc w:val="both"/>
        <w:rPr>
          <w:rFonts w:ascii="Verdana" w:hAnsi="Verdana"/>
          <w:b/>
          <w:sz w:val="20"/>
          <w:szCs w:val="20"/>
        </w:rPr>
      </w:pPr>
      <w:r w:rsidRPr="004968AF">
        <w:rPr>
          <w:rFonts w:ascii="Verdana" w:hAnsi="Verdana"/>
          <w:b/>
          <w:sz w:val="20"/>
          <w:szCs w:val="20"/>
        </w:rPr>
        <w:t>Education</w:t>
      </w:r>
    </w:p>
    <w:p w14:paraId="2C20784A" w14:textId="77777777" w:rsidR="009D2F20" w:rsidRPr="004968AF" w:rsidRDefault="009D2F20" w:rsidP="009D2F20">
      <w:pPr>
        <w:spacing w:after="0" w:line="240" w:lineRule="auto"/>
        <w:jc w:val="both"/>
        <w:rPr>
          <w:rFonts w:ascii="Verdana" w:hAnsi="Verdana"/>
          <w:sz w:val="20"/>
          <w:szCs w:val="20"/>
        </w:rPr>
      </w:pPr>
    </w:p>
    <w:p w14:paraId="74B37C81" w14:textId="77777777" w:rsidR="009D2F20" w:rsidRPr="004968AF" w:rsidRDefault="009D2F20" w:rsidP="009D2F20">
      <w:pPr>
        <w:numPr>
          <w:ilvl w:val="0"/>
          <w:numId w:val="24"/>
        </w:numPr>
        <w:spacing w:after="0" w:line="240" w:lineRule="auto"/>
        <w:jc w:val="both"/>
        <w:rPr>
          <w:rFonts w:ascii="Verdana" w:hAnsi="Verdana"/>
          <w:color w:val="000000"/>
          <w:spacing w:val="-4"/>
          <w:sz w:val="20"/>
          <w:szCs w:val="20"/>
        </w:rPr>
      </w:pPr>
      <w:r w:rsidRPr="004968AF">
        <w:rPr>
          <w:rFonts w:ascii="Verdana" w:hAnsi="Verdana"/>
          <w:spacing w:val="-4"/>
          <w:sz w:val="20"/>
          <w:szCs w:val="20"/>
        </w:rPr>
        <w:t>B.Tech. (Electrical Engineering) from Dr. B.C. Roy Engineering College, Durgapur, WBUT in 2010 with 7.42 DGPA</w:t>
      </w:r>
    </w:p>
    <w:p w14:paraId="24BC67F6" w14:textId="77777777" w:rsidR="009D2F20" w:rsidRPr="004968AF" w:rsidRDefault="009D2F20" w:rsidP="009D2F20">
      <w:pPr>
        <w:numPr>
          <w:ilvl w:val="0"/>
          <w:numId w:val="24"/>
        </w:numPr>
        <w:spacing w:after="0" w:line="240" w:lineRule="auto"/>
        <w:jc w:val="both"/>
        <w:rPr>
          <w:rFonts w:ascii="Verdana" w:hAnsi="Verdana"/>
          <w:color w:val="000000"/>
          <w:sz w:val="20"/>
          <w:szCs w:val="20"/>
        </w:rPr>
      </w:pPr>
      <w:r w:rsidRPr="004968AF">
        <w:rPr>
          <w:rFonts w:ascii="Verdana" w:hAnsi="Verdana"/>
          <w:color w:val="000000"/>
          <w:sz w:val="20"/>
          <w:szCs w:val="20"/>
        </w:rPr>
        <w:t>XII from Burdwan Town School, Burdwan in 2005 as 63%</w:t>
      </w:r>
    </w:p>
    <w:p w14:paraId="6AED0F06" w14:textId="77777777" w:rsidR="009D2F20" w:rsidRPr="004968AF" w:rsidRDefault="009D2F20" w:rsidP="009D2F20">
      <w:pPr>
        <w:numPr>
          <w:ilvl w:val="0"/>
          <w:numId w:val="24"/>
        </w:numPr>
        <w:spacing w:after="0" w:line="240" w:lineRule="auto"/>
        <w:jc w:val="both"/>
        <w:rPr>
          <w:rFonts w:ascii="Verdana" w:hAnsi="Verdana"/>
          <w:sz w:val="20"/>
          <w:szCs w:val="20"/>
        </w:rPr>
      </w:pPr>
      <w:r w:rsidRPr="004968AF">
        <w:rPr>
          <w:rFonts w:ascii="Verdana" w:hAnsi="Verdana"/>
          <w:color w:val="000000"/>
          <w:sz w:val="20"/>
          <w:szCs w:val="20"/>
        </w:rPr>
        <w:t>X from Burdwan Town School, Burdwan in 2003</w:t>
      </w:r>
      <w:r w:rsidRPr="004968AF">
        <w:rPr>
          <w:rFonts w:ascii="Verdana" w:hAnsi="Verdana"/>
          <w:sz w:val="20"/>
          <w:szCs w:val="20"/>
        </w:rPr>
        <w:t xml:space="preserve"> with 72.87%</w:t>
      </w:r>
    </w:p>
    <w:p w14:paraId="23663E09" w14:textId="77777777" w:rsidR="009D2F20" w:rsidRPr="004968AF" w:rsidRDefault="009D2F20" w:rsidP="009D2F20">
      <w:pPr>
        <w:spacing w:after="0" w:line="240" w:lineRule="auto"/>
        <w:jc w:val="both"/>
        <w:rPr>
          <w:rFonts w:ascii="Verdana" w:hAnsi="Verdana"/>
          <w:sz w:val="20"/>
          <w:szCs w:val="20"/>
        </w:rPr>
      </w:pPr>
    </w:p>
    <w:p w14:paraId="2466A5A1" w14:textId="77777777" w:rsidR="009D2F20" w:rsidRPr="004968AF" w:rsidRDefault="004968AF" w:rsidP="009D2F20">
      <w:pPr>
        <w:spacing w:after="0" w:line="240" w:lineRule="auto"/>
        <w:jc w:val="both"/>
        <w:rPr>
          <w:rFonts w:ascii="Verdana" w:hAnsi="Verdana"/>
          <w:b/>
          <w:sz w:val="20"/>
          <w:szCs w:val="20"/>
        </w:rPr>
      </w:pPr>
      <w:r>
        <w:rPr>
          <w:rFonts w:ascii="Verdana" w:hAnsi="Verdana"/>
          <w:b/>
          <w:sz w:val="20"/>
          <w:szCs w:val="20"/>
          <w:highlight w:val="lightGray"/>
        </w:rPr>
        <w:t>Accolade</w:t>
      </w:r>
      <w:r w:rsidR="00573215">
        <w:rPr>
          <w:rFonts w:ascii="Verdana" w:hAnsi="Verdana"/>
          <w:b/>
          <w:sz w:val="20"/>
          <w:szCs w:val="20"/>
          <w:highlight w:val="lightGray"/>
        </w:rPr>
        <w:tab/>
      </w:r>
      <w:r w:rsidR="00573215">
        <w:rPr>
          <w:rFonts w:ascii="Verdana" w:hAnsi="Verdana"/>
          <w:b/>
          <w:sz w:val="20"/>
          <w:szCs w:val="20"/>
          <w:highlight w:val="lightGray"/>
        </w:rPr>
        <w:tab/>
      </w:r>
      <w:r w:rsidR="00573215">
        <w:rPr>
          <w:rFonts w:ascii="Verdana" w:hAnsi="Verdana"/>
          <w:b/>
          <w:sz w:val="20"/>
          <w:szCs w:val="20"/>
          <w:highlight w:val="lightGray"/>
        </w:rPr>
        <w:tab/>
      </w:r>
      <w:r w:rsidR="00573215">
        <w:rPr>
          <w:rFonts w:ascii="Verdana" w:hAnsi="Verdana"/>
          <w:b/>
          <w:sz w:val="20"/>
          <w:szCs w:val="20"/>
          <w:highlight w:val="lightGray"/>
        </w:rPr>
        <w:tab/>
      </w:r>
      <w:r w:rsidR="00573215">
        <w:rPr>
          <w:rFonts w:ascii="Verdana" w:hAnsi="Verdana"/>
          <w:b/>
          <w:sz w:val="20"/>
          <w:szCs w:val="20"/>
          <w:highlight w:val="lightGray"/>
        </w:rPr>
        <w:tab/>
      </w:r>
      <w:r w:rsidR="00573215">
        <w:rPr>
          <w:rFonts w:ascii="Verdana" w:hAnsi="Verdana"/>
          <w:b/>
          <w:sz w:val="20"/>
          <w:szCs w:val="20"/>
          <w:highlight w:val="lightGray"/>
        </w:rPr>
        <w:tab/>
      </w:r>
      <w:r w:rsidR="00573215">
        <w:rPr>
          <w:rFonts w:ascii="Verdana" w:hAnsi="Verdana"/>
          <w:b/>
          <w:sz w:val="20"/>
          <w:szCs w:val="20"/>
          <w:highlight w:val="lightGray"/>
        </w:rPr>
        <w:tab/>
      </w:r>
      <w:r w:rsidR="00573215">
        <w:rPr>
          <w:rFonts w:ascii="Verdana" w:hAnsi="Verdana"/>
          <w:b/>
          <w:sz w:val="20"/>
          <w:szCs w:val="20"/>
          <w:highlight w:val="lightGray"/>
        </w:rPr>
        <w:tab/>
      </w:r>
      <w:r w:rsidR="00573215">
        <w:rPr>
          <w:rFonts w:ascii="Verdana" w:hAnsi="Verdana"/>
          <w:b/>
          <w:sz w:val="20"/>
          <w:szCs w:val="20"/>
          <w:highlight w:val="lightGray"/>
        </w:rPr>
        <w:tab/>
      </w:r>
      <w:r w:rsidR="00573215">
        <w:rPr>
          <w:rFonts w:ascii="Verdana" w:hAnsi="Verdana"/>
          <w:b/>
          <w:sz w:val="20"/>
          <w:szCs w:val="20"/>
          <w:highlight w:val="lightGray"/>
        </w:rPr>
        <w:tab/>
      </w:r>
      <w:r w:rsidR="00573215">
        <w:rPr>
          <w:rFonts w:ascii="Verdana" w:hAnsi="Verdana"/>
          <w:b/>
          <w:sz w:val="20"/>
          <w:szCs w:val="20"/>
          <w:highlight w:val="lightGray"/>
        </w:rPr>
        <w:tab/>
      </w:r>
      <w:r w:rsidR="00573215">
        <w:rPr>
          <w:rFonts w:ascii="Verdana" w:hAnsi="Verdana"/>
          <w:b/>
          <w:sz w:val="20"/>
          <w:szCs w:val="20"/>
          <w:highlight w:val="lightGray"/>
        </w:rPr>
        <w:tab/>
      </w:r>
      <w:r w:rsidR="00573215">
        <w:rPr>
          <w:rFonts w:ascii="Verdana" w:hAnsi="Verdana"/>
          <w:b/>
          <w:sz w:val="20"/>
          <w:szCs w:val="20"/>
          <w:highlight w:val="lightGray"/>
        </w:rPr>
        <w:tab/>
      </w:r>
      <w:r w:rsidR="00573215">
        <w:rPr>
          <w:rFonts w:ascii="Verdana" w:hAnsi="Verdana"/>
          <w:b/>
          <w:sz w:val="20"/>
          <w:szCs w:val="20"/>
          <w:highlight w:val="lightGray"/>
        </w:rPr>
        <w:tab/>
      </w:r>
      <w:r>
        <w:rPr>
          <w:rFonts w:ascii="Verdana" w:hAnsi="Verdana"/>
          <w:b/>
          <w:sz w:val="20"/>
          <w:szCs w:val="20"/>
          <w:highlight w:val="lightGray"/>
        </w:rPr>
        <w:t xml:space="preserve">                                                                                                                                             </w:t>
      </w:r>
      <w:r>
        <w:rPr>
          <w:rFonts w:ascii="Verdana" w:hAnsi="Verdana"/>
          <w:b/>
          <w:sz w:val="20"/>
          <w:szCs w:val="20"/>
        </w:rPr>
        <w:t xml:space="preserve"> </w:t>
      </w:r>
      <w:r w:rsidRPr="004968AF">
        <w:rPr>
          <w:rFonts w:ascii="Verdana" w:hAnsi="Verdana"/>
          <w:b/>
          <w:sz w:val="20"/>
          <w:szCs w:val="20"/>
        </w:rPr>
        <w:t xml:space="preserve">                                                                                                                                            </w:t>
      </w:r>
      <w:r>
        <w:rPr>
          <w:rFonts w:ascii="Verdana" w:hAnsi="Verdana"/>
          <w:b/>
          <w:sz w:val="20"/>
          <w:szCs w:val="20"/>
        </w:rPr>
        <w:t xml:space="preserve">         </w:t>
      </w:r>
      <w:r w:rsidR="009D2F20" w:rsidRPr="004968AF">
        <w:rPr>
          <w:rFonts w:ascii="Verdana" w:hAnsi="Verdana"/>
          <w:b/>
          <w:sz w:val="20"/>
          <w:szCs w:val="20"/>
        </w:rPr>
        <w:t xml:space="preserve"> </w:t>
      </w:r>
    </w:p>
    <w:p w14:paraId="10ECDA79" w14:textId="77777777" w:rsidR="009D2F20" w:rsidRPr="004968AF" w:rsidRDefault="009D2F20" w:rsidP="009D2F20">
      <w:pPr>
        <w:numPr>
          <w:ilvl w:val="0"/>
          <w:numId w:val="24"/>
        </w:numPr>
        <w:spacing w:after="0" w:line="240" w:lineRule="auto"/>
        <w:jc w:val="both"/>
        <w:rPr>
          <w:rFonts w:ascii="Verdana" w:hAnsi="Verdana"/>
          <w:sz w:val="20"/>
          <w:szCs w:val="20"/>
        </w:rPr>
      </w:pPr>
      <w:r w:rsidRPr="004968AF">
        <w:rPr>
          <w:rFonts w:ascii="Verdana" w:hAnsi="Verdana"/>
          <w:sz w:val="20"/>
          <w:szCs w:val="20"/>
        </w:rPr>
        <w:lastRenderedPageBreak/>
        <w:t>Bagged PM scholarship programme and awarded with Rs. 18000 per annum</w:t>
      </w:r>
    </w:p>
    <w:p w14:paraId="69860449" w14:textId="77777777" w:rsidR="009D2F20" w:rsidRPr="004968AF" w:rsidRDefault="009D2F20" w:rsidP="009D2F20">
      <w:pPr>
        <w:numPr>
          <w:ilvl w:val="0"/>
          <w:numId w:val="24"/>
        </w:numPr>
        <w:spacing w:after="0" w:line="240" w:lineRule="auto"/>
        <w:jc w:val="both"/>
        <w:rPr>
          <w:rFonts w:ascii="Verdana" w:hAnsi="Verdana"/>
          <w:sz w:val="20"/>
          <w:szCs w:val="20"/>
        </w:rPr>
      </w:pPr>
      <w:r w:rsidRPr="004968AF">
        <w:rPr>
          <w:rFonts w:ascii="Verdana" w:hAnsi="Verdana"/>
          <w:sz w:val="20"/>
          <w:szCs w:val="20"/>
        </w:rPr>
        <w:t xml:space="preserve">NCC A- Certificate Exam: Grading-‘C’ NCC B-Certificate Exam: Grading-‘B’ NCC C- exam with Grade </w:t>
      </w:r>
      <w:r w:rsidR="002E2C73" w:rsidRPr="004968AF">
        <w:rPr>
          <w:rFonts w:ascii="Verdana" w:hAnsi="Verdana"/>
          <w:sz w:val="20"/>
          <w:szCs w:val="20"/>
        </w:rPr>
        <w:t>–</w:t>
      </w:r>
      <w:r w:rsidRPr="004968AF">
        <w:rPr>
          <w:rFonts w:ascii="Verdana" w:hAnsi="Verdana"/>
          <w:sz w:val="20"/>
          <w:szCs w:val="20"/>
        </w:rPr>
        <w:t>B</w:t>
      </w:r>
    </w:p>
    <w:p w14:paraId="555F446D" w14:textId="77777777" w:rsidR="002E2C73" w:rsidRPr="004968AF" w:rsidRDefault="002E2C73" w:rsidP="009D2F20">
      <w:pPr>
        <w:numPr>
          <w:ilvl w:val="0"/>
          <w:numId w:val="24"/>
        </w:numPr>
        <w:spacing w:after="0" w:line="240" w:lineRule="auto"/>
        <w:jc w:val="both"/>
        <w:rPr>
          <w:rFonts w:ascii="Verdana" w:hAnsi="Verdana"/>
          <w:sz w:val="20"/>
          <w:szCs w:val="20"/>
        </w:rPr>
      </w:pPr>
      <w:r w:rsidRPr="004968AF">
        <w:rPr>
          <w:rFonts w:ascii="Verdana" w:hAnsi="Verdana"/>
          <w:sz w:val="20"/>
          <w:szCs w:val="20"/>
        </w:rPr>
        <w:t>ACMA Best KA</w:t>
      </w:r>
      <w:r w:rsidR="000A1990" w:rsidRPr="004968AF">
        <w:rPr>
          <w:rFonts w:ascii="Verdana" w:hAnsi="Verdana"/>
          <w:sz w:val="20"/>
          <w:szCs w:val="20"/>
        </w:rPr>
        <w:t>IZEN &amp; Poke Yoke award in 2016,</w:t>
      </w:r>
      <w:r w:rsidRPr="004968AF">
        <w:rPr>
          <w:rFonts w:ascii="Verdana" w:hAnsi="Verdana"/>
          <w:sz w:val="20"/>
          <w:szCs w:val="20"/>
        </w:rPr>
        <w:t>2017</w:t>
      </w:r>
      <w:r w:rsidR="000A1990" w:rsidRPr="004968AF">
        <w:rPr>
          <w:rFonts w:ascii="Verdana" w:hAnsi="Verdana"/>
          <w:sz w:val="20"/>
          <w:szCs w:val="20"/>
        </w:rPr>
        <w:t xml:space="preserve">&amp; 2018 </w:t>
      </w:r>
      <w:r w:rsidR="00571122" w:rsidRPr="004968AF">
        <w:rPr>
          <w:rFonts w:ascii="Verdana" w:hAnsi="Verdana"/>
          <w:sz w:val="20"/>
          <w:szCs w:val="20"/>
        </w:rPr>
        <w:t>(From</w:t>
      </w:r>
      <w:r w:rsidRPr="004968AF">
        <w:rPr>
          <w:rFonts w:ascii="Verdana" w:hAnsi="Verdana"/>
          <w:sz w:val="20"/>
          <w:szCs w:val="20"/>
        </w:rPr>
        <w:t xml:space="preserve"> GoldSeal SaarGummi India Pvt </w:t>
      </w:r>
      <w:r w:rsidR="00571122" w:rsidRPr="004968AF">
        <w:rPr>
          <w:rFonts w:ascii="Verdana" w:hAnsi="Verdana"/>
          <w:sz w:val="20"/>
          <w:szCs w:val="20"/>
        </w:rPr>
        <w:t>Ltd)</w:t>
      </w:r>
    </w:p>
    <w:p w14:paraId="42D0F69E" w14:textId="77777777" w:rsidR="009D2F20" w:rsidRPr="004968AF" w:rsidRDefault="009D2F20" w:rsidP="009D2F20">
      <w:pPr>
        <w:spacing w:after="0" w:line="240" w:lineRule="auto"/>
        <w:jc w:val="both"/>
        <w:rPr>
          <w:rFonts w:ascii="Verdana" w:hAnsi="Verdana"/>
          <w:sz w:val="20"/>
          <w:szCs w:val="20"/>
        </w:rPr>
      </w:pPr>
    </w:p>
    <w:p w14:paraId="6591F040" w14:textId="77777777" w:rsidR="009D2F20" w:rsidRPr="004968AF" w:rsidRDefault="009D2F20" w:rsidP="009D2F20">
      <w:pPr>
        <w:shd w:val="pct10" w:color="auto" w:fill="auto"/>
        <w:spacing w:after="0" w:line="240" w:lineRule="auto"/>
        <w:jc w:val="both"/>
        <w:rPr>
          <w:rFonts w:ascii="Verdana" w:hAnsi="Verdana"/>
          <w:b/>
          <w:sz w:val="20"/>
          <w:szCs w:val="20"/>
        </w:rPr>
      </w:pPr>
      <w:r w:rsidRPr="004968AF">
        <w:rPr>
          <w:rFonts w:ascii="Verdana" w:hAnsi="Verdana"/>
          <w:b/>
          <w:sz w:val="20"/>
          <w:szCs w:val="20"/>
        </w:rPr>
        <w:t>Vocational Trainings</w:t>
      </w:r>
    </w:p>
    <w:p w14:paraId="2ABAB3D3" w14:textId="77777777" w:rsidR="009D2F20" w:rsidRPr="004968AF" w:rsidRDefault="009D2F20" w:rsidP="009D2F20">
      <w:pPr>
        <w:numPr>
          <w:ilvl w:val="0"/>
          <w:numId w:val="24"/>
        </w:numPr>
        <w:spacing w:after="0" w:line="240" w:lineRule="auto"/>
        <w:jc w:val="both"/>
        <w:rPr>
          <w:rFonts w:ascii="Verdana" w:hAnsi="Verdana"/>
          <w:sz w:val="20"/>
          <w:szCs w:val="20"/>
        </w:rPr>
      </w:pPr>
      <w:r w:rsidRPr="004968AF">
        <w:rPr>
          <w:rFonts w:ascii="Verdana" w:hAnsi="Verdana"/>
          <w:sz w:val="20"/>
          <w:szCs w:val="20"/>
        </w:rPr>
        <w:t xml:space="preserve">Undergone training in: </w:t>
      </w:r>
    </w:p>
    <w:p w14:paraId="579160B2" w14:textId="77777777" w:rsidR="009D2F20" w:rsidRPr="004968AF" w:rsidRDefault="009D2F20" w:rsidP="009D2F20">
      <w:pPr>
        <w:numPr>
          <w:ilvl w:val="0"/>
          <w:numId w:val="25"/>
        </w:numPr>
        <w:spacing w:after="0" w:line="240" w:lineRule="auto"/>
        <w:jc w:val="both"/>
        <w:rPr>
          <w:rFonts w:ascii="Verdana" w:hAnsi="Verdana"/>
          <w:sz w:val="20"/>
          <w:szCs w:val="20"/>
        </w:rPr>
      </w:pPr>
      <w:r w:rsidRPr="004968AF">
        <w:rPr>
          <w:rFonts w:ascii="Verdana" w:hAnsi="Verdana"/>
          <w:sz w:val="20"/>
          <w:szCs w:val="20"/>
        </w:rPr>
        <w:t>West Bengal State Electricity Distribution Company Ltd., Durgapur</w:t>
      </w:r>
    </w:p>
    <w:p w14:paraId="7F376B98" w14:textId="77777777" w:rsidR="009D2F20" w:rsidRPr="004968AF" w:rsidRDefault="009D2F20" w:rsidP="009D2F20">
      <w:pPr>
        <w:numPr>
          <w:ilvl w:val="0"/>
          <w:numId w:val="25"/>
        </w:numPr>
        <w:spacing w:after="0" w:line="240" w:lineRule="auto"/>
        <w:jc w:val="both"/>
        <w:rPr>
          <w:rFonts w:ascii="Verdana" w:hAnsi="Verdana"/>
          <w:sz w:val="20"/>
          <w:szCs w:val="20"/>
        </w:rPr>
      </w:pPr>
      <w:r w:rsidRPr="004968AF">
        <w:rPr>
          <w:rFonts w:ascii="Verdana" w:hAnsi="Verdana"/>
          <w:sz w:val="20"/>
          <w:szCs w:val="20"/>
        </w:rPr>
        <w:t xml:space="preserve">Durgapur Steel Plant, Durgapur </w:t>
      </w:r>
    </w:p>
    <w:p w14:paraId="02F511A7" w14:textId="77777777" w:rsidR="00B01C0D" w:rsidRPr="004968AF" w:rsidRDefault="00B01C0D" w:rsidP="009D2F20">
      <w:pPr>
        <w:spacing w:after="0" w:line="240" w:lineRule="auto"/>
        <w:jc w:val="both"/>
        <w:rPr>
          <w:rFonts w:ascii="Verdana" w:hAnsi="Verdana"/>
          <w:sz w:val="20"/>
          <w:szCs w:val="20"/>
        </w:rPr>
      </w:pPr>
    </w:p>
    <w:p w14:paraId="0EB2EDE4" w14:textId="77777777" w:rsidR="009D2F20" w:rsidRPr="004968AF" w:rsidRDefault="009D2F20" w:rsidP="009D2F20">
      <w:pPr>
        <w:shd w:val="pct10" w:color="auto" w:fill="auto"/>
        <w:spacing w:after="0" w:line="240" w:lineRule="auto"/>
        <w:jc w:val="both"/>
        <w:rPr>
          <w:rFonts w:ascii="Verdana" w:hAnsi="Verdana"/>
          <w:b/>
          <w:sz w:val="20"/>
          <w:szCs w:val="20"/>
        </w:rPr>
      </w:pPr>
      <w:r w:rsidRPr="004968AF">
        <w:rPr>
          <w:rFonts w:ascii="Verdana" w:hAnsi="Verdana"/>
          <w:b/>
          <w:sz w:val="20"/>
          <w:szCs w:val="20"/>
        </w:rPr>
        <w:t xml:space="preserve">Certification </w:t>
      </w:r>
    </w:p>
    <w:p w14:paraId="015CFC7B" w14:textId="77777777" w:rsidR="009D2F20" w:rsidRPr="004968AF" w:rsidRDefault="009D2F20" w:rsidP="009D2F20">
      <w:pPr>
        <w:spacing w:after="0" w:line="240" w:lineRule="auto"/>
        <w:jc w:val="both"/>
        <w:rPr>
          <w:rFonts w:ascii="Verdana" w:hAnsi="Verdana"/>
          <w:sz w:val="20"/>
          <w:szCs w:val="20"/>
        </w:rPr>
      </w:pPr>
    </w:p>
    <w:p w14:paraId="674EAB16" w14:textId="77777777" w:rsidR="009D2F20" w:rsidRPr="004968AF" w:rsidRDefault="009D2F20" w:rsidP="009D2F20">
      <w:pPr>
        <w:numPr>
          <w:ilvl w:val="0"/>
          <w:numId w:val="24"/>
        </w:numPr>
        <w:spacing w:after="0" w:line="240" w:lineRule="auto"/>
        <w:jc w:val="both"/>
        <w:rPr>
          <w:rFonts w:ascii="Verdana" w:hAnsi="Verdana"/>
          <w:sz w:val="20"/>
          <w:szCs w:val="20"/>
        </w:rPr>
      </w:pPr>
      <w:r w:rsidRPr="004968AF">
        <w:rPr>
          <w:rFonts w:ascii="Verdana" w:hAnsi="Verdana"/>
          <w:sz w:val="20"/>
          <w:szCs w:val="20"/>
        </w:rPr>
        <w:t>Internal Auditor ISO 9001:2008</w:t>
      </w:r>
    </w:p>
    <w:p w14:paraId="500651DF" w14:textId="77777777" w:rsidR="009D2F20" w:rsidRPr="004968AF" w:rsidRDefault="009D2F20" w:rsidP="009D2F20">
      <w:pPr>
        <w:numPr>
          <w:ilvl w:val="0"/>
          <w:numId w:val="24"/>
        </w:numPr>
        <w:spacing w:after="0" w:line="240" w:lineRule="auto"/>
        <w:jc w:val="both"/>
        <w:rPr>
          <w:rFonts w:ascii="Verdana" w:hAnsi="Verdana"/>
          <w:sz w:val="20"/>
          <w:szCs w:val="20"/>
        </w:rPr>
      </w:pPr>
      <w:r w:rsidRPr="004968AF">
        <w:rPr>
          <w:rFonts w:ascii="Verdana" w:hAnsi="Verdana"/>
          <w:sz w:val="20"/>
          <w:szCs w:val="20"/>
        </w:rPr>
        <w:t xml:space="preserve">IATF Internal Auditor </w:t>
      </w:r>
    </w:p>
    <w:p w14:paraId="1D7FA604" w14:textId="77777777" w:rsidR="00160BFF" w:rsidRPr="004968AF" w:rsidRDefault="00160BFF" w:rsidP="009D2F20">
      <w:pPr>
        <w:numPr>
          <w:ilvl w:val="0"/>
          <w:numId w:val="24"/>
        </w:numPr>
        <w:spacing w:after="0" w:line="240" w:lineRule="auto"/>
        <w:jc w:val="both"/>
        <w:rPr>
          <w:rFonts w:ascii="Verdana" w:hAnsi="Verdana"/>
          <w:sz w:val="20"/>
          <w:szCs w:val="20"/>
        </w:rPr>
      </w:pPr>
      <w:r w:rsidRPr="004968AF">
        <w:rPr>
          <w:rFonts w:ascii="Verdana" w:hAnsi="Verdana"/>
          <w:sz w:val="20"/>
          <w:szCs w:val="20"/>
        </w:rPr>
        <w:t xml:space="preserve">Six Sigma Green Belt </w:t>
      </w:r>
    </w:p>
    <w:p w14:paraId="45109E4D" w14:textId="77777777" w:rsidR="00160BFF" w:rsidRPr="004968AF" w:rsidRDefault="00160BFF" w:rsidP="009D2F20">
      <w:pPr>
        <w:numPr>
          <w:ilvl w:val="0"/>
          <w:numId w:val="24"/>
        </w:numPr>
        <w:spacing w:after="0" w:line="240" w:lineRule="auto"/>
        <w:jc w:val="both"/>
        <w:rPr>
          <w:rFonts w:ascii="Verdana" w:hAnsi="Verdana"/>
          <w:sz w:val="20"/>
          <w:szCs w:val="20"/>
        </w:rPr>
      </w:pPr>
      <w:r w:rsidRPr="004968AF">
        <w:rPr>
          <w:rFonts w:ascii="Verdana" w:hAnsi="Verdana"/>
          <w:sz w:val="20"/>
          <w:szCs w:val="20"/>
        </w:rPr>
        <w:t xml:space="preserve">Industrial First Aid </w:t>
      </w:r>
    </w:p>
    <w:p w14:paraId="2995C851" w14:textId="77777777" w:rsidR="009D2F20" w:rsidRPr="004968AF" w:rsidRDefault="009D2F20" w:rsidP="009D2F20">
      <w:pPr>
        <w:spacing w:after="0" w:line="240" w:lineRule="auto"/>
        <w:jc w:val="both"/>
        <w:rPr>
          <w:rFonts w:ascii="Verdana" w:hAnsi="Verdana"/>
          <w:sz w:val="20"/>
          <w:szCs w:val="20"/>
        </w:rPr>
      </w:pPr>
    </w:p>
    <w:p w14:paraId="723284D1" w14:textId="77777777" w:rsidR="009D2F20" w:rsidRPr="004968AF" w:rsidRDefault="009D2F20" w:rsidP="009D2F20">
      <w:pPr>
        <w:shd w:val="pct10" w:color="auto" w:fill="auto"/>
        <w:spacing w:after="0" w:line="240" w:lineRule="auto"/>
        <w:jc w:val="both"/>
        <w:rPr>
          <w:rFonts w:ascii="Verdana" w:hAnsi="Verdana"/>
          <w:b/>
          <w:sz w:val="20"/>
          <w:szCs w:val="20"/>
        </w:rPr>
      </w:pPr>
      <w:r w:rsidRPr="004968AF">
        <w:rPr>
          <w:rFonts w:ascii="Verdana" w:hAnsi="Verdana"/>
          <w:b/>
          <w:sz w:val="20"/>
          <w:szCs w:val="20"/>
        </w:rPr>
        <w:t>Academic Project</w:t>
      </w:r>
    </w:p>
    <w:p w14:paraId="171E4B60" w14:textId="77777777" w:rsidR="009D2F20" w:rsidRPr="004968AF" w:rsidRDefault="009D2F20" w:rsidP="009D2F20">
      <w:pPr>
        <w:spacing w:after="0" w:line="240" w:lineRule="auto"/>
        <w:jc w:val="both"/>
        <w:rPr>
          <w:rFonts w:ascii="Verdana" w:hAnsi="Verdana"/>
          <w:sz w:val="20"/>
          <w:szCs w:val="20"/>
        </w:rPr>
      </w:pPr>
    </w:p>
    <w:p w14:paraId="003E68B0" w14:textId="77777777" w:rsidR="009D2F20" w:rsidRPr="004968AF" w:rsidRDefault="009D2F20" w:rsidP="009D2F20">
      <w:pPr>
        <w:numPr>
          <w:ilvl w:val="0"/>
          <w:numId w:val="24"/>
        </w:numPr>
        <w:spacing w:after="0" w:line="240" w:lineRule="auto"/>
        <w:jc w:val="both"/>
        <w:rPr>
          <w:rFonts w:ascii="Verdana" w:hAnsi="Verdana"/>
          <w:sz w:val="20"/>
          <w:szCs w:val="20"/>
        </w:rPr>
      </w:pPr>
      <w:r w:rsidRPr="004968AF">
        <w:rPr>
          <w:rFonts w:ascii="Verdana" w:hAnsi="Verdana"/>
          <w:sz w:val="20"/>
          <w:szCs w:val="20"/>
        </w:rPr>
        <w:t>Successfully completed project on Automatic Generation Control by PID Controller &amp; Fuzzy Logic Control – Designed the diagram using MATLAB programming &amp; simulated the programming in PC</w:t>
      </w:r>
    </w:p>
    <w:p w14:paraId="7542CE00" w14:textId="77777777" w:rsidR="009D2F20" w:rsidRPr="004968AF" w:rsidRDefault="009D2F20" w:rsidP="009D2F20">
      <w:pPr>
        <w:spacing w:after="0" w:line="240" w:lineRule="auto"/>
        <w:jc w:val="both"/>
        <w:rPr>
          <w:rFonts w:ascii="Verdana" w:hAnsi="Verdana"/>
          <w:sz w:val="20"/>
          <w:szCs w:val="20"/>
        </w:rPr>
      </w:pPr>
    </w:p>
    <w:p w14:paraId="1EE5BA55" w14:textId="77777777" w:rsidR="009D2F20" w:rsidRPr="004968AF" w:rsidRDefault="00AB222F" w:rsidP="009D2F20">
      <w:pPr>
        <w:shd w:val="pct10" w:color="auto" w:fill="auto"/>
        <w:spacing w:after="0" w:line="240" w:lineRule="auto"/>
        <w:jc w:val="both"/>
        <w:rPr>
          <w:rFonts w:ascii="Verdana" w:hAnsi="Verdana"/>
          <w:b/>
          <w:sz w:val="20"/>
          <w:szCs w:val="20"/>
        </w:rPr>
      </w:pPr>
      <w:r w:rsidRPr="004968AF">
        <w:rPr>
          <w:rFonts w:ascii="Verdana" w:hAnsi="Verdana"/>
          <w:b/>
          <w:sz w:val="20"/>
          <w:szCs w:val="20"/>
        </w:rPr>
        <w:t>Information Technology Skills</w:t>
      </w:r>
    </w:p>
    <w:p w14:paraId="6E2A1921" w14:textId="77777777" w:rsidR="009D2F20" w:rsidRPr="004968AF" w:rsidRDefault="009D2F20" w:rsidP="009D2F20">
      <w:pPr>
        <w:spacing w:after="0" w:line="240" w:lineRule="auto"/>
        <w:jc w:val="both"/>
        <w:rPr>
          <w:rFonts w:ascii="Verdana" w:hAnsi="Verdana"/>
          <w:sz w:val="20"/>
          <w:szCs w:val="20"/>
        </w:rPr>
      </w:pPr>
    </w:p>
    <w:p w14:paraId="6013076A" w14:textId="77777777" w:rsidR="009D2F20" w:rsidRPr="004968AF" w:rsidRDefault="009D2F20" w:rsidP="009D2F20">
      <w:pPr>
        <w:numPr>
          <w:ilvl w:val="0"/>
          <w:numId w:val="24"/>
        </w:numPr>
        <w:spacing w:after="0" w:line="240" w:lineRule="auto"/>
        <w:jc w:val="both"/>
        <w:rPr>
          <w:rFonts w:ascii="Verdana" w:hAnsi="Verdana"/>
          <w:sz w:val="20"/>
          <w:szCs w:val="20"/>
        </w:rPr>
      </w:pPr>
      <w:r w:rsidRPr="004968AF">
        <w:rPr>
          <w:rFonts w:ascii="Verdana" w:hAnsi="Verdana"/>
          <w:sz w:val="20"/>
          <w:szCs w:val="20"/>
        </w:rPr>
        <w:t>Well versed with MS-Office, MATLAB &amp; Stimulants, Multisim-2001, DOS-Windows, Internet and Oracle ERP</w:t>
      </w:r>
      <w:r w:rsidR="006A0034" w:rsidRPr="004968AF">
        <w:rPr>
          <w:rFonts w:ascii="Verdana" w:hAnsi="Verdana"/>
          <w:sz w:val="20"/>
          <w:szCs w:val="20"/>
        </w:rPr>
        <w:t xml:space="preserve">, AUTOCAD, RAMCO ERP System. MPS &amp; Barcoding </w:t>
      </w:r>
      <w:proofErr w:type="gramStart"/>
      <w:r w:rsidR="006A0034" w:rsidRPr="004968AF">
        <w:rPr>
          <w:rFonts w:ascii="Verdana" w:hAnsi="Verdana"/>
          <w:sz w:val="20"/>
          <w:szCs w:val="20"/>
        </w:rPr>
        <w:t xml:space="preserve">Software </w:t>
      </w:r>
      <w:r w:rsidR="003D028F" w:rsidRPr="004968AF">
        <w:rPr>
          <w:rFonts w:ascii="Verdana" w:hAnsi="Verdana"/>
          <w:sz w:val="20"/>
          <w:szCs w:val="20"/>
        </w:rPr>
        <w:t>,</w:t>
      </w:r>
      <w:proofErr w:type="gramEnd"/>
      <w:r w:rsidR="003D028F" w:rsidRPr="004968AF">
        <w:rPr>
          <w:rFonts w:ascii="Verdana" w:hAnsi="Verdana"/>
          <w:sz w:val="20"/>
          <w:szCs w:val="20"/>
        </w:rPr>
        <w:t xml:space="preserve"> SAP </w:t>
      </w:r>
    </w:p>
    <w:p w14:paraId="5510543C" w14:textId="77777777" w:rsidR="00160BFF" w:rsidRPr="004968AF" w:rsidRDefault="00160BFF" w:rsidP="00160BFF">
      <w:pPr>
        <w:spacing w:after="0" w:line="240" w:lineRule="auto"/>
        <w:jc w:val="both"/>
        <w:rPr>
          <w:rFonts w:ascii="Verdana" w:hAnsi="Verdana"/>
          <w:sz w:val="20"/>
          <w:szCs w:val="20"/>
        </w:rPr>
      </w:pPr>
    </w:p>
    <w:p w14:paraId="6E7C5CC2" w14:textId="77777777" w:rsidR="009D2F20" w:rsidRPr="004968AF" w:rsidRDefault="009D2F20" w:rsidP="009D2F20">
      <w:pPr>
        <w:shd w:val="pct10" w:color="auto" w:fill="auto"/>
        <w:spacing w:after="0" w:line="240" w:lineRule="auto"/>
        <w:jc w:val="both"/>
        <w:rPr>
          <w:rFonts w:ascii="Verdana" w:hAnsi="Verdana"/>
          <w:b/>
          <w:sz w:val="20"/>
          <w:szCs w:val="20"/>
        </w:rPr>
      </w:pPr>
      <w:r w:rsidRPr="004968AF">
        <w:rPr>
          <w:rFonts w:ascii="Verdana" w:hAnsi="Verdana"/>
          <w:b/>
          <w:sz w:val="20"/>
          <w:szCs w:val="20"/>
        </w:rPr>
        <w:t xml:space="preserve">Extramural Engagements </w:t>
      </w:r>
    </w:p>
    <w:p w14:paraId="33FF6BF3" w14:textId="77777777" w:rsidR="009D2F20" w:rsidRPr="004968AF" w:rsidRDefault="009D2F20" w:rsidP="009D2F20">
      <w:pPr>
        <w:spacing w:after="0" w:line="240" w:lineRule="auto"/>
        <w:jc w:val="both"/>
        <w:rPr>
          <w:rFonts w:ascii="Verdana" w:hAnsi="Verdana"/>
          <w:sz w:val="20"/>
          <w:szCs w:val="20"/>
        </w:rPr>
      </w:pPr>
    </w:p>
    <w:p w14:paraId="68DD0B49" w14:textId="77777777" w:rsidR="009D2F20" w:rsidRPr="004968AF" w:rsidRDefault="009D2F20" w:rsidP="009D2F20">
      <w:pPr>
        <w:numPr>
          <w:ilvl w:val="0"/>
          <w:numId w:val="24"/>
        </w:numPr>
        <w:spacing w:after="0" w:line="240" w:lineRule="auto"/>
        <w:jc w:val="both"/>
        <w:rPr>
          <w:rFonts w:ascii="Verdana" w:hAnsi="Verdana"/>
          <w:sz w:val="20"/>
          <w:szCs w:val="20"/>
        </w:rPr>
      </w:pPr>
      <w:r w:rsidRPr="004968AF">
        <w:rPr>
          <w:rFonts w:ascii="Verdana" w:hAnsi="Verdana"/>
          <w:sz w:val="20"/>
          <w:szCs w:val="20"/>
        </w:rPr>
        <w:t>Participated in NCC Training &amp; Camps (Army Wing)</w:t>
      </w:r>
    </w:p>
    <w:p w14:paraId="0306F0B3" w14:textId="77777777" w:rsidR="009D2F20" w:rsidRPr="004968AF" w:rsidRDefault="009D2F20" w:rsidP="009D2F20">
      <w:pPr>
        <w:numPr>
          <w:ilvl w:val="0"/>
          <w:numId w:val="24"/>
        </w:numPr>
        <w:spacing w:after="0" w:line="240" w:lineRule="auto"/>
        <w:jc w:val="both"/>
        <w:rPr>
          <w:rFonts w:ascii="Verdana" w:hAnsi="Verdana"/>
          <w:sz w:val="20"/>
          <w:szCs w:val="20"/>
        </w:rPr>
      </w:pPr>
      <w:r w:rsidRPr="004968AF">
        <w:rPr>
          <w:rFonts w:ascii="Verdana" w:hAnsi="Verdana"/>
          <w:sz w:val="20"/>
          <w:szCs w:val="20"/>
        </w:rPr>
        <w:t>Acted as a Member of the Organizing Committee during College Fest</w:t>
      </w:r>
    </w:p>
    <w:p w14:paraId="3C4CBC33" w14:textId="77777777" w:rsidR="009D2F20" w:rsidRPr="004968AF" w:rsidRDefault="009D2F20" w:rsidP="009D2F20">
      <w:pPr>
        <w:spacing w:after="0" w:line="240" w:lineRule="auto"/>
        <w:jc w:val="both"/>
        <w:rPr>
          <w:rFonts w:ascii="Verdana" w:hAnsi="Verdana"/>
          <w:sz w:val="20"/>
          <w:szCs w:val="20"/>
        </w:rPr>
      </w:pPr>
    </w:p>
    <w:p w14:paraId="66DCBAB5" w14:textId="77777777" w:rsidR="009D2F20" w:rsidRPr="004968AF" w:rsidRDefault="009D2F20" w:rsidP="009D2F20">
      <w:pPr>
        <w:shd w:val="pct10" w:color="auto" w:fill="auto"/>
        <w:spacing w:after="0" w:line="240" w:lineRule="auto"/>
        <w:jc w:val="both"/>
        <w:rPr>
          <w:rFonts w:ascii="Verdana" w:hAnsi="Verdana"/>
          <w:b/>
          <w:sz w:val="20"/>
          <w:szCs w:val="20"/>
        </w:rPr>
      </w:pPr>
      <w:r w:rsidRPr="004968AF">
        <w:rPr>
          <w:rFonts w:ascii="Verdana" w:hAnsi="Verdana"/>
          <w:b/>
          <w:sz w:val="20"/>
          <w:szCs w:val="20"/>
        </w:rPr>
        <w:t>Community Development Work</w:t>
      </w:r>
    </w:p>
    <w:p w14:paraId="3CF39BDA" w14:textId="77777777" w:rsidR="009D2F20" w:rsidRPr="004968AF" w:rsidRDefault="009D2F20" w:rsidP="009D2F20">
      <w:pPr>
        <w:spacing w:after="0" w:line="240" w:lineRule="auto"/>
        <w:jc w:val="both"/>
        <w:rPr>
          <w:rFonts w:ascii="Verdana" w:hAnsi="Verdana"/>
          <w:sz w:val="20"/>
          <w:szCs w:val="20"/>
        </w:rPr>
      </w:pPr>
    </w:p>
    <w:p w14:paraId="68AEDBD3" w14:textId="77777777" w:rsidR="009D2F20" w:rsidRPr="004968AF" w:rsidRDefault="009D2F20" w:rsidP="009D2F20">
      <w:pPr>
        <w:numPr>
          <w:ilvl w:val="0"/>
          <w:numId w:val="24"/>
        </w:numPr>
        <w:spacing w:after="0" w:line="240" w:lineRule="auto"/>
        <w:jc w:val="both"/>
        <w:rPr>
          <w:rFonts w:ascii="Verdana" w:hAnsi="Verdana"/>
          <w:sz w:val="20"/>
          <w:szCs w:val="20"/>
        </w:rPr>
      </w:pPr>
      <w:r w:rsidRPr="004968AF">
        <w:rPr>
          <w:rFonts w:ascii="Verdana" w:hAnsi="Verdana"/>
          <w:sz w:val="20"/>
          <w:szCs w:val="20"/>
        </w:rPr>
        <w:t xml:space="preserve">Participated in Blood Donation Camp during </w:t>
      </w:r>
      <w:proofErr w:type="gramStart"/>
      <w:r w:rsidRPr="004968AF">
        <w:rPr>
          <w:rFonts w:ascii="Verdana" w:hAnsi="Verdana"/>
          <w:sz w:val="20"/>
          <w:szCs w:val="20"/>
        </w:rPr>
        <w:t>college</w:t>
      </w:r>
      <w:proofErr w:type="gramEnd"/>
    </w:p>
    <w:p w14:paraId="1734217F" w14:textId="77777777" w:rsidR="00DF29A9" w:rsidRPr="004968AF" w:rsidRDefault="00DF29A9" w:rsidP="009D2F20">
      <w:pPr>
        <w:numPr>
          <w:ilvl w:val="0"/>
          <w:numId w:val="24"/>
        </w:numPr>
        <w:spacing w:after="0" w:line="240" w:lineRule="auto"/>
        <w:jc w:val="both"/>
        <w:rPr>
          <w:rFonts w:ascii="Verdana" w:hAnsi="Verdana"/>
          <w:sz w:val="20"/>
          <w:szCs w:val="20"/>
        </w:rPr>
      </w:pPr>
      <w:r w:rsidRPr="004968AF">
        <w:rPr>
          <w:rFonts w:ascii="Verdana" w:hAnsi="Verdana"/>
          <w:sz w:val="20"/>
          <w:szCs w:val="20"/>
        </w:rPr>
        <w:t xml:space="preserve">Participated in Swach Bharat Aviyan at Ahmedabad </w:t>
      </w:r>
    </w:p>
    <w:p w14:paraId="45F5B192" w14:textId="77777777" w:rsidR="009D2F20" w:rsidRPr="004968AF" w:rsidRDefault="009D2F20" w:rsidP="009D2F20">
      <w:pPr>
        <w:spacing w:after="0" w:line="240" w:lineRule="auto"/>
        <w:jc w:val="both"/>
        <w:rPr>
          <w:rFonts w:ascii="Verdana" w:hAnsi="Verdana"/>
          <w:sz w:val="20"/>
          <w:szCs w:val="20"/>
        </w:rPr>
      </w:pPr>
    </w:p>
    <w:p w14:paraId="7DA9FCDC" w14:textId="77777777" w:rsidR="009D2F20" w:rsidRPr="004968AF" w:rsidRDefault="009D2F20" w:rsidP="009D2F20">
      <w:pPr>
        <w:shd w:val="pct10" w:color="auto" w:fill="auto"/>
        <w:spacing w:after="0" w:line="240" w:lineRule="auto"/>
        <w:jc w:val="both"/>
        <w:rPr>
          <w:rFonts w:ascii="Verdana" w:hAnsi="Verdana"/>
          <w:b/>
          <w:sz w:val="20"/>
          <w:szCs w:val="20"/>
        </w:rPr>
      </w:pPr>
      <w:r w:rsidRPr="004968AF">
        <w:rPr>
          <w:rFonts w:ascii="Verdana" w:hAnsi="Verdana"/>
          <w:b/>
          <w:sz w:val="20"/>
          <w:szCs w:val="20"/>
        </w:rPr>
        <w:t>Personal Details</w:t>
      </w:r>
    </w:p>
    <w:p w14:paraId="7D56876B" w14:textId="77777777" w:rsidR="009D2F20" w:rsidRPr="004968AF" w:rsidRDefault="009D2F20" w:rsidP="009D2F20">
      <w:pPr>
        <w:spacing w:after="0" w:line="240" w:lineRule="auto"/>
        <w:jc w:val="both"/>
        <w:rPr>
          <w:rFonts w:ascii="Verdana" w:hAnsi="Verdana"/>
          <w:sz w:val="20"/>
          <w:szCs w:val="20"/>
        </w:rPr>
      </w:pPr>
    </w:p>
    <w:p w14:paraId="7B960BAE" w14:textId="77777777" w:rsidR="004968AF" w:rsidRPr="004968AF" w:rsidRDefault="004968AF" w:rsidP="009D2F20">
      <w:pPr>
        <w:spacing w:after="0" w:line="240" w:lineRule="auto"/>
        <w:jc w:val="both"/>
        <w:rPr>
          <w:rFonts w:ascii="Verdana" w:hAnsi="Verdana"/>
          <w:sz w:val="20"/>
          <w:szCs w:val="20"/>
        </w:rPr>
      </w:pPr>
      <w:r w:rsidRPr="004968AF">
        <w:rPr>
          <w:rFonts w:ascii="Verdana" w:hAnsi="Verdana"/>
          <w:sz w:val="20"/>
          <w:szCs w:val="20"/>
        </w:rPr>
        <w:t>Father’s Name</w:t>
      </w:r>
      <w:r w:rsidRPr="004968AF">
        <w:rPr>
          <w:rFonts w:ascii="Verdana" w:hAnsi="Verdana"/>
          <w:sz w:val="20"/>
          <w:szCs w:val="20"/>
        </w:rPr>
        <w:tab/>
      </w:r>
      <w:r w:rsidRPr="004968AF">
        <w:rPr>
          <w:rFonts w:ascii="Verdana" w:hAnsi="Verdana"/>
          <w:sz w:val="20"/>
          <w:szCs w:val="20"/>
        </w:rPr>
        <w:tab/>
        <w:t>: Mr. Haradhan Sutradhar</w:t>
      </w:r>
    </w:p>
    <w:p w14:paraId="464AFD22" w14:textId="77777777" w:rsidR="004968AF" w:rsidRPr="004968AF" w:rsidRDefault="004968AF" w:rsidP="009D2F20">
      <w:pPr>
        <w:spacing w:after="0" w:line="240" w:lineRule="auto"/>
        <w:jc w:val="both"/>
        <w:rPr>
          <w:rFonts w:ascii="Verdana" w:hAnsi="Verdana"/>
          <w:sz w:val="20"/>
          <w:szCs w:val="20"/>
        </w:rPr>
      </w:pPr>
      <w:r w:rsidRPr="004968AF">
        <w:rPr>
          <w:rFonts w:ascii="Verdana" w:hAnsi="Verdana"/>
          <w:sz w:val="20"/>
          <w:szCs w:val="20"/>
        </w:rPr>
        <w:t>Mother’s Name</w:t>
      </w:r>
      <w:r w:rsidRPr="004968AF">
        <w:rPr>
          <w:rFonts w:ascii="Verdana" w:hAnsi="Verdana"/>
          <w:sz w:val="20"/>
          <w:szCs w:val="20"/>
        </w:rPr>
        <w:tab/>
      </w:r>
      <w:r w:rsidRPr="004968AF">
        <w:rPr>
          <w:rFonts w:ascii="Verdana" w:hAnsi="Verdana"/>
          <w:sz w:val="20"/>
          <w:szCs w:val="20"/>
        </w:rPr>
        <w:tab/>
        <w:t>: Mrs. Tapasi Sutradhar</w:t>
      </w:r>
    </w:p>
    <w:p w14:paraId="45DDE2FC" w14:textId="77777777" w:rsidR="004968AF" w:rsidRPr="004968AF" w:rsidRDefault="004968AF" w:rsidP="009D2F20">
      <w:pPr>
        <w:spacing w:after="0" w:line="240" w:lineRule="auto"/>
        <w:jc w:val="both"/>
        <w:rPr>
          <w:rFonts w:ascii="Verdana" w:hAnsi="Verdana"/>
          <w:sz w:val="20"/>
          <w:szCs w:val="20"/>
        </w:rPr>
      </w:pPr>
      <w:r w:rsidRPr="004968AF">
        <w:rPr>
          <w:rFonts w:ascii="Verdana" w:hAnsi="Verdana"/>
          <w:sz w:val="20"/>
          <w:szCs w:val="20"/>
        </w:rPr>
        <w:t>Wife’s Name</w:t>
      </w:r>
      <w:r w:rsidRPr="004968AF">
        <w:rPr>
          <w:rFonts w:ascii="Verdana" w:hAnsi="Verdana"/>
          <w:sz w:val="20"/>
          <w:szCs w:val="20"/>
        </w:rPr>
        <w:tab/>
      </w:r>
      <w:r w:rsidRPr="004968AF">
        <w:rPr>
          <w:rFonts w:ascii="Verdana" w:hAnsi="Verdana"/>
          <w:sz w:val="20"/>
          <w:szCs w:val="20"/>
        </w:rPr>
        <w:tab/>
      </w:r>
      <w:r>
        <w:rPr>
          <w:rFonts w:ascii="Verdana" w:hAnsi="Verdana"/>
          <w:sz w:val="20"/>
          <w:szCs w:val="20"/>
        </w:rPr>
        <w:tab/>
      </w:r>
      <w:r w:rsidRPr="004968AF">
        <w:rPr>
          <w:rFonts w:ascii="Verdana" w:hAnsi="Verdana"/>
          <w:sz w:val="20"/>
          <w:szCs w:val="20"/>
        </w:rPr>
        <w:t>: Mrs. Puja Sutradhar</w:t>
      </w:r>
    </w:p>
    <w:p w14:paraId="6C59AB05" w14:textId="77777777" w:rsidR="004968AF" w:rsidRPr="004968AF" w:rsidRDefault="004968AF" w:rsidP="009D2F20">
      <w:pPr>
        <w:spacing w:after="0" w:line="240" w:lineRule="auto"/>
        <w:jc w:val="both"/>
        <w:rPr>
          <w:rFonts w:ascii="Verdana" w:hAnsi="Verdana"/>
          <w:sz w:val="20"/>
          <w:szCs w:val="20"/>
        </w:rPr>
      </w:pPr>
      <w:r w:rsidRPr="004968AF">
        <w:rPr>
          <w:rFonts w:ascii="Verdana" w:hAnsi="Verdana"/>
          <w:sz w:val="20"/>
          <w:szCs w:val="20"/>
        </w:rPr>
        <w:t>Son’s Name</w:t>
      </w:r>
      <w:r w:rsidRPr="004968AF">
        <w:rPr>
          <w:rFonts w:ascii="Verdana" w:hAnsi="Verdana"/>
          <w:sz w:val="20"/>
          <w:szCs w:val="20"/>
        </w:rPr>
        <w:tab/>
      </w:r>
      <w:r w:rsidRPr="004968AF">
        <w:rPr>
          <w:rFonts w:ascii="Verdana" w:hAnsi="Verdana"/>
          <w:sz w:val="20"/>
          <w:szCs w:val="20"/>
        </w:rPr>
        <w:tab/>
      </w:r>
      <w:r>
        <w:rPr>
          <w:rFonts w:ascii="Verdana" w:hAnsi="Verdana"/>
          <w:sz w:val="20"/>
          <w:szCs w:val="20"/>
        </w:rPr>
        <w:tab/>
      </w:r>
      <w:r w:rsidRPr="004968AF">
        <w:rPr>
          <w:rFonts w:ascii="Verdana" w:hAnsi="Verdana"/>
          <w:sz w:val="20"/>
          <w:szCs w:val="20"/>
        </w:rPr>
        <w:t>: Mr. Sumon Kumar Sutradhar</w:t>
      </w:r>
    </w:p>
    <w:p w14:paraId="4702D7FA" w14:textId="5EB55B81" w:rsidR="009D2F20" w:rsidRPr="004968AF" w:rsidRDefault="004968AF" w:rsidP="009D2F20">
      <w:pPr>
        <w:spacing w:after="0" w:line="240" w:lineRule="auto"/>
        <w:jc w:val="both"/>
        <w:rPr>
          <w:rFonts w:ascii="Verdana" w:hAnsi="Verdana"/>
          <w:sz w:val="20"/>
          <w:szCs w:val="20"/>
        </w:rPr>
      </w:pPr>
      <w:r w:rsidRPr="004968AF">
        <w:rPr>
          <w:rFonts w:ascii="Verdana" w:hAnsi="Verdana"/>
          <w:sz w:val="20"/>
          <w:szCs w:val="20"/>
        </w:rPr>
        <w:t>Date of Birth</w:t>
      </w:r>
      <w:r w:rsidRPr="004968AF">
        <w:rPr>
          <w:rFonts w:ascii="Verdana" w:hAnsi="Verdana"/>
          <w:sz w:val="20"/>
          <w:szCs w:val="20"/>
        </w:rPr>
        <w:tab/>
      </w:r>
      <w:r w:rsidRPr="004968AF">
        <w:rPr>
          <w:rFonts w:ascii="Verdana" w:hAnsi="Verdana"/>
          <w:sz w:val="20"/>
          <w:szCs w:val="20"/>
        </w:rPr>
        <w:tab/>
      </w:r>
      <w:r>
        <w:rPr>
          <w:rFonts w:ascii="Verdana" w:hAnsi="Verdana"/>
          <w:sz w:val="20"/>
          <w:szCs w:val="20"/>
        </w:rPr>
        <w:tab/>
      </w:r>
      <w:r w:rsidRPr="004968AF">
        <w:rPr>
          <w:rFonts w:ascii="Verdana" w:hAnsi="Verdana"/>
          <w:sz w:val="20"/>
          <w:szCs w:val="20"/>
        </w:rPr>
        <w:t xml:space="preserve">: </w:t>
      </w:r>
      <w:r w:rsidR="009D2F20" w:rsidRPr="004968AF">
        <w:rPr>
          <w:rFonts w:ascii="Verdana" w:hAnsi="Verdana"/>
          <w:sz w:val="20"/>
          <w:szCs w:val="20"/>
        </w:rPr>
        <w:t>14</w:t>
      </w:r>
      <w:r w:rsidR="009D2F20" w:rsidRPr="004968AF">
        <w:rPr>
          <w:rFonts w:ascii="Verdana" w:hAnsi="Verdana"/>
          <w:sz w:val="20"/>
          <w:szCs w:val="20"/>
          <w:vertAlign w:val="superscript"/>
        </w:rPr>
        <w:t>th</w:t>
      </w:r>
      <w:r w:rsidR="009D2F20" w:rsidRPr="004968AF">
        <w:rPr>
          <w:rFonts w:ascii="Verdana" w:hAnsi="Verdana"/>
          <w:sz w:val="20"/>
          <w:szCs w:val="20"/>
        </w:rPr>
        <w:t xml:space="preserve"> </w:t>
      </w:r>
      <w:r w:rsidR="0028765C" w:rsidRPr="004968AF">
        <w:rPr>
          <w:rFonts w:ascii="Verdana" w:hAnsi="Verdana"/>
          <w:sz w:val="20"/>
          <w:szCs w:val="20"/>
        </w:rPr>
        <w:t>September</w:t>
      </w:r>
      <w:r w:rsidR="009D2F20" w:rsidRPr="004968AF">
        <w:rPr>
          <w:rFonts w:ascii="Verdana" w:hAnsi="Verdana"/>
          <w:sz w:val="20"/>
          <w:szCs w:val="20"/>
        </w:rPr>
        <w:t xml:space="preserve"> 1987</w:t>
      </w:r>
    </w:p>
    <w:p w14:paraId="532460B8" w14:textId="77777777" w:rsidR="009D2F20" w:rsidRPr="004968AF" w:rsidRDefault="004968AF" w:rsidP="006A0034">
      <w:pPr>
        <w:spacing w:after="0" w:line="240" w:lineRule="auto"/>
        <w:jc w:val="both"/>
        <w:rPr>
          <w:rFonts w:ascii="Verdana" w:hAnsi="Verdana"/>
          <w:sz w:val="20"/>
          <w:szCs w:val="20"/>
        </w:rPr>
      </w:pPr>
      <w:r w:rsidRPr="004968AF">
        <w:rPr>
          <w:rFonts w:ascii="Verdana" w:hAnsi="Verdana"/>
          <w:sz w:val="20"/>
          <w:szCs w:val="20"/>
        </w:rPr>
        <w:t>Languages Known</w:t>
      </w:r>
      <w:r>
        <w:rPr>
          <w:rFonts w:ascii="Verdana" w:hAnsi="Verdana"/>
          <w:sz w:val="20"/>
          <w:szCs w:val="20"/>
        </w:rPr>
        <w:tab/>
      </w:r>
      <w:r w:rsidRPr="004968AF">
        <w:rPr>
          <w:rFonts w:ascii="Verdana" w:hAnsi="Verdana"/>
          <w:sz w:val="20"/>
          <w:szCs w:val="20"/>
        </w:rPr>
        <w:tab/>
        <w:t xml:space="preserve">: </w:t>
      </w:r>
      <w:r w:rsidR="009D2F20" w:rsidRPr="004968AF">
        <w:rPr>
          <w:rFonts w:ascii="Verdana" w:hAnsi="Verdana"/>
          <w:sz w:val="20"/>
          <w:szCs w:val="20"/>
        </w:rPr>
        <w:t>English, Bengali, Gujarati and Hindi</w:t>
      </w:r>
    </w:p>
    <w:p w14:paraId="359F56F3" w14:textId="77777777" w:rsidR="00CF5C51" w:rsidRPr="004968AF" w:rsidRDefault="004968AF" w:rsidP="006A0034">
      <w:pPr>
        <w:spacing w:after="0" w:line="240" w:lineRule="auto"/>
        <w:jc w:val="both"/>
        <w:rPr>
          <w:rFonts w:ascii="Verdana" w:hAnsi="Verdana"/>
          <w:sz w:val="20"/>
          <w:szCs w:val="20"/>
        </w:rPr>
      </w:pPr>
      <w:r>
        <w:rPr>
          <w:rFonts w:ascii="Verdana" w:hAnsi="Verdana"/>
          <w:sz w:val="20"/>
          <w:szCs w:val="20"/>
        </w:rPr>
        <w:t>Present Location</w:t>
      </w:r>
      <w:r>
        <w:rPr>
          <w:rFonts w:ascii="Verdana" w:hAnsi="Verdana"/>
          <w:sz w:val="20"/>
          <w:szCs w:val="20"/>
        </w:rPr>
        <w:tab/>
      </w:r>
      <w:r>
        <w:rPr>
          <w:rFonts w:ascii="Verdana" w:hAnsi="Verdana"/>
          <w:sz w:val="20"/>
          <w:szCs w:val="20"/>
        </w:rPr>
        <w:tab/>
        <w:t xml:space="preserve">: </w:t>
      </w:r>
      <w:r w:rsidR="00CF5C51" w:rsidRPr="004968AF">
        <w:rPr>
          <w:rFonts w:ascii="Verdana" w:hAnsi="Verdana"/>
          <w:sz w:val="20"/>
          <w:szCs w:val="20"/>
        </w:rPr>
        <w:t xml:space="preserve">Mumbai, Maharashtra </w:t>
      </w:r>
    </w:p>
    <w:p w14:paraId="3CD77587" w14:textId="77777777" w:rsidR="00CF5C51" w:rsidRPr="004968AF" w:rsidRDefault="00CF5C51" w:rsidP="006A0034">
      <w:pPr>
        <w:spacing w:after="0" w:line="240" w:lineRule="auto"/>
        <w:jc w:val="both"/>
        <w:rPr>
          <w:rFonts w:ascii="Verdana" w:hAnsi="Verdana"/>
          <w:sz w:val="20"/>
          <w:szCs w:val="20"/>
        </w:rPr>
      </w:pPr>
      <w:r w:rsidRPr="004968AF">
        <w:rPr>
          <w:rFonts w:ascii="Verdana" w:hAnsi="Verdana"/>
          <w:sz w:val="20"/>
          <w:szCs w:val="20"/>
        </w:rPr>
        <w:t xml:space="preserve">Current </w:t>
      </w:r>
      <w:r w:rsidR="004968AF">
        <w:rPr>
          <w:rFonts w:ascii="Verdana" w:hAnsi="Verdana"/>
          <w:sz w:val="20"/>
          <w:szCs w:val="20"/>
        </w:rPr>
        <w:t>CTC</w:t>
      </w:r>
      <w:r w:rsidR="004968AF">
        <w:rPr>
          <w:rFonts w:ascii="Verdana" w:hAnsi="Verdana"/>
          <w:sz w:val="20"/>
          <w:szCs w:val="20"/>
        </w:rPr>
        <w:tab/>
      </w:r>
      <w:r w:rsidR="004968AF">
        <w:rPr>
          <w:rFonts w:ascii="Verdana" w:hAnsi="Verdana"/>
          <w:sz w:val="20"/>
          <w:szCs w:val="20"/>
        </w:rPr>
        <w:tab/>
      </w:r>
      <w:r w:rsidR="004968AF">
        <w:rPr>
          <w:rFonts w:ascii="Verdana" w:hAnsi="Verdana"/>
          <w:sz w:val="20"/>
          <w:szCs w:val="20"/>
        </w:rPr>
        <w:tab/>
      </w:r>
      <w:r w:rsidR="00611615">
        <w:rPr>
          <w:rFonts w:ascii="Verdana" w:hAnsi="Verdana"/>
          <w:sz w:val="20"/>
          <w:szCs w:val="20"/>
        </w:rPr>
        <w:t>:</w:t>
      </w:r>
      <w:r w:rsidR="00611615" w:rsidRPr="004968AF">
        <w:rPr>
          <w:rFonts w:ascii="Verdana" w:hAnsi="Verdana"/>
          <w:sz w:val="20"/>
          <w:szCs w:val="20"/>
        </w:rPr>
        <w:t xml:space="preserve"> 12</w:t>
      </w:r>
      <w:r w:rsidRPr="004968AF">
        <w:rPr>
          <w:rFonts w:ascii="Verdana" w:hAnsi="Verdana"/>
          <w:sz w:val="20"/>
          <w:szCs w:val="20"/>
        </w:rPr>
        <w:t xml:space="preserve"> Lakhs / Annum </w:t>
      </w:r>
    </w:p>
    <w:p w14:paraId="30C4A04C" w14:textId="77777777" w:rsidR="00DC7DF8" w:rsidRPr="004968AF" w:rsidRDefault="00DC7DF8" w:rsidP="006A0034">
      <w:pPr>
        <w:spacing w:after="0" w:line="240" w:lineRule="auto"/>
        <w:jc w:val="both"/>
        <w:rPr>
          <w:rFonts w:ascii="Verdana" w:hAnsi="Verdana"/>
          <w:sz w:val="20"/>
          <w:szCs w:val="20"/>
        </w:rPr>
      </w:pPr>
      <w:r w:rsidRPr="004968AF">
        <w:rPr>
          <w:rFonts w:ascii="Verdana" w:hAnsi="Verdana"/>
          <w:sz w:val="20"/>
          <w:szCs w:val="20"/>
        </w:rPr>
        <w:t xml:space="preserve">Willing to </w:t>
      </w:r>
      <w:r w:rsidR="004968AF">
        <w:rPr>
          <w:rFonts w:ascii="Verdana" w:hAnsi="Verdana"/>
          <w:sz w:val="20"/>
          <w:szCs w:val="20"/>
        </w:rPr>
        <w:t>Relocate</w:t>
      </w:r>
      <w:r w:rsidR="004968AF">
        <w:rPr>
          <w:rFonts w:ascii="Verdana" w:hAnsi="Verdana"/>
          <w:sz w:val="20"/>
          <w:szCs w:val="20"/>
        </w:rPr>
        <w:tab/>
      </w:r>
      <w:r w:rsidR="004968AF">
        <w:rPr>
          <w:rFonts w:ascii="Verdana" w:hAnsi="Verdana"/>
          <w:sz w:val="20"/>
          <w:szCs w:val="20"/>
        </w:rPr>
        <w:tab/>
        <w:t xml:space="preserve">: </w:t>
      </w:r>
      <w:r w:rsidRPr="004968AF">
        <w:rPr>
          <w:rFonts w:ascii="Verdana" w:hAnsi="Verdana"/>
          <w:sz w:val="20"/>
          <w:szCs w:val="20"/>
        </w:rPr>
        <w:t xml:space="preserve">Anywhere in India </w:t>
      </w:r>
    </w:p>
    <w:p w14:paraId="7FB5A17F" w14:textId="77777777" w:rsidR="00573215" w:rsidRPr="004968AF" w:rsidRDefault="00573215" w:rsidP="004968AF">
      <w:pPr>
        <w:spacing w:after="0" w:line="240" w:lineRule="auto"/>
        <w:jc w:val="both"/>
        <w:rPr>
          <w:rFonts w:ascii="Verdana" w:hAnsi="Verdana"/>
          <w:sz w:val="20"/>
          <w:szCs w:val="20"/>
        </w:rPr>
      </w:pPr>
    </w:p>
    <w:p w14:paraId="76017B85" w14:textId="77777777" w:rsidR="00573215" w:rsidRDefault="004968AF" w:rsidP="00573215">
      <w:pPr>
        <w:spacing w:after="0" w:line="240" w:lineRule="auto"/>
        <w:jc w:val="both"/>
        <w:rPr>
          <w:rFonts w:ascii="Verdana" w:hAnsi="Verdana"/>
          <w:spacing w:val="-2"/>
          <w:sz w:val="20"/>
          <w:szCs w:val="20"/>
        </w:rPr>
      </w:pPr>
      <w:r w:rsidRPr="00573215">
        <w:rPr>
          <w:rFonts w:ascii="Verdana" w:hAnsi="Verdana"/>
          <w:b/>
          <w:spacing w:val="1"/>
          <w:sz w:val="20"/>
          <w:szCs w:val="20"/>
          <w:highlight w:val="lightGray"/>
        </w:rPr>
        <w:t>D</w:t>
      </w:r>
      <w:r w:rsidRPr="00573215">
        <w:rPr>
          <w:rFonts w:ascii="Verdana" w:hAnsi="Verdana"/>
          <w:b/>
          <w:spacing w:val="-1"/>
          <w:sz w:val="20"/>
          <w:szCs w:val="20"/>
          <w:highlight w:val="lightGray"/>
        </w:rPr>
        <w:t>E</w:t>
      </w:r>
      <w:r w:rsidRPr="00573215">
        <w:rPr>
          <w:rFonts w:ascii="Verdana" w:hAnsi="Verdana"/>
          <w:b/>
          <w:sz w:val="20"/>
          <w:szCs w:val="20"/>
          <w:highlight w:val="lightGray"/>
        </w:rPr>
        <w:t>C</w:t>
      </w:r>
      <w:r w:rsidRPr="00573215">
        <w:rPr>
          <w:rFonts w:ascii="Verdana" w:hAnsi="Verdana"/>
          <w:b/>
          <w:spacing w:val="-1"/>
          <w:sz w:val="20"/>
          <w:szCs w:val="20"/>
          <w:highlight w:val="lightGray"/>
        </w:rPr>
        <w:t>L</w:t>
      </w:r>
      <w:r w:rsidRPr="00573215">
        <w:rPr>
          <w:rFonts w:ascii="Verdana" w:hAnsi="Verdana"/>
          <w:b/>
          <w:spacing w:val="1"/>
          <w:sz w:val="20"/>
          <w:szCs w:val="20"/>
          <w:highlight w:val="lightGray"/>
        </w:rPr>
        <w:t>A</w:t>
      </w:r>
      <w:r w:rsidRPr="00573215">
        <w:rPr>
          <w:rFonts w:ascii="Verdana" w:hAnsi="Verdana"/>
          <w:b/>
          <w:sz w:val="20"/>
          <w:szCs w:val="20"/>
          <w:highlight w:val="lightGray"/>
        </w:rPr>
        <w:t>R</w:t>
      </w:r>
      <w:r w:rsidRPr="00573215">
        <w:rPr>
          <w:rFonts w:ascii="Verdana" w:hAnsi="Verdana"/>
          <w:b/>
          <w:spacing w:val="-26"/>
          <w:sz w:val="20"/>
          <w:szCs w:val="20"/>
          <w:highlight w:val="lightGray"/>
        </w:rPr>
        <w:t>A</w:t>
      </w:r>
      <w:r w:rsidRPr="00573215">
        <w:rPr>
          <w:rFonts w:ascii="Verdana" w:hAnsi="Verdana"/>
          <w:b/>
          <w:spacing w:val="-1"/>
          <w:sz w:val="20"/>
          <w:szCs w:val="20"/>
          <w:highlight w:val="lightGray"/>
        </w:rPr>
        <w:t>T</w:t>
      </w:r>
      <w:r w:rsidRPr="00573215">
        <w:rPr>
          <w:rFonts w:ascii="Verdana" w:hAnsi="Verdana"/>
          <w:b/>
          <w:sz w:val="20"/>
          <w:szCs w:val="20"/>
          <w:highlight w:val="lightGray"/>
        </w:rPr>
        <w:t>I</w:t>
      </w:r>
      <w:r w:rsidRPr="00573215">
        <w:rPr>
          <w:rFonts w:ascii="Verdana" w:hAnsi="Verdana"/>
          <w:b/>
          <w:spacing w:val="1"/>
          <w:sz w:val="20"/>
          <w:szCs w:val="20"/>
          <w:highlight w:val="lightGray"/>
        </w:rPr>
        <w:t>ON</w:t>
      </w:r>
      <w:r w:rsidR="00573215">
        <w:rPr>
          <w:rFonts w:ascii="Verdana" w:hAnsi="Verdana"/>
          <w:b/>
          <w:spacing w:val="1"/>
          <w:sz w:val="20"/>
          <w:szCs w:val="20"/>
          <w:highlight w:val="lightGray"/>
        </w:rPr>
        <w:t>:</w:t>
      </w:r>
      <w:r w:rsidR="00573215">
        <w:rPr>
          <w:rFonts w:ascii="Verdana" w:hAnsi="Verdana"/>
          <w:b/>
          <w:spacing w:val="1"/>
          <w:sz w:val="20"/>
          <w:szCs w:val="20"/>
          <w:highlight w:val="lightGray"/>
        </w:rPr>
        <w:tab/>
      </w:r>
      <w:r w:rsidR="00573215">
        <w:rPr>
          <w:rFonts w:ascii="Verdana" w:hAnsi="Verdana"/>
          <w:b/>
          <w:spacing w:val="1"/>
          <w:sz w:val="20"/>
          <w:szCs w:val="20"/>
          <w:highlight w:val="lightGray"/>
        </w:rPr>
        <w:tab/>
      </w:r>
      <w:r w:rsidR="00573215">
        <w:rPr>
          <w:rFonts w:ascii="Verdana" w:hAnsi="Verdana"/>
          <w:b/>
          <w:spacing w:val="1"/>
          <w:sz w:val="20"/>
          <w:szCs w:val="20"/>
          <w:highlight w:val="lightGray"/>
        </w:rPr>
        <w:tab/>
      </w:r>
      <w:r w:rsidR="00573215">
        <w:rPr>
          <w:rFonts w:ascii="Verdana" w:hAnsi="Verdana"/>
          <w:b/>
          <w:spacing w:val="1"/>
          <w:sz w:val="20"/>
          <w:szCs w:val="20"/>
          <w:highlight w:val="lightGray"/>
        </w:rPr>
        <w:tab/>
      </w:r>
      <w:r w:rsidR="00573215">
        <w:rPr>
          <w:rFonts w:ascii="Verdana" w:hAnsi="Verdana"/>
          <w:b/>
          <w:spacing w:val="1"/>
          <w:sz w:val="20"/>
          <w:szCs w:val="20"/>
          <w:highlight w:val="lightGray"/>
        </w:rPr>
        <w:tab/>
      </w:r>
      <w:r w:rsidR="00573215">
        <w:rPr>
          <w:rFonts w:ascii="Verdana" w:hAnsi="Verdana"/>
          <w:b/>
          <w:spacing w:val="1"/>
          <w:sz w:val="20"/>
          <w:szCs w:val="20"/>
          <w:highlight w:val="lightGray"/>
        </w:rPr>
        <w:tab/>
      </w:r>
      <w:r w:rsidR="00573215">
        <w:rPr>
          <w:rFonts w:ascii="Verdana" w:hAnsi="Verdana"/>
          <w:b/>
          <w:spacing w:val="1"/>
          <w:sz w:val="20"/>
          <w:szCs w:val="20"/>
          <w:highlight w:val="lightGray"/>
        </w:rPr>
        <w:tab/>
      </w:r>
      <w:r w:rsidR="00573215">
        <w:rPr>
          <w:rFonts w:ascii="Verdana" w:hAnsi="Verdana"/>
          <w:b/>
          <w:spacing w:val="1"/>
          <w:sz w:val="20"/>
          <w:szCs w:val="20"/>
          <w:highlight w:val="lightGray"/>
        </w:rPr>
        <w:tab/>
      </w:r>
      <w:r w:rsidR="00573215">
        <w:rPr>
          <w:rFonts w:ascii="Verdana" w:hAnsi="Verdana"/>
          <w:b/>
          <w:spacing w:val="1"/>
          <w:sz w:val="20"/>
          <w:szCs w:val="20"/>
          <w:highlight w:val="lightGray"/>
        </w:rPr>
        <w:tab/>
      </w:r>
      <w:r w:rsidR="00573215">
        <w:rPr>
          <w:rFonts w:ascii="Verdana" w:hAnsi="Verdana"/>
          <w:b/>
          <w:spacing w:val="1"/>
          <w:sz w:val="20"/>
          <w:szCs w:val="20"/>
          <w:highlight w:val="lightGray"/>
        </w:rPr>
        <w:tab/>
      </w:r>
      <w:r w:rsidR="00573215">
        <w:rPr>
          <w:rFonts w:ascii="Verdana" w:hAnsi="Verdana"/>
          <w:b/>
          <w:spacing w:val="1"/>
          <w:sz w:val="20"/>
          <w:szCs w:val="20"/>
          <w:highlight w:val="lightGray"/>
        </w:rPr>
        <w:tab/>
      </w:r>
      <w:r w:rsidR="00573215">
        <w:rPr>
          <w:rFonts w:ascii="Verdana" w:hAnsi="Verdana"/>
          <w:b/>
          <w:spacing w:val="1"/>
          <w:sz w:val="20"/>
          <w:szCs w:val="20"/>
          <w:highlight w:val="lightGray"/>
        </w:rPr>
        <w:tab/>
      </w:r>
      <w:r w:rsidRPr="004968AF">
        <w:rPr>
          <w:rFonts w:ascii="Verdana" w:hAnsi="Verdana"/>
          <w:spacing w:val="-2"/>
          <w:sz w:val="20"/>
          <w:szCs w:val="20"/>
        </w:rPr>
        <w:t xml:space="preserve"> </w:t>
      </w:r>
    </w:p>
    <w:p w14:paraId="31EC9D38" w14:textId="77777777" w:rsidR="00573215" w:rsidRDefault="00573215" w:rsidP="00573215">
      <w:pPr>
        <w:spacing w:after="0" w:line="240" w:lineRule="auto"/>
        <w:jc w:val="both"/>
        <w:rPr>
          <w:rFonts w:ascii="Verdana" w:hAnsi="Verdana"/>
          <w:spacing w:val="-2"/>
          <w:sz w:val="20"/>
          <w:szCs w:val="20"/>
        </w:rPr>
      </w:pPr>
    </w:p>
    <w:p w14:paraId="5D584994" w14:textId="77777777" w:rsidR="004968AF" w:rsidRPr="004968AF" w:rsidRDefault="00573215" w:rsidP="00573215">
      <w:pPr>
        <w:spacing w:after="0" w:line="240" w:lineRule="auto"/>
        <w:jc w:val="both"/>
        <w:rPr>
          <w:rFonts w:ascii="Verdana" w:hAnsi="Verdana"/>
          <w:sz w:val="20"/>
          <w:szCs w:val="20"/>
        </w:rPr>
      </w:pPr>
      <w:r>
        <w:rPr>
          <w:rFonts w:ascii="Verdana" w:hAnsi="Verdana"/>
          <w:spacing w:val="-2"/>
          <w:sz w:val="20"/>
          <w:szCs w:val="20"/>
        </w:rPr>
        <w:t xml:space="preserve">I </w:t>
      </w:r>
      <w:r w:rsidR="004968AF" w:rsidRPr="004968AF">
        <w:rPr>
          <w:rFonts w:ascii="Verdana" w:hAnsi="Verdana"/>
          <w:spacing w:val="3"/>
          <w:sz w:val="20"/>
          <w:szCs w:val="20"/>
        </w:rPr>
        <w:t>h</w:t>
      </w:r>
      <w:r w:rsidR="004968AF" w:rsidRPr="004968AF">
        <w:rPr>
          <w:rFonts w:ascii="Verdana" w:hAnsi="Verdana"/>
          <w:spacing w:val="2"/>
          <w:sz w:val="20"/>
          <w:szCs w:val="20"/>
        </w:rPr>
        <w:t>e</w:t>
      </w:r>
      <w:r w:rsidR="004968AF" w:rsidRPr="004968AF">
        <w:rPr>
          <w:rFonts w:ascii="Verdana" w:hAnsi="Verdana"/>
          <w:sz w:val="20"/>
          <w:szCs w:val="20"/>
        </w:rPr>
        <w:t>r</w:t>
      </w:r>
      <w:r w:rsidR="004968AF" w:rsidRPr="004968AF">
        <w:rPr>
          <w:rFonts w:ascii="Verdana" w:hAnsi="Verdana"/>
          <w:spacing w:val="2"/>
          <w:sz w:val="20"/>
          <w:szCs w:val="20"/>
        </w:rPr>
        <w:t>e</w:t>
      </w:r>
      <w:r w:rsidR="004968AF" w:rsidRPr="004968AF">
        <w:rPr>
          <w:rFonts w:ascii="Verdana" w:hAnsi="Verdana"/>
          <w:spacing w:val="3"/>
          <w:sz w:val="20"/>
          <w:szCs w:val="20"/>
        </w:rPr>
        <w:t>b</w:t>
      </w:r>
      <w:r w:rsidR="004968AF" w:rsidRPr="004968AF">
        <w:rPr>
          <w:rFonts w:ascii="Verdana" w:hAnsi="Verdana"/>
          <w:sz w:val="20"/>
          <w:szCs w:val="20"/>
        </w:rPr>
        <w:t>y</w:t>
      </w:r>
      <w:r w:rsidR="004968AF" w:rsidRPr="004968AF">
        <w:rPr>
          <w:rFonts w:ascii="Verdana" w:hAnsi="Verdana"/>
          <w:spacing w:val="2"/>
          <w:sz w:val="20"/>
          <w:szCs w:val="20"/>
        </w:rPr>
        <w:t xml:space="preserve"> </w:t>
      </w:r>
      <w:r w:rsidR="004968AF" w:rsidRPr="004968AF">
        <w:rPr>
          <w:rFonts w:ascii="Verdana" w:hAnsi="Verdana"/>
          <w:spacing w:val="3"/>
          <w:sz w:val="20"/>
          <w:szCs w:val="20"/>
        </w:rPr>
        <w:t>d</w:t>
      </w:r>
      <w:r w:rsidR="004968AF" w:rsidRPr="004968AF">
        <w:rPr>
          <w:rFonts w:ascii="Verdana" w:hAnsi="Verdana"/>
          <w:spacing w:val="2"/>
          <w:sz w:val="20"/>
          <w:szCs w:val="20"/>
        </w:rPr>
        <w:t>ec</w:t>
      </w:r>
      <w:r w:rsidR="004968AF" w:rsidRPr="004968AF">
        <w:rPr>
          <w:rFonts w:ascii="Verdana" w:hAnsi="Verdana"/>
          <w:spacing w:val="-1"/>
          <w:sz w:val="20"/>
          <w:szCs w:val="20"/>
        </w:rPr>
        <w:t>l</w:t>
      </w:r>
      <w:r w:rsidR="004968AF" w:rsidRPr="004968AF">
        <w:rPr>
          <w:rFonts w:ascii="Verdana" w:hAnsi="Verdana"/>
          <w:spacing w:val="2"/>
          <w:sz w:val="20"/>
          <w:szCs w:val="20"/>
        </w:rPr>
        <w:t>a</w:t>
      </w:r>
      <w:r w:rsidR="004968AF" w:rsidRPr="004968AF">
        <w:rPr>
          <w:rFonts w:ascii="Verdana" w:hAnsi="Verdana"/>
          <w:sz w:val="20"/>
          <w:szCs w:val="20"/>
        </w:rPr>
        <w:t>re</w:t>
      </w:r>
      <w:r w:rsidR="004968AF" w:rsidRPr="004968AF">
        <w:rPr>
          <w:rFonts w:ascii="Verdana" w:hAnsi="Verdana"/>
          <w:spacing w:val="1"/>
          <w:sz w:val="20"/>
          <w:szCs w:val="20"/>
        </w:rPr>
        <w:t xml:space="preserve"> </w:t>
      </w:r>
      <w:r w:rsidR="004968AF" w:rsidRPr="004968AF">
        <w:rPr>
          <w:rFonts w:ascii="Verdana" w:hAnsi="Verdana"/>
          <w:spacing w:val="-1"/>
          <w:sz w:val="20"/>
          <w:szCs w:val="20"/>
        </w:rPr>
        <w:t>t</w:t>
      </w:r>
      <w:r w:rsidR="004968AF" w:rsidRPr="004968AF">
        <w:rPr>
          <w:rFonts w:ascii="Verdana" w:hAnsi="Verdana"/>
          <w:spacing w:val="3"/>
          <w:sz w:val="20"/>
          <w:szCs w:val="20"/>
        </w:rPr>
        <w:t>h</w:t>
      </w:r>
      <w:r w:rsidR="004968AF" w:rsidRPr="004968AF">
        <w:rPr>
          <w:rFonts w:ascii="Verdana" w:hAnsi="Verdana"/>
          <w:spacing w:val="2"/>
          <w:sz w:val="20"/>
          <w:szCs w:val="20"/>
        </w:rPr>
        <w:t>a</w:t>
      </w:r>
      <w:r w:rsidR="004968AF" w:rsidRPr="004968AF">
        <w:rPr>
          <w:rFonts w:ascii="Verdana" w:hAnsi="Verdana"/>
          <w:sz w:val="20"/>
          <w:szCs w:val="20"/>
        </w:rPr>
        <w:t>t</w:t>
      </w:r>
      <w:r w:rsidR="004968AF" w:rsidRPr="004968AF">
        <w:rPr>
          <w:rFonts w:ascii="Verdana" w:hAnsi="Verdana"/>
          <w:spacing w:val="-3"/>
          <w:sz w:val="20"/>
          <w:szCs w:val="20"/>
        </w:rPr>
        <w:t xml:space="preserve"> </w:t>
      </w:r>
      <w:r w:rsidR="004968AF" w:rsidRPr="004968AF">
        <w:rPr>
          <w:rFonts w:ascii="Verdana" w:hAnsi="Verdana"/>
          <w:spacing w:val="-1"/>
          <w:sz w:val="20"/>
          <w:szCs w:val="20"/>
        </w:rPr>
        <w:t>t</w:t>
      </w:r>
      <w:r w:rsidR="004968AF" w:rsidRPr="004968AF">
        <w:rPr>
          <w:rFonts w:ascii="Verdana" w:hAnsi="Verdana"/>
          <w:spacing w:val="3"/>
          <w:sz w:val="20"/>
          <w:szCs w:val="20"/>
        </w:rPr>
        <w:t>h</w:t>
      </w:r>
      <w:r w:rsidR="004968AF" w:rsidRPr="004968AF">
        <w:rPr>
          <w:rFonts w:ascii="Verdana" w:hAnsi="Verdana"/>
          <w:sz w:val="20"/>
          <w:szCs w:val="20"/>
        </w:rPr>
        <w:t>e</w:t>
      </w:r>
      <w:r w:rsidR="004968AF" w:rsidRPr="004968AF">
        <w:rPr>
          <w:rFonts w:ascii="Verdana" w:hAnsi="Verdana"/>
          <w:spacing w:val="1"/>
          <w:sz w:val="20"/>
          <w:szCs w:val="20"/>
        </w:rPr>
        <w:t xml:space="preserve"> </w:t>
      </w:r>
      <w:r w:rsidR="004968AF" w:rsidRPr="004968AF">
        <w:rPr>
          <w:rFonts w:ascii="Verdana" w:hAnsi="Verdana"/>
          <w:spacing w:val="2"/>
          <w:sz w:val="20"/>
          <w:szCs w:val="20"/>
        </w:rPr>
        <w:t>a</w:t>
      </w:r>
      <w:r w:rsidR="004968AF" w:rsidRPr="004968AF">
        <w:rPr>
          <w:rFonts w:ascii="Verdana" w:hAnsi="Verdana"/>
          <w:spacing w:val="3"/>
          <w:sz w:val="20"/>
          <w:szCs w:val="20"/>
        </w:rPr>
        <w:t>bov</w:t>
      </w:r>
      <w:r w:rsidR="004968AF" w:rsidRPr="004968AF">
        <w:rPr>
          <w:rFonts w:ascii="Verdana" w:hAnsi="Verdana"/>
          <w:spacing w:val="2"/>
          <w:sz w:val="20"/>
          <w:szCs w:val="20"/>
        </w:rPr>
        <w:t>e</w:t>
      </w:r>
      <w:r w:rsidR="004968AF" w:rsidRPr="004968AF">
        <w:rPr>
          <w:rFonts w:ascii="Verdana" w:hAnsi="Verdana"/>
          <w:sz w:val="20"/>
          <w:szCs w:val="20"/>
        </w:rPr>
        <w:t>-</w:t>
      </w:r>
      <w:r w:rsidR="004968AF" w:rsidRPr="004968AF">
        <w:rPr>
          <w:rFonts w:ascii="Verdana" w:hAnsi="Verdana"/>
          <w:spacing w:val="2"/>
          <w:sz w:val="20"/>
          <w:szCs w:val="20"/>
        </w:rPr>
        <w:t>me</w:t>
      </w:r>
      <w:r w:rsidR="004968AF" w:rsidRPr="004968AF">
        <w:rPr>
          <w:rFonts w:ascii="Verdana" w:hAnsi="Verdana"/>
          <w:spacing w:val="3"/>
          <w:sz w:val="20"/>
          <w:szCs w:val="20"/>
        </w:rPr>
        <w:t>n</w:t>
      </w:r>
      <w:r w:rsidR="004968AF" w:rsidRPr="004968AF">
        <w:rPr>
          <w:rFonts w:ascii="Verdana" w:hAnsi="Verdana"/>
          <w:spacing w:val="-1"/>
          <w:sz w:val="20"/>
          <w:szCs w:val="20"/>
        </w:rPr>
        <w:t>ti</w:t>
      </w:r>
      <w:r w:rsidR="004968AF" w:rsidRPr="004968AF">
        <w:rPr>
          <w:rFonts w:ascii="Verdana" w:hAnsi="Verdana"/>
          <w:spacing w:val="3"/>
          <w:sz w:val="20"/>
          <w:szCs w:val="20"/>
        </w:rPr>
        <w:t>on</w:t>
      </w:r>
      <w:r w:rsidR="004968AF" w:rsidRPr="004968AF">
        <w:rPr>
          <w:rFonts w:ascii="Verdana" w:hAnsi="Verdana"/>
          <w:spacing w:val="2"/>
          <w:sz w:val="20"/>
          <w:szCs w:val="20"/>
        </w:rPr>
        <w:t>e</w:t>
      </w:r>
      <w:r w:rsidR="004968AF" w:rsidRPr="004968AF">
        <w:rPr>
          <w:rFonts w:ascii="Verdana" w:hAnsi="Verdana"/>
          <w:sz w:val="20"/>
          <w:szCs w:val="20"/>
        </w:rPr>
        <w:t>d</w:t>
      </w:r>
      <w:r w:rsidR="004968AF" w:rsidRPr="004968AF">
        <w:rPr>
          <w:rFonts w:ascii="Verdana" w:hAnsi="Verdana"/>
          <w:spacing w:val="2"/>
          <w:sz w:val="20"/>
          <w:szCs w:val="20"/>
        </w:rPr>
        <w:t xml:space="preserve"> </w:t>
      </w:r>
      <w:r w:rsidR="004968AF" w:rsidRPr="004968AF">
        <w:rPr>
          <w:rFonts w:ascii="Verdana" w:hAnsi="Verdana"/>
          <w:spacing w:val="-1"/>
          <w:sz w:val="20"/>
          <w:szCs w:val="20"/>
        </w:rPr>
        <w:t>i</w:t>
      </w:r>
      <w:r w:rsidR="004968AF" w:rsidRPr="004968AF">
        <w:rPr>
          <w:rFonts w:ascii="Verdana" w:hAnsi="Verdana"/>
          <w:spacing w:val="3"/>
          <w:sz w:val="20"/>
          <w:szCs w:val="20"/>
        </w:rPr>
        <w:t>n</w:t>
      </w:r>
      <w:r w:rsidR="004968AF" w:rsidRPr="004968AF">
        <w:rPr>
          <w:rFonts w:ascii="Verdana" w:hAnsi="Verdana"/>
          <w:sz w:val="20"/>
          <w:szCs w:val="20"/>
        </w:rPr>
        <w:t>f</w:t>
      </w:r>
      <w:r w:rsidR="004968AF" w:rsidRPr="004968AF">
        <w:rPr>
          <w:rFonts w:ascii="Verdana" w:hAnsi="Verdana"/>
          <w:spacing w:val="3"/>
          <w:sz w:val="20"/>
          <w:szCs w:val="20"/>
        </w:rPr>
        <w:t>o</w:t>
      </w:r>
      <w:r w:rsidR="004968AF" w:rsidRPr="004968AF">
        <w:rPr>
          <w:rFonts w:ascii="Verdana" w:hAnsi="Verdana"/>
          <w:sz w:val="20"/>
          <w:szCs w:val="20"/>
        </w:rPr>
        <w:t>r</w:t>
      </w:r>
      <w:r w:rsidR="004968AF" w:rsidRPr="004968AF">
        <w:rPr>
          <w:rFonts w:ascii="Verdana" w:hAnsi="Verdana"/>
          <w:spacing w:val="2"/>
          <w:sz w:val="20"/>
          <w:szCs w:val="20"/>
        </w:rPr>
        <w:t>ma</w:t>
      </w:r>
      <w:r w:rsidR="004968AF" w:rsidRPr="004968AF">
        <w:rPr>
          <w:rFonts w:ascii="Verdana" w:hAnsi="Verdana"/>
          <w:spacing w:val="-1"/>
          <w:sz w:val="20"/>
          <w:szCs w:val="20"/>
        </w:rPr>
        <w:t>ti</w:t>
      </w:r>
      <w:r w:rsidR="004968AF" w:rsidRPr="004968AF">
        <w:rPr>
          <w:rFonts w:ascii="Verdana" w:hAnsi="Verdana"/>
          <w:spacing w:val="3"/>
          <w:sz w:val="20"/>
          <w:szCs w:val="20"/>
        </w:rPr>
        <w:t>o</w:t>
      </w:r>
      <w:r w:rsidR="004968AF" w:rsidRPr="004968AF">
        <w:rPr>
          <w:rFonts w:ascii="Verdana" w:hAnsi="Verdana"/>
          <w:sz w:val="20"/>
          <w:szCs w:val="20"/>
        </w:rPr>
        <w:t>n</w:t>
      </w:r>
      <w:r w:rsidR="004968AF" w:rsidRPr="004968AF">
        <w:rPr>
          <w:rFonts w:ascii="Verdana" w:hAnsi="Verdana"/>
          <w:spacing w:val="2"/>
          <w:sz w:val="20"/>
          <w:szCs w:val="20"/>
        </w:rPr>
        <w:t xml:space="preserve"> </w:t>
      </w:r>
      <w:r w:rsidR="004968AF" w:rsidRPr="004968AF">
        <w:rPr>
          <w:rFonts w:ascii="Verdana" w:hAnsi="Verdana"/>
          <w:spacing w:val="-1"/>
          <w:sz w:val="20"/>
          <w:szCs w:val="20"/>
        </w:rPr>
        <w:t>i</w:t>
      </w:r>
      <w:r w:rsidR="004968AF" w:rsidRPr="004968AF">
        <w:rPr>
          <w:rFonts w:ascii="Verdana" w:hAnsi="Verdana"/>
          <w:sz w:val="20"/>
          <w:szCs w:val="20"/>
        </w:rPr>
        <w:t>s</w:t>
      </w:r>
      <w:r w:rsidR="004968AF" w:rsidRPr="004968AF">
        <w:rPr>
          <w:rFonts w:ascii="Verdana" w:hAnsi="Verdana"/>
          <w:spacing w:val="-1"/>
          <w:sz w:val="20"/>
          <w:szCs w:val="20"/>
        </w:rPr>
        <w:t xml:space="preserve"> </w:t>
      </w:r>
      <w:r w:rsidR="004968AF" w:rsidRPr="004968AF">
        <w:rPr>
          <w:rFonts w:ascii="Verdana" w:hAnsi="Verdana"/>
          <w:spacing w:val="2"/>
          <w:sz w:val="20"/>
          <w:szCs w:val="20"/>
        </w:rPr>
        <w:t>c</w:t>
      </w:r>
      <w:r w:rsidR="004968AF" w:rsidRPr="004968AF">
        <w:rPr>
          <w:rFonts w:ascii="Verdana" w:hAnsi="Verdana"/>
          <w:spacing w:val="3"/>
          <w:sz w:val="20"/>
          <w:szCs w:val="20"/>
        </w:rPr>
        <w:t>o</w:t>
      </w:r>
      <w:r w:rsidR="004968AF" w:rsidRPr="004968AF">
        <w:rPr>
          <w:rFonts w:ascii="Verdana" w:hAnsi="Verdana"/>
          <w:sz w:val="20"/>
          <w:szCs w:val="20"/>
        </w:rPr>
        <w:t>rr</w:t>
      </w:r>
      <w:r w:rsidR="004968AF" w:rsidRPr="004968AF">
        <w:rPr>
          <w:rFonts w:ascii="Verdana" w:hAnsi="Verdana"/>
          <w:spacing w:val="2"/>
          <w:sz w:val="20"/>
          <w:szCs w:val="20"/>
        </w:rPr>
        <w:t>ec</w:t>
      </w:r>
      <w:r w:rsidR="004968AF" w:rsidRPr="004968AF">
        <w:rPr>
          <w:rFonts w:ascii="Verdana" w:hAnsi="Verdana"/>
          <w:sz w:val="20"/>
          <w:szCs w:val="20"/>
        </w:rPr>
        <w:t>t</w:t>
      </w:r>
      <w:r w:rsidR="004968AF" w:rsidRPr="004968AF">
        <w:rPr>
          <w:rFonts w:ascii="Verdana" w:hAnsi="Verdana"/>
          <w:spacing w:val="-3"/>
          <w:sz w:val="20"/>
          <w:szCs w:val="20"/>
        </w:rPr>
        <w:t xml:space="preserve"> </w:t>
      </w:r>
      <w:r w:rsidR="004968AF" w:rsidRPr="004968AF">
        <w:rPr>
          <w:rFonts w:ascii="Verdana" w:hAnsi="Verdana"/>
          <w:spacing w:val="3"/>
          <w:sz w:val="20"/>
          <w:szCs w:val="20"/>
        </w:rPr>
        <w:t>u</w:t>
      </w:r>
      <w:r w:rsidR="004968AF" w:rsidRPr="004968AF">
        <w:rPr>
          <w:rFonts w:ascii="Verdana" w:hAnsi="Verdana"/>
          <w:sz w:val="20"/>
          <w:szCs w:val="20"/>
        </w:rPr>
        <w:t>p</w:t>
      </w:r>
      <w:r w:rsidR="004968AF" w:rsidRPr="004968AF">
        <w:rPr>
          <w:rFonts w:ascii="Verdana" w:hAnsi="Verdana"/>
          <w:spacing w:val="2"/>
          <w:sz w:val="20"/>
          <w:szCs w:val="20"/>
        </w:rPr>
        <w:t xml:space="preserve"> </w:t>
      </w:r>
      <w:r w:rsidR="004968AF" w:rsidRPr="004968AF">
        <w:rPr>
          <w:rFonts w:ascii="Verdana" w:hAnsi="Verdana"/>
          <w:spacing w:val="-1"/>
          <w:sz w:val="20"/>
          <w:szCs w:val="20"/>
        </w:rPr>
        <w:t>t</w:t>
      </w:r>
      <w:r w:rsidR="004968AF" w:rsidRPr="004968AF">
        <w:rPr>
          <w:rFonts w:ascii="Verdana" w:hAnsi="Verdana"/>
          <w:sz w:val="20"/>
          <w:szCs w:val="20"/>
        </w:rPr>
        <w:t>o</w:t>
      </w:r>
      <w:r w:rsidR="004968AF" w:rsidRPr="004968AF">
        <w:rPr>
          <w:rFonts w:ascii="Verdana" w:hAnsi="Verdana"/>
          <w:spacing w:val="2"/>
          <w:sz w:val="20"/>
          <w:szCs w:val="20"/>
        </w:rPr>
        <w:t xml:space="preserve"> m</w:t>
      </w:r>
      <w:r w:rsidR="004968AF" w:rsidRPr="004968AF">
        <w:rPr>
          <w:rFonts w:ascii="Verdana" w:hAnsi="Verdana"/>
          <w:sz w:val="20"/>
          <w:szCs w:val="20"/>
        </w:rPr>
        <w:t>y</w:t>
      </w:r>
      <w:r w:rsidR="004968AF" w:rsidRPr="004968AF">
        <w:rPr>
          <w:rFonts w:ascii="Verdana" w:hAnsi="Verdana"/>
          <w:spacing w:val="2"/>
          <w:sz w:val="20"/>
          <w:szCs w:val="20"/>
        </w:rPr>
        <w:t xml:space="preserve"> </w:t>
      </w:r>
      <w:r w:rsidR="004968AF" w:rsidRPr="004968AF">
        <w:rPr>
          <w:rFonts w:ascii="Verdana" w:hAnsi="Verdana"/>
          <w:spacing w:val="3"/>
          <w:sz w:val="20"/>
          <w:szCs w:val="20"/>
        </w:rPr>
        <w:t>kno</w:t>
      </w:r>
      <w:r w:rsidR="004968AF" w:rsidRPr="004968AF">
        <w:rPr>
          <w:rFonts w:ascii="Verdana" w:hAnsi="Verdana"/>
          <w:spacing w:val="1"/>
          <w:sz w:val="20"/>
          <w:szCs w:val="20"/>
        </w:rPr>
        <w:t>w</w:t>
      </w:r>
      <w:r w:rsidR="004968AF" w:rsidRPr="004968AF">
        <w:rPr>
          <w:rFonts w:ascii="Verdana" w:hAnsi="Verdana"/>
          <w:spacing w:val="-1"/>
          <w:sz w:val="20"/>
          <w:szCs w:val="20"/>
        </w:rPr>
        <w:t>l</w:t>
      </w:r>
      <w:r w:rsidR="004968AF" w:rsidRPr="004968AF">
        <w:rPr>
          <w:rFonts w:ascii="Verdana" w:hAnsi="Verdana"/>
          <w:spacing w:val="2"/>
          <w:sz w:val="20"/>
          <w:szCs w:val="20"/>
        </w:rPr>
        <w:t>e</w:t>
      </w:r>
      <w:r w:rsidR="004968AF" w:rsidRPr="004968AF">
        <w:rPr>
          <w:rFonts w:ascii="Verdana" w:hAnsi="Verdana"/>
          <w:spacing w:val="3"/>
          <w:sz w:val="20"/>
          <w:szCs w:val="20"/>
        </w:rPr>
        <w:t>dg</w:t>
      </w:r>
      <w:r w:rsidR="004968AF" w:rsidRPr="004968AF">
        <w:rPr>
          <w:rFonts w:ascii="Verdana" w:hAnsi="Verdana"/>
          <w:sz w:val="20"/>
          <w:szCs w:val="20"/>
        </w:rPr>
        <w:t>e</w:t>
      </w:r>
      <w:r w:rsidR="004968AF" w:rsidRPr="004968AF">
        <w:rPr>
          <w:rFonts w:ascii="Verdana" w:hAnsi="Verdana"/>
          <w:spacing w:val="1"/>
          <w:sz w:val="20"/>
          <w:szCs w:val="20"/>
        </w:rPr>
        <w:t xml:space="preserve"> </w:t>
      </w:r>
      <w:r w:rsidR="004968AF" w:rsidRPr="004968AF">
        <w:rPr>
          <w:rFonts w:ascii="Verdana" w:hAnsi="Verdana"/>
          <w:spacing w:val="2"/>
          <w:sz w:val="20"/>
          <w:szCs w:val="20"/>
        </w:rPr>
        <w:t>a</w:t>
      </w:r>
      <w:r w:rsidR="004968AF" w:rsidRPr="004968AF">
        <w:rPr>
          <w:rFonts w:ascii="Verdana" w:hAnsi="Verdana"/>
          <w:spacing w:val="3"/>
          <w:sz w:val="20"/>
          <w:szCs w:val="20"/>
        </w:rPr>
        <w:t>n</w:t>
      </w:r>
      <w:r w:rsidR="004968AF" w:rsidRPr="004968AF">
        <w:rPr>
          <w:rFonts w:ascii="Verdana" w:hAnsi="Verdana"/>
          <w:sz w:val="20"/>
          <w:szCs w:val="20"/>
        </w:rPr>
        <w:t>d</w:t>
      </w:r>
      <w:r w:rsidR="004968AF" w:rsidRPr="004968AF">
        <w:rPr>
          <w:rFonts w:ascii="Verdana" w:hAnsi="Verdana"/>
          <w:spacing w:val="2"/>
          <w:sz w:val="20"/>
          <w:szCs w:val="20"/>
        </w:rPr>
        <w:t xml:space="preserve"> </w:t>
      </w:r>
      <w:r w:rsidR="004968AF" w:rsidRPr="004968AF">
        <w:rPr>
          <w:rFonts w:ascii="Verdana" w:hAnsi="Verdana"/>
          <w:sz w:val="20"/>
          <w:szCs w:val="20"/>
        </w:rPr>
        <w:t>I</w:t>
      </w:r>
      <w:r w:rsidR="004968AF" w:rsidRPr="004968AF">
        <w:rPr>
          <w:rFonts w:ascii="Verdana" w:hAnsi="Verdana"/>
          <w:spacing w:val="-2"/>
          <w:sz w:val="20"/>
          <w:szCs w:val="20"/>
        </w:rPr>
        <w:t xml:space="preserve"> </w:t>
      </w:r>
      <w:r w:rsidR="004968AF" w:rsidRPr="004968AF">
        <w:rPr>
          <w:rFonts w:ascii="Verdana" w:hAnsi="Verdana"/>
          <w:spacing w:val="3"/>
          <w:sz w:val="20"/>
          <w:szCs w:val="20"/>
        </w:rPr>
        <w:t>b</w:t>
      </w:r>
      <w:r w:rsidR="004968AF" w:rsidRPr="004968AF">
        <w:rPr>
          <w:rFonts w:ascii="Verdana" w:hAnsi="Verdana"/>
          <w:spacing w:val="2"/>
          <w:sz w:val="20"/>
          <w:szCs w:val="20"/>
        </w:rPr>
        <w:t>ea</w:t>
      </w:r>
      <w:r w:rsidR="004968AF" w:rsidRPr="004968AF">
        <w:rPr>
          <w:rFonts w:ascii="Verdana" w:hAnsi="Verdana"/>
          <w:sz w:val="20"/>
          <w:szCs w:val="20"/>
        </w:rPr>
        <w:t>r</w:t>
      </w:r>
      <w:r w:rsidR="004968AF" w:rsidRPr="004968AF">
        <w:rPr>
          <w:rFonts w:ascii="Verdana" w:hAnsi="Verdana"/>
          <w:spacing w:val="-2"/>
          <w:sz w:val="20"/>
          <w:szCs w:val="20"/>
        </w:rPr>
        <w:t xml:space="preserve"> </w:t>
      </w:r>
      <w:r w:rsidR="004968AF" w:rsidRPr="004968AF">
        <w:rPr>
          <w:rFonts w:ascii="Verdana" w:hAnsi="Verdana"/>
          <w:spacing w:val="-1"/>
          <w:sz w:val="20"/>
          <w:szCs w:val="20"/>
        </w:rPr>
        <w:t>t</w:t>
      </w:r>
      <w:r w:rsidR="004968AF" w:rsidRPr="004968AF">
        <w:rPr>
          <w:rFonts w:ascii="Verdana" w:hAnsi="Verdana"/>
          <w:spacing w:val="3"/>
          <w:sz w:val="20"/>
          <w:szCs w:val="20"/>
        </w:rPr>
        <w:t>h</w:t>
      </w:r>
      <w:r w:rsidR="004968AF" w:rsidRPr="004968AF">
        <w:rPr>
          <w:rFonts w:ascii="Verdana" w:hAnsi="Verdana"/>
          <w:sz w:val="20"/>
          <w:szCs w:val="20"/>
        </w:rPr>
        <w:t>e</w:t>
      </w:r>
      <w:r w:rsidR="004968AF" w:rsidRPr="004968AF">
        <w:rPr>
          <w:rFonts w:ascii="Verdana" w:hAnsi="Verdana"/>
          <w:spacing w:val="1"/>
          <w:sz w:val="20"/>
          <w:szCs w:val="20"/>
        </w:rPr>
        <w:t xml:space="preserve"> </w:t>
      </w:r>
      <w:r w:rsidR="004968AF" w:rsidRPr="004968AF">
        <w:rPr>
          <w:rFonts w:ascii="Verdana" w:hAnsi="Verdana"/>
          <w:sz w:val="20"/>
          <w:szCs w:val="20"/>
        </w:rPr>
        <w:t>r</w:t>
      </w:r>
      <w:r w:rsidR="004968AF" w:rsidRPr="004968AF">
        <w:rPr>
          <w:rFonts w:ascii="Verdana" w:hAnsi="Verdana"/>
          <w:spacing w:val="2"/>
          <w:sz w:val="20"/>
          <w:szCs w:val="20"/>
        </w:rPr>
        <w:t>e</w:t>
      </w:r>
      <w:r w:rsidR="004968AF" w:rsidRPr="004968AF">
        <w:rPr>
          <w:rFonts w:ascii="Verdana" w:hAnsi="Verdana"/>
          <w:spacing w:val="1"/>
          <w:sz w:val="20"/>
          <w:szCs w:val="20"/>
        </w:rPr>
        <w:t>s</w:t>
      </w:r>
      <w:r w:rsidR="004968AF" w:rsidRPr="004968AF">
        <w:rPr>
          <w:rFonts w:ascii="Verdana" w:hAnsi="Verdana"/>
          <w:spacing w:val="3"/>
          <w:sz w:val="20"/>
          <w:szCs w:val="20"/>
        </w:rPr>
        <w:t>pon</w:t>
      </w:r>
      <w:r w:rsidR="004968AF" w:rsidRPr="004968AF">
        <w:rPr>
          <w:rFonts w:ascii="Verdana" w:hAnsi="Verdana"/>
          <w:spacing w:val="1"/>
          <w:sz w:val="20"/>
          <w:szCs w:val="20"/>
        </w:rPr>
        <w:t>s</w:t>
      </w:r>
      <w:r w:rsidR="004968AF" w:rsidRPr="004968AF">
        <w:rPr>
          <w:rFonts w:ascii="Verdana" w:hAnsi="Verdana"/>
          <w:spacing w:val="-1"/>
          <w:sz w:val="20"/>
          <w:szCs w:val="20"/>
        </w:rPr>
        <w:t>i</w:t>
      </w:r>
      <w:r w:rsidR="004968AF" w:rsidRPr="004968AF">
        <w:rPr>
          <w:rFonts w:ascii="Verdana" w:hAnsi="Verdana"/>
          <w:spacing w:val="3"/>
          <w:sz w:val="20"/>
          <w:szCs w:val="20"/>
        </w:rPr>
        <w:t>b</w:t>
      </w:r>
      <w:r w:rsidR="004968AF" w:rsidRPr="004968AF">
        <w:rPr>
          <w:rFonts w:ascii="Verdana" w:hAnsi="Verdana"/>
          <w:spacing w:val="-1"/>
          <w:sz w:val="20"/>
          <w:szCs w:val="20"/>
        </w:rPr>
        <w:t>ilit</w:t>
      </w:r>
      <w:r w:rsidR="004968AF" w:rsidRPr="004968AF">
        <w:rPr>
          <w:rFonts w:ascii="Verdana" w:hAnsi="Verdana"/>
          <w:sz w:val="20"/>
          <w:szCs w:val="20"/>
        </w:rPr>
        <w:t>y f</w:t>
      </w:r>
      <w:r w:rsidR="004968AF" w:rsidRPr="004968AF">
        <w:rPr>
          <w:rFonts w:ascii="Verdana" w:hAnsi="Verdana"/>
          <w:spacing w:val="3"/>
          <w:sz w:val="20"/>
          <w:szCs w:val="20"/>
        </w:rPr>
        <w:t>o</w:t>
      </w:r>
      <w:r w:rsidR="004968AF" w:rsidRPr="004968AF">
        <w:rPr>
          <w:rFonts w:ascii="Verdana" w:hAnsi="Verdana"/>
          <w:sz w:val="20"/>
          <w:szCs w:val="20"/>
        </w:rPr>
        <w:t>r</w:t>
      </w:r>
      <w:r w:rsidR="004968AF" w:rsidRPr="004968AF">
        <w:rPr>
          <w:rFonts w:ascii="Verdana" w:hAnsi="Verdana"/>
          <w:spacing w:val="-2"/>
          <w:sz w:val="20"/>
          <w:szCs w:val="20"/>
        </w:rPr>
        <w:t xml:space="preserve"> </w:t>
      </w:r>
      <w:r w:rsidR="004968AF" w:rsidRPr="004968AF">
        <w:rPr>
          <w:rFonts w:ascii="Verdana" w:hAnsi="Verdana"/>
          <w:spacing w:val="-1"/>
          <w:sz w:val="20"/>
          <w:szCs w:val="20"/>
        </w:rPr>
        <w:t>t</w:t>
      </w:r>
      <w:r w:rsidR="004968AF" w:rsidRPr="004968AF">
        <w:rPr>
          <w:rFonts w:ascii="Verdana" w:hAnsi="Verdana"/>
          <w:spacing w:val="3"/>
          <w:sz w:val="20"/>
          <w:szCs w:val="20"/>
        </w:rPr>
        <w:t>h</w:t>
      </w:r>
      <w:r w:rsidR="004968AF" w:rsidRPr="004968AF">
        <w:rPr>
          <w:rFonts w:ascii="Verdana" w:hAnsi="Verdana"/>
          <w:sz w:val="20"/>
          <w:szCs w:val="20"/>
        </w:rPr>
        <w:t>e</w:t>
      </w:r>
      <w:r w:rsidR="004968AF" w:rsidRPr="004968AF">
        <w:rPr>
          <w:rFonts w:ascii="Verdana" w:hAnsi="Verdana"/>
          <w:spacing w:val="1"/>
          <w:sz w:val="20"/>
          <w:szCs w:val="20"/>
        </w:rPr>
        <w:t xml:space="preserve"> </w:t>
      </w:r>
      <w:r w:rsidR="004968AF" w:rsidRPr="004968AF">
        <w:rPr>
          <w:rFonts w:ascii="Verdana" w:hAnsi="Verdana"/>
          <w:spacing w:val="2"/>
          <w:sz w:val="20"/>
          <w:szCs w:val="20"/>
        </w:rPr>
        <w:t>c</w:t>
      </w:r>
      <w:r w:rsidR="004968AF" w:rsidRPr="004968AF">
        <w:rPr>
          <w:rFonts w:ascii="Verdana" w:hAnsi="Verdana"/>
          <w:spacing w:val="3"/>
          <w:sz w:val="20"/>
          <w:szCs w:val="20"/>
        </w:rPr>
        <w:t>o</w:t>
      </w:r>
      <w:r w:rsidR="004968AF" w:rsidRPr="004968AF">
        <w:rPr>
          <w:rFonts w:ascii="Verdana" w:hAnsi="Verdana"/>
          <w:sz w:val="20"/>
          <w:szCs w:val="20"/>
        </w:rPr>
        <w:t>rr</w:t>
      </w:r>
      <w:r w:rsidR="004968AF" w:rsidRPr="004968AF">
        <w:rPr>
          <w:rFonts w:ascii="Verdana" w:hAnsi="Verdana"/>
          <w:spacing w:val="2"/>
          <w:sz w:val="20"/>
          <w:szCs w:val="20"/>
        </w:rPr>
        <w:t>ec</w:t>
      </w:r>
      <w:r w:rsidR="004968AF" w:rsidRPr="004968AF">
        <w:rPr>
          <w:rFonts w:ascii="Verdana" w:hAnsi="Verdana"/>
          <w:spacing w:val="-1"/>
          <w:sz w:val="20"/>
          <w:szCs w:val="20"/>
        </w:rPr>
        <w:t>t</w:t>
      </w:r>
      <w:r w:rsidR="004968AF" w:rsidRPr="004968AF">
        <w:rPr>
          <w:rFonts w:ascii="Verdana" w:hAnsi="Verdana"/>
          <w:spacing w:val="3"/>
          <w:sz w:val="20"/>
          <w:szCs w:val="20"/>
        </w:rPr>
        <w:t>n</w:t>
      </w:r>
      <w:r w:rsidR="004968AF" w:rsidRPr="004968AF">
        <w:rPr>
          <w:rFonts w:ascii="Verdana" w:hAnsi="Verdana"/>
          <w:spacing w:val="2"/>
          <w:sz w:val="20"/>
          <w:szCs w:val="20"/>
        </w:rPr>
        <w:t>e</w:t>
      </w:r>
      <w:r w:rsidR="004968AF" w:rsidRPr="004968AF">
        <w:rPr>
          <w:rFonts w:ascii="Verdana" w:hAnsi="Verdana"/>
          <w:spacing w:val="1"/>
          <w:sz w:val="20"/>
          <w:szCs w:val="20"/>
        </w:rPr>
        <w:t>s</w:t>
      </w:r>
      <w:r w:rsidR="004968AF" w:rsidRPr="004968AF">
        <w:rPr>
          <w:rFonts w:ascii="Verdana" w:hAnsi="Verdana"/>
          <w:sz w:val="20"/>
          <w:szCs w:val="20"/>
        </w:rPr>
        <w:t>s</w:t>
      </w:r>
      <w:r w:rsidR="004968AF" w:rsidRPr="004968AF">
        <w:rPr>
          <w:rFonts w:ascii="Verdana" w:hAnsi="Verdana"/>
          <w:spacing w:val="-1"/>
          <w:sz w:val="20"/>
          <w:szCs w:val="20"/>
        </w:rPr>
        <w:t xml:space="preserve"> </w:t>
      </w:r>
      <w:r w:rsidR="004968AF" w:rsidRPr="004968AF">
        <w:rPr>
          <w:rFonts w:ascii="Verdana" w:hAnsi="Verdana"/>
          <w:spacing w:val="3"/>
          <w:sz w:val="20"/>
          <w:szCs w:val="20"/>
        </w:rPr>
        <w:t>o</w:t>
      </w:r>
      <w:r w:rsidR="004968AF" w:rsidRPr="004968AF">
        <w:rPr>
          <w:rFonts w:ascii="Verdana" w:hAnsi="Verdana"/>
          <w:sz w:val="20"/>
          <w:szCs w:val="20"/>
        </w:rPr>
        <w:t>f</w:t>
      </w:r>
      <w:r w:rsidR="004968AF" w:rsidRPr="004968AF">
        <w:rPr>
          <w:rFonts w:ascii="Verdana" w:hAnsi="Verdana"/>
          <w:spacing w:val="-2"/>
          <w:sz w:val="20"/>
          <w:szCs w:val="20"/>
        </w:rPr>
        <w:t xml:space="preserve"> </w:t>
      </w:r>
      <w:r w:rsidR="004968AF" w:rsidRPr="004968AF">
        <w:rPr>
          <w:rFonts w:ascii="Verdana" w:hAnsi="Verdana"/>
          <w:spacing w:val="-1"/>
          <w:sz w:val="20"/>
          <w:szCs w:val="20"/>
        </w:rPr>
        <w:t>t</w:t>
      </w:r>
      <w:r w:rsidR="004968AF" w:rsidRPr="004968AF">
        <w:rPr>
          <w:rFonts w:ascii="Verdana" w:hAnsi="Verdana"/>
          <w:spacing w:val="3"/>
          <w:sz w:val="20"/>
          <w:szCs w:val="20"/>
        </w:rPr>
        <w:t>h</w:t>
      </w:r>
      <w:r w:rsidR="004968AF" w:rsidRPr="004968AF">
        <w:rPr>
          <w:rFonts w:ascii="Verdana" w:hAnsi="Verdana"/>
          <w:sz w:val="20"/>
          <w:szCs w:val="20"/>
        </w:rPr>
        <w:t>e</w:t>
      </w:r>
      <w:r w:rsidR="004968AF" w:rsidRPr="004968AF">
        <w:rPr>
          <w:rFonts w:ascii="Verdana" w:hAnsi="Verdana"/>
          <w:spacing w:val="1"/>
          <w:sz w:val="20"/>
          <w:szCs w:val="20"/>
        </w:rPr>
        <w:t xml:space="preserve"> </w:t>
      </w:r>
      <w:r w:rsidR="004968AF" w:rsidRPr="004968AF">
        <w:rPr>
          <w:rFonts w:ascii="Verdana" w:hAnsi="Verdana"/>
          <w:spacing w:val="2"/>
          <w:sz w:val="20"/>
          <w:szCs w:val="20"/>
        </w:rPr>
        <w:t>a</w:t>
      </w:r>
      <w:r w:rsidR="004968AF" w:rsidRPr="004968AF">
        <w:rPr>
          <w:rFonts w:ascii="Verdana" w:hAnsi="Verdana"/>
          <w:spacing w:val="3"/>
          <w:sz w:val="20"/>
          <w:szCs w:val="20"/>
        </w:rPr>
        <w:t>bov</w:t>
      </w:r>
      <w:r w:rsidR="004968AF" w:rsidRPr="004968AF">
        <w:rPr>
          <w:rFonts w:ascii="Verdana" w:hAnsi="Verdana"/>
          <w:spacing w:val="2"/>
          <w:sz w:val="20"/>
          <w:szCs w:val="20"/>
        </w:rPr>
        <w:t>e</w:t>
      </w:r>
      <w:r w:rsidR="004968AF" w:rsidRPr="004968AF">
        <w:rPr>
          <w:rFonts w:ascii="Verdana" w:hAnsi="Verdana"/>
          <w:sz w:val="20"/>
          <w:szCs w:val="20"/>
        </w:rPr>
        <w:t>-</w:t>
      </w:r>
      <w:r w:rsidR="004968AF" w:rsidRPr="004968AF">
        <w:rPr>
          <w:rFonts w:ascii="Verdana" w:hAnsi="Verdana"/>
          <w:spacing w:val="2"/>
          <w:sz w:val="20"/>
          <w:szCs w:val="20"/>
        </w:rPr>
        <w:t>me</w:t>
      </w:r>
      <w:r w:rsidR="004968AF" w:rsidRPr="004968AF">
        <w:rPr>
          <w:rFonts w:ascii="Verdana" w:hAnsi="Verdana"/>
          <w:spacing w:val="3"/>
          <w:sz w:val="20"/>
          <w:szCs w:val="20"/>
        </w:rPr>
        <w:t>n</w:t>
      </w:r>
      <w:r w:rsidR="004968AF" w:rsidRPr="004968AF">
        <w:rPr>
          <w:rFonts w:ascii="Verdana" w:hAnsi="Verdana"/>
          <w:spacing w:val="-1"/>
          <w:sz w:val="20"/>
          <w:szCs w:val="20"/>
        </w:rPr>
        <w:t>ti</w:t>
      </w:r>
      <w:r w:rsidR="004968AF" w:rsidRPr="004968AF">
        <w:rPr>
          <w:rFonts w:ascii="Verdana" w:hAnsi="Verdana"/>
          <w:spacing w:val="3"/>
          <w:sz w:val="20"/>
          <w:szCs w:val="20"/>
        </w:rPr>
        <w:t>on</w:t>
      </w:r>
      <w:r w:rsidR="004968AF" w:rsidRPr="004968AF">
        <w:rPr>
          <w:rFonts w:ascii="Verdana" w:hAnsi="Verdana"/>
          <w:spacing w:val="2"/>
          <w:sz w:val="20"/>
          <w:szCs w:val="20"/>
        </w:rPr>
        <w:t>e</w:t>
      </w:r>
      <w:r w:rsidR="004968AF" w:rsidRPr="004968AF">
        <w:rPr>
          <w:rFonts w:ascii="Verdana" w:hAnsi="Verdana"/>
          <w:sz w:val="20"/>
          <w:szCs w:val="20"/>
        </w:rPr>
        <w:t>d</w:t>
      </w:r>
      <w:r w:rsidR="004968AF" w:rsidRPr="004968AF">
        <w:rPr>
          <w:rFonts w:ascii="Verdana" w:hAnsi="Verdana"/>
          <w:spacing w:val="2"/>
          <w:sz w:val="20"/>
          <w:szCs w:val="20"/>
        </w:rPr>
        <w:t xml:space="preserve"> </w:t>
      </w:r>
      <w:r w:rsidR="004968AF" w:rsidRPr="004968AF">
        <w:rPr>
          <w:rFonts w:ascii="Verdana" w:hAnsi="Verdana"/>
          <w:spacing w:val="3"/>
          <w:sz w:val="20"/>
          <w:szCs w:val="20"/>
        </w:rPr>
        <w:t>p</w:t>
      </w:r>
      <w:r w:rsidR="004968AF" w:rsidRPr="004968AF">
        <w:rPr>
          <w:rFonts w:ascii="Verdana" w:hAnsi="Verdana"/>
          <w:spacing w:val="2"/>
          <w:sz w:val="20"/>
          <w:szCs w:val="20"/>
        </w:rPr>
        <w:t>a</w:t>
      </w:r>
      <w:r w:rsidR="004968AF" w:rsidRPr="004968AF">
        <w:rPr>
          <w:rFonts w:ascii="Verdana" w:hAnsi="Verdana"/>
          <w:sz w:val="20"/>
          <w:szCs w:val="20"/>
        </w:rPr>
        <w:t>r</w:t>
      </w:r>
      <w:r w:rsidR="004968AF" w:rsidRPr="004968AF">
        <w:rPr>
          <w:rFonts w:ascii="Verdana" w:hAnsi="Verdana"/>
          <w:spacing w:val="-1"/>
          <w:sz w:val="20"/>
          <w:szCs w:val="20"/>
        </w:rPr>
        <w:t>ti</w:t>
      </w:r>
      <w:r w:rsidR="004968AF" w:rsidRPr="004968AF">
        <w:rPr>
          <w:rFonts w:ascii="Verdana" w:hAnsi="Verdana"/>
          <w:spacing w:val="2"/>
          <w:sz w:val="20"/>
          <w:szCs w:val="20"/>
        </w:rPr>
        <w:t>c</w:t>
      </w:r>
      <w:r w:rsidR="004968AF" w:rsidRPr="004968AF">
        <w:rPr>
          <w:rFonts w:ascii="Verdana" w:hAnsi="Verdana"/>
          <w:spacing w:val="3"/>
          <w:sz w:val="20"/>
          <w:szCs w:val="20"/>
        </w:rPr>
        <w:t>u</w:t>
      </w:r>
      <w:r w:rsidR="004968AF" w:rsidRPr="004968AF">
        <w:rPr>
          <w:rFonts w:ascii="Verdana" w:hAnsi="Verdana"/>
          <w:spacing w:val="-1"/>
          <w:sz w:val="20"/>
          <w:szCs w:val="20"/>
        </w:rPr>
        <w:t>l</w:t>
      </w:r>
      <w:r w:rsidR="004968AF" w:rsidRPr="004968AF">
        <w:rPr>
          <w:rFonts w:ascii="Verdana" w:hAnsi="Verdana"/>
          <w:spacing w:val="2"/>
          <w:sz w:val="20"/>
          <w:szCs w:val="20"/>
        </w:rPr>
        <w:t>a</w:t>
      </w:r>
      <w:r w:rsidR="004968AF" w:rsidRPr="004968AF">
        <w:rPr>
          <w:rFonts w:ascii="Verdana" w:hAnsi="Verdana"/>
          <w:sz w:val="20"/>
          <w:szCs w:val="20"/>
        </w:rPr>
        <w:t>r</w:t>
      </w:r>
      <w:r w:rsidR="004968AF" w:rsidRPr="004968AF">
        <w:rPr>
          <w:rFonts w:ascii="Verdana" w:hAnsi="Verdana"/>
          <w:spacing w:val="1"/>
          <w:sz w:val="20"/>
          <w:szCs w:val="20"/>
        </w:rPr>
        <w:t>s</w:t>
      </w:r>
      <w:r w:rsidR="004968AF" w:rsidRPr="004968AF">
        <w:rPr>
          <w:rFonts w:ascii="Verdana" w:hAnsi="Verdana"/>
          <w:sz w:val="20"/>
          <w:szCs w:val="20"/>
        </w:rPr>
        <w:t>.</w:t>
      </w:r>
    </w:p>
    <w:p w14:paraId="1F0BA39C" w14:textId="77777777" w:rsidR="004968AF" w:rsidRPr="004968AF" w:rsidRDefault="004968AF" w:rsidP="004968AF">
      <w:pPr>
        <w:spacing w:line="180" w:lineRule="exact"/>
        <w:rPr>
          <w:rFonts w:ascii="Verdana" w:hAnsi="Verdana"/>
          <w:sz w:val="20"/>
          <w:szCs w:val="20"/>
        </w:rPr>
      </w:pPr>
    </w:p>
    <w:p w14:paraId="1C906048" w14:textId="77777777" w:rsidR="004968AF" w:rsidRPr="004968AF" w:rsidRDefault="004968AF" w:rsidP="00573215">
      <w:pPr>
        <w:ind w:left="100"/>
        <w:rPr>
          <w:rFonts w:ascii="Verdana" w:hAnsi="Verdana"/>
          <w:sz w:val="20"/>
          <w:szCs w:val="20"/>
        </w:rPr>
      </w:pPr>
      <w:r w:rsidRPr="004968AF">
        <w:rPr>
          <w:rFonts w:ascii="Verdana" w:hAnsi="Verdana"/>
          <w:spacing w:val="1"/>
          <w:sz w:val="20"/>
          <w:szCs w:val="20"/>
        </w:rPr>
        <w:t>D</w:t>
      </w:r>
      <w:r w:rsidRPr="004968AF">
        <w:rPr>
          <w:rFonts w:ascii="Verdana" w:hAnsi="Verdana"/>
          <w:spacing w:val="2"/>
          <w:sz w:val="20"/>
          <w:szCs w:val="20"/>
        </w:rPr>
        <w:t>a</w:t>
      </w:r>
      <w:r w:rsidRPr="004968AF">
        <w:rPr>
          <w:rFonts w:ascii="Verdana" w:hAnsi="Verdana"/>
          <w:spacing w:val="-1"/>
          <w:sz w:val="20"/>
          <w:szCs w:val="20"/>
        </w:rPr>
        <w:t>t</w:t>
      </w:r>
      <w:r w:rsidRPr="004968AF">
        <w:rPr>
          <w:rFonts w:ascii="Verdana" w:hAnsi="Verdana"/>
          <w:spacing w:val="2"/>
          <w:sz w:val="20"/>
          <w:szCs w:val="20"/>
        </w:rPr>
        <w:t>e</w:t>
      </w:r>
      <w:r w:rsidRPr="004968AF">
        <w:rPr>
          <w:rFonts w:ascii="Verdana" w:hAnsi="Verdana"/>
          <w:sz w:val="20"/>
          <w:szCs w:val="20"/>
        </w:rPr>
        <w:t>:</w:t>
      </w:r>
      <w:r w:rsidRPr="004968AF">
        <w:rPr>
          <w:rFonts w:ascii="Verdana" w:hAnsi="Verdana"/>
          <w:spacing w:val="-3"/>
          <w:sz w:val="20"/>
          <w:szCs w:val="20"/>
        </w:rPr>
        <w:t xml:space="preserve"> </w:t>
      </w:r>
    </w:p>
    <w:p w14:paraId="69CA5E01" w14:textId="77777777" w:rsidR="004968AF" w:rsidRPr="004968AF" w:rsidRDefault="004968AF" w:rsidP="004968AF">
      <w:pPr>
        <w:ind w:left="100"/>
        <w:rPr>
          <w:rFonts w:ascii="Verdana" w:hAnsi="Verdana"/>
          <w:sz w:val="20"/>
          <w:szCs w:val="20"/>
        </w:rPr>
      </w:pPr>
      <w:r w:rsidRPr="004968AF">
        <w:rPr>
          <w:rFonts w:ascii="Verdana" w:hAnsi="Verdana"/>
          <w:spacing w:val="-2"/>
          <w:sz w:val="20"/>
          <w:szCs w:val="20"/>
        </w:rPr>
        <w:t>P</w:t>
      </w:r>
      <w:r w:rsidRPr="004968AF">
        <w:rPr>
          <w:rFonts w:ascii="Verdana" w:hAnsi="Verdana"/>
          <w:spacing w:val="-1"/>
          <w:sz w:val="20"/>
          <w:szCs w:val="20"/>
        </w:rPr>
        <w:t>l</w:t>
      </w:r>
      <w:r w:rsidRPr="004968AF">
        <w:rPr>
          <w:rFonts w:ascii="Verdana" w:hAnsi="Verdana"/>
          <w:spacing w:val="2"/>
          <w:sz w:val="20"/>
          <w:szCs w:val="20"/>
        </w:rPr>
        <w:t>ace</w:t>
      </w:r>
      <w:r w:rsidRPr="004968AF">
        <w:rPr>
          <w:rFonts w:ascii="Verdana" w:hAnsi="Verdana"/>
          <w:sz w:val="20"/>
          <w:szCs w:val="20"/>
        </w:rPr>
        <w:t>:</w:t>
      </w:r>
      <w:r w:rsidRPr="004968AF">
        <w:rPr>
          <w:rFonts w:ascii="Verdana" w:hAnsi="Verdana"/>
          <w:spacing w:val="-3"/>
          <w:sz w:val="20"/>
          <w:szCs w:val="20"/>
        </w:rPr>
        <w:t xml:space="preserve"> </w:t>
      </w:r>
      <w:r w:rsidRPr="004968AF">
        <w:rPr>
          <w:rFonts w:ascii="Verdana" w:hAnsi="Verdana"/>
          <w:sz w:val="20"/>
          <w:szCs w:val="20"/>
        </w:rPr>
        <w:t xml:space="preserve">                                                                                                              </w:t>
      </w:r>
      <w:r w:rsidR="00573215">
        <w:rPr>
          <w:rFonts w:ascii="Verdana" w:hAnsi="Verdana"/>
          <w:sz w:val="20"/>
          <w:szCs w:val="20"/>
        </w:rPr>
        <w:t>Somnath Sutradhar</w:t>
      </w:r>
    </w:p>
    <w:p w14:paraId="138540E1" w14:textId="77777777" w:rsidR="00E81AA3" w:rsidRPr="004968AF" w:rsidRDefault="00E81AA3" w:rsidP="004968AF">
      <w:pPr>
        <w:spacing w:after="0" w:line="240" w:lineRule="auto"/>
        <w:jc w:val="both"/>
        <w:rPr>
          <w:rFonts w:ascii="Verdana" w:hAnsi="Verdana"/>
          <w:sz w:val="20"/>
          <w:szCs w:val="20"/>
        </w:rPr>
      </w:pPr>
    </w:p>
    <w:sectPr w:rsidR="00E81AA3" w:rsidRPr="004968AF" w:rsidSect="00141FB1">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24C17" w14:textId="77777777" w:rsidR="001619ED" w:rsidRDefault="001619ED" w:rsidP="006F5BF2">
      <w:pPr>
        <w:spacing w:after="0" w:line="240" w:lineRule="auto"/>
      </w:pPr>
      <w:r>
        <w:separator/>
      </w:r>
    </w:p>
  </w:endnote>
  <w:endnote w:type="continuationSeparator" w:id="0">
    <w:p w14:paraId="74D16E39" w14:textId="77777777" w:rsidR="001619ED" w:rsidRDefault="001619ED" w:rsidP="006F5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9B5D6" w14:textId="77777777" w:rsidR="006F5BF2" w:rsidRDefault="006F5B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2A810" w14:textId="77777777" w:rsidR="006F5BF2" w:rsidRDefault="006F5B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A2954" w14:textId="77777777" w:rsidR="006F5BF2" w:rsidRDefault="006F5B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10164" w14:textId="77777777" w:rsidR="001619ED" w:rsidRDefault="001619ED" w:rsidP="006F5BF2">
      <w:pPr>
        <w:spacing w:after="0" w:line="240" w:lineRule="auto"/>
      </w:pPr>
      <w:r>
        <w:separator/>
      </w:r>
    </w:p>
  </w:footnote>
  <w:footnote w:type="continuationSeparator" w:id="0">
    <w:p w14:paraId="5FBA0D99" w14:textId="77777777" w:rsidR="001619ED" w:rsidRDefault="001619ED" w:rsidP="006F5B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A0BD3" w14:textId="0393B5CE" w:rsidR="006F5BF2" w:rsidRDefault="006F5BF2">
    <w:pPr>
      <w:pStyle w:val="Header"/>
    </w:pPr>
    <w:r>
      <w:rPr>
        <w:noProof/>
      </w:rPr>
      <mc:AlternateContent>
        <mc:Choice Requires="wps">
          <w:drawing>
            <wp:anchor distT="0" distB="0" distL="0" distR="0" simplePos="0" relativeHeight="251659264" behindDoc="0" locked="0" layoutInCell="1" allowOverlap="1" wp14:anchorId="54B2619F" wp14:editId="40C08EFB">
              <wp:simplePos x="635" y="635"/>
              <wp:positionH relativeFrom="rightMargin">
                <wp:align>right</wp:align>
              </wp:positionH>
              <wp:positionV relativeFrom="paragraph">
                <wp:posOffset>635</wp:posOffset>
              </wp:positionV>
              <wp:extent cx="443865" cy="443865"/>
              <wp:effectExtent l="0" t="0" r="0" b="18415"/>
              <wp:wrapSquare wrapText="bothSides"/>
              <wp:docPr id="3" name="Text Box 3"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9F32E4" w14:textId="09703291" w:rsidR="006F5BF2" w:rsidRPr="006F5BF2" w:rsidRDefault="006F5BF2">
                          <w:pPr>
                            <w:rPr>
                              <w:rFonts w:eastAsia="Calibri" w:cs="Calibri"/>
                              <w:noProof/>
                              <w:color w:val="000000"/>
                              <w:sz w:val="20"/>
                              <w:szCs w:val="20"/>
                            </w:rPr>
                          </w:pPr>
                          <w:r w:rsidRPr="006F5BF2">
                            <w:rPr>
                              <w:rFonts w:eastAsia="Calibri" w:cs="Calibri"/>
                              <w:noProof/>
                              <w:color w:val="000000"/>
                              <w:sz w:val="20"/>
                              <w:szCs w:val="20"/>
                            </w:rPr>
                            <w:t>INTERNAL</w:t>
                          </w:r>
                        </w:p>
                      </w:txbxContent>
                    </wps:txbx>
                    <wps:bodyPr rot="0" spcFirstLastPara="0" vertOverflow="overflow" horzOverflow="overflow" vert="horz" wrap="none" lIns="0" tIns="0" rIns="190500" bIns="0" numCol="1" spcCol="0" rtlCol="0" fromWordArt="0" anchor="t" anchorCtr="0" forceAA="0" compatLnSpc="1">
                      <a:prstTxWarp prst="textNoShape">
                        <a:avLst/>
                      </a:prstTxWarp>
                      <a:spAutoFit/>
                    </wps:bodyPr>
                  </wps:wsp>
                </a:graphicData>
              </a:graphic>
            </wp:anchor>
          </w:drawing>
        </mc:Choice>
        <mc:Fallback>
          <w:pict>
            <v:shapetype w14:anchorId="54B2619F" id="_x0000_t202" coordsize="21600,21600" o:spt="202" path="m,l,21600r21600,l21600,xe">
              <v:stroke joinstyle="miter"/>
              <v:path gradientshapeok="t" o:connecttype="rect"/>
            </v:shapetype>
            <v:shape id="Text Box 3" o:spid="_x0000_s1027" type="#_x0000_t202" alt="INTERNAL" style="position:absolute;margin-left:-16.25pt;margin-top:.05pt;width:34.95pt;height:34.95pt;z-index:25165926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" filled="f" stroked="f">
              <v:textbox style="mso-fit-shape-to-text:t" inset="0,0,15pt,0">
                <w:txbxContent>
                  <w:p w14:paraId="2F9F32E4" w14:textId="09703291" w:rsidR="006F5BF2" w:rsidRPr="006F5BF2" w:rsidRDefault="006F5BF2">
                    <w:pPr>
                      <w:rPr>
                        <w:rFonts w:eastAsia="Calibri" w:cs="Calibri"/>
                        <w:noProof/>
                        <w:color w:val="000000"/>
                        <w:sz w:val="20"/>
                        <w:szCs w:val="20"/>
                      </w:rPr>
                    </w:pPr>
                    <w:r w:rsidRPr="006F5BF2">
                      <w:rPr>
                        <w:rFonts w:eastAsia="Calibri" w:cs="Calibri"/>
                        <w:noProof/>
                        <w:color w:val="000000"/>
                        <w:sz w:val="20"/>
                        <w:szCs w:val="20"/>
                      </w:rPr>
                      <w:t>INTERNAL</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4DFE7" w14:textId="69BC8BC0" w:rsidR="006F5BF2" w:rsidRDefault="006F5BF2">
    <w:pPr>
      <w:pStyle w:val="Header"/>
    </w:pPr>
    <w:r>
      <w:rPr>
        <w:noProof/>
      </w:rPr>
      <mc:AlternateContent>
        <mc:Choice Requires="wps">
          <w:drawing>
            <wp:anchor distT="0" distB="0" distL="0" distR="0" simplePos="0" relativeHeight="251660288" behindDoc="0" locked="0" layoutInCell="1" allowOverlap="1" wp14:anchorId="014A2B55" wp14:editId="47ED97F7">
              <wp:simplePos x="635" y="635"/>
              <wp:positionH relativeFrom="rightMargin">
                <wp:align>right</wp:align>
              </wp:positionH>
              <wp:positionV relativeFrom="paragraph">
                <wp:posOffset>635</wp:posOffset>
              </wp:positionV>
              <wp:extent cx="443865" cy="443865"/>
              <wp:effectExtent l="0" t="0" r="0" b="18415"/>
              <wp:wrapSquare wrapText="bothSides"/>
              <wp:docPr id="4" name="Text Box 4"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FA81A86" w14:textId="2F0E49DB" w:rsidR="006F5BF2" w:rsidRPr="006F5BF2" w:rsidRDefault="006F5BF2">
                          <w:pPr>
                            <w:rPr>
                              <w:rFonts w:eastAsia="Calibri" w:cs="Calibri"/>
                              <w:noProof/>
                              <w:color w:val="000000"/>
                              <w:sz w:val="20"/>
                              <w:szCs w:val="20"/>
                            </w:rPr>
                          </w:pPr>
                          <w:r w:rsidRPr="006F5BF2">
                            <w:rPr>
                              <w:rFonts w:eastAsia="Calibri" w:cs="Calibri"/>
                              <w:noProof/>
                              <w:color w:val="000000"/>
                              <w:sz w:val="20"/>
                              <w:szCs w:val="20"/>
                            </w:rPr>
                            <w:t>INTERNAL</w:t>
                          </w:r>
                        </w:p>
                      </w:txbxContent>
                    </wps:txbx>
                    <wps:bodyPr rot="0" spcFirstLastPara="0" vertOverflow="overflow" horzOverflow="overflow" vert="horz" wrap="none" lIns="0" tIns="0" rIns="190500" bIns="0" numCol="1" spcCol="0" rtlCol="0" fromWordArt="0" anchor="t" anchorCtr="0" forceAA="0" compatLnSpc="1">
                      <a:prstTxWarp prst="textNoShape">
                        <a:avLst/>
                      </a:prstTxWarp>
                      <a:spAutoFit/>
                    </wps:bodyPr>
                  </wps:wsp>
                </a:graphicData>
              </a:graphic>
            </wp:anchor>
          </w:drawing>
        </mc:Choice>
        <mc:Fallback>
          <w:pict>
            <v:shapetype w14:anchorId="014A2B55" id="_x0000_t202" coordsize="21600,21600" o:spt="202" path="m,l,21600r21600,l21600,xe">
              <v:stroke joinstyle="miter"/>
              <v:path gradientshapeok="t" o:connecttype="rect"/>
            </v:shapetype>
            <v:shape id="Text Box 4" o:spid="_x0000_s1028" type="#_x0000_t202" alt="INTERNAL" style="position:absolute;margin-left:-16.25pt;margin-top:.05pt;width:34.95pt;height:34.95pt;z-index:251660288;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" filled="f" stroked="f">
              <v:textbox style="mso-fit-shape-to-text:t" inset="0,0,15pt,0">
                <w:txbxContent>
                  <w:p w14:paraId="3FA81A86" w14:textId="2F0E49DB" w:rsidR="006F5BF2" w:rsidRPr="006F5BF2" w:rsidRDefault="006F5BF2">
                    <w:pPr>
                      <w:rPr>
                        <w:rFonts w:eastAsia="Calibri" w:cs="Calibri"/>
                        <w:noProof/>
                        <w:color w:val="000000"/>
                        <w:sz w:val="20"/>
                        <w:szCs w:val="20"/>
                      </w:rPr>
                    </w:pPr>
                    <w:r w:rsidRPr="006F5BF2">
                      <w:rPr>
                        <w:rFonts w:eastAsia="Calibri" w:cs="Calibri"/>
                        <w:noProof/>
                        <w:color w:val="000000"/>
                        <w:sz w:val="20"/>
                        <w:szCs w:val="20"/>
                      </w:rPr>
                      <w:t>INTERNAL</w:t>
                    </w:r>
                  </w:p>
                </w:txbxContent>
              </v:textbox>
              <w10:wrap type="square"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B5ADD" w14:textId="0809A7E7" w:rsidR="006F5BF2" w:rsidRDefault="006F5BF2">
    <w:pPr>
      <w:pStyle w:val="Header"/>
    </w:pPr>
    <w:r>
      <w:rPr>
        <w:noProof/>
      </w:rPr>
      <mc:AlternateContent>
        <mc:Choice Requires="wps">
          <w:drawing>
            <wp:anchor distT="0" distB="0" distL="0" distR="0" simplePos="0" relativeHeight="251658240" behindDoc="0" locked="0" layoutInCell="1" allowOverlap="1" wp14:anchorId="757B042F" wp14:editId="6C6023F4">
              <wp:simplePos x="635" y="635"/>
              <wp:positionH relativeFrom="rightMargin">
                <wp:align>right</wp:align>
              </wp:positionH>
              <wp:positionV relativeFrom="paragraph">
                <wp:posOffset>635</wp:posOffset>
              </wp:positionV>
              <wp:extent cx="443865" cy="443865"/>
              <wp:effectExtent l="0" t="0" r="0" b="18415"/>
              <wp:wrapSquare wrapText="bothSides"/>
              <wp:docPr id="2" name="Text Box 2"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1086667" w14:textId="4A4D5276" w:rsidR="006F5BF2" w:rsidRPr="006F5BF2" w:rsidRDefault="006F5BF2">
                          <w:pPr>
                            <w:rPr>
                              <w:rFonts w:eastAsia="Calibri" w:cs="Calibri"/>
                              <w:noProof/>
                              <w:color w:val="000000"/>
                              <w:sz w:val="20"/>
                              <w:szCs w:val="20"/>
                            </w:rPr>
                          </w:pPr>
                          <w:r w:rsidRPr="006F5BF2">
                            <w:rPr>
                              <w:rFonts w:eastAsia="Calibri" w:cs="Calibri"/>
                              <w:noProof/>
                              <w:color w:val="000000"/>
                              <w:sz w:val="20"/>
                              <w:szCs w:val="20"/>
                            </w:rPr>
                            <w:t>INTERNAL</w:t>
                          </w:r>
                        </w:p>
                      </w:txbxContent>
                    </wps:txbx>
                    <wps:bodyPr rot="0" spcFirstLastPara="0" vertOverflow="overflow" horzOverflow="overflow" vert="horz" wrap="none" lIns="0" tIns="0" rIns="190500" bIns="0" numCol="1" spcCol="0" rtlCol="0" fromWordArt="0" anchor="t" anchorCtr="0" forceAA="0" compatLnSpc="1">
                      <a:prstTxWarp prst="textNoShape">
                        <a:avLst/>
                      </a:prstTxWarp>
                      <a:spAutoFit/>
                    </wps:bodyPr>
                  </wps:wsp>
                </a:graphicData>
              </a:graphic>
            </wp:anchor>
          </w:drawing>
        </mc:Choice>
        <mc:Fallback>
          <w:pict>
            <v:shapetype w14:anchorId="757B042F" id="_x0000_t202" coordsize="21600,21600" o:spt="202" path="m,l,21600r21600,l21600,xe">
              <v:stroke joinstyle="miter"/>
              <v:path gradientshapeok="t" o:connecttype="rect"/>
            </v:shapetype>
            <v:shape id="Text Box 2" o:spid="_x0000_s1029" type="#_x0000_t202" alt="INTERNAL" style="position:absolute;margin-left:-16.25pt;margin-top:.05pt;width:34.95pt;height:34.95pt;z-index:25165824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" filled="f" stroked="f">
              <v:textbox style="mso-fit-shape-to-text:t" inset="0,0,15pt,0">
                <w:txbxContent>
                  <w:p w14:paraId="51086667" w14:textId="4A4D5276" w:rsidR="006F5BF2" w:rsidRPr="006F5BF2" w:rsidRDefault="006F5BF2">
                    <w:pPr>
                      <w:rPr>
                        <w:rFonts w:eastAsia="Calibri" w:cs="Calibri"/>
                        <w:noProof/>
                        <w:color w:val="000000"/>
                        <w:sz w:val="20"/>
                        <w:szCs w:val="20"/>
                      </w:rPr>
                    </w:pPr>
                    <w:r w:rsidRPr="006F5BF2">
                      <w:rPr>
                        <w:rFonts w:eastAsia="Calibri" w:cs="Calibri"/>
                        <w:noProof/>
                        <w:color w:val="000000"/>
                        <w:sz w:val="20"/>
                        <w:szCs w:val="20"/>
                      </w:rPr>
                      <w:t>INTERNAL</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lvl w:ilvl="0">
      <w:start w:val="1"/>
      <w:numFmt w:val="bullet"/>
      <w:lvlText w:val=""/>
      <w:lvlJc w:val="left"/>
      <w:pPr>
        <w:ind w:left="360" w:hanging="360"/>
      </w:pPr>
      <w:rPr>
        <w:rFonts w:ascii="Symbol" w:hAnsi="Symbol" w:hint="default"/>
      </w:rPr>
    </w:lvl>
    <w:lvl w:ilvl="1">
      <w:start w:val="1"/>
      <w:numFmt w:val="bullet"/>
      <w:lvlRestart w:val="0"/>
      <w:lvlText w:val="o"/>
      <w:lvlJc w:val="left"/>
      <w:pPr>
        <w:ind w:left="1080" w:hanging="360"/>
      </w:pPr>
      <w:rPr>
        <w:rFonts w:ascii="Courier New" w:hAnsi="Courier New" w:cs="Courier New" w:hint="default"/>
      </w:rPr>
    </w:lvl>
    <w:lvl w:ilvl="2">
      <w:start w:val="1"/>
      <w:numFmt w:val="bullet"/>
      <w:lvlRestart w:val="0"/>
      <w:lvlText w:val=""/>
      <w:lvlJc w:val="left"/>
      <w:pPr>
        <w:ind w:left="1800" w:hanging="360"/>
      </w:pPr>
      <w:rPr>
        <w:rFonts w:ascii="Wingdings" w:hAnsi="Wingdings" w:hint="default"/>
      </w:rPr>
    </w:lvl>
    <w:lvl w:ilvl="3">
      <w:start w:val="1"/>
      <w:numFmt w:val="bullet"/>
      <w:lvlRestart w:val="0"/>
      <w:lvlText w:val=""/>
      <w:lvlJc w:val="left"/>
      <w:pPr>
        <w:ind w:left="2520" w:hanging="360"/>
      </w:pPr>
      <w:rPr>
        <w:rFonts w:ascii="Symbol" w:hAnsi="Symbol" w:hint="default"/>
      </w:rPr>
    </w:lvl>
    <w:lvl w:ilvl="4">
      <w:start w:val="1"/>
      <w:numFmt w:val="bullet"/>
      <w:lvlRestart w:val="0"/>
      <w:lvlText w:val="o"/>
      <w:lvlJc w:val="left"/>
      <w:pPr>
        <w:ind w:left="3240" w:hanging="360"/>
      </w:pPr>
      <w:rPr>
        <w:rFonts w:ascii="Courier New" w:hAnsi="Courier New" w:cs="Courier New" w:hint="default"/>
      </w:rPr>
    </w:lvl>
    <w:lvl w:ilvl="5">
      <w:start w:val="1"/>
      <w:numFmt w:val="bullet"/>
      <w:lvlRestart w:val="0"/>
      <w:lvlText w:val=""/>
      <w:lvlJc w:val="left"/>
      <w:pPr>
        <w:ind w:left="3960" w:hanging="360"/>
      </w:pPr>
      <w:rPr>
        <w:rFonts w:ascii="Wingdings" w:hAnsi="Wingdings" w:hint="default"/>
      </w:rPr>
    </w:lvl>
    <w:lvl w:ilvl="6">
      <w:start w:val="1"/>
      <w:numFmt w:val="bullet"/>
      <w:lvlRestart w:val="0"/>
      <w:lvlText w:val=""/>
      <w:lvlJc w:val="left"/>
      <w:pPr>
        <w:ind w:left="4680" w:hanging="360"/>
      </w:pPr>
      <w:rPr>
        <w:rFonts w:ascii="Symbol" w:hAnsi="Symbol" w:hint="default"/>
      </w:rPr>
    </w:lvl>
    <w:lvl w:ilvl="7">
      <w:start w:val="1"/>
      <w:numFmt w:val="bullet"/>
      <w:lvlRestart w:val="0"/>
      <w:lvlText w:val="o"/>
      <w:lvlJc w:val="left"/>
      <w:pPr>
        <w:ind w:left="5400" w:hanging="360"/>
      </w:pPr>
      <w:rPr>
        <w:rFonts w:ascii="Courier New" w:hAnsi="Courier New" w:cs="Courier New" w:hint="default"/>
      </w:rPr>
    </w:lvl>
    <w:lvl w:ilvl="8">
      <w:start w:val="1"/>
      <w:numFmt w:val="bullet"/>
      <w:lvlRestart w:val="0"/>
      <w:lvlText w:val=""/>
      <w:lvlJc w:val="left"/>
      <w:pPr>
        <w:ind w:left="6120" w:hanging="360"/>
      </w:pPr>
      <w:rPr>
        <w:rFonts w:ascii="Wingdings" w:hAnsi="Wingdings" w:hint="default"/>
      </w:rPr>
    </w:lvl>
  </w:abstractNum>
  <w:abstractNum w:abstractNumId="1" w15:restartNumberingAfterBreak="0">
    <w:nsid w:val="00000006"/>
    <w:multiLevelType w:val="multilevel"/>
    <w:tmpl w:val="00000006"/>
    <w:lvl w:ilvl="0">
      <w:start w:val="1"/>
      <w:numFmt w:val="bullet"/>
      <w:lvlText w:val=""/>
      <w:lvlJc w:val="left"/>
      <w:pPr>
        <w:ind w:left="720" w:hanging="360"/>
      </w:pPr>
      <w:rPr>
        <w:rFonts w:ascii="Symbol" w:hAnsi="Symbol"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2" w15:restartNumberingAfterBreak="0">
    <w:nsid w:val="00000007"/>
    <w:multiLevelType w:val="multilevel"/>
    <w:tmpl w:val="00000007"/>
    <w:lvl w:ilvl="0">
      <w:start w:val="1"/>
      <w:numFmt w:val="bullet"/>
      <w:lvlText w:val="o"/>
      <w:lvlJc w:val="left"/>
      <w:pPr>
        <w:ind w:left="720" w:hanging="360"/>
      </w:pPr>
      <w:rPr>
        <w:rFonts w:ascii="Courier New" w:hAnsi="Courier New" w:cs="Courier New"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3" w15:restartNumberingAfterBreak="0">
    <w:nsid w:val="00000029"/>
    <w:multiLevelType w:val="hybridMultilevel"/>
    <w:tmpl w:val="00000000"/>
    <w:lvl w:ilvl="0" w:tplc="1CC06368">
      <w:start w:val="1"/>
      <w:numFmt w:val="bullet"/>
      <w:lvlText w:val=" "/>
      <w:lvlJc w:val="left"/>
      <w:pPr>
        <w:ind w:left="720" w:hanging="360"/>
      </w:pPr>
    </w:lvl>
    <w:lvl w:ilvl="1" w:tplc="EDDCB12C">
      <w:numFmt w:val="decimal"/>
      <w:lvlText w:val=""/>
      <w:lvlJc w:val="left"/>
    </w:lvl>
    <w:lvl w:ilvl="2" w:tplc="73482982">
      <w:numFmt w:val="decimal"/>
      <w:lvlText w:val=""/>
      <w:lvlJc w:val="left"/>
    </w:lvl>
    <w:lvl w:ilvl="3" w:tplc="DAB63ACA">
      <w:numFmt w:val="decimal"/>
      <w:lvlText w:val=""/>
      <w:lvlJc w:val="left"/>
    </w:lvl>
    <w:lvl w:ilvl="4" w:tplc="CBE6B96A">
      <w:numFmt w:val="decimal"/>
      <w:lvlText w:val=""/>
      <w:lvlJc w:val="left"/>
    </w:lvl>
    <w:lvl w:ilvl="5" w:tplc="B9BC02EA">
      <w:numFmt w:val="decimal"/>
      <w:lvlText w:val=""/>
      <w:lvlJc w:val="left"/>
    </w:lvl>
    <w:lvl w:ilvl="6" w:tplc="346EF106">
      <w:numFmt w:val="decimal"/>
      <w:lvlText w:val=""/>
      <w:lvlJc w:val="left"/>
    </w:lvl>
    <w:lvl w:ilvl="7" w:tplc="1C9C09BA">
      <w:numFmt w:val="decimal"/>
      <w:lvlText w:val=""/>
      <w:lvlJc w:val="left"/>
    </w:lvl>
    <w:lvl w:ilvl="8" w:tplc="A288D1EC">
      <w:numFmt w:val="decimal"/>
      <w:lvlText w:val=""/>
      <w:lvlJc w:val="left"/>
    </w:lvl>
  </w:abstractNum>
  <w:abstractNum w:abstractNumId="4" w15:restartNumberingAfterBreak="0">
    <w:nsid w:val="00000124"/>
    <w:multiLevelType w:val="hybridMultilevel"/>
    <w:tmpl w:val="00000000"/>
    <w:lvl w:ilvl="0" w:tplc="D69CCF4A">
      <w:start w:val="1"/>
      <w:numFmt w:val="bullet"/>
      <w:lvlText w:val=" "/>
      <w:lvlJc w:val="left"/>
      <w:pPr>
        <w:ind w:left="720" w:hanging="360"/>
      </w:pPr>
    </w:lvl>
    <w:lvl w:ilvl="1" w:tplc="DE7E4836">
      <w:numFmt w:val="decimal"/>
      <w:lvlText w:val=""/>
      <w:lvlJc w:val="left"/>
    </w:lvl>
    <w:lvl w:ilvl="2" w:tplc="A678EE5C">
      <w:numFmt w:val="decimal"/>
      <w:lvlText w:val=""/>
      <w:lvlJc w:val="left"/>
    </w:lvl>
    <w:lvl w:ilvl="3" w:tplc="0840C5BA">
      <w:numFmt w:val="decimal"/>
      <w:lvlText w:val=""/>
      <w:lvlJc w:val="left"/>
    </w:lvl>
    <w:lvl w:ilvl="4" w:tplc="F94440F6">
      <w:numFmt w:val="decimal"/>
      <w:lvlText w:val=""/>
      <w:lvlJc w:val="left"/>
    </w:lvl>
    <w:lvl w:ilvl="5" w:tplc="9F667936">
      <w:numFmt w:val="decimal"/>
      <w:lvlText w:val=""/>
      <w:lvlJc w:val="left"/>
    </w:lvl>
    <w:lvl w:ilvl="6" w:tplc="89BEC4C2">
      <w:numFmt w:val="decimal"/>
      <w:lvlText w:val=""/>
      <w:lvlJc w:val="left"/>
    </w:lvl>
    <w:lvl w:ilvl="7" w:tplc="CB3EC39C">
      <w:numFmt w:val="decimal"/>
      <w:lvlText w:val=""/>
      <w:lvlJc w:val="left"/>
    </w:lvl>
    <w:lvl w:ilvl="8" w:tplc="E8466FEC">
      <w:numFmt w:val="decimal"/>
      <w:lvlText w:val=""/>
      <w:lvlJc w:val="left"/>
    </w:lvl>
  </w:abstractNum>
  <w:abstractNum w:abstractNumId="5" w15:restartNumberingAfterBreak="0">
    <w:nsid w:val="000001EB"/>
    <w:multiLevelType w:val="hybridMultilevel"/>
    <w:tmpl w:val="00000000"/>
    <w:lvl w:ilvl="0" w:tplc="F1107B4A">
      <w:start w:val="1"/>
      <w:numFmt w:val="bullet"/>
      <w:lvlText w:val=" "/>
      <w:lvlJc w:val="left"/>
      <w:pPr>
        <w:ind w:left="720" w:hanging="360"/>
      </w:pPr>
    </w:lvl>
    <w:lvl w:ilvl="1" w:tplc="51B61C38">
      <w:numFmt w:val="decimal"/>
      <w:lvlText w:val=""/>
      <w:lvlJc w:val="left"/>
    </w:lvl>
    <w:lvl w:ilvl="2" w:tplc="CF908288">
      <w:numFmt w:val="decimal"/>
      <w:lvlText w:val=""/>
      <w:lvlJc w:val="left"/>
    </w:lvl>
    <w:lvl w:ilvl="3" w:tplc="28549208">
      <w:numFmt w:val="decimal"/>
      <w:lvlText w:val=""/>
      <w:lvlJc w:val="left"/>
    </w:lvl>
    <w:lvl w:ilvl="4" w:tplc="AC2E0268">
      <w:numFmt w:val="decimal"/>
      <w:lvlText w:val=""/>
      <w:lvlJc w:val="left"/>
    </w:lvl>
    <w:lvl w:ilvl="5" w:tplc="B49416E0">
      <w:numFmt w:val="decimal"/>
      <w:lvlText w:val=""/>
      <w:lvlJc w:val="left"/>
    </w:lvl>
    <w:lvl w:ilvl="6" w:tplc="F08CC674">
      <w:numFmt w:val="decimal"/>
      <w:lvlText w:val=""/>
      <w:lvlJc w:val="left"/>
    </w:lvl>
    <w:lvl w:ilvl="7" w:tplc="FC920692">
      <w:numFmt w:val="decimal"/>
      <w:lvlText w:val=""/>
      <w:lvlJc w:val="left"/>
    </w:lvl>
    <w:lvl w:ilvl="8" w:tplc="7AEC0EEC">
      <w:numFmt w:val="decimal"/>
      <w:lvlText w:val=""/>
      <w:lvlJc w:val="left"/>
    </w:lvl>
  </w:abstractNum>
  <w:abstractNum w:abstractNumId="6" w15:restartNumberingAfterBreak="0">
    <w:nsid w:val="000012DB"/>
    <w:multiLevelType w:val="hybridMultilevel"/>
    <w:tmpl w:val="00000000"/>
    <w:lvl w:ilvl="0" w:tplc="846E121A">
      <w:start w:val="1"/>
      <w:numFmt w:val="bullet"/>
      <w:lvlText w:val=" "/>
      <w:lvlJc w:val="left"/>
      <w:pPr>
        <w:ind w:left="720" w:hanging="360"/>
      </w:pPr>
    </w:lvl>
    <w:lvl w:ilvl="1" w:tplc="F07692A6">
      <w:numFmt w:val="decimal"/>
      <w:lvlText w:val=""/>
      <w:lvlJc w:val="left"/>
    </w:lvl>
    <w:lvl w:ilvl="2" w:tplc="8750AE48">
      <w:numFmt w:val="decimal"/>
      <w:lvlText w:val=""/>
      <w:lvlJc w:val="left"/>
    </w:lvl>
    <w:lvl w:ilvl="3" w:tplc="854C5A06">
      <w:numFmt w:val="decimal"/>
      <w:lvlText w:val=""/>
      <w:lvlJc w:val="left"/>
    </w:lvl>
    <w:lvl w:ilvl="4" w:tplc="0512E1D6">
      <w:numFmt w:val="decimal"/>
      <w:lvlText w:val=""/>
      <w:lvlJc w:val="left"/>
    </w:lvl>
    <w:lvl w:ilvl="5" w:tplc="7C04069A">
      <w:numFmt w:val="decimal"/>
      <w:lvlText w:val=""/>
      <w:lvlJc w:val="left"/>
    </w:lvl>
    <w:lvl w:ilvl="6" w:tplc="96DE4080">
      <w:numFmt w:val="decimal"/>
      <w:lvlText w:val=""/>
      <w:lvlJc w:val="left"/>
    </w:lvl>
    <w:lvl w:ilvl="7" w:tplc="E3ACF948">
      <w:numFmt w:val="decimal"/>
      <w:lvlText w:val=""/>
      <w:lvlJc w:val="left"/>
    </w:lvl>
    <w:lvl w:ilvl="8" w:tplc="06A40B98">
      <w:numFmt w:val="decimal"/>
      <w:lvlText w:val=""/>
      <w:lvlJc w:val="left"/>
    </w:lvl>
  </w:abstractNum>
  <w:abstractNum w:abstractNumId="7" w15:restartNumberingAfterBreak="0">
    <w:nsid w:val="00001547"/>
    <w:multiLevelType w:val="hybridMultilevel"/>
    <w:tmpl w:val="00000000"/>
    <w:lvl w:ilvl="0" w:tplc="60EC9984">
      <w:start w:val="1"/>
      <w:numFmt w:val="bullet"/>
      <w:lvlText w:val=" "/>
      <w:lvlJc w:val="left"/>
      <w:pPr>
        <w:ind w:left="720" w:hanging="360"/>
      </w:pPr>
    </w:lvl>
    <w:lvl w:ilvl="1" w:tplc="CFF45162">
      <w:numFmt w:val="decimal"/>
      <w:lvlText w:val=""/>
      <w:lvlJc w:val="left"/>
    </w:lvl>
    <w:lvl w:ilvl="2" w:tplc="A0042BA2">
      <w:numFmt w:val="decimal"/>
      <w:lvlText w:val=""/>
      <w:lvlJc w:val="left"/>
    </w:lvl>
    <w:lvl w:ilvl="3" w:tplc="6D6651D2">
      <w:numFmt w:val="decimal"/>
      <w:lvlText w:val=""/>
      <w:lvlJc w:val="left"/>
    </w:lvl>
    <w:lvl w:ilvl="4" w:tplc="59DE307C">
      <w:numFmt w:val="decimal"/>
      <w:lvlText w:val=""/>
      <w:lvlJc w:val="left"/>
    </w:lvl>
    <w:lvl w:ilvl="5" w:tplc="5A003656">
      <w:numFmt w:val="decimal"/>
      <w:lvlText w:val=""/>
      <w:lvlJc w:val="left"/>
    </w:lvl>
    <w:lvl w:ilvl="6" w:tplc="D5D4A3D6">
      <w:numFmt w:val="decimal"/>
      <w:lvlText w:val=""/>
      <w:lvlJc w:val="left"/>
    </w:lvl>
    <w:lvl w:ilvl="7" w:tplc="EB721684">
      <w:numFmt w:val="decimal"/>
      <w:lvlText w:val=""/>
      <w:lvlJc w:val="left"/>
    </w:lvl>
    <w:lvl w:ilvl="8" w:tplc="05725F18">
      <w:numFmt w:val="decimal"/>
      <w:lvlText w:val=""/>
      <w:lvlJc w:val="left"/>
    </w:lvl>
  </w:abstractNum>
  <w:abstractNum w:abstractNumId="8" w15:restartNumberingAfterBreak="0">
    <w:nsid w:val="00002CD6"/>
    <w:multiLevelType w:val="hybridMultilevel"/>
    <w:tmpl w:val="00000000"/>
    <w:lvl w:ilvl="0" w:tplc="1E6A40CA">
      <w:start w:val="1"/>
      <w:numFmt w:val="bullet"/>
      <w:lvlText w:val=" "/>
      <w:lvlJc w:val="left"/>
      <w:pPr>
        <w:ind w:left="720" w:hanging="360"/>
      </w:pPr>
    </w:lvl>
    <w:lvl w:ilvl="1" w:tplc="0F462C06">
      <w:numFmt w:val="decimal"/>
      <w:lvlText w:val=""/>
      <w:lvlJc w:val="left"/>
    </w:lvl>
    <w:lvl w:ilvl="2" w:tplc="69F0BDC6">
      <w:numFmt w:val="decimal"/>
      <w:lvlText w:val=""/>
      <w:lvlJc w:val="left"/>
    </w:lvl>
    <w:lvl w:ilvl="3" w:tplc="0EBED11E">
      <w:numFmt w:val="decimal"/>
      <w:lvlText w:val=""/>
      <w:lvlJc w:val="left"/>
    </w:lvl>
    <w:lvl w:ilvl="4" w:tplc="FB36FF5E">
      <w:numFmt w:val="decimal"/>
      <w:lvlText w:val=""/>
      <w:lvlJc w:val="left"/>
    </w:lvl>
    <w:lvl w:ilvl="5" w:tplc="6E7635A0">
      <w:numFmt w:val="decimal"/>
      <w:lvlText w:val=""/>
      <w:lvlJc w:val="left"/>
    </w:lvl>
    <w:lvl w:ilvl="6" w:tplc="B97E894A">
      <w:numFmt w:val="decimal"/>
      <w:lvlText w:val=""/>
      <w:lvlJc w:val="left"/>
    </w:lvl>
    <w:lvl w:ilvl="7" w:tplc="458C5B5C">
      <w:numFmt w:val="decimal"/>
      <w:lvlText w:val=""/>
      <w:lvlJc w:val="left"/>
    </w:lvl>
    <w:lvl w:ilvl="8" w:tplc="62B42A08">
      <w:numFmt w:val="decimal"/>
      <w:lvlText w:val=""/>
      <w:lvlJc w:val="left"/>
    </w:lvl>
  </w:abstractNum>
  <w:abstractNum w:abstractNumId="9" w15:restartNumberingAfterBreak="0">
    <w:nsid w:val="0000390C"/>
    <w:multiLevelType w:val="hybridMultilevel"/>
    <w:tmpl w:val="00000000"/>
    <w:lvl w:ilvl="0" w:tplc="FA540F26">
      <w:start w:val="1"/>
      <w:numFmt w:val="bullet"/>
      <w:lvlText w:val=" "/>
      <w:lvlJc w:val="left"/>
      <w:pPr>
        <w:ind w:left="720" w:hanging="360"/>
      </w:pPr>
    </w:lvl>
    <w:lvl w:ilvl="1" w:tplc="8E5AA654">
      <w:numFmt w:val="decimal"/>
      <w:lvlText w:val=""/>
      <w:lvlJc w:val="left"/>
    </w:lvl>
    <w:lvl w:ilvl="2" w:tplc="809EA2F8">
      <w:numFmt w:val="decimal"/>
      <w:lvlText w:val=""/>
      <w:lvlJc w:val="left"/>
    </w:lvl>
    <w:lvl w:ilvl="3" w:tplc="7AA6B91A">
      <w:numFmt w:val="decimal"/>
      <w:lvlText w:val=""/>
      <w:lvlJc w:val="left"/>
    </w:lvl>
    <w:lvl w:ilvl="4" w:tplc="B70CD3DE">
      <w:numFmt w:val="decimal"/>
      <w:lvlText w:val=""/>
      <w:lvlJc w:val="left"/>
    </w:lvl>
    <w:lvl w:ilvl="5" w:tplc="8A1E2DD4">
      <w:numFmt w:val="decimal"/>
      <w:lvlText w:val=""/>
      <w:lvlJc w:val="left"/>
    </w:lvl>
    <w:lvl w:ilvl="6" w:tplc="813C5E74">
      <w:numFmt w:val="decimal"/>
      <w:lvlText w:val=""/>
      <w:lvlJc w:val="left"/>
    </w:lvl>
    <w:lvl w:ilvl="7" w:tplc="E43A3BE2">
      <w:numFmt w:val="decimal"/>
      <w:lvlText w:val=""/>
      <w:lvlJc w:val="left"/>
    </w:lvl>
    <w:lvl w:ilvl="8" w:tplc="CA687026">
      <w:numFmt w:val="decimal"/>
      <w:lvlText w:val=""/>
      <w:lvlJc w:val="left"/>
    </w:lvl>
  </w:abstractNum>
  <w:abstractNum w:abstractNumId="10" w15:restartNumberingAfterBreak="0">
    <w:nsid w:val="0000491C"/>
    <w:multiLevelType w:val="hybridMultilevel"/>
    <w:tmpl w:val="00000000"/>
    <w:lvl w:ilvl="0" w:tplc="8D4ACFE4">
      <w:start w:val="1"/>
      <w:numFmt w:val="bullet"/>
      <w:lvlText w:val=" "/>
      <w:lvlJc w:val="left"/>
      <w:pPr>
        <w:ind w:left="720" w:hanging="360"/>
      </w:pPr>
    </w:lvl>
    <w:lvl w:ilvl="1" w:tplc="09BE27AC">
      <w:numFmt w:val="decimal"/>
      <w:lvlText w:val=""/>
      <w:lvlJc w:val="left"/>
    </w:lvl>
    <w:lvl w:ilvl="2" w:tplc="3676AC18">
      <w:numFmt w:val="decimal"/>
      <w:lvlText w:val=""/>
      <w:lvlJc w:val="left"/>
    </w:lvl>
    <w:lvl w:ilvl="3" w:tplc="8F4AB784">
      <w:numFmt w:val="decimal"/>
      <w:lvlText w:val=""/>
      <w:lvlJc w:val="left"/>
    </w:lvl>
    <w:lvl w:ilvl="4" w:tplc="F008EC16">
      <w:numFmt w:val="decimal"/>
      <w:lvlText w:val=""/>
      <w:lvlJc w:val="left"/>
    </w:lvl>
    <w:lvl w:ilvl="5" w:tplc="B5DC5386">
      <w:numFmt w:val="decimal"/>
      <w:lvlText w:val=""/>
      <w:lvlJc w:val="left"/>
    </w:lvl>
    <w:lvl w:ilvl="6" w:tplc="8C2E355A">
      <w:numFmt w:val="decimal"/>
      <w:lvlText w:val=""/>
      <w:lvlJc w:val="left"/>
    </w:lvl>
    <w:lvl w:ilvl="7" w:tplc="28F22E1A">
      <w:numFmt w:val="decimal"/>
      <w:lvlText w:val=""/>
      <w:lvlJc w:val="left"/>
    </w:lvl>
    <w:lvl w:ilvl="8" w:tplc="22184FE4">
      <w:numFmt w:val="decimal"/>
      <w:lvlText w:val=""/>
      <w:lvlJc w:val="left"/>
    </w:lvl>
  </w:abstractNum>
  <w:abstractNum w:abstractNumId="11" w15:restartNumberingAfterBreak="0">
    <w:nsid w:val="00005AF1"/>
    <w:multiLevelType w:val="hybridMultilevel"/>
    <w:tmpl w:val="00000000"/>
    <w:lvl w:ilvl="0" w:tplc="AFFE20F0">
      <w:start w:val="1"/>
      <w:numFmt w:val="bullet"/>
      <w:lvlText w:val=" "/>
      <w:lvlJc w:val="left"/>
      <w:pPr>
        <w:ind w:left="720" w:hanging="360"/>
      </w:pPr>
    </w:lvl>
    <w:lvl w:ilvl="1" w:tplc="155CD06C">
      <w:numFmt w:val="decimal"/>
      <w:lvlText w:val=""/>
      <w:lvlJc w:val="left"/>
    </w:lvl>
    <w:lvl w:ilvl="2" w:tplc="70587760">
      <w:numFmt w:val="decimal"/>
      <w:lvlText w:val=""/>
      <w:lvlJc w:val="left"/>
    </w:lvl>
    <w:lvl w:ilvl="3" w:tplc="0DB8985C">
      <w:numFmt w:val="decimal"/>
      <w:lvlText w:val=""/>
      <w:lvlJc w:val="left"/>
    </w:lvl>
    <w:lvl w:ilvl="4" w:tplc="8FEA732C">
      <w:numFmt w:val="decimal"/>
      <w:lvlText w:val=""/>
      <w:lvlJc w:val="left"/>
    </w:lvl>
    <w:lvl w:ilvl="5" w:tplc="E51ADDC4">
      <w:numFmt w:val="decimal"/>
      <w:lvlText w:val=""/>
      <w:lvlJc w:val="left"/>
    </w:lvl>
    <w:lvl w:ilvl="6" w:tplc="30EE735A">
      <w:numFmt w:val="decimal"/>
      <w:lvlText w:val=""/>
      <w:lvlJc w:val="left"/>
    </w:lvl>
    <w:lvl w:ilvl="7" w:tplc="AFCEF7C6">
      <w:numFmt w:val="decimal"/>
      <w:lvlText w:val=""/>
      <w:lvlJc w:val="left"/>
    </w:lvl>
    <w:lvl w:ilvl="8" w:tplc="F432A198">
      <w:numFmt w:val="decimal"/>
      <w:lvlText w:val=""/>
      <w:lvlJc w:val="left"/>
    </w:lvl>
  </w:abstractNum>
  <w:abstractNum w:abstractNumId="12" w15:restartNumberingAfterBreak="0">
    <w:nsid w:val="00005F90"/>
    <w:multiLevelType w:val="hybridMultilevel"/>
    <w:tmpl w:val="00000000"/>
    <w:lvl w:ilvl="0" w:tplc="BF500DEA">
      <w:start w:val="1"/>
      <w:numFmt w:val="bullet"/>
      <w:lvlText w:val=" "/>
      <w:lvlJc w:val="left"/>
      <w:pPr>
        <w:ind w:left="720" w:hanging="360"/>
      </w:pPr>
    </w:lvl>
    <w:lvl w:ilvl="1" w:tplc="4496A8F6">
      <w:numFmt w:val="decimal"/>
      <w:lvlText w:val=""/>
      <w:lvlJc w:val="left"/>
    </w:lvl>
    <w:lvl w:ilvl="2" w:tplc="53289902">
      <w:numFmt w:val="decimal"/>
      <w:lvlText w:val=""/>
      <w:lvlJc w:val="left"/>
    </w:lvl>
    <w:lvl w:ilvl="3" w:tplc="6B422E26">
      <w:numFmt w:val="decimal"/>
      <w:lvlText w:val=""/>
      <w:lvlJc w:val="left"/>
    </w:lvl>
    <w:lvl w:ilvl="4" w:tplc="EBC4580C">
      <w:numFmt w:val="decimal"/>
      <w:lvlText w:val=""/>
      <w:lvlJc w:val="left"/>
    </w:lvl>
    <w:lvl w:ilvl="5" w:tplc="154C4288">
      <w:numFmt w:val="decimal"/>
      <w:lvlText w:val=""/>
      <w:lvlJc w:val="left"/>
    </w:lvl>
    <w:lvl w:ilvl="6" w:tplc="C2D4E10C">
      <w:numFmt w:val="decimal"/>
      <w:lvlText w:val=""/>
      <w:lvlJc w:val="left"/>
    </w:lvl>
    <w:lvl w:ilvl="7" w:tplc="43E86EC6">
      <w:numFmt w:val="decimal"/>
      <w:lvlText w:val=""/>
      <w:lvlJc w:val="left"/>
    </w:lvl>
    <w:lvl w:ilvl="8" w:tplc="0A28ECF0">
      <w:numFmt w:val="decimal"/>
      <w:lvlText w:val=""/>
      <w:lvlJc w:val="left"/>
    </w:lvl>
  </w:abstractNum>
  <w:abstractNum w:abstractNumId="13" w15:restartNumberingAfterBreak="0">
    <w:nsid w:val="00006784"/>
    <w:multiLevelType w:val="hybridMultilevel"/>
    <w:tmpl w:val="00000000"/>
    <w:lvl w:ilvl="0" w:tplc="34AAA6FE">
      <w:start w:val="1"/>
      <w:numFmt w:val="bullet"/>
      <w:lvlText w:val=" "/>
      <w:lvlJc w:val="left"/>
      <w:pPr>
        <w:ind w:left="720" w:hanging="360"/>
      </w:pPr>
    </w:lvl>
    <w:lvl w:ilvl="1" w:tplc="11786550">
      <w:numFmt w:val="decimal"/>
      <w:lvlText w:val=""/>
      <w:lvlJc w:val="left"/>
    </w:lvl>
    <w:lvl w:ilvl="2" w:tplc="1A0466A2">
      <w:numFmt w:val="decimal"/>
      <w:lvlText w:val=""/>
      <w:lvlJc w:val="left"/>
    </w:lvl>
    <w:lvl w:ilvl="3" w:tplc="E0B66AE6">
      <w:numFmt w:val="decimal"/>
      <w:lvlText w:val=""/>
      <w:lvlJc w:val="left"/>
    </w:lvl>
    <w:lvl w:ilvl="4" w:tplc="58226150">
      <w:numFmt w:val="decimal"/>
      <w:lvlText w:val=""/>
      <w:lvlJc w:val="left"/>
    </w:lvl>
    <w:lvl w:ilvl="5" w:tplc="A0404832">
      <w:numFmt w:val="decimal"/>
      <w:lvlText w:val=""/>
      <w:lvlJc w:val="left"/>
    </w:lvl>
    <w:lvl w:ilvl="6" w:tplc="1B06212C">
      <w:numFmt w:val="decimal"/>
      <w:lvlText w:val=""/>
      <w:lvlJc w:val="left"/>
    </w:lvl>
    <w:lvl w:ilvl="7" w:tplc="16480846">
      <w:numFmt w:val="decimal"/>
      <w:lvlText w:val=""/>
      <w:lvlJc w:val="left"/>
    </w:lvl>
    <w:lvl w:ilvl="8" w:tplc="E312B80C">
      <w:numFmt w:val="decimal"/>
      <w:lvlText w:val=""/>
      <w:lvlJc w:val="left"/>
    </w:lvl>
  </w:abstractNum>
  <w:abstractNum w:abstractNumId="14" w15:restartNumberingAfterBreak="0">
    <w:nsid w:val="01205005"/>
    <w:multiLevelType w:val="multilevel"/>
    <w:tmpl w:val="13E2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197F76"/>
    <w:multiLevelType w:val="hybridMultilevel"/>
    <w:tmpl w:val="F774C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246432A"/>
    <w:multiLevelType w:val="hybridMultilevel"/>
    <w:tmpl w:val="00000000"/>
    <w:lvl w:ilvl="0" w:tplc="9104E8D2">
      <w:start w:val="1"/>
      <w:numFmt w:val="bullet"/>
      <w:lvlText w:val=""/>
      <w:lvlJc w:val="left"/>
      <w:pPr>
        <w:ind w:left="1484" w:hanging="360"/>
      </w:pPr>
      <w:rPr>
        <w:rFonts w:ascii="Symbol" w:hAnsi="Symbol"/>
      </w:rPr>
    </w:lvl>
    <w:lvl w:ilvl="1" w:tplc="861C5C36">
      <w:start w:val="1"/>
      <w:numFmt w:val="bullet"/>
      <w:lvlText w:val="o"/>
      <w:lvlJc w:val="left"/>
      <w:pPr>
        <w:ind w:left="2204" w:hanging="360"/>
      </w:pPr>
      <w:rPr>
        <w:rFonts w:ascii="Courier New" w:hAnsi="Courier New" w:cs="Courier New"/>
      </w:rPr>
    </w:lvl>
    <w:lvl w:ilvl="2" w:tplc="1068C646">
      <w:start w:val="1"/>
      <w:numFmt w:val="bullet"/>
      <w:lvlText w:val=""/>
      <w:lvlJc w:val="left"/>
      <w:pPr>
        <w:ind w:left="2924" w:hanging="360"/>
      </w:pPr>
      <w:rPr>
        <w:rFonts w:ascii="Wingdings" w:hAnsi="Wingdings"/>
      </w:rPr>
    </w:lvl>
    <w:lvl w:ilvl="3" w:tplc="1F5C5822">
      <w:start w:val="1"/>
      <w:numFmt w:val="bullet"/>
      <w:lvlText w:val=""/>
      <w:lvlJc w:val="left"/>
      <w:pPr>
        <w:ind w:left="3644" w:hanging="360"/>
      </w:pPr>
      <w:rPr>
        <w:rFonts w:ascii="Symbol" w:hAnsi="Symbol"/>
      </w:rPr>
    </w:lvl>
    <w:lvl w:ilvl="4" w:tplc="761A4180">
      <w:start w:val="1"/>
      <w:numFmt w:val="bullet"/>
      <w:lvlText w:val="o"/>
      <w:lvlJc w:val="left"/>
      <w:pPr>
        <w:ind w:left="4364" w:hanging="360"/>
      </w:pPr>
      <w:rPr>
        <w:rFonts w:ascii="Courier New" w:hAnsi="Courier New" w:cs="Courier New"/>
      </w:rPr>
    </w:lvl>
    <w:lvl w:ilvl="5" w:tplc="169A92BA">
      <w:start w:val="1"/>
      <w:numFmt w:val="bullet"/>
      <w:lvlText w:val=""/>
      <w:lvlJc w:val="left"/>
      <w:pPr>
        <w:ind w:left="5084" w:hanging="360"/>
      </w:pPr>
      <w:rPr>
        <w:rFonts w:ascii="Wingdings" w:hAnsi="Wingdings"/>
      </w:rPr>
    </w:lvl>
    <w:lvl w:ilvl="6" w:tplc="85E4DA22">
      <w:start w:val="1"/>
      <w:numFmt w:val="bullet"/>
      <w:lvlText w:val=""/>
      <w:lvlJc w:val="left"/>
      <w:pPr>
        <w:ind w:left="5804" w:hanging="360"/>
      </w:pPr>
      <w:rPr>
        <w:rFonts w:ascii="Symbol" w:hAnsi="Symbol"/>
      </w:rPr>
    </w:lvl>
    <w:lvl w:ilvl="7" w:tplc="ECAC01F6">
      <w:start w:val="1"/>
      <w:numFmt w:val="bullet"/>
      <w:lvlText w:val="o"/>
      <w:lvlJc w:val="left"/>
      <w:pPr>
        <w:ind w:left="6524" w:hanging="360"/>
      </w:pPr>
      <w:rPr>
        <w:rFonts w:ascii="Courier New" w:hAnsi="Courier New" w:cs="Courier New"/>
      </w:rPr>
    </w:lvl>
    <w:lvl w:ilvl="8" w:tplc="B1AEEA8C">
      <w:start w:val="1"/>
      <w:numFmt w:val="bullet"/>
      <w:lvlText w:val=""/>
      <w:lvlJc w:val="left"/>
      <w:pPr>
        <w:ind w:left="7244" w:hanging="360"/>
      </w:pPr>
      <w:rPr>
        <w:rFonts w:ascii="Wingdings" w:hAnsi="Wingdings"/>
      </w:rPr>
    </w:lvl>
  </w:abstractNum>
  <w:abstractNum w:abstractNumId="17" w15:restartNumberingAfterBreak="0">
    <w:nsid w:val="12C96DDC"/>
    <w:multiLevelType w:val="hybridMultilevel"/>
    <w:tmpl w:val="00000000"/>
    <w:lvl w:ilvl="0" w:tplc="92B83E34">
      <w:start w:val="1"/>
      <w:numFmt w:val="bullet"/>
      <w:lvlText w:val=""/>
      <w:lvlJc w:val="left"/>
      <w:pPr>
        <w:ind w:left="1080" w:hanging="360"/>
      </w:pPr>
      <w:rPr>
        <w:rFonts w:ascii="Symbol" w:hAnsi="Symbol"/>
      </w:rPr>
    </w:lvl>
    <w:lvl w:ilvl="1" w:tplc="BF68876A">
      <w:start w:val="1"/>
      <w:numFmt w:val="bullet"/>
      <w:lvlText w:val="o"/>
      <w:lvlJc w:val="left"/>
      <w:pPr>
        <w:ind w:left="1800" w:hanging="360"/>
      </w:pPr>
      <w:rPr>
        <w:rFonts w:ascii="Courier New" w:hAnsi="Courier New" w:cs="Courier New"/>
      </w:rPr>
    </w:lvl>
    <w:lvl w:ilvl="2" w:tplc="63983CC8">
      <w:start w:val="1"/>
      <w:numFmt w:val="bullet"/>
      <w:lvlText w:val=""/>
      <w:lvlJc w:val="left"/>
      <w:pPr>
        <w:ind w:left="2520" w:hanging="360"/>
      </w:pPr>
      <w:rPr>
        <w:rFonts w:ascii="Wingdings" w:hAnsi="Wingdings"/>
      </w:rPr>
    </w:lvl>
    <w:lvl w:ilvl="3" w:tplc="1DC0BC04">
      <w:start w:val="1"/>
      <w:numFmt w:val="bullet"/>
      <w:lvlText w:val=""/>
      <w:lvlJc w:val="left"/>
      <w:pPr>
        <w:ind w:left="3240" w:hanging="360"/>
      </w:pPr>
      <w:rPr>
        <w:rFonts w:ascii="Symbol" w:hAnsi="Symbol"/>
      </w:rPr>
    </w:lvl>
    <w:lvl w:ilvl="4" w:tplc="56268900">
      <w:start w:val="1"/>
      <w:numFmt w:val="bullet"/>
      <w:lvlText w:val="o"/>
      <w:lvlJc w:val="left"/>
      <w:pPr>
        <w:ind w:left="3960" w:hanging="360"/>
      </w:pPr>
      <w:rPr>
        <w:rFonts w:ascii="Courier New" w:hAnsi="Courier New" w:cs="Courier New"/>
      </w:rPr>
    </w:lvl>
    <w:lvl w:ilvl="5" w:tplc="5E5A1A6E">
      <w:start w:val="1"/>
      <w:numFmt w:val="bullet"/>
      <w:lvlText w:val=""/>
      <w:lvlJc w:val="left"/>
      <w:pPr>
        <w:ind w:left="4680" w:hanging="360"/>
      </w:pPr>
      <w:rPr>
        <w:rFonts w:ascii="Wingdings" w:hAnsi="Wingdings"/>
      </w:rPr>
    </w:lvl>
    <w:lvl w:ilvl="6" w:tplc="5B0EADE6">
      <w:start w:val="1"/>
      <w:numFmt w:val="bullet"/>
      <w:lvlText w:val=""/>
      <w:lvlJc w:val="left"/>
      <w:pPr>
        <w:ind w:left="5400" w:hanging="360"/>
      </w:pPr>
      <w:rPr>
        <w:rFonts w:ascii="Symbol" w:hAnsi="Symbol"/>
      </w:rPr>
    </w:lvl>
    <w:lvl w:ilvl="7" w:tplc="CCBE27A4">
      <w:start w:val="1"/>
      <w:numFmt w:val="bullet"/>
      <w:lvlText w:val="o"/>
      <w:lvlJc w:val="left"/>
      <w:pPr>
        <w:ind w:left="6120" w:hanging="360"/>
      </w:pPr>
      <w:rPr>
        <w:rFonts w:ascii="Courier New" w:hAnsi="Courier New" w:cs="Courier New"/>
      </w:rPr>
    </w:lvl>
    <w:lvl w:ilvl="8" w:tplc="2E6C3472">
      <w:start w:val="1"/>
      <w:numFmt w:val="bullet"/>
      <w:lvlText w:val=""/>
      <w:lvlJc w:val="left"/>
      <w:pPr>
        <w:ind w:left="6840" w:hanging="360"/>
      </w:pPr>
      <w:rPr>
        <w:rFonts w:ascii="Wingdings" w:hAnsi="Wingdings"/>
      </w:rPr>
    </w:lvl>
  </w:abstractNum>
  <w:abstractNum w:abstractNumId="18" w15:restartNumberingAfterBreak="0">
    <w:nsid w:val="13972A32"/>
    <w:multiLevelType w:val="hybridMultilevel"/>
    <w:tmpl w:val="00000000"/>
    <w:lvl w:ilvl="0" w:tplc="3ADA3448">
      <w:start w:val="1"/>
      <w:numFmt w:val="bullet"/>
      <w:lvlText w:val=""/>
      <w:lvlJc w:val="left"/>
      <w:pPr>
        <w:ind w:left="1102" w:hanging="360"/>
      </w:pPr>
      <w:rPr>
        <w:rFonts w:ascii="Symbol" w:hAnsi="Symbol"/>
      </w:rPr>
    </w:lvl>
    <w:lvl w:ilvl="1" w:tplc="05F60CCA">
      <w:start w:val="1"/>
      <w:numFmt w:val="bullet"/>
      <w:lvlText w:val="o"/>
      <w:lvlJc w:val="left"/>
      <w:pPr>
        <w:ind w:left="1822" w:hanging="360"/>
      </w:pPr>
      <w:rPr>
        <w:rFonts w:ascii="Courier New" w:hAnsi="Courier New" w:cs="Courier New"/>
      </w:rPr>
    </w:lvl>
    <w:lvl w:ilvl="2" w:tplc="1B888A94">
      <w:start w:val="1"/>
      <w:numFmt w:val="bullet"/>
      <w:lvlText w:val=""/>
      <w:lvlJc w:val="left"/>
      <w:pPr>
        <w:ind w:left="2542" w:hanging="360"/>
      </w:pPr>
      <w:rPr>
        <w:rFonts w:ascii="Wingdings" w:hAnsi="Wingdings"/>
      </w:rPr>
    </w:lvl>
    <w:lvl w:ilvl="3" w:tplc="ED324A98">
      <w:start w:val="1"/>
      <w:numFmt w:val="bullet"/>
      <w:lvlText w:val=""/>
      <w:lvlJc w:val="left"/>
      <w:pPr>
        <w:ind w:left="3262" w:hanging="360"/>
      </w:pPr>
      <w:rPr>
        <w:rFonts w:ascii="Symbol" w:hAnsi="Symbol"/>
      </w:rPr>
    </w:lvl>
    <w:lvl w:ilvl="4" w:tplc="03228D08">
      <w:start w:val="1"/>
      <w:numFmt w:val="bullet"/>
      <w:lvlText w:val="o"/>
      <w:lvlJc w:val="left"/>
      <w:pPr>
        <w:ind w:left="3982" w:hanging="360"/>
      </w:pPr>
      <w:rPr>
        <w:rFonts w:ascii="Courier New" w:hAnsi="Courier New" w:cs="Courier New"/>
      </w:rPr>
    </w:lvl>
    <w:lvl w:ilvl="5" w:tplc="DC4E21C6">
      <w:start w:val="1"/>
      <w:numFmt w:val="bullet"/>
      <w:lvlText w:val=""/>
      <w:lvlJc w:val="left"/>
      <w:pPr>
        <w:ind w:left="4702" w:hanging="360"/>
      </w:pPr>
      <w:rPr>
        <w:rFonts w:ascii="Wingdings" w:hAnsi="Wingdings"/>
      </w:rPr>
    </w:lvl>
    <w:lvl w:ilvl="6" w:tplc="F1E4374C">
      <w:start w:val="1"/>
      <w:numFmt w:val="bullet"/>
      <w:lvlText w:val=""/>
      <w:lvlJc w:val="left"/>
      <w:pPr>
        <w:ind w:left="5422" w:hanging="360"/>
      </w:pPr>
      <w:rPr>
        <w:rFonts w:ascii="Symbol" w:hAnsi="Symbol"/>
      </w:rPr>
    </w:lvl>
    <w:lvl w:ilvl="7" w:tplc="EDAC6EEC">
      <w:start w:val="1"/>
      <w:numFmt w:val="bullet"/>
      <w:lvlText w:val="o"/>
      <w:lvlJc w:val="left"/>
      <w:pPr>
        <w:ind w:left="6142" w:hanging="360"/>
      </w:pPr>
      <w:rPr>
        <w:rFonts w:ascii="Courier New" w:hAnsi="Courier New" w:cs="Courier New"/>
      </w:rPr>
    </w:lvl>
    <w:lvl w:ilvl="8" w:tplc="E578A952">
      <w:start w:val="1"/>
      <w:numFmt w:val="bullet"/>
      <w:lvlText w:val=""/>
      <w:lvlJc w:val="left"/>
      <w:pPr>
        <w:ind w:left="6862" w:hanging="360"/>
      </w:pPr>
      <w:rPr>
        <w:rFonts w:ascii="Wingdings" w:hAnsi="Wingdings"/>
      </w:rPr>
    </w:lvl>
  </w:abstractNum>
  <w:abstractNum w:abstractNumId="19" w15:restartNumberingAfterBreak="0">
    <w:nsid w:val="27773CE7"/>
    <w:multiLevelType w:val="hybridMultilevel"/>
    <w:tmpl w:val="00000000"/>
    <w:lvl w:ilvl="0" w:tplc="D0B08E80">
      <w:start w:val="1"/>
      <w:numFmt w:val="bullet"/>
      <w:lvlText w:val=""/>
      <w:lvlJc w:val="left"/>
      <w:pPr>
        <w:ind w:left="720" w:hanging="360"/>
      </w:pPr>
      <w:rPr>
        <w:rFonts w:ascii="Symbol" w:hAnsi="Symbol"/>
      </w:rPr>
    </w:lvl>
    <w:lvl w:ilvl="1" w:tplc="5B42781A">
      <w:start w:val="1"/>
      <w:numFmt w:val="bullet"/>
      <w:lvlText w:val="o"/>
      <w:lvlJc w:val="left"/>
      <w:pPr>
        <w:ind w:left="1440" w:hanging="360"/>
      </w:pPr>
      <w:rPr>
        <w:rFonts w:ascii="Courier New" w:hAnsi="Courier New" w:cs="Courier New"/>
      </w:rPr>
    </w:lvl>
    <w:lvl w:ilvl="2" w:tplc="F288EB3E">
      <w:start w:val="1"/>
      <w:numFmt w:val="bullet"/>
      <w:lvlText w:val=""/>
      <w:lvlJc w:val="left"/>
      <w:pPr>
        <w:ind w:left="2160" w:hanging="360"/>
      </w:pPr>
      <w:rPr>
        <w:rFonts w:ascii="Wingdings" w:hAnsi="Wingdings"/>
      </w:rPr>
    </w:lvl>
    <w:lvl w:ilvl="3" w:tplc="2D1CF126">
      <w:start w:val="1"/>
      <w:numFmt w:val="bullet"/>
      <w:lvlText w:val=""/>
      <w:lvlJc w:val="left"/>
      <w:pPr>
        <w:ind w:left="2880" w:hanging="360"/>
      </w:pPr>
      <w:rPr>
        <w:rFonts w:ascii="Symbol" w:hAnsi="Symbol"/>
      </w:rPr>
    </w:lvl>
    <w:lvl w:ilvl="4" w:tplc="F0C20C70">
      <w:start w:val="1"/>
      <w:numFmt w:val="bullet"/>
      <w:lvlText w:val="o"/>
      <w:lvlJc w:val="left"/>
      <w:pPr>
        <w:ind w:left="3600" w:hanging="360"/>
      </w:pPr>
      <w:rPr>
        <w:rFonts w:ascii="Courier New" w:hAnsi="Courier New" w:cs="Courier New"/>
      </w:rPr>
    </w:lvl>
    <w:lvl w:ilvl="5" w:tplc="91247E1E">
      <w:start w:val="1"/>
      <w:numFmt w:val="bullet"/>
      <w:lvlText w:val=""/>
      <w:lvlJc w:val="left"/>
      <w:pPr>
        <w:ind w:left="4320" w:hanging="360"/>
      </w:pPr>
      <w:rPr>
        <w:rFonts w:ascii="Wingdings" w:hAnsi="Wingdings"/>
      </w:rPr>
    </w:lvl>
    <w:lvl w:ilvl="6" w:tplc="ACDE3786">
      <w:start w:val="1"/>
      <w:numFmt w:val="bullet"/>
      <w:lvlText w:val=""/>
      <w:lvlJc w:val="left"/>
      <w:pPr>
        <w:ind w:left="5040" w:hanging="360"/>
      </w:pPr>
      <w:rPr>
        <w:rFonts w:ascii="Symbol" w:hAnsi="Symbol"/>
      </w:rPr>
    </w:lvl>
    <w:lvl w:ilvl="7" w:tplc="891A4026">
      <w:start w:val="1"/>
      <w:numFmt w:val="bullet"/>
      <w:lvlText w:val="o"/>
      <w:lvlJc w:val="left"/>
      <w:pPr>
        <w:ind w:left="5760" w:hanging="360"/>
      </w:pPr>
      <w:rPr>
        <w:rFonts w:ascii="Courier New" w:hAnsi="Courier New" w:cs="Courier New"/>
      </w:rPr>
    </w:lvl>
    <w:lvl w:ilvl="8" w:tplc="7944A112">
      <w:start w:val="1"/>
      <w:numFmt w:val="bullet"/>
      <w:lvlText w:val=""/>
      <w:lvlJc w:val="left"/>
      <w:pPr>
        <w:ind w:left="6480" w:hanging="360"/>
      </w:pPr>
      <w:rPr>
        <w:rFonts w:ascii="Wingdings" w:hAnsi="Wingdings"/>
      </w:rPr>
    </w:lvl>
  </w:abstractNum>
  <w:abstractNum w:abstractNumId="20" w15:restartNumberingAfterBreak="0">
    <w:nsid w:val="28297860"/>
    <w:multiLevelType w:val="hybridMultilevel"/>
    <w:tmpl w:val="AE603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9212C4"/>
    <w:multiLevelType w:val="multilevel"/>
    <w:tmpl w:val="15CE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6D6DBA"/>
    <w:multiLevelType w:val="hybridMultilevel"/>
    <w:tmpl w:val="00000000"/>
    <w:lvl w:ilvl="0" w:tplc="CA68842E">
      <w:start w:val="1"/>
      <w:numFmt w:val="bullet"/>
      <w:lvlText w:val=""/>
      <w:lvlJc w:val="left"/>
      <w:pPr>
        <w:ind w:left="720" w:hanging="360"/>
      </w:pPr>
      <w:rPr>
        <w:rFonts w:ascii="Symbol" w:hAnsi="Symbol"/>
        <w:sz w:val="22"/>
      </w:rPr>
    </w:lvl>
    <w:lvl w:ilvl="1" w:tplc="5CAC9040">
      <w:start w:val="1"/>
      <w:numFmt w:val="bullet"/>
      <w:lvlText w:val="o"/>
      <w:lvlJc w:val="left"/>
      <w:pPr>
        <w:ind w:left="1440" w:hanging="360"/>
      </w:pPr>
      <w:rPr>
        <w:rFonts w:ascii="Courier New" w:hAnsi="Courier New" w:cs="Courier New"/>
      </w:rPr>
    </w:lvl>
    <w:lvl w:ilvl="2" w:tplc="6FEACA3A">
      <w:start w:val="1"/>
      <w:numFmt w:val="bullet"/>
      <w:lvlText w:val=""/>
      <w:lvlJc w:val="left"/>
      <w:pPr>
        <w:ind w:left="2160" w:hanging="360"/>
      </w:pPr>
      <w:rPr>
        <w:rFonts w:ascii="Wingdings" w:hAnsi="Wingdings"/>
      </w:rPr>
    </w:lvl>
    <w:lvl w:ilvl="3" w:tplc="C2E8BEBA">
      <w:start w:val="1"/>
      <w:numFmt w:val="bullet"/>
      <w:lvlText w:val=""/>
      <w:lvlJc w:val="left"/>
      <w:pPr>
        <w:ind w:left="2880" w:hanging="360"/>
      </w:pPr>
      <w:rPr>
        <w:rFonts w:ascii="Symbol" w:hAnsi="Symbol"/>
      </w:rPr>
    </w:lvl>
    <w:lvl w:ilvl="4" w:tplc="96E6A036">
      <w:start w:val="1"/>
      <w:numFmt w:val="bullet"/>
      <w:lvlText w:val="o"/>
      <w:lvlJc w:val="left"/>
      <w:pPr>
        <w:ind w:left="3600" w:hanging="360"/>
      </w:pPr>
      <w:rPr>
        <w:rFonts w:ascii="Courier New" w:hAnsi="Courier New" w:cs="Courier New"/>
      </w:rPr>
    </w:lvl>
    <w:lvl w:ilvl="5" w:tplc="A69E8E3A">
      <w:start w:val="1"/>
      <w:numFmt w:val="bullet"/>
      <w:lvlText w:val=""/>
      <w:lvlJc w:val="left"/>
      <w:pPr>
        <w:ind w:left="4320" w:hanging="360"/>
      </w:pPr>
      <w:rPr>
        <w:rFonts w:ascii="Wingdings" w:hAnsi="Wingdings"/>
      </w:rPr>
    </w:lvl>
    <w:lvl w:ilvl="6" w:tplc="B504F1D6">
      <w:start w:val="1"/>
      <w:numFmt w:val="bullet"/>
      <w:lvlText w:val=""/>
      <w:lvlJc w:val="left"/>
      <w:pPr>
        <w:ind w:left="5040" w:hanging="360"/>
      </w:pPr>
      <w:rPr>
        <w:rFonts w:ascii="Symbol" w:hAnsi="Symbol"/>
      </w:rPr>
    </w:lvl>
    <w:lvl w:ilvl="7" w:tplc="3F16955C">
      <w:start w:val="1"/>
      <w:numFmt w:val="bullet"/>
      <w:lvlText w:val="o"/>
      <w:lvlJc w:val="left"/>
      <w:pPr>
        <w:ind w:left="5760" w:hanging="360"/>
      </w:pPr>
      <w:rPr>
        <w:rFonts w:ascii="Courier New" w:hAnsi="Courier New" w:cs="Courier New"/>
      </w:rPr>
    </w:lvl>
    <w:lvl w:ilvl="8" w:tplc="612421D6">
      <w:start w:val="1"/>
      <w:numFmt w:val="bullet"/>
      <w:lvlText w:val=""/>
      <w:lvlJc w:val="left"/>
      <w:pPr>
        <w:ind w:left="6480" w:hanging="360"/>
      </w:pPr>
      <w:rPr>
        <w:rFonts w:ascii="Wingdings" w:hAnsi="Wingdings"/>
      </w:rPr>
    </w:lvl>
  </w:abstractNum>
  <w:abstractNum w:abstractNumId="23" w15:restartNumberingAfterBreak="0">
    <w:nsid w:val="35140951"/>
    <w:multiLevelType w:val="hybridMultilevel"/>
    <w:tmpl w:val="00000000"/>
    <w:lvl w:ilvl="0" w:tplc="87F43838">
      <w:start w:val="1"/>
      <w:numFmt w:val="bullet"/>
      <w:lvlText w:val=""/>
      <w:lvlJc w:val="left"/>
      <w:pPr>
        <w:ind w:left="720" w:hanging="360"/>
      </w:pPr>
      <w:rPr>
        <w:rFonts w:ascii="Symbol" w:hAnsi="Symbol"/>
      </w:rPr>
    </w:lvl>
    <w:lvl w:ilvl="1" w:tplc="0E10CD9A">
      <w:start w:val="1"/>
      <w:numFmt w:val="bullet"/>
      <w:lvlText w:val="o"/>
      <w:lvlJc w:val="left"/>
      <w:pPr>
        <w:ind w:left="1440" w:hanging="360"/>
      </w:pPr>
      <w:rPr>
        <w:rFonts w:ascii="Courier New" w:hAnsi="Courier New" w:cs="Courier New"/>
      </w:rPr>
    </w:lvl>
    <w:lvl w:ilvl="2" w:tplc="33EEBF7A">
      <w:start w:val="1"/>
      <w:numFmt w:val="bullet"/>
      <w:lvlText w:val=""/>
      <w:lvlJc w:val="left"/>
      <w:pPr>
        <w:ind w:left="2160" w:hanging="360"/>
      </w:pPr>
      <w:rPr>
        <w:rFonts w:ascii="Wingdings" w:hAnsi="Wingdings"/>
      </w:rPr>
    </w:lvl>
    <w:lvl w:ilvl="3" w:tplc="4948A408">
      <w:start w:val="1"/>
      <w:numFmt w:val="bullet"/>
      <w:lvlText w:val=""/>
      <w:lvlJc w:val="left"/>
      <w:pPr>
        <w:ind w:left="2880" w:hanging="360"/>
      </w:pPr>
      <w:rPr>
        <w:rFonts w:ascii="Symbol" w:hAnsi="Symbol"/>
      </w:rPr>
    </w:lvl>
    <w:lvl w:ilvl="4" w:tplc="431CFFBA">
      <w:start w:val="1"/>
      <w:numFmt w:val="bullet"/>
      <w:lvlText w:val="o"/>
      <w:lvlJc w:val="left"/>
      <w:pPr>
        <w:ind w:left="3600" w:hanging="360"/>
      </w:pPr>
      <w:rPr>
        <w:rFonts w:ascii="Courier New" w:hAnsi="Courier New" w:cs="Courier New"/>
      </w:rPr>
    </w:lvl>
    <w:lvl w:ilvl="5" w:tplc="4CE0B55E">
      <w:start w:val="1"/>
      <w:numFmt w:val="bullet"/>
      <w:lvlText w:val=""/>
      <w:lvlJc w:val="left"/>
      <w:pPr>
        <w:ind w:left="4320" w:hanging="360"/>
      </w:pPr>
      <w:rPr>
        <w:rFonts w:ascii="Wingdings" w:hAnsi="Wingdings"/>
      </w:rPr>
    </w:lvl>
    <w:lvl w:ilvl="6" w:tplc="816EE4B4">
      <w:start w:val="1"/>
      <w:numFmt w:val="bullet"/>
      <w:lvlText w:val=""/>
      <w:lvlJc w:val="left"/>
      <w:pPr>
        <w:ind w:left="5040" w:hanging="360"/>
      </w:pPr>
      <w:rPr>
        <w:rFonts w:ascii="Symbol" w:hAnsi="Symbol"/>
      </w:rPr>
    </w:lvl>
    <w:lvl w:ilvl="7" w:tplc="52E23B82">
      <w:start w:val="1"/>
      <w:numFmt w:val="bullet"/>
      <w:lvlText w:val="o"/>
      <w:lvlJc w:val="left"/>
      <w:pPr>
        <w:ind w:left="5760" w:hanging="360"/>
      </w:pPr>
      <w:rPr>
        <w:rFonts w:ascii="Courier New" w:hAnsi="Courier New" w:cs="Courier New"/>
      </w:rPr>
    </w:lvl>
    <w:lvl w:ilvl="8" w:tplc="39389B74">
      <w:start w:val="1"/>
      <w:numFmt w:val="bullet"/>
      <w:lvlText w:val=""/>
      <w:lvlJc w:val="left"/>
      <w:pPr>
        <w:ind w:left="6480" w:hanging="360"/>
      </w:pPr>
      <w:rPr>
        <w:rFonts w:ascii="Wingdings" w:hAnsi="Wingdings"/>
      </w:rPr>
    </w:lvl>
  </w:abstractNum>
  <w:abstractNum w:abstractNumId="24" w15:restartNumberingAfterBreak="0">
    <w:nsid w:val="35357D1B"/>
    <w:multiLevelType w:val="hybridMultilevel"/>
    <w:tmpl w:val="00000000"/>
    <w:lvl w:ilvl="0" w:tplc="CB5E7DE6">
      <w:start w:val="1"/>
      <w:numFmt w:val="bullet"/>
      <w:lvlText w:val=""/>
      <w:lvlJc w:val="left"/>
      <w:pPr>
        <w:ind w:left="720" w:hanging="360"/>
      </w:pPr>
      <w:rPr>
        <w:rFonts w:ascii="Symbol" w:hAnsi="Symbol"/>
      </w:rPr>
    </w:lvl>
    <w:lvl w:ilvl="1" w:tplc="773A6BC0">
      <w:start w:val="1"/>
      <w:numFmt w:val="bullet"/>
      <w:lvlText w:val="o"/>
      <w:lvlJc w:val="left"/>
      <w:pPr>
        <w:ind w:left="1440" w:hanging="360"/>
      </w:pPr>
      <w:rPr>
        <w:rFonts w:ascii="Courier New" w:hAnsi="Courier New" w:cs="Courier New"/>
      </w:rPr>
    </w:lvl>
    <w:lvl w:ilvl="2" w:tplc="2BC0CA56">
      <w:start w:val="1"/>
      <w:numFmt w:val="bullet"/>
      <w:lvlText w:val=""/>
      <w:lvlJc w:val="left"/>
      <w:pPr>
        <w:ind w:left="2160" w:hanging="360"/>
      </w:pPr>
      <w:rPr>
        <w:rFonts w:ascii="Wingdings" w:hAnsi="Wingdings"/>
      </w:rPr>
    </w:lvl>
    <w:lvl w:ilvl="3" w:tplc="00B09716">
      <w:start w:val="1"/>
      <w:numFmt w:val="bullet"/>
      <w:lvlText w:val=""/>
      <w:lvlJc w:val="left"/>
      <w:pPr>
        <w:ind w:left="2880" w:hanging="360"/>
      </w:pPr>
      <w:rPr>
        <w:rFonts w:ascii="Symbol" w:hAnsi="Symbol"/>
      </w:rPr>
    </w:lvl>
    <w:lvl w:ilvl="4" w:tplc="A424A0CE">
      <w:start w:val="1"/>
      <w:numFmt w:val="bullet"/>
      <w:lvlText w:val="o"/>
      <w:lvlJc w:val="left"/>
      <w:pPr>
        <w:ind w:left="3600" w:hanging="360"/>
      </w:pPr>
      <w:rPr>
        <w:rFonts w:ascii="Courier New" w:hAnsi="Courier New" w:cs="Courier New"/>
      </w:rPr>
    </w:lvl>
    <w:lvl w:ilvl="5" w:tplc="97A2A5F2">
      <w:start w:val="1"/>
      <w:numFmt w:val="bullet"/>
      <w:lvlText w:val=""/>
      <w:lvlJc w:val="left"/>
      <w:pPr>
        <w:ind w:left="4320" w:hanging="360"/>
      </w:pPr>
      <w:rPr>
        <w:rFonts w:ascii="Wingdings" w:hAnsi="Wingdings"/>
      </w:rPr>
    </w:lvl>
    <w:lvl w:ilvl="6" w:tplc="DCE4CE90">
      <w:start w:val="1"/>
      <w:numFmt w:val="bullet"/>
      <w:lvlText w:val=""/>
      <w:lvlJc w:val="left"/>
      <w:pPr>
        <w:ind w:left="5040" w:hanging="360"/>
      </w:pPr>
      <w:rPr>
        <w:rFonts w:ascii="Symbol" w:hAnsi="Symbol"/>
      </w:rPr>
    </w:lvl>
    <w:lvl w:ilvl="7" w:tplc="10B8CA8A">
      <w:start w:val="1"/>
      <w:numFmt w:val="bullet"/>
      <w:lvlText w:val="o"/>
      <w:lvlJc w:val="left"/>
      <w:pPr>
        <w:ind w:left="5760" w:hanging="360"/>
      </w:pPr>
      <w:rPr>
        <w:rFonts w:ascii="Courier New" w:hAnsi="Courier New" w:cs="Courier New"/>
      </w:rPr>
    </w:lvl>
    <w:lvl w:ilvl="8" w:tplc="84B8F3B6">
      <w:start w:val="1"/>
      <w:numFmt w:val="bullet"/>
      <w:lvlText w:val=""/>
      <w:lvlJc w:val="left"/>
      <w:pPr>
        <w:ind w:left="6480" w:hanging="360"/>
      </w:pPr>
      <w:rPr>
        <w:rFonts w:ascii="Wingdings" w:hAnsi="Wingdings"/>
      </w:rPr>
    </w:lvl>
  </w:abstractNum>
  <w:abstractNum w:abstractNumId="25" w15:restartNumberingAfterBreak="0">
    <w:nsid w:val="4DFF6D1E"/>
    <w:multiLevelType w:val="hybridMultilevel"/>
    <w:tmpl w:val="B096F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4723CC"/>
    <w:multiLevelType w:val="hybridMultilevel"/>
    <w:tmpl w:val="283CF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C1E3664"/>
    <w:multiLevelType w:val="hybridMultilevel"/>
    <w:tmpl w:val="9AB0E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8C0209"/>
    <w:multiLevelType w:val="hybridMultilevel"/>
    <w:tmpl w:val="00000000"/>
    <w:lvl w:ilvl="0" w:tplc="E15E5F16">
      <w:start w:val="1"/>
      <w:numFmt w:val="bullet"/>
      <w:lvlText w:val=""/>
      <w:lvlJc w:val="left"/>
      <w:pPr>
        <w:ind w:left="1080" w:hanging="360"/>
      </w:pPr>
      <w:rPr>
        <w:rFonts w:ascii="Symbol" w:hAnsi="Symbol"/>
      </w:rPr>
    </w:lvl>
    <w:lvl w:ilvl="1" w:tplc="24181516">
      <w:start w:val="1"/>
      <w:numFmt w:val="bullet"/>
      <w:lvlText w:val="o"/>
      <w:lvlJc w:val="left"/>
      <w:pPr>
        <w:ind w:left="1800" w:hanging="360"/>
      </w:pPr>
      <w:rPr>
        <w:rFonts w:ascii="Courier New" w:hAnsi="Courier New" w:cs="Courier New"/>
      </w:rPr>
    </w:lvl>
    <w:lvl w:ilvl="2" w:tplc="481E3178">
      <w:start w:val="1"/>
      <w:numFmt w:val="bullet"/>
      <w:lvlText w:val=""/>
      <w:lvlJc w:val="left"/>
      <w:pPr>
        <w:ind w:left="2520" w:hanging="360"/>
      </w:pPr>
      <w:rPr>
        <w:rFonts w:ascii="Wingdings" w:hAnsi="Wingdings"/>
      </w:rPr>
    </w:lvl>
    <w:lvl w:ilvl="3" w:tplc="35FED694">
      <w:start w:val="1"/>
      <w:numFmt w:val="bullet"/>
      <w:lvlText w:val=""/>
      <w:lvlJc w:val="left"/>
      <w:pPr>
        <w:ind w:left="3240" w:hanging="360"/>
      </w:pPr>
      <w:rPr>
        <w:rFonts w:ascii="Symbol" w:hAnsi="Symbol"/>
      </w:rPr>
    </w:lvl>
    <w:lvl w:ilvl="4" w:tplc="93E2B73A">
      <w:start w:val="1"/>
      <w:numFmt w:val="bullet"/>
      <w:lvlText w:val="o"/>
      <w:lvlJc w:val="left"/>
      <w:pPr>
        <w:ind w:left="3960" w:hanging="360"/>
      </w:pPr>
      <w:rPr>
        <w:rFonts w:ascii="Courier New" w:hAnsi="Courier New" w:cs="Courier New"/>
      </w:rPr>
    </w:lvl>
    <w:lvl w:ilvl="5" w:tplc="B59244AC">
      <w:start w:val="1"/>
      <w:numFmt w:val="bullet"/>
      <w:lvlText w:val=""/>
      <w:lvlJc w:val="left"/>
      <w:pPr>
        <w:ind w:left="4680" w:hanging="360"/>
      </w:pPr>
      <w:rPr>
        <w:rFonts w:ascii="Wingdings" w:hAnsi="Wingdings"/>
      </w:rPr>
    </w:lvl>
    <w:lvl w:ilvl="6" w:tplc="C7520A24">
      <w:start w:val="1"/>
      <w:numFmt w:val="bullet"/>
      <w:lvlText w:val=""/>
      <w:lvlJc w:val="left"/>
      <w:pPr>
        <w:ind w:left="5400" w:hanging="360"/>
      </w:pPr>
      <w:rPr>
        <w:rFonts w:ascii="Symbol" w:hAnsi="Symbol"/>
      </w:rPr>
    </w:lvl>
    <w:lvl w:ilvl="7" w:tplc="5D4A7486">
      <w:start w:val="1"/>
      <w:numFmt w:val="bullet"/>
      <w:lvlText w:val="o"/>
      <w:lvlJc w:val="left"/>
      <w:pPr>
        <w:ind w:left="6120" w:hanging="360"/>
      </w:pPr>
      <w:rPr>
        <w:rFonts w:ascii="Courier New" w:hAnsi="Courier New" w:cs="Courier New"/>
      </w:rPr>
    </w:lvl>
    <w:lvl w:ilvl="8" w:tplc="D03C090A">
      <w:start w:val="1"/>
      <w:numFmt w:val="bullet"/>
      <w:lvlText w:val=""/>
      <w:lvlJc w:val="left"/>
      <w:pPr>
        <w:ind w:left="6840" w:hanging="360"/>
      </w:pPr>
      <w:rPr>
        <w:rFonts w:ascii="Wingdings" w:hAnsi="Wingdings"/>
      </w:rPr>
    </w:lvl>
  </w:abstractNum>
  <w:abstractNum w:abstractNumId="29" w15:restartNumberingAfterBreak="0">
    <w:nsid w:val="6094487B"/>
    <w:multiLevelType w:val="hybridMultilevel"/>
    <w:tmpl w:val="CEECC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7D144F"/>
    <w:multiLevelType w:val="hybridMultilevel"/>
    <w:tmpl w:val="00000000"/>
    <w:lvl w:ilvl="0" w:tplc="93384BBE">
      <w:start w:val="1"/>
      <w:numFmt w:val="bullet"/>
      <w:lvlText w:val=""/>
      <w:lvlJc w:val="left"/>
      <w:pPr>
        <w:ind w:left="1080" w:hanging="360"/>
      </w:pPr>
      <w:rPr>
        <w:rFonts w:ascii="Symbol" w:hAnsi="Symbol"/>
      </w:rPr>
    </w:lvl>
    <w:lvl w:ilvl="1" w:tplc="3FB6B0B0">
      <w:start w:val="1"/>
      <w:numFmt w:val="bullet"/>
      <w:lvlText w:val="o"/>
      <w:lvlJc w:val="left"/>
      <w:pPr>
        <w:ind w:left="1800" w:hanging="360"/>
      </w:pPr>
      <w:rPr>
        <w:rFonts w:ascii="Courier New" w:hAnsi="Courier New" w:cs="Courier New"/>
      </w:rPr>
    </w:lvl>
    <w:lvl w:ilvl="2" w:tplc="EC8696DE">
      <w:start w:val="1"/>
      <w:numFmt w:val="bullet"/>
      <w:lvlText w:val=""/>
      <w:lvlJc w:val="left"/>
      <w:pPr>
        <w:ind w:left="2520" w:hanging="360"/>
      </w:pPr>
      <w:rPr>
        <w:rFonts w:ascii="Wingdings" w:hAnsi="Wingdings"/>
      </w:rPr>
    </w:lvl>
    <w:lvl w:ilvl="3" w:tplc="29D8C486">
      <w:start w:val="1"/>
      <w:numFmt w:val="bullet"/>
      <w:lvlText w:val=""/>
      <w:lvlJc w:val="left"/>
      <w:pPr>
        <w:ind w:left="3240" w:hanging="360"/>
      </w:pPr>
      <w:rPr>
        <w:rFonts w:ascii="Symbol" w:hAnsi="Symbol"/>
      </w:rPr>
    </w:lvl>
    <w:lvl w:ilvl="4" w:tplc="E05E1352">
      <w:start w:val="1"/>
      <w:numFmt w:val="bullet"/>
      <w:lvlText w:val="o"/>
      <w:lvlJc w:val="left"/>
      <w:pPr>
        <w:ind w:left="3960" w:hanging="360"/>
      </w:pPr>
      <w:rPr>
        <w:rFonts w:ascii="Courier New" w:hAnsi="Courier New" w:cs="Courier New"/>
      </w:rPr>
    </w:lvl>
    <w:lvl w:ilvl="5" w:tplc="716001B6">
      <w:start w:val="1"/>
      <w:numFmt w:val="bullet"/>
      <w:lvlText w:val=""/>
      <w:lvlJc w:val="left"/>
      <w:pPr>
        <w:ind w:left="4680" w:hanging="360"/>
      </w:pPr>
      <w:rPr>
        <w:rFonts w:ascii="Wingdings" w:hAnsi="Wingdings"/>
      </w:rPr>
    </w:lvl>
    <w:lvl w:ilvl="6" w:tplc="ED6E22FE">
      <w:start w:val="1"/>
      <w:numFmt w:val="bullet"/>
      <w:lvlText w:val=""/>
      <w:lvlJc w:val="left"/>
      <w:pPr>
        <w:ind w:left="5400" w:hanging="360"/>
      </w:pPr>
      <w:rPr>
        <w:rFonts w:ascii="Symbol" w:hAnsi="Symbol"/>
      </w:rPr>
    </w:lvl>
    <w:lvl w:ilvl="7" w:tplc="B264535C">
      <w:start w:val="1"/>
      <w:numFmt w:val="bullet"/>
      <w:lvlText w:val="o"/>
      <w:lvlJc w:val="left"/>
      <w:pPr>
        <w:ind w:left="6120" w:hanging="360"/>
      </w:pPr>
      <w:rPr>
        <w:rFonts w:ascii="Courier New" w:hAnsi="Courier New" w:cs="Courier New"/>
      </w:rPr>
    </w:lvl>
    <w:lvl w:ilvl="8" w:tplc="767A9E96">
      <w:start w:val="1"/>
      <w:numFmt w:val="bullet"/>
      <w:lvlText w:val=""/>
      <w:lvlJc w:val="left"/>
      <w:pPr>
        <w:ind w:left="6840" w:hanging="360"/>
      </w:pPr>
      <w:rPr>
        <w:rFonts w:ascii="Wingdings" w:hAnsi="Wingdings"/>
      </w:rPr>
    </w:lvl>
  </w:abstractNum>
  <w:num w:numId="1" w16cid:durableId="707991214">
    <w:abstractNumId w:val="3"/>
  </w:num>
  <w:num w:numId="2" w16cid:durableId="2142569721">
    <w:abstractNumId w:val="13"/>
  </w:num>
  <w:num w:numId="3" w16cid:durableId="1328359806">
    <w:abstractNumId w:val="8"/>
  </w:num>
  <w:num w:numId="4" w16cid:durableId="845677181">
    <w:abstractNumId w:val="12"/>
  </w:num>
  <w:num w:numId="5" w16cid:durableId="2124305515">
    <w:abstractNumId w:val="11"/>
  </w:num>
  <w:num w:numId="6" w16cid:durableId="769471561">
    <w:abstractNumId w:val="5"/>
  </w:num>
  <w:num w:numId="7" w16cid:durableId="12418898">
    <w:abstractNumId w:val="6"/>
  </w:num>
  <w:num w:numId="8" w16cid:durableId="39061851">
    <w:abstractNumId w:val="9"/>
  </w:num>
  <w:num w:numId="9" w16cid:durableId="1839153511">
    <w:abstractNumId w:val="4"/>
  </w:num>
  <w:num w:numId="10" w16cid:durableId="658848809">
    <w:abstractNumId w:val="10"/>
  </w:num>
  <w:num w:numId="11" w16cid:durableId="1883710548">
    <w:abstractNumId w:val="7"/>
  </w:num>
  <w:num w:numId="12" w16cid:durableId="577054357">
    <w:abstractNumId w:val="30"/>
  </w:num>
  <w:num w:numId="13" w16cid:durableId="364522885">
    <w:abstractNumId w:val="19"/>
  </w:num>
  <w:num w:numId="14" w16cid:durableId="1802577690">
    <w:abstractNumId w:val="24"/>
  </w:num>
  <w:num w:numId="15" w16cid:durableId="1685941827">
    <w:abstractNumId w:val="18"/>
  </w:num>
  <w:num w:numId="16" w16cid:durableId="1277519684">
    <w:abstractNumId w:val="28"/>
  </w:num>
  <w:num w:numId="17" w16cid:durableId="1387726781">
    <w:abstractNumId w:val="17"/>
  </w:num>
  <w:num w:numId="18" w16cid:durableId="2002075933">
    <w:abstractNumId w:val="16"/>
  </w:num>
  <w:num w:numId="19" w16cid:durableId="1329400389">
    <w:abstractNumId w:val="23"/>
  </w:num>
  <w:num w:numId="20" w16cid:durableId="849028226">
    <w:abstractNumId w:val="22"/>
  </w:num>
  <w:num w:numId="21" w16cid:durableId="1282346819">
    <w:abstractNumId w:val="1"/>
  </w:num>
  <w:num w:numId="22" w16cid:durableId="713894718">
    <w:abstractNumId w:val="29"/>
  </w:num>
  <w:num w:numId="23" w16cid:durableId="1397358843">
    <w:abstractNumId w:val="20"/>
  </w:num>
  <w:num w:numId="24" w16cid:durableId="1092313460">
    <w:abstractNumId w:val="0"/>
  </w:num>
  <w:num w:numId="25" w16cid:durableId="1550457870">
    <w:abstractNumId w:val="2"/>
  </w:num>
  <w:num w:numId="26" w16cid:durableId="1599943783">
    <w:abstractNumId w:val="15"/>
  </w:num>
  <w:num w:numId="27" w16cid:durableId="1099988019">
    <w:abstractNumId w:val="14"/>
  </w:num>
  <w:num w:numId="28" w16cid:durableId="770782695">
    <w:abstractNumId w:val="21"/>
  </w:num>
  <w:num w:numId="29" w16cid:durableId="613364203">
    <w:abstractNumId w:val="27"/>
  </w:num>
  <w:num w:numId="30" w16cid:durableId="1266577008">
    <w:abstractNumId w:val="26"/>
  </w:num>
  <w:num w:numId="31" w16cid:durableId="15427409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F31"/>
    <w:rsid w:val="00002D89"/>
    <w:rsid w:val="0002068C"/>
    <w:rsid w:val="0003077A"/>
    <w:rsid w:val="00053025"/>
    <w:rsid w:val="00084516"/>
    <w:rsid w:val="000A1990"/>
    <w:rsid w:val="00141FB1"/>
    <w:rsid w:val="00160BFF"/>
    <w:rsid w:val="001619ED"/>
    <w:rsid w:val="00194ECB"/>
    <w:rsid w:val="00196216"/>
    <w:rsid w:val="001A6B32"/>
    <w:rsid w:val="001C36EE"/>
    <w:rsid w:val="001C3D81"/>
    <w:rsid w:val="001E7D73"/>
    <w:rsid w:val="00230588"/>
    <w:rsid w:val="00251CF8"/>
    <w:rsid w:val="00254B5D"/>
    <w:rsid w:val="00262652"/>
    <w:rsid w:val="00267AB9"/>
    <w:rsid w:val="00275708"/>
    <w:rsid w:val="00285678"/>
    <w:rsid w:val="0028765C"/>
    <w:rsid w:val="002A4FF6"/>
    <w:rsid w:val="002C1F42"/>
    <w:rsid w:val="002E2C73"/>
    <w:rsid w:val="002F4E05"/>
    <w:rsid w:val="003035ED"/>
    <w:rsid w:val="00317241"/>
    <w:rsid w:val="00332743"/>
    <w:rsid w:val="00375F31"/>
    <w:rsid w:val="003D028F"/>
    <w:rsid w:val="0041379A"/>
    <w:rsid w:val="00426BC6"/>
    <w:rsid w:val="00446228"/>
    <w:rsid w:val="00495F10"/>
    <w:rsid w:val="004968AF"/>
    <w:rsid w:val="004C6F3A"/>
    <w:rsid w:val="004E3B18"/>
    <w:rsid w:val="0051593A"/>
    <w:rsid w:val="005450EE"/>
    <w:rsid w:val="00552DB1"/>
    <w:rsid w:val="00563664"/>
    <w:rsid w:val="00571122"/>
    <w:rsid w:val="00573215"/>
    <w:rsid w:val="00587DA2"/>
    <w:rsid w:val="00594DF9"/>
    <w:rsid w:val="005A059B"/>
    <w:rsid w:val="005E243E"/>
    <w:rsid w:val="005E28AB"/>
    <w:rsid w:val="005F5DD7"/>
    <w:rsid w:val="00605B3C"/>
    <w:rsid w:val="00611615"/>
    <w:rsid w:val="00625846"/>
    <w:rsid w:val="0063328C"/>
    <w:rsid w:val="00675F95"/>
    <w:rsid w:val="006A0034"/>
    <w:rsid w:val="006F3D25"/>
    <w:rsid w:val="006F5BF2"/>
    <w:rsid w:val="006F6AB6"/>
    <w:rsid w:val="00705684"/>
    <w:rsid w:val="0072560D"/>
    <w:rsid w:val="0073140F"/>
    <w:rsid w:val="00737CB9"/>
    <w:rsid w:val="007C009B"/>
    <w:rsid w:val="007D10EA"/>
    <w:rsid w:val="007F0606"/>
    <w:rsid w:val="007F7195"/>
    <w:rsid w:val="00820F81"/>
    <w:rsid w:val="008503EE"/>
    <w:rsid w:val="008720F1"/>
    <w:rsid w:val="00896127"/>
    <w:rsid w:val="008B7942"/>
    <w:rsid w:val="008C6057"/>
    <w:rsid w:val="008F7807"/>
    <w:rsid w:val="0091099C"/>
    <w:rsid w:val="00937259"/>
    <w:rsid w:val="00965F94"/>
    <w:rsid w:val="0098106E"/>
    <w:rsid w:val="009813B1"/>
    <w:rsid w:val="009A3706"/>
    <w:rsid w:val="009C61AF"/>
    <w:rsid w:val="009D2F20"/>
    <w:rsid w:val="00A469BB"/>
    <w:rsid w:val="00A55FDE"/>
    <w:rsid w:val="00A800A8"/>
    <w:rsid w:val="00AB222F"/>
    <w:rsid w:val="00AF3A91"/>
    <w:rsid w:val="00B01C0D"/>
    <w:rsid w:val="00B320E9"/>
    <w:rsid w:val="00B76904"/>
    <w:rsid w:val="00BD2E0D"/>
    <w:rsid w:val="00BE13E6"/>
    <w:rsid w:val="00C65990"/>
    <w:rsid w:val="00CA78AC"/>
    <w:rsid w:val="00CE55F1"/>
    <w:rsid w:val="00CF5C51"/>
    <w:rsid w:val="00D04F71"/>
    <w:rsid w:val="00D04F90"/>
    <w:rsid w:val="00D34AA4"/>
    <w:rsid w:val="00D522C0"/>
    <w:rsid w:val="00D936C6"/>
    <w:rsid w:val="00DA2D03"/>
    <w:rsid w:val="00DC7DF8"/>
    <w:rsid w:val="00DD6715"/>
    <w:rsid w:val="00DF29A9"/>
    <w:rsid w:val="00E14CAA"/>
    <w:rsid w:val="00E21548"/>
    <w:rsid w:val="00E54306"/>
    <w:rsid w:val="00E773FE"/>
    <w:rsid w:val="00E81AA3"/>
    <w:rsid w:val="00E958CC"/>
    <w:rsid w:val="00E96676"/>
    <w:rsid w:val="00E97827"/>
    <w:rsid w:val="00ED1DE9"/>
    <w:rsid w:val="00EF5B68"/>
    <w:rsid w:val="00F71B97"/>
    <w:rsid w:val="00F770EC"/>
    <w:rsid w:val="00F8609B"/>
    <w:rsid w:val="00F90166"/>
    <w:rsid w:val="00FA61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33DCD"/>
  <w15:docId w15:val="{6CC62ACA-59BF-4740-BF77-1520846FE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iPriority="1" w:unhideWhenUsed="1" w:qFormat="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904"/>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C6F3A"/>
    <w:rPr>
      <w:color w:val="0563C1"/>
      <w:u w:val="single"/>
    </w:rPr>
  </w:style>
  <w:style w:type="paragraph" w:styleId="NoSpacing">
    <w:name w:val="No Spacing"/>
    <w:uiPriority w:val="1"/>
    <w:qFormat/>
    <w:rsid w:val="00B76904"/>
    <w:rPr>
      <w:sz w:val="22"/>
      <w:szCs w:val="22"/>
    </w:rPr>
  </w:style>
  <w:style w:type="paragraph" w:customStyle="1" w:styleId="Default">
    <w:name w:val="Default"/>
    <w:rsid w:val="00B76904"/>
    <w:rPr>
      <w:rFonts w:ascii="Arial" w:eastAsia="Calibri" w:hAnsi="Arial" w:cs="Arial"/>
      <w:color w:val="000000"/>
      <w:sz w:val="24"/>
      <w:szCs w:val="24"/>
      <w:lang w:val="en-IN"/>
    </w:rPr>
  </w:style>
  <w:style w:type="paragraph" w:styleId="NormalWeb">
    <w:name w:val="Normal (Web)"/>
    <w:basedOn w:val="Normal"/>
    <w:rsid w:val="009D2F20"/>
    <w:pPr>
      <w:spacing w:before="100" w:beforeAutospacing="1" w:after="100" w:afterAutospacing="1" w:line="240" w:lineRule="auto"/>
    </w:pPr>
    <w:rPr>
      <w:rFonts w:ascii="Times New Roman" w:hAnsi="Times New Roman"/>
      <w:sz w:val="24"/>
      <w:szCs w:val="24"/>
      <w:lang w:val="en-US"/>
    </w:rPr>
  </w:style>
  <w:style w:type="paragraph" w:styleId="ListParagraph">
    <w:name w:val="List Paragraph"/>
    <w:basedOn w:val="Normal"/>
    <w:uiPriority w:val="99"/>
    <w:rsid w:val="00A800A8"/>
    <w:pPr>
      <w:ind w:left="720"/>
      <w:contextualSpacing/>
    </w:pPr>
    <w:rPr>
      <w:rFonts w:eastAsia="Calibri"/>
      <w:lang w:val="en-US"/>
    </w:rPr>
  </w:style>
  <w:style w:type="paragraph" w:styleId="BalloonText">
    <w:name w:val="Balloon Text"/>
    <w:basedOn w:val="Normal"/>
    <w:link w:val="BalloonTextChar"/>
    <w:uiPriority w:val="99"/>
    <w:semiHidden/>
    <w:unhideWhenUsed/>
    <w:rsid w:val="00705684"/>
    <w:pPr>
      <w:spacing w:after="0" w:line="240" w:lineRule="auto"/>
    </w:pPr>
    <w:rPr>
      <w:rFonts w:ascii="Segoe UI" w:hAnsi="Segoe UI"/>
      <w:sz w:val="18"/>
      <w:szCs w:val="18"/>
    </w:rPr>
  </w:style>
  <w:style w:type="character" w:customStyle="1" w:styleId="BalloonTextChar">
    <w:name w:val="Balloon Text Char"/>
    <w:link w:val="BalloonText"/>
    <w:uiPriority w:val="99"/>
    <w:semiHidden/>
    <w:rsid w:val="00705684"/>
    <w:rPr>
      <w:rFonts w:ascii="Segoe UI" w:hAnsi="Segoe UI" w:cs="Segoe UI"/>
      <w:sz w:val="18"/>
      <w:szCs w:val="18"/>
      <w:lang w:val="en-IN"/>
    </w:rPr>
  </w:style>
  <w:style w:type="paragraph" w:styleId="Header">
    <w:name w:val="header"/>
    <w:basedOn w:val="Normal"/>
    <w:link w:val="HeaderChar"/>
    <w:uiPriority w:val="99"/>
    <w:unhideWhenUsed/>
    <w:rsid w:val="006F5B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BF2"/>
    <w:rPr>
      <w:sz w:val="22"/>
      <w:szCs w:val="22"/>
      <w:lang w:val="en-IN"/>
    </w:rPr>
  </w:style>
  <w:style w:type="paragraph" w:styleId="Footer">
    <w:name w:val="footer"/>
    <w:basedOn w:val="Normal"/>
    <w:link w:val="FooterChar"/>
    <w:uiPriority w:val="99"/>
    <w:unhideWhenUsed/>
    <w:rsid w:val="006F5B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BF2"/>
    <w:rPr>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137872">
      <w:bodyDiv w:val="1"/>
      <w:marLeft w:val="0"/>
      <w:marRight w:val="0"/>
      <w:marTop w:val="0"/>
      <w:marBottom w:val="0"/>
      <w:divBdr>
        <w:top w:val="none" w:sz="0" w:space="0" w:color="auto"/>
        <w:left w:val="none" w:sz="0" w:space="0" w:color="auto"/>
        <w:bottom w:val="none" w:sz="0" w:space="0" w:color="auto"/>
        <w:right w:val="none" w:sz="0" w:space="0" w:color="auto"/>
      </w:divBdr>
    </w:div>
    <w:div w:id="205450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bu.bwn87@gmail.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sutradhar.somnath@rediffmail.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6</Pages>
  <Words>2026</Words>
  <Characters>12515</Characters>
  <Application>Microsoft Office Word</Application>
  <DocSecurity>0</DocSecurity>
  <Lines>289</Lines>
  <Paragraphs>162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15156</CharactersWithSpaces>
  <SharedDoc>false</SharedDoc>
  <HLinks>
    <vt:vector size="12" baseType="variant">
      <vt:variant>
        <vt:i4>393324</vt:i4>
      </vt:variant>
      <vt:variant>
        <vt:i4>3</vt:i4>
      </vt:variant>
      <vt:variant>
        <vt:i4>0</vt:i4>
      </vt:variant>
      <vt:variant>
        <vt:i4>5</vt:i4>
      </vt:variant>
      <vt:variant>
        <vt:lpwstr>mailto:babu.bwn87@gmail.com</vt:lpwstr>
      </vt:variant>
      <vt:variant>
        <vt:lpwstr/>
      </vt:variant>
      <vt:variant>
        <vt:i4>3932247</vt:i4>
      </vt:variant>
      <vt:variant>
        <vt:i4>0</vt:i4>
      </vt:variant>
      <vt:variant>
        <vt:i4>0</vt:i4>
      </vt:variant>
      <vt:variant>
        <vt:i4>5</vt:i4>
      </vt:variant>
      <vt:variant>
        <vt:lpwstr>mailto:sutradhar.somnath@rediffmail.com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Sourav Das</dc:creator>
  <cp:lastModifiedBy>Sutradhar, Somnath</cp:lastModifiedBy>
  <cp:revision>23</cp:revision>
  <cp:lastPrinted>2020-02-19T12:13:00Z</cp:lastPrinted>
  <dcterms:created xsi:type="dcterms:W3CDTF">2020-05-30T05:41:00Z</dcterms:created>
  <dcterms:modified xsi:type="dcterms:W3CDTF">2023-03-18T09:56:00Z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2,3,4</vt:lpwstr>
  </property>
  <property fmtid="{D5CDD505-2E9C-101B-9397-08002B2CF9AE}" pid="3" name="ClassificationContentMarkingHeaderFontProps">
    <vt:lpwstr>#000000,10,Calibri</vt:lpwstr>
  </property>
  <property fmtid="{D5CDD505-2E9C-101B-9397-08002B2CF9AE}" pid="4" name="ClassificationContentMarkingHeaderText">
    <vt:lpwstr>INTERNAL</vt:lpwstr>
  </property>
  <property fmtid="{D5CDD505-2E9C-101B-9397-08002B2CF9AE}" pid="5" name="MSIP_Label_6dbc9bd7-c686-43b7-b7bc-a51722be092f_Enabled">
    <vt:lpwstr>true</vt:lpwstr>
  </property>
  <property fmtid="{D5CDD505-2E9C-101B-9397-08002B2CF9AE}" pid="6" name="MSIP_Label_6dbc9bd7-c686-43b7-b7bc-a51722be092f_SetDate">
    <vt:lpwstr>2022-03-18T13:34:51Z</vt:lpwstr>
  </property>
  <property fmtid="{D5CDD505-2E9C-101B-9397-08002B2CF9AE}" pid="7" name="MSIP_Label_6dbc9bd7-c686-43b7-b7bc-a51722be092f_Method">
    <vt:lpwstr>Privileged</vt:lpwstr>
  </property>
  <property fmtid="{D5CDD505-2E9C-101B-9397-08002B2CF9AE}" pid="8" name="MSIP_Label_6dbc9bd7-c686-43b7-b7bc-a51722be092f_Name">
    <vt:lpwstr>Internal</vt:lpwstr>
  </property>
  <property fmtid="{D5CDD505-2E9C-101B-9397-08002B2CF9AE}" pid="9" name="MSIP_Label_6dbc9bd7-c686-43b7-b7bc-a51722be092f_SiteId">
    <vt:lpwstr>70f82b81-eb94-4a93-aaba-8c4dc6455911</vt:lpwstr>
  </property>
  <property fmtid="{D5CDD505-2E9C-101B-9397-08002B2CF9AE}" pid="10" name="MSIP_Label_6dbc9bd7-c686-43b7-b7bc-a51722be092f_ActionId">
    <vt:lpwstr>4bff438e-907d-4138-a8f0-9343198f2f04</vt:lpwstr>
  </property>
  <property fmtid="{D5CDD505-2E9C-101B-9397-08002B2CF9AE}" pid="11" name="MSIP_Label_6dbc9bd7-c686-43b7-b7bc-a51722be092f_ContentBits">
    <vt:lpwstr>1</vt:lpwstr>
  </property>
  <property fmtid="{D5CDD505-2E9C-101B-9397-08002B2CF9AE}" pid="12" name="GrammarlyDocumentId">
    <vt:lpwstr>3db906a2747b27266d87597635df21d3790a27f7cb06cd890b9b537376de77bf</vt:lpwstr>
  </property>
</Properties>
</file>