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0" distR="0" simplePos="false" relativeHeight="16" behindDoc="false" locked="false" layoutInCell="true" allowOverlap="true">
                <wp:simplePos x="0" y="0"/>
                <wp:positionH relativeFrom="column">
                  <wp:posOffset>-956944</wp:posOffset>
                </wp:positionH>
                <wp:positionV relativeFrom="paragraph">
                  <wp:posOffset>-511175</wp:posOffset>
                </wp:positionV>
                <wp:extent cx="8127112" cy="250475"/>
                <wp:effectExtent l="0" t="0" r="3175" b="0"/>
                <wp:wrapNone/>
                <wp:docPr id="1026" name="Прямоугольник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127112" cy="250475"/>
                        </a:xfrm>
                        <a:prstGeom prst="rect"/>
                        <a:solidFill>
                          <a:srgbClr val="295e7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color="#295e70" stroked="f" style="position:absolute;margin-left:-75.35pt;margin-top:-40.25pt;width:639.93pt;height:19.72pt;z-index:16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page">
                  <wp:posOffset>1200404</wp:posOffset>
                </wp:positionH>
                <wp:positionV relativeFrom="page">
                  <wp:posOffset>3105150</wp:posOffset>
                </wp:positionV>
                <wp:extent cx="6359271" cy="344170"/>
                <wp:effectExtent l="0" t="0" r="0" b="0"/>
                <wp:wrapNone/>
                <wp:docPr id="1027" name="Text Box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59271" cy="344170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rPr>
                                <w:rFonts w:ascii="Arial Black" w:hAnsi="Arial Black"/>
                                <w:b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fillcolor="white" stroked="f" style="position:absolute;margin-left:94.52pt;margin-top:244.5pt;width:500.73pt;height:27.1pt;z-index:5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rial Black" w:hAnsi="Arial Black"/>
                          <w:b/>
                          <w:u w:val="single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-1042668</wp:posOffset>
                </wp:positionH>
                <wp:positionV relativeFrom="paragraph">
                  <wp:posOffset>878446</wp:posOffset>
                </wp:positionV>
                <wp:extent cx="8187414" cy="20078"/>
                <wp:effectExtent l="38100" t="38100" r="136525" b="209550"/>
                <wp:wrapNone/>
                <wp:docPr id="1028" name="Прямая соединительная линия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8187414" cy="20078"/>
                        </a:xfrm>
                        <a:prstGeom prst="line"/>
                        <a:ln cmpd="sng" cap="flat" w="25400">
                          <a:solidFill>
                            <a:srgbClr val="000000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  <a:effectLst>
                          <a:outerShdw ky="0" rotWithShape="false" sy="100000" kx="0" sx="100000" dir="2700000" dist="101600" blurRad="130000" algn="tl">
                            <a:srgbClr val="000000">
                              <a:alpha val="35002"/>
                            </a:srgbClr>
                          </a:outerShdw>
                        </a:effectLst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8" filled="f" stroked="t" from="-82.099846pt,69.168976pt" to="562.5784pt,70.74992pt" style="position:absolute;z-index:10;mso-position-horizontal-relative:text;mso-position-vertical-relative:text;mso-width-relative:page;mso-height-relative:page;mso-wrap-distance-left:0.0pt;mso-wrap-distance-right:0.0pt;visibility:visible;flip:y;">
                <v:stroke weight="2.0pt"/>
                <v:fill/>
                <v:shadow on="t" color="black" offset="5.656854pt,5.656854pt" opacity="22938f" origin="-0.5,-0.5" type="perspectiv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-877570</wp:posOffset>
                </wp:positionH>
                <wp:positionV relativeFrom="paragraph">
                  <wp:posOffset>1652270</wp:posOffset>
                </wp:positionV>
                <wp:extent cx="7550150" cy="863600"/>
                <wp:effectExtent l="0" t="0" r="0" b="0"/>
                <wp:wrapNone/>
                <wp:docPr id="1029" name="Text Box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550150" cy="863600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29">
                        <w:txbxContent>
                          <w:p>
                            <w:pPr>
                              <w:pStyle w:val="style0"/>
                              <w:rPr>
                                <w:i/>
                                <w:color w:val="595959"/>
                                <w:lang w:val="en-US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9" fillcolor="white" stroked="f" style="position:absolute;margin-left:-69.1pt;margin-top:130.1pt;width:594.5pt;height:68.0pt;z-index:3;mso-position-horizontal-relative:text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i/>
                          <w:color w:val="595959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page">
                  <wp:posOffset>-972481</wp:posOffset>
                </wp:positionH>
                <wp:positionV relativeFrom="page">
                  <wp:posOffset>10312103</wp:posOffset>
                </wp:positionV>
                <wp:extent cx="8741923" cy="646079"/>
                <wp:effectExtent l="95250" t="361950" r="21590" b="287655"/>
                <wp:wrapNone/>
                <wp:docPr id="1030" name="Text Box 3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2929">
                          <a:off x="0" y="0"/>
                          <a:ext cx="8741923" cy="646079"/>
                        </a:xfrm>
                        <a:prstGeom prst="parallelogram"/>
                        <a:solidFill>
                          <a:srgbClr val="295e70"/>
                        </a:solidFill>
                        <a:ln>
                          <a:noFill/>
                        </a:ln>
                        <a:effectLst>
                          <a:prstShdw prst="shdw13" dist="294574" dir="15754115">
                            <a:srgbClr val="808080">
                              <a:alpha val="50000"/>
                            </a:srgbClr>
                          </a:prstShdw>
                        </a:effectLst>
                      </wps:spPr>
                      <wps:txbx id="1030">
                        <w:txbxContent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1030" type="#_x0000_t7" adj="399," fillcolor="#295e70" stroked="f" style="position:absolute;margin-left:-76.57pt;margin-top:811.98pt;width:688.34pt;height:50.87pt;z-index:9;mso-position-horizontal-relative:page;mso-position-vertical-relative:page;mso-width-percent:0;mso-height-percent:0;mso-width-relative:page;mso-height-relative:page;mso-wrap-distance-left:0.0pt;mso-wrap-distance-right:0.0pt;visibility:visible;rotation:196608fd;">
                <v:stroke on="f"/>
                <v:fill/>
                <v:shadow on="t" color2="shadow add(102)" offset="-3.0pt,-23.0pt" offset2="-6.0pt,-46.0pt" opacity="50%" type="double"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page">
                  <wp:posOffset>31884</wp:posOffset>
                </wp:positionH>
                <wp:positionV relativeFrom="page">
                  <wp:posOffset>1711620</wp:posOffset>
                </wp:positionV>
                <wp:extent cx="7569198" cy="335912"/>
                <wp:effectExtent l="0" t="0" r="0" b="6985"/>
                <wp:wrapNone/>
                <wp:docPr id="1031" name="Text Box 2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569198" cy="335912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1">
                        <w:txbxContent>
                          <w:p>
                            <w:pPr>
                              <w:pStyle w:val="style0"/>
                              <w:jc w:val="left"/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Experience: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1" fillcolor="white" stroked="f" style="position:absolute;margin-left:2.51pt;margin-top:134.77pt;width:596.0pt;height:26.45pt;z-index:8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jc w:val="left"/>
                        <w:rPr>
                          <w:rFonts w:ascii="Arial Black" w:hAnsi="Arial Black"/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  <w:t>Experience: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8" behindDoc="false" locked="false" layoutInCell="true" allowOverlap="true">
                <wp:simplePos x="0" y="0"/>
                <wp:positionH relativeFrom="page">
                  <wp:posOffset>-50152</wp:posOffset>
                </wp:positionH>
                <wp:positionV relativeFrom="page">
                  <wp:posOffset>4022540</wp:posOffset>
                </wp:positionV>
                <wp:extent cx="7616821" cy="352425"/>
                <wp:effectExtent l="0" t="0" r="3175" b="9525"/>
                <wp:wrapNone/>
                <wp:docPr id="1032" name="Прямоугольник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616821" cy="352425"/>
                        </a:xfrm>
                        <a:prstGeom prst="rect"/>
                        <a:solidFill>
                          <a:srgbClr val="295e70"/>
                        </a:solidFill>
                        <a:ln>
                          <a:noFill/>
                        </a:ln>
                      </wps:spPr>
                      <wps:txbx id="1032">
                        <w:txbxContent>
                          <w:p>
                            <w:pPr>
                              <w:pStyle w:val="style0"/>
                              <w:jc w:val="left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>Role</w:t>
                            </w: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>s and responsibilitie</w:t>
                            </w: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2" fillcolor="#295e70" stroked="f" style="position:absolute;margin-left:-3.95pt;margin-top:316.74pt;width:599.75pt;height:27.75pt;z-index:18;mso-position-horizontal-relative:page;mso-position-vertical-relative:page;mso-width-relative:page;mso-height-relative:page;mso-wrap-distance-left:0.0pt;mso-wrap-distance-right:0.0pt;visibility:visible;v-text-anchor:middle;">
                <v:stroke on="f"/>
                <v:fill/>
                <v:textbox>
                  <w:txbxContent>
                    <w:p>
                      <w:pPr>
                        <w:pStyle w:val="style0"/>
                        <w:jc w:val="left"/>
                        <w:rPr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color w:val="ffffff"/>
                          <w:sz w:val="36"/>
                          <w:szCs w:val="36"/>
                        </w:rPr>
                        <w:t>Role</w:t>
                      </w:r>
                      <w:r>
                        <w:rPr>
                          <w:color w:val="ffffff"/>
                          <w:sz w:val="36"/>
                          <w:szCs w:val="36"/>
                        </w:rPr>
                        <w:t>s and responsibilitie</w:t>
                      </w:r>
                      <w:r>
                        <w:rPr>
                          <w:color w:val="ffffff"/>
                          <w:sz w:val="36"/>
                          <w:szCs w:val="36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-230125</wp:posOffset>
                </wp:positionH>
                <wp:positionV relativeFrom="page">
                  <wp:posOffset>543602</wp:posOffset>
                </wp:positionV>
                <wp:extent cx="7524747" cy="824502"/>
                <wp:effectExtent l="0" t="0" r="19050" b="19050"/>
                <wp:wrapNone/>
                <wp:docPr id="1033" name="Text Box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524747" cy="824502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ffffff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txbx id="1033">
                        <w:txbxContent>
                          <w:p>
                            <w:pPr>
                              <w:pStyle w:val="style0"/>
                              <w:spacing w:after="60" w:lineRule="auto" w:line="240"/>
                              <w:jc w:val="center"/>
                              <w:rPr>
                                <w:rFonts w:ascii="Arial" w:cs="Arial" w:hAnsi="Arial"/>
                                <w:b/>
                                <w:bCs/>
                                <w:color w:val="330066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bCs/>
                                <w:color w:val="330066"/>
                                <w:sz w:val="52"/>
                                <w:szCs w:val="52"/>
                                <w:lang w:val="en-US"/>
                              </w:rPr>
                              <w:t>Vimal shingala</w:t>
                            </w:r>
                          </w:p>
                          <w:p>
                            <w:pPr>
                              <w:pStyle w:val="style0"/>
                              <w:spacing w:after="60" w:lineRule="auto" w:line="240"/>
                              <w:jc w:val="center"/>
                              <w:rPr>
                                <w:rFonts w:ascii="Arial" w:cs="Arial" w:hAnsi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Quality engineer</w:t>
                            </w:r>
                          </w:p>
                          <w:p>
                            <w:pPr>
                              <w:pStyle w:val="style0"/>
                              <w:spacing w:after="60" w:lineRule="auto" w:line="240"/>
                              <w:jc w:val="center"/>
                              <w:rPr>
                                <w:rFonts w:ascii="Arial" w:cs="Arial" w:hAnsi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cs="Arial" w:hAnsi="Arial" w:hint="eastAsia"/>
                                <w:sz w:val="20"/>
                                <w:szCs w:val="20"/>
                                <w:lang w:val="en-US"/>
                              </w:rPr>
                              <w:t xml:space="preserve">.                                  </w:t>
                            </w:r>
                            <w:r>
                              <w:rPr>
                                <w:rFonts w:ascii="Arial" w:cs="Arial" w:hAnsi="Arial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          </w:t>
                            </w:r>
                          </w:p>
                        </w:txbxContent>
                      </wps:txbx>
                      <wps:bodyPr lIns="91440" rIns="91440" tIns="45720" bIns="45720" vert="horz" anchor="ctr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3" fillcolor="white" stroked="t" style="position:absolute;margin-left:-18.12pt;margin-top:42.8pt;width:592.5pt;height:64.92pt;z-index:2;mso-position-horizontal-relative:page;mso-position-vertical-relative:page;mso-width-relative:page;mso-height-relative:page;mso-wrap-distance-left:0.0pt;mso-wrap-distance-right:0.0pt;visibility:visible;v-text-anchor:middle;">
                <v:stroke joinstyle="miter" color="white"/>
                <v:fill/>
                <v:textbox inset="7.2pt,3.6pt,7.2pt,3.6pt">
                  <w:txbxContent>
                    <w:p>
                      <w:pPr>
                        <w:pStyle w:val="style0"/>
                        <w:spacing w:after="60" w:lineRule="auto" w:line="240"/>
                        <w:jc w:val="center"/>
                        <w:rPr>
                          <w:rFonts w:ascii="Arial" w:cs="Arial" w:hAnsi="Arial"/>
                          <w:b/>
                          <w:bCs/>
                          <w:color w:val="330066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Arial" w:cs="Arial" w:hAnsi="Arial"/>
                          <w:b/>
                          <w:bCs/>
                          <w:color w:val="330066"/>
                          <w:sz w:val="52"/>
                          <w:szCs w:val="52"/>
                          <w:lang w:val="en-US"/>
                        </w:rPr>
                        <w:t>Vimal shingala</w:t>
                      </w:r>
                    </w:p>
                    <w:p>
                      <w:pPr>
                        <w:pStyle w:val="style0"/>
                        <w:spacing w:after="60" w:lineRule="auto" w:line="240"/>
                        <w:jc w:val="center"/>
                        <w:rPr>
                          <w:rFonts w:ascii="Arial" w:cs="Arial" w:hAnsi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Arial" w:cs="Arial" w:hAnsi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Quality engineer</w:t>
                      </w:r>
                    </w:p>
                    <w:p>
                      <w:pPr>
                        <w:pStyle w:val="style0"/>
                        <w:spacing w:after="60" w:lineRule="auto" w:line="240"/>
                        <w:jc w:val="center"/>
                        <w:rPr>
                          <w:rFonts w:ascii="Arial" w:cs="Arial" w:hAnsi="Arial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cs="Arial" w:hAnsi="Arial" w:hint="eastAsia"/>
                          <w:sz w:val="20"/>
                          <w:szCs w:val="20"/>
                          <w:lang w:val="en-US"/>
                        </w:rPr>
                        <w:t xml:space="preserve">.                                  </w:t>
                      </w:r>
                      <w:r>
                        <w:rPr>
                          <w:rFonts w:ascii="Arial" w:cs="Arial" w:hAnsi="Arial" w:hint="eastAsia"/>
                          <w:sz w:val="20"/>
                          <w:szCs w:val="20"/>
                          <w:lang w:val="en-US"/>
                        </w:rPr>
                        <w:t xml:space="preserve">      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page">
                  <wp:posOffset>182505</wp:posOffset>
                </wp:positionH>
                <wp:positionV relativeFrom="page">
                  <wp:posOffset>6838429</wp:posOffset>
                </wp:positionV>
                <wp:extent cx="7797158" cy="1245427"/>
                <wp:effectExtent l="0" t="0" r="13334" b="19050"/>
                <wp:wrapNone/>
                <wp:docPr id="1034" name="Text Box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7797158" cy="1245427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ffffff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txbx id="1034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ascii="Baskerville Old Face" w:cs="Arial" w:hAnsi="Baskerville Old Face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cs="Arial" w:hAnsi="Baskerville Old Face"/>
                                <w:sz w:val="56"/>
                                <w:szCs w:val="56"/>
                                <w:lang w:val="en-US"/>
                              </w:rPr>
                              <w:t>Vimal shingala</w:t>
                            </w:r>
                          </w:p>
                        </w:txbxContent>
                      </wps:txbx>
                      <wps:bodyPr lIns="91440" rIns="91440" tIns="45720" bIns="45720" vert="horz" anchor="ctr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4" fillcolor="white" stroked="t" style="position:absolute;margin-left:14.37pt;margin-top:538.46pt;width:613.95pt;height:98.07pt;z-index:4;mso-position-horizontal-relative:page;mso-position-vertical-relative:page;mso-width-relative:page;mso-height-relative:page;mso-wrap-distance-left:0.0pt;mso-wrap-distance-right:0.0pt;visibility:visible;v-text-anchor:middle;flip:y;">
                <v:stroke joinstyle="miter" color="white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rFonts w:ascii="Baskerville Old Face" w:cs="Arial" w:hAnsi="Baskerville Old Face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Baskerville Old Face" w:cs="Arial" w:hAnsi="Baskerville Old Face"/>
                          <w:sz w:val="56"/>
                          <w:szCs w:val="56"/>
                          <w:lang w:val="en-US"/>
                        </w:rPr>
                        <w:t>Vimal shingala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page">
                  <wp:posOffset>5603945</wp:posOffset>
                </wp:positionH>
                <wp:positionV relativeFrom="page">
                  <wp:posOffset>1098409</wp:posOffset>
                </wp:positionV>
                <wp:extent cx="2587787" cy="502282"/>
                <wp:effectExtent l="0" t="0" r="9525" b="0"/>
                <wp:wrapNone/>
                <wp:docPr id="1035" name="Поле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87787" cy="502282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5">
                        <w:txbxContent>
                          <w:p>
                            <w:pPr>
                              <w:pStyle w:val="style0"/>
                              <w:spacing w:lineRule="auto" w:line="180"/>
                              <w:rPr>
                                <w:b/>
                                <w:bCs/>
                                <w:color w:val="33006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0066"/>
                                <w:lang w:val="en-US"/>
                              </w:rPr>
                              <w:t>Mob.no- 9662353189</w:t>
                            </w:r>
                          </w:p>
                          <w:p>
                            <w:pPr>
                              <w:pStyle w:val="style0"/>
                              <w:spacing w:lineRule="auto" w:line="180"/>
                              <w:rPr>
                                <w:b/>
                                <w:bCs/>
                                <w:color w:val="33006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0066"/>
                                <w:lang w:val="en-US"/>
                              </w:rPr>
                              <w:t>Vimalshingala1@gmail.com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5" fillcolor="white" stroked="f" style="position:absolute;margin-left:441.26pt;margin-top:86.49pt;width:203.76pt;height:39.55pt;z-index:11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lineRule="auto" w:line="180"/>
                        <w:rPr>
                          <w:b/>
                          <w:bCs/>
                          <w:color w:val="33006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330066"/>
                          <w:lang w:val="en-US"/>
                        </w:rPr>
                        <w:t>Mob.no- 9662353189</w:t>
                      </w:r>
                    </w:p>
                    <w:p>
                      <w:pPr>
                        <w:pStyle w:val="style0"/>
                        <w:spacing w:lineRule="auto" w:line="180"/>
                        <w:rPr>
                          <w:b/>
                          <w:bCs/>
                          <w:color w:val="33006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330066"/>
                          <w:lang w:val="en-US"/>
                        </w:rPr>
                        <w:t>Vimalshingala1@gmail.com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page">
                  <wp:posOffset>66084</wp:posOffset>
                </wp:positionH>
                <wp:positionV relativeFrom="page">
                  <wp:posOffset>1970062</wp:posOffset>
                </wp:positionV>
                <wp:extent cx="7613637" cy="2034904"/>
                <wp:effectExtent l="0" t="0" r="0" b="0"/>
                <wp:wrapNone/>
                <wp:docPr id="1036" name="Text Box 2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613637" cy="2034904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6">
                        <w:txbxContent>
                          <w:p>
                            <w:pPr>
                              <w:pStyle w:val="style4"/>
                              <w:spacing w:before="0" w:lineRule="auto" w:line="240"/>
                              <w:textAlignment w:val="center"/>
                              <w:rPr>
                                <w:i w:val="false"/>
                                <w:iCs w:val="false"/>
                                <w:color w:val="36363d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 w:val="false"/>
                                <w:iCs w:val="false"/>
                                <w:color w:val="36363d"/>
                                <w:sz w:val="28"/>
                                <w:szCs w:val="28"/>
                                <w:lang w:val="en-US"/>
                              </w:rPr>
                              <w:t>Inc</w:t>
                            </w:r>
                            <w:r>
                              <w:rPr>
                                <w:i w:val="false"/>
                                <w:iCs w:val="false"/>
                                <w:color w:val="36363d"/>
                                <w:sz w:val="28"/>
                                <w:szCs w:val="28"/>
                                <w:lang w:val="en-US"/>
                              </w:rPr>
                              <w:t>oming</w:t>
                            </w:r>
                            <w:r>
                              <w:rPr>
                                <w:i w:val="false"/>
                                <w:iCs w:val="false"/>
                                <w:color w:val="36363d"/>
                                <w:sz w:val="28"/>
                                <w:szCs w:val="28"/>
                                <w:lang w:val="en-US"/>
                              </w:rPr>
                              <w:t xml:space="preserve"> Quality control</w:t>
                            </w:r>
                          </w:p>
                          <w:p>
                            <w:pPr>
                              <w:pStyle w:val="style0"/>
                              <w:numPr>
                                <w:ilvl w:val="0"/>
                                <w:numId w:val="0"/>
                              </w:numPr>
                              <w:spacing w:before="0" w:lineRule="exact" w:line="240"/>
                              <w:textAlignment w:val="center"/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color w:val="36363d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4"/>
                              <w:numPr>
                                <w:ilvl w:val="0"/>
                                <w:numId w:val="17"/>
                              </w:numPr>
                              <w:spacing w:before="0" w:lineRule="exact" w:line="240"/>
                              <w:textAlignment w:val="center"/>
                              <w:rPr>
                                <w:b w:val="false"/>
                                <w:bCs w:val="false"/>
                                <w:color w:val="36363d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i w:val="false"/>
                                <w:color w:val="36363d"/>
                                <w:lang w:val="en-US"/>
                              </w:rPr>
                              <w:t>2.</w:t>
                            </w:r>
                            <w:r>
                              <w:rPr>
                                <w:b w:val="false"/>
                                <w:bCs w:val="false"/>
                                <w:i w:val="false"/>
                                <w:color w:val="36363d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b w:val="false"/>
                                <w:bCs w:val="false"/>
                                <w:i w:val="false"/>
                                <w:color w:val="36363d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bCs w:val="false"/>
                                <w:i w:val="false"/>
                                <w:color w:val="36363d"/>
                                <w:lang w:val="en-IN"/>
                              </w:rPr>
                              <w:t xml:space="preserve"> year's</w:t>
                            </w:r>
                            <w:r>
                              <w:rPr>
                                <w:b w:val="false"/>
                                <w:bCs w:val="false"/>
                                <w:i w:val="false"/>
                                <w:color w:val="36363d"/>
                                <w:lang w:val="en-US"/>
                              </w:rPr>
                              <w:t xml:space="preserve"> of total experience in quality department (parts &amp;</w:t>
                            </w:r>
                          </w:p>
                          <w:p>
                            <w:pPr>
                              <w:pStyle w:val="style4"/>
                              <w:spacing w:before="0" w:lineRule="exact" w:line="240"/>
                              <w:ind w:left="720"/>
                              <w:textAlignment w:val="center"/>
                              <w:rPr>
                                <w:b w:val="false"/>
                                <w:bCs w:val="false"/>
                                <w:i w:val="false"/>
                                <w:color w:val="000080"/>
                                <w:highlight w:val="none"/>
                                <w:lang w:val="en-IN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i w:val="false"/>
                                <w:color w:val="36363d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bCs w:val="false"/>
                                <w:i w:val="false"/>
                                <w:color w:val="36363d"/>
                                <w:lang w:val="en-US"/>
                              </w:rPr>
                              <w:t>Process quality)</w:t>
                            </w:r>
                            <w:r>
                              <w:rPr>
                                <w:b w:val="false"/>
                                <w:bCs w:val="false"/>
                                <w:i w:val="false"/>
                                <w:color w:val="36363d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bCs w:val="false"/>
                                <w:i w:val="false"/>
                                <w:color w:val="000080"/>
                                <w:highlight w:val="none"/>
                                <w:lang w:val="en-IN"/>
                              </w:rPr>
                              <w:t>9 month work in TA</w:t>
                            </w:r>
                            <w:r>
                              <w:rPr>
                                <w:b w:val="false"/>
                                <w:bCs w:val="false"/>
                                <w:i w:val="false"/>
                                <w:color w:val="000080"/>
                                <w:highlight w:val="none"/>
                                <w:lang w:val="en-IN"/>
                              </w:rPr>
                              <w:t xml:space="preserve">TA </w:t>
                            </w:r>
                            <w:r>
                              <w:rPr>
                                <w:b w:val="false"/>
                                <w:bCs w:val="false"/>
                                <w:i w:val="false"/>
                                <w:color w:val="000080"/>
                                <w:highlight w:val="none"/>
                                <w:lang w:val="en-IN"/>
                              </w:rPr>
                              <w:t>MOTORS</w:t>
                            </w:r>
                            <w:r>
                              <w:rPr>
                                <w:b w:val="false"/>
                                <w:bCs w:val="false"/>
                                <w:i w:val="false"/>
                                <w:color w:val="000080"/>
                                <w:highlight w:val="none"/>
                                <w:lang w:val="en-IN"/>
                              </w:rPr>
                              <w:t xml:space="preserve"> PVT LTD</w:t>
                            </w:r>
                            <w:r>
                              <w:rPr>
                                <w:b w:val="false"/>
                                <w:bCs w:val="false"/>
                                <w:i w:val="false"/>
                                <w:color w:val="000080"/>
                                <w:highlight w:val="none"/>
                                <w:lang w:val="en-IN"/>
                              </w:rPr>
                              <w:t xml:space="preserve"> +</w:t>
                            </w:r>
                          </w:p>
                          <w:p>
                            <w:pPr>
                              <w:pStyle w:val="style4"/>
                              <w:spacing w:before="0" w:lineRule="exact" w:line="240"/>
                              <w:ind w:left="720"/>
                              <w:textAlignment w:val="center"/>
                              <w:rPr>
                                <w:b w:val="false"/>
                                <w:bCs w:val="false"/>
                                <w:i w:val="false"/>
                                <w:color w:val="000080"/>
                                <w:highlight w:val="none"/>
                                <w:lang w:val="en-IN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i w:val="false"/>
                                <w:color w:val="000080"/>
                                <w:highlight w:val="none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bCs w:val="false"/>
                                <w:i w:val="false"/>
                                <w:color w:val="000080"/>
                                <w:highlight w:val="none"/>
                                <w:lang w:val="en-IN"/>
                              </w:rPr>
                              <w:t>6 month</w:t>
                            </w:r>
                            <w:r>
                              <w:rPr>
                                <w:b w:val="false"/>
                                <w:bCs w:val="false"/>
                                <w:i w:val="false"/>
                                <w:color w:val="000080"/>
                                <w:highlight w:val="none"/>
                                <w:lang w:val="en-IN"/>
                              </w:rPr>
                              <w:t xml:space="preserve"> work</w:t>
                            </w:r>
                            <w:r>
                              <w:rPr>
                                <w:b w:val="false"/>
                                <w:bCs w:val="false"/>
                                <w:i w:val="false"/>
                                <w:color w:val="000080"/>
                                <w:highlight w:val="none"/>
                                <w:lang w:val="en-IN"/>
                              </w:rPr>
                              <w:t xml:space="preserve"> in</w:t>
                            </w:r>
                            <w:r>
                              <w:rPr>
                                <w:b w:val="false"/>
                                <w:bCs w:val="false"/>
                                <w:i w:val="false"/>
                                <w:color w:val="000080"/>
                                <w:highlight w:val="none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bCs w:val="false"/>
                                <w:i w:val="false"/>
                                <w:color w:val="000080"/>
                                <w:highlight w:val="none"/>
                                <w:lang w:val="en-IN"/>
                              </w:rPr>
                              <w:t xml:space="preserve">FORD </w:t>
                            </w:r>
                            <w:r>
                              <w:rPr>
                                <w:b w:val="false"/>
                                <w:bCs w:val="false"/>
                                <w:i w:val="false"/>
                                <w:color w:val="000080"/>
                                <w:highlight w:val="none"/>
                                <w:lang w:val="en-IN"/>
                              </w:rPr>
                              <w:t xml:space="preserve">INDIA </w:t>
                            </w:r>
                            <w:r>
                              <w:rPr>
                                <w:b w:val="false"/>
                                <w:bCs w:val="false"/>
                                <w:i w:val="false"/>
                                <w:color w:val="000080"/>
                                <w:highlight w:val="none"/>
                                <w:lang w:val="en-IN"/>
                              </w:rPr>
                              <w:t xml:space="preserve">PVT </w:t>
                            </w:r>
                            <w:r>
                              <w:rPr>
                                <w:b w:val="false"/>
                                <w:bCs w:val="false"/>
                                <w:i w:val="false"/>
                                <w:color w:val="000080"/>
                                <w:highlight w:val="none"/>
                                <w:lang w:val="en-IN"/>
                              </w:rPr>
                              <w:t>LTD in</w:t>
                            </w:r>
                            <w:r>
                              <w:rPr>
                                <w:b w:val="false"/>
                                <w:bCs w:val="false"/>
                                <w:i w:val="false"/>
                                <w:color w:val="000080"/>
                                <w:highlight w:val="none"/>
                                <w:lang w:val="en-IN"/>
                              </w:rPr>
                              <w:t xml:space="preserve"> automobile</w:t>
                            </w:r>
                          </w:p>
                          <w:p>
                            <w:pPr>
                              <w:pStyle w:val="style0"/>
                              <w:numPr>
                                <w:ilvl w:val="0"/>
                                <w:numId w:val="0"/>
                              </w:numPr>
                              <w:spacing w:before="0" w:lineRule="exact" w:line="240"/>
                              <w:ind w:left="720"/>
                              <w:textAlignment w:val="center"/>
                              <w:rPr>
                                <w:b w:val="false"/>
                                <w:bCs w:val="false"/>
                                <w:i w:val="false"/>
                                <w:color w:val="000080"/>
                                <w:highlight w:val="none"/>
                                <w:lang w:val="en-US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i w:val="false"/>
                                <w:color w:val="000080"/>
                                <w:highlight w:val="none"/>
                                <w:lang w:val="en-IN"/>
                              </w:rPr>
                              <w:t>Industr</w:t>
                            </w:r>
                            <w:r>
                              <w:rPr>
                                <w:b w:val="false"/>
                                <w:bCs w:val="false"/>
                                <w:i w:val="false"/>
                                <w:color w:val="000080"/>
                                <w:highlight w:val="none"/>
                                <w:lang w:val="en-US"/>
                              </w:rPr>
                              <w:t>y and</w:t>
                            </w:r>
                            <w:r>
                              <w:rPr>
                                <w:b w:val="false"/>
                                <w:bCs w:val="false"/>
                                <w:i w:val="false"/>
                                <w:color w:val="000080"/>
                                <w:highlight w:val="none"/>
                                <w:lang w:val="en-US"/>
                              </w:rPr>
                              <w:t xml:space="preserve"> currently work in </w:t>
                            </w:r>
                            <w:r>
                              <w:rPr>
                                <w:b w:val="false"/>
                                <w:bCs w:val="false"/>
                                <w:i w:val="false"/>
                                <w:color w:val="000080"/>
                                <w:highlight w:val="none"/>
                                <w:lang w:val="en-US"/>
                              </w:rPr>
                              <w:t xml:space="preserve">NIFCO south India Pvt Ltd </w:t>
                            </w:r>
                            <w:r>
                              <w:rPr>
                                <w:b w:val="false"/>
                                <w:bCs w:val="false"/>
                                <w:i w:val="false"/>
                                <w:color w:val="000080"/>
                                <w:highlight w:val="none"/>
                                <w:lang w:val="en-US"/>
                              </w:rPr>
                              <w:t xml:space="preserve">as </w:t>
                            </w:r>
                            <w:r>
                              <w:rPr>
                                <w:b w:val="false"/>
                                <w:bCs w:val="false"/>
                                <w:i w:val="false"/>
                                <w:color w:val="000080"/>
                                <w:highlight w:val="none"/>
                                <w:lang w:val="en-US"/>
                              </w:rPr>
                              <w:t>a</w:t>
                            </w:r>
                          </w:p>
                          <w:p>
                            <w:pPr>
                              <w:pStyle w:val="style0"/>
                              <w:numPr>
                                <w:ilvl w:val="0"/>
                                <w:numId w:val="0"/>
                              </w:numPr>
                              <w:spacing w:before="0" w:lineRule="exact" w:line="240"/>
                              <w:ind w:left="720"/>
                              <w:textAlignment w:val="center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i w:val="false"/>
                                <w:color w:val="000080"/>
                                <w:highlight w:val="none"/>
                                <w:lang w:val="en-US"/>
                              </w:rPr>
                              <w:t xml:space="preserve"> resident </w:t>
                            </w:r>
                            <w:r>
                              <w:rPr>
                                <w:b w:val="false"/>
                                <w:bCs w:val="false"/>
                                <w:i w:val="false"/>
                                <w:color w:val="000080"/>
                                <w:highlight w:val="none"/>
                                <w:lang w:val="en-US"/>
                              </w:rPr>
                              <w:t>Enginee</w:t>
                            </w:r>
                            <w:r>
                              <w:rPr>
                                <w:b w:val="false"/>
                                <w:bCs w:val="false"/>
                                <w:i w:val="false"/>
                                <w:color w:val="000080"/>
                                <w:highlight w:val="none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b w:val="false"/>
                                <w:bCs w:val="false"/>
                                <w:i w:val="false"/>
                                <w:color w:val="000080"/>
                                <w:highlight w:val="none"/>
                                <w:lang w:val="en-US"/>
                              </w:rPr>
                              <w:t xml:space="preserve"> in </w:t>
                            </w:r>
                            <w:r>
                              <w:rPr>
                                <w:b w:val="false"/>
                                <w:bCs w:val="false"/>
                                <w:i w:val="false"/>
                                <w:color w:val="000080"/>
                                <w:highlight w:val="none"/>
                                <w:lang w:val="en-US"/>
                              </w:rPr>
                              <w:t xml:space="preserve">Ford </w:t>
                            </w:r>
                            <w:r>
                              <w:rPr>
                                <w:b w:val="false"/>
                                <w:bCs w:val="false"/>
                                <w:i w:val="false"/>
                                <w:color w:val="000080"/>
                                <w:highlight w:val="none"/>
                                <w:lang w:val="en-US"/>
                              </w:rPr>
                              <w:t>India Pvt Ltd Sanand.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3"/>
                              </w:numPr>
                              <w:spacing w:before="0" w:lineRule="auto" w:line="180"/>
                              <w:textAlignment w:val="cente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Key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experience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product,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process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&amp;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part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quality,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root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cause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analysis.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29"/>
                              </w:numPr>
                              <w:spacing w:before="0" w:lineRule="auto" w:line="180"/>
                              <w:textAlignment w:val="cente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Highly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dedicated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&amp;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motivated.</w:t>
                            </w:r>
                          </w:p>
                          <w:p>
                            <w:pPr>
                              <w:pStyle w:val="style0"/>
                              <w:numPr>
                                <w:ilvl w:val="0"/>
                                <w:numId w:val="0"/>
                              </w:numPr>
                              <w:spacing w:before="0" w:lineRule="auto" w:line="240"/>
                              <w:textAlignment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6" fillcolor="white" stroked="f" style="position:absolute;margin-left:5.2pt;margin-top:155.12pt;width:599.5pt;height:160.23pt;z-index:7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4"/>
                        <w:spacing w:before="0" w:lineRule="auto" w:line="240"/>
                        <w:textAlignment w:val="center"/>
                        <w:rPr>
                          <w:i w:val="false"/>
                          <w:iCs w:val="false"/>
                          <w:color w:val="36363d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i w:val="false"/>
                          <w:iCs w:val="false"/>
                          <w:color w:val="36363d"/>
                          <w:sz w:val="28"/>
                          <w:szCs w:val="28"/>
                          <w:lang w:val="en-US"/>
                        </w:rPr>
                        <w:t>Inc</w:t>
                      </w:r>
                      <w:r>
                        <w:rPr>
                          <w:i w:val="false"/>
                          <w:iCs w:val="false"/>
                          <w:color w:val="36363d"/>
                          <w:sz w:val="28"/>
                          <w:szCs w:val="28"/>
                          <w:lang w:val="en-US"/>
                        </w:rPr>
                        <w:t>oming</w:t>
                      </w:r>
                      <w:r>
                        <w:rPr>
                          <w:i w:val="false"/>
                          <w:iCs w:val="false"/>
                          <w:color w:val="36363d"/>
                          <w:sz w:val="28"/>
                          <w:szCs w:val="28"/>
                          <w:lang w:val="en-US"/>
                        </w:rPr>
                        <w:t xml:space="preserve"> Quality control</w:t>
                      </w:r>
                    </w:p>
                    <w:p>
                      <w:pPr>
                        <w:pStyle w:val="style0"/>
                        <w:numPr>
                          <w:ilvl w:val="0"/>
                          <w:numId w:val="0"/>
                        </w:numPr>
                        <w:spacing w:before="0" w:lineRule="exact" w:line="240"/>
                        <w:textAlignment w:val="center"/>
                        <w:rPr>
                          <w:b w:val="false"/>
                          <w:bCs w:val="false"/>
                          <w:i w:val="false"/>
                          <w:iCs w:val="false"/>
                          <w:color w:val="36363d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pStyle w:val="style4"/>
                        <w:numPr>
                          <w:ilvl w:val="0"/>
                          <w:numId w:val="17"/>
                        </w:numPr>
                        <w:spacing w:before="0" w:lineRule="exact" w:line="240"/>
                        <w:textAlignment w:val="center"/>
                        <w:rPr>
                          <w:b w:val="false"/>
                          <w:bCs w:val="false"/>
                          <w:color w:val="36363d"/>
                        </w:rPr>
                      </w:pPr>
                      <w:r>
                        <w:rPr>
                          <w:b w:val="false"/>
                          <w:bCs w:val="false"/>
                          <w:i w:val="false"/>
                          <w:color w:val="36363d"/>
                          <w:lang w:val="en-US"/>
                        </w:rPr>
                        <w:t>2.</w:t>
                      </w:r>
                      <w:r>
                        <w:rPr>
                          <w:b w:val="false"/>
                          <w:bCs w:val="false"/>
                          <w:i w:val="false"/>
                          <w:color w:val="36363d"/>
                          <w:lang w:val="en-US"/>
                        </w:rPr>
                        <w:t>5</w:t>
                      </w:r>
                      <w:r>
                        <w:rPr>
                          <w:b w:val="false"/>
                          <w:bCs w:val="false"/>
                          <w:i w:val="false"/>
                          <w:color w:val="36363d"/>
                          <w:lang w:val="en-US"/>
                        </w:rPr>
                        <w:t xml:space="preserve"> </w:t>
                      </w:r>
                      <w:r>
                        <w:rPr>
                          <w:b w:val="false"/>
                          <w:bCs w:val="false"/>
                          <w:i w:val="false"/>
                          <w:color w:val="36363d"/>
                          <w:lang w:val="en-IN"/>
                        </w:rPr>
                        <w:t xml:space="preserve"> year's</w:t>
                      </w:r>
                      <w:r>
                        <w:rPr>
                          <w:b w:val="false"/>
                          <w:bCs w:val="false"/>
                          <w:i w:val="false"/>
                          <w:color w:val="36363d"/>
                          <w:lang w:val="en-US"/>
                        </w:rPr>
                        <w:t xml:space="preserve"> of total experience in quality department (parts &amp;</w:t>
                      </w:r>
                    </w:p>
                    <w:p>
                      <w:pPr>
                        <w:pStyle w:val="style4"/>
                        <w:spacing w:before="0" w:lineRule="exact" w:line="240"/>
                        <w:ind w:left="720"/>
                        <w:textAlignment w:val="center"/>
                        <w:rPr>
                          <w:b w:val="false"/>
                          <w:bCs w:val="false"/>
                          <w:i w:val="false"/>
                          <w:color w:val="000080"/>
                          <w:highlight w:val="none"/>
                          <w:lang w:val="en-IN"/>
                        </w:rPr>
                      </w:pPr>
                      <w:r>
                        <w:rPr>
                          <w:b w:val="false"/>
                          <w:bCs w:val="false"/>
                          <w:i w:val="false"/>
                          <w:color w:val="36363d"/>
                          <w:lang w:val="en-US"/>
                        </w:rPr>
                        <w:t xml:space="preserve"> </w:t>
                      </w:r>
                      <w:r>
                        <w:rPr>
                          <w:b w:val="false"/>
                          <w:bCs w:val="false"/>
                          <w:i w:val="false"/>
                          <w:color w:val="36363d"/>
                          <w:lang w:val="en-US"/>
                        </w:rPr>
                        <w:t>Process quality)</w:t>
                      </w:r>
                      <w:r>
                        <w:rPr>
                          <w:b w:val="false"/>
                          <w:bCs w:val="false"/>
                          <w:i w:val="false"/>
                          <w:color w:val="36363d"/>
                          <w:lang w:val="en-IN"/>
                        </w:rPr>
                        <w:t xml:space="preserve"> </w:t>
                      </w:r>
                      <w:r>
                        <w:rPr>
                          <w:b w:val="false"/>
                          <w:bCs w:val="false"/>
                          <w:i w:val="false"/>
                          <w:color w:val="000080"/>
                          <w:highlight w:val="none"/>
                          <w:lang w:val="en-IN"/>
                        </w:rPr>
                        <w:t>9 month work in TA</w:t>
                      </w:r>
                      <w:r>
                        <w:rPr>
                          <w:b w:val="false"/>
                          <w:bCs w:val="false"/>
                          <w:i w:val="false"/>
                          <w:color w:val="000080"/>
                          <w:highlight w:val="none"/>
                          <w:lang w:val="en-IN"/>
                        </w:rPr>
                        <w:t xml:space="preserve">TA </w:t>
                      </w:r>
                      <w:r>
                        <w:rPr>
                          <w:b w:val="false"/>
                          <w:bCs w:val="false"/>
                          <w:i w:val="false"/>
                          <w:color w:val="000080"/>
                          <w:highlight w:val="none"/>
                          <w:lang w:val="en-IN"/>
                        </w:rPr>
                        <w:t>MOTORS</w:t>
                      </w:r>
                      <w:r>
                        <w:rPr>
                          <w:b w:val="false"/>
                          <w:bCs w:val="false"/>
                          <w:i w:val="false"/>
                          <w:color w:val="000080"/>
                          <w:highlight w:val="none"/>
                          <w:lang w:val="en-IN"/>
                        </w:rPr>
                        <w:t xml:space="preserve"> PVT LTD</w:t>
                      </w:r>
                      <w:r>
                        <w:rPr>
                          <w:b w:val="false"/>
                          <w:bCs w:val="false"/>
                          <w:i w:val="false"/>
                          <w:color w:val="000080"/>
                          <w:highlight w:val="none"/>
                          <w:lang w:val="en-IN"/>
                        </w:rPr>
                        <w:t xml:space="preserve"> +</w:t>
                      </w:r>
                    </w:p>
                    <w:p>
                      <w:pPr>
                        <w:pStyle w:val="style4"/>
                        <w:spacing w:before="0" w:lineRule="exact" w:line="240"/>
                        <w:ind w:left="720"/>
                        <w:textAlignment w:val="center"/>
                        <w:rPr>
                          <w:b w:val="false"/>
                          <w:bCs w:val="false"/>
                          <w:i w:val="false"/>
                          <w:color w:val="000080"/>
                          <w:highlight w:val="none"/>
                          <w:lang w:val="en-IN"/>
                        </w:rPr>
                      </w:pPr>
                      <w:r>
                        <w:rPr>
                          <w:b w:val="false"/>
                          <w:bCs w:val="false"/>
                          <w:i w:val="false"/>
                          <w:color w:val="000080"/>
                          <w:highlight w:val="none"/>
                          <w:lang w:val="en-IN"/>
                        </w:rPr>
                        <w:t xml:space="preserve"> </w:t>
                      </w:r>
                      <w:r>
                        <w:rPr>
                          <w:b w:val="false"/>
                          <w:bCs w:val="false"/>
                          <w:i w:val="false"/>
                          <w:color w:val="000080"/>
                          <w:highlight w:val="none"/>
                          <w:lang w:val="en-IN"/>
                        </w:rPr>
                        <w:t>6 month</w:t>
                      </w:r>
                      <w:r>
                        <w:rPr>
                          <w:b w:val="false"/>
                          <w:bCs w:val="false"/>
                          <w:i w:val="false"/>
                          <w:color w:val="000080"/>
                          <w:highlight w:val="none"/>
                          <w:lang w:val="en-IN"/>
                        </w:rPr>
                        <w:t xml:space="preserve"> work</w:t>
                      </w:r>
                      <w:r>
                        <w:rPr>
                          <w:b w:val="false"/>
                          <w:bCs w:val="false"/>
                          <w:i w:val="false"/>
                          <w:color w:val="000080"/>
                          <w:highlight w:val="none"/>
                          <w:lang w:val="en-IN"/>
                        </w:rPr>
                        <w:t xml:space="preserve"> in</w:t>
                      </w:r>
                      <w:r>
                        <w:rPr>
                          <w:b w:val="false"/>
                          <w:bCs w:val="false"/>
                          <w:i w:val="false"/>
                          <w:color w:val="000080"/>
                          <w:highlight w:val="none"/>
                          <w:lang w:val="en-IN"/>
                        </w:rPr>
                        <w:t xml:space="preserve"> </w:t>
                      </w:r>
                      <w:r>
                        <w:rPr>
                          <w:b w:val="false"/>
                          <w:bCs w:val="false"/>
                          <w:i w:val="false"/>
                          <w:color w:val="000080"/>
                          <w:highlight w:val="none"/>
                          <w:lang w:val="en-IN"/>
                        </w:rPr>
                        <w:t xml:space="preserve">FORD </w:t>
                      </w:r>
                      <w:r>
                        <w:rPr>
                          <w:b w:val="false"/>
                          <w:bCs w:val="false"/>
                          <w:i w:val="false"/>
                          <w:color w:val="000080"/>
                          <w:highlight w:val="none"/>
                          <w:lang w:val="en-IN"/>
                        </w:rPr>
                        <w:t xml:space="preserve">INDIA </w:t>
                      </w:r>
                      <w:r>
                        <w:rPr>
                          <w:b w:val="false"/>
                          <w:bCs w:val="false"/>
                          <w:i w:val="false"/>
                          <w:color w:val="000080"/>
                          <w:highlight w:val="none"/>
                          <w:lang w:val="en-IN"/>
                        </w:rPr>
                        <w:t xml:space="preserve">PVT </w:t>
                      </w:r>
                      <w:r>
                        <w:rPr>
                          <w:b w:val="false"/>
                          <w:bCs w:val="false"/>
                          <w:i w:val="false"/>
                          <w:color w:val="000080"/>
                          <w:highlight w:val="none"/>
                          <w:lang w:val="en-IN"/>
                        </w:rPr>
                        <w:t>LTD in</w:t>
                      </w:r>
                      <w:r>
                        <w:rPr>
                          <w:b w:val="false"/>
                          <w:bCs w:val="false"/>
                          <w:i w:val="false"/>
                          <w:color w:val="000080"/>
                          <w:highlight w:val="none"/>
                          <w:lang w:val="en-IN"/>
                        </w:rPr>
                        <w:t xml:space="preserve"> automobile</w:t>
                      </w:r>
                    </w:p>
                    <w:p>
                      <w:pPr>
                        <w:pStyle w:val="style0"/>
                        <w:numPr>
                          <w:ilvl w:val="0"/>
                          <w:numId w:val="0"/>
                        </w:numPr>
                        <w:spacing w:before="0" w:lineRule="exact" w:line="240"/>
                        <w:ind w:left="720"/>
                        <w:textAlignment w:val="center"/>
                        <w:rPr>
                          <w:b w:val="false"/>
                          <w:bCs w:val="false"/>
                          <w:i w:val="false"/>
                          <w:color w:val="000080"/>
                          <w:highlight w:val="none"/>
                          <w:lang w:val="en-US"/>
                        </w:rPr>
                      </w:pPr>
                      <w:r>
                        <w:rPr>
                          <w:b w:val="false"/>
                          <w:bCs w:val="false"/>
                          <w:i w:val="false"/>
                          <w:color w:val="000080"/>
                          <w:highlight w:val="none"/>
                          <w:lang w:val="en-IN"/>
                        </w:rPr>
                        <w:t>Industr</w:t>
                      </w:r>
                      <w:r>
                        <w:rPr>
                          <w:b w:val="false"/>
                          <w:bCs w:val="false"/>
                          <w:i w:val="false"/>
                          <w:color w:val="000080"/>
                          <w:highlight w:val="none"/>
                          <w:lang w:val="en-US"/>
                        </w:rPr>
                        <w:t>y and</w:t>
                      </w:r>
                      <w:r>
                        <w:rPr>
                          <w:b w:val="false"/>
                          <w:bCs w:val="false"/>
                          <w:i w:val="false"/>
                          <w:color w:val="000080"/>
                          <w:highlight w:val="none"/>
                          <w:lang w:val="en-US"/>
                        </w:rPr>
                        <w:t xml:space="preserve"> currently work in </w:t>
                      </w:r>
                      <w:r>
                        <w:rPr>
                          <w:b w:val="false"/>
                          <w:bCs w:val="false"/>
                          <w:i w:val="false"/>
                          <w:color w:val="000080"/>
                          <w:highlight w:val="none"/>
                          <w:lang w:val="en-US"/>
                        </w:rPr>
                        <w:t xml:space="preserve">NIFCO south India Pvt Ltd </w:t>
                      </w:r>
                      <w:r>
                        <w:rPr>
                          <w:b w:val="false"/>
                          <w:bCs w:val="false"/>
                          <w:i w:val="false"/>
                          <w:color w:val="000080"/>
                          <w:highlight w:val="none"/>
                          <w:lang w:val="en-US"/>
                        </w:rPr>
                        <w:t xml:space="preserve">as </w:t>
                      </w:r>
                      <w:r>
                        <w:rPr>
                          <w:b w:val="false"/>
                          <w:bCs w:val="false"/>
                          <w:i w:val="false"/>
                          <w:color w:val="000080"/>
                          <w:highlight w:val="none"/>
                          <w:lang w:val="en-US"/>
                        </w:rPr>
                        <w:t>a</w:t>
                      </w:r>
                    </w:p>
                    <w:p>
                      <w:pPr>
                        <w:pStyle w:val="style0"/>
                        <w:numPr>
                          <w:ilvl w:val="0"/>
                          <w:numId w:val="0"/>
                        </w:numPr>
                        <w:spacing w:before="0" w:lineRule="exact" w:line="240"/>
                        <w:ind w:left="720"/>
                        <w:textAlignment w:val="center"/>
                        <w:rPr/>
                      </w:pPr>
                      <w:r>
                        <w:rPr>
                          <w:b w:val="false"/>
                          <w:bCs w:val="false"/>
                          <w:i w:val="false"/>
                          <w:color w:val="000080"/>
                          <w:highlight w:val="none"/>
                          <w:lang w:val="en-US"/>
                        </w:rPr>
                        <w:t xml:space="preserve"> resident </w:t>
                      </w:r>
                      <w:r>
                        <w:rPr>
                          <w:b w:val="false"/>
                          <w:bCs w:val="false"/>
                          <w:i w:val="false"/>
                          <w:color w:val="000080"/>
                          <w:highlight w:val="none"/>
                          <w:lang w:val="en-US"/>
                        </w:rPr>
                        <w:t>Enginee</w:t>
                      </w:r>
                      <w:r>
                        <w:rPr>
                          <w:b w:val="false"/>
                          <w:bCs w:val="false"/>
                          <w:i w:val="false"/>
                          <w:color w:val="000080"/>
                          <w:highlight w:val="none"/>
                          <w:lang w:val="en-US"/>
                        </w:rPr>
                        <w:t>r</w:t>
                      </w:r>
                      <w:r>
                        <w:rPr>
                          <w:b w:val="false"/>
                          <w:bCs w:val="false"/>
                          <w:i w:val="false"/>
                          <w:color w:val="000080"/>
                          <w:highlight w:val="none"/>
                          <w:lang w:val="en-US"/>
                        </w:rPr>
                        <w:t xml:space="preserve"> in </w:t>
                      </w:r>
                      <w:r>
                        <w:rPr>
                          <w:b w:val="false"/>
                          <w:bCs w:val="false"/>
                          <w:i w:val="false"/>
                          <w:color w:val="000080"/>
                          <w:highlight w:val="none"/>
                          <w:lang w:val="en-US"/>
                        </w:rPr>
                        <w:t xml:space="preserve">Ford </w:t>
                      </w:r>
                      <w:r>
                        <w:rPr>
                          <w:b w:val="false"/>
                          <w:bCs w:val="false"/>
                          <w:i w:val="false"/>
                          <w:color w:val="000080"/>
                          <w:highlight w:val="none"/>
                          <w:lang w:val="en-US"/>
                        </w:rPr>
                        <w:t>India Pvt Ltd Sanand.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3"/>
                        </w:numPr>
                        <w:spacing w:before="0" w:lineRule="auto" w:line="180"/>
                        <w:textAlignment w:val="center"/>
                        <w:rPr/>
                      </w:pPr>
                      <w:r>
                        <w:rPr>
                          <w:lang w:val="en-US"/>
                        </w:rPr>
                        <w:t>Key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experience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in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product,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process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&amp;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part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quality,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root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cause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analysis.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29"/>
                        </w:numPr>
                        <w:spacing w:before="0" w:lineRule="auto" w:line="180"/>
                        <w:textAlignment w:val="center"/>
                        <w:rPr/>
                      </w:pPr>
                      <w:r>
                        <w:rPr>
                          <w:lang w:val="en-US"/>
                        </w:rPr>
                        <w:t>Highly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dedicated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&amp;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self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motivated.</w:t>
                      </w:r>
                    </w:p>
                    <w:p>
                      <w:pPr>
                        <w:pStyle w:val="style0"/>
                        <w:numPr>
                          <w:ilvl w:val="0"/>
                          <w:numId w:val="0"/>
                        </w:numPr>
                        <w:spacing w:before="0" w:lineRule="auto" w:line="240"/>
                        <w:textAlignment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" behindDoc="false" locked="false" layoutInCell="true" allowOverlap="true">
                <wp:simplePos x="0" y="0"/>
                <wp:positionH relativeFrom="page">
                  <wp:posOffset>4893955</wp:posOffset>
                </wp:positionH>
                <wp:positionV relativeFrom="page">
                  <wp:posOffset>5485704</wp:posOffset>
                </wp:positionV>
                <wp:extent cx="2475803" cy="4086682"/>
                <wp:effectExtent l="0" t="0" r="0" b="0"/>
                <wp:wrapNone/>
                <wp:docPr id="1037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475803" cy="4086682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txbx id="1037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bCs/>
                                <w:color w:val="33006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0066"/>
                                <w:sz w:val="24"/>
                                <w:szCs w:val="24"/>
                              </w:rPr>
                              <w:t>Cost reduction</w:t>
                            </w:r>
                            <w:r>
                              <w:rPr>
                                <w:b/>
                                <w:bCs/>
                                <w:color w:val="330066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>
                            <w:pPr>
                              <w:pStyle w:val="style0"/>
                              <w:jc w:val="left"/>
                              <w:rPr>
                                <w:b/>
                                <w:bCs/>
                                <w:color w:val="33006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0066"/>
                                <w:sz w:val="24"/>
                                <w:szCs w:val="24"/>
                              </w:rPr>
                              <w:t>Problem faced:-</w:t>
                            </w:r>
                          </w:p>
                          <w:p>
                            <w:pPr>
                              <w:pStyle w:val="style0"/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b w:val="false"/>
                                <w:bCs w:val="false"/>
                                <w:color w:val="36363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36363d"/>
                                <w:sz w:val="24"/>
                                <w:szCs w:val="24"/>
                              </w:rPr>
                              <w:t>Cott</w:t>
                            </w:r>
                            <w:r>
                              <w:rPr>
                                <w:b w:val="false"/>
                                <w:bCs w:val="false"/>
                                <w:color w:val="36363d"/>
                                <w:sz w:val="24"/>
                                <w:szCs w:val="24"/>
                              </w:rPr>
                              <w:t>on waste coloured chindi consumption was high which is using for cleaning of excess sealant from body.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bCs/>
                                <w:color w:val="33006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0066"/>
                                <w:sz w:val="24"/>
                                <w:szCs w:val="24"/>
                              </w:rPr>
                              <w:t>Cott</w:t>
                            </w:r>
                            <w:r>
                              <w:rPr>
                                <w:b/>
                                <w:bCs/>
                                <w:color w:val="330066"/>
                                <w:sz w:val="24"/>
                                <w:szCs w:val="24"/>
                              </w:rPr>
                              <w:t>on was</w:t>
                            </w:r>
                            <w:r>
                              <w:rPr>
                                <w:b/>
                                <w:bCs/>
                                <w:color w:val="330066"/>
                                <w:sz w:val="24"/>
                                <w:szCs w:val="24"/>
                              </w:rPr>
                              <w:t>te per car :- 8.1₹</w:t>
                            </w:r>
                          </w:p>
                          <w:p>
                            <w:pPr>
                              <w:pStyle w:val="style0"/>
                              <w:jc w:val="left"/>
                              <w:rPr>
                                <w:b/>
                                <w:bCs/>
                                <w:color w:val="33006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0066"/>
                                <w:sz w:val="24"/>
                                <w:szCs w:val="24"/>
                              </w:rPr>
                              <w:t>Improve</w:t>
                            </w:r>
                            <w:r>
                              <w:rPr>
                                <w:b/>
                                <w:bCs/>
                                <w:color w:val="330066"/>
                                <w:sz w:val="24"/>
                                <w:szCs w:val="24"/>
                              </w:rPr>
                              <w:t>ment done:-</w:t>
                            </w:r>
                          </w:p>
                          <w:p>
                            <w:pPr>
                              <w:pStyle w:val="style0"/>
                              <w:jc w:val="left"/>
                              <w:rPr>
                                <w:b w:val="false"/>
                                <w:bCs w:val="false"/>
                                <w:color w:val="33006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330066"/>
                                <w:sz w:val="24"/>
                                <w:szCs w:val="24"/>
                              </w:rPr>
                              <w:t>I have solved this problem and complete</w:t>
                            </w:r>
                            <w:r>
                              <w:rPr>
                                <w:b w:val="false"/>
                                <w:bCs w:val="false"/>
                                <w:color w:val="330066"/>
                                <w:sz w:val="24"/>
                                <w:szCs w:val="24"/>
                              </w:rPr>
                              <w:t xml:space="preserve">ly </w:t>
                            </w:r>
                            <w:r>
                              <w:rPr>
                                <w:b w:val="false"/>
                                <w:bCs w:val="false"/>
                                <w:color w:val="330066"/>
                                <w:sz w:val="24"/>
                                <w:szCs w:val="24"/>
                              </w:rPr>
                              <w:t>Kaizen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bCs/>
                                <w:color w:val="33006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0066"/>
                                <w:sz w:val="24"/>
                                <w:szCs w:val="24"/>
                              </w:rPr>
                              <w:t>I was saving of cotton wa</w:t>
                            </w:r>
                            <w:r>
                              <w:rPr>
                                <w:b/>
                                <w:bCs/>
                                <w:color w:val="330066"/>
                                <w:sz w:val="24"/>
                                <w:szCs w:val="24"/>
                              </w:rPr>
                              <w:t>ste per car :-</w:t>
                            </w:r>
                            <w:r>
                              <w:rPr>
                                <w:b/>
                                <w:bCs/>
                                <w:color w:val="330066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0066"/>
                                <w:sz w:val="24"/>
                                <w:szCs w:val="24"/>
                              </w:rPr>
                              <w:t>3.4₹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7" fillcolor="white" stroked="t" style="position:absolute;margin-left:385.35pt;margin-top:431.95pt;width:194.95pt;height:321.79pt;z-index:20;mso-position-horizontal-relative:page;mso-position-vertical-relative:page;mso-width-relative:page;mso-height-relative:page;mso-wrap-distance-left:0.0pt;mso-wrap-distance-right:0.0pt;visibility:visible;">
                <v:fill/>
                <v:textbox>
                  <w:txbxContent>
                    <w:p>
                      <w:pPr>
                        <w:pStyle w:val="style0"/>
                        <w:jc w:val="center"/>
                        <w:rPr>
                          <w:b/>
                          <w:bCs/>
                          <w:color w:val="330066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330066"/>
                          <w:sz w:val="24"/>
                          <w:szCs w:val="24"/>
                        </w:rPr>
                        <w:t>Cost reduction</w:t>
                      </w:r>
                      <w:r>
                        <w:rPr>
                          <w:b/>
                          <w:bCs/>
                          <w:color w:val="330066"/>
                          <w:sz w:val="24"/>
                          <w:szCs w:val="24"/>
                        </w:rPr>
                        <w:t>:</w:t>
                      </w:r>
                    </w:p>
                    <w:p>
                      <w:pPr>
                        <w:pStyle w:val="style0"/>
                        <w:jc w:val="left"/>
                        <w:rPr>
                          <w:b/>
                          <w:bCs/>
                          <w:color w:val="330066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330066"/>
                          <w:sz w:val="24"/>
                          <w:szCs w:val="24"/>
                        </w:rPr>
                        <w:t>Problem faced:-</w:t>
                      </w:r>
                    </w:p>
                    <w:p>
                      <w:pPr>
                        <w:pStyle w:val="style0"/>
                        <w:numPr>
                          <w:ilvl w:val="0"/>
                          <w:numId w:val="0"/>
                        </w:numPr>
                        <w:jc w:val="left"/>
                        <w:rPr>
                          <w:b w:val="false"/>
                          <w:bCs w:val="false"/>
                          <w:color w:val="36363d"/>
                          <w:sz w:val="24"/>
                          <w:szCs w:val="24"/>
                        </w:rPr>
                      </w:pPr>
                      <w:r>
                        <w:rPr>
                          <w:b w:val="false"/>
                          <w:bCs w:val="false"/>
                          <w:color w:val="36363d"/>
                          <w:sz w:val="24"/>
                          <w:szCs w:val="24"/>
                        </w:rPr>
                        <w:t>Cott</w:t>
                      </w:r>
                      <w:r>
                        <w:rPr>
                          <w:b w:val="false"/>
                          <w:bCs w:val="false"/>
                          <w:color w:val="36363d"/>
                          <w:sz w:val="24"/>
                          <w:szCs w:val="24"/>
                        </w:rPr>
                        <w:t>on waste coloured chindi consumption was high which is using for cleaning of excess sealant from body.</w:t>
                      </w:r>
                    </w:p>
                    <w:p>
                      <w:pPr>
                        <w:pStyle w:val="style0"/>
                        <w:jc w:val="center"/>
                        <w:rPr>
                          <w:b/>
                          <w:bCs/>
                          <w:color w:val="330066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330066"/>
                          <w:sz w:val="24"/>
                          <w:szCs w:val="24"/>
                        </w:rPr>
                        <w:t>Cott</w:t>
                      </w:r>
                      <w:r>
                        <w:rPr>
                          <w:b/>
                          <w:bCs/>
                          <w:color w:val="330066"/>
                          <w:sz w:val="24"/>
                          <w:szCs w:val="24"/>
                        </w:rPr>
                        <w:t>on was</w:t>
                      </w:r>
                      <w:r>
                        <w:rPr>
                          <w:b/>
                          <w:bCs/>
                          <w:color w:val="330066"/>
                          <w:sz w:val="24"/>
                          <w:szCs w:val="24"/>
                        </w:rPr>
                        <w:t>te per car :- 8.1₹</w:t>
                      </w:r>
                    </w:p>
                    <w:p>
                      <w:pPr>
                        <w:pStyle w:val="style0"/>
                        <w:jc w:val="left"/>
                        <w:rPr>
                          <w:b/>
                          <w:bCs/>
                          <w:color w:val="330066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330066"/>
                          <w:sz w:val="24"/>
                          <w:szCs w:val="24"/>
                        </w:rPr>
                        <w:t>Improve</w:t>
                      </w:r>
                      <w:r>
                        <w:rPr>
                          <w:b/>
                          <w:bCs/>
                          <w:color w:val="330066"/>
                          <w:sz w:val="24"/>
                          <w:szCs w:val="24"/>
                        </w:rPr>
                        <w:t>ment done:-</w:t>
                      </w:r>
                    </w:p>
                    <w:p>
                      <w:pPr>
                        <w:pStyle w:val="style0"/>
                        <w:jc w:val="left"/>
                        <w:rPr>
                          <w:b w:val="false"/>
                          <w:bCs w:val="false"/>
                          <w:color w:val="330066"/>
                          <w:sz w:val="24"/>
                          <w:szCs w:val="24"/>
                        </w:rPr>
                      </w:pPr>
                      <w:r>
                        <w:rPr>
                          <w:b w:val="false"/>
                          <w:bCs w:val="false"/>
                          <w:color w:val="330066"/>
                          <w:sz w:val="24"/>
                          <w:szCs w:val="24"/>
                        </w:rPr>
                        <w:t>I have solved this problem and complete</w:t>
                      </w:r>
                      <w:r>
                        <w:rPr>
                          <w:b w:val="false"/>
                          <w:bCs w:val="false"/>
                          <w:color w:val="330066"/>
                          <w:sz w:val="24"/>
                          <w:szCs w:val="24"/>
                        </w:rPr>
                        <w:t xml:space="preserve">ly </w:t>
                      </w:r>
                      <w:r>
                        <w:rPr>
                          <w:b w:val="false"/>
                          <w:bCs w:val="false"/>
                          <w:color w:val="330066"/>
                          <w:sz w:val="24"/>
                          <w:szCs w:val="24"/>
                        </w:rPr>
                        <w:t>Kaizen</w:t>
                      </w:r>
                    </w:p>
                    <w:p>
                      <w:pPr>
                        <w:pStyle w:val="style0"/>
                        <w:jc w:val="center"/>
                        <w:rPr>
                          <w:b/>
                          <w:bCs/>
                          <w:color w:val="330066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330066"/>
                          <w:sz w:val="24"/>
                          <w:szCs w:val="24"/>
                        </w:rPr>
                        <w:t>I was saving of cotton wa</w:t>
                      </w:r>
                      <w:r>
                        <w:rPr>
                          <w:b/>
                          <w:bCs/>
                          <w:color w:val="330066"/>
                          <w:sz w:val="24"/>
                          <w:szCs w:val="24"/>
                        </w:rPr>
                        <w:t>ste per car :-</w:t>
                      </w:r>
                      <w:r>
                        <w:rPr>
                          <w:b/>
                          <w:bCs/>
                          <w:color w:val="330066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0066"/>
                          <w:sz w:val="24"/>
                          <w:szCs w:val="24"/>
                        </w:rPr>
                        <w:t>3.4₹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" behindDoc="false" locked="false" layoutInCell="true" allowOverlap="true">
                <wp:simplePos x="0" y="0"/>
                <wp:positionH relativeFrom="page">
                  <wp:posOffset>4654702</wp:posOffset>
                </wp:positionH>
                <wp:positionV relativeFrom="page">
                  <wp:posOffset>1884124</wp:posOffset>
                </wp:positionV>
                <wp:extent cx="2655026" cy="1546007"/>
                <wp:effectExtent l="0" t="0" r="0" b="0"/>
                <wp:wrapNone/>
                <wp:docPr id="1038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55026" cy="1546007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txbx id="1038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rStyle w:val="style263"/>
                                <w:color w:val="002060"/>
                              </w:rPr>
                              <w:t>Career</w:t>
                            </w:r>
                            <w:r>
                              <w:rPr>
                                <w:rStyle w:val="style263"/>
                                <w:color w:val="002060"/>
                              </w:rPr>
                              <w:t xml:space="preserve"> </w:t>
                            </w:r>
                            <w:r>
                              <w:rPr>
                                <w:rStyle w:val="style263"/>
                                <w:color w:val="002060"/>
                              </w:rPr>
                              <w:t>Object</w:t>
                            </w:r>
                            <w:r>
                              <w:rPr>
                                <w:rStyle w:val="style263"/>
                                <w:color w:val="002060"/>
                              </w:rPr>
                              <w:t>ive:</w:t>
                            </w:r>
                          </w:p>
                          <w:p>
                            <w:pPr>
                              <w:pStyle w:val="style67"/>
                              <w:spacing w:lineRule="auto" w:line="36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b w:val="false"/>
                                <w:sz w:val="20"/>
                                <w:szCs w:val="20"/>
                              </w:rPr>
                              <w:t>TO</w:t>
                            </w:r>
                            <w:r>
                              <w:rPr>
                                <w:rFonts w:ascii="Times New Roman" w:hAnsi="Times New Roman"/>
                                <w:b w:val="fals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false"/>
                                <w:sz w:val="20"/>
                                <w:szCs w:val="20"/>
                              </w:rPr>
                              <w:t>DO</w:t>
                            </w:r>
                            <w:r>
                              <w:rPr>
                                <w:rFonts w:ascii="Times New Roman" w:hAnsi="Times New Roman"/>
                                <w:b w:val="fals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false"/>
                                <w:sz w:val="20"/>
                                <w:szCs w:val="20"/>
                              </w:rPr>
                              <w:t>THE</w:t>
                            </w:r>
                            <w:r>
                              <w:rPr>
                                <w:rFonts w:ascii="Times New Roman" w:hAnsi="Times New Roman"/>
                                <w:b w:val="fals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false"/>
                                <w:sz w:val="20"/>
                                <w:szCs w:val="20"/>
                              </w:rPr>
                              <w:t>JOB</w:t>
                            </w:r>
                            <w:r>
                              <w:rPr>
                                <w:rFonts w:ascii="Times New Roman" w:hAnsi="Times New Roman"/>
                                <w:b w:val="fals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false"/>
                                <w:sz w:val="20"/>
                                <w:szCs w:val="20"/>
                              </w:rPr>
                              <w:t>ASSIGNING</w:t>
                            </w:r>
                            <w:r>
                              <w:rPr>
                                <w:rFonts w:ascii="Times New Roman" w:hAnsi="Times New Roman"/>
                                <w:b w:val="fals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false"/>
                                <w:sz w:val="20"/>
                                <w:szCs w:val="20"/>
                              </w:rPr>
                              <w:t>TO</w:t>
                            </w:r>
                            <w:r>
                              <w:rPr>
                                <w:rFonts w:ascii="Times New Roman" w:hAnsi="Times New Roman"/>
                                <w:b w:val="fals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false"/>
                                <w:sz w:val="20"/>
                                <w:szCs w:val="20"/>
                              </w:rPr>
                              <w:t>ME</w:t>
                            </w:r>
                            <w:r>
                              <w:rPr>
                                <w:rFonts w:ascii="Times New Roman" w:hAnsi="Times New Roman"/>
                                <w:b w:val="fals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false"/>
                                <w:sz w:val="20"/>
                                <w:szCs w:val="20"/>
                              </w:rPr>
                              <w:t>WITH</w:t>
                            </w:r>
                            <w:r>
                              <w:rPr>
                                <w:rFonts w:ascii="Times New Roman" w:hAnsi="Times New Roman"/>
                                <w:b w:val="fals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false"/>
                                <w:sz w:val="20"/>
                                <w:szCs w:val="20"/>
                              </w:rPr>
                              <w:t>MY</w:t>
                            </w:r>
                            <w:r>
                              <w:rPr>
                                <w:rFonts w:ascii="Times New Roman" w:hAnsi="Times New Roman"/>
                                <w:b w:val="fals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false"/>
                                <w:sz w:val="20"/>
                                <w:szCs w:val="20"/>
                              </w:rPr>
                              <w:t>UTMOST</w:t>
                            </w:r>
                            <w:r>
                              <w:rPr>
                                <w:rFonts w:ascii="Times New Roman" w:hAnsi="Times New Roman"/>
                                <w:b w:val="fals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false"/>
                                <w:sz w:val="20"/>
                                <w:szCs w:val="20"/>
                              </w:rPr>
                              <w:t>SINCERELY</w:t>
                            </w:r>
                            <w:r>
                              <w:rPr>
                                <w:rFonts w:ascii="Times New Roman" w:hAnsi="Times New Roman"/>
                                <w:b w:val="fals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false"/>
                                <w:sz w:val="20"/>
                                <w:szCs w:val="20"/>
                              </w:rPr>
                              <w:t>AND</w:t>
                            </w:r>
                            <w:r>
                              <w:rPr>
                                <w:rFonts w:ascii="Times New Roman" w:hAnsi="Times New Roman"/>
                                <w:b w:val="fals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false"/>
                                <w:sz w:val="20"/>
                                <w:szCs w:val="20"/>
                              </w:rPr>
                              <w:t>TO</w:t>
                            </w:r>
                            <w:r>
                              <w:rPr>
                                <w:rFonts w:ascii="Times New Roman" w:hAnsi="Times New Roman"/>
                                <w:b w:val="fals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false"/>
                                <w:sz w:val="20"/>
                                <w:szCs w:val="20"/>
                              </w:rPr>
                              <w:t>USE</w:t>
                            </w:r>
                            <w:r>
                              <w:rPr>
                                <w:rFonts w:ascii="Times New Roman" w:hAnsi="Times New Roman"/>
                                <w:b w:val="fals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false"/>
                                <w:sz w:val="20"/>
                                <w:szCs w:val="20"/>
                              </w:rPr>
                              <w:t>MY</w:t>
                            </w:r>
                            <w:r>
                              <w:rPr>
                                <w:rFonts w:ascii="Times New Roman" w:hAnsi="Times New Roman"/>
                                <w:b w:val="fals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false"/>
                                <w:sz w:val="20"/>
                                <w:szCs w:val="20"/>
                              </w:rPr>
                              <w:t>SKILLS</w:t>
                            </w:r>
                            <w:r>
                              <w:rPr>
                                <w:rFonts w:ascii="Times New Roman" w:hAnsi="Times New Roman"/>
                                <w:b w:val="fals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false"/>
                                <w:sz w:val="20"/>
                                <w:szCs w:val="20"/>
                              </w:rPr>
                              <w:t>AND</w:t>
                            </w:r>
                            <w:r>
                              <w:rPr>
                                <w:rFonts w:ascii="Times New Roman" w:hAnsi="Times New Roman"/>
                                <w:b w:val="fals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false"/>
                                <w:sz w:val="20"/>
                                <w:szCs w:val="20"/>
                              </w:rPr>
                              <w:t>ABILITIES</w:t>
                            </w:r>
                            <w:r>
                              <w:rPr>
                                <w:rFonts w:ascii="Times New Roman" w:hAnsi="Times New Roman"/>
                                <w:b w:val="fals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false"/>
                                <w:sz w:val="20"/>
                                <w:szCs w:val="20"/>
                              </w:rPr>
                              <w:t>EFFCTIVELY</w:t>
                            </w:r>
                            <w:r>
                              <w:rPr>
                                <w:rFonts w:ascii="Times New Roman" w:hAnsi="Times New Roman"/>
                                <w:b w:val="fals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false"/>
                                <w:sz w:val="20"/>
                                <w:szCs w:val="20"/>
                              </w:rPr>
                              <w:t>RESULTING</w:t>
                            </w:r>
                            <w:r>
                              <w:rPr>
                                <w:rFonts w:ascii="Times New Roman" w:hAnsi="Times New Roman"/>
                                <w:b w:val="fals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false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/>
                                <w:b w:val="fals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false"/>
                                <w:sz w:val="20"/>
                                <w:szCs w:val="20"/>
                              </w:rPr>
                              <w:t>GROWTH</w:t>
                            </w:r>
                            <w:r>
                              <w:rPr>
                                <w:rFonts w:ascii="Times New Roman" w:hAnsi="Times New Roman"/>
                                <w:b w:val="fals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false"/>
                                <w:sz w:val="20"/>
                                <w:szCs w:val="20"/>
                              </w:rPr>
                              <w:t>OF</w:t>
                            </w:r>
                            <w:r>
                              <w:rPr>
                                <w:rFonts w:ascii="Times New Roman" w:hAnsi="Times New Roman"/>
                                <w:b w:val="fals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false"/>
                                <w:sz w:val="20"/>
                                <w:szCs w:val="20"/>
                              </w:rPr>
                              <w:t>MY</w:t>
                            </w:r>
                            <w:r>
                              <w:rPr>
                                <w:rFonts w:ascii="Times New Roman" w:hAnsi="Times New Roman"/>
                                <w:b w:val="fals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false"/>
                                <w:sz w:val="20"/>
                                <w:szCs w:val="20"/>
                              </w:rPr>
                              <w:t>COMPANY</w:t>
                            </w:r>
                            <w:r>
                              <w:rPr>
                                <w:rFonts w:ascii="Times New Roman" w:hAnsi="Times New Roman"/>
                                <w:b w:val="fals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false"/>
                                <w:sz w:val="20"/>
                                <w:szCs w:val="20"/>
                              </w:rPr>
                              <w:t>AND</w:t>
                            </w:r>
                            <w:r>
                              <w:rPr>
                                <w:rFonts w:ascii="Times New Roman" w:hAnsi="Times New Roman"/>
                                <w:b w:val="fals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false"/>
                                <w:sz w:val="20"/>
                                <w:szCs w:val="20"/>
                              </w:rPr>
                              <w:t>ME.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8" fillcolor="white" stroked="t" style="position:absolute;margin-left:366.51pt;margin-top:148.36pt;width:209.06pt;height:121.73pt;z-index:21;mso-position-horizontal-relative:page;mso-position-vertical-relative:page;mso-width-relative:page;mso-height-relative:page;mso-wrap-distance-left:0.0pt;mso-wrap-distance-right:0.0pt;visibility:visible;">
                <v:fill/>
                <v:textbox>
                  <w:txbxContent>
                    <w:p>
                      <w:pPr>
                        <w:pStyle w:val="style0"/>
                        <w:rPr/>
                      </w:pPr>
                      <w:r>
                        <w:rPr>
                          <w:rStyle w:val="style263"/>
                          <w:color w:val="002060"/>
                        </w:rPr>
                        <w:t>Career</w:t>
                      </w:r>
                      <w:r>
                        <w:rPr>
                          <w:rStyle w:val="style263"/>
                          <w:color w:val="002060"/>
                        </w:rPr>
                        <w:t xml:space="preserve"> </w:t>
                      </w:r>
                      <w:r>
                        <w:rPr>
                          <w:rStyle w:val="style263"/>
                          <w:color w:val="002060"/>
                        </w:rPr>
                        <w:t>Object</w:t>
                      </w:r>
                      <w:r>
                        <w:rPr>
                          <w:rStyle w:val="style263"/>
                          <w:color w:val="002060"/>
                        </w:rPr>
                        <w:t>ive:</w:t>
                      </w:r>
                    </w:p>
                    <w:p>
                      <w:pPr>
                        <w:pStyle w:val="style67"/>
                        <w:spacing w:lineRule="auto" w:line="360"/>
                        <w:rPr/>
                      </w:pPr>
                      <w:r>
                        <w:rPr>
                          <w:rFonts w:ascii="Times New Roman" w:hAnsi="Times New Roman"/>
                          <w:b w:val="false"/>
                          <w:sz w:val="20"/>
                          <w:szCs w:val="20"/>
                        </w:rPr>
                        <w:t>TO</w:t>
                      </w:r>
                      <w:r>
                        <w:rPr>
                          <w:rFonts w:ascii="Times New Roman" w:hAnsi="Times New Roman"/>
                          <w:b w:val="fals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false"/>
                          <w:sz w:val="20"/>
                          <w:szCs w:val="20"/>
                        </w:rPr>
                        <w:t>DO</w:t>
                      </w:r>
                      <w:r>
                        <w:rPr>
                          <w:rFonts w:ascii="Times New Roman" w:hAnsi="Times New Roman"/>
                          <w:b w:val="fals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false"/>
                          <w:sz w:val="20"/>
                          <w:szCs w:val="20"/>
                        </w:rPr>
                        <w:t>THE</w:t>
                      </w:r>
                      <w:r>
                        <w:rPr>
                          <w:rFonts w:ascii="Times New Roman" w:hAnsi="Times New Roman"/>
                          <w:b w:val="fals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false"/>
                          <w:sz w:val="20"/>
                          <w:szCs w:val="20"/>
                        </w:rPr>
                        <w:t>JOB</w:t>
                      </w:r>
                      <w:r>
                        <w:rPr>
                          <w:rFonts w:ascii="Times New Roman" w:hAnsi="Times New Roman"/>
                          <w:b w:val="fals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false"/>
                          <w:sz w:val="20"/>
                          <w:szCs w:val="20"/>
                        </w:rPr>
                        <w:t>ASSIGNING</w:t>
                      </w:r>
                      <w:r>
                        <w:rPr>
                          <w:rFonts w:ascii="Times New Roman" w:hAnsi="Times New Roman"/>
                          <w:b w:val="fals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false"/>
                          <w:sz w:val="20"/>
                          <w:szCs w:val="20"/>
                        </w:rPr>
                        <w:t>TO</w:t>
                      </w:r>
                      <w:r>
                        <w:rPr>
                          <w:rFonts w:ascii="Times New Roman" w:hAnsi="Times New Roman"/>
                          <w:b w:val="fals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false"/>
                          <w:sz w:val="20"/>
                          <w:szCs w:val="20"/>
                        </w:rPr>
                        <w:t>ME</w:t>
                      </w:r>
                      <w:r>
                        <w:rPr>
                          <w:rFonts w:ascii="Times New Roman" w:hAnsi="Times New Roman"/>
                          <w:b w:val="fals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false"/>
                          <w:sz w:val="20"/>
                          <w:szCs w:val="20"/>
                        </w:rPr>
                        <w:t>WITH</w:t>
                      </w:r>
                      <w:r>
                        <w:rPr>
                          <w:rFonts w:ascii="Times New Roman" w:hAnsi="Times New Roman"/>
                          <w:b w:val="fals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false"/>
                          <w:sz w:val="20"/>
                          <w:szCs w:val="20"/>
                        </w:rPr>
                        <w:t>MY</w:t>
                      </w:r>
                      <w:r>
                        <w:rPr>
                          <w:rFonts w:ascii="Times New Roman" w:hAnsi="Times New Roman"/>
                          <w:b w:val="fals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false"/>
                          <w:sz w:val="20"/>
                          <w:szCs w:val="20"/>
                        </w:rPr>
                        <w:t>UTMOST</w:t>
                      </w:r>
                      <w:r>
                        <w:rPr>
                          <w:rFonts w:ascii="Times New Roman" w:hAnsi="Times New Roman"/>
                          <w:b w:val="fals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false"/>
                          <w:sz w:val="20"/>
                          <w:szCs w:val="20"/>
                        </w:rPr>
                        <w:t>SINCERELY</w:t>
                      </w:r>
                      <w:r>
                        <w:rPr>
                          <w:rFonts w:ascii="Times New Roman" w:hAnsi="Times New Roman"/>
                          <w:b w:val="fals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false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Times New Roman" w:hAnsi="Times New Roman"/>
                          <w:b w:val="fals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false"/>
                          <w:sz w:val="20"/>
                          <w:szCs w:val="20"/>
                        </w:rPr>
                        <w:t>TO</w:t>
                      </w:r>
                      <w:r>
                        <w:rPr>
                          <w:rFonts w:ascii="Times New Roman" w:hAnsi="Times New Roman"/>
                          <w:b w:val="fals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false"/>
                          <w:sz w:val="20"/>
                          <w:szCs w:val="20"/>
                        </w:rPr>
                        <w:t>USE</w:t>
                      </w:r>
                      <w:r>
                        <w:rPr>
                          <w:rFonts w:ascii="Times New Roman" w:hAnsi="Times New Roman"/>
                          <w:b w:val="fals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false"/>
                          <w:sz w:val="20"/>
                          <w:szCs w:val="20"/>
                        </w:rPr>
                        <w:t>MY</w:t>
                      </w:r>
                      <w:r>
                        <w:rPr>
                          <w:rFonts w:ascii="Times New Roman" w:hAnsi="Times New Roman"/>
                          <w:b w:val="fals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false"/>
                          <w:sz w:val="20"/>
                          <w:szCs w:val="20"/>
                        </w:rPr>
                        <w:t>SKILLS</w:t>
                      </w:r>
                      <w:r>
                        <w:rPr>
                          <w:rFonts w:ascii="Times New Roman" w:hAnsi="Times New Roman"/>
                          <w:b w:val="fals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false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Times New Roman" w:hAnsi="Times New Roman"/>
                          <w:b w:val="fals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false"/>
                          <w:sz w:val="20"/>
                          <w:szCs w:val="20"/>
                        </w:rPr>
                        <w:t>ABILITIES</w:t>
                      </w:r>
                      <w:r>
                        <w:rPr>
                          <w:rFonts w:ascii="Times New Roman" w:hAnsi="Times New Roman"/>
                          <w:b w:val="fals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false"/>
                          <w:sz w:val="20"/>
                          <w:szCs w:val="20"/>
                        </w:rPr>
                        <w:t>EFFCTIVELY</w:t>
                      </w:r>
                      <w:r>
                        <w:rPr>
                          <w:rFonts w:ascii="Times New Roman" w:hAnsi="Times New Roman"/>
                          <w:b w:val="fals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false"/>
                          <w:sz w:val="20"/>
                          <w:szCs w:val="20"/>
                        </w:rPr>
                        <w:t>RESULTING</w:t>
                      </w:r>
                      <w:r>
                        <w:rPr>
                          <w:rFonts w:ascii="Times New Roman" w:hAnsi="Times New Roman"/>
                          <w:b w:val="fals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false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Times New Roman" w:hAnsi="Times New Roman"/>
                          <w:b w:val="fals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false"/>
                          <w:sz w:val="20"/>
                          <w:szCs w:val="20"/>
                        </w:rPr>
                        <w:t>GROWTH</w:t>
                      </w:r>
                      <w:r>
                        <w:rPr>
                          <w:rFonts w:ascii="Times New Roman" w:hAnsi="Times New Roman"/>
                          <w:b w:val="fals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false"/>
                          <w:sz w:val="20"/>
                          <w:szCs w:val="20"/>
                        </w:rPr>
                        <w:t>OF</w:t>
                      </w:r>
                      <w:r>
                        <w:rPr>
                          <w:rFonts w:ascii="Times New Roman" w:hAnsi="Times New Roman"/>
                          <w:b w:val="fals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false"/>
                          <w:sz w:val="20"/>
                          <w:szCs w:val="20"/>
                        </w:rPr>
                        <w:t>MY</w:t>
                      </w:r>
                      <w:r>
                        <w:rPr>
                          <w:rFonts w:ascii="Times New Roman" w:hAnsi="Times New Roman"/>
                          <w:b w:val="fals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false"/>
                          <w:sz w:val="20"/>
                          <w:szCs w:val="20"/>
                        </w:rPr>
                        <w:t>COMPANY</w:t>
                      </w:r>
                      <w:r>
                        <w:rPr>
                          <w:rFonts w:ascii="Times New Roman" w:hAnsi="Times New Roman"/>
                          <w:b w:val="fals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false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Times New Roman" w:hAnsi="Times New Roman"/>
                          <w:b w:val="fals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false"/>
                          <w:sz w:val="20"/>
                          <w:szCs w:val="20"/>
                        </w:rPr>
                        <w:t>ME.</w:t>
                      </w:r>
                    </w:p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page">
                  <wp:posOffset>133535</wp:posOffset>
                </wp:positionH>
                <wp:positionV relativeFrom="page">
                  <wp:posOffset>4410899</wp:posOffset>
                </wp:positionV>
                <wp:extent cx="7348322" cy="5518231"/>
                <wp:effectExtent l="0" t="0" r="5715" b="1270"/>
                <wp:wrapNone/>
                <wp:docPr id="1039" name="Text Box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348322" cy="5518231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9">
                        <w:txbxContent>
                          <w:p>
                            <w:pPr>
                              <w:pStyle w:val="style179"/>
                              <w:numPr>
                                <w:ilvl w:val="0"/>
                                <w:numId w:val="7"/>
                              </w:numPr>
                              <w:spacing w:lineRule="exact" w:line="220"/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</w:rPr>
                              <w:t xml:space="preserve">Doing layout of inspectionof parts as per drawing is </w:t>
                            </w: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</w:rPr>
                              <w:t>in production trial run phase.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3"/>
                              </w:numPr>
                              <w:spacing w:lineRule="exact" w:line="220"/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</w:rPr>
                              <w:t>Problem solving with 8D approachfor all complaints</w:t>
                            </w: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</w:rPr>
                              <w:t xml:space="preserve"> including the review of</w:t>
                            </w: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</w:rPr>
                              <w:t xml:space="preserve"> parts concern.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3"/>
                              </w:numPr>
                              <w:spacing w:lineRule="exact" w:line="220"/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</w:rPr>
                              <w:t>Responsible</w:t>
                            </w: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</w:rPr>
                              <w:t xml:space="preserve"> for cost reduction threw</w:t>
                            </w: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</w:rPr>
                              <w:t>DMAIC</w:t>
                            </w: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</w:rPr>
                              <w:t>.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3"/>
                              </w:numPr>
                              <w:spacing w:lineRule="exact" w:line="220"/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</w:rPr>
                              <w:t>Handling</w:t>
                            </w:r>
                            <w:r>
                              <w:rPr>
                                <w:b w:val="false"/>
                                <w:i w:val="false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</w:rPr>
                              <w:t>engine</w:t>
                            </w:r>
                            <w:r>
                              <w:rPr>
                                <w:b w:val="false"/>
                                <w:i w:val="false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</w:rPr>
                              <w:t>pa</w:t>
                            </w:r>
                            <w:r>
                              <w:rPr>
                                <w:b w:val="false"/>
                                <w:i w:val="false"/>
                              </w:rPr>
                              <w:t>rts</w:t>
                            </w:r>
                            <w:r>
                              <w:rPr>
                                <w:b w:val="false"/>
                                <w:i w:val="false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</w:rPr>
                              <w:t>and</w:t>
                            </w:r>
                            <w:r>
                              <w:rPr>
                                <w:b w:val="false"/>
                                <w:i w:val="false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</w:rPr>
                              <w:t>quality</w:t>
                            </w:r>
                            <w:r>
                              <w:rPr>
                                <w:b w:val="false"/>
                                <w:i w:val="false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</w:rPr>
                              <w:t>issue.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3"/>
                              </w:numPr>
                              <w:spacing w:lineRule="exact" w:line="220"/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</w:rPr>
                              <w:t xml:space="preserve">Knowledge </w:t>
                            </w: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</w:rPr>
                              <w:t>of 5S, Kaizen and</w:t>
                            </w: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</w:rPr>
                              <w:t xml:space="preserve"> pokayoka.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3"/>
                              </w:numPr>
                              <w:spacing w:lineRule="exact" w:line="220"/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</w:rPr>
                              <w:t xml:space="preserve">To maintain </w:t>
                            </w: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</w:rPr>
                              <w:t>shop floor</w:t>
                            </w: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</w:rPr>
                              <w:t xml:space="preserve">discipline </w:t>
                            </w: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</w:rPr>
                              <w:t>&amp; doing internal process</w:t>
                            </w: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</w:rPr>
                              <w:t xml:space="preserve"> audit.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3"/>
                              </w:numPr>
                              <w:spacing w:lineRule="exact" w:line="220"/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lang w:val="en-US"/>
                              </w:rPr>
                              <w:t>Handle Multiple customers,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21"/>
                              </w:numPr>
                              <w:spacing w:lineRule="exact" w:line="220"/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lang w:val="en-US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lang w:val="en-US"/>
                              </w:rPr>
                              <w:t>Maintain customer communications to improve quality,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4"/>
                              </w:numPr>
                              <w:spacing w:lineRule="exact" w:line="220"/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lang w:val="en-US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lang w:val="en-US"/>
                              </w:rPr>
                              <w:t>Justify Rejection,</w:t>
                            </w: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lang w:val="en-US"/>
                              </w:rPr>
                              <w:t xml:space="preserve"> Briefly</w:t>
                            </w: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lang w:val="en-US"/>
                              </w:rPr>
                              <w:t xml:space="preserve"> explain quality issues,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2"/>
                              </w:numPr>
                              <w:spacing w:lineRule="exact" w:line="220"/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lang w:val="en-US"/>
                              </w:rPr>
                              <w:t>Joint investigation support,</w:t>
                            </w: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lang w:val="en-US"/>
                              </w:rPr>
                              <w:t>resuce PPM</w:t>
                            </w:r>
                          </w:p>
                          <w:p>
                            <w:pPr>
                              <w:pStyle w:val="style0"/>
                              <w:numPr>
                                <w:ilvl w:val="0"/>
                                <w:numId w:val="0"/>
                              </w:numPr>
                              <w:spacing w:lineRule="auto" w:line="240"/>
                              <w:rPr>
                                <w:b/>
                                <w:bCs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b/>
                                <w:bCs/>
                                <w:i w:val="false"/>
                                <w:iCs w:val="false"/>
                                <w:color w:val="330066"/>
                                <w:sz w:val="24"/>
                                <w:szCs w:val="24"/>
                              </w:rPr>
                              <w:t xml:space="preserve">Industrial </w:t>
                            </w:r>
                            <w:r>
                              <w:rPr>
                                <w:b/>
                                <w:bCs/>
                                <w:i w:val="false"/>
                                <w:iCs w:val="false"/>
                                <w:color w:val="330066"/>
                                <w:sz w:val="24"/>
                                <w:szCs w:val="24"/>
                              </w:rPr>
                              <w:t>Achievements</w:t>
                            </w:r>
                            <w:r>
                              <w:rPr>
                                <w:b/>
                                <w:bCs/>
                                <w:i w:val="false"/>
                                <w:iCs w:val="false"/>
                              </w:rPr>
                              <w:t>: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spacing w:lineRule="auto" w:line="240"/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</w:rPr>
                              <w:t>Problem solution of air intake manifold</w:t>
                            </w: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</w:rPr>
                              <w:t>.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spacing w:lineRule="auto" w:line="240"/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</w:rPr>
                              <w:t>Job excellent awards</w:t>
                            </w: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</w:rPr>
                              <w:t xml:space="preserve"> for </w:t>
                            </w: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lang w:val="en-IN"/>
                              </w:rPr>
                              <w:t xml:space="preserve">assy </w:t>
                            </w: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lang w:val="en-IN"/>
                              </w:rPr>
                              <w:t>A pillar lower inner in body shop.</w:t>
                            </w:r>
                          </w:p>
                          <w:p>
                            <w:pPr>
                              <w:pStyle w:val="style0"/>
                              <w:numPr>
                                <w:ilvl w:val="0"/>
                                <w:numId w:val="0"/>
                              </w:numPr>
                              <w:spacing w:lineRule="auto" w:line="240"/>
                              <w:rPr>
                                <w:b/>
                                <w:bCs/>
                                <w:i w:val="false"/>
                                <w:iCs w:val="fals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 w:val="false"/>
                                <w:iCs w:val="false"/>
                                <w:color w:val="330066"/>
                                <w:sz w:val="24"/>
                                <w:szCs w:val="24"/>
                              </w:rPr>
                              <w:t>International level research paper published</w:t>
                            </w:r>
                            <w:r>
                              <w:rPr>
                                <w:b/>
                                <w:bCs/>
                                <w:i w:val="false"/>
                                <w:iCs w:val="false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>
                            <w:pPr>
                              <w:pStyle w:val="style4125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1.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NITINOL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CHASSIS: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ACCIDENTALS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CAR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CHASSIS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FREE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CHARGE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REPAIR.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style4125"/>
                              <w:rPr/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[International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journal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of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scientific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research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&amp;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development].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(IJSRD)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style4125"/>
                              <w:rPr/>
                            </w:pPr>
                          </w:p>
                          <w:p>
                            <w:pPr>
                              <w:pStyle w:val="style412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2.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SHOCK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ABS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ORBER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TIRE: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IMPROVE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SHOCK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LESS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(COMFORTABLE)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style4125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RIDE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PERFORMANCE.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style0"/>
                              <w:numPr>
                                <w:ilvl w:val="0"/>
                                <w:numId w:val="0"/>
                              </w:numPr>
                              <w:spacing w:lineRule="auto" w:line="240"/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[International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journal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research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&amp;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development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technology].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(IJRDT)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9" fillcolor="white" stroked="f" style="position:absolute;margin-left:10.51pt;margin-top:347.31pt;width:578.61pt;height:434.51pt;z-index:6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79"/>
                        <w:numPr>
                          <w:ilvl w:val="0"/>
                          <w:numId w:val="7"/>
                        </w:numPr>
                        <w:spacing w:lineRule="exact" w:line="220"/>
                        <w:rPr>
                          <w:b w:val="false"/>
                          <w:bCs w:val="false"/>
                          <w:i w:val="false"/>
                          <w:iCs w:val="false"/>
                        </w:rPr>
                      </w:pPr>
                      <w:r>
                        <w:rPr>
                          <w:b w:val="false"/>
                          <w:bCs w:val="false"/>
                          <w:i w:val="false"/>
                          <w:iCs w:val="false"/>
                        </w:rPr>
                        <w:t xml:space="preserve">Doing layout of inspectionof parts as per drawing is </w:t>
                      </w:r>
                      <w:r>
                        <w:rPr>
                          <w:b w:val="false"/>
                          <w:bCs w:val="false"/>
                          <w:i w:val="false"/>
                          <w:iCs w:val="false"/>
                        </w:rPr>
                        <w:t>in production trial run phase.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3"/>
                        </w:numPr>
                        <w:spacing w:lineRule="exact" w:line="220"/>
                        <w:rPr>
                          <w:b w:val="false"/>
                          <w:bCs w:val="false"/>
                          <w:i w:val="false"/>
                          <w:iCs w:val="false"/>
                        </w:rPr>
                      </w:pPr>
                      <w:r>
                        <w:rPr>
                          <w:b w:val="false"/>
                          <w:bCs w:val="false"/>
                          <w:i w:val="false"/>
                          <w:iCs w:val="false"/>
                        </w:rPr>
                        <w:t>Problem solving with 8D approachfor all complaints</w:t>
                      </w:r>
                      <w:r>
                        <w:rPr>
                          <w:b w:val="false"/>
                          <w:bCs w:val="false"/>
                          <w:i w:val="false"/>
                          <w:iCs w:val="false"/>
                        </w:rPr>
                        <w:t xml:space="preserve"> including the review of</w:t>
                      </w:r>
                      <w:r>
                        <w:rPr>
                          <w:b w:val="false"/>
                          <w:bCs w:val="false"/>
                          <w:i w:val="false"/>
                          <w:iCs w:val="false"/>
                        </w:rPr>
                        <w:t xml:space="preserve"> parts concern.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3"/>
                        </w:numPr>
                        <w:spacing w:lineRule="exact" w:line="220"/>
                        <w:rPr>
                          <w:b w:val="false"/>
                          <w:bCs w:val="false"/>
                          <w:i w:val="false"/>
                          <w:iCs w:val="false"/>
                        </w:rPr>
                      </w:pPr>
                      <w:r>
                        <w:rPr>
                          <w:b w:val="false"/>
                          <w:bCs w:val="false"/>
                          <w:i w:val="false"/>
                          <w:iCs w:val="false"/>
                        </w:rPr>
                        <w:t>Responsible</w:t>
                      </w:r>
                      <w:r>
                        <w:rPr>
                          <w:b w:val="false"/>
                          <w:bCs w:val="false"/>
                          <w:i w:val="false"/>
                          <w:iCs w:val="false"/>
                        </w:rPr>
                        <w:t xml:space="preserve"> for cost reduction threw</w:t>
                      </w:r>
                      <w:r>
                        <w:rPr>
                          <w:b w:val="false"/>
                          <w:bCs w:val="false"/>
                          <w:i w:val="false"/>
                          <w:iCs w:val="false"/>
                        </w:rPr>
                        <w:t xml:space="preserve"> </w:t>
                      </w:r>
                      <w:r>
                        <w:rPr>
                          <w:b w:val="false"/>
                          <w:bCs w:val="false"/>
                          <w:i w:val="false"/>
                          <w:iCs w:val="false"/>
                        </w:rPr>
                        <w:t>DMAIC</w:t>
                      </w:r>
                      <w:r>
                        <w:rPr>
                          <w:b w:val="false"/>
                          <w:bCs w:val="false"/>
                          <w:i w:val="false"/>
                          <w:iCs w:val="false"/>
                        </w:rPr>
                        <w:t>.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3"/>
                        </w:numPr>
                        <w:spacing w:lineRule="exact" w:line="220"/>
                        <w:rPr>
                          <w:b w:val="false"/>
                          <w:bCs w:val="false"/>
                          <w:i w:val="false"/>
                          <w:iCs w:val="false"/>
                        </w:rPr>
                      </w:pPr>
                      <w:r>
                        <w:rPr>
                          <w:b w:val="false"/>
                          <w:i w:val="false"/>
                        </w:rPr>
                        <w:t>Handling</w:t>
                      </w:r>
                      <w:r>
                        <w:rPr>
                          <w:b w:val="false"/>
                          <w:i w:val="false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</w:rPr>
                        <w:t>engine</w:t>
                      </w:r>
                      <w:r>
                        <w:rPr>
                          <w:b w:val="false"/>
                          <w:i w:val="false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</w:rPr>
                        <w:t>pa</w:t>
                      </w:r>
                      <w:r>
                        <w:rPr>
                          <w:b w:val="false"/>
                          <w:i w:val="false"/>
                        </w:rPr>
                        <w:t>rts</w:t>
                      </w:r>
                      <w:r>
                        <w:rPr>
                          <w:b w:val="false"/>
                          <w:i w:val="false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</w:rPr>
                        <w:t>and</w:t>
                      </w:r>
                      <w:r>
                        <w:rPr>
                          <w:b w:val="false"/>
                          <w:i w:val="false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</w:rPr>
                        <w:t>quality</w:t>
                      </w:r>
                      <w:r>
                        <w:rPr>
                          <w:b w:val="false"/>
                          <w:i w:val="false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</w:rPr>
                        <w:t>issue.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3"/>
                        </w:numPr>
                        <w:spacing w:lineRule="exact" w:line="220"/>
                        <w:rPr>
                          <w:b w:val="false"/>
                          <w:bCs w:val="false"/>
                          <w:i w:val="false"/>
                          <w:iCs w:val="false"/>
                        </w:rPr>
                      </w:pPr>
                      <w:r>
                        <w:rPr>
                          <w:b w:val="false"/>
                          <w:bCs w:val="false"/>
                          <w:i w:val="false"/>
                          <w:iCs w:val="false"/>
                        </w:rPr>
                        <w:t xml:space="preserve">Knowledge </w:t>
                      </w:r>
                      <w:r>
                        <w:rPr>
                          <w:b w:val="false"/>
                          <w:bCs w:val="false"/>
                          <w:i w:val="false"/>
                          <w:iCs w:val="false"/>
                        </w:rPr>
                        <w:t>of 5S, Kaizen and</w:t>
                      </w:r>
                      <w:r>
                        <w:rPr>
                          <w:b w:val="false"/>
                          <w:bCs w:val="false"/>
                          <w:i w:val="false"/>
                          <w:iCs w:val="false"/>
                        </w:rPr>
                        <w:t xml:space="preserve"> pokayoka.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3"/>
                        </w:numPr>
                        <w:spacing w:lineRule="exact" w:line="220"/>
                        <w:rPr>
                          <w:b w:val="false"/>
                          <w:bCs w:val="false"/>
                          <w:i w:val="false"/>
                          <w:iCs w:val="false"/>
                        </w:rPr>
                      </w:pPr>
                      <w:r>
                        <w:rPr>
                          <w:b w:val="false"/>
                          <w:bCs w:val="false"/>
                          <w:i w:val="false"/>
                          <w:iCs w:val="false"/>
                        </w:rPr>
                        <w:t xml:space="preserve">To maintain </w:t>
                      </w:r>
                      <w:r>
                        <w:rPr>
                          <w:b w:val="false"/>
                          <w:bCs w:val="false"/>
                          <w:i w:val="false"/>
                          <w:iCs w:val="false"/>
                        </w:rPr>
                        <w:t>shop floor</w:t>
                      </w:r>
                      <w:r>
                        <w:rPr>
                          <w:b w:val="false"/>
                          <w:bCs w:val="false"/>
                          <w:i w:val="false"/>
                          <w:iCs w:val="false"/>
                        </w:rPr>
                        <w:t xml:space="preserve"> </w:t>
                      </w:r>
                      <w:r>
                        <w:rPr>
                          <w:b w:val="false"/>
                          <w:bCs w:val="false"/>
                          <w:i w:val="false"/>
                          <w:iCs w:val="false"/>
                        </w:rPr>
                        <w:t xml:space="preserve">discipline </w:t>
                      </w:r>
                      <w:r>
                        <w:rPr>
                          <w:b w:val="false"/>
                          <w:bCs w:val="false"/>
                          <w:i w:val="false"/>
                          <w:iCs w:val="false"/>
                        </w:rPr>
                        <w:t>&amp; doing internal process</w:t>
                      </w:r>
                      <w:r>
                        <w:rPr>
                          <w:b w:val="false"/>
                          <w:bCs w:val="false"/>
                          <w:i w:val="false"/>
                          <w:iCs w:val="false"/>
                        </w:rPr>
                        <w:t xml:space="preserve"> audit.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3"/>
                        </w:numPr>
                        <w:spacing w:lineRule="exact" w:line="220"/>
                        <w:rPr>
                          <w:b w:val="false"/>
                          <w:bCs w:val="false"/>
                          <w:i w:val="false"/>
                          <w:iCs w:val="false"/>
                        </w:rPr>
                      </w:pP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lang w:val="en-US"/>
                        </w:rPr>
                        <w:t>Handle Multiple customers,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21"/>
                        </w:numPr>
                        <w:spacing w:lineRule="exact" w:line="220"/>
                        <w:rPr>
                          <w:b w:val="false"/>
                          <w:bCs w:val="false"/>
                          <w:i w:val="false"/>
                          <w:iCs w:val="false"/>
                          <w:lang w:val="en-US"/>
                        </w:rPr>
                      </w:pP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lang w:val="en-US"/>
                        </w:rPr>
                        <w:t>Maintain customer communications to improve quality,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4"/>
                        </w:numPr>
                        <w:spacing w:lineRule="exact" w:line="220"/>
                        <w:rPr>
                          <w:b w:val="false"/>
                          <w:bCs w:val="false"/>
                          <w:i w:val="false"/>
                          <w:iCs w:val="false"/>
                          <w:lang w:val="en-US"/>
                        </w:rPr>
                      </w:pP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lang w:val="en-US"/>
                        </w:rPr>
                        <w:t>Justify Rejection,</w:t>
                      </w: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lang w:val="en-US"/>
                        </w:rPr>
                        <w:t xml:space="preserve"> Briefly</w:t>
                      </w: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lang w:val="en-US"/>
                        </w:rPr>
                        <w:t xml:space="preserve"> explain quality issues,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2"/>
                        </w:numPr>
                        <w:spacing w:lineRule="exact" w:line="220"/>
                        <w:rPr>
                          <w:b w:val="false"/>
                          <w:bCs w:val="false"/>
                          <w:i w:val="false"/>
                          <w:iCs w:val="false"/>
                        </w:rPr>
                      </w:pP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lang w:val="en-US"/>
                        </w:rPr>
                        <w:t>Joint investigation support,</w:t>
                      </w: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lang w:val="en-US"/>
                        </w:rPr>
                        <w:t xml:space="preserve"> </w:t>
                      </w: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lang w:val="en-US"/>
                        </w:rPr>
                        <w:t>resuce PPM</w:t>
                      </w:r>
                    </w:p>
                    <w:p>
                      <w:pPr>
                        <w:pStyle w:val="style0"/>
                        <w:numPr>
                          <w:ilvl w:val="0"/>
                          <w:numId w:val="0"/>
                        </w:numPr>
                        <w:spacing w:lineRule="auto" w:line="240"/>
                        <w:rPr>
                          <w:b/>
                          <w:bCs/>
                          <w:i w:val="false"/>
                          <w:iCs w:val="false"/>
                        </w:rPr>
                      </w:pPr>
                      <w:r>
                        <w:rPr>
                          <w:b/>
                          <w:bCs/>
                          <w:i w:val="false"/>
                          <w:iCs w:val="false"/>
                          <w:color w:val="330066"/>
                          <w:sz w:val="24"/>
                          <w:szCs w:val="24"/>
                        </w:rPr>
                        <w:t xml:space="preserve">Industrial </w:t>
                      </w:r>
                      <w:r>
                        <w:rPr>
                          <w:b/>
                          <w:bCs/>
                          <w:i w:val="false"/>
                          <w:iCs w:val="false"/>
                          <w:color w:val="330066"/>
                          <w:sz w:val="24"/>
                          <w:szCs w:val="24"/>
                        </w:rPr>
                        <w:t>Achievements</w:t>
                      </w:r>
                      <w:r>
                        <w:rPr>
                          <w:b/>
                          <w:bCs/>
                          <w:i w:val="false"/>
                          <w:iCs w:val="false"/>
                        </w:rPr>
                        <w:t>: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spacing w:lineRule="auto" w:line="240"/>
                        <w:rPr>
                          <w:b w:val="false"/>
                          <w:bCs w:val="false"/>
                          <w:i w:val="false"/>
                          <w:iCs w:val="false"/>
                        </w:rPr>
                      </w:pPr>
                      <w:r>
                        <w:rPr>
                          <w:b w:val="false"/>
                          <w:bCs w:val="false"/>
                          <w:i w:val="false"/>
                          <w:iCs w:val="false"/>
                        </w:rPr>
                        <w:t>Problem solution of air intake manifold</w:t>
                      </w:r>
                      <w:r>
                        <w:rPr>
                          <w:b w:val="false"/>
                          <w:bCs w:val="false"/>
                          <w:i w:val="false"/>
                          <w:iCs w:val="false"/>
                        </w:rPr>
                        <w:t>.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spacing w:lineRule="auto" w:line="240"/>
                        <w:rPr>
                          <w:b w:val="false"/>
                          <w:bCs w:val="false"/>
                          <w:i w:val="false"/>
                          <w:iCs w:val="false"/>
                        </w:rPr>
                      </w:pPr>
                      <w:r>
                        <w:rPr>
                          <w:b w:val="false"/>
                          <w:bCs w:val="false"/>
                          <w:i w:val="false"/>
                          <w:iCs w:val="false"/>
                        </w:rPr>
                        <w:t>Job excellent awards</w:t>
                      </w:r>
                      <w:r>
                        <w:rPr>
                          <w:b w:val="false"/>
                          <w:bCs w:val="false"/>
                          <w:i w:val="false"/>
                          <w:iCs w:val="false"/>
                        </w:rPr>
                        <w:t xml:space="preserve"> for </w:t>
                      </w: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lang w:val="en-IN"/>
                        </w:rPr>
                        <w:t xml:space="preserve">assy </w:t>
                      </w: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lang w:val="en-IN"/>
                        </w:rPr>
                        <w:t>A pillar lower inner in body shop.</w:t>
                      </w:r>
                    </w:p>
                    <w:p>
                      <w:pPr>
                        <w:pStyle w:val="style0"/>
                        <w:numPr>
                          <w:ilvl w:val="0"/>
                          <w:numId w:val="0"/>
                        </w:numPr>
                        <w:spacing w:lineRule="auto" w:line="240"/>
                        <w:rPr>
                          <w:b/>
                          <w:bCs/>
                          <w:i w:val="false"/>
                          <w:iCs w:val="false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 w:val="false"/>
                          <w:iCs w:val="false"/>
                          <w:color w:val="330066"/>
                          <w:sz w:val="24"/>
                          <w:szCs w:val="24"/>
                        </w:rPr>
                        <w:t>International level research paper published</w:t>
                      </w:r>
                      <w:r>
                        <w:rPr>
                          <w:b/>
                          <w:bCs/>
                          <w:i w:val="false"/>
                          <w:iCs w:val="false"/>
                          <w:sz w:val="24"/>
                          <w:szCs w:val="24"/>
                        </w:rPr>
                        <w:t>:</w:t>
                      </w:r>
                    </w:p>
                    <w:p>
                      <w:pPr>
                        <w:pStyle w:val="style4125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>1.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NITINOL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CHASSIS: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ACCIDENTALS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CAR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CHASSIS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FREE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CHARGE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REPAIR.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pStyle w:val="style4125"/>
                        <w:rPr/>
                      </w:pPr>
                      <w:r>
                        <w:rPr>
                          <w:color w:val="002060"/>
                          <w:sz w:val="20"/>
                          <w:szCs w:val="20"/>
                        </w:rPr>
                        <w:t>[International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>journal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>of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>scientific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>research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>&amp;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>development].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>(IJSRD)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style4125"/>
                        <w:rPr/>
                      </w:pPr>
                    </w:p>
                    <w:p>
                      <w:pPr>
                        <w:pStyle w:val="style412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2.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SHOCK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ABS</w:t>
                      </w:r>
                      <w:r>
                        <w:rPr>
                          <w:sz w:val="22"/>
                          <w:szCs w:val="22"/>
                        </w:rPr>
                        <w:t>ORBER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TIRE: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IMPROVE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SHOCK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LESS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(COMFORTABLE)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pStyle w:val="style4125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>RIDE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PERFORMANCE.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pStyle w:val="style0"/>
                        <w:numPr>
                          <w:ilvl w:val="0"/>
                          <w:numId w:val="0"/>
                        </w:numPr>
                        <w:spacing w:lineRule="auto" w:line="240"/>
                        <w:rPr>
                          <w:b w:val="false"/>
                          <w:bCs w:val="false"/>
                          <w:i w:val="false"/>
                          <w:iCs w:val="false"/>
                        </w:rPr>
                      </w:pPr>
                      <w:r>
                        <w:rPr>
                          <w:color w:val="002060"/>
                          <w:sz w:val="20"/>
                          <w:szCs w:val="20"/>
                        </w:rPr>
                        <w:t>[International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>journal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>research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>&amp;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>development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>technology].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>(IJRDT)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pStyle w:val="style0"/>
        <w:rPr/>
      </w:pPr>
      <w:r>
        <w:rPr>
          <w:noProof/>
        </w:rPr>
        <w:pict>
          <v:line id="1040" filled="f" stroked="t" from="-0.62698364pt,79.97125pt" to="606.62317pt,80.07117pt" style="position:absolute;z-index:13;mso-position-horizontal-relative:page;mso-position-vertical-relative:page;mso-width-relative:page;mso-height-relative:page;mso-wrap-distance-left:0.0pt;mso-wrap-distance-right:0.0pt;visibility:visible;">
            <v:stroke weight="2.0pt"/>
            <w10:wrap type="topAndBottom"/>
            <v:fill/>
            <v:shadow on="t" color="black" offset="5.656854pt,5.656854pt" offset2="-2.0pt,-2.0pt" opacity="22938f" origin="-0.5,-0.5" type="perspective"/>
          </v:line>
        </w:pict>
      </w:r>
      <w:r>
        <w:rPr>
          <w:b/>
          <w:bCs/>
          <w:color w:val="330066"/>
        </w:rPr>
        <w:t>Industr</w:t>
      </w:r>
      <w:r>
        <w:rPr>
          <w:b/>
          <w:bCs/>
          <w:color w:val="330066"/>
        </w:rPr>
        <w:t xml:space="preserve">ial </w:t>
      </w:r>
      <w:r>
        <w:rPr>
          <w:b/>
          <w:bCs/>
          <w:color w:val="330066"/>
        </w:rPr>
        <w:t>Visi</w:t>
      </w:r>
      <w:r>
        <w:rPr>
          <w:b/>
          <w:bCs/>
          <w:color w:val="330066"/>
        </w:rPr>
        <w:t>t</w:t>
      </w:r>
      <w:r>
        <w:rPr>
          <w:b/>
          <w:bCs/>
          <w:color w:val="330066"/>
        </w:rPr>
        <w:t>s:</w:t>
      </w:r>
    </w:p>
    <w:p>
      <w:pPr>
        <w:pStyle w:val="style179"/>
        <w:numPr>
          <w:ilvl w:val="0"/>
          <w:numId w:val="0"/>
        </w:numPr>
        <w:spacing w:lineRule="auto" w:line="180"/>
        <w:ind w:left="720" w:firstLine="0"/>
        <w:rPr>
          <w:b w:val="false"/>
          <w:bCs w:val="false"/>
          <w:color w:val="36363d"/>
        </w:rPr>
      </w:pPr>
    </w:p>
    <w:p>
      <w:pPr>
        <w:pStyle w:val="style179"/>
        <w:numPr>
          <w:ilvl w:val="0"/>
          <w:numId w:val="20"/>
        </w:numPr>
        <w:spacing w:lineRule="auto" w:line="180"/>
        <w:rPr>
          <w:b w:val="false"/>
          <w:bCs w:val="false"/>
          <w:color w:val="36363d"/>
        </w:rPr>
      </w:pPr>
      <w:r>
        <w:rPr>
          <w:b w:val="false"/>
          <w:bCs w:val="false"/>
          <w:color w:val="36363d"/>
        </w:rPr>
        <w:t xml:space="preserve">Volkswagen </w:t>
      </w:r>
      <w:r>
        <w:rPr>
          <w:b w:val="false"/>
          <w:bCs w:val="false"/>
          <w:color w:val="36363d"/>
        </w:rPr>
        <w:t>PVT LTD</w:t>
      </w:r>
    </w:p>
    <w:p>
      <w:pPr>
        <w:pStyle w:val="style179"/>
        <w:numPr>
          <w:ilvl w:val="0"/>
          <w:numId w:val="20"/>
        </w:numPr>
        <w:spacing w:lineRule="auto" w:line="180"/>
        <w:rPr>
          <w:b w:val="false"/>
          <w:bCs w:val="false"/>
          <w:color w:val="36363d"/>
        </w:rPr>
      </w:pPr>
      <w:r>
        <w:rPr>
          <w:b w:val="false"/>
          <w:bCs w:val="false"/>
          <w:color w:val="36363d"/>
        </w:rPr>
        <w:t>ARAI(Automobiles research associat</w:t>
      </w:r>
      <w:r>
        <w:rPr>
          <w:b w:val="false"/>
          <w:bCs w:val="false"/>
          <w:color w:val="36363d"/>
        </w:rPr>
        <w:t>ion of india,</w:t>
      </w:r>
      <w:r>
        <w:rPr>
          <w:b w:val="false"/>
          <w:bCs w:val="false"/>
          <w:color w:val="36363d"/>
        </w:rPr>
        <w:t xml:space="preserve"> </w:t>
      </w:r>
      <w:r>
        <w:rPr>
          <w:b w:val="false"/>
          <w:bCs w:val="false"/>
          <w:color w:val="36363d"/>
        </w:rPr>
        <w:t>Pune</w:t>
      </w:r>
    </w:p>
    <w:p>
      <w:pPr>
        <w:pStyle w:val="style179"/>
        <w:numPr>
          <w:ilvl w:val="0"/>
          <w:numId w:val="20"/>
        </w:numPr>
        <w:spacing w:lineRule="auto" w:line="180"/>
        <w:rPr>
          <w:b/>
          <w:bCs/>
          <w:color w:val="330066"/>
        </w:rPr>
      </w:pPr>
      <w:r>
        <w:rPr>
          <w:b w:val="false"/>
          <w:bCs w:val="false"/>
          <w:color w:val="36363d"/>
        </w:rPr>
        <w:t>A</w:t>
      </w:r>
      <w:r>
        <w:rPr>
          <w:b w:val="false"/>
          <w:bCs w:val="false"/>
          <w:color w:val="36363d"/>
        </w:rPr>
        <w:t>mar</w:t>
      </w:r>
      <w:r>
        <w:rPr>
          <w:b w:val="false"/>
          <w:bCs w:val="false"/>
          <w:color w:val="36363d"/>
        </w:rPr>
        <w:t xml:space="preserve"> engine repowering, </w:t>
      </w:r>
      <w:r>
        <w:rPr>
          <w:b w:val="false"/>
          <w:bCs w:val="false"/>
          <w:color w:val="36363d"/>
        </w:rPr>
        <w:t>Ka</w:t>
      </w:r>
      <w:r>
        <w:rPr>
          <w:b w:val="false"/>
          <w:bCs w:val="false"/>
          <w:color w:val="36363d"/>
        </w:rPr>
        <w:t>dodara</w:t>
      </w:r>
      <w:r>
        <w:rPr/>
        <mc:AlternateContent>
          <mc:Choice Requires="wps">
            <w:drawing>
              <wp:anchor distT="0" distB="0" distL="0" distR="0" simplePos="false" relativeHeight="19" behindDoc="false" locked="false" layoutInCell="true" allowOverlap="true">
                <wp:simplePos x="0" y="0"/>
                <wp:positionH relativeFrom="page">
                  <wp:posOffset>4986076</wp:posOffset>
                </wp:positionH>
                <wp:positionV relativeFrom="page">
                  <wp:posOffset>1954162</wp:posOffset>
                </wp:positionV>
                <wp:extent cx="2623149" cy="5542783"/>
                <wp:effectExtent l="0" t="0" r="0" b="0"/>
                <wp:wrapNone/>
                <wp:docPr id="1041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23149" cy="5542783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txbx id="1041">
                        <w:txbxContent>
                          <w:p>
                            <w:pPr>
                              <w:pStyle w:val="style74"/>
                              <w:jc w:val="left"/>
                              <w:rPr/>
                            </w:pPr>
                            <w:r>
                              <w:rPr>
                                <w:rStyle w:val="style263"/>
                                <w:rFonts w:ascii="Times New Roman" w:hAnsi="Times New Roman"/>
                                <w:color w:val="002060"/>
                              </w:rPr>
                              <w:t>address: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style74"/>
                              <w:numPr>
                                <w:ilvl w:val="0"/>
                                <w:numId w:val="0"/>
                              </w:numPr>
                              <w:ind w:left="720" w:firstLine="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 xml:space="preserve">08, building no 08 Janta </w:t>
                            </w:r>
                            <w:r>
                              <w:rPr>
                                <w:lang w:val="en-US"/>
                              </w:rPr>
                              <w:t xml:space="preserve">nagar </w:t>
                            </w:r>
                            <w:r>
                              <w:rPr>
                                <w:lang w:val="en-US"/>
                              </w:rPr>
                              <w:t xml:space="preserve">SoC. LH road </w:t>
                            </w:r>
                            <w:r>
                              <w:rPr>
                                <w:lang w:val="en-US"/>
                              </w:rPr>
                              <w:t>Surat 395006.</w:t>
                            </w:r>
                          </w:p>
                          <w:p>
                            <w:pPr>
                              <w:pStyle w:val="style74"/>
                              <w:ind w:left="0"/>
                              <w:jc w:val="left"/>
                              <w:rPr/>
                            </w:pPr>
                            <w:r>
                              <w:t xml:space="preserve">     </w:t>
                            </w:r>
                          </w:p>
                          <w:p>
                            <w:pPr>
                              <w:pStyle w:val="style0"/>
                              <w:rPr>
                                <w:b/>
                                <w:i/>
                                <w:color w:val="002060"/>
                                <w:sz w:val="22"/>
                                <w:szCs w:val="22"/>
                                <w:shd w:val="clear" w:color="ffffff" w:fill="d9d9d9"/>
                              </w:rPr>
                            </w:pPr>
                            <w:r>
                              <w:rPr>
                                <w:rStyle w:val="style263"/>
                                <w:color w:val="002060"/>
                              </w:rPr>
                              <w:t>Date</w:t>
                            </w:r>
                            <w:r>
                              <w:rPr>
                                <w:rStyle w:val="style263"/>
                                <w:color w:val="002060"/>
                              </w:rPr>
                              <w:t xml:space="preserve"> </w:t>
                            </w:r>
                            <w:r>
                              <w:rPr>
                                <w:rStyle w:val="style263"/>
                                <w:color w:val="002060"/>
                              </w:rPr>
                              <w:t>of</w:t>
                            </w:r>
                            <w:r>
                              <w:rPr>
                                <w:rStyle w:val="style263"/>
                                <w:color w:val="002060"/>
                              </w:rPr>
                              <w:t xml:space="preserve"> </w:t>
                            </w:r>
                            <w:r>
                              <w:rPr>
                                <w:rStyle w:val="style263"/>
                                <w:color w:val="002060"/>
                              </w:rPr>
                              <w:t>Birt</w:t>
                            </w:r>
                            <w:r>
                              <w:rPr>
                                <w:rStyle w:val="style263"/>
                                <w:color w:val="002060"/>
                              </w:rPr>
                              <w:t>h:</w:t>
                            </w:r>
                            <w:r>
                              <w:rPr>
                                <w:b/>
                                <w:i/>
                                <w:color w:val="002060"/>
                                <w:sz w:val="22"/>
                                <w:szCs w:val="22"/>
                                <w:shd w:val="clear" w:color="ffffff" w:fill="d9d9d9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8"/>
                              </w:numPr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17</w:t>
                            </w:r>
                            <w:r>
                              <w:rPr>
                                <w:sz w:val="22"/>
                                <w:szCs w:val="22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December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1994</w:t>
                            </w:r>
                          </w:p>
                          <w:p>
                            <w:pPr>
                              <w:pStyle w:val="style0"/>
                              <w:rPr>
                                <w:rStyle w:val="style263"/>
                                <w:color w:val="002060"/>
                              </w:rPr>
                            </w:pPr>
                            <w:r>
                              <w:rPr>
                                <w:rStyle w:val="style263"/>
                                <w:color w:val="002060"/>
                              </w:rPr>
                              <w:t>Nationalit</w:t>
                            </w:r>
                            <w:r>
                              <w:rPr>
                                <w:rStyle w:val="style263"/>
                                <w:color w:val="002060"/>
                              </w:rPr>
                              <w:t>y: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22"/>
                              </w:numPr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India</w:t>
                            </w:r>
                          </w:p>
                          <w:p>
                            <w:pPr>
                              <w:pStyle w:val="style0"/>
                              <w:rPr>
                                <w:rStyle w:val="style263"/>
                                <w:color w:val="002060"/>
                              </w:rPr>
                            </w:pPr>
                            <w:r>
                              <w:rPr>
                                <w:rStyle w:val="style263"/>
                                <w:color w:val="002060"/>
                              </w:rPr>
                              <w:t>Languages</w:t>
                            </w:r>
                            <w:r>
                              <w:rPr>
                                <w:rStyle w:val="style263"/>
                                <w:color w:val="002060"/>
                              </w:rPr>
                              <w:t>: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26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Gujarat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i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9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Hindi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9"/>
                              </w:numPr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English</w:t>
                            </w:r>
                          </w:p>
                          <w:p>
                            <w:pPr>
                              <w:pStyle w:val="style0"/>
                              <w:rPr>
                                <w:rStyle w:val="style263"/>
                                <w:color w:val="002060"/>
                              </w:rPr>
                            </w:pPr>
                            <w:r>
                              <w:rPr>
                                <w:rStyle w:val="style263"/>
                                <w:color w:val="002060"/>
                              </w:rPr>
                              <w:t>Mar</w:t>
                            </w:r>
                            <w:r>
                              <w:rPr>
                                <w:rStyle w:val="style263"/>
                                <w:color w:val="002060"/>
                              </w:rPr>
                              <w:t>it</w:t>
                            </w:r>
                            <w:r>
                              <w:rPr>
                                <w:rStyle w:val="style263"/>
                                <w:color w:val="002060"/>
                              </w:rPr>
                              <w:t>al</w:t>
                            </w:r>
                            <w:r>
                              <w:rPr>
                                <w:rStyle w:val="style263"/>
                                <w:color w:val="002060"/>
                              </w:rPr>
                              <w:t xml:space="preserve"> </w:t>
                            </w:r>
                            <w:r>
                              <w:rPr>
                                <w:rStyle w:val="style263"/>
                                <w:color w:val="002060"/>
                              </w:rPr>
                              <w:t>Statu</w:t>
                            </w:r>
                            <w:r>
                              <w:rPr>
                                <w:rStyle w:val="style263"/>
                                <w:color w:val="002060"/>
                              </w:rPr>
                              <w:t>s: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27"/>
                              </w:numPr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Single</w:t>
                            </w:r>
                          </w:p>
                          <w:p>
                            <w:pPr>
                              <w:pStyle w:val="style0"/>
                              <w:rPr>
                                <w:rStyle w:val="style263"/>
                                <w:color w:val="002060"/>
                              </w:rPr>
                            </w:pPr>
                            <w:r>
                              <w:rPr>
                                <w:rStyle w:val="style263"/>
                                <w:color w:val="002060"/>
                              </w:rPr>
                              <w:t>IT</w:t>
                            </w:r>
                            <w:r>
                              <w:rPr>
                                <w:rStyle w:val="style263"/>
                                <w:color w:val="002060"/>
                              </w:rPr>
                              <w:t xml:space="preserve"> </w:t>
                            </w:r>
                            <w:r>
                              <w:rPr>
                                <w:rStyle w:val="style263"/>
                                <w:color w:val="002060"/>
                              </w:rPr>
                              <w:t>Proficiency: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28"/>
                              </w:numPr>
                              <w:spacing w:lineRule="auto" w:line="1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Auto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desk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inventor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25"/>
                              </w:numPr>
                              <w:spacing w:lineRule="auto" w:line="180"/>
                              <w:rPr>
                                <w:color w:val="92d050"/>
                                <w:highlight w:val="none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</w:t>
                            </w:r>
                            <w:r>
                              <w:rPr>
                                <w:color w:val="000000"/>
                              </w:rPr>
                              <w:t xml:space="preserve"> S office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1" fillcolor="white" stroked="t" style="position:absolute;margin-left:392.6pt;margin-top:153.87pt;width:206.55pt;height:436.44pt;z-index:19;mso-position-horizontal-relative:page;mso-position-vertical-relative:page;mso-width-relative:page;mso-height-relative:page;mso-wrap-distance-left:0.0pt;mso-wrap-distance-right:0.0pt;visibility:visible;">
                <v:fill/>
                <v:textbox>
                  <w:txbxContent>
                    <w:p>
                      <w:pPr>
                        <w:pStyle w:val="style74"/>
                        <w:jc w:val="left"/>
                        <w:rPr/>
                      </w:pPr>
                      <w:r>
                        <w:rPr>
                          <w:rStyle w:val="style263"/>
                          <w:rFonts w:ascii="Times New Roman" w:hAnsi="Times New Roman"/>
                          <w:color w:val="002060"/>
                        </w:rPr>
                        <w:t>address: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>
                      <w:pPr>
                        <w:pStyle w:val="style74"/>
                        <w:numPr>
                          <w:ilvl w:val="0"/>
                          <w:numId w:val="0"/>
                        </w:numPr>
                        <w:ind w:left="720" w:firstLine="0"/>
                        <w:jc w:val="left"/>
                        <w:rPr/>
                      </w:pPr>
                      <w:r>
                        <w:rPr>
                          <w:lang w:val="en-US"/>
                        </w:rPr>
                        <w:t xml:space="preserve">08, building no 08 Janta </w:t>
                      </w:r>
                      <w:r>
                        <w:rPr>
                          <w:lang w:val="en-US"/>
                        </w:rPr>
                        <w:t xml:space="preserve">nagar </w:t>
                      </w:r>
                      <w:r>
                        <w:rPr>
                          <w:lang w:val="en-US"/>
                        </w:rPr>
                        <w:t xml:space="preserve">SoC. LH road </w:t>
                      </w:r>
                      <w:r>
                        <w:rPr>
                          <w:lang w:val="en-US"/>
                        </w:rPr>
                        <w:t>Surat 395006.</w:t>
                      </w:r>
                    </w:p>
                    <w:p>
                      <w:pPr>
                        <w:pStyle w:val="style74"/>
                        <w:ind w:left="0"/>
                        <w:jc w:val="left"/>
                        <w:rPr/>
                      </w:pPr>
                      <w:r>
                        <w:t xml:space="preserve">     </w:t>
                      </w:r>
                    </w:p>
                    <w:p>
                      <w:pPr>
                        <w:pStyle w:val="style0"/>
                        <w:rPr>
                          <w:b/>
                          <w:i/>
                          <w:color w:val="002060"/>
                          <w:sz w:val="22"/>
                          <w:szCs w:val="22"/>
                          <w:shd w:val="clear" w:color="ffffff" w:fill="d9d9d9"/>
                        </w:rPr>
                      </w:pPr>
                      <w:r>
                        <w:rPr>
                          <w:rStyle w:val="style263"/>
                          <w:color w:val="002060"/>
                        </w:rPr>
                        <w:t>Date</w:t>
                      </w:r>
                      <w:r>
                        <w:rPr>
                          <w:rStyle w:val="style263"/>
                          <w:color w:val="002060"/>
                        </w:rPr>
                        <w:t xml:space="preserve"> </w:t>
                      </w:r>
                      <w:r>
                        <w:rPr>
                          <w:rStyle w:val="style263"/>
                          <w:color w:val="002060"/>
                        </w:rPr>
                        <w:t>of</w:t>
                      </w:r>
                      <w:r>
                        <w:rPr>
                          <w:rStyle w:val="style263"/>
                          <w:color w:val="002060"/>
                        </w:rPr>
                        <w:t xml:space="preserve"> </w:t>
                      </w:r>
                      <w:r>
                        <w:rPr>
                          <w:rStyle w:val="style263"/>
                          <w:color w:val="002060"/>
                        </w:rPr>
                        <w:t>Birt</w:t>
                      </w:r>
                      <w:r>
                        <w:rPr>
                          <w:rStyle w:val="style263"/>
                          <w:color w:val="002060"/>
                        </w:rPr>
                        <w:t>h:</w:t>
                      </w:r>
                      <w:r>
                        <w:rPr>
                          <w:b/>
                          <w:i/>
                          <w:color w:val="002060"/>
                          <w:sz w:val="22"/>
                          <w:szCs w:val="22"/>
                          <w:shd w:val="clear" w:color="ffffff" w:fill="d9d9d9"/>
                        </w:rPr>
                        <w:t xml:space="preserve">  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8"/>
                        </w:numPr>
                        <w:rPr/>
                      </w:pPr>
                      <w:r>
                        <w:rPr>
                          <w:sz w:val="22"/>
                          <w:szCs w:val="22"/>
                        </w:rPr>
                        <w:t>17</w:t>
                      </w:r>
                      <w:r>
                        <w:rPr>
                          <w:sz w:val="22"/>
                          <w:szCs w:val="22"/>
                          <w:vertAlign w:val="superscript"/>
                        </w:rPr>
                        <w:t>th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December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1994</w:t>
                      </w:r>
                    </w:p>
                    <w:p>
                      <w:pPr>
                        <w:pStyle w:val="style0"/>
                        <w:rPr>
                          <w:rStyle w:val="style263"/>
                          <w:color w:val="002060"/>
                        </w:rPr>
                      </w:pPr>
                      <w:r>
                        <w:rPr>
                          <w:rStyle w:val="style263"/>
                          <w:color w:val="002060"/>
                        </w:rPr>
                        <w:t>Nationalit</w:t>
                      </w:r>
                      <w:r>
                        <w:rPr>
                          <w:rStyle w:val="style263"/>
                          <w:color w:val="002060"/>
                        </w:rPr>
                        <w:t>y: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22"/>
                        </w:numPr>
                        <w:rPr/>
                      </w:pP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India</w:t>
                      </w:r>
                    </w:p>
                    <w:p>
                      <w:pPr>
                        <w:pStyle w:val="style0"/>
                        <w:rPr>
                          <w:rStyle w:val="style263"/>
                          <w:color w:val="002060"/>
                        </w:rPr>
                      </w:pPr>
                      <w:r>
                        <w:rPr>
                          <w:rStyle w:val="style263"/>
                          <w:color w:val="002060"/>
                        </w:rPr>
                        <w:t>Languages</w:t>
                      </w:r>
                      <w:r>
                        <w:rPr>
                          <w:rStyle w:val="style263"/>
                          <w:color w:val="002060"/>
                        </w:rPr>
                        <w:t>: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26"/>
                        </w:num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Gujarat</w:t>
                      </w:r>
                      <w:r>
                        <w:rPr>
                          <w:sz w:val="22"/>
                          <w:szCs w:val="22"/>
                        </w:rPr>
                        <w:t>i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9"/>
                        </w:num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Hindi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9"/>
                        </w:numPr>
                        <w:rPr/>
                      </w:pPr>
                      <w:r>
                        <w:rPr>
                          <w:sz w:val="22"/>
                          <w:szCs w:val="22"/>
                        </w:rPr>
                        <w:t>English</w:t>
                      </w:r>
                    </w:p>
                    <w:p>
                      <w:pPr>
                        <w:pStyle w:val="style0"/>
                        <w:rPr>
                          <w:rStyle w:val="style263"/>
                          <w:color w:val="002060"/>
                        </w:rPr>
                      </w:pPr>
                      <w:r>
                        <w:rPr>
                          <w:rStyle w:val="style263"/>
                          <w:color w:val="002060"/>
                        </w:rPr>
                        <w:t>Mar</w:t>
                      </w:r>
                      <w:r>
                        <w:rPr>
                          <w:rStyle w:val="style263"/>
                          <w:color w:val="002060"/>
                        </w:rPr>
                        <w:t>it</w:t>
                      </w:r>
                      <w:r>
                        <w:rPr>
                          <w:rStyle w:val="style263"/>
                          <w:color w:val="002060"/>
                        </w:rPr>
                        <w:t>al</w:t>
                      </w:r>
                      <w:r>
                        <w:rPr>
                          <w:rStyle w:val="style263"/>
                          <w:color w:val="002060"/>
                        </w:rPr>
                        <w:t xml:space="preserve"> </w:t>
                      </w:r>
                      <w:r>
                        <w:rPr>
                          <w:rStyle w:val="style263"/>
                          <w:color w:val="002060"/>
                        </w:rPr>
                        <w:t>Statu</w:t>
                      </w:r>
                      <w:r>
                        <w:rPr>
                          <w:rStyle w:val="style263"/>
                          <w:color w:val="002060"/>
                        </w:rPr>
                        <w:t>s: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27"/>
                        </w:numPr>
                        <w:rPr/>
                      </w:pP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Single</w:t>
                      </w:r>
                    </w:p>
                    <w:p>
                      <w:pPr>
                        <w:pStyle w:val="style0"/>
                        <w:rPr>
                          <w:rStyle w:val="style263"/>
                          <w:color w:val="002060"/>
                        </w:rPr>
                      </w:pPr>
                      <w:r>
                        <w:rPr>
                          <w:rStyle w:val="style263"/>
                          <w:color w:val="002060"/>
                        </w:rPr>
                        <w:t>IT</w:t>
                      </w:r>
                      <w:r>
                        <w:rPr>
                          <w:rStyle w:val="style263"/>
                          <w:color w:val="002060"/>
                        </w:rPr>
                        <w:t xml:space="preserve"> </w:t>
                      </w:r>
                      <w:r>
                        <w:rPr>
                          <w:rStyle w:val="style263"/>
                          <w:color w:val="002060"/>
                        </w:rPr>
                        <w:t>Proficiency: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28"/>
                        </w:numPr>
                        <w:spacing w:lineRule="auto" w:line="1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Auto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desk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inventor</w:t>
                      </w:r>
                      <w:r>
                        <w:rPr>
                          <w:color w:val="000000"/>
                        </w:rPr>
                        <w:t>,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25"/>
                        </w:numPr>
                        <w:spacing w:lineRule="auto" w:line="180"/>
                        <w:rPr>
                          <w:color w:val="92d050"/>
                          <w:highlight w:val="none"/>
                        </w:rPr>
                      </w:pPr>
                      <w:r>
                        <w:rPr>
                          <w:color w:val="000000"/>
                        </w:rPr>
                        <w:t>M</w:t>
                      </w:r>
                      <w:r>
                        <w:rPr>
                          <w:color w:val="000000"/>
                        </w:rPr>
                        <w:t xml:space="preserve"> S office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179"/>
        <w:numPr>
          <w:ilvl w:val="0"/>
          <w:numId w:val="0"/>
        </w:numPr>
        <w:spacing w:lineRule="auto" w:line="180"/>
        <w:ind w:left="720" w:firstLine="0"/>
        <w:rPr>
          <w:b/>
          <w:bCs/>
          <w:color w:val="330066"/>
        </w:rPr>
      </w:pPr>
    </w:p>
    <w:p>
      <w:pPr>
        <w:pStyle w:val="style0"/>
        <w:rPr>
          <w:b/>
          <w:bCs/>
          <w:color w:val="330066"/>
        </w:rPr>
      </w:pPr>
      <w:r>
        <w:rPr>
          <w:b/>
          <w:bCs/>
          <w:color w:val="330066"/>
          <w:sz w:val="24"/>
          <w:szCs w:val="24"/>
        </w:rPr>
        <w:t>Education Qualification</w:t>
      </w:r>
      <w:r>
        <w:rPr>
          <w:b/>
          <w:bCs/>
          <w:color w:val="330066"/>
        </w:rPr>
        <w:t>:</w:t>
      </w:r>
    </w:p>
    <w:p>
      <w:pPr>
        <w:pStyle w:val="style0"/>
        <w:rPr>
          <w:b/>
          <w:bCs/>
          <w:color w:val="330066"/>
        </w:rPr>
      </w:pPr>
      <w:r>
        <w:rPr>
          <w:noProof/>
        </w:rPr>
        <w:pict>
          <v:line id="1042" filled="f" stroked="t" from="-4.305832pt,209.32349pt" to="384.8092pt,209.4234pt" style="position:absolute;z-index:12;mso-position-horizontal-relative:page;mso-position-vertical-relative:page;mso-width-relative:page;mso-height-relative:page;mso-wrap-distance-left:0.0pt;mso-wrap-distance-right:0.0pt;visibility:visible;">
            <v:stroke weight="2.0pt"/>
            <v:fill/>
            <v:shadow on="t" color="black" offset="5.656854pt,5.656854pt" offset2="-2.0pt,-2.0pt" opacity="22938f" origin="-0.5,-0.5" type="perspective"/>
          </v:line>
        </w:pict>
      </w:r>
    </w:p>
    <w:tbl>
      <w:tblPr>
        <w:tblStyle w:val="style154"/>
        <w:tblLook w:val="0620" w:firstRow="1" w:lastRow="0" w:firstColumn="0" w:lastColumn="0" w:noHBand="1" w:noVBand="1"/>
      </w:tblPr>
      <w:tblGrid>
        <w:gridCol w:w="1893"/>
        <w:gridCol w:w="2061"/>
        <w:gridCol w:w="1472"/>
        <w:gridCol w:w="1852"/>
      </w:tblGrid>
      <w:tr>
        <w:trPr/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b/>
                <w:bCs/>
                <w:color w:val="36363d"/>
                <w:highlight w:val="none"/>
              </w:rPr>
            </w:pPr>
            <w:r>
              <w:rPr>
                <w:b/>
                <w:bCs/>
                <w:color w:val="36363d"/>
                <w:highlight w:val="none"/>
              </w:rPr>
              <w:t>Qualification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b/>
                <w:bCs/>
                <w:color w:val="36363d"/>
                <w:highlight w:val="none"/>
              </w:rPr>
            </w:pPr>
            <w:r>
              <w:rPr>
                <w:b/>
                <w:bCs/>
                <w:color w:val="36363d"/>
                <w:highlight w:val="none"/>
              </w:rPr>
              <w:t>Board/University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b/>
                <w:bCs/>
                <w:color w:val="36363d"/>
                <w:highlight w:val="none"/>
              </w:rPr>
            </w:pPr>
            <w:r>
              <w:rPr>
                <w:b/>
                <w:bCs/>
                <w:color w:val="36363d"/>
                <w:highlight w:val="none"/>
              </w:rPr>
              <w:t>Percentage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b/>
                <w:bCs/>
                <w:color w:val="36363d"/>
                <w:highlight w:val="none"/>
              </w:rPr>
            </w:pPr>
            <w:r>
              <w:rPr>
                <w:b/>
                <w:bCs/>
                <w:color w:val="36363d"/>
                <w:highlight w:val="none"/>
              </w:rPr>
              <w:t>Year of passing</w:t>
            </w:r>
          </w:p>
        </w:tc>
      </w:tr>
      <w:tr>
        <w:tblPrEx/>
        <w:trPr>
          <w:trHeight w:val="249" w:hRule="atLeast"/>
        </w:trPr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b/>
                <w:bCs/>
                <w:color w:val="36363d"/>
                <w:highlight w:val="none"/>
              </w:rPr>
            </w:pPr>
            <w:r>
              <w:rPr>
                <w:b/>
                <w:bCs/>
                <w:color w:val="36363d"/>
                <w:highlight w:val="none"/>
              </w:rPr>
              <w:t>S.S.C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b/>
                <w:bCs/>
                <w:color w:val="36363d"/>
                <w:highlight w:val="none"/>
              </w:rPr>
            </w:pPr>
            <w:r>
              <w:rPr>
                <w:b/>
                <w:bCs/>
                <w:color w:val="36363d"/>
                <w:highlight w:val="none"/>
              </w:rPr>
              <w:t>GSEB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b/>
                <w:bCs/>
                <w:color w:val="36363d"/>
                <w:highlight w:val="none"/>
              </w:rPr>
            </w:pPr>
            <w:r>
              <w:rPr>
                <w:b/>
                <w:bCs/>
                <w:color w:val="36363d"/>
                <w:highlight w:val="none"/>
              </w:rPr>
              <w:t>75.54%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b/>
                <w:bCs/>
                <w:color w:val="36363d"/>
                <w:highlight w:val="none"/>
              </w:rPr>
            </w:pPr>
            <w:r>
              <w:rPr>
                <w:b/>
                <w:bCs/>
                <w:color w:val="36363d"/>
                <w:highlight w:val="none"/>
              </w:rPr>
              <w:t>2010</w:t>
            </w:r>
          </w:p>
        </w:tc>
      </w:tr>
      <w:tr>
        <w:tblPrEx/>
        <w:trPr/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b/>
                <w:bCs/>
                <w:color w:val="36363d"/>
                <w:highlight w:val="none"/>
              </w:rPr>
            </w:pPr>
            <w:r>
              <w:rPr>
                <w:b/>
                <w:bCs/>
                <w:color w:val="36363d"/>
                <w:highlight w:val="none"/>
              </w:rPr>
              <w:t>H.S.C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b/>
                <w:bCs/>
                <w:color w:val="36363d"/>
                <w:highlight w:val="none"/>
              </w:rPr>
            </w:pPr>
            <w:r>
              <w:rPr>
                <w:b/>
                <w:bCs/>
                <w:color w:val="36363d"/>
                <w:highlight w:val="none"/>
              </w:rPr>
              <w:t>GSEB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b/>
                <w:bCs/>
                <w:color w:val="36363d"/>
                <w:highlight w:val="none"/>
              </w:rPr>
            </w:pPr>
            <w:r>
              <w:rPr>
                <w:b/>
                <w:bCs/>
                <w:color w:val="36363d"/>
                <w:highlight w:val="none"/>
              </w:rPr>
              <w:t>67.56%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b/>
                <w:bCs/>
                <w:color w:val="36363d"/>
                <w:highlight w:val="none"/>
              </w:rPr>
            </w:pPr>
            <w:r>
              <w:rPr>
                <w:b/>
                <w:bCs/>
                <w:color w:val="36363d"/>
                <w:highlight w:val="none"/>
              </w:rPr>
              <w:t>2012</w:t>
            </w:r>
          </w:p>
        </w:tc>
      </w:tr>
      <w:tr>
        <w:tblPrEx/>
        <w:trPr/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b/>
                <w:bCs/>
                <w:color w:val="36363d"/>
                <w:highlight w:val="none"/>
              </w:rPr>
            </w:pPr>
            <w:r>
              <w:rPr>
                <w:b/>
                <w:bCs/>
                <w:color w:val="36363d"/>
                <w:highlight w:val="none"/>
              </w:rPr>
              <w:t>B.E-</w:t>
            </w:r>
            <w:r>
              <w:rPr>
                <w:b/>
                <w:bCs/>
                <w:color w:val="36363d"/>
                <w:highlight w:val="none"/>
              </w:rPr>
              <w:t xml:space="preserve"> </w:t>
            </w:r>
            <w:r>
              <w:rPr>
                <w:b/>
                <w:bCs/>
                <w:color w:val="36363d"/>
                <w:highlight w:val="none"/>
              </w:rPr>
              <w:t>Automobile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b/>
                <w:bCs/>
                <w:color w:val="36363d"/>
                <w:highlight w:val="none"/>
              </w:rPr>
            </w:pPr>
            <w:r>
              <w:rPr>
                <w:b/>
                <w:bCs/>
                <w:color w:val="36363d"/>
                <w:highlight w:val="none"/>
              </w:rPr>
              <w:t>GTU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b/>
                <w:bCs/>
                <w:color w:val="36363d"/>
                <w:highlight w:val="none"/>
              </w:rPr>
            </w:pPr>
            <w:r>
              <w:rPr>
                <w:b/>
                <w:bCs/>
                <w:color w:val="36363d"/>
                <w:highlight w:val="none"/>
              </w:rPr>
              <w:t>CGPA- 8.43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b/>
                <w:bCs/>
                <w:color w:val="36363d"/>
                <w:highlight w:val="none"/>
              </w:rPr>
            </w:pPr>
            <w:r>
              <w:rPr>
                <w:b/>
                <w:bCs/>
                <w:color w:val="36363d"/>
                <w:highlight w:val="none"/>
              </w:rPr>
              <w:t>2016</w:t>
            </w:r>
          </w:p>
        </w:tc>
      </w:tr>
    </w:tbl>
    <w:p>
      <w:pPr>
        <w:pStyle w:val="style0"/>
        <w:jc w:val="left"/>
        <w:rPr/>
      </w:pPr>
      <w:r>
        <w:rPr>
          <w:b/>
          <w:bCs/>
          <w:color w:val="330066"/>
          <w:sz w:val="24"/>
          <w:szCs w:val="24"/>
        </w:rPr>
        <w:t xml:space="preserve">                                                  </w:t>
      </w:r>
      <w:r>
        <w:rPr>
          <w:b/>
          <w:bCs/>
          <w:color w:val="330066"/>
          <w:sz w:val="24"/>
          <w:szCs w:val="24"/>
        </w:rPr>
        <w:t>1st Rank in college</w:t>
      </w:r>
    </w:p>
    <w:p>
      <w:pPr>
        <w:pStyle w:val="style0"/>
        <w:rPr>
          <w:b/>
          <w:bCs/>
          <w:color w:val="330066"/>
          <w:sz w:val="24"/>
          <w:szCs w:val="24"/>
        </w:rPr>
      </w:pPr>
      <w:r>
        <w:rPr>
          <w:noProof/>
        </w:rPr>
        <w:pict>
          <v:line id="1043" filled="f" stroked="t" from="-7.566742pt,389.74536pt" to="389.84848pt,389.85406pt" style="position:absolute;z-index:14;mso-position-horizontal-relative:page;mso-position-vertical-relative:page;mso-width-relative:page;mso-height-relative:page;mso-wrap-distance-left:0.0pt;mso-wrap-distance-right:0.0pt;visibility:visible;">
            <v:stroke weight="2.0pt"/>
            <v:fill/>
            <v:shadow on="t" color="black" offset="5.656854pt,5.656854pt" offset2="-2.0pt,-2.0pt" opacity="22938f" origin="-0.5,-0.5" type="perspective"/>
          </v:line>
        </w:pict>
      </w:r>
      <w:r>
        <w:rPr>
          <w:b/>
          <w:bCs/>
          <w:color w:val="330066"/>
          <w:sz w:val="24"/>
          <w:szCs w:val="24"/>
        </w:rPr>
        <w:t>Hobbies:</w:t>
      </w:r>
    </w:p>
    <w:p>
      <w:pPr>
        <w:pStyle w:val="style0"/>
        <w:rPr/>
      </w:pPr>
    </w:p>
    <w:p>
      <w:pPr>
        <w:pStyle w:val="style179"/>
        <w:numPr>
          <w:ilvl w:val="0"/>
          <w:numId w:val="14"/>
        </w:numPr>
        <w:spacing w:lineRule="exact" w:line="200"/>
        <w:rPr/>
      </w:pPr>
      <w:r>
        <w:t xml:space="preserve">Having fun &amp; searching new </w:t>
      </w:r>
      <w:r>
        <w:t>idea.</w:t>
      </w:r>
    </w:p>
    <w:p>
      <w:pPr>
        <w:pStyle w:val="style179"/>
        <w:numPr>
          <w:ilvl w:val="0"/>
          <w:numId w:val="14"/>
        </w:numPr>
        <w:spacing w:lineRule="exact" w:line="200"/>
        <w:rPr/>
      </w:pPr>
      <w:r>
        <w:t>Spending time with my family</w:t>
      </w:r>
    </w:p>
    <w:p>
      <w:pPr>
        <w:pStyle w:val="style179"/>
        <w:numPr>
          <w:ilvl w:val="0"/>
          <w:numId w:val="14"/>
        </w:numPr>
        <w:spacing w:lineRule="exact" w:line="200"/>
        <w:rPr/>
      </w:pPr>
      <w:r>
        <w:t>Helping others</w:t>
      </w:r>
    </w:p>
    <w:p>
      <w:pPr>
        <w:pStyle w:val="style0"/>
        <w:spacing w:lineRule="exact" w:line="200"/>
        <w:rPr/>
      </w:pPr>
    </w:p>
    <w:p>
      <w:pPr>
        <w:pStyle w:val="style0"/>
        <w:rPr/>
      </w:pPr>
      <w:r>
        <w:rPr>
          <w:noProof/>
        </w:rPr>
        <w:pict>
          <v:line id="1044" filled="f" stroked="t" from="-12.104507pt,520.7223pt" to="385.31073pt,520.831pt" style="position:absolute;z-index:17;mso-position-horizontal-relative:page;mso-position-vertical-relative:page;mso-width-relative:page;mso-height-relative:page;mso-wrap-distance-left:0.0pt;mso-wrap-distance-right:0.0pt;visibility:visible;">
            <v:stroke weight="2.0pt"/>
            <v:fill/>
            <v:shadow on="t" color="black" offset="5.656854pt,5.656854pt" offset2="-2.0pt,-2.0pt" opacity="22938f" origin="-0.5,-0.5" type="perspective"/>
          </v:line>
        </w:pict>
      </w:r>
      <w:r>
        <w:rPr>
          <w:b/>
          <w:bCs/>
          <w:color w:val="330066"/>
          <w:sz w:val="24"/>
          <w:szCs w:val="24"/>
        </w:rPr>
        <w:t>St</w:t>
      </w:r>
      <w:r>
        <w:rPr>
          <w:b/>
          <w:bCs/>
          <w:color w:val="330066"/>
          <w:sz w:val="24"/>
          <w:szCs w:val="24"/>
        </w:rPr>
        <w:t>rength</w:t>
      </w:r>
      <w:r>
        <w:t>:</w:t>
      </w:r>
    </w:p>
    <w:p>
      <w:pPr>
        <w:pStyle w:val="style0"/>
        <w:rPr/>
      </w:pPr>
    </w:p>
    <w:p>
      <w:pPr>
        <w:pStyle w:val="style179"/>
        <w:numPr>
          <w:ilvl w:val="0"/>
          <w:numId w:val="12"/>
        </w:numPr>
        <w:spacing w:lineRule="exact" w:line="200"/>
        <w:rPr>
          <w:b w:val="false"/>
          <w:bCs w:val="false"/>
        </w:rPr>
      </w:pPr>
      <w:r>
        <w:rPr>
          <w:rFonts w:cs="Garamond" w:hint="eastAsia"/>
          <w:b w:val="false"/>
          <w:bCs w:val="false"/>
        </w:rPr>
        <w:t xml:space="preserve">Adaptability </w:t>
      </w:r>
    </w:p>
    <w:p>
      <w:pPr>
        <w:pStyle w:val="style179"/>
        <w:numPr>
          <w:ilvl w:val="0"/>
          <w:numId w:val="12"/>
        </w:numPr>
        <w:spacing w:lineRule="exact" w:line="200"/>
        <w:rPr>
          <w:b w:val="false"/>
          <w:bCs w:val="false"/>
        </w:rPr>
      </w:pPr>
      <w:r>
        <w:rPr>
          <w:rFonts w:cs="Garamond" w:hint="eastAsia"/>
          <w:b w:val="false"/>
          <w:bCs w:val="false"/>
        </w:rPr>
        <w:t xml:space="preserve">Tolerance  </w:t>
      </w:r>
    </w:p>
    <w:p>
      <w:pPr>
        <w:pStyle w:val="style179"/>
        <w:numPr>
          <w:ilvl w:val="0"/>
          <w:numId w:val="12"/>
        </w:numPr>
        <w:spacing w:lineRule="exact" w:line="200"/>
        <w:rPr>
          <w:b w:val="false"/>
          <w:bCs w:val="false"/>
        </w:rPr>
      </w:pPr>
      <w:r>
        <w:rPr>
          <w:rFonts w:cs="Garamond" w:hint="eastAsia"/>
          <w:b w:val="false"/>
          <w:bCs w:val="false"/>
        </w:rPr>
        <w:t>Good motivator skills</w:t>
      </w:r>
    </w:p>
    <w:p>
      <w:pPr>
        <w:pStyle w:val="style179"/>
        <w:numPr>
          <w:ilvl w:val="0"/>
          <w:numId w:val="12"/>
        </w:numPr>
        <w:spacing w:lineRule="exact" w:line="200"/>
        <w:rPr>
          <w:b w:val="false"/>
          <w:bCs w:val="false"/>
        </w:rPr>
      </w:pPr>
      <w:r>
        <w:rPr>
          <w:rFonts w:cs="Garamond" w:hint="eastAsia"/>
          <w:b w:val="false"/>
          <w:bCs w:val="false"/>
        </w:rPr>
        <w:t>Good leadership quality</w:t>
      </w:r>
    </w:p>
    <w:p>
      <w:pPr>
        <w:pStyle w:val="style179"/>
        <w:numPr>
          <w:ilvl w:val="0"/>
          <w:numId w:val="12"/>
        </w:numPr>
        <w:spacing w:lineRule="exact" w:line="200"/>
        <w:rPr>
          <w:b w:val="false"/>
          <w:bCs w:val="false"/>
        </w:rPr>
      </w:pPr>
      <w:r>
        <w:rPr>
          <w:rFonts w:cs="Garamond" w:hint="eastAsia"/>
          <w:b w:val="false"/>
          <w:bCs w:val="false"/>
        </w:rPr>
        <w:t>Good management skills</w:t>
      </w:r>
    </w:p>
    <w:p>
      <w:pPr>
        <w:pStyle w:val="style0"/>
        <w:spacing w:lineRule="auto" w:line="240"/>
        <w:rPr>
          <w:b/>
          <w:bCs/>
          <w:color w:val="330066"/>
          <w:sz w:val="24"/>
          <w:szCs w:val="24"/>
        </w:rPr>
      </w:pPr>
      <w:r>
        <w:rPr>
          <w:noProof/>
        </w:rPr>
        <w:pict>
          <v:line id="1045" filled="f" stroked="t" from="-12.96347pt,673.40906pt" to="594.2866pt,673.509pt" style="position:absolute;z-index:15;mso-position-horizontal-relative:page;mso-position-vertical-relative:page;mso-width-relative:page;mso-height-relative:page;mso-wrap-distance-left:0.0pt;mso-wrap-distance-right:0.0pt;visibility:visible;">
            <v:stroke weight="2.0pt"/>
            <w10:wrap type="topAndBottom"/>
            <v:fill/>
            <v:shadow on="t" color="black" offset="5.656854pt,5.656854pt" offset2="-2.0pt,-2.0pt" opacity="22938f" origin="-0.5,-0.5" type="perspective"/>
          </v:line>
        </w:pict>
      </w:r>
      <w:r>
        <w:rPr>
          <w:b/>
          <w:color w:val="330066"/>
          <w:sz w:val="24"/>
          <w:szCs w:val="24"/>
        </w:rPr>
        <w:t>Declaration:</w:t>
      </w:r>
    </w:p>
    <w:p>
      <w:pPr>
        <w:pStyle w:val="style0"/>
        <w:spacing w:lineRule="auto" w:line="240"/>
        <w:rPr>
          <w:rFonts w:cs="Garamond" w:hint="eastAsia"/>
          <w:b/>
        </w:rPr>
      </w:pPr>
    </w:p>
    <w:p>
      <w:pPr>
        <w:pStyle w:val="style179"/>
        <w:numPr>
          <w:ilvl w:val="0"/>
          <w:numId w:val="24"/>
        </w:numPr>
        <w:spacing w:lineRule="auto" w:line="240"/>
        <w:rPr/>
      </w:pPr>
      <w:r>
        <w:rPr>
          <w:rFonts w:cs="Garamond" w:hint="eastAsia"/>
          <w:b/>
        </w:rPr>
        <w:t>I</w:t>
      </w:r>
      <w:r>
        <w:rPr>
          <w:rFonts w:cs="Garamond" w:hint="eastAsia"/>
          <w:b/>
        </w:rPr>
        <w:t xml:space="preserve"> </w:t>
      </w:r>
      <w:r>
        <w:rPr>
          <w:rFonts w:cs="Garamond" w:hint="eastAsia"/>
          <w:b/>
        </w:rPr>
        <w:t>hereby</w:t>
      </w:r>
      <w:r>
        <w:rPr>
          <w:rFonts w:cs="Garamond" w:hint="eastAsia"/>
          <w:b/>
        </w:rPr>
        <w:t xml:space="preserve"> </w:t>
      </w:r>
      <w:r>
        <w:rPr>
          <w:rFonts w:cs="Garamond" w:hint="eastAsia"/>
          <w:b/>
        </w:rPr>
        <w:t>declare</w:t>
      </w:r>
      <w:r>
        <w:rPr>
          <w:rFonts w:cs="Garamond" w:hint="eastAsia"/>
          <w:b/>
        </w:rPr>
        <w:t xml:space="preserve"> </w:t>
      </w:r>
      <w:r>
        <w:rPr>
          <w:rFonts w:cs="Garamond" w:hint="eastAsia"/>
          <w:b/>
        </w:rPr>
        <w:t>that</w:t>
      </w:r>
      <w:r>
        <w:rPr>
          <w:rFonts w:cs="Garamond" w:hint="eastAsia"/>
          <w:b/>
        </w:rPr>
        <w:t xml:space="preserve"> </w:t>
      </w:r>
      <w:r>
        <w:rPr>
          <w:rFonts w:cs="Garamond" w:hint="eastAsia"/>
          <w:b/>
        </w:rPr>
        <w:t>the</w:t>
      </w:r>
      <w:r>
        <w:rPr>
          <w:rFonts w:cs="Garamond" w:hint="eastAsia"/>
          <w:b/>
        </w:rPr>
        <w:t xml:space="preserve"> above </w:t>
      </w:r>
      <w:r>
        <w:rPr>
          <w:rFonts w:cs="Garamond" w:hint="eastAsia"/>
          <w:b/>
        </w:rPr>
        <w:t>information</w:t>
      </w:r>
      <w:r>
        <w:rPr>
          <w:rFonts w:cs="Garamond" w:hint="eastAsia"/>
          <w:b/>
        </w:rPr>
        <w:t xml:space="preserve"> </w:t>
      </w:r>
      <w:r>
        <w:rPr>
          <w:rFonts w:cs="Garamond" w:hint="eastAsia"/>
          <w:b/>
        </w:rPr>
        <w:t>is</w:t>
      </w:r>
      <w:r>
        <w:rPr>
          <w:rFonts w:cs="Garamond" w:hint="eastAsia"/>
          <w:b/>
        </w:rPr>
        <w:t xml:space="preserve"> </w:t>
      </w:r>
      <w:r>
        <w:rPr>
          <w:rFonts w:cs="Garamond" w:hint="eastAsia"/>
          <w:b/>
        </w:rPr>
        <w:t>true</w:t>
      </w:r>
      <w:r>
        <w:rPr>
          <w:rFonts w:cs="Garamond" w:hint="eastAsia"/>
          <w:b/>
        </w:rPr>
        <w:t xml:space="preserve"> </w:t>
      </w:r>
      <w:r>
        <w:rPr>
          <w:rFonts w:cs="Garamond" w:hint="eastAsia"/>
          <w:b/>
        </w:rPr>
        <w:t>to</w:t>
      </w:r>
      <w:r>
        <w:rPr>
          <w:rFonts w:cs="Garamond" w:hint="eastAsia"/>
          <w:b/>
        </w:rPr>
        <w:t xml:space="preserve"> </w:t>
      </w:r>
      <w:r>
        <w:rPr>
          <w:rFonts w:cs="Garamond" w:hint="eastAsia"/>
          <w:b/>
        </w:rPr>
        <w:t>the</w:t>
      </w:r>
      <w:r>
        <w:rPr>
          <w:rFonts w:cs="Garamond" w:hint="eastAsia"/>
          <w:b/>
        </w:rPr>
        <w:t xml:space="preserve"> </w:t>
      </w:r>
      <w:r>
        <w:rPr>
          <w:rFonts w:cs="Garamond" w:hint="eastAsia"/>
          <w:b/>
        </w:rPr>
        <w:t>best</w:t>
      </w:r>
      <w:r>
        <w:rPr>
          <w:rFonts w:cs="Garamond" w:hint="eastAsia"/>
          <w:b/>
        </w:rPr>
        <w:t xml:space="preserve"> </w:t>
      </w:r>
      <w:r>
        <w:rPr>
          <w:rFonts w:cs="Garamond" w:hint="eastAsia"/>
          <w:b/>
        </w:rPr>
        <w:t>of</w:t>
      </w:r>
      <w:r>
        <w:rPr>
          <w:rFonts w:cs="Garamond" w:hint="eastAsia"/>
          <w:b/>
        </w:rPr>
        <w:t xml:space="preserve"> </w:t>
      </w:r>
      <w:r>
        <w:rPr>
          <w:rFonts w:cs="Garamond" w:hint="eastAsia"/>
          <w:b/>
        </w:rPr>
        <w:t>my</w:t>
      </w:r>
      <w:r>
        <w:rPr>
          <w:rFonts w:cs="Garamond" w:hint="eastAsia"/>
          <w:b/>
        </w:rPr>
        <w:t xml:space="preserve"> </w:t>
      </w:r>
      <w:r>
        <w:rPr>
          <w:rFonts w:cs="Garamond" w:hint="eastAsia"/>
          <w:b/>
        </w:rPr>
        <w:t>knowledge</w:t>
      </w:r>
      <w:r>
        <w:rPr>
          <w:rFonts w:cs="Garamond" w:hint="eastAsia"/>
          <w:b/>
        </w:rPr>
        <w:t xml:space="preserve"> </w:t>
      </w:r>
      <w:r>
        <w:rPr>
          <w:rFonts w:cs="Garamond" w:hint="eastAsia"/>
          <w:b/>
        </w:rPr>
        <w:t>and</w:t>
      </w:r>
      <w:r>
        <w:rPr>
          <w:rFonts w:cs="Garamond" w:hint="eastAsia"/>
          <w:b/>
        </w:rPr>
        <w:t xml:space="preserve"> </w:t>
      </w:r>
      <w:r>
        <w:rPr>
          <w:rFonts w:cs="Garamond" w:hint="eastAsia"/>
          <w:b/>
        </w:rPr>
        <w:t>belief.</w:t>
      </w:r>
    </w:p>
    <w:p>
      <w:pPr>
        <w:pStyle w:val="style0"/>
        <w:rPr/>
      </w:pPr>
      <w:r>
        <w:t xml:space="preserve">                      </w:t>
      </w:r>
      <w:r>
        <w:t xml:space="preserve">   </w:t>
      </w:r>
      <w:r>
        <w:t xml:space="preserve">   </w:t>
      </w:r>
      <w:r>
        <w:t>Place:</w:t>
      </w:r>
      <w:r>
        <w:t xml:space="preserve">                                                                                                            </w:t>
      </w:r>
      <w:r>
        <w:rPr>
          <w:rFonts w:cs="Garamond" w:hint="eastAsia"/>
        </w:rPr>
        <w:drawing>
          <wp:inline distT="0" distR="0" distL="0" distB="0">
            <wp:extent cx="1401953" cy="347091"/>
            <wp:effectExtent l="0" t="0" r="0" b="0"/>
            <wp:docPr id="104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01953" cy="3470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firstLineChars="200"/>
        <w:rPr/>
      </w:pPr>
      <w:r>
        <w:t xml:space="preserve">                   </w:t>
      </w:r>
      <w:r>
        <w:t>Surat</w:t>
      </w:r>
      <w:r>
        <w:t xml:space="preserve">                                              </w:t>
      </w:r>
      <w:r>
        <w:t xml:space="preserve">                                                        </w:t>
      </w:r>
      <w:r>
        <w:t xml:space="preserve">       </w:t>
      </w:r>
      <w:r>
        <w:t xml:space="preserve">                </w:t>
      </w:r>
      <w:r>
        <w:t xml:space="preserve">    Vimal shingala</w:t>
      </w:r>
    </w:p>
    <w:sectPr>
      <w:headerReference w:type="default" r:id="rId3"/>
      <w:footerReference w:type="default" r:id="rId4"/>
      <w:pgSz w:w="11899" w:h="16839" w:orient="portrait"/>
      <w:pgMar w:top="1146" w:right="540" w:bottom="1125" w:left="553" w:header="708" w:footer="708" w:gutter="0"/>
      <w:pgNumType w:fmt="upperRoman"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cc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cc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cc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000040204"/>
    <w:charset w:val="cc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cc"/>
    <w:family w:val="swiss"/>
    <w:pitch w:val="variable"/>
    <w:sig w:usb0="00000287" w:usb1="00000000" w:usb2="00000000" w:usb3="00000000" w:csb0="0000009F" w:csb1="00000000"/>
  </w:font>
  <w:font w:name="Baskerville Old Face">
    <w:altName w:val="Baskerville Old Face"/>
    <w:panose1 w:val="02020602080000020303"/>
    <w:charset w:val="00"/>
    <w:family w:val="roman"/>
    <w:pitch w:val="variable"/>
    <w:sig w:usb0="00000003" w:usb1="00000000" w:usb2="00000000" w:usb3="00000000" w:csb0="00000001" w:csb1="00000000"/>
  </w:font>
  <w:font w:name="Bookman Old Style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mbria">
    <w:altName w:val="Cambria"/>
    <w:panose1 w:val="02040503050000030204"/>
    <w:charset w:val="00"/>
    <w:family w:val="roman"/>
    <w:pitch w:val="default"/>
    <w:sig w:usb0="E00002FF" w:usb1="400004FF" w:usb2="00000000" w:usb3="00000000" w:csb0="2000019F" w:csb1="00000000"/>
  </w:font>
  <w:font w:name="Garamond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jc w:val="right"/>
      <w:rPr/>
    </w:pPr>
    <w:r>
      <w:rPr/>
      <w:fldChar w:fldCharType="begin"/>
    </w:r>
    <w:r>
      <w:instrText>PAGE</w:instrText>
    </w:r>
    <w:r>
      <w:rPr/>
      <w:fldChar w:fldCharType="separate"/>
    </w:r>
    <w:r>
      <w:t>1</w:t>
    </w:r>
    <w:r>
      <w:rPr/>
      <w:fldChar w:fldCharType="end"/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676884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818B2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B03699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166EFE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5DA602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2"/>
  </w:num>
  <w:num w:numId="11">
    <w:abstractNumId w:val="10"/>
  </w:num>
  <w:num w:numId="12">
    <w:abstractNumId w:val="11"/>
  </w:num>
  <w:num w:numId="13">
    <w:abstractNumId w:val="22"/>
  </w:num>
  <w:num w:numId="14">
    <w:abstractNumId w:val="13"/>
  </w:num>
  <w:num w:numId="15">
    <w:abstractNumId w:val="14"/>
  </w:num>
  <w:num w:numId="16">
    <w:abstractNumId w:val="9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15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宋体" w:eastAsia="宋体" w:hAnsi="Times New Roman"/>
        <w:sz w:val="22"/>
        <w:szCs w:val="22"/>
        <w:lang w:val="uk-UA" w:bidi="ar-SA" w:eastAsia="uk-UA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480" w:after="0"/>
      <w:outlineLvl w:val="0"/>
    </w:pPr>
    <w:rPr>
      <w:rFonts w:ascii="Arial" w:cs="宋体" w:eastAsia="宋体" w:hAnsi="Arial"/>
      <w:b/>
      <w:bCs/>
      <w:color w:val="ae9638"/>
      <w:sz w:val="28"/>
      <w:szCs w:val="28"/>
    </w:rPr>
  </w:style>
  <w:style w:type="paragraph" w:styleId="style2">
    <w:name w:val="heading 2"/>
    <w:basedOn w:val="style0"/>
    <w:next w:val="style0"/>
    <w:link w:val="style4099"/>
    <w:qFormat/>
    <w:uiPriority w:val="9"/>
    <w:pPr>
      <w:keepNext/>
      <w:keepLines/>
      <w:spacing w:before="200" w:after="0"/>
      <w:outlineLvl w:val="1"/>
    </w:pPr>
    <w:rPr>
      <w:rFonts w:ascii="Arial" w:cs="宋体" w:eastAsia="宋体" w:hAnsi="Arial"/>
      <w:b/>
      <w:bCs/>
      <w:color w:val="ceb966"/>
      <w:sz w:val="26"/>
      <w:szCs w:val="26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200" w:after="0"/>
      <w:outlineLvl w:val="3"/>
    </w:pPr>
    <w:rPr>
      <w:rFonts w:ascii="Arial" w:cs="宋体" w:eastAsia="宋体" w:hAnsi="Arial"/>
      <w:b/>
      <w:bCs/>
      <w:i/>
      <w:iCs/>
      <w:color w:val="ceb96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200" w:after="0"/>
      <w:outlineLvl w:val="4"/>
    </w:pPr>
    <w:rPr>
      <w:rFonts w:ascii="Arial" w:cs="宋体" w:eastAsia="宋体" w:hAnsi="Arial"/>
      <w:color w:val="746325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Заголовок 1 Знак"/>
    <w:basedOn w:val="style65"/>
    <w:next w:val="style4097"/>
    <w:link w:val="style1"/>
    <w:uiPriority w:val="9"/>
    <w:rPr>
      <w:rFonts w:ascii="Arial" w:cs="宋体" w:eastAsia="宋体" w:hAnsi="Arial"/>
      <w:b/>
      <w:bCs/>
      <w:color w:val="ae9638"/>
      <w:sz w:val="28"/>
      <w:szCs w:val="28"/>
    </w:r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Текст выноски Знак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9">
    <w:name w:val="Заголовок 2 Знак"/>
    <w:basedOn w:val="style65"/>
    <w:next w:val="style4099"/>
    <w:link w:val="style2"/>
    <w:uiPriority w:val="9"/>
    <w:rPr>
      <w:rFonts w:ascii="Arial" w:cs="宋体" w:eastAsia="宋体" w:hAnsi="Arial"/>
      <w:b/>
      <w:bCs/>
      <w:color w:val="ceb966"/>
      <w:sz w:val="26"/>
      <w:szCs w:val="2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100">
    <w:name w:val="Заголовок 4 Знак"/>
    <w:basedOn w:val="style65"/>
    <w:next w:val="style4100"/>
    <w:link w:val="style4"/>
    <w:uiPriority w:val="9"/>
    <w:rPr>
      <w:rFonts w:ascii="Arial" w:cs="宋体" w:eastAsia="宋体" w:hAnsi="Arial"/>
      <w:b/>
      <w:bCs/>
      <w:i/>
      <w:iCs/>
      <w:color w:val="ceb966"/>
    </w:rPr>
  </w:style>
  <w:style w:type="character" w:customStyle="1" w:styleId="style4101">
    <w:name w:val="Заголовок 5 Знак"/>
    <w:basedOn w:val="style65"/>
    <w:next w:val="style4101"/>
    <w:link w:val="style5"/>
    <w:uiPriority w:val="9"/>
    <w:rPr>
      <w:rFonts w:ascii="Arial" w:cs="宋体" w:eastAsia="宋体" w:hAnsi="Arial"/>
      <w:color w:val="746325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102">
    <w:name w:val="apple-converted-space"/>
    <w:basedOn w:val="style65"/>
    <w:next w:val="style4102"/>
  </w:style>
  <w:style w:type="character" w:customStyle="1" w:styleId="style4103">
    <w:name w:val="experience-date-locale"/>
    <w:basedOn w:val="style65"/>
    <w:next w:val="style4103"/>
  </w:style>
  <w:style w:type="character" w:customStyle="1" w:styleId="style4104">
    <w:name w:val="locality"/>
    <w:basedOn w:val="style65"/>
    <w:next w:val="style4104"/>
  </w:style>
  <w:style w:type="character" w:styleId="style86">
    <w:name w:val="FollowedHyperlink"/>
    <w:basedOn w:val="style65"/>
    <w:next w:val="style86"/>
    <w:uiPriority w:val="99"/>
    <w:rPr>
      <w:color w:val="932968"/>
      <w:u w:val="single"/>
    </w:rPr>
  </w:style>
  <w:style w:type="paragraph" w:styleId="style67">
    <w:name w:val="Body Text Indent"/>
    <w:basedOn w:val="style0"/>
    <w:next w:val="style67"/>
    <w:pPr>
      <w:spacing w:after="0"/>
    </w:pPr>
    <w:rPr>
      <w:rFonts w:ascii="Bookman Old Style" w:cs="Times New Roman" w:eastAsia="Times New Roman" w:hAnsi="Bookman Old Style" w:hint="eastAsia"/>
      <w:b/>
      <w:sz w:val="24"/>
      <w:szCs w:val="24"/>
      <w:lang w:val="en-US" w:bidi="ar-SA" w:eastAsia="en-US"/>
    </w:rPr>
  </w:style>
  <w:style w:type="paragraph" w:styleId="style62">
    <w:name w:val="Title"/>
    <w:basedOn w:val="style0"/>
    <w:next w:val="style62"/>
    <w:pPr>
      <w:spacing w:after="0" w:lineRule="auto" w:line="360"/>
      <w:jc w:val="center"/>
    </w:pPr>
    <w:rPr>
      <w:rFonts w:ascii="Tahoma" w:cs="Tahoma" w:eastAsia="Times New Roman" w:hAnsi="Tahoma" w:hint="eastAsia"/>
      <w:b/>
      <w:color w:val="000080"/>
      <w:sz w:val="36"/>
      <w:szCs w:val="36"/>
      <w:u w:val="single"/>
      <w:lang w:val="en-GB" w:bidi="ar-SA" w:eastAsia="en-US"/>
      <w14:shadow w14:ky="0" w14:sx="100000" w14:algn="none" w14:blurRad="0" w14:sy="100000" w14:dir="0" w14:dist="0" w14:kx="0">
        <w14:srgbClr w14:val="808080"/>
      </w14:shadow>
    </w:rPr>
  </w:style>
  <w:style w:type="paragraph" w:customStyle="1" w:styleId="style4105">
    <w:name w:val="&quot;Objective&quot;"/>
    <w:basedOn w:val="style0"/>
    <w:next w:val="style4105"/>
    <w:pPr>
      <w:autoSpaceDE w:val="false"/>
      <w:autoSpaceDN w:val="false"/>
      <w:spacing w:before="220" w:after="220" w:lineRule="atLeast" w:line="220"/>
      <w:ind w:left="0" w:right="0"/>
    </w:pPr>
    <w:rPr>
      <w:rFonts w:ascii="Times New Roman" w:cs="Times New Roman" w:eastAsia="Times New Roman" w:hAnsi="Times New Roman" w:hint="eastAsia"/>
      <w:sz w:val="20"/>
      <w:szCs w:val="20"/>
      <w:lang w:val="en-US" w:bidi="ar-SA" w:eastAsia="en-US"/>
    </w:rPr>
  </w:style>
  <w:style w:type="paragraph" w:styleId="style74">
    <w:name w:val="Subtitle"/>
    <w:basedOn w:val="style0"/>
    <w:next w:val="style74"/>
    <w:pPr>
      <w:spacing w:before="0" w:after="60"/>
      <w:ind w:left="0" w:right="0"/>
      <w:jc w:val="center"/>
      <w:outlineLvl w:val="1"/>
    </w:pPr>
    <w:rPr>
      <w:rFonts w:ascii="Cambria" w:cs="Times New Roman" w:eastAsia="Times New Roman" w:hAnsi="Cambria" w:hint="eastAsia"/>
      <w:sz w:val="24"/>
      <w:szCs w:val="24"/>
      <w:lang w:val="en-US" w:bidi="ar-SA" w:eastAsia="en-US"/>
    </w:rPr>
  </w:style>
  <w:style w:type="paragraph" w:customStyle="1" w:styleId="style4106">
    <w:name w:val="&quot;Achievement&quot;"/>
    <w:basedOn w:val="style66"/>
    <w:next w:val="style4106"/>
    <w:pPr>
      <w:shd w:val="clear" w:color="ffffff" w:fill="d9d9d9"/>
      <w:autoSpaceDE w:val="false"/>
      <w:autoSpaceDN w:val="false"/>
      <w:spacing w:before="0" w:after="60" w:lineRule="atLeast" w:line="220"/>
      <w:ind w:left="0" w:right="-108"/>
    </w:pPr>
    <w:rPr>
      <w:rFonts w:ascii="Times New Roman" w:cs="Times New Roman" w:eastAsia="Times New Roman" w:hAnsi="Times New Roman" w:hint="eastAsia"/>
      <w:b/>
      <w:i/>
      <w:color w:val="002060"/>
      <w:sz w:val="22"/>
      <w:szCs w:val="22"/>
      <w:u w:val="single"/>
      <w:lang w:val="en-US" w:bidi="ar-SA" w:eastAsia="en-US"/>
    </w:rPr>
  </w:style>
  <w:style w:type="paragraph" w:customStyle="1" w:styleId="style4107">
    <w:name w:val="&quot;Default&quot;"/>
    <w:next w:val="style4107"/>
    <w:pPr>
      <w:autoSpaceDE w:val="false"/>
      <w:autoSpaceDN w:val="false"/>
      <w:adjustRightInd w:val="false"/>
      <w:spacing w:after="0"/>
    </w:pPr>
    <w:rPr>
      <w:rFonts w:ascii="Times New Roman" w:cs="Times New Roman" w:eastAsia="Times New Roman" w:hAnsi="Times New Roman" w:hint="eastAsia"/>
      <w:color w:val="000000"/>
      <w:sz w:val="24"/>
      <w:szCs w:val="24"/>
      <w:lang w:val="en-IN" w:bidi="ar-SA" w:eastAsia="en-IN"/>
    </w:rPr>
  </w:style>
  <w:style w:type="paragraph" w:styleId="style90">
    <w:name w:val="Plain Text"/>
    <w:basedOn w:val="style0"/>
    <w:next w:val="style90"/>
    <w:pPr>
      <w:spacing w:after="0"/>
    </w:pPr>
    <w:rPr>
      <w:rFonts w:ascii="Courier New" w:cs="Times New Roman" w:eastAsia="Times New Roman" w:hAnsi="Courier New" w:hint="eastAsia"/>
      <w:b/>
      <w:color w:val="000000"/>
      <w:sz w:val="20"/>
      <w:szCs w:val="24"/>
      <w:lang w:val="en-US" w:bidi="ar-SA" w:eastAsia="en-US"/>
      <w14:shadow w14:ky="0" w14:sx="100000" w14:algn="none" w14:blurRad="0" w14:sy="100000" w14:dir="0" w14:dist="0" w14:kx="0">
        <w14:srgbClr w14:val="808080"/>
      </w14:shadow>
    </w:rPr>
  </w:style>
  <w:style w:type="character" w:styleId="style263">
    <w:name w:val="Intense Reference"/>
    <w:next w:val="style263"/>
    <w:rPr>
      <w:rFonts w:ascii="Times New Roman" w:cs="Times New Roman" w:eastAsia="Times New Roman" w:hAnsi="Times New Roman" w:hint="eastAsia"/>
      <w:b/>
      <w:smallCaps/>
      <w:color w:val="c0504d"/>
      <w:spacing w:val="5"/>
      <w:u w:val="single"/>
    </w:rPr>
  </w:style>
  <w:style w:type="paragraph" w:styleId="style66">
    <w:name w:val="Body Text"/>
    <w:basedOn w:val="style0"/>
    <w:next w:val="style66"/>
    <w:pPr>
      <w:spacing w:before="0" w:after="220" w:lineRule="atLeast" w:line="220"/>
      <w:ind w:left="0" w:right="-360"/>
    </w:pPr>
    <w:rPr>
      <w:rFonts w:ascii="Times New Roman" w:cs="Times New Roman" w:eastAsia="Times New Roman" w:hAnsi="Times New Roman" w:hint="eastAsia"/>
      <w:sz w:val="20"/>
      <w:szCs w:val="20"/>
      <w:lang w:val="en-US" w:bidi="ar-SA" w:eastAsia="en-US"/>
    </w:rPr>
  </w:style>
  <w:style w:type="paragraph" w:styleId="style3">
    <w:name w:val="heading 3"/>
    <w:basedOn w:val="style0"/>
    <w:next w:val="style3"/>
    <w:pPr>
      <w:keepNext/>
      <w:spacing w:after="0"/>
      <w:outlineLvl w:val="2"/>
    </w:pPr>
    <w:rPr>
      <w:rFonts w:ascii="Times New Roman" w:cs="Times New Roman" w:eastAsia="Times New Roman" w:hAnsi="Times New Roman" w:hint="eastAsia"/>
      <w:b/>
      <w:sz w:val="28"/>
      <w:szCs w:val="24"/>
      <w:lang w:val="en-US" w:bidi="ar-SA" w:eastAsia="en-US"/>
    </w:r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paragraph" w:customStyle="1" w:styleId="style4108">
    <w:name w:val="&quot;Achievement&quot;"/>
    <w:basedOn w:val="style66"/>
    <w:next w:val="style4108"/>
    <w:pPr>
      <w:shd w:val="clear" w:color="ffffff" w:fill="d9d9d9"/>
      <w:autoSpaceDE w:val="false"/>
      <w:autoSpaceDN w:val="false"/>
      <w:spacing w:before="0" w:after="60" w:lineRule="atLeast" w:line="220"/>
      <w:ind w:left="0" w:right="-108"/>
    </w:pPr>
    <w:rPr>
      <w:rFonts w:ascii="Times New Roman" w:cs="Times New Roman" w:eastAsia="Times New Roman" w:hAnsi="Times New Roman" w:hint="eastAsia"/>
      <w:b/>
      <w:i/>
      <w:color w:val="002060"/>
      <w:sz w:val="22"/>
      <w:szCs w:val="22"/>
      <w:u w:val="single"/>
      <w:lang w:val="en-US" w:bidi="ar-SA" w:eastAsia="en-US"/>
    </w:rPr>
  </w:style>
  <w:style w:type="paragraph" w:customStyle="1" w:styleId="style4109">
    <w:name w:val="&quot;Default&quot;"/>
    <w:next w:val="style4109"/>
    <w:pPr>
      <w:autoSpaceDE w:val="false"/>
      <w:autoSpaceDN w:val="false"/>
      <w:adjustRightInd w:val="false"/>
      <w:spacing w:after="0"/>
    </w:pPr>
    <w:rPr>
      <w:rFonts w:ascii="Times New Roman" w:cs="Times New Roman" w:eastAsia="Times New Roman" w:hAnsi="Times New Roman" w:hint="eastAsia"/>
      <w:color w:val="000000"/>
      <w:sz w:val="24"/>
      <w:szCs w:val="24"/>
      <w:lang w:val="en-IN" w:bidi="ar-SA" w:eastAsia="en-IN"/>
    </w:rPr>
  </w:style>
  <w:style w:type="paragraph" w:customStyle="1" w:styleId="style4110">
    <w:name w:val="&quot;Objective&quot;"/>
    <w:basedOn w:val="style0"/>
    <w:next w:val="style4110"/>
    <w:pPr>
      <w:autoSpaceDE w:val="false"/>
      <w:autoSpaceDN w:val="false"/>
      <w:spacing w:before="220" w:after="220" w:lineRule="atLeast" w:line="220"/>
      <w:ind w:left="0" w:right="0"/>
    </w:pPr>
    <w:rPr>
      <w:rFonts w:ascii="Times New Roman" w:cs="Times New Roman" w:eastAsia="Times New Roman" w:hAnsi="Times New Roman" w:hint="eastAsia"/>
      <w:sz w:val="20"/>
      <w:szCs w:val="20"/>
      <w:lang w:val="en-US" w:bidi="ar-SA" w:eastAsia="en-US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i/>
      <w:iCs/>
      <w:color w:val="243f60"/>
    </w:rPr>
  </w:style>
  <w:style w:type="character" w:customStyle="1" w:styleId="style4111">
    <w:name w:val="Heading 6 Char_b29ea771-95fa-4a29-a9d9-e97f62308efb"/>
    <w:basedOn w:val="style65"/>
    <w:next w:val="style4111"/>
    <w:link w:val="style6"/>
    <w:uiPriority w:val="9"/>
    <w:rPr>
      <w:i/>
      <w:iCs/>
      <w:color w:val="243f60"/>
    </w:rPr>
  </w:style>
  <w:style w:type="paragraph" w:customStyle="1" w:styleId="style4112">
    <w:name w:val="&quot;Achievement&quot;"/>
    <w:basedOn w:val="style66"/>
    <w:next w:val="style4112"/>
    <w:pPr>
      <w:shd w:val="clear" w:color="ffffff" w:fill="d9d9d9"/>
      <w:autoSpaceDE w:val="false"/>
      <w:autoSpaceDN w:val="false"/>
      <w:spacing w:before="0" w:after="60" w:lineRule="atLeast" w:line="220"/>
      <w:ind w:left="0" w:right="-108"/>
    </w:pPr>
    <w:rPr>
      <w:rFonts w:ascii="Times New Roman" w:cs="Times New Roman" w:eastAsia="Times New Roman" w:hAnsi="Times New Roman" w:hint="eastAsia"/>
      <w:b/>
      <w:i/>
      <w:color w:val="002060"/>
      <w:sz w:val="22"/>
      <w:szCs w:val="22"/>
      <w:u w:val="single"/>
      <w:lang w:val="en-US" w:bidi="ar-SA" w:eastAsia="en-US"/>
    </w:rPr>
  </w:style>
  <w:style w:type="paragraph" w:customStyle="1" w:styleId="style4113">
    <w:name w:val="&quot;Default&quot;"/>
    <w:next w:val="style4113"/>
    <w:pPr>
      <w:autoSpaceDE w:val="false"/>
      <w:autoSpaceDN w:val="false"/>
      <w:adjustRightInd w:val="false"/>
      <w:spacing w:after="0"/>
    </w:pPr>
    <w:rPr>
      <w:rFonts w:ascii="Times New Roman" w:cs="Times New Roman" w:eastAsia="Times New Roman" w:hAnsi="Times New Roman" w:hint="eastAsia"/>
      <w:color w:val="000000"/>
      <w:sz w:val="24"/>
      <w:szCs w:val="24"/>
      <w:lang w:val="en-IN" w:bidi="ar-SA" w:eastAsia="en-IN"/>
    </w:rPr>
  </w:style>
  <w:style w:type="paragraph" w:customStyle="1" w:styleId="style4114">
    <w:name w:val="&quot;Objective&quot;"/>
    <w:basedOn w:val="style0"/>
    <w:next w:val="style4114"/>
    <w:pPr>
      <w:autoSpaceDE w:val="false"/>
      <w:autoSpaceDN w:val="false"/>
      <w:spacing w:before="220" w:after="220" w:lineRule="atLeast" w:line="220"/>
      <w:ind w:left="0" w:right="0"/>
    </w:pPr>
    <w:rPr>
      <w:rFonts w:ascii="Times New Roman" w:cs="Times New Roman" w:eastAsia="Times New Roman" w:hAnsi="Times New Roman" w:hint="eastAsia"/>
      <w:sz w:val="20"/>
      <w:szCs w:val="20"/>
      <w:lang w:val="en-US" w:bidi="ar-SA" w:eastAsia="en-US"/>
    </w:rPr>
  </w:style>
  <w:style w:type="paragraph" w:customStyle="1" w:styleId="style4115">
    <w:name w:val="&quot;Achievement&quot;"/>
    <w:basedOn w:val="style66"/>
    <w:next w:val="style4115"/>
    <w:pPr>
      <w:shd w:val="clear" w:color="ffffff" w:fill="d9d9d9"/>
      <w:autoSpaceDE w:val="false"/>
      <w:autoSpaceDN w:val="false"/>
      <w:spacing w:before="0" w:after="60" w:lineRule="atLeast" w:line="220"/>
      <w:ind w:left="0" w:right="-108"/>
    </w:pPr>
    <w:rPr>
      <w:rFonts w:ascii="Times New Roman" w:cs="Times New Roman" w:eastAsia="Times New Roman" w:hAnsi="Times New Roman" w:hint="eastAsia"/>
      <w:b/>
      <w:i/>
      <w:color w:val="002060"/>
      <w:sz w:val="22"/>
      <w:szCs w:val="22"/>
      <w:u w:val="single"/>
      <w:lang w:val="en-US" w:bidi="ar-SA" w:eastAsia="en-US"/>
    </w:rPr>
  </w:style>
  <w:style w:type="paragraph" w:customStyle="1" w:styleId="style4116">
    <w:name w:val="&quot;Default&quot;"/>
    <w:next w:val="style4116"/>
    <w:pPr>
      <w:autoSpaceDE w:val="false"/>
      <w:autoSpaceDN w:val="false"/>
      <w:adjustRightInd w:val="false"/>
      <w:spacing w:after="0"/>
    </w:pPr>
    <w:rPr>
      <w:rFonts w:ascii="Times New Roman" w:cs="Times New Roman" w:eastAsia="Times New Roman" w:hAnsi="Times New Roman" w:hint="eastAsia"/>
      <w:color w:val="000000"/>
      <w:sz w:val="24"/>
      <w:szCs w:val="24"/>
      <w:lang w:val="en-IN" w:bidi="ar-SA" w:eastAsia="en-IN"/>
    </w:rPr>
  </w:style>
  <w:style w:type="paragraph" w:customStyle="1" w:styleId="style4117">
    <w:name w:val="&quot;Objective&quot;"/>
    <w:basedOn w:val="style0"/>
    <w:next w:val="style4117"/>
    <w:pPr>
      <w:autoSpaceDE w:val="false"/>
      <w:autoSpaceDN w:val="false"/>
      <w:spacing w:before="220" w:after="220" w:lineRule="atLeast" w:line="220"/>
      <w:ind w:left="0" w:right="0"/>
    </w:pPr>
    <w:rPr>
      <w:rFonts w:ascii="Times New Roman" w:cs="Times New Roman" w:eastAsia="Times New Roman" w:hAnsi="Times New Roman" w:hint="eastAsia"/>
      <w:sz w:val="20"/>
      <w:szCs w:val="20"/>
      <w:lang w:val="en-US" w:bidi="ar-SA" w:eastAsia="en-US"/>
    </w:rPr>
  </w:style>
  <w:style w:type="paragraph" w:customStyle="1" w:styleId="style4118">
    <w:name w:val="&quot;Achievement&quot;"/>
    <w:basedOn w:val="style66"/>
    <w:next w:val="style4118"/>
    <w:pPr>
      <w:shd w:val="clear" w:color="ffffff" w:fill="d9d9d9"/>
      <w:autoSpaceDE w:val="false"/>
      <w:autoSpaceDN w:val="false"/>
      <w:spacing w:before="0" w:after="60" w:lineRule="atLeast" w:line="220"/>
      <w:ind w:left="0" w:right="-108"/>
    </w:pPr>
    <w:rPr>
      <w:rFonts w:ascii="Times New Roman" w:cs="Times New Roman" w:eastAsia="Times New Roman" w:hAnsi="Times New Roman" w:hint="eastAsia"/>
      <w:b/>
      <w:i/>
      <w:color w:val="002060"/>
      <w:sz w:val="22"/>
      <w:szCs w:val="22"/>
      <w:u w:val="single"/>
      <w:lang w:val="en-US" w:bidi="ar-SA" w:eastAsia="en-US"/>
    </w:rPr>
  </w:style>
  <w:style w:type="paragraph" w:customStyle="1" w:styleId="style4119">
    <w:name w:val="&quot;Default&quot;"/>
    <w:next w:val="style4119"/>
    <w:pPr>
      <w:autoSpaceDE w:val="false"/>
      <w:autoSpaceDN w:val="false"/>
      <w:adjustRightInd w:val="false"/>
      <w:spacing w:after="0"/>
    </w:pPr>
    <w:rPr>
      <w:rFonts w:ascii="Times New Roman" w:cs="Times New Roman" w:eastAsia="Times New Roman" w:hAnsi="Times New Roman" w:hint="eastAsia"/>
      <w:color w:val="000000"/>
      <w:sz w:val="24"/>
      <w:szCs w:val="24"/>
      <w:lang w:val="en-IN" w:bidi="ar-SA" w:eastAsia="en-IN"/>
    </w:rPr>
  </w:style>
  <w:style w:type="paragraph" w:customStyle="1" w:styleId="style4120">
    <w:name w:val="&quot;Objective&quot;"/>
    <w:basedOn w:val="style0"/>
    <w:next w:val="style4120"/>
    <w:pPr>
      <w:autoSpaceDE w:val="false"/>
      <w:autoSpaceDN w:val="false"/>
      <w:spacing w:before="220" w:after="220" w:lineRule="atLeast" w:line="220"/>
      <w:ind w:left="0" w:right="0"/>
    </w:pPr>
    <w:rPr>
      <w:rFonts w:ascii="Times New Roman" w:cs="Times New Roman" w:eastAsia="Times New Roman" w:hAnsi="Times New Roman" w:hint="eastAsia"/>
      <w:sz w:val="20"/>
      <w:szCs w:val="20"/>
      <w:lang w:val="en-US" w:bidi="ar-SA" w:eastAsia="en-US"/>
    </w:rPr>
  </w:style>
  <w:style w:type="paragraph" w:customStyle="1" w:styleId="style4121">
    <w:name w:val="&quot;Achievement&quot;"/>
    <w:basedOn w:val="style66"/>
    <w:next w:val="style4121"/>
    <w:pPr>
      <w:shd w:val="clear" w:color="ffffff" w:fill="d9d9d9"/>
      <w:autoSpaceDE w:val="false"/>
      <w:autoSpaceDN w:val="false"/>
      <w:spacing w:before="0" w:after="60" w:lineRule="atLeast" w:line="220"/>
      <w:ind w:left="0" w:right="-108"/>
    </w:pPr>
    <w:rPr>
      <w:rFonts w:ascii="Times New Roman" w:cs="Times New Roman" w:eastAsia="Times New Roman" w:hAnsi="Times New Roman" w:hint="eastAsia"/>
      <w:b/>
      <w:i/>
      <w:color w:val="002060"/>
      <w:sz w:val="22"/>
      <w:szCs w:val="22"/>
      <w:u w:val="single"/>
      <w:lang w:val="en-US" w:bidi="ar-SA" w:eastAsia="en-US"/>
    </w:rPr>
  </w:style>
  <w:style w:type="paragraph" w:customStyle="1" w:styleId="style4122">
    <w:name w:val="&quot;Default&quot;"/>
    <w:next w:val="style4122"/>
    <w:pPr>
      <w:autoSpaceDE w:val="false"/>
      <w:autoSpaceDN w:val="false"/>
      <w:adjustRightInd w:val="false"/>
      <w:spacing w:after="0"/>
    </w:pPr>
    <w:rPr>
      <w:rFonts w:ascii="Times New Roman" w:cs="Times New Roman" w:eastAsia="Times New Roman" w:hAnsi="Times New Roman" w:hint="eastAsia"/>
      <w:color w:val="000000"/>
      <w:sz w:val="24"/>
      <w:szCs w:val="24"/>
      <w:lang w:val="en-IN" w:bidi="ar-SA" w:eastAsia="en-IN"/>
    </w:rPr>
  </w:style>
  <w:style w:type="paragraph" w:customStyle="1" w:styleId="style4123">
    <w:name w:val="&quot;Objective&quot;"/>
    <w:basedOn w:val="style0"/>
    <w:next w:val="style4123"/>
    <w:pPr>
      <w:autoSpaceDE w:val="false"/>
      <w:autoSpaceDN w:val="false"/>
      <w:spacing w:before="220" w:after="220" w:lineRule="atLeast" w:line="220"/>
      <w:ind w:left="0" w:right="0"/>
    </w:pPr>
    <w:rPr>
      <w:rFonts w:ascii="Times New Roman" w:cs="Times New Roman" w:eastAsia="Times New Roman" w:hAnsi="Times New Roman" w:hint="eastAsia"/>
      <w:sz w:val="20"/>
      <w:szCs w:val="20"/>
      <w:lang w:val="en-US" w:bidi="ar-SA" w:eastAsia="en-US"/>
    </w:rPr>
  </w:style>
  <w:style w:type="paragraph" w:customStyle="1" w:styleId="style4124">
    <w:name w:val="&quot;Achievement&quot;"/>
    <w:basedOn w:val="style66"/>
    <w:next w:val="style4124"/>
    <w:pPr>
      <w:shd w:val="clear" w:color="ffffff" w:fill="d9d9d9"/>
      <w:autoSpaceDE w:val="false"/>
      <w:autoSpaceDN w:val="false"/>
      <w:spacing w:before="0" w:after="60" w:lineRule="atLeast" w:line="220"/>
      <w:ind w:left="0" w:right="-108"/>
    </w:pPr>
    <w:rPr>
      <w:rFonts w:ascii="Times New Roman" w:cs="Times New Roman" w:eastAsia="Times New Roman" w:hAnsi="Times New Roman" w:hint="eastAsia"/>
      <w:b/>
      <w:i/>
      <w:color w:val="002060"/>
      <w:sz w:val="22"/>
      <w:szCs w:val="22"/>
      <w:u w:val="single"/>
      <w:lang w:val="en-US" w:bidi="ar-SA" w:eastAsia="en-US"/>
    </w:rPr>
  </w:style>
  <w:style w:type="paragraph" w:customStyle="1" w:styleId="style4125">
    <w:name w:val="&quot;Default&quot;"/>
    <w:next w:val="style4125"/>
    <w:pPr>
      <w:autoSpaceDE w:val="false"/>
      <w:autoSpaceDN w:val="false"/>
      <w:adjustRightInd w:val="false"/>
      <w:spacing w:after="0"/>
    </w:pPr>
    <w:rPr>
      <w:rFonts w:ascii="Times New Roman" w:cs="Times New Roman" w:eastAsia="Times New Roman" w:hAnsi="Times New Roman" w:hint="eastAsia"/>
      <w:color w:val="000000"/>
      <w:sz w:val="24"/>
      <w:szCs w:val="24"/>
      <w:lang w:val="en-IN" w:bidi="ar-SA" w:eastAsia="en-IN"/>
    </w:rPr>
  </w:style>
  <w:style w:type="paragraph" w:customStyle="1" w:styleId="style4126">
    <w:name w:val="&quot;Objective&quot;"/>
    <w:basedOn w:val="style0"/>
    <w:next w:val="style4126"/>
    <w:pPr>
      <w:autoSpaceDE w:val="false"/>
      <w:autoSpaceDN w:val="false"/>
      <w:spacing w:before="220" w:after="220" w:lineRule="atLeast" w:line="220"/>
      <w:ind w:left="0" w:right="0"/>
    </w:pPr>
    <w:rPr>
      <w:rFonts w:ascii="Times New Roman" w:cs="Times New Roman" w:eastAsia="Times New Roman" w:hAnsi="Times New Roman" w:hint="eastAsia"/>
      <w:sz w:val="20"/>
      <w:szCs w:val="20"/>
      <w:lang w:val="en-US" w:bidi="ar-SA" w:eastAsia="en-US"/>
    </w:rPr>
  </w:style>
  <w:style w:type="paragraph" w:styleId="style31">
    <w:name w:val="header"/>
    <w:basedOn w:val="style0"/>
    <w:next w:val="style31"/>
    <w:link w:val="style4127"/>
    <w:uiPriority w:val="99"/>
    <w:pPr>
      <w:tabs>
        <w:tab w:val="center" w:leader="none" w:pos="4320"/>
        <w:tab w:val="right" w:leader="none" w:pos="8640"/>
      </w:tabs>
      <w:spacing w:after="0" w:lineRule="auto" w:line="240"/>
    </w:pPr>
    <w:rPr/>
  </w:style>
  <w:style w:type="character" w:customStyle="1" w:styleId="style4127">
    <w:name w:val="Header Char_55248f5f-8574-432e-b8fe-3e09e8f16c3b"/>
    <w:basedOn w:val="style65"/>
    <w:next w:val="style4127"/>
    <w:link w:val="style31"/>
    <w:uiPriority w:val="99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header" Target="header1.xml"/><Relationship Id="rId9" Type="http://schemas.openxmlformats.org/officeDocument/2006/relationships/customXml" Target="../customXml/item1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4120F8-4B42-45F1-A53E-5D0779026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Words>421</Words>
  <Characters>2411</Characters>
  <Application>WPS Office</Application>
  <DocSecurity>0</DocSecurity>
  <Paragraphs>133</Paragraphs>
  <ScaleCrop>false</ScaleCrop>
  <Company>HP</Company>
  <LinksUpToDate>false</LinksUpToDate>
  <CharactersWithSpaces>3170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2017-10-30T09:52:22Z</dcterms:created>
  <dc:creator>Оля</dc:creator>
  <lastModifiedBy>Lenovo A7020a48</lastModifiedBy>
  <lastPrinted>2015-03-06T17:56:00Z</lastPrinted>
  <dcterms:modified xsi:type="dcterms:W3CDTF">2018-08-09T05:19:20Z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