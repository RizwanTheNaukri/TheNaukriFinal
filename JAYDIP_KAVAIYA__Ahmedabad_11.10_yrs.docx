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AF5D" w14:textId="77777777" w:rsidR="0045012A" w:rsidRPr="0045012A" w:rsidRDefault="0045012A" w:rsidP="0001606D">
      <w:pPr>
        <w:jc w:val="both"/>
        <w:rPr>
          <w:rFonts w:ascii="Book Antiqua" w:hAnsi="Book Antiqua"/>
          <w:b/>
          <w:bCs/>
          <w:sz w:val="24"/>
          <w:szCs w:val="24"/>
        </w:rPr>
      </w:pPr>
      <w:r w:rsidRPr="0045012A">
        <w:rPr>
          <w:rFonts w:ascii="Book Antiqua" w:hAnsi="Book Antiqua"/>
          <w:b/>
          <w:bCs/>
          <w:sz w:val="24"/>
          <w:szCs w:val="24"/>
        </w:rPr>
        <w:t>JAYDIP DHIRAJLAL KAVAIYA</w:t>
      </w:r>
      <w:r w:rsidRPr="0045012A">
        <w:rPr>
          <w:rFonts w:ascii="Book Antiqua" w:hAnsi="Book Antiqua"/>
          <w:b/>
          <w:bCs/>
          <w:sz w:val="24"/>
          <w:szCs w:val="24"/>
        </w:rPr>
        <w:tab/>
      </w:r>
      <w:r w:rsidRPr="0045012A">
        <w:rPr>
          <w:rFonts w:ascii="Book Antiqua" w:hAnsi="Book Antiqua"/>
          <w:b/>
          <w:bCs/>
          <w:sz w:val="24"/>
          <w:szCs w:val="24"/>
        </w:rPr>
        <w:tab/>
        <w:t xml:space="preserve">   </w:t>
      </w:r>
      <w:r w:rsidRPr="0045012A">
        <w:rPr>
          <w:rFonts w:ascii="Book Antiqua" w:hAnsi="Book Antiqua"/>
          <w:b/>
          <w:bCs/>
          <w:sz w:val="24"/>
          <w:szCs w:val="24"/>
        </w:rPr>
        <w:tab/>
        <w:t xml:space="preserve">   </w:t>
      </w:r>
    </w:p>
    <w:p w14:paraId="3FE08157" w14:textId="77777777" w:rsidR="0045012A" w:rsidRPr="0045012A" w:rsidRDefault="0045012A" w:rsidP="0001606D">
      <w:pPr>
        <w:ind w:right="-1"/>
        <w:jc w:val="both"/>
        <w:rPr>
          <w:rFonts w:ascii="Book Antiqua" w:hAnsi="Book Antiqua"/>
          <w:bCs/>
        </w:rPr>
      </w:pPr>
      <w:r w:rsidRPr="0045012A">
        <w:rPr>
          <w:rFonts w:ascii="Book Antiqua" w:hAnsi="Book Antiqua"/>
        </w:rPr>
        <w:t>11, Shubhan Bunglows Soc., Vithalnagar Tekro</w:t>
      </w:r>
      <w:r w:rsidRPr="0045012A">
        <w:rPr>
          <w:rFonts w:ascii="Book Antiqua" w:hAnsi="Book Antiqua"/>
          <w:b/>
          <w:bCs/>
        </w:rPr>
        <w:t xml:space="preserve"> </w:t>
      </w:r>
      <w:r>
        <w:rPr>
          <w:rFonts w:ascii="Book Antiqua" w:hAnsi="Book Antiqua"/>
          <w:b/>
          <w:bCs/>
        </w:rPr>
        <w:tab/>
      </w:r>
      <w:r>
        <w:rPr>
          <w:rFonts w:ascii="Book Antiqua" w:hAnsi="Book Antiqua"/>
          <w:b/>
          <w:bCs/>
        </w:rPr>
        <w:tab/>
      </w:r>
      <w:r>
        <w:rPr>
          <w:rFonts w:ascii="Book Antiqua" w:hAnsi="Book Antiqua"/>
          <w:b/>
          <w:bCs/>
        </w:rPr>
        <w:tab/>
      </w:r>
      <w:r>
        <w:rPr>
          <w:rFonts w:ascii="Book Antiqua" w:hAnsi="Book Antiqua"/>
          <w:b/>
          <w:bCs/>
        </w:rPr>
        <w:tab/>
      </w:r>
      <w:r w:rsidR="002926FB">
        <w:rPr>
          <w:rFonts w:ascii="Book Antiqua" w:hAnsi="Book Antiqua"/>
          <w:b/>
          <w:bCs/>
        </w:rPr>
        <w:t xml:space="preserve">           </w:t>
      </w:r>
      <w:r>
        <w:rPr>
          <w:rFonts w:ascii="Book Antiqua" w:hAnsi="Book Antiqua"/>
          <w:b/>
          <w:bCs/>
        </w:rPr>
        <w:t>Ph:</w:t>
      </w:r>
      <w:r w:rsidRPr="0045012A">
        <w:rPr>
          <w:rFonts w:ascii="Book Antiqua" w:hAnsi="Book Antiqua"/>
          <w:b/>
          <w:bCs/>
        </w:rPr>
        <w:t xml:space="preserve"> </w:t>
      </w:r>
      <w:r w:rsidRPr="0045012A">
        <w:rPr>
          <w:rFonts w:ascii="Book Antiqua" w:hAnsi="Book Antiqua"/>
          <w:bCs/>
        </w:rPr>
        <w:t>87</w:t>
      </w:r>
      <w:r w:rsidR="00B955F3">
        <w:rPr>
          <w:rFonts w:ascii="Book Antiqua" w:hAnsi="Book Antiqua"/>
          <w:bCs/>
        </w:rPr>
        <w:t>58683253</w:t>
      </w:r>
      <w:r w:rsidRPr="0045012A">
        <w:rPr>
          <w:rFonts w:ascii="Book Antiqua" w:hAnsi="Book Antiqua"/>
          <w:bCs/>
        </w:rPr>
        <w:t>, (079)25891794</w:t>
      </w:r>
    </w:p>
    <w:p w14:paraId="22CEB881" w14:textId="77777777" w:rsidR="00341B0B" w:rsidRPr="0045012A" w:rsidRDefault="0045012A" w:rsidP="002926FB">
      <w:pPr>
        <w:ind w:right="-1"/>
        <w:jc w:val="both"/>
        <w:rPr>
          <w:rFonts w:ascii="Book Antiqua" w:hAnsi="Book Antiqua"/>
          <w:color w:val="FF0000"/>
        </w:rPr>
      </w:pPr>
      <w:r w:rsidRPr="0045012A">
        <w:rPr>
          <w:rFonts w:ascii="Book Antiqua" w:hAnsi="Book Antiqua"/>
        </w:rPr>
        <w:t>Jasodanagar Cross, Road, Vatva, Ahmedabad – 382445</w:t>
      </w:r>
      <w:r>
        <w:rPr>
          <w:rFonts w:ascii="Book Antiqua" w:hAnsi="Book Antiqua"/>
          <w:b/>
        </w:rPr>
        <w:tab/>
      </w:r>
      <w:r>
        <w:rPr>
          <w:rFonts w:ascii="Book Antiqua" w:hAnsi="Book Antiqua"/>
          <w:b/>
        </w:rPr>
        <w:tab/>
      </w:r>
      <w:r>
        <w:rPr>
          <w:rFonts w:ascii="Book Antiqua" w:hAnsi="Book Antiqua"/>
          <w:b/>
        </w:rPr>
        <w:tab/>
      </w:r>
      <w:r w:rsidRPr="0045012A">
        <w:rPr>
          <w:rFonts w:ascii="Book Antiqua" w:hAnsi="Book Antiqua"/>
          <w:b/>
        </w:rPr>
        <w:t xml:space="preserve"> </w:t>
      </w:r>
      <w:r>
        <w:rPr>
          <w:rFonts w:ascii="Book Antiqua" w:hAnsi="Book Antiqua"/>
          <w:b/>
        </w:rPr>
        <w:t xml:space="preserve">          </w:t>
      </w:r>
      <w:r w:rsidRPr="0045012A">
        <w:rPr>
          <w:rFonts w:ascii="Book Antiqua" w:hAnsi="Book Antiqua"/>
          <w:b/>
        </w:rPr>
        <w:t>E</w:t>
      </w:r>
      <w:r>
        <w:rPr>
          <w:rFonts w:ascii="Book Antiqua" w:hAnsi="Book Antiqua"/>
          <w:b/>
        </w:rPr>
        <w:t>m</w:t>
      </w:r>
      <w:r w:rsidRPr="0045012A">
        <w:rPr>
          <w:rFonts w:ascii="Book Antiqua" w:hAnsi="Book Antiqua"/>
          <w:b/>
        </w:rPr>
        <w:t xml:space="preserve">ail: </w:t>
      </w:r>
      <w:r w:rsidR="002926FB">
        <w:rPr>
          <w:rFonts w:ascii="Book Antiqua" w:hAnsi="Book Antiqua"/>
          <w:b/>
        </w:rPr>
        <w:t>jaydipkavaiya1982@gmail.com</w:t>
      </w:r>
      <w:r w:rsidR="00341B0B" w:rsidRPr="0045012A">
        <w:rPr>
          <w:rFonts w:ascii="Book Antiqua" w:hAnsi="Book Antiqua"/>
          <w:color w:val="FF0000"/>
        </w:rPr>
        <w:pict w14:anchorId="74F6B93D">
          <v:shape id="_x0000_i1025" type="#_x0000_t75" style="width:1583.9pt;height:3pt" o:hrpct="0" o:hr="t">
            <v:imagedata r:id="rId7" o:title="BD21319_"/>
          </v:shape>
        </w:pict>
      </w:r>
    </w:p>
    <w:p w14:paraId="6F88F4CB" w14:textId="77777777" w:rsidR="00584465" w:rsidRPr="00376345" w:rsidRDefault="00D76527" w:rsidP="0001606D">
      <w:pPr>
        <w:ind w:right="-9"/>
        <w:jc w:val="center"/>
        <w:rPr>
          <w:rFonts w:ascii="Book Antiqua" w:hAnsi="Book Antiqua" w:cs="Arial"/>
          <w:b/>
          <w:sz w:val="24"/>
          <w:szCs w:val="24"/>
        </w:rPr>
      </w:pPr>
      <w:r>
        <w:rPr>
          <w:rFonts w:ascii="Book Antiqua" w:hAnsi="Book Antiqua" w:cs="Arial"/>
          <w:b/>
          <w:sz w:val="24"/>
          <w:szCs w:val="24"/>
        </w:rPr>
        <w:t>Project Head</w:t>
      </w:r>
      <w:r w:rsidR="00425986" w:rsidRPr="00376345">
        <w:rPr>
          <w:rFonts w:ascii="Book Antiqua" w:hAnsi="Book Antiqua" w:cs="Arial"/>
          <w:b/>
          <w:sz w:val="24"/>
          <w:szCs w:val="24"/>
        </w:rPr>
        <w:t xml:space="preserve"> – </w:t>
      </w:r>
      <w:r w:rsidR="00DA0C56" w:rsidRPr="00376345">
        <w:rPr>
          <w:rFonts w:ascii="Book Antiqua" w:hAnsi="Book Antiqua" w:cs="Arial"/>
          <w:b/>
          <w:sz w:val="24"/>
          <w:szCs w:val="24"/>
        </w:rPr>
        <w:t xml:space="preserve">Plant Operations ~ </w:t>
      </w:r>
      <w:r w:rsidR="00DA0C56" w:rsidRPr="00376345">
        <w:rPr>
          <w:rFonts w:ascii="Book Antiqua" w:hAnsi="Book Antiqua"/>
          <w:b/>
          <w:sz w:val="24"/>
          <w:szCs w:val="24"/>
        </w:rPr>
        <w:t>Ma</w:t>
      </w:r>
      <w:r w:rsidR="00376345" w:rsidRPr="00376345">
        <w:rPr>
          <w:rFonts w:ascii="Book Antiqua" w:hAnsi="Book Antiqua"/>
          <w:b/>
          <w:sz w:val="24"/>
          <w:szCs w:val="24"/>
        </w:rPr>
        <w:t>intenance</w:t>
      </w:r>
      <w:r w:rsidR="00DA0C56" w:rsidRPr="00376345">
        <w:rPr>
          <w:rFonts w:ascii="Book Antiqua" w:hAnsi="Book Antiqua"/>
          <w:sz w:val="24"/>
          <w:szCs w:val="24"/>
        </w:rPr>
        <w:t xml:space="preserve"> </w:t>
      </w:r>
      <w:r w:rsidR="00DE5125" w:rsidRPr="00376345">
        <w:rPr>
          <w:rFonts w:ascii="Book Antiqua" w:hAnsi="Book Antiqua" w:cs="Arial"/>
          <w:b/>
          <w:sz w:val="24"/>
          <w:szCs w:val="24"/>
        </w:rPr>
        <w:t>~ Project Management</w:t>
      </w:r>
    </w:p>
    <w:p w14:paraId="7423F7F8" w14:textId="77777777" w:rsidR="00E20B2C" w:rsidRDefault="00E20B2C" w:rsidP="0001606D">
      <w:pPr>
        <w:ind w:right="-9"/>
        <w:jc w:val="both"/>
        <w:rPr>
          <w:rFonts w:ascii="Book Antiqua" w:hAnsi="Book Antiqua" w:cs="Arial"/>
          <w:i/>
          <w:color w:val="FF0000"/>
        </w:rPr>
      </w:pPr>
    </w:p>
    <w:p w14:paraId="22ECD869" w14:textId="77777777" w:rsidR="00DE5125" w:rsidRPr="00376345" w:rsidRDefault="00DE5125" w:rsidP="0001606D">
      <w:pPr>
        <w:ind w:right="-9"/>
        <w:jc w:val="center"/>
        <w:rPr>
          <w:rFonts w:ascii="Book Antiqua" w:hAnsi="Book Antiqua" w:cs="Arial"/>
          <w:sz w:val="22"/>
          <w:szCs w:val="22"/>
        </w:rPr>
      </w:pPr>
      <w:r w:rsidRPr="00376345">
        <w:rPr>
          <w:rFonts w:ascii="Book Antiqua" w:hAnsi="Book Antiqua" w:cs="Arial"/>
          <w:i/>
          <w:sz w:val="22"/>
          <w:szCs w:val="22"/>
        </w:rPr>
        <w:t xml:space="preserve">Offering over </w:t>
      </w:r>
      <w:r w:rsidR="00376345" w:rsidRPr="00376345">
        <w:rPr>
          <w:rFonts w:ascii="Book Antiqua" w:hAnsi="Book Antiqua" w:cs="Arial"/>
          <w:i/>
          <w:sz w:val="22"/>
          <w:szCs w:val="22"/>
        </w:rPr>
        <w:t>1</w:t>
      </w:r>
      <w:r w:rsidR="00B955F3">
        <w:rPr>
          <w:rFonts w:ascii="Book Antiqua" w:hAnsi="Book Antiqua" w:cs="Arial"/>
          <w:i/>
          <w:sz w:val="22"/>
          <w:szCs w:val="22"/>
        </w:rPr>
        <w:t>6</w:t>
      </w:r>
      <w:r w:rsidRPr="00376345">
        <w:rPr>
          <w:rFonts w:ascii="Book Antiqua" w:hAnsi="Book Antiqua" w:cs="Arial"/>
          <w:i/>
          <w:sz w:val="22"/>
          <w:szCs w:val="22"/>
        </w:rPr>
        <w:t xml:space="preserve"> Years of </w:t>
      </w:r>
      <w:r w:rsidR="005B1AC1" w:rsidRPr="00376345">
        <w:rPr>
          <w:rFonts w:ascii="Book Antiqua" w:hAnsi="Book Antiqua"/>
          <w:b/>
          <w:bCs/>
          <w:i/>
          <w:iCs/>
          <w:sz w:val="22"/>
          <w:szCs w:val="22"/>
        </w:rPr>
        <w:t>p</w:t>
      </w:r>
      <w:r w:rsidRPr="00376345">
        <w:rPr>
          <w:rFonts w:ascii="Book Antiqua" w:hAnsi="Book Antiqua" w:cs="Arial"/>
          <w:i/>
          <w:sz w:val="22"/>
          <w:szCs w:val="22"/>
        </w:rPr>
        <w:t xml:space="preserve">ioneering </w:t>
      </w:r>
      <w:r w:rsidR="009B70DD" w:rsidRPr="00376345">
        <w:rPr>
          <w:rFonts w:ascii="Book Antiqua" w:hAnsi="Book Antiqua" w:cs="Arial"/>
          <w:i/>
          <w:sz w:val="22"/>
          <w:szCs w:val="22"/>
        </w:rPr>
        <w:t>s</w:t>
      </w:r>
      <w:r w:rsidRPr="00376345">
        <w:rPr>
          <w:rFonts w:ascii="Book Antiqua" w:hAnsi="Book Antiqua" w:cs="Arial"/>
          <w:i/>
          <w:sz w:val="22"/>
          <w:szCs w:val="22"/>
        </w:rPr>
        <w:t xml:space="preserve">uccess </w:t>
      </w:r>
      <w:r w:rsidR="004B38A3" w:rsidRPr="00376345">
        <w:rPr>
          <w:rFonts w:ascii="Book Antiqua" w:hAnsi="Book Antiqua" w:cs="Arial"/>
          <w:i/>
          <w:sz w:val="22"/>
          <w:szCs w:val="22"/>
        </w:rPr>
        <w:t xml:space="preserve">with </w:t>
      </w:r>
      <w:r w:rsidR="009B70DD" w:rsidRPr="00376345">
        <w:rPr>
          <w:rFonts w:ascii="Book Antiqua" w:hAnsi="Book Antiqua"/>
          <w:i/>
          <w:iCs/>
          <w:sz w:val="22"/>
          <w:szCs w:val="22"/>
        </w:rPr>
        <w:t>Technical &amp; Managerial expertise</w:t>
      </w:r>
      <w:r w:rsidR="009B70DD" w:rsidRPr="00376345">
        <w:rPr>
          <w:rFonts w:ascii="Book Antiqua" w:hAnsi="Book Antiqua" w:cs="Arial"/>
          <w:i/>
          <w:sz w:val="22"/>
          <w:szCs w:val="22"/>
        </w:rPr>
        <w:t xml:space="preserve"> for </w:t>
      </w:r>
      <w:r w:rsidR="004B38A3" w:rsidRPr="00376345">
        <w:rPr>
          <w:rFonts w:ascii="Book Antiqua" w:hAnsi="Book Antiqua" w:cs="Arial"/>
          <w:i/>
          <w:sz w:val="22"/>
          <w:szCs w:val="22"/>
        </w:rPr>
        <w:t xml:space="preserve">global clients </w:t>
      </w:r>
      <w:r w:rsidRPr="00376345">
        <w:rPr>
          <w:rFonts w:ascii="Book Antiqua" w:hAnsi="Book Antiqua" w:cs="Arial"/>
          <w:i/>
          <w:sz w:val="22"/>
          <w:szCs w:val="22"/>
        </w:rPr>
        <w:t xml:space="preserve">in Delivering Optimal Results and Business Value </w:t>
      </w:r>
      <w:r w:rsidR="009B70DD" w:rsidRPr="00376345">
        <w:rPr>
          <w:rFonts w:ascii="Book Antiqua" w:hAnsi="Book Antiqua" w:cs="Arial"/>
          <w:i/>
          <w:sz w:val="22"/>
          <w:szCs w:val="22"/>
        </w:rPr>
        <w:t>across</w:t>
      </w:r>
      <w:r w:rsidRPr="00376345">
        <w:rPr>
          <w:rFonts w:ascii="Book Antiqua" w:hAnsi="Book Antiqua" w:cs="Arial"/>
          <w:i/>
          <w:sz w:val="22"/>
          <w:szCs w:val="22"/>
        </w:rPr>
        <w:t xml:space="preserve"> High-growth Environments</w:t>
      </w:r>
    </w:p>
    <w:p w14:paraId="7336FC99" w14:textId="77777777" w:rsidR="008045DF" w:rsidRPr="00376345" w:rsidRDefault="008045DF" w:rsidP="0001606D">
      <w:pPr>
        <w:jc w:val="both"/>
        <w:rPr>
          <w:rFonts w:ascii="Book Antiqua" w:eastAsia="Batang" w:hAnsi="Book Antiqua"/>
          <w:b/>
          <w:i/>
          <w:iCs/>
        </w:rPr>
      </w:pPr>
    </w:p>
    <w:p w14:paraId="1F856C3A" w14:textId="77777777" w:rsidR="007358A8" w:rsidRPr="00376345" w:rsidRDefault="00E20B2C" w:rsidP="0001606D">
      <w:pPr>
        <w:jc w:val="center"/>
        <w:rPr>
          <w:rFonts w:ascii="Book Antiqua" w:eastAsia="Batang" w:hAnsi="Book Antiqua"/>
          <w:b/>
          <w:iCs/>
          <w:sz w:val="22"/>
          <w:szCs w:val="22"/>
        </w:rPr>
      </w:pPr>
      <w:r w:rsidRPr="00376345">
        <w:rPr>
          <w:rFonts w:ascii="Book Antiqua" w:hAnsi="Book Antiqua"/>
          <w:b/>
          <w:sz w:val="22"/>
          <w:szCs w:val="22"/>
        </w:rPr>
        <w:t>Practive decision maker, i</w:t>
      </w:r>
      <w:r w:rsidR="007358A8" w:rsidRPr="00376345">
        <w:rPr>
          <w:rFonts w:ascii="Book Antiqua" w:eastAsia="Batang" w:hAnsi="Book Antiqua"/>
          <w:b/>
          <w:iCs/>
          <w:sz w:val="22"/>
          <w:szCs w:val="22"/>
        </w:rPr>
        <w:t xml:space="preserve">deal for leadership role </w:t>
      </w:r>
      <w:r w:rsidR="007358A8" w:rsidRPr="00376345">
        <w:rPr>
          <w:rFonts w:ascii="Book Antiqua" w:eastAsia="Batang" w:hAnsi="Book Antiqua" w:cs="Tahoma"/>
          <w:b/>
          <w:iCs/>
          <w:sz w:val="22"/>
          <w:szCs w:val="22"/>
        </w:rPr>
        <w:t>with fast track,</w:t>
      </w:r>
      <w:r w:rsidR="004864FB" w:rsidRPr="00376345">
        <w:rPr>
          <w:rFonts w:ascii="Book Antiqua" w:eastAsia="Batang" w:hAnsi="Book Antiqua" w:cs="Tahoma"/>
          <w:b/>
          <w:iCs/>
          <w:sz w:val="22"/>
          <w:szCs w:val="22"/>
        </w:rPr>
        <w:t xml:space="preserve"> </w:t>
      </w:r>
      <w:r w:rsidR="007358A8" w:rsidRPr="00376345">
        <w:rPr>
          <w:rFonts w:ascii="Book Antiqua" w:hAnsi="Book Antiqua"/>
          <w:b/>
          <w:iCs/>
          <w:sz w:val="22"/>
          <w:szCs w:val="22"/>
        </w:rPr>
        <w:t xml:space="preserve">top </w:t>
      </w:r>
      <w:r w:rsidR="008045DF" w:rsidRPr="00376345">
        <w:rPr>
          <w:rFonts w:ascii="Book Antiqua" w:hAnsi="Book Antiqua"/>
          <w:b/>
          <w:iCs/>
          <w:sz w:val="22"/>
          <w:szCs w:val="22"/>
        </w:rPr>
        <w:t>organizations</w:t>
      </w:r>
      <w:r w:rsidR="007358A8" w:rsidRPr="00376345">
        <w:rPr>
          <w:rFonts w:ascii="Book Antiqua" w:hAnsi="Book Antiqua"/>
          <w:b/>
          <w:iCs/>
          <w:sz w:val="22"/>
          <w:szCs w:val="22"/>
        </w:rPr>
        <w:t xml:space="preserve"> </w:t>
      </w:r>
      <w:r w:rsidR="007358A8" w:rsidRPr="00376345">
        <w:rPr>
          <w:rFonts w:ascii="Book Antiqua" w:eastAsia="MS Mincho" w:hAnsi="Book Antiqua"/>
          <w:b/>
          <w:iCs/>
          <w:sz w:val="22"/>
          <w:szCs w:val="22"/>
        </w:rPr>
        <w:t xml:space="preserve">across </w:t>
      </w:r>
      <w:r w:rsidR="00DA0C56" w:rsidRPr="00376345">
        <w:rPr>
          <w:rFonts w:ascii="Book Antiqua" w:hAnsi="Book Antiqua"/>
          <w:b/>
          <w:iCs/>
          <w:sz w:val="22"/>
          <w:szCs w:val="22"/>
        </w:rPr>
        <w:t>the related sector</w:t>
      </w:r>
      <w:r w:rsidR="008045DF" w:rsidRPr="00376345">
        <w:rPr>
          <w:rFonts w:ascii="Book Antiqua" w:eastAsia="Batang" w:hAnsi="Book Antiqua"/>
          <w:b/>
          <w:iCs/>
          <w:sz w:val="22"/>
          <w:szCs w:val="22"/>
        </w:rPr>
        <w:t xml:space="preserve">, </w:t>
      </w:r>
      <w:r w:rsidR="007358A8" w:rsidRPr="00376345">
        <w:rPr>
          <w:rFonts w:ascii="Book Antiqua" w:eastAsia="Batang" w:hAnsi="Book Antiqua"/>
          <w:b/>
          <w:iCs/>
          <w:sz w:val="22"/>
          <w:szCs w:val="22"/>
        </w:rPr>
        <w:t>executing projects &amp; programs in challenging business environments demanding high standards of quality and precision</w:t>
      </w:r>
      <w:r w:rsidR="007358A8" w:rsidRPr="00376345">
        <w:rPr>
          <w:rFonts w:ascii="Book Antiqua" w:hAnsi="Book Antiqua"/>
          <w:b/>
          <w:iCs/>
          <w:sz w:val="22"/>
          <w:szCs w:val="22"/>
        </w:rPr>
        <w:t>, bringing the following transferable</w:t>
      </w:r>
      <w:r w:rsidR="007358A8" w:rsidRPr="00E528AB">
        <w:rPr>
          <w:rFonts w:ascii="Book Antiqua" w:hAnsi="Book Antiqua"/>
          <w:b/>
          <w:iCs/>
          <w:sz w:val="22"/>
          <w:szCs w:val="22"/>
          <w14:shadow w14:blurRad="50800" w14:dist="38100" w14:dir="2700000" w14:sx="100000" w14:sy="100000" w14:kx="0" w14:ky="0" w14:algn="tl">
            <w14:srgbClr w14:val="000000">
              <w14:alpha w14:val="60000"/>
            </w14:srgbClr>
          </w14:shadow>
        </w:rPr>
        <w:t>:</w:t>
      </w:r>
    </w:p>
    <w:p w14:paraId="5C959D3F" w14:textId="77777777" w:rsidR="00E20B2C" w:rsidRDefault="00E20B2C" w:rsidP="0001606D">
      <w:pPr>
        <w:overflowPunct/>
        <w:autoSpaceDE/>
        <w:autoSpaceDN/>
        <w:adjustRightInd/>
        <w:jc w:val="both"/>
        <w:textAlignment w:val="auto"/>
        <w:rPr>
          <w:rFonts w:ascii="Book Antiqua" w:hAnsi="Book Antiqua"/>
          <w:b/>
        </w:rPr>
      </w:pPr>
    </w:p>
    <w:p w14:paraId="72BE7238" w14:textId="77777777" w:rsidR="00E20B2C" w:rsidRPr="00E20B2C" w:rsidRDefault="00E20B2C" w:rsidP="0001606D">
      <w:pPr>
        <w:overflowPunct/>
        <w:autoSpaceDE/>
        <w:autoSpaceDN/>
        <w:adjustRightInd/>
        <w:jc w:val="both"/>
        <w:textAlignment w:val="auto"/>
        <w:rPr>
          <w:rFonts w:ascii="Book Antiqua" w:hAnsi="Book Antiqua"/>
        </w:rPr>
      </w:pPr>
      <w:r w:rsidRPr="00E20B2C">
        <w:rPr>
          <w:rFonts w:ascii="Book Antiqua" w:hAnsi="Book Antiqua"/>
        </w:rPr>
        <w:t xml:space="preserve">Project Management &amp; </w:t>
      </w:r>
      <w:r w:rsidRPr="00E20B2C">
        <w:rPr>
          <w:rFonts w:ascii="Book Antiqua" w:hAnsi="Book Antiqua" w:cs="Arial"/>
        </w:rPr>
        <w:t xml:space="preserve">Strategic Planning </w:t>
      </w:r>
      <w:r w:rsidRPr="00E20B2C">
        <w:rPr>
          <w:rFonts w:ascii="Book Antiqua" w:hAnsi="Book Antiqua"/>
          <w:bCs/>
        </w:rPr>
        <w:t xml:space="preserve">♦ </w:t>
      </w:r>
      <w:r w:rsidRPr="00E20B2C">
        <w:rPr>
          <w:rFonts w:ascii="Book Antiqua" w:hAnsi="Book Antiqua"/>
        </w:rPr>
        <w:t xml:space="preserve">Technical Expertise </w:t>
      </w:r>
      <w:r w:rsidRPr="00E20B2C">
        <w:rPr>
          <w:rFonts w:ascii="Book Antiqua" w:hAnsi="Book Antiqua"/>
          <w:bCs/>
        </w:rPr>
        <w:t xml:space="preserve">♦ </w:t>
      </w:r>
      <w:r w:rsidRPr="00E20B2C">
        <w:rPr>
          <w:rFonts w:ascii="Book Antiqua" w:hAnsi="Book Antiqua" w:cs="Courier New"/>
        </w:rPr>
        <w:t xml:space="preserve">Programming &amp; Installations </w:t>
      </w:r>
      <w:r w:rsidRPr="00E20B2C">
        <w:rPr>
          <w:rFonts w:ascii="Book Antiqua" w:hAnsi="Book Antiqua"/>
          <w:bCs/>
        </w:rPr>
        <w:t xml:space="preserve">♦ </w:t>
      </w:r>
      <w:r w:rsidRPr="00E20B2C">
        <w:rPr>
          <w:rFonts w:ascii="Book Antiqua" w:hAnsi="Book Antiqua" w:cs="Courier New"/>
        </w:rPr>
        <w:t xml:space="preserve">Erections &amp; Maintenance </w:t>
      </w:r>
      <w:r w:rsidRPr="00E20B2C">
        <w:rPr>
          <w:rFonts w:ascii="Book Antiqua" w:hAnsi="Book Antiqua"/>
          <w:bCs/>
        </w:rPr>
        <w:t>♦</w:t>
      </w:r>
      <w:r w:rsidRPr="00E20B2C">
        <w:rPr>
          <w:rFonts w:ascii="Book Antiqua" w:hAnsi="Book Antiqua" w:cs="Courier New"/>
        </w:rPr>
        <w:t xml:space="preserve"> Troubleshooting </w:t>
      </w:r>
      <w:r w:rsidRPr="00E20B2C">
        <w:rPr>
          <w:rFonts w:ascii="Book Antiqua" w:hAnsi="Book Antiqua"/>
          <w:bCs/>
        </w:rPr>
        <w:t xml:space="preserve">♦ </w:t>
      </w:r>
      <w:r w:rsidRPr="00E20B2C">
        <w:rPr>
          <w:rFonts w:ascii="Book Antiqua" w:hAnsi="Book Antiqua"/>
        </w:rPr>
        <w:t xml:space="preserve">Plant Operation </w:t>
      </w:r>
      <w:r w:rsidRPr="00E20B2C">
        <w:rPr>
          <w:rFonts w:ascii="Book Antiqua" w:hAnsi="Book Antiqua"/>
          <w:bCs/>
        </w:rPr>
        <w:t xml:space="preserve">♦ </w:t>
      </w:r>
      <w:r w:rsidRPr="00E20B2C">
        <w:rPr>
          <w:rFonts w:ascii="Book Antiqua" w:hAnsi="Book Antiqua"/>
        </w:rPr>
        <w:t xml:space="preserve">Manufacturing and Process Engineering </w:t>
      </w:r>
      <w:r w:rsidRPr="00E20B2C">
        <w:rPr>
          <w:rFonts w:ascii="Book Antiqua" w:hAnsi="Book Antiqua"/>
          <w:bCs/>
        </w:rPr>
        <w:t xml:space="preserve">♦ </w:t>
      </w:r>
      <w:r w:rsidRPr="00E20B2C">
        <w:rPr>
          <w:rFonts w:ascii="Book Antiqua" w:hAnsi="Book Antiqua"/>
        </w:rPr>
        <w:t xml:space="preserve">Business Analysis &amp; Training </w:t>
      </w:r>
      <w:r w:rsidRPr="00E20B2C">
        <w:rPr>
          <w:rFonts w:ascii="Book Antiqua" w:hAnsi="Book Antiqua"/>
          <w:bCs/>
        </w:rPr>
        <w:t xml:space="preserve">♦ </w:t>
      </w:r>
      <w:r w:rsidRPr="00E20B2C">
        <w:rPr>
          <w:rFonts w:ascii="Book Antiqua" w:hAnsi="Book Antiqua"/>
        </w:rPr>
        <w:t xml:space="preserve">Cross Functional Coordination </w:t>
      </w:r>
      <w:r w:rsidRPr="00E20B2C">
        <w:rPr>
          <w:rFonts w:ascii="Book Antiqua" w:hAnsi="Book Antiqua"/>
          <w:bCs/>
        </w:rPr>
        <w:t xml:space="preserve">♦ </w:t>
      </w:r>
      <w:r w:rsidRPr="00E20B2C">
        <w:rPr>
          <w:rFonts w:ascii="Book Antiqua" w:hAnsi="Book Antiqua" w:cs="Arial"/>
        </w:rPr>
        <w:t xml:space="preserve">Productivity Enhancement </w:t>
      </w:r>
      <w:r w:rsidRPr="00E20B2C">
        <w:rPr>
          <w:rFonts w:ascii="Book Antiqua" w:hAnsi="Book Antiqua"/>
          <w:bCs/>
        </w:rPr>
        <w:t xml:space="preserve">♦ </w:t>
      </w:r>
      <w:r w:rsidRPr="00E20B2C">
        <w:rPr>
          <w:rFonts w:ascii="Book Antiqua" w:hAnsi="Book Antiqua"/>
        </w:rPr>
        <w:t xml:space="preserve">Liaison/Team Management </w:t>
      </w:r>
      <w:r w:rsidRPr="00E20B2C">
        <w:rPr>
          <w:rFonts w:ascii="Book Antiqua" w:hAnsi="Book Antiqua"/>
          <w:bCs/>
        </w:rPr>
        <w:t xml:space="preserve">♦ </w:t>
      </w:r>
      <w:r w:rsidRPr="00E20B2C">
        <w:rPr>
          <w:rFonts w:ascii="Book Antiqua" w:hAnsi="Book Antiqua"/>
        </w:rPr>
        <w:t xml:space="preserve">Relationship Management </w:t>
      </w:r>
      <w:r w:rsidRPr="00E20B2C">
        <w:rPr>
          <w:rFonts w:ascii="Book Antiqua" w:hAnsi="Book Antiqua"/>
          <w:bCs/>
        </w:rPr>
        <w:t>♦ Resource O</w:t>
      </w:r>
      <w:r w:rsidRPr="00E20B2C">
        <w:rPr>
          <w:rFonts w:ascii="Book Antiqua" w:hAnsi="Book Antiqua"/>
        </w:rPr>
        <w:t xml:space="preserve">ptimization </w:t>
      </w:r>
      <w:r w:rsidRPr="00E20B2C">
        <w:rPr>
          <w:rFonts w:ascii="Book Antiqua" w:hAnsi="Book Antiqua"/>
          <w:bCs/>
        </w:rPr>
        <w:t xml:space="preserve">♦ </w:t>
      </w:r>
      <w:r w:rsidRPr="00E20B2C">
        <w:rPr>
          <w:rFonts w:ascii="Book Antiqua" w:hAnsi="Book Antiqua" w:cs="Arial"/>
        </w:rPr>
        <w:t xml:space="preserve">New Product Development </w:t>
      </w:r>
      <w:r w:rsidRPr="00E20B2C">
        <w:rPr>
          <w:rFonts w:ascii="Book Antiqua" w:hAnsi="Book Antiqua"/>
          <w:bCs/>
        </w:rPr>
        <w:t xml:space="preserve">♦ </w:t>
      </w:r>
      <w:r w:rsidRPr="00E20B2C">
        <w:rPr>
          <w:rFonts w:ascii="Book Antiqua" w:hAnsi="Book Antiqua" w:cs="Arial"/>
        </w:rPr>
        <w:t xml:space="preserve">Facility/ Equipment Planning </w:t>
      </w:r>
    </w:p>
    <w:p w14:paraId="0F30C39C" w14:textId="77777777" w:rsidR="00D376BE" w:rsidRPr="0045012A" w:rsidRDefault="00D376BE" w:rsidP="0001606D">
      <w:pPr>
        <w:widowControl w:val="0"/>
        <w:jc w:val="both"/>
        <w:rPr>
          <w:rFonts w:ascii="Book Antiqua" w:hAnsi="Book Antiqua"/>
          <w:color w:val="FF0000"/>
        </w:rPr>
      </w:pPr>
    </w:p>
    <w:p w14:paraId="5CCCF57C" w14:textId="77777777" w:rsidR="00DA0C56" w:rsidRPr="00376345" w:rsidRDefault="00D376BE" w:rsidP="0001606D">
      <w:pPr>
        <w:jc w:val="both"/>
        <w:rPr>
          <w:rFonts w:ascii="Book Antiqua" w:hAnsi="Book Antiqua"/>
        </w:rPr>
      </w:pPr>
      <w:r w:rsidRPr="00376345">
        <w:rPr>
          <w:rFonts w:ascii="Book Antiqua" w:hAnsi="Book Antiqua"/>
          <w:b/>
        </w:rPr>
        <w:t>Dynamic</w:t>
      </w:r>
      <w:r w:rsidR="00222D4E" w:rsidRPr="00376345">
        <w:rPr>
          <w:rFonts w:ascii="Book Antiqua" w:hAnsi="Book Antiqua"/>
          <w:b/>
        </w:rPr>
        <w:t xml:space="preserve"> and multi-skilled</w:t>
      </w:r>
      <w:r w:rsidRPr="00376345">
        <w:rPr>
          <w:rFonts w:ascii="Book Antiqua" w:hAnsi="Book Antiqua"/>
          <w:b/>
        </w:rPr>
        <w:t xml:space="preserve"> </w:t>
      </w:r>
      <w:r w:rsidR="009657A2" w:rsidRPr="00376345">
        <w:rPr>
          <w:rFonts w:ascii="Book Antiqua" w:hAnsi="Book Antiqua"/>
          <w:b/>
          <w:bCs/>
        </w:rPr>
        <w:t>professional</w:t>
      </w:r>
      <w:r w:rsidRPr="00222D4E">
        <w:rPr>
          <w:rFonts w:ascii="Book Antiqua" w:hAnsi="Book Antiqua"/>
        </w:rPr>
        <w:t xml:space="preserve"> with a documented history of bridging technical and managerial acumen</w:t>
      </w:r>
      <w:r w:rsidR="009657A2" w:rsidRPr="00222D4E">
        <w:rPr>
          <w:rFonts w:ascii="Book Antiqua" w:hAnsi="Book Antiqua"/>
        </w:rPr>
        <w:t xml:space="preserve">, contributing over </w:t>
      </w:r>
      <w:r w:rsidR="00376345">
        <w:rPr>
          <w:rFonts w:ascii="Book Antiqua" w:hAnsi="Book Antiqua"/>
        </w:rPr>
        <w:t>1</w:t>
      </w:r>
      <w:r w:rsidR="0055795C">
        <w:rPr>
          <w:rFonts w:ascii="Book Antiqua" w:hAnsi="Book Antiqua"/>
        </w:rPr>
        <w:t>6</w:t>
      </w:r>
      <w:r w:rsidR="009657A2" w:rsidRPr="00222D4E">
        <w:rPr>
          <w:rFonts w:ascii="Book Antiqua" w:hAnsi="Book Antiqua"/>
          <w:bCs/>
        </w:rPr>
        <w:t xml:space="preserve"> years of rich</w:t>
      </w:r>
      <w:r w:rsidR="009657A2" w:rsidRPr="00222D4E">
        <w:rPr>
          <w:rFonts w:ascii="Book Antiqua" w:hAnsi="Book Antiqua"/>
        </w:rPr>
        <w:t xml:space="preserve"> experience in </w:t>
      </w:r>
      <w:r w:rsidR="00222D4E" w:rsidRPr="00222D4E">
        <w:rPr>
          <w:rFonts w:ascii="Book Antiqua" w:hAnsi="Book Antiqua" w:cs="Courier New"/>
        </w:rPr>
        <w:t>programming, installations, erections, maintenance &amp; troubleshooting of various PLCs and SCADA based systems. C</w:t>
      </w:r>
      <w:r w:rsidR="00DA0C56" w:rsidRPr="00222D4E">
        <w:rPr>
          <w:rFonts w:ascii="Book Antiqua" w:hAnsi="Book Antiqua"/>
        </w:rPr>
        <w:t>urrently spearhe</w:t>
      </w:r>
      <w:r w:rsidR="00376345">
        <w:rPr>
          <w:rFonts w:ascii="Book Antiqua" w:hAnsi="Book Antiqua"/>
        </w:rPr>
        <w:t>a</w:t>
      </w:r>
      <w:r w:rsidR="00DA0C56" w:rsidRPr="00222D4E">
        <w:rPr>
          <w:rFonts w:ascii="Book Antiqua" w:hAnsi="Book Antiqua"/>
        </w:rPr>
        <w:t xml:space="preserve">ding functions as </w:t>
      </w:r>
      <w:r w:rsidR="00222D4E" w:rsidRPr="00376345">
        <w:rPr>
          <w:rFonts w:ascii="Book Antiqua" w:hAnsi="Book Antiqua"/>
        </w:rPr>
        <w:t>Sr. Application Engineer (Automation) with Prashant Westpoint Machinery Pvt. Ltd</w:t>
      </w:r>
      <w:r w:rsidR="00376345" w:rsidRPr="00376345">
        <w:rPr>
          <w:rFonts w:ascii="Book Antiqua" w:hAnsi="Book Antiqua"/>
        </w:rPr>
        <w:t>.</w:t>
      </w:r>
      <w:r w:rsidRPr="00376345">
        <w:rPr>
          <w:rFonts w:ascii="Book Antiqua" w:hAnsi="Book Antiqua"/>
        </w:rPr>
        <w:t xml:space="preserve"> </w:t>
      </w:r>
    </w:p>
    <w:p w14:paraId="3DF290A1" w14:textId="77777777" w:rsidR="00DA0C56" w:rsidRPr="0045012A" w:rsidRDefault="00DA0C56" w:rsidP="0001606D">
      <w:pPr>
        <w:jc w:val="both"/>
        <w:rPr>
          <w:rFonts w:ascii="Book Antiqua" w:hAnsi="Book Antiqua"/>
          <w:color w:val="FF0000"/>
        </w:rPr>
      </w:pPr>
    </w:p>
    <w:p w14:paraId="1DA350A0" w14:textId="77777777" w:rsidR="00D376BE" w:rsidRPr="00376345" w:rsidRDefault="00D376BE" w:rsidP="0001606D">
      <w:pPr>
        <w:numPr>
          <w:ilvl w:val="0"/>
          <w:numId w:val="28"/>
        </w:numPr>
        <w:ind w:left="426" w:hanging="426"/>
        <w:jc w:val="both"/>
        <w:rPr>
          <w:rFonts w:ascii="Book Antiqua" w:hAnsi="Book Antiqua"/>
        </w:rPr>
      </w:pPr>
      <w:r w:rsidRPr="00376345">
        <w:rPr>
          <w:rFonts w:ascii="Book Antiqua" w:hAnsi="Book Antiqua" w:cs="Arial"/>
          <w:b/>
          <w:bCs/>
        </w:rPr>
        <w:t>Possessing valuable insights</w:t>
      </w:r>
      <w:r w:rsidRPr="00376345">
        <w:rPr>
          <w:rFonts w:ascii="Book Antiqua" w:hAnsi="Book Antiqua" w:cs="Arial"/>
          <w:bCs/>
        </w:rPr>
        <w:t xml:space="preserve">, </w:t>
      </w:r>
      <w:r w:rsidRPr="00376345">
        <w:rPr>
          <w:rFonts w:ascii="Book Antiqua" w:hAnsi="Book Antiqua" w:cs="Arial"/>
          <w:lang w:bidi="kn-IN"/>
        </w:rPr>
        <w:t>keen analysis</w:t>
      </w:r>
      <w:r w:rsidRPr="00376345">
        <w:rPr>
          <w:rFonts w:ascii="Book Antiqua" w:hAnsi="Book Antiqua" w:cs="Arial"/>
          <w:bCs/>
        </w:rPr>
        <w:t xml:space="preserve"> </w:t>
      </w:r>
      <w:r w:rsidRPr="00376345">
        <w:rPr>
          <w:rFonts w:ascii="Book Antiqua" w:hAnsi="Book Antiqua" w:cs="Arial"/>
          <w:lang w:bidi="kn-IN"/>
        </w:rPr>
        <w:t>and team approach to implement best practices, a</w:t>
      </w:r>
      <w:r w:rsidRPr="00376345">
        <w:rPr>
          <w:rFonts w:ascii="Book Antiqua" w:hAnsi="Book Antiqua" w:cs="Arial"/>
        </w:rPr>
        <w:t xml:space="preserve">dept at working in high pressure environments with strict deadlines and multiple deliverables.  </w:t>
      </w:r>
    </w:p>
    <w:p w14:paraId="1D58BF54" w14:textId="77777777" w:rsidR="00376345" w:rsidRPr="00376345" w:rsidRDefault="00E20B2C" w:rsidP="0001606D">
      <w:pPr>
        <w:numPr>
          <w:ilvl w:val="0"/>
          <w:numId w:val="28"/>
        </w:numPr>
        <w:suppressAutoHyphens/>
        <w:overflowPunct/>
        <w:autoSpaceDE/>
        <w:autoSpaceDN/>
        <w:adjustRightInd/>
        <w:ind w:left="426" w:hanging="426"/>
        <w:jc w:val="both"/>
        <w:textAlignment w:val="auto"/>
        <w:rPr>
          <w:rFonts w:ascii="Book Antiqua" w:hAnsi="Book Antiqua" w:cs="Courier New"/>
        </w:rPr>
      </w:pPr>
      <w:r w:rsidRPr="00376345">
        <w:rPr>
          <w:rFonts w:ascii="Book Antiqua" w:hAnsi="Book Antiqua" w:cs="Courier New"/>
          <w:b/>
        </w:rPr>
        <w:t>Solid domain P &amp; ID loops knowledge</w:t>
      </w:r>
      <w:r w:rsidR="00376345" w:rsidRPr="00376345">
        <w:rPr>
          <w:rFonts w:ascii="Book Antiqua" w:hAnsi="Book Antiqua" w:cs="Courier New"/>
        </w:rPr>
        <w:t xml:space="preserve"> with expetise in </w:t>
      </w:r>
      <w:r w:rsidRPr="00376345">
        <w:rPr>
          <w:rFonts w:ascii="Book Antiqua" w:hAnsi="Book Antiqua" w:cs="Courier New"/>
        </w:rPr>
        <w:t>Basic Networking Concepts.</w:t>
      </w:r>
      <w:r w:rsidR="00376345" w:rsidRPr="00376345">
        <w:rPr>
          <w:rFonts w:ascii="Book Antiqua" w:hAnsi="Book Antiqua" w:cs="Courier New"/>
        </w:rPr>
        <w:t xml:space="preserve"> Sound understanding of the electrical engineering concepts such as motors, drives, power supplies distribution, UPS &amp; Stabilizers.</w:t>
      </w:r>
    </w:p>
    <w:p w14:paraId="70B0ABA4" w14:textId="77777777" w:rsidR="00376345" w:rsidRPr="00376345" w:rsidRDefault="00376345" w:rsidP="0001606D">
      <w:pPr>
        <w:numPr>
          <w:ilvl w:val="0"/>
          <w:numId w:val="28"/>
        </w:numPr>
        <w:suppressAutoHyphens/>
        <w:overflowPunct/>
        <w:autoSpaceDE/>
        <w:autoSpaceDN/>
        <w:adjustRightInd/>
        <w:ind w:left="426" w:hanging="426"/>
        <w:jc w:val="both"/>
        <w:textAlignment w:val="auto"/>
        <w:rPr>
          <w:rFonts w:ascii="Book Antiqua" w:hAnsi="Book Antiqua" w:cs="Courier New"/>
        </w:rPr>
      </w:pPr>
      <w:r w:rsidRPr="00376345">
        <w:rPr>
          <w:rFonts w:ascii="Book Antiqua" w:hAnsi="Book Antiqua" w:cs="Courier New"/>
          <w:b/>
        </w:rPr>
        <w:t>Rich exposure to industry standards</w:t>
      </w:r>
      <w:r w:rsidRPr="00376345">
        <w:rPr>
          <w:rFonts w:ascii="Book Antiqua" w:hAnsi="Book Antiqua" w:cs="Courier New"/>
        </w:rPr>
        <w:t xml:space="preserve"> -3</w:t>
      </w:r>
      <w:r w:rsidRPr="00376345">
        <w:rPr>
          <w:rFonts w:ascii="Book Antiqua" w:hAnsi="Book Antiqua" w:cs="Courier New"/>
          <w:vertAlign w:val="superscript"/>
        </w:rPr>
        <w:t>rd</w:t>
      </w:r>
      <w:r w:rsidRPr="00376345">
        <w:rPr>
          <w:rFonts w:ascii="Book Antiqua" w:hAnsi="Book Antiqua" w:cs="Courier New"/>
        </w:rPr>
        <w:t xml:space="preserve"> party interface protocols such as OPC, Modbus as well as Profibus, Canbus, ProfiNET, Modbus TCP/IP, DF1 Slave</w:t>
      </w:r>
      <w:r w:rsidR="002B65FD">
        <w:rPr>
          <w:rFonts w:ascii="Book Antiqua" w:hAnsi="Book Antiqua" w:cs="Courier New"/>
        </w:rPr>
        <w:t>, IOT 4.0</w:t>
      </w:r>
      <w:r w:rsidRPr="00376345">
        <w:rPr>
          <w:rFonts w:ascii="Book Antiqua" w:hAnsi="Book Antiqua" w:cs="Courier New"/>
        </w:rPr>
        <w:t xml:space="preserve">. </w:t>
      </w:r>
    </w:p>
    <w:p w14:paraId="44B5A046" w14:textId="77777777" w:rsidR="00376345" w:rsidRPr="00376345" w:rsidRDefault="00376345" w:rsidP="0001606D">
      <w:pPr>
        <w:numPr>
          <w:ilvl w:val="0"/>
          <w:numId w:val="28"/>
        </w:numPr>
        <w:suppressAutoHyphens/>
        <w:overflowPunct/>
        <w:autoSpaceDE/>
        <w:autoSpaceDN/>
        <w:adjustRightInd/>
        <w:ind w:left="426" w:hanging="426"/>
        <w:jc w:val="both"/>
        <w:textAlignment w:val="auto"/>
        <w:rPr>
          <w:rFonts w:ascii="Book Antiqua" w:hAnsi="Book Antiqua" w:cs="Courier New"/>
        </w:rPr>
      </w:pPr>
      <w:r w:rsidRPr="00376345">
        <w:rPr>
          <w:rFonts w:ascii="Book Antiqua" w:hAnsi="Book Antiqua" w:cs="Courier New"/>
          <w:b/>
        </w:rPr>
        <w:t>Well versed with handling operation</w:t>
      </w:r>
      <w:r w:rsidRPr="00376345">
        <w:rPr>
          <w:rFonts w:ascii="Book Antiqua" w:hAnsi="Book Antiqua" w:cs="Courier New"/>
        </w:rPr>
        <w:t xml:space="preserve"> and maintenance of pneumatic systems, control valves, mechanical P &amp; ID diagrams, Instrumentation, Servo Systems.</w:t>
      </w:r>
    </w:p>
    <w:p w14:paraId="06D27447" w14:textId="77777777" w:rsidR="00D376BE" w:rsidRPr="00376345" w:rsidRDefault="00D376BE" w:rsidP="0001606D">
      <w:pPr>
        <w:numPr>
          <w:ilvl w:val="0"/>
          <w:numId w:val="28"/>
        </w:numPr>
        <w:overflowPunct/>
        <w:autoSpaceDE/>
        <w:autoSpaceDN/>
        <w:adjustRightInd/>
        <w:ind w:left="426" w:hanging="426"/>
        <w:jc w:val="both"/>
        <w:textAlignment w:val="auto"/>
        <w:rPr>
          <w:rFonts w:ascii="Book Antiqua" w:hAnsi="Book Antiqua"/>
          <w:b/>
          <w:u w:val="single"/>
        </w:rPr>
      </w:pPr>
      <w:r w:rsidRPr="00376345">
        <w:rPr>
          <w:rFonts w:ascii="Book Antiqua" w:hAnsi="Book Antiqua" w:cs="Arial"/>
          <w:b/>
          <w:bCs/>
        </w:rPr>
        <w:t>Recognized for</w:t>
      </w:r>
      <w:r w:rsidRPr="00376345">
        <w:rPr>
          <w:rFonts w:ascii="Book Antiqua" w:hAnsi="Book Antiqua" w:cs="Arial"/>
        </w:rPr>
        <w:t xml:space="preserve"> </w:t>
      </w:r>
      <w:r w:rsidRPr="00376345">
        <w:rPr>
          <w:rFonts w:ascii="Book Antiqua" w:hAnsi="Book Antiqua" w:cs="Arial"/>
          <w:b/>
        </w:rPr>
        <w:t>outstanding instructional and business communication skills</w:t>
      </w:r>
      <w:r w:rsidRPr="00376345">
        <w:rPr>
          <w:rFonts w:ascii="Book Antiqua" w:hAnsi="Book Antiqua" w:cs="Arial"/>
        </w:rPr>
        <w:t>, proven acumen in collaborating with the key decision makers of the organization and a</w:t>
      </w:r>
      <w:r w:rsidRPr="00376345">
        <w:rPr>
          <w:rFonts w:ascii="Book Antiqua" w:hAnsi="Book Antiqua"/>
        </w:rPr>
        <w:t>chieving consistent success with transforming business problems into technology solutions and supporting clients' efforts to make their business units more effective</w:t>
      </w:r>
      <w:r w:rsidR="00DA0C56" w:rsidRPr="00376345">
        <w:rPr>
          <w:rFonts w:ascii="Book Antiqua" w:hAnsi="Book Antiqua"/>
        </w:rPr>
        <w:t>.</w:t>
      </w:r>
    </w:p>
    <w:p w14:paraId="52C368E9" w14:textId="77777777" w:rsidR="00376345" w:rsidRPr="00376345" w:rsidRDefault="00D376BE" w:rsidP="0001606D">
      <w:pPr>
        <w:numPr>
          <w:ilvl w:val="0"/>
          <w:numId w:val="28"/>
        </w:numPr>
        <w:suppressAutoHyphens/>
        <w:overflowPunct/>
        <w:autoSpaceDE/>
        <w:autoSpaceDN/>
        <w:adjustRightInd/>
        <w:ind w:left="426" w:hanging="426"/>
        <w:jc w:val="both"/>
        <w:textAlignment w:val="auto"/>
        <w:rPr>
          <w:rFonts w:ascii="Book Antiqua" w:hAnsi="Book Antiqua"/>
          <w:b/>
        </w:rPr>
      </w:pPr>
      <w:r w:rsidRPr="00376345">
        <w:rPr>
          <w:rFonts w:ascii="Book Antiqua" w:hAnsi="Book Antiqua"/>
          <w:b/>
          <w:bCs/>
          <w:iCs/>
        </w:rPr>
        <w:t>Perfect team manager having</w:t>
      </w:r>
      <w:r w:rsidRPr="00376345">
        <w:rPr>
          <w:rFonts w:ascii="Book Antiqua" w:hAnsi="Book Antiqua"/>
          <w:bCs/>
          <w:iCs/>
        </w:rPr>
        <w:t xml:space="preserve"> ability to lead cross-functional project teams and integrate their efforts to maximize operational efficiency. </w:t>
      </w:r>
    </w:p>
    <w:p w14:paraId="2D9C976D" w14:textId="77777777" w:rsidR="0045012A" w:rsidRPr="0001606D" w:rsidRDefault="00C0672B" w:rsidP="0001606D">
      <w:pPr>
        <w:numPr>
          <w:ilvl w:val="0"/>
          <w:numId w:val="28"/>
        </w:numPr>
        <w:tabs>
          <w:tab w:val="left" w:pos="426"/>
        </w:tabs>
        <w:suppressAutoHyphens/>
        <w:overflowPunct/>
        <w:autoSpaceDE/>
        <w:autoSpaceDN/>
        <w:adjustRightInd/>
        <w:ind w:left="426" w:hanging="426"/>
        <w:jc w:val="both"/>
        <w:textAlignment w:val="auto"/>
        <w:rPr>
          <w:rFonts w:ascii="Book Antiqua" w:hAnsi="Book Antiqua" w:cs="Courier New"/>
        </w:rPr>
      </w:pPr>
      <w:r w:rsidRPr="00376345">
        <w:rPr>
          <w:rFonts w:ascii="Book Antiqua" w:hAnsi="Book Antiqua" w:cs="Arial"/>
          <w:b/>
        </w:rPr>
        <w:t>Cost effective professional</w:t>
      </w:r>
      <w:r w:rsidRPr="00376345">
        <w:rPr>
          <w:rFonts w:ascii="Book Antiqua" w:hAnsi="Book Antiqua" w:cs="Arial"/>
        </w:rPr>
        <w:t xml:space="preserve"> with superior communication and interpersonal skills. Possess excellent analytical, problem solving &amp; organizational abilities. Multilingual with proficiency in </w:t>
      </w:r>
      <w:r w:rsidRPr="00376345">
        <w:rPr>
          <w:rFonts w:ascii="Book Antiqua" w:hAnsi="Book Antiqua"/>
        </w:rPr>
        <w:t>English, Hindi &amp; Gujarati</w:t>
      </w:r>
      <w:r w:rsidR="00376345" w:rsidRPr="00376345">
        <w:rPr>
          <w:rFonts w:ascii="Book Antiqua" w:hAnsi="Book Antiqua"/>
        </w:rPr>
        <w:t>.</w:t>
      </w:r>
    </w:p>
    <w:p w14:paraId="6B69EFD6" w14:textId="77777777" w:rsidR="0001606D" w:rsidRPr="00376345" w:rsidRDefault="0001606D" w:rsidP="0001606D">
      <w:pPr>
        <w:numPr>
          <w:ilvl w:val="0"/>
          <w:numId w:val="28"/>
        </w:numPr>
        <w:tabs>
          <w:tab w:val="left" w:pos="426"/>
        </w:tabs>
        <w:suppressAutoHyphens/>
        <w:overflowPunct/>
        <w:autoSpaceDE/>
        <w:autoSpaceDN/>
        <w:adjustRightInd/>
        <w:ind w:left="426" w:hanging="426"/>
        <w:jc w:val="both"/>
        <w:textAlignment w:val="auto"/>
        <w:rPr>
          <w:rFonts w:ascii="Book Antiqua" w:hAnsi="Book Antiqua" w:cs="Courier New"/>
        </w:rPr>
      </w:pPr>
      <w:r>
        <w:rPr>
          <w:rFonts w:ascii="Book Antiqua" w:hAnsi="Book Antiqua" w:cs="Arial"/>
          <w:b/>
        </w:rPr>
        <w:t>Project Details mentioned below in Annexre A.</w:t>
      </w:r>
    </w:p>
    <w:p w14:paraId="5A22CA45" w14:textId="77777777" w:rsidR="00222D4E" w:rsidRDefault="00222D4E" w:rsidP="0001606D">
      <w:pPr>
        <w:jc w:val="both"/>
        <w:rPr>
          <w:rFonts w:ascii="Book Antiqua" w:hAnsi="Book Antiqua"/>
        </w:rPr>
      </w:pPr>
    </w:p>
    <w:p w14:paraId="03B697B4" w14:textId="77777777" w:rsidR="0045012A" w:rsidRPr="00222D4E" w:rsidRDefault="00222D4E" w:rsidP="0001606D">
      <w:pPr>
        <w:jc w:val="both"/>
        <w:rPr>
          <w:rFonts w:ascii="Book Antiqua" w:hAnsi="Book Antiqua"/>
        </w:rPr>
      </w:pPr>
      <w:r w:rsidRPr="00222D4E">
        <w:rPr>
          <w:rFonts w:ascii="Book Antiqua" w:hAnsi="Book Antiqua"/>
          <w:b/>
        </w:rPr>
        <w:t>Export Sites:</w:t>
      </w:r>
      <w:r w:rsidRPr="00222D4E">
        <w:rPr>
          <w:rFonts w:ascii="Book Antiqua" w:hAnsi="Book Antiqua"/>
        </w:rPr>
        <w:t xml:space="preserve"> Brasil</w:t>
      </w:r>
      <w:r>
        <w:rPr>
          <w:rFonts w:ascii="Book Antiqua" w:hAnsi="Book Antiqua"/>
        </w:rPr>
        <w:t>:</w:t>
      </w:r>
      <w:r w:rsidR="0045012A" w:rsidRPr="00222D4E">
        <w:rPr>
          <w:rFonts w:ascii="Book Antiqua" w:hAnsi="Book Antiqua"/>
        </w:rPr>
        <w:t xml:space="preserve"> 3 </w:t>
      </w:r>
      <w:r w:rsidRPr="00222D4E">
        <w:rPr>
          <w:rFonts w:ascii="Book Antiqua" w:hAnsi="Book Antiqua"/>
        </w:rPr>
        <w:t>Months, May</w:t>
      </w:r>
      <w:r w:rsidR="0045012A" w:rsidRPr="00222D4E">
        <w:rPr>
          <w:rFonts w:ascii="Book Antiqua" w:hAnsi="Book Antiqua"/>
        </w:rPr>
        <w:t>, 2014</w:t>
      </w:r>
    </w:p>
    <w:p w14:paraId="0EE697AE" w14:textId="77777777" w:rsidR="0045012A" w:rsidRPr="00222D4E" w:rsidRDefault="00222D4E" w:rsidP="0001606D">
      <w:pPr>
        <w:jc w:val="both"/>
        <w:rPr>
          <w:rFonts w:ascii="Book Antiqua" w:hAnsi="Book Antiqua"/>
          <w:b/>
        </w:rPr>
      </w:pPr>
      <w:r w:rsidRPr="00222D4E">
        <w:rPr>
          <w:rFonts w:ascii="Book Antiqua" w:hAnsi="Book Antiqua"/>
          <w:b/>
        </w:rPr>
        <w:t>Area of Interests:</w:t>
      </w:r>
      <w:r>
        <w:rPr>
          <w:rFonts w:ascii="Book Antiqua" w:hAnsi="Book Antiqua"/>
        </w:rPr>
        <w:t xml:space="preserve"> </w:t>
      </w:r>
      <w:r w:rsidR="0045012A" w:rsidRPr="00222D4E">
        <w:rPr>
          <w:rFonts w:ascii="Book Antiqua" w:hAnsi="Book Antiqua"/>
        </w:rPr>
        <w:t>PLC, SCADA, HMI, Robotics, Microcontrollers</w:t>
      </w:r>
    </w:p>
    <w:p w14:paraId="3F55A608" w14:textId="77777777" w:rsidR="007358A8" w:rsidRPr="0045012A" w:rsidRDefault="007358A8" w:rsidP="0001606D">
      <w:pPr>
        <w:jc w:val="both"/>
        <w:rPr>
          <w:rFonts w:ascii="Book Antiqua" w:hAnsi="Book Antiqua"/>
          <w:b/>
          <w:color w:val="FF0000"/>
          <w:u w:val="single"/>
        </w:rPr>
      </w:pPr>
    </w:p>
    <w:p w14:paraId="53CF671C" w14:textId="77777777" w:rsidR="00222D4E" w:rsidRDefault="00222D4E" w:rsidP="0001606D">
      <w:pPr>
        <w:jc w:val="both"/>
        <w:rPr>
          <w:rFonts w:ascii="Book Antiqua" w:hAnsi="Book Antiqua"/>
          <w:b/>
          <w:bCs/>
          <w:u w:val="single"/>
        </w:rPr>
      </w:pPr>
      <w:r w:rsidRPr="00222D4E">
        <w:rPr>
          <w:rFonts w:ascii="Book Antiqua" w:hAnsi="Book Antiqua"/>
          <w:b/>
          <w:bCs/>
          <w:u w:val="single"/>
        </w:rPr>
        <w:t>Technology Overview:</w:t>
      </w:r>
    </w:p>
    <w:p w14:paraId="56B36DB8" w14:textId="77777777" w:rsidR="00222D4E" w:rsidRPr="00222D4E" w:rsidRDefault="00222D4E" w:rsidP="0001606D">
      <w:pPr>
        <w:jc w:val="both"/>
        <w:rPr>
          <w:rFonts w:ascii="Book Antiqua" w:hAnsi="Book Antiqua"/>
          <w:b/>
          <w:bCs/>
          <w:u w:val="single"/>
        </w:rPr>
      </w:pPr>
    </w:p>
    <w:p w14:paraId="3C850FCC" w14:textId="77777777" w:rsidR="00222D4E" w:rsidRPr="0045012A" w:rsidRDefault="00222D4E" w:rsidP="0001606D">
      <w:pPr>
        <w:jc w:val="both"/>
        <w:rPr>
          <w:rFonts w:ascii="Book Antiqua" w:hAnsi="Book Antiqua"/>
        </w:rPr>
      </w:pPr>
      <w:r>
        <w:rPr>
          <w:rFonts w:ascii="Book Antiqua" w:hAnsi="Book Antiqua"/>
          <w:b/>
          <w:bCs/>
        </w:rPr>
        <w:t>PLC Systems</w:t>
      </w:r>
      <w:r w:rsidRPr="0045012A">
        <w:rPr>
          <w:rFonts w:ascii="Book Antiqua" w:hAnsi="Book Antiqua"/>
          <w:b/>
          <w:bCs/>
        </w:rPr>
        <w:t>:</w:t>
      </w:r>
      <w:r>
        <w:rPr>
          <w:rFonts w:ascii="Book Antiqua" w:hAnsi="Book Antiqua"/>
          <w:b/>
          <w:bCs/>
        </w:rPr>
        <w:t xml:space="preserve"> </w:t>
      </w:r>
      <w:r w:rsidRPr="0045012A">
        <w:rPr>
          <w:rFonts w:ascii="Book Antiqua" w:hAnsi="Book Antiqua"/>
          <w:b/>
          <w:bCs/>
        </w:rPr>
        <w:t>Siemens</w:t>
      </w:r>
      <w:r w:rsidRPr="0045012A">
        <w:rPr>
          <w:rFonts w:ascii="Book Antiqua" w:hAnsi="Book Antiqua"/>
        </w:rPr>
        <w:t>: S7-200, 300,</w:t>
      </w:r>
      <w:r w:rsidR="0055795C">
        <w:rPr>
          <w:rFonts w:ascii="Book Antiqua" w:hAnsi="Book Antiqua"/>
        </w:rPr>
        <w:t>1200,1500</w:t>
      </w:r>
      <w:r w:rsidRPr="0045012A">
        <w:rPr>
          <w:rFonts w:ascii="Book Antiqua" w:hAnsi="Book Antiqua"/>
        </w:rPr>
        <w:t xml:space="preserve">, </w:t>
      </w:r>
      <w:r w:rsidR="0055795C">
        <w:rPr>
          <w:rFonts w:ascii="Book Antiqua" w:hAnsi="Book Antiqua"/>
        </w:rPr>
        <w:t xml:space="preserve">SINAMICS, </w:t>
      </w:r>
      <w:r w:rsidRPr="0045012A">
        <w:rPr>
          <w:rFonts w:ascii="Book Antiqua" w:hAnsi="Book Antiqua"/>
        </w:rPr>
        <w:t>SI</w:t>
      </w:r>
      <w:r>
        <w:rPr>
          <w:rFonts w:ascii="Book Antiqua" w:hAnsi="Book Antiqua"/>
        </w:rPr>
        <w:t xml:space="preserve">MOTION D435-2 </w:t>
      </w:r>
      <w:r w:rsidRPr="00C0672B">
        <w:rPr>
          <w:rFonts w:ascii="Book Antiqua" w:hAnsi="Book Antiqua"/>
        </w:rPr>
        <w:t>♦</w:t>
      </w:r>
      <w:r>
        <w:rPr>
          <w:rFonts w:ascii="Book Antiqua" w:hAnsi="Book Antiqua"/>
        </w:rPr>
        <w:t xml:space="preserve"> </w:t>
      </w:r>
      <w:r w:rsidRPr="0045012A">
        <w:rPr>
          <w:rFonts w:ascii="Book Antiqua" w:hAnsi="Book Antiqua"/>
          <w:b/>
          <w:bCs/>
        </w:rPr>
        <w:t>AB</w:t>
      </w:r>
      <w:r w:rsidRPr="0045012A">
        <w:rPr>
          <w:rFonts w:ascii="Book Antiqua" w:hAnsi="Book Antiqua"/>
        </w:rPr>
        <w:t>: Micrologix 10</w:t>
      </w:r>
      <w:r>
        <w:rPr>
          <w:rFonts w:ascii="Book Antiqua" w:hAnsi="Book Antiqua"/>
        </w:rPr>
        <w:t xml:space="preserve">00, 1200, 1500 &amp; SLC-500 series </w:t>
      </w:r>
      <w:r w:rsidRPr="00C0672B">
        <w:rPr>
          <w:rFonts w:ascii="Book Antiqua" w:hAnsi="Book Antiqua"/>
        </w:rPr>
        <w:t>♦</w:t>
      </w:r>
      <w:r>
        <w:rPr>
          <w:rFonts w:ascii="Book Antiqua" w:hAnsi="Book Antiqua"/>
        </w:rPr>
        <w:t xml:space="preserve"> </w:t>
      </w:r>
      <w:r w:rsidRPr="0045012A">
        <w:rPr>
          <w:rFonts w:ascii="Book Antiqua" w:hAnsi="Book Antiqua"/>
          <w:b/>
          <w:bCs/>
        </w:rPr>
        <w:t>B &amp; R</w:t>
      </w:r>
      <w:r>
        <w:rPr>
          <w:rFonts w:ascii="Book Antiqua" w:hAnsi="Book Antiqua"/>
        </w:rPr>
        <w:t xml:space="preserve">: 2003, 2005 and X20 series </w:t>
      </w:r>
      <w:r w:rsidRPr="00C0672B">
        <w:rPr>
          <w:rFonts w:ascii="Book Antiqua" w:hAnsi="Book Antiqua"/>
        </w:rPr>
        <w:t>♦</w:t>
      </w:r>
      <w:r>
        <w:rPr>
          <w:rFonts w:ascii="Book Antiqua" w:hAnsi="Book Antiqua"/>
        </w:rPr>
        <w:t xml:space="preserve"> </w:t>
      </w:r>
      <w:r w:rsidRPr="0045012A">
        <w:rPr>
          <w:rFonts w:ascii="Book Antiqua" w:hAnsi="Book Antiqua"/>
          <w:b/>
          <w:bCs/>
        </w:rPr>
        <w:t>Mitsubishi</w:t>
      </w:r>
      <w:r>
        <w:rPr>
          <w:rFonts w:ascii="Book Antiqua" w:hAnsi="Book Antiqua"/>
        </w:rPr>
        <w:t xml:space="preserve">: FX and Q series </w:t>
      </w:r>
      <w:r w:rsidRPr="00C0672B">
        <w:rPr>
          <w:rFonts w:ascii="Book Antiqua" w:hAnsi="Book Antiqua"/>
        </w:rPr>
        <w:t>♦</w:t>
      </w:r>
      <w:r>
        <w:rPr>
          <w:rFonts w:ascii="Book Antiqua" w:hAnsi="Book Antiqua"/>
        </w:rPr>
        <w:t xml:space="preserve"> </w:t>
      </w:r>
      <w:r w:rsidRPr="0045012A">
        <w:rPr>
          <w:rFonts w:ascii="Book Antiqua" w:hAnsi="Book Antiqua"/>
          <w:b/>
          <w:bCs/>
        </w:rPr>
        <w:t>Schneider</w:t>
      </w:r>
      <w:r>
        <w:rPr>
          <w:rFonts w:ascii="Book Antiqua" w:hAnsi="Book Antiqua"/>
        </w:rPr>
        <w:t xml:space="preserve">: Modicon M238 and OTB series </w:t>
      </w:r>
      <w:r w:rsidRPr="00C0672B">
        <w:rPr>
          <w:rFonts w:ascii="Book Antiqua" w:hAnsi="Book Antiqua"/>
        </w:rPr>
        <w:t>♦</w:t>
      </w:r>
      <w:r>
        <w:rPr>
          <w:rFonts w:ascii="Book Antiqua" w:hAnsi="Book Antiqua"/>
        </w:rPr>
        <w:t xml:space="preserve"> </w:t>
      </w:r>
      <w:r w:rsidRPr="0045012A">
        <w:rPr>
          <w:rFonts w:ascii="Book Antiqua" w:hAnsi="Book Antiqua"/>
          <w:b/>
          <w:bCs/>
        </w:rPr>
        <w:t>Delta</w:t>
      </w:r>
      <w:r>
        <w:rPr>
          <w:rFonts w:ascii="Book Antiqua" w:hAnsi="Book Antiqua"/>
        </w:rPr>
        <w:t xml:space="preserve">: DVP series </w:t>
      </w:r>
      <w:r w:rsidRPr="00C0672B">
        <w:rPr>
          <w:rFonts w:ascii="Book Antiqua" w:hAnsi="Book Antiqua"/>
        </w:rPr>
        <w:t>♦</w:t>
      </w:r>
      <w:r>
        <w:rPr>
          <w:rFonts w:ascii="Book Antiqua" w:hAnsi="Book Antiqua"/>
        </w:rPr>
        <w:t xml:space="preserve"> </w:t>
      </w:r>
      <w:r w:rsidRPr="0045012A">
        <w:rPr>
          <w:rFonts w:ascii="Book Antiqua" w:hAnsi="Book Antiqua"/>
          <w:b/>
          <w:bCs/>
        </w:rPr>
        <w:t>OMRON</w:t>
      </w:r>
      <w:r w:rsidRPr="0045012A">
        <w:rPr>
          <w:rFonts w:ascii="Book Antiqua" w:hAnsi="Book Antiqua"/>
        </w:rPr>
        <w:t>: CJ1 and CS1 series</w:t>
      </w:r>
      <w:r>
        <w:rPr>
          <w:rFonts w:ascii="Book Antiqua" w:hAnsi="Book Antiqua"/>
        </w:rPr>
        <w:t xml:space="preserve"> </w:t>
      </w:r>
      <w:r w:rsidRPr="00C0672B">
        <w:rPr>
          <w:rFonts w:ascii="Book Antiqua" w:hAnsi="Book Antiqua"/>
        </w:rPr>
        <w:t>♦</w:t>
      </w:r>
      <w:r>
        <w:rPr>
          <w:rFonts w:ascii="Book Antiqua" w:hAnsi="Book Antiqua"/>
        </w:rPr>
        <w:t xml:space="preserve"> </w:t>
      </w:r>
      <w:r w:rsidRPr="0045012A">
        <w:rPr>
          <w:rFonts w:ascii="Book Antiqua" w:hAnsi="Book Antiqua"/>
          <w:b/>
          <w:bCs/>
        </w:rPr>
        <w:t>Unitronics</w:t>
      </w:r>
      <w:r w:rsidRPr="0045012A">
        <w:rPr>
          <w:rFonts w:ascii="Book Antiqua" w:hAnsi="Book Antiqua"/>
        </w:rPr>
        <w:t xml:space="preserve">: Unistream </w:t>
      </w:r>
      <w:r w:rsidR="00D72D13">
        <w:rPr>
          <w:rFonts w:ascii="Book Antiqua" w:hAnsi="Book Antiqua"/>
        </w:rPr>
        <w:t xml:space="preserve">Samba </w:t>
      </w:r>
      <w:r w:rsidRPr="0045012A">
        <w:rPr>
          <w:rFonts w:ascii="Book Antiqua" w:hAnsi="Book Antiqua"/>
        </w:rPr>
        <w:t>series 7” PLC+HMI</w:t>
      </w:r>
      <w:r>
        <w:rPr>
          <w:rFonts w:ascii="Book Antiqua" w:hAnsi="Book Antiqua"/>
        </w:rPr>
        <w:t xml:space="preserve"> </w:t>
      </w:r>
      <w:r w:rsidRPr="00C0672B">
        <w:rPr>
          <w:rFonts w:ascii="Book Antiqua" w:hAnsi="Book Antiqua"/>
        </w:rPr>
        <w:t>♦</w:t>
      </w:r>
      <w:r>
        <w:rPr>
          <w:rFonts w:ascii="Book Antiqua" w:hAnsi="Book Antiqua"/>
        </w:rPr>
        <w:t xml:space="preserve"> </w:t>
      </w:r>
      <w:r w:rsidRPr="0045012A">
        <w:rPr>
          <w:rFonts w:ascii="Book Antiqua" w:hAnsi="Book Antiqua"/>
          <w:b/>
          <w:bCs/>
        </w:rPr>
        <w:t>Xinje</w:t>
      </w:r>
      <w:r>
        <w:rPr>
          <w:rFonts w:ascii="Book Antiqua" w:hAnsi="Book Antiqua"/>
        </w:rPr>
        <w:t xml:space="preserve">: XC3 and XC5 series </w:t>
      </w:r>
      <w:r w:rsidRPr="00C0672B">
        <w:rPr>
          <w:rFonts w:ascii="Book Antiqua" w:hAnsi="Book Antiqua"/>
        </w:rPr>
        <w:t>♦</w:t>
      </w:r>
      <w:r>
        <w:rPr>
          <w:rFonts w:ascii="Book Antiqua" w:hAnsi="Book Antiqua"/>
        </w:rPr>
        <w:t xml:space="preserve"> </w:t>
      </w:r>
      <w:r w:rsidRPr="0045012A">
        <w:rPr>
          <w:rFonts w:ascii="Book Antiqua" w:hAnsi="Book Antiqua"/>
          <w:b/>
          <w:bCs/>
        </w:rPr>
        <w:t>SELEC</w:t>
      </w:r>
      <w:r w:rsidRPr="0045012A">
        <w:rPr>
          <w:rFonts w:ascii="Book Antiqua" w:hAnsi="Book Antiqua"/>
        </w:rPr>
        <w:t>: MM101X and MM303X series.</w:t>
      </w:r>
    </w:p>
    <w:p w14:paraId="57BBEAC9" w14:textId="77777777" w:rsidR="00222D4E" w:rsidRPr="0045012A" w:rsidRDefault="00222D4E" w:rsidP="0001606D">
      <w:pPr>
        <w:jc w:val="both"/>
        <w:rPr>
          <w:rFonts w:ascii="Book Antiqua" w:hAnsi="Book Antiqua"/>
        </w:rPr>
      </w:pPr>
    </w:p>
    <w:p w14:paraId="5F2B0D84" w14:textId="77777777" w:rsidR="00222D4E" w:rsidRPr="00C0672B" w:rsidRDefault="00222D4E" w:rsidP="0001606D">
      <w:pPr>
        <w:jc w:val="both"/>
        <w:rPr>
          <w:rFonts w:ascii="Book Antiqua" w:hAnsi="Book Antiqua"/>
        </w:rPr>
      </w:pPr>
      <w:r w:rsidRPr="00C0672B">
        <w:rPr>
          <w:rFonts w:ascii="Book Antiqua" w:hAnsi="Book Antiqua"/>
          <w:b/>
          <w:bCs/>
        </w:rPr>
        <w:t>HMI Systems</w:t>
      </w:r>
      <w:r w:rsidRPr="00C0672B">
        <w:rPr>
          <w:rFonts w:ascii="Book Antiqua" w:hAnsi="Book Antiqua"/>
        </w:rPr>
        <w:t xml:space="preserve">: </w:t>
      </w:r>
      <w:r w:rsidRPr="00C0672B">
        <w:rPr>
          <w:rFonts w:ascii="Book Antiqua" w:hAnsi="Book Antiqua"/>
          <w:b/>
          <w:bCs/>
        </w:rPr>
        <w:t>Siemens</w:t>
      </w:r>
      <w:r w:rsidRPr="00C0672B">
        <w:rPr>
          <w:rFonts w:ascii="Book Antiqua" w:hAnsi="Book Antiqua"/>
        </w:rPr>
        <w:t xml:space="preserve">: OP, MP, Multi and Comfort Panel, Embedded panels ♦ </w:t>
      </w:r>
      <w:r w:rsidRPr="00C0672B">
        <w:rPr>
          <w:rFonts w:ascii="Book Antiqua" w:hAnsi="Book Antiqua"/>
          <w:b/>
          <w:bCs/>
        </w:rPr>
        <w:t>AB</w:t>
      </w:r>
      <w:r w:rsidRPr="00C0672B">
        <w:rPr>
          <w:rFonts w:ascii="Book Antiqua" w:hAnsi="Book Antiqua"/>
        </w:rPr>
        <w:t xml:space="preserve"> Panelview 600 ♦ </w:t>
      </w:r>
      <w:r w:rsidRPr="00C0672B">
        <w:rPr>
          <w:rFonts w:ascii="Book Antiqua" w:hAnsi="Book Antiqua"/>
          <w:b/>
          <w:bCs/>
        </w:rPr>
        <w:t>B &amp; R:</w:t>
      </w:r>
      <w:r w:rsidRPr="00C0672B">
        <w:rPr>
          <w:rFonts w:ascii="Book Antiqua" w:hAnsi="Book Antiqua"/>
        </w:rPr>
        <w:t xml:space="preserve"> Power Panel PP45, 65 and PP300 ♦ </w:t>
      </w:r>
      <w:r w:rsidRPr="00C0672B">
        <w:rPr>
          <w:rFonts w:ascii="Book Antiqua" w:hAnsi="Book Antiqua"/>
          <w:b/>
          <w:bCs/>
        </w:rPr>
        <w:t>Mitsubishi</w:t>
      </w:r>
      <w:r w:rsidRPr="00C0672B">
        <w:rPr>
          <w:rFonts w:ascii="Book Antiqua" w:hAnsi="Book Antiqua"/>
        </w:rPr>
        <w:t xml:space="preserve">: GOT series ♦ </w:t>
      </w:r>
      <w:r w:rsidRPr="00C0672B">
        <w:rPr>
          <w:rFonts w:ascii="Book Antiqua" w:hAnsi="Book Antiqua"/>
          <w:b/>
          <w:bCs/>
        </w:rPr>
        <w:t>Schneider</w:t>
      </w:r>
      <w:r w:rsidRPr="00C0672B">
        <w:rPr>
          <w:rFonts w:ascii="Book Antiqua" w:hAnsi="Book Antiqua"/>
        </w:rPr>
        <w:t xml:space="preserve">: Magelis series ♦ </w:t>
      </w:r>
      <w:r w:rsidRPr="00C0672B">
        <w:rPr>
          <w:rFonts w:ascii="Book Antiqua" w:hAnsi="Book Antiqua"/>
          <w:b/>
          <w:bCs/>
        </w:rPr>
        <w:t>Delta</w:t>
      </w:r>
      <w:r w:rsidRPr="00C0672B">
        <w:rPr>
          <w:rFonts w:ascii="Book Antiqua" w:hAnsi="Book Antiqua"/>
        </w:rPr>
        <w:t xml:space="preserve">: DOP – B series ♦ </w:t>
      </w:r>
      <w:r w:rsidRPr="00C0672B">
        <w:rPr>
          <w:rFonts w:ascii="Book Antiqua" w:hAnsi="Book Antiqua"/>
          <w:b/>
          <w:bCs/>
        </w:rPr>
        <w:t>OMRON</w:t>
      </w:r>
      <w:r w:rsidRPr="00C0672B">
        <w:rPr>
          <w:rFonts w:ascii="Book Antiqua" w:hAnsi="Book Antiqua"/>
        </w:rPr>
        <w:t xml:space="preserve">: NB series ♦ </w:t>
      </w:r>
      <w:r w:rsidRPr="00C0672B">
        <w:rPr>
          <w:rFonts w:ascii="Book Antiqua" w:hAnsi="Book Antiqua"/>
          <w:b/>
          <w:bCs/>
        </w:rPr>
        <w:t>Xinje</w:t>
      </w:r>
      <w:r w:rsidRPr="00C0672B">
        <w:rPr>
          <w:rFonts w:ascii="Book Antiqua" w:hAnsi="Book Antiqua"/>
        </w:rPr>
        <w:t xml:space="preserve"> : 4.7” and 7” ♦ </w:t>
      </w:r>
      <w:r w:rsidRPr="00C0672B">
        <w:rPr>
          <w:rFonts w:ascii="Book Antiqua" w:hAnsi="Book Antiqua"/>
          <w:b/>
          <w:bCs/>
        </w:rPr>
        <w:t>Proface</w:t>
      </w:r>
      <w:r w:rsidRPr="00C0672B">
        <w:rPr>
          <w:rFonts w:ascii="Book Antiqua" w:hAnsi="Book Antiqua"/>
        </w:rPr>
        <w:t>: Embedded panels.</w:t>
      </w:r>
    </w:p>
    <w:p w14:paraId="11B25B65" w14:textId="77777777" w:rsidR="00222D4E" w:rsidRPr="00C0672B" w:rsidRDefault="00222D4E" w:rsidP="0001606D">
      <w:pPr>
        <w:jc w:val="both"/>
        <w:rPr>
          <w:rFonts w:ascii="Book Antiqua" w:hAnsi="Book Antiqua"/>
        </w:rPr>
      </w:pPr>
    </w:p>
    <w:p w14:paraId="0268EE63" w14:textId="77777777" w:rsidR="00222D4E" w:rsidRPr="00C0672B" w:rsidRDefault="00222D4E" w:rsidP="0001606D">
      <w:pPr>
        <w:jc w:val="both"/>
        <w:rPr>
          <w:rFonts w:ascii="Book Antiqua" w:hAnsi="Book Antiqua"/>
        </w:rPr>
      </w:pPr>
      <w:r w:rsidRPr="00C0672B">
        <w:rPr>
          <w:rFonts w:ascii="Book Antiqua" w:hAnsi="Book Antiqua"/>
          <w:b/>
          <w:bCs/>
        </w:rPr>
        <w:t>Drive Systems: Siemens</w:t>
      </w:r>
      <w:r w:rsidRPr="00C0672B">
        <w:rPr>
          <w:rFonts w:ascii="Book Antiqua" w:hAnsi="Book Antiqua"/>
        </w:rPr>
        <w:t xml:space="preserve">: SIMOTION, SINAMICS, Micromaster series ♦ </w:t>
      </w:r>
      <w:r w:rsidRPr="00C0672B">
        <w:rPr>
          <w:rFonts w:ascii="Book Antiqua" w:hAnsi="Book Antiqua"/>
          <w:b/>
          <w:bCs/>
        </w:rPr>
        <w:t>Lenze</w:t>
      </w:r>
      <w:r w:rsidRPr="00C0672B">
        <w:rPr>
          <w:rFonts w:ascii="Book Antiqua" w:hAnsi="Book Antiqua"/>
        </w:rPr>
        <w:t xml:space="preserve">: 9300, 9400 Servo and Positioning ♦ </w:t>
      </w:r>
      <w:r w:rsidRPr="00C0672B">
        <w:rPr>
          <w:rFonts w:ascii="Book Antiqua" w:hAnsi="Book Antiqua"/>
          <w:b/>
          <w:bCs/>
        </w:rPr>
        <w:t>Denfoss</w:t>
      </w:r>
      <w:r w:rsidRPr="00C0672B">
        <w:rPr>
          <w:rFonts w:ascii="Book Antiqua" w:hAnsi="Book Antiqua"/>
        </w:rPr>
        <w:t xml:space="preserve">: FC 301, 302, VLT Micro ♦ </w:t>
      </w:r>
      <w:r w:rsidRPr="00C0672B">
        <w:rPr>
          <w:rFonts w:ascii="Book Antiqua" w:hAnsi="Book Antiqua"/>
          <w:b/>
          <w:bCs/>
        </w:rPr>
        <w:t>Yaskawa</w:t>
      </w:r>
      <w:r w:rsidRPr="00C0672B">
        <w:rPr>
          <w:rFonts w:ascii="Book Antiqua" w:hAnsi="Book Antiqua"/>
        </w:rPr>
        <w:t xml:space="preserve">: A1000, V1000 series ♦ </w:t>
      </w:r>
      <w:r w:rsidRPr="00C0672B">
        <w:rPr>
          <w:rFonts w:ascii="Book Antiqua" w:hAnsi="Book Antiqua"/>
          <w:b/>
          <w:bCs/>
        </w:rPr>
        <w:t>Delta</w:t>
      </w:r>
      <w:r w:rsidRPr="00C0672B">
        <w:rPr>
          <w:rFonts w:ascii="Book Antiqua" w:hAnsi="Book Antiqua"/>
        </w:rPr>
        <w:t xml:space="preserve">: Mseries ♦ </w:t>
      </w:r>
      <w:r w:rsidRPr="00C0672B">
        <w:rPr>
          <w:rFonts w:ascii="Book Antiqua" w:hAnsi="Book Antiqua"/>
          <w:b/>
          <w:bCs/>
        </w:rPr>
        <w:t>Emerson</w:t>
      </w:r>
      <w:r w:rsidRPr="00C0672B">
        <w:rPr>
          <w:rFonts w:ascii="Book Antiqua" w:hAnsi="Book Antiqua"/>
        </w:rPr>
        <w:t>: Commander SK.</w:t>
      </w:r>
    </w:p>
    <w:p w14:paraId="0E8E0464" w14:textId="77777777" w:rsidR="00222D4E" w:rsidRPr="00C0672B" w:rsidRDefault="00222D4E" w:rsidP="0001606D">
      <w:pPr>
        <w:jc w:val="both"/>
        <w:rPr>
          <w:rFonts w:ascii="Book Antiqua" w:hAnsi="Book Antiqua"/>
        </w:rPr>
      </w:pPr>
    </w:p>
    <w:p w14:paraId="794B1B30" w14:textId="77777777" w:rsidR="00C43E92" w:rsidRDefault="00222D4E" w:rsidP="0001606D">
      <w:pPr>
        <w:jc w:val="both"/>
        <w:rPr>
          <w:rFonts w:ascii="Book Antiqua" w:hAnsi="Book Antiqua"/>
        </w:rPr>
      </w:pPr>
      <w:r w:rsidRPr="00C0672B">
        <w:rPr>
          <w:rFonts w:ascii="Book Antiqua" w:hAnsi="Book Antiqua"/>
          <w:b/>
          <w:bCs/>
        </w:rPr>
        <w:t>SCADA Systems: Siemens</w:t>
      </w:r>
      <w:r w:rsidRPr="00C0672B">
        <w:rPr>
          <w:rFonts w:ascii="Book Antiqua" w:hAnsi="Book Antiqua"/>
        </w:rPr>
        <w:t xml:space="preserve">: WINCC ♦ </w:t>
      </w:r>
      <w:r w:rsidRPr="00C0672B">
        <w:rPr>
          <w:rFonts w:ascii="Book Antiqua" w:hAnsi="Book Antiqua"/>
          <w:b/>
          <w:bCs/>
        </w:rPr>
        <w:t>Citect</w:t>
      </w:r>
      <w:r w:rsidRPr="00C0672B">
        <w:rPr>
          <w:rFonts w:ascii="Book Antiqua" w:hAnsi="Book Antiqua"/>
        </w:rPr>
        <w:t>: Ver 6.0 and 6.1</w:t>
      </w:r>
      <w:r w:rsidR="00D72D13">
        <w:rPr>
          <w:rFonts w:ascii="Book Antiqua" w:hAnsi="Book Antiqua"/>
        </w:rPr>
        <w:t>, 18.0</w:t>
      </w:r>
      <w:r w:rsidRPr="00C0672B">
        <w:rPr>
          <w:rFonts w:ascii="Book Antiqua" w:hAnsi="Book Antiqua"/>
        </w:rPr>
        <w:t xml:space="preserve"> ♦ </w:t>
      </w:r>
      <w:r w:rsidRPr="00C0672B">
        <w:rPr>
          <w:rFonts w:ascii="Book Antiqua" w:hAnsi="Book Antiqua"/>
          <w:b/>
          <w:bCs/>
        </w:rPr>
        <w:t>Wonderware</w:t>
      </w:r>
      <w:r w:rsidRPr="00C0672B">
        <w:rPr>
          <w:rFonts w:ascii="Book Antiqua" w:hAnsi="Book Antiqua"/>
        </w:rPr>
        <w:t xml:space="preserve">: Ver 7.0 and 9.0. ♦ </w:t>
      </w:r>
      <w:r w:rsidRPr="00C0672B">
        <w:rPr>
          <w:rFonts w:ascii="Book Antiqua" w:hAnsi="Book Antiqua"/>
          <w:b/>
        </w:rPr>
        <w:t>Software Languages:</w:t>
      </w:r>
      <w:r w:rsidRPr="00C0672B">
        <w:rPr>
          <w:rFonts w:ascii="Book Antiqua" w:hAnsi="Book Antiqua"/>
        </w:rPr>
        <w:t xml:space="preserve"> C, C++, Dynamic C, Keil, VB, VB.Net. </w:t>
      </w:r>
    </w:p>
    <w:p w14:paraId="515EED62" w14:textId="77777777" w:rsidR="00C43E92" w:rsidRDefault="00222D4E" w:rsidP="0001606D">
      <w:pPr>
        <w:jc w:val="both"/>
        <w:rPr>
          <w:rFonts w:ascii="Book Antiqua" w:hAnsi="Book Antiqua"/>
        </w:rPr>
      </w:pPr>
      <w:r w:rsidRPr="00C0672B">
        <w:rPr>
          <w:rFonts w:ascii="Book Antiqua" w:hAnsi="Book Antiqua"/>
        </w:rPr>
        <w:lastRenderedPageBreak/>
        <w:t xml:space="preserve">♦ </w:t>
      </w:r>
      <w:r w:rsidRPr="00C0672B">
        <w:rPr>
          <w:rFonts w:ascii="Book Antiqua" w:hAnsi="Book Antiqua"/>
          <w:b/>
        </w:rPr>
        <w:t>Database</w:t>
      </w:r>
      <w:r w:rsidRPr="00C0672B">
        <w:rPr>
          <w:rFonts w:ascii="Book Antiqua" w:hAnsi="Book Antiqua"/>
        </w:rPr>
        <w:t>: ODBC, MS Access</w:t>
      </w:r>
      <w:r w:rsidR="009E063E">
        <w:rPr>
          <w:rFonts w:ascii="Book Antiqua" w:hAnsi="Book Antiqua"/>
        </w:rPr>
        <w:t>, SQL</w:t>
      </w:r>
      <w:r w:rsidRPr="00C0672B">
        <w:rPr>
          <w:rFonts w:ascii="Book Antiqua" w:hAnsi="Book Antiqua"/>
        </w:rPr>
        <w:t xml:space="preserve"> </w:t>
      </w:r>
    </w:p>
    <w:p w14:paraId="41C5A6A3" w14:textId="77777777" w:rsidR="00C43E92" w:rsidRDefault="00222D4E" w:rsidP="0001606D">
      <w:pPr>
        <w:jc w:val="both"/>
        <w:rPr>
          <w:rFonts w:ascii="Book Antiqua" w:hAnsi="Book Antiqua"/>
        </w:rPr>
      </w:pPr>
      <w:r w:rsidRPr="00C0672B">
        <w:rPr>
          <w:rFonts w:ascii="Book Antiqua" w:hAnsi="Book Antiqua"/>
        </w:rPr>
        <w:t xml:space="preserve">♦ </w:t>
      </w:r>
      <w:r w:rsidRPr="00C0672B">
        <w:rPr>
          <w:rFonts w:ascii="Book Antiqua" w:hAnsi="Book Antiqua"/>
          <w:b/>
        </w:rPr>
        <w:t>Protocols:</w:t>
      </w:r>
      <w:r w:rsidRPr="00C0672B">
        <w:rPr>
          <w:rFonts w:ascii="Book Antiqua" w:hAnsi="Book Antiqua"/>
        </w:rPr>
        <w:t xml:space="preserve"> Modbus, Profibus, Canbus, Profinet, </w:t>
      </w:r>
      <w:r w:rsidR="008B1F0A">
        <w:rPr>
          <w:rFonts w:ascii="Book Antiqua" w:hAnsi="Book Antiqua"/>
        </w:rPr>
        <w:t xml:space="preserve">EtherCAT, </w:t>
      </w:r>
      <w:r w:rsidRPr="00C0672B">
        <w:rPr>
          <w:rFonts w:ascii="Book Antiqua" w:hAnsi="Book Antiqua"/>
        </w:rPr>
        <w:t>TCP/IP Modbus</w:t>
      </w:r>
      <w:r w:rsidR="009E063E">
        <w:rPr>
          <w:rFonts w:ascii="Book Antiqua" w:hAnsi="Book Antiqua"/>
        </w:rPr>
        <w:t>, Ethernet TCP/IP, Modbus RS485</w:t>
      </w:r>
      <w:r w:rsidR="00C43E92">
        <w:rPr>
          <w:rFonts w:ascii="Book Antiqua" w:hAnsi="Book Antiqua"/>
        </w:rPr>
        <w:t>,</w:t>
      </w:r>
      <w:r w:rsidR="008B1F0A">
        <w:rPr>
          <w:rFonts w:ascii="Book Antiqua" w:hAnsi="Book Antiqua"/>
        </w:rPr>
        <w:t xml:space="preserve"> CCLink, </w:t>
      </w:r>
      <w:r w:rsidR="00C43E92">
        <w:rPr>
          <w:rFonts w:ascii="Book Antiqua" w:hAnsi="Book Antiqua"/>
        </w:rPr>
        <w:t xml:space="preserve"> Industy 4.0</w:t>
      </w:r>
    </w:p>
    <w:p w14:paraId="5696937B" w14:textId="77777777" w:rsidR="00C43E92" w:rsidRDefault="00222D4E" w:rsidP="0001606D">
      <w:pPr>
        <w:jc w:val="both"/>
        <w:rPr>
          <w:rFonts w:ascii="Book Antiqua" w:hAnsi="Book Antiqua"/>
        </w:rPr>
      </w:pPr>
      <w:r w:rsidRPr="00C0672B">
        <w:rPr>
          <w:rFonts w:ascii="Book Antiqua" w:hAnsi="Book Antiqua"/>
        </w:rPr>
        <w:t xml:space="preserve">♦ </w:t>
      </w:r>
      <w:r w:rsidRPr="00C0672B">
        <w:rPr>
          <w:rFonts w:ascii="Book Antiqua" w:hAnsi="Book Antiqua"/>
          <w:b/>
        </w:rPr>
        <w:t>Report Generation:</w:t>
      </w:r>
      <w:r w:rsidRPr="00C0672B">
        <w:rPr>
          <w:rFonts w:ascii="Book Antiqua" w:hAnsi="Book Antiqua"/>
        </w:rPr>
        <w:t xml:space="preserve"> Segate Crystal Reports, VB Reports </w:t>
      </w:r>
    </w:p>
    <w:p w14:paraId="69A4AE79" w14:textId="77777777" w:rsidR="00222D4E" w:rsidRPr="00C0672B" w:rsidRDefault="00222D4E" w:rsidP="0001606D">
      <w:pPr>
        <w:jc w:val="both"/>
        <w:rPr>
          <w:rFonts w:ascii="Book Antiqua" w:hAnsi="Book Antiqua"/>
        </w:rPr>
      </w:pPr>
      <w:r w:rsidRPr="00C0672B">
        <w:rPr>
          <w:rFonts w:ascii="Book Antiqua" w:hAnsi="Book Antiqua"/>
        </w:rPr>
        <w:t xml:space="preserve">♦ </w:t>
      </w:r>
      <w:r w:rsidRPr="00C0672B">
        <w:rPr>
          <w:rFonts w:ascii="Book Antiqua" w:hAnsi="Book Antiqua"/>
          <w:b/>
        </w:rPr>
        <w:t>Tools (Panel Designing):</w:t>
      </w:r>
      <w:r w:rsidRPr="00C0672B">
        <w:rPr>
          <w:rFonts w:ascii="Book Antiqua" w:hAnsi="Book Antiqua"/>
        </w:rPr>
        <w:t xml:space="preserve"> E PLAN, AutoCAD – Electrical.</w:t>
      </w:r>
    </w:p>
    <w:p w14:paraId="6DC63B29" w14:textId="77777777" w:rsidR="00315071" w:rsidRPr="0045012A" w:rsidRDefault="005110DE" w:rsidP="0001606D">
      <w:pPr>
        <w:overflowPunct/>
        <w:autoSpaceDE/>
        <w:autoSpaceDN/>
        <w:adjustRightInd/>
        <w:jc w:val="both"/>
        <w:textAlignment w:val="auto"/>
        <w:rPr>
          <w:rFonts w:ascii="Book Antiqua" w:hAnsi="Book Antiqua"/>
          <w:color w:val="FF0000"/>
        </w:rPr>
      </w:pPr>
      <w:r w:rsidRPr="0045012A">
        <w:rPr>
          <w:rFonts w:ascii="Book Antiqua" w:hAnsi="Book Antiqua"/>
          <w:color w:val="FF0000"/>
        </w:rPr>
        <w:pict w14:anchorId="2C32F545">
          <v:shape id="_x0000_i1026" type="#_x0000_t75" style="width:1583.9pt;height:3pt" o:hrpct="0" o:hralign="center" o:hr="t">
            <v:imagedata r:id="rId7" o:title="BD21319_"/>
          </v:shape>
        </w:pict>
      </w:r>
    </w:p>
    <w:p w14:paraId="68D8809D" w14:textId="77777777" w:rsidR="00E43BB8" w:rsidRPr="00E528AB" w:rsidRDefault="00464924" w:rsidP="0001606D">
      <w:pPr>
        <w:pStyle w:val="Head3"/>
        <w:spacing w:after="0"/>
        <w:jc w:val="both"/>
        <w:outlineLvl w:val="0"/>
        <w:rPr>
          <w:rFonts w:ascii="Book Antiqua" w:hAnsi="Book Antiqua"/>
          <w:sz w:val="20"/>
          <w:u w:val="none"/>
          <w14:shadow w14:blurRad="50800" w14:dist="38100" w14:dir="2700000" w14:sx="100000" w14:sy="100000" w14:kx="0" w14:ky="0" w14:algn="tl">
            <w14:srgbClr w14:val="000000">
              <w14:alpha w14:val="60000"/>
            </w14:srgbClr>
          </w14:shadow>
        </w:rPr>
      </w:pPr>
      <w:r w:rsidRPr="00E528AB">
        <w:rPr>
          <w:rFonts w:ascii="Book Antiqua" w:hAnsi="Book Antiqua"/>
          <w:sz w:val="20"/>
          <w:u w:val="none"/>
          <w14:shadow w14:blurRad="50800" w14:dist="38100" w14:dir="2700000" w14:sx="100000" w14:sy="100000" w14:kx="0" w14:ky="0" w14:algn="tl">
            <w14:srgbClr w14:val="000000">
              <w14:alpha w14:val="60000"/>
            </w14:srgbClr>
          </w14:shadow>
        </w:rPr>
        <w:t>P</w:t>
      </w:r>
      <w:r w:rsidR="00290A72" w:rsidRPr="00E528AB">
        <w:rPr>
          <w:rFonts w:ascii="Book Antiqua" w:hAnsi="Book Antiqua"/>
          <w:sz w:val="20"/>
          <w:u w:val="none"/>
          <w14:shadow w14:blurRad="50800" w14:dist="38100" w14:dir="2700000" w14:sx="100000" w14:sy="100000" w14:kx="0" w14:ky="0" w14:algn="tl">
            <w14:srgbClr w14:val="000000">
              <w14:alpha w14:val="60000"/>
            </w14:srgbClr>
          </w14:shadow>
        </w:rPr>
        <w:t>ROFESSIONAL EXPERIENCE</w:t>
      </w:r>
    </w:p>
    <w:p w14:paraId="54CAF674" w14:textId="77777777" w:rsidR="00222D4E" w:rsidRPr="00E20B2C" w:rsidRDefault="00222D4E" w:rsidP="0001606D">
      <w:pPr>
        <w:jc w:val="both"/>
        <w:outlineLvl w:val="0"/>
        <w:rPr>
          <w:rFonts w:ascii="Book Antiqua" w:hAnsi="Book Antiqua"/>
          <w:b/>
        </w:rPr>
      </w:pPr>
    </w:p>
    <w:p w14:paraId="095D9DCE" w14:textId="77777777" w:rsidR="00222D4E" w:rsidRPr="00E20B2C" w:rsidRDefault="00222D4E" w:rsidP="0001606D">
      <w:pPr>
        <w:jc w:val="both"/>
        <w:outlineLvl w:val="0"/>
        <w:rPr>
          <w:rFonts w:ascii="Book Antiqua" w:hAnsi="Book Antiqua"/>
          <w:b/>
        </w:rPr>
      </w:pPr>
      <w:r w:rsidRPr="00E20B2C">
        <w:rPr>
          <w:rFonts w:ascii="Book Antiqua" w:hAnsi="Book Antiqua"/>
          <w:b/>
        </w:rPr>
        <w:t>Executive Highlights__________________________________________________________________________________</w:t>
      </w:r>
    </w:p>
    <w:p w14:paraId="677B9D42" w14:textId="77777777" w:rsidR="00222D4E" w:rsidRPr="00E20B2C" w:rsidRDefault="00222D4E" w:rsidP="0001606D">
      <w:pPr>
        <w:jc w:val="both"/>
        <w:outlineLvl w:val="0"/>
        <w:rPr>
          <w:rFonts w:ascii="Book Antiqua" w:hAnsi="Book Antiqua"/>
          <w:b/>
        </w:rPr>
      </w:pPr>
    </w:p>
    <w:p w14:paraId="0C4CDA60" w14:textId="77777777" w:rsidR="00222D4E" w:rsidRPr="00E20B2C" w:rsidRDefault="00222D4E" w:rsidP="0001606D">
      <w:pPr>
        <w:pStyle w:val="Address1"/>
        <w:framePr w:w="0" w:wrap="auto" w:vAnchor="margin" w:hAnchor="text" w:xAlign="left" w:yAlign="inline"/>
        <w:widowControl w:val="0"/>
        <w:numPr>
          <w:ilvl w:val="0"/>
          <w:numId w:val="27"/>
        </w:numPr>
        <w:spacing w:line="240" w:lineRule="auto"/>
        <w:ind w:left="426" w:hanging="426"/>
        <w:rPr>
          <w:rFonts w:ascii="Book Antiqua" w:hAnsi="Book Antiqua"/>
          <w:sz w:val="20"/>
        </w:rPr>
      </w:pPr>
      <w:r w:rsidRPr="00E20B2C">
        <w:rPr>
          <w:rFonts w:ascii="Book Antiqua" w:hAnsi="Book Antiqua" w:cs="Arial"/>
          <w:b/>
          <w:sz w:val="20"/>
        </w:rPr>
        <w:t xml:space="preserve">Established </w:t>
      </w:r>
      <w:r w:rsidR="00E20B2C">
        <w:rPr>
          <w:rFonts w:ascii="Book Antiqua" w:hAnsi="Book Antiqua" w:cs="Arial"/>
          <w:b/>
          <w:sz w:val="20"/>
        </w:rPr>
        <w:t xml:space="preserve">credibility by </w:t>
      </w:r>
      <w:r w:rsidRPr="00E20B2C">
        <w:rPr>
          <w:rFonts w:ascii="Book Antiqua" w:hAnsi="Book Antiqua"/>
          <w:b/>
          <w:sz w:val="20"/>
        </w:rPr>
        <w:t>spearheading</w:t>
      </w:r>
      <w:r w:rsidRPr="00E20B2C">
        <w:rPr>
          <w:rFonts w:ascii="Book Antiqua" w:hAnsi="Book Antiqua"/>
          <w:sz w:val="20"/>
        </w:rPr>
        <w:t xml:space="preserve"> </w:t>
      </w:r>
      <w:r w:rsidRPr="00E20B2C">
        <w:rPr>
          <w:rFonts w:ascii="Book Antiqua" w:hAnsi="Book Antiqua"/>
          <w:bCs/>
          <w:sz w:val="20"/>
        </w:rPr>
        <w:t>the entire project management initiatives</w:t>
      </w:r>
      <w:r w:rsidRPr="00E20B2C">
        <w:rPr>
          <w:rFonts w:ascii="Book Antiqua" w:hAnsi="Book Antiqua"/>
          <w:sz w:val="20"/>
        </w:rPr>
        <w:t xml:space="preserve"> end to end right from conceptualization, strategic &amp; </w:t>
      </w:r>
      <w:r w:rsidRPr="00E20B2C">
        <w:rPr>
          <w:rFonts w:ascii="Book Antiqua" w:hAnsi="Book Antiqua"/>
          <w:bCs/>
          <w:sz w:val="20"/>
        </w:rPr>
        <w:t>project planning</w:t>
      </w:r>
      <w:r w:rsidRPr="00E20B2C">
        <w:rPr>
          <w:rFonts w:ascii="Book Antiqua" w:hAnsi="Book Antiqua"/>
          <w:sz w:val="20"/>
        </w:rPr>
        <w:t xml:space="preserve"> within the set parameters and operational analysis.</w:t>
      </w:r>
    </w:p>
    <w:p w14:paraId="7B624FD7" w14:textId="77777777" w:rsidR="00E20B2C" w:rsidRPr="00E20B2C" w:rsidRDefault="00E20B2C" w:rsidP="0001606D">
      <w:pPr>
        <w:numPr>
          <w:ilvl w:val="0"/>
          <w:numId w:val="27"/>
        </w:numPr>
        <w:ind w:left="426" w:hanging="426"/>
        <w:jc w:val="both"/>
        <w:rPr>
          <w:rFonts w:ascii="Book Antiqua" w:hAnsi="Book Antiqua"/>
        </w:rPr>
      </w:pPr>
      <w:r w:rsidRPr="00E20B2C">
        <w:rPr>
          <w:rFonts w:ascii="Book Antiqua" w:hAnsi="Book Antiqua"/>
          <w:b/>
        </w:rPr>
        <w:t>History of successfully handling</w:t>
      </w:r>
      <w:r w:rsidRPr="00E20B2C">
        <w:rPr>
          <w:rFonts w:ascii="Book Antiqua" w:hAnsi="Book Antiqua"/>
        </w:rPr>
        <w:t xml:space="preserve"> any type of PLC, HMI and SCADA, many types of communication protocol and be able to develop any type of application without any help, self concentrated. </w:t>
      </w:r>
    </w:p>
    <w:p w14:paraId="059DE970" w14:textId="77777777" w:rsidR="00222D4E" w:rsidRPr="00E20B2C" w:rsidRDefault="00222D4E" w:rsidP="0001606D">
      <w:pPr>
        <w:numPr>
          <w:ilvl w:val="1"/>
          <w:numId w:val="27"/>
        </w:numPr>
        <w:ind w:left="426" w:hanging="426"/>
        <w:jc w:val="both"/>
        <w:rPr>
          <w:rStyle w:val="Strong"/>
          <w:rFonts w:ascii="Book Antiqua" w:hAnsi="Book Antiqua"/>
          <w:b w:val="0"/>
        </w:rPr>
      </w:pPr>
      <w:r w:rsidRPr="00E20B2C">
        <w:rPr>
          <w:rFonts w:ascii="Book Antiqua" w:hAnsi="Book Antiqua"/>
          <w:b/>
        </w:rPr>
        <w:t>Track record of coodinating with</w:t>
      </w:r>
      <w:r w:rsidRPr="00E20B2C">
        <w:rPr>
          <w:rFonts w:ascii="Book Antiqua" w:hAnsi="Book Antiqua"/>
        </w:rPr>
        <w:t xml:space="preserve"> senior management for defining business strategies, and growth plans to achieve high levels of profitability, productivity, and efficiency. G</w:t>
      </w:r>
      <w:r w:rsidRPr="00E20B2C">
        <w:rPr>
          <w:rStyle w:val="Strong"/>
          <w:rFonts w:ascii="Book Antiqua" w:hAnsi="Book Antiqua"/>
          <w:b w:val="0"/>
          <w:bCs/>
        </w:rPr>
        <w:t>enerated extraordinary performance in a fiercely competitive scenario.</w:t>
      </w:r>
    </w:p>
    <w:p w14:paraId="16112AC2" w14:textId="77777777" w:rsidR="00222D4E" w:rsidRPr="00E20B2C" w:rsidRDefault="00222D4E" w:rsidP="0001606D">
      <w:pPr>
        <w:numPr>
          <w:ilvl w:val="0"/>
          <w:numId w:val="27"/>
        </w:numPr>
        <w:overflowPunct/>
        <w:autoSpaceDE/>
        <w:autoSpaceDN/>
        <w:adjustRightInd/>
        <w:ind w:left="426" w:hanging="426"/>
        <w:jc w:val="both"/>
        <w:textAlignment w:val="auto"/>
        <w:rPr>
          <w:rFonts w:ascii="Book Antiqua" w:hAnsi="Book Antiqua"/>
        </w:rPr>
      </w:pPr>
      <w:r w:rsidRPr="00E20B2C">
        <w:rPr>
          <w:rFonts w:ascii="Book Antiqua" w:hAnsi="Book Antiqua"/>
          <w:b/>
        </w:rPr>
        <w:t>Gained expertise and developed skill</w:t>
      </w:r>
      <w:r w:rsidRPr="00E20B2C">
        <w:rPr>
          <w:rFonts w:ascii="Book Antiqua" w:hAnsi="Book Antiqua"/>
        </w:rPr>
        <w:t xml:space="preserve"> development module for the training of the team members for enhancing their operational efficiencies.</w:t>
      </w:r>
    </w:p>
    <w:p w14:paraId="2BA20961" w14:textId="77777777" w:rsidR="0045012A" w:rsidRDefault="0045012A" w:rsidP="0001606D">
      <w:pPr>
        <w:jc w:val="both"/>
        <w:rPr>
          <w:rFonts w:ascii="Book Antiqua" w:hAnsi="Book Antiqua"/>
          <w:b/>
        </w:rPr>
      </w:pPr>
    </w:p>
    <w:p w14:paraId="024E8ADC" w14:textId="77777777" w:rsidR="00222D4E" w:rsidRDefault="00222D4E" w:rsidP="0001606D">
      <w:pPr>
        <w:jc w:val="both"/>
        <w:rPr>
          <w:rFonts w:ascii="Book Antiqua" w:hAnsi="Book Antiqua"/>
          <w:b/>
        </w:rPr>
      </w:pPr>
      <w:r>
        <w:rPr>
          <w:rFonts w:ascii="Book Antiqua" w:hAnsi="Book Antiqua"/>
          <w:b/>
        </w:rPr>
        <w:t>Career History_______________________________________</w:t>
      </w:r>
      <w:r w:rsidR="00376345">
        <w:rPr>
          <w:rFonts w:ascii="Book Antiqua" w:hAnsi="Book Antiqua"/>
          <w:b/>
        </w:rPr>
        <w:t>___</w:t>
      </w:r>
      <w:r>
        <w:rPr>
          <w:rFonts w:ascii="Book Antiqua" w:hAnsi="Book Antiqua"/>
          <w:b/>
        </w:rPr>
        <w:t>_________________________________________________</w:t>
      </w:r>
    </w:p>
    <w:p w14:paraId="1A31CB61" w14:textId="77777777" w:rsidR="00222D4E" w:rsidRDefault="00222D4E" w:rsidP="0001606D">
      <w:pPr>
        <w:jc w:val="both"/>
        <w:rPr>
          <w:rFonts w:ascii="Book Antiqua" w:hAnsi="Book Antiqua"/>
          <w:b/>
        </w:rPr>
      </w:pPr>
    </w:p>
    <w:p w14:paraId="0353F73A" w14:textId="77777777" w:rsidR="0045012A" w:rsidRPr="0045012A" w:rsidRDefault="00222D4E" w:rsidP="0001606D">
      <w:pPr>
        <w:jc w:val="both"/>
        <w:rPr>
          <w:rFonts w:ascii="Book Antiqua" w:hAnsi="Book Antiqua"/>
          <w:b/>
        </w:rPr>
      </w:pPr>
      <w:r w:rsidRPr="0045012A">
        <w:rPr>
          <w:rFonts w:ascii="Book Antiqua" w:hAnsi="Book Antiqua"/>
          <w:b/>
        </w:rPr>
        <w:t xml:space="preserve">SR. APPLICATION ENGINEER </w:t>
      </w:r>
      <w:r>
        <w:rPr>
          <w:rFonts w:ascii="Book Antiqua" w:hAnsi="Book Antiqua"/>
          <w:b/>
        </w:rPr>
        <w:t>(Automation)</w:t>
      </w:r>
      <w:r w:rsidR="00376345">
        <w:rPr>
          <w:rFonts w:ascii="Book Antiqua" w:hAnsi="Book Antiqua"/>
          <w:b/>
        </w:rPr>
        <w:t xml:space="preserve">, </w:t>
      </w:r>
      <w:r w:rsidR="00376345" w:rsidRPr="00376345">
        <w:rPr>
          <w:rFonts w:ascii="Book Antiqua" w:hAnsi="Book Antiqua"/>
        </w:rPr>
        <w:t>Prashant Westpoint Machinery Pvt. Ltd.</w:t>
      </w:r>
      <w:r w:rsidR="00376345">
        <w:rPr>
          <w:rFonts w:ascii="Book Antiqua" w:hAnsi="Book Antiqua"/>
        </w:rPr>
        <w:t xml:space="preserve"> </w:t>
      </w:r>
      <w:r>
        <w:rPr>
          <w:rFonts w:ascii="Book Antiqua" w:hAnsi="Book Antiqua"/>
          <w:b/>
        </w:rPr>
        <w:t xml:space="preserve">           </w:t>
      </w:r>
      <w:r w:rsidR="00376345">
        <w:rPr>
          <w:rFonts w:ascii="Book Antiqua" w:hAnsi="Book Antiqua"/>
          <w:b/>
        </w:rPr>
        <w:t xml:space="preserve">     </w:t>
      </w:r>
      <w:r>
        <w:rPr>
          <w:rFonts w:ascii="Book Antiqua" w:hAnsi="Book Antiqua"/>
          <w:b/>
        </w:rPr>
        <w:t xml:space="preserve"> </w:t>
      </w:r>
      <w:r w:rsidR="0045012A" w:rsidRPr="0045012A">
        <w:rPr>
          <w:rFonts w:ascii="Book Antiqua" w:hAnsi="Book Antiqua"/>
          <w:b/>
        </w:rPr>
        <w:t xml:space="preserve"> Jun 2008 </w:t>
      </w:r>
      <w:r>
        <w:rPr>
          <w:rFonts w:ascii="Book Antiqua" w:hAnsi="Book Antiqua"/>
          <w:b/>
        </w:rPr>
        <w:t>- Present</w:t>
      </w:r>
    </w:p>
    <w:p w14:paraId="47400BEA" w14:textId="77777777" w:rsidR="00222D4E" w:rsidRDefault="00222D4E" w:rsidP="0001606D">
      <w:pPr>
        <w:jc w:val="both"/>
        <w:rPr>
          <w:rFonts w:ascii="Book Antiqua" w:hAnsi="Book Antiqua"/>
          <w:b/>
        </w:rPr>
      </w:pPr>
    </w:p>
    <w:p w14:paraId="7F15F16A" w14:textId="77777777" w:rsidR="00222D4E" w:rsidRPr="0045012A" w:rsidRDefault="00222D4E" w:rsidP="0001606D">
      <w:pPr>
        <w:jc w:val="both"/>
        <w:rPr>
          <w:rFonts w:ascii="Book Antiqua" w:hAnsi="Book Antiqua"/>
          <w:b/>
        </w:rPr>
      </w:pPr>
      <w:r>
        <w:rPr>
          <w:rFonts w:ascii="Book Antiqua" w:hAnsi="Book Antiqua"/>
          <w:b/>
        </w:rPr>
        <w:t>Key Responsibilities:</w:t>
      </w:r>
    </w:p>
    <w:p w14:paraId="07DB6573" w14:textId="77777777" w:rsidR="0045012A" w:rsidRPr="00376345" w:rsidRDefault="00376345" w:rsidP="0001606D">
      <w:pPr>
        <w:numPr>
          <w:ilvl w:val="0"/>
          <w:numId w:val="25"/>
        </w:numPr>
        <w:suppressAutoHyphens/>
        <w:overflowPunct/>
        <w:autoSpaceDE/>
        <w:autoSpaceDN/>
        <w:adjustRightInd/>
        <w:ind w:left="426" w:hanging="426"/>
        <w:jc w:val="both"/>
        <w:textAlignment w:val="auto"/>
        <w:rPr>
          <w:rFonts w:ascii="Book Antiqua" w:hAnsi="Book Antiqua"/>
          <w:bCs/>
        </w:rPr>
      </w:pPr>
      <w:r w:rsidRPr="00376345">
        <w:rPr>
          <w:rFonts w:ascii="Book Antiqua" w:hAnsi="Book Antiqua"/>
          <w:bCs/>
        </w:rPr>
        <w:t>Spearhedaing efforts in p</w:t>
      </w:r>
      <w:r w:rsidRPr="00376345">
        <w:rPr>
          <w:rFonts w:ascii="Book Antiqua" w:hAnsi="Book Antiqua"/>
        </w:rPr>
        <w:t xml:space="preserve">roduction and planning as per orders from marketing persons. Tasked with </w:t>
      </w:r>
      <w:r w:rsidRPr="00376345">
        <w:rPr>
          <w:rFonts w:ascii="Book Antiqua" w:hAnsi="Book Antiqua"/>
          <w:bCs/>
        </w:rPr>
        <w:t>d</w:t>
      </w:r>
      <w:r w:rsidR="0045012A" w:rsidRPr="00376345">
        <w:rPr>
          <w:rFonts w:ascii="Book Antiqua" w:hAnsi="Book Antiqua"/>
          <w:bCs/>
        </w:rPr>
        <w:t>eveloping and programming of PLC systems for Different textile machineries by using tools like SIMOTION D435, D435-2, ET200S,</w:t>
      </w:r>
      <w:r w:rsidR="00F6277E">
        <w:rPr>
          <w:rFonts w:ascii="Book Antiqua" w:hAnsi="Book Antiqua"/>
          <w:bCs/>
        </w:rPr>
        <w:t xml:space="preserve"> S7-1500, S7-1200 series,</w:t>
      </w:r>
      <w:r w:rsidR="0045012A" w:rsidRPr="00376345">
        <w:rPr>
          <w:rFonts w:ascii="Book Antiqua" w:hAnsi="Book Antiqua"/>
          <w:bCs/>
        </w:rPr>
        <w:t xml:space="preserve"> Mitsubishi, B&amp;R X20, Lenze Servo, Danfoss Vector &amp; SINAMICs Drive systems.</w:t>
      </w:r>
    </w:p>
    <w:p w14:paraId="06CF9CA9" w14:textId="77777777" w:rsidR="0045012A" w:rsidRPr="0045012A" w:rsidRDefault="00376345" w:rsidP="0001606D">
      <w:pPr>
        <w:numPr>
          <w:ilvl w:val="0"/>
          <w:numId w:val="25"/>
        </w:numPr>
        <w:suppressAutoHyphens/>
        <w:overflowPunct/>
        <w:autoSpaceDE/>
        <w:autoSpaceDN/>
        <w:adjustRightInd/>
        <w:ind w:left="426" w:hanging="426"/>
        <w:jc w:val="both"/>
        <w:textAlignment w:val="auto"/>
        <w:rPr>
          <w:rFonts w:ascii="Book Antiqua" w:hAnsi="Book Antiqua"/>
        </w:rPr>
      </w:pPr>
      <w:r>
        <w:rPr>
          <w:rFonts w:ascii="Book Antiqua" w:hAnsi="Book Antiqua"/>
        </w:rPr>
        <w:t>Actively involved I r</w:t>
      </w:r>
      <w:r w:rsidR="0045012A" w:rsidRPr="0045012A">
        <w:rPr>
          <w:rFonts w:ascii="Book Antiqua" w:hAnsi="Book Antiqua"/>
        </w:rPr>
        <w:t>esolving issues that generates during production &amp; at the application level.</w:t>
      </w:r>
    </w:p>
    <w:p w14:paraId="65B9B57E" w14:textId="77777777" w:rsidR="0045012A" w:rsidRPr="0045012A" w:rsidRDefault="00376345" w:rsidP="0001606D">
      <w:pPr>
        <w:numPr>
          <w:ilvl w:val="0"/>
          <w:numId w:val="25"/>
        </w:numPr>
        <w:suppressAutoHyphens/>
        <w:overflowPunct/>
        <w:autoSpaceDE/>
        <w:autoSpaceDN/>
        <w:adjustRightInd/>
        <w:ind w:left="426" w:hanging="426"/>
        <w:jc w:val="both"/>
        <w:textAlignment w:val="auto"/>
        <w:rPr>
          <w:rFonts w:ascii="Book Antiqua" w:hAnsi="Book Antiqua"/>
        </w:rPr>
      </w:pPr>
      <w:r>
        <w:rPr>
          <w:rFonts w:ascii="Book Antiqua" w:hAnsi="Book Antiqua"/>
        </w:rPr>
        <w:t>Monitoring the</w:t>
      </w:r>
      <w:r w:rsidR="0045012A" w:rsidRPr="0045012A">
        <w:rPr>
          <w:rFonts w:ascii="Book Antiqua" w:hAnsi="Book Antiqua"/>
        </w:rPr>
        <w:t xml:space="preserve"> erection and commissioning of different textile machines at the customer sites.</w:t>
      </w:r>
    </w:p>
    <w:p w14:paraId="20748229" w14:textId="77777777" w:rsidR="0045012A" w:rsidRPr="0045012A" w:rsidRDefault="00376345" w:rsidP="0001606D">
      <w:pPr>
        <w:numPr>
          <w:ilvl w:val="0"/>
          <w:numId w:val="25"/>
        </w:numPr>
        <w:suppressAutoHyphens/>
        <w:overflowPunct/>
        <w:autoSpaceDE/>
        <w:autoSpaceDN/>
        <w:adjustRightInd/>
        <w:ind w:left="426" w:hanging="426"/>
        <w:jc w:val="both"/>
        <w:textAlignment w:val="auto"/>
        <w:rPr>
          <w:rFonts w:ascii="Book Antiqua" w:hAnsi="Book Antiqua"/>
        </w:rPr>
      </w:pPr>
      <w:r>
        <w:rPr>
          <w:rFonts w:ascii="Book Antiqua" w:hAnsi="Book Antiqua"/>
        </w:rPr>
        <w:t>Accurately mapping training needs, formulating ad imparting tr</w:t>
      </w:r>
      <w:r w:rsidR="0045012A" w:rsidRPr="0045012A">
        <w:rPr>
          <w:rFonts w:ascii="Book Antiqua" w:hAnsi="Book Antiqua"/>
        </w:rPr>
        <w:t>ain</w:t>
      </w:r>
      <w:r>
        <w:rPr>
          <w:rFonts w:ascii="Book Antiqua" w:hAnsi="Book Antiqua"/>
        </w:rPr>
        <w:t xml:space="preserve">ing to junior engineers and assigning </w:t>
      </w:r>
      <w:r w:rsidR="0045012A" w:rsidRPr="0045012A">
        <w:rPr>
          <w:rFonts w:ascii="Book Antiqua" w:hAnsi="Book Antiqua"/>
        </w:rPr>
        <w:t>tasks to each one of them after discussion with the management persons.</w:t>
      </w:r>
    </w:p>
    <w:p w14:paraId="30B21B23" w14:textId="77777777" w:rsidR="0045012A" w:rsidRPr="0045012A" w:rsidRDefault="0045012A" w:rsidP="0001606D">
      <w:pPr>
        <w:jc w:val="both"/>
        <w:rPr>
          <w:rFonts w:ascii="Book Antiqua" w:hAnsi="Book Antiqua"/>
        </w:rPr>
      </w:pPr>
    </w:p>
    <w:p w14:paraId="3BC7E90E" w14:textId="77777777" w:rsidR="0045012A" w:rsidRPr="0045012A" w:rsidRDefault="00222D4E" w:rsidP="0001606D">
      <w:pPr>
        <w:jc w:val="both"/>
        <w:rPr>
          <w:rFonts w:ascii="Book Antiqua" w:hAnsi="Book Antiqua"/>
          <w:b/>
        </w:rPr>
      </w:pPr>
      <w:r w:rsidRPr="0045012A">
        <w:rPr>
          <w:rFonts w:ascii="Book Antiqua" w:hAnsi="Book Antiqua"/>
          <w:b/>
        </w:rPr>
        <w:t xml:space="preserve">R &amp; D ENGINEER </w:t>
      </w:r>
      <w:r w:rsidR="0045012A" w:rsidRPr="0045012A">
        <w:rPr>
          <w:rFonts w:ascii="Book Antiqua" w:hAnsi="Book Antiqua"/>
          <w:b/>
        </w:rPr>
        <w:t>(PLC, SCADA &amp; Embedded Systems)</w:t>
      </w:r>
      <w:r w:rsidR="00376345">
        <w:rPr>
          <w:rFonts w:ascii="Book Antiqua" w:hAnsi="Book Antiqua"/>
          <w:b/>
        </w:rPr>
        <w:t>,</w:t>
      </w:r>
      <w:r w:rsidR="00376345" w:rsidRPr="00376345">
        <w:rPr>
          <w:rFonts w:ascii="Book Antiqua" w:hAnsi="Book Antiqua"/>
          <w:b/>
        </w:rPr>
        <w:t xml:space="preserve"> </w:t>
      </w:r>
      <w:r w:rsidR="00376345" w:rsidRPr="00376345">
        <w:rPr>
          <w:rFonts w:ascii="Book Antiqua" w:hAnsi="Book Antiqua"/>
        </w:rPr>
        <w:t>Samyak Instrumentation Pvt. Ltd.</w:t>
      </w:r>
      <w:r w:rsidR="00376345">
        <w:rPr>
          <w:rFonts w:ascii="Book Antiqua" w:hAnsi="Book Antiqua"/>
          <w:b/>
        </w:rPr>
        <w:t xml:space="preserve">     </w:t>
      </w:r>
      <w:r w:rsidR="0045012A" w:rsidRPr="0045012A">
        <w:rPr>
          <w:rFonts w:ascii="Book Antiqua" w:hAnsi="Book Antiqua"/>
          <w:b/>
        </w:rPr>
        <w:t>May 2006</w:t>
      </w:r>
      <w:r>
        <w:rPr>
          <w:rFonts w:ascii="Book Antiqua" w:hAnsi="Book Antiqua"/>
          <w:b/>
        </w:rPr>
        <w:t xml:space="preserve"> -</w:t>
      </w:r>
      <w:r w:rsidR="0045012A" w:rsidRPr="0045012A">
        <w:rPr>
          <w:rFonts w:ascii="Book Antiqua" w:hAnsi="Book Antiqua"/>
          <w:b/>
        </w:rPr>
        <w:t xml:space="preserve"> May 2008</w:t>
      </w:r>
    </w:p>
    <w:p w14:paraId="7F4481AB" w14:textId="77777777" w:rsidR="00222D4E" w:rsidRDefault="00222D4E" w:rsidP="0001606D">
      <w:pPr>
        <w:jc w:val="both"/>
        <w:rPr>
          <w:rFonts w:ascii="Book Antiqua" w:hAnsi="Book Antiqua"/>
          <w:b/>
        </w:rPr>
      </w:pPr>
    </w:p>
    <w:p w14:paraId="022F772F" w14:textId="77777777" w:rsidR="00222D4E" w:rsidRPr="0045012A" w:rsidRDefault="00222D4E" w:rsidP="0001606D">
      <w:pPr>
        <w:jc w:val="both"/>
        <w:rPr>
          <w:rFonts w:ascii="Book Antiqua" w:hAnsi="Book Antiqua"/>
          <w:b/>
        </w:rPr>
      </w:pPr>
      <w:r>
        <w:rPr>
          <w:rFonts w:ascii="Book Antiqua" w:hAnsi="Book Antiqua"/>
          <w:b/>
        </w:rPr>
        <w:t>Key Responsibilities:</w:t>
      </w:r>
    </w:p>
    <w:p w14:paraId="71FBF580" w14:textId="77777777" w:rsidR="0045012A" w:rsidRPr="0045012A" w:rsidRDefault="0045012A" w:rsidP="0001606D">
      <w:pPr>
        <w:numPr>
          <w:ilvl w:val="0"/>
          <w:numId w:val="26"/>
        </w:numPr>
        <w:suppressAutoHyphens/>
        <w:overflowPunct/>
        <w:autoSpaceDE/>
        <w:autoSpaceDN/>
        <w:adjustRightInd/>
        <w:ind w:left="426" w:hanging="426"/>
        <w:jc w:val="both"/>
        <w:textAlignment w:val="auto"/>
        <w:rPr>
          <w:rFonts w:ascii="Book Antiqua" w:hAnsi="Book Antiqua"/>
        </w:rPr>
      </w:pPr>
      <w:r w:rsidRPr="0045012A">
        <w:rPr>
          <w:rFonts w:ascii="Book Antiqua" w:hAnsi="Book Antiqua"/>
        </w:rPr>
        <w:t>Developing PLC (STEP7-200 &amp; 300, MICROLOGIX 1200, 1500 &amp; 5000) applications depending on the project type. Developing SCADA (either wonder-ware or CITECT) Application with creating database, creating scripts, Active X Controls, editing it with animation, connecting with PLC hardware &amp; HMI or MMI.</w:t>
      </w:r>
      <w:r w:rsidR="00376345">
        <w:rPr>
          <w:rFonts w:ascii="Book Antiqua" w:hAnsi="Book Antiqua"/>
        </w:rPr>
        <w:t>.</w:t>
      </w:r>
    </w:p>
    <w:p w14:paraId="6A062EE1" w14:textId="77777777" w:rsidR="0045012A" w:rsidRPr="0045012A" w:rsidRDefault="0045012A" w:rsidP="0001606D">
      <w:pPr>
        <w:numPr>
          <w:ilvl w:val="0"/>
          <w:numId w:val="26"/>
        </w:numPr>
        <w:suppressAutoHyphens/>
        <w:overflowPunct/>
        <w:autoSpaceDE/>
        <w:autoSpaceDN/>
        <w:adjustRightInd/>
        <w:ind w:left="426" w:hanging="426"/>
        <w:jc w:val="both"/>
        <w:textAlignment w:val="auto"/>
        <w:rPr>
          <w:rFonts w:ascii="Book Antiqua" w:hAnsi="Book Antiqua"/>
        </w:rPr>
      </w:pPr>
      <w:r w:rsidRPr="0045012A">
        <w:rPr>
          <w:rFonts w:ascii="Book Antiqua" w:hAnsi="Book Antiqua"/>
        </w:rPr>
        <w:t>Looking after the entire production of instruments in the company.</w:t>
      </w:r>
    </w:p>
    <w:p w14:paraId="0A415691" w14:textId="77777777" w:rsidR="0045012A" w:rsidRPr="0045012A" w:rsidRDefault="0045012A" w:rsidP="0001606D">
      <w:pPr>
        <w:numPr>
          <w:ilvl w:val="0"/>
          <w:numId w:val="26"/>
        </w:numPr>
        <w:suppressAutoHyphens/>
        <w:overflowPunct/>
        <w:autoSpaceDE/>
        <w:autoSpaceDN/>
        <w:adjustRightInd/>
        <w:ind w:left="426" w:hanging="426"/>
        <w:jc w:val="both"/>
        <w:textAlignment w:val="auto"/>
        <w:rPr>
          <w:rFonts w:ascii="Book Antiqua" w:hAnsi="Book Antiqua"/>
        </w:rPr>
      </w:pPr>
      <w:r w:rsidRPr="0045012A">
        <w:rPr>
          <w:rFonts w:ascii="Book Antiqua" w:hAnsi="Book Antiqua"/>
        </w:rPr>
        <w:t>Resolving issues that generates during production &amp; at the application level. Demonstrate &amp; explain the full details of new products at clientele.</w:t>
      </w:r>
    </w:p>
    <w:p w14:paraId="07A2B093" w14:textId="77777777" w:rsidR="0045012A" w:rsidRPr="0045012A" w:rsidRDefault="0045012A" w:rsidP="0001606D">
      <w:pPr>
        <w:jc w:val="both"/>
        <w:rPr>
          <w:rFonts w:ascii="Book Antiqua" w:hAnsi="Book Antiqua"/>
          <w:b/>
        </w:rPr>
      </w:pPr>
    </w:p>
    <w:p w14:paraId="075CBE37" w14:textId="77777777" w:rsidR="0045012A" w:rsidRPr="0045012A" w:rsidRDefault="00222D4E" w:rsidP="0001606D">
      <w:pPr>
        <w:jc w:val="both"/>
        <w:rPr>
          <w:rFonts w:ascii="Book Antiqua" w:hAnsi="Book Antiqua"/>
          <w:b/>
        </w:rPr>
      </w:pPr>
      <w:r w:rsidRPr="0045012A">
        <w:rPr>
          <w:rFonts w:ascii="Book Antiqua" w:hAnsi="Book Antiqua"/>
          <w:b/>
        </w:rPr>
        <w:t>PRODUCTION &amp; SERVICE ENGINEER</w:t>
      </w:r>
      <w:r w:rsidR="00376345">
        <w:rPr>
          <w:rFonts w:ascii="Book Antiqua" w:hAnsi="Book Antiqua"/>
          <w:b/>
        </w:rPr>
        <w:t>,</w:t>
      </w:r>
      <w:r w:rsidR="00376345" w:rsidRPr="00376345">
        <w:rPr>
          <w:rFonts w:ascii="Book Antiqua" w:hAnsi="Book Antiqua"/>
          <w:b/>
        </w:rPr>
        <w:t xml:space="preserve"> </w:t>
      </w:r>
      <w:r w:rsidR="00376345" w:rsidRPr="00376345">
        <w:rPr>
          <w:rFonts w:ascii="Book Antiqua" w:hAnsi="Book Antiqua"/>
        </w:rPr>
        <w:t>Amess Controls Pvt. Ltd.</w:t>
      </w:r>
      <w:r w:rsidR="0045012A" w:rsidRPr="0045012A">
        <w:rPr>
          <w:rFonts w:ascii="Book Antiqua" w:hAnsi="Book Antiqua"/>
          <w:b/>
        </w:rPr>
        <w:t xml:space="preserve"> </w:t>
      </w:r>
      <w:r>
        <w:rPr>
          <w:rFonts w:ascii="Book Antiqua" w:hAnsi="Book Antiqua"/>
          <w:b/>
        </w:rPr>
        <w:tab/>
      </w:r>
      <w:r>
        <w:rPr>
          <w:rFonts w:ascii="Book Antiqua" w:hAnsi="Book Antiqua"/>
          <w:b/>
        </w:rPr>
        <w:tab/>
      </w:r>
      <w:r>
        <w:rPr>
          <w:rFonts w:ascii="Book Antiqua" w:hAnsi="Book Antiqua"/>
          <w:b/>
        </w:rPr>
        <w:tab/>
        <w:t xml:space="preserve">        </w:t>
      </w:r>
      <w:r w:rsidR="00376345">
        <w:rPr>
          <w:rFonts w:ascii="Book Antiqua" w:hAnsi="Book Antiqua"/>
          <w:b/>
        </w:rPr>
        <w:t xml:space="preserve">     </w:t>
      </w:r>
      <w:r w:rsidR="0045012A" w:rsidRPr="0045012A">
        <w:rPr>
          <w:rFonts w:ascii="Book Antiqua" w:hAnsi="Book Antiqua"/>
          <w:b/>
        </w:rPr>
        <w:t xml:space="preserve">Aug 2004 </w:t>
      </w:r>
      <w:r>
        <w:rPr>
          <w:rFonts w:ascii="Book Antiqua" w:hAnsi="Book Antiqua"/>
          <w:b/>
        </w:rPr>
        <w:t>-</w:t>
      </w:r>
      <w:r w:rsidR="0045012A" w:rsidRPr="0045012A">
        <w:rPr>
          <w:rFonts w:ascii="Book Antiqua" w:hAnsi="Book Antiqua"/>
          <w:b/>
        </w:rPr>
        <w:t xml:space="preserve"> May 2006</w:t>
      </w:r>
    </w:p>
    <w:p w14:paraId="0BF9EA0C" w14:textId="77777777" w:rsidR="00222D4E" w:rsidRDefault="00222D4E" w:rsidP="0001606D">
      <w:pPr>
        <w:jc w:val="both"/>
        <w:rPr>
          <w:rFonts w:ascii="Book Antiqua" w:hAnsi="Book Antiqua"/>
          <w:b/>
        </w:rPr>
      </w:pPr>
    </w:p>
    <w:p w14:paraId="0D948C54" w14:textId="77777777" w:rsidR="00222D4E" w:rsidRPr="0045012A" w:rsidRDefault="00222D4E" w:rsidP="0001606D">
      <w:pPr>
        <w:jc w:val="both"/>
        <w:rPr>
          <w:rFonts w:ascii="Book Antiqua" w:hAnsi="Book Antiqua"/>
          <w:b/>
        </w:rPr>
      </w:pPr>
      <w:r>
        <w:rPr>
          <w:rFonts w:ascii="Book Antiqua" w:hAnsi="Book Antiqua"/>
          <w:b/>
        </w:rPr>
        <w:t>Key Responsibilities:</w:t>
      </w:r>
    </w:p>
    <w:p w14:paraId="16D82E50" w14:textId="77777777" w:rsidR="0045012A" w:rsidRPr="0045012A" w:rsidRDefault="0045012A" w:rsidP="0001606D">
      <w:pPr>
        <w:numPr>
          <w:ilvl w:val="0"/>
          <w:numId w:val="26"/>
        </w:numPr>
        <w:suppressAutoHyphens/>
        <w:overflowPunct/>
        <w:autoSpaceDE/>
        <w:autoSpaceDN/>
        <w:adjustRightInd/>
        <w:ind w:left="426" w:hanging="426"/>
        <w:jc w:val="both"/>
        <w:textAlignment w:val="auto"/>
        <w:rPr>
          <w:rFonts w:ascii="Book Antiqua" w:hAnsi="Book Antiqua"/>
          <w:b/>
        </w:rPr>
      </w:pPr>
      <w:r w:rsidRPr="0045012A">
        <w:rPr>
          <w:rFonts w:ascii="Book Antiqua" w:hAnsi="Book Antiqua"/>
        </w:rPr>
        <w:t>Developing PLC &amp; Wonder-ware SCADA based Programming Applications for Plastic Industry, Paper Industry, Spinning &amp; Weaving Industry, Pharmaceutical Applications</w:t>
      </w:r>
      <w:r w:rsidR="00376345">
        <w:rPr>
          <w:rFonts w:ascii="Book Antiqua" w:hAnsi="Book Antiqua"/>
        </w:rPr>
        <w:t>.</w:t>
      </w:r>
      <w:r w:rsidRPr="0045012A">
        <w:rPr>
          <w:rFonts w:ascii="Book Antiqua" w:hAnsi="Book Antiqua"/>
        </w:rPr>
        <w:t xml:space="preserve"> </w:t>
      </w:r>
    </w:p>
    <w:p w14:paraId="7E756496" w14:textId="77777777" w:rsidR="0045012A" w:rsidRPr="0045012A" w:rsidRDefault="0045012A" w:rsidP="0001606D">
      <w:pPr>
        <w:numPr>
          <w:ilvl w:val="0"/>
          <w:numId w:val="26"/>
        </w:numPr>
        <w:suppressAutoHyphens/>
        <w:overflowPunct/>
        <w:autoSpaceDE/>
        <w:autoSpaceDN/>
        <w:adjustRightInd/>
        <w:ind w:left="426" w:hanging="426"/>
        <w:jc w:val="both"/>
        <w:textAlignment w:val="auto"/>
        <w:rPr>
          <w:rFonts w:ascii="Book Antiqua" w:hAnsi="Book Antiqua"/>
        </w:rPr>
      </w:pPr>
      <w:r w:rsidRPr="0045012A">
        <w:rPr>
          <w:rFonts w:ascii="Book Antiqua" w:hAnsi="Book Antiqua"/>
        </w:rPr>
        <w:t>Looking after of entire production of Drives &amp; instruments &amp; programming departments in the company.</w:t>
      </w:r>
    </w:p>
    <w:p w14:paraId="78A0D12A" w14:textId="77777777" w:rsidR="0045012A" w:rsidRPr="0045012A" w:rsidRDefault="0045012A" w:rsidP="0001606D">
      <w:pPr>
        <w:numPr>
          <w:ilvl w:val="0"/>
          <w:numId w:val="26"/>
        </w:numPr>
        <w:suppressAutoHyphens/>
        <w:overflowPunct/>
        <w:autoSpaceDE/>
        <w:autoSpaceDN/>
        <w:adjustRightInd/>
        <w:ind w:left="426" w:hanging="426"/>
        <w:jc w:val="both"/>
        <w:textAlignment w:val="auto"/>
        <w:rPr>
          <w:rFonts w:ascii="Book Antiqua" w:hAnsi="Book Antiqua"/>
          <w:b/>
        </w:rPr>
      </w:pPr>
      <w:r w:rsidRPr="0045012A">
        <w:rPr>
          <w:rFonts w:ascii="Book Antiqua" w:hAnsi="Book Antiqua"/>
        </w:rPr>
        <w:t>Collecting the complaints from sites, commissioning the problems at sites &amp; take appropriate actions at site or factory wherever it is convenient.</w:t>
      </w:r>
    </w:p>
    <w:p w14:paraId="4C853011" w14:textId="77777777" w:rsidR="00DE5125" w:rsidRPr="0045012A" w:rsidRDefault="00DE5125" w:rsidP="0001606D">
      <w:pPr>
        <w:overflowPunct/>
        <w:autoSpaceDE/>
        <w:autoSpaceDN/>
        <w:adjustRightInd/>
        <w:jc w:val="both"/>
        <w:textAlignment w:val="auto"/>
        <w:rPr>
          <w:rFonts w:ascii="Book Antiqua" w:hAnsi="Book Antiqua"/>
          <w:color w:val="FF0000"/>
        </w:rPr>
      </w:pPr>
      <w:r w:rsidRPr="0045012A">
        <w:rPr>
          <w:rFonts w:ascii="Book Antiqua" w:hAnsi="Book Antiqua"/>
          <w:color w:val="FF0000"/>
        </w:rPr>
        <w:pict w14:anchorId="39F82F35">
          <v:shape id="_x0000_i1027" type="#_x0000_t75" style="width:1583.9pt;height:3pt" o:hrpct="0" o:hralign="center" o:hr="t">
            <v:imagedata r:id="rId7" o:title="BD21319_"/>
          </v:shape>
        </w:pict>
      </w:r>
    </w:p>
    <w:p w14:paraId="2C91E71A" w14:textId="77777777" w:rsidR="00DE5125" w:rsidRPr="0045012A" w:rsidRDefault="00DE5125" w:rsidP="0001606D">
      <w:pPr>
        <w:jc w:val="both"/>
        <w:outlineLvl w:val="0"/>
        <w:rPr>
          <w:rStyle w:val="Strong"/>
          <w:rFonts w:ascii="Book Antiqua" w:hAnsi="Book Antiqua"/>
          <w:b w:val="0"/>
          <w:bCs/>
        </w:rPr>
      </w:pPr>
      <w:r w:rsidRPr="00E528AB">
        <w:rPr>
          <w:rFonts w:ascii="Book Antiqua" w:hAnsi="Book Antiqua"/>
          <w:b/>
          <w:bCs/>
          <w14:shadow w14:blurRad="50800" w14:dist="38100" w14:dir="2700000" w14:sx="100000" w14:sy="100000" w14:kx="0" w14:ky="0" w14:algn="tl">
            <w14:srgbClr w14:val="000000">
              <w14:alpha w14:val="60000"/>
            </w14:srgbClr>
          </w14:shadow>
        </w:rPr>
        <w:t>EDUCATIONAL CREDENTIALS</w:t>
      </w:r>
    </w:p>
    <w:p w14:paraId="745B8BA3" w14:textId="77777777" w:rsidR="0045012A" w:rsidRPr="0045012A" w:rsidRDefault="0045012A" w:rsidP="008B1F0A">
      <w:pPr>
        <w:suppressAutoHyphens/>
        <w:overflowPunct/>
        <w:autoSpaceDE/>
        <w:autoSpaceDN/>
        <w:adjustRightInd/>
        <w:jc w:val="both"/>
        <w:textAlignment w:val="auto"/>
        <w:rPr>
          <w:rFonts w:ascii="Book Antiqua" w:hAnsi="Book Antiqua"/>
        </w:rPr>
      </w:pPr>
      <w:r w:rsidRPr="0045012A">
        <w:rPr>
          <w:rFonts w:ascii="Book Antiqua" w:hAnsi="Book Antiqua"/>
          <w:b/>
        </w:rPr>
        <w:t>B. E -  ELECTRONICS &amp; COMMUNICATIONS</w:t>
      </w:r>
      <w:r w:rsidRPr="0045012A">
        <w:rPr>
          <w:rFonts w:ascii="Book Antiqua" w:hAnsi="Book Antiqua"/>
        </w:rPr>
        <w:t>, Govt. Engg. College, Modasa, North Gujarat University, 2004</w:t>
      </w:r>
      <w:r w:rsidR="008B1F0A">
        <w:rPr>
          <w:rFonts w:ascii="Book Antiqua" w:hAnsi="Book Antiqua"/>
        </w:rPr>
        <w:t>.</w:t>
      </w:r>
    </w:p>
    <w:p w14:paraId="7708D915" w14:textId="77777777" w:rsidR="00C0672B" w:rsidRPr="00C0672B" w:rsidRDefault="00C0672B" w:rsidP="0001606D">
      <w:pPr>
        <w:jc w:val="both"/>
        <w:rPr>
          <w:rFonts w:ascii="Book Antiqua" w:hAnsi="Book Antiqua"/>
        </w:rPr>
      </w:pPr>
      <w:r w:rsidRPr="00C0672B">
        <w:rPr>
          <w:rFonts w:ascii="Book Antiqua" w:hAnsi="Book Antiqua"/>
          <w:b/>
        </w:rPr>
        <w:t>Trainings Attended:</w:t>
      </w:r>
      <w:r w:rsidRPr="00C0672B">
        <w:rPr>
          <w:rFonts w:ascii="Book Antiqua" w:hAnsi="Book Antiqua"/>
        </w:rPr>
        <w:t xml:space="preserve"> CITECT SCADA 7.0 - 20th - 22nd Jan 2008 ♦ L&amp;T PLC &amp; Servo Drives - 20 -24 Feb 2011 ♦ </w:t>
      </w:r>
      <w:r w:rsidR="00376345">
        <w:rPr>
          <w:rFonts w:ascii="Book Antiqua" w:hAnsi="Book Antiqua"/>
        </w:rPr>
        <w:t> </w:t>
      </w:r>
      <w:r w:rsidRPr="00C0672B">
        <w:rPr>
          <w:rFonts w:ascii="Book Antiqua" w:hAnsi="Book Antiqua"/>
        </w:rPr>
        <w:t>Tia Portal V11.0 - 7 - 10 Nov 2013 ♦ Simotion Scout V4.3 - 14 - 18 Jun 2014 ♦ Simotion Scout V4.4 - 2016.</w:t>
      </w:r>
    </w:p>
    <w:p w14:paraId="297CF7FC" w14:textId="77777777" w:rsidR="00376345" w:rsidRDefault="00C0672B" w:rsidP="008B1F0A">
      <w:pPr>
        <w:jc w:val="both"/>
        <w:rPr>
          <w:rFonts w:ascii="Book Antiqua" w:hAnsi="Book Antiqua"/>
          <w:b/>
          <w:bCs/>
          <w:lang w:eastAsia="en-IN" w:bidi="sa-IN"/>
        </w:rPr>
      </w:pPr>
      <w:r w:rsidRPr="00C0672B">
        <w:rPr>
          <w:rFonts w:ascii="Book Antiqua" w:hAnsi="Book Antiqua"/>
          <w:b/>
        </w:rPr>
        <w:t>Seminars</w:t>
      </w:r>
      <w:r w:rsidRPr="00C0672B">
        <w:rPr>
          <w:rFonts w:ascii="Book Antiqua" w:hAnsi="Book Antiqua"/>
        </w:rPr>
        <w:t xml:space="preserve"> Attended: Phonix, Siemens, L&amp;T, AB, B&amp;R Company Seminars.</w:t>
      </w:r>
    </w:p>
    <w:p w14:paraId="3A42540A" w14:textId="77777777" w:rsidR="00D376BE" w:rsidRPr="00C0672B" w:rsidRDefault="00D376BE" w:rsidP="0001606D">
      <w:pPr>
        <w:pStyle w:val="Blockquote"/>
        <w:spacing w:before="0" w:after="0"/>
        <w:ind w:left="0" w:right="0"/>
        <w:jc w:val="both"/>
        <w:rPr>
          <w:rFonts w:ascii="Book Antiqua" w:hAnsi="Book Antiqua"/>
          <w:sz w:val="20"/>
          <w:szCs w:val="20"/>
        </w:rPr>
      </w:pPr>
      <w:r w:rsidRPr="00C0672B">
        <w:rPr>
          <w:rFonts w:ascii="Book Antiqua" w:hAnsi="Book Antiqua"/>
          <w:b/>
          <w:bCs/>
          <w:sz w:val="20"/>
          <w:szCs w:val="20"/>
          <w:lang w:eastAsia="en-IN" w:bidi="sa-IN"/>
        </w:rPr>
        <w:t>Cert</w:t>
      </w:r>
      <w:r w:rsidR="00F15BB3" w:rsidRPr="00C0672B">
        <w:rPr>
          <w:rFonts w:ascii="Book Antiqua" w:hAnsi="Book Antiqua"/>
          <w:b/>
          <w:bCs/>
          <w:sz w:val="20"/>
          <w:szCs w:val="20"/>
          <w:lang w:eastAsia="en-IN" w:bidi="sa-IN"/>
        </w:rPr>
        <w:t>i</w:t>
      </w:r>
      <w:r w:rsidRPr="00C0672B">
        <w:rPr>
          <w:rFonts w:ascii="Book Antiqua" w:hAnsi="Book Antiqua"/>
          <w:b/>
          <w:bCs/>
          <w:sz w:val="20"/>
          <w:szCs w:val="20"/>
          <w:lang w:eastAsia="en-IN" w:bidi="sa-IN"/>
        </w:rPr>
        <w:t xml:space="preserve">fications: </w:t>
      </w:r>
      <w:r w:rsidR="0045012A" w:rsidRPr="00C0672B">
        <w:rPr>
          <w:rFonts w:ascii="Book Antiqua" w:hAnsi="Book Antiqua"/>
          <w:sz w:val="20"/>
          <w:szCs w:val="20"/>
        </w:rPr>
        <w:t xml:space="preserve">Certified PLC programmer from Prolific Systems, Baroda for 1 month duration, 2006  </w:t>
      </w:r>
    </w:p>
    <w:p w14:paraId="1D9EE724" w14:textId="77777777" w:rsidR="00F15BB3" w:rsidRPr="00C0672B" w:rsidRDefault="00425986" w:rsidP="0001606D">
      <w:pPr>
        <w:pStyle w:val="Blockquote"/>
        <w:spacing w:before="0" w:after="0"/>
        <w:ind w:left="0" w:right="0"/>
        <w:jc w:val="both"/>
        <w:rPr>
          <w:rFonts w:ascii="Book Antiqua" w:hAnsi="Book Antiqua"/>
          <w:b/>
          <w:bCs/>
          <w:sz w:val="20"/>
          <w:szCs w:val="20"/>
          <w:lang w:val="en-IN"/>
        </w:rPr>
      </w:pPr>
      <w:r w:rsidRPr="00C0672B">
        <w:rPr>
          <w:rFonts w:ascii="Book Antiqua" w:hAnsi="Book Antiqua"/>
          <w:b/>
          <w:bCs/>
          <w:sz w:val="20"/>
          <w:szCs w:val="20"/>
          <w:lang w:val="en-IN"/>
        </w:rPr>
        <w:t xml:space="preserve">Computer Credentials: </w:t>
      </w:r>
      <w:r w:rsidRPr="00C0672B">
        <w:rPr>
          <w:rFonts w:ascii="Book Antiqua" w:hAnsi="Book Antiqua"/>
          <w:sz w:val="20"/>
          <w:szCs w:val="20"/>
          <w:lang w:val="en-IN"/>
        </w:rPr>
        <w:t>Proficient with the use of</w:t>
      </w:r>
      <w:r w:rsidRPr="00C0672B">
        <w:rPr>
          <w:rFonts w:ascii="Book Antiqua" w:hAnsi="Book Antiqua"/>
          <w:b/>
          <w:bCs/>
          <w:sz w:val="20"/>
          <w:szCs w:val="20"/>
          <w:lang w:val="en-IN"/>
        </w:rPr>
        <w:t xml:space="preserve"> </w:t>
      </w:r>
      <w:r w:rsidR="00F15BB3" w:rsidRPr="00C0672B">
        <w:rPr>
          <w:rFonts w:ascii="Book Antiqua" w:hAnsi="Book Antiqua"/>
          <w:bCs/>
          <w:sz w:val="20"/>
          <w:szCs w:val="20"/>
          <w:lang w:val="en-IN"/>
        </w:rPr>
        <w:t>MS Word, MS Office &amp; the Internet.</w:t>
      </w:r>
    </w:p>
    <w:p w14:paraId="74160BF1" w14:textId="77777777" w:rsidR="00D91260" w:rsidRPr="0045012A" w:rsidRDefault="00D91260" w:rsidP="0001606D">
      <w:pPr>
        <w:overflowPunct/>
        <w:autoSpaceDE/>
        <w:autoSpaceDN/>
        <w:adjustRightInd/>
        <w:jc w:val="both"/>
        <w:textAlignment w:val="auto"/>
        <w:rPr>
          <w:rFonts w:ascii="Book Antiqua" w:hAnsi="Book Antiqua"/>
          <w:color w:val="FF0000"/>
        </w:rPr>
      </w:pPr>
      <w:r w:rsidRPr="0045012A">
        <w:rPr>
          <w:rFonts w:ascii="Book Antiqua" w:hAnsi="Book Antiqua"/>
          <w:color w:val="FF0000"/>
        </w:rPr>
        <w:pict w14:anchorId="0137E79D">
          <v:shape id="_x0000_i1028" type="#_x0000_t75" style="width:1583.9pt;height:3pt" o:hrpct="0" o:hralign="center" o:hr="t">
            <v:imagedata r:id="rId7" o:title="BD21319_"/>
          </v:shape>
        </w:pict>
      </w:r>
    </w:p>
    <w:p w14:paraId="0CD521C7" w14:textId="77777777" w:rsidR="00C0672B" w:rsidRDefault="00D91260" w:rsidP="0001606D">
      <w:pPr>
        <w:pStyle w:val="BodyText"/>
        <w:spacing w:after="0"/>
        <w:jc w:val="both"/>
        <w:outlineLvl w:val="0"/>
        <w:rPr>
          <w:rFonts w:ascii="Book Antiqua" w:hAnsi="Book Antiqua"/>
        </w:rPr>
      </w:pPr>
      <w:r w:rsidRPr="00E528AB">
        <w:rPr>
          <w:rFonts w:ascii="Book Antiqua" w:hAnsi="Book Antiqua"/>
          <w:b/>
          <w14:shadow w14:blurRad="50800" w14:dist="38100" w14:dir="2700000" w14:sx="100000" w14:sy="100000" w14:kx="0" w14:ky="0" w14:algn="tl">
            <w14:srgbClr w14:val="000000">
              <w14:alpha w14:val="60000"/>
            </w14:srgbClr>
          </w14:shadow>
        </w:rPr>
        <w:lastRenderedPageBreak/>
        <w:t>PERSONAL DETAILS</w:t>
      </w:r>
      <w:r w:rsidR="00376345" w:rsidRPr="00E528AB">
        <w:rPr>
          <w:rFonts w:ascii="Book Antiqua" w:hAnsi="Book Antiqua"/>
          <w:b/>
          <w14:shadow w14:blurRad="50800" w14:dist="38100" w14:dir="2700000" w14:sx="100000" w14:sy="100000" w14:kx="0" w14:ky="0" w14:algn="tl">
            <w14:srgbClr w14:val="000000">
              <w14:alpha w14:val="60000"/>
            </w14:srgbClr>
          </w14:shadow>
        </w:rPr>
        <w:t xml:space="preserve">: </w:t>
      </w:r>
      <w:r w:rsidR="00F7525A" w:rsidRPr="00C0672B">
        <w:rPr>
          <w:rFonts w:ascii="Book Antiqua" w:hAnsi="Book Antiqua"/>
          <w:b/>
        </w:rPr>
        <w:t xml:space="preserve">DOB: </w:t>
      </w:r>
      <w:r w:rsidR="00C0672B">
        <w:rPr>
          <w:rFonts w:ascii="Book Antiqua" w:hAnsi="Book Antiqua"/>
        </w:rPr>
        <w:t>9th J</w:t>
      </w:r>
      <w:r w:rsidR="00C0672B" w:rsidRPr="00C0672B">
        <w:rPr>
          <w:rFonts w:ascii="Book Antiqua" w:hAnsi="Book Antiqua"/>
        </w:rPr>
        <w:t xml:space="preserve">ul 1982 </w:t>
      </w:r>
      <w:r w:rsidR="00F7525A" w:rsidRPr="00C0672B">
        <w:rPr>
          <w:rFonts w:ascii="Book Antiqua" w:hAnsi="Book Antiqua"/>
        </w:rPr>
        <w:t xml:space="preserve">♦ </w:t>
      </w:r>
      <w:r w:rsidR="00425986" w:rsidRPr="00C0672B">
        <w:rPr>
          <w:rFonts w:ascii="Book Antiqua" w:hAnsi="Book Antiqua"/>
          <w:b/>
        </w:rPr>
        <w:t>Passport details:</w:t>
      </w:r>
      <w:r w:rsidR="00425986" w:rsidRPr="00C0672B">
        <w:rPr>
          <w:rFonts w:ascii="Book Antiqua" w:hAnsi="Book Antiqua"/>
        </w:rPr>
        <w:t xml:space="preserve"> </w:t>
      </w:r>
      <w:r w:rsidR="00B955F3" w:rsidRPr="00B955F3">
        <w:rPr>
          <w:rFonts w:ascii="Book Antiqua" w:hAnsi="Book Antiqua"/>
          <w:b/>
          <w:bCs/>
        </w:rPr>
        <w:t>H8480258</w:t>
      </w:r>
      <w:r w:rsidR="00F7525A" w:rsidRPr="00C0672B">
        <w:rPr>
          <w:rFonts w:ascii="Book Antiqua" w:hAnsi="Book Antiqua"/>
        </w:rPr>
        <w:t xml:space="preserve"> </w:t>
      </w:r>
      <w:r w:rsidR="00376345" w:rsidRPr="00C0672B">
        <w:rPr>
          <w:rFonts w:ascii="Book Antiqua" w:hAnsi="Book Antiqua"/>
        </w:rPr>
        <w:t>♦</w:t>
      </w:r>
      <w:r w:rsidR="00376345">
        <w:rPr>
          <w:rFonts w:ascii="Book Antiqua" w:hAnsi="Book Antiqua"/>
        </w:rPr>
        <w:t xml:space="preserve"> </w:t>
      </w:r>
      <w:r w:rsidRPr="00C0672B">
        <w:rPr>
          <w:rFonts w:ascii="Book Antiqua" w:hAnsi="Book Antiqua"/>
          <w:b/>
        </w:rPr>
        <w:t xml:space="preserve">References: </w:t>
      </w:r>
      <w:r w:rsidRPr="00C0672B">
        <w:rPr>
          <w:rFonts w:ascii="Book Antiqua" w:hAnsi="Book Antiqua"/>
        </w:rPr>
        <w:t>Available on Request</w:t>
      </w:r>
    </w:p>
    <w:p w14:paraId="677D8145" w14:textId="77777777" w:rsidR="008B1F0A" w:rsidRDefault="008B1F0A" w:rsidP="0001606D">
      <w:pPr>
        <w:pStyle w:val="BodyText"/>
        <w:spacing w:after="0"/>
        <w:jc w:val="both"/>
        <w:outlineLvl w:val="0"/>
        <w:rPr>
          <w:rFonts w:ascii="Book Antiqua" w:hAnsi="Book Antiqua"/>
        </w:rPr>
      </w:pPr>
    </w:p>
    <w:p w14:paraId="54D513D3" w14:textId="77777777" w:rsidR="002F6CD9" w:rsidRDefault="0001606D" w:rsidP="0001606D">
      <w:pPr>
        <w:jc w:val="center"/>
        <w:rPr>
          <w:rFonts w:ascii="Book Antiqua" w:hAnsi="Book Antiqua"/>
          <w:b/>
          <w:sz w:val="24"/>
          <w:szCs w:val="24"/>
          <w:u w:val="single"/>
        </w:rPr>
      </w:pPr>
      <w:r w:rsidRPr="0001606D">
        <w:rPr>
          <w:rFonts w:ascii="Book Antiqua" w:hAnsi="Book Antiqua"/>
          <w:b/>
          <w:sz w:val="24"/>
          <w:szCs w:val="24"/>
          <w:u w:val="single"/>
        </w:rPr>
        <w:t xml:space="preserve">ANNEXURE A  - </w:t>
      </w:r>
      <w:r w:rsidR="002F6CD9" w:rsidRPr="0001606D">
        <w:rPr>
          <w:rFonts w:ascii="Book Antiqua" w:hAnsi="Book Antiqua"/>
          <w:b/>
          <w:sz w:val="24"/>
          <w:szCs w:val="24"/>
          <w:u w:val="single"/>
        </w:rPr>
        <w:t xml:space="preserve">PROJECTS DETAILS </w:t>
      </w:r>
      <w:r w:rsidR="00364047">
        <w:rPr>
          <w:rFonts w:ascii="Book Antiqua" w:hAnsi="Book Antiqua"/>
          <w:b/>
          <w:sz w:val="24"/>
          <w:szCs w:val="24"/>
          <w:u w:val="single"/>
        </w:rPr>
        <w:t xml:space="preserve"> </w:t>
      </w:r>
    </w:p>
    <w:p w14:paraId="0D6664BD" w14:textId="77777777" w:rsidR="00364047" w:rsidRPr="00403836" w:rsidRDefault="00364047" w:rsidP="0001606D">
      <w:pPr>
        <w:jc w:val="center"/>
        <w:rPr>
          <w:rFonts w:ascii="Book Antiqua" w:hAnsi="Book Antiqua"/>
          <w:b/>
          <w:u w:val="single"/>
        </w:rPr>
      </w:pPr>
    </w:p>
    <w:p w14:paraId="2C336D65" w14:textId="77777777" w:rsidR="00403836" w:rsidRDefault="00364047" w:rsidP="0001606D">
      <w:pPr>
        <w:jc w:val="both"/>
        <w:rPr>
          <w:rFonts w:ascii="Book Antiqua" w:hAnsi="Book Antiqua"/>
          <w:b/>
          <w:u w:val="single"/>
        </w:rPr>
      </w:pPr>
      <w:r w:rsidRPr="00364047">
        <w:rPr>
          <w:rFonts w:ascii="Book Antiqua" w:hAnsi="Book Antiqua"/>
          <w:b/>
          <w:u w:val="single"/>
        </w:rPr>
        <w:t>PRASHANT WESTPOINT MACHINERY PVT. LTD.</w:t>
      </w:r>
    </w:p>
    <w:p w14:paraId="4BF88126" w14:textId="77777777" w:rsidR="00364047" w:rsidRPr="00364047" w:rsidRDefault="00364047" w:rsidP="0001606D">
      <w:pPr>
        <w:jc w:val="both"/>
        <w:rPr>
          <w:rFonts w:ascii="Book Antiqua" w:hAnsi="Book Antiqua"/>
        </w:rPr>
      </w:pPr>
    </w:p>
    <w:p w14:paraId="177F7742" w14:textId="77777777" w:rsidR="002F6CD9" w:rsidRPr="00403836" w:rsidRDefault="002F6CD9" w:rsidP="0001606D">
      <w:pPr>
        <w:jc w:val="both"/>
        <w:rPr>
          <w:rFonts w:ascii="Book Antiqua" w:hAnsi="Book Antiqua"/>
        </w:rPr>
      </w:pPr>
      <w:r w:rsidRPr="00403836">
        <w:rPr>
          <w:rFonts w:ascii="Book Antiqua" w:hAnsi="Book Antiqua"/>
          <w:b/>
        </w:rPr>
        <w:t>BALL WARPER</w:t>
      </w:r>
      <w:r w:rsidR="00403836">
        <w:rPr>
          <w:rFonts w:ascii="Book Antiqua" w:hAnsi="Book Antiqua"/>
        </w:rPr>
        <w:t xml:space="preserve">: </w:t>
      </w:r>
      <w:r w:rsidR="00403836" w:rsidRPr="00403836">
        <w:rPr>
          <w:rFonts w:ascii="Book Antiqua" w:hAnsi="Book Antiqua"/>
        </w:rPr>
        <w:t>wrapping yarn at beam arriving from bobbins at creel with more accuracy and with predescribed tension</w:t>
      </w:r>
      <w:r w:rsidRPr="00403836">
        <w:rPr>
          <w:rFonts w:ascii="Book Antiqua" w:hAnsi="Book Antiqua"/>
        </w:rPr>
        <w:t>.</w:t>
      </w:r>
    </w:p>
    <w:p w14:paraId="100EDA66" w14:textId="77777777" w:rsidR="002F6CD9" w:rsidRDefault="002F6CD9" w:rsidP="0001606D">
      <w:pPr>
        <w:jc w:val="both"/>
        <w:rPr>
          <w:rFonts w:ascii="Book Antiqua" w:hAnsi="Book Antiqua"/>
        </w:rPr>
      </w:pPr>
      <w:r w:rsidRPr="00403836">
        <w:rPr>
          <w:rFonts w:ascii="Book Antiqua" w:hAnsi="Book Antiqua"/>
          <w:b/>
        </w:rPr>
        <w:t>TOOLS:</w:t>
      </w:r>
      <w:r w:rsidRPr="00403836">
        <w:rPr>
          <w:rFonts w:ascii="Book Antiqua" w:hAnsi="Book Antiqua"/>
        </w:rPr>
        <w:t xml:space="preserve"> B&amp;R X20 </w:t>
      </w:r>
      <w:r w:rsidR="00403836" w:rsidRPr="00403836">
        <w:rPr>
          <w:rFonts w:ascii="Book Antiqua" w:hAnsi="Book Antiqua"/>
        </w:rPr>
        <w:t>series</w:t>
      </w:r>
      <w:r w:rsidRPr="00403836">
        <w:rPr>
          <w:rFonts w:ascii="Book Antiqua" w:hAnsi="Book Antiqua"/>
        </w:rPr>
        <w:t xml:space="preserve"> PLC, PP45 </w:t>
      </w:r>
      <w:r w:rsidR="00403836" w:rsidRPr="00403836">
        <w:rPr>
          <w:rFonts w:ascii="Book Antiqua" w:hAnsi="Book Antiqua"/>
        </w:rPr>
        <w:t>small</w:t>
      </w:r>
      <w:r w:rsidRPr="00403836">
        <w:rPr>
          <w:rFonts w:ascii="Book Antiqua" w:hAnsi="Book Antiqua"/>
        </w:rPr>
        <w:t xml:space="preserve"> 5.4” </w:t>
      </w:r>
      <w:r w:rsidR="00403836" w:rsidRPr="00403836">
        <w:rPr>
          <w:rFonts w:ascii="Book Antiqua" w:hAnsi="Book Antiqua"/>
        </w:rPr>
        <w:t xml:space="preserve">display, danfoss make </w:t>
      </w:r>
      <w:r w:rsidRPr="00403836">
        <w:rPr>
          <w:rFonts w:ascii="Book Antiqua" w:hAnsi="Book Antiqua"/>
        </w:rPr>
        <w:t xml:space="preserve">FC 301 11 KW AC </w:t>
      </w:r>
      <w:r w:rsidR="00403836" w:rsidRPr="00403836">
        <w:rPr>
          <w:rFonts w:ascii="Book Antiqua" w:hAnsi="Book Antiqua"/>
        </w:rPr>
        <w:t>variable drive</w:t>
      </w:r>
      <w:r w:rsidR="005622D3">
        <w:rPr>
          <w:rFonts w:ascii="Book Antiqua" w:hAnsi="Book Antiqua"/>
        </w:rPr>
        <w:t>.</w:t>
      </w:r>
    </w:p>
    <w:p w14:paraId="24DD301B" w14:textId="77777777" w:rsidR="005622D3" w:rsidRPr="00403836" w:rsidRDefault="005622D3" w:rsidP="0001606D">
      <w:pPr>
        <w:jc w:val="both"/>
        <w:rPr>
          <w:rFonts w:ascii="Book Antiqua" w:hAnsi="Book Antiqua"/>
        </w:rPr>
      </w:pPr>
    </w:p>
    <w:p w14:paraId="548B465C" w14:textId="77777777" w:rsidR="002F6CD9" w:rsidRPr="00403836" w:rsidRDefault="002F6CD9" w:rsidP="0001606D">
      <w:pPr>
        <w:jc w:val="both"/>
        <w:rPr>
          <w:rFonts w:ascii="Book Antiqua" w:hAnsi="Book Antiqua"/>
        </w:rPr>
      </w:pPr>
      <w:r w:rsidRPr="00403836">
        <w:rPr>
          <w:rFonts w:ascii="Book Antiqua" w:hAnsi="Book Antiqua"/>
          <w:b/>
        </w:rPr>
        <w:t>LCB:</w:t>
      </w:r>
      <w:r w:rsidR="00403836">
        <w:rPr>
          <w:rFonts w:ascii="Book Antiqua" w:hAnsi="Book Antiqua"/>
        </w:rPr>
        <w:t xml:space="preserve"> </w:t>
      </w:r>
      <w:r w:rsidR="00403836" w:rsidRPr="00403836">
        <w:rPr>
          <w:rFonts w:ascii="Book Antiqua" w:hAnsi="Book Antiqua"/>
        </w:rPr>
        <w:t>wrapping yarn (thick) in beam arriving from rope dying machine</w:t>
      </w:r>
      <w:r w:rsidRPr="00403836">
        <w:rPr>
          <w:rFonts w:ascii="Book Antiqua" w:hAnsi="Book Antiqua"/>
        </w:rPr>
        <w:t>.</w:t>
      </w:r>
    </w:p>
    <w:p w14:paraId="7E172D5B" w14:textId="77777777" w:rsidR="002F6CD9" w:rsidRDefault="002F6CD9" w:rsidP="0001606D">
      <w:pPr>
        <w:jc w:val="both"/>
        <w:rPr>
          <w:rFonts w:ascii="Book Antiqua" w:hAnsi="Book Antiqua"/>
        </w:rPr>
      </w:pPr>
      <w:r w:rsidRPr="00403836">
        <w:rPr>
          <w:rFonts w:ascii="Book Antiqua" w:hAnsi="Book Antiqua"/>
          <w:b/>
        </w:rPr>
        <w:t>TOOLS:</w:t>
      </w:r>
      <w:r w:rsidRPr="00403836">
        <w:rPr>
          <w:rFonts w:ascii="Book Antiqua" w:hAnsi="Book Antiqua"/>
        </w:rPr>
        <w:t xml:space="preserve"> B&amp;R X20 </w:t>
      </w:r>
      <w:r w:rsidR="00403836" w:rsidRPr="00403836">
        <w:rPr>
          <w:rFonts w:ascii="Book Antiqua" w:hAnsi="Book Antiqua"/>
        </w:rPr>
        <w:t>series</w:t>
      </w:r>
      <w:r w:rsidRPr="00403836">
        <w:rPr>
          <w:rFonts w:ascii="Book Antiqua" w:hAnsi="Book Antiqua"/>
        </w:rPr>
        <w:t xml:space="preserve"> PLC, PP45 </w:t>
      </w:r>
      <w:r w:rsidR="00403836" w:rsidRPr="00403836">
        <w:rPr>
          <w:rFonts w:ascii="Book Antiqua" w:hAnsi="Book Antiqua"/>
        </w:rPr>
        <w:t>small</w:t>
      </w:r>
      <w:r w:rsidRPr="00403836">
        <w:rPr>
          <w:rFonts w:ascii="Book Antiqua" w:hAnsi="Book Antiqua"/>
        </w:rPr>
        <w:t xml:space="preserve"> 5.4” </w:t>
      </w:r>
      <w:r w:rsidR="00403836" w:rsidRPr="00403836">
        <w:rPr>
          <w:rFonts w:ascii="Book Antiqua" w:hAnsi="Book Antiqua"/>
        </w:rPr>
        <w:t xml:space="preserve">display, danfoss make </w:t>
      </w:r>
      <w:r w:rsidRPr="00403836">
        <w:rPr>
          <w:rFonts w:ascii="Book Antiqua" w:hAnsi="Book Antiqua"/>
        </w:rPr>
        <w:t xml:space="preserve">FC 301 30 KW AC </w:t>
      </w:r>
      <w:r w:rsidR="00403836" w:rsidRPr="00403836">
        <w:rPr>
          <w:rFonts w:ascii="Book Antiqua" w:hAnsi="Book Antiqua"/>
        </w:rPr>
        <w:t>variable drive</w:t>
      </w:r>
      <w:r w:rsidRPr="00403836">
        <w:rPr>
          <w:rFonts w:ascii="Book Antiqua" w:hAnsi="Book Antiqua"/>
        </w:rPr>
        <w:t>.</w:t>
      </w:r>
    </w:p>
    <w:p w14:paraId="5A33F883" w14:textId="77777777" w:rsidR="005622D3" w:rsidRPr="00403836" w:rsidRDefault="005622D3" w:rsidP="0001606D">
      <w:pPr>
        <w:jc w:val="both"/>
        <w:rPr>
          <w:rFonts w:ascii="Book Antiqua" w:hAnsi="Book Antiqua"/>
        </w:rPr>
      </w:pPr>
    </w:p>
    <w:p w14:paraId="16D1AE8E" w14:textId="77777777" w:rsidR="002F6CD9" w:rsidRPr="00403836" w:rsidRDefault="002F6CD9" w:rsidP="0001606D">
      <w:pPr>
        <w:jc w:val="both"/>
        <w:rPr>
          <w:rFonts w:ascii="Book Antiqua" w:hAnsi="Book Antiqua"/>
        </w:rPr>
      </w:pPr>
      <w:r w:rsidRPr="00403836">
        <w:rPr>
          <w:rFonts w:ascii="Book Antiqua" w:hAnsi="Book Antiqua"/>
          <w:b/>
        </w:rPr>
        <w:t>DIRECT WARPER:</w:t>
      </w:r>
      <w:r w:rsidR="00403836">
        <w:rPr>
          <w:rFonts w:ascii="Book Antiqua" w:hAnsi="Book Antiqua"/>
        </w:rPr>
        <w:t xml:space="preserve"> </w:t>
      </w:r>
      <w:r w:rsidR="00403836" w:rsidRPr="00403836">
        <w:rPr>
          <w:rFonts w:ascii="Book Antiqua" w:hAnsi="Book Antiqua"/>
        </w:rPr>
        <w:t xml:space="preserve">wrapping yarn (thin) in beam arriving from </w:t>
      </w:r>
      <w:r w:rsidRPr="00403836">
        <w:rPr>
          <w:rFonts w:ascii="Book Antiqua" w:hAnsi="Book Antiqua"/>
        </w:rPr>
        <w:t>H-</w:t>
      </w:r>
      <w:r w:rsidR="00403836" w:rsidRPr="00403836">
        <w:rPr>
          <w:rFonts w:ascii="Book Antiqua" w:hAnsi="Book Antiqua"/>
        </w:rPr>
        <w:t>creel.</w:t>
      </w:r>
    </w:p>
    <w:p w14:paraId="052245D2" w14:textId="77777777" w:rsidR="002F6CD9" w:rsidRDefault="002F6CD9" w:rsidP="0001606D">
      <w:pPr>
        <w:jc w:val="both"/>
        <w:rPr>
          <w:rFonts w:ascii="Book Antiqua" w:hAnsi="Book Antiqua"/>
        </w:rPr>
      </w:pPr>
      <w:r w:rsidRPr="00403836">
        <w:rPr>
          <w:rFonts w:ascii="Book Antiqua" w:hAnsi="Book Antiqua"/>
          <w:b/>
        </w:rPr>
        <w:t>TOOLS</w:t>
      </w:r>
      <w:r w:rsidRPr="00403836">
        <w:rPr>
          <w:rFonts w:ascii="Book Antiqua" w:hAnsi="Book Antiqua"/>
        </w:rPr>
        <w:t xml:space="preserve">: B&amp;R 2003 </w:t>
      </w:r>
      <w:r w:rsidR="00403836" w:rsidRPr="00403836">
        <w:rPr>
          <w:rFonts w:ascii="Book Antiqua" w:hAnsi="Book Antiqua"/>
        </w:rPr>
        <w:t>series</w:t>
      </w:r>
      <w:r w:rsidRPr="00403836">
        <w:rPr>
          <w:rFonts w:ascii="Book Antiqua" w:hAnsi="Book Antiqua"/>
        </w:rPr>
        <w:t xml:space="preserve"> CPU, 10.4” TFT </w:t>
      </w:r>
      <w:r w:rsidR="00403836" w:rsidRPr="00403836">
        <w:rPr>
          <w:rFonts w:ascii="Book Antiqua" w:hAnsi="Book Antiqua"/>
        </w:rPr>
        <w:t>touch display</w:t>
      </w:r>
      <w:r w:rsidRPr="00403836">
        <w:rPr>
          <w:rFonts w:ascii="Book Antiqua" w:hAnsi="Book Antiqua"/>
        </w:rPr>
        <w:t xml:space="preserve">, </w:t>
      </w:r>
      <w:r w:rsidR="00403836" w:rsidRPr="00403836">
        <w:rPr>
          <w:rFonts w:ascii="Book Antiqua" w:hAnsi="Book Antiqua"/>
        </w:rPr>
        <w:t xml:space="preserve">danfoss make </w:t>
      </w:r>
      <w:r w:rsidRPr="00403836">
        <w:rPr>
          <w:rFonts w:ascii="Book Antiqua" w:hAnsi="Book Antiqua"/>
        </w:rPr>
        <w:t xml:space="preserve">FC 302 11 KW AC </w:t>
      </w:r>
      <w:r w:rsidR="00403836" w:rsidRPr="00403836">
        <w:rPr>
          <w:rFonts w:ascii="Book Antiqua" w:hAnsi="Book Antiqua"/>
        </w:rPr>
        <w:t>variable drive.</w:t>
      </w:r>
    </w:p>
    <w:p w14:paraId="0EDD40AA" w14:textId="77777777" w:rsidR="005622D3" w:rsidRPr="00403836" w:rsidRDefault="005622D3" w:rsidP="0001606D">
      <w:pPr>
        <w:jc w:val="both"/>
        <w:rPr>
          <w:rFonts w:ascii="Book Antiqua" w:hAnsi="Book Antiqua"/>
        </w:rPr>
      </w:pPr>
    </w:p>
    <w:p w14:paraId="59067626" w14:textId="77777777" w:rsidR="002F6CD9" w:rsidRPr="00403836" w:rsidRDefault="002F6CD9" w:rsidP="0001606D">
      <w:pPr>
        <w:jc w:val="both"/>
        <w:rPr>
          <w:rFonts w:ascii="Book Antiqua" w:hAnsi="Book Antiqua"/>
        </w:rPr>
      </w:pPr>
      <w:r w:rsidRPr="00403836">
        <w:rPr>
          <w:rFonts w:ascii="Book Antiqua" w:hAnsi="Book Antiqua"/>
          <w:b/>
        </w:rPr>
        <w:t>SIZING MACHINE:</w:t>
      </w:r>
      <w:r w:rsidR="00403836">
        <w:rPr>
          <w:rFonts w:ascii="Book Antiqua" w:hAnsi="Book Antiqua"/>
        </w:rPr>
        <w:t xml:space="preserve"> </w:t>
      </w:r>
      <w:r w:rsidR="00403836" w:rsidRPr="00403836">
        <w:rPr>
          <w:rFonts w:ascii="Book Antiqua" w:hAnsi="Book Antiqua"/>
        </w:rPr>
        <w:t xml:space="preserve">wrapping the yarnsheet </w:t>
      </w:r>
      <w:r w:rsidRPr="00403836">
        <w:rPr>
          <w:rFonts w:ascii="Book Antiqua" w:hAnsi="Book Antiqua"/>
        </w:rPr>
        <w:t>(</w:t>
      </w:r>
      <w:r w:rsidR="00403836" w:rsidRPr="00403836">
        <w:rPr>
          <w:rFonts w:ascii="Book Antiqua" w:hAnsi="Book Antiqua"/>
        </w:rPr>
        <w:t>fine) in the beam after many processes from cylinders</w:t>
      </w:r>
      <w:r w:rsidRPr="00403836">
        <w:rPr>
          <w:rFonts w:ascii="Book Antiqua" w:hAnsi="Book Antiqua"/>
        </w:rPr>
        <w:t>.</w:t>
      </w:r>
    </w:p>
    <w:p w14:paraId="67EF7914" w14:textId="77777777" w:rsidR="002F6CD9" w:rsidRPr="00403836" w:rsidRDefault="002F6CD9" w:rsidP="0001606D">
      <w:pPr>
        <w:jc w:val="both"/>
        <w:rPr>
          <w:rFonts w:ascii="Book Antiqua" w:hAnsi="Book Antiqua"/>
        </w:rPr>
      </w:pPr>
      <w:r w:rsidRPr="00403836">
        <w:rPr>
          <w:rFonts w:ascii="Book Antiqua" w:hAnsi="Book Antiqua"/>
          <w:b/>
        </w:rPr>
        <w:t>TOOLS:</w:t>
      </w:r>
      <w:r w:rsidRPr="00403836">
        <w:rPr>
          <w:rFonts w:ascii="Book Antiqua" w:hAnsi="Book Antiqua"/>
        </w:rPr>
        <w:t xml:space="preserve"> B&amp;R 2003 </w:t>
      </w:r>
      <w:r w:rsidR="00403836" w:rsidRPr="00403836">
        <w:rPr>
          <w:rFonts w:ascii="Book Antiqua" w:hAnsi="Book Antiqua"/>
        </w:rPr>
        <w:t>series</w:t>
      </w:r>
      <w:r w:rsidRPr="00403836">
        <w:rPr>
          <w:rFonts w:ascii="Book Antiqua" w:hAnsi="Book Antiqua"/>
        </w:rPr>
        <w:t xml:space="preserve"> CPU, 10.4” OR 15” TFT </w:t>
      </w:r>
      <w:r w:rsidR="00403836" w:rsidRPr="00403836">
        <w:rPr>
          <w:rFonts w:ascii="Book Antiqua" w:hAnsi="Book Antiqua"/>
        </w:rPr>
        <w:t>touch display</w:t>
      </w:r>
      <w:r w:rsidRPr="00403836">
        <w:rPr>
          <w:rFonts w:ascii="Book Antiqua" w:hAnsi="Book Antiqua"/>
        </w:rPr>
        <w:t xml:space="preserve">, </w:t>
      </w:r>
      <w:r w:rsidR="00403836" w:rsidRPr="00403836">
        <w:rPr>
          <w:rFonts w:ascii="Book Antiqua" w:hAnsi="Book Antiqua"/>
        </w:rPr>
        <w:t>danfoss make or lenze servo drive as per customer requirement</w:t>
      </w:r>
      <w:r w:rsidRPr="00403836">
        <w:rPr>
          <w:rFonts w:ascii="Book Antiqua" w:hAnsi="Book Antiqua"/>
        </w:rPr>
        <w:t xml:space="preserve">, </w:t>
      </w:r>
      <w:r w:rsidR="00403836" w:rsidRPr="00403836">
        <w:rPr>
          <w:rFonts w:ascii="Book Antiqua" w:hAnsi="Book Antiqua"/>
        </w:rPr>
        <w:t>moisure controller</w:t>
      </w:r>
      <w:r w:rsidRPr="00403836">
        <w:rPr>
          <w:rFonts w:ascii="Book Antiqua" w:hAnsi="Book Antiqua"/>
        </w:rPr>
        <w:t xml:space="preserve">(MAHLO), </w:t>
      </w:r>
      <w:r w:rsidR="00403836" w:rsidRPr="00403836">
        <w:rPr>
          <w:rFonts w:ascii="Book Antiqua" w:hAnsi="Book Antiqua"/>
        </w:rPr>
        <w:t xml:space="preserve">pressure transducers, drive synchronization and communication with </w:t>
      </w:r>
      <w:r w:rsidRPr="00403836">
        <w:rPr>
          <w:rFonts w:ascii="Book Antiqua" w:hAnsi="Book Antiqua"/>
        </w:rPr>
        <w:t xml:space="preserve">PLC </w:t>
      </w:r>
      <w:r w:rsidR="00403836" w:rsidRPr="00403836">
        <w:rPr>
          <w:rFonts w:ascii="Book Antiqua" w:hAnsi="Book Antiqua"/>
        </w:rPr>
        <w:t xml:space="preserve">using can protocol and </w:t>
      </w:r>
      <w:r w:rsidRPr="00403836">
        <w:rPr>
          <w:rFonts w:ascii="Book Antiqua" w:hAnsi="Book Antiqua"/>
        </w:rPr>
        <w:t>CPU-</w:t>
      </w:r>
      <w:r w:rsidR="00403836" w:rsidRPr="00403836">
        <w:rPr>
          <w:rFonts w:ascii="Book Antiqua" w:hAnsi="Book Antiqua"/>
        </w:rPr>
        <w:t xml:space="preserve">display communication on serial. </w:t>
      </w:r>
    </w:p>
    <w:p w14:paraId="6904D5F8" w14:textId="77777777" w:rsidR="002F6CD9" w:rsidRPr="00403836" w:rsidRDefault="002F6CD9" w:rsidP="0001606D">
      <w:pPr>
        <w:jc w:val="both"/>
        <w:rPr>
          <w:rFonts w:ascii="Book Antiqua" w:hAnsi="Book Antiqua"/>
        </w:rPr>
      </w:pPr>
    </w:p>
    <w:p w14:paraId="799185E6" w14:textId="77777777" w:rsidR="002F6CD9" w:rsidRPr="00403836" w:rsidRDefault="00403836" w:rsidP="0001606D">
      <w:pPr>
        <w:jc w:val="both"/>
        <w:rPr>
          <w:rFonts w:ascii="Book Antiqua" w:hAnsi="Book Antiqua"/>
        </w:rPr>
      </w:pPr>
      <w:r>
        <w:rPr>
          <w:rFonts w:ascii="Book Antiqua" w:hAnsi="Book Antiqua"/>
        </w:rPr>
        <w:t>S</w:t>
      </w:r>
      <w:r w:rsidRPr="00403836">
        <w:rPr>
          <w:rFonts w:ascii="Book Antiqua" w:hAnsi="Book Antiqua"/>
        </w:rPr>
        <w:t xml:space="preserve">imotion and sinamics based drive and </w:t>
      </w:r>
      <w:r w:rsidR="002F6CD9" w:rsidRPr="00403836">
        <w:rPr>
          <w:rFonts w:ascii="Book Antiqua" w:hAnsi="Book Antiqua"/>
        </w:rPr>
        <w:t xml:space="preserve">PLC </w:t>
      </w:r>
      <w:r w:rsidRPr="00403836">
        <w:rPr>
          <w:rFonts w:ascii="Book Antiqua" w:hAnsi="Book Antiqua"/>
        </w:rPr>
        <w:t xml:space="preserve">unit. simotion </w:t>
      </w:r>
      <w:r w:rsidR="002F6CD9" w:rsidRPr="00403836">
        <w:rPr>
          <w:rFonts w:ascii="Book Antiqua" w:hAnsi="Book Antiqua"/>
        </w:rPr>
        <w:t xml:space="preserve">D435-2, BLM, SMC-30 </w:t>
      </w:r>
      <w:r w:rsidRPr="00403836">
        <w:rPr>
          <w:rFonts w:ascii="Book Antiqua" w:hAnsi="Book Antiqua"/>
        </w:rPr>
        <w:t>for encoders, motor modules for each section motor</w:t>
      </w:r>
      <w:r w:rsidR="002F6CD9" w:rsidRPr="00403836">
        <w:rPr>
          <w:rFonts w:ascii="Book Antiqua" w:hAnsi="Book Antiqua"/>
        </w:rPr>
        <w:t xml:space="preserve">, CX32-2 </w:t>
      </w:r>
      <w:r w:rsidRPr="00403836">
        <w:rPr>
          <w:rFonts w:ascii="Book Antiqua" w:hAnsi="Book Antiqua"/>
        </w:rPr>
        <w:t>for axis expansion</w:t>
      </w:r>
      <w:r w:rsidR="002F6CD9" w:rsidRPr="00403836">
        <w:rPr>
          <w:rFonts w:ascii="Book Antiqua" w:hAnsi="Book Antiqua"/>
        </w:rPr>
        <w:t xml:space="preserve">, MP377 </w:t>
      </w:r>
      <w:r w:rsidRPr="00403836">
        <w:rPr>
          <w:rFonts w:ascii="Book Antiqua" w:hAnsi="Book Antiqua"/>
        </w:rPr>
        <w:t>and</w:t>
      </w:r>
      <w:r w:rsidR="002F6CD9" w:rsidRPr="00403836">
        <w:rPr>
          <w:rFonts w:ascii="Book Antiqua" w:hAnsi="Book Antiqua"/>
        </w:rPr>
        <w:t xml:space="preserve"> TP1500 </w:t>
      </w:r>
      <w:r w:rsidRPr="00403836">
        <w:rPr>
          <w:rFonts w:ascii="Book Antiqua" w:hAnsi="Book Antiqua"/>
        </w:rPr>
        <w:t xml:space="preserve">comfort panels, </w:t>
      </w:r>
      <w:r w:rsidR="002F6CD9" w:rsidRPr="00403836">
        <w:rPr>
          <w:rFonts w:ascii="Book Antiqua" w:hAnsi="Book Antiqua"/>
        </w:rPr>
        <w:t xml:space="preserve">TP144B </w:t>
      </w:r>
      <w:r w:rsidRPr="00403836">
        <w:rPr>
          <w:rFonts w:ascii="Book Antiqua" w:hAnsi="Book Antiqua"/>
        </w:rPr>
        <w:t xml:space="preserve">panels, remote diagnostics in </w:t>
      </w:r>
      <w:r w:rsidR="002F6CD9" w:rsidRPr="00403836">
        <w:rPr>
          <w:rFonts w:ascii="Book Antiqua" w:hAnsi="Book Antiqua"/>
        </w:rPr>
        <w:t xml:space="preserve">WINCC </w:t>
      </w:r>
      <w:r w:rsidRPr="00403836">
        <w:rPr>
          <w:rFonts w:ascii="Book Antiqua" w:hAnsi="Book Antiqua"/>
        </w:rPr>
        <w:t xml:space="preserve">through webserver, recipes, data logging in </w:t>
      </w:r>
      <w:r w:rsidR="002F6CD9" w:rsidRPr="00403836">
        <w:rPr>
          <w:rFonts w:ascii="Book Antiqua" w:hAnsi="Book Antiqua"/>
        </w:rPr>
        <w:t xml:space="preserve">HMI </w:t>
      </w:r>
      <w:r w:rsidRPr="00403836">
        <w:rPr>
          <w:rFonts w:ascii="Book Antiqua" w:hAnsi="Book Antiqua"/>
        </w:rPr>
        <w:t>through vbscripting</w:t>
      </w:r>
      <w:r w:rsidR="002F6CD9" w:rsidRPr="00403836">
        <w:rPr>
          <w:rFonts w:ascii="Book Antiqua" w:hAnsi="Book Antiqua"/>
        </w:rPr>
        <w:t>.</w:t>
      </w:r>
    </w:p>
    <w:p w14:paraId="5ECABD97" w14:textId="77777777" w:rsidR="002F6CD9" w:rsidRPr="00403836" w:rsidRDefault="002F6CD9" w:rsidP="0001606D">
      <w:pPr>
        <w:jc w:val="both"/>
        <w:rPr>
          <w:rFonts w:ascii="Book Antiqua" w:hAnsi="Book Antiqua"/>
        </w:rPr>
      </w:pPr>
    </w:p>
    <w:p w14:paraId="22D83F92" w14:textId="77777777" w:rsidR="002F6CD9" w:rsidRPr="00403836" w:rsidRDefault="002F6CD9" w:rsidP="0001606D">
      <w:pPr>
        <w:jc w:val="both"/>
        <w:rPr>
          <w:rFonts w:ascii="Book Antiqua" w:hAnsi="Book Antiqua"/>
          <w:b/>
        </w:rPr>
      </w:pPr>
      <w:r w:rsidRPr="00403836">
        <w:rPr>
          <w:rFonts w:ascii="Book Antiqua" w:hAnsi="Book Antiqua"/>
          <w:b/>
        </w:rPr>
        <w:t>INDIGO SHEET DYING MACHINE:</w:t>
      </w:r>
    </w:p>
    <w:p w14:paraId="5D0B853A" w14:textId="77777777" w:rsidR="002F6CD9" w:rsidRPr="00403836" w:rsidRDefault="002F6CD9" w:rsidP="0001606D">
      <w:pPr>
        <w:jc w:val="both"/>
        <w:rPr>
          <w:rFonts w:ascii="Book Antiqua" w:hAnsi="Book Antiqua"/>
        </w:rPr>
      </w:pPr>
      <w:r w:rsidRPr="00403836">
        <w:rPr>
          <w:rFonts w:ascii="Book Antiqua" w:hAnsi="Book Antiqua"/>
        </w:rPr>
        <w:t>It is the machine with maximum operative flexibility for the slasher continuous dyeing, with indigo and other dyestuffs, of denim fabric warps.</w:t>
      </w:r>
    </w:p>
    <w:p w14:paraId="1E02DCF6" w14:textId="77777777" w:rsidR="002F6CD9" w:rsidRPr="00403836" w:rsidRDefault="002F6CD9" w:rsidP="0001606D">
      <w:pPr>
        <w:jc w:val="both"/>
        <w:rPr>
          <w:rFonts w:ascii="Book Antiqua" w:hAnsi="Book Antiqua"/>
        </w:rPr>
      </w:pPr>
      <w:r w:rsidRPr="00403836">
        <w:rPr>
          <w:rFonts w:ascii="Book Antiqua" w:hAnsi="Book Antiqua"/>
          <w:b/>
        </w:rPr>
        <w:t xml:space="preserve">TOOLS </w:t>
      </w:r>
      <w:r w:rsidRPr="00403836">
        <w:rPr>
          <w:rFonts w:ascii="Book Antiqua" w:hAnsi="Book Antiqua"/>
        </w:rPr>
        <w:t xml:space="preserve">: </w:t>
      </w:r>
      <w:r w:rsidR="00403836" w:rsidRPr="00403836">
        <w:rPr>
          <w:rFonts w:ascii="Book Antiqua" w:hAnsi="Book Antiqua"/>
        </w:rPr>
        <w:t xml:space="preserve">simotion and sinamics based drive and </w:t>
      </w:r>
      <w:r w:rsidRPr="00403836">
        <w:rPr>
          <w:rFonts w:ascii="Book Antiqua" w:hAnsi="Book Antiqua"/>
        </w:rPr>
        <w:t xml:space="preserve">PLC </w:t>
      </w:r>
      <w:r w:rsidR="00403836" w:rsidRPr="00403836">
        <w:rPr>
          <w:rFonts w:ascii="Book Antiqua" w:hAnsi="Book Antiqua"/>
        </w:rPr>
        <w:t>unit.</w:t>
      </w:r>
      <w:r w:rsidRPr="00403836">
        <w:rPr>
          <w:rFonts w:ascii="Book Antiqua" w:hAnsi="Book Antiqua"/>
        </w:rPr>
        <w:t xml:space="preserve"> </w:t>
      </w:r>
      <w:r w:rsidR="00403836" w:rsidRPr="00403836">
        <w:rPr>
          <w:rFonts w:ascii="Book Antiqua" w:hAnsi="Book Antiqua"/>
        </w:rPr>
        <w:t>simotion</w:t>
      </w:r>
      <w:r w:rsidRPr="00403836">
        <w:rPr>
          <w:rFonts w:ascii="Book Antiqua" w:hAnsi="Book Antiqua"/>
        </w:rPr>
        <w:t xml:space="preserve"> D435-2, BLM, SMC-30 </w:t>
      </w:r>
      <w:r w:rsidR="00403836" w:rsidRPr="00403836">
        <w:rPr>
          <w:rFonts w:ascii="Book Antiqua" w:hAnsi="Book Antiqua"/>
        </w:rPr>
        <w:t>for encoders, motor modules for each section motor</w:t>
      </w:r>
      <w:r w:rsidRPr="00403836">
        <w:rPr>
          <w:rFonts w:ascii="Book Antiqua" w:hAnsi="Book Antiqua"/>
        </w:rPr>
        <w:t xml:space="preserve">, CX32-2 </w:t>
      </w:r>
      <w:r w:rsidR="00403836" w:rsidRPr="00403836">
        <w:rPr>
          <w:rFonts w:ascii="Book Antiqua" w:hAnsi="Book Antiqua"/>
        </w:rPr>
        <w:t>for axis expansion</w:t>
      </w:r>
      <w:r w:rsidRPr="00403836">
        <w:rPr>
          <w:rFonts w:ascii="Book Antiqua" w:hAnsi="Book Antiqua"/>
        </w:rPr>
        <w:t xml:space="preserve">, MP377 </w:t>
      </w:r>
      <w:r w:rsidR="00403836" w:rsidRPr="00403836">
        <w:rPr>
          <w:rFonts w:ascii="Book Antiqua" w:hAnsi="Book Antiqua"/>
        </w:rPr>
        <w:t>and</w:t>
      </w:r>
      <w:r w:rsidRPr="00403836">
        <w:rPr>
          <w:rFonts w:ascii="Book Antiqua" w:hAnsi="Book Antiqua"/>
        </w:rPr>
        <w:t xml:space="preserve"> TP1500 </w:t>
      </w:r>
      <w:r w:rsidR="00403836" w:rsidRPr="00403836">
        <w:rPr>
          <w:rFonts w:ascii="Book Antiqua" w:hAnsi="Book Antiqua"/>
        </w:rPr>
        <w:t>comfort panels</w:t>
      </w:r>
      <w:r w:rsidRPr="00403836">
        <w:rPr>
          <w:rFonts w:ascii="Book Antiqua" w:hAnsi="Book Antiqua"/>
        </w:rPr>
        <w:t xml:space="preserve">, TP144B </w:t>
      </w:r>
      <w:r w:rsidR="00403836" w:rsidRPr="00403836">
        <w:rPr>
          <w:rFonts w:ascii="Book Antiqua" w:hAnsi="Book Antiqua"/>
        </w:rPr>
        <w:t>panels, remote diagnostics in</w:t>
      </w:r>
      <w:r w:rsidRPr="00403836">
        <w:rPr>
          <w:rFonts w:ascii="Book Antiqua" w:hAnsi="Book Antiqua"/>
        </w:rPr>
        <w:t xml:space="preserve"> WINCC </w:t>
      </w:r>
      <w:r w:rsidR="00403836" w:rsidRPr="00403836">
        <w:rPr>
          <w:rFonts w:ascii="Book Antiqua" w:hAnsi="Book Antiqua"/>
        </w:rPr>
        <w:t>through webserver, recipes, data logging in</w:t>
      </w:r>
      <w:r w:rsidRPr="00403836">
        <w:rPr>
          <w:rFonts w:ascii="Book Antiqua" w:hAnsi="Book Antiqua"/>
        </w:rPr>
        <w:t xml:space="preserve"> HMI </w:t>
      </w:r>
      <w:r w:rsidR="00403836" w:rsidRPr="00403836">
        <w:rPr>
          <w:rFonts w:ascii="Book Antiqua" w:hAnsi="Book Antiqua"/>
        </w:rPr>
        <w:t>through vbscripting</w:t>
      </w:r>
      <w:r w:rsidRPr="00403836">
        <w:rPr>
          <w:rFonts w:ascii="Book Antiqua" w:hAnsi="Book Antiqua"/>
        </w:rPr>
        <w:t xml:space="preserve">. </w:t>
      </w:r>
      <w:r w:rsidR="00403836" w:rsidRPr="00403836">
        <w:rPr>
          <w:rFonts w:ascii="Book Antiqua" w:hAnsi="Book Antiqua"/>
        </w:rPr>
        <w:t xml:space="preserve">scout and </w:t>
      </w:r>
      <w:r w:rsidRPr="00403836">
        <w:rPr>
          <w:rFonts w:ascii="Book Antiqua" w:hAnsi="Book Antiqua"/>
        </w:rPr>
        <w:t xml:space="preserve">TIA </w:t>
      </w:r>
      <w:r w:rsidR="00403836" w:rsidRPr="00403836">
        <w:rPr>
          <w:rFonts w:ascii="Book Antiqua" w:hAnsi="Book Antiqua"/>
        </w:rPr>
        <w:t>portal program through proxy server.</w:t>
      </w:r>
    </w:p>
    <w:p w14:paraId="6EE38981" w14:textId="77777777" w:rsidR="002F6CD9" w:rsidRPr="00403836" w:rsidRDefault="002F6CD9" w:rsidP="0001606D">
      <w:pPr>
        <w:jc w:val="both"/>
        <w:rPr>
          <w:rFonts w:ascii="Book Antiqua" w:hAnsi="Book Antiqua"/>
        </w:rPr>
      </w:pPr>
    </w:p>
    <w:p w14:paraId="2A1F0649" w14:textId="77777777" w:rsidR="002F6CD9" w:rsidRPr="00403836" w:rsidRDefault="002F6CD9" w:rsidP="0001606D">
      <w:pPr>
        <w:jc w:val="both"/>
        <w:rPr>
          <w:rFonts w:ascii="Book Antiqua" w:hAnsi="Book Antiqua"/>
        </w:rPr>
      </w:pPr>
      <w:r w:rsidRPr="00403836">
        <w:rPr>
          <w:rFonts w:ascii="Book Antiqua" w:hAnsi="Book Antiqua"/>
          <w:b/>
        </w:rPr>
        <w:t>ROPE DYING MACHINE</w:t>
      </w:r>
      <w:r w:rsidRPr="00403836">
        <w:rPr>
          <w:rFonts w:ascii="Book Antiqua" w:hAnsi="Book Antiqua"/>
        </w:rPr>
        <w:t>:</w:t>
      </w:r>
    </w:p>
    <w:p w14:paraId="0340F212" w14:textId="77777777" w:rsidR="002F6CD9" w:rsidRPr="00403836" w:rsidRDefault="002F6CD9" w:rsidP="0001606D">
      <w:pPr>
        <w:jc w:val="both"/>
        <w:rPr>
          <w:rFonts w:ascii="Book Antiqua" w:hAnsi="Book Antiqua"/>
        </w:rPr>
      </w:pPr>
      <w:r w:rsidRPr="00403836">
        <w:rPr>
          <w:rFonts w:ascii="Book Antiqua" w:hAnsi="Book Antiqua"/>
        </w:rPr>
        <w:t>High technological content machine for the continuous dyeing, in rope, with indigo and other dyestuffs of denim fabric warps on which to tradition have been added the modernity, the rationality.</w:t>
      </w:r>
    </w:p>
    <w:p w14:paraId="6D933DF4" w14:textId="77777777" w:rsidR="002F6CD9" w:rsidRPr="00403836" w:rsidRDefault="002F6CD9" w:rsidP="0001606D">
      <w:pPr>
        <w:jc w:val="both"/>
        <w:rPr>
          <w:rFonts w:ascii="Book Antiqua" w:hAnsi="Book Antiqua"/>
        </w:rPr>
      </w:pPr>
      <w:r w:rsidRPr="00403836">
        <w:rPr>
          <w:rFonts w:ascii="Book Antiqua" w:hAnsi="Book Antiqua"/>
          <w:b/>
        </w:rPr>
        <w:t xml:space="preserve">TOOLS </w:t>
      </w:r>
      <w:r w:rsidRPr="00403836">
        <w:rPr>
          <w:rFonts w:ascii="Book Antiqua" w:hAnsi="Book Antiqua"/>
        </w:rPr>
        <w:t xml:space="preserve">: </w:t>
      </w:r>
      <w:r w:rsidR="00403836" w:rsidRPr="00403836">
        <w:rPr>
          <w:rFonts w:ascii="Book Antiqua" w:hAnsi="Book Antiqua"/>
        </w:rPr>
        <w:t xml:space="preserve">simotion and sinamics based drive and </w:t>
      </w:r>
      <w:r w:rsidRPr="00403836">
        <w:rPr>
          <w:rFonts w:ascii="Book Antiqua" w:hAnsi="Book Antiqua"/>
        </w:rPr>
        <w:t xml:space="preserve">PLC </w:t>
      </w:r>
      <w:r w:rsidR="00403836" w:rsidRPr="00403836">
        <w:rPr>
          <w:rFonts w:ascii="Book Antiqua" w:hAnsi="Book Antiqua"/>
        </w:rPr>
        <w:t xml:space="preserve">unit. simotion </w:t>
      </w:r>
      <w:r w:rsidRPr="00403836">
        <w:rPr>
          <w:rFonts w:ascii="Book Antiqua" w:hAnsi="Book Antiqua"/>
        </w:rPr>
        <w:t xml:space="preserve">D435-2, BLM, SMC-30 </w:t>
      </w:r>
      <w:r w:rsidR="00403836" w:rsidRPr="00403836">
        <w:rPr>
          <w:rFonts w:ascii="Book Antiqua" w:hAnsi="Book Antiqua"/>
        </w:rPr>
        <w:t>for encoders, motor modules for each section motor</w:t>
      </w:r>
      <w:r w:rsidRPr="00403836">
        <w:rPr>
          <w:rFonts w:ascii="Book Antiqua" w:hAnsi="Book Antiqua"/>
        </w:rPr>
        <w:t xml:space="preserve">, CX32-2 </w:t>
      </w:r>
      <w:r w:rsidR="00403836" w:rsidRPr="00403836">
        <w:rPr>
          <w:rFonts w:ascii="Book Antiqua" w:hAnsi="Book Antiqua"/>
        </w:rPr>
        <w:t>for axis expansion,</w:t>
      </w:r>
      <w:r w:rsidRPr="00403836">
        <w:rPr>
          <w:rFonts w:ascii="Book Antiqua" w:hAnsi="Book Antiqua"/>
        </w:rPr>
        <w:t xml:space="preserve"> MP377 </w:t>
      </w:r>
      <w:r w:rsidR="00403836" w:rsidRPr="00403836">
        <w:rPr>
          <w:rFonts w:ascii="Book Antiqua" w:hAnsi="Book Antiqua"/>
        </w:rPr>
        <w:t>and</w:t>
      </w:r>
      <w:r w:rsidRPr="00403836">
        <w:rPr>
          <w:rFonts w:ascii="Book Antiqua" w:hAnsi="Book Antiqua"/>
        </w:rPr>
        <w:t xml:space="preserve"> TP1500 </w:t>
      </w:r>
      <w:r w:rsidR="00403836" w:rsidRPr="00403836">
        <w:rPr>
          <w:rFonts w:ascii="Book Antiqua" w:hAnsi="Book Antiqua"/>
        </w:rPr>
        <w:t>comfort panels,</w:t>
      </w:r>
      <w:r w:rsidRPr="00403836">
        <w:rPr>
          <w:rFonts w:ascii="Book Antiqua" w:hAnsi="Book Antiqua"/>
        </w:rPr>
        <w:t xml:space="preserve"> TP144B </w:t>
      </w:r>
      <w:r w:rsidR="00403836" w:rsidRPr="00403836">
        <w:rPr>
          <w:rFonts w:ascii="Book Antiqua" w:hAnsi="Book Antiqua"/>
        </w:rPr>
        <w:t xml:space="preserve">panels, remote diagnostics </w:t>
      </w:r>
      <w:r w:rsidRPr="00403836">
        <w:rPr>
          <w:rFonts w:ascii="Book Antiqua" w:hAnsi="Book Antiqua"/>
        </w:rPr>
        <w:t xml:space="preserve">IN WINCC </w:t>
      </w:r>
      <w:r w:rsidR="00403836" w:rsidRPr="00403836">
        <w:rPr>
          <w:rFonts w:ascii="Book Antiqua" w:hAnsi="Book Antiqua"/>
        </w:rPr>
        <w:t>through webserver, recipes</w:t>
      </w:r>
      <w:r w:rsidRPr="00403836">
        <w:rPr>
          <w:rFonts w:ascii="Book Antiqua" w:hAnsi="Book Antiqua"/>
        </w:rPr>
        <w:t xml:space="preserve">, DATA </w:t>
      </w:r>
      <w:r w:rsidR="00403836" w:rsidRPr="00403836">
        <w:rPr>
          <w:rFonts w:ascii="Book Antiqua" w:hAnsi="Book Antiqua"/>
        </w:rPr>
        <w:t xml:space="preserve">logging in </w:t>
      </w:r>
      <w:r w:rsidRPr="00403836">
        <w:rPr>
          <w:rFonts w:ascii="Book Antiqua" w:hAnsi="Book Antiqua"/>
        </w:rPr>
        <w:t xml:space="preserve">HMI </w:t>
      </w:r>
      <w:r w:rsidR="00403836" w:rsidRPr="00403836">
        <w:rPr>
          <w:rFonts w:ascii="Book Antiqua" w:hAnsi="Book Antiqua"/>
        </w:rPr>
        <w:t>through vbscripting</w:t>
      </w:r>
      <w:r w:rsidRPr="00403836">
        <w:rPr>
          <w:rFonts w:ascii="Book Antiqua" w:hAnsi="Book Antiqua"/>
        </w:rPr>
        <w:t>.</w:t>
      </w:r>
    </w:p>
    <w:p w14:paraId="44BCBA4B" w14:textId="77777777" w:rsidR="002F6CD9" w:rsidRPr="00403836" w:rsidRDefault="002F6CD9" w:rsidP="0001606D">
      <w:pPr>
        <w:jc w:val="both"/>
        <w:rPr>
          <w:rFonts w:ascii="Book Antiqua" w:hAnsi="Book Antiqua"/>
        </w:rPr>
      </w:pPr>
    </w:p>
    <w:p w14:paraId="1743BB5F" w14:textId="77777777" w:rsidR="002F6CD9" w:rsidRPr="00403836" w:rsidRDefault="002F6CD9" w:rsidP="0001606D">
      <w:pPr>
        <w:jc w:val="both"/>
        <w:rPr>
          <w:rFonts w:ascii="Book Antiqua" w:hAnsi="Book Antiqua"/>
          <w:b/>
        </w:rPr>
      </w:pPr>
      <w:r w:rsidRPr="00403836">
        <w:rPr>
          <w:rFonts w:ascii="Book Antiqua" w:hAnsi="Book Antiqua"/>
          <w:b/>
        </w:rPr>
        <w:t>BEAM HANDLING STORAGE SYSTEM:</w:t>
      </w:r>
    </w:p>
    <w:p w14:paraId="1C77E31C" w14:textId="77777777" w:rsidR="002F6CD9" w:rsidRPr="00403836" w:rsidRDefault="00403836" w:rsidP="0001606D">
      <w:pPr>
        <w:jc w:val="both"/>
        <w:rPr>
          <w:rFonts w:ascii="Book Antiqua" w:hAnsi="Book Antiqua"/>
        </w:rPr>
      </w:pPr>
      <w:r w:rsidRPr="00403836">
        <w:rPr>
          <w:rFonts w:ascii="Book Antiqua" w:hAnsi="Book Antiqua"/>
        </w:rPr>
        <w:t>Automatically storage and drawing out beams at variable regulated speed, stored 200-250 beams system automatically useful in textile mills</w:t>
      </w:r>
      <w:r w:rsidR="002F6CD9" w:rsidRPr="00403836">
        <w:rPr>
          <w:rFonts w:ascii="Book Antiqua" w:hAnsi="Book Antiqua"/>
        </w:rPr>
        <w:t>.</w:t>
      </w:r>
    </w:p>
    <w:p w14:paraId="3E507A78" w14:textId="77777777" w:rsidR="002F6CD9" w:rsidRPr="00403836" w:rsidRDefault="002F6CD9" w:rsidP="0001606D">
      <w:pPr>
        <w:jc w:val="both"/>
        <w:rPr>
          <w:rFonts w:ascii="Book Antiqua" w:hAnsi="Book Antiqua"/>
        </w:rPr>
      </w:pPr>
      <w:r w:rsidRPr="00403836">
        <w:rPr>
          <w:rFonts w:ascii="Book Antiqua" w:hAnsi="Book Antiqua"/>
          <w:b/>
        </w:rPr>
        <w:t>TOOLS:</w:t>
      </w:r>
      <w:r w:rsidRPr="00403836">
        <w:rPr>
          <w:rFonts w:ascii="Book Antiqua" w:hAnsi="Book Antiqua"/>
        </w:rPr>
        <w:t xml:space="preserve"> B&amp;R X20 </w:t>
      </w:r>
      <w:r w:rsidR="00403836" w:rsidRPr="00403836">
        <w:rPr>
          <w:rFonts w:ascii="Book Antiqua" w:hAnsi="Book Antiqua"/>
        </w:rPr>
        <w:t>system, danfoss</w:t>
      </w:r>
      <w:r w:rsidRPr="00403836">
        <w:rPr>
          <w:rFonts w:ascii="Book Antiqua" w:hAnsi="Book Antiqua"/>
        </w:rPr>
        <w:t xml:space="preserve"> VLT FC302 </w:t>
      </w:r>
      <w:r w:rsidR="00403836" w:rsidRPr="00403836">
        <w:rPr>
          <w:rFonts w:ascii="Book Antiqua" w:hAnsi="Book Antiqua"/>
        </w:rPr>
        <w:t xml:space="preserve">drives, siemens </w:t>
      </w:r>
      <w:r w:rsidRPr="00403836">
        <w:rPr>
          <w:rFonts w:ascii="Book Antiqua" w:hAnsi="Book Antiqua"/>
        </w:rPr>
        <w:t xml:space="preserve">IM151-8 CPU, TP700 </w:t>
      </w:r>
      <w:r w:rsidR="00403836" w:rsidRPr="00403836">
        <w:rPr>
          <w:rFonts w:ascii="Book Antiqua" w:hAnsi="Book Antiqua"/>
        </w:rPr>
        <w:t>comfort panel</w:t>
      </w:r>
      <w:r w:rsidRPr="00403836">
        <w:rPr>
          <w:rFonts w:ascii="Book Antiqua" w:hAnsi="Book Antiqua"/>
        </w:rPr>
        <w:t xml:space="preserve">, G120 </w:t>
      </w:r>
      <w:r w:rsidR="00403836" w:rsidRPr="00403836">
        <w:rPr>
          <w:rFonts w:ascii="Book Antiqua" w:hAnsi="Book Antiqua"/>
        </w:rPr>
        <w:t>drive.</w:t>
      </w:r>
    </w:p>
    <w:p w14:paraId="30772A82" w14:textId="77777777" w:rsidR="002F6CD9" w:rsidRPr="00403836" w:rsidRDefault="002F6CD9" w:rsidP="0001606D">
      <w:pPr>
        <w:jc w:val="both"/>
        <w:rPr>
          <w:rFonts w:ascii="Book Antiqua" w:hAnsi="Book Antiqua"/>
        </w:rPr>
      </w:pPr>
    </w:p>
    <w:p w14:paraId="66A679B1" w14:textId="77777777" w:rsidR="002F6CD9" w:rsidRPr="00403836" w:rsidRDefault="002F6CD9" w:rsidP="0001606D">
      <w:pPr>
        <w:jc w:val="both"/>
        <w:rPr>
          <w:rFonts w:ascii="Book Antiqua" w:hAnsi="Book Antiqua"/>
          <w:b/>
        </w:rPr>
      </w:pPr>
      <w:r w:rsidRPr="00403836">
        <w:rPr>
          <w:rFonts w:ascii="Book Antiqua" w:hAnsi="Book Antiqua"/>
          <w:b/>
        </w:rPr>
        <w:t>KNITTING WARP MACHINE:</w:t>
      </w:r>
    </w:p>
    <w:p w14:paraId="1B976B8C" w14:textId="77777777" w:rsidR="002F6CD9" w:rsidRPr="00403836" w:rsidRDefault="00403836" w:rsidP="0001606D">
      <w:pPr>
        <w:jc w:val="both"/>
        <w:rPr>
          <w:rFonts w:ascii="Book Antiqua" w:hAnsi="Book Antiqua"/>
        </w:rPr>
      </w:pPr>
      <w:r w:rsidRPr="00403836">
        <w:rPr>
          <w:rFonts w:ascii="Book Antiqua" w:hAnsi="Book Antiqua"/>
        </w:rPr>
        <w:t xml:space="preserve">Automatically warping plastic yarn sheets from cones at 1000 mpm speed with accuracy of 1-2ua, diameter calculation with </w:t>
      </w:r>
      <w:r w:rsidR="002F6CD9" w:rsidRPr="00403836">
        <w:rPr>
          <w:rFonts w:ascii="Book Antiqua" w:hAnsi="Book Antiqua"/>
        </w:rPr>
        <w:t xml:space="preserve">PID </w:t>
      </w:r>
      <w:r w:rsidRPr="00403836">
        <w:rPr>
          <w:rFonts w:ascii="Book Antiqua" w:hAnsi="Book Antiqua"/>
        </w:rPr>
        <w:t>and</w:t>
      </w:r>
      <w:r w:rsidR="002F6CD9" w:rsidRPr="00403836">
        <w:rPr>
          <w:rFonts w:ascii="Book Antiqua" w:hAnsi="Book Antiqua"/>
        </w:rPr>
        <w:t xml:space="preserve"> DCC.</w:t>
      </w:r>
    </w:p>
    <w:p w14:paraId="1B059116" w14:textId="77777777" w:rsidR="002F6CD9" w:rsidRPr="00403836" w:rsidRDefault="002F6CD9" w:rsidP="0001606D">
      <w:pPr>
        <w:jc w:val="both"/>
        <w:rPr>
          <w:rFonts w:ascii="Book Antiqua" w:hAnsi="Book Antiqua"/>
        </w:rPr>
      </w:pPr>
      <w:r w:rsidRPr="00403836">
        <w:rPr>
          <w:rFonts w:ascii="Book Antiqua" w:hAnsi="Book Antiqua"/>
          <w:b/>
        </w:rPr>
        <w:t>TOOLS:</w:t>
      </w:r>
      <w:r w:rsidRPr="00403836">
        <w:rPr>
          <w:rFonts w:ascii="Book Antiqua" w:hAnsi="Book Antiqua"/>
        </w:rPr>
        <w:t xml:space="preserve"> </w:t>
      </w:r>
      <w:r w:rsidR="00403836" w:rsidRPr="00403836">
        <w:rPr>
          <w:rFonts w:ascii="Book Antiqua" w:hAnsi="Book Antiqua"/>
        </w:rPr>
        <w:t xml:space="preserve">siemens </w:t>
      </w:r>
      <w:r w:rsidRPr="00403836">
        <w:rPr>
          <w:rFonts w:ascii="Book Antiqua" w:hAnsi="Book Antiqua"/>
        </w:rPr>
        <w:t xml:space="preserve">IM151-8 CPU, TP700 </w:t>
      </w:r>
      <w:r w:rsidR="00403836" w:rsidRPr="00403836">
        <w:rPr>
          <w:rFonts w:ascii="Book Antiqua" w:hAnsi="Book Antiqua"/>
        </w:rPr>
        <w:t>comfort panel</w:t>
      </w:r>
      <w:r w:rsidRPr="00403836">
        <w:rPr>
          <w:rFonts w:ascii="Book Antiqua" w:hAnsi="Book Antiqua"/>
        </w:rPr>
        <w:t xml:space="preserve">, </w:t>
      </w:r>
      <w:r w:rsidR="00403836" w:rsidRPr="00403836">
        <w:rPr>
          <w:rFonts w:ascii="Book Antiqua" w:hAnsi="Book Antiqua"/>
        </w:rPr>
        <w:t>sinamics</w:t>
      </w:r>
      <w:r w:rsidRPr="00403836">
        <w:rPr>
          <w:rFonts w:ascii="Book Antiqua" w:hAnsi="Book Antiqua"/>
        </w:rPr>
        <w:t xml:space="preserve"> S120 </w:t>
      </w:r>
      <w:r w:rsidR="00403836" w:rsidRPr="00403836">
        <w:rPr>
          <w:rFonts w:ascii="Book Antiqua" w:hAnsi="Book Antiqua"/>
        </w:rPr>
        <w:t>drive</w:t>
      </w:r>
      <w:r w:rsidRPr="00403836">
        <w:rPr>
          <w:rFonts w:ascii="Book Antiqua" w:hAnsi="Book Antiqua"/>
        </w:rPr>
        <w:t xml:space="preserve">, CU320 </w:t>
      </w:r>
      <w:r w:rsidR="00403836" w:rsidRPr="00403836">
        <w:rPr>
          <w:rFonts w:ascii="Book Antiqua" w:hAnsi="Book Antiqua"/>
        </w:rPr>
        <w:t>controller.</w:t>
      </w:r>
    </w:p>
    <w:p w14:paraId="3F9BA773" w14:textId="77777777" w:rsidR="002F6CD9" w:rsidRPr="00403836" w:rsidRDefault="002F6CD9" w:rsidP="0001606D">
      <w:pPr>
        <w:jc w:val="both"/>
        <w:rPr>
          <w:rFonts w:ascii="Book Antiqua" w:hAnsi="Book Antiqua"/>
        </w:rPr>
      </w:pPr>
    </w:p>
    <w:p w14:paraId="5173B1EE" w14:textId="77777777" w:rsidR="002F6CD9" w:rsidRPr="00403836" w:rsidRDefault="0001606D" w:rsidP="0001606D">
      <w:pPr>
        <w:jc w:val="both"/>
        <w:rPr>
          <w:rFonts w:ascii="Book Antiqua" w:hAnsi="Book Antiqua"/>
        </w:rPr>
      </w:pPr>
      <w:r w:rsidRPr="00403836">
        <w:rPr>
          <w:rFonts w:ascii="Book Antiqua" w:hAnsi="Book Antiqua"/>
        </w:rPr>
        <w:t>End Users Of Samyak Instruments Are Masibus</w:t>
      </w:r>
      <w:r w:rsidR="002F6CD9" w:rsidRPr="00403836">
        <w:rPr>
          <w:rFonts w:ascii="Book Antiqua" w:hAnsi="Book Antiqua"/>
        </w:rPr>
        <w:t xml:space="preserve">, </w:t>
      </w:r>
      <w:r w:rsidRPr="00403836">
        <w:rPr>
          <w:rFonts w:ascii="Book Antiqua" w:hAnsi="Book Antiqua"/>
        </w:rPr>
        <w:t>Sahjanand Laser, Pharmaleb,</w:t>
      </w:r>
      <w:r w:rsidR="002F6CD9" w:rsidRPr="00403836">
        <w:rPr>
          <w:rFonts w:ascii="Book Antiqua" w:hAnsi="Book Antiqua"/>
        </w:rPr>
        <w:t xml:space="preserve"> INTAS </w:t>
      </w:r>
      <w:r w:rsidRPr="00403836">
        <w:rPr>
          <w:rFonts w:ascii="Book Antiqua" w:hAnsi="Book Antiqua"/>
        </w:rPr>
        <w:t>Pharmasuticals</w:t>
      </w:r>
      <w:r w:rsidR="002F6CD9" w:rsidRPr="00403836">
        <w:rPr>
          <w:rFonts w:ascii="Book Antiqua" w:hAnsi="Book Antiqua"/>
        </w:rPr>
        <w:t>, ISRO, IPR, IPCL (</w:t>
      </w:r>
      <w:r w:rsidRPr="00403836">
        <w:rPr>
          <w:rFonts w:ascii="Book Antiqua" w:hAnsi="Book Antiqua"/>
        </w:rPr>
        <w:t>Baroda</w:t>
      </w:r>
      <w:r w:rsidR="002F6CD9" w:rsidRPr="00403836">
        <w:rPr>
          <w:rFonts w:ascii="Book Antiqua" w:hAnsi="Book Antiqua"/>
        </w:rPr>
        <w:t>), NUCON DRDO (</w:t>
      </w:r>
      <w:r w:rsidRPr="00403836">
        <w:rPr>
          <w:rFonts w:ascii="Book Antiqua" w:hAnsi="Book Antiqua"/>
        </w:rPr>
        <w:t>Delhi), Inductotherm, Electrotherm</w:t>
      </w:r>
      <w:r w:rsidR="002F6CD9" w:rsidRPr="00403836">
        <w:rPr>
          <w:rFonts w:ascii="Book Antiqua" w:hAnsi="Book Antiqua"/>
        </w:rPr>
        <w:t xml:space="preserve">, ABB, </w:t>
      </w:r>
      <w:r w:rsidRPr="00403836">
        <w:rPr>
          <w:rFonts w:ascii="Book Antiqua" w:hAnsi="Book Antiqua"/>
        </w:rPr>
        <w:t>Macons Technologies</w:t>
      </w:r>
      <w:r>
        <w:rPr>
          <w:rFonts w:ascii="Book Antiqua" w:hAnsi="Book Antiqua"/>
        </w:rPr>
        <w:t>.</w:t>
      </w:r>
    </w:p>
    <w:p w14:paraId="5E7DD86B" w14:textId="77777777" w:rsidR="002F6CD9" w:rsidRPr="00403836" w:rsidRDefault="002F6CD9" w:rsidP="0001606D">
      <w:pPr>
        <w:jc w:val="both"/>
        <w:rPr>
          <w:rFonts w:ascii="Book Antiqua" w:hAnsi="Book Antiqua"/>
        </w:rPr>
      </w:pPr>
    </w:p>
    <w:p w14:paraId="1CE45C5C" w14:textId="77777777" w:rsidR="002F6CD9" w:rsidRPr="0001606D" w:rsidRDefault="002F6CD9" w:rsidP="0001606D">
      <w:pPr>
        <w:jc w:val="both"/>
        <w:rPr>
          <w:rFonts w:ascii="Book Antiqua" w:hAnsi="Book Antiqua"/>
          <w:b/>
        </w:rPr>
      </w:pPr>
      <w:r w:rsidRPr="0001606D">
        <w:rPr>
          <w:rFonts w:ascii="Book Antiqua" w:hAnsi="Book Antiqua"/>
          <w:b/>
        </w:rPr>
        <w:t>PROJECT SUMMARY:</w:t>
      </w:r>
      <w:r w:rsidR="0001606D" w:rsidRPr="0001606D">
        <w:rPr>
          <w:rFonts w:ascii="Book Antiqua" w:hAnsi="Book Antiqua"/>
          <w:b/>
        </w:rPr>
        <w:t xml:space="preserve"> Embeded Projects:</w:t>
      </w:r>
    </w:p>
    <w:p w14:paraId="7FB806F1" w14:textId="77777777" w:rsidR="0001606D" w:rsidRPr="00403836" w:rsidRDefault="0001606D" w:rsidP="0001606D">
      <w:pPr>
        <w:jc w:val="both"/>
        <w:rPr>
          <w:rFonts w:ascii="Book Antiqua" w:hAnsi="Book Antiqua"/>
        </w:rPr>
      </w:pPr>
    </w:p>
    <w:p w14:paraId="51EF3D5E" w14:textId="77777777" w:rsidR="002F6CD9" w:rsidRPr="00403836" w:rsidRDefault="002F6CD9" w:rsidP="0001606D">
      <w:pPr>
        <w:jc w:val="both"/>
        <w:rPr>
          <w:rFonts w:ascii="Book Antiqua" w:hAnsi="Book Antiqua"/>
        </w:rPr>
      </w:pPr>
      <w:r w:rsidRPr="00403836">
        <w:rPr>
          <w:rFonts w:ascii="Book Antiqua" w:hAnsi="Book Antiqua"/>
        </w:rPr>
        <w:t>PGC(</w:t>
      </w:r>
      <w:r w:rsidR="0001606D" w:rsidRPr="00403836">
        <w:rPr>
          <w:rFonts w:ascii="Book Antiqua" w:hAnsi="Book Antiqua"/>
        </w:rPr>
        <w:t>Portable Gas Chromatograph</w:t>
      </w:r>
      <w:r w:rsidRPr="00403836">
        <w:rPr>
          <w:rFonts w:ascii="Book Antiqua" w:hAnsi="Book Antiqua"/>
        </w:rPr>
        <w:t xml:space="preserve">) </w:t>
      </w:r>
      <w:r w:rsidRPr="00403836">
        <w:rPr>
          <w:rFonts w:ascii="Book Antiqua" w:hAnsi="Book Antiqua"/>
        </w:rPr>
        <w:tab/>
      </w:r>
      <w:r w:rsidR="0001606D">
        <w:rPr>
          <w:rFonts w:ascii="Book Antiqua" w:hAnsi="Book Antiqua"/>
        </w:rPr>
        <w:tab/>
      </w:r>
      <w:r w:rsidR="0001606D" w:rsidRPr="00403836">
        <w:rPr>
          <w:rFonts w:ascii="Book Antiqua" w:hAnsi="Book Antiqua"/>
        </w:rPr>
        <w:t xml:space="preserve">End User : Nucon </w:t>
      </w:r>
      <w:r w:rsidRPr="00403836">
        <w:rPr>
          <w:rFonts w:ascii="Book Antiqua" w:hAnsi="Book Antiqua"/>
        </w:rPr>
        <w:t>DRDO(</w:t>
      </w:r>
      <w:r w:rsidR="0001606D" w:rsidRPr="00403836">
        <w:rPr>
          <w:rFonts w:ascii="Book Antiqua" w:hAnsi="Book Antiqua"/>
        </w:rPr>
        <w:t>Delhi)</w:t>
      </w:r>
      <w:r w:rsidRPr="00403836">
        <w:rPr>
          <w:rFonts w:ascii="Book Antiqua" w:hAnsi="Book Antiqua"/>
        </w:rPr>
        <w:t xml:space="preserve"> </w:t>
      </w:r>
    </w:p>
    <w:p w14:paraId="621215B0" w14:textId="77777777" w:rsidR="002F6CD9" w:rsidRPr="00403836" w:rsidRDefault="0001606D" w:rsidP="0001606D">
      <w:pPr>
        <w:jc w:val="both"/>
        <w:rPr>
          <w:rFonts w:ascii="Book Antiqua" w:hAnsi="Book Antiqua"/>
        </w:rPr>
      </w:pPr>
      <w:r w:rsidRPr="00403836">
        <w:rPr>
          <w:rFonts w:ascii="Book Antiqua" w:hAnsi="Book Antiqua"/>
        </w:rPr>
        <w:t>Oxygen Analyzer</w:t>
      </w:r>
      <w:r w:rsidR="002F6CD9" w:rsidRPr="00403836">
        <w:rPr>
          <w:rFonts w:ascii="Book Antiqua" w:hAnsi="Book Antiqua"/>
        </w:rPr>
        <w:tab/>
      </w:r>
      <w:r w:rsidR="002F6CD9" w:rsidRPr="00403836">
        <w:rPr>
          <w:rFonts w:ascii="Book Antiqua" w:hAnsi="Book Antiqua"/>
        </w:rPr>
        <w:tab/>
      </w:r>
      <w:r w:rsidR="002F6CD9" w:rsidRPr="00403836">
        <w:rPr>
          <w:rFonts w:ascii="Book Antiqua" w:hAnsi="Book Antiqua"/>
        </w:rPr>
        <w:tab/>
      </w:r>
      <w:r w:rsidR="002F6CD9" w:rsidRPr="00403836">
        <w:rPr>
          <w:rFonts w:ascii="Book Antiqua" w:hAnsi="Book Antiqua"/>
        </w:rPr>
        <w:tab/>
      </w:r>
      <w:r w:rsidRPr="00403836">
        <w:rPr>
          <w:rFonts w:ascii="Book Antiqua" w:hAnsi="Book Antiqua"/>
        </w:rPr>
        <w:t>End User : Alembic, Emerson</w:t>
      </w:r>
    </w:p>
    <w:p w14:paraId="6AD6F945" w14:textId="77777777" w:rsidR="002F6CD9" w:rsidRPr="00403836" w:rsidRDefault="002F6CD9" w:rsidP="0001606D">
      <w:pPr>
        <w:jc w:val="both"/>
        <w:rPr>
          <w:rFonts w:ascii="Book Antiqua" w:hAnsi="Book Antiqua"/>
        </w:rPr>
      </w:pPr>
      <w:r w:rsidRPr="00403836">
        <w:rPr>
          <w:rFonts w:ascii="Book Antiqua" w:hAnsi="Book Antiqua"/>
        </w:rPr>
        <w:t xml:space="preserve">H2 </w:t>
      </w:r>
      <w:r w:rsidR="0001606D" w:rsidRPr="00403836">
        <w:rPr>
          <w:rFonts w:ascii="Book Antiqua" w:hAnsi="Book Antiqua"/>
        </w:rPr>
        <w:t>Analyger</w:t>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0001606D">
        <w:rPr>
          <w:rFonts w:ascii="Book Antiqua" w:hAnsi="Book Antiqua"/>
        </w:rPr>
        <w:tab/>
      </w:r>
      <w:r w:rsidR="0001606D" w:rsidRPr="00403836">
        <w:rPr>
          <w:rFonts w:ascii="Book Antiqua" w:hAnsi="Book Antiqua"/>
        </w:rPr>
        <w:t>End User : Emerson</w:t>
      </w:r>
    </w:p>
    <w:p w14:paraId="5425C154" w14:textId="77777777" w:rsidR="002F6CD9" w:rsidRPr="00403836" w:rsidRDefault="002F6CD9" w:rsidP="0001606D">
      <w:pPr>
        <w:jc w:val="both"/>
        <w:rPr>
          <w:rFonts w:ascii="Book Antiqua" w:hAnsi="Book Antiqua"/>
        </w:rPr>
      </w:pPr>
      <w:r w:rsidRPr="00403836">
        <w:rPr>
          <w:rFonts w:ascii="Book Antiqua" w:hAnsi="Book Antiqua"/>
        </w:rPr>
        <w:t xml:space="preserve">M&amp;C </w:t>
      </w:r>
      <w:r w:rsidR="0001606D" w:rsidRPr="00403836">
        <w:rPr>
          <w:rFonts w:ascii="Book Antiqua" w:hAnsi="Book Antiqua"/>
        </w:rPr>
        <w:t>System</w:t>
      </w:r>
      <w:r w:rsidR="0001606D"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0001606D" w:rsidRPr="00403836">
        <w:rPr>
          <w:rFonts w:ascii="Book Antiqua" w:hAnsi="Book Antiqua"/>
        </w:rPr>
        <w:t xml:space="preserve">End User </w:t>
      </w:r>
      <w:r w:rsidRPr="00403836">
        <w:rPr>
          <w:rFonts w:ascii="Book Antiqua" w:hAnsi="Book Antiqua"/>
        </w:rPr>
        <w:t>: SAC-ISRO, A'BAD</w:t>
      </w:r>
    </w:p>
    <w:p w14:paraId="477697B2" w14:textId="77777777" w:rsidR="002F6CD9" w:rsidRPr="00403836" w:rsidRDefault="002F6CD9" w:rsidP="0001606D">
      <w:pPr>
        <w:jc w:val="both"/>
        <w:rPr>
          <w:rFonts w:ascii="Book Antiqua" w:hAnsi="Book Antiqua"/>
        </w:rPr>
      </w:pPr>
      <w:r w:rsidRPr="00403836">
        <w:rPr>
          <w:rFonts w:ascii="Book Antiqua" w:hAnsi="Book Antiqua"/>
        </w:rPr>
        <w:t>3-</w:t>
      </w:r>
      <w:r w:rsidR="0001606D" w:rsidRPr="00403836">
        <w:rPr>
          <w:rFonts w:ascii="Book Antiqua" w:hAnsi="Book Antiqua"/>
        </w:rPr>
        <w:t>Axis Stepper Motor Control</w:t>
      </w:r>
      <w:r w:rsidRPr="00403836">
        <w:rPr>
          <w:rFonts w:ascii="Book Antiqua" w:hAnsi="Book Antiqua"/>
        </w:rPr>
        <w:tab/>
      </w:r>
      <w:r w:rsidR="0001606D">
        <w:rPr>
          <w:rFonts w:ascii="Book Antiqua" w:hAnsi="Book Antiqua"/>
        </w:rPr>
        <w:tab/>
      </w:r>
      <w:r w:rsidR="0001606D">
        <w:rPr>
          <w:rFonts w:ascii="Book Antiqua" w:hAnsi="Book Antiqua"/>
        </w:rPr>
        <w:tab/>
      </w:r>
      <w:r w:rsidR="0001606D" w:rsidRPr="00403836">
        <w:rPr>
          <w:rFonts w:ascii="Book Antiqua" w:hAnsi="Book Antiqua"/>
        </w:rPr>
        <w:t>End User : Sahjanand Laser</w:t>
      </w:r>
    </w:p>
    <w:p w14:paraId="2BA65BE3" w14:textId="77777777" w:rsidR="002F6CD9" w:rsidRPr="00403836" w:rsidRDefault="0001606D" w:rsidP="0001606D">
      <w:pPr>
        <w:jc w:val="both"/>
        <w:rPr>
          <w:rFonts w:ascii="Book Antiqua" w:hAnsi="Book Antiqua"/>
        </w:rPr>
      </w:pPr>
      <w:r w:rsidRPr="00403836">
        <w:rPr>
          <w:rFonts w:ascii="Book Antiqua" w:hAnsi="Book Antiqua"/>
        </w:rPr>
        <w:lastRenderedPageBreak/>
        <w:t>Flow Meters</w:t>
      </w:r>
      <w:r w:rsidR="002F6CD9" w:rsidRPr="00403836">
        <w:rPr>
          <w:rFonts w:ascii="Book Antiqua" w:hAnsi="Book Antiqua"/>
        </w:rPr>
        <w:tab/>
      </w:r>
      <w:r w:rsidR="002F6CD9" w:rsidRPr="00403836">
        <w:rPr>
          <w:rFonts w:ascii="Book Antiqua" w:hAnsi="Book Antiqua"/>
        </w:rPr>
        <w:tab/>
      </w:r>
      <w:r w:rsidR="002F6CD9" w:rsidRPr="00403836">
        <w:rPr>
          <w:rFonts w:ascii="Book Antiqua" w:hAnsi="Book Antiqua"/>
        </w:rPr>
        <w:tab/>
      </w:r>
      <w:r w:rsidR="002F6CD9" w:rsidRPr="00403836">
        <w:rPr>
          <w:rFonts w:ascii="Book Antiqua" w:hAnsi="Book Antiqua"/>
        </w:rPr>
        <w:tab/>
      </w:r>
      <w:r>
        <w:rPr>
          <w:rFonts w:ascii="Book Antiqua" w:hAnsi="Book Antiqua"/>
        </w:rPr>
        <w:tab/>
      </w:r>
      <w:r w:rsidRPr="00403836">
        <w:rPr>
          <w:rFonts w:ascii="Book Antiqua" w:hAnsi="Book Antiqua"/>
        </w:rPr>
        <w:t>End User : Masibus</w:t>
      </w:r>
    </w:p>
    <w:p w14:paraId="281FCD3D" w14:textId="77777777" w:rsidR="0001606D" w:rsidRDefault="0001606D" w:rsidP="0001606D">
      <w:pPr>
        <w:jc w:val="both"/>
        <w:rPr>
          <w:rFonts w:ascii="Book Antiqua" w:hAnsi="Book Antiqua"/>
        </w:rPr>
      </w:pPr>
    </w:p>
    <w:p w14:paraId="6711525B" w14:textId="77777777" w:rsidR="002F6CD9" w:rsidRDefault="002F6CD9" w:rsidP="0001606D">
      <w:pPr>
        <w:jc w:val="both"/>
        <w:rPr>
          <w:rFonts w:ascii="Book Antiqua" w:hAnsi="Book Antiqua"/>
          <w:b/>
        </w:rPr>
      </w:pPr>
      <w:r w:rsidRPr="0001606D">
        <w:rPr>
          <w:rFonts w:ascii="Book Antiqua" w:hAnsi="Book Antiqua"/>
          <w:b/>
        </w:rPr>
        <w:t xml:space="preserve">PLC, SCADA </w:t>
      </w:r>
      <w:r w:rsidR="0001606D" w:rsidRPr="0001606D">
        <w:rPr>
          <w:rFonts w:ascii="Book Antiqua" w:hAnsi="Book Antiqua"/>
          <w:b/>
        </w:rPr>
        <w:t>Projects:</w:t>
      </w:r>
    </w:p>
    <w:p w14:paraId="1E916BEA" w14:textId="77777777" w:rsidR="0001606D" w:rsidRPr="0001606D" w:rsidRDefault="0001606D" w:rsidP="0001606D">
      <w:pPr>
        <w:jc w:val="both"/>
        <w:rPr>
          <w:rFonts w:ascii="Book Antiqua" w:hAnsi="Book Antiqua"/>
          <w:b/>
        </w:rPr>
      </w:pPr>
    </w:p>
    <w:p w14:paraId="4BE5B757" w14:textId="77777777" w:rsidR="002F6CD9" w:rsidRPr="00403836" w:rsidRDefault="0001606D" w:rsidP="0001606D">
      <w:pPr>
        <w:jc w:val="both"/>
        <w:rPr>
          <w:rFonts w:ascii="Book Antiqua" w:hAnsi="Book Antiqua"/>
        </w:rPr>
      </w:pPr>
      <w:r w:rsidRPr="00403836">
        <w:rPr>
          <w:rFonts w:ascii="Book Antiqua" w:hAnsi="Book Antiqua"/>
        </w:rPr>
        <w:t>Mobile Batching Plant</w:t>
      </w:r>
      <w:r w:rsidR="002F6CD9" w:rsidRPr="00403836">
        <w:rPr>
          <w:rFonts w:ascii="Book Antiqua" w:hAnsi="Book Antiqua"/>
        </w:rPr>
        <w:tab/>
      </w:r>
      <w:r w:rsidR="002F6CD9" w:rsidRPr="00403836">
        <w:rPr>
          <w:rFonts w:ascii="Book Antiqua" w:hAnsi="Book Antiqua"/>
        </w:rPr>
        <w:tab/>
      </w:r>
      <w:r w:rsidR="002F6CD9" w:rsidRPr="00403836">
        <w:rPr>
          <w:rFonts w:ascii="Book Antiqua" w:hAnsi="Book Antiqua"/>
        </w:rPr>
        <w:tab/>
        <w:t xml:space="preserve">  </w:t>
      </w:r>
      <w:r>
        <w:rPr>
          <w:rFonts w:ascii="Book Antiqua" w:hAnsi="Book Antiqua"/>
        </w:rPr>
        <w:tab/>
      </w:r>
      <w:r w:rsidRPr="00403836">
        <w:rPr>
          <w:rFonts w:ascii="Book Antiqua" w:hAnsi="Book Antiqua"/>
        </w:rPr>
        <w:t>End User : Macons Pvt. Ltd.</w:t>
      </w:r>
    </w:p>
    <w:p w14:paraId="46B75B73" w14:textId="77777777" w:rsidR="002F6CD9" w:rsidRPr="00403836" w:rsidRDefault="0001606D" w:rsidP="0001606D">
      <w:pPr>
        <w:jc w:val="both"/>
        <w:rPr>
          <w:rFonts w:ascii="Book Antiqua" w:hAnsi="Book Antiqua"/>
        </w:rPr>
      </w:pPr>
      <w:r w:rsidRPr="00403836">
        <w:rPr>
          <w:rFonts w:ascii="Book Antiqua" w:hAnsi="Book Antiqua"/>
        </w:rPr>
        <w:t>Cocrete Batching And Mixing Plant  End User : Macons Pvt. Ltd</w:t>
      </w:r>
      <w:r w:rsidR="002F6CD9" w:rsidRPr="00403836">
        <w:rPr>
          <w:rFonts w:ascii="Book Antiqua" w:hAnsi="Book Antiqua"/>
        </w:rPr>
        <w:t>.</w:t>
      </w:r>
    </w:p>
    <w:p w14:paraId="033C1243" w14:textId="77777777" w:rsidR="002F6CD9" w:rsidRPr="00403836" w:rsidRDefault="0001606D" w:rsidP="0001606D">
      <w:pPr>
        <w:jc w:val="both"/>
        <w:rPr>
          <w:rFonts w:ascii="Book Antiqua" w:hAnsi="Book Antiqua"/>
        </w:rPr>
      </w:pPr>
      <w:r w:rsidRPr="00403836">
        <w:rPr>
          <w:rFonts w:ascii="Book Antiqua" w:hAnsi="Book Antiqua"/>
        </w:rPr>
        <w:t>Gas Filling Tank System</w:t>
      </w:r>
      <w:r w:rsidRPr="00403836">
        <w:rPr>
          <w:rFonts w:ascii="Book Antiqua" w:hAnsi="Book Antiqua"/>
        </w:rPr>
        <w:tab/>
      </w:r>
      <w:r w:rsidRPr="00403836">
        <w:rPr>
          <w:rFonts w:ascii="Book Antiqua" w:hAnsi="Book Antiqua"/>
        </w:rPr>
        <w:tab/>
        <w:t xml:space="preserve">  </w:t>
      </w:r>
      <w:r>
        <w:rPr>
          <w:rFonts w:ascii="Book Antiqua" w:hAnsi="Book Antiqua"/>
        </w:rPr>
        <w:tab/>
      </w:r>
      <w:r>
        <w:rPr>
          <w:rFonts w:ascii="Book Antiqua" w:hAnsi="Book Antiqua"/>
        </w:rPr>
        <w:tab/>
      </w:r>
      <w:r w:rsidRPr="00403836">
        <w:rPr>
          <w:rFonts w:ascii="Book Antiqua" w:hAnsi="Book Antiqua"/>
        </w:rPr>
        <w:t xml:space="preserve">End User : </w:t>
      </w:r>
      <w:r w:rsidR="002F6CD9" w:rsidRPr="00403836">
        <w:rPr>
          <w:rFonts w:ascii="Book Antiqua" w:hAnsi="Book Antiqua"/>
        </w:rPr>
        <w:t xml:space="preserve">IPCL, </w:t>
      </w:r>
      <w:r w:rsidRPr="00403836">
        <w:rPr>
          <w:rFonts w:ascii="Book Antiqua" w:hAnsi="Book Antiqua"/>
        </w:rPr>
        <w:t>Baroda</w:t>
      </w:r>
    </w:p>
    <w:p w14:paraId="329552C2" w14:textId="77777777" w:rsidR="002F6CD9" w:rsidRPr="00403836" w:rsidRDefault="0001606D" w:rsidP="0001606D">
      <w:pPr>
        <w:jc w:val="both"/>
        <w:rPr>
          <w:rFonts w:ascii="Book Antiqua" w:hAnsi="Book Antiqua"/>
        </w:rPr>
      </w:pPr>
      <w:r w:rsidRPr="00403836">
        <w:rPr>
          <w:rFonts w:ascii="Book Antiqua" w:hAnsi="Book Antiqua"/>
        </w:rPr>
        <w:t xml:space="preserve">Mobile Batching Plant With </w:t>
      </w:r>
      <w:r w:rsidR="002F6CD9" w:rsidRPr="00403836">
        <w:rPr>
          <w:rFonts w:ascii="Book Antiqua" w:hAnsi="Book Antiqua"/>
        </w:rPr>
        <w:t>SCADA</w:t>
      </w:r>
      <w:r w:rsidR="002F6CD9" w:rsidRPr="00403836">
        <w:rPr>
          <w:rFonts w:ascii="Book Antiqua" w:hAnsi="Book Antiqua"/>
        </w:rPr>
        <w:tab/>
        <w:t xml:space="preserve">  </w:t>
      </w:r>
      <w:r>
        <w:rPr>
          <w:rFonts w:ascii="Book Antiqua" w:hAnsi="Book Antiqua"/>
        </w:rPr>
        <w:tab/>
      </w:r>
      <w:r w:rsidRPr="00403836">
        <w:rPr>
          <w:rFonts w:ascii="Book Antiqua" w:hAnsi="Book Antiqua"/>
        </w:rPr>
        <w:t>End User : Macons Pvt. Ltd.</w:t>
      </w:r>
    </w:p>
    <w:p w14:paraId="25949BB8" w14:textId="77777777" w:rsidR="002F6CD9" w:rsidRPr="00403836" w:rsidRDefault="002F6CD9" w:rsidP="0001606D">
      <w:pPr>
        <w:jc w:val="both"/>
        <w:rPr>
          <w:rFonts w:ascii="Book Antiqua" w:hAnsi="Book Antiqua"/>
        </w:rPr>
      </w:pPr>
      <w:r w:rsidRPr="00403836">
        <w:rPr>
          <w:rFonts w:ascii="Book Antiqua" w:hAnsi="Book Antiqua"/>
        </w:rPr>
        <w:t>BMPE3040</w:t>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0001606D" w:rsidRPr="00403836">
        <w:rPr>
          <w:rFonts w:ascii="Book Antiqua" w:hAnsi="Book Antiqua"/>
        </w:rPr>
        <w:t>End User : Macons Pvt. Ltd</w:t>
      </w:r>
      <w:r w:rsidRPr="00403836">
        <w:rPr>
          <w:rFonts w:ascii="Book Antiqua" w:hAnsi="Book Antiqua"/>
        </w:rPr>
        <w:t>.</w:t>
      </w:r>
    </w:p>
    <w:p w14:paraId="5126B803" w14:textId="77777777" w:rsidR="002F6CD9" w:rsidRPr="00403836" w:rsidRDefault="002F6CD9" w:rsidP="0001606D">
      <w:pPr>
        <w:jc w:val="both"/>
        <w:rPr>
          <w:rFonts w:ascii="Book Antiqua" w:hAnsi="Book Antiqua"/>
        </w:rPr>
      </w:pPr>
      <w:r w:rsidRPr="00403836">
        <w:rPr>
          <w:rFonts w:ascii="Book Antiqua" w:hAnsi="Book Antiqua"/>
        </w:rPr>
        <w:t>RMC3040</w:t>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0001606D" w:rsidRPr="00403836">
        <w:rPr>
          <w:rFonts w:ascii="Book Antiqua" w:hAnsi="Book Antiqua"/>
        </w:rPr>
        <w:t>End User : Macons Pvt. Ltd</w:t>
      </w:r>
      <w:r w:rsidRPr="00403836">
        <w:rPr>
          <w:rFonts w:ascii="Book Antiqua" w:hAnsi="Book Antiqua"/>
        </w:rPr>
        <w:t>.</w:t>
      </w:r>
    </w:p>
    <w:p w14:paraId="556E2095" w14:textId="77777777" w:rsidR="002F6CD9" w:rsidRPr="00403836" w:rsidRDefault="002F6CD9" w:rsidP="0001606D">
      <w:pPr>
        <w:jc w:val="both"/>
        <w:rPr>
          <w:rFonts w:ascii="Book Antiqua" w:hAnsi="Book Antiqua"/>
        </w:rPr>
      </w:pPr>
      <w:r w:rsidRPr="00403836">
        <w:rPr>
          <w:rFonts w:ascii="Book Antiqua" w:hAnsi="Book Antiqua"/>
        </w:rPr>
        <w:t>RMC6040</w:t>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0001606D" w:rsidRPr="00403836">
        <w:rPr>
          <w:rFonts w:ascii="Book Antiqua" w:hAnsi="Book Antiqua"/>
        </w:rPr>
        <w:t>End User : Macons Pvt. Ltd.</w:t>
      </w:r>
    </w:p>
    <w:p w14:paraId="7CE4D7A1" w14:textId="77777777" w:rsidR="002F6CD9" w:rsidRPr="00403836" w:rsidRDefault="002F6CD9" w:rsidP="0001606D">
      <w:pPr>
        <w:jc w:val="both"/>
        <w:rPr>
          <w:rFonts w:ascii="Book Antiqua" w:hAnsi="Book Antiqua"/>
        </w:rPr>
      </w:pPr>
      <w:r w:rsidRPr="00403836">
        <w:rPr>
          <w:rFonts w:ascii="Book Antiqua" w:hAnsi="Book Antiqua"/>
        </w:rPr>
        <w:t>RMC4555</w:t>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Pr="00403836">
        <w:rPr>
          <w:rFonts w:ascii="Book Antiqua" w:hAnsi="Book Antiqua"/>
        </w:rPr>
        <w:tab/>
      </w:r>
      <w:r w:rsidR="0001606D" w:rsidRPr="00403836">
        <w:rPr>
          <w:rFonts w:ascii="Book Antiqua" w:hAnsi="Book Antiqua"/>
        </w:rPr>
        <w:t>End User : Macons Pvt. Ltd.</w:t>
      </w:r>
    </w:p>
    <w:p w14:paraId="72314414" w14:textId="77777777" w:rsidR="002F6CD9" w:rsidRPr="00403836" w:rsidRDefault="0001606D" w:rsidP="0001606D">
      <w:pPr>
        <w:jc w:val="both"/>
        <w:rPr>
          <w:rFonts w:ascii="Book Antiqua" w:hAnsi="Book Antiqua"/>
        </w:rPr>
      </w:pPr>
      <w:r w:rsidRPr="00403836">
        <w:rPr>
          <w:rFonts w:ascii="Book Antiqua" w:hAnsi="Book Antiqua"/>
        </w:rPr>
        <w:t>Blister Packing Machine</w:t>
      </w:r>
      <w:r w:rsidRPr="00403836">
        <w:rPr>
          <w:rFonts w:ascii="Book Antiqua" w:hAnsi="Book Antiqua"/>
        </w:rPr>
        <w:tab/>
      </w:r>
      <w:r w:rsidRPr="00403836">
        <w:rPr>
          <w:rFonts w:ascii="Book Antiqua" w:hAnsi="Book Antiqua"/>
        </w:rPr>
        <w:tab/>
        <w:t xml:space="preserve">  </w:t>
      </w:r>
      <w:r>
        <w:rPr>
          <w:rFonts w:ascii="Book Antiqua" w:hAnsi="Book Antiqua"/>
        </w:rPr>
        <w:tab/>
      </w:r>
      <w:r>
        <w:rPr>
          <w:rFonts w:ascii="Book Antiqua" w:hAnsi="Book Antiqua"/>
        </w:rPr>
        <w:tab/>
      </w:r>
      <w:r w:rsidRPr="00403836">
        <w:rPr>
          <w:rFonts w:ascii="Book Antiqua" w:hAnsi="Book Antiqua"/>
        </w:rPr>
        <w:t>End User : Parle Global</w:t>
      </w:r>
      <w:r w:rsidR="00F514E7">
        <w:rPr>
          <w:rFonts w:ascii="Book Antiqua" w:hAnsi="Book Antiqua"/>
        </w:rPr>
        <w:t xml:space="preserve"> Pvt. Ltd.</w:t>
      </w:r>
    </w:p>
    <w:p w14:paraId="670DB890" w14:textId="77777777" w:rsidR="002F6CD9" w:rsidRPr="00403836" w:rsidRDefault="0001606D" w:rsidP="0001606D">
      <w:pPr>
        <w:jc w:val="both"/>
        <w:rPr>
          <w:rFonts w:ascii="Book Antiqua" w:hAnsi="Book Antiqua"/>
        </w:rPr>
      </w:pPr>
      <w:r w:rsidRPr="00403836">
        <w:rPr>
          <w:rFonts w:ascii="Book Antiqua" w:hAnsi="Book Antiqua"/>
        </w:rPr>
        <w:t>Tablet Compression Machine</w:t>
      </w:r>
      <w:r w:rsidRPr="00403836">
        <w:rPr>
          <w:rFonts w:ascii="Book Antiqua" w:hAnsi="Book Antiqua"/>
        </w:rPr>
        <w:tab/>
      </w:r>
      <w:r w:rsidRPr="00403836">
        <w:rPr>
          <w:rFonts w:ascii="Book Antiqua" w:hAnsi="Book Antiqua"/>
        </w:rPr>
        <w:tab/>
      </w:r>
      <w:r>
        <w:rPr>
          <w:rFonts w:ascii="Book Antiqua" w:hAnsi="Book Antiqua"/>
        </w:rPr>
        <w:tab/>
      </w:r>
      <w:r w:rsidRPr="00403836">
        <w:rPr>
          <w:rFonts w:ascii="Book Antiqua" w:hAnsi="Book Antiqua"/>
        </w:rPr>
        <w:t>End User : Parle Global</w:t>
      </w:r>
      <w:r w:rsidR="00F514E7">
        <w:rPr>
          <w:rFonts w:ascii="Book Antiqua" w:hAnsi="Book Antiqua"/>
        </w:rPr>
        <w:t xml:space="preserve"> Pvt. Ltd.</w:t>
      </w:r>
    </w:p>
    <w:p w14:paraId="146E4B8D" w14:textId="77777777" w:rsidR="002F6CD9" w:rsidRPr="00403836" w:rsidRDefault="0001606D" w:rsidP="0001606D">
      <w:pPr>
        <w:jc w:val="both"/>
        <w:rPr>
          <w:rFonts w:ascii="Book Antiqua" w:hAnsi="Book Antiqua"/>
        </w:rPr>
      </w:pPr>
      <w:r w:rsidRPr="00403836">
        <w:rPr>
          <w:rFonts w:ascii="Book Antiqua" w:hAnsi="Book Antiqua"/>
        </w:rPr>
        <w:t>Tablet Coater Machine</w:t>
      </w:r>
      <w:r w:rsidRPr="00403836">
        <w:rPr>
          <w:rFonts w:ascii="Book Antiqua" w:hAnsi="Book Antiqua"/>
        </w:rPr>
        <w:tab/>
      </w:r>
      <w:r w:rsidRPr="00403836">
        <w:rPr>
          <w:rFonts w:ascii="Book Antiqua" w:hAnsi="Book Antiqua"/>
        </w:rPr>
        <w:tab/>
      </w:r>
      <w:r w:rsidRPr="00403836">
        <w:rPr>
          <w:rFonts w:ascii="Book Antiqua" w:hAnsi="Book Antiqua"/>
        </w:rPr>
        <w:tab/>
        <w:t xml:space="preserve">  </w:t>
      </w:r>
      <w:r>
        <w:rPr>
          <w:rFonts w:ascii="Book Antiqua" w:hAnsi="Book Antiqua"/>
        </w:rPr>
        <w:tab/>
      </w:r>
      <w:r w:rsidRPr="00403836">
        <w:rPr>
          <w:rFonts w:ascii="Book Antiqua" w:hAnsi="Book Antiqua"/>
        </w:rPr>
        <w:t>End User : Parle Global</w:t>
      </w:r>
      <w:r w:rsidR="00F514E7">
        <w:rPr>
          <w:rFonts w:ascii="Book Antiqua" w:hAnsi="Book Antiqua"/>
        </w:rPr>
        <w:t xml:space="preserve"> Pvt. Ltd.</w:t>
      </w:r>
    </w:p>
    <w:p w14:paraId="66550E87" w14:textId="77777777" w:rsidR="002F6CD9" w:rsidRPr="00403836" w:rsidRDefault="0001606D" w:rsidP="0001606D">
      <w:pPr>
        <w:jc w:val="both"/>
        <w:rPr>
          <w:rFonts w:ascii="Book Antiqua" w:hAnsi="Book Antiqua"/>
        </w:rPr>
      </w:pPr>
      <w:r w:rsidRPr="00403836">
        <w:rPr>
          <w:rFonts w:ascii="Book Antiqua" w:hAnsi="Book Antiqua"/>
        </w:rPr>
        <w:t>Capsule Filling Machine</w:t>
      </w:r>
      <w:r w:rsidRPr="00403836">
        <w:rPr>
          <w:rFonts w:ascii="Book Antiqua" w:hAnsi="Book Antiqua"/>
        </w:rPr>
        <w:tab/>
      </w:r>
      <w:r w:rsidRPr="00403836">
        <w:rPr>
          <w:rFonts w:ascii="Book Antiqua" w:hAnsi="Book Antiqua"/>
        </w:rPr>
        <w:tab/>
        <w:t xml:space="preserve"> </w:t>
      </w:r>
      <w:r>
        <w:rPr>
          <w:rFonts w:ascii="Book Antiqua" w:hAnsi="Book Antiqua"/>
        </w:rPr>
        <w:tab/>
      </w:r>
      <w:r>
        <w:rPr>
          <w:rFonts w:ascii="Book Antiqua" w:hAnsi="Book Antiqua"/>
        </w:rPr>
        <w:tab/>
      </w:r>
      <w:r w:rsidRPr="00403836">
        <w:rPr>
          <w:rFonts w:ascii="Book Antiqua" w:hAnsi="Book Antiqua"/>
        </w:rPr>
        <w:t>End User : Parle Global</w:t>
      </w:r>
      <w:r w:rsidR="00F514E7">
        <w:rPr>
          <w:rFonts w:ascii="Book Antiqua" w:hAnsi="Book Antiqua"/>
        </w:rPr>
        <w:t xml:space="preserve"> Pvt. Ltd.</w:t>
      </w:r>
    </w:p>
    <w:p w14:paraId="681B349F" w14:textId="77777777" w:rsidR="002F6CD9" w:rsidRPr="00403836" w:rsidRDefault="002F6CD9" w:rsidP="0001606D">
      <w:pPr>
        <w:jc w:val="both"/>
        <w:rPr>
          <w:rFonts w:ascii="Book Antiqua" w:hAnsi="Book Antiqua"/>
        </w:rPr>
      </w:pPr>
    </w:p>
    <w:p w14:paraId="76BEA0F5" w14:textId="77777777" w:rsidR="002F6CD9" w:rsidRPr="00403836" w:rsidRDefault="002F6CD9" w:rsidP="0001606D">
      <w:pPr>
        <w:jc w:val="both"/>
        <w:rPr>
          <w:rFonts w:ascii="Book Antiqua" w:hAnsi="Book Antiqua"/>
        </w:rPr>
      </w:pPr>
      <w:r w:rsidRPr="00403836">
        <w:rPr>
          <w:rFonts w:ascii="Book Antiqua" w:hAnsi="Book Antiqua"/>
          <w:b/>
          <w:u w:val="single"/>
        </w:rPr>
        <w:t>PROJECT DETAILS AT SAMYAK INSTRUMENTATION PVT. LTD</w:t>
      </w:r>
      <w:r w:rsidRPr="00403836">
        <w:rPr>
          <w:rFonts w:ascii="Book Antiqua" w:hAnsi="Book Antiqua"/>
        </w:rPr>
        <w:t xml:space="preserve">.:          </w:t>
      </w:r>
    </w:p>
    <w:p w14:paraId="0A31D81C" w14:textId="77777777" w:rsidR="00403836" w:rsidRDefault="00403836" w:rsidP="0001606D">
      <w:pPr>
        <w:jc w:val="both"/>
        <w:rPr>
          <w:rFonts w:ascii="Book Antiqua" w:hAnsi="Book Antiqua"/>
        </w:rPr>
      </w:pPr>
    </w:p>
    <w:p w14:paraId="353C5C73" w14:textId="77777777" w:rsidR="002F6CD9" w:rsidRPr="00403836" w:rsidRDefault="002F6CD9" w:rsidP="0001606D">
      <w:pPr>
        <w:jc w:val="both"/>
        <w:rPr>
          <w:rFonts w:ascii="Book Antiqua" w:hAnsi="Book Antiqua"/>
          <w:b/>
        </w:rPr>
      </w:pPr>
      <w:r w:rsidRPr="00403836">
        <w:rPr>
          <w:rFonts w:ascii="Book Antiqua" w:hAnsi="Book Antiqua"/>
          <w:b/>
        </w:rPr>
        <w:t>EMBEDED:</w:t>
      </w:r>
      <w:r w:rsidR="00403836" w:rsidRPr="00403836">
        <w:rPr>
          <w:rFonts w:ascii="Book Antiqua" w:hAnsi="Book Antiqua"/>
          <w:b/>
        </w:rPr>
        <w:t xml:space="preserve"> </w:t>
      </w:r>
      <w:r w:rsidRPr="00403836">
        <w:rPr>
          <w:rFonts w:ascii="Book Antiqua" w:hAnsi="Book Antiqua"/>
          <w:b/>
        </w:rPr>
        <w:t>PGC (PORTABLE GAS CHROMATOGRAPH):</w:t>
      </w:r>
    </w:p>
    <w:p w14:paraId="67B37D0B" w14:textId="77777777" w:rsidR="00403836" w:rsidRDefault="00403836" w:rsidP="0001606D">
      <w:pPr>
        <w:jc w:val="both"/>
        <w:rPr>
          <w:rFonts w:ascii="Book Antiqua" w:hAnsi="Book Antiqua"/>
        </w:rPr>
      </w:pPr>
    </w:p>
    <w:p w14:paraId="6BD103F5" w14:textId="77777777" w:rsidR="002F6CD9" w:rsidRPr="00403836" w:rsidRDefault="002F6CD9" w:rsidP="0001606D">
      <w:pPr>
        <w:jc w:val="both"/>
        <w:rPr>
          <w:rFonts w:ascii="Book Antiqua" w:hAnsi="Book Antiqua"/>
        </w:rPr>
      </w:pPr>
      <w:r w:rsidRPr="00403836">
        <w:rPr>
          <w:rFonts w:ascii="Book Antiqua" w:hAnsi="Book Antiqua"/>
        </w:rPr>
        <w:t xml:space="preserve">Detecting &amp; Measuring the Strength &amp; Area of the explosion in the range of 0.25Km to 1.75Km, Showing off on the Chromatograph Bar on LCD Display, Gathering and Save the day-to-day data on the NVRAM mounting on the circuit board, Controlling 4 heaters and one for Flow Rate, Deriving the Chromatograph Bar on three different Programming Mode, Using µProcessor as a Master Device and µController as a Slave Device.  </w:t>
      </w:r>
    </w:p>
    <w:p w14:paraId="4C91BC99" w14:textId="77777777" w:rsidR="002F6CD9" w:rsidRPr="00403836" w:rsidRDefault="002F6CD9" w:rsidP="0001606D">
      <w:pPr>
        <w:jc w:val="both"/>
        <w:rPr>
          <w:rFonts w:ascii="Book Antiqua" w:hAnsi="Book Antiqua"/>
        </w:rPr>
      </w:pPr>
      <w:r w:rsidRPr="00403836">
        <w:rPr>
          <w:rFonts w:ascii="Book Antiqua" w:hAnsi="Book Antiqua"/>
        </w:rPr>
        <w:t>Tools using for Development: Dynamic C (Z80), Keil C (µController 89S52), ORCAD (PCB designing).</w:t>
      </w:r>
    </w:p>
    <w:p w14:paraId="0DFD1752" w14:textId="77777777" w:rsidR="002F6CD9" w:rsidRPr="0001606D" w:rsidRDefault="0001606D" w:rsidP="0001606D">
      <w:pPr>
        <w:jc w:val="both"/>
        <w:rPr>
          <w:rFonts w:ascii="Book Antiqua" w:hAnsi="Book Antiqua"/>
          <w:b/>
        </w:rPr>
      </w:pPr>
      <w:r w:rsidRPr="0001606D">
        <w:rPr>
          <w:rFonts w:ascii="Book Antiqua" w:hAnsi="Book Antiqua"/>
          <w:b/>
        </w:rPr>
        <w:t xml:space="preserve">End User: Nucon </w:t>
      </w:r>
      <w:r w:rsidR="002F6CD9" w:rsidRPr="0001606D">
        <w:rPr>
          <w:rFonts w:ascii="Book Antiqua" w:hAnsi="Book Antiqua"/>
          <w:b/>
        </w:rPr>
        <w:t>DRDO (</w:t>
      </w:r>
      <w:r w:rsidRPr="0001606D">
        <w:rPr>
          <w:rFonts w:ascii="Book Antiqua" w:hAnsi="Book Antiqua"/>
          <w:b/>
        </w:rPr>
        <w:t>Delhi)</w:t>
      </w:r>
    </w:p>
    <w:p w14:paraId="4174612E" w14:textId="77777777" w:rsidR="002F6CD9" w:rsidRPr="00403836" w:rsidRDefault="002F6CD9" w:rsidP="0001606D">
      <w:pPr>
        <w:jc w:val="both"/>
        <w:rPr>
          <w:rFonts w:ascii="Book Antiqua" w:hAnsi="Book Antiqua"/>
        </w:rPr>
      </w:pPr>
    </w:p>
    <w:p w14:paraId="28C10AFD" w14:textId="77777777" w:rsidR="002F6CD9" w:rsidRPr="00403836" w:rsidRDefault="002F6CD9" w:rsidP="0001606D">
      <w:pPr>
        <w:jc w:val="both"/>
        <w:rPr>
          <w:rFonts w:ascii="Book Antiqua" w:hAnsi="Book Antiqua"/>
          <w:b/>
        </w:rPr>
      </w:pPr>
      <w:r w:rsidRPr="00403836">
        <w:rPr>
          <w:rFonts w:ascii="Book Antiqua" w:hAnsi="Book Antiqua"/>
          <w:b/>
        </w:rPr>
        <w:t>OXYGEN ANALYZER:</w:t>
      </w:r>
    </w:p>
    <w:p w14:paraId="10CF4742" w14:textId="77777777" w:rsidR="002F6CD9" w:rsidRPr="00403836" w:rsidRDefault="002F6CD9" w:rsidP="0001606D">
      <w:pPr>
        <w:jc w:val="both"/>
        <w:rPr>
          <w:rFonts w:ascii="Book Antiqua" w:hAnsi="Book Antiqua"/>
        </w:rPr>
      </w:pPr>
      <w:r w:rsidRPr="00403836">
        <w:rPr>
          <w:rFonts w:ascii="Book Antiqua" w:hAnsi="Book Antiqua"/>
        </w:rPr>
        <w:t xml:space="preserve">Analyses the quantity of Oxygen in 8 different streams in the chamber, the flow of air continuously checks in chamber by the analyzers, controlling the Processes linked with Production Area, Shuts Off the whole Processes in Production Area Due to excess decrement in the Percentage of Oxygen (Max. up to 18%), hardware containing with four differential output channels that gives mA or Volt O/P. </w:t>
      </w:r>
    </w:p>
    <w:p w14:paraId="7AED5D0E" w14:textId="77777777" w:rsidR="002F6CD9" w:rsidRPr="00403836" w:rsidRDefault="002F6CD9" w:rsidP="0001606D">
      <w:pPr>
        <w:jc w:val="both"/>
        <w:rPr>
          <w:rFonts w:ascii="Book Antiqua" w:hAnsi="Book Antiqua"/>
        </w:rPr>
      </w:pPr>
      <w:r w:rsidRPr="00403836">
        <w:rPr>
          <w:rFonts w:ascii="Book Antiqua" w:hAnsi="Book Antiqua"/>
        </w:rPr>
        <w:t>Tools using for Development: µController 89V51RD2 (Assembly Programming), ORCAD,</w:t>
      </w:r>
    </w:p>
    <w:p w14:paraId="7F17D71F" w14:textId="77777777" w:rsidR="002F6CD9" w:rsidRPr="0001606D" w:rsidRDefault="0001606D" w:rsidP="0001606D">
      <w:pPr>
        <w:jc w:val="both"/>
        <w:rPr>
          <w:rFonts w:ascii="Book Antiqua" w:hAnsi="Book Antiqua"/>
          <w:b/>
        </w:rPr>
      </w:pPr>
      <w:r w:rsidRPr="0001606D">
        <w:rPr>
          <w:rFonts w:ascii="Book Antiqua" w:hAnsi="Book Antiqua"/>
          <w:b/>
        </w:rPr>
        <w:t xml:space="preserve">End User: Alembic (Baroda), Emerson </w:t>
      </w:r>
      <w:r w:rsidR="002F6CD9" w:rsidRPr="0001606D">
        <w:rPr>
          <w:rFonts w:ascii="Book Antiqua" w:hAnsi="Book Antiqua"/>
          <w:b/>
        </w:rPr>
        <w:t>(VAPI)</w:t>
      </w:r>
    </w:p>
    <w:p w14:paraId="50A4B5F9" w14:textId="77777777" w:rsidR="002F6CD9" w:rsidRPr="00403836" w:rsidRDefault="002F6CD9" w:rsidP="0001606D">
      <w:pPr>
        <w:jc w:val="both"/>
        <w:rPr>
          <w:rFonts w:ascii="Book Antiqua" w:hAnsi="Book Antiqua"/>
        </w:rPr>
      </w:pPr>
      <w:r w:rsidRPr="00403836">
        <w:rPr>
          <w:rFonts w:ascii="Book Antiqua" w:hAnsi="Book Antiqua"/>
        </w:rPr>
        <w:t xml:space="preserve">  </w:t>
      </w:r>
    </w:p>
    <w:p w14:paraId="59E5F915" w14:textId="77777777" w:rsidR="002F6CD9" w:rsidRPr="00403836" w:rsidRDefault="002F6CD9" w:rsidP="0001606D">
      <w:pPr>
        <w:jc w:val="both"/>
        <w:rPr>
          <w:rFonts w:ascii="Book Antiqua" w:hAnsi="Book Antiqua"/>
        </w:rPr>
      </w:pPr>
      <w:r w:rsidRPr="00403836">
        <w:rPr>
          <w:rFonts w:ascii="Book Antiqua" w:hAnsi="Book Antiqua"/>
          <w:b/>
        </w:rPr>
        <w:t>H2 ANALYZER</w:t>
      </w:r>
      <w:r w:rsidRPr="00403836">
        <w:rPr>
          <w:rFonts w:ascii="Book Antiqua" w:hAnsi="Book Antiqua"/>
        </w:rPr>
        <w:t xml:space="preserve">:  </w:t>
      </w:r>
    </w:p>
    <w:p w14:paraId="66917C7C" w14:textId="77777777" w:rsidR="002F6CD9" w:rsidRPr="00403836" w:rsidRDefault="002F6CD9" w:rsidP="0001606D">
      <w:pPr>
        <w:jc w:val="both"/>
        <w:rPr>
          <w:rFonts w:ascii="Book Antiqua" w:hAnsi="Book Antiqua"/>
        </w:rPr>
      </w:pPr>
      <w:r w:rsidRPr="00403836">
        <w:rPr>
          <w:rFonts w:ascii="Book Antiqua" w:hAnsi="Book Antiqua"/>
        </w:rPr>
        <w:t xml:space="preserve">Analyses the quantity of Hydrogen in 4 different Streams in the chamber, the flow of air continuously checks in chamber by the analyzers, controlling the Processes linked with Production Area, Shuts Off the whole Processes in Production Area Due to excess decrement in the Percentage of Hydrogen (Max. up to 4%), Hardware containing with four differential output channels that gives mA or Volt O/P. </w:t>
      </w:r>
    </w:p>
    <w:p w14:paraId="7661836D" w14:textId="77777777" w:rsidR="002F6CD9" w:rsidRPr="00403836" w:rsidRDefault="002F6CD9" w:rsidP="0001606D">
      <w:pPr>
        <w:jc w:val="both"/>
        <w:rPr>
          <w:rFonts w:ascii="Book Antiqua" w:hAnsi="Book Antiqua"/>
        </w:rPr>
      </w:pPr>
      <w:r w:rsidRPr="00403836">
        <w:rPr>
          <w:rFonts w:ascii="Book Antiqua" w:hAnsi="Book Antiqua"/>
        </w:rPr>
        <w:t>Tools using for Development: µController 89V51RD2 (Assembly Programming), ORCAD,</w:t>
      </w:r>
    </w:p>
    <w:p w14:paraId="15FBD965" w14:textId="77777777" w:rsidR="002F6CD9" w:rsidRPr="0001606D" w:rsidRDefault="0001606D" w:rsidP="0001606D">
      <w:pPr>
        <w:jc w:val="both"/>
        <w:rPr>
          <w:rFonts w:ascii="Book Antiqua" w:hAnsi="Book Antiqua"/>
          <w:b/>
        </w:rPr>
      </w:pPr>
      <w:r w:rsidRPr="0001606D">
        <w:rPr>
          <w:rFonts w:ascii="Book Antiqua" w:hAnsi="Book Antiqua"/>
          <w:b/>
        </w:rPr>
        <w:t xml:space="preserve">End User:  Emerson </w:t>
      </w:r>
      <w:r w:rsidR="002F6CD9" w:rsidRPr="0001606D">
        <w:rPr>
          <w:rFonts w:ascii="Book Antiqua" w:hAnsi="Book Antiqua"/>
          <w:b/>
        </w:rPr>
        <w:t>(VAPI)</w:t>
      </w:r>
    </w:p>
    <w:p w14:paraId="79CFC7A3" w14:textId="77777777" w:rsidR="002F6CD9" w:rsidRPr="00403836" w:rsidRDefault="002F6CD9" w:rsidP="0001606D">
      <w:pPr>
        <w:jc w:val="both"/>
        <w:rPr>
          <w:rFonts w:ascii="Book Antiqua" w:hAnsi="Book Antiqua"/>
        </w:rPr>
      </w:pPr>
    </w:p>
    <w:p w14:paraId="332AB126" w14:textId="77777777" w:rsidR="002F6CD9" w:rsidRPr="00403836" w:rsidRDefault="002F6CD9" w:rsidP="0001606D">
      <w:pPr>
        <w:jc w:val="both"/>
        <w:rPr>
          <w:rFonts w:ascii="Book Antiqua" w:hAnsi="Book Antiqua"/>
          <w:b/>
        </w:rPr>
      </w:pPr>
      <w:r w:rsidRPr="00403836">
        <w:rPr>
          <w:rFonts w:ascii="Book Antiqua" w:hAnsi="Book Antiqua"/>
          <w:b/>
        </w:rPr>
        <w:t>M &amp; C SYSTEM (SAC – ISRO, AHMEDABAD):</w:t>
      </w:r>
    </w:p>
    <w:p w14:paraId="07DADF3E" w14:textId="77777777" w:rsidR="002F6CD9" w:rsidRPr="00403836" w:rsidRDefault="002F6CD9" w:rsidP="0001606D">
      <w:pPr>
        <w:jc w:val="both"/>
        <w:rPr>
          <w:rFonts w:ascii="Book Antiqua" w:hAnsi="Book Antiqua"/>
        </w:rPr>
      </w:pPr>
      <w:r w:rsidRPr="00403836">
        <w:rPr>
          <w:rFonts w:ascii="Book Antiqua" w:hAnsi="Book Antiqua"/>
        </w:rPr>
        <w:t>Monitoring &amp; controlling for differential O/P. Attaching with keyboard, display, printer, working from local or remote panel. Completely for satellite application</w:t>
      </w:r>
    </w:p>
    <w:p w14:paraId="72B2F83B" w14:textId="77777777" w:rsidR="002F6CD9" w:rsidRPr="0001606D" w:rsidRDefault="002F6CD9" w:rsidP="0001606D">
      <w:pPr>
        <w:jc w:val="both"/>
        <w:rPr>
          <w:rFonts w:ascii="Book Antiqua" w:hAnsi="Book Antiqua"/>
          <w:b/>
        </w:rPr>
      </w:pPr>
      <w:r w:rsidRPr="0001606D">
        <w:rPr>
          <w:rFonts w:ascii="Book Antiqua" w:hAnsi="Book Antiqua"/>
          <w:b/>
        </w:rPr>
        <w:t>Tools using for Development: Dynamic C (Z80), Keil C (µController 89S52), ORCAD</w:t>
      </w:r>
    </w:p>
    <w:p w14:paraId="56E9DDCD" w14:textId="77777777" w:rsidR="002F6CD9" w:rsidRPr="00403836" w:rsidRDefault="002F6CD9" w:rsidP="0001606D">
      <w:pPr>
        <w:jc w:val="both"/>
        <w:rPr>
          <w:rFonts w:ascii="Book Antiqua" w:hAnsi="Book Antiqua"/>
        </w:rPr>
      </w:pPr>
    </w:p>
    <w:p w14:paraId="64EEF0BD" w14:textId="77777777" w:rsidR="002F6CD9" w:rsidRPr="00403836" w:rsidRDefault="002F6CD9" w:rsidP="0001606D">
      <w:pPr>
        <w:jc w:val="both"/>
        <w:rPr>
          <w:rFonts w:ascii="Book Antiqua" w:hAnsi="Book Antiqua"/>
          <w:b/>
        </w:rPr>
      </w:pPr>
      <w:r w:rsidRPr="00403836">
        <w:rPr>
          <w:rFonts w:ascii="Book Antiqua" w:hAnsi="Book Antiqua"/>
          <w:b/>
        </w:rPr>
        <w:t>3-AXIS STEPPER MOTOR CONTROLLER CARD:</w:t>
      </w:r>
    </w:p>
    <w:p w14:paraId="3D9678BF" w14:textId="77777777" w:rsidR="002F6CD9" w:rsidRPr="00403836" w:rsidRDefault="002F6CD9" w:rsidP="0001606D">
      <w:pPr>
        <w:jc w:val="both"/>
        <w:rPr>
          <w:rFonts w:ascii="Book Antiqua" w:hAnsi="Book Antiqua"/>
        </w:rPr>
      </w:pPr>
      <w:r w:rsidRPr="00403836">
        <w:rPr>
          <w:rFonts w:ascii="Book Antiqua" w:hAnsi="Book Antiqua"/>
        </w:rPr>
        <w:t xml:space="preserve">Controlling the Speed and Axis rotation in three dimensional using three different AC 220W Servo motor, Speed and Axis Rotation can be controlled by keyboard at local or from VB application at remote from computer. Application is variously used in diamond cutting laser machine and also attaching serially through Mod bus or any other Protocol. </w:t>
      </w:r>
    </w:p>
    <w:p w14:paraId="50A31B6A" w14:textId="77777777" w:rsidR="002F6CD9" w:rsidRPr="00403836" w:rsidRDefault="002F6CD9" w:rsidP="0001606D">
      <w:pPr>
        <w:jc w:val="both"/>
        <w:rPr>
          <w:rFonts w:ascii="Book Antiqua" w:hAnsi="Book Antiqua"/>
        </w:rPr>
      </w:pPr>
      <w:r w:rsidRPr="00403836">
        <w:rPr>
          <w:rFonts w:ascii="Book Antiqua" w:hAnsi="Book Antiqua"/>
        </w:rPr>
        <w:t>Tools using for Development:   Dynamic C (Z80), Keil C (µController 89S52), ORCAD</w:t>
      </w:r>
    </w:p>
    <w:p w14:paraId="1C5F9E28" w14:textId="77777777" w:rsidR="002F6CD9" w:rsidRPr="0001606D" w:rsidRDefault="0001606D" w:rsidP="0001606D">
      <w:pPr>
        <w:jc w:val="both"/>
        <w:rPr>
          <w:rFonts w:ascii="Book Antiqua" w:hAnsi="Book Antiqua"/>
          <w:b/>
        </w:rPr>
      </w:pPr>
      <w:r w:rsidRPr="0001606D">
        <w:rPr>
          <w:rFonts w:ascii="Book Antiqua" w:hAnsi="Book Antiqua"/>
          <w:b/>
        </w:rPr>
        <w:t>End Users: Sahjanand Laser Technologies, Inductotherm</w:t>
      </w:r>
    </w:p>
    <w:p w14:paraId="1B43268C" w14:textId="77777777" w:rsidR="002F6CD9" w:rsidRPr="00403836" w:rsidRDefault="002F6CD9" w:rsidP="0001606D">
      <w:pPr>
        <w:jc w:val="both"/>
        <w:rPr>
          <w:rFonts w:ascii="Book Antiqua" w:hAnsi="Book Antiqua"/>
        </w:rPr>
      </w:pPr>
    </w:p>
    <w:p w14:paraId="7A2A7D4E" w14:textId="77777777" w:rsidR="002F6CD9" w:rsidRDefault="002F6CD9" w:rsidP="0001606D">
      <w:pPr>
        <w:jc w:val="both"/>
        <w:rPr>
          <w:rFonts w:ascii="Book Antiqua" w:hAnsi="Book Antiqua"/>
          <w:b/>
          <w:u w:val="single"/>
        </w:rPr>
      </w:pPr>
      <w:r w:rsidRPr="0001606D">
        <w:rPr>
          <w:rFonts w:ascii="Book Antiqua" w:hAnsi="Book Antiqua"/>
          <w:b/>
          <w:u w:val="single"/>
        </w:rPr>
        <w:t>PLC PROJECTS:</w:t>
      </w:r>
    </w:p>
    <w:p w14:paraId="4B161F3C" w14:textId="77777777" w:rsidR="0001606D" w:rsidRPr="0001606D" w:rsidRDefault="0001606D" w:rsidP="0001606D">
      <w:pPr>
        <w:jc w:val="both"/>
        <w:rPr>
          <w:rFonts w:ascii="Book Antiqua" w:hAnsi="Book Antiqua"/>
          <w:b/>
          <w:u w:val="single"/>
        </w:rPr>
      </w:pPr>
    </w:p>
    <w:p w14:paraId="2AB90B0D" w14:textId="77777777" w:rsidR="002F6CD9" w:rsidRPr="00403836" w:rsidRDefault="002F6CD9" w:rsidP="0001606D">
      <w:pPr>
        <w:jc w:val="both"/>
        <w:rPr>
          <w:rFonts w:ascii="Book Antiqua" w:hAnsi="Book Antiqua"/>
        </w:rPr>
      </w:pPr>
      <w:r w:rsidRPr="00403836">
        <w:rPr>
          <w:rFonts w:ascii="Book Antiqua" w:hAnsi="Book Antiqua"/>
        </w:rPr>
        <w:t>1) Mobile Batching Plant (Siemens)</w:t>
      </w:r>
    </w:p>
    <w:p w14:paraId="17E9CBCA" w14:textId="77777777" w:rsidR="002F6CD9" w:rsidRPr="00403836" w:rsidRDefault="002F6CD9" w:rsidP="0001606D">
      <w:pPr>
        <w:jc w:val="both"/>
        <w:rPr>
          <w:rFonts w:ascii="Book Antiqua" w:hAnsi="Book Antiqua"/>
        </w:rPr>
      </w:pPr>
      <w:r w:rsidRPr="00403836">
        <w:rPr>
          <w:rFonts w:ascii="Book Antiqua" w:hAnsi="Book Antiqua"/>
        </w:rPr>
        <w:t>- Complete automation of mobile batching process.</w:t>
      </w:r>
    </w:p>
    <w:p w14:paraId="7F3BC498" w14:textId="77777777" w:rsidR="002F6CD9" w:rsidRPr="00403836" w:rsidRDefault="002F6CD9" w:rsidP="0001606D">
      <w:pPr>
        <w:jc w:val="both"/>
        <w:rPr>
          <w:rFonts w:ascii="Book Antiqua" w:hAnsi="Book Antiqua"/>
        </w:rPr>
      </w:pPr>
      <w:r w:rsidRPr="00403836">
        <w:rPr>
          <w:rFonts w:ascii="Book Antiqua" w:hAnsi="Book Antiqua"/>
        </w:rPr>
        <w:lastRenderedPageBreak/>
        <w:t>- Produces Ready Mix Concrete (RMC) for the construction field.</w:t>
      </w:r>
    </w:p>
    <w:p w14:paraId="32F1EE9C" w14:textId="77777777" w:rsidR="002F6CD9" w:rsidRPr="00403836" w:rsidRDefault="002F6CD9" w:rsidP="0001606D">
      <w:pPr>
        <w:jc w:val="both"/>
        <w:rPr>
          <w:rFonts w:ascii="Book Antiqua" w:hAnsi="Book Antiqua"/>
        </w:rPr>
      </w:pPr>
      <w:r w:rsidRPr="00403836">
        <w:rPr>
          <w:rFonts w:ascii="Book Antiqua" w:hAnsi="Book Antiqua"/>
        </w:rPr>
        <w:t>- Processing, controlling and reports (On line &amp; off line) generation by PLC.</w:t>
      </w:r>
    </w:p>
    <w:p w14:paraId="065BA606" w14:textId="77777777" w:rsidR="002F6CD9" w:rsidRPr="00403836" w:rsidRDefault="002F6CD9" w:rsidP="0001606D">
      <w:pPr>
        <w:jc w:val="both"/>
        <w:rPr>
          <w:rFonts w:ascii="Book Antiqua" w:hAnsi="Book Antiqua"/>
        </w:rPr>
      </w:pPr>
      <w:r w:rsidRPr="00403836">
        <w:rPr>
          <w:rFonts w:ascii="Book Antiqua" w:hAnsi="Book Antiqua"/>
        </w:rPr>
        <w:t>- Graphic User Interface through HMI.</w:t>
      </w:r>
    </w:p>
    <w:p w14:paraId="04FCF55F" w14:textId="77777777" w:rsidR="002F6CD9" w:rsidRPr="00403836" w:rsidRDefault="002F6CD9" w:rsidP="0001606D">
      <w:pPr>
        <w:jc w:val="both"/>
        <w:rPr>
          <w:rFonts w:ascii="Book Antiqua" w:hAnsi="Book Antiqua"/>
        </w:rPr>
      </w:pPr>
      <w:r w:rsidRPr="00403836">
        <w:rPr>
          <w:rFonts w:ascii="Book Antiqua" w:hAnsi="Book Antiqua"/>
        </w:rPr>
        <w:t xml:space="preserve">- Data storage in 64KB memory cartridge of PLC. </w:t>
      </w:r>
    </w:p>
    <w:p w14:paraId="775DF209" w14:textId="77777777" w:rsidR="002F6CD9" w:rsidRPr="00403836" w:rsidRDefault="002F6CD9" w:rsidP="0001606D">
      <w:pPr>
        <w:jc w:val="both"/>
        <w:rPr>
          <w:rFonts w:ascii="Book Antiqua" w:hAnsi="Book Antiqua"/>
        </w:rPr>
      </w:pPr>
      <w:r w:rsidRPr="0001606D">
        <w:rPr>
          <w:rFonts w:ascii="Book Antiqua" w:hAnsi="Book Antiqua"/>
          <w:b/>
        </w:rPr>
        <w:t>Hardware</w:t>
      </w:r>
      <w:r w:rsidRPr="00403836">
        <w:rPr>
          <w:rFonts w:ascii="Book Antiqua" w:hAnsi="Book Antiqua"/>
        </w:rPr>
        <w:t>: a Fuji’s weight indicator, a S7-200 PLC, an OP73 Micro HMI and a Printer</w:t>
      </w:r>
    </w:p>
    <w:p w14:paraId="6A1B29C5" w14:textId="77777777" w:rsidR="002F6CD9" w:rsidRPr="00403836" w:rsidRDefault="002F6CD9" w:rsidP="0001606D">
      <w:pPr>
        <w:jc w:val="both"/>
        <w:rPr>
          <w:rFonts w:ascii="Book Antiqua" w:hAnsi="Book Antiqua"/>
        </w:rPr>
      </w:pPr>
      <w:r w:rsidRPr="0001606D">
        <w:rPr>
          <w:rFonts w:ascii="Book Antiqua" w:hAnsi="Book Antiqua"/>
          <w:b/>
        </w:rPr>
        <w:t>Software</w:t>
      </w:r>
      <w:r w:rsidRPr="00403836">
        <w:rPr>
          <w:rFonts w:ascii="Book Antiqua" w:hAnsi="Book Antiqua"/>
        </w:rPr>
        <w:t>: Simatic Step-7 for PLC and Wincc Flexible for HMI programming</w:t>
      </w:r>
    </w:p>
    <w:p w14:paraId="2F1E56FD" w14:textId="77777777" w:rsidR="002F6CD9" w:rsidRPr="0001606D" w:rsidRDefault="002F6CD9" w:rsidP="0001606D">
      <w:pPr>
        <w:jc w:val="both"/>
        <w:rPr>
          <w:rFonts w:ascii="Book Antiqua" w:hAnsi="Book Antiqua"/>
          <w:b/>
        </w:rPr>
      </w:pPr>
      <w:r w:rsidRPr="0001606D">
        <w:rPr>
          <w:rFonts w:ascii="Book Antiqua" w:hAnsi="Book Antiqua"/>
          <w:b/>
        </w:rPr>
        <w:t>2) Concrete Mixing and Batching Plant</w:t>
      </w:r>
    </w:p>
    <w:p w14:paraId="39FBFB62" w14:textId="77777777" w:rsidR="002F6CD9" w:rsidRPr="00403836" w:rsidRDefault="002F6CD9" w:rsidP="0001606D">
      <w:pPr>
        <w:jc w:val="both"/>
        <w:rPr>
          <w:rFonts w:ascii="Book Antiqua" w:hAnsi="Book Antiqua"/>
        </w:rPr>
      </w:pPr>
      <w:r w:rsidRPr="00403836">
        <w:rPr>
          <w:rFonts w:ascii="Book Antiqua" w:hAnsi="Book Antiqua"/>
        </w:rPr>
        <w:t>- Complete automation of standard batching process.</w:t>
      </w:r>
    </w:p>
    <w:p w14:paraId="12E79F6B" w14:textId="77777777" w:rsidR="002F6CD9" w:rsidRPr="00403836" w:rsidRDefault="002F6CD9" w:rsidP="0001606D">
      <w:pPr>
        <w:jc w:val="both"/>
        <w:rPr>
          <w:rFonts w:ascii="Book Antiqua" w:hAnsi="Book Antiqua"/>
        </w:rPr>
      </w:pPr>
      <w:r w:rsidRPr="00403836">
        <w:rPr>
          <w:rFonts w:ascii="Book Antiqua" w:hAnsi="Book Antiqua"/>
        </w:rPr>
        <w:t>- Produces Ready Mix Concrete (RMC) for the construction field.</w:t>
      </w:r>
    </w:p>
    <w:p w14:paraId="5ADB83EB" w14:textId="77777777" w:rsidR="002F6CD9" w:rsidRPr="00403836" w:rsidRDefault="002F6CD9" w:rsidP="0001606D">
      <w:pPr>
        <w:jc w:val="both"/>
        <w:rPr>
          <w:rFonts w:ascii="Book Antiqua" w:hAnsi="Book Antiqua"/>
        </w:rPr>
      </w:pPr>
      <w:r w:rsidRPr="00403836">
        <w:rPr>
          <w:rFonts w:ascii="Book Antiqua" w:hAnsi="Book Antiqua"/>
        </w:rPr>
        <w:t>- Processing, controlling and reports (On line &amp; off line) generation by PLC.</w:t>
      </w:r>
    </w:p>
    <w:p w14:paraId="3260A31E" w14:textId="77777777" w:rsidR="002F6CD9" w:rsidRPr="00403836" w:rsidRDefault="002F6CD9" w:rsidP="0001606D">
      <w:pPr>
        <w:jc w:val="both"/>
        <w:rPr>
          <w:rFonts w:ascii="Book Antiqua" w:hAnsi="Book Antiqua"/>
        </w:rPr>
      </w:pPr>
      <w:r w:rsidRPr="00403836">
        <w:rPr>
          <w:rFonts w:ascii="Book Antiqua" w:hAnsi="Book Antiqua"/>
        </w:rPr>
        <w:t>- Graphic User Interface through HMI.</w:t>
      </w:r>
    </w:p>
    <w:p w14:paraId="405E7A15" w14:textId="77777777" w:rsidR="002F6CD9" w:rsidRPr="00403836" w:rsidRDefault="002F6CD9" w:rsidP="0001606D">
      <w:pPr>
        <w:jc w:val="both"/>
        <w:rPr>
          <w:rFonts w:ascii="Book Antiqua" w:hAnsi="Book Antiqua"/>
        </w:rPr>
      </w:pPr>
      <w:r w:rsidRPr="00403836">
        <w:rPr>
          <w:rFonts w:ascii="Book Antiqua" w:hAnsi="Book Antiqua"/>
        </w:rPr>
        <w:t>- Data storage in 64KB memory cartridge of PLC.</w:t>
      </w:r>
    </w:p>
    <w:p w14:paraId="037E5CB6" w14:textId="77777777" w:rsidR="002F6CD9" w:rsidRPr="00403836" w:rsidRDefault="002F6CD9" w:rsidP="0001606D">
      <w:pPr>
        <w:jc w:val="both"/>
        <w:rPr>
          <w:rFonts w:ascii="Book Antiqua" w:hAnsi="Book Antiqua"/>
        </w:rPr>
      </w:pPr>
      <w:r w:rsidRPr="0001606D">
        <w:rPr>
          <w:rFonts w:ascii="Book Antiqua" w:hAnsi="Book Antiqua"/>
          <w:b/>
        </w:rPr>
        <w:t>Hardware</w:t>
      </w:r>
      <w:r w:rsidRPr="00403836">
        <w:rPr>
          <w:rFonts w:ascii="Book Antiqua" w:hAnsi="Book Antiqua"/>
        </w:rPr>
        <w:t>: Four Fuji’s weight indicators, a S7-200 PLC, an OP73 Micro HMI and a Printer</w:t>
      </w:r>
    </w:p>
    <w:p w14:paraId="21B766DE" w14:textId="77777777" w:rsidR="002F6CD9" w:rsidRPr="00403836" w:rsidRDefault="002F6CD9" w:rsidP="0001606D">
      <w:pPr>
        <w:jc w:val="both"/>
        <w:rPr>
          <w:rFonts w:ascii="Book Antiqua" w:hAnsi="Book Antiqua"/>
        </w:rPr>
      </w:pPr>
      <w:r w:rsidRPr="0001606D">
        <w:rPr>
          <w:rFonts w:ascii="Book Antiqua" w:hAnsi="Book Antiqua"/>
          <w:b/>
        </w:rPr>
        <w:t>Software</w:t>
      </w:r>
      <w:r w:rsidRPr="00403836">
        <w:rPr>
          <w:rFonts w:ascii="Book Antiqua" w:hAnsi="Book Antiqua"/>
        </w:rPr>
        <w:t>: Simatic Step-7 for PLC and Wincc Flexible for HMI programming</w:t>
      </w:r>
    </w:p>
    <w:p w14:paraId="13F227B2" w14:textId="77777777" w:rsidR="002F6CD9" w:rsidRPr="00403836" w:rsidRDefault="002F6CD9" w:rsidP="0001606D">
      <w:pPr>
        <w:jc w:val="both"/>
        <w:rPr>
          <w:rFonts w:ascii="Book Antiqua" w:hAnsi="Book Antiqua"/>
        </w:rPr>
      </w:pPr>
    </w:p>
    <w:p w14:paraId="4BE9915C" w14:textId="77777777" w:rsidR="002F6CD9" w:rsidRPr="0001606D" w:rsidRDefault="0001606D" w:rsidP="0001606D">
      <w:pPr>
        <w:jc w:val="both"/>
        <w:rPr>
          <w:rFonts w:ascii="Book Antiqua" w:hAnsi="Book Antiqua"/>
          <w:u w:val="single"/>
        </w:rPr>
      </w:pPr>
      <w:r w:rsidRPr="0001606D">
        <w:rPr>
          <w:rFonts w:ascii="Book Antiqua" w:hAnsi="Book Antiqua"/>
          <w:b/>
          <w:u w:val="single"/>
        </w:rPr>
        <w:t>PLC PROJECTS WITH SCADA REPRESENTATION</w:t>
      </w:r>
      <w:r w:rsidRPr="0001606D">
        <w:rPr>
          <w:rFonts w:ascii="Book Antiqua" w:hAnsi="Book Antiqua"/>
          <w:u w:val="single"/>
        </w:rPr>
        <w:t>:</w:t>
      </w:r>
    </w:p>
    <w:p w14:paraId="5A7A4B04" w14:textId="77777777" w:rsidR="0001606D" w:rsidRDefault="0001606D" w:rsidP="0001606D">
      <w:pPr>
        <w:jc w:val="both"/>
        <w:rPr>
          <w:rFonts w:ascii="Book Antiqua" w:hAnsi="Book Antiqua"/>
        </w:rPr>
      </w:pPr>
    </w:p>
    <w:p w14:paraId="209CB511" w14:textId="77777777" w:rsidR="002F6CD9" w:rsidRPr="0001606D" w:rsidRDefault="002F6CD9" w:rsidP="0001606D">
      <w:pPr>
        <w:jc w:val="both"/>
        <w:rPr>
          <w:rFonts w:ascii="Book Antiqua" w:hAnsi="Book Antiqua"/>
          <w:b/>
        </w:rPr>
      </w:pPr>
      <w:r w:rsidRPr="0001606D">
        <w:rPr>
          <w:rFonts w:ascii="Book Antiqua" w:hAnsi="Book Antiqua"/>
          <w:b/>
        </w:rPr>
        <w:t>1) Mobile Batching Plant</w:t>
      </w:r>
    </w:p>
    <w:p w14:paraId="36DB1422" w14:textId="77777777" w:rsidR="002F6CD9" w:rsidRPr="00403836" w:rsidRDefault="002F6CD9" w:rsidP="0001606D">
      <w:pPr>
        <w:jc w:val="both"/>
        <w:rPr>
          <w:rFonts w:ascii="Book Antiqua" w:hAnsi="Book Antiqua"/>
        </w:rPr>
      </w:pPr>
      <w:r w:rsidRPr="00403836">
        <w:rPr>
          <w:rFonts w:ascii="Book Antiqua" w:hAnsi="Book Antiqua"/>
        </w:rPr>
        <w:t>- Complete automation of mobile batching process in construction field.</w:t>
      </w:r>
    </w:p>
    <w:p w14:paraId="0DA036B8" w14:textId="77777777" w:rsidR="002F6CD9" w:rsidRPr="00403836" w:rsidRDefault="002F6CD9" w:rsidP="0001606D">
      <w:pPr>
        <w:jc w:val="both"/>
        <w:rPr>
          <w:rFonts w:ascii="Book Antiqua" w:hAnsi="Book Antiqua"/>
        </w:rPr>
      </w:pPr>
      <w:r w:rsidRPr="00403836">
        <w:rPr>
          <w:rFonts w:ascii="Book Antiqua" w:hAnsi="Book Antiqua"/>
        </w:rPr>
        <w:t>- Processing through Mobile Batch Controller (MBCU).</w:t>
      </w:r>
    </w:p>
    <w:p w14:paraId="565FE691" w14:textId="77777777" w:rsidR="002F6CD9" w:rsidRPr="00403836" w:rsidRDefault="002F6CD9" w:rsidP="0001606D">
      <w:pPr>
        <w:jc w:val="both"/>
        <w:rPr>
          <w:rFonts w:ascii="Book Antiqua" w:hAnsi="Book Antiqua"/>
        </w:rPr>
      </w:pPr>
      <w:r w:rsidRPr="00403836">
        <w:rPr>
          <w:rFonts w:ascii="Book Antiqua" w:hAnsi="Book Antiqua"/>
        </w:rPr>
        <w:t>- Controlling through PLC.</w:t>
      </w:r>
    </w:p>
    <w:p w14:paraId="381D2B95" w14:textId="77777777" w:rsidR="002F6CD9" w:rsidRPr="00403836" w:rsidRDefault="002F6CD9" w:rsidP="0001606D">
      <w:pPr>
        <w:jc w:val="both"/>
        <w:rPr>
          <w:rFonts w:ascii="Book Antiqua" w:hAnsi="Book Antiqua"/>
        </w:rPr>
      </w:pPr>
      <w:r w:rsidRPr="00403836">
        <w:rPr>
          <w:rFonts w:ascii="Book Antiqua" w:hAnsi="Book Antiqua"/>
        </w:rPr>
        <w:t>- SCADA implementation provides GUI through PC, stores data into MS Access database and generates different reports (On line &amp; off line) from that data using Crystal reports.</w:t>
      </w:r>
    </w:p>
    <w:p w14:paraId="521DC3FA" w14:textId="77777777" w:rsidR="002F6CD9" w:rsidRPr="00403836" w:rsidRDefault="002F6CD9" w:rsidP="0001606D">
      <w:pPr>
        <w:jc w:val="both"/>
        <w:rPr>
          <w:rFonts w:ascii="Book Antiqua" w:hAnsi="Book Antiqua"/>
        </w:rPr>
      </w:pPr>
      <w:r w:rsidRPr="0001606D">
        <w:rPr>
          <w:rFonts w:ascii="Book Antiqua" w:hAnsi="Book Antiqua"/>
          <w:b/>
        </w:rPr>
        <w:t>Hardware</w:t>
      </w:r>
      <w:r w:rsidRPr="00403836">
        <w:rPr>
          <w:rFonts w:ascii="Book Antiqua" w:hAnsi="Book Antiqua"/>
        </w:rPr>
        <w:t>: a Mobile Batch Controller, a BCH PLC, a Printer and a PC</w:t>
      </w:r>
    </w:p>
    <w:p w14:paraId="5AF42749" w14:textId="77777777" w:rsidR="002F6CD9" w:rsidRPr="00403836" w:rsidRDefault="002F6CD9" w:rsidP="0001606D">
      <w:pPr>
        <w:jc w:val="both"/>
        <w:rPr>
          <w:rFonts w:ascii="Book Antiqua" w:hAnsi="Book Antiqua"/>
        </w:rPr>
      </w:pPr>
      <w:r w:rsidRPr="0001606D">
        <w:rPr>
          <w:rFonts w:ascii="Book Antiqua" w:hAnsi="Book Antiqua"/>
          <w:b/>
        </w:rPr>
        <w:t>Software:</w:t>
      </w:r>
      <w:r w:rsidRPr="00403836">
        <w:rPr>
          <w:rFonts w:ascii="Book Antiqua" w:hAnsi="Book Antiqua"/>
        </w:rPr>
        <w:t xml:space="preserve"> Citect SCADA, PLC ladder programming, MS Access, Crystal Reports</w:t>
      </w:r>
    </w:p>
    <w:p w14:paraId="6393F0B6" w14:textId="77777777" w:rsidR="002F6CD9" w:rsidRPr="00403836" w:rsidRDefault="002F6CD9" w:rsidP="0001606D">
      <w:pPr>
        <w:jc w:val="both"/>
        <w:rPr>
          <w:rFonts w:ascii="Book Antiqua" w:hAnsi="Book Antiqua"/>
        </w:rPr>
      </w:pPr>
    </w:p>
    <w:p w14:paraId="3D86641D" w14:textId="77777777" w:rsidR="002F6CD9" w:rsidRPr="0001606D" w:rsidRDefault="002F6CD9" w:rsidP="0001606D">
      <w:pPr>
        <w:jc w:val="both"/>
        <w:rPr>
          <w:rFonts w:ascii="Book Antiqua" w:hAnsi="Book Antiqua"/>
          <w:b/>
        </w:rPr>
      </w:pPr>
      <w:r w:rsidRPr="0001606D">
        <w:rPr>
          <w:rFonts w:ascii="Book Antiqua" w:hAnsi="Book Antiqua"/>
          <w:b/>
        </w:rPr>
        <w:t>2) BMPE3040</w:t>
      </w:r>
    </w:p>
    <w:p w14:paraId="67BB78E3" w14:textId="77777777" w:rsidR="002F6CD9" w:rsidRPr="00403836" w:rsidRDefault="002F6CD9" w:rsidP="0001606D">
      <w:pPr>
        <w:jc w:val="both"/>
        <w:rPr>
          <w:rFonts w:ascii="Book Antiqua" w:hAnsi="Book Antiqua"/>
        </w:rPr>
      </w:pPr>
      <w:r w:rsidRPr="00403836">
        <w:rPr>
          <w:rFonts w:ascii="Book Antiqua" w:hAnsi="Book Antiqua"/>
        </w:rPr>
        <w:t>- Complete automation of batching process in construction field.</w:t>
      </w:r>
    </w:p>
    <w:p w14:paraId="1E1979D4" w14:textId="77777777" w:rsidR="002F6CD9" w:rsidRPr="00403836" w:rsidRDefault="002F6CD9" w:rsidP="0001606D">
      <w:pPr>
        <w:jc w:val="both"/>
        <w:rPr>
          <w:rFonts w:ascii="Book Antiqua" w:hAnsi="Book Antiqua"/>
        </w:rPr>
      </w:pPr>
      <w:r w:rsidRPr="00403836">
        <w:rPr>
          <w:rFonts w:ascii="Book Antiqua" w:hAnsi="Book Antiqua"/>
        </w:rPr>
        <w:t>- Produces 30-40 cbm of Ready Mix Concrete (RMC) in one hour.</w:t>
      </w:r>
    </w:p>
    <w:p w14:paraId="526379EE" w14:textId="77777777" w:rsidR="002F6CD9" w:rsidRPr="00403836" w:rsidRDefault="002F6CD9" w:rsidP="0001606D">
      <w:pPr>
        <w:jc w:val="both"/>
        <w:rPr>
          <w:rFonts w:ascii="Book Antiqua" w:hAnsi="Book Antiqua"/>
        </w:rPr>
      </w:pPr>
      <w:r w:rsidRPr="00403836">
        <w:rPr>
          <w:rFonts w:ascii="Book Antiqua" w:hAnsi="Book Antiqua"/>
        </w:rPr>
        <w:t>- Processing through four Batch Controllers (BCUs).</w:t>
      </w:r>
    </w:p>
    <w:p w14:paraId="4D4976FA" w14:textId="77777777" w:rsidR="002F6CD9" w:rsidRPr="00403836" w:rsidRDefault="002F6CD9" w:rsidP="0001606D">
      <w:pPr>
        <w:jc w:val="both"/>
        <w:rPr>
          <w:rFonts w:ascii="Book Antiqua" w:hAnsi="Book Antiqua"/>
        </w:rPr>
      </w:pPr>
      <w:r w:rsidRPr="00403836">
        <w:rPr>
          <w:rFonts w:ascii="Book Antiqua" w:hAnsi="Book Antiqua"/>
        </w:rPr>
        <w:t>- Controlling through PLC.</w:t>
      </w:r>
    </w:p>
    <w:p w14:paraId="166634A8" w14:textId="77777777" w:rsidR="002F6CD9" w:rsidRPr="00403836" w:rsidRDefault="002F6CD9" w:rsidP="0001606D">
      <w:pPr>
        <w:jc w:val="both"/>
        <w:rPr>
          <w:rFonts w:ascii="Book Antiqua" w:hAnsi="Book Antiqua"/>
        </w:rPr>
      </w:pPr>
      <w:r w:rsidRPr="00403836">
        <w:rPr>
          <w:rFonts w:ascii="Book Antiqua" w:hAnsi="Book Antiqua"/>
        </w:rPr>
        <w:t>- SCADA implementation provides GUI through PC, stores data into MS Access database and generates different reports (On line &amp; off line) from that data using Crystal reports.</w:t>
      </w:r>
    </w:p>
    <w:p w14:paraId="69FED0B8" w14:textId="77777777" w:rsidR="002F6CD9" w:rsidRPr="00403836" w:rsidRDefault="002F6CD9" w:rsidP="0001606D">
      <w:pPr>
        <w:jc w:val="both"/>
        <w:rPr>
          <w:rFonts w:ascii="Book Antiqua" w:hAnsi="Book Antiqua"/>
        </w:rPr>
      </w:pPr>
      <w:r w:rsidRPr="0001606D">
        <w:rPr>
          <w:rFonts w:ascii="Book Antiqua" w:hAnsi="Book Antiqua"/>
          <w:b/>
        </w:rPr>
        <w:t xml:space="preserve">Hardware: </w:t>
      </w:r>
      <w:r w:rsidRPr="00403836">
        <w:rPr>
          <w:rFonts w:ascii="Book Antiqua" w:hAnsi="Book Antiqua"/>
        </w:rPr>
        <w:t>Four Batch Controllers, a BCH PLC, a Printer and a PC</w:t>
      </w:r>
    </w:p>
    <w:p w14:paraId="6F9A0BD1" w14:textId="77777777" w:rsidR="002F6CD9" w:rsidRPr="00403836" w:rsidRDefault="002F6CD9" w:rsidP="0001606D">
      <w:pPr>
        <w:jc w:val="both"/>
        <w:rPr>
          <w:rFonts w:ascii="Book Antiqua" w:hAnsi="Book Antiqua"/>
        </w:rPr>
      </w:pPr>
      <w:r w:rsidRPr="0001606D">
        <w:rPr>
          <w:rFonts w:ascii="Book Antiqua" w:hAnsi="Book Antiqua"/>
          <w:b/>
        </w:rPr>
        <w:t xml:space="preserve">Software: </w:t>
      </w:r>
      <w:r w:rsidRPr="00403836">
        <w:rPr>
          <w:rFonts w:ascii="Book Antiqua" w:hAnsi="Book Antiqua"/>
        </w:rPr>
        <w:t>Citect SCADA, PLC ladder programming, MS Access, Crystal Reports</w:t>
      </w:r>
    </w:p>
    <w:p w14:paraId="03C43D20" w14:textId="77777777" w:rsidR="002F6CD9" w:rsidRPr="00403836" w:rsidRDefault="002F6CD9" w:rsidP="0001606D">
      <w:pPr>
        <w:jc w:val="both"/>
        <w:rPr>
          <w:rFonts w:ascii="Book Antiqua" w:hAnsi="Book Antiqua"/>
        </w:rPr>
      </w:pPr>
    </w:p>
    <w:p w14:paraId="1A69B331" w14:textId="77777777" w:rsidR="002F6CD9" w:rsidRPr="0001606D" w:rsidRDefault="002F6CD9" w:rsidP="0001606D">
      <w:pPr>
        <w:jc w:val="both"/>
        <w:rPr>
          <w:rFonts w:ascii="Book Antiqua" w:hAnsi="Book Antiqua"/>
          <w:b/>
        </w:rPr>
      </w:pPr>
      <w:r w:rsidRPr="0001606D">
        <w:rPr>
          <w:rFonts w:ascii="Book Antiqua" w:hAnsi="Book Antiqua"/>
          <w:b/>
        </w:rPr>
        <w:t>3) RMC4555</w:t>
      </w:r>
    </w:p>
    <w:p w14:paraId="640C2BFA" w14:textId="77777777" w:rsidR="002F6CD9" w:rsidRPr="00403836" w:rsidRDefault="002F6CD9" w:rsidP="0001606D">
      <w:pPr>
        <w:jc w:val="both"/>
        <w:rPr>
          <w:rFonts w:ascii="Book Antiqua" w:hAnsi="Book Antiqua"/>
        </w:rPr>
      </w:pPr>
      <w:r w:rsidRPr="00403836">
        <w:rPr>
          <w:rFonts w:ascii="Book Antiqua" w:hAnsi="Book Antiqua"/>
        </w:rPr>
        <w:t>- Complete automation of batching process in construction field.</w:t>
      </w:r>
    </w:p>
    <w:p w14:paraId="41FFF31B" w14:textId="77777777" w:rsidR="002F6CD9" w:rsidRPr="00403836" w:rsidRDefault="002F6CD9" w:rsidP="0001606D">
      <w:pPr>
        <w:jc w:val="both"/>
        <w:rPr>
          <w:rFonts w:ascii="Book Antiqua" w:hAnsi="Book Antiqua"/>
        </w:rPr>
      </w:pPr>
      <w:r w:rsidRPr="00403836">
        <w:rPr>
          <w:rFonts w:ascii="Book Antiqua" w:hAnsi="Book Antiqua"/>
        </w:rPr>
        <w:t>- Produces 45 cbm of Ready Mix Concrete (RMC) in one hour.</w:t>
      </w:r>
    </w:p>
    <w:p w14:paraId="131E321F" w14:textId="77777777" w:rsidR="002F6CD9" w:rsidRPr="00403836" w:rsidRDefault="002F6CD9" w:rsidP="0001606D">
      <w:pPr>
        <w:jc w:val="both"/>
        <w:rPr>
          <w:rFonts w:ascii="Book Antiqua" w:hAnsi="Book Antiqua"/>
        </w:rPr>
      </w:pPr>
      <w:r w:rsidRPr="00403836">
        <w:rPr>
          <w:rFonts w:ascii="Book Antiqua" w:hAnsi="Book Antiqua"/>
        </w:rPr>
        <w:t>- Processing through five Batch Controllers (BCUs).</w:t>
      </w:r>
    </w:p>
    <w:p w14:paraId="0875848A" w14:textId="77777777" w:rsidR="002F6CD9" w:rsidRPr="00403836" w:rsidRDefault="002F6CD9" w:rsidP="0001606D">
      <w:pPr>
        <w:jc w:val="both"/>
        <w:rPr>
          <w:rFonts w:ascii="Book Antiqua" w:hAnsi="Book Antiqua"/>
        </w:rPr>
      </w:pPr>
      <w:r w:rsidRPr="00403836">
        <w:rPr>
          <w:rFonts w:ascii="Book Antiqua" w:hAnsi="Book Antiqua"/>
        </w:rPr>
        <w:t>- Controlling through PLC.</w:t>
      </w:r>
    </w:p>
    <w:p w14:paraId="1F6A5B3B" w14:textId="77777777" w:rsidR="002F6CD9" w:rsidRPr="00403836" w:rsidRDefault="002F6CD9" w:rsidP="0001606D">
      <w:pPr>
        <w:jc w:val="both"/>
        <w:rPr>
          <w:rFonts w:ascii="Book Antiqua" w:hAnsi="Book Antiqua"/>
        </w:rPr>
      </w:pPr>
      <w:r w:rsidRPr="00403836">
        <w:rPr>
          <w:rFonts w:ascii="Book Antiqua" w:hAnsi="Book Antiqua"/>
        </w:rPr>
        <w:t>- SCADA implementation provides GUI through PC, stores data into MS Access database and generates different reports (On line &amp; off line) from that data using Crystal reports.</w:t>
      </w:r>
    </w:p>
    <w:p w14:paraId="4E3AA9A5" w14:textId="77777777" w:rsidR="002F6CD9" w:rsidRPr="00403836" w:rsidRDefault="002F6CD9" w:rsidP="0001606D">
      <w:pPr>
        <w:jc w:val="both"/>
        <w:rPr>
          <w:rFonts w:ascii="Book Antiqua" w:hAnsi="Book Antiqua"/>
        </w:rPr>
      </w:pPr>
      <w:r w:rsidRPr="0001606D">
        <w:rPr>
          <w:rFonts w:ascii="Book Antiqua" w:hAnsi="Book Antiqua"/>
          <w:b/>
        </w:rPr>
        <w:t xml:space="preserve">Hardware: </w:t>
      </w:r>
      <w:r w:rsidRPr="00403836">
        <w:rPr>
          <w:rFonts w:ascii="Book Antiqua" w:hAnsi="Book Antiqua"/>
        </w:rPr>
        <w:t>Five Batch Controllers, a BCH PLC, a Printer and a PC</w:t>
      </w:r>
    </w:p>
    <w:p w14:paraId="3B8AF629" w14:textId="77777777" w:rsidR="002F6CD9" w:rsidRPr="00403836" w:rsidRDefault="002F6CD9" w:rsidP="0001606D">
      <w:pPr>
        <w:jc w:val="both"/>
        <w:rPr>
          <w:rFonts w:ascii="Book Antiqua" w:hAnsi="Book Antiqua"/>
        </w:rPr>
      </w:pPr>
      <w:r w:rsidRPr="0001606D">
        <w:rPr>
          <w:rFonts w:ascii="Book Antiqua" w:hAnsi="Book Antiqua"/>
          <w:b/>
        </w:rPr>
        <w:t>Software:</w:t>
      </w:r>
      <w:r w:rsidRPr="00403836">
        <w:rPr>
          <w:rFonts w:ascii="Book Antiqua" w:hAnsi="Book Antiqua"/>
        </w:rPr>
        <w:t xml:space="preserve"> Citect SCADA, PLC ladder programming, MS Access, Crystal Reports</w:t>
      </w:r>
    </w:p>
    <w:p w14:paraId="5D1246DA" w14:textId="77777777" w:rsidR="002F6CD9" w:rsidRPr="00403836" w:rsidRDefault="002F6CD9" w:rsidP="0001606D">
      <w:pPr>
        <w:jc w:val="both"/>
        <w:rPr>
          <w:rFonts w:ascii="Book Antiqua" w:hAnsi="Book Antiqua"/>
        </w:rPr>
      </w:pPr>
    </w:p>
    <w:p w14:paraId="21350FBC" w14:textId="77777777" w:rsidR="002F6CD9" w:rsidRPr="00403836" w:rsidRDefault="002F6CD9" w:rsidP="0001606D">
      <w:pPr>
        <w:jc w:val="both"/>
        <w:rPr>
          <w:rFonts w:ascii="Book Antiqua" w:hAnsi="Book Antiqua"/>
          <w:b/>
        </w:rPr>
      </w:pPr>
      <w:r w:rsidRPr="00403836">
        <w:rPr>
          <w:rFonts w:ascii="Book Antiqua" w:hAnsi="Book Antiqua"/>
          <w:b/>
        </w:rPr>
        <w:t>4) RMC3040</w:t>
      </w:r>
    </w:p>
    <w:p w14:paraId="0BA9606A" w14:textId="77777777" w:rsidR="002F6CD9" w:rsidRPr="00403836" w:rsidRDefault="002F6CD9" w:rsidP="0001606D">
      <w:pPr>
        <w:jc w:val="both"/>
        <w:rPr>
          <w:rFonts w:ascii="Book Antiqua" w:hAnsi="Book Antiqua"/>
        </w:rPr>
      </w:pPr>
      <w:r w:rsidRPr="00403836">
        <w:rPr>
          <w:rFonts w:ascii="Book Antiqua" w:hAnsi="Book Antiqua"/>
        </w:rPr>
        <w:t>- Complete automation of batching process in construction field.</w:t>
      </w:r>
    </w:p>
    <w:p w14:paraId="7BE47010" w14:textId="77777777" w:rsidR="002F6CD9" w:rsidRPr="00403836" w:rsidRDefault="002F6CD9" w:rsidP="0001606D">
      <w:pPr>
        <w:jc w:val="both"/>
        <w:rPr>
          <w:rFonts w:ascii="Book Antiqua" w:hAnsi="Book Antiqua"/>
        </w:rPr>
      </w:pPr>
      <w:r w:rsidRPr="00403836">
        <w:rPr>
          <w:rFonts w:ascii="Book Antiqua" w:hAnsi="Book Antiqua"/>
        </w:rPr>
        <w:t>- Produces 30-40 cbm of Ready Mix Concrete (RMC) in one hour.</w:t>
      </w:r>
    </w:p>
    <w:p w14:paraId="05AC0070" w14:textId="77777777" w:rsidR="002F6CD9" w:rsidRPr="00403836" w:rsidRDefault="002F6CD9" w:rsidP="0001606D">
      <w:pPr>
        <w:jc w:val="both"/>
        <w:rPr>
          <w:rFonts w:ascii="Book Antiqua" w:hAnsi="Book Antiqua"/>
        </w:rPr>
      </w:pPr>
      <w:r w:rsidRPr="00403836">
        <w:rPr>
          <w:rFonts w:ascii="Book Antiqua" w:hAnsi="Book Antiqua"/>
        </w:rPr>
        <w:t>- Processing through four Batch Controllers (BCUs).</w:t>
      </w:r>
    </w:p>
    <w:p w14:paraId="32998E72" w14:textId="77777777" w:rsidR="002F6CD9" w:rsidRPr="00403836" w:rsidRDefault="002F6CD9" w:rsidP="0001606D">
      <w:pPr>
        <w:jc w:val="both"/>
        <w:rPr>
          <w:rFonts w:ascii="Book Antiqua" w:hAnsi="Book Antiqua"/>
        </w:rPr>
      </w:pPr>
      <w:r w:rsidRPr="00403836">
        <w:rPr>
          <w:rFonts w:ascii="Book Antiqua" w:hAnsi="Book Antiqua"/>
        </w:rPr>
        <w:t>- Controlling through PLC.</w:t>
      </w:r>
    </w:p>
    <w:p w14:paraId="47FA8960" w14:textId="77777777" w:rsidR="002F6CD9" w:rsidRPr="00403836" w:rsidRDefault="002F6CD9" w:rsidP="0001606D">
      <w:pPr>
        <w:jc w:val="both"/>
        <w:rPr>
          <w:rFonts w:ascii="Book Antiqua" w:hAnsi="Book Antiqua"/>
        </w:rPr>
      </w:pPr>
      <w:r w:rsidRPr="00403836">
        <w:rPr>
          <w:rFonts w:ascii="Book Antiqua" w:hAnsi="Book Antiqua"/>
        </w:rPr>
        <w:t>- SCADA implementation provides GUI through PC, stores data into MS Access database and generates different reports (On line &amp; off line) from that data using Crystal reports.</w:t>
      </w:r>
    </w:p>
    <w:p w14:paraId="7174F92B" w14:textId="77777777" w:rsidR="002F6CD9" w:rsidRPr="00403836" w:rsidRDefault="002F6CD9" w:rsidP="0001606D">
      <w:pPr>
        <w:jc w:val="both"/>
        <w:rPr>
          <w:rFonts w:ascii="Book Antiqua" w:hAnsi="Book Antiqua"/>
        </w:rPr>
      </w:pPr>
      <w:r w:rsidRPr="00403836">
        <w:rPr>
          <w:rFonts w:ascii="Book Antiqua" w:hAnsi="Book Antiqua"/>
          <w:b/>
        </w:rPr>
        <w:t>Hardware:</w:t>
      </w:r>
      <w:r w:rsidRPr="00403836">
        <w:rPr>
          <w:rFonts w:ascii="Book Antiqua" w:hAnsi="Book Antiqua"/>
        </w:rPr>
        <w:t xml:space="preserve"> Four Batch Controllers, a BCH PLC, a Printer and a PC</w:t>
      </w:r>
    </w:p>
    <w:p w14:paraId="2F87E9E6" w14:textId="77777777" w:rsidR="002F6CD9" w:rsidRPr="00403836" w:rsidRDefault="002F6CD9" w:rsidP="0001606D">
      <w:pPr>
        <w:jc w:val="both"/>
        <w:rPr>
          <w:rFonts w:ascii="Book Antiqua" w:hAnsi="Book Antiqua"/>
        </w:rPr>
      </w:pPr>
      <w:r w:rsidRPr="00403836">
        <w:rPr>
          <w:rFonts w:ascii="Book Antiqua" w:hAnsi="Book Antiqua"/>
          <w:b/>
        </w:rPr>
        <w:t>Software:</w:t>
      </w:r>
      <w:r w:rsidRPr="00403836">
        <w:rPr>
          <w:rFonts w:ascii="Book Antiqua" w:hAnsi="Book Antiqua"/>
        </w:rPr>
        <w:t xml:space="preserve"> Citect SCADA, PLC ladder programming, MS Access, Crystal Reports</w:t>
      </w:r>
    </w:p>
    <w:p w14:paraId="0C24D906" w14:textId="77777777" w:rsidR="002F6CD9" w:rsidRPr="00403836" w:rsidRDefault="002F6CD9" w:rsidP="0001606D">
      <w:pPr>
        <w:jc w:val="both"/>
        <w:rPr>
          <w:rFonts w:ascii="Book Antiqua" w:hAnsi="Book Antiqua"/>
        </w:rPr>
      </w:pPr>
    </w:p>
    <w:p w14:paraId="7CA6850E" w14:textId="77777777" w:rsidR="002F6CD9" w:rsidRPr="00403836" w:rsidRDefault="002F6CD9" w:rsidP="0001606D">
      <w:pPr>
        <w:jc w:val="both"/>
        <w:rPr>
          <w:rFonts w:ascii="Book Antiqua" w:hAnsi="Book Antiqua"/>
          <w:b/>
        </w:rPr>
      </w:pPr>
      <w:r w:rsidRPr="00403836">
        <w:rPr>
          <w:rFonts w:ascii="Book Antiqua" w:hAnsi="Book Antiqua"/>
          <w:b/>
        </w:rPr>
        <w:t>5) RMC6040</w:t>
      </w:r>
    </w:p>
    <w:p w14:paraId="1B4B6E0A" w14:textId="77777777" w:rsidR="002F6CD9" w:rsidRPr="00403836" w:rsidRDefault="002F6CD9" w:rsidP="0001606D">
      <w:pPr>
        <w:jc w:val="both"/>
        <w:rPr>
          <w:rFonts w:ascii="Book Antiqua" w:hAnsi="Book Antiqua"/>
        </w:rPr>
      </w:pPr>
      <w:r w:rsidRPr="00403836">
        <w:rPr>
          <w:rFonts w:ascii="Book Antiqua" w:hAnsi="Book Antiqua"/>
        </w:rPr>
        <w:t>- Complete automation of batching process in construction field.</w:t>
      </w:r>
    </w:p>
    <w:p w14:paraId="37C9242A" w14:textId="77777777" w:rsidR="002F6CD9" w:rsidRPr="00403836" w:rsidRDefault="002F6CD9" w:rsidP="0001606D">
      <w:pPr>
        <w:jc w:val="both"/>
        <w:rPr>
          <w:rFonts w:ascii="Book Antiqua" w:hAnsi="Book Antiqua"/>
        </w:rPr>
      </w:pPr>
      <w:r w:rsidRPr="00403836">
        <w:rPr>
          <w:rFonts w:ascii="Book Antiqua" w:hAnsi="Book Antiqua"/>
        </w:rPr>
        <w:t>- Produces 60-40 cbm of Ready Mix Concrete (RMC) in one hour.</w:t>
      </w:r>
    </w:p>
    <w:p w14:paraId="3A7D3161" w14:textId="77777777" w:rsidR="002F6CD9" w:rsidRPr="00403836" w:rsidRDefault="002F6CD9" w:rsidP="0001606D">
      <w:pPr>
        <w:jc w:val="both"/>
        <w:rPr>
          <w:rFonts w:ascii="Book Antiqua" w:hAnsi="Book Antiqua"/>
        </w:rPr>
      </w:pPr>
      <w:r w:rsidRPr="00403836">
        <w:rPr>
          <w:rFonts w:ascii="Book Antiqua" w:hAnsi="Book Antiqua"/>
        </w:rPr>
        <w:t>- Processing through four Batch Controllers (BCUs).</w:t>
      </w:r>
    </w:p>
    <w:p w14:paraId="6FDC3312" w14:textId="77777777" w:rsidR="002F6CD9" w:rsidRPr="00403836" w:rsidRDefault="002F6CD9" w:rsidP="0001606D">
      <w:pPr>
        <w:jc w:val="both"/>
        <w:rPr>
          <w:rFonts w:ascii="Book Antiqua" w:hAnsi="Book Antiqua"/>
        </w:rPr>
      </w:pPr>
      <w:r w:rsidRPr="00403836">
        <w:rPr>
          <w:rFonts w:ascii="Book Antiqua" w:hAnsi="Book Antiqua"/>
        </w:rPr>
        <w:lastRenderedPageBreak/>
        <w:t>- Controlling through PLC.</w:t>
      </w:r>
    </w:p>
    <w:p w14:paraId="6DA03BC3" w14:textId="77777777" w:rsidR="002F6CD9" w:rsidRPr="00403836" w:rsidRDefault="002F6CD9" w:rsidP="0001606D">
      <w:pPr>
        <w:jc w:val="both"/>
        <w:rPr>
          <w:rFonts w:ascii="Book Antiqua" w:hAnsi="Book Antiqua"/>
        </w:rPr>
      </w:pPr>
      <w:r w:rsidRPr="00403836">
        <w:rPr>
          <w:rFonts w:ascii="Book Antiqua" w:hAnsi="Book Antiqua"/>
        </w:rPr>
        <w:t>- SCADA implementation provides GUI through PC, stores data into MS Access database and generates different reports (On line &amp; off line) from that data using Crystal reports.</w:t>
      </w:r>
    </w:p>
    <w:p w14:paraId="37219C5B" w14:textId="77777777" w:rsidR="002F6CD9" w:rsidRPr="00403836" w:rsidRDefault="002F6CD9" w:rsidP="0001606D">
      <w:pPr>
        <w:jc w:val="both"/>
        <w:rPr>
          <w:rFonts w:ascii="Book Antiqua" w:hAnsi="Book Antiqua"/>
        </w:rPr>
      </w:pPr>
      <w:r w:rsidRPr="00403836">
        <w:rPr>
          <w:rFonts w:ascii="Book Antiqua" w:hAnsi="Book Antiqua"/>
          <w:b/>
        </w:rPr>
        <w:t>Hardware:</w:t>
      </w:r>
      <w:r w:rsidRPr="00403836">
        <w:rPr>
          <w:rFonts w:ascii="Book Antiqua" w:hAnsi="Book Antiqua"/>
        </w:rPr>
        <w:t xml:space="preserve"> Four Batch Controllers, a BCH PLC, a Printer and a PC</w:t>
      </w:r>
    </w:p>
    <w:p w14:paraId="1F7813EC" w14:textId="77777777" w:rsidR="002F6CD9" w:rsidRPr="00403836" w:rsidRDefault="002F6CD9" w:rsidP="0001606D">
      <w:pPr>
        <w:jc w:val="both"/>
        <w:rPr>
          <w:rFonts w:ascii="Book Antiqua" w:hAnsi="Book Antiqua"/>
        </w:rPr>
      </w:pPr>
      <w:r w:rsidRPr="00403836">
        <w:rPr>
          <w:rFonts w:ascii="Book Antiqua" w:hAnsi="Book Antiqua"/>
          <w:b/>
        </w:rPr>
        <w:t>Software:</w:t>
      </w:r>
      <w:r w:rsidRPr="00403836">
        <w:rPr>
          <w:rFonts w:ascii="Book Antiqua" w:hAnsi="Book Antiqua"/>
        </w:rPr>
        <w:t xml:space="preserve"> Citect SCADA, PLC ladder programming, MS Access, Crystal Reports</w:t>
      </w:r>
    </w:p>
    <w:p w14:paraId="5CA0F570" w14:textId="77777777" w:rsidR="002F6CD9" w:rsidRPr="00403836" w:rsidRDefault="002F6CD9" w:rsidP="0001606D">
      <w:pPr>
        <w:jc w:val="both"/>
        <w:rPr>
          <w:rFonts w:ascii="Book Antiqua" w:hAnsi="Book Antiqua"/>
        </w:rPr>
      </w:pPr>
    </w:p>
    <w:p w14:paraId="25F4A613" w14:textId="77777777" w:rsidR="002F6CD9" w:rsidRPr="00403836" w:rsidRDefault="002F6CD9" w:rsidP="0001606D">
      <w:pPr>
        <w:jc w:val="both"/>
        <w:rPr>
          <w:rFonts w:ascii="Book Antiqua" w:hAnsi="Book Antiqua"/>
        </w:rPr>
      </w:pPr>
      <w:r w:rsidRPr="0001606D">
        <w:rPr>
          <w:rFonts w:ascii="Book Antiqua" w:hAnsi="Book Antiqua"/>
          <w:b/>
        </w:rPr>
        <w:t>6) BLISTER</w:t>
      </w:r>
      <w:r w:rsidRPr="00403836">
        <w:rPr>
          <w:rFonts w:ascii="Book Antiqua" w:hAnsi="Book Antiqua"/>
          <w:b/>
        </w:rPr>
        <w:t xml:space="preserve"> PACKING MACHINE</w:t>
      </w:r>
    </w:p>
    <w:p w14:paraId="3593FF52" w14:textId="77777777" w:rsidR="002F6CD9" w:rsidRPr="00403836" w:rsidRDefault="002F6CD9" w:rsidP="0001606D">
      <w:pPr>
        <w:jc w:val="both"/>
        <w:rPr>
          <w:rFonts w:ascii="Book Antiqua" w:hAnsi="Book Antiqua"/>
        </w:rPr>
      </w:pPr>
      <w:r w:rsidRPr="00403836">
        <w:rPr>
          <w:rFonts w:ascii="Book Antiqua" w:hAnsi="Book Antiqua"/>
        </w:rPr>
        <w:t>- Complete automation of blister packing machine in pharmaceutical field.</w:t>
      </w:r>
    </w:p>
    <w:p w14:paraId="09B6AD28" w14:textId="77777777" w:rsidR="002F6CD9" w:rsidRPr="00403836" w:rsidRDefault="002F6CD9" w:rsidP="0001606D">
      <w:pPr>
        <w:jc w:val="both"/>
        <w:rPr>
          <w:rFonts w:ascii="Book Antiqua" w:hAnsi="Book Antiqua"/>
        </w:rPr>
      </w:pPr>
      <w:r w:rsidRPr="00403836">
        <w:rPr>
          <w:rFonts w:ascii="Book Antiqua" w:hAnsi="Book Antiqua"/>
        </w:rPr>
        <w:t>- Checking and blistering 50 cartons per second.</w:t>
      </w:r>
    </w:p>
    <w:p w14:paraId="401D8C22" w14:textId="77777777" w:rsidR="002F6CD9" w:rsidRPr="00403836" w:rsidRDefault="002F6CD9" w:rsidP="0001606D">
      <w:pPr>
        <w:jc w:val="both"/>
        <w:rPr>
          <w:rFonts w:ascii="Book Antiqua" w:hAnsi="Book Antiqua"/>
        </w:rPr>
      </w:pPr>
      <w:r w:rsidRPr="00403836">
        <w:rPr>
          <w:rFonts w:ascii="Book Antiqua" w:hAnsi="Book Antiqua"/>
        </w:rPr>
        <w:t>- Processing through Batch Controllers (BCUs).</w:t>
      </w:r>
    </w:p>
    <w:p w14:paraId="4895BB75" w14:textId="77777777" w:rsidR="002F6CD9" w:rsidRPr="00403836" w:rsidRDefault="002F6CD9" w:rsidP="0001606D">
      <w:pPr>
        <w:jc w:val="both"/>
        <w:rPr>
          <w:rFonts w:ascii="Book Antiqua" w:hAnsi="Book Antiqua"/>
        </w:rPr>
      </w:pPr>
      <w:r w:rsidRPr="00403836">
        <w:rPr>
          <w:rFonts w:ascii="Book Antiqua" w:hAnsi="Book Antiqua"/>
        </w:rPr>
        <w:t>- Controlling through PLC.</w:t>
      </w:r>
    </w:p>
    <w:p w14:paraId="33455FCE" w14:textId="77777777" w:rsidR="002F6CD9" w:rsidRPr="00403836" w:rsidRDefault="002F6CD9" w:rsidP="0001606D">
      <w:pPr>
        <w:jc w:val="both"/>
        <w:rPr>
          <w:rFonts w:ascii="Book Antiqua" w:hAnsi="Book Antiqua"/>
        </w:rPr>
      </w:pPr>
      <w:r w:rsidRPr="00403836">
        <w:rPr>
          <w:rFonts w:ascii="Book Antiqua" w:hAnsi="Book Antiqua"/>
          <w:b/>
        </w:rPr>
        <w:t>Hardware:</w:t>
      </w:r>
      <w:r w:rsidRPr="00403836">
        <w:rPr>
          <w:rFonts w:ascii="Book Antiqua" w:hAnsi="Book Antiqua"/>
        </w:rPr>
        <w:t xml:space="preserve"> Four Batch Controllers, a SIEMENS PLC, a Printer and a PC</w:t>
      </w:r>
    </w:p>
    <w:p w14:paraId="077935AF" w14:textId="77777777" w:rsidR="002F6CD9" w:rsidRPr="00403836" w:rsidRDefault="002F6CD9" w:rsidP="0001606D">
      <w:pPr>
        <w:jc w:val="both"/>
        <w:rPr>
          <w:rFonts w:ascii="Book Antiqua" w:hAnsi="Book Antiqua"/>
        </w:rPr>
      </w:pPr>
      <w:r w:rsidRPr="00403836">
        <w:rPr>
          <w:rFonts w:ascii="Book Antiqua" w:hAnsi="Book Antiqua"/>
          <w:b/>
        </w:rPr>
        <w:t>Software:</w:t>
      </w:r>
      <w:r w:rsidRPr="00403836">
        <w:rPr>
          <w:rFonts w:ascii="Book Antiqua" w:hAnsi="Book Antiqua"/>
        </w:rPr>
        <w:t xml:space="preserve"> PLC ladder programming, MS Access, Crystal Reports.</w:t>
      </w:r>
    </w:p>
    <w:p w14:paraId="500D37DD" w14:textId="77777777" w:rsidR="002F6CD9" w:rsidRPr="00403836" w:rsidRDefault="002F6CD9" w:rsidP="0001606D">
      <w:pPr>
        <w:jc w:val="both"/>
        <w:rPr>
          <w:rFonts w:ascii="Book Antiqua" w:hAnsi="Book Antiqua"/>
        </w:rPr>
      </w:pPr>
    </w:p>
    <w:p w14:paraId="26250974" w14:textId="77777777" w:rsidR="002F6CD9" w:rsidRPr="00403836" w:rsidRDefault="002F6CD9" w:rsidP="0001606D">
      <w:pPr>
        <w:jc w:val="both"/>
        <w:rPr>
          <w:rFonts w:ascii="Book Antiqua" w:hAnsi="Book Antiqua"/>
          <w:b/>
        </w:rPr>
      </w:pPr>
      <w:r w:rsidRPr="00403836">
        <w:rPr>
          <w:rFonts w:ascii="Book Antiqua" w:hAnsi="Book Antiqua"/>
          <w:b/>
        </w:rPr>
        <w:t>6) TABLET COMPRESSION MACHINE</w:t>
      </w:r>
    </w:p>
    <w:p w14:paraId="75E87DC1" w14:textId="77777777" w:rsidR="002F6CD9" w:rsidRPr="00403836" w:rsidRDefault="002F6CD9" w:rsidP="0001606D">
      <w:pPr>
        <w:jc w:val="both"/>
        <w:rPr>
          <w:rFonts w:ascii="Book Antiqua" w:hAnsi="Book Antiqua"/>
        </w:rPr>
      </w:pPr>
      <w:r w:rsidRPr="00403836">
        <w:rPr>
          <w:rFonts w:ascii="Book Antiqua" w:hAnsi="Book Antiqua"/>
        </w:rPr>
        <w:t>- Complete automation of TABLET COMPRESSION machine in pharmaceutical field.</w:t>
      </w:r>
    </w:p>
    <w:p w14:paraId="732D546A" w14:textId="77777777" w:rsidR="002F6CD9" w:rsidRPr="00403836" w:rsidRDefault="002F6CD9" w:rsidP="0001606D">
      <w:pPr>
        <w:jc w:val="both"/>
        <w:rPr>
          <w:rFonts w:ascii="Book Antiqua" w:hAnsi="Book Antiqua"/>
        </w:rPr>
      </w:pPr>
      <w:r w:rsidRPr="00403836">
        <w:rPr>
          <w:rFonts w:ascii="Book Antiqua" w:hAnsi="Book Antiqua"/>
        </w:rPr>
        <w:t>- Checking, weighing 50000 tablets per second.</w:t>
      </w:r>
    </w:p>
    <w:p w14:paraId="2D0C57BA" w14:textId="77777777" w:rsidR="002F6CD9" w:rsidRPr="00403836" w:rsidRDefault="002F6CD9" w:rsidP="0001606D">
      <w:pPr>
        <w:jc w:val="both"/>
        <w:rPr>
          <w:rFonts w:ascii="Book Antiqua" w:hAnsi="Book Antiqua"/>
        </w:rPr>
      </w:pPr>
      <w:r w:rsidRPr="00403836">
        <w:rPr>
          <w:rFonts w:ascii="Book Antiqua" w:hAnsi="Book Antiqua"/>
        </w:rPr>
        <w:t>- Injecting bad tablets at 50000 tablets per second speed.</w:t>
      </w:r>
    </w:p>
    <w:p w14:paraId="4D8E3FBB" w14:textId="77777777" w:rsidR="002F6CD9" w:rsidRPr="00403836" w:rsidRDefault="002F6CD9" w:rsidP="0001606D">
      <w:pPr>
        <w:jc w:val="both"/>
        <w:rPr>
          <w:rFonts w:ascii="Book Antiqua" w:hAnsi="Book Antiqua"/>
        </w:rPr>
      </w:pPr>
      <w:r w:rsidRPr="00403836">
        <w:rPr>
          <w:rFonts w:ascii="Book Antiqua" w:hAnsi="Book Antiqua"/>
        </w:rPr>
        <w:t>- weighing through load cell and accuracy at 0.1 - 0.2 variation  at 100 tablets inspection.</w:t>
      </w:r>
    </w:p>
    <w:p w14:paraId="652FB582" w14:textId="77777777" w:rsidR="002F6CD9" w:rsidRPr="00403836" w:rsidRDefault="002F6CD9" w:rsidP="0001606D">
      <w:pPr>
        <w:jc w:val="both"/>
        <w:rPr>
          <w:rFonts w:ascii="Book Antiqua" w:hAnsi="Book Antiqua"/>
        </w:rPr>
      </w:pPr>
      <w:r w:rsidRPr="00403836">
        <w:rPr>
          <w:rFonts w:ascii="Book Antiqua" w:hAnsi="Book Antiqua"/>
        </w:rPr>
        <w:t>- Controlling through PLC.</w:t>
      </w:r>
    </w:p>
    <w:p w14:paraId="72532E7D" w14:textId="77777777" w:rsidR="002F6CD9" w:rsidRPr="00403836" w:rsidRDefault="002F6CD9" w:rsidP="0001606D">
      <w:pPr>
        <w:jc w:val="both"/>
        <w:rPr>
          <w:rFonts w:ascii="Book Antiqua" w:hAnsi="Book Antiqua"/>
        </w:rPr>
      </w:pPr>
      <w:r w:rsidRPr="00403836">
        <w:rPr>
          <w:rFonts w:ascii="Book Antiqua" w:hAnsi="Book Antiqua"/>
          <w:b/>
        </w:rPr>
        <w:t>Hardware:</w:t>
      </w:r>
      <w:r w:rsidRPr="00403836">
        <w:rPr>
          <w:rFonts w:ascii="Book Antiqua" w:hAnsi="Book Antiqua"/>
        </w:rPr>
        <w:t xml:space="preserve"> SIEMENS S7-300, PROFACE EMBEDED HMI. a Printer, PC CONNECTIVITY for reports, VB script application for remote end.</w:t>
      </w:r>
    </w:p>
    <w:p w14:paraId="7C2B71AF" w14:textId="77777777" w:rsidR="002F6CD9" w:rsidRPr="00403836" w:rsidRDefault="002F6CD9" w:rsidP="0001606D">
      <w:pPr>
        <w:jc w:val="both"/>
        <w:rPr>
          <w:rFonts w:ascii="Book Antiqua" w:hAnsi="Book Antiqua"/>
        </w:rPr>
      </w:pPr>
      <w:r w:rsidRPr="00403836">
        <w:rPr>
          <w:rFonts w:ascii="Book Antiqua" w:hAnsi="Book Antiqua"/>
          <w:b/>
        </w:rPr>
        <w:t>Software:</w:t>
      </w:r>
      <w:r w:rsidRPr="00403836">
        <w:rPr>
          <w:rFonts w:ascii="Book Antiqua" w:hAnsi="Book Antiqua"/>
        </w:rPr>
        <w:t xml:space="preserve"> PLC ladder programming, MS Access, Crystal Reports.</w:t>
      </w:r>
    </w:p>
    <w:p w14:paraId="29B54594" w14:textId="77777777" w:rsidR="002F6CD9" w:rsidRPr="00403836" w:rsidRDefault="002F6CD9" w:rsidP="0001606D">
      <w:pPr>
        <w:jc w:val="both"/>
        <w:rPr>
          <w:rFonts w:ascii="Book Antiqua" w:hAnsi="Book Antiqua"/>
        </w:rPr>
      </w:pPr>
    </w:p>
    <w:p w14:paraId="2A3B141C" w14:textId="77777777" w:rsidR="002F6CD9" w:rsidRPr="00403836" w:rsidRDefault="002F6CD9" w:rsidP="0001606D">
      <w:pPr>
        <w:jc w:val="both"/>
        <w:rPr>
          <w:rFonts w:ascii="Book Antiqua" w:hAnsi="Book Antiqua"/>
          <w:b/>
        </w:rPr>
      </w:pPr>
      <w:r w:rsidRPr="00403836">
        <w:rPr>
          <w:rFonts w:ascii="Book Antiqua" w:hAnsi="Book Antiqua"/>
          <w:b/>
        </w:rPr>
        <w:t>6) TABLET COATING MACHINE</w:t>
      </w:r>
    </w:p>
    <w:p w14:paraId="377F4BBE" w14:textId="77777777" w:rsidR="002F6CD9" w:rsidRPr="00403836" w:rsidRDefault="002F6CD9" w:rsidP="0001606D">
      <w:pPr>
        <w:jc w:val="both"/>
        <w:rPr>
          <w:rFonts w:ascii="Book Antiqua" w:hAnsi="Book Antiqua"/>
        </w:rPr>
      </w:pPr>
      <w:r w:rsidRPr="00403836">
        <w:rPr>
          <w:rFonts w:ascii="Book Antiqua" w:hAnsi="Book Antiqua"/>
        </w:rPr>
        <w:t>- Complete automation of TABLET COATER machine in pharmaceutical field.</w:t>
      </w:r>
    </w:p>
    <w:p w14:paraId="29897C23" w14:textId="77777777" w:rsidR="002F6CD9" w:rsidRPr="00403836" w:rsidRDefault="002F6CD9" w:rsidP="0001606D">
      <w:pPr>
        <w:jc w:val="both"/>
        <w:rPr>
          <w:rFonts w:ascii="Book Antiqua" w:hAnsi="Book Antiqua"/>
        </w:rPr>
      </w:pPr>
      <w:r w:rsidRPr="00403836">
        <w:rPr>
          <w:rFonts w:ascii="Book Antiqua" w:hAnsi="Book Antiqua"/>
        </w:rPr>
        <w:t>- 4-5 LAKH tablets are coated through 4 cylinder nozzles at a regulated speed, compressed liquid flow and regulated PID temperature and drum rotating at fixed speed at 30 minute to 5 hour procedure.</w:t>
      </w:r>
    </w:p>
    <w:p w14:paraId="1A6C0277" w14:textId="77777777" w:rsidR="002F6CD9" w:rsidRPr="00403836" w:rsidRDefault="002F6CD9" w:rsidP="0001606D">
      <w:pPr>
        <w:jc w:val="both"/>
        <w:rPr>
          <w:rFonts w:ascii="Book Antiqua" w:hAnsi="Book Antiqua"/>
        </w:rPr>
      </w:pPr>
      <w:r w:rsidRPr="00403836">
        <w:rPr>
          <w:rFonts w:ascii="Book Antiqua" w:hAnsi="Book Antiqua"/>
        </w:rPr>
        <w:t>- Injecting bad tablets at 50000 tablets per second speed.</w:t>
      </w:r>
    </w:p>
    <w:p w14:paraId="3CA7481A" w14:textId="77777777" w:rsidR="002F6CD9" w:rsidRPr="00403836" w:rsidRDefault="002F6CD9" w:rsidP="0001606D">
      <w:pPr>
        <w:jc w:val="both"/>
        <w:rPr>
          <w:rFonts w:ascii="Book Antiqua" w:hAnsi="Book Antiqua"/>
        </w:rPr>
      </w:pPr>
      <w:r w:rsidRPr="00403836">
        <w:rPr>
          <w:rFonts w:ascii="Book Antiqua" w:hAnsi="Book Antiqua"/>
        </w:rPr>
        <w:t>- weighing through load cell and accuracy at 0.1 - 0.2 variation  at 100 tablets inspection.</w:t>
      </w:r>
    </w:p>
    <w:p w14:paraId="7885E21C" w14:textId="77777777" w:rsidR="002F6CD9" w:rsidRPr="00403836" w:rsidRDefault="002F6CD9" w:rsidP="0001606D">
      <w:pPr>
        <w:jc w:val="both"/>
        <w:rPr>
          <w:rFonts w:ascii="Book Antiqua" w:hAnsi="Book Antiqua"/>
        </w:rPr>
      </w:pPr>
      <w:r w:rsidRPr="00403836">
        <w:rPr>
          <w:rFonts w:ascii="Book Antiqua" w:hAnsi="Book Antiqua"/>
        </w:rPr>
        <w:t>- Controlling through PLC.</w:t>
      </w:r>
    </w:p>
    <w:p w14:paraId="4340561D" w14:textId="77777777" w:rsidR="002F6CD9" w:rsidRPr="00403836" w:rsidRDefault="002F6CD9" w:rsidP="0001606D">
      <w:pPr>
        <w:jc w:val="both"/>
        <w:rPr>
          <w:rFonts w:ascii="Book Antiqua" w:hAnsi="Book Antiqua"/>
        </w:rPr>
      </w:pPr>
      <w:r w:rsidRPr="00403836">
        <w:rPr>
          <w:rFonts w:ascii="Book Antiqua" w:hAnsi="Book Antiqua"/>
          <w:b/>
        </w:rPr>
        <w:t>Hardware:</w:t>
      </w:r>
      <w:r w:rsidRPr="00403836">
        <w:rPr>
          <w:rFonts w:ascii="Book Antiqua" w:hAnsi="Book Antiqua"/>
        </w:rPr>
        <w:t xml:space="preserve"> </w:t>
      </w:r>
      <w:r w:rsidR="00403836" w:rsidRPr="00403836">
        <w:rPr>
          <w:rFonts w:ascii="Book Antiqua" w:hAnsi="Book Antiqua"/>
        </w:rPr>
        <w:t>siemens</w:t>
      </w:r>
      <w:r w:rsidRPr="00403836">
        <w:rPr>
          <w:rFonts w:ascii="Book Antiqua" w:hAnsi="Book Antiqua"/>
        </w:rPr>
        <w:t xml:space="preserve"> S7-300, </w:t>
      </w:r>
      <w:r w:rsidR="00403836" w:rsidRPr="00403836">
        <w:rPr>
          <w:rFonts w:ascii="Book Antiqua" w:hAnsi="Book Antiqua"/>
        </w:rPr>
        <w:t xml:space="preserve">proface embeded </w:t>
      </w:r>
      <w:r w:rsidRPr="00403836">
        <w:rPr>
          <w:rFonts w:ascii="Book Antiqua" w:hAnsi="Book Antiqua"/>
        </w:rPr>
        <w:t xml:space="preserve">HMI, PID </w:t>
      </w:r>
      <w:r w:rsidR="00403836" w:rsidRPr="00403836">
        <w:rPr>
          <w:rFonts w:ascii="Book Antiqua" w:hAnsi="Book Antiqua"/>
        </w:rPr>
        <w:t>temperature controllers</w:t>
      </w:r>
      <w:r w:rsidRPr="00403836">
        <w:rPr>
          <w:rFonts w:ascii="Book Antiqua" w:hAnsi="Book Antiqua"/>
        </w:rPr>
        <w:t xml:space="preserve">, a Printer, PC </w:t>
      </w:r>
      <w:r w:rsidR="00403836" w:rsidRPr="00403836">
        <w:rPr>
          <w:rFonts w:ascii="Book Antiqua" w:hAnsi="Book Antiqua"/>
        </w:rPr>
        <w:t>connectivity</w:t>
      </w:r>
      <w:r w:rsidRPr="00403836">
        <w:rPr>
          <w:rFonts w:ascii="Book Antiqua" w:hAnsi="Book Antiqua"/>
        </w:rPr>
        <w:t xml:space="preserve"> for reports, VB script application for remote end.</w:t>
      </w:r>
    </w:p>
    <w:p w14:paraId="16347FD0" w14:textId="77777777" w:rsidR="002F6CD9" w:rsidRPr="00403836" w:rsidRDefault="002F6CD9" w:rsidP="0001606D">
      <w:pPr>
        <w:jc w:val="both"/>
        <w:rPr>
          <w:rFonts w:ascii="Book Antiqua" w:hAnsi="Book Antiqua"/>
        </w:rPr>
      </w:pPr>
      <w:r w:rsidRPr="00403836">
        <w:rPr>
          <w:rFonts w:ascii="Book Antiqua" w:hAnsi="Book Antiqua"/>
          <w:b/>
        </w:rPr>
        <w:t>Software:</w:t>
      </w:r>
      <w:r w:rsidRPr="00403836">
        <w:rPr>
          <w:rFonts w:ascii="Book Antiqua" w:hAnsi="Book Antiqua"/>
        </w:rPr>
        <w:t xml:space="preserve"> PLC ladder programming, MS Access, Crystal Reports.</w:t>
      </w:r>
    </w:p>
    <w:p w14:paraId="771809E7" w14:textId="77777777" w:rsidR="002F6CD9" w:rsidRPr="00403836" w:rsidRDefault="002F6CD9" w:rsidP="0001606D">
      <w:pPr>
        <w:jc w:val="both"/>
        <w:rPr>
          <w:rFonts w:ascii="Book Antiqua" w:hAnsi="Book Antiqua"/>
        </w:rPr>
      </w:pPr>
    </w:p>
    <w:p w14:paraId="7040DDB9" w14:textId="77777777" w:rsidR="002F6CD9" w:rsidRPr="00403836" w:rsidRDefault="002F6CD9" w:rsidP="0001606D">
      <w:pPr>
        <w:jc w:val="both"/>
        <w:rPr>
          <w:rFonts w:ascii="Book Antiqua" w:hAnsi="Book Antiqua"/>
          <w:b/>
        </w:rPr>
      </w:pPr>
      <w:r w:rsidRPr="00403836">
        <w:rPr>
          <w:rFonts w:ascii="Book Antiqua" w:hAnsi="Book Antiqua"/>
          <w:b/>
        </w:rPr>
        <w:t>7) TEMPERATURE CONTROLLED CHAMBERS:</w:t>
      </w:r>
    </w:p>
    <w:p w14:paraId="0386F753" w14:textId="77777777" w:rsidR="002F6CD9" w:rsidRPr="00403836" w:rsidRDefault="002F6CD9" w:rsidP="0001606D">
      <w:pPr>
        <w:jc w:val="both"/>
        <w:rPr>
          <w:rFonts w:ascii="Book Antiqua" w:hAnsi="Book Antiqua"/>
        </w:rPr>
      </w:pPr>
      <w:r w:rsidRPr="00403836">
        <w:rPr>
          <w:rFonts w:ascii="Book Antiqua" w:hAnsi="Book Antiqua"/>
        </w:rPr>
        <w:t xml:space="preserve">- </w:t>
      </w:r>
      <w:r w:rsidR="00403836" w:rsidRPr="00403836">
        <w:rPr>
          <w:rFonts w:ascii="Book Antiqua" w:hAnsi="Book Antiqua"/>
        </w:rPr>
        <w:t>controlling the temperature of chamber used for strength for withstanding against temperature for automobile parts and also for some food and beverage processes</w:t>
      </w:r>
      <w:r w:rsidRPr="00403836">
        <w:rPr>
          <w:rFonts w:ascii="Book Antiqua" w:hAnsi="Book Antiqua"/>
        </w:rPr>
        <w:t>.</w:t>
      </w:r>
    </w:p>
    <w:p w14:paraId="6BCADB07" w14:textId="77777777" w:rsidR="002F6CD9" w:rsidRPr="00403836" w:rsidRDefault="00403836" w:rsidP="0001606D">
      <w:pPr>
        <w:jc w:val="both"/>
        <w:rPr>
          <w:rFonts w:ascii="Book Antiqua" w:hAnsi="Book Antiqua"/>
        </w:rPr>
      </w:pPr>
      <w:r w:rsidRPr="00403836">
        <w:rPr>
          <w:rFonts w:ascii="Book Antiqua" w:hAnsi="Book Antiqua"/>
          <w:b/>
        </w:rPr>
        <w:t>hardware</w:t>
      </w:r>
      <w:r w:rsidR="002F6CD9" w:rsidRPr="00403836">
        <w:rPr>
          <w:rFonts w:ascii="Book Antiqua" w:hAnsi="Book Antiqua"/>
        </w:rPr>
        <w:t xml:space="preserve">: FUJI PLC, HMI, </w:t>
      </w:r>
      <w:r w:rsidRPr="00403836">
        <w:rPr>
          <w:rFonts w:ascii="Book Antiqua" w:hAnsi="Book Antiqua"/>
        </w:rPr>
        <w:t xml:space="preserve">temperature controllers of </w:t>
      </w:r>
      <w:r w:rsidR="002F6CD9" w:rsidRPr="00403836">
        <w:rPr>
          <w:rFonts w:ascii="Book Antiqua" w:hAnsi="Book Antiqua"/>
        </w:rPr>
        <w:t>FUJI, XINJE PLC, HMI.</w:t>
      </w:r>
    </w:p>
    <w:p w14:paraId="60419E5E" w14:textId="77777777" w:rsidR="002F6CD9" w:rsidRPr="00403836" w:rsidRDefault="002F6CD9" w:rsidP="0001606D">
      <w:pPr>
        <w:jc w:val="both"/>
        <w:rPr>
          <w:rFonts w:ascii="Book Antiqua" w:hAnsi="Book Antiqua"/>
        </w:rPr>
      </w:pPr>
    </w:p>
    <w:p w14:paraId="50655BAE" w14:textId="77777777" w:rsidR="002F6CD9" w:rsidRPr="00403836" w:rsidRDefault="002F6CD9" w:rsidP="0001606D">
      <w:pPr>
        <w:jc w:val="both"/>
        <w:rPr>
          <w:rFonts w:ascii="Book Antiqua" w:hAnsi="Book Antiqua"/>
          <w:b/>
        </w:rPr>
      </w:pPr>
      <w:r w:rsidRPr="00403836">
        <w:rPr>
          <w:rFonts w:ascii="Book Antiqua" w:hAnsi="Book Antiqua"/>
          <w:b/>
        </w:rPr>
        <w:t>8) PLASTIC SHEET FORMING MACHNE:</w:t>
      </w:r>
    </w:p>
    <w:p w14:paraId="5B7B12C0" w14:textId="77777777" w:rsidR="002F6CD9" w:rsidRPr="00403836" w:rsidRDefault="002F6CD9" w:rsidP="0001606D">
      <w:pPr>
        <w:jc w:val="both"/>
        <w:rPr>
          <w:rFonts w:ascii="Book Antiqua" w:hAnsi="Book Antiqua"/>
        </w:rPr>
      </w:pPr>
      <w:r w:rsidRPr="00403836">
        <w:rPr>
          <w:rFonts w:ascii="Book Antiqua" w:hAnsi="Book Antiqua"/>
        </w:rPr>
        <w:t xml:space="preserve">- </w:t>
      </w:r>
      <w:r w:rsidR="00403836" w:rsidRPr="00403836">
        <w:rPr>
          <w:rFonts w:ascii="Book Antiqua" w:hAnsi="Book Antiqua"/>
        </w:rPr>
        <w:t xml:space="preserve">continously passing the sheet, bending, forming, heating and cut at fixed lengths as per die at </w:t>
      </w:r>
      <w:r w:rsidRPr="00403836">
        <w:rPr>
          <w:rFonts w:ascii="Book Antiqua" w:hAnsi="Book Antiqua"/>
        </w:rPr>
        <w:t xml:space="preserve">5 -10 </w:t>
      </w:r>
      <w:r w:rsidR="00403836" w:rsidRPr="00403836">
        <w:rPr>
          <w:rFonts w:ascii="Book Antiqua" w:hAnsi="Book Antiqua"/>
        </w:rPr>
        <w:t>sec per part for making food dishes for different areas.</w:t>
      </w:r>
    </w:p>
    <w:p w14:paraId="1B8B4936" w14:textId="77777777" w:rsidR="002F6CD9" w:rsidRPr="00403836" w:rsidRDefault="00403836" w:rsidP="0001606D">
      <w:pPr>
        <w:jc w:val="both"/>
        <w:rPr>
          <w:rFonts w:ascii="Book Antiqua" w:hAnsi="Book Antiqua"/>
        </w:rPr>
      </w:pPr>
      <w:r w:rsidRPr="00403836">
        <w:rPr>
          <w:rFonts w:ascii="Book Antiqua" w:hAnsi="Book Antiqua"/>
          <w:b/>
        </w:rPr>
        <w:t>hardware</w:t>
      </w:r>
      <w:r w:rsidR="002F6CD9" w:rsidRPr="00403836">
        <w:rPr>
          <w:rFonts w:ascii="Book Antiqua" w:hAnsi="Book Antiqua"/>
          <w:b/>
        </w:rPr>
        <w:t>:</w:t>
      </w:r>
      <w:r w:rsidR="002F6CD9" w:rsidRPr="00403836">
        <w:rPr>
          <w:rFonts w:ascii="Book Antiqua" w:hAnsi="Book Antiqua"/>
        </w:rPr>
        <w:t xml:space="preserve"> XINJE PLC, HMI, DELTA PLC, HMI.</w:t>
      </w:r>
    </w:p>
    <w:p w14:paraId="498460F4" w14:textId="77777777" w:rsidR="002F6CD9" w:rsidRPr="00403836" w:rsidRDefault="002F6CD9" w:rsidP="0001606D">
      <w:pPr>
        <w:jc w:val="both"/>
        <w:rPr>
          <w:rFonts w:ascii="Book Antiqua" w:hAnsi="Book Antiqua"/>
        </w:rPr>
      </w:pPr>
    </w:p>
    <w:p w14:paraId="76883D4A" w14:textId="77777777" w:rsidR="002F6CD9" w:rsidRPr="00403836" w:rsidRDefault="002F6CD9" w:rsidP="0001606D">
      <w:pPr>
        <w:jc w:val="both"/>
        <w:rPr>
          <w:rFonts w:ascii="Book Antiqua" w:hAnsi="Book Antiqua"/>
          <w:b/>
        </w:rPr>
      </w:pPr>
      <w:r w:rsidRPr="00403836">
        <w:rPr>
          <w:rFonts w:ascii="Book Antiqua" w:hAnsi="Book Antiqua"/>
          <w:b/>
        </w:rPr>
        <w:t xml:space="preserve">9) SEALING, CUTTING MACHINE FOR FOOD INDUSTRIES </w:t>
      </w:r>
    </w:p>
    <w:p w14:paraId="63A4391D" w14:textId="77777777" w:rsidR="002F6CD9" w:rsidRPr="00403836" w:rsidRDefault="002F6CD9" w:rsidP="0001606D">
      <w:pPr>
        <w:jc w:val="both"/>
        <w:rPr>
          <w:rFonts w:ascii="Book Antiqua" w:hAnsi="Book Antiqua"/>
        </w:rPr>
      </w:pPr>
      <w:r w:rsidRPr="00403836">
        <w:rPr>
          <w:rFonts w:ascii="Book Antiqua" w:hAnsi="Book Antiqua"/>
        </w:rPr>
        <w:t>-</w:t>
      </w:r>
      <w:r w:rsidR="00403836" w:rsidRPr="00403836">
        <w:rPr>
          <w:rFonts w:ascii="Book Antiqua" w:hAnsi="Book Antiqua"/>
        </w:rPr>
        <w:t>continuosly passing plastic sheet, wrap, seal, weighing and packing as per desired standards like potato chips packets and other food products.</w:t>
      </w:r>
    </w:p>
    <w:p w14:paraId="2E3009D8" w14:textId="77777777" w:rsidR="002F6CD9" w:rsidRPr="00403836" w:rsidRDefault="00403836" w:rsidP="0001606D">
      <w:pPr>
        <w:jc w:val="both"/>
        <w:rPr>
          <w:rFonts w:ascii="Book Antiqua" w:hAnsi="Book Antiqua"/>
        </w:rPr>
      </w:pPr>
      <w:r w:rsidRPr="00403836">
        <w:rPr>
          <w:rFonts w:ascii="Book Antiqua" w:hAnsi="Book Antiqua"/>
          <w:b/>
        </w:rPr>
        <w:t>hardware:</w:t>
      </w:r>
      <w:r w:rsidRPr="00403836">
        <w:rPr>
          <w:rFonts w:ascii="Book Antiqua" w:hAnsi="Book Antiqua"/>
        </w:rPr>
        <w:t xml:space="preserve"> delta</w:t>
      </w:r>
      <w:r w:rsidR="002F6CD9" w:rsidRPr="00403836">
        <w:rPr>
          <w:rFonts w:ascii="Book Antiqua" w:hAnsi="Book Antiqua"/>
        </w:rPr>
        <w:t xml:space="preserve"> PLC, HMI, </w:t>
      </w:r>
      <w:r w:rsidRPr="00403836">
        <w:rPr>
          <w:rFonts w:ascii="Book Antiqua" w:hAnsi="Book Antiqua"/>
        </w:rPr>
        <w:t>panasonic</w:t>
      </w:r>
      <w:r w:rsidR="002F6CD9" w:rsidRPr="00403836">
        <w:rPr>
          <w:rFonts w:ascii="Book Antiqua" w:hAnsi="Book Antiqua"/>
        </w:rPr>
        <w:t xml:space="preserve"> AC </w:t>
      </w:r>
      <w:r w:rsidRPr="00403836">
        <w:rPr>
          <w:rFonts w:ascii="Book Antiqua" w:hAnsi="Book Antiqua"/>
        </w:rPr>
        <w:t xml:space="preserve">servo drive, schneider </w:t>
      </w:r>
      <w:r w:rsidR="002F6CD9" w:rsidRPr="00403836">
        <w:rPr>
          <w:rFonts w:ascii="Book Antiqua" w:hAnsi="Book Antiqua"/>
        </w:rPr>
        <w:t xml:space="preserve">AC </w:t>
      </w:r>
      <w:r w:rsidRPr="00403836">
        <w:rPr>
          <w:rFonts w:ascii="Book Antiqua" w:hAnsi="Book Antiqua"/>
        </w:rPr>
        <w:t>servo drive.</w:t>
      </w:r>
    </w:p>
    <w:p w14:paraId="03F66410" w14:textId="77777777" w:rsidR="002F6CD9" w:rsidRPr="00403836" w:rsidRDefault="002F6CD9" w:rsidP="0001606D">
      <w:pPr>
        <w:jc w:val="both"/>
        <w:rPr>
          <w:rFonts w:ascii="Book Antiqua" w:hAnsi="Book Antiqua"/>
        </w:rPr>
      </w:pPr>
    </w:p>
    <w:p w14:paraId="1E695CF5" w14:textId="77777777" w:rsidR="002F6CD9" w:rsidRPr="00403836" w:rsidRDefault="002F6CD9" w:rsidP="0001606D">
      <w:pPr>
        <w:jc w:val="both"/>
        <w:rPr>
          <w:rFonts w:ascii="Book Antiqua" w:hAnsi="Book Antiqua"/>
          <w:b/>
        </w:rPr>
      </w:pPr>
      <w:r w:rsidRPr="00403836">
        <w:rPr>
          <w:rFonts w:ascii="Book Antiqua" w:hAnsi="Book Antiqua"/>
          <w:b/>
        </w:rPr>
        <w:t>10) CUT TO LENGTH MACHINES:</w:t>
      </w:r>
    </w:p>
    <w:p w14:paraId="4B1FDDBF" w14:textId="77777777" w:rsidR="002F6CD9" w:rsidRPr="00403836" w:rsidRDefault="002F6CD9" w:rsidP="0001606D">
      <w:pPr>
        <w:jc w:val="both"/>
        <w:rPr>
          <w:rFonts w:ascii="Book Antiqua" w:hAnsi="Book Antiqua"/>
        </w:rPr>
      </w:pPr>
      <w:r w:rsidRPr="00403836">
        <w:rPr>
          <w:rFonts w:ascii="Book Antiqua" w:hAnsi="Book Antiqua"/>
        </w:rPr>
        <w:t xml:space="preserve">- </w:t>
      </w:r>
      <w:r w:rsidR="00403836" w:rsidRPr="00403836">
        <w:rPr>
          <w:rFonts w:ascii="Book Antiqua" w:hAnsi="Book Antiqua"/>
        </w:rPr>
        <w:t xml:space="preserve">continously passing and cutting parts perfectly at set length in </w:t>
      </w:r>
      <w:r w:rsidRPr="00403836">
        <w:rPr>
          <w:rFonts w:ascii="Book Antiqua" w:hAnsi="Book Antiqua"/>
        </w:rPr>
        <w:t xml:space="preserve">mm </w:t>
      </w:r>
      <w:r w:rsidR="00403836" w:rsidRPr="00403836">
        <w:rPr>
          <w:rFonts w:ascii="Book Antiqua" w:hAnsi="Book Antiqua"/>
        </w:rPr>
        <w:t>accuracy like plastic sheets, steel sheets, febric sheets</w:t>
      </w:r>
      <w:r w:rsidRPr="00403836">
        <w:rPr>
          <w:rFonts w:ascii="Book Antiqua" w:hAnsi="Book Antiqua"/>
        </w:rPr>
        <w:t xml:space="preserve">, </w:t>
      </w:r>
      <w:r w:rsidR="00403836" w:rsidRPr="00403836">
        <w:rPr>
          <w:rFonts w:ascii="Book Antiqua" w:hAnsi="Book Antiqua"/>
          <w:b/>
        </w:rPr>
        <w:t>hardwar</w:t>
      </w:r>
      <w:r w:rsidR="00403836" w:rsidRPr="00403836">
        <w:rPr>
          <w:rFonts w:ascii="Book Antiqua" w:hAnsi="Book Antiqua"/>
        </w:rPr>
        <w:t xml:space="preserve">e: delta </w:t>
      </w:r>
      <w:r w:rsidRPr="00403836">
        <w:rPr>
          <w:rFonts w:ascii="Book Antiqua" w:hAnsi="Book Antiqua"/>
        </w:rPr>
        <w:t xml:space="preserve">PLC, HMI, </w:t>
      </w:r>
      <w:r w:rsidR="00403836" w:rsidRPr="00403836">
        <w:rPr>
          <w:rFonts w:ascii="Book Antiqua" w:hAnsi="Book Antiqua"/>
        </w:rPr>
        <w:t>schneider</w:t>
      </w:r>
      <w:r w:rsidRPr="00403836">
        <w:rPr>
          <w:rFonts w:ascii="Book Antiqua" w:hAnsi="Book Antiqua"/>
        </w:rPr>
        <w:t xml:space="preserve"> AC </w:t>
      </w:r>
      <w:r w:rsidR="00403836" w:rsidRPr="00403836">
        <w:rPr>
          <w:rFonts w:ascii="Book Antiqua" w:hAnsi="Book Antiqua"/>
        </w:rPr>
        <w:t>servo drives.</w:t>
      </w:r>
    </w:p>
    <w:p w14:paraId="208AD1D0" w14:textId="77777777" w:rsidR="002F6CD9" w:rsidRPr="00403836" w:rsidRDefault="00403836" w:rsidP="0001606D">
      <w:pPr>
        <w:jc w:val="both"/>
        <w:rPr>
          <w:rFonts w:ascii="Book Antiqua" w:hAnsi="Book Antiqua"/>
        </w:rPr>
      </w:pPr>
      <w:r w:rsidRPr="00403836">
        <w:rPr>
          <w:rFonts w:ascii="Book Antiqua" w:hAnsi="Book Antiqua"/>
        </w:rPr>
        <w:pict w14:anchorId="58BD1FF7">
          <v:rect id="_x0000_i1029" style="width:0;height:1.5pt" o:hralign="center" o:hrstd="t" o:hr="t" fillcolor="#a0a0a0" stroked="f"/>
        </w:pict>
      </w:r>
    </w:p>
    <w:p w14:paraId="089FE1D9" w14:textId="77777777" w:rsidR="002F6CD9" w:rsidRPr="00403836" w:rsidRDefault="002F6CD9" w:rsidP="0001606D">
      <w:pPr>
        <w:jc w:val="both"/>
        <w:rPr>
          <w:rFonts w:ascii="Book Antiqua" w:hAnsi="Book Antiqua"/>
        </w:rPr>
      </w:pPr>
    </w:p>
    <w:p w14:paraId="78A7E7AB" w14:textId="77777777" w:rsidR="002F6CD9" w:rsidRPr="00403836" w:rsidRDefault="002F6CD9" w:rsidP="0001606D">
      <w:pPr>
        <w:jc w:val="both"/>
        <w:rPr>
          <w:rFonts w:ascii="Book Antiqua" w:hAnsi="Book Antiqua"/>
        </w:rPr>
      </w:pPr>
    </w:p>
    <w:p w14:paraId="5C6F80E8" w14:textId="77777777" w:rsidR="002F6CD9" w:rsidRPr="00403836" w:rsidRDefault="002F6CD9" w:rsidP="0001606D">
      <w:pPr>
        <w:jc w:val="both"/>
        <w:rPr>
          <w:rFonts w:ascii="Book Antiqua" w:hAnsi="Book Antiqua"/>
        </w:rPr>
      </w:pPr>
    </w:p>
    <w:p w14:paraId="3CB132CD" w14:textId="77777777" w:rsidR="002F6CD9" w:rsidRPr="00403836" w:rsidRDefault="002F6CD9" w:rsidP="0001606D">
      <w:pPr>
        <w:jc w:val="both"/>
        <w:rPr>
          <w:rFonts w:ascii="Book Antiqua" w:hAnsi="Book Antiqua"/>
        </w:rPr>
      </w:pPr>
    </w:p>
    <w:sectPr w:rsidR="002F6CD9" w:rsidRPr="00403836" w:rsidSect="00376345">
      <w:headerReference w:type="default" r:id="rId8"/>
      <w:footerReference w:type="default" r:id="rId9"/>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68BF" w14:textId="77777777" w:rsidR="00FC01CB" w:rsidRDefault="00FC01CB">
      <w:r>
        <w:separator/>
      </w:r>
    </w:p>
  </w:endnote>
  <w:endnote w:type="continuationSeparator" w:id="0">
    <w:p w14:paraId="6B73E499" w14:textId="77777777" w:rsidR="00FC01CB" w:rsidRDefault="00FC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Times New Roman"/>
    <w:charset w:val="80"/>
    <w:family w:val="auto"/>
    <w:pitch w:val="default"/>
    <w:sig w:usb0="00000000" w:usb1="00000000" w:usb2="00000000" w:usb3="00000000" w:csb0="00040001" w:csb1="00000000"/>
  </w:font>
  <w:font w:name="Franklin Gothic Medium">
    <w:panose1 w:val="020B060302010202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A799" w14:textId="77777777" w:rsidR="00514D9A" w:rsidRDefault="00514D9A" w:rsidP="00804BF2">
    <w:pPr>
      <w:pStyle w:val="Footer"/>
      <w:tabs>
        <w:tab w:val="left" w:pos="2925"/>
      </w:tabs>
      <w:rPr>
        <w:rFonts w:ascii="Georgia" w:hAnsi="Georgia"/>
        <w:sz w:val="18"/>
      </w:rPr>
    </w:pPr>
    <w:r>
      <w:rPr>
        <w:rStyle w:val="PageNumber"/>
        <w:rFonts w:ascii="Georgia" w:hAnsi="Georgia"/>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42EA" w14:textId="77777777" w:rsidR="00FC01CB" w:rsidRDefault="00FC01CB">
      <w:r>
        <w:separator/>
      </w:r>
    </w:p>
  </w:footnote>
  <w:footnote w:type="continuationSeparator" w:id="0">
    <w:p w14:paraId="6725AA5C" w14:textId="77777777" w:rsidR="00FC01CB" w:rsidRDefault="00FC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1552" w14:textId="77777777" w:rsidR="00514D9A" w:rsidRPr="00D25390" w:rsidRDefault="00514D9A">
    <w:pPr>
      <w:pStyle w:val="Header"/>
      <w:rPr>
        <w:rFonts w:ascii="Georgia" w:hAnsi="Georgia"/>
        <w:sz w:val="18"/>
        <w:szCs w:val="18"/>
      </w:rPr>
    </w:pPr>
    <w:r w:rsidRPr="00D25390">
      <w:rPr>
        <w:rFonts w:ascii="Georgia" w:hAnsi="Georgia"/>
        <w:sz w:val="18"/>
        <w:szCs w:val="18"/>
      </w:rPr>
      <w:tab/>
      <w:t xml:space="preserve">                                                                                               </w:t>
    </w:r>
    <w:r w:rsidRPr="00D25390">
      <w:rPr>
        <w:rFonts w:ascii="Georgia" w:hAnsi="Georgia"/>
        <w:sz w:val="18"/>
        <w:szCs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870_"/>
      </v:shape>
    </w:pict>
  </w:numPicBullet>
  <w:abstractNum w:abstractNumId="0" w15:restartNumberingAfterBreak="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12" w15:restartNumberingAfterBreak="0">
    <w:nsid w:val="0000000A"/>
    <w:multiLevelType w:val="multilevel"/>
    <w:tmpl w:val="0000000A"/>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13" w15:restartNumberingAfterBreak="0">
    <w:nsid w:val="06D678A0"/>
    <w:multiLevelType w:val="multilevel"/>
    <w:tmpl w:val="06D678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996038B"/>
    <w:multiLevelType w:val="hybridMultilevel"/>
    <w:tmpl w:val="4D145E70"/>
    <w:lvl w:ilvl="0" w:tplc="5DA06176">
      <w:start w:val="1"/>
      <w:numFmt w:val="bullet"/>
      <w:lvlText w:val="-"/>
      <w:lvlJc w:val="left"/>
      <w:pPr>
        <w:tabs>
          <w:tab w:val="num" w:pos="357"/>
        </w:tabs>
        <w:ind w:left="357" w:hanging="357"/>
      </w:pPr>
      <w:rPr>
        <w:rFonts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443C36"/>
    <w:multiLevelType w:val="hybridMultilevel"/>
    <w:tmpl w:val="626C4666"/>
    <w:lvl w:ilvl="0" w:tplc="F3A20DB2">
      <w:start w:val="1"/>
      <w:numFmt w:val="bullet"/>
      <w:lvlText w:val="-"/>
      <w:lvlJc w:val="left"/>
      <w:pPr>
        <w:tabs>
          <w:tab w:val="num" w:pos="357"/>
        </w:tabs>
        <w:ind w:left="357" w:hanging="357"/>
      </w:pPr>
      <w:rPr>
        <w:rFonts w:ascii="Franklin Gothic Medium" w:eastAsia="Courier" w:hAnsi="Franklin Gothic Medium" w:cs="Courier New" w:hint="default"/>
        <w:b/>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4C723B"/>
    <w:multiLevelType w:val="hybridMultilevel"/>
    <w:tmpl w:val="A2E0FD50"/>
    <w:lvl w:ilvl="0">
      <w:start w:val="1"/>
      <w:numFmt w:val="bullet"/>
      <w:pStyle w:val="Note"/>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395DAF"/>
    <w:multiLevelType w:val="hybridMultilevel"/>
    <w:tmpl w:val="0F92CA6C"/>
    <w:lvl w:ilvl="0">
      <w:start w:val="1"/>
      <w:numFmt w:val="bullet"/>
      <w:pStyle w:val="CVbullets"/>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27214F"/>
    <w:multiLevelType w:val="hybridMultilevel"/>
    <w:tmpl w:val="05D6492A"/>
    <w:lvl w:ilvl="0" w:tplc="F3A20DB2">
      <w:start w:val="1"/>
      <w:numFmt w:val="bullet"/>
      <w:lvlText w:val="-"/>
      <w:lvlJc w:val="left"/>
      <w:pPr>
        <w:tabs>
          <w:tab w:val="num" w:pos="357"/>
        </w:tabs>
        <w:ind w:left="357" w:hanging="357"/>
      </w:pPr>
      <w:rPr>
        <w:rFonts w:ascii="Franklin Gothic Medium" w:eastAsia="Courier" w:hAnsi="Franklin Gothic Medium" w:cs="Courier New" w:hint="default"/>
        <w:b/>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F832EE"/>
    <w:multiLevelType w:val="multilevel"/>
    <w:tmpl w:val="1FF832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7F821F2"/>
    <w:multiLevelType w:val="hybridMultilevel"/>
    <w:tmpl w:val="880834E2"/>
    <w:lvl w:ilvl="0">
      <w:start w:val="1"/>
      <w:numFmt w:val="bullet"/>
      <w:pStyle w:val="bullettext1"/>
      <w:lvlText w:val=""/>
      <w:lvlJc w:val="left"/>
      <w:pPr>
        <w:tabs>
          <w:tab w:val="num" w:pos="720"/>
        </w:tabs>
        <w:ind w:left="720" w:hanging="360"/>
      </w:pPr>
      <w:rPr>
        <w:rFonts w:ascii="Wingdings" w:hAnsi="Wingdings" w:hint="default"/>
      </w:rPr>
    </w:lvl>
    <w:lvl w:ilvl="1">
      <w:start w:val="8"/>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2737A6"/>
    <w:multiLevelType w:val="multilevel"/>
    <w:tmpl w:val="2F2737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2EC3BE1"/>
    <w:multiLevelType w:val="hybridMultilevel"/>
    <w:tmpl w:val="AD2E67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117A27"/>
    <w:multiLevelType w:val="multilevel"/>
    <w:tmpl w:val="41117A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88679BE"/>
    <w:multiLevelType w:val="hybridMultilevel"/>
    <w:tmpl w:val="B3BA693C"/>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6E0795"/>
    <w:multiLevelType w:val="hybridMultilevel"/>
    <w:tmpl w:val="4AE232BE"/>
    <w:lvl w:ilvl="0">
      <w:start w:val="1"/>
      <w:numFmt w:val="bullet"/>
      <w:pStyle w:val="CVexperience"/>
      <w:lvlText w:val=""/>
      <w:lvlJc w:val="left"/>
      <w:rPr>
        <w:rFonts w:ascii="Symbol" w:hAnsi="Symbol" w:hint="default"/>
        <w:strike w:val="0"/>
        <w:dstrike w:val="0"/>
        <w:color w:val="auto"/>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6A0EF8"/>
    <w:multiLevelType w:val="multilevel"/>
    <w:tmpl w:val="D6EEE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4063E49"/>
    <w:multiLevelType w:val="multilevel"/>
    <w:tmpl w:val="54063E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49472D9"/>
    <w:multiLevelType w:val="hybridMultilevel"/>
    <w:tmpl w:val="5EEABA5A"/>
    <w:lvl w:ilvl="0" w:tplc="F51CBF4A">
      <w:start w:val="1"/>
      <w:numFmt w:val="bullet"/>
      <w:lvlText w:val="-"/>
      <w:lvlJc w:val="left"/>
      <w:pPr>
        <w:tabs>
          <w:tab w:val="num" w:pos="357"/>
        </w:tabs>
        <w:ind w:left="357" w:hanging="357"/>
      </w:pPr>
      <w:rPr>
        <w:rFonts w:hint="default"/>
      </w:rPr>
    </w:lvl>
    <w:lvl w:ilvl="1" w:tplc="F3A20DB2">
      <w:start w:val="1"/>
      <w:numFmt w:val="bullet"/>
      <w:lvlText w:val="-"/>
      <w:lvlJc w:val="left"/>
      <w:pPr>
        <w:tabs>
          <w:tab w:val="num" w:pos="357"/>
        </w:tabs>
        <w:ind w:left="357" w:hanging="357"/>
      </w:pPr>
      <w:rPr>
        <w:rFonts w:ascii="Franklin Gothic Medium" w:eastAsia="Courier" w:hAnsi="Franklin Gothic Medium" w:cs="Courier New" w:hint="default"/>
        <w:b/>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EA4179"/>
    <w:multiLevelType w:val="hybridMultilevel"/>
    <w:tmpl w:val="0592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71851"/>
    <w:multiLevelType w:val="multilevel"/>
    <w:tmpl w:val="1792A7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38886312">
    <w:abstractNumId w:val="8"/>
  </w:num>
  <w:num w:numId="2" w16cid:durableId="1322001867">
    <w:abstractNumId w:val="20"/>
  </w:num>
  <w:num w:numId="3" w16cid:durableId="654843122">
    <w:abstractNumId w:val="17"/>
  </w:num>
  <w:num w:numId="4" w16cid:durableId="511071969">
    <w:abstractNumId w:val="25"/>
  </w:num>
  <w:num w:numId="5" w16cid:durableId="1193761185">
    <w:abstractNumId w:val="6"/>
  </w:num>
  <w:num w:numId="6" w16cid:durableId="1212381780">
    <w:abstractNumId w:val="5"/>
  </w:num>
  <w:num w:numId="7" w16cid:durableId="1197500679">
    <w:abstractNumId w:val="4"/>
  </w:num>
  <w:num w:numId="8" w16cid:durableId="1842355833">
    <w:abstractNumId w:val="3"/>
  </w:num>
  <w:num w:numId="9" w16cid:durableId="777528069">
    <w:abstractNumId w:val="7"/>
  </w:num>
  <w:num w:numId="10" w16cid:durableId="1100759065">
    <w:abstractNumId w:val="2"/>
  </w:num>
  <w:num w:numId="11" w16cid:durableId="1388608057">
    <w:abstractNumId w:val="1"/>
  </w:num>
  <w:num w:numId="12" w16cid:durableId="636951445">
    <w:abstractNumId w:val="0"/>
  </w:num>
  <w:num w:numId="13" w16cid:durableId="1386564969">
    <w:abstractNumId w:val="16"/>
  </w:num>
  <w:num w:numId="14" w16cid:durableId="105318099">
    <w:abstractNumId w:val="14"/>
  </w:num>
  <w:num w:numId="15" w16cid:durableId="1845239141">
    <w:abstractNumId w:val="28"/>
  </w:num>
  <w:num w:numId="16" w16cid:durableId="1435785322">
    <w:abstractNumId w:val="18"/>
  </w:num>
  <w:num w:numId="17" w16cid:durableId="909920086">
    <w:abstractNumId w:val="15"/>
  </w:num>
  <w:num w:numId="18" w16cid:durableId="1755054877">
    <w:abstractNumId w:val="9"/>
  </w:num>
  <w:num w:numId="19" w16cid:durableId="471293874">
    <w:abstractNumId w:val="23"/>
  </w:num>
  <w:num w:numId="20" w16cid:durableId="42484807">
    <w:abstractNumId w:val="21"/>
  </w:num>
  <w:num w:numId="21" w16cid:durableId="660235873">
    <w:abstractNumId w:val="13"/>
  </w:num>
  <w:num w:numId="22" w16cid:durableId="1580797488">
    <w:abstractNumId w:val="19"/>
  </w:num>
  <w:num w:numId="23" w16cid:durableId="215823414">
    <w:abstractNumId w:val="10"/>
  </w:num>
  <w:num w:numId="24" w16cid:durableId="1105265662">
    <w:abstractNumId w:val="27"/>
  </w:num>
  <w:num w:numId="25" w16cid:durableId="1752190778">
    <w:abstractNumId w:val="30"/>
  </w:num>
  <w:num w:numId="26" w16cid:durableId="937564965">
    <w:abstractNumId w:val="26"/>
  </w:num>
  <w:num w:numId="27" w16cid:durableId="576985831">
    <w:abstractNumId w:val="24"/>
  </w:num>
  <w:num w:numId="28" w16cid:durableId="1142043295">
    <w:abstractNumId w:val="22"/>
  </w:num>
  <w:num w:numId="29" w16cid:durableId="680743958">
    <w:abstractNumId w:val="11"/>
  </w:num>
  <w:num w:numId="30" w16cid:durableId="516306601">
    <w:abstractNumId w:val="12"/>
  </w:num>
  <w:num w:numId="31" w16cid:durableId="576480325">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8F"/>
    <w:rsid w:val="00003F60"/>
    <w:rsid w:val="0000518D"/>
    <w:rsid w:val="0001606D"/>
    <w:rsid w:val="00023C29"/>
    <w:rsid w:val="00025D6E"/>
    <w:rsid w:val="00031319"/>
    <w:rsid w:val="0003299E"/>
    <w:rsid w:val="00035672"/>
    <w:rsid w:val="00041B0D"/>
    <w:rsid w:val="00042FBF"/>
    <w:rsid w:val="0004720A"/>
    <w:rsid w:val="00067B51"/>
    <w:rsid w:val="0007240D"/>
    <w:rsid w:val="0007623F"/>
    <w:rsid w:val="000774D7"/>
    <w:rsid w:val="000911F0"/>
    <w:rsid w:val="00094305"/>
    <w:rsid w:val="000C7E1F"/>
    <w:rsid w:val="000D5920"/>
    <w:rsid w:val="0011598A"/>
    <w:rsid w:val="00116B47"/>
    <w:rsid w:val="00123C0A"/>
    <w:rsid w:val="001304D5"/>
    <w:rsid w:val="00137260"/>
    <w:rsid w:val="00155049"/>
    <w:rsid w:val="00163908"/>
    <w:rsid w:val="00172E4B"/>
    <w:rsid w:val="0017313E"/>
    <w:rsid w:val="001738EF"/>
    <w:rsid w:val="00175D4A"/>
    <w:rsid w:val="00182DC4"/>
    <w:rsid w:val="00195CF0"/>
    <w:rsid w:val="001C6CF4"/>
    <w:rsid w:val="001D60BE"/>
    <w:rsid w:val="001D79C8"/>
    <w:rsid w:val="001E114E"/>
    <w:rsid w:val="001E33D8"/>
    <w:rsid w:val="001E47C3"/>
    <w:rsid w:val="00205E8C"/>
    <w:rsid w:val="002062B9"/>
    <w:rsid w:val="00215B1B"/>
    <w:rsid w:val="00217A71"/>
    <w:rsid w:val="00222D4E"/>
    <w:rsid w:val="00225298"/>
    <w:rsid w:val="002438D8"/>
    <w:rsid w:val="00245F62"/>
    <w:rsid w:val="0024772A"/>
    <w:rsid w:val="002529F0"/>
    <w:rsid w:val="0025520D"/>
    <w:rsid w:val="0025678A"/>
    <w:rsid w:val="0026085E"/>
    <w:rsid w:val="00260D67"/>
    <w:rsid w:val="002734A4"/>
    <w:rsid w:val="0028279A"/>
    <w:rsid w:val="00286CAD"/>
    <w:rsid w:val="00290A72"/>
    <w:rsid w:val="002926FB"/>
    <w:rsid w:val="002A0C98"/>
    <w:rsid w:val="002A5746"/>
    <w:rsid w:val="002B341B"/>
    <w:rsid w:val="002B65FD"/>
    <w:rsid w:val="002C51DE"/>
    <w:rsid w:val="002C6E45"/>
    <w:rsid w:val="002E51D4"/>
    <w:rsid w:val="002E5A6D"/>
    <w:rsid w:val="002E63C5"/>
    <w:rsid w:val="002F6CD9"/>
    <w:rsid w:val="00304164"/>
    <w:rsid w:val="0030433A"/>
    <w:rsid w:val="003115DB"/>
    <w:rsid w:val="00315071"/>
    <w:rsid w:val="0031581B"/>
    <w:rsid w:val="00316D49"/>
    <w:rsid w:val="003233E6"/>
    <w:rsid w:val="00324F44"/>
    <w:rsid w:val="0033146E"/>
    <w:rsid w:val="00341B0B"/>
    <w:rsid w:val="00347686"/>
    <w:rsid w:val="00351699"/>
    <w:rsid w:val="00353E1C"/>
    <w:rsid w:val="00356380"/>
    <w:rsid w:val="00364047"/>
    <w:rsid w:val="00374CCB"/>
    <w:rsid w:val="00376345"/>
    <w:rsid w:val="00376F63"/>
    <w:rsid w:val="003924FA"/>
    <w:rsid w:val="00392AC9"/>
    <w:rsid w:val="003938F6"/>
    <w:rsid w:val="003A13F7"/>
    <w:rsid w:val="003B43BC"/>
    <w:rsid w:val="003B5A01"/>
    <w:rsid w:val="003E520D"/>
    <w:rsid w:val="003E73E0"/>
    <w:rsid w:val="003E7650"/>
    <w:rsid w:val="003F366C"/>
    <w:rsid w:val="00403836"/>
    <w:rsid w:val="00405A71"/>
    <w:rsid w:val="00411BF1"/>
    <w:rsid w:val="004213DD"/>
    <w:rsid w:val="00421854"/>
    <w:rsid w:val="00425986"/>
    <w:rsid w:val="00433772"/>
    <w:rsid w:val="00437108"/>
    <w:rsid w:val="004428B4"/>
    <w:rsid w:val="0045012A"/>
    <w:rsid w:val="00450D31"/>
    <w:rsid w:val="00464924"/>
    <w:rsid w:val="00467689"/>
    <w:rsid w:val="00467CD9"/>
    <w:rsid w:val="00467DE6"/>
    <w:rsid w:val="00477241"/>
    <w:rsid w:val="004864FB"/>
    <w:rsid w:val="00486515"/>
    <w:rsid w:val="00492ABF"/>
    <w:rsid w:val="00495BCE"/>
    <w:rsid w:val="00497F7C"/>
    <w:rsid w:val="004A5533"/>
    <w:rsid w:val="004A6EAF"/>
    <w:rsid w:val="004B022B"/>
    <w:rsid w:val="004B38A3"/>
    <w:rsid w:val="004E7B31"/>
    <w:rsid w:val="004F1C29"/>
    <w:rsid w:val="004F5FB7"/>
    <w:rsid w:val="00503EFD"/>
    <w:rsid w:val="005053D5"/>
    <w:rsid w:val="005110DE"/>
    <w:rsid w:val="00514D9A"/>
    <w:rsid w:val="0055795C"/>
    <w:rsid w:val="005607C3"/>
    <w:rsid w:val="005622D3"/>
    <w:rsid w:val="005625AD"/>
    <w:rsid w:val="00584465"/>
    <w:rsid w:val="00585302"/>
    <w:rsid w:val="00587C57"/>
    <w:rsid w:val="00587F53"/>
    <w:rsid w:val="005B1AC1"/>
    <w:rsid w:val="005B2E6C"/>
    <w:rsid w:val="005B571C"/>
    <w:rsid w:val="005C1D05"/>
    <w:rsid w:val="005C1DA6"/>
    <w:rsid w:val="005C1EB7"/>
    <w:rsid w:val="005C7BCD"/>
    <w:rsid w:val="005E2A80"/>
    <w:rsid w:val="005E32BA"/>
    <w:rsid w:val="00602F54"/>
    <w:rsid w:val="0060425E"/>
    <w:rsid w:val="00610904"/>
    <w:rsid w:val="00621D23"/>
    <w:rsid w:val="006347F4"/>
    <w:rsid w:val="00634935"/>
    <w:rsid w:val="00635452"/>
    <w:rsid w:val="00635A74"/>
    <w:rsid w:val="00637F12"/>
    <w:rsid w:val="006437BD"/>
    <w:rsid w:val="00661496"/>
    <w:rsid w:val="00667B02"/>
    <w:rsid w:val="00694EFA"/>
    <w:rsid w:val="006A3B05"/>
    <w:rsid w:val="006A5D9D"/>
    <w:rsid w:val="006D193F"/>
    <w:rsid w:val="006E1EF6"/>
    <w:rsid w:val="006F7F1A"/>
    <w:rsid w:val="007003B4"/>
    <w:rsid w:val="00702269"/>
    <w:rsid w:val="00703070"/>
    <w:rsid w:val="0070486B"/>
    <w:rsid w:val="007106F7"/>
    <w:rsid w:val="00714AA8"/>
    <w:rsid w:val="0071576F"/>
    <w:rsid w:val="00721110"/>
    <w:rsid w:val="00726229"/>
    <w:rsid w:val="007358A8"/>
    <w:rsid w:val="00742BF6"/>
    <w:rsid w:val="00743F36"/>
    <w:rsid w:val="00773884"/>
    <w:rsid w:val="00773B0E"/>
    <w:rsid w:val="00774B04"/>
    <w:rsid w:val="00780BC0"/>
    <w:rsid w:val="0079346B"/>
    <w:rsid w:val="00793F5B"/>
    <w:rsid w:val="00797FA4"/>
    <w:rsid w:val="007B545D"/>
    <w:rsid w:val="007C2F31"/>
    <w:rsid w:val="007D1EDA"/>
    <w:rsid w:val="007D7C40"/>
    <w:rsid w:val="007F4825"/>
    <w:rsid w:val="0080117E"/>
    <w:rsid w:val="00802AEB"/>
    <w:rsid w:val="008033ED"/>
    <w:rsid w:val="008045DF"/>
    <w:rsid w:val="00804BF2"/>
    <w:rsid w:val="00805C36"/>
    <w:rsid w:val="008109BD"/>
    <w:rsid w:val="00815E7E"/>
    <w:rsid w:val="008469D5"/>
    <w:rsid w:val="0085223E"/>
    <w:rsid w:val="008531A8"/>
    <w:rsid w:val="00857998"/>
    <w:rsid w:val="00860A3A"/>
    <w:rsid w:val="00863F41"/>
    <w:rsid w:val="00874A8C"/>
    <w:rsid w:val="00880442"/>
    <w:rsid w:val="00885D12"/>
    <w:rsid w:val="00886964"/>
    <w:rsid w:val="00892BBB"/>
    <w:rsid w:val="00893FB4"/>
    <w:rsid w:val="008A749A"/>
    <w:rsid w:val="008B164E"/>
    <w:rsid w:val="008B1F0A"/>
    <w:rsid w:val="008B5F4B"/>
    <w:rsid w:val="008D2B9E"/>
    <w:rsid w:val="008E2C6D"/>
    <w:rsid w:val="008E55EF"/>
    <w:rsid w:val="00921EEE"/>
    <w:rsid w:val="00922C4A"/>
    <w:rsid w:val="00937E02"/>
    <w:rsid w:val="009410AD"/>
    <w:rsid w:val="00945EA9"/>
    <w:rsid w:val="009508E3"/>
    <w:rsid w:val="009657A2"/>
    <w:rsid w:val="00981D49"/>
    <w:rsid w:val="00983484"/>
    <w:rsid w:val="009B70DD"/>
    <w:rsid w:val="009C24EA"/>
    <w:rsid w:val="009C3118"/>
    <w:rsid w:val="009C66B8"/>
    <w:rsid w:val="009D66F9"/>
    <w:rsid w:val="009E063E"/>
    <w:rsid w:val="009E4D5A"/>
    <w:rsid w:val="009E4DB5"/>
    <w:rsid w:val="00A02848"/>
    <w:rsid w:val="00A03A1D"/>
    <w:rsid w:val="00A263AC"/>
    <w:rsid w:val="00A27177"/>
    <w:rsid w:val="00A36142"/>
    <w:rsid w:val="00A45CCD"/>
    <w:rsid w:val="00A5054D"/>
    <w:rsid w:val="00A5356D"/>
    <w:rsid w:val="00A714FD"/>
    <w:rsid w:val="00A730BB"/>
    <w:rsid w:val="00A7489B"/>
    <w:rsid w:val="00A76349"/>
    <w:rsid w:val="00A81354"/>
    <w:rsid w:val="00AA16DA"/>
    <w:rsid w:val="00AA4DB9"/>
    <w:rsid w:val="00AB4A9B"/>
    <w:rsid w:val="00AC4EE4"/>
    <w:rsid w:val="00AD1F63"/>
    <w:rsid w:val="00AE2768"/>
    <w:rsid w:val="00AE2A55"/>
    <w:rsid w:val="00AE3E0C"/>
    <w:rsid w:val="00AE406E"/>
    <w:rsid w:val="00AF6F44"/>
    <w:rsid w:val="00B0020D"/>
    <w:rsid w:val="00B10540"/>
    <w:rsid w:val="00B119EC"/>
    <w:rsid w:val="00B12E0B"/>
    <w:rsid w:val="00B307D3"/>
    <w:rsid w:val="00B448B3"/>
    <w:rsid w:val="00B5450A"/>
    <w:rsid w:val="00B60D4F"/>
    <w:rsid w:val="00B670A7"/>
    <w:rsid w:val="00B77D88"/>
    <w:rsid w:val="00B92349"/>
    <w:rsid w:val="00B955F3"/>
    <w:rsid w:val="00BA2804"/>
    <w:rsid w:val="00BA301A"/>
    <w:rsid w:val="00BB32E0"/>
    <w:rsid w:val="00BB5D1E"/>
    <w:rsid w:val="00BC6CD2"/>
    <w:rsid w:val="00C0672B"/>
    <w:rsid w:val="00C06DC6"/>
    <w:rsid w:val="00C117CA"/>
    <w:rsid w:val="00C150EC"/>
    <w:rsid w:val="00C17AE1"/>
    <w:rsid w:val="00C25BFB"/>
    <w:rsid w:val="00C31E76"/>
    <w:rsid w:val="00C42E8F"/>
    <w:rsid w:val="00C43E92"/>
    <w:rsid w:val="00C4545D"/>
    <w:rsid w:val="00C521B5"/>
    <w:rsid w:val="00C56B80"/>
    <w:rsid w:val="00C666F9"/>
    <w:rsid w:val="00C93A26"/>
    <w:rsid w:val="00CB3D3A"/>
    <w:rsid w:val="00CB41E3"/>
    <w:rsid w:val="00CB782E"/>
    <w:rsid w:val="00CF2965"/>
    <w:rsid w:val="00D14139"/>
    <w:rsid w:val="00D15958"/>
    <w:rsid w:val="00D25390"/>
    <w:rsid w:val="00D3278A"/>
    <w:rsid w:val="00D35307"/>
    <w:rsid w:val="00D376BE"/>
    <w:rsid w:val="00D42628"/>
    <w:rsid w:val="00D53599"/>
    <w:rsid w:val="00D57452"/>
    <w:rsid w:val="00D6229B"/>
    <w:rsid w:val="00D72D13"/>
    <w:rsid w:val="00D76527"/>
    <w:rsid w:val="00D779FC"/>
    <w:rsid w:val="00D801B1"/>
    <w:rsid w:val="00D82FC2"/>
    <w:rsid w:val="00D91260"/>
    <w:rsid w:val="00D91F57"/>
    <w:rsid w:val="00D937FE"/>
    <w:rsid w:val="00D969FD"/>
    <w:rsid w:val="00DA0C56"/>
    <w:rsid w:val="00DA56CD"/>
    <w:rsid w:val="00DB2432"/>
    <w:rsid w:val="00DB5D9F"/>
    <w:rsid w:val="00DD1F3D"/>
    <w:rsid w:val="00DE31F1"/>
    <w:rsid w:val="00DE5125"/>
    <w:rsid w:val="00DE7944"/>
    <w:rsid w:val="00DF7D42"/>
    <w:rsid w:val="00E03AB3"/>
    <w:rsid w:val="00E03E96"/>
    <w:rsid w:val="00E06BF1"/>
    <w:rsid w:val="00E20B2C"/>
    <w:rsid w:val="00E24D13"/>
    <w:rsid w:val="00E24D89"/>
    <w:rsid w:val="00E25AEB"/>
    <w:rsid w:val="00E3393A"/>
    <w:rsid w:val="00E33E8F"/>
    <w:rsid w:val="00E43BB8"/>
    <w:rsid w:val="00E45064"/>
    <w:rsid w:val="00E526CB"/>
    <w:rsid w:val="00E528AB"/>
    <w:rsid w:val="00E55021"/>
    <w:rsid w:val="00E57694"/>
    <w:rsid w:val="00E57E83"/>
    <w:rsid w:val="00E71281"/>
    <w:rsid w:val="00E9319A"/>
    <w:rsid w:val="00E939D8"/>
    <w:rsid w:val="00E947A1"/>
    <w:rsid w:val="00EA51A7"/>
    <w:rsid w:val="00EB2172"/>
    <w:rsid w:val="00ED0BBF"/>
    <w:rsid w:val="00EE2392"/>
    <w:rsid w:val="00EE4CC8"/>
    <w:rsid w:val="00EE6414"/>
    <w:rsid w:val="00EF172C"/>
    <w:rsid w:val="00EF56E8"/>
    <w:rsid w:val="00F1539A"/>
    <w:rsid w:val="00F15BB3"/>
    <w:rsid w:val="00F20BA1"/>
    <w:rsid w:val="00F227B8"/>
    <w:rsid w:val="00F30993"/>
    <w:rsid w:val="00F31293"/>
    <w:rsid w:val="00F33B0D"/>
    <w:rsid w:val="00F514E7"/>
    <w:rsid w:val="00F5617A"/>
    <w:rsid w:val="00F57A6B"/>
    <w:rsid w:val="00F6277E"/>
    <w:rsid w:val="00F62929"/>
    <w:rsid w:val="00F63E71"/>
    <w:rsid w:val="00F7525A"/>
    <w:rsid w:val="00F847CF"/>
    <w:rsid w:val="00F84DE2"/>
    <w:rsid w:val="00F95C9C"/>
    <w:rsid w:val="00F96966"/>
    <w:rsid w:val="00FA5C48"/>
    <w:rsid w:val="00FB10A6"/>
    <w:rsid w:val="00FC01CB"/>
    <w:rsid w:val="00FC1ECD"/>
    <w:rsid w:val="00FE700F"/>
    <w:rsid w:val="00FF6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9EA6C"/>
  <w15:chartTrackingRefBased/>
  <w15:docId w15:val="{17BCC723-4169-462A-BB19-49A5A61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Verdana" w:hAnsi="Verdana"/>
      <w:noProof/>
      <w:lang w:val="en-US" w:eastAsia="en-US"/>
    </w:rPr>
  </w:style>
  <w:style w:type="paragraph" w:styleId="Heading1">
    <w:name w:val="heading 1"/>
    <w:basedOn w:val="Normal"/>
    <w:next w:val="Normal"/>
    <w:qFormat/>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pPr>
      <w:keepNext/>
      <w:outlineLvl w:val="1"/>
    </w:pPr>
    <w:rPr>
      <w:rFonts w:ascii="Arial" w:hAnsi="Arial"/>
      <w:b/>
      <w:sz w:val="40"/>
    </w:rPr>
  </w:style>
  <w:style w:type="paragraph" w:styleId="Heading3">
    <w:name w:val="heading 3"/>
    <w:basedOn w:val="Normal"/>
    <w:next w:val="Normal"/>
    <w:qFormat/>
    <w:pPr>
      <w:keepNext/>
      <w:outlineLvl w:val="2"/>
    </w:pPr>
    <w:rPr>
      <w:b/>
      <w:color w:val="000080"/>
      <w:sz w:val="36"/>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aliases w:val=" Char Char Char1 Char Char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1BodyText">
    <w:name w:val="11 BodyText"/>
    <w:basedOn w:val="Normal"/>
    <w:pPr>
      <w:spacing w:after="220"/>
      <w:ind w:left="1298"/>
    </w:pPr>
    <w:rPr>
      <w:rFonts w:ascii="Arial" w:hAnsi="Arial"/>
      <w:sz w:val="22"/>
    </w:rPr>
  </w:style>
  <w:style w:type="paragraph" w:styleId="BlockText">
    <w:name w:val="Block Text"/>
    <w:basedOn w:val="Normal"/>
    <w:pPr>
      <w:spacing w:after="120"/>
      <w:ind w:left="1440" w:right="1440"/>
    </w:pPr>
  </w:style>
  <w:style w:type="paragraph" w:styleId="BodyText2">
    <w:name w:val="Body Text 2"/>
    <w:basedOn w:val="Normal"/>
    <w:pPr>
      <w:ind w:left="576"/>
    </w:pPr>
    <w:rPr>
      <w:sz w:val="28"/>
    </w:rPr>
  </w:style>
  <w:style w:type="paragraph" w:styleId="BodyText3">
    <w:name w:val="Body Text 3"/>
    <w:basedOn w:val="Normal"/>
    <w:pPr>
      <w:spacing w:after="120"/>
    </w:pPr>
    <w:rPr>
      <w:noProof w:val="0"/>
      <w:sz w:val="16"/>
      <w:lang w:val="en-GB"/>
    </w:rPr>
  </w:style>
  <w:style w:type="paragraph" w:styleId="BodyText">
    <w:name w:val="Body Text"/>
    <w:aliases w:val="Body Text 1"/>
    <w:pPr>
      <w:spacing w:after="120"/>
    </w:pPr>
    <w:rPr>
      <w:rFonts w:ascii="Verdana" w:hAnsi="Verdana"/>
      <w:lang w:val="en-GB" w:eastAsia="en-US"/>
    </w:rPr>
  </w:style>
  <w:style w:type="paragraph" w:styleId="BodyTextFirstIndent">
    <w:name w:val="Body Text First Indent"/>
    <w:basedOn w:val="BodyText"/>
    <w:pPr>
      <w:overflowPunct w:val="0"/>
      <w:autoSpaceDE w:val="0"/>
      <w:autoSpaceDN w:val="0"/>
      <w:adjustRightInd w:val="0"/>
      <w:ind w:firstLine="210"/>
      <w:textAlignment w:val="baseline"/>
    </w:pPr>
    <w:rPr>
      <w:lang w:val="en-US"/>
    </w:rPr>
  </w:style>
  <w:style w:type="paragraph" w:styleId="BodyTextIndent">
    <w:name w:val="Body Text Indent"/>
    <w:basedOn w:val="Normal"/>
    <w:pPr>
      <w:ind w:left="576"/>
    </w:pPr>
    <w:rPr>
      <w:sz w:val="28"/>
    </w:rPr>
  </w:style>
  <w:style w:type="paragraph" w:styleId="BodyTextFirstIndent2">
    <w:name w:val="Body Text First Indent 2"/>
    <w:basedOn w:val="BodyTextIndent"/>
    <w:pPr>
      <w:spacing w:after="120"/>
      <w:ind w:left="360" w:firstLine="210"/>
    </w:pPr>
    <w:rPr>
      <w:sz w:val="24"/>
    </w:rPr>
  </w:style>
  <w:style w:type="paragraph" w:styleId="BodyTextIndent2">
    <w:name w:val="Body Text Indent 2"/>
    <w:basedOn w:val="Normal"/>
    <w:pPr>
      <w:ind w:left="1008"/>
    </w:pPr>
    <w:rPr>
      <w:noProof w:val="0"/>
      <w:lang w:val="en-GB"/>
    </w:rPr>
  </w:style>
  <w:style w:type="paragraph" w:styleId="BodyTextIndent3">
    <w:name w:val="Body Text Indent 3"/>
    <w:basedOn w:val="Normal"/>
    <w:pPr>
      <w:ind w:left="1440"/>
      <w:jc w:val="both"/>
    </w:pPr>
  </w:style>
  <w:style w:type="paragraph" w:customStyle="1" w:styleId="Bodytext0">
    <w:name w:val="Bodytext"/>
    <w:basedOn w:val="BodyText"/>
    <w:pPr>
      <w:spacing w:after="0"/>
    </w:pPr>
    <w:rPr>
      <w:rFonts w:ascii="Courier New" w:hAnsi="Courier New"/>
      <w:b/>
      <w:sz w:val="28"/>
    </w:rPr>
  </w:style>
  <w:style w:type="paragraph" w:styleId="ListBullet">
    <w:name w:val="List Bullet"/>
    <w:basedOn w:val="Normal"/>
    <w:autoRedefine/>
    <w:rPr>
      <w:noProof w:val="0"/>
      <w:lang w:val="en-GB"/>
    </w:rPr>
  </w:style>
  <w:style w:type="paragraph" w:customStyle="1" w:styleId="Bulletedlist">
    <w:name w:val="Bulletedlist"/>
    <w:basedOn w:val="ListBullet"/>
    <w:next w:val="List"/>
    <w:pPr>
      <w:numPr>
        <w:numId w:val="1"/>
      </w:numPr>
      <w:overflowPunct/>
      <w:autoSpaceDE/>
      <w:autoSpaceDN/>
      <w:adjustRightInd/>
      <w:ind w:left="1080"/>
      <w:textAlignment w:val="auto"/>
    </w:pPr>
    <w:rPr>
      <w:szCs w:val="24"/>
    </w:rPr>
  </w:style>
  <w:style w:type="paragraph" w:styleId="List">
    <w:name w:val="List"/>
    <w:basedOn w:val="Normal"/>
    <w:pPr>
      <w:ind w:left="360" w:hanging="360"/>
    </w:pPr>
  </w:style>
  <w:style w:type="paragraph" w:customStyle="1" w:styleId="bullettext1">
    <w:name w:val="bullettext1"/>
    <w:basedOn w:val="Normal"/>
    <w:pPr>
      <w:numPr>
        <w:numId w:val="2"/>
      </w:numPr>
    </w:pPr>
  </w:style>
  <w:style w:type="paragraph" w:styleId="Caption">
    <w:name w:val="caption"/>
    <w:basedOn w:val="Normal"/>
    <w:next w:val="Normal"/>
    <w:qFormat/>
    <w:pPr>
      <w:spacing w:before="120" w:after="120"/>
    </w:pPr>
    <w:rPr>
      <w:b/>
      <w:bCs/>
    </w:rPr>
  </w:style>
  <w:style w:type="paragraph" w:customStyle="1" w:styleId="Chaptertitle">
    <w:name w:val="Chapter title"/>
    <w:basedOn w:val="Heading1"/>
    <w:pPr>
      <w:keepNext w:val="0"/>
      <w:widowControl w:val="0"/>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pPr>
      <w:ind w:left="4320"/>
    </w:pPr>
  </w:style>
  <w:style w:type="paragraph" w:customStyle="1" w:styleId="CodeforLinux">
    <w:name w:val="Code for Linux"/>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lang w:val="en-US" w:eastAsia="en-US"/>
    </w:rPr>
  </w:style>
  <w:style w:type="paragraph" w:customStyle="1" w:styleId="Code1">
    <w:name w:val="Code 1"/>
    <w:basedOn w:val="CodeforLinux"/>
    <w:pPr>
      <w:shd w:val="clear" w:color="auto" w:fill="E5FFFF"/>
    </w:pPr>
  </w:style>
  <w:style w:type="paragraph" w:customStyle="1" w:styleId="CodeforUnix">
    <w:name w:val="Code for Unix"/>
    <w:basedOn w:val="Code1"/>
    <w:pPr>
      <w:shd w:val="clear" w:color="auto" w:fill="FFF3F9"/>
    </w:pPr>
  </w:style>
  <w:style w:type="paragraph" w:customStyle="1" w:styleId="CodeforWindows">
    <w:name w:val="Code for Windows"/>
    <w:basedOn w:val="CodeforLinux"/>
    <w:pPr>
      <w:shd w:val="clear" w:color="auto" w:fill="FFFFDD"/>
    </w:pPr>
    <w:rPr>
      <w:bCs/>
    </w:rPr>
  </w:style>
  <w:style w:type="character" w:styleId="CommentReference">
    <w:name w:val="annotation reference"/>
    <w:semiHidden/>
    <w:rPr>
      <w:sz w:val="16"/>
      <w:szCs w:val="16"/>
    </w:rPr>
  </w:style>
  <w:style w:type="paragraph" w:styleId="CommentText">
    <w:name w:val="annotation text"/>
    <w:basedOn w:val="Normal"/>
    <w:semiHidden/>
    <w:rPr>
      <w:noProof w:val="0"/>
      <w:lang w:val="en-GB"/>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Wingdings"/>
    </w:rPr>
  </w:style>
  <w:style w:type="paragraph" w:customStyle="1" w:styleId="DocumentTitle">
    <w:name w:val="Document Title"/>
    <w:basedOn w:val="Normal"/>
    <w:pPr>
      <w:spacing w:before="2800"/>
    </w:pPr>
    <w:rPr>
      <w:rFonts w:ascii="Arial" w:hAnsi="Arial"/>
      <w:b/>
      <w:sz w:val="36"/>
    </w:rPr>
  </w:style>
  <w:style w:type="paragraph" w:styleId="E-mailSignature">
    <w:name w:val="E-mail Signature"/>
    <w:basedOn w:val="Normal"/>
  </w:style>
  <w:style w:type="character" w:styleId="Emphasis">
    <w:name w:val="Emphasis"/>
    <w:qFormat/>
    <w:rPr>
      <w:i/>
      <w:iCs/>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rPr>
      <w:noProof w:val="0"/>
      <w:lang w:val="en-GB"/>
    </w:rPr>
  </w:style>
  <w:style w:type="paragraph" w:styleId="FootnoteText">
    <w:name w:val="footnote text"/>
    <w:basedOn w:val="Normal"/>
    <w:semiHidden/>
  </w:style>
  <w:style w:type="paragraph" w:customStyle="1" w:styleId="head">
    <w:name w:val="head"/>
    <w:basedOn w:val="BodyText"/>
  </w:style>
  <w:style w:type="paragraph" w:customStyle="1" w:styleId="Head1">
    <w:name w:val="Head1"/>
    <w:basedOn w:val="Normal"/>
    <w:pPr>
      <w:spacing w:before="120" w:after="100"/>
    </w:pPr>
    <w:rPr>
      <w:b/>
      <w:sz w:val="36"/>
    </w:rPr>
  </w:style>
  <w:style w:type="paragraph" w:styleId="Header">
    <w:name w:val="header"/>
    <w:basedOn w:val="Normal"/>
    <w:pPr>
      <w:tabs>
        <w:tab w:val="center" w:pos="4320"/>
        <w:tab w:val="right" w:pos="8640"/>
      </w:tabs>
    </w:pPr>
    <w:rPr>
      <w:noProof w:val="0"/>
      <w:lang w:val="en-GB"/>
    </w:rPr>
  </w:style>
  <w:style w:type="paragraph" w:styleId="HTMLAddress">
    <w:name w:val="HTML Address"/>
    <w:basedOn w:val="Normal"/>
    <w:rPr>
      <w:i/>
      <w:iCs/>
    </w:rPr>
  </w:style>
  <w:style w:type="character" w:styleId="HTMLCode">
    <w:name w:val="HTML Code"/>
    <w:rPr>
      <w:rFonts w:ascii="Courier New" w:hAnsi="Courier New"/>
      <w:b/>
      <w:sz w:val="20"/>
    </w:rPr>
  </w:style>
  <w:style w:type="paragraph" w:styleId="HTMLPreformatted">
    <w:name w:val="HTML Preformatted"/>
    <w:basedOn w:val="Normal"/>
    <w:rPr>
      <w:rFonts w:ascii="Courier New" w:hAnsi="Courier New" w:cs="Tahoma"/>
    </w:rPr>
  </w:style>
  <w:style w:type="character" w:styleId="HTMLTypewriter">
    <w:name w:val="HTML Typewriter"/>
    <w:rPr>
      <w:rFonts w:ascii="Courier New" w:eastAsia="Courier New" w:hAnsi="Courier New" w:cs="Wingdings"/>
      <w:sz w:val="20"/>
      <w:szCs w:val="20"/>
    </w:rPr>
  </w:style>
  <w:style w:type="character" w:styleId="Hyperlink">
    <w:name w:val="Hyperlink"/>
    <w:rPr>
      <w:color w:val="0000FF"/>
      <w:u w:val="single"/>
    </w:rPr>
  </w:style>
  <w:style w:type="paragraph" w:styleId="Index1">
    <w:name w:val="index 1"/>
    <w:basedOn w:val="Normal"/>
    <w:next w:val="Normal"/>
    <w:autoRedefine/>
    <w:semiHidden/>
    <w:pPr>
      <w:ind w:left="240" w:hanging="240"/>
    </w:pPr>
    <w:rPr>
      <w:szCs w:val="21"/>
    </w:rPr>
  </w:style>
  <w:style w:type="paragraph" w:styleId="Index2">
    <w:name w:val="index 2"/>
    <w:basedOn w:val="Normal"/>
    <w:next w:val="Normal"/>
    <w:autoRedefine/>
    <w:semiHidden/>
    <w:pPr>
      <w:ind w:left="480" w:hanging="240"/>
    </w:pPr>
    <w:rPr>
      <w:szCs w:val="21"/>
    </w:rPr>
  </w:style>
  <w:style w:type="paragraph" w:styleId="Index3">
    <w:name w:val="index 3"/>
    <w:basedOn w:val="Normal"/>
    <w:next w:val="Normal"/>
    <w:autoRedefine/>
    <w:semiHidden/>
    <w:pPr>
      <w:ind w:left="720" w:hanging="240"/>
    </w:pPr>
    <w:rPr>
      <w:szCs w:val="21"/>
    </w:rPr>
  </w:style>
  <w:style w:type="paragraph" w:styleId="Index4">
    <w:name w:val="index 4"/>
    <w:basedOn w:val="Normal"/>
    <w:next w:val="Normal"/>
    <w:autoRedefine/>
    <w:semiHidden/>
    <w:pPr>
      <w:ind w:left="960" w:hanging="240"/>
    </w:pPr>
    <w:rPr>
      <w:szCs w:val="21"/>
    </w:rPr>
  </w:style>
  <w:style w:type="paragraph" w:styleId="Index5">
    <w:name w:val="index 5"/>
    <w:basedOn w:val="Normal"/>
    <w:next w:val="Normal"/>
    <w:autoRedefine/>
    <w:semiHidden/>
    <w:pPr>
      <w:ind w:left="1200" w:hanging="240"/>
    </w:pPr>
    <w:rPr>
      <w:szCs w:val="21"/>
    </w:rPr>
  </w:style>
  <w:style w:type="paragraph" w:styleId="Index6">
    <w:name w:val="index 6"/>
    <w:basedOn w:val="Normal"/>
    <w:next w:val="Normal"/>
    <w:autoRedefine/>
    <w:semiHidden/>
    <w:pPr>
      <w:ind w:left="1440" w:hanging="240"/>
    </w:pPr>
    <w:rPr>
      <w:szCs w:val="21"/>
    </w:rPr>
  </w:style>
  <w:style w:type="paragraph" w:styleId="Index7">
    <w:name w:val="index 7"/>
    <w:basedOn w:val="Normal"/>
    <w:next w:val="Normal"/>
    <w:autoRedefine/>
    <w:semiHidden/>
    <w:pPr>
      <w:ind w:left="1680" w:hanging="240"/>
    </w:pPr>
    <w:rPr>
      <w:szCs w:val="21"/>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IndexHeading">
    <w:name w:val="index heading"/>
    <w:basedOn w:val="Normal"/>
    <w:next w:val="Index1"/>
    <w:semiHidden/>
    <w:pPr>
      <w:pBdr>
        <w:top w:val="single" w:sz="12" w:space="0" w:color="auto"/>
      </w:pBdr>
      <w:spacing w:before="360" w:after="240"/>
    </w:pPr>
    <w:rPr>
      <w:b/>
      <w:bCs/>
      <w:i/>
      <w:iCs/>
      <w:szCs w:val="31"/>
    </w:rPr>
  </w:style>
  <w:style w:type="character" w:styleId="LineNumber">
    <w:name w:val="line number"/>
    <w:basedOn w:val="DefaultParagraphFont"/>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spacing w:after="100" w:afterAutospacing="1"/>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rPr>
      <w:noProof w:val="0"/>
      <w:lang w:val="en-GB"/>
    </w:r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Pr>
      <w:szCs w:val="24"/>
    </w:rPr>
  </w:style>
  <w:style w:type="paragraph" w:styleId="NormalIndent">
    <w:name w:val="Normal Indent"/>
    <w:basedOn w:val="Normal"/>
    <w:pPr>
      <w:ind w:left="720"/>
    </w:pPr>
  </w:style>
  <w:style w:type="paragraph" w:customStyle="1" w:styleId="Note">
    <w:name w:val="Note"/>
    <w:basedOn w:val="BodyText"/>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style>
  <w:style w:type="paragraph" w:customStyle="1" w:styleId="Numlist">
    <w:name w:val="Numlist"/>
    <w:basedOn w:val="ListNumber2"/>
    <w:next w:val="ListNumber2"/>
    <w:pPr>
      <w:tabs>
        <w:tab w:val="left" w:pos="1080"/>
      </w:tabs>
      <w:spacing w:after="120"/>
      <w:ind w:left="1080" w:hanging="360"/>
    </w:pPr>
  </w:style>
  <w:style w:type="character" w:styleId="PageNumber">
    <w:name w:val="page number"/>
    <w:basedOn w:val="DefaultParagraphFont"/>
  </w:style>
  <w:style w:type="paragraph" w:styleId="PlainText">
    <w:name w:val="Plain Text"/>
    <w:basedOn w:val="Normal"/>
    <w:rPr>
      <w:rFonts w:ascii="Courier New" w:hAnsi="Courier New" w:cs="Tahoma"/>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qFormat/>
    <w:rPr>
      <w:rFonts w:ascii="Verdana" w:hAnsi="Verdana"/>
      <w:b/>
      <w:sz w:val="20"/>
    </w:rPr>
  </w:style>
  <w:style w:type="paragraph" w:styleId="Subtitle">
    <w:name w:val="Subtitle"/>
    <w:basedOn w:val="Normal"/>
    <w:qFormat/>
    <w:pPr>
      <w:spacing w:after="60"/>
      <w:jc w:val="center"/>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Text">
    <w:name w:val="Text"/>
    <w:basedOn w:val="Normal"/>
    <w:rPr>
      <w:sz w:val="22"/>
    </w:rPr>
  </w:style>
  <w:style w:type="paragraph" w:styleId="Title">
    <w:name w:val="Title"/>
    <w:basedOn w:val="Normal"/>
    <w:qFormat/>
    <w:pPr>
      <w:jc w:val="center"/>
    </w:pPr>
    <w:rPr>
      <w:b/>
      <w:sz w:val="28"/>
    </w:rPr>
  </w:style>
  <w:style w:type="paragraph" w:styleId="TOAHeading">
    <w:name w:val="toa heading"/>
    <w:basedOn w:val="Normal"/>
    <w:next w:val="Normal"/>
    <w:semiHidden/>
    <w:pPr>
      <w:spacing w:before="120"/>
    </w:pPr>
    <w:rPr>
      <w:rFonts w:ascii="Arial" w:hAnsi="Arial"/>
      <w:b/>
      <w:noProof w:val="0"/>
      <w:lang w:val="en-GB"/>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40"/>
    </w:pPr>
    <w:rPr>
      <w:smallCaps/>
      <w:szCs w:val="24"/>
    </w:rPr>
  </w:style>
  <w:style w:type="paragraph" w:styleId="TOC3">
    <w:name w:val="toc 3"/>
    <w:basedOn w:val="Normal"/>
    <w:next w:val="Normal"/>
    <w:autoRedefine/>
    <w:semiHidden/>
    <w:pPr>
      <w:ind w:left="480"/>
    </w:pPr>
    <w:rPr>
      <w:i/>
      <w:iCs/>
      <w:szCs w:val="24"/>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customStyle="1" w:styleId="CVContent">
    <w:name w:val="CV Content"/>
    <w:basedOn w:val="BodyText"/>
    <w:rPr>
      <w:spacing w:val="6"/>
    </w:rPr>
  </w:style>
  <w:style w:type="paragraph" w:customStyle="1" w:styleId="ForCV">
    <w:name w:val="For CV"/>
    <w:basedOn w:val="BodyText"/>
    <w:rPr>
      <w:b/>
    </w:rPr>
  </w:style>
  <w:style w:type="paragraph" w:customStyle="1" w:styleId="Head3">
    <w:name w:val="Head 3"/>
    <w:basedOn w:val="BodyText"/>
    <w:pPr>
      <w:jc w:val="center"/>
    </w:pPr>
    <w:rPr>
      <w:b/>
      <w:bCs/>
      <w:sz w:val="24"/>
      <w:u w:val="single"/>
    </w:rPr>
  </w:style>
  <w:style w:type="paragraph" w:customStyle="1" w:styleId="Tablehead">
    <w:name w:val="Table head"/>
    <w:basedOn w:val="BodyText"/>
    <w:pPr>
      <w:spacing w:before="100" w:beforeAutospacing="1"/>
      <w:jc w:val="center"/>
    </w:pPr>
    <w:rPr>
      <w:rFonts w:ascii="Georgia" w:hAnsi="Georgia"/>
      <w:b/>
      <w:bCs/>
      <w:sz w:val="22"/>
    </w:rPr>
  </w:style>
  <w:style w:type="paragraph" w:customStyle="1" w:styleId="ContentinTable">
    <w:name w:val="Content in Table"/>
    <w:basedOn w:val="BodyText"/>
    <w:pPr>
      <w:spacing w:line="360" w:lineRule="auto"/>
      <w:jc w:val="center"/>
    </w:pPr>
    <w:rPr>
      <w:b/>
      <w:sz w:val="22"/>
    </w:rPr>
  </w:style>
  <w:style w:type="paragraph" w:customStyle="1" w:styleId="CVbullets">
    <w:name w:val="CV bullets"/>
    <w:basedOn w:val="CVContent"/>
    <w:pPr>
      <w:numPr>
        <w:numId w:val="3"/>
      </w:numPr>
    </w:pPr>
    <w:rPr>
      <w:spacing w:val="-8"/>
    </w:rPr>
  </w:style>
  <w:style w:type="paragraph" w:customStyle="1" w:styleId="CVexperience">
    <w:name w:val="CV experience"/>
    <w:basedOn w:val="CVContent"/>
    <w:pPr>
      <w:numPr>
        <w:numId w:val="4"/>
      </w:numPr>
    </w:pPr>
    <w:rPr>
      <w:b/>
      <w:spacing w:val="10"/>
    </w:rPr>
  </w:style>
  <w:style w:type="paragraph" w:customStyle="1" w:styleId="CVhead">
    <w:name w:val="CV head"/>
    <w:basedOn w:val="BodyText"/>
    <w:pPr>
      <w:ind w:left="720"/>
    </w:pPr>
    <w:rPr>
      <w:rFonts w:ascii="Georgia" w:hAnsi="Georgia"/>
      <w:b/>
    </w:rPr>
  </w:style>
  <w:style w:type="paragraph" w:customStyle="1" w:styleId="EmpName">
    <w:name w:val="Emp Name"/>
    <w:basedOn w:val="Head3"/>
    <w:rPr>
      <w:rFonts w:ascii="Courier New" w:hAnsi="Courier New"/>
      <w:sz w:val="44"/>
      <w:u w:val="none"/>
    </w:rPr>
  </w:style>
  <w:style w:type="paragraph" w:customStyle="1" w:styleId="ProjectExp">
    <w:name w:val="Project Exp"/>
    <w:basedOn w:val="CVexperience"/>
    <w:pPr>
      <w:numPr>
        <w:numId w:val="0"/>
      </w:numPr>
      <w:tabs>
        <w:tab w:val="num" w:pos="720"/>
      </w:tabs>
      <w:ind w:left="648" w:hanging="288"/>
    </w:pPr>
    <w:rPr>
      <w:b w:val="0"/>
    </w:rPr>
  </w:style>
  <w:style w:type="paragraph" w:customStyle="1" w:styleId="Institution">
    <w:name w:val="Institution"/>
    <w:basedOn w:val="Normal"/>
    <w:next w:val="Normal"/>
    <w:autoRedefine/>
    <w:rsid w:val="00D25390"/>
    <w:pPr>
      <w:overflowPunct/>
      <w:autoSpaceDE/>
      <w:autoSpaceDN/>
      <w:adjustRightInd/>
      <w:spacing w:before="60" w:after="60"/>
      <w:textAlignment w:val="auto"/>
    </w:pPr>
    <w:rPr>
      <w:rFonts w:ascii="Georgia" w:hAnsi="Georgia"/>
      <w:noProof w:val="0"/>
    </w:rPr>
  </w:style>
  <w:style w:type="paragraph" w:customStyle="1" w:styleId="CharCharChar1CharCharChar">
    <w:name w:val=" Char Char Char1 Char Char Char"/>
    <w:basedOn w:val="Normal"/>
    <w:rsid w:val="00A36142"/>
    <w:pPr>
      <w:overflowPunct/>
      <w:autoSpaceDE/>
      <w:autoSpaceDN/>
      <w:adjustRightInd/>
      <w:spacing w:after="160" w:line="240" w:lineRule="exact"/>
      <w:textAlignment w:val="auto"/>
    </w:pPr>
    <w:rPr>
      <w:rFonts w:cs="Arial"/>
      <w:noProof w:val="0"/>
      <w:sz w:val="22"/>
    </w:rPr>
  </w:style>
  <w:style w:type="paragraph" w:customStyle="1" w:styleId="CharCharChar1">
    <w:name w:val=" Char Char Char1"/>
    <w:basedOn w:val="Normal"/>
    <w:rsid w:val="002529F0"/>
    <w:pPr>
      <w:overflowPunct/>
      <w:autoSpaceDE/>
      <w:autoSpaceDN/>
      <w:adjustRightInd/>
      <w:spacing w:after="160" w:line="240" w:lineRule="exact"/>
      <w:textAlignment w:val="auto"/>
    </w:pPr>
    <w:rPr>
      <w:rFonts w:cs="Arial"/>
      <w:noProof w:val="0"/>
      <w:sz w:val="22"/>
    </w:rPr>
  </w:style>
  <w:style w:type="paragraph" w:customStyle="1" w:styleId="CharCharChar">
    <w:name w:val=" Char Char Char"/>
    <w:basedOn w:val="Normal"/>
    <w:rsid w:val="00DA56CD"/>
    <w:pPr>
      <w:overflowPunct/>
      <w:autoSpaceDE/>
      <w:autoSpaceDN/>
      <w:adjustRightInd/>
      <w:spacing w:after="160" w:line="240" w:lineRule="exact"/>
      <w:textAlignment w:val="auto"/>
    </w:pPr>
    <w:rPr>
      <w:rFonts w:cs="Arial"/>
      <w:noProof w:val="0"/>
      <w:sz w:val="22"/>
    </w:rPr>
  </w:style>
  <w:style w:type="table" w:styleId="TableGrid">
    <w:name w:val="Table Grid"/>
    <w:basedOn w:val="TableNormal"/>
    <w:uiPriority w:val="59"/>
    <w:rsid w:val="00E939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 Char"/>
    <w:basedOn w:val="Normal"/>
    <w:rsid w:val="007358A8"/>
    <w:pPr>
      <w:overflowPunct/>
      <w:autoSpaceDE/>
      <w:autoSpaceDN/>
      <w:adjustRightInd/>
      <w:spacing w:after="160" w:line="240" w:lineRule="exact"/>
      <w:textAlignment w:val="auto"/>
    </w:pPr>
    <w:rPr>
      <w:rFonts w:cs="Arial"/>
      <w:noProof w:val="0"/>
      <w:sz w:val="22"/>
      <w:lang w:bidi="sa-IN"/>
    </w:rPr>
  </w:style>
  <w:style w:type="paragraph" w:customStyle="1" w:styleId="Char3">
    <w:name w:val=" Char3"/>
    <w:basedOn w:val="Normal"/>
    <w:rsid w:val="00351699"/>
    <w:pPr>
      <w:overflowPunct/>
      <w:autoSpaceDE/>
      <w:autoSpaceDN/>
      <w:adjustRightInd/>
      <w:spacing w:after="160" w:line="240" w:lineRule="exact"/>
      <w:textAlignment w:val="auto"/>
    </w:pPr>
    <w:rPr>
      <w:rFonts w:cs="Arial"/>
      <w:noProof w:val="0"/>
      <w:sz w:val="22"/>
    </w:rPr>
  </w:style>
  <w:style w:type="paragraph" w:customStyle="1" w:styleId="Blockquote">
    <w:name w:val="Blockquote"/>
    <w:basedOn w:val="Normal"/>
    <w:rsid w:val="00425986"/>
    <w:pPr>
      <w:spacing w:before="100" w:after="100"/>
      <w:ind w:left="360" w:right="360"/>
    </w:pPr>
    <w:rPr>
      <w:rFonts w:ascii="Times New Roman" w:hAnsi="Times New Roman"/>
      <w:noProof w:val="0"/>
      <w:sz w:val="24"/>
      <w:szCs w:val="24"/>
    </w:rPr>
  </w:style>
  <w:style w:type="paragraph" w:customStyle="1" w:styleId="Address1">
    <w:name w:val="Address 1"/>
    <w:basedOn w:val="Normal"/>
    <w:rsid w:val="00D376BE"/>
    <w:pPr>
      <w:framePr w:w="2160" w:wrap="notBeside" w:vAnchor="page" w:hAnchor="page" w:x="8281" w:y="1153"/>
      <w:overflowPunct/>
      <w:autoSpaceDE/>
      <w:autoSpaceDN/>
      <w:adjustRightInd/>
      <w:spacing w:line="160" w:lineRule="atLeast"/>
      <w:jc w:val="both"/>
      <w:textAlignment w:val="auto"/>
    </w:pPr>
    <w:rPr>
      <w:rFonts w:ascii="Arial" w:hAnsi="Arial"/>
      <w:noProof w:val="0"/>
      <w:sz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99136">
      <w:bodyDiv w:val="1"/>
      <w:marLeft w:val="0"/>
      <w:marRight w:val="0"/>
      <w:marTop w:val="0"/>
      <w:marBottom w:val="0"/>
      <w:divBdr>
        <w:top w:val="none" w:sz="0" w:space="0" w:color="auto"/>
        <w:left w:val="none" w:sz="0" w:space="0" w:color="auto"/>
        <w:bottom w:val="none" w:sz="0" w:space="0" w:color="auto"/>
        <w:right w:val="none" w:sz="0" w:space="0" w:color="auto"/>
      </w:divBdr>
      <w:divsChild>
        <w:div w:id="379482391">
          <w:marLeft w:val="0"/>
          <w:marRight w:val="0"/>
          <w:marTop w:val="0"/>
          <w:marBottom w:val="0"/>
          <w:divBdr>
            <w:top w:val="none" w:sz="0" w:space="0" w:color="auto"/>
            <w:left w:val="none" w:sz="0" w:space="0" w:color="auto"/>
            <w:bottom w:val="none" w:sz="0" w:space="0" w:color="auto"/>
            <w:right w:val="none" w:sz="0" w:space="0" w:color="auto"/>
          </w:divBdr>
        </w:div>
        <w:div w:id="673999591">
          <w:marLeft w:val="0"/>
          <w:marRight w:val="0"/>
          <w:marTop w:val="0"/>
          <w:marBottom w:val="0"/>
          <w:divBdr>
            <w:top w:val="none" w:sz="0" w:space="0" w:color="auto"/>
            <w:left w:val="none" w:sz="0" w:space="0" w:color="auto"/>
            <w:bottom w:val="none" w:sz="0" w:space="0" w:color="auto"/>
            <w:right w:val="none" w:sz="0" w:space="0" w:color="auto"/>
          </w:divBdr>
        </w:div>
        <w:div w:id="1382054721">
          <w:marLeft w:val="0"/>
          <w:marRight w:val="0"/>
          <w:marTop w:val="0"/>
          <w:marBottom w:val="0"/>
          <w:divBdr>
            <w:top w:val="none" w:sz="0" w:space="0" w:color="auto"/>
            <w:left w:val="none" w:sz="0" w:space="0" w:color="auto"/>
            <w:bottom w:val="none" w:sz="0" w:space="0" w:color="auto"/>
            <w:right w:val="none" w:sz="0" w:space="0" w:color="auto"/>
          </w:divBdr>
        </w:div>
        <w:div w:id="1698891184">
          <w:marLeft w:val="0"/>
          <w:marRight w:val="0"/>
          <w:marTop w:val="0"/>
          <w:marBottom w:val="0"/>
          <w:divBdr>
            <w:top w:val="none" w:sz="0" w:space="0" w:color="auto"/>
            <w:left w:val="none" w:sz="0" w:space="0" w:color="auto"/>
            <w:bottom w:val="none" w:sz="0" w:space="0" w:color="auto"/>
            <w:right w:val="none" w:sz="0" w:space="0" w:color="auto"/>
          </w:divBdr>
        </w:div>
      </w:divsChild>
    </w:div>
    <w:div w:id="828864937">
      <w:bodyDiv w:val="1"/>
      <w:marLeft w:val="0"/>
      <w:marRight w:val="0"/>
      <w:marTop w:val="0"/>
      <w:marBottom w:val="0"/>
      <w:divBdr>
        <w:top w:val="none" w:sz="0" w:space="0" w:color="auto"/>
        <w:left w:val="none" w:sz="0" w:space="0" w:color="auto"/>
        <w:bottom w:val="none" w:sz="0" w:space="0" w:color="auto"/>
        <w:right w:val="none" w:sz="0" w:space="0" w:color="auto"/>
      </w:divBdr>
      <w:divsChild>
        <w:div w:id="620956664">
          <w:marLeft w:val="0"/>
          <w:marRight w:val="0"/>
          <w:marTop w:val="0"/>
          <w:marBottom w:val="0"/>
          <w:divBdr>
            <w:top w:val="none" w:sz="0" w:space="0" w:color="auto"/>
            <w:left w:val="none" w:sz="0" w:space="0" w:color="auto"/>
            <w:bottom w:val="none" w:sz="0" w:space="0" w:color="auto"/>
            <w:right w:val="none" w:sz="0" w:space="0" w:color="auto"/>
          </w:divBdr>
        </w:div>
        <w:div w:id="731736616">
          <w:marLeft w:val="0"/>
          <w:marRight w:val="0"/>
          <w:marTop w:val="0"/>
          <w:marBottom w:val="0"/>
          <w:divBdr>
            <w:top w:val="none" w:sz="0" w:space="0" w:color="auto"/>
            <w:left w:val="none" w:sz="0" w:space="0" w:color="auto"/>
            <w:bottom w:val="none" w:sz="0" w:space="0" w:color="auto"/>
            <w:right w:val="none" w:sz="0" w:space="0" w:color="auto"/>
          </w:divBdr>
        </w:div>
        <w:div w:id="856849500">
          <w:marLeft w:val="0"/>
          <w:marRight w:val="0"/>
          <w:marTop w:val="0"/>
          <w:marBottom w:val="0"/>
          <w:divBdr>
            <w:top w:val="none" w:sz="0" w:space="0" w:color="auto"/>
            <w:left w:val="none" w:sz="0" w:space="0" w:color="auto"/>
            <w:bottom w:val="none" w:sz="0" w:space="0" w:color="auto"/>
            <w:right w:val="none" w:sz="0" w:space="0" w:color="auto"/>
          </w:divBdr>
        </w:div>
        <w:div w:id="874001086">
          <w:marLeft w:val="0"/>
          <w:marRight w:val="0"/>
          <w:marTop w:val="0"/>
          <w:marBottom w:val="0"/>
          <w:divBdr>
            <w:top w:val="none" w:sz="0" w:space="0" w:color="auto"/>
            <w:left w:val="none" w:sz="0" w:space="0" w:color="auto"/>
            <w:bottom w:val="none" w:sz="0" w:space="0" w:color="auto"/>
            <w:right w:val="none" w:sz="0" w:space="0" w:color="auto"/>
          </w:divBdr>
        </w:div>
        <w:div w:id="956180381">
          <w:marLeft w:val="0"/>
          <w:marRight w:val="0"/>
          <w:marTop w:val="0"/>
          <w:marBottom w:val="0"/>
          <w:divBdr>
            <w:top w:val="none" w:sz="0" w:space="0" w:color="auto"/>
            <w:left w:val="none" w:sz="0" w:space="0" w:color="auto"/>
            <w:bottom w:val="none" w:sz="0" w:space="0" w:color="auto"/>
            <w:right w:val="none" w:sz="0" w:space="0" w:color="auto"/>
          </w:divBdr>
        </w:div>
        <w:div w:id="1202328081">
          <w:marLeft w:val="0"/>
          <w:marRight w:val="0"/>
          <w:marTop w:val="0"/>
          <w:marBottom w:val="0"/>
          <w:divBdr>
            <w:top w:val="none" w:sz="0" w:space="0" w:color="auto"/>
            <w:left w:val="none" w:sz="0" w:space="0" w:color="auto"/>
            <w:bottom w:val="none" w:sz="0" w:space="0" w:color="auto"/>
            <w:right w:val="none" w:sz="0" w:space="0" w:color="auto"/>
          </w:divBdr>
        </w:div>
        <w:div w:id="1218978542">
          <w:marLeft w:val="0"/>
          <w:marRight w:val="0"/>
          <w:marTop w:val="0"/>
          <w:marBottom w:val="0"/>
          <w:divBdr>
            <w:top w:val="none" w:sz="0" w:space="0" w:color="auto"/>
            <w:left w:val="none" w:sz="0" w:space="0" w:color="auto"/>
            <w:bottom w:val="none" w:sz="0" w:space="0" w:color="auto"/>
            <w:right w:val="none" w:sz="0" w:space="0" w:color="auto"/>
          </w:divBdr>
        </w:div>
        <w:div w:id="1594239201">
          <w:marLeft w:val="0"/>
          <w:marRight w:val="0"/>
          <w:marTop w:val="0"/>
          <w:marBottom w:val="0"/>
          <w:divBdr>
            <w:top w:val="none" w:sz="0" w:space="0" w:color="auto"/>
            <w:left w:val="none" w:sz="0" w:space="0" w:color="auto"/>
            <w:bottom w:val="none" w:sz="0" w:space="0" w:color="auto"/>
            <w:right w:val="none" w:sz="0" w:space="0" w:color="auto"/>
          </w:divBdr>
        </w:div>
        <w:div w:id="2097626682">
          <w:marLeft w:val="0"/>
          <w:marRight w:val="0"/>
          <w:marTop w:val="0"/>
          <w:marBottom w:val="0"/>
          <w:divBdr>
            <w:top w:val="none" w:sz="0" w:space="0" w:color="auto"/>
            <w:left w:val="none" w:sz="0" w:space="0" w:color="auto"/>
            <w:bottom w:val="none" w:sz="0" w:space="0" w:color="auto"/>
            <w:right w:val="none" w:sz="0" w:space="0" w:color="auto"/>
          </w:divBdr>
        </w:div>
      </w:divsChild>
    </w:div>
    <w:div w:id="854808799">
      <w:bodyDiv w:val="1"/>
      <w:marLeft w:val="0"/>
      <w:marRight w:val="0"/>
      <w:marTop w:val="0"/>
      <w:marBottom w:val="0"/>
      <w:divBdr>
        <w:top w:val="none" w:sz="0" w:space="0" w:color="auto"/>
        <w:left w:val="none" w:sz="0" w:space="0" w:color="auto"/>
        <w:bottom w:val="none" w:sz="0" w:space="0" w:color="auto"/>
        <w:right w:val="none" w:sz="0" w:space="0" w:color="auto"/>
      </w:divBdr>
      <w:divsChild>
        <w:div w:id="329255731">
          <w:marLeft w:val="0"/>
          <w:marRight w:val="0"/>
          <w:marTop w:val="0"/>
          <w:marBottom w:val="0"/>
          <w:divBdr>
            <w:top w:val="none" w:sz="0" w:space="0" w:color="auto"/>
            <w:left w:val="none" w:sz="0" w:space="0" w:color="auto"/>
            <w:bottom w:val="none" w:sz="0" w:space="0" w:color="auto"/>
            <w:right w:val="none" w:sz="0" w:space="0" w:color="auto"/>
          </w:divBdr>
        </w:div>
        <w:div w:id="722942473">
          <w:marLeft w:val="0"/>
          <w:marRight w:val="0"/>
          <w:marTop w:val="0"/>
          <w:marBottom w:val="0"/>
          <w:divBdr>
            <w:top w:val="none" w:sz="0" w:space="0" w:color="auto"/>
            <w:left w:val="none" w:sz="0" w:space="0" w:color="auto"/>
            <w:bottom w:val="none" w:sz="0" w:space="0" w:color="auto"/>
            <w:right w:val="none" w:sz="0" w:space="0" w:color="auto"/>
          </w:divBdr>
        </w:div>
        <w:div w:id="1374116031">
          <w:marLeft w:val="0"/>
          <w:marRight w:val="0"/>
          <w:marTop w:val="0"/>
          <w:marBottom w:val="0"/>
          <w:divBdr>
            <w:top w:val="none" w:sz="0" w:space="0" w:color="auto"/>
            <w:left w:val="none" w:sz="0" w:space="0" w:color="auto"/>
            <w:bottom w:val="none" w:sz="0" w:space="0" w:color="auto"/>
            <w:right w:val="none" w:sz="0" w:space="0" w:color="auto"/>
          </w:divBdr>
        </w:div>
        <w:div w:id="2047825222">
          <w:marLeft w:val="0"/>
          <w:marRight w:val="0"/>
          <w:marTop w:val="0"/>
          <w:marBottom w:val="0"/>
          <w:divBdr>
            <w:top w:val="none" w:sz="0" w:space="0" w:color="auto"/>
            <w:left w:val="none" w:sz="0" w:space="0" w:color="auto"/>
            <w:bottom w:val="none" w:sz="0" w:space="0" w:color="auto"/>
            <w:right w:val="none" w:sz="0" w:space="0" w:color="auto"/>
          </w:divBdr>
        </w:div>
        <w:div w:id="2123957764">
          <w:marLeft w:val="0"/>
          <w:marRight w:val="0"/>
          <w:marTop w:val="0"/>
          <w:marBottom w:val="0"/>
          <w:divBdr>
            <w:top w:val="none" w:sz="0" w:space="0" w:color="auto"/>
            <w:left w:val="none" w:sz="0" w:space="0" w:color="auto"/>
            <w:bottom w:val="none" w:sz="0" w:space="0" w:color="auto"/>
            <w:right w:val="none" w:sz="0" w:space="0" w:color="auto"/>
          </w:divBdr>
        </w:div>
      </w:divsChild>
    </w:div>
    <w:div w:id="1010446775">
      <w:bodyDiv w:val="1"/>
      <w:marLeft w:val="0"/>
      <w:marRight w:val="0"/>
      <w:marTop w:val="0"/>
      <w:marBottom w:val="0"/>
      <w:divBdr>
        <w:top w:val="none" w:sz="0" w:space="0" w:color="auto"/>
        <w:left w:val="none" w:sz="0" w:space="0" w:color="auto"/>
        <w:bottom w:val="none" w:sz="0" w:space="0" w:color="auto"/>
        <w:right w:val="none" w:sz="0" w:space="0" w:color="auto"/>
      </w:divBdr>
      <w:divsChild>
        <w:div w:id="29229323">
          <w:marLeft w:val="0"/>
          <w:marRight w:val="0"/>
          <w:marTop w:val="0"/>
          <w:marBottom w:val="0"/>
          <w:divBdr>
            <w:top w:val="none" w:sz="0" w:space="0" w:color="auto"/>
            <w:left w:val="none" w:sz="0" w:space="0" w:color="auto"/>
            <w:bottom w:val="none" w:sz="0" w:space="0" w:color="auto"/>
            <w:right w:val="none" w:sz="0" w:space="0" w:color="auto"/>
          </w:divBdr>
        </w:div>
        <w:div w:id="48577959">
          <w:marLeft w:val="0"/>
          <w:marRight w:val="0"/>
          <w:marTop w:val="0"/>
          <w:marBottom w:val="0"/>
          <w:divBdr>
            <w:top w:val="none" w:sz="0" w:space="0" w:color="auto"/>
            <w:left w:val="none" w:sz="0" w:space="0" w:color="auto"/>
            <w:bottom w:val="none" w:sz="0" w:space="0" w:color="auto"/>
            <w:right w:val="none" w:sz="0" w:space="0" w:color="auto"/>
          </w:divBdr>
        </w:div>
        <w:div w:id="84810972">
          <w:marLeft w:val="0"/>
          <w:marRight w:val="0"/>
          <w:marTop w:val="0"/>
          <w:marBottom w:val="0"/>
          <w:divBdr>
            <w:top w:val="none" w:sz="0" w:space="0" w:color="auto"/>
            <w:left w:val="none" w:sz="0" w:space="0" w:color="auto"/>
            <w:bottom w:val="none" w:sz="0" w:space="0" w:color="auto"/>
            <w:right w:val="none" w:sz="0" w:space="0" w:color="auto"/>
          </w:divBdr>
        </w:div>
        <w:div w:id="148328534">
          <w:marLeft w:val="0"/>
          <w:marRight w:val="0"/>
          <w:marTop w:val="0"/>
          <w:marBottom w:val="0"/>
          <w:divBdr>
            <w:top w:val="none" w:sz="0" w:space="0" w:color="auto"/>
            <w:left w:val="none" w:sz="0" w:space="0" w:color="auto"/>
            <w:bottom w:val="none" w:sz="0" w:space="0" w:color="auto"/>
            <w:right w:val="none" w:sz="0" w:space="0" w:color="auto"/>
          </w:divBdr>
        </w:div>
        <w:div w:id="206458341">
          <w:marLeft w:val="0"/>
          <w:marRight w:val="0"/>
          <w:marTop w:val="0"/>
          <w:marBottom w:val="0"/>
          <w:divBdr>
            <w:top w:val="none" w:sz="0" w:space="0" w:color="auto"/>
            <w:left w:val="none" w:sz="0" w:space="0" w:color="auto"/>
            <w:bottom w:val="none" w:sz="0" w:space="0" w:color="auto"/>
            <w:right w:val="none" w:sz="0" w:space="0" w:color="auto"/>
          </w:divBdr>
        </w:div>
        <w:div w:id="316347487">
          <w:marLeft w:val="0"/>
          <w:marRight w:val="0"/>
          <w:marTop w:val="0"/>
          <w:marBottom w:val="0"/>
          <w:divBdr>
            <w:top w:val="none" w:sz="0" w:space="0" w:color="auto"/>
            <w:left w:val="none" w:sz="0" w:space="0" w:color="auto"/>
            <w:bottom w:val="none" w:sz="0" w:space="0" w:color="auto"/>
            <w:right w:val="none" w:sz="0" w:space="0" w:color="auto"/>
          </w:divBdr>
        </w:div>
        <w:div w:id="1152647612">
          <w:marLeft w:val="0"/>
          <w:marRight w:val="0"/>
          <w:marTop w:val="0"/>
          <w:marBottom w:val="0"/>
          <w:divBdr>
            <w:top w:val="none" w:sz="0" w:space="0" w:color="auto"/>
            <w:left w:val="none" w:sz="0" w:space="0" w:color="auto"/>
            <w:bottom w:val="none" w:sz="0" w:space="0" w:color="auto"/>
            <w:right w:val="none" w:sz="0" w:space="0" w:color="auto"/>
          </w:divBdr>
        </w:div>
        <w:div w:id="1388411662">
          <w:marLeft w:val="0"/>
          <w:marRight w:val="0"/>
          <w:marTop w:val="0"/>
          <w:marBottom w:val="0"/>
          <w:divBdr>
            <w:top w:val="none" w:sz="0" w:space="0" w:color="auto"/>
            <w:left w:val="none" w:sz="0" w:space="0" w:color="auto"/>
            <w:bottom w:val="none" w:sz="0" w:space="0" w:color="auto"/>
            <w:right w:val="none" w:sz="0" w:space="0" w:color="auto"/>
          </w:divBdr>
        </w:div>
        <w:div w:id="1782989257">
          <w:marLeft w:val="0"/>
          <w:marRight w:val="0"/>
          <w:marTop w:val="0"/>
          <w:marBottom w:val="0"/>
          <w:divBdr>
            <w:top w:val="none" w:sz="0" w:space="0" w:color="auto"/>
            <w:left w:val="none" w:sz="0" w:space="0" w:color="auto"/>
            <w:bottom w:val="none" w:sz="0" w:space="0" w:color="auto"/>
            <w:right w:val="none" w:sz="0" w:space="0" w:color="auto"/>
          </w:divBdr>
        </w:div>
      </w:divsChild>
    </w:div>
    <w:div w:id="1445270891">
      <w:bodyDiv w:val="1"/>
      <w:marLeft w:val="0"/>
      <w:marRight w:val="0"/>
      <w:marTop w:val="0"/>
      <w:marBottom w:val="0"/>
      <w:divBdr>
        <w:top w:val="none" w:sz="0" w:space="0" w:color="auto"/>
        <w:left w:val="none" w:sz="0" w:space="0" w:color="auto"/>
        <w:bottom w:val="none" w:sz="0" w:space="0" w:color="auto"/>
        <w:right w:val="none" w:sz="0" w:space="0" w:color="auto"/>
      </w:divBdr>
      <w:divsChild>
        <w:div w:id="1629821115">
          <w:marLeft w:val="0"/>
          <w:marRight w:val="0"/>
          <w:marTop w:val="0"/>
          <w:marBottom w:val="0"/>
          <w:divBdr>
            <w:top w:val="none" w:sz="0" w:space="0" w:color="auto"/>
            <w:left w:val="none" w:sz="0" w:space="0" w:color="auto"/>
            <w:bottom w:val="none" w:sz="0" w:space="0" w:color="auto"/>
            <w:right w:val="none" w:sz="0" w:space="0" w:color="auto"/>
          </w:divBdr>
          <w:divsChild>
            <w:div w:id="261569282">
              <w:marLeft w:val="0"/>
              <w:marRight w:val="0"/>
              <w:marTop w:val="0"/>
              <w:marBottom w:val="0"/>
              <w:divBdr>
                <w:top w:val="none" w:sz="0" w:space="0" w:color="auto"/>
                <w:left w:val="none" w:sz="0" w:space="0" w:color="auto"/>
                <w:bottom w:val="none" w:sz="0" w:space="0" w:color="auto"/>
                <w:right w:val="none" w:sz="0" w:space="0" w:color="auto"/>
              </w:divBdr>
            </w:div>
            <w:div w:id="1643122241">
              <w:marLeft w:val="0"/>
              <w:marRight w:val="0"/>
              <w:marTop w:val="0"/>
              <w:marBottom w:val="0"/>
              <w:divBdr>
                <w:top w:val="none" w:sz="0" w:space="0" w:color="auto"/>
                <w:left w:val="none" w:sz="0" w:space="0" w:color="auto"/>
                <w:bottom w:val="none" w:sz="0" w:space="0" w:color="auto"/>
                <w:right w:val="none" w:sz="0" w:space="0" w:color="auto"/>
              </w:divBdr>
            </w:div>
            <w:div w:id="16649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201">
      <w:bodyDiv w:val="1"/>
      <w:marLeft w:val="0"/>
      <w:marRight w:val="0"/>
      <w:marTop w:val="0"/>
      <w:marBottom w:val="0"/>
      <w:divBdr>
        <w:top w:val="none" w:sz="0" w:space="0" w:color="auto"/>
        <w:left w:val="none" w:sz="0" w:space="0" w:color="auto"/>
        <w:bottom w:val="none" w:sz="0" w:space="0" w:color="auto"/>
        <w:right w:val="none" w:sz="0" w:space="0" w:color="auto"/>
      </w:divBdr>
    </w:div>
    <w:div w:id="2112896699">
      <w:bodyDiv w:val="1"/>
      <w:marLeft w:val="0"/>
      <w:marRight w:val="0"/>
      <w:marTop w:val="0"/>
      <w:marBottom w:val="0"/>
      <w:divBdr>
        <w:top w:val="none" w:sz="0" w:space="0" w:color="auto"/>
        <w:left w:val="none" w:sz="0" w:space="0" w:color="auto"/>
        <w:bottom w:val="none" w:sz="0" w:space="0" w:color="auto"/>
        <w:right w:val="none" w:sz="0" w:space="0" w:color="auto"/>
      </w:divBdr>
      <w:divsChild>
        <w:div w:id="82190158">
          <w:marLeft w:val="0"/>
          <w:marRight w:val="0"/>
          <w:marTop w:val="0"/>
          <w:marBottom w:val="0"/>
          <w:divBdr>
            <w:top w:val="none" w:sz="0" w:space="0" w:color="auto"/>
            <w:left w:val="none" w:sz="0" w:space="0" w:color="auto"/>
            <w:bottom w:val="none" w:sz="0" w:space="0" w:color="auto"/>
            <w:right w:val="none" w:sz="0" w:space="0" w:color="auto"/>
          </w:divBdr>
        </w:div>
        <w:div w:id="592666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Anita</dc:creator>
  <cp:keywords/>
  <cp:lastModifiedBy>Jaydip Kavaiya</cp:lastModifiedBy>
  <cp:revision>2</cp:revision>
  <cp:lastPrinted>2016-05-25T14:25:00Z</cp:lastPrinted>
  <dcterms:created xsi:type="dcterms:W3CDTF">2022-06-30T03:01:00Z</dcterms:created>
  <dcterms:modified xsi:type="dcterms:W3CDTF">2022-06-30T03:01:00Z</dcterms:modified>
</cp:coreProperties>
</file>