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BD" w:rsidRDefault="001177AB">
      <w:pPr>
        <w:spacing w:line="276" w:lineRule="auto"/>
        <w:rPr>
          <w:rFonts w:ascii="Times New Roman" w:hAnsi="Times New Roman"/>
          <w:b/>
        </w:rPr>
      </w:pPr>
      <w:r>
        <w:rPr>
          <w:rFonts w:ascii="Times New Roman" w:hAnsi="Times New Roman"/>
          <w:b/>
        </w:rPr>
        <w:t>PANKAJ MISHRA</w:t>
      </w:r>
    </w:p>
    <w:p w:rsidR="00F835BD" w:rsidRDefault="00F835BD">
      <w:pPr>
        <w:spacing w:line="276" w:lineRule="auto"/>
      </w:pPr>
      <w:r>
        <w:rPr>
          <w:rFonts w:ascii="Times New Roman" w:hAnsi="Times New Roman"/>
        </w:rPr>
        <w:t xml:space="preserve">DOB: - </w:t>
      </w:r>
      <w:r w:rsidR="001177AB">
        <w:rPr>
          <w:rFonts w:ascii="Times New Roman" w:hAnsi="Times New Roman"/>
        </w:rPr>
        <w:t>31-03-1989</w:t>
      </w:r>
      <w:r>
        <w:tab/>
      </w:r>
      <w:r>
        <w:tab/>
      </w:r>
    </w:p>
    <w:p w:rsidR="00F835BD" w:rsidRDefault="00F835BD">
      <w:pPr>
        <w:spacing w:line="276" w:lineRule="auto"/>
      </w:pPr>
      <w:proofErr w:type="gramStart"/>
      <w:r>
        <w:t>address</w:t>
      </w:r>
      <w:proofErr w:type="gramEnd"/>
      <w:r>
        <w:t xml:space="preserve">: </w:t>
      </w:r>
      <w:r w:rsidR="001177AB">
        <w:t xml:space="preserve">hanuman </w:t>
      </w:r>
      <w:proofErr w:type="spellStart"/>
      <w:r w:rsidR="001177AB">
        <w:t>nagar</w:t>
      </w:r>
      <w:proofErr w:type="spellEnd"/>
      <w:r w:rsidR="001177AB">
        <w:t xml:space="preserve"> near of </w:t>
      </w:r>
      <w:proofErr w:type="spellStart"/>
      <w:r w:rsidR="001177AB">
        <w:t>chirahula</w:t>
      </w:r>
      <w:proofErr w:type="spellEnd"/>
      <w:r w:rsidR="001177AB">
        <w:t xml:space="preserve"> temple </w:t>
      </w:r>
    </w:p>
    <w:p w:rsidR="001177AB" w:rsidRDefault="001177AB">
      <w:pPr>
        <w:spacing w:line="276" w:lineRule="auto"/>
      </w:pPr>
      <w:proofErr w:type="spellStart"/>
      <w:r>
        <w:t>gurh</w:t>
      </w:r>
      <w:proofErr w:type="spellEnd"/>
      <w:r>
        <w:t xml:space="preserve"> road </w:t>
      </w:r>
      <w:proofErr w:type="spellStart"/>
      <w:r>
        <w:t>rewa</w:t>
      </w:r>
      <w:proofErr w:type="spellEnd"/>
    </w:p>
    <w:p w:rsidR="00F835BD" w:rsidRDefault="00F835BD">
      <w:pPr>
        <w:spacing w:line="276" w:lineRule="auto"/>
        <w:rPr>
          <w:rFonts w:ascii="Times New Roman" w:hAnsi="Times New Roman"/>
        </w:rPr>
      </w:pPr>
      <w:proofErr w:type="spellStart"/>
      <w:r>
        <w:t>Rewa</w:t>
      </w:r>
      <w:proofErr w:type="spellEnd"/>
      <w:r>
        <w:t xml:space="preserve"> (M.P.) Pin 486001</w:t>
      </w:r>
      <w:r>
        <w:tab/>
      </w:r>
      <w:r>
        <w:tab/>
      </w:r>
      <w:r>
        <w:rPr>
          <w:rFonts w:ascii="Times New Roman" w:hAnsi="Times New Roman"/>
        </w:rPr>
        <w:t xml:space="preserve">                                 </w:t>
      </w:r>
    </w:p>
    <w:p w:rsidR="00F835BD" w:rsidRDefault="00F835BD">
      <w:pPr>
        <w:spacing w:line="276" w:lineRule="auto"/>
        <w:rPr>
          <w:rFonts w:ascii="Times New Roman" w:hAnsi="Times New Roman"/>
        </w:rPr>
      </w:pPr>
      <w:r>
        <w:rPr>
          <w:rFonts w:ascii="Times New Roman" w:hAnsi="Times New Roman"/>
        </w:rPr>
        <w:t>Contact +</w:t>
      </w:r>
      <w:r w:rsidR="001177AB">
        <w:rPr>
          <w:rFonts w:ascii="Times New Roman" w:hAnsi="Times New Roman"/>
        </w:rPr>
        <w:t>9575304665</w:t>
      </w:r>
    </w:p>
    <w:p w:rsidR="00F835BD" w:rsidRDefault="00F835BD">
      <w:pPr>
        <w:spacing w:line="276" w:lineRule="auto"/>
        <w:rPr>
          <w:rFonts w:ascii="Times New Roman" w:hAnsi="Times New Roman"/>
        </w:rPr>
      </w:pPr>
      <w:r>
        <w:rPr>
          <w:rFonts w:ascii="Times New Roman" w:hAnsi="Times New Roman"/>
        </w:rPr>
        <w:t xml:space="preserve">Email: - </w:t>
      </w:r>
      <w:hyperlink r:id="rId5" w:history="1">
        <w:r w:rsidR="001177AB" w:rsidRPr="00855B17">
          <w:rPr>
            <w:rStyle w:val="Hyperlink"/>
            <w:rFonts w:ascii="Times New Roman" w:hAnsi="Times New Roman"/>
          </w:rPr>
          <w:t>pankajmishramp4863@gmail.com</w:t>
        </w:r>
      </w:hyperlink>
      <w:r>
        <w:tab/>
      </w:r>
      <w:r>
        <w:tab/>
      </w:r>
      <w:r>
        <w:tab/>
      </w:r>
      <w:r>
        <w:tab/>
      </w:r>
      <w:r>
        <w:tab/>
      </w:r>
      <w:r>
        <w:rPr>
          <w:rFonts w:ascii="Times New Roman" w:hAnsi="Times New Roman"/>
        </w:rPr>
        <w:t xml:space="preserve">    </w:t>
      </w:r>
    </w:p>
    <w:p w:rsidR="00F835BD" w:rsidRDefault="00F835BD">
      <w:pPr>
        <w:spacing w:line="276" w:lineRule="auto"/>
        <w:rPr>
          <w:rFonts w:ascii="Times New Roman" w:hAnsi="Times New Roman"/>
        </w:rPr>
      </w:pPr>
      <w:r>
        <w:rPr>
          <w:rFonts w:ascii="Times New Roman" w:hAnsi="Times New Roman"/>
        </w:rPr>
        <w:t>__________________________________________________________________________________________</w:t>
      </w:r>
    </w:p>
    <w:p w:rsidR="00F835BD" w:rsidRDefault="00F835BD">
      <w:pPr>
        <w:spacing w:line="276" w:lineRule="auto"/>
        <w:rPr>
          <w:rFonts w:ascii="Times New Roman" w:hAnsi="Times New Roman"/>
          <w:b/>
        </w:rPr>
      </w:pPr>
      <w:r>
        <w:rPr>
          <w:rFonts w:ascii="Times New Roman" w:hAnsi="Times New Roman"/>
          <w:b/>
        </w:rPr>
        <w:t>Career Objective</w:t>
      </w:r>
    </w:p>
    <w:p w:rsidR="00F835BD" w:rsidRDefault="00F835BD">
      <w:pPr>
        <w:pStyle w:val="List4"/>
        <w:spacing w:line="276" w:lineRule="auto"/>
        <w:ind w:right="0"/>
        <w:jc w:val="left"/>
        <w:rPr>
          <w:sz w:val="24"/>
          <w:szCs w:val="24"/>
        </w:rPr>
      </w:pPr>
      <w:r>
        <w:rPr>
          <w:sz w:val="24"/>
          <w:szCs w:val="24"/>
        </w:rPr>
        <w:t>Willing to work and accept challenges in an organization that will utilize my qualities for the growth of the organization, that will support to me for continuous learning and growth of professional skills &amp; knowledge.</w:t>
      </w:r>
    </w:p>
    <w:p w:rsidR="00F835BD" w:rsidRDefault="00F835BD">
      <w:pPr>
        <w:pStyle w:val="List4"/>
        <w:spacing w:line="276" w:lineRule="auto"/>
        <w:ind w:right="0"/>
        <w:jc w:val="left"/>
        <w:rPr>
          <w:sz w:val="24"/>
          <w:szCs w:val="24"/>
        </w:rPr>
      </w:pPr>
    </w:p>
    <w:p w:rsidR="00F835BD" w:rsidRDefault="00F835BD">
      <w:pPr>
        <w:spacing w:line="276" w:lineRule="auto"/>
        <w:rPr>
          <w:rFonts w:ascii="Times New Roman" w:hAnsi="Times New Roman"/>
          <w:b/>
        </w:rPr>
      </w:pPr>
      <w:r>
        <w:rPr>
          <w:rFonts w:ascii="Times New Roman" w:hAnsi="Times New Roman"/>
          <w:b/>
        </w:rPr>
        <w:t>Work Experience:</w:t>
      </w:r>
    </w:p>
    <w:p w:rsidR="00F835BD" w:rsidRDefault="00F835BD">
      <w:pPr>
        <w:pStyle w:val="ListParagraph"/>
        <w:numPr>
          <w:ilvl w:val="0"/>
          <w:numId w:val="5"/>
        </w:numPr>
        <w:spacing w:line="276" w:lineRule="auto"/>
        <w:ind w:left="720"/>
        <w:rPr>
          <w:rFonts w:ascii="Times New Roman" w:hAnsi="Times New Roman"/>
        </w:rPr>
      </w:pPr>
      <w:r>
        <w:rPr>
          <w:rFonts w:ascii="Times New Roman" w:hAnsi="Times New Roman"/>
          <w:b/>
        </w:rPr>
        <w:t>Organization:</w:t>
      </w:r>
      <w:r>
        <w:tab/>
      </w:r>
      <w:r w:rsidR="00F862D5">
        <w:t>SHRIRA</w:t>
      </w:r>
      <w:r w:rsidR="00EA6440">
        <w:t>M LIFE INSURANE COMPANY LTD,</w:t>
      </w:r>
      <w:r>
        <w:rPr>
          <w:rFonts w:ascii="Times New Roman" w:hAnsi="Times New Roman"/>
        </w:rPr>
        <w:t xml:space="preserve">      </w:t>
      </w:r>
      <w:r>
        <w:tab/>
      </w:r>
      <w:r>
        <w:tab/>
      </w:r>
      <w:r>
        <w:tab/>
      </w:r>
      <w:r>
        <w:rPr>
          <w:rFonts w:ascii="Times New Roman" w:hAnsi="Times New Roman"/>
          <w:b/>
        </w:rPr>
        <w:t>Location:</w:t>
      </w:r>
      <w:r>
        <w:rPr>
          <w:rFonts w:ascii="Times New Roman" w:hAnsi="Times New Roman"/>
        </w:rPr>
        <w:t xml:space="preserve"> </w:t>
      </w:r>
      <w:proofErr w:type="spellStart"/>
      <w:r>
        <w:rPr>
          <w:rFonts w:ascii="Times New Roman" w:hAnsi="Times New Roman"/>
        </w:rPr>
        <w:t>Rewa</w:t>
      </w:r>
      <w:proofErr w:type="spellEnd"/>
    </w:p>
    <w:p w:rsidR="00F835BD" w:rsidRDefault="00F835BD">
      <w:pPr>
        <w:spacing w:before="120" w:after="120" w:line="276" w:lineRule="auto"/>
        <w:ind w:left="360"/>
        <w:rPr>
          <w:rFonts w:ascii="Times New Roman" w:hAnsi="Times New Roman"/>
        </w:rPr>
      </w:pPr>
      <w:r>
        <w:rPr>
          <w:rFonts w:ascii="Times New Roman" w:hAnsi="Times New Roman"/>
          <w:b/>
        </w:rPr>
        <w:t>From</w:t>
      </w:r>
      <w:r w:rsidR="00F862D5">
        <w:rPr>
          <w:rFonts w:ascii="Times New Roman" w:hAnsi="Times New Roman"/>
          <w:b/>
        </w:rPr>
        <w:t xml:space="preserve"> Nov 2014 </w:t>
      </w:r>
      <w:r>
        <w:tab/>
      </w:r>
      <w:r>
        <w:tab/>
      </w:r>
      <w:r>
        <w:rPr>
          <w:rFonts w:ascii="Times New Roman" w:hAnsi="Times New Roman"/>
          <w:b/>
        </w:rPr>
        <w:t>To</w:t>
      </w:r>
      <w:r w:rsidR="00F862D5">
        <w:rPr>
          <w:rFonts w:ascii="Times New Roman" w:hAnsi="Times New Roman"/>
          <w:b/>
        </w:rPr>
        <w:t xml:space="preserve"> Still date</w:t>
      </w:r>
      <w:r>
        <w:tab/>
      </w:r>
      <w:r>
        <w:tab/>
      </w:r>
      <w:r>
        <w:tab/>
      </w:r>
      <w:r>
        <w:tab/>
      </w:r>
      <w:r>
        <w:tab/>
      </w:r>
      <w:r w:rsidR="00F862D5">
        <w:rPr>
          <w:rFonts w:ascii="Times New Roman" w:hAnsi="Times New Roman"/>
          <w:b/>
        </w:rPr>
        <w:t>Post: TSM</w:t>
      </w:r>
    </w:p>
    <w:p w:rsidR="00F835BD" w:rsidRDefault="00F835BD">
      <w:pPr>
        <w:spacing w:before="120" w:after="120" w:line="276" w:lineRule="auto"/>
        <w:rPr>
          <w:rFonts w:ascii="Times New Roman" w:hAnsi="Times New Roman"/>
        </w:rPr>
      </w:pPr>
      <w:r>
        <w:rPr>
          <w:rFonts w:ascii="Times New Roman" w:hAnsi="Times New Roman"/>
          <w:b/>
        </w:rPr>
        <w:t xml:space="preserve">Responsibilities: </w:t>
      </w:r>
      <w:r>
        <w:rPr>
          <w:rFonts w:ascii="Times New Roman" w:hAnsi="Times New Roman"/>
        </w:rPr>
        <w:t xml:space="preserve">Assisting sales officers &amp; Identifying prospective </w:t>
      </w:r>
      <w:proofErr w:type="spellStart"/>
      <w:r>
        <w:rPr>
          <w:rFonts w:ascii="Times New Roman" w:hAnsi="Times New Roman"/>
        </w:rPr>
        <w:t>costomer</w:t>
      </w:r>
      <w:proofErr w:type="spellEnd"/>
      <w:r>
        <w:rPr>
          <w:rFonts w:ascii="Times New Roman" w:hAnsi="Times New Roman"/>
        </w:rPr>
        <w:t xml:space="preserve"> and taking initiatives to acquire them for generating new business along with the retention of existing clients for repeat business</w:t>
      </w:r>
    </w:p>
    <w:p w:rsidR="00F835BD" w:rsidRDefault="00F835BD">
      <w:pPr>
        <w:pStyle w:val="ListParagraph"/>
        <w:numPr>
          <w:ilvl w:val="0"/>
          <w:numId w:val="5"/>
        </w:numPr>
        <w:spacing w:line="276" w:lineRule="auto"/>
        <w:ind w:left="720"/>
        <w:rPr>
          <w:rFonts w:ascii="Times New Roman" w:hAnsi="Times New Roman"/>
        </w:rPr>
      </w:pPr>
      <w:r>
        <w:rPr>
          <w:rFonts w:ascii="Times New Roman" w:hAnsi="Times New Roman"/>
          <w:b/>
        </w:rPr>
        <w:t>Organization:</w:t>
      </w:r>
      <w:r>
        <w:tab/>
      </w:r>
      <w:r w:rsidR="00757241">
        <w:rPr>
          <w:rFonts w:ascii="Times New Roman" w:hAnsi="Times New Roman"/>
        </w:rPr>
        <w:t xml:space="preserve">J.P. (jay </w:t>
      </w:r>
      <w:proofErr w:type="spellStart"/>
      <w:r w:rsidR="00757241">
        <w:rPr>
          <w:rFonts w:ascii="Times New Roman" w:hAnsi="Times New Roman"/>
        </w:rPr>
        <w:t>prakash</w:t>
      </w:r>
      <w:proofErr w:type="spellEnd"/>
      <w:r w:rsidR="00757241">
        <w:rPr>
          <w:rFonts w:ascii="Times New Roman" w:hAnsi="Times New Roman"/>
        </w:rPr>
        <w:t xml:space="preserve"> associate company ltd) ,</w:t>
      </w:r>
      <w:r>
        <w:tab/>
      </w:r>
      <w:r>
        <w:tab/>
      </w:r>
      <w:r>
        <w:tab/>
      </w:r>
      <w:r w:rsidR="00383395">
        <w:rPr>
          <w:rFonts w:ascii="Times New Roman" w:hAnsi="Times New Roman"/>
          <w:b/>
        </w:rPr>
        <w:t>Location:</w:t>
      </w:r>
      <w:r w:rsidR="00383395">
        <w:rPr>
          <w:rFonts w:ascii="Times New Roman" w:hAnsi="Times New Roman"/>
        </w:rPr>
        <w:t xml:space="preserve"> </w:t>
      </w:r>
      <w:proofErr w:type="spellStart"/>
      <w:r w:rsidR="00383395">
        <w:rPr>
          <w:rFonts w:ascii="Times New Roman" w:hAnsi="Times New Roman"/>
        </w:rPr>
        <w:t>rewa</w:t>
      </w:r>
      <w:proofErr w:type="spellEnd"/>
      <w:r>
        <w:tab/>
      </w:r>
      <w:r>
        <w:tab/>
      </w:r>
      <w:r w:rsidR="001177AB">
        <w:rPr>
          <w:rFonts w:ascii="Times New Roman" w:hAnsi="Times New Roman"/>
        </w:rPr>
        <w:t xml:space="preserve"> </w:t>
      </w:r>
    </w:p>
    <w:p w:rsidR="00383395" w:rsidRDefault="00F835BD">
      <w:pPr>
        <w:spacing w:before="120" w:after="120" w:line="276" w:lineRule="auto"/>
        <w:ind w:left="360"/>
      </w:pPr>
      <w:r>
        <w:rPr>
          <w:rFonts w:ascii="Times New Roman" w:hAnsi="Times New Roman"/>
          <w:b/>
        </w:rPr>
        <w:t xml:space="preserve">From: </w:t>
      </w:r>
      <w:r>
        <w:rPr>
          <w:rFonts w:ascii="Times New Roman" w:hAnsi="Times New Roman"/>
        </w:rPr>
        <w:t xml:space="preserve">May </w:t>
      </w:r>
      <w:r w:rsidR="00F862D5">
        <w:rPr>
          <w:rFonts w:ascii="Times New Roman" w:hAnsi="Times New Roman"/>
        </w:rPr>
        <w:t>2013</w:t>
      </w:r>
      <w:r>
        <w:tab/>
      </w:r>
      <w:r w:rsidR="00383395">
        <w:t xml:space="preserve"> To </w:t>
      </w:r>
      <w:proofErr w:type="spellStart"/>
      <w:r w:rsidR="00383395">
        <w:t>july</w:t>
      </w:r>
      <w:proofErr w:type="spellEnd"/>
      <w:r w:rsidR="00383395">
        <w:t xml:space="preserve"> 2013</w:t>
      </w:r>
    </w:p>
    <w:p w:rsidR="00F835BD" w:rsidRDefault="00383395">
      <w:pPr>
        <w:spacing w:before="120" w:after="120" w:line="276" w:lineRule="auto"/>
        <w:ind w:left="360"/>
        <w:rPr>
          <w:rFonts w:ascii="Times New Roman" w:hAnsi="Times New Roman"/>
        </w:rPr>
      </w:pPr>
      <w:r w:rsidRPr="00383395">
        <w:rPr>
          <w:b/>
          <w:i/>
        </w:rPr>
        <w:t>Work</w:t>
      </w:r>
      <w:r>
        <w:rPr>
          <w:b/>
        </w:rPr>
        <w:t xml:space="preserve"> :</w:t>
      </w:r>
      <w:r>
        <w:t xml:space="preserve"> Summer  training in </w:t>
      </w:r>
      <w:r w:rsidR="002F4813">
        <w:t>project of</w:t>
      </w:r>
      <w:r w:rsidR="00BA47A5">
        <w:t xml:space="preserve"> </w:t>
      </w:r>
      <w:r w:rsidR="002F4813">
        <w:t xml:space="preserve"> </w:t>
      </w:r>
      <w:r>
        <w:t>RATIO ANALYSIS</w:t>
      </w:r>
      <w:r w:rsidR="00F835BD">
        <w:tab/>
      </w:r>
      <w:r w:rsidR="00F835BD">
        <w:tab/>
      </w:r>
      <w:r w:rsidR="00F835BD">
        <w:tab/>
      </w:r>
      <w:r w:rsidR="00F835BD">
        <w:tab/>
      </w:r>
      <w:r w:rsidR="00F835BD">
        <w:rPr>
          <w:rFonts w:ascii="Times New Roman" w:hAnsi="Times New Roman"/>
          <w:b/>
        </w:rPr>
        <w:t>Duration:</w:t>
      </w:r>
      <w:r w:rsidR="00F835BD">
        <w:rPr>
          <w:rFonts w:ascii="Times New Roman" w:hAnsi="Times New Roman"/>
        </w:rPr>
        <w:t xml:space="preserve"> 2 Months</w:t>
      </w:r>
    </w:p>
    <w:tbl>
      <w:tblPr>
        <w:tblW w:w="10983"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648"/>
        <w:gridCol w:w="5379"/>
        <w:gridCol w:w="1508"/>
        <w:gridCol w:w="1441"/>
        <w:gridCol w:w="7"/>
      </w:tblGrid>
      <w:tr w:rsidR="00F835BD" w:rsidRPr="00F835BD" w:rsidTr="001177AB">
        <w:trPr>
          <w:trHeight w:val="183"/>
        </w:trPr>
        <w:tc>
          <w:tcPr>
            <w:tcW w:w="10983" w:type="dxa"/>
            <w:gridSpan w:val="5"/>
            <w:shd w:val="clear" w:color="000000" w:fill="A6A6A6"/>
          </w:tcPr>
          <w:p w:rsidR="00F835BD" w:rsidRPr="00F835BD" w:rsidRDefault="00F835BD">
            <w:pPr>
              <w:spacing w:line="276" w:lineRule="auto"/>
            </w:pPr>
            <w:r w:rsidRPr="00F835BD">
              <w:rPr>
                <w:rFonts w:ascii="Times New Roman" w:hAnsi="Times New Roman"/>
                <w:b/>
              </w:rPr>
              <w:t>Academic Qualifications:</w:t>
            </w:r>
          </w:p>
        </w:tc>
      </w:tr>
      <w:tr w:rsidR="00F835BD" w:rsidRPr="00F835BD" w:rsidTr="001177AB">
        <w:trPr>
          <w:trHeight w:val="208"/>
        </w:trPr>
        <w:tc>
          <w:tcPr>
            <w:tcW w:w="2648" w:type="dxa"/>
            <w:shd w:val="clear" w:color="000000" w:fill="D9D9D9"/>
          </w:tcPr>
          <w:p w:rsidR="00F835BD" w:rsidRPr="00F835BD" w:rsidRDefault="00F835BD">
            <w:pPr>
              <w:spacing w:line="276" w:lineRule="auto"/>
              <w:jc w:val="center"/>
            </w:pPr>
            <w:r w:rsidRPr="00F835BD">
              <w:rPr>
                <w:rFonts w:ascii="Times New Roman" w:hAnsi="Times New Roman"/>
                <w:b/>
              </w:rPr>
              <w:t>Examination</w:t>
            </w:r>
          </w:p>
        </w:tc>
        <w:tc>
          <w:tcPr>
            <w:tcW w:w="5379" w:type="dxa"/>
            <w:shd w:val="clear" w:color="000000" w:fill="D9D9D9"/>
          </w:tcPr>
          <w:p w:rsidR="00F835BD" w:rsidRPr="00F835BD" w:rsidRDefault="00F835BD">
            <w:pPr>
              <w:spacing w:line="276" w:lineRule="auto"/>
              <w:jc w:val="center"/>
            </w:pPr>
            <w:r w:rsidRPr="00F835BD">
              <w:rPr>
                <w:rFonts w:ascii="Times New Roman" w:hAnsi="Times New Roman"/>
                <w:b/>
              </w:rPr>
              <w:t>Board/University</w:t>
            </w:r>
          </w:p>
        </w:tc>
        <w:tc>
          <w:tcPr>
            <w:tcW w:w="1508" w:type="dxa"/>
            <w:shd w:val="clear" w:color="000000" w:fill="D9D9D9"/>
          </w:tcPr>
          <w:p w:rsidR="00F835BD" w:rsidRPr="00F835BD" w:rsidRDefault="00F835BD">
            <w:pPr>
              <w:jc w:val="center"/>
            </w:pPr>
            <w:r w:rsidRPr="00F835BD">
              <w:rPr>
                <w:rFonts w:ascii="Times New Roman" w:hAnsi="Times New Roman"/>
                <w:b/>
              </w:rPr>
              <w:t>Year</w:t>
            </w:r>
          </w:p>
        </w:tc>
        <w:tc>
          <w:tcPr>
            <w:tcW w:w="1448" w:type="dxa"/>
            <w:gridSpan w:val="2"/>
            <w:shd w:val="clear" w:color="000000" w:fill="D9D9D9"/>
          </w:tcPr>
          <w:p w:rsidR="00F835BD" w:rsidRPr="00F835BD" w:rsidRDefault="00F835BD">
            <w:pPr>
              <w:spacing w:line="276" w:lineRule="auto"/>
              <w:jc w:val="center"/>
            </w:pPr>
            <w:r w:rsidRPr="00F835BD">
              <w:rPr>
                <w:rFonts w:ascii="Times New Roman" w:hAnsi="Times New Roman"/>
                <w:b/>
              </w:rPr>
              <w:t>Percentage</w:t>
            </w:r>
          </w:p>
        </w:tc>
      </w:tr>
      <w:tr w:rsidR="00F835BD" w:rsidRPr="00F835BD" w:rsidTr="001177AB">
        <w:trPr>
          <w:gridAfter w:val="1"/>
          <w:wAfter w:w="7" w:type="dxa"/>
          <w:trHeight w:val="74"/>
        </w:trPr>
        <w:tc>
          <w:tcPr>
            <w:tcW w:w="2648" w:type="dxa"/>
            <w:shd w:val="clear" w:color="000000" w:fill="FFFFFF"/>
          </w:tcPr>
          <w:p w:rsidR="00F835BD" w:rsidRPr="00F835BD" w:rsidRDefault="00F835BD">
            <w:pPr>
              <w:spacing w:line="276" w:lineRule="auto"/>
              <w:jc w:val="center"/>
              <w:rPr>
                <w:rFonts w:ascii="Times New Roman" w:hAnsi="Times New Roman"/>
              </w:rPr>
            </w:pPr>
            <w:r w:rsidRPr="00F835BD">
              <w:rPr>
                <w:rFonts w:ascii="Times New Roman" w:hAnsi="Times New Roman"/>
              </w:rPr>
              <w:t>M.B.A.</w:t>
            </w:r>
          </w:p>
          <w:p w:rsidR="00F835BD" w:rsidRPr="00F835BD" w:rsidRDefault="00F835BD">
            <w:pPr>
              <w:spacing w:line="276" w:lineRule="auto"/>
              <w:jc w:val="center"/>
            </w:pPr>
            <w:r w:rsidRPr="00F835BD">
              <w:rPr>
                <w:rFonts w:ascii="Times New Roman" w:hAnsi="Times New Roman"/>
              </w:rPr>
              <w:t>{Marketing &amp; Finance}</w:t>
            </w:r>
          </w:p>
        </w:tc>
        <w:tc>
          <w:tcPr>
            <w:tcW w:w="5379" w:type="dxa"/>
            <w:shd w:val="clear" w:color="000000" w:fill="FFFFFF"/>
          </w:tcPr>
          <w:p w:rsidR="00F835BD" w:rsidRPr="00F835BD" w:rsidRDefault="00F835BD">
            <w:pPr>
              <w:spacing w:line="276" w:lineRule="auto"/>
              <w:jc w:val="center"/>
            </w:pPr>
            <w:proofErr w:type="spellStart"/>
            <w:r w:rsidRPr="00F835BD">
              <w:rPr>
                <w:rFonts w:ascii="Times New Roman" w:hAnsi="Times New Roman"/>
              </w:rPr>
              <w:t>Awadhesh</w:t>
            </w:r>
            <w:proofErr w:type="spellEnd"/>
            <w:r w:rsidRPr="00F835BD">
              <w:rPr>
                <w:rFonts w:ascii="Times New Roman" w:hAnsi="Times New Roman"/>
              </w:rPr>
              <w:t xml:space="preserve"> </w:t>
            </w:r>
            <w:proofErr w:type="spellStart"/>
            <w:r w:rsidRPr="00F835BD">
              <w:rPr>
                <w:rFonts w:ascii="Times New Roman" w:hAnsi="Times New Roman"/>
              </w:rPr>
              <w:t>Pratap</w:t>
            </w:r>
            <w:proofErr w:type="spellEnd"/>
            <w:r w:rsidRPr="00F835BD">
              <w:rPr>
                <w:rFonts w:ascii="Times New Roman" w:hAnsi="Times New Roman"/>
              </w:rPr>
              <w:t xml:space="preserve"> Singh university, </w:t>
            </w:r>
            <w:proofErr w:type="spellStart"/>
            <w:r w:rsidRPr="00F835BD">
              <w:rPr>
                <w:rFonts w:ascii="Times New Roman" w:hAnsi="Times New Roman"/>
              </w:rPr>
              <w:t>Rewa</w:t>
            </w:r>
            <w:proofErr w:type="spellEnd"/>
          </w:p>
        </w:tc>
        <w:tc>
          <w:tcPr>
            <w:tcW w:w="1508" w:type="dxa"/>
            <w:shd w:val="clear" w:color="000000" w:fill="FFFFFF"/>
          </w:tcPr>
          <w:p w:rsidR="00F835BD" w:rsidRPr="00F835BD" w:rsidRDefault="00F835BD">
            <w:pPr>
              <w:jc w:val="center"/>
            </w:pPr>
            <w:r w:rsidRPr="00F835BD">
              <w:rPr>
                <w:rFonts w:ascii="Times New Roman" w:hAnsi="Times New Roman"/>
              </w:rPr>
              <w:t>2012-2014</w:t>
            </w:r>
          </w:p>
        </w:tc>
        <w:tc>
          <w:tcPr>
            <w:tcW w:w="1441" w:type="dxa"/>
            <w:shd w:val="clear" w:color="000000" w:fill="FFFFFF"/>
          </w:tcPr>
          <w:p w:rsidR="00F835BD" w:rsidRPr="00F835BD" w:rsidRDefault="001177AB">
            <w:pPr>
              <w:spacing w:line="276" w:lineRule="auto"/>
              <w:jc w:val="center"/>
            </w:pPr>
            <w:r w:rsidRPr="00F835BD">
              <w:t>63.1%</w:t>
            </w:r>
          </w:p>
        </w:tc>
      </w:tr>
      <w:tr w:rsidR="00F835BD" w:rsidRPr="00F835BD" w:rsidTr="001177AB">
        <w:trPr>
          <w:trHeight w:val="74"/>
        </w:trPr>
        <w:tc>
          <w:tcPr>
            <w:tcW w:w="2648" w:type="dxa"/>
            <w:shd w:val="clear" w:color="000000" w:fill="FFFFFF"/>
          </w:tcPr>
          <w:p w:rsidR="00F835BD" w:rsidRPr="00F835BD" w:rsidRDefault="001177AB">
            <w:pPr>
              <w:spacing w:line="276" w:lineRule="auto"/>
              <w:jc w:val="center"/>
              <w:rPr>
                <w:rFonts w:ascii="Times New Roman" w:hAnsi="Times New Roman"/>
              </w:rPr>
            </w:pPr>
            <w:proofErr w:type="spellStart"/>
            <w:r w:rsidRPr="00F835BD">
              <w:rPr>
                <w:rFonts w:ascii="Times New Roman" w:hAnsi="Times New Roman"/>
              </w:rPr>
              <w:t>B.Sc</w:t>
            </w:r>
            <w:proofErr w:type="spellEnd"/>
          </w:p>
          <w:p w:rsidR="00F835BD" w:rsidRPr="00F835BD" w:rsidRDefault="00F835BD" w:rsidP="001177AB">
            <w:pPr>
              <w:spacing w:line="276" w:lineRule="auto"/>
            </w:pPr>
            <w:r w:rsidRPr="00F835BD">
              <w:rPr>
                <w:rFonts w:ascii="Times New Roman" w:hAnsi="Times New Roman"/>
              </w:rPr>
              <w:t>{</w:t>
            </w:r>
            <w:proofErr w:type="spellStart"/>
            <w:r w:rsidR="001177AB" w:rsidRPr="00F835BD">
              <w:rPr>
                <w:rFonts w:ascii="Times New Roman" w:hAnsi="Times New Roman"/>
              </w:rPr>
              <w:t>mathmatices</w:t>
            </w:r>
            <w:proofErr w:type="spellEnd"/>
            <w:r w:rsidR="001177AB" w:rsidRPr="00F835BD">
              <w:rPr>
                <w:rFonts w:ascii="Times New Roman" w:hAnsi="Times New Roman"/>
              </w:rPr>
              <w:t>}</w:t>
            </w:r>
          </w:p>
        </w:tc>
        <w:tc>
          <w:tcPr>
            <w:tcW w:w="5379" w:type="dxa"/>
            <w:shd w:val="clear" w:color="000000" w:fill="FFFFFF"/>
          </w:tcPr>
          <w:p w:rsidR="00F835BD" w:rsidRPr="00F835BD" w:rsidRDefault="00F835BD">
            <w:pPr>
              <w:spacing w:line="276" w:lineRule="auto"/>
              <w:jc w:val="center"/>
            </w:pPr>
            <w:proofErr w:type="spellStart"/>
            <w:r w:rsidRPr="00F835BD">
              <w:rPr>
                <w:rFonts w:ascii="Times New Roman" w:hAnsi="Times New Roman"/>
              </w:rPr>
              <w:t>Awadhesh</w:t>
            </w:r>
            <w:proofErr w:type="spellEnd"/>
            <w:r w:rsidRPr="00F835BD">
              <w:rPr>
                <w:rFonts w:ascii="Times New Roman" w:hAnsi="Times New Roman"/>
              </w:rPr>
              <w:t xml:space="preserve"> </w:t>
            </w:r>
            <w:proofErr w:type="spellStart"/>
            <w:r w:rsidRPr="00F835BD">
              <w:rPr>
                <w:rFonts w:ascii="Times New Roman" w:hAnsi="Times New Roman"/>
              </w:rPr>
              <w:t>Pratap</w:t>
            </w:r>
            <w:proofErr w:type="spellEnd"/>
            <w:r w:rsidRPr="00F835BD">
              <w:rPr>
                <w:rFonts w:ascii="Times New Roman" w:hAnsi="Times New Roman"/>
              </w:rPr>
              <w:t xml:space="preserve"> Singh University, </w:t>
            </w:r>
            <w:proofErr w:type="spellStart"/>
            <w:r w:rsidRPr="00F835BD">
              <w:rPr>
                <w:rFonts w:ascii="Times New Roman" w:hAnsi="Times New Roman"/>
              </w:rPr>
              <w:t>Rewa</w:t>
            </w:r>
            <w:proofErr w:type="spellEnd"/>
          </w:p>
        </w:tc>
        <w:tc>
          <w:tcPr>
            <w:tcW w:w="1508" w:type="dxa"/>
            <w:shd w:val="clear" w:color="000000" w:fill="FFFFFF"/>
          </w:tcPr>
          <w:p w:rsidR="00F835BD" w:rsidRPr="00F835BD" w:rsidRDefault="00F835BD">
            <w:pPr>
              <w:jc w:val="center"/>
            </w:pPr>
            <w:r w:rsidRPr="00F835BD">
              <w:rPr>
                <w:rFonts w:ascii="Times New Roman" w:hAnsi="Times New Roman"/>
              </w:rPr>
              <w:t>2008-2011</w:t>
            </w:r>
          </w:p>
        </w:tc>
        <w:tc>
          <w:tcPr>
            <w:tcW w:w="1448" w:type="dxa"/>
            <w:gridSpan w:val="2"/>
            <w:shd w:val="clear" w:color="000000" w:fill="FFFFFF"/>
          </w:tcPr>
          <w:p w:rsidR="00F835BD" w:rsidRPr="00F835BD" w:rsidRDefault="001177AB">
            <w:pPr>
              <w:spacing w:line="276" w:lineRule="auto"/>
              <w:jc w:val="center"/>
            </w:pPr>
            <w:r w:rsidRPr="00F835BD">
              <w:rPr>
                <w:rFonts w:ascii="Times New Roman"/>
              </w:rPr>
              <w:t>50</w:t>
            </w:r>
            <w:r w:rsidR="00F835BD" w:rsidRPr="00F835BD">
              <w:rPr>
                <w:rFonts w:ascii="Times New Roman"/>
              </w:rPr>
              <w:t>%</w:t>
            </w:r>
          </w:p>
        </w:tc>
      </w:tr>
      <w:tr w:rsidR="00F835BD" w:rsidRPr="00F835BD" w:rsidTr="001177AB">
        <w:trPr>
          <w:trHeight w:val="74"/>
        </w:trPr>
        <w:tc>
          <w:tcPr>
            <w:tcW w:w="2648" w:type="dxa"/>
            <w:shd w:val="clear" w:color="000000" w:fill="FFFFFF"/>
          </w:tcPr>
          <w:p w:rsidR="00F835BD" w:rsidRPr="00F835BD" w:rsidRDefault="00F835BD">
            <w:pPr>
              <w:spacing w:line="276" w:lineRule="auto"/>
              <w:jc w:val="center"/>
            </w:pPr>
            <w:proofErr w:type="spellStart"/>
            <w:r w:rsidRPr="00F835BD">
              <w:rPr>
                <w:rFonts w:ascii="Times New Roman" w:hAnsi="Times New Roman"/>
              </w:rPr>
              <w:t>H.Sc</w:t>
            </w:r>
            <w:proofErr w:type="spellEnd"/>
            <w:r w:rsidRPr="00F835BD">
              <w:rPr>
                <w:rFonts w:ascii="Times New Roman" w:hAnsi="Times New Roman"/>
              </w:rPr>
              <w:t>.{XII}</w:t>
            </w:r>
          </w:p>
        </w:tc>
        <w:tc>
          <w:tcPr>
            <w:tcW w:w="5379" w:type="dxa"/>
            <w:shd w:val="clear" w:color="000000" w:fill="FFFFFF"/>
            <w:vAlign w:val="bottom"/>
          </w:tcPr>
          <w:p w:rsidR="00F835BD" w:rsidRPr="00F835BD" w:rsidRDefault="00F835BD">
            <w:pPr>
              <w:spacing w:line="276" w:lineRule="auto"/>
              <w:jc w:val="center"/>
            </w:pPr>
            <w:r w:rsidRPr="00F835BD">
              <w:rPr>
                <w:rFonts w:ascii="Times New Roman" w:hAnsi="Times New Roman"/>
              </w:rPr>
              <w:t>M.P. Board {Bhopal}</w:t>
            </w:r>
          </w:p>
        </w:tc>
        <w:tc>
          <w:tcPr>
            <w:tcW w:w="1508" w:type="dxa"/>
            <w:shd w:val="clear" w:color="000000" w:fill="FFFFFF"/>
            <w:vAlign w:val="bottom"/>
          </w:tcPr>
          <w:p w:rsidR="00F835BD" w:rsidRPr="00F835BD" w:rsidRDefault="001177AB">
            <w:pPr>
              <w:jc w:val="center"/>
            </w:pPr>
            <w:r w:rsidRPr="00F835BD">
              <w:rPr>
                <w:rFonts w:ascii="Times New Roman" w:hAnsi="Times New Roman"/>
              </w:rPr>
              <w:t>2005</w:t>
            </w:r>
          </w:p>
        </w:tc>
        <w:tc>
          <w:tcPr>
            <w:tcW w:w="1448" w:type="dxa"/>
            <w:gridSpan w:val="2"/>
            <w:shd w:val="clear" w:color="000000" w:fill="FFFFFF"/>
            <w:vAlign w:val="bottom"/>
          </w:tcPr>
          <w:p w:rsidR="00F835BD" w:rsidRPr="00F835BD" w:rsidRDefault="001177AB">
            <w:pPr>
              <w:spacing w:line="276" w:lineRule="auto"/>
              <w:jc w:val="center"/>
            </w:pPr>
            <w:r w:rsidRPr="00F835BD">
              <w:rPr>
                <w:rFonts w:ascii="Times New Roman" w:hAnsi="Times New Roman"/>
              </w:rPr>
              <w:t>58</w:t>
            </w:r>
            <w:r w:rsidR="00F835BD" w:rsidRPr="00F835BD">
              <w:rPr>
                <w:rFonts w:ascii="Times New Roman" w:hAnsi="Times New Roman"/>
              </w:rPr>
              <w:t>%</w:t>
            </w:r>
          </w:p>
        </w:tc>
      </w:tr>
      <w:tr w:rsidR="00F835BD" w:rsidRPr="00F835BD" w:rsidTr="001177AB">
        <w:trPr>
          <w:trHeight w:val="78"/>
        </w:trPr>
        <w:tc>
          <w:tcPr>
            <w:tcW w:w="2648" w:type="dxa"/>
            <w:shd w:val="clear" w:color="000000" w:fill="FFFFFF"/>
          </w:tcPr>
          <w:p w:rsidR="00F835BD" w:rsidRPr="00F835BD" w:rsidRDefault="00F835BD">
            <w:pPr>
              <w:spacing w:line="276" w:lineRule="auto"/>
              <w:jc w:val="center"/>
            </w:pPr>
            <w:proofErr w:type="spellStart"/>
            <w:r w:rsidRPr="00F835BD">
              <w:rPr>
                <w:rFonts w:ascii="Times New Roman" w:hAnsi="Times New Roman"/>
              </w:rPr>
              <w:t>S.Sc</w:t>
            </w:r>
            <w:proofErr w:type="spellEnd"/>
            <w:r w:rsidRPr="00F835BD">
              <w:rPr>
                <w:rFonts w:ascii="Times New Roman" w:hAnsi="Times New Roman"/>
              </w:rPr>
              <w:t>.{X}</w:t>
            </w:r>
          </w:p>
        </w:tc>
        <w:tc>
          <w:tcPr>
            <w:tcW w:w="5379" w:type="dxa"/>
            <w:shd w:val="clear" w:color="000000" w:fill="FFFFFF"/>
          </w:tcPr>
          <w:p w:rsidR="00F835BD" w:rsidRPr="00F835BD" w:rsidRDefault="00F835BD">
            <w:pPr>
              <w:spacing w:line="276" w:lineRule="auto"/>
              <w:jc w:val="center"/>
            </w:pPr>
            <w:r w:rsidRPr="00F835BD">
              <w:rPr>
                <w:rFonts w:ascii="Times New Roman" w:hAnsi="Times New Roman"/>
              </w:rPr>
              <w:t>M.P. Board {Bhopal}</w:t>
            </w:r>
          </w:p>
        </w:tc>
        <w:tc>
          <w:tcPr>
            <w:tcW w:w="1508" w:type="dxa"/>
            <w:shd w:val="clear" w:color="000000" w:fill="FFFFFF"/>
            <w:vAlign w:val="bottom"/>
          </w:tcPr>
          <w:p w:rsidR="00F835BD" w:rsidRPr="00F835BD" w:rsidRDefault="001177AB">
            <w:pPr>
              <w:jc w:val="center"/>
            </w:pPr>
            <w:r w:rsidRPr="00F835BD">
              <w:rPr>
                <w:rFonts w:ascii="Times New Roman" w:hAnsi="Times New Roman"/>
              </w:rPr>
              <w:t>2003</w:t>
            </w:r>
          </w:p>
        </w:tc>
        <w:tc>
          <w:tcPr>
            <w:tcW w:w="1448" w:type="dxa"/>
            <w:gridSpan w:val="2"/>
            <w:shd w:val="clear" w:color="000000" w:fill="FFFFFF"/>
            <w:vAlign w:val="bottom"/>
          </w:tcPr>
          <w:p w:rsidR="00F835BD" w:rsidRPr="00F835BD" w:rsidRDefault="00234214">
            <w:pPr>
              <w:spacing w:line="276" w:lineRule="auto"/>
              <w:jc w:val="center"/>
            </w:pPr>
            <w:r w:rsidRPr="00F835BD">
              <w:rPr>
                <w:rFonts w:ascii="Times New Roman" w:hAnsi="Times New Roman"/>
              </w:rPr>
              <w:t>55</w:t>
            </w:r>
            <w:r w:rsidR="00F835BD" w:rsidRPr="00F835BD">
              <w:rPr>
                <w:rFonts w:ascii="Times New Roman" w:hAnsi="Times New Roman"/>
              </w:rPr>
              <w:t>%</w:t>
            </w:r>
          </w:p>
        </w:tc>
      </w:tr>
    </w:tbl>
    <w:p w:rsidR="00F835BD" w:rsidRDefault="00F835BD">
      <w:pPr>
        <w:spacing w:before="120" w:after="120" w:line="276" w:lineRule="auto"/>
        <w:rPr>
          <w:rFonts w:ascii="Times New Roman" w:hAnsi="Times New Roman"/>
          <w:b/>
        </w:rPr>
      </w:pPr>
    </w:p>
    <w:p w:rsidR="00F835BD" w:rsidRDefault="00F835BD">
      <w:pPr>
        <w:spacing w:after="80" w:line="276" w:lineRule="auto"/>
        <w:rPr>
          <w:rFonts w:ascii="Times New Roman" w:hAnsi="Times New Roman"/>
          <w:b/>
          <w:bCs/>
          <w:highlight w:val="lightGray"/>
        </w:rPr>
      </w:pPr>
      <w:r>
        <w:rPr>
          <w:rFonts w:ascii="Times New Roman" w:hAnsi="Times New Roman"/>
          <w:b/>
          <w:bCs/>
          <w:highlight w:val="lightGray"/>
        </w:rPr>
        <w:t>Achievements /Extra Curricular Activities</w:t>
      </w:r>
    </w:p>
    <w:p w:rsidR="00F835BD" w:rsidRDefault="00F835BD">
      <w:pPr>
        <w:spacing w:after="80" w:line="276" w:lineRule="auto"/>
        <w:rPr>
          <w:rFonts w:ascii="Times New Roman" w:hAnsi="Times New Roman"/>
        </w:rPr>
      </w:pPr>
      <w:r>
        <w:rPr>
          <w:rFonts w:ascii="Times New Roman" w:hAnsi="Times New Roman"/>
        </w:rPr>
        <w:t xml:space="preserve">Share trading and investment adviser </w:t>
      </w:r>
    </w:p>
    <w:p w:rsidR="00234214" w:rsidRDefault="00234214">
      <w:pPr>
        <w:spacing w:after="80" w:line="276" w:lineRule="auto"/>
        <w:rPr>
          <w:rFonts w:ascii="Times New Roman" w:hAnsi="Times New Roman"/>
        </w:rPr>
      </w:pPr>
      <w:r>
        <w:rPr>
          <w:rFonts w:ascii="Times New Roman" w:hAnsi="Times New Roman"/>
        </w:rPr>
        <w:t>Diploma of computer application passing year 2005-2006</w:t>
      </w:r>
    </w:p>
    <w:p w:rsidR="00F835BD" w:rsidRDefault="00F835BD">
      <w:pPr>
        <w:spacing w:line="276" w:lineRule="auto"/>
        <w:rPr>
          <w:rFonts w:ascii="Times New Roman" w:hAnsi="Times New Roman"/>
          <w:b/>
        </w:rPr>
      </w:pPr>
      <w:r>
        <w:rPr>
          <w:rFonts w:ascii="Times New Roman" w:hAnsi="Times New Roman"/>
          <w:b/>
        </w:rPr>
        <w:t>Career Skills/Knowledge:</w:t>
      </w:r>
    </w:p>
    <w:p w:rsidR="00F835BD" w:rsidRDefault="00F835BD">
      <w:pPr>
        <w:spacing w:line="276" w:lineRule="auto"/>
        <w:sectPr w:rsidR="00F835BD">
          <w:pgSz w:w="12240" w:h="15840"/>
          <w:pgMar w:top="900" w:right="720" w:bottom="1080" w:left="720" w:header="720" w:footer="720" w:gutter="0"/>
          <w:cols w:space="720"/>
        </w:sectPr>
      </w:pPr>
    </w:p>
    <w:p w:rsidR="00F835BD" w:rsidRDefault="00F835BD">
      <w:pPr>
        <w:numPr>
          <w:ilvl w:val="0"/>
          <w:numId w:val="22"/>
        </w:numPr>
        <w:spacing w:line="276" w:lineRule="auto"/>
      </w:pPr>
      <w:r>
        <w:rPr>
          <w:rFonts w:ascii="Times New Roman" w:hAnsi="Times New Roman"/>
        </w:rPr>
        <w:lastRenderedPageBreak/>
        <w:t>Market Research</w:t>
      </w:r>
    </w:p>
    <w:p w:rsidR="00F835BD" w:rsidRDefault="00F835BD">
      <w:pPr>
        <w:numPr>
          <w:ilvl w:val="0"/>
          <w:numId w:val="22"/>
        </w:numPr>
        <w:spacing w:line="276" w:lineRule="auto"/>
      </w:pPr>
      <w:r>
        <w:rPr>
          <w:rFonts w:ascii="Times New Roman" w:hAnsi="Times New Roman"/>
        </w:rPr>
        <w:t>Time Management</w:t>
      </w:r>
    </w:p>
    <w:p w:rsidR="00F835BD" w:rsidRDefault="00F835BD">
      <w:pPr>
        <w:numPr>
          <w:ilvl w:val="0"/>
          <w:numId w:val="22"/>
        </w:numPr>
        <w:spacing w:line="276" w:lineRule="auto"/>
      </w:pPr>
      <w:r>
        <w:rPr>
          <w:rFonts w:ascii="Times New Roman" w:hAnsi="Times New Roman"/>
        </w:rPr>
        <w:t>Team Management</w:t>
      </w:r>
    </w:p>
    <w:p w:rsidR="00F835BD" w:rsidRDefault="00F835BD">
      <w:pPr>
        <w:numPr>
          <w:ilvl w:val="0"/>
          <w:numId w:val="22"/>
        </w:numPr>
        <w:spacing w:line="276" w:lineRule="auto"/>
      </w:pPr>
      <w:r>
        <w:rPr>
          <w:rFonts w:ascii="Times New Roman" w:hAnsi="Times New Roman"/>
        </w:rPr>
        <w:lastRenderedPageBreak/>
        <w:t>Business Development</w:t>
      </w:r>
    </w:p>
    <w:p w:rsidR="00F835BD" w:rsidRDefault="00F835BD">
      <w:pPr>
        <w:numPr>
          <w:ilvl w:val="0"/>
          <w:numId w:val="22"/>
        </w:numPr>
        <w:spacing w:line="276" w:lineRule="auto"/>
      </w:pPr>
      <w:r>
        <w:rPr>
          <w:rFonts w:ascii="Times New Roman" w:hAnsi="Times New Roman"/>
        </w:rPr>
        <w:t>New Client Acquisition</w:t>
      </w:r>
    </w:p>
    <w:p w:rsidR="00F835BD" w:rsidRDefault="00F835BD">
      <w:pPr>
        <w:numPr>
          <w:ilvl w:val="0"/>
          <w:numId w:val="22"/>
        </w:numPr>
        <w:spacing w:line="276" w:lineRule="auto"/>
      </w:pPr>
      <w:r>
        <w:rPr>
          <w:rFonts w:ascii="Times New Roman" w:hAnsi="Times New Roman"/>
        </w:rPr>
        <w:t>Pre-sales &amp; Post-sales</w:t>
      </w:r>
    </w:p>
    <w:p w:rsidR="00F835BD" w:rsidRDefault="00F835BD">
      <w:pPr>
        <w:spacing w:line="276" w:lineRule="auto"/>
        <w:sectPr w:rsidR="00F835BD">
          <w:type w:val="continuous"/>
          <w:pgSz w:w="12240" w:h="15840"/>
          <w:pgMar w:top="900" w:right="720" w:bottom="900" w:left="720" w:header="720" w:footer="720" w:gutter="0"/>
          <w:cols w:num="2" w:space="720"/>
        </w:sectPr>
      </w:pPr>
    </w:p>
    <w:p w:rsidR="00F835BD" w:rsidRDefault="00F835BD">
      <w:pPr>
        <w:spacing w:line="276" w:lineRule="auto"/>
        <w:rPr>
          <w:rFonts w:ascii="Times New Roman" w:hAnsi="Times New Roman"/>
          <w:b/>
        </w:rPr>
      </w:pPr>
      <w:r>
        <w:rPr>
          <w:rFonts w:ascii="Times New Roman" w:hAnsi="Times New Roman"/>
          <w:b/>
        </w:rPr>
        <w:lastRenderedPageBreak/>
        <w:t xml:space="preserve">Hobbies and Interests: </w:t>
      </w:r>
    </w:p>
    <w:p w:rsidR="00F835BD" w:rsidRDefault="00F835BD">
      <w:pPr>
        <w:numPr>
          <w:ilvl w:val="0"/>
          <w:numId w:val="13"/>
        </w:numPr>
        <w:spacing w:line="276" w:lineRule="auto"/>
        <w:jc w:val="both"/>
        <w:rPr>
          <w:rFonts w:ascii="Times New Roman" w:hAnsi="Times New Roman"/>
          <w:color w:val="000000"/>
        </w:rPr>
      </w:pPr>
      <w:r>
        <w:rPr>
          <w:rFonts w:ascii="Times New Roman" w:hAnsi="Times New Roman"/>
          <w:color w:val="000000"/>
        </w:rPr>
        <w:t>Internet surfing</w:t>
      </w:r>
    </w:p>
    <w:p w:rsidR="00F835BD" w:rsidRDefault="00F835BD">
      <w:pPr>
        <w:numPr>
          <w:ilvl w:val="0"/>
          <w:numId w:val="13"/>
        </w:numPr>
        <w:spacing w:line="276" w:lineRule="auto"/>
        <w:jc w:val="both"/>
        <w:rPr>
          <w:rFonts w:ascii="Times New Roman" w:hAnsi="Times New Roman"/>
          <w:color w:val="000000"/>
        </w:rPr>
      </w:pPr>
      <w:r>
        <w:rPr>
          <w:rFonts w:ascii="Times New Roman" w:hAnsi="Times New Roman"/>
          <w:color w:val="000000"/>
        </w:rPr>
        <w:t>Reading News Paper</w:t>
      </w:r>
    </w:p>
    <w:p w:rsidR="00F835BD" w:rsidRDefault="00F835BD">
      <w:pPr>
        <w:numPr>
          <w:ilvl w:val="0"/>
          <w:numId w:val="13"/>
        </w:numPr>
        <w:spacing w:line="276" w:lineRule="auto"/>
        <w:jc w:val="both"/>
        <w:rPr>
          <w:rFonts w:ascii="Times New Roman" w:hAnsi="Times New Roman"/>
          <w:color w:val="000000"/>
        </w:rPr>
      </w:pPr>
      <w:r>
        <w:rPr>
          <w:rFonts w:ascii="Times New Roman" w:hAnsi="Times New Roman"/>
          <w:color w:val="000000"/>
        </w:rPr>
        <w:t xml:space="preserve">Reading Novels </w:t>
      </w:r>
    </w:p>
    <w:p w:rsidR="00E033A9" w:rsidRDefault="00E033A9" w:rsidP="00A001EA">
      <w:pPr>
        <w:spacing w:line="276" w:lineRule="auto"/>
        <w:ind w:left="360" w:firstLine="0"/>
        <w:jc w:val="both"/>
        <w:rPr>
          <w:rFonts w:ascii="Times New Roman" w:hAnsi="Times New Roman"/>
          <w:color w:val="000000"/>
        </w:rPr>
      </w:pPr>
    </w:p>
    <w:p w:rsidR="00E033A9" w:rsidRPr="00E033A9" w:rsidRDefault="00E033A9" w:rsidP="00E033A9">
      <w:pPr>
        <w:spacing w:line="276" w:lineRule="auto"/>
        <w:ind w:left="720" w:firstLine="0"/>
        <w:jc w:val="both"/>
        <w:rPr>
          <w:rFonts w:ascii="Times New Roman" w:hAnsi="Times New Roman"/>
          <w:color w:val="000000"/>
          <w:u w:val="single"/>
        </w:rPr>
      </w:pPr>
    </w:p>
    <w:p w:rsidR="00A001EA" w:rsidRDefault="00A001EA" w:rsidP="00A001EA">
      <w:pPr>
        <w:spacing w:line="276" w:lineRule="auto"/>
        <w:ind w:left="1080" w:firstLine="0"/>
        <w:jc w:val="both"/>
        <w:rPr>
          <w:rFonts w:ascii="Times New Roman" w:hAnsi="Times New Roman"/>
          <w:b/>
          <w:color w:val="000000"/>
          <w:u w:val="single"/>
        </w:rPr>
      </w:pPr>
    </w:p>
    <w:p w:rsidR="00E033A9" w:rsidRDefault="00F862D5" w:rsidP="00A001EA">
      <w:pPr>
        <w:spacing w:line="276" w:lineRule="auto"/>
        <w:ind w:left="1080" w:firstLine="0"/>
        <w:jc w:val="both"/>
        <w:rPr>
          <w:rFonts w:ascii="Times New Roman" w:hAnsi="Times New Roman"/>
          <w:b/>
          <w:color w:val="000000"/>
          <w:u w:val="single"/>
        </w:rPr>
      </w:pPr>
      <w:r>
        <w:rPr>
          <w:rFonts w:ascii="Times New Roman" w:hAnsi="Times New Roman"/>
          <w:b/>
          <w:color w:val="000000"/>
          <w:u w:val="single"/>
        </w:rPr>
        <w:t xml:space="preserve"> </w:t>
      </w:r>
      <w:r w:rsidR="005C524B">
        <w:rPr>
          <w:rFonts w:ascii="Times New Roman" w:hAnsi="Times New Roman"/>
          <w:b/>
          <w:color w:val="000000"/>
          <w:u w:val="single"/>
        </w:rPr>
        <w:t>PERSONAL IPROFILE</w:t>
      </w:r>
    </w:p>
    <w:p w:rsidR="00E033A9" w:rsidRDefault="00E033A9" w:rsidP="00A001EA">
      <w:pPr>
        <w:spacing w:line="276" w:lineRule="auto"/>
        <w:ind w:left="1080" w:firstLine="0"/>
        <w:jc w:val="both"/>
        <w:rPr>
          <w:rFonts w:ascii="Times New Roman" w:hAnsi="Times New Roman"/>
          <w:b/>
          <w:color w:val="000000"/>
          <w:u w:val="single"/>
        </w:rPr>
      </w:pPr>
    </w:p>
    <w:p w:rsidR="00E033A9" w:rsidRDefault="00E033A9" w:rsidP="00A001EA">
      <w:pPr>
        <w:spacing w:line="276" w:lineRule="auto"/>
        <w:ind w:left="1080" w:firstLine="0"/>
        <w:jc w:val="both"/>
        <w:rPr>
          <w:rFonts w:ascii="Times New Roman" w:hAnsi="Times New Roman"/>
          <w:b/>
          <w:color w:val="000000"/>
          <w:u w:val="single"/>
        </w:rPr>
      </w:pPr>
    </w:p>
    <w:p w:rsidR="00E033A9" w:rsidRDefault="005C524B"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 xml:space="preserve">NAME- </w:t>
      </w:r>
      <w:r w:rsidR="00E033A9">
        <w:rPr>
          <w:rFonts w:ascii="Times New Roman" w:hAnsi="Times New Roman"/>
          <w:b/>
          <w:color w:val="000000"/>
          <w:u w:val="single"/>
        </w:rPr>
        <w:t xml:space="preserve"> </w:t>
      </w:r>
      <w:r>
        <w:rPr>
          <w:rFonts w:ascii="Times New Roman" w:hAnsi="Times New Roman"/>
          <w:b/>
          <w:color w:val="000000"/>
          <w:u w:val="single"/>
        </w:rPr>
        <w:t>PANKAJ MISHRA</w:t>
      </w:r>
    </w:p>
    <w:p w:rsidR="00E033A9" w:rsidRPr="00E033A9" w:rsidRDefault="00E033A9" w:rsidP="00A001EA">
      <w:pPr>
        <w:numPr>
          <w:ilvl w:val="0"/>
          <w:numId w:val="23"/>
        </w:numPr>
        <w:spacing w:line="276" w:lineRule="auto"/>
        <w:jc w:val="both"/>
        <w:rPr>
          <w:rFonts w:ascii="Times New Roman" w:hAnsi="Times New Roman"/>
          <w:b/>
          <w:color w:val="000000"/>
          <w:u w:val="single"/>
        </w:rPr>
      </w:pPr>
      <w:r w:rsidRPr="00E033A9">
        <w:rPr>
          <w:rFonts w:ascii="Times New Roman" w:hAnsi="Times New Roman"/>
          <w:b/>
          <w:color w:val="000000"/>
          <w:u w:val="single"/>
        </w:rPr>
        <w:t>FATHER NAME-</w:t>
      </w:r>
      <w:r w:rsidR="00A001EA">
        <w:rPr>
          <w:rFonts w:ascii="Times New Roman" w:hAnsi="Times New Roman"/>
          <w:b/>
          <w:color w:val="000000"/>
          <w:u w:val="single"/>
        </w:rPr>
        <w:t xml:space="preserve"> SHRI MANIK LAL MISHRA</w:t>
      </w:r>
    </w:p>
    <w:p w:rsidR="00A001EA" w:rsidRDefault="00E033A9" w:rsidP="00A001EA">
      <w:pPr>
        <w:numPr>
          <w:ilvl w:val="0"/>
          <w:numId w:val="23"/>
        </w:numPr>
        <w:spacing w:line="276" w:lineRule="auto"/>
        <w:jc w:val="both"/>
        <w:rPr>
          <w:rFonts w:ascii="Times New Roman" w:hAnsi="Times New Roman"/>
          <w:b/>
          <w:color w:val="000000"/>
          <w:u w:val="single"/>
        </w:rPr>
      </w:pPr>
      <w:r w:rsidRPr="00A001EA">
        <w:rPr>
          <w:rFonts w:ascii="Times New Roman" w:hAnsi="Times New Roman"/>
          <w:b/>
          <w:color w:val="000000"/>
          <w:u w:val="single"/>
        </w:rPr>
        <w:t>MOTHER NAME-</w:t>
      </w:r>
      <w:r w:rsidR="00A001EA">
        <w:rPr>
          <w:rFonts w:ascii="Times New Roman" w:hAnsi="Times New Roman"/>
          <w:b/>
          <w:color w:val="000000"/>
          <w:u w:val="single"/>
        </w:rPr>
        <w:t xml:space="preserve"> SMT. RAJU MISHRA</w:t>
      </w:r>
    </w:p>
    <w:p w:rsidR="00E033A9" w:rsidRDefault="00E033A9" w:rsidP="00A001EA">
      <w:pPr>
        <w:numPr>
          <w:ilvl w:val="0"/>
          <w:numId w:val="23"/>
        </w:numPr>
        <w:spacing w:line="276" w:lineRule="auto"/>
        <w:jc w:val="both"/>
        <w:rPr>
          <w:rFonts w:ascii="Times New Roman" w:hAnsi="Times New Roman"/>
          <w:b/>
          <w:color w:val="000000"/>
          <w:u w:val="single"/>
        </w:rPr>
      </w:pPr>
      <w:r w:rsidRPr="00A001EA">
        <w:rPr>
          <w:rFonts w:ascii="Times New Roman" w:hAnsi="Times New Roman"/>
          <w:b/>
          <w:color w:val="000000"/>
          <w:u w:val="single"/>
        </w:rPr>
        <w:t>D/O/B</w:t>
      </w:r>
      <w:r w:rsidR="00A001EA">
        <w:rPr>
          <w:rFonts w:ascii="Times New Roman" w:hAnsi="Times New Roman"/>
          <w:b/>
          <w:color w:val="000000"/>
          <w:u w:val="single"/>
        </w:rPr>
        <w:t xml:space="preserve"> </w:t>
      </w:r>
      <w:r w:rsidRPr="00A001EA">
        <w:rPr>
          <w:rFonts w:ascii="Times New Roman" w:hAnsi="Times New Roman"/>
          <w:b/>
          <w:color w:val="000000"/>
          <w:u w:val="single"/>
        </w:rPr>
        <w:t>-</w:t>
      </w:r>
      <w:r w:rsidR="00A001EA">
        <w:rPr>
          <w:rFonts w:ascii="Times New Roman" w:hAnsi="Times New Roman"/>
          <w:b/>
          <w:color w:val="000000"/>
          <w:u w:val="single"/>
        </w:rPr>
        <w:t xml:space="preserve">   </w:t>
      </w:r>
      <w:r w:rsidRPr="00A001EA">
        <w:rPr>
          <w:rFonts w:ascii="Times New Roman" w:hAnsi="Times New Roman"/>
          <w:b/>
          <w:color w:val="000000"/>
          <w:u w:val="single"/>
        </w:rPr>
        <w:t>31-</w:t>
      </w:r>
      <w:r w:rsidR="00A001EA">
        <w:rPr>
          <w:rFonts w:ascii="Times New Roman" w:hAnsi="Times New Roman"/>
          <w:b/>
          <w:color w:val="000000"/>
          <w:u w:val="single"/>
        </w:rPr>
        <w:t>0</w:t>
      </w:r>
      <w:r w:rsidRPr="00A001EA">
        <w:rPr>
          <w:rFonts w:ascii="Times New Roman" w:hAnsi="Times New Roman"/>
          <w:b/>
          <w:color w:val="000000"/>
          <w:u w:val="single"/>
        </w:rPr>
        <w:t>3-1989</w:t>
      </w:r>
    </w:p>
    <w:p w:rsidR="005C524B" w:rsidRDefault="005C524B"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NATIONALITY- INDIAN</w:t>
      </w:r>
    </w:p>
    <w:p w:rsidR="005C524B" w:rsidRDefault="005C524B"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GENDER-MALE</w:t>
      </w:r>
    </w:p>
    <w:p w:rsidR="005C524B" w:rsidRDefault="005C524B"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CATEGORY-GENRAL</w:t>
      </w:r>
    </w:p>
    <w:p w:rsidR="005C524B" w:rsidRDefault="005C524B"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RELIGION-HINDU</w:t>
      </w:r>
    </w:p>
    <w:p w:rsidR="00383395" w:rsidRDefault="00383395" w:rsidP="00A001EA">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MARITAL STATUS- UNMARRIED</w:t>
      </w:r>
    </w:p>
    <w:p w:rsidR="00E033A9" w:rsidRPr="00E033A9" w:rsidRDefault="00E033A9" w:rsidP="00E033A9">
      <w:pPr>
        <w:numPr>
          <w:ilvl w:val="0"/>
          <w:numId w:val="23"/>
        </w:numPr>
        <w:spacing w:line="276" w:lineRule="auto"/>
        <w:jc w:val="both"/>
        <w:rPr>
          <w:rFonts w:ascii="Times New Roman" w:hAnsi="Times New Roman"/>
          <w:b/>
          <w:color w:val="000000"/>
          <w:u w:val="single"/>
        </w:rPr>
      </w:pPr>
      <w:r>
        <w:rPr>
          <w:rFonts w:ascii="Times New Roman" w:hAnsi="Times New Roman"/>
          <w:b/>
          <w:color w:val="000000"/>
          <w:u w:val="single"/>
        </w:rPr>
        <w:t>ADDRESS-</w:t>
      </w:r>
      <w:r w:rsidR="005C524B">
        <w:rPr>
          <w:rFonts w:ascii="Times New Roman" w:hAnsi="Times New Roman"/>
          <w:b/>
          <w:color w:val="000000"/>
          <w:u w:val="single"/>
        </w:rPr>
        <w:t>HANUMAN NAGAR NEAR OF CHIRAHULA TEMPLE GURH ROAD REWA (M.P.)</w:t>
      </w:r>
    </w:p>
    <w:p w:rsidR="00234214" w:rsidRDefault="00234214" w:rsidP="00234214">
      <w:pPr>
        <w:spacing w:line="276" w:lineRule="auto"/>
        <w:jc w:val="both"/>
        <w:rPr>
          <w:rFonts w:ascii="Times New Roman" w:hAnsi="Times New Roman"/>
          <w:b/>
          <w:color w:val="000000"/>
        </w:rPr>
      </w:pPr>
    </w:p>
    <w:p w:rsidR="00E033A9" w:rsidRPr="00E033A9" w:rsidRDefault="00E033A9" w:rsidP="00234214">
      <w:pPr>
        <w:spacing w:line="276" w:lineRule="auto"/>
        <w:jc w:val="both"/>
        <w:rPr>
          <w:rFonts w:ascii="Times New Roman" w:hAnsi="Times New Roman"/>
          <w:b/>
          <w:color w:val="000000"/>
        </w:rPr>
      </w:pPr>
    </w:p>
    <w:p w:rsidR="00234214" w:rsidRDefault="00234214" w:rsidP="00234214">
      <w:pPr>
        <w:spacing w:line="276" w:lineRule="auto"/>
        <w:ind w:firstLine="0"/>
        <w:jc w:val="both"/>
        <w:rPr>
          <w:rFonts w:ascii="Times New Roman" w:hAnsi="Times New Roman"/>
          <w:color w:val="000000"/>
        </w:rPr>
      </w:pPr>
    </w:p>
    <w:p w:rsidR="00234214" w:rsidRDefault="002F4813">
      <w:pPr>
        <w:spacing w:line="276" w:lineRule="auto"/>
        <w:jc w:val="both"/>
        <w:rPr>
          <w:rFonts w:ascii="Times New Roman" w:hAnsi="Times New Roman"/>
        </w:rPr>
      </w:pPr>
      <w:r>
        <w:rPr>
          <w:rFonts w:ascii="Times New Roman" w:hAnsi="Times New Roman"/>
        </w:rPr>
        <w:t xml:space="preserve">    </w:t>
      </w:r>
      <w:r w:rsidR="00234214">
        <w:rPr>
          <w:rFonts w:ascii="Times New Roman" w:hAnsi="Times New Roman"/>
        </w:rPr>
        <w:t>I here declare that all of above information in my knowledge are true:</w:t>
      </w:r>
    </w:p>
    <w:p w:rsidR="002F4813" w:rsidRDefault="002F4813">
      <w:pPr>
        <w:spacing w:line="276" w:lineRule="auto"/>
        <w:jc w:val="both"/>
        <w:rPr>
          <w:rFonts w:ascii="Times New Roman" w:hAnsi="Times New Roman"/>
        </w:rPr>
      </w:pPr>
    </w:p>
    <w:p w:rsidR="00F835BD" w:rsidRDefault="00F835BD">
      <w:pPr>
        <w:spacing w:line="276" w:lineRule="auto"/>
        <w:jc w:val="both"/>
        <w:rPr>
          <w:rFonts w:ascii="Times New Roman" w:hAnsi="Times New Roman"/>
          <w:color w:val="000000"/>
        </w:rPr>
      </w:pPr>
      <w:r>
        <w:rPr>
          <w:rFonts w:ascii="Times New Roman" w:hAnsi="Times New Roman"/>
        </w:rPr>
        <w:t xml:space="preserve">Date: </w:t>
      </w:r>
    </w:p>
    <w:p w:rsidR="00F835BD" w:rsidRPr="00E033A9" w:rsidRDefault="00F835BD">
      <w:pPr>
        <w:spacing w:line="276" w:lineRule="auto"/>
        <w:jc w:val="both"/>
        <w:rPr>
          <w:rFonts w:ascii="Times New Roman" w:hAnsi="Times New Roman"/>
          <w:i/>
          <w:color w:val="000000"/>
        </w:rPr>
      </w:pPr>
      <w:proofErr w:type="spellStart"/>
      <w:r>
        <w:rPr>
          <w:rFonts w:ascii="Times New Roman" w:hAnsi="Times New Roman"/>
        </w:rPr>
        <w:t>Place</w:t>
      </w:r>
      <w:proofErr w:type="gramStart"/>
      <w:r>
        <w:rPr>
          <w:rFonts w:ascii="Times New Roman" w:hAnsi="Times New Roman"/>
        </w:rPr>
        <w:t>:Rewa</w:t>
      </w:r>
      <w:proofErr w:type="spellEnd"/>
      <w:proofErr w:type="gramEnd"/>
      <w:r>
        <w:tab/>
      </w:r>
      <w:r>
        <w:tab/>
      </w:r>
      <w:r>
        <w:tab/>
      </w:r>
      <w:r>
        <w:tab/>
      </w:r>
      <w:r>
        <w:tab/>
      </w:r>
      <w:r>
        <w:tab/>
      </w:r>
      <w:r>
        <w:tab/>
      </w:r>
      <w:r>
        <w:tab/>
      </w:r>
      <w:r>
        <w:tab/>
      </w:r>
      <w:r>
        <w:tab/>
      </w:r>
      <w:r>
        <w:tab/>
      </w:r>
      <w:r>
        <w:rPr>
          <w:rFonts w:ascii="Times New Roman"/>
        </w:rPr>
        <w:tab/>
      </w:r>
      <w:r>
        <w:rPr>
          <w:rFonts w:ascii="Times New Roman"/>
        </w:rPr>
        <w:tab/>
      </w:r>
      <w:r>
        <w:rPr>
          <w:rFonts w:ascii="Times New Roman"/>
        </w:rPr>
        <w:tab/>
      </w:r>
      <w:r>
        <w:rPr>
          <w:rFonts w:ascii="Times New Roman"/>
        </w:rPr>
        <w:tab/>
      </w:r>
      <w:r w:rsidR="00E033A9">
        <w:rPr>
          <w:rFonts w:ascii="Times New Roman"/>
        </w:rPr>
        <w:t xml:space="preserve">                                                                                                                                                  </w:t>
      </w:r>
      <w:r w:rsidR="00E033A9" w:rsidRPr="00E033A9">
        <w:rPr>
          <w:rFonts w:ascii="Times New Roman"/>
          <w:i/>
        </w:rPr>
        <w:t>PANKAJ MISHRA</w:t>
      </w:r>
    </w:p>
    <w:sectPr w:rsidR="00F835BD" w:rsidRPr="00E033A9" w:rsidSect="001A1E6D">
      <w:type w:val="continuous"/>
      <w:pgSz w:w="12240" w:h="15840"/>
      <w:pgMar w:top="900" w:right="720" w:bottom="90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BCD24B2E">
      <w:start w:val="1"/>
      <w:numFmt w:val="bullet"/>
      <w:lvlText w:val=""/>
      <w:lvlJc w:val="left"/>
      <w:pPr>
        <w:ind w:left="753" w:hanging="360"/>
      </w:pPr>
      <w:rPr>
        <w:rFonts w:ascii="Wingdings" w:hAnsi="Wingdings"/>
      </w:rPr>
    </w:lvl>
    <w:lvl w:ilvl="1" w:tplc="89F6394A">
      <w:start w:val="1"/>
      <w:numFmt w:val="bullet"/>
      <w:lvlText w:val="o"/>
      <w:lvlJc w:val="left"/>
      <w:pPr>
        <w:ind w:left="1473" w:hanging="360"/>
      </w:pPr>
      <w:rPr>
        <w:rFonts w:ascii="Courier New" w:hAnsi="Courier New" w:cs="Courier New"/>
      </w:rPr>
    </w:lvl>
    <w:lvl w:ilvl="2" w:tplc="4EC081E0">
      <w:start w:val="1"/>
      <w:numFmt w:val="bullet"/>
      <w:lvlText w:val=""/>
      <w:lvlJc w:val="left"/>
      <w:pPr>
        <w:ind w:left="2193" w:hanging="360"/>
      </w:pPr>
      <w:rPr>
        <w:rFonts w:ascii="Wingdings" w:hAnsi="Wingdings"/>
      </w:rPr>
    </w:lvl>
    <w:lvl w:ilvl="3" w:tplc="CCF0D042">
      <w:start w:val="1"/>
      <w:numFmt w:val="bullet"/>
      <w:lvlText w:val=""/>
      <w:lvlJc w:val="left"/>
      <w:pPr>
        <w:ind w:left="2913" w:hanging="360"/>
      </w:pPr>
      <w:rPr>
        <w:rFonts w:ascii="Symbol" w:hAnsi="Symbol"/>
      </w:rPr>
    </w:lvl>
    <w:lvl w:ilvl="4" w:tplc="F8789A92">
      <w:start w:val="1"/>
      <w:numFmt w:val="bullet"/>
      <w:lvlText w:val="o"/>
      <w:lvlJc w:val="left"/>
      <w:pPr>
        <w:ind w:left="3633" w:hanging="360"/>
      </w:pPr>
      <w:rPr>
        <w:rFonts w:ascii="Courier New" w:hAnsi="Courier New" w:cs="Courier New"/>
      </w:rPr>
    </w:lvl>
    <w:lvl w:ilvl="5" w:tplc="6B728298">
      <w:start w:val="1"/>
      <w:numFmt w:val="bullet"/>
      <w:lvlText w:val=""/>
      <w:lvlJc w:val="left"/>
      <w:pPr>
        <w:ind w:left="4353" w:hanging="360"/>
      </w:pPr>
      <w:rPr>
        <w:rFonts w:ascii="Wingdings" w:hAnsi="Wingdings"/>
      </w:rPr>
    </w:lvl>
    <w:lvl w:ilvl="6" w:tplc="920678D6">
      <w:start w:val="1"/>
      <w:numFmt w:val="bullet"/>
      <w:lvlText w:val=""/>
      <w:lvlJc w:val="left"/>
      <w:pPr>
        <w:ind w:left="5073" w:hanging="360"/>
      </w:pPr>
      <w:rPr>
        <w:rFonts w:ascii="Symbol" w:hAnsi="Symbol"/>
      </w:rPr>
    </w:lvl>
    <w:lvl w:ilvl="7" w:tplc="4F166668">
      <w:start w:val="1"/>
      <w:numFmt w:val="bullet"/>
      <w:lvlText w:val="o"/>
      <w:lvlJc w:val="left"/>
      <w:pPr>
        <w:ind w:left="5793" w:hanging="360"/>
      </w:pPr>
      <w:rPr>
        <w:rFonts w:ascii="Courier New" w:hAnsi="Courier New" w:cs="Courier New"/>
      </w:rPr>
    </w:lvl>
    <w:lvl w:ilvl="8" w:tplc="3E1641BA">
      <w:start w:val="1"/>
      <w:numFmt w:val="bullet"/>
      <w:lvlText w:val=""/>
      <w:lvlJc w:val="left"/>
      <w:pPr>
        <w:ind w:left="6513" w:hanging="360"/>
      </w:pPr>
      <w:rPr>
        <w:rFonts w:ascii="Wingdings" w:hAnsi="Wingdings"/>
      </w:rPr>
    </w:lvl>
  </w:abstractNum>
  <w:abstractNum w:abstractNumId="1">
    <w:nsid w:val="00000002"/>
    <w:multiLevelType w:val="hybridMultilevel"/>
    <w:tmpl w:val="00000000"/>
    <w:lvl w:ilvl="0" w:tplc="5D8ACAE2">
      <w:start w:val="1"/>
      <w:numFmt w:val="bullet"/>
      <w:lvlText w:val=""/>
      <w:lvlJc w:val="left"/>
      <w:pPr>
        <w:ind w:left="720" w:hanging="360"/>
      </w:pPr>
      <w:rPr>
        <w:rFonts w:ascii="Symbol" w:hAnsi="Symbol"/>
      </w:rPr>
    </w:lvl>
    <w:lvl w:ilvl="1" w:tplc="D9703B9A">
      <w:start w:val="1"/>
      <w:numFmt w:val="bullet"/>
      <w:lvlText w:val="o"/>
      <w:lvlJc w:val="left"/>
      <w:pPr>
        <w:ind w:left="1440" w:hanging="360"/>
      </w:pPr>
      <w:rPr>
        <w:rFonts w:ascii="Courier New" w:hAnsi="Courier New" w:cs="Courier New"/>
      </w:rPr>
    </w:lvl>
    <w:lvl w:ilvl="2" w:tplc="00C62320">
      <w:start w:val="1"/>
      <w:numFmt w:val="bullet"/>
      <w:lvlText w:val=""/>
      <w:lvlJc w:val="left"/>
      <w:pPr>
        <w:ind w:left="2160" w:hanging="360"/>
      </w:pPr>
      <w:rPr>
        <w:rFonts w:ascii="Wingdings" w:hAnsi="Wingdings"/>
      </w:rPr>
    </w:lvl>
    <w:lvl w:ilvl="3" w:tplc="F4FAE1DE">
      <w:start w:val="1"/>
      <w:numFmt w:val="bullet"/>
      <w:lvlText w:val=""/>
      <w:lvlJc w:val="left"/>
      <w:pPr>
        <w:ind w:left="2880" w:hanging="360"/>
      </w:pPr>
      <w:rPr>
        <w:rFonts w:ascii="Symbol" w:hAnsi="Symbol"/>
      </w:rPr>
    </w:lvl>
    <w:lvl w:ilvl="4" w:tplc="9A22737A">
      <w:start w:val="1"/>
      <w:numFmt w:val="bullet"/>
      <w:lvlText w:val="o"/>
      <w:lvlJc w:val="left"/>
      <w:pPr>
        <w:ind w:left="3600" w:hanging="360"/>
      </w:pPr>
      <w:rPr>
        <w:rFonts w:ascii="Courier New" w:hAnsi="Courier New" w:cs="Courier New"/>
      </w:rPr>
    </w:lvl>
    <w:lvl w:ilvl="5" w:tplc="A5CCF064">
      <w:start w:val="1"/>
      <w:numFmt w:val="bullet"/>
      <w:lvlText w:val=""/>
      <w:lvlJc w:val="left"/>
      <w:pPr>
        <w:ind w:left="4320" w:hanging="360"/>
      </w:pPr>
      <w:rPr>
        <w:rFonts w:ascii="Wingdings" w:hAnsi="Wingdings"/>
      </w:rPr>
    </w:lvl>
    <w:lvl w:ilvl="6" w:tplc="F1C0E3AA">
      <w:start w:val="1"/>
      <w:numFmt w:val="bullet"/>
      <w:lvlText w:val=""/>
      <w:lvlJc w:val="left"/>
      <w:pPr>
        <w:ind w:left="5040" w:hanging="360"/>
      </w:pPr>
      <w:rPr>
        <w:rFonts w:ascii="Symbol" w:hAnsi="Symbol"/>
      </w:rPr>
    </w:lvl>
    <w:lvl w:ilvl="7" w:tplc="8B76CDDE">
      <w:start w:val="1"/>
      <w:numFmt w:val="bullet"/>
      <w:lvlText w:val="o"/>
      <w:lvlJc w:val="left"/>
      <w:pPr>
        <w:ind w:left="5760" w:hanging="360"/>
      </w:pPr>
      <w:rPr>
        <w:rFonts w:ascii="Courier New" w:hAnsi="Courier New" w:cs="Courier New"/>
      </w:rPr>
    </w:lvl>
    <w:lvl w:ilvl="8" w:tplc="474EF3EC">
      <w:start w:val="1"/>
      <w:numFmt w:val="bullet"/>
      <w:lvlText w:val=""/>
      <w:lvlJc w:val="left"/>
      <w:pPr>
        <w:ind w:left="6480" w:hanging="360"/>
      </w:pPr>
      <w:rPr>
        <w:rFonts w:ascii="Wingdings" w:hAnsi="Wingdings"/>
      </w:rPr>
    </w:lvl>
  </w:abstractNum>
  <w:abstractNum w:abstractNumId="2">
    <w:nsid w:val="00000003"/>
    <w:multiLevelType w:val="hybridMultilevel"/>
    <w:tmpl w:val="00000000"/>
    <w:lvl w:ilvl="0" w:tplc="4AEE128E">
      <w:start w:val="1"/>
      <w:numFmt w:val="bullet"/>
      <w:lvlText w:val=""/>
      <w:lvlJc w:val="left"/>
      <w:pPr>
        <w:tabs>
          <w:tab w:val="num" w:pos="780"/>
        </w:tabs>
        <w:ind w:left="780" w:hanging="360"/>
      </w:pPr>
      <w:rPr>
        <w:rFonts w:ascii="Symbol" w:hAnsi="Symbol"/>
      </w:rPr>
    </w:lvl>
    <w:lvl w:ilvl="1" w:tplc="45D69248">
      <w:start w:val="1"/>
      <w:numFmt w:val="bullet"/>
      <w:lvlText w:val="o"/>
      <w:lvlJc w:val="left"/>
      <w:pPr>
        <w:tabs>
          <w:tab w:val="num" w:pos="1500"/>
        </w:tabs>
        <w:ind w:left="1500" w:hanging="360"/>
      </w:pPr>
      <w:rPr>
        <w:rFonts w:ascii="Courier New" w:hAnsi="Courier New" w:cs="Courier New"/>
      </w:rPr>
    </w:lvl>
    <w:lvl w:ilvl="2" w:tplc="3C5AB5E6">
      <w:start w:val="1"/>
      <w:numFmt w:val="bullet"/>
      <w:lvlText w:val=""/>
      <w:lvlJc w:val="left"/>
      <w:pPr>
        <w:tabs>
          <w:tab w:val="num" w:pos="2220"/>
        </w:tabs>
        <w:ind w:left="2220" w:hanging="360"/>
      </w:pPr>
      <w:rPr>
        <w:rFonts w:ascii="Wingdings" w:hAnsi="Wingdings"/>
      </w:rPr>
    </w:lvl>
    <w:lvl w:ilvl="3" w:tplc="EE7A7DEE">
      <w:start w:val="1"/>
      <w:numFmt w:val="bullet"/>
      <w:lvlText w:val=""/>
      <w:lvlJc w:val="left"/>
      <w:pPr>
        <w:tabs>
          <w:tab w:val="num" w:pos="2940"/>
        </w:tabs>
        <w:ind w:left="2940" w:hanging="360"/>
      </w:pPr>
      <w:rPr>
        <w:rFonts w:ascii="Symbol" w:hAnsi="Symbol"/>
      </w:rPr>
    </w:lvl>
    <w:lvl w:ilvl="4" w:tplc="7A4AC722">
      <w:start w:val="1"/>
      <w:numFmt w:val="bullet"/>
      <w:lvlText w:val="o"/>
      <w:lvlJc w:val="left"/>
      <w:pPr>
        <w:tabs>
          <w:tab w:val="num" w:pos="3660"/>
        </w:tabs>
        <w:ind w:left="3660" w:hanging="360"/>
      </w:pPr>
      <w:rPr>
        <w:rFonts w:ascii="Courier New" w:hAnsi="Courier New" w:cs="Courier New"/>
      </w:rPr>
    </w:lvl>
    <w:lvl w:ilvl="5" w:tplc="06EAA5DC">
      <w:start w:val="1"/>
      <w:numFmt w:val="bullet"/>
      <w:lvlText w:val=""/>
      <w:lvlJc w:val="left"/>
      <w:pPr>
        <w:tabs>
          <w:tab w:val="num" w:pos="4380"/>
        </w:tabs>
        <w:ind w:left="4380" w:hanging="360"/>
      </w:pPr>
      <w:rPr>
        <w:rFonts w:ascii="Wingdings" w:hAnsi="Wingdings"/>
      </w:rPr>
    </w:lvl>
    <w:lvl w:ilvl="6" w:tplc="731679E2">
      <w:start w:val="1"/>
      <w:numFmt w:val="bullet"/>
      <w:lvlText w:val=""/>
      <w:lvlJc w:val="left"/>
      <w:pPr>
        <w:tabs>
          <w:tab w:val="num" w:pos="5100"/>
        </w:tabs>
        <w:ind w:left="5100" w:hanging="360"/>
      </w:pPr>
      <w:rPr>
        <w:rFonts w:ascii="Symbol" w:hAnsi="Symbol"/>
      </w:rPr>
    </w:lvl>
    <w:lvl w:ilvl="7" w:tplc="5A3058DA">
      <w:start w:val="1"/>
      <w:numFmt w:val="bullet"/>
      <w:lvlText w:val="o"/>
      <w:lvlJc w:val="left"/>
      <w:pPr>
        <w:tabs>
          <w:tab w:val="num" w:pos="5820"/>
        </w:tabs>
        <w:ind w:left="5820" w:hanging="360"/>
      </w:pPr>
      <w:rPr>
        <w:rFonts w:ascii="Courier New" w:hAnsi="Courier New" w:cs="Courier New"/>
      </w:rPr>
    </w:lvl>
    <w:lvl w:ilvl="8" w:tplc="01465376">
      <w:start w:val="1"/>
      <w:numFmt w:val="bullet"/>
      <w:lvlText w:val=""/>
      <w:lvlJc w:val="left"/>
      <w:pPr>
        <w:tabs>
          <w:tab w:val="num" w:pos="6540"/>
        </w:tabs>
        <w:ind w:left="6540" w:hanging="360"/>
      </w:pPr>
      <w:rPr>
        <w:rFonts w:ascii="Wingdings" w:hAnsi="Wingdings"/>
      </w:rPr>
    </w:lvl>
  </w:abstractNum>
  <w:abstractNum w:abstractNumId="3">
    <w:nsid w:val="00000004"/>
    <w:multiLevelType w:val="hybridMultilevel"/>
    <w:tmpl w:val="C2A6EE7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nsid w:val="00000005"/>
    <w:multiLevelType w:val="hybridMultilevel"/>
    <w:tmpl w:val="00000000"/>
    <w:lvl w:ilvl="0" w:tplc="D9820078">
      <w:start w:val="1"/>
      <w:numFmt w:val="bullet"/>
      <w:lvlText w:val=""/>
      <w:lvlJc w:val="left"/>
      <w:pPr>
        <w:tabs>
          <w:tab w:val="num" w:pos="720"/>
        </w:tabs>
        <w:ind w:left="720" w:hanging="360"/>
      </w:pPr>
      <w:rPr>
        <w:rFonts w:ascii="Symbol" w:hAnsi="Symbol"/>
      </w:rPr>
    </w:lvl>
    <w:lvl w:ilvl="1" w:tplc="58E6C3F8">
      <w:start w:val="1"/>
      <w:numFmt w:val="bullet"/>
      <w:lvlText w:val="o"/>
      <w:lvlJc w:val="left"/>
      <w:pPr>
        <w:tabs>
          <w:tab w:val="num" w:pos="1440"/>
        </w:tabs>
        <w:ind w:left="1440" w:hanging="360"/>
      </w:pPr>
      <w:rPr>
        <w:rFonts w:ascii="Courier New" w:hAnsi="Courier New" w:cs="Courier New"/>
      </w:rPr>
    </w:lvl>
    <w:lvl w:ilvl="2" w:tplc="7B32A880">
      <w:start w:val="1"/>
      <w:numFmt w:val="bullet"/>
      <w:lvlText w:val=""/>
      <w:lvlJc w:val="left"/>
      <w:pPr>
        <w:tabs>
          <w:tab w:val="num" w:pos="2160"/>
        </w:tabs>
        <w:ind w:left="2160" w:hanging="360"/>
      </w:pPr>
      <w:rPr>
        <w:rFonts w:ascii="Wingdings" w:hAnsi="Wingdings"/>
      </w:rPr>
    </w:lvl>
    <w:lvl w:ilvl="3" w:tplc="A588D05C">
      <w:start w:val="1"/>
      <w:numFmt w:val="bullet"/>
      <w:lvlText w:val=""/>
      <w:lvlJc w:val="left"/>
      <w:pPr>
        <w:tabs>
          <w:tab w:val="num" w:pos="2880"/>
        </w:tabs>
        <w:ind w:left="2880" w:hanging="360"/>
      </w:pPr>
      <w:rPr>
        <w:rFonts w:ascii="Symbol" w:hAnsi="Symbol"/>
      </w:rPr>
    </w:lvl>
    <w:lvl w:ilvl="4" w:tplc="E92AAC06">
      <w:start w:val="1"/>
      <w:numFmt w:val="bullet"/>
      <w:lvlText w:val="o"/>
      <w:lvlJc w:val="left"/>
      <w:pPr>
        <w:tabs>
          <w:tab w:val="num" w:pos="3600"/>
        </w:tabs>
        <w:ind w:left="3600" w:hanging="360"/>
      </w:pPr>
      <w:rPr>
        <w:rFonts w:ascii="Courier New" w:hAnsi="Courier New" w:cs="Courier New"/>
      </w:rPr>
    </w:lvl>
    <w:lvl w:ilvl="5" w:tplc="D48ED462">
      <w:start w:val="1"/>
      <w:numFmt w:val="bullet"/>
      <w:lvlText w:val=""/>
      <w:lvlJc w:val="left"/>
      <w:pPr>
        <w:tabs>
          <w:tab w:val="num" w:pos="4320"/>
        </w:tabs>
        <w:ind w:left="4320" w:hanging="360"/>
      </w:pPr>
      <w:rPr>
        <w:rFonts w:ascii="Wingdings" w:hAnsi="Wingdings"/>
      </w:rPr>
    </w:lvl>
    <w:lvl w:ilvl="6" w:tplc="6C043D1C">
      <w:start w:val="1"/>
      <w:numFmt w:val="bullet"/>
      <w:lvlText w:val=""/>
      <w:lvlJc w:val="left"/>
      <w:pPr>
        <w:tabs>
          <w:tab w:val="num" w:pos="5040"/>
        </w:tabs>
        <w:ind w:left="5040" w:hanging="360"/>
      </w:pPr>
      <w:rPr>
        <w:rFonts w:ascii="Symbol" w:hAnsi="Symbol"/>
      </w:rPr>
    </w:lvl>
    <w:lvl w:ilvl="7" w:tplc="C2D8526A">
      <w:start w:val="1"/>
      <w:numFmt w:val="bullet"/>
      <w:lvlText w:val="o"/>
      <w:lvlJc w:val="left"/>
      <w:pPr>
        <w:tabs>
          <w:tab w:val="num" w:pos="5760"/>
        </w:tabs>
        <w:ind w:left="5760" w:hanging="360"/>
      </w:pPr>
      <w:rPr>
        <w:rFonts w:ascii="Courier New" w:hAnsi="Courier New" w:cs="Courier New"/>
      </w:rPr>
    </w:lvl>
    <w:lvl w:ilvl="8" w:tplc="3A8CA044">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0"/>
    <w:lvl w:ilvl="0" w:tplc="B9CECC64">
      <w:start w:val="1"/>
      <w:numFmt w:val="bullet"/>
      <w:lvlText w:val=""/>
      <w:lvlJc w:val="left"/>
      <w:pPr>
        <w:tabs>
          <w:tab w:val="num" w:pos="720"/>
        </w:tabs>
        <w:ind w:left="720" w:hanging="360"/>
      </w:pPr>
      <w:rPr>
        <w:rFonts w:ascii="Symbol" w:hAnsi="Symbol"/>
      </w:rPr>
    </w:lvl>
    <w:lvl w:ilvl="1" w:tplc="A304731E">
      <w:start w:val="1"/>
      <w:numFmt w:val="bullet"/>
      <w:lvlText w:val="o"/>
      <w:lvlJc w:val="left"/>
      <w:pPr>
        <w:tabs>
          <w:tab w:val="num" w:pos="1440"/>
        </w:tabs>
        <w:ind w:left="1440" w:hanging="360"/>
      </w:pPr>
      <w:rPr>
        <w:rFonts w:ascii="Courier New" w:hAnsi="Courier New" w:cs="Courier New"/>
      </w:rPr>
    </w:lvl>
    <w:lvl w:ilvl="2" w:tplc="E13659BE">
      <w:start w:val="1"/>
      <w:numFmt w:val="bullet"/>
      <w:lvlText w:val=""/>
      <w:lvlJc w:val="left"/>
      <w:pPr>
        <w:tabs>
          <w:tab w:val="num" w:pos="2160"/>
        </w:tabs>
        <w:ind w:left="2160" w:hanging="360"/>
      </w:pPr>
      <w:rPr>
        <w:rFonts w:ascii="Wingdings" w:hAnsi="Wingdings"/>
      </w:rPr>
    </w:lvl>
    <w:lvl w:ilvl="3" w:tplc="42B6A71A">
      <w:start w:val="1"/>
      <w:numFmt w:val="bullet"/>
      <w:lvlText w:val=""/>
      <w:lvlJc w:val="left"/>
      <w:pPr>
        <w:tabs>
          <w:tab w:val="num" w:pos="2880"/>
        </w:tabs>
        <w:ind w:left="2880" w:hanging="360"/>
      </w:pPr>
      <w:rPr>
        <w:rFonts w:ascii="Symbol" w:hAnsi="Symbol"/>
      </w:rPr>
    </w:lvl>
    <w:lvl w:ilvl="4" w:tplc="3E94356E">
      <w:start w:val="1"/>
      <w:numFmt w:val="bullet"/>
      <w:lvlText w:val="o"/>
      <w:lvlJc w:val="left"/>
      <w:pPr>
        <w:tabs>
          <w:tab w:val="num" w:pos="3600"/>
        </w:tabs>
        <w:ind w:left="3600" w:hanging="360"/>
      </w:pPr>
      <w:rPr>
        <w:rFonts w:ascii="Courier New" w:hAnsi="Courier New" w:cs="Courier New"/>
      </w:rPr>
    </w:lvl>
    <w:lvl w:ilvl="5" w:tplc="173229FC">
      <w:start w:val="1"/>
      <w:numFmt w:val="bullet"/>
      <w:lvlText w:val=""/>
      <w:lvlJc w:val="left"/>
      <w:pPr>
        <w:tabs>
          <w:tab w:val="num" w:pos="4320"/>
        </w:tabs>
        <w:ind w:left="4320" w:hanging="360"/>
      </w:pPr>
      <w:rPr>
        <w:rFonts w:ascii="Wingdings" w:hAnsi="Wingdings"/>
      </w:rPr>
    </w:lvl>
    <w:lvl w:ilvl="6" w:tplc="1AC092D0">
      <w:start w:val="1"/>
      <w:numFmt w:val="bullet"/>
      <w:lvlText w:val=""/>
      <w:lvlJc w:val="left"/>
      <w:pPr>
        <w:tabs>
          <w:tab w:val="num" w:pos="5040"/>
        </w:tabs>
        <w:ind w:left="5040" w:hanging="360"/>
      </w:pPr>
      <w:rPr>
        <w:rFonts w:ascii="Symbol" w:hAnsi="Symbol"/>
      </w:rPr>
    </w:lvl>
    <w:lvl w:ilvl="7" w:tplc="B47ED54C">
      <w:start w:val="1"/>
      <w:numFmt w:val="bullet"/>
      <w:lvlText w:val="o"/>
      <w:lvlJc w:val="left"/>
      <w:pPr>
        <w:tabs>
          <w:tab w:val="num" w:pos="5760"/>
        </w:tabs>
        <w:ind w:left="5760" w:hanging="360"/>
      </w:pPr>
      <w:rPr>
        <w:rFonts w:ascii="Courier New" w:hAnsi="Courier New" w:cs="Courier New"/>
      </w:rPr>
    </w:lvl>
    <w:lvl w:ilvl="8" w:tplc="3DAC7176">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0"/>
    <w:lvl w:ilvl="0" w:tplc="23446F82">
      <w:start w:val="1"/>
      <w:numFmt w:val="decimal"/>
      <w:lvlText w:val="%1."/>
      <w:lvlJc w:val="left"/>
      <w:pPr>
        <w:ind w:left="630" w:hanging="360"/>
      </w:pPr>
    </w:lvl>
    <w:lvl w:ilvl="1" w:tplc="5A84FA14">
      <w:start w:val="1"/>
      <w:numFmt w:val="bullet"/>
      <w:lvlText w:val="o"/>
      <w:lvlJc w:val="left"/>
      <w:pPr>
        <w:ind w:left="1350" w:hanging="360"/>
      </w:pPr>
      <w:rPr>
        <w:rFonts w:ascii="Courier New" w:hAnsi="Courier New" w:cs="Courier New"/>
      </w:rPr>
    </w:lvl>
    <w:lvl w:ilvl="2" w:tplc="5EFED2DC">
      <w:start w:val="1"/>
      <w:numFmt w:val="bullet"/>
      <w:lvlText w:val=""/>
      <w:lvlJc w:val="left"/>
      <w:pPr>
        <w:ind w:left="2070" w:hanging="360"/>
      </w:pPr>
      <w:rPr>
        <w:rFonts w:ascii="Wingdings" w:hAnsi="Wingdings"/>
      </w:rPr>
    </w:lvl>
    <w:lvl w:ilvl="3" w:tplc="F8183D24">
      <w:start w:val="1"/>
      <w:numFmt w:val="bullet"/>
      <w:lvlText w:val=""/>
      <w:lvlJc w:val="left"/>
      <w:pPr>
        <w:ind w:left="2790" w:hanging="360"/>
      </w:pPr>
      <w:rPr>
        <w:rFonts w:ascii="Symbol" w:hAnsi="Symbol"/>
      </w:rPr>
    </w:lvl>
    <w:lvl w:ilvl="4" w:tplc="1518BE1E">
      <w:start w:val="1"/>
      <w:numFmt w:val="bullet"/>
      <w:lvlText w:val="o"/>
      <w:lvlJc w:val="left"/>
      <w:pPr>
        <w:ind w:left="3510" w:hanging="360"/>
      </w:pPr>
      <w:rPr>
        <w:rFonts w:ascii="Courier New" w:hAnsi="Courier New" w:cs="Courier New"/>
      </w:rPr>
    </w:lvl>
    <w:lvl w:ilvl="5" w:tplc="05422F88">
      <w:start w:val="1"/>
      <w:numFmt w:val="bullet"/>
      <w:lvlText w:val=""/>
      <w:lvlJc w:val="left"/>
      <w:pPr>
        <w:ind w:left="4230" w:hanging="360"/>
      </w:pPr>
      <w:rPr>
        <w:rFonts w:ascii="Wingdings" w:hAnsi="Wingdings"/>
      </w:rPr>
    </w:lvl>
    <w:lvl w:ilvl="6" w:tplc="CFE63EB0">
      <w:start w:val="1"/>
      <w:numFmt w:val="bullet"/>
      <w:lvlText w:val=""/>
      <w:lvlJc w:val="left"/>
      <w:pPr>
        <w:ind w:left="4950" w:hanging="360"/>
      </w:pPr>
      <w:rPr>
        <w:rFonts w:ascii="Symbol" w:hAnsi="Symbol"/>
      </w:rPr>
    </w:lvl>
    <w:lvl w:ilvl="7" w:tplc="539053EE">
      <w:start w:val="1"/>
      <w:numFmt w:val="bullet"/>
      <w:lvlText w:val="o"/>
      <w:lvlJc w:val="left"/>
      <w:pPr>
        <w:ind w:left="5670" w:hanging="360"/>
      </w:pPr>
      <w:rPr>
        <w:rFonts w:ascii="Courier New" w:hAnsi="Courier New" w:cs="Courier New"/>
      </w:rPr>
    </w:lvl>
    <w:lvl w:ilvl="8" w:tplc="242C2888">
      <w:start w:val="1"/>
      <w:numFmt w:val="bullet"/>
      <w:lvlText w:val=""/>
      <w:lvlJc w:val="left"/>
      <w:pPr>
        <w:ind w:left="6390" w:hanging="360"/>
      </w:pPr>
      <w:rPr>
        <w:rFonts w:ascii="Wingdings" w:hAnsi="Wingdings"/>
      </w:rPr>
    </w:lvl>
  </w:abstractNum>
  <w:abstractNum w:abstractNumId="7">
    <w:nsid w:val="00000008"/>
    <w:multiLevelType w:val="hybridMultilevel"/>
    <w:tmpl w:val="00000000"/>
    <w:lvl w:ilvl="0" w:tplc="762A8A58">
      <w:start w:val="1"/>
      <w:numFmt w:val="bullet"/>
      <w:lvlText w:val=""/>
      <w:lvlJc w:val="left"/>
      <w:pPr>
        <w:ind w:left="1440" w:hanging="360"/>
      </w:pPr>
      <w:rPr>
        <w:rFonts w:ascii="Symbol" w:hAnsi="Symbol"/>
      </w:rPr>
    </w:lvl>
    <w:lvl w:ilvl="1" w:tplc="C64E10C8">
      <w:start w:val="1"/>
      <w:numFmt w:val="bullet"/>
      <w:lvlText w:val="o"/>
      <w:lvlJc w:val="left"/>
      <w:pPr>
        <w:ind w:left="2160" w:hanging="360"/>
      </w:pPr>
      <w:rPr>
        <w:rFonts w:ascii="Courier New" w:hAnsi="Courier New" w:cs="Courier New"/>
      </w:rPr>
    </w:lvl>
    <w:lvl w:ilvl="2" w:tplc="2CEA7BA0">
      <w:start w:val="1"/>
      <w:numFmt w:val="bullet"/>
      <w:lvlText w:val=""/>
      <w:lvlJc w:val="left"/>
      <w:pPr>
        <w:ind w:left="2880" w:hanging="360"/>
      </w:pPr>
      <w:rPr>
        <w:rFonts w:ascii="Wingdings" w:hAnsi="Wingdings"/>
      </w:rPr>
    </w:lvl>
    <w:lvl w:ilvl="3" w:tplc="085C0168">
      <w:start w:val="1"/>
      <w:numFmt w:val="bullet"/>
      <w:lvlText w:val=""/>
      <w:lvlJc w:val="left"/>
      <w:pPr>
        <w:ind w:left="3600" w:hanging="360"/>
      </w:pPr>
      <w:rPr>
        <w:rFonts w:ascii="Symbol" w:hAnsi="Symbol"/>
      </w:rPr>
    </w:lvl>
    <w:lvl w:ilvl="4" w:tplc="6580778A">
      <w:start w:val="1"/>
      <w:numFmt w:val="bullet"/>
      <w:lvlText w:val="o"/>
      <w:lvlJc w:val="left"/>
      <w:pPr>
        <w:ind w:left="4320" w:hanging="360"/>
      </w:pPr>
      <w:rPr>
        <w:rFonts w:ascii="Courier New" w:hAnsi="Courier New" w:cs="Courier New"/>
      </w:rPr>
    </w:lvl>
    <w:lvl w:ilvl="5" w:tplc="81F658C4">
      <w:start w:val="1"/>
      <w:numFmt w:val="bullet"/>
      <w:lvlText w:val=""/>
      <w:lvlJc w:val="left"/>
      <w:pPr>
        <w:ind w:left="5040" w:hanging="360"/>
      </w:pPr>
      <w:rPr>
        <w:rFonts w:ascii="Wingdings" w:hAnsi="Wingdings"/>
      </w:rPr>
    </w:lvl>
    <w:lvl w:ilvl="6" w:tplc="CAC222DC">
      <w:start w:val="1"/>
      <w:numFmt w:val="bullet"/>
      <w:lvlText w:val=""/>
      <w:lvlJc w:val="left"/>
      <w:pPr>
        <w:ind w:left="5760" w:hanging="360"/>
      </w:pPr>
      <w:rPr>
        <w:rFonts w:ascii="Symbol" w:hAnsi="Symbol"/>
      </w:rPr>
    </w:lvl>
    <w:lvl w:ilvl="7" w:tplc="BFDCE22C">
      <w:start w:val="1"/>
      <w:numFmt w:val="bullet"/>
      <w:lvlText w:val="o"/>
      <w:lvlJc w:val="left"/>
      <w:pPr>
        <w:ind w:left="6480" w:hanging="360"/>
      </w:pPr>
      <w:rPr>
        <w:rFonts w:ascii="Courier New" w:hAnsi="Courier New" w:cs="Courier New"/>
      </w:rPr>
    </w:lvl>
    <w:lvl w:ilvl="8" w:tplc="4F8E9056">
      <w:start w:val="1"/>
      <w:numFmt w:val="bullet"/>
      <w:lvlText w:val=""/>
      <w:lvlJc w:val="left"/>
      <w:pPr>
        <w:ind w:left="7200" w:hanging="360"/>
      </w:pPr>
      <w:rPr>
        <w:rFonts w:ascii="Wingdings" w:hAnsi="Wingdings"/>
      </w:rPr>
    </w:lvl>
  </w:abstractNum>
  <w:abstractNum w:abstractNumId="8">
    <w:nsid w:val="00000009"/>
    <w:multiLevelType w:val="hybridMultilevel"/>
    <w:tmpl w:val="00000000"/>
    <w:lvl w:ilvl="0" w:tplc="9836DB1E">
      <w:start w:val="1"/>
      <w:numFmt w:val="bullet"/>
      <w:lvlText w:val=""/>
      <w:lvlJc w:val="left"/>
      <w:pPr>
        <w:tabs>
          <w:tab w:val="num" w:pos="720"/>
        </w:tabs>
        <w:ind w:left="720" w:hanging="360"/>
      </w:pPr>
      <w:rPr>
        <w:rFonts w:ascii="Symbol" w:hAnsi="Symbol"/>
      </w:rPr>
    </w:lvl>
    <w:lvl w:ilvl="1" w:tplc="B13A97F8">
      <w:start w:val="1"/>
      <w:numFmt w:val="bullet"/>
      <w:lvlText w:val="o"/>
      <w:lvlJc w:val="left"/>
      <w:pPr>
        <w:tabs>
          <w:tab w:val="num" w:pos="1440"/>
        </w:tabs>
        <w:ind w:left="1440" w:hanging="360"/>
      </w:pPr>
      <w:rPr>
        <w:rFonts w:ascii="Courier New" w:hAnsi="Courier New" w:cs="Courier New"/>
      </w:rPr>
    </w:lvl>
    <w:lvl w:ilvl="2" w:tplc="7CA077D0">
      <w:start w:val="1"/>
      <w:numFmt w:val="bullet"/>
      <w:lvlText w:val=""/>
      <w:lvlJc w:val="left"/>
      <w:pPr>
        <w:tabs>
          <w:tab w:val="num" w:pos="2160"/>
        </w:tabs>
        <w:ind w:left="2160" w:hanging="360"/>
      </w:pPr>
      <w:rPr>
        <w:rFonts w:ascii="Wingdings" w:hAnsi="Wingdings"/>
      </w:rPr>
    </w:lvl>
    <w:lvl w:ilvl="3" w:tplc="F7B0CF88">
      <w:start w:val="1"/>
      <w:numFmt w:val="bullet"/>
      <w:lvlText w:val=""/>
      <w:lvlJc w:val="left"/>
      <w:pPr>
        <w:tabs>
          <w:tab w:val="num" w:pos="2880"/>
        </w:tabs>
        <w:ind w:left="2880" w:hanging="360"/>
      </w:pPr>
      <w:rPr>
        <w:rFonts w:ascii="Symbol" w:hAnsi="Symbol"/>
      </w:rPr>
    </w:lvl>
    <w:lvl w:ilvl="4" w:tplc="1CAAE944">
      <w:start w:val="1"/>
      <w:numFmt w:val="bullet"/>
      <w:lvlText w:val="o"/>
      <w:lvlJc w:val="left"/>
      <w:pPr>
        <w:tabs>
          <w:tab w:val="num" w:pos="3600"/>
        </w:tabs>
        <w:ind w:left="3600" w:hanging="360"/>
      </w:pPr>
      <w:rPr>
        <w:rFonts w:ascii="Courier New" w:hAnsi="Courier New" w:cs="Courier New"/>
      </w:rPr>
    </w:lvl>
    <w:lvl w:ilvl="5" w:tplc="6B46CE8A">
      <w:start w:val="1"/>
      <w:numFmt w:val="bullet"/>
      <w:lvlText w:val=""/>
      <w:lvlJc w:val="left"/>
      <w:pPr>
        <w:tabs>
          <w:tab w:val="num" w:pos="4320"/>
        </w:tabs>
        <w:ind w:left="4320" w:hanging="360"/>
      </w:pPr>
      <w:rPr>
        <w:rFonts w:ascii="Wingdings" w:hAnsi="Wingdings"/>
      </w:rPr>
    </w:lvl>
    <w:lvl w:ilvl="6" w:tplc="FB78D5B4">
      <w:start w:val="1"/>
      <w:numFmt w:val="bullet"/>
      <w:lvlText w:val=""/>
      <w:lvlJc w:val="left"/>
      <w:pPr>
        <w:tabs>
          <w:tab w:val="num" w:pos="5040"/>
        </w:tabs>
        <w:ind w:left="5040" w:hanging="360"/>
      </w:pPr>
      <w:rPr>
        <w:rFonts w:ascii="Symbol" w:hAnsi="Symbol"/>
      </w:rPr>
    </w:lvl>
    <w:lvl w:ilvl="7" w:tplc="F3D02704">
      <w:start w:val="1"/>
      <w:numFmt w:val="bullet"/>
      <w:lvlText w:val="o"/>
      <w:lvlJc w:val="left"/>
      <w:pPr>
        <w:tabs>
          <w:tab w:val="num" w:pos="5760"/>
        </w:tabs>
        <w:ind w:left="5760" w:hanging="360"/>
      </w:pPr>
      <w:rPr>
        <w:rFonts w:ascii="Courier New" w:hAnsi="Courier New" w:cs="Courier New"/>
      </w:rPr>
    </w:lvl>
    <w:lvl w:ilvl="8" w:tplc="09508C06">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0"/>
    <w:lvl w:ilvl="0" w:tplc="1072376C">
      <w:start w:val="1"/>
      <w:numFmt w:val="bullet"/>
      <w:lvlText w:val=""/>
      <w:lvlJc w:val="left"/>
      <w:pPr>
        <w:tabs>
          <w:tab w:val="num" w:pos="720"/>
        </w:tabs>
        <w:ind w:left="720" w:hanging="360"/>
      </w:pPr>
      <w:rPr>
        <w:rFonts w:ascii="Symbol" w:hAnsi="Symbol"/>
      </w:rPr>
    </w:lvl>
    <w:lvl w:ilvl="1" w:tplc="AA6099A6">
      <w:start w:val="1"/>
      <w:numFmt w:val="bullet"/>
      <w:lvlText w:val="o"/>
      <w:lvlJc w:val="left"/>
      <w:pPr>
        <w:tabs>
          <w:tab w:val="num" w:pos="1440"/>
        </w:tabs>
        <w:ind w:left="1440" w:hanging="360"/>
      </w:pPr>
      <w:rPr>
        <w:rFonts w:ascii="Courier New" w:hAnsi="Courier New" w:cs="Courier New"/>
      </w:rPr>
    </w:lvl>
    <w:lvl w:ilvl="2" w:tplc="071C18E6">
      <w:start w:val="1"/>
      <w:numFmt w:val="bullet"/>
      <w:lvlText w:val=""/>
      <w:lvlJc w:val="left"/>
      <w:pPr>
        <w:tabs>
          <w:tab w:val="num" w:pos="2160"/>
        </w:tabs>
        <w:ind w:left="2160" w:hanging="360"/>
      </w:pPr>
      <w:rPr>
        <w:rFonts w:ascii="Wingdings" w:hAnsi="Wingdings"/>
      </w:rPr>
    </w:lvl>
    <w:lvl w:ilvl="3" w:tplc="B4EE95F6">
      <w:start w:val="1"/>
      <w:numFmt w:val="bullet"/>
      <w:lvlText w:val=""/>
      <w:lvlJc w:val="left"/>
      <w:pPr>
        <w:tabs>
          <w:tab w:val="num" w:pos="2880"/>
        </w:tabs>
        <w:ind w:left="2880" w:hanging="360"/>
      </w:pPr>
      <w:rPr>
        <w:rFonts w:ascii="Symbol" w:hAnsi="Symbol"/>
      </w:rPr>
    </w:lvl>
    <w:lvl w:ilvl="4" w:tplc="763A2DC2">
      <w:start w:val="1"/>
      <w:numFmt w:val="bullet"/>
      <w:lvlText w:val="o"/>
      <w:lvlJc w:val="left"/>
      <w:pPr>
        <w:tabs>
          <w:tab w:val="num" w:pos="3600"/>
        </w:tabs>
        <w:ind w:left="3600" w:hanging="360"/>
      </w:pPr>
      <w:rPr>
        <w:rFonts w:ascii="Courier New" w:hAnsi="Courier New" w:cs="Courier New"/>
      </w:rPr>
    </w:lvl>
    <w:lvl w:ilvl="5" w:tplc="F2B4673E">
      <w:start w:val="1"/>
      <w:numFmt w:val="bullet"/>
      <w:lvlText w:val=""/>
      <w:lvlJc w:val="left"/>
      <w:pPr>
        <w:tabs>
          <w:tab w:val="num" w:pos="4320"/>
        </w:tabs>
        <w:ind w:left="4320" w:hanging="360"/>
      </w:pPr>
      <w:rPr>
        <w:rFonts w:ascii="Wingdings" w:hAnsi="Wingdings"/>
      </w:rPr>
    </w:lvl>
    <w:lvl w:ilvl="6" w:tplc="555E7A40">
      <w:start w:val="1"/>
      <w:numFmt w:val="bullet"/>
      <w:lvlText w:val=""/>
      <w:lvlJc w:val="left"/>
      <w:pPr>
        <w:tabs>
          <w:tab w:val="num" w:pos="5040"/>
        </w:tabs>
        <w:ind w:left="5040" w:hanging="360"/>
      </w:pPr>
      <w:rPr>
        <w:rFonts w:ascii="Symbol" w:hAnsi="Symbol"/>
      </w:rPr>
    </w:lvl>
    <w:lvl w:ilvl="7" w:tplc="4852ED6A">
      <w:start w:val="1"/>
      <w:numFmt w:val="bullet"/>
      <w:lvlText w:val="o"/>
      <w:lvlJc w:val="left"/>
      <w:pPr>
        <w:tabs>
          <w:tab w:val="num" w:pos="5760"/>
        </w:tabs>
        <w:ind w:left="5760" w:hanging="360"/>
      </w:pPr>
      <w:rPr>
        <w:rFonts w:ascii="Courier New" w:hAnsi="Courier New" w:cs="Courier New"/>
      </w:rPr>
    </w:lvl>
    <w:lvl w:ilvl="8" w:tplc="B270189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0"/>
    <w:lvl w:ilvl="0" w:tplc="63AE89E0">
      <w:start w:val="1"/>
      <w:numFmt w:val="bullet"/>
      <w:lvlText w:val=""/>
      <w:lvlJc w:val="left"/>
      <w:pPr>
        <w:ind w:left="360" w:hanging="360"/>
      </w:pPr>
      <w:rPr>
        <w:rFonts w:ascii="Symbol" w:hAnsi="Symbol"/>
      </w:rPr>
    </w:lvl>
    <w:lvl w:ilvl="1" w:tplc="BBE4B584">
      <w:start w:val="1"/>
      <w:numFmt w:val="bullet"/>
      <w:lvlText w:val="o"/>
      <w:lvlJc w:val="left"/>
      <w:pPr>
        <w:ind w:left="2160" w:hanging="360"/>
      </w:pPr>
      <w:rPr>
        <w:rFonts w:ascii="Courier New" w:hAnsi="Courier New" w:cs="Courier New"/>
      </w:rPr>
    </w:lvl>
    <w:lvl w:ilvl="2" w:tplc="3CA2A2C4">
      <w:start w:val="1"/>
      <w:numFmt w:val="bullet"/>
      <w:lvlText w:val=""/>
      <w:lvlJc w:val="left"/>
      <w:pPr>
        <w:ind w:left="2880" w:hanging="360"/>
      </w:pPr>
      <w:rPr>
        <w:rFonts w:ascii="Wingdings" w:hAnsi="Wingdings"/>
      </w:rPr>
    </w:lvl>
    <w:lvl w:ilvl="3" w:tplc="C14AB4E2">
      <w:start w:val="1"/>
      <w:numFmt w:val="bullet"/>
      <w:lvlText w:val=""/>
      <w:lvlJc w:val="left"/>
      <w:pPr>
        <w:ind w:left="3600" w:hanging="360"/>
      </w:pPr>
      <w:rPr>
        <w:rFonts w:ascii="Symbol" w:hAnsi="Symbol"/>
      </w:rPr>
    </w:lvl>
    <w:lvl w:ilvl="4" w:tplc="D4E037B8">
      <w:start w:val="1"/>
      <w:numFmt w:val="bullet"/>
      <w:lvlText w:val="o"/>
      <w:lvlJc w:val="left"/>
      <w:pPr>
        <w:ind w:left="4320" w:hanging="360"/>
      </w:pPr>
      <w:rPr>
        <w:rFonts w:ascii="Courier New" w:hAnsi="Courier New" w:cs="Courier New"/>
      </w:rPr>
    </w:lvl>
    <w:lvl w:ilvl="5" w:tplc="143822DE">
      <w:start w:val="1"/>
      <w:numFmt w:val="bullet"/>
      <w:lvlText w:val=""/>
      <w:lvlJc w:val="left"/>
      <w:pPr>
        <w:ind w:left="5040" w:hanging="360"/>
      </w:pPr>
      <w:rPr>
        <w:rFonts w:ascii="Wingdings" w:hAnsi="Wingdings"/>
      </w:rPr>
    </w:lvl>
    <w:lvl w:ilvl="6" w:tplc="15B63AB8">
      <w:start w:val="1"/>
      <w:numFmt w:val="bullet"/>
      <w:lvlText w:val=""/>
      <w:lvlJc w:val="left"/>
      <w:pPr>
        <w:ind w:left="5760" w:hanging="360"/>
      </w:pPr>
      <w:rPr>
        <w:rFonts w:ascii="Symbol" w:hAnsi="Symbol"/>
      </w:rPr>
    </w:lvl>
    <w:lvl w:ilvl="7" w:tplc="FB663648">
      <w:start w:val="1"/>
      <w:numFmt w:val="bullet"/>
      <w:lvlText w:val="o"/>
      <w:lvlJc w:val="left"/>
      <w:pPr>
        <w:ind w:left="6480" w:hanging="360"/>
      </w:pPr>
      <w:rPr>
        <w:rFonts w:ascii="Courier New" w:hAnsi="Courier New" w:cs="Courier New"/>
      </w:rPr>
    </w:lvl>
    <w:lvl w:ilvl="8" w:tplc="CF6E6C6E">
      <w:start w:val="1"/>
      <w:numFmt w:val="bullet"/>
      <w:lvlText w:val=""/>
      <w:lvlJc w:val="left"/>
      <w:pPr>
        <w:ind w:left="7200" w:hanging="360"/>
      </w:pPr>
      <w:rPr>
        <w:rFonts w:ascii="Wingdings" w:hAnsi="Wingdings"/>
      </w:rPr>
    </w:lvl>
  </w:abstractNum>
  <w:abstractNum w:abstractNumId="11">
    <w:nsid w:val="0000000C"/>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0000000D"/>
    <w:multiLevelType w:val="hybridMultilevel"/>
    <w:tmpl w:val="00000000"/>
    <w:lvl w:ilvl="0" w:tplc="5E02C634">
      <w:start w:val="1"/>
      <w:numFmt w:val="bullet"/>
      <w:lvlText w:val=""/>
      <w:lvlJc w:val="left"/>
      <w:pPr>
        <w:ind w:left="1440" w:hanging="360"/>
      </w:pPr>
      <w:rPr>
        <w:rFonts w:ascii="Symbol" w:hAnsi="Symbol"/>
      </w:rPr>
    </w:lvl>
    <w:lvl w:ilvl="1" w:tplc="75DE58AE">
      <w:start w:val="1"/>
      <w:numFmt w:val="bullet"/>
      <w:lvlText w:val="o"/>
      <w:lvlJc w:val="left"/>
      <w:pPr>
        <w:ind w:left="2160" w:hanging="360"/>
      </w:pPr>
      <w:rPr>
        <w:rFonts w:ascii="Courier New" w:hAnsi="Courier New" w:cs="Courier New"/>
      </w:rPr>
    </w:lvl>
    <w:lvl w:ilvl="2" w:tplc="63008E32">
      <w:start w:val="1"/>
      <w:numFmt w:val="bullet"/>
      <w:lvlText w:val=""/>
      <w:lvlJc w:val="left"/>
      <w:pPr>
        <w:ind w:left="2880" w:hanging="360"/>
      </w:pPr>
      <w:rPr>
        <w:rFonts w:ascii="Wingdings" w:hAnsi="Wingdings"/>
      </w:rPr>
    </w:lvl>
    <w:lvl w:ilvl="3" w:tplc="A5505F3A">
      <w:start w:val="1"/>
      <w:numFmt w:val="bullet"/>
      <w:lvlText w:val=""/>
      <w:lvlJc w:val="left"/>
      <w:pPr>
        <w:ind w:left="3600" w:hanging="360"/>
      </w:pPr>
      <w:rPr>
        <w:rFonts w:ascii="Symbol" w:hAnsi="Symbol"/>
      </w:rPr>
    </w:lvl>
    <w:lvl w:ilvl="4" w:tplc="933257E6">
      <w:start w:val="1"/>
      <w:numFmt w:val="bullet"/>
      <w:lvlText w:val="o"/>
      <w:lvlJc w:val="left"/>
      <w:pPr>
        <w:ind w:left="4320" w:hanging="360"/>
      </w:pPr>
      <w:rPr>
        <w:rFonts w:ascii="Courier New" w:hAnsi="Courier New" w:cs="Courier New"/>
      </w:rPr>
    </w:lvl>
    <w:lvl w:ilvl="5" w:tplc="85D4A542">
      <w:start w:val="1"/>
      <w:numFmt w:val="bullet"/>
      <w:lvlText w:val=""/>
      <w:lvlJc w:val="left"/>
      <w:pPr>
        <w:ind w:left="5040" w:hanging="360"/>
      </w:pPr>
      <w:rPr>
        <w:rFonts w:ascii="Wingdings" w:hAnsi="Wingdings"/>
      </w:rPr>
    </w:lvl>
    <w:lvl w:ilvl="6" w:tplc="8312ED7C">
      <w:start w:val="1"/>
      <w:numFmt w:val="bullet"/>
      <w:lvlText w:val=""/>
      <w:lvlJc w:val="left"/>
      <w:pPr>
        <w:ind w:left="5760" w:hanging="360"/>
      </w:pPr>
      <w:rPr>
        <w:rFonts w:ascii="Symbol" w:hAnsi="Symbol"/>
      </w:rPr>
    </w:lvl>
    <w:lvl w:ilvl="7" w:tplc="7084EE30">
      <w:start w:val="1"/>
      <w:numFmt w:val="bullet"/>
      <w:lvlText w:val="o"/>
      <w:lvlJc w:val="left"/>
      <w:pPr>
        <w:ind w:left="6480" w:hanging="360"/>
      </w:pPr>
      <w:rPr>
        <w:rFonts w:ascii="Courier New" w:hAnsi="Courier New" w:cs="Courier New"/>
      </w:rPr>
    </w:lvl>
    <w:lvl w:ilvl="8" w:tplc="3A90F550">
      <w:start w:val="1"/>
      <w:numFmt w:val="bullet"/>
      <w:lvlText w:val=""/>
      <w:lvlJc w:val="left"/>
      <w:pPr>
        <w:ind w:left="7200" w:hanging="360"/>
      </w:pPr>
      <w:rPr>
        <w:rFonts w:ascii="Wingdings" w:hAnsi="Wingdings"/>
      </w:rPr>
    </w:lvl>
  </w:abstractNum>
  <w:abstractNum w:abstractNumId="13">
    <w:nsid w:val="0000000E"/>
    <w:multiLevelType w:val="hybridMultilevel"/>
    <w:tmpl w:val="00000000"/>
    <w:lvl w:ilvl="0" w:tplc="DB44813A">
      <w:start w:val="1"/>
      <w:numFmt w:val="bullet"/>
      <w:lvlText w:val=""/>
      <w:lvlJc w:val="left"/>
      <w:pPr>
        <w:tabs>
          <w:tab w:val="num" w:pos="720"/>
        </w:tabs>
        <w:ind w:left="720" w:hanging="360"/>
      </w:pPr>
      <w:rPr>
        <w:rFonts w:ascii="Symbol" w:hAnsi="Symbol"/>
      </w:rPr>
    </w:lvl>
    <w:lvl w:ilvl="1" w:tplc="2A984E68">
      <w:start w:val="1"/>
      <w:numFmt w:val="bullet"/>
      <w:lvlText w:val="o"/>
      <w:lvlJc w:val="left"/>
      <w:pPr>
        <w:ind w:left="1440" w:hanging="360"/>
      </w:pPr>
      <w:rPr>
        <w:rFonts w:ascii="Courier New" w:hAnsi="Courier New" w:cs="Courier New"/>
      </w:rPr>
    </w:lvl>
    <w:lvl w:ilvl="2" w:tplc="6CAA44BE">
      <w:start w:val="1"/>
      <w:numFmt w:val="bullet"/>
      <w:lvlText w:val=""/>
      <w:lvlJc w:val="left"/>
      <w:pPr>
        <w:ind w:left="2160" w:hanging="360"/>
      </w:pPr>
      <w:rPr>
        <w:rFonts w:ascii="Wingdings" w:hAnsi="Wingdings"/>
      </w:rPr>
    </w:lvl>
    <w:lvl w:ilvl="3" w:tplc="93EE806C">
      <w:start w:val="1"/>
      <w:numFmt w:val="bullet"/>
      <w:lvlText w:val=""/>
      <w:lvlJc w:val="left"/>
      <w:pPr>
        <w:ind w:left="2880" w:hanging="360"/>
      </w:pPr>
      <w:rPr>
        <w:rFonts w:ascii="Symbol" w:hAnsi="Symbol"/>
      </w:rPr>
    </w:lvl>
    <w:lvl w:ilvl="4" w:tplc="353226EE">
      <w:start w:val="1"/>
      <w:numFmt w:val="bullet"/>
      <w:lvlText w:val="o"/>
      <w:lvlJc w:val="left"/>
      <w:pPr>
        <w:ind w:left="3600" w:hanging="360"/>
      </w:pPr>
      <w:rPr>
        <w:rFonts w:ascii="Courier New" w:hAnsi="Courier New" w:cs="Courier New"/>
      </w:rPr>
    </w:lvl>
    <w:lvl w:ilvl="5" w:tplc="0498B662">
      <w:start w:val="1"/>
      <w:numFmt w:val="bullet"/>
      <w:lvlText w:val=""/>
      <w:lvlJc w:val="left"/>
      <w:pPr>
        <w:ind w:left="4320" w:hanging="360"/>
      </w:pPr>
      <w:rPr>
        <w:rFonts w:ascii="Wingdings" w:hAnsi="Wingdings"/>
      </w:rPr>
    </w:lvl>
    <w:lvl w:ilvl="6" w:tplc="48A8A8E6">
      <w:start w:val="1"/>
      <w:numFmt w:val="bullet"/>
      <w:lvlText w:val=""/>
      <w:lvlJc w:val="left"/>
      <w:pPr>
        <w:ind w:left="5040" w:hanging="360"/>
      </w:pPr>
      <w:rPr>
        <w:rFonts w:ascii="Symbol" w:hAnsi="Symbol"/>
      </w:rPr>
    </w:lvl>
    <w:lvl w:ilvl="7" w:tplc="341EAA52">
      <w:start w:val="1"/>
      <w:numFmt w:val="bullet"/>
      <w:lvlText w:val="o"/>
      <w:lvlJc w:val="left"/>
      <w:pPr>
        <w:ind w:left="5760" w:hanging="360"/>
      </w:pPr>
      <w:rPr>
        <w:rFonts w:ascii="Courier New" w:hAnsi="Courier New" w:cs="Courier New"/>
      </w:rPr>
    </w:lvl>
    <w:lvl w:ilvl="8" w:tplc="C16272F2">
      <w:start w:val="1"/>
      <w:numFmt w:val="bullet"/>
      <w:lvlText w:val=""/>
      <w:lvlJc w:val="left"/>
      <w:pPr>
        <w:ind w:left="6480" w:hanging="360"/>
      </w:pPr>
      <w:rPr>
        <w:rFonts w:ascii="Wingdings" w:hAnsi="Wingdings"/>
      </w:rPr>
    </w:lvl>
  </w:abstractNum>
  <w:abstractNum w:abstractNumId="14">
    <w:nsid w:val="0000000F"/>
    <w:multiLevelType w:val="hybridMultilevel"/>
    <w:tmpl w:val="00000000"/>
    <w:lvl w:ilvl="0" w:tplc="BA5008DE">
      <w:start w:val="1"/>
      <w:numFmt w:val="bullet"/>
      <w:lvlText w:val=""/>
      <w:lvlJc w:val="left"/>
      <w:pPr>
        <w:tabs>
          <w:tab w:val="num" w:pos="720"/>
        </w:tabs>
        <w:ind w:left="720" w:hanging="360"/>
      </w:pPr>
      <w:rPr>
        <w:rFonts w:ascii="Symbol" w:hAnsi="Symbol"/>
      </w:rPr>
    </w:lvl>
    <w:lvl w:ilvl="1" w:tplc="7D6C1DEC">
      <w:start w:val="1"/>
      <w:numFmt w:val="bullet"/>
      <w:lvlText w:val="o"/>
      <w:lvlJc w:val="left"/>
      <w:pPr>
        <w:tabs>
          <w:tab w:val="num" w:pos="1440"/>
        </w:tabs>
        <w:ind w:left="1440" w:hanging="360"/>
      </w:pPr>
      <w:rPr>
        <w:rFonts w:ascii="Courier New" w:hAnsi="Courier New" w:cs="Courier New"/>
      </w:rPr>
    </w:lvl>
    <w:lvl w:ilvl="2" w:tplc="3B7C5D5E">
      <w:start w:val="1"/>
      <w:numFmt w:val="bullet"/>
      <w:lvlText w:val=""/>
      <w:lvlJc w:val="left"/>
      <w:pPr>
        <w:tabs>
          <w:tab w:val="num" w:pos="2160"/>
        </w:tabs>
        <w:ind w:left="2160" w:hanging="360"/>
      </w:pPr>
      <w:rPr>
        <w:rFonts w:ascii="Wingdings" w:hAnsi="Wingdings"/>
      </w:rPr>
    </w:lvl>
    <w:lvl w:ilvl="3" w:tplc="44805322">
      <w:start w:val="1"/>
      <w:numFmt w:val="bullet"/>
      <w:lvlText w:val=""/>
      <w:lvlJc w:val="left"/>
      <w:pPr>
        <w:tabs>
          <w:tab w:val="num" w:pos="2880"/>
        </w:tabs>
        <w:ind w:left="2880" w:hanging="360"/>
      </w:pPr>
      <w:rPr>
        <w:rFonts w:ascii="Symbol" w:hAnsi="Symbol"/>
      </w:rPr>
    </w:lvl>
    <w:lvl w:ilvl="4" w:tplc="C9F2E324">
      <w:start w:val="1"/>
      <w:numFmt w:val="bullet"/>
      <w:lvlText w:val="o"/>
      <w:lvlJc w:val="left"/>
      <w:pPr>
        <w:tabs>
          <w:tab w:val="num" w:pos="3600"/>
        </w:tabs>
        <w:ind w:left="3600" w:hanging="360"/>
      </w:pPr>
      <w:rPr>
        <w:rFonts w:ascii="Courier New" w:hAnsi="Courier New" w:cs="Courier New"/>
      </w:rPr>
    </w:lvl>
    <w:lvl w:ilvl="5" w:tplc="6644B72E">
      <w:start w:val="1"/>
      <w:numFmt w:val="bullet"/>
      <w:lvlText w:val=""/>
      <w:lvlJc w:val="left"/>
      <w:pPr>
        <w:tabs>
          <w:tab w:val="num" w:pos="4320"/>
        </w:tabs>
        <w:ind w:left="4320" w:hanging="360"/>
      </w:pPr>
      <w:rPr>
        <w:rFonts w:ascii="Wingdings" w:hAnsi="Wingdings"/>
      </w:rPr>
    </w:lvl>
    <w:lvl w:ilvl="6" w:tplc="FDF65994">
      <w:start w:val="1"/>
      <w:numFmt w:val="bullet"/>
      <w:lvlText w:val=""/>
      <w:lvlJc w:val="left"/>
      <w:pPr>
        <w:tabs>
          <w:tab w:val="num" w:pos="5040"/>
        </w:tabs>
        <w:ind w:left="5040" w:hanging="360"/>
      </w:pPr>
      <w:rPr>
        <w:rFonts w:ascii="Symbol" w:hAnsi="Symbol"/>
      </w:rPr>
    </w:lvl>
    <w:lvl w:ilvl="7" w:tplc="FDE2687A">
      <w:start w:val="1"/>
      <w:numFmt w:val="bullet"/>
      <w:lvlText w:val="o"/>
      <w:lvlJc w:val="left"/>
      <w:pPr>
        <w:tabs>
          <w:tab w:val="num" w:pos="5760"/>
        </w:tabs>
        <w:ind w:left="5760" w:hanging="360"/>
      </w:pPr>
      <w:rPr>
        <w:rFonts w:ascii="Courier New" w:hAnsi="Courier New" w:cs="Courier New"/>
      </w:rPr>
    </w:lvl>
    <w:lvl w:ilvl="8" w:tplc="93ACB89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00"/>
    <w:lvl w:ilvl="0" w:tplc="7D3E3CA0">
      <w:start w:val="1"/>
      <w:numFmt w:val="bullet"/>
      <w:lvlText w:val=""/>
      <w:lvlJc w:val="left"/>
      <w:pPr>
        <w:ind w:left="1440" w:hanging="360"/>
      </w:pPr>
      <w:rPr>
        <w:rFonts w:ascii="Symbol" w:hAnsi="Symbol"/>
      </w:rPr>
    </w:lvl>
    <w:lvl w:ilvl="1" w:tplc="5804FD26">
      <w:start w:val="1"/>
      <w:numFmt w:val="bullet"/>
      <w:lvlText w:val="o"/>
      <w:lvlJc w:val="left"/>
      <w:pPr>
        <w:ind w:left="2160" w:hanging="360"/>
      </w:pPr>
      <w:rPr>
        <w:rFonts w:ascii="Courier New" w:hAnsi="Courier New" w:cs="Courier New"/>
      </w:rPr>
    </w:lvl>
    <w:lvl w:ilvl="2" w:tplc="6598ECDA">
      <w:start w:val="1"/>
      <w:numFmt w:val="bullet"/>
      <w:lvlText w:val=""/>
      <w:lvlJc w:val="left"/>
      <w:pPr>
        <w:ind w:left="2880" w:hanging="360"/>
      </w:pPr>
      <w:rPr>
        <w:rFonts w:ascii="Wingdings" w:hAnsi="Wingdings"/>
      </w:rPr>
    </w:lvl>
    <w:lvl w:ilvl="3" w:tplc="EEE2F670">
      <w:start w:val="1"/>
      <w:numFmt w:val="bullet"/>
      <w:lvlText w:val=""/>
      <w:lvlJc w:val="left"/>
      <w:pPr>
        <w:ind w:left="3600" w:hanging="360"/>
      </w:pPr>
      <w:rPr>
        <w:rFonts w:ascii="Symbol" w:hAnsi="Symbol"/>
      </w:rPr>
    </w:lvl>
    <w:lvl w:ilvl="4" w:tplc="E1D8D282">
      <w:start w:val="1"/>
      <w:numFmt w:val="bullet"/>
      <w:lvlText w:val="o"/>
      <w:lvlJc w:val="left"/>
      <w:pPr>
        <w:ind w:left="4320" w:hanging="360"/>
      </w:pPr>
      <w:rPr>
        <w:rFonts w:ascii="Courier New" w:hAnsi="Courier New" w:cs="Courier New"/>
      </w:rPr>
    </w:lvl>
    <w:lvl w:ilvl="5" w:tplc="845E763A">
      <w:start w:val="1"/>
      <w:numFmt w:val="bullet"/>
      <w:lvlText w:val=""/>
      <w:lvlJc w:val="left"/>
      <w:pPr>
        <w:ind w:left="5040" w:hanging="360"/>
      </w:pPr>
      <w:rPr>
        <w:rFonts w:ascii="Wingdings" w:hAnsi="Wingdings"/>
      </w:rPr>
    </w:lvl>
    <w:lvl w:ilvl="6" w:tplc="225C9248">
      <w:start w:val="1"/>
      <w:numFmt w:val="bullet"/>
      <w:lvlText w:val=""/>
      <w:lvlJc w:val="left"/>
      <w:pPr>
        <w:ind w:left="5760" w:hanging="360"/>
      </w:pPr>
      <w:rPr>
        <w:rFonts w:ascii="Symbol" w:hAnsi="Symbol"/>
      </w:rPr>
    </w:lvl>
    <w:lvl w:ilvl="7" w:tplc="505E86CE">
      <w:start w:val="1"/>
      <w:numFmt w:val="bullet"/>
      <w:lvlText w:val="o"/>
      <w:lvlJc w:val="left"/>
      <w:pPr>
        <w:ind w:left="6480" w:hanging="360"/>
      </w:pPr>
      <w:rPr>
        <w:rFonts w:ascii="Courier New" w:hAnsi="Courier New" w:cs="Courier New"/>
      </w:rPr>
    </w:lvl>
    <w:lvl w:ilvl="8" w:tplc="EEEEDCF0">
      <w:start w:val="1"/>
      <w:numFmt w:val="bullet"/>
      <w:lvlText w:val=""/>
      <w:lvlJc w:val="left"/>
      <w:pPr>
        <w:ind w:left="7200" w:hanging="360"/>
      </w:pPr>
      <w:rPr>
        <w:rFonts w:ascii="Wingdings" w:hAnsi="Wingdings"/>
      </w:rPr>
    </w:lvl>
  </w:abstractNum>
  <w:abstractNum w:abstractNumId="16">
    <w:nsid w:val="00000011"/>
    <w:multiLevelType w:val="hybridMultilevel"/>
    <w:tmpl w:val="00000000"/>
    <w:lvl w:ilvl="0" w:tplc="CFE05F3E">
      <w:start w:val="1"/>
      <w:numFmt w:val="bullet"/>
      <w:lvlText w:val=""/>
      <w:lvlJc w:val="left"/>
      <w:pPr>
        <w:tabs>
          <w:tab w:val="num" w:pos="720"/>
        </w:tabs>
        <w:ind w:left="720" w:hanging="360"/>
      </w:pPr>
      <w:rPr>
        <w:rFonts w:ascii="Symbol" w:hAnsi="Symbol"/>
      </w:rPr>
    </w:lvl>
    <w:lvl w:ilvl="1" w:tplc="30B4AFB0">
      <w:start w:val="1"/>
      <w:numFmt w:val="bullet"/>
      <w:lvlText w:val="o"/>
      <w:lvlJc w:val="left"/>
      <w:pPr>
        <w:tabs>
          <w:tab w:val="num" w:pos="1440"/>
        </w:tabs>
        <w:ind w:left="1440" w:hanging="360"/>
      </w:pPr>
      <w:rPr>
        <w:rFonts w:ascii="Courier New" w:hAnsi="Courier New" w:cs="Courier New"/>
      </w:rPr>
    </w:lvl>
    <w:lvl w:ilvl="2" w:tplc="92F0A9C4">
      <w:start w:val="1"/>
      <w:numFmt w:val="bullet"/>
      <w:lvlText w:val=""/>
      <w:lvlJc w:val="left"/>
      <w:pPr>
        <w:tabs>
          <w:tab w:val="num" w:pos="2160"/>
        </w:tabs>
        <w:ind w:left="2160" w:hanging="360"/>
      </w:pPr>
      <w:rPr>
        <w:rFonts w:ascii="Wingdings" w:hAnsi="Wingdings"/>
      </w:rPr>
    </w:lvl>
    <w:lvl w:ilvl="3" w:tplc="4A8E9CEA">
      <w:start w:val="1"/>
      <w:numFmt w:val="bullet"/>
      <w:lvlText w:val=""/>
      <w:lvlJc w:val="left"/>
      <w:pPr>
        <w:tabs>
          <w:tab w:val="num" w:pos="2880"/>
        </w:tabs>
        <w:ind w:left="2880" w:hanging="360"/>
      </w:pPr>
      <w:rPr>
        <w:rFonts w:ascii="Symbol" w:hAnsi="Symbol"/>
      </w:rPr>
    </w:lvl>
    <w:lvl w:ilvl="4" w:tplc="6150D0B4">
      <w:start w:val="1"/>
      <w:numFmt w:val="bullet"/>
      <w:lvlText w:val="o"/>
      <w:lvlJc w:val="left"/>
      <w:pPr>
        <w:tabs>
          <w:tab w:val="num" w:pos="3600"/>
        </w:tabs>
        <w:ind w:left="3600" w:hanging="360"/>
      </w:pPr>
      <w:rPr>
        <w:rFonts w:ascii="Courier New" w:hAnsi="Courier New" w:cs="Courier New"/>
      </w:rPr>
    </w:lvl>
    <w:lvl w:ilvl="5" w:tplc="068C7CE6">
      <w:start w:val="1"/>
      <w:numFmt w:val="bullet"/>
      <w:lvlText w:val=""/>
      <w:lvlJc w:val="left"/>
      <w:pPr>
        <w:tabs>
          <w:tab w:val="num" w:pos="4320"/>
        </w:tabs>
        <w:ind w:left="4320" w:hanging="360"/>
      </w:pPr>
      <w:rPr>
        <w:rFonts w:ascii="Wingdings" w:hAnsi="Wingdings"/>
      </w:rPr>
    </w:lvl>
    <w:lvl w:ilvl="6" w:tplc="10E0DB80">
      <w:start w:val="1"/>
      <w:numFmt w:val="bullet"/>
      <w:lvlText w:val=""/>
      <w:lvlJc w:val="left"/>
      <w:pPr>
        <w:tabs>
          <w:tab w:val="num" w:pos="5040"/>
        </w:tabs>
        <w:ind w:left="5040" w:hanging="360"/>
      </w:pPr>
      <w:rPr>
        <w:rFonts w:ascii="Symbol" w:hAnsi="Symbol"/>
      </w:rPr>
    </w:lvl>
    <w:lvl w:ilvl="7" w:tplc="430E02F4">
      <w:start w:val="1"/>
      <w:numFmt w:val="bullet"/>
      <w:lvlText w:val="o"/>
      <w:lvlJc w:val="left"/>
      <w:pPr>
        <w:tabs>
          <w:tab w:val="num" w:pos="5760"/>
        </w:tabs>
        <w:ind w:left="5760" w:hanging="360"/>
      </w:pPr>
      <w:rPr>
        <w:rFonts w:ascii="Courier New" w:hAnsi="Courier New" w:cs="Courier New"/>
      </w:rPr>
    </w:lvl>
    <w:lvl w:ilvl="8" w:tplc="C616B01C">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00"/>
    <w:lvl w:ilvl="0" w:tplc="E83E29F8">
      <w:start w:val="1"/>
      <w:numFmt w:val="bullet"/>
      <w:lvlText w:val=""/>
      <w:lvlJc w:val="left"/>
      <w:pPr>
        <w:ind w:left="720" w:hanging="360"/>
      </w:pPr>
      <w:rPr>
        <w:rFonts w:ascii="Symbol" w:hAnsi="Symbol"/>
      </w:rPr>
    </w:lvl>
    <w:lvl w:ilvl="1" w:tplc="7708C7AE">
      <w:start w:val="1"/>
      <w:numFmt w:val="bullet"/>
      <w:lvlText w:val="o"/>
      <w:lvlJc w:val="left"/>
      <w:pPr>
        <w:ind w:left="1440" w:hanging="360"/>
      </w:pPr>
      <w:rPr>
        <w:rFonts w:ascii="Courier New" w:hAnsi="Courier New" w:cs="Courier New"/>
      </w:rPr>
    </w:lvl>
    <w:lvl w:ilvl="2" w:tplc="15ACBED0">
      <w:start w:val="1"/>
      <w:numFmt w:val="bullet"/>
      <w:lvlText w:val=""/>
      <w:lvlJc w:val="left"/>
      <w:pPr>
        <w:ind w:left="2160" w:hanging="360"/>
      </w:pPr>
      <w:rPr>
        <w:rFonts w:ascii="Wingdings" w:hAnsi="Wingdings"/>
      </w:rPr>
    </w:lvl>
    <w:lvl w:ilvl="3" w:tplc="E13EB7F6">
      <w:start w:val="1"/>
      <w:numFmt w:val="bullet"/>
      <w:lvlText w:val=""/>
      <w:lvlJc w:val="left"/>
      <w:pPr>
        <w:ind w:left="2880" w:hanging="360"/>
      </w:pPr>
      <w:rPr>
        <w:rFonts w:ascii="Symbol" w:hAnsi="Symbol"/>
      </w:rPr>
    </w:lvl>
    <w:lvl w:ilvl="4" w:tplc="FB860D6C">
      <w:start w:val="1"/>
      <w:numFmt w:val="bullet"/>
      <w:lvlText w:val="o"/>
      <w:lvlJc w:val="left"/>
      <w:pPr>
        <w:ind w:left="3600" w:hanging="360"/>
      </w:pPr>
      <w:rPr>
        <w:rFonts w:ascii="Courier New" w:hAnsi="Courier New" w:cs="Courier New"/>
      </w:rPr>
    </w:lvl>
    <w:lvl w:ilvl="5" w:tplc="27C619D0">
      <w:start w:val="1"/>
      <w:numFmt w:val="bullet"/>
      <w:lvlText w:val=""/>
      <w:lvlJc w:val="left"/>
      <w:pPr>
        <w:ind w:left="4320" w:hanging="360"/>
      </w:pPr>
      <w:rPr>
        <w:rFonts w:ascii="Wingdings" w:hAnsi="Wingdings"/>
      </w:rPr>
    </w:lvl>
    <w:lvl w:ilvl="6" w:tplc="B5CAB66A">
      <w:start w:val="1"/>
      <w:numFmt w:val="bullet"/>
      <w:lvlText w:val=""/>
      <w:lvlJc w:val="left"/>
      <w:pPr>
        <w:ind w:left="5040" w:hanging="360"/>
      </w:pPr>
      <w:rPr>
        <w:rFonts w:ascii="Symbol" w:hAnsi="Symbol"/>
      </w:rPr>
    </w:lvl>
    <w:lvl w:ilvl="7" w:tplc="894A6028">
      <w:start w:val="1"/>
      <w:numFmt w:val="bullet"/>
      <w:lvlText w:val="o"/>
      <w:lvlJc w:val="left"/>
      <w:pPr>
        <w:ind w:left="5760" w:hanging="360"/>
      </w:pPr>
      <w:rPr>
        <w:rFonts w:ascii="Courier New" w:hAnsi="Courier New" w:cs="Courier New"/>
      </w:rPr>
    </w:lvl>
    <w:lvl w:ilvl="8" w:tplc="462EC742">
      <w:start w:val="1"/>
      <w:numFmt w:val="bullet"/>
      <w:lvlText w:val=""/>
      <w:lvlJc w:val="left"/>
      <w:pPr>
        <w:ind w:left="6480" w:hanging="360"/>
      </w:pPr>
      <w:rPr>
        <w:rFonts w:ascii="Wingdings" w:hAnsi="Wingdings"/>
      </w:rPr>
    </w:lvl>
  </w:abstractNum>
  <w:abstractNum w:abstractNumId="18">
    <w:nsid w:val="00000013"/>
    <w:multiLevelType w:val="hybridMultilevel"/>
    <w:tmpl w:val="00000000"/>
    <w:lvl w:ilvl="0" w:tplc="DD28D8BC">
      <w:start w:val="1"/>
      <w:numFmt w:val="bullet"/>
      <w:lvlText w:val=""/>
      <w:lvlJc w:val="left"/>
      <w:pPr>
        <w:ind w:left="720" w:hanging="360"/>
      </w:pPr>
      <w:rPr>
        <w:rFonts w:ascii="Symbol" w:hAnsi="Symbol"/>
      </w:rPr>
    </w:lvl>
    <w:lvl w:ilvl="1" w:tplc="26528386">
      <w:start w:val="1"/>
      <w:numFmt w:val="bullet"/>
      <w:lvlText w:val="o"/>
      <w:lvlJc w:val="left"/>
      <w:pPr>
        <w:ind w:left="1440" w:hanging="360"/>
      </w:pPr>
      <w:rPr>
        <w:rFonts w:ascii="Courier New" w:hAnsi="Courier New" w:cs="Courier New"/>
      </w:rPr>
    </w:lvl>
    <w:lvl w:ilvl="2" w:tplc="16448930">
      <w:start w:val="1"/>
      <w:numFmt w:val="bullet"/>
      <w:lvlText w:val=""/>
      <w:lvlJc w:val="left"/>
      <w:pPr>
        <w:ind w:left="2160" w:hanging="360"/>
      </w:pPr>
      <w:rPr>
        <w:rFonts w:ascii="Wingdings" w:hAnsi="Wingdings"/>
      </w:rPr>
    </w:lvl>
    <w:lvl w:ilvl="3" w:tplc="874626FA">
      <w:start w:val="1"/>
      <w:numFmt w:val="bullet"/>
      <w:lvlText w:val=""/>
      <w:lvlJc w:val="left"/>
      <w:pPr>
        <w:ind w:left="2880" w:hanging="360"/>
      </w:pPr>
      <w:rPr>
        <w:rFonts w:ascii="Symbol" w:hAnsi="Symbol"/>
      </w:rPr>
    </w:lvl>
    <w:lvl w:ilvl="4" w:tplc="C2282F70">
      <w:start w:val="1"/>
      <w:numFmt w:val="bullet"/>
      <w:lvlText w:val="o"/>
      <w:lvlJc w:val="left"/>
      <w:pPr>
        <w:ind w:left="3600" w:hanging="360"/>
      </w:pPr>
      <w:rPr>
        <w:rFonts w:ascii="Courier New" w:hAnsi="Courier New" w:cs="Courier New"/>
      </w:rPr>
    </w:lvl>
    <w:lvl w:ilvl="5" w:tplc="2248A782">
      <w:start w:val="1"/>
      <w:numFmt w:val="bullet"/>
      <w:lvlText w:val=""/>
      <w:lvlJc w:val="left"/>
      <w:pPr>
        <w:ind w:left="4320" w:hanging="360"/>
      </w:pPr>
      <w:rPr>
        <w:rFonts w:ascii="Wingdings" w:hAnsi="Wingdings"/>
      </w:rPr>
    </w:lvl>
    <w:lvl w:ilvl="6" w:tplc="B6624C38">
      <w:start w:val="1"/>
      <w:numFmt w:val="bullet"/>
      <w:lvlText w:val=""/>
      <w:lvlJc w:val="left"/>
      <w:pPr>
        <w:ind w:left="5040" w:hanging="360"/>
      </w:pPr>
      <w:rPr>
        <w:rFonts w:ascii="Symbol" w:hAnsi="Symbol"/>
      </w:rPr>
    </w:lvl>
    <w:lvl w:ilvl="7" w:tplc="87A6626E">
      <w:start w:val="1"/>
      <w:numFmt w:val="bullet"/>
      <w:lvlText w:val="o"/>
      <w:lvlJc w:val="left"/>
      <w:pPr>
        <w:ind w:left="5760" w:hanging="360"/>
      </w:pPr>
      <w:rPr>
        <w:rFonts w:ascii="Courier New" w:hAnsi="Courier New" w:cs="Courier New"/>
      </w:rPr>
    </w:lvl>
    <w:lvl w:ilvl="8" w:tplc="74B48C3A">
      <w:start w:val="1"/>
      <w:numFmt w:val="bullet"/>
      <w:lvlText w:val=""/>
      <w:lvlJc w:val="left"/>
      <w:pPr>
        <w:ind w:left="6480" w:hanging="360"/>
      </w:pPr>
      <w:rPr>
        <w:rFonts w:ascii="Wingdings" w:hAnsi="Wingdings"/>
      </w:rPr>
    </w:lvl>
  </w:abstractNum>
  <w:abstractNum w:abstractNumId="19">
    <w:nsid w:val="00000014"/>
    <w:multiLevelType w:val="hybridMultilevel"/>
    <w:tmpl w:val="00000000"/>
    <w:lvl w:ilvl="0" w:tplc="6CFECD7E">
      <w:start w:val="1"/>
      <w:numFmt w:val="bullet"/>
      <w:lvlText w:val=""/>
      <w:lvlJc w:val="left"/>
      <w:pPr>
        <w:ind w:left="720" w:hanging="360"/>
      </w:pPr>
      <w:rPr>
        <w:rFonts w:ascii="Symbol" w:hAnsi="Symbol"/>
      </w:rPr>
    </w:lvl>
    <w:lvl w:ilvl="1" w:tplc="010462DA">
      <w:start w:val="1"/>
      <w:numFmt w:val="bullet"/>
      <w:lvlText w:val="o"/>
      <w:lvlJc w:val="left"/>
      <w:pPr>
        <w:ind w:left="1440" w:hanging="360"/>
      </w:pPr>
      <w:rPr>
        <w:rFonts w:ascii="Courier New" w:hAnsi="Courier New" w:cs="Courier New"/>
      </w:rPr>
    </w:lvl>
    <w:lvl w:ilvl="2" w:tplc="E14A88A4">
      <w:start w:val="1"/>
      <w:numFmt w:val="bullet"/>
      <w:lvlText w:val=""/>
      <w:lvlJc w:val="left"/>
      <w:pPr>
        <w:ind w:left="2160" w:hanging="360"/>
      </w:pPr>
      <w:rPr>
        <w:rFonts w:ascii="Wingdings" w:hAnsi="Wingdings"/>
      </w:rPr>
    </w:lvl>
    <w:lvl w:ilvl="3" w:tplc="5D004178">
      <w:start w:val="1"/>
      <w:numFmt w:val="bullet"/>
      <w:lvlText w:val=""/>
      <w:lvlJc w:val="left"/>
      <w:pPr>
        <w:ind w:left="2880" w:hanging="360"/>
      </w:pPr>
      <w:rPr>
        <w:rFonts w:ascii="Symbol" w:hAnsi="Symbol"/>
      </w:rPr>
    </w:lvl>
    <w:lvl w:ilvl="4" w:tplc="2CBC87FC">
      <w:start w:val="1"/>
      <w:numFmt w:val="bullet"/>
      <w:lvlText w:val="o"/>
      <w:lvlJc w:val="left"/>
      <w:pPr>
        <w:ind w:left="3600" w:hanging="360"/>
      </w:pPr>
      <w:rPr>
        <w:rFonts w:ascii="Courier New" w:hAnsi="Courier New" w:cs="Courier New"/>
      </w:rPr>
    </w:lvl>
    <w:lvl w:ilvl="5" w:tplc="6DE0A556">
      <w:start w:val="1"/>
      <w:numFmt w:val="bullet"/>
      <w:lvlText w:val=""/>
      <w:lvlJc w:val="left"/>
      <w:pPr>
        <w:ind w:left="4320" w:hanging="360"/>
      </w:pPr>
      <w:rPr>
        <w:rFonts w:ascii="Wingdings" w:hAnsi="Wingdings"/>
      </w:rPr>
    </w:lvl>
    <w:lvl w:ilvl="6" w:tplc="4E128E8A">
      <w:start w:val="1"/>
      <w:numFmt w:val="bullet"/>
      <w:lvlText w:val=""/>
      <w:lvlJc w:val="left"/>
      <w:pPr>
        <w:ind w:left="5040" w:hanging="360"/>
      </w:pPr>
      <w:rPr>
        <w:rFonts w:ascii="Symbol" w:hAnsi="Symbol"/>
      </w:rPr>
    </w:lvl>
    <w:lvl w:ilvl="7" w:tplc="D360B164">
      <w:start w:val="1"/>
      <w:numFmt w:val="bullet"/>
      <w:lvlText w:val="o"/>
      <w:lvlJc w:val="left"/>
      <w:pPr>
        <w:ind w:left="5760" w:hanging="360"/>
      </w:pPr>
      <w:rPr>
        <w:rFonts w:ascii="Courier New" w:hAnsi="Courier New" w:cs="Courier New"/>
      </w:rPr>
    </w:lvl>
    <w:lvl w:ilvl="8" w:tplc="DBDC3A6A">
      <w:start w:val="1"/>
      <w:numFmt w:val="bullet"/>
      <w:lvlText w:val=""/>
      <w:lvlJc w:val="left"/>
      <w:pPr>
        <w:ind w:left="6480" w:hanging="360"/>
      </w:pPr>
      <w:rPr>
        <w:rFonts w:ascii="Wingdings" w:hAnsi="Wingdings"/>
      </w:rPr>
    </w:lvl>
  </w:abstractNum>
  <w:abstractNum w:abstractNumId="20">
    <w:nsid w:val="00000015"/>
    <w:multiLevelType w:val="hybridMultilevel"/>
    <w:tmpl w:val="00000000"/>
    <w:lvl w:ilvl="0" w:tplc="F54CF9B2">
      <w:start w:val="1"/>
      <w:numFmt w:val="bullet"/>
      <w:lvlText w:val=""/>
      <w:lvlJc w:val="left"/>
      <w:pPr>
        <w:ind w:left="1440" w:hanging="360"/>
      </w:pPr>
      <w:rPr>
        <w:rFonts w:ascii="Symbol" w:hAnsi="Symbol"/>
      </w:rPr>
    </w:lvl>
    <w:lvl w:ilvl="1" w:tplc="CA1E9E5A">
      <w:start w:val="1"/>
      <w:numFmt w:val="bullet"/>
      <w:lvlText w:val="o"/>
      <w:lvlJc w:val="left"/>
      <w:pPr>
        <w:ind w:left="2160" w:hanging="360"/>
      </w:pPr>
      <w:rPr>
        <w:rFonts w:ascii="Courier New" w:hAnsi="Courier New" w:cs="Courier New"/>
      </w:rPr>
    </w:lvl>
    <w:lvl w:ilvl="2" w:tplc="4C92DF94">
      <w:start w:val="1"/>
      <w:numFmt w:val="bullet"/>
      <w:lvlText w:val=""/>
      <w:lvlJc w:val="left"/>
      <w:pPr>
        <w:ind w:left="2880" w:hanging="360"/>
      </w:pPr>
      <w:rPr>
        <w:rFonts w:ascii="Wingdings" w:hAnsi="Wingdings"/>
      </w:rPr>
    </w:lvl>
    <w:lvl w:ilvl="3" w:tplc="B8BC8BB2">
      <w:start w:val="1"/>
      <w:numFmt w:val="bullet"/>
      <w:lvlText w:val=""/>
      <w:lvlJc w:val="left"/>
      <w:pPr>
        <w:ind w:left="3600" w:hanging="360"/>
      </w:pPr>
      <w:rPr>
        <w:rFonts w:ascii="Symbol" w:hAnsi="Symbol"/>
      </w:rPr>
    </w:lvl>
    <w:lvl w:ilvl="4" w:tplc="D15064EC">
      <w:start w:val="1"/>
      <w:numFmt w:val="bullet"/>
      <w:lvlText w:val="o"/>
      <w:lvlJc w:val="left"/>
      <w:pPr>
        <w:ind w:left="4320" w:hanging="360"/>
      </w:pPr>
      <w:rPr>
        <w:rFonts w:ascii="Courier New" w:hAnsi="Courier New" w:cs="Courier New"/>
      </w:rPr>
    </w:lvl>
    <w:lvl w:ilvl="5" w:tplc="08D2C72E">
      <w:start w:val="1"/>
      <w:numFmt w:val="bullet"/>
      <w:lvlText w:val=""/>
      <w:lvlJc w:val="left"/>
      <w:pPr>
        <w:ind w:left="5040" w:hanging="360"/>
      </w:pPr>
      <w:rPr>
        <w:rFonts w:ascii="Wingdings" w:hAnsi="Wingdings"/>
      </w:rPr>
    </w:lvl>
    <w:lvl w:ilvl="6" w:tplc="C4C8E03C">
      <w:start w:val="1"/>
      <w:numFmt w:val="bullet"/>
      <w:lvlText w:val=""/>
      <w:lvlJc w:val="left"/>
      <w:pPr>
        <w:ind w:left="5760" w:hanging="360"/>
      </w:pPr>
      <w:rPr>
        <w:rFonts w:ascii="Symbol" w:hAnsi="Symbol"/>
      </w:rPr>
    </w:lvl>
    <w:lvl w:ilvl="7" w:tplc="F130455A">
      <w:start w:val="1"/>
      <w:numFmt w:val="bullet"/>
      <w:lvlText w:val="o"/>
      <w:lvlJc w:val="left"/>
      <w:pPr>
        <w:ind w:left="6480" w:hanging="360"/>
      </w:pPr>
      <w:rPr>
        <w:rFonts w:ascii="Courier New" w:hAnsi="Courier New" w:cs="Courier New"/>
      </w:rPr>
    </w:lvl>
    <w:lvl w:ilvl="8" w:tplc="151AE9B2">
      <w:start w:val="1"/>
      <w:numFmt w:val="bullet"/>
      <w:lvlText w:val=""/>
      <w:lvlJc w:val="left"/>
      <w:pPr>
        <w:ind w:left="7200" w:hanging="360"/>
      </w:pPr>
      <w:rPr>
        <w:rFonts w:ascii="Wingdings" w:hAnsi="Wingdings"/>
      </w:rPr>
    </w:lvl>
  </w:abstractNum>
  <w:abstractNum w:abstractNumId="21">
    <w:nsid w:val="00000016"/>
    <w:multiLevelType w:val="hybridMultilevel"/>
    <w:tmpl w:val="00000000"/>
    <w:lvl w:ilvl="0" w:tplc="CF80EC4A">
      <w:start w:val="1"/>
      <w:numFmt w:val="bullet"/>
      <w:lvlText w:val=""/>
      <w:lvlJc w:val="left"/>
      <w:pPr>
        <w:ind w:left="720" w:hanging="360"/>
      </w:pPr>
      <w:rPr>
        <w:rFonts w:ascii="Wingdings" w:hAnsi="Wingdings"/>
      </w:rPr>
    </w:lvl>
    <w:lvl w:ilvl="1" w:tplc="60EA84BE">
      <w:start w:val="1"/>
      <w:numFmt w:val="bullet"/>
      <w:lvlText w:val="o"/>
      <w:lvlJc w:val="left"/>
      <w:pPr>
        <w:ind w:left="1440" w:hanging="360"/>
      </w:pPr>
      <w:rPr>
        <w:rFonts w:ascii="Courier New" w:hAnsi="Courier New" w:cs="Courier New"/>
      </w:rPr>
    </w:lvl>
    <w:lvl w:ilvl="2" w:tplc="EA6EFD50">
      <w:start w:val="1"/>
      <w:numFmt w:val="bullet"/>
      <w:lvlText w:val=""/>
      <w:lvlJc w:val="left"/>
      <w:pPr>
        <w:ind w:left="2160" w:hanging="360"/>
      </w:pPr>
      <w:rPr>
        <w:rFonts w:ascii="Wingdings" w:hAnsi="Wingdings"/>
      </w:rPr>
    </w:lvl>
    <w:lvl w:ilvl="3" w:tplc="89ECA2A2">
      <w:start w:val="1"/>
      <w:numFmt w:val="bullet"/>
      <w:lvlText w:val=""/>
      <w:lvlJc w:val="left"/>
      <w:pPr>
        <w:ind w:left="2880" w:hanging="360"/>
      </w:pPr>
      <w:rPr>
        <w:rFonts w:ascii="Symbol" w:hAnsi="Symbol"/>
      </w:rPr>
    </w:lvl>
    <w:lvl w:ilvl="4" w:tplc="8C4015AE">
      <w:start w:val="1"/>
      <w:numFmt w:val="bullet"/>
      <w:lvlText w:val="o"/>
      <w:lvlJc w:val="left"/>
      <w:pPr>
        <w:ind w:left="3600" w:hanging="360"/>
      </w:pPr>
      <w:rPr>
        <w:rFonts w:ascii="Courier New" w:hAnsi="Courier New" w:cs="Courier New"/>
      </w:rPr>
    </w:lvl>
    <w:lvl w:ilvl="5" w:tplc="2884D78E">
      <w:start w:val="1"/>
      <w:numFmt w:val="bullet"/>
      <w:lvlText w:val=""/>
      <w:lvlJc w:val="left"/>
      <w:pPr>
        <w:ind w:left="4320" w:hanging="360"/>
      </w:pPr>
      <w:rPr>
        <w:rFonts w:ascii="Wingdings" w:hAnsi="Wingdings"/>
      </w:rPr>
    </w:lvl>
    <w:lvl w:ilvl="6" w:tplc="0E0AFCD0">
      <w:start w:val="1"/>
      <w:numFmt w:val="bullet"/>
      <w:lvlText w:val=""/>
      <w:lvlJc w:val="left"/>
      <w:pPr>
        <w:ind w:left="5040" w:hanging="360"/>
      </w:pPr>
      <w:rPr>
        <w:rFonts w:ascii="Symbol" w:hAnsi="Symbol"/>
      </w:rPr>
    </w:lvl>
    <w:lvl w:ilvl="7" w:tplc="4A588762">
      <w:start w:val="1"/>
      <w:numFmt w:val="bullet"/>
      <w:lvlText w:val="o"/>
      <w:lvlJc w:val="left"/>
      <w:pPr>
        <w:ind w:left="5760" w:hanging="360"/>
      </w:pPr>
      <w:rPr>
        <w:rFonts w:ascii="Courier New" w:hAnsi="Courier New" w:cs="Courier New"/>
      </w:rPr>
    </w:lvl>
    <w:lvl w:ilvl="8" w:tplc="56DED37C">
      <w:start w:val="1"/>
      <w:numFmt w:val="bullet"/>
      <w:lvlText w:val=""/>
      <w:lvlJc w:val="left"/>
      <w:pPr>
        <w:ind w:left="6480" w:hanging="360"/>
      </w:pPr>
      <w:rPr>
        <w:rFonts w:ascii="Wingdings" w:hAnsi="Wingdings"/>
      </w:rPr>
    </w:lvl>
  </w:abstractNum>
  <w:abstractNum w:abstractNumId="22">
    <w:nsid w:val="79DE0B1E"/>
    <w:multiLevelType w:val="hybridMultilevel"/>
    <w:tmpl w:val="3F889E3A"/>
    <w:lvl w:ilvl="0" w:tplc="FFFFFFFF">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10"/>
  </w:num>
  <w:num w:numId="6">
    <w:abstractNumId w:val="20"/>
  </w:num>
  <w:num w:numId="7">
    <w:abstractNumId w:val="15"/>
  </w:num>
  <w:num w:numId="8">
    <w:abstractNumId w:val="17"/>
  </w:num>
  <w:num w:numId="9">
    <w:abstractNumId w:val="9"/>
  </w:num>
  <w:num w:numId="10">
    <w:abstractNumId w:val="7"/>
  </w:num>
  <w:num w:numId="11">
    <w:abstractNumId w:val="19"/>
  </w:num>
  <w:num w:numId="12">
    <w:abstractNumId w:val="12"/>
  </w:num>
  <w:num w:numId="13">
    <w:abstractNumId w:val="3"/>
  </w:num>
  <w:num w:numId="14">
    <w:abstractNumId w:val="21"/>
  </w:num>
  <w:num w:numId="15">
    <w:abstractNumId w:val="0"/>
  </w:num>
  <w:num w:numId="16">
    <w:abstractNumId w:val="11"/>
  </w:num>
  <w:num w:numId="17">
    <w:abstractNumId w:val="14"/>
  </w:num>
  <w:num w:numId="18">
    <w:abstractNumId w:val="6"/>
  </w:num>
  <w:num w:numId="19">
    <w:abstractNumId w:val="13"/>
  </w:num>
  <w:num w:numId="20">
    <w:abstractNumId w:val="18"/>
  </w:num>
  <w:num w:numId="21">
    <w:abstractNumId w:val="16"/>
  </w:num>
  <w:num w:numId="22">
    <w:abstractNumId w:val="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ShadeFormData/>
  <w:characterSpacingControl w:val="doNotCompress"/>
  <w:doNotValidateAgainstSchema/>
  <w:doNotDemarcateInvalidXml/>
  <w:compat/>
  <w:rsids>
    <w:rsidRoot w:val="00172A27"/>
    <w:rsid w:val="000D55EB"/>
    <w:rsid w:val="001177AB"/>
    <w:rsid w:val="00172A27"/>
    <w:rsid w:val="001A1E6D"/>
    <w:rsid w:val="00234214"/>
    <w:rsid w:val="002F0589"/>
    <w:rsid w:val="002F4813"/>
    <w:rsid w:val="00383395"/>
    <w:rsid w:val="005C524B"/>
    <w:rsid w:val="00757241"/>
    <w:rsid w:val="00A001EA"/>
    <w:rsid w:val="00A37613"/>
    <w:rsid w:val="00BA47A5"/>
    <w:rsid w:val="00BB6FFD"/>
    <w:rsid w:val="00E033A9"/>
    <w:rsid w:val="00EA6440"/>
    <w:rsid w:val="00F835BD"/>
    <w:rsid w:val="00F86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34214"/>
    <w:pPr>
      <w:ind w:firstLine="360"/>
    </w:pPr>
    <w:rPr>
      <w:sz w:val="22"/>
      <w:szCs w:val="22"/>
      <w:lang w:bidi="en-US"/>
    </w:rPr>
  </w:style>
  <w:style w:type="paragraph" w:styleId="Heading1">
    <w:name w:val="heading 1"/>
    <w:basedOn w:val="Normal"/>
    <w:next w:val="Normal"/>
    <w:link w:val="Heading1Char"/>
    <w:uiPriority w:val="9"/>
    <w:qFormat/>
    <w:rsid w:val="00234214"/>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234214"/>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23421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23421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23421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unhideWhenUsed/>
    <w:qFormat/>
    <w:rsid w:val="0023421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unhideWhenUsed/>
    <w:qFormat/>
    <w:rsid w:val="0023421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23421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qFormat/>
    <w:rsid w:val="00234214"/>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61">
    <w:name w:val="Index 61"/>
    <w:basedOn w:val="DefaultParagraphFont"/>
    <w:rsid w:val="001A1E6D"/>
    <w:rPr>
      <w:rFonts w:ascii="Calibri" w:eastAsia="Times New Roman" w:hAnsi="Calibri"/>
      <w:color w:val="0000FF"/>
      <w:u w:val="single"/>
    </w:rPr>
  </w:style>
  <w:style w:type="table" w:customStyle="1" w:styleId="Index71">
    <w:name w:val="Index 71"/>
    <w:basedOn w:val="TableNormal"/>
    <w:rsid w:val="001A1E6D"/>
    <w:tblPr>
      <w:tblInd w:w="0" w:type="dxa"/>
      <w:tblCellMar>
        <w:top w:w="0" w:type="dxa"/>
        <w:left w:w="0" w:type="dxa"/>
        <w:bottom w:w="0" w:type="dxa"/>
        <w:right w:w="0" w:type="dxa"/>
      </w:tblCellMar>
    </w:tblPr>
  </w:style>
  <w:style w:type="character" w:customStyle="1" w:styleId="CharChar14">
    <w:name w:val="Char Char14"/>
    <w:basedOn w:val="DefaultParagraphFont"/>
    <w:rsid w:val="001A1E6D"/>
    <w:rPr>
      <w:rFonts w:ascii="Cambria" w:eastAsia="Times New Roman" w:hAnsi="Cambria"/>
      <w:b/>
      <w:bCs/>
      <w:sz w:val="32"/>
      <w:szCs w:val="32"/>
    </w:rPr>
  </w:style>
  <w:style w:type="character" w:customStyle="1" w:styleId="CharChar13">
    <w:name w:val="Char Char13"/>
    <w:basedOn w:val="DefaultParagraphFont"/>
    <w:rsid w:val="001A1E6D"/>
    <w:rPr>
      <w:rFonts w:ascii="Cambria" w:eastAsia="Times New Roman" w:hAnsi="Cambria"/>
      <w:b/>
      <w:bCs/>
      <w:i/>
      <w:iCs/>
      <w:sz w:val="28"/>
      <w:szCs w:val="28"/>
    </w:rPr>
  </w:style>
  <w:style w:type="character" w:customStyle="1" w:styleId="CharChar12">
    <w:name w:val="Char Char12"/>
    <w:basedOn w:val="DefaultParagraphFont"/>
    <w:rsid w:val="001A1E6D"/>
    <w:rPr>
      <w:rFonts w:ascii="Cambria" w:eastAsia="Times New Roman" w:hAnsi="Cambria"/>
      <w:b/>
      <w:bCs/>
      <w:sz w:val="26"/>
      <w:szCs w:val="26"/>
    </w:rPr>
  </w:style>
  <w:style w:type="character" w:customStyle="1" w:styleId="CharChar11">
    <w:name w:val="Char Char11"/>
    <w:basedOn w:val="DefaultParagraphFont"/>
    <w:rsid w:val="001A1E6D"/>
    <w:rPr>
      <w:rFonts w:ascii="Calibri" w:eastAsia="Times New Roman" w:hAnsi="Calibri"/>
      <w:b/>
      <w:bCs/>
      <w:sz w:val="28"/>
      <w:szCs w:val="28"/>
    </w:rPr>
  </w:style>
  <w:style w:type="character" w:customStyle="1" w:styleId="CharChar10">
    <w:name w:val="Char Char10"/>
    <w:basedOn w:val="DefaultParagraphFont"/>
    <w:rsid w:val="001A1E6D"/>
    <w:rPr>
      <w:rFonts w:ascii="Calibri" w:eastAsia="Times New Roman" w:hAnsi="Calibri"/>
      <w:b/>
      <w:bCs/>
      <w:i/>
      <w:iCs/>
      <w:sz w:val="26"/>
      <w:szCs w:val="26"/>
    </w:rPr>
  </w:style>
  <w:style w:type="character" w:customStyle="1" w:styleId="CharChar9">
    <w:name w:val="Char Char9"/>
    <w:basedOn w:val="DefaultParagraphFont"/>
    <w:rsid w:val="001A1E6D"/>
    <w:rPr>
      <w:rFonts w:ascii="Calibri" w:eastAsia="Times New Roman" w:hAnsi="Calibri"/>
      <w:b/>
      <w:bCs/>
    </w:rPr>
  </w:style>
  <w:style w:type="character" w:customStyle="1" w:styleId="CharChar8">
    <w:name w:val="Char Char8"/>
    <w:basedOn w:val="DefaultParagraphFont"/>
    <w:rsid w:val="001A1E6D"/>
    <w:rPr>
      <w:rFonts w:ascii="Calibri" w:eastAsia="Times New Roman" w:hAnsi="Calibri"/>
      <w:sz w:val="24"/>
      <w:szCs w:val="24"/>
    </w:rPr>
  </w:style>
  <w:style w:type="character" w:customStyle="1" w:styleId="CharChar7">
    <w:name w:val="Char Char7"/>
    <w:basedOn w:val="DefaultParagraphFont"/>
    <w:rsid w:val="001A1E6D"/>
    <w:rPr>
      <w:rFonts w:ascii="Calibri" w:eastAsia="Times New Roman" w:hAnsi="Calibri"/>
      <w:i/>
      <w:iCs/>
      <w:sz w:val="24"/>
      <w:szCs w:val="24"/>
    </w:rPr>
  </w:style>
  <w:style w:type="character" w:customStyle="1" w:styleId="CharChar6">
    <w:name w:val="Char Char6"/>
    <w:basedOn w:val="DefaultParagraphFont"/>
    <w:rsid w:val="001A1E6D"/>
    <w:rPr>
      <w:rFonts w:ascii="Cambria" w:eastAsia="Times New Roman" w:hAnsi="Cambria"/>
    </w:rPr>
  </w:style>
  <w:style w:type="paragraph" w:styleId="TOC8">
    <w:name w:val="toc 8"/>
    <w:basedOn w:val="Normal"/>
    <w:next w:val="Normal"/>
    <w:rsid w:val="001A1E6D"/>
    <w:pPr>
      <w:spacing w:before="240" w:after="60"/>
      <w:jc w:val="center"/>
      <w:outlineLvl w:val="0"/>
    </w:pPr>
    <w:rPr>
      <w:rFonts w:ascii="Cambria" w:hAnsi="Cambria"/>
      <w:b/>
      <w:bCs/>
      <w:sz w:val="32"/>
      <w:szCs w:val="32"/>
    </w:rPr>
  </w:style>
  <w:style w:type="character" w:customStyle="1" w:styleId="CharChar5">
    <w:name w:val="Char Char5"/>
    <w:basedOn w:val="DefaultParagraphFont"/>
    <w:rsid w:val="001A1E6D"/>
    <w:rPr>
      <w:rFonts w:ascii="Cambria" w:eastAsia="Times New Roman" w:hAnsi="Cambria"/>
      <w:b/>
      <w:bCs/>
      <w:sz w:val="32"/>
      <w:szCs w:val="32"/>
    </w:rPr>
  </w:style>
  <w:style w:type="paragraph" w:styleId="NormalIndent">
    <w:name w:val="Normal Indent"/>
    <w:basedOn w:val="Normal"/>
    <w:next w:val="Normal"/>
    <w:rsid w:val="001A1E6D"/>
    <w:pPr>
      <w:spacing w:after="60"/>
      <w:jc w:val="center"/>
      <w:outlineLvl w:val="1"/>
    </w:pPr>
    <w:rPr>
      <w:rFonts w:ascii="Cambria" w:hAnsi="Cambria"/>
    </w:rPr>
  </w:style>
  <w:style w:type="character" w:customStyle="1" w:styleId="CharChar4">
    <w:name w:val="Char Char4"/>
    <w:basedOn w:val="DefaultParagraphFont"/>
    <w:rsid w:val="001A1E6D"/>
    <w:rPr>
      <w:rFonts w:ascii="Cambria" w:eastAsia="Times New Roman" w:hAnsi="Cambria"/>
      <w:sz w:val="24"/>
      <w:szCs w:val="24"/>
    </w:rPr>
  </w:style>
  <w:style w:type="character" w:customStyle="1" w:styleId="CommentText1">
    <w:name w:val="Comment Text1"/>
    <w:basedOn w:val="DefaultParagraphFont"/>
    <w:rsid w:val="001A1E6D"/>
    <w:rPr>
      <w:rFonts w:ascii="Calibri" w:eastAsia="Times New Roman" w:hAnsi="Calibri"/>
      <w:b/>
      <w:bCs/>
    </w:rPr>
  </w:style>
  <w:style w:type="character" w:customStyle="1" w:styleId="Header1">
    <w:name w:val="Header1"/>
    <w:basedOn w:val="DefaultParagraphFont"/>
    <w:rsid w:val="001A1E6D"/>
    <w:rPr>
      <w:rFonts w:ascii="Calibri" w:eastAsia="Times New Roman" w:hAnsi="Calibri"/>
      <w:b/>
      <w:i/>
      <w:iCs/>
    </w:rPr>
  </w:style>
  <w:style w:type="paragraph" w:styleId="NoSpacing">
    <w:name w:val="No Spacing"/>
    <w:basedOn w:val="Normal"/>
    <w:link w:val="NoSpacingChar"/>
    <w:uiPriority w:val="1"/>
    <w:qFormat/>
    <w:rsid w:val="00234214"/>
    <w:pPr>
      <w:ind w:firstLine="0"/>
    </w:pPr>
  </w:style>
  <w:style w:type="paragraph" w:styleId="ListParagraph">
    <w:name w:val="List Paragraph"/>
    <w:basedOn w:val="Normal"/>
    <w:uiPriority w:val="34"/>
    <w:qFormat/>
    <w:rsid w:val="00234214"/>
    <w:pPr>
      <w:ind w:left="720"/>
      <w:contextualSpacing/>
    </w:pPr>
  </w:style>
  <w:style w:type="paragraph" w:styleId="Quote">
    <w:name w:val="Quote"/>
    <w:basedOn w:val="Normal"/>
    <w:next w:val="Normal"/>
    <w:link w:val="QuoteChar"/>
    <w:uiPriority w:val="29"/>
    <w:qFormat/>
    <w:rsid w:val="00234214"/>
    <w:rPr>
      <w:rFonts w:ascii="Cambria" w:hAnsi="Cambria"/>
      <w:i/>
      <w:iCs/>
      <w:color w:val="5A5A5A"/>
    </w:rPr>
  </w:style>
  <w:style w:type="character" w:customStyle="1" w:styleId="QuoteChar">
    <w:name w:val="Quote Char"/>
    <w:basedOn w:val="DefaultParagraphFont"/>
    <w:link w:val="Quote"/>
    <w:uiPriority w:val="29"/>
    <w:rsid w:val="0023421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23421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234214"/>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234214"/>
    <w:rPr>
      <w:i/>
      <w:iCs/>
      <w:color w:val="5A5A5A"/>
    </w:rPr>
  </w:style>
  <w:style w:type="character" w:styleId="IntenseEmphasis">
    <w:name w:val="Intense Emphasis"/>
    <w:uiPriority w:val="21"/>
    <w:qFormat/>
    <w:rsid w:val="00234214"/>
    <w:rPr>
      <w:b/>
      <w:bCs/>
      <w:i/>
      <w:iCs/>
      <w:color w:val="4F81BD"/>
      <w:sz w:val="22"/>
      <w:szCs w:val="22"/>
    </w:rPr>
  </w:style>
  <w:style w:type="character" w:styleId="SubtleReference">
    <w:name w:val="Subtle Reference"/>
    <w:uiPriority w:val="31"/>
    <w:qFormat/>
    <w:rsid w:val="00234214"/>
    <w:rPr>
      <w:color w:val="auto"/>
      <w:u w:val="single" w:color="9BBB59"/>
    </w:rPr>
  </w:style>
  <w:style w:type="character" w:styleId="IntenseReference">
    <w:name w:val="Intense Reference"/>
    <w:basedOn w:val="DefaultParagraphFont"/>
    <w:uiPriority w:val="32"/>
    <w:qFormat/>
    <w:rsid w:val="00234214"/>
    <w:rPr>
      <w:b/>
      <w:bCs/>
      <w:color w:val="76923C"/>
      <w:u w:val="single" w:color="9BBB59"/>
    </w:rPr>
  </w:style>
  <w:style w:type="character" w:styleId="BookTitle">
    <w:name w:val="Book Title"/>
    <w:basedOn w:val="DefaultParagraphFont"/>
    <w:uiPriority w:val="33"/>
    <w:qFormat/>
    <w:rsid w:val="00234214"/>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234214"/>
    <w:pPr>
      <w:outlineLvl w:val="9"/>
    </w:pPr>
  </w:style>
  <w:style w:type="character" w:customStyle="1" w:styleId="apple-style-span">
    <w:name w:val="apple-style-span"/>
    <w:basedOn w:val="DefaultParagraphFont"/>
    <w:rsid w:val="001A1E6D"/>
    <w:rPr>
      <w:rFonts w:ascii="Calibri" w:eastAsia="Times New Roman" w:hAnsi="Calibri"/>
    </w:rPr>
  </w:style>
  <w:style w:type="character" w:customStyle="1" w:styleId="apple-converted-space">
    <w:name w:val="apple-converted-space"/>
    <w:basedOn w:val="DefaultParagraphFont"/>
    <w:rsid w:val="001A1E6D"/>
    <w:rPr>
      <w:rFonts w:ascii="Calibri" w:eastAsia="Times New Roman" w:hAnsi="Calibri"/>
    </w:rPr>
  </w:style>
  <w:style w:type="paragraph" w:styleId="TOAHeading">
    <w:name w:val="toa heading"/>
    <w:basedOn w:val="Normal"/>
    <w:rsid w:val="001A1E6D"/>
    <w:pPr>
      <w:tabs>
        <w:tab w:val="center" w:pos="4680"/>
        <w:tab w:val="right" w:pos="9360"/>
      </w:tabs>
    </w:pPr>
  </w:style>
  <w:style w:type="character" w:customStyle="1" w:styleId="CharChar3">
    <w:name w:val="Char Char3"/>
    <w:basedOn w:val="DefaultParagraphFont"/>
    <w:rsid w:val="001A1E6D"/>
    <w:rPr>
      <w:rFonts w:ascii="Calibri" w:eastAsia="Times New Roman" w:hAnsi="Calibri"/>
      <w:sz w:val="24"/>
      <w:szCs w:val="24"/>
      <w:lang w:bidi="en-US"/>
    </w:rPr>
  </w:style>
  <w:style w:type="paragraph" w:styleId="ListBullet">
    <w:name w:val="List Bullet"/>
    <w:basedOn w:val="Normal"/>
    <w:rsid w:val="001A1E6D"/>
    <w:pPr>
      <w:tabs>
        <w:tab w:val="center" w:pos="4680"/>
        <w:tab w:val="right" w:pos="9360"/>
      </w:tabs>
    </w:pPr>
  </w:style>
  <w:style w:type="character" w:customStyle="1" w:styleId="CharChar2">
    <w:name w:val="Char Char2"/>
    <w:basedOn w:val="DefaultParagraphFont"/>
    <w:rsid w:val="001A1E6D"/>
    <w:rPr>
      <w:rFonts w:ascii="Calibri" w:eastAsia="Times New Roman" w:hAnsi="Calibri"/>
      <w:sz w:val="24"/>
      <w:szCs w:val="24"/>
      <w:lang w:bidi="en-US"/>
    </w:rPr>
  </w:style>
  <w:style w:type="paragraph" w:styleId="List2">
    <w:name w:val="List 2"/>
    <w:basedOn w:val="Normal"/>
    <w:rsid w:val="001A1E6D"/>
    <w:rPr>
      <w:rFonts w:ascii="Tahoma" w:hAnsi="Tahoma" w:cs="Tahoma"/>
      <w:sz w:val="16"/>
      <w:szCs w:val="16"/>
    </w:rPr>
  </w:style>
  <w:style w:type="character" w:customStyle="1" w:styleId="CharChar1">
    <w:name w:val="Char Char1"/>
    <w:basedOn w:val="DefaultParagraphFont"/>
    <w:rsid w:val="001A1E6D"/>
    <w:rPr>
      <w:rFonts w:ascii="Tahoma" w:eastAsia="Times New Roman" w:hAnsi="Tahoma" w:cs="Tahoma"/>
      <w:sz w:val="16"/>
      <w:szCs w:val="16"/>
      <w:lang w:bidi="en-US"/>
    </w:rPr>
  </w:style>
  <w:style w:type="paragraph" w:styleId="List4">
    <w:name w:val="List 4"/>
    <w:basedOn w:val="Normal"/>
    <w:rsid w:val="001A1E6D"/>
    <w:pPr>
      <w:spacing w:line="360" w:lineRule="auto"/>
      <w:ind w:right="-117"/>
      <w:jc w:val="both"/>
    </w:pPr>
    <w:rPr>
      <w:rFonts w:ascii="Times New Roman" w:hAnsi="Times New Roman"/>
      <w:lang w:bidi="ar-SA"/>
    </w:rPr>
  </w:style>
  <w:style w:type="character" w:customStyle="1" w:styleId="CharChar">
    <w:name w:val="Char Char"/>
    <w:basedOn w:val="DefaultParagraphFont"/>
    <w:rsid w:val="001A1E6D"/>
    <w:rPr>
      <w:rFonts w:ascii="Times New Roman" w:eastAsia="Times New Roman" w:hAnsi="Times New Roman"/>
      <w:sz w:val="22"/>
      <w:szCs w:val="22"/>
    </w:rPr>
  </w:style>
  <w:style w:type="character" w:customStyle="1" w:styleId="shorttext">
    <w:name w:val="short_text"/>
    <w:basedOn w:val="DefaultParagraphFont"/>
    <w:rsid w:val="001A1E6D"/>
    <w:rPr>
      <w:rFonts w:ascii="Calibri" w:eastAsia="Times New Roman" w:hAnsi="Calibri"/>
    </w:rPr>
  </w:style>
  <w:style w:type="character" w:customStyle="1" w:styleId="hps">
    <w:name w:val="hps"/>
    <w:basedOn w:val="DefaultParagraphFont"/>
    <w:rsid w:val="001A1E6D"/>
    <w:rPr>
      <w:rFonts w:ascii="Calibri" w:eastAsia="Times New Roman" w:hAnsi="Calibri"/>
    </w:rPr>
  </w:style>
  <w:style w:type="paragraph" w:styleId="ListBullet4">
    <w:name w:val="List Bullet 4"/>
    <w:basedOn w:val="Normal"/>
    <w:rsid w:val="001A1E6D"/>
    <w:pPr>
      <w:spacing w:before="100" w:beforeAutospacing="1" w:after="100" w:afterAutospacing="1"/>
    </w:pPr>
    <w:rPr>
      <w:rFonts w:ascii="Times New Roman" w:hAnsi="Times New Roman"/>
      <w:lang w:bidi="ar-SA"/>
    </w:rPr>
  </w:style>
  <w:style w:type="character" w:styleId="Hyperlink">
    <w:name w:val="Hyperlink"/>
    <w:basedOn w:val="DefaultParagraphFont"/>
    <w:uiPriority w:val="99"/>
    <w:unhideWhenUsed/>
    <w:rsid w:val="001177AB"/>
    <w:rPr>
      <w:color w:val="0000FF"/>
      <w:u w:val="single"/>
    </w:rPr>
  </w:style>
  <w:style w:type="character" w:customStyle="1" w:styleId="Heading1Char">
    <w:name w:val="Heading 1 Char"/>
    <w:basedOn w:val="DefaultParagraphFont"/>
    <w:link w:val="Heading1"/>
    <w:uiPriority w:val="9"/>
    <w:rsid w:val="00234214"/>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rsid w:val="00234214"/>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234214"/>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rsid w:val="00234214"/>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rsid w:val="00234214"/>
    <w:rPr>
      <w:rFonts w:ascii="Cambria" w:eastAsia="Times New Roman" w:hAnsi="Cambria" w:cs="Times New Roman"/>
      <w:color w:val="4F81BD"/>
    </w:rPr>
  </w:style>
  <w:style w:type="character" w:customStyle="1" w:styleId="Heading6Char">
    <w:name w:val="Heading 6 Char"/>
    <w:basedOn w:val="DefaultParagraphFont"/>
    <w:link w:val="Heading6"/>
    <w:uiPriority w:val="9"/>
    <w:rsid w:val="00234214"/>
    <w:rPr>
      <w:rFonts w:ascii="Cambria" w:eastAsia="Times New Roman" w:hAnsi="Cambria" w:cs="Times New Roman"/>
      <w:i/>
      <w:iCs/>
      <w:color w:val="4F81BD"/>
    </w:rPr>
  </w:style>
  <w:style w:type="character" w:customStyle="1" w:styleId="Heading7Char">
    <w:name w:val="Heading 7 Char"/>
    <w:basedOn w:val="DefaultParagraphFont"/>
    <w:link w:val="Heading7"/>
    <w:uiPriority w:val="9"/>
    <w:rsid w:val="00234214"/>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rsid w:val="00234214"/>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rsid w:val="00234214"/>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234214"/>
    <w:rPr>
      <w:b/>
      <w:bCs/>
      <w:sz w:val="18"/>
      <w:szCs w:val="18"/>
    </w:rPr>
  </w:style>
  <w:style w:type="paragraph" w:styleId="Title">
    <w:name w:val="Title"/>
    <w:basedOn w:val="Normal"/>
    <w:next w:val="Normal"/>
    <w:link w:val="TitleChar"/>
    <w:uiPriority w:val="10"/>
    <w:qFormat/>
    <w:rsid w:val="00234214"/>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23421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2342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4214"/>
    <w:rPr>
      <w:rFonts w:ascii="Calibri"/>
      <w:i/>
      <w:iCs/>
      <w:sz w:val="24"/>
      <w:szCs w:val="24"/>
    </w:rPr>
  </w:style>
  <w:style w:type="character" w:styleId="Strong">
    <w:name w:val="Strong"/>
    <w:basedOn w:val="DefaultParagraphFont"/>
    <w:uiPriority w:val="22"/>
    <w:qFormat/>
    <w:rsid w:val="00234214"/>
    <w:rPr>
      <w:b/>
      <w:bCs/>
      <w:spacing w:val="0"/>
    </w:rPr>
  </w:style>
  <w:style w:type="character" w:styleId="Emphasis">
    <w:name w:val="Emphasis"/>
    <w:uiPriority w:val="20"/>
    <w:qFormat/>
    <w:rsid w:val="00234214"/>
    <w:rPr>
      <w:b/>
      <w:bCs/>
      <w:i/>
      <w:iCs/>
      <w:color w:val="5A5A5A"/>
    </w:rPr>
  </w:style>
  <w:style w:type="character" w:customStyle="1" w:styleId="NoSpacingChar">
    <w:name w:val="No Spacing Char"/>
    <w:basedOn w:val="DefaultParagraphFont"/>
    <w:link w:val="NoSpacing"/>
    <w:uiPriority w:val="1"/>
    <w:rsid w:val="002342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kajmishramp48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Grizli777</Company>
  <LinksUpToDate>false</LinksUpToDate>
  <CharactersWithSpaces>2346</CharactersWithSpaces>
  <SharedDoc>false</SharedDoc>
  <HLinks>
    <vt:vector size="6" baseType="variant">
      <vt:variant>
        <vt:i4>1769528</vt:i4>
      </vt:variant>
      <vt:variant>
        <vt:i4>0</vt:i4>
      </vt:variant>
      <vt:variant>
        <vt:i4>0</vt:i4>
      </vt:variant>
      <vt:variant>
        <vt:i4>5</vt:i4>
      </vt:variant>
      <vt:variant>
        <vt:lpwstr>mailto:pankajmishramp4863@gmail.com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goutam</dc:creator>
  <cp:keywords/>
  <cp:lastModifiedBy>vijay</cp:lastModifiedBy>
  <cp:revision>4</cp:revision>
  <dcterms:created xsi:type="dcterms:W3CDTF">2015-03-18T06:50:00Z</dcterms:created>
  <dcterms:modified xsi:type="dcterms:W3CDTF">2015-04-17T07:09:00Z</dcterms:modified>
</cp:coreProperties>
</file>