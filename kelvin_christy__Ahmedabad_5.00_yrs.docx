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17" w:rsidRPr="00C74990" w:rsidRDefault="00C9714D" w:rsidP="00235978">
      <w:pPr>
        <w:spacing w:before="22" w:after="100" w:afterAutospacing="1"/>
        <w:ind w:left="2281"/>
        <w:rPr>
          <w:rFonts w:ascii="Cambria" w:eastAsia="Cambria" w:hAnsi="Cambria" w:cs="Cambria"/>
          <w:sz w:val="52"/>
          <w:szCs w:val="52"/>
        </w:rPr>
      </w:pPr>
      <w:r w:rsidRPr="00C74990">
        <w:rPr>
          <w:rFonts w:ascii="Cambria" w:eastAsia="Cambria" w:hAnsi="Cambria" w:cs="Cambria"/>
          <w:b/>
          <w:sz w:val="52"/>
          <w:szCs w:val="52"/>
          <w:u w:val="thick" w:color="000000"/>
        </w:rPr>
        <w:t xml:space="preserve">Curriculum </w:t>
      </w:r>
      <w:r w:rsidR="001A5296" w:rsidRPr="00C74990">
        <w:rPr>
          <w:rFonts w:ascii="Cambria" w:eastAsia="Cambria" w:hAnsi="Cambria" w:cs="Cambria"/>
          <w:b/>
          <w:sz w:val="52"/>
          <w:szCs w:val="52"/>
          <w:u w:val="thick" w:color="000000"/>
        </w:rPr>
        <w:t>Vitae</w:t>
      </w:r>
    </w:p>
    <w:p w:rsidR="00235978" w:rsidRPr="00C74990" w:rsidRDefault="00C9714D" w:rsidP="00235978">
      <w:pPr>
        <w:rPr>
          <w:rFonts w:ascii="Cambria" w:eastAsia="Cambria" w:hAnsi="Cambria" w:cs="Cambria"/>
          <w:sz w:val="36"/>
          <w:szCs w:val="36"/>
        </w:rPr>
      </w:pPr>
      <w:r w:rsidRPr="00C74990">
        <w:rPr>
          <w:rFonts w:ascii="Cambria" w:eastAsia="Cambria" w:hAnsi="Cambria" w:cs="Cambria"/>
          <w:b/>
          <w:sz w:val="36"/>
          <w:szCs w:val="36"/>
        </w:rPr>
        <w:t>KELVIN CHRISTY</w:t>
      </w:r>
    </w:p>
    <w:p w:rsidR="00945617" w:rsidRPr="00C74990" w:rsidRDefault="00B23DE6" w:rsidP="00235978">
      <w:pPr>
        <w:rPr>
          <w:rFonts w:ascii="Cambria" w:eastAsia="Cambria" w:hAnsi="Cambria" w:cs="Cambria"/>
          <w:sz w:val="36"/>
          <w:szCs w:val="36"/>
        </w:rPr>
      </w:pPr>
      <w:r w:rsidRPr="00C74990">
        <w:rPr>
          <w:rFonts w:ascii="Cambria" w:eastAsia="Cambria" w:hAnsi="Cambria" w:cs="Cambria"/>
          <w:sz w:val="28"/>
          <w:szCs w:val="28"/>
        </w:rPr>
        <w:t>Mobile No</w:t>
      </w:r>
      <w:r w:rsidR="001A5296" w:rsidRPr="00C74990">
        <w:rPr>
          <w:rFonts w:ascii="Cambria" w:eastAsia="Cambria" w:hAnsi="Cambria" w:cs="Cambria"/>
          <w:sz w:val="28"/>
          <w:szCs w:val="28"/>
        </w:rPr>
        <w:t>. : - +91-9638654456</w:t>
      </w:r>
    </w:p>
    <w:p w:rsidR="00945617" w:rsidRPr="00C74990" w:rsidRDefault="00C9714D" w:rsidP="00235978">
      <w:pPr>
        <w:spacing w:line="300" w:lineRule="exact"/>
        <w:rPr>
          <w:rFonts w:ascii="Cambria" w:eastAsia="Cambria" w:hAnsi="Cambria" w:cs="Cambria"/>
          <w:sz w:val="28"/>
          <w:szCs w:val="28"/>
        </w:rPr>
      </w:pPr>
      <w:r w:rsidRPr="00C74990">
        <w:rPr>
          <w:rFonts w:ascii="Cambria" w:eastAsia="Cambria" w:hAnsi="Cambria" w:cs="Cambria"/>
          <w:b/>
          <w:position w:val="-1"/>
          <w:sz w:val="28"/>
          <w:szCs w:val="28"/>
        </w:rPr>
        <w:t>E</w:t>
      </w:r>
      <w:r w:rsidR="001A5296" w:rsidRPr="00C74990">
        <w:rPr>
          <w:rFonts w:ascii="Cambria" w:eastAsia="Cambria" w:hAnsi="Cambria" w:cs="Cambria"/>
          <w:b/>
          <w:position w:val="-1"/>
          <w:sz w:val="28"/>
          <w:szCs w:val="28"/>
        </w:rPr>
        <w:t>-</w:t>
      </w:r>
      <w:r w:rsidRPr="00C74990">
        <w:rPr>
          <w:rFonts w:ascii="Cambria" w:eastAsia="Cambria" w:hAnsi="Cambria" w:cs="Cambria"/>
          <w:b/>
          <w:position w:val="-1"/>
          <w:sz w:val="28"/>
          <w:szCs w:val="28"/>
        </w:rPr>
        <w:t>Mail ID</w:t>
      </w:r>
      <w:r w:rsidR="001A5296" w:rsidRPr="00C74990">
        <w:rPr>
          <w:rFonts w:ascii="Cambria" w:eastAsia="Cambria" w:hAnsi="Cambria" w:cs="Cambria"/>
          <w:b/>
          <w:position w:val="-1"/>
          <w:sz w:val="28"/>
          <w:szCs w:val="28"/>
        </w:rPr>
        <w:t xml:space="preserve">: </w:t>
      </w:r>
      <w:hyperlink r:id="rId5">
        <w:r w:rsidR="001A5296" w:rsidRPr="00C74990">
          <w:rPr>
            <w:rFonts w:ascii="Cambria" w:eastAsia="Cambria" w:hAnsi="Cambria" w:cs="Cambria"/>
            <w:b/>
            <w:position w:val="-1"/>
            <w:sz w:val="28"/>
            <w:szCs w:val="28"/>
            <w:u w:val="thick" w:color="000000"/>
          </w:rPr>
          <w:t>Kelvinb423@Gmail.Com</w:t>
        </w:r>
      </w:hyperlink>
    </w:p>
    <w:p w:rsidR="00945617" w:rsidRPr="00C74990" w:rsidRDefault="00945617" w:rsidP="00235978">
      <w:pPr>
        <w:spacing w:after="100" w:afterAutospacing="1" w:line="200" w:lineRule="exact"/>
      </w:pPr>
    </w:p>
    <w:p w:rsidR="00945617" w:rsidRPr="00C74990" w:rsidRDefault="00C9714D" w:rsidP="00235978">
      <w:pPr>
        <w:spacing w:before="14" w:after="100" w:afterAutospacing="1"/>
        <w:rPr>
          <w:rFonts w:ascii="Cambria" w:eastAsia="Cambria" w:hAnsi="Cambria" w:cs="Cambria"/>
          <w:sz w:val="32"/>
          <w:szCs w:val="32"/>
        </w:rPr>
      </w:pPr>
      <w:r w:rsidRPr="00C74990">
        <w:rPr>
          <w:rFonts w:ascii="Cambria" w:eastAsia="Cambria" w:hAnsi="Cambria" w:cs="Cambria"/>
          <w:b/>
          <w:w w:val="99"/>
          <w:sz w:val="32"/>
          <w:szCs w:val="32"/>
          <w:u w:val="thick" w:color="000000"/>
        </w:rPr>
        <w:t>CAREER OBJECTIVE</w:t>
      </w:r>
      <w:r w:rsidR="001A5296" w:rsidRPr="00C74990">
        <w:rPr>
          <w:rFonts w:ascii="Cambria" w:eastAsia="Cambria" w:hAnsi="Cambria" w:cs="Cambria"/>
          <w:b/>
          <w:w w:val="99"/>
          <w:sz w:val="32"/>
          <w:szCs w:val="32"/>
          <w:u w:val="thick" w:color="000000"/>
        </w:rPr>
        <w:t>:-</w:t>
      </w:r>
    </w:p>
    <w:p w:rsidR="00945617" w:rsidRPr="00C74990" w:rsidRDefault="00C9714D" w:rsidP="00235978">
      <w:pPr>
        <w:spacing w:before="5" w:after="100" w:afterAutospacing="1" w:line="280" w:lineRule="exact"/>
        <w:ind w:right="1645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 xml:space="preserve">Seeking  </w:t>
      </w:r>
      <w:r w:rsidR="001A5296" w:rsidRPr="00C74990">
        <w:rPr>
          <w:rFonts w:ascii="Cambria" w:eastAsia="Cambria" w:hAnsi="Cambria" w:cs="Cambria"/>
          <w:sz w:val="24"/>
          <w:szCs w:val="24"/>
        </w:rPr>
        <w:t xml:space="preserve">A  Job  In  Your  Reputed  Company  Where  </w:t>
      </w:r>
      <w:r w:rsidRPr="00C74990">
        <w:rPr>
          <w:rFonts w:ascii="Cambria" w:eastAsia="Cambria" w:hAnsi="Cambria" w:cs="Cambria"/>
          <w:sz w:val="24"/>
          <w:szCs w:val="24"/>
        </w:rPr>
        <w:t xml:space="preserve">I  </w:t>
      </w:r>
      <w:r w:rsidR="001A5296" w:rsidRPr="00C74990">
        <w:rPr>
          <w:rFonts w:ascii="Cambria" w:eastAsia="Cambria" w:hAnsi="Cambria" w:cs="Cambria"/>
          <w:sz w:val="24"/>
          <w:szCs w:val="24"/>
        </w:rPr>
        <w:t>Would  Illustrate  My  Skills  And Knowledge To Improve Business Strategy.</w:t>
      </w:r>
    </w:p>
    <w:p w:rsidR="00945617" w:rsidRPr="00C74990" w:rsidRDefault="00945617" w:rsidP="00235978">
      <w:pPr>
        <w:spacing w:before="6" w:after="100" w:afterAutospacing="1" w:line="160" w:lineRule="exact"/>
        <w:rPr>
          <w:sz w:val="16"/>
          <w:szCs w:val="16"/>
        </w:rPr>
      </w:pPr>
    </w:p>
    <w:p w:rsidR="00945617" w:rsidRPr="00C74990" w:rsidRDefault="00945617" w:rsidP="00235978">
      <w:pPr>
        <w:spacing w:after="100" w:afterAutospacing="1" w:line="200" w:lineRule="exact"/>
      </w:pPr>
    </w:p>
    <w:p w:rsidR="001A5296" w:rsidRDefault="00C9714D" w:rsidP="001A5296">
      <w:pPr>
        <w:spacing w:after="100" w:afterAutospacing="1"/>
        <w:rPr>
          <w:rFonts w:ascii="Verdana" w:eastAsia="Verdana" w:hAnsi="Verdana" w:cs="Verdana"/>
          <w:sz w:val="18"/>
          <w:szCs w:val="18"/>
          <w:u w:val="thick" w:color="000000"/>
        </w:rPr>
      </w:pPr>
      <w:r w:rsidRPr="00C74990">
        <w:rPr>
          <w:rFonts w:ascii="Verdana" w:eastAsia="Verdana" w:hAnsi="Verdana" w:cs="Verdana"/>
          <w:b/>
          <w:sz w:val="18"/>
          <w:szCs w:val="18"/>
          <w:u w:val="thick" w:color="000000"/>
        </w:rPr>
        <w:t>KEY SKILLS</w:t>
      </w:r>
      <w:r w:rsidR="001A5296" w:rsidRPr="00C74990">
        <w:rPr>
          <w:rFonts w:ascii="Verdana" w:eastAsia="Verdana" w:hAnsi="Verdana" w:cs="Verdana"/>
          <w:b/>
          <w:sz w:val="18"/>
          <w:szCs w:val="18"/>
          <w:u w:val="thick" w:color="000000"/>
        </w:rPr>
        <w:t>:</w:t>
      </w:r>
      <w:r w:rsidR="001A5296">
        <w:rPr>
          <w:rFonts w:ascii="Verdana" w:eastAsia="Verdana" w:hAnsi="Verdana" w:cs="Verdana"/>
          <w:b/>
          <w:sz w:val="18"/>
          <w:szCs w:val="18"/>
          <w:u w:val="thick" w:color="000000"/>
        </w:rPr>
        <w:t xml:space="preserve"> </w:t>
      </w:r>
    </w:p>
    <w:p w:rsidR="001A5296" w:rsidRPr="001A5296" w:rsidRDefault="001A5296" w:rsidP="001A5296">
      <w:pPr>
        <w:pStyle w:val="ListParagraph"/>
        <w:numPr>
          <w:ilvl w:val="0"/>
          <w:numId w:val="18"/>
        </w:numPr>
        <w:spacing w:before="79"/>
        <w:ind w:left="357" w:hanging="357"/>
        <w:rPr>
          <w:rFonts w:ascii="Verdana" w:eastAsia="Verdana" w:hAnsi="Verdana" w:cs="Verdana"/>
          <w:sz w:val="18"/>
          <w:szCs w:val="18"/>
        </w:rPr>
      </w:pPr>
      <w:r w:rsidRPr="001A5296">
        <w:rPr>
          <w:rFonts w:ascii="Verdana" w:eastAsia="Verdana" w:hAnsi="Verdana" w:cs="Verdana"/>
          <w:sz w:val="18"/>
          <w:szCs w:val="18"/>
        </w:rPr>
        <w:t xml:space="preserve">Stock Management, Profitability, Maintaining Retail Basics </w:t>
      </w:r>
      <w:proofErr w:type="gramStart"/>
      <w:r w:rsidRPr="001A5296">
        <w:rPr>
          <w:rFonts w:ascii="Verdana" w:eastAsia="Verdana" w:hAnsi="Verdana" w:cs="Verdana"/>
          <w:sz w:val="18"/>
          <w:szCs w:val="18"/>
        </w:rPr>
        <w:t>And</w:t>
      </w:r>
      <w:proofErr w:type="gramEnd"/>
      <w:r w:rsidRPr="001A5296">
        <w:rPr>
          <w:rFonts w:ascii="Verdana" w:eastAsia="Verdana" w:hAnsi="Verdana" w:cs="Verdana"/>
          <w:sz w:val="18"/>
          <w:szCs w:val="18"/>
        </w:rPr>
        <w:t xml:space="preserve"> Hygiene Factors.  Staff Training</w:t>
      </w:r>
      <w:r>
        <w:rPr>
          <w:rFonts w:ascii="Verdana" w:eastAsia="Verdana" w:hAnsi="Verdana" w:cs="Verdana"/>
          <w:sz w:val="18"/>
          <w:szCs w:val="18"/>
        </w:rPr>
        <w:t xml:space="preserve"> On </w:t>
      </w:r>
      <w:r w:rsidR="001451C0">
        <w:rPr>
          <w:rFonts w:ascii="Verdana" w:eastAsia="Verdana" w:hAnsi="Verdana" w:cs="Verdana"/>
          <w:sz w:val="18"/>
          <w:szCs w:val="18"/>
        </w:rPr>
        <w:t xml:space="preserve">Products </w:t>
      </w:r>
      <w:r w:rsidR="001451C0" w:rsidRPr="001A5296">
        <w:rPr>
          <w:rFonts w:ascii="Verdana" w:eastAsia="Verdana" w:hAnsi="Verdana" w:cs="Verdana"/>
          <w:sz w:val="18"/>
          <w:szCs w:val="18"/>
        </w:rPr>
        <w:t>and</w:t>
      </w:r>
      <w:r w:rsidRPr="001A5296">
        <w:rPr>
          <w:rFonts w:ascii="Verdana" w:eastAsia="Verdana" w:hAnsi="Verdana" w:cs="Verdana"/>
          <w:sz w:val="18"/>
          <w:szCs w:val="18"/>
        </w:rPr>
        <w:t xml:space="preserve"> Skill Development </w:t>
      </w:r>
      <w:proofErr w:type="gramStart"/>
      <w:r w:rsidRPr="001A5296">
        <w:rPr>
          <w:rFonts w:ascii="Verdana" w:eastAsia="Verdana" w:hAnsi="Verdana" w:cs="Verdana"/>
          <w:sz w:val="18"/>
          <w:szCs w:val="18"/>
        </w:rPr>
        <w:t>To</w:t>
      </w:r>
      <w:proofErr w:type="gramEnd"/>
      <w:r w:rsidRPr="001A5296">
        <w:rPr>
          <w:rFonts w:ascii="Verdana" w:eastAsia="Verdana" w:hAnsi="Verdana" w:cs="Verdana"/>
          <w:sz w:val="18"/>
          <w:szCs w:val="18"/>
        </w:rPr>
        <w:t xml:space="preserve"> Increase Productivity.</w:t>
      </w:r>
    </w:p>
    <w:p w:rsidR="001A5296" w:rsidRPr="001A5296" w:rsidRDefault="00C9714D" w:rsidP="001A5296">
      <w:pPr>
        <w:pStyle w:val="ListParagraph"/>
        <w:numPr>
          <w:ilvl w:val="0"/>
          <w:numId w:val="19"/>
        </w:numPr>
        <w:spacing w:before="77"/>
        <w:ind w:left="357" w:hanging="357"/>
        <w:rPr>
          <w:rFonts w:ascii="Verdana" w:eastAsia="Verdana" w:hAnsi="Verdana" w:cs="Verdana"/>
          <w:sz w:val="18"/>
          <w:szCs w:val="18"/>
        </w:rPr>
      </w:pPr>
      <w:r w:rsidRPr="001A5296">
        <w:rPr>
          <w:rFonts w:ascii="Verdana" w:eastAsia="Verdana" w:hAnsi="Verdana" w:cs="Verdana"/>
          <w:sz w:val="18"/>
          <w:szCs w:val="18"/>
        </w:rPr>
        <w:t xml:space="preserve">Channel Sales </w:t>
      </w:r>
      <w:r w:rsidR="00C74990" w:rsidRPr="001A5296">
        <w:rPr>
          <w:rFonts w:ascii="Verdana" w:eastAsia="Verdana" w:hAnsi="Verdana" w:cs="Verdana"/>
          <w:sz w:val="18"/>
          <w:szCs w:val="18"/>
        </w:rPr>
        <w:t xml:space="preserve">And </w:t>
      </w:r>
      <w:r w:rsidRPr="001A5296">
        <w:rPr>
          <w:rFonts w:ascii="Verdana" w:eastAsia="Verdana" w:hAnsi="Verdana" w:cs="Verdana"/>
          <w:sz w:val="18"/>
          <w:szCs w:val="18"/>
        </w:rPr>
        <w:t>Distribution</w:t>
      </w:r>
      <w:r w:rsidR="001A5296" w:rsidRPr="001A5296">
        <w:rPr>
          <w:rFonts w:ascii="Verdana" w:eastAsia="Verdana" w:hAnsi="Verdana" w:cs="Verdana"/>
          <w:sz w:val="18"/>
          <w:szCs w:val="18"/>
        </w:rPr>
        <w:t xml:space="preserve">, </w:t>
      </w:r>
      <w:r w:rsidRPr="001A5296">
        <w:rPr>
          <w:rFonts w:ascii="Verdana" w:eastAsia="Verdana" w:hAnsi="Verdana" w:cs="Verdana"/>
          <w:sz w:val="18"/>
          <w:szCs w:val="18"/>
        </w:rPr>
        <w:t xml:space="preserve">Retail </w:t>
      </w:r>
      <w:r w:rsidR="00C74990" w:rsidRPr="001A5296">
        <w:rPr>
          <w:rFonts w:ascii="Verdana" w:eastAsia="Verdana" w:hAnsi="Verdana" w:cs="Verdana"/>
          <w:sz w:val="18"/>
          <w:szCs w:val="18"/>
        </w:rPr>
        <w:t>Operations</w:t>
      </w:r>
      <w:r w:rsidR="001A5296" w:rsidRPr="001A5296">
        <w:rPr>
          <w:rFonts w:ascii="Verdana" w:eastAsia="Verdana" w:hAnsi="Verdana" w:cs="Verdana"/>
          <w:sz w:val="18"/>
          <w:szCs w:val="18"/>
        </w:rPr>
        <w:t>.</w:t>
      </w:r>
    </w:p>
    <w:p w:rsidR="001A5296" w:rsidRPr="001A5296" w:rsidRDefault="00C9714D" w:rsidP="001A5296">
      <w:pPr>
        <w:pStyle w:val="ListParagraph"/>
        <w:numPr>
          <w:ilvl w:val="0"/>
          <w:numId w:val="19"/>
        </w:numPr>
        <w:spacing w:before="79"/>
        <w:ind w:left="357" w:hanging="357"/>
        <w:rPr>
          <w:rFonts w:ascii="Verdana" w:eastAsia="Verdana" w:hAnsi="Verdana" w:cs="Verdana"/>
          <w:sz w:val="18"/>
          <w:szCs w:val="18"/>
        </w:rPr>
      </w:pPr>
      <w:r w:rsidRPr="001A5296">
        <w:rPr>
          <w:rFonts w:ascii="Verdana" w:eastAsia="Verdana" w:hAnsi="Verdana" w:cs="Verdana"/>
          <w:sz w:val="18"/>
          <w:szCs w:val="18"/>
        </w:rPr>
        <w:t xml:space="preserve">Good Communication </w:t>
      </w:r>
      <w:r w:rsidR="00C74990" w:rsidRPr="001A5296">
        <w:rPr>
          <w:rFonts w:ascii="Verdana" w:eastAsia="Verdana" w:hAnsi="Verdana" w:cs="Verdana"/>
          <w:sz w:val="18"/>
          <w:szCs w:val="18"/>
        </w:rPr>
        <w:t xml:space="preserve">Skills Which Can Develop Good Report </w:t>
      </w:r>
      <w:proofErr w:type="gramStart"/>
      <w:r w:rsidR="001A5296" w:rsidRPr="001A5296">
        <w:rPr>
          <w:rFonts w:ascii="Verdana" w:eastAsia="Verdana" w:hAnsi="Verdana" w:cs="Verdana"/>
          <w:sz w:val="18"/>
          <w:szCs w:val="18"/>
        </w:rPr>
        <w:t>Within</w:t>
      </w:r>
      <w:proofErr w:type="gramEnd"/>
      <w:r w:rsidR="001A5296" w:rsidRPr="001A5296">
        <w:rPr>
          <w:rFonts w:ascii="Verdana" w:eastAsia="Verdana" w:hAnsi="Verdana" w:cs="Verdana"/>
          <w:sz w:val="18"/>
          <w:szCs w:val="18"/>
        </w:rPr>
        <w:t xml:space="preserve"> </w:t>
      </w:r>
      <w:r w:rsidR="00C74990" w:rsidRPr="001A5296">
        <w:rPr>
          <w:rFonts w:ascii="Verdana" w:eastAsia="Verdana" w:hAnsi="Verdana" w:cs="Verdana"/>
          <w:sz w:val="18"/>
          <w:szCs w:val="18"/>
        </w:rPr>
        <w:t>The Organization</w:t>
      </w:r>
      <w:r w:rsidR="001A5296" w:rsidRPr="001A5296">
        <w:rPr>
          <w:rFonts w:ascii="Verdana" w:eastAsia="Verdana" w:hAnsi="Verdana" w:cs="Verdana"/>
          <w:sz w:val="18"/>
          <w:szCs w:val="18"/>
        </w:rPr>
        <w:t>.</w:t>
      </w:r>
    </w:p>
    <w:p w:rsidR="00945617" w:rsidRPr="001A5296" w:rsidRDefault="00C9714D" w:rsidP="001A5296">
      <w:pPr>
        <w:pStyle w:val="ListParagraph"/>
        <w:numPr>
          <w:ilvl w:val="0"/>
          <w:numId w:val="19"/>
        </w:numPr>
        <w:spacing w:before="81" w:after="100" w:afterAutospacing="1"/>
        <w:ind w:left="357" w:hanging="357"/>
        <w:rPr>
          <w:rFonts w:ascii="Verdana" w:eastAsia="Verdana" w:hAnsi="Verdana" w:cs="Verdana"/>
          <w:sz w:val="18"/>
          <w:szCs w:val="18"/>
        </w:rPr>
      </w:pPr>
      <w:r w:rsidRPr="001A5296">
        <w:rPr>
          <w:rFonts w:ascii="Verdana" w:eastAsia="Verdana" w:hAnsi="Verdana" w:cs="Verdana"/>
          <w:sz w:val="18"/>
          <w:szCs w:val="18"/>
        </w:rPr>
        <w:t>Hardworking</w:t>
      </w:r>
      <w:r w:rsidR="001A5296" w:rsidRPr="001A5296">
        <w:rPr>
          <w:rFonts w:ascii="Verdana" w:eastAsia="Verdana" w:hAnsi="Verdana" w:cs="Verdana"/>
          <w:sz w:val="18"/>
          <w:szCs w:val="18"/>
        </w:rPr>
        <w:t xml:space="preserve">, </w:t>
      </w:r>
      <w:r w:rsidRPr="001A5296">
        <w:rPr>
          <w:rFonts w:ascii="Verdana" w:eastAsia="Verdana" w:hAnsi="Verdana" w:cs="Verdana"/>
          <w:sz w:val="18"/>
          <w:szCs w:val="18"/>
        </w:rPr>
        <w:t>Sincere</w:t>
      </w:r>
      <w:r w:rsidR="001A5296" w:rsidRPr="001A5296">
        <w:rPr>
          <w:rFonts w:ascii="Verdana" w:eastAsia="Verdana" w:hAnsi="Verdana" w:cs="Verdana"/>
          <w:sz w:val="18"/>
          <w:szCs w:val="18"/>
        </w:rPr>
        <w:t xml:space="preserve">, </w:t>
      </w:r>
      <w:r w:rsidRPr="001A5296">
        <w:rPr>
          <w:rFonts w:ascii="Verdana" w:eastAsia="Verdana" w:hAnsi="Verdana" w:cs="Verdana"/>
          <w:sz w:val="18"/>
          <w:szCs w:val="18"/>
        </w:rPr>
        <w:t xml:space="preserve">Ability </w:t>
      </w:r>
      <w:r w:rsidR="00C74990" w:rsidRPr="001A5296">
        <w:rPr>
          <w:rFonts w:ascii="Verdana" w:eastAsia="Verdana" w:hAnsi="Verdana" w:cs="Verdana"/>
          <w:sz w:val="18"/>
          <w:szCs w:val="18"/>
        </w:rPr>
        <w:t xml:space="preserve">To Learn Fast </w:t>
      </w:r>
      <w:r w:rsidR="001A5296" w:rsidRPr="001A5296">
        <w:rPr>
          <w:rFonts w:ascii="Verdana" w:eastAsia="Verdana" w:hAnsi="Verdana" w:cs="Verdana"/>
          <w:sz w:val="18"/>
          <w:szCs w:val="18"/>
        </w:rPr>
        <w:t xml:space="preserve">&amp; </w:t>
      </w:r>
      <w:r w:rsidR="00C74990" w:rsidRPr="001A5296">
        <w:rPr>
          <w:rFonts w:ascii="Verdana" w:eastAsia="Verdana" w:hAnsi="Verdana" w:cs="Verdana"/>
          <w:sz w:val="18"/>
          <w:szCs w:val="18"/>
        </w:rPr>
        <w:t xml:space="preserve">Positive </w:t>
      </w:r>
      <w:r w:rsidRPr="001A5296">
        <w:rPr>
          <w:rFonts w:ascii="Verdana" w:eastAsia="Verdana" w:hAnsi="Verdana" w:cs="Verdana"/>
          <w:sz w:val="18"/>
          <w:szCs w:val="18"/>
        </w:rPr>
        <w:t>Attitude</w:t>
      </w:r>
      <w:r w:rsidR="001A5296" w:rsidRPr="001A5296">
        <w:rPr>
          <w:rFonts w:ascii="Verdana" w:eastAsia="Verdana" w:hAnsi="Verdana" w:cs="Verdana"/>
          <w:sz w:val="18"/>
          <w:szCs w:val="18"/>
        </w:rPr>
        <w:t>.</w:t>
      </w:r>
    </w:p>
    <w:p w:rsidR="00C74990" w:rsidRDefault="00C74990" w:rsidP="00C74990">
      <w:pPr>
        <w:rPr>
          <w:rFonts w:ascii="Verdana" w:eastAsia="Verdana" w:hAnsi="Verdana" w:cs="Verdana"/>
          <w:b/>
        </w:rPr>
      </w:pPr>
    </w:p>
    <w:p w:rsidR="00C74990" w:rsidRDefault="00C74990" w:rsidP="00C74990">
      <w:pPr>
        <w:rPr>
          <w:rFonts w:ascii="Verdana" w:eastAsia="Verdana" w:hAnsi="Verdana" w:cs="Verdana"/>
          <w:b/>
        </w:rPr>
      </w:pPr>
    </w:p>
    <w:p w:rsidR="00C74990" w:rsidRDefault="00C74990" w:rsidP="00C74990">
      <w:pPr>
        <w:rPr>
          <w:rFonts w:ascii="Verdana" w:eastAsia="Verdana" w:hAnsi="Verdana" w:cs="Verdana"/>
          <w:b/>
        </w:rPr>
      </w:pPr>
      <w:r w:rsidRPr="00C74990">
        <w:rPr>
          <w:rFonts w:ascii="Verdana" w:eastAsia="Verdana" w:hAnsi="Verdana" w:cs="Verdana"/>
          <w:b/>
        </w:rPr>
        <w:t>Designation</w:t>
      </w:r>
      <w:r w:rsidR="001A5296" w:rsidRPr="00C74990">
        <w:rPr>
          <w:rFonts w:ascii="Verdana" w:eastAsia="Verdana" w:hAnsi="Verdana" w:cs="Verdana"/>
          <w:b/>
        </w:rPr>
        <w:tab/>
        <w:t xml:space="preserve">: </w:t>
      </w:r>
      <w:r w:rsidR="001A5296" w:rsidRPr="00C74990"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 xml:space="preserve">Service Adviser </w:t>
      </w:r>
    </w:p>
    <w:p w:rsidR="00C74990" w:rsidRPr="00C74990" w:rsidRDefault="00C74990" w:rsidP="00C74990">
      <w:pPr>
        <w:spacing w:before="9" w:line="240" w:lineRule="exact"/>
        <w:ind w:right="2296"/>
        <w:rPr>
          <w:rFonts w:ascii="Verdana" w:eastAsia="Verdana" w:hAnsi="Verdana" w:cs="Verdana"/>
          <w:b/>
          <w:w w:val="99"/>
        </w:rPr>
      </w:pPr>
      <w:r w:rsidRPr="00C74990">
        <w:rPr>
          <w:rFonts w:ascii="Verdana" w:eastAsia="Verdana" w:hAnsi="Verdana" w:cs="Verdana"/>
          <w:b/>
          <w:w w:val="99"/>
        </w:rPr>
        <w:t>Company</w:t>
      </w:r>
      <w:r w:rsidR="001A5296" w:rsidRPr="00C74990">
        <w:rPr>
          <w:rFonts w:ascii="Verdana" w:eastAsia="Verdana" w:hAnsi="Verdana" w:cs="Verdana"/>
          <w:b/>
        </w:rPr>
        <w:tab/>
        <w:t>:</w:t>
      </w:r>
      <w:r w:rsidR="001A5296" w:rsidRPr="00C74990"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  <w:w w:val="99"/>
        </w:rPr>
        <w:t>FACETS LIFESTYLE Private Limited</w:t>
      </w:r>
      <w:r w:rsidR="001A5296">
        <w:rPr>
          <w:rFonts w:ascii="Verdana" w:eastAsia="Verdana" w:hAnsi="Verdana" w:cs="Verdana"/>
          <w:b/>
          <w:w w:val="99"/>
        </w:rPr>
        <w:t>. (</w:t>
      </w:r>
      <w:r>
        <w:rPr>
          <w:rFonts w:ascii="Verdana" w:eastAsia="Verdana" w:hAnsi="Verdana" w:cs="Verdana"/>
          <w:b/>
          <w:w w:val="99"/>
        </w:rPr>
        <w:t>JEWEL PLUS</w:t>
      </w:r>
      <w:r w:rsidR="001A5296">
        <w:rPr>
          <w:rFonts w:ascii="Verdana" w:eastAsia="Verdana" w:hAnsi="Verdana" w:cs="Verdana"/>
          <w:b/>
          <w:w w:val="99"/>
        </w:rPr>
        <w:t>)</w:t>
      </w:r>
    </w:p>
    <w:p w:rsidR="00C74990" w:rsidRPr="00C74990" w:rsidRDefault="00C74990" w:rsidP="00C74990">
      <w:pPr>
        <w:spacing w:before="9" w:line="240" w:lineRule="exact"/>
        <w:ind w:right="2296"/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  <w:w w:val="99"/>
        </w:rPr>
        <w:t>Duration</w:t>
      </w:r>
      <w:r w:rsidR="001A5296" w:rsidRPr="00C74990">
        <w:rPr>
          <w:rFonts w:ascii="Verdana" w:eastAsia="Verdana" w:hAnsi="Verdana" w:cs="Verdana"/>
          <w:b/>
          <w:w w:val="99"/>
        </w:rPr>
        <w:tab/>
        <w:t>:</w:t>
      </w:r>
      <w:r w:rsidR="001A5296" w:rsidRPr="00C74990">
        <w:rPr>
          <w:rFonts w:ascii="Verdana" w:eastAsia="Verdana" w:hAnsi="Verdana" w:cs="Verdana"/>
          <w:b/>
          <w:w w:val="99"/>
        </w:rPr>
        <w:tab/>
      </w:r>
      <w:r>
        <w:rPr>
          <w:rFonts w:ascii="Verdana" w:eastAsia="Verdana" w:hAnsi="Verdana" w:cs="Verdana"/>
          <w:b/>
          <w:w w:val="99"/>
        </w:rPr>
        <w:t>Aug</w:t>
      </w:r>
      <w:r w:rsidR="001A5296">
        <w:rPr>
          <w:rFonts w:ascii="Verdana" w:eastAsia="Verdana" w:hAnsi="Verdana" w:cs="Verdana"/>
          <w:b/>
          <w:w w:val="99"/>
        </w:rPr>
        <w:t xml:space="preserve">-2022 </w:t>
      </w:r>
      <w:r w:rsidR="001451C0">
        <w:rPr>
          <w:rFonts w:ascii="Verdana" w:eastAsia="Verdana" w:hAnsi="Verdana" w:cs="Verdana"/>
          <w:b/>
          <w:w w:val="99"/>
        </w:rPr>
        <w:t>till</w:t>
      </w:r>
      <w:r w:rsidR="001A5296">
        <w:rPr>
          <w:rFonts w:ascii="Verdana" w:eastAsia="Verdana" w:hAnsi="Verdana" w:cs="Verdana"/>
          <w:b/>
          <w:w w:val="99"/>
        </w:rPr>
        <w:t xml:space="preserve"> </w:t>
      </w:r>
      <w:r>
        <w:rPr>
          <w:rFonts w:ascii="Verdana" w:eastAsia="Verdana" w:hAnsi="Verdana" w:cs="Verdana"/>
          <w:b/>
          <w:w w:val="99"/>
        </w:rPr>
        <w:t>Date</w:t>
      </w:r>
      <w:r w:rsidR="001A5296" w:rsidRPr="00C74990">
        <w:rPr>
          <w:rFonts w:ascii="Verdana" w:eastAsia="Verdana" w:hAnsi="Verdana" w:cs="Verdana"/>
          <w:b/>
          <w:w w:val="99"/>
        </w:rPr>
        <w:t>.</w:t>
      </w:r>
    </w:p>
    <w:p w:rsidR="00C74990" w:rsidRPr="00C74990" w:rsidRDefault="00C74990" w:rsidP="00C74990">
      <w:pPr>
        <w:rPr>
          <w:rFonts w:ascii="Verdana" w:eastAsia="Verdana" w:hAnsi="Verdana" w:cs="Verdana"/>
        </w:rPr>
      </w:pPr>
    </w:p>
    <w:p w:rsidR="00C74990" w:rsidRDefault="00111BCE" w:rsidP="00C74990">
      <w:pPr>
        <w:spacing w:after="100" w:afterAutospacing="1"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Job</w:t>
      </w:r>
      <w:r w:rsidR="00C74990"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 xml:space="preserve"> Responsibility</w:t>
      </w:r>
      <w:r w:rsidR="001A5296"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:</w:t>
      </w:r>
    </w:p>
    <w:p w:rsidR="00C74990" w:rsidRPr="00111BCE" w:rsidRDefault="001A5296" w:rsidP="00C74990">
      <w:pPr>
        <w:spacing w:before="28"/>
        <w:ind w:left="120"/>
        <w:rPr>
          <w:rFonts w:ascii="Verdana" w:hAnsi="Verdana" w:cs="Arial"/>
          <w:sz w:val="18"/>
          <w:szCs w:val="18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•    </w:t>
      </w:r>
      <w:r w:rsidR="00111BCE" w:rsidRPr="00111BCE">
        <w:rPr>
          <w:rFonts w:ascii="Verdana" w:hAnsi="Verdana" w:cs="Arial"/>
          <w:sz w:val="18"/>
          <w:szCs w:val="18"/>
        </w:rPr>
        <w:t>Oversees The Cashier Staff And Overall Functions Of A Retail Store</w:t>
      </w:r>
      <w:r w:rsidRPr="00111BCE">
        <w:rPr>
          <w:rFonts w:ascii="Verdana" w:hAnsi="Verdana" w:cs="Arial"/>
          <w:sz w:val="18"/>
          <w:szCs w:val="18"/>
        </w:rPr>
        <w:t>.</w:t>
      </w:r>
    </w:p>
    <w:p w:rsidR="00111BCE" w:rsidRPr="00111BCE" w:rsidRDefault="00111BCE" w:rsidP="00111BCE">
      <w:pPr>
        <w:numPr>
          <w:ilvl w:val="0"/>
          <w:numId w:val="10"/>
        </w:numPr>
        <w:shd w:val="clear" w:color="auto" w:fill="FFFFFF"/>
        <w:spacing w:after="48"/>
        <w:rPr>
          <w:rFonts w:ascii="Arial" w:hAnsi="Arial" w:cs="Arial"/>
          <w:color w:val="202124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lang w:val="en-IN" w:eastAsia="en-IN"/>
        </w:rPr>
        <w:t xml:space="preserve">Troubleshoot </w:t>
      </w:r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>And Escalate Issues With The Cash Register And Other Equipment</w:t>
      </w:r>
      <w:r w:rsidR="001A5296" w:rsidRPr="00111BCE">
        <w:rPr>
          <w:rFonts w:ascii="Arial" w:hAnsi="Arial" w:cs="Arial"/>
          <w:color w:val="202124"/>
          <w:sz w:val="18"/>
          <w:szCs w:val="18"/>
          <w:lang w:val="en-IN" w:eastAsia="en-IN"/>
        </w:rPr>
        <w:t>.</w:t>
      </w:r>
    </w:p>
    <w:p w:rsidR="00111BCE" w:rsidRPr="00111BCE" w:rsidRDefault="00111BCE" w:rsidP="00111BCE">
      <w:pPr>
        <w:numPr>
          <w:ilvl w:val="0"/>
          <w:numId w:val="10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Understand </w:t>
      </w:r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>Product Placement At The Store To Answer Customer Question.</w:t>
      </w:r>
    </w:p>
    <w:p w:rsidR="00111BCE" w:rsidRPr="00111BCE" w:rsidRDefault="00111BCE" w:rsidP="00111BCE">
      <w:pPr>
        <w:numPr>
          <w:ilvl w:val="0"/>
          <w:numId w:val="10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Maintaining Statistical </w:t>
      </w:r>
      <w:proofErr w:type="gramStart"/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>And</w:t>
      </w:r>
      <w:proofErr w:type="gramEnd"/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 </w:t>
      </w:r>
      <w:r w:rsidRPr="00111BCE">
        <w:rPr>
          <w:rFonts w:ascii="Verdana" w:hAnsi="Verdana" w:cs="Arial"/>
          <w:sz w:val="18"/>
          <w:szCs w:val="18"/>
          <w:shd w:val="clear" w:color="auto" w:fill="FFFFFF"/>
        </w:rPr>
        <w:t>Financial Records</w:t>
      </w:r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111BCE" w:rsidRPr="00111BCE" w:rsidRDefault="00111BCE" w:rsidP="00111BCE">
      <w:pPr>
        <w:numPr>
          <w:ilvl w:val="0"/>
          <w:numId w:val="10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Dealing With Customer Queries </w:t>
      </w:r>
      <w:proofErr w:type="gramStart"/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>And</w:t>
      </w:r>
      <w:proofErr w:type="gramEnd"/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 </w:t>
      </w:r>
      <w:r w:rsidRPr="00111BCE">
        <w:rPr>
          <w:rFonts w:ascii="Verdana" w:hAnsi="Verdana" w:cs="Arial"/>
          <w:sz w:val="18"/>
          <w:szCs w:val="18"/>
          <w:shd w:val="clear" w:color="auto" w:fill="FFFFFF"/>
        </w:rPr>
        <w:t>Complaints</w:t>
      </w:r>
      <w:r w:rsidR="001A5296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C74990" w:rsidRDefault="00C74990" w:rsidP="00111BCE">
      <w:pPr>
        <w:pStyle w:val="ListParagraph"/>
        <w:spacing w:before="28"/>
        <w:ind w:left="480"/>
        <w:rPr>
          <w:rFonts w:ascii="Verdana" w:hAnsi="Verdana" w:cs="Arial"/>
        </w:rPr>
      </w:pPr>
    </w:p>
    <w:p w:rsidR="00111BCE" w:rsidRPr="00111BCE" w:rsidRDefault="00111BCE" w:rsidP="00111BCE">
      <w:pPr>
        <w:pStyle w:val="ListParagraph"/>
        <w:spacing w:before="28"/>
        <w:ind w:left="480"/>
        <w:rPr>
          <w:rFonts w:ascii="Verdana" w:eastAsia="Verdana" w:hAnsi="Verdana" w:cs="Verdana"/>
          <w:sz w:val="18"/>
          <w:szCs w:val="18"/>
        </w:rPr>
      </w:pPr>
    </w:p>
    <w:p w:rsidR="00C74990" w:rsidRDefault="00C74990" w:rsidP="00C74990">
      <w:pPr>
        <w:rPr>
          <w:rFonts w:ascii="Verdana" w:eastAsia="Verdana" w:hAnsi="Verdana" w:cs="Verdana"/>
          <w:b/>
        </w:rPr>
      </w:pPr>
    </w:p>
    <w:p w:rsidR="00C74990" w:rsidRPr="00C74990" w:rsidRDefault="00C74990" w:rsidP="00C74990">
      <w:pPr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</w:rPr>
        <w:t>Designation</w:t>
      </w:r>
      <w:r w:rsidR="001A5296" w:rsidRPr="00C74990">
        <w:rPr>
          <w:rFonts w:ascii="Verdana" w:eastAsia="Verdana" w:hAnsi="Verdana" w:cs="Verdana"/>
          <w:b/>
        </w:rPr>
        <w:tab/>
        <w:t xml:space="preserve">: </w:t>
      </w:r>
      <w:r w:rsidR="001A5296">
        <w:rPr>
          <w:rFonts w:ascii="Verdana" w:eastAsia="Verdana" w:hAnsi="Verdana" w:cs="Verdana"/>
          <w:b/>
        </w:rPr>
        <w:tab/>
      </w:r>
      <w:r w:rsidRPr="00C74990">
        <w:rPr>
          <w:rFonts w:ascii="Verdana" w:eastAsia="Verdana" w:hAnsi="Verdana" w:cs="Verdana"/>
          <w:b/>
        </w:rPr>
        <w:t>Executive</w:t>
      </w:r>
      <w:r w:rsidR="000C16B3">
        <w:rPr>
          <w:rFonts w:ascii="Verdana" w:eastAsia="Verdana" w:hAnsi="Verdana" w:cs="Verdana"/>
          <w:b/>
        </w:rPr>
        <w:t xml:space="preserve"> </w:t>
      </w:r>
      <w:proofErr w:type="spellStart"/>
      <w:r w:rsidR="001A5296">
        <w:rPr>
          <w:rFonts w:ascii="Verdana" w:eastAsia="Verdana" w:hAnsi="Verdana" w:cs="Verdana"/>
          <w:b/>
        </w:rPr>
        <w:t>Incharge</w:t>
      </w:r>
      <w:proofErr w:type="spellEnd"/>
    </w:p>
    <w:p w:rsidR="00C74990" w:rsidRPr="00C74990" w:rsidRDefault="00C74990" w:rsidP="00C74990">
      <w:pPr>
        <w:spacing w:before="9" w:line="240" w:lineRule="exact"/>
        <w:ind w:right="2296"/>
        <w:rPr>
          <w:rFonts w:ascii="Verdana" w:eastAsia="Verdana" w:hAnsi="Verdana" w:cs="Verdana"/>
          <w:b/>
          <w:w w:val="99"/>
        </w:rPr>
      </w:pPr>
      <w:r w:rsidRPr="00C74990">
        <w:rPr>
          <w:rFonts w:ascii="Verdana" w:eastAsia="Verdana" w:hAnsi="Verdana" w:cs="Verdana"/>
          <w:b/>
          <w:w w:val="99"/>
        </w:rPr>
        <w:t>Company</w:t>
      </w:r>
      <w:r w:rsidR="001A5296" w:rsidRPr="00C74990">
        <w:rPr>
          <w:rFonts w:ascii="Verdana" w:eastAsia="Verdana" w:hAnsi="Verdana" w:cs="Verdana"/>
          <w:b/>
        </w:rPr>
        <w:tab/>
        <w:t>:</w:t>
      </w:r>
      <w:r w:rsidR="001A5296" w:rsidRPr="00C74990">
        <w:rPr>
          <w:rFonts w:ascii="Verdana" w:eastAsia="Verdana" w:hAnsi="Verdana" w:cs="Verdana"/>
          <w:b/>
        </w:rPr>
        <w:tab/>
      </w:r>
      <w:r w:rsidRPr="00C74990">
        <w:rPr>
          <w:rFonts w:ascii="Verdana" w:eastAsia="Verdana" w:hAnsi="Verdana" w:cs="Verdana"/>
          <w:b/>
          <w:w w:val="99"/>
        </w:rPr>
        <w:t>LBZ SONS Private Limited</w:t>
      </w:r>
      <w:r w:rsidR="001A5296" w:rsidRPr="00C74990">
        <w:rPr>
          <w:rFonts w:ascii="Verdana" w:eastAsia="Verdana" w:hAnsi="Verdana" w:cs="Verdana"/>
          <w:b/>
          <w:w w:val="99"/>
        </w:rPr>
        <w:t>.</w:t>
      </w:r>
    </w:p>
    <w:p w:rsidR="00C74990" w:rsidRPr="00C74990" w:rsidRDefault="00C74990" w:rsidP="00C74990">
      <w:pPr>
        <w:spacing w:before="9" w:line="240" w:lineRule="exact"/>
        <w:ind w:right="2296"/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  <w:w w:val="99"/>
        </w:rPr>
        <w:t>Duration</w:t>
      </w:r>
      <w:r w:rsidR="001A5296" w:rsidRPr="00C74990">
        <w:rPr>
          <w:rFonts w:ascii="Verdana" w:eastAsia="Verdana" w:hAnsi="Verdana" w:cs="Verdana"/>
          <w:b/>
          <w:w w:val="99"/>
        </w:rPr>
        <w:tab/>
        <w:t>:</w:t>
      </w:r>
      <w:r w:rsidR="001A5296" w:rsidRPr="00C74990">
        <w:rPr>
          <w:rFonts w:ascii="Verdana" w:eastAsia="Verdana" w:hAnsi="Verdana" w:cs="Verdana"/>
          <w:b/>
          <w:w w:val="99"/>
        </w:rPr>
        <w:tab/>
      </w:r>
      <w:r w:rsidRPr="00C74990">
        <w:rPr>
          <w:rFonts w:ascii="Verdana" w:eastAsia="Verdana" w:hAnsi="Verdana" w:cs="Verdana"/>
          <w:b/>
          <w:w w:val="99"/>
        </w:rPr>
        <w:t>Dec</w:t>
      </w:r>
      <w:r w:rsidR="001A5296" w:rsidRPr="00C74990">
        <w:rPr>
          <w:rFonts w:ascii="Verdana" w:eastAsia="Verdana" w:hAnsi="Verdana" w:cs="Verdana"/>
          <w:b/>
          <w:w w:val="99"/>
        </w:rPr>
        <w:t xml:space="preserve">-2014 </w:t>
      </w:r>
      <w:proofErr w:type="gramStart"/>
      <w:r w:rsidR="001A5296" w:rsidRPr="00C74990">
        <w:rPr>
          <w:rFonts w:ascii="Verdana" w:eastAsia="Verdana" w:hAnsi="Verdana" w:cs="Verdana"/>
          <w:b/>
          <w:w w:val="99"/>
        </w:rPr>
        <w:t>To</w:t>
      </w:r>
      <w:proofErr w:type="gramEnd"/>
      <w:r w:rsidR="001A5296" w:rsidRPr="00C74990">
        <w:rPr>
          <w:rFonts w:ascii="Verdana" w:eastAsia="Verdana" w:hAnsi="Verdana" w:cs="Verdana"/>
          <w:b/>
          <w:w w:val="99"/>
        </w:rPr>
        <w:t xml:space="preserve"> </w:t>
      </w:r>
      <w:r w:rsidRPr="00C74990">
        <w:rPr>
          <w:rFonts w:ascii="Verdana" w:eastAsia="Verdana" w:hAnsi="Verdana" w:cs="Verdana"/>
          <w:b/>
          <w:w w:val="99"/>
        </w:rPr>
        <w:t>Nov</w:t>
      </w:r>
      <w:r w:rsidR="001A5296" w:rsidRPr="00C74990">
        <w:rPr>
          <w:rFonts w:ascii="Verdana" w:eastAsia="Verdana" w:hAnsi="Verdana" w:cs="Verdana"/>
          <w:b/>
          <w:w w:val="99"/>
        </w:rPr>
        <w:t>-2021.</w:t>
      </w:r>
    </w:p>
    <w:p w:rsidR="00C74990" w:rsidRPr="00C74990" w:rsidRDefault="00C74990" w:rsidP="00C74990">
      <w:pPr>
        <w:spacing w:before="12" w:after="100" w:afterAutospacing="1" w:line="200" w:lineRule="exact"/>
      </w:pPr>
    </w:p>
    <w:p w:rsidR="00C74990" w:rsidRPr="00C74990" w:rsidRDefault="00C74990" w:rsidP="00C74990">
      <w:pPr>
        <w:spacing w:after="100" w:afterAutospacing="1" w:line="200" w:lineRule="exact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Job Responsibility</w:t>
      </w:r>
      <w:r w:rsidR="001A5296"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:</w:t>
      </w:r>
    </w:p>
    <w:p w:rsidR="00C74990" w:rsidRPr="00C74990" w:rsidRDefault="00C74990" w:rsidP="00C74990">
      <w:pPr>
        <w:spacing w:before="7" w:after="100" w:afterAutospacing="1" w:line="180" w:lineRule="exact"/>
        <w:rPr>
          <w:sz w:val="19"/>
          <w:szCs w:val="19"/>
        </w:rPr>
      </w:pPr>
    </w:p>
    <w:p w:rsidR="00C74990" w:rsidRPr="00C74990" w:rsidRDefault="001A5296" w:rsidP="00C74990">
      <w:pPr>
        <w:spacing w:before="28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•    </w:t>
      </w:r>
      <w:r w:rsidR="00C74990" w:rsidRPr="00C74990">
        <w:rPr>
          <w:rFonts w:ascii="Verdana" w:eastAsia="Verdana" w:hAnsi="Verdana" w:cs="Verdana"/>
          <w:sz w:val="18"/>
          <w:szCs w:val="18"/>
        </w:rPr>
        <w:t>Managed In</w:t>
      </w:r>
      <w:r w:rsidRPr="00C74990">
        <w:rPr>
          <w:rFonts w:ascii="Verdana" w:eastAsia="Verdana" w:hAnsi="Verdana" w:cs="Verdana"/>
          <w:sz w:val="18"/>
          <w:szCs w:val="18"/>
        </w:rPr>
        <w:t xml:space="preserve">-Store </w:t>
      </w:r>
      <w:proofErr w:type="gramStart"/>
      <w:r w:rsidRPr="00C74990">
        <w:rPr>
          <w:rFonts w:ascii="Verdana" w:eastAsia="Verdana" w:hAnsi="Verdana" w:cs="Verdana"/>
          <w:sz w:val="18"/>
          <w:szCs w:val="18"/>
        </w:rPr>
        <w:t>And</w:t>
      </w:r>
      <w:proofErr w:type="gramEnd"/>
      <w:r w:rsidRPr="00C74990">
        <w:rPr>
          <w:rFonts w:ascii="Verdana" w:eastAsia="Verdana" w:hAnsi="Verdana" w:cs="Verdana"/>
          <w:sz w:val="18"/>
          <w:szCs w:val="18"/>
        </w:rPr>
        <w:t xml:space="preserve"> </w:t>
      </w:r>
      <w:r w:rsidR="00C74990" w:rsidRPr="00C74990">
        <w:rPr>
          <w:rFonts w:ascii="Verdana" w:eastAsia="Verdana" w:hAnsi="Verdana" w:cs="Verdana"/>
          <w:sz w:val="18"/>
          <w:szCs w:val="18"/>
        </w:rPr>
        <w:t>Out</w:t>
      </w:r>
      <w:r w:rsidRPr="00C74990">
        <w:rPr>
          <w:rFonts w:ascii="Verdana" w:eastAsia="Verdana" w:hAnsi="Verdana" w:cs="Verdana"/>
          <w:sz w:val="18"/>
          <w:szCs w:val="18"/>
        </w:rPr>
        <w:t xml:space="preserve">-Store Activities At </w:t>
      </w:r>
      <w:r w:rsidR="00C74990" w:rsidRPr="00C74990">
        <w:rPr>
          <w:rFonts w:ascii="Verdana" w:eastAsia="Verdana" w:hAnsi="Verdana" w:cs="Verdana"/>
          <w:sz w:val="18"/>
          <w:szCs w:val="18"/>
        </w:rPr>
        <w:t>Outlet</w:t>
      </w:r>
      <w:r w:rsidRPr="00C74990">
        <w:rPr>
          <w:rFonts w:ascii="Verdana" w:eastAsia="Verdana" w:hAnsi="Verdana" w:cs="Verdana"/>
          <w:sz w:val="18"/>
          <w:szCs w:val="18"/>
        </w:rPr>
        <w:t>.</w:t>
      </w:r>
    </w:p>
    <w:p w:rsidR="00C74990" w:rsidRPr="00C74990" w:rsidRDefault="001A5296" w:rsidP="00C74990">
      <w:pPr>
        <w:spacing w:line="200" w:lineRule="exact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position w:val="-1"/>
          <w:sz w:val="18"/>
          <w:szCs w:val="18"/>
        </w:rPr>
        <w:t xml:space="preserve">•    </w:t>
      </w:r>
      <w:r w:rsidR="00C74990" w:rsidRPr="00C74990">
        <w:rPr>
          <w:rFonts w:ascii="Verdana" w:eastAsia="Verdana" w:hAnsi="Verdana" w:cs="Verdana"/>
          <w:position w:val="-1"/>
          <w:sz w:val="18"/>
          <w:szCs w:val="18"/>
        </w:rPr>
        <w:t xml:space="preserve">Ensuring </w:t>
      </w:r>
      <w:r w:rsidRPr="00C74990">
        <w:rPr>
          <w:rFonts w:ascii="Verdana" w:eastAsia="Verdana" w:hAnsi="Verdana" w:cs="Verdana"/>
          <w:position w:val="-1"/>
          <w:sz w:val="18"/>
          <w:szCs w:val="18"/>
        </w:rPr>
        <w:t xml:space="preserve">Maximum Placement </w:t>
      </w:r>
      <w:proofErr w:type="gramStart"/>
      <w:r w:rsidRPr="00C74990">
        <w:rPr>
          <w:rFonts w:ascii="Verdana" w:eastAsia="Verdana" w:hAnsi="Verdana" w:cs="Verdana"/>
          <w:position w:val="-1"/>
          <w:sz w:val="18"/>
          <w:szCs w:val="18"/>
        </w:rPr>
        <w:t>Of</w:t>
      </w:r>
      <w:proofErr w:type="gramEnd"/>
      <w:r w:rsidRPr="00C74990">
        <w:rPr>
          <w:rFonts w:ascii="Verdana" w:eastAsia="Verdana" w:hAnsi="Verdana" w:cs="Verdana"/>
          <w:position w:val="-1"/>
          <w:sz w:val="18"/>
          <w:szCs w:val="18"/>
        </w:rPr>
        <w:t xml:space="preserve"> Stocks To Increase Unique Activating Outlets.</w:t>
      </w:r>
    </w:p>
    <w:p w:rsidR="00C74990" w:rsidRPr="00C74990" w:rsidRDefault="00C74990" w:rsidP="00C74990">
      <w:pPr>
        <w:pStyle w:val="ListParagraph"/>
        <w:numPr>
          <w:ilvl w:val="0"/>
          <w:numId w:val="2"/>
        </w:numPr>
        <w:tabs>
          <w:tab w:val="left" w:pos="480"/>
        </w:tabs>
        <w:spacing w:before="6" w:line="200" w:lineRule="exact"/>
        <w:ind w:right="1652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Maintain Stock Inventories </w:t>
      </w:r>
      <w:r w:rsidR="001A5296" w:rsidRPr="00C74990">
        <w:rPr>
          <w:rFonts w:ascii="Verdana" w:eastAsia="Verdana" w:hAnsi="Verdana" w:cs="Verdana"/>
          <w:sz w:val="18"/>
          <w:szCs w:val="18"/>
        </w:rPr>
        <w:t xml:space="preserve">All </w:t>
      </w:r>
      <w:r w:rsidRPr="00C74990">
        <w:rPr>
          <w:rFonts w:ascii="Verdana" w:eastAsia="Verdana" w:hAnsi="Verdana" w:cs="Verdana"/>
          <w:sz w:val="18"/>
          <w:szCs w:val="18"/>
        </w:rPr>
        <w:t>Outlets</w:t>
      </w:r>
      <w:r w:rsidR="001A5296" w:rsidRPr="00C74990">
        <w:rPr>
          <w:rFonts w:ascii="Verdana" w:eastAsia="Verdana" w:hAnsi="Verdana" w:cs="Verdana"/>
          <w:sz w:val="18"/>
          <w:szCs w:val="18"/>
        </w:rPr>
        <w:t>.</w:t>
      </w:r>
    </w:p>
    <w:p w:rsidR="00C74990" w:rsidRPr="00C74990" w:rsidRDefault="001A5296" w:rsidP="00C74990">
      <w:pPr>
        <w:spacing w:line="200" w:lineRule="exact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•    </w:t>
      </w:r>
      <w:r w:rsidR="00C74990" w:rsidRPr="00C74990">
        <w:rPr>
          <w:rFonts w:ascii="Verdana" w:eastAsia="Verdana" w:hAnsi="Verdana" w:cs="Verdana"/>
          <w:sz w:val="18"/>
          <w:szCs w:val="18"/>
        </w:rPr>
        <w:t xml:space="preserve">Preparing </w:t>
      </w:r>
      <w:r w:rsidRPr="00C74990">
        <w:rPr>
          <w:rFonts w:ascii="Verdana" w:eastAsia="Verdana" w:hAnsi="Verdana" w:cs="Verdana"/>
          <w:sz w:val="18"/>
          <w:szCs w:val="18"/>
        </w:rPr>
        <w:t xml:space="preserve">And Maintaining </w:t>
      </w:r>
      <w:r w:rsidR="00C74990" w:rsidRPr="00C74990">
        <w:rPr>
          <w:rFonts w:ascii="Verdana" w:eastAsia="Verdana" w:hAnsi="Verdana" w:cs="Verdana"/>
          <w:sz w:val="18"/>
          <w:szCs w:val="18"/>
        </w:rPr>
        <w:t xml:space="preserve">MTD </w:t>
      </w:r>
      <w:r w:rsidRPr="00C74990">
        <w:rPr>
          <w:rFonts w:ascii="Verdana" w:eastAsia="Verdana" w:hAnsi="Verdana" w:cs="Verdana"/>
          <w:sz w:val="18"/>
          <w:szCs w:val="18"/>
        </w:rPr>
        <w:t xml:space="preserve">Report </w:t>
      </w:r>
      <w:proofErr w:type="gramStart"/>
      <w:r w:rsidRPr="00C74990">
        <w:rPr>
          <w:rFonts w:ascii="Verdana" w:eastAsia="Verdana" w:hAnsi="Verdana" w:cs="Verdana"/>
          <w:sz w:val="18"/>
          <w:szCs w:val="18"/>
        </w:rPr>
        <w:t>To</w:t>
      </w:r>
      <w:proofErr w:type="gramEnd"/>
      <w:r w:rsidRPr="00C74990">
        <w:rPr>
          <w:rFonts w:ascii="Verdana" w:eastAsia="Verdana" w:hAnsi="Verdana" w:cs="Verdana"/>
          <w:sz w:val="18"/>
          <w:szCs w:val="18"/>
        </w:rPr>
        <w:t xml:space="preserve"> Track Team’s Productivity And Performance Of</w:t>
      </w:r>
    </w:p>
    <w:p w:rsidR="00C74990" w:rsidRPr="00C74990" w:rsidRDefault="00C74990" w:rsidP="00C74990">
      <w:pPr>
        <w:spacing w:before="2"/>
        <w:ind w:left="444" w:right="8829"/>
        <w:jc w:val="center"/>
        <w:rPr>
          <w:rFonts w:ascii="Verdana" w:eastAsia="Verdana" w:hAnsi="Verdana" w:cs="Verdana"/>
          <w:sz w:val="18"/>
          <w:szCs w:val="18"/>
        </w:rPr>
      </w:pPr>
      <w:proofErr w:type="gramStart"/>
      <w:r w:rsidRPr="00C74990">
        <w:rPr>
          <w:rFonts w:ascii="Verdana" w:eastAsia="Verdana" w:hAnsi="Verdana" w:cs="Verdana"/>
          <w:sz w:val="18"/>
          <w:szCs w:val="18"/>
        </w:rPr>
        <w:t>Retailer</w:t>
      </w:r>
      <w:r w:rsidR="001A5296" w:rsidRPr="00C74990">
        <w:rPr>
          <w:rFonts w:ascii="Verdana" w:eastAsia="Verdana" w:hAnsi="Verdana" w:cs="Verdana"/>
          <w:sz w:val="18"/>
          <w:szCs w:val="18"/>
        </w:rPr>
        <w:t>.</w:t>
      </w:r>
      <w:proofErr w:type="gramEnd"/>
    </w:p>
    <w:p w:rsidR="00C74990" w:rsidRPr="00C74990" w:rsidRDefault="001A5296" w:rsidP="00C74990">
      <w:pPr>
        <w:tabs>
          <w:tab w:val="left" w:pos="480"/>
        </w:tabs>
        <w:spacing w:line="200" w:lineRule="exact"/>
        <w:ind w:left="480" w:right="1646" w:hanging="360"/>
        <w:rPr>
          <w:rFonts w:ascii="Verdana" w:eastAsia="Verdana" w:hAnsi="Verdana" w:cs="Verdana"/>
          <w:sz w:val="18"/>
          <w:szCs w:val="18"/>
        </w:rPr>
        <w:sectPr w:rsidR="00C74990" w:rsidRPr="00C74990">
          <w:pgSz w:w="11920" w:h="16840"/>
          <w:pgMar w:top="1400" w:right="120" w:bottom="280" w:left="1680" w:header="720" w:footer="720" w:gutter="0"/>
          <w:cols w:space="720"/>
        </w:sectPr>
      </w:pPr>
      <w:r w:rsidRPr="00C74990">
        <w:rPr>
          <w:rFonts w:ascii="Verdana" w:eastAsia="Verdana" w:hAnsi="Verdana" w:cs="Verdana"/>
          <w:sz w:val="18"/>
          <w:szCs w:val="18"/>
        </w:rPr>
        <w:t>•</w:t>
      </w:r>
      <w:r w:rsidRPr="00C74990">
        <w:rPr>
          <w:rFonts w:ascii="Verdana" w:eastAsia="Verdana" w:hAnsi="Verdana" w:cs="Verdana"/>
          <w:sz w:val="18"/>
          <w:szCs w:val="18"/>
        </w:rPr>
        <w:tab/>
      </w:r>
      <w:r w:rsidR="00C74990" w:rsidRPr="00C74990">
        <w:rPr>
          <w:rFonts w:ascii="Verdana" w:eastAsia="Verdana" w:hAnsi="Verdana" w:cs="Verdana"/>
          <w:sz w:val="18"/>
          <w:szCs w:val="18"/>
        </w:rPr>
        <w:t xml:space="preserve">Responsible  </w:t>
      </w:r>
      <w:r w:rsidR="000C16B3" w:rsidRPr="00C74990">
        <w:rPr>
          <w:rFonts w:ascii="Verdana" w:eastAsia="Verdana" w:hAnsi="Verdana" w:cs="Verdana"/>
          <w:sz w:val="18"/>
          <w:szCs w:val="18"/>
        </w:rPr>
        <w:t>For  Opening  And  Closing  Registers</w:t>
      </w:r>
      <w:r w:rsidRPr="00C74990">
        <w:rPr>
          <w:rFonts w:ascii="Verdana" w:eastAsia="Verdana" w:hAnsi="Verdana" w:cs="Verdana"/>
          <w:sz w:val="18"/>
          <w:szCs w:val="18"/>
        </w:rPr>
        <w:t xml:space="preserve">,  </w:t>
      </w:r>
      <w:r w:rsidR="000C16B3" w:rsidRPr="00C74990">
        <w:rPr>
          <w:rFonts w:ascii="Verdana" w:eastAsia="Verdana" w:hAnsi="Verdana" w:cs="Verdana"/>
          <w:sz w:val="18"/>
          <w:szCs w:val="18"/>
        </w:rPr>
        <w:t xml:space="preserve">Register  Management  Of  </w:t>
      </w:r>
      <w:r w:rsidR="00C74990" w:rsidRPr="00C74990">
        <w:rPr>
          <w:rFonts w:ascii="Verdana" w:eastAsia="Verdana" w:hAnsi="Verdana" w:cs="Verdana"/>
          <w:sz w:val="18"/>
          <w:szCs w:val="18"/>
        </w:rPr>
        <w:t xml:space="preserve">POS  </w:t>
      </w:r>
      <w:r w:rsidR="000C16B3" w:rsidRPr="00C74990">
        <w:rPr>
          <w:rFonts w:ascii="Verdana" w:eastAsia="Verdana" w:hAnsi="Verdana" w:cs="Verdana"/>
          <w:sz w:val="18"/>
          <w:szCs w:val="18"/>
        </w:rPr>
        <w:t xml:space="preserve">System And </w:t>
      </w:r>
      <w:r w:rsidR="000C16B3">
        <w:rPr>
          <w:rFonts w:ascii="Verdana" w:eastAsia="Verdana" w:hAnsi="Verdana" w:cs="Verdana"/>
          <w:sz w:val="18"/>
          <w:szCs w:val="18"/>
        </w:rPr>
        <w:t>Merchandise Return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551E54" w:rsidRPr="00C74990" w:rsidRDefault="00272D80" w:rsidP="00551E54">
      <w:pPr>
        <w:rPr>
          <w:rFonts w:ascii="Verdana" w:eastAsia="Verdana" w:hAnsi="Verdana" w:cs="Verdana"/>
          <w:b/>
          <w:sz w:val="18"/>
          <w:szCs w:val="18"/>
        </w:rPr>
      </w:pPr>
      <w:r w:rsidRPr="00C74990">
        <w:rPr>
          <w:rFonts w:ascii="Verdana" w:eastAsia="Verdana" w:hAnsi="Verdana" w:cs="Verdana"/>
          <w:b/>
        </w:rPr>
        <w:lastRenderedPageBreak/>
        <w:t>Designation</w:t>
      </w:r>
      <w:r w:rsidRPr="00C7499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1A5296" w:rsidRPr="00C74990">
        <w:rPr>
          <w:rFonts w:ascii="Verdana" w:eastAsia="Verdana" w:hAnsi="Verdana" w:cs="Verdana"/>
          <w:b/>
          <w:sz w:val="18"/>
          <w:szCs w:val="18"/>
        </w:rPr>
        <w:tab/>
        <w:t xml:space="preserve">:           </w:t>
      </w:r>
      <w:r w:rsidR="00551E54" w:rsidRPr="00C74990">
        <w:rPr>
          <w:rFonts w:ascii="Verdana" w:eastAsia="Verdana" w:hAnsi="Verdana" w:cs="Verdana"/>
          <w:b/>
        </w:rPr>
        <w:t>Cashier</w:t>
      </w:r>
    </w:p>
    <w:p w:rsidR="00551E54" w:rsidRPr="00C74990" w:rsidRDefault="00C9714D" w:rsidP="00551E54">
      <w:pPr>
        <w:rPr>
          <w:rFonts w:ascii="Verdana" w:eastAsia="Verdana" w:hAnsi="Verdana" w:cs="Verdana"/>
          <w:b/>
          <w:w w:val="99"/>
        </w:rPr>
      </w:pPr>
      <w:r w:rsidRPr="00C74990">
        <w:rPr>
          <w:rFonts w:ascii="Verdana" w:eastAsia="Verdana" w:hAnsi="Verdana" w:cs="Verdana"/>
          <w:b/>
          <w:w w:val="99"/>
        </w:rPr>
        <w:t>Compan</w:t>
      </w:r>
      <w:r w:rsidR="00551E54" w:rsidRPr="00C74990">
        <w:rPr>
          <w:rFonts w:ascii="Verdana" w:eastAsia="Verdana" w:hAnsi="Verdana" w:cs="Verdana"/>
          <w:b/>
          <w:w w:val="99"/>
        </w:rPr>
        <w:t>y</w:t>
      </w:r>
      <w:r w:rsidR="001A5296" w:rsidRPr="00C74990">
        <w:rPr>
          <w:rFonts w:ascii="Verdana" w:eastAsia="Verdana" w:hAnsi="Verdana" w:cs="Verdana"/>
          <w:b/>
          <w:w w:val="99"/>
        </w:rPr>
        <w:tab/>
        <w:t>:</w:t>
      </w:r>
      <w:r w:rsidR="001A5296" w:rsidRPr="00C74990">
        <w:rPr>
          <w:rFonts w:ascii="Verdana" w:eastAsia="Verdana" w:hAnsi="Verdana" w:cs="Verdana"/>
          <w:b/>
          <w:w w:val="99"/>
        </w:rPr>
        <w:tab/>
      </w:r>
      <w:r w:rsidR="00C74990" w:rsidRPr="00C74990">
        <w:rPr>
          <w:rFonts w:ascii="Verdana" w:eastAsia="Verdana" w:hAnsi="Verdana" w:cs="Verdana"/>
          <w:b/>
          <w:w w:val="99"/>
        </w:rPr>
        <w:t>Future Group</w:t>
      </w:r>
    </w:p>
    <w:p w:rsidR="00945617" w:rsidRPr="00C74990" w:rsidRDefault="00551E54" w:rsidP="00551E54">
      <w:pPr>
        <w:rPr>
          <w:rFonts w:ascii="Verdana" w:eastAsia="Verdana" w:hAnsi="Verdana" w:cs="Verdana"/>
          <w:b/>
          <w:w w:val="99"/>
        </w:rPr>
      </w:pPr>
      <w:r w:rsidRPr="00C74990">
        <w:rPr>
          <w:rFonts w:ascii="Verdana" w:eastAsia="Verdana" w:hAnsi="Verdana" w:cs="Verdana"/>
          <w:b/>
          <w:w w:val="99"/>
        </w:rPr>
        <w:t>Duration</w:t>
      </w:r>
      <w:r w:rsidR="001A5296" w:rsidRPr="00C74990">
        <w:rPr>
          <w:rFonts w:ascii="Verdana" w:eastAsia="Verdana" w:hAnsi="Verdana" w:cs="Verdana"/>
          <w:b/>
          <w:w w:val="99"/>
        </w:rPr>
        <w:tab/>
        <w:t>:</w:t>
      </w:r>
      <w:r w:rsidR="001A5296" w:rsidRPr="00C74990">
        <w:rPr>
          <w:rFonts w:ascii="Verdana" w:eastAsia="Verdana" w:hAnsi="Verdana" w:cs="Verdana"/>
          <w:b/>
          <w:w w:val="99"/>
        </w:rPr>
        <w:tab/>
      </w:r>
      <w:r w:rsidR="00C9714D" w:rsidRPr="00C74990">
        <w:rPr>
          <w:rFonts w:ascii="Verdana" w:eastAsia="Verdana" w:hAnsi="Verdana" w:cs="Verdana"/>
          <w:b/>
          <w:w w:val="99"/>
        </w:rPr>
        <w:t>Aug</w:t>
      </w:r>
      <w:r w:rsidR="001A5296" w:rsidRPr="00C74990">
        <w:rPr>
          <w:rFonts w:ascii="Verdana" w:eastAsia="Verdana" w:hAnsi="Verdana" w:cs="Verdana"/>
          <w:b/>
          <w:w w:val="99"/>
        </w:rPr>
        <w:t xml:space="preserve">-2011to </w:t>
      </w:r>
      <w:r w:rsidR="00C9714D" w:rsidRPr="00C74990">
        <w:rPr>
          <w:rFonts w:ascii="Verdana" w:eastAsia="Verdana" w:hAnsi="Verdana" w:cs="Verdana"/>
          <w:b/>
          <w:w w:val="99"/>
        </w:rPr>
        <w:t>Sept</w:t>
      </w:r>
      <w:r w:rsidR="001A5296" w:rsidRPr="00C74990">
        <w:rPr>
          <w:rFonts w:ascii="Verdana" w:eastAsia="Verdana" w:hAnsi="Verdana" w:cs="Verdana"/>
          <w:b/>
          <w:w w:val="99"/>
        </w:rPr>
        <w:t>-2014</w:t>
      </w:r>
    </w:p>
    <w:p w:rsidR="00945617" w:rsidRPr="00C74990" w:rsidRDefault="00945617" w:rsidP="00235978">
      <w:pPr>
        <w:spacing w:before="18" w:after="100" w:afterAutospacing="1" w:line="200" w:lineRule="exact"/>
      </w:pPr>
    </w:p>
    <w:p w:rsidR="00945617" w:rsidRPr="00C74990" w:rsidRDefault="00C9714D" w:rsidP="00235978">
      <w:pPr>
        <w:spacing w:after="100" w:afterAutospacing="1" w:line="200" w:lineRule="exact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Job Responsibility</w:t>
      </w:r>
      <w:r w:rsidR="001A5296" w:rsidRPr="00C74990">
        <w:rPr>
          <w:rFonts w:ascii="Verdana" w:eastAsia="Verdana" w:hAnsi="Verdana" w:cs="Verdana"/>
          <w:b/>
          <w:position w:val="-1"/>
          <w:sz w:val="18"/>
          <w:szCs w:val="18"/>
          <w:u w:val="thick" w:color="333333"/>
        </w:rPr>
        <w:t>:</w:t>
      </w:r>
    </w:p>
    <w:p w:rsidR="00945617" w:rsidRPr="00C74990" w:rsidRDefault="00945617" w:rsidP="00235978">
      <w:pPr>
        <w:spacing w:before="7" w:after="100" w:afterAutospacing="1" w:line="180" w:lineRule="exact"/>
        <w:rPr>
          <w:sz w:val="19"/>
          <w:szCs w:val="19"/>
        </w:rPr>
      </w:pPr>
    </w:p>
    <w:p w:rsidR="00945617" w:rsidRPr="00111BCE" w:rsidRDefault="001A5296" w:rsidP="00235978">
      <w:pPr>
        <w:spacing w:before="28"/>
        <w:ind w:left="120"/>
        <w:rPr>
          <w:rFonts w:ascii="Verdana" w:hAnsi="Verdana" w:cs="Arial"/>
          <w:sz w:val="18"/>
          <w:szCs w:val="18"/>
          <w:shd w:val="clear" w:color="auto" w:fill="FFFFFF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•    </w:t>
      </w:r>
      <w:r w:rsidR="00111BCE"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Manage </w:t>
      </w:r>
      <w:r w:rsidRPr="00111BCE">
        <w:rPr>
          <w:rFonts w:ascii="Verdana" w:hAnsi="Verdana" w:cs="Arial"/>
          <w:sz w:val="18"/>
          <w:szCs w:val="18"/>
          <w:shd w:val="clear" w:color="auto" w:fill="FFFFFF"/>
        </w:rPr>
        <w:t>Transactions With Customers Using Cash Registers.</w:t>
      </w:r>
    </w:p>
    <w:p w:rsidR="00111BCE" w:rsidRPr="00111BCE" w:rsidRDefault="00111BCE" w:rsidP="00111BCE">
      <w:pPr>
        <w:pStyle w:val="ListParagraph"/>
        <w:numPr>
          <w:ilvl w:val="0"/>
          <w:numId w:val="5"/>
        </w:numPr>
        <w:spacing w:before="28"/>
        <w:rPr>
          <w:rFonts w:ascii="Verdana" w:eastAsia="Verdana" w:hAnsi="Verdana" w:cs="Verdana"/>
          <w:sz w:val="18"/>
          <w:szCs w:val="18"/>
        </w:rPr>
      </w:pPr>
      <w:r w:rsidRPr="00111BCE">
        <w:rPr>
          <w:rFonts w:ascii="Verdana" w:hAnsi="Verdana" w:cs="Arial"/>
          <w:sz w:val="18"/>
          <w:szCs w:val="18"/>
          <w:shd w:val="clear" w:color="auto" w:fill="FFFFFF"/>
        </w:rPr>
        <w:t xml:space="preserve">Collect </w:t>
      </w:r>
      <w:r w:rsidR="001A5296" w:rsidRPr="00111BCE">
        <w:rPr>
          <w:rFonts w:ascii="Verdana" w:hAnsi="Verdana" w:cs="Arial"/>
          <w:sz w:val="18"/>
          <w:szCs w:val="18"/>
          <w:shd w:val="clear" w:color="auto" w:fill="FFFFFF"/>
        </w:rPr>
        <w:t>Payments Whether In Cash Or Credit.</w:t>
      </w:r>
    </w:p>
    <w:p w:rsidR="00111BCE" w:rsidRPr="00111BCE" w:rsidRDefault="00111BCE" w:rsidP="00111BCE">
      <w:pPr>
        <w:numPr>
          <w:ilvl w:val="0"/>
          <w:numId w:val="5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lang w:val="en-IN" w:eastAsia="en-IN"/>
        </w:rPr>
        <w:t xml:space="preserve">Issue </w:t>
      </w:r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 xml:space="preserve">Receipts, Refunds, Change </w:t>
      </w:r>
      <w:proofErr w:type="gramStart"/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>Or</w:t>
      </w:r>
      <w:proofErr w:type="gramEnd"/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 xml:space="preserve"> Tickets.</w:t>
      </w:r>
    </w:p>
    <w:p w:rsidR="00111BCE" w:rsidRPr="00111BCE" w:rsidRDefault="00111BCE" w:rsidP="00111BCE">
      <w:pPr>
        <w:numPr>
          <w:ilvl w:val="0"/>
          <w:numId w:val="5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lang w:val="en-IN" w:eastAsia="en-IN"/>
        </w:rPr>
        <w:t>Cross</w:t>
      </w:r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>-Sell Products and Introduce New Ones.</w:t>
      </w:r>
    </w:p>
    <w:p w:rsidR="00111BCE" w:rsidRPr="00111BCE" w:rsidRDefault="00111BCE" w:rsidP="00111BCE">
      <w:pPr>
        <w:numPr>
          <w:ilvl w:val="0"/>
          <w:numId w:val="5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lang w:val="en-IN" w:eastAsia="en-IN"/>
        </w:rPr>
        <w:t xml:space="preserve">Registers </w:t>
      </w:r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 xml:space="preserve">Sales on a Cash Register </w:t>
      </w:r>
      <w:proofErr w:type="gramStart"/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>By</w:t>
      </w:r>
      <w:proofErr w:type="gramEnd"/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 xml:space="preserve"> Scanning Items, Itemizing And Totalling Customers' Purchases.</w:t>
      </w:r>
    </w:p>
    <w:p w:rsidR="00111BCE" w:rsidRPr="00111BCE" w:rsidRDefault="00111BCE" w:rsidP="00111BCE">
      <w:pPr>
        <w:numPr>
          <w:ilvl w:val="0"/>
          <w:numId w:val="5"/>
        </w:numPr>
        <w:shd w:val="clear" w:color="auto" w:fill="FFFFFF"/>
        <w:spacing w:after="48"/>
        <w:rPr>
          <w:rFonts w:ascii="Verdana" w:hAnsi="Verdana" w:cs="Arial"/>
          <w:sz w:val="18"/>
          <w:szCs w:val="18"/>
          <w:lang w:val="en-IN" w:eastAsia="en-IN"/>
        </w:rPr>
      </w:pPr>
      <w:r w:rsidRPr="00111BCE">
        <w:rPr>
          <w:rFonts w:ascii="Verdana" w:hAnsi="Verdana" w:cs="Arial"/>
          <w:sz w:val="18"/>
          <w:szCs w:val="18"/>
          <w:lang w:val="en-IN" w:eastAsia="en-IN"/>
        </w:rPr>
        <w:t xml:space="preserve">Resolves </w:t>
      </w:r>
      <w:r w:rsidR="001A5296" w:rsidRPr="00111BCE">
        <w:rPr>
          <w:rFonts w:ascii="Verdana" w:hAnsi="Verdana" w:cs="Arial"/>
          <w:sz w:val="18"/>
          <w:szCs w:val="18"/>
          <w:lang w:val="en-IN" w:eastAsia="en-IN"/>
        </w:rPr>
        <w:t>Customer Issues And Answers Questions.</w:t>
      </w:r>
    </w:p>
    <w:p w:rsidR="00111BCE" w:rsidRPr="00111BCE" w:rsidRDefault="00111BCE" w:rsidP="00111BCE">
      <w:pPr>
        <w:pStyle w:val="ListParagraph"/>
        <w:spacing w:before="28"/>
        <w:ind w:left="480"/>
        <w:rPr>
          <w:rFonts w:ascii="Verdana" w:eastAsia="Verdana" w:hAnsi="Verdana" w:cs="Verdana"/>
          <w:sz w:val="18"/>
          <w:szCs w:val="18"/>
        </w:rPr>
      </w:pPr>
    </w:p>
    <w:p w:rsidR="00945617" w:rsidRPr="00C74990" w:rsidRDefault="00945617" w:rsidP="00235978">
      <w:pPr>
        <w:spacing w:before="6" w:after="100" w:afterAutospacing="1" w:line="240" w:lineRule="exact"/>
        <w:rPr>
          <w:sz w:val="24"/>
          <w:szCs w:val="24"/>
        </w:rPr>
      </w:pPr>
    </w:p>
    <w:p w:rsidR="00945617" w:rsidRPr="00C74990" w:rsidRDefault="00C9714D" w:rsidP="00235978">
      <w:pPr>
        <w:spacing w:after="100" w:afterAutospacing="1" w:line="220" w:lineRule="exact"/>
        <w:ind w:left="120"/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Education</w:t>
      </w:r>
      <w:r w:rsidR="001A5296"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:</w:t>
      </w:r>
    </w:p>
    <w:p w:rsidR="00945617" w:rsidRPr="00C74990" w:rsidRDefault="00945617" w:rsidP="00235978">
      <w:pPr>
        <w:spacing w:before="20" w:after="100" w:afterAutospacing="1" w:line="200" w:lineRule="exact"/>
      </w:pPr>
    </w:p>
    <w:p w:rsidR="00945617" w:rsidRPr="00C74990" w:rsidRDefault="001A5296" w:rsidP="00235978">
      <w:pPr>
        <w:spacing w:before="28" w:after="100" w:afterAutospacing="1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b/>
          <w:sz w:val="18"/>
          <w:szCs w:val="18"/>
        </w:rPr>
        <w:t xml:space="preserve">10th – </w:t>
      </w:r>
      <w:r w:rsidR="00C9714D" w:rsidRPr="00C74990">
        <w:rPr>
          <w:rFonts w:ascii="Verdana" w:eastAsia="Verdana" w:hAnsi="Verdana" w:cs="Verdana"/>
          <w:b/>
          <w:sz w:val="18"/>
          <w:szCs w:val="18"/>
        </w:rPr>
        <w:t xml:space="preserve">Passed </w:t>
      </w:r>
      <w:r w:rsidRPr="00C74990">
        <w:rPr>
          <w:rFonts w:ascii="Verdana" w:eastAsia="Verdana" w:hAnsi="Verdana" w:cs="Verdana"/>
          <w:b/>
          <w:sz w:val="18"/>
          <w:szCs w:val="18"/>
        </w:rPr>
        <w:t>In 2008 With 52.92%</w:t>
      </w:r>
    </w:p>
    <w:p w:rsidR="00945617" w:rsidRPr="00C74990" w:rsidRDefault="001A5296" w:rsidP="00235978">
      <w:pPr>
        <w:spacing w:after="100" w:afterAutospacing="1" w:line="200" w:lineRule="exact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b/>
          <w:position w:val="-1"/>
          <w:sz w:val="18"/>
          <w:szCs w:val="18"/>
        </w:rPr>
        <w:t xml:space="preserve">12th </w:t>
      </w:r>
      <w:r w:rsidR="00C9714D" w:rsidRPr="00C74990">
        <w:rPr>
          <w:rFonts w:ascii="Verdana" w:eastAsia="Verdana" w:hAnsi="Verdana" w:cs="Verdana"/>
          <w:b/>
          <w:position w:val="-1"/>
          <w:sz w:val="18"/>
          <w:szCs w:val="18"/>
        </w:rPr>
        <w:t xml:space="preserve">Commerce </w:t>
      </w:r>
      <w:r w:rsidRPr="00C74990">
        <w:rPr>
          <w:rFonts w:ascii="Verdana" w:eastAsia="Verdana" w:hAnsi="Verdana" w:cs="Verdana"/>
          <w:b/>
          <w:position w:val="-1"/>
          <w:sz w:val="18"/>
          <w:szCs w:val="18"/>
        </w:rPr>
        <w:t xml:space="preserve">– </w:t>
      </w:r>
      <w:r w:rsidR="00C9714D" w:rsidRPr="00C74990">
        <w:rPr>
          <w:rFonts w:ascii="Verdana" w:eastAsia="Verdana" w:hAnsi="Verdana" w:cs="Verdana"/>
          <w:b/>
          <w:position w:val="-1"/>
          <w:sz w:val="18"/>
          <w:szCs w:val="18"/>
        </w:rPr>
        <w:t xml:space="preserve">Passed </w:t>
      </w:r>
      <w:r w:rsidRPr="00C74990">
        <w:rPr>
          <w:rFonts w:ascii="Verdana" w:eastAsia="Verdana" w:hAnsi="Verdana" w:cs="Verdana"/>
          <w:b/>
          <w:position w:val="-1"/>
          <w:sz w:val="18"/>
          <w:szCs w:val="18"/>
        </w:rPr>
        <w:t>In 2010 56.57%</w:t>
      </w:r>
    </w:p>
    <w:p w:rsidR="00945617" w:rsidRPr="00C74990" w:rsidRDefault="00945617" w:rsidP="00235978">
      <w:pPr>
        <w:spacing w:before="2" w:after="100" w:afterAutospacing="1" w:line="220" w:lineRule="exact"/>
        <w:rPr>
          <w:sz w:val="22"/>
          <w:szCs w:val="22"/>
        </w:rPr>
      </w:pPr>
    </w:p>
    <w:p w:rsidR="00945617" w:rsidRPr="00C74990" w:rsidRDefault="00C9714D" w:rsidP="00235978">
      <w:pPr>
        <w:spacing w:after="100" w:afterAutospacing="1" w:line="220" w:lineRule="exact"/>
        <w:ind w:left="120"/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Additional Skills</w:t>
      </w:r>
      <w:r w:rsidR="001A5296"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:</w:t>
      </w:r>
    </w:p>
    <w:p w:rsidR="00945617" w:rsidRPr="00C74990" w:rsidRDefault="00945617" w:rsidP="00235978">
      <w:pPr>
        <w:spacing w:before="6" w:after="100" w:afterAutospacing="1" w:line="180" w:lineRule="exact"/>
        <w:rPr>
          <w:sz w:val="19"/>
          <w:szCs w:val="19"/>
        </w:rPr>
      </w:pPr>
    </w:p>
    <w:p w:rsidR="00945617" w:rsidRPr="00C74990" w:rsidRDefault="001A5296" w:rsidP="00235978">
      <w:pPr>
        <w:spacing w:before="28" w:after="100" w:afterAutospacing="1"/>
        <w:ind w:left="120"/>
        <w:rPr>
          <w:rFonts w:ascii="Verdana" w:eastAsia="Verdana" w:hAnsi="Verdana" w:cs="Verdana"/>
          <w:sz w:val="18"/>
          <w:szCs w:val="18"/>
        </w:rPr>
      </w:pPr>
      <w:r w:rsidRPr="00C74990">
        <w:rPr>
          <w:rFonts w:ascii="Verdana" w:eastAsia="Verdana" w:hAnsi="Verdana" w:cs="Verdana"/>
          <w:sz w:val="18"/>
          <w:szCs w:val="18"/>
        </w:rPr>
        <w:t xml:space="preserve">•    </w:t>
      </w:r>
      <w:r w:rsidR="00235978" w:rsidRPr="00C74990">
        <w:rPr>
          <w:rFonts w:ascii="Verdana" w:eastAsia="Verdana" w:hAnsi="Verdana" w:cs="Verdana"/>
          <w:sz w:val="18"/>
          <w:szCs w:val="18"/>
        </w:rPr>
        <w:t>Data Analytics</w:t>
      </w:r>
      <w:r w:rsidRPr="00C74990">
        <w:rPr>
          <w:rFonts w:ascii="Verdana" w:eastAsia="Verdana" w:hAnsi="Verdana" w:cs="Verdana"/>
          <w:sz w:val="18"/>
          <w:szCs w:val="18"/>
        </w:rPr>
        <w:t xml:space="preserve">, </w:t>
      </w:r>
      <w:r w:rsidR="00235978" w:rsidRPr="00C74990">
        <w:rPr>
          <w:rFonts w:ascii="Verdana" w:eastAsia="Verdana" w:hAnsi="Verdana" w:cs="Verdana"/>
          <w:sz w:val="18"/>
          <w:szCs w:val="18"/>
        </w:rPr>
        <w:t>Computer Skills</w:t>
      </w:r>
      <w:r w:rsidRPr="00C74990">
        <w:rPr>
          <w:rFonts w:ascii="Verdana" w:eastAsia="Verdana" w:hAnsi="Verdana" w:cs="Verdana"/>
          <w:sz w:val="18"/>
          <w:szCs w:val="18"/>
        </w:rPr>
        <w:t xml:space="preserve">, </w:t>
      </w:r>
      <w:r w:rsidR="00235978" w:rsidRPr="00C74990">
        <w:rPr>
          <w:rFonts w:ascii="Verdana" w:eastAsia="Verdana" w:hAnsi="Verdana" w:cs="Verdana"/>
          <w:sz w:val="18"/>
          <w:szCs w:val="18"/>
        </w:rPr>
        <w:t>Leadership Experience</w:t>
      </w:r>
      <w:r w:rsidRPr="00C74990">
        <w:rPr>
          <w:rFonts w:ascii="Verdana" w:eastAsia="Verdana" w:hAnsi="Verdana" w:cs="Verdana"/>
          <w:sz w:val="18"/>
          <w:szCs w:val="18"/>
        </w:rPr>
        <w:t xml:space="preserve">, </w:t>
      </w:r>
      <w:r w:rsidR="00235978" w:rsidRPr="00C74990">
        <w:rPr>
          <w:rFonts w:ascii="Verdana" w:eastAsia="Verdana" w:hAnsi="Verdana" w:cs="Verdana"/>
          <w:sz w:val="18"/>
          <w:szCs w:val="18"/>
        </w:rPr>
        <w:t>Problem Solving</w:t>
      </w:r>
    </w:p>
    <w:p w:rsidR="00945617" w:rsidRPr="00C74990" w:rsidRDefault="00891585" w:rsidP="00891585">
      <w:pPr>
        <w:spacing w:after="100" w:afterAutospacing="1" w:line="220" w:lineRule="exact"/>
        <w:ind w:left="120"/>
        <w:rPr>
          <w:rFonts w:ascii="Verdana" w:eastAsia="Verdana" w:hAnsi="Verdana" w:cs="Verdana"/>
        </w:rPr>
      </w:pPr>
      <w:r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Personal Details</w:t>
      </w:r>
      <w:r w:rsidR="001A5296" w:rsidRPr="00C74990">
        <w:rPr>
          <w:rFonts w:ascii="Verdana" w:eastAsia="Verdana" w:hAnsi="Verdana" w:cs="Verdana"/>
          <w:b/>
          <w:w w:val="99"/>
          <w:position w:val="-1"/>
          <w:u w:val="thick" w:color="333333"/>
        </w:rPr>
        <w:t>:</w:t>
      </w:r>
    </w:p>
    <w:p w:rsidR="00945617" w:rsidRPr="00C74990" w:rsidRDefault="00C9714D" w:rsidP="00891585">
      <w:pPr>
        <w:spacing w:before="26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 xml:space="preserve">Date </w:t>
      </w:r>
      <w:proofErr w:type="gramStart"/>
      <w:r w:rsidR="001A5296" w:rsidRPr="00C74990">
        <w:rPr>
          <w:rFonts w:ascii="Cambria" w:eastAsia="Cambria" w:hAnsi="Cambria" w:cs="Cambria"/>
          <w:sz w:val="24"/>
          <w:szCs w:val="24"/>
        </w:rPr>
        <w:t>Of</w:t>
      </w:r>
      <w:proofErr w:type="gramEnd"/>
      <w:r w:rsidR="001A5296" w:rsidRPr="00C74990">
        <w:rPr>
          <w:rFonts w:ascii="Cambria" w:eastAsia="Cambria" w:hAnsi="Cambria" w:cs="Cambria"/>
          <w:sz w:val="24"/>
          <w:szCs w:val="24"/>
        </w:rPr>
        <w:t xml:space="preserve"> </w:t>
      </w:r>
      <w:r w:rsidRPr="00C74990">
        <w:rPr>
          <w:rFonts w:ascii="Cambria" w:eastAsia="Cambria" w:hAnsi="Cambria" w:cs="Cambria"/>
          <w:sz w:val="24"/>
          <w:szCs w:val="24"/>
        </w:rPr>
        <w:t>B</w:t>
      </w:r>
      <w:r w:rsidR="00272D80" w:rsidRPr="00C74990">
        <w:rPr>
          <w:rFonts w:ascii="Cambria" w:eastAsia="Cambria" w:hAnsi="Cambria" w:cs="Cambria"/>
          <w:sz w:val="24"/>
          <w:szCs w:val="24"/>
        </w:rPr>
        <w:t>irth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>
        <w:rPr>
          <w:rFonts w:ascii="Cambria" w:eastAsia="Cambria" w:hAnsi="Cambria" w:cs="Cambria"/>
          <w:sz w:val="24"/>
          <w:szCs w:val="24"/>
        </w:rPr>
        <w:t>9</w:t>
      </w:r>
      <w:r w:rsidR="001A5296" w:rsidRPr="001A5296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1A5296">
        <w:rPr>
          <w:rFonts w:ascii="Cambria" w:eastAsia="Cambria" w:hAnsi="Cambria" w:cs="Cambria"/>
          <w:sz w:val="24"/>
          <w:szCs w:val="24"/>
        </w:rPr>
        <w:t xml:space="preserve"> April 1993</w:t>
      </w:r>
    </w:p>
    <w:p w:rsidR="00945617" w:rsidRPr="00C74990" w:rsidRDefault="00C9714D" w:rsidP="00891585">
      <w:p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 xml:space="preserve">Marital </w:t>
      </w:r>
      <w:r w:rsidR="00272D80" w:rsidRPr="00C74990">
        <w:rPr>
          <w:rFonts w:ascii="Cambria" w:eastAsia="Cambria" w:hAnsi="Cambria" w:cs="Cambria"/>
          <w:sz w:val="24"/>
          <w:szCs w:val="24"/>
        </w:rPr>
        <w:t>Status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4461BF" w:rsidRPr="00C74990">
        <w:rPr>
          <w:rFonts w:ascii="Cambria" w:eastAsia="Cambria" w:hAnsi="Cambria" w:cs="Cambria"/>
          <w:sz w:val="24"/>
          <w:szCs w:val="24"/>
        </w:rPr>
        <w:t>Married</w:t>
      </w:r>
    </w:p>
    <w:p w:rsidR="00945617" w:rsidRPr="00C74990" w:rsidRDefault="00272D80" w:rsidP="00891585">
      <w:pPr>
        <w:spacing w:before="2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Sex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C9714D" w:rsidRPr="00C74990">
        <w:rPr>
          <w:rFonts w:ascii="Cambria" w:eastAsia="Cambria" w:hAnsi="Cambria" w:cs="Cambria"/>
          <w:sz w:val="24"/>
          <w:szCs w:val="24"/>
        </w:rPr>
        <w:t>Male</w:t>
      </w:r>
    </w:p>
    <w:p w:rsidR="00945617" w:rsidRPr="00C74990" w:rsidRDefault="00272D80" w:rsidP="00891585">
      <w:p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Cast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C9714D" w:rsidRPr="00C74990">
        <w:rPr>
          <w:rFonts w:ascii="Cambria" w:eastAsia="Cambria" w:hAnsi="Cambria" w:cs="Cambria"/>
          <w:sz w:val="24"/>
          <w:szCs w:val="24"/>
        </w:rPr>
        <w:t>Christian</w:t>
      </w:r>
    </w:p>
    <w:p w:rsidR="00945617" w:rsidRPr="00C74990" w:rsidRDefault="00272D80" w:rsidP="00891585">
      <w:pPr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Nationality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C9714D" w:rsidRPr="00C74990">
        <w:rPr>
          <w:rFonts w:ascii="Cambria" w:eastAsia="Cambria" w:hAnsi="Cambria" w:cs="Cambria"/>
          <w:sz w:val="24"/>
          <w:szCs w:val="24"/>
        </w:rPr>
        <w:t>Indian</w:t>
      </w:r>
    </w:p>
    <w:p w:rsidR="00272D80" w:rsidRPr="00C74990" w:rsidRDefault="00272D80" w:rsidP="00891585">
      <w:pPr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Passport No</w:t>
      </w:r>
      <w:r w:rsidR="001A5296" w:rsidRPr="00C74990">
        <w:rPr>
          <w:rFonts w:ascii="Cambria" w:eastAsia="Cambria" w:hAnsi="Cambria" w:cs="Cambria"/>
          <w:sz w:val="24"/>
          <w:szCs w:val="24"/>
        </w:rPr>
        <w:t>.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A813B9" w:rsidRPr="00C74990">
        <w:rPr>
          <w:rFonts w:ascii="Cambria" w:eastAsia="Cambria" w:hAnsi="Cambria" w:cs="Cambria"/>
          <w:sz w:val="24"/>
          <w:szCs w:val="24"/>
        </w:rPr>
        <w:t>S5714156</w:t>
      </w:r>
    </w:p>
    <w:p w:rsidR="00272D80" w:rsidRPr="00C74990" w:rsidRDefault="00272D80" w:rsidP="00891585">
      <w:pPr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Validity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A813B9" w:rsidRPr="00C74990">
        <w:rPr>
          <w:rFonts w:ascii="Cambria" w:eastAsia="Cambria" w:hAnsi="Cambria" w:cs="Cambria"/>
          <w:sz w:val="24"/>
          <w:szCs w:val="24"/>
        </w:rPr>
        <w:t xml:space="preserve">Issue </w:t>
      </w:r>
      <w:r w:rsidR="001A5296" w:rsidRPr="00C74990">
        <w:rPr>
          <w:rFonts w:ascii="Cambria" w:eastAsia="Cambria" w:hAnsi="Cambria" w:cs="Cambria"/>
          <w:sz w:val="24"/>
          <w:szCs w:val="24"/>
        </w:rPr>
        <w:t>Date 27</w:t>
      </w:r>
      <w:r w:rsidR="001A5296" w:rsidRPr="00C74990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1A5296" w:rsidRPr="00C74990">
        <w:rPr>
          <w:rFonts w:ascii="Cambria" w:eastAsia="Cambria" w:hAnsi="Cambria" w:cs="Cambria"/>
          <w:sz w:val="24"/>
          <w:szCs w:val="24"/>
        </w:rPr>
        <w:t xml:space="preserve"> </w:t>
      </w:r>
      <w:r w:rsidR="00A813B9" w:rsidRPr="00C74990">
        <w:rPr>
          <w:rFonts w:ascii="Cambria" w:eastAsia="Cambria" w:hAnsi="Cambria" w:cs="Cambria"/>
          <w:sz w:val="24"/>
          <w:szCs w:val="24"/>
        </w:rPr>
        <w:t xml:space="preserve">July </w:t>
      </w:r>
      <w:r w:rsidR="001A5296" w:rsidRPr="00C74990">
        <w:rPr>
          <w:rFonts w:ascii="Cambria" w:eastAsia="Cambria" w:hAnsi="Cambria" w:cs="Cambria"/>
          <w:sz w:val="24"/>
          <w:szCs w:val="24"/>
        </w:rPr>
        <w:t>2018 Validity 26</w:t>
      </w:r>
      <w:r w:rsidR="001A5296" w:rsidRPr="00C74990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1A5296" w:rsidRPr="00C74990">
        <w:rPr>
          <w:rFonts w:ascii="Cambria" w:eastAsia="Cambria" w:hAnsi="Cambria" w:cs="Cambria"/>
          <w:sz w:val="24"/>
          <w:szCs w:val="24"/>
        </w:rPr>
        <w:t>july 2028</w:t>
      </w:r>
    </w:p>
    <w:p w:rsidR="00945617" w:rsidRPr="00C74990" w:rsidRDefault="00C9714D" w:rsidP="00891585">
      <w:p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La</w:t>
      </w:r>
      <w:r w:rsidR="00A813B9" w:rsidRPr="00C74990">
        <w:rPr>
          <w:rFonts w:ascii="Cambria" w:eastAsia="Cambria" w:hAnsi="Cambria" w:cs="Cambria"/>
          <w:sz w:val="24"/>
          <w:szCs w:val="24"/>
        </w:rPr>
        <w:t>nguage Known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Pr="00C74990">
        <w:rPr>
          <w:rFonts w:ascii="Cambria" w:eastAsia="Cambria" w:hAnsi="Cambria" w:cs="Cambria"/>
          <w:sz w:val="24"/>
          <w:szCs w:val="24"/>
        </w:rPr>
        <w:t>English</w:t>
      </w:r>
      <w:r w:rsidR="001A5296" w:rsidRPr="00C74990">
        <w:rPr>
          <w:rFonts w:ascii="Cambria" w:eastAsia="Cambria" w:hAnsi="Cambria" w:cs="Cambria"/>
          <w:sz w:val="24"/>
          <w:szCs w:val="24"/>
        </w:rPr>
        <w:t xml:space="preserve">, </w:t>
      </w:r>
      <w:r w:rsidRPr="00C74990">
        <w:rPr>
          <w:rFonts w:ascii="Cambria" w:eastAsia="Cambria" w:hAnsi="Cambria" w:cs="Cambria"/>
          <w:sz w:val="24"/>
          <w:szCs w:val="24"/>
        </w:rPr>
        <w:t xml:space="preserve">Hindi </w:t>
      </w:r>
      <w:r w:rsidR="001A5296" w:rsidRPr="00C74990">
        <w:rPr>
          <w:rFonts w:ascii="Cambria" w:eastAsia="Cambria" w:hAnsi="Cambria" w:cs="Cambria"/>
          <w:sz w:val="24"/>
          <w:szCs w:val="24"/>
        </w:rPr>
        <w:t xml:space="preserve">&amp; </w:t>
      </w:r>
      <w:r w:rsidRPr="00C74990">
        <w:rPr>
          <w:rFonts w:ascii="Cambria" w:eastAsia="Cambria" w:hAnsi="Cambria" w:cs="Cambria"/>
          <w:sz w:val="24"/>
          <w:szCs w:val="24"/>
        </w:rPr>
        <w:t>Gujarati</w:t>
      </w:r>
    </w:p>
    <w:p w:rsidR="00945617" w:rsidRPr="00C74990" w:rsidRDefault="00A813B9" w:rsidP="00891585">
      <w:pPr>
        <w:spacing w:before="2"/>
        <w:rPr>
          <w:rFonts w:ascii="Cambria" w:eastAsia="Cambria" w:hAnsi="Cambria" w:cs="Cambria"/>
          <w:sz w:val="24"/>
          <w:szCs w:val="24"/>
        </w:rPr>
      </w:pPr>
      <w:r w:rsidRPr="00C74990">
        <w:rPr>
          <w:rFonts w:ascii="Cambria" w:eastAsia="Cambria" w:hAnsi="Cambria" w:cs="Cambria"/>
          <w:sz w:val="24"/>
          <w:szCs w:val="24"/>
        </w:rPr>
        <w:t>Hobbies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1A5296" w:rsidRPr="00C74990">
        <w:rPr>
          <w:rFonts w:ascii="Cambria" w:eastAsia="Cambria" w:hAnsi="Cambria" w:cs="Cambria"/>
          <w:sz w:val="24"/>
          <w:szCs w:val="24"/>
        </w:rPr>
        <w:tab/>
        <w:t>:</w:t>
      </w:r>
      <w:r w:rsidR="001A5296" w:rsidRPr="00C74990">
        <w:rPr>
          <w:rFonts w:ascii="Cambria" w:eastAsia="Cambria" w:hAnsi="Cambria" w:cs="Cambria"/>
          <w:sz w:val="24"/>
          <w:szCs w:val="24"/>
        </w:rPr>
        <w:tab/>
      </w:r>
      <w:r w:rsidR="00C9714D" w:rsidRPr="00C74990">
        <w:rPr>
          <w:rFonts w:ascii="Cambria" w:eastAsia="Cambria" w:hAnsi="Cambria" w:cs="Cambria"/>
          <w:sz w:val="24"/>
          <w:szCs w:val="24"/>
        </w:rPr>
        <w:t>Listening Music</w:t>
      </w:r>
      <w:r w:rsidR="001A5296" w:rsidRPr="00C74990">
        <w:rPr>
          <w:rFonts w:ascii="Cambria" w:eastAsia="Cambria" w:hAnsi="Cambria" w:cs="Cambria"/>
          <w:sz w:val="24"/>
          <w:szCs w:val="24"/>
        </w:rPr>
        <w:t xml:space="preserve">, </w:t>
      </w:r>
      <w:r w:rsidR="00C9714D" w:rsidRPr="00C74990">
        <w:rPr>
          <w:rFonts w:ascii="Cambria" w:eastAsia="Cambria" w:hAnsi="Cambria" w:cs="Cambria"/>
          <w:sz w:val="24"/>
          <w:szCs w:val="24"/>
        </w:rPr>
        <w:t>Travelling</w:t>
      </w:r>
      <w:r w:rsidR="001A5296" w:rsidRPr="00C74990">
        <w:rPr>
          <w:rFonts w:ascii="Cambria" w:eastAsia="Cambria" w:hAnsi="Cambria" w:cs="Cambria"/>
          <w:sz w:val="24"/>
          <w:szCs w:val="24"/>
        </w:rPr>
        <w:t>.</w:t>
      </w:r>
    </w:p>
    <w:p w:rsidR="00945617" w:rsidRPr="00C74990" w:rsidRDefault="00945617" w:rsidP="00235978">
      <w:pPr>
        <w:spacing w:before="4" w:after="100" w:afterAutospacing="1" w:line="240" w:lineRule="exact"/>
        <w:rPr>
          <w:sz w:val="24"/>
          <w:szCs w:val="24"/>
        </w:rPr>
      </w:pPr>
      <w:bookmarkStart w:id="0" w:name="_GoBack"/>
      <w:bookmarkEnd w:id="0"/>
    </w:p>
    <w:p w:rsidR="00945617" w:rsidRPr="00C74990" w:rsidRDefault="00C9714D" w:rsidP="00235978">
      <w:pPr>
        <w:spacing w:after="100" w:afterAutospacing="1" w:line="240" w:lineRule="exact"/>
        <w:ind w:left="120"/>
        <w:rPr>
          <w:rFonts w:ascii="Cambria" w:eastAsia="Cambria" w:hAnsi="Cambria" w:cs="Cambria"/>
          <w:sz w:val="22"/>
          <w:szCs w:val="22"/>
        </w:rPr>
      </w:pPr>
      <w:r w:rsidRPr="00C74990">
        <w:rPr>
          <w:rFonts w:ascii="Cambria" w:eastAsia="Cambria" w:hAnsi="Cambria" w:cs="Cambria"/>
          <w:b/>
          <w:position w:val="-1"/>
          <w:sz w:val="22"/>
          <w:szCs w:val="22"/>
          <w:u w:val="single" w:color="0D0D0D"/>
        </w:rPr>
        <w:t>DECLARATION</w:t>
      </w:r>
    </w:p>
    <w:p w:rsidR="00945617" w:rsidRPr="00C74990" w:rsidRDefault="00945617" w:rsidP="00235978">
      <w:pPr>
        <w:spacing w:before="4" w:after="100" w:afterAutospacing="1" w:line="220" w:lineRule="exact"/>
        <w:rPr>
          <w:sz w:val="22"/>
          <w:szCs w:val="22"/>
        </w:rPr>
      </w:pPr>
    </w:p>
    <w:p w:rsidR="00945617" w:rsidRPr="00C74990" w:rsidRDefault="00C9714D" w:rsidP="00235978">
      <w:pPr>
        <w:spacing w:before="31" w:after="100" w:afterAutospacing="1"/>
        <w:ind w:left="120" w:right="84"/>
        <w:rPr>
          <w:rFonts w:ascii="Cambria" w:eastAsia="Cambria" w:hAnsi="Cambria" w:cs="Cambria"/>
          <w:sz w:val="21"/>
          <w:szCs w:val="21"/>
        </w:rPr>
      </w:pPr>
      <w:r w:rsidRPr="00C74990">
        <w:rPr>
          <w:rFonts w:ascii="Cambria" w:eastAsia="Cambria" w:hAnsi="Cambria" w:cs="Cambria"/>
          <w:sz w:val="21"/>
          <w:szCs w:val="21"/>
        </w:rPr>
        <w:t xml:space="preserve">I  </w:t>
      </w:r>
      <w:r w:rsidR="001A5296" w:rsidRPr="00C74990">
        <w:rPr>
          <w:rFonts w:ascii="Cambria" w:eastAsia="Cambria" w:hAnsi="Cambria" w:cs="Cambria"/>
          <w:sz w:val="21"/>
          <w:szCs w:val="21"/>
        </w:rPr>
        <w:t>Hereby  Declare  That  The  Above  Statements  Are  True  And  Correct  To  The  Best  Of  My Knowledge.</w:t>
      </w:r>
    </w:p>
    <w:p w:rsidR="00945617" w:rsidRPr="00C74990" w:rsidRDefault="001A5296" w:rsidP="00235978">
      <w:pPr>
        <w:spacing w:after="100" w:afterAutospacing="1" w:line="240" w:lineRule="exact"/>
        <w:ind w:right="590"/>
        <w:jc w:val="right"/>
        <w:rPr>
          <w:rFonts w:ascii="Cambria" w:eastAsia="Cambria" w:hAnsi="Cambria" w:cs="Cambria"/>
          <w:sz w:val="21"/>
          <w:szCs w:val="21"/>
        </w:rPr>
      </w:pPr>
      <w:r w:rsidRPr="00C74990">
        <w:rPr>
          <w:rFonts w:ascii="Cambria" w:eastAsia="Cambria" w:hAnsi="Cambria" w:cs="Cambria"/>
          <w:b/>
          <w:sz w:val="21"/>
          <w:szCs w:val="21"/>
        </w:rPr>
        <w:t>(</w:t>
      </w:r>
      <w:r w:rsidR="00C9714D" w:rsidRPr="00C74990">
        <w:rPr>
          <w:rFonts w:ascii="Cambria" w:eastAsia="Cambria" w:hAnsi="Cambria" w:cs="Cambria"/>
          <w:b/>
          <w:sz w:val="21"/>
          <w:szCs w:val="21"/>
        </w:rPr>
        <w:t>KELVIN M</w:t>
      </w:r>
      <w:r w:rsidRPr="00C74990">
        <w:rPr>
          <w:rFonts w:ascii="Cambria" w:eastAsia="Cambria" w:hAnsi="Cambria" w:cs="Cambria"/>
          <w:b/>
          <w:sz w:val="21"/>
          <w:szCs w:val="21"/>
        </w:rPr>
        <w:t xml:space="preserve">. </w:t>
      </w:r>
      <w:r w:rsidR="00C9714D" w:rsidRPr="00C74990">
        <w:rPr>
          <w:rFonts w:ascii="Cambria" w:eastAsia="Cambria" w:hAnsi="Cambria" w:cs="Cambria"/>
          <w:b/>
          <w:sz w:val="21"/>
          <w:szCs w:val="21"/>
        </w:rPr>
        <w:t>CHRISTY</w:t>
      </w:r>
      <w:r w:rsidRPr="00C74990">
        <w:rPr>
          <w:rFonts w:ascii="Cambria" w:eastAsia="Cambria" w:hAnsi="Cambria" w:cs="Cambria"/>
          <w:b/>
          <w:sz w:val="21"/>
          <w:szCs w:val="21"/>
        </w:rPr>
        <w:t>)</w:t>
      </w:r>
    </w:p>
    <w:sectPr w:rsidR="00945617" w:rsidRPr="00C74990" w:rsidSect="00945617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6FA"/>
    <w:multiLevelType w:val="hybridMultilevel"/>
    <w:tmpl w:val="802C87A6"/>
    <w:lvl w:ilvl="0" w:tplc="9A8A33C6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11FF2"/>
    <w:multiLevelType w:val="hybridMultilevel"/>
    <w:tmpl w:val="631454AE"/>
    <w:lvl w:ilvl="0" w:tplc="D272E512"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  <w:color w:val="202124"/>
        <w:sz w:val="19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05750831"/>
    <w:multiLevelType w:val="hybridMultilevel"/>
    <w:tmpl w:val="87320C2A"/>
    <w:lvl w:ilvl="0" w:tplc="64405342"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05CC131B"/>
    <w:multiLevelType w:val="multilevel"/>
    <w:tmpl w:val="B092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B5741E5"/>
    <w:multiLevelType w:val="hybridMultilevel"/>
    <w:tmpl w:val="6C9E7D0C"/>
    <w:lvl w:ilvl="0" w:tplc="4AF88AE8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82F92"/>
    <w:multiLevelType w:val="multilevel"/>
    <w:tmpl w:val="3CE6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287290"/>
    <w:multiLevelType w:val="hybridMultilevel"/>
    <w:tmpl w:val="A49C9098"/>
    <w:lvl w:ilvl="0" w:tplc="9586C526"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665D9E"/>
    <w:multiLevelType w:val="hybridMultilevel"/>
    <w:tmpl w:val="71B0017E"/>
    <w:lvl w:ilvl="0" w:tplc="9586C526"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7661CE"/>
    <w:multiLevelType w:val="multilevel"/>
    <w:tmpl w:val="BD8C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E76A9"/>
    <w:multiLevelType w:val="hybridMultilevel"/>
    <w:tmpl w:val="8AD0C30A"/>
    <w:lvl w:ilvl="0" w:tplc="25A8F56A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F007E"/>
    <w:multiLevelType w:val="hybridMultilevel"/>
    <w:tmpl w:val="8A708BF2"/>
    <w:lvl w:ilvl="0" w:tplc="393C3D14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65627"/>
    <w:multiLevelType w:val="hybridMultilevel"/>
    <w:tmpl w:val="9CE6C77C"/>
    <w:lvl w:ilvl="0" w:tplc="AC9A2F72">
      <w:numFmt w:val="bullet"/>
      <w:lvlText w:val="•"/>
      <w:lvlJc w:val="left"/>
      <w:pPr>
        <w:ind w:left="480" w:hanging="360"/>
      </w:pPr>
      <w:rPr>
        <w:rFonts w:ascii="Verdana" w:eastAsia="Verdana" w:hAnsi="Verdana" w:cs="Verdan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5C171CD0"/>
    <w:multiLevelType w:val="multilevel"/>
    <w:tmpl w:val="39C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1372B0"/>
    <w:multiLevelType w:val="multilevel"/>
    <w:tmpl w:val="134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659C7"/>
    <w:multiLevelType w:val="multilevel"/>
    <w:tmpl w:val="F36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AD66D3"/>
    <w:multiLevelType w:val="hybridMultilevel"/>
    <w:tmpl w:val="EE12C53A"/>
    <w:lvl w:ilvl="0" w:tplc="0A1E8CE6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  <w:u w:val="thick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33992"/>
    <w:multiLevelType w:val="hybridMultilevel"/>
    <w:tmpl w:val="350A232C"/>
    <w:lvl w:ilvl="0" w:tplc="9586C526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1744A"/>
    <w:multiLevelType w:val="hybridMultilevel"/>
    <w:tmpl w:val="220448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7F554628"/>
    <w:multiLevelType w:val="hybridMultilevel"/>
    <w:tmpl w:val="FF761218"/>
    <w:lvl w:ilvl="0" w:tplc="9586C526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2"/>
  </w:num>
  <w:num w:numId="11">
    <w:abstractNumId w:val="12"/>
  </w:num>
  <w:num w:numId="12">
    <w:abstractNumId w:val="4"/>
  </w:num>
  <w:num w:numId="13">
    <w:abstractNumId w:val="0"/>
  </w:num>
  <w:num w:numId="14">
    <w:abstractNumId w:val="18"/>
  </w:num>
  <w:num w:numId="15">
    <w:abstractNumId w:val="7"/>
  </w:num>
  <w:num w:numId="16">
    <w:abstractNumId w:val="6"/>
  </w:num>
  <w:num w:numId="17">
    <w:abstractNumId w:val="15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617"/>
    <w:rsid w:val="000C16B3"/>
    <w:rsid w:val="00111BCE"/>
    <w:rsid w:val="001451C0"/>
    <w:rsid w:val="001A5296"/>
    <w:rsid w:val="00235978"/>
    <w:rsid w:val="00272D80"/>
    <w:rsid w:val="004461BF"/>
    <w:rsid w:val="00551E54"/>
    <w:rsid w:val="005702C5"/>
    <w:rsid w:val="006B522C"/>
    <w:rsid w:val="00810372"/>
    <w:rsid w:val="00876F42"/>
    <w:rsid w:val="00891585"/>
    <w:rsid w:val="00945617"/>
    <w:rsid w:val="00A26DF7"/>
    <w:rsid w:val="00A40CAB"/>
    <w:rsid w:val="00A813B9"/>
    <w:rsid w:val="00AF69C2"/>
    <w:rsid w:val="00B23DE6"/>
    <w:rsid w:val="00B82B9B"/>
    <w:rsid w:val="00C70556"/>
    <w:rsid w:val="00C74990"/>
    <w:rsid w:val="00C9714D"/>
    <w:rsid w:val="00FD4B6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2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vinb4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2019-01-17T10:43:00Z</dcterms:created>
  <dcterms:modified xsi:type="dcterms:W3CDTF">2023-04-02T14:11:00Z</dcterms:modified>
</cp:coreProperties>
</file>