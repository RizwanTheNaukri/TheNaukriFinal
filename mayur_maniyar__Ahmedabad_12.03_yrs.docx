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29F4B7B" w14:textId="77777777" w:rsidR="000118F7" w:rsidRDefault="000118F7">
      <w:pPr>
        <w:tabs>
          <w:tab w:val="left" w:pos="720"/>
          <w:tab w:val="left" w:pos="1545"/>
        </w:tabs>
        <w:jc w:val="center"/>
        <w:rPr>
          <w:rFonts w:eastAsia="SimSun"/>
          <w:b/>
          <w:i/>
          <w:sz w:val="32"/>
        </w:rPr>
      </w:pPr>
      <w:r>
        <w:rPr>
          <w:rFonts w:eastAsia="SimSun"/>
          <w:b/>
          <w:i/>
          <w:sz w:val="32"/>
        </w:rPr>
        <w:t xml:space="preserve">MAYUR </w:t>
      </w:r>
      <w:proofErr w:type="gramStart"/>
      <w:r>
        <w:rPr>
          <w:rFonts w:eastAsia="SimSun"/>
          <w:b/>
          <w:i/>
          <w:sz w:val="32"/>
        </w:rPr>
        <w:t>N.MANIYAR</w:t>
      </w:r>
      <w:proofErr w:type="gramEnd"/>
    </w:p>
    <w:p w14:paraId="441F8DE4" w14:textId="01830859" w:rsidR="000118F7" w:rsidRDefault="000118F7">
      <w:pPr>
        <w:tabs>
          <w:tab w:val="left" w:pos="720"/>
          <w:tab w:val="left" w:pos="1545"/>
        </w:tabs>
        <w:jc w:val="right"/>
        <w:rPr>
          <w:rFonts w:ascii="Palatino Linotype" w:eastAsia="SimSun" w:hAnsi="Palatino Linotype"/>
          <w:b/>
          <w:i/>
          <w:sz w:val="18"/>
        </w:rPr>
      </w:pPr>
      <w:r>
        <w:rPr>
          <w:rFonts w:ascii="Palatino Linotype" w:eastAsia="SimSun" w:hAnsi="Palatino Linotype"/>
          <w:b/>
          <w:i/>
          <w:sz w:val="18"/>
        </w:rPr>
        <w:t xml:space="preserve">B.com, </w:t>
      </w:r>
      <w:proofErr w:type="gramStart"/>
      <w:r>
        <w:rPr>
          <w:rFonts w:ascii="Palatino Linotype" w:eastAsia="SimSun" w:hAnsi="Palatino Linotype"/>
          <w:b/>
          <w:i/>
          <w:sz w:val="18"/>
        </w:rPr>
        <w:t>LL.B</w:t>
      </w:r>
      <w:proofErr w:type="gramEnd"/>
      <w:r>
        <w:rPr>
          <w:rFonts w:ascii="Palatino Linotype" w:eastAsia="SimSun" w:hAnsi="Palatino Linotype"/>
          <w:b/>
          <w:i/>
          <w:sz w:val="18"/>
        </w:rPr>
        <w:t>, CS(Con)</w:t>
      </w:r>
    </w:p>
    <w:p w14:paraId="0993465D" w14:textId="77777777" w:rsidR="000118F7" w:rsidRDefault="00B50F68">
      <w:pPr>
        <w:tabs>
          <w:tab w:val="left" w:pos="720"/>
          <w:tab w:val="left" w:pos="1545"/>
        </w:tabs>
        <w:rPr>
          <w:rFonts w:ascii="Palatino Linotype" w:eastAsia="SimSun" w:hAnsi="Palatino Linotype"/>
          <w:i/>
          <w:sz w:val="20"/>
        </w:rPr>
      </w:pPr>
      <w:r>
        <w:rPr>
          <w:rFonts w:ascii="Palatino Linotype" w:eastAsia="SimSun" w:hAnsi="Palatino Linotype"/>
          <w:noProof/>
          <w:lang w:eastAsia="en-US"/>
        </w:rPr>
        <w:drawing>
          <wp:inline distT="0" distB="0" distL="0" distR="0" wp14:anchorId="431A6EB2" wp14:editId="6815845E">
            <wp:extent cx="5868000" cy="77470"/>
            <wp:effectExtent l="0" t="0" r="0" b="0"/>
            <wp:docPr id="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00" cy="77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0BCA" w14:textId="77777777" w:rsidR="000118F7" w:rsidRDefault="000118F7">
      <w:pPr>
        <w:tabs>
          <w:tab w:val="left" w:pos="720"/>
          <w:tab w:val="left" w:pos="1545"/>
        </w:tabs>
        <w:rPr>
          <w:rFonts w:ascii="Palatino Linotype" w:eastAsia="SimSun" w:hAnsi="Palatino Linotype"/>
          <w:i/>
          <w:sz w:val="20"/>
        </w:rPr>
      </w:pPr>
      <w:r>
        <w:rPr>
          <w:rFonts w:ascii="Palatino Linotype" w:eastAsia="SimSun" w:hAnsi="Palatino Linotype"/>
          <w:i/>
          <w:sz w:val="20"/>
        </w:rPr>
        <w:t>Seeking legal and secretarial level assignments across the industry and making future brighter as professional.</w:t>
      </w:r>
    </w:p>
    <w:p w14:paraId="60743273" w14:textId="77777777" w:rsidR="000118F7" w:rsidRDefault="00B50F68">
      <w:pPr>
        <w:jc w:val="both"/>
        <w:rPr>
          <w:rFonts w:ascii="Palatino Linotype" w:hAnsi="Palatino Linotype"/>
          <w:sz w:val="8"/>
        </w:rPr>
      </w:pPr>
      <w:r>
        <w:rPr>
          <w:rFonts w:ascii="Palatino Linotype" w:eastAsia="SimSun" w:hAnsi="Palatino Linotype"/>
          <w:noProof/>
          <w:lang w:eastAsia="en-US"/>
        </w:rPr>
        <w:drawing>
          <wp:inline distT="0" distB="0" distL="0" distR="0" wp14:anchorId="1C8404F5" wp14:editId="0FBEF9AF">
            <wp:extent cx="5868000" cy="77470"/>
            <wp:effectExtent l="0" t="0" r="0" b="0"/>
            <wp:docPr id="8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00" cy="77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5F89" w14:textId="77777777" w:rsidR="000118F7" w:rsidRDefault="000118F7">
      <w:pPr>
        <w:jc w:val="both"/>
        <w:rPr>
          <w:rFonts w:ascii="Palatino Linotype" w:hAnsi="Palatino Linotype"/>
          <w:sz w:val="8"/>
        </w:rPr>
      </w:pPr>
    </w:p>
    <w:p w14:paraId="431DEAFA" w14:textId="77777777" w:rsidR="000118F7" w:rsidRDefault="000118F7">
      <w:pPr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PROFILE</w:t>
      </w:r>
    </w:p>
    <w:p w14:paraId="6DCC5B59" w14:textId="77777777" w:rsidR="000118F7" w:rsidRDefault="00B50F68">
      <w:pPr>
        <w:jc w:val="both"/>
        <w:rPr>
          <w:rFonts w:ascii="Palatino Linotype" w:hAnsi="Palatino Linotype"/>
          <w:sz w:val="20"/>
        </w:rPr>
      </w:pPr>
      <w:r>
        <w:rPr>
          <w:rFonts w:ascii="Palatino Linotype" w:eastAsia="SimSun" w:hAnsi="Palatino Linotype"/>
          <w:noProof/>
          <w:lang w:eastAsia="en-US"/>
        </w:rPr>
        <w:drawing>
          <wp:inline distT="0" distB="0" distL="0" distR="0" wp14:anchorId="2C7D5769" wp14:editId="5F8F30C2">
            <wp:extent cx="5868000" cy="77470"/>
            <wp:effectExtent l="0" t="0" r="0" b="0"/>
            <wp:docPr id="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00" cy="77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96010" w14:textId="77777777" w:rsidR="000118F7" w:rsidRDefault="000118F7">
      <w:pPr>
        <w:tabs>
          <w:tab w:val="left" w:pos="3075"/>
        </w:tabs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sz w:val="20"/>
        </w:rPr>
        <w:tab/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</w:p>
    <w:p w14:paraId="77E9C7D4" w14:textId="77777777" w:rsidR="000F2CF5" w:rsidRDefault="009A7528">
      <w:pPr>
        <w:tabs>
          <w:tab w:val="left" w:pos="3075"/>
        </w:tabs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Work</w:t>
      </w:r>
      <w:r w:rsidR="00D16075">
        <w:rPr>
          <w:rFonts w:ascii="Palatino Linotype" w:hAnsi="Palatino Linotype"/>
          <w:b/>
        </w:rPr>
        <w:t>ing</w:t>
      </w:r>
      <w:r>
        <w:rPr>
          <w:rFonts w:ascii="Palatino Linotype" w:hAnsi="Palatino Linotype"/>
          <w:b/>
        </w:rPr>
        <w:t xml:space="preserve"> as a Manager Legal</w:t>
      </w:r>
      <w:r w:rsidR="00D16075">
        <w:rPr>
          <w:rFonts w:ascii="Palatino Linotype" w:hAnsi="Palatino Linotype"/>
          <w:b/>
        </w:rPr>
        <w:t xml:space="preserve"> </w:t>
      </w:r>
      <w:r w:rsidR="00C779EA">
        <w:rPr>
          <w:rFonts w:ascii="Palatino Linotype" w:hAnsi="Palatino Linotype"/>
          <w:b/>
        </w:rPr>
        <w:t xml:space="preserve">&amp; </w:t>
      </w:r>
      <w:r w:rsidR="00D16075">
        <w:rPr>
          <w:rFonts w:ascii="Palatino Linotype" w:hAnsi="Palatino Linotype"/>
          <w:b/>
        </w:rPr>
        <w:t>Secretarial</w:t>
      </w:r>
      <w:r>
        <w:rPr>
          <w:rFonts w:ascii="Palatino Linotype" w:hAnsi="Palatino Linotype"/>
          <w:b/>
        </w:rPr>
        <w:t xml:space="preserve"> with </w:t>
      </w:r>
      <w:r w:rsidR="00D16075">
        <w:rPr>
          <w:rFonts w:ascii="Palatino Linotype" w:hAnsi="Palatino Linotype"/>
          <w:b/>
        </w:rPr>
        <w:t xml:space="preserve">Porbandar Solar Power Ltd </w:t>
      </w:r>
    </w:p>
    <w:p w14:paraId="3CABEDED" w14:textId="0CCE0820" w:rsidR="00D16075" w:rsidRDefault="00D16075">
      <w:pPr>
        <w:tabs>
          <w:tab w:val="left" w:pos="3075"/>
        </w:tabs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(Macquarie Group, MNC</w:t>
      </w:r>
      <w:r w:rsidR="00851916">
        <w:rPr>
          <w:rFonts w:ascii="Palatino Linotype" w:hAnsi="Palatino Linotype"/>
          <w:b/>
        </w:rPr>
        <w:t xml:space="preserve"> </w:t>
      </w:r>
      <w:proofErr w:type="gramStart"/>
      <w:r w:rsidR="00851916">
        <w:rPr>
          <w:rFonts w:ascii="Palatino Linotype" w:hAnsi="Palatino Linotype"/>
          <w:b/>
        </w:rPr>
        <w:t xml:space="preserve">Company </w:t>
      </w:r>
      <w:r>
        <w:rPr>
          <w:rFonts w:ascii="Palatino Linotype" w:hAnsi="Palatino Linotype"/>
          <w:b/>
        </w:rPr>
        <w:t>)</w:t>
      </w:r>
      <w:proofErr w:type="gramEnd"/>
      <w:r>
        <w:rPr>
          <w:rFonts w:ascii="Palatino Linotype" w:hAnsi="Palatino Linotype"/>
          <w:b/>
        </w:rPr>
        <w:t xml:space="preserve"> Since January 2022. </w:t>
      </w:r>
    </w:p>
    <w:p w14:paraId="55473408" w14:textId="2620355D" w:rsidR="009A7528" w:rsidRDefault="00D16075">
      <w:pPr>
        <w:tabs>
          <w:tab w:val="left" w:pos="3075"/>
        </w:tabs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 </w:t>
      </w:r>
      <w:r w:rsidR="00C779EA">
        <w:rPr>
          <w:rFonts w:ascii="Palatino Linotype" w:hAnsi="Palatino Linotype"/>
          <w:b/>
        </w:rPr>
        <w:t xml:space="preserve"> </w:t>
      </w:r>
    </w:p>
    <w:p w14:paraId="7315262A" w14:textId="77777777" w:rsidR="00C51D3A" w:rsidRPr="00074668" w:rsidRDefault="00C51D3A" w:rsidP="00C51D3A">
      <w:pPr>
        <w:pStyle w:val="ListParagraph"/>
        <w:numPr>
          <w:ilvl w:val="0"/>
          <w:numId w:val="6"/>
        </w:numPr>
        <w:tabs>
          <w:tab w:val="left" w:pos="3075"/>
        </w:tabs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Dealing Matter with Electricity Commission with various state </w:t>
      </w:r>
    </w:p>
    <w:p w14:paraId="49BC9648" w14:textId="77777777" w:rsidR="00596531" w:rsidRDefault="00C51D3A" w:rsidP="00C51D3A">
      <w:pPr>
        <w:pStyle w:val="ListParagraph"/>
        <w:numPr>
          <w:ilvl w:val="0"/>
          <w:numId w:val="6"/>
        </w:numPr>
        <w:tabs>
          <w:tab w:val="left" w:pos="3075"/>
        </w:tabs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>Dealing with Matters related to Land revenue records &amp; title of the Land</w:t>
      </w:r>
    </w:p>
    <w:p w14:paraId="62DE340D" w14:textId="77777777" w:rsidR="00596531" w:rsidRDefault="00596531" w:rsidP="00596531">
      <w:pPr>
        <w:pStyle w:val="ListParagraph"/>
        <w:numPr>
          <w:ilvl w:val="0"/>
          <w:numId w:val="6"/>
        </w:numPr>
        <w:tabs>
          <w:tab w:val="left" w:pos="3075"/>
        </w:tabs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 xml:space="preserve">Drafting and vetting of </w:t>
      </w:r>
      <w:r>
        <w:rPr>
          <w:rFonts w:ascii="Palatino Linotype" w:hAnsi="Palatino Linotype"/>
        </w:rPr>
        <w:t xml:space="preserve">Finance Agreement, </w:t>
      </w:r>
      <w:r w:rsidRPr="00074668">
        <w:rPr>
          <w:rFonts w:ascii="Palatino Linotype" w:hAnsi="Palatino Linotype"/>
        </w:rPr>
        <w:t>Business Agreements</w:t>
      </w:r>
      <w:r>
        <w:rPr>
          <w:rFonts w:ascii="Palatino Linotype" w:hAnsi="Palatino Linotype"/>
        </w:rPr>
        <w:t>, Service Agreement, Share Pledge Agreement, Indenture of Mortgage.</w:t>
      </w:r>
    </w:p>
    <w:p w14:paraId="017FC625" w14:textId="77777777" w:rsidR="00596531" w:rsidRPr="00074668" w:rsidRDefault="00596531" w:rsidP="00596531">
      <w:pPr>
        <w:pStyle w:val="ListParagraph"/>
        <w:numPr>
          <w:ilvl w:val="0"/>
          <w:numId w:val="6"/>
        </w:numPr>
        <w:tabs>
          <w:tab w:val="left" w:pos="3075"/>
        </w:tabs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AD-NOC Process require under RBI &amp; FEMA Regulation.    </w:t>
      </w:r>
      <w:r w:rsidRPr="00074668">
        <w:rPr>
          <w:rFonts w:ascii="Palatino Linotype" w:hAnsi="Palatino Linotype"/>
        </w:rPr>
        <w:t xml:space="preserve"> </w:t>
      </w:r>
    </w:p>
    <w:p w14:paraId="27A3F82A" w14:textId="5DE96299" w:rsidR="009A7528" w:rsidRPr="00074668" w:rsidRDefault="002817FE" w:rsidP="00074668">
      <w:pPr>
        <w:pStyle w:val="ListParagraph"/>
        <w:numPr>
          <w:ilvl w:val="0"/>
          <w:numId w:val="6"/>
        </w:numPr>
        <w:tabs>
          <w:tab w:val="left" w:pos="3075"/>
        </w:tabs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>Filling of Recovery &amp; Sec 138 Suit</w:t>
      </w:r>
    </w:p>
    <w:p w14:paraId="58743441" w14:textId="77777777" w:rsidR="00461003" w:rsidRPr="00074668" w:rsidRDefault="00461003" w:rsidP="00074668">
      <w:pPr>
        <w:pStyle w:val="ListParagraph"/>
        <w:numPr>
          <w:ilvl w:val="0"/>
          <w:numId w:val="6"/>
        </w:numPr>
        <w:tabs>
          <w:tab w:val="left" w:pos="3075"/>
        </w:tabs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 xml:space="preserve">Defending </w:t>
      </w:r>
      <w:r w:rsidR="001D3822" w:rsidRPr="00074668">
        <w:rPr>
          <w:rFonts w:ascii="Palatino Linotype" w:hAnsi="Palatino Linotype"/>
        </w:rPr>
        <w:t>the M</w:t>
      </w:r>
      <w:r w:rsidRPr="00074668">
        <w:rPr>
          <w:rFonts w:ascii="Palatino Linotype" w:hAnsi="Palatino Linotype"/>
        </w:rPr>
        <w:t>atters filed before the court</w:t>
      </w:r>
      <w:r w:rsidR="003A3096">
        <w:rPr>
          <w:rFonts w:ascii="Palatino Linotype" w:hAnsi="Palatino Linotype"/>
        </w:rPr>
        <w:t xml:space="preserve"> </w:t>
      </w:r>
      <w:r w:rsidR="001D3822" w:rsidRPr="00074668">
        <w:rPr>
          <w:rFonts w:ascii="Palatino Linotype" w:hAnsi="Palatino Linotype"/>
        </w:rPr>
        <w:t xml:space="preserve">against the Company </w:t>
      </w:r>
    </w:p>
    <w:p w14:paraId="7D058903" w14:textId="26E48A74" w:rsidR="002817FE" w:rsidRPr="00074668" w:rsidRDefault="00861DDC" w:rsidP="00074668">
      <w:pPr>
        <w:pStyle w:val="ListParagraph"/>
        <w:numPr>
          <w:ilvl w:val="0"/>
          <w:numId w:val="6"/>
        </w:numPr>
        <w:tabs>
          <w:tab w:val="left" w:pos="3075"/>
        </w:tabs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>Liaison</w:t>
      </w:r>
      <w:r w:rsidR="002817FE" w:rsidRPr="00074668">
        <w:rPr>
          <w:rFonts w:ascii="Palatino Linotype" w:hAnsi="Palatino Linotype"/>
        </w:rPr>
        <w:t xml:space="preserve"> with Govt. Authorities Like Collector office, Mamlatdar office, Local Municipality office</w:t>
      </w:r>
      <w:r w:rsidR="001D3822" w:rsidRPr="00074668">
        <w:rPr>
          <w:rFonts w:ascii="Palatino Linotype" w:hAnsi="Palatino Linotype"/>
        </w:rPr>
        <w:t xml:space="preserve"> </w:t>
      </w:r>
    </w:p>
    <w:p w14:paraId="58662B67" w14:textId="77777777" w:rsidR="00C01A1E" w:rsidRPr="00074668" w:rsidRDefault="00C01A1E" w:rsidP="00074668">
      <w:pPr>
        <w:pStyle w:val="ListParagraph"/>
        <w:numPr>
          <w:ilvl w:val="0"/>
          <w:numId w:val="6"/>
        </w:numPr>
        <w:tabs>
          <w:tab w:val="left" w:pos="3075"/>
        </w:tabs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>Replying the notices received from the outsiders and Govt. office</w:t>
      </w:r>
      <w:r w:rsidR="001D0712" w:rsidRPr="00074668">
        <w:rPr>
          <w:rFonts w:ascii="Palatino Linotype" w:hAnsi="Palatino Linotype"/>
        </w:rPr>
        <w:t>s, collector office, SDM office</w:t>
      </w:r>
    </w:p>
    <w:p w14:paraId="154ED971" w14:textId="15D7EDFB" w:rsidR="002817FE" w:rsidRDefault="00840152" w:rsidP="00074668">
      <w:pPr>
        <w:pStyle w:val="ListParagraph"/>
        <w:numPr>
          <w:ilvl w:val="0"/>
          <w:numId w:val="6"/>
        </w:numPr>
        <w:tabs>
          <w:tab w:val="left" w:pos="3075"/>
        </w:tabs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>Various Litigation before</w:t>
      </w:r>
      <w:r w:rsidR="00073D92" w:rsidRPr="00074668">
        <w:rPr>
          <w:rFonts w:ascii="Palatino Linotype" w:hAnsi="Palatino Linotype"/>
        </w:rPr>
        <w:t xml:space="preserve"> High Court &amp; SSRD (State Revenue Dept.</w:t>
      </w:r>
      <w:r w:rsidRPr="00074668">
        <w:rPr>
          <w:rFonts w:ascii="Palatino Linotype" w:hAnsi="Palatino Linotype"/>
        </w:rPr>
        <w:t xml:space="preserve">) </w:t>
      </w:r>
      <w:r w:rsidR="00073D92" w:rsidRPr="00074668">
        <w:rPr>
          <w:rFonts w:ascii="Palatino Linotype" w:hAnsi="Palatino Linotype"/>
        </w:rPr>
        <w:t>matters related to</w:t>
      </w:r>
      <w:r w:rsidR="00D546B9" w:rsidRPr="00074668">
        <w:rPr>
          <w:rFonts w:ascii="Palatino Linotype" w:hAnsi="Palatino Linotype"/>
        </w:rPr>
        <w:t xml:space="preserve"> Land, irrigation Dept., RPO (R</w:t>
      </w:r>
      <w:r w:rsidR="00073D92" w:rsidRPr="00074668">
        <w:rPr>
          <w:rFonts w:ascii="Palatino Linotype" w:hAnsi="Palatino Linotype"/>
        </w:rPr>
        <w:t>enewal Power generation obligation</w:t>
      </w:r>
      <w:r w:rsidR="000C55CD" w:rsidRPr="00074668">
        <w:rPr>
          <w:rFonts w:ascii="Palatino Linotype" w:hAnsi="Palatino Linotype"/>
        </w:rPr>
        <w:t>)</w:t>
      </w:r>
    </w:p>
    <w:p w14:paraId="328A0DAA" w14:textId="77777777" w:rsidR="00840152" w:rsidRPr="00074668" w:rsidRDefault="000C7E19" w:rsidP="00074668">
      <w:pPr>
        <w:pStyle w:val="ListParagraph"/>
        <w:numPr>
          <w:ilvl w:val="0"/>
          <w:numId w:val="6"/>
        </w:numPr>
        <w:tabs>
          <w:tab w:val="left" w:pos="3075"/>
        </w:tabs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>Handel Litigation and Co-ordinate with the advocate</w:t>
      </w:r>
    </w:p>
    <w:p w14:paraId="59917B1B" w14:textId="77777777" w:rsidR="00155FBD" w:rsidRPr="00074668" w:rsidRDefault="00155FBD" w:rsidP="00074668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>Filling of Recovery suit.</w:t>
      </w:r>
    </w:p>
    <w:p w14:paraId="3D2C90FA" w14:textId="77777777" w:rsidR="00805C43" w:rsidRPr="00074668" w:rsidRDefault="00805C43" w:rsidP="00074668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 xml:space="preserve">Filling of Sec 138 and Sec 25 </w:t>
      </w:r>
      <w:r w:rsidR="00951908" w:rsidRPr="00074668">
        <w:rPr>
          <w:rFonts w:ascii="Palatino Linotype" w:hAnsi="Palatino Linotype"/>
        </w:rPr>
        <w:t xml:space="preserve">Complaint for Cheque Bounced matters. </w:t>
      </w:r>
    </w:p>
    <w:p w14:paraId="51F38C91" w14:textId="77777777" w:rsidR="008C6355" w:rsidRPr="00074668" w:rsidRDefault="00AB733B" w:rsidP="00074668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 xml:space="preserve">Advising to Business Loan team and </w:t>
      </w:r>
      <w:r w:rsidR="00074668" w:rsidRPr="00074668">
        <w:rPr>
          <w:rFonts w:ascii="Palatino Linotype" w:hAnsi="Palatino Linotype"/>
        </w:rPr>
        <w:t>preparing</w:t>
      </w:r>
      <w:r w:rsidRPr="00074668">
        <w:rPr>
          <w:rFonts w:ascii="Palatino Linotype" w:hAnsi="Palatino Linotype"/>
        </w:rPr>
        <w:t xml:space="preserve"> and vetting of </w:t>
      </w:r>
      <w:r w:rsidR="00B93C80" w:rsidRPr="00074668">
        <w:rPr>
          <w:rFonts w:ascii="Palatino Linotype" w:hAnsi="Palatino Linotype"/>
        </w:rPr>
        <w:t>A</w:t>
      </w:r>
      <w:r w:rsidRPr="00074668">
        <w:rPr>
          <w:rFonts w:ascii="Palatino Linotype" w:hAnsi="Palatino Linotype"/>
        </w:rPr>
        <w:t>greements.</w:t>
      </w:r>
    </w:p>
    <w:p w14:paraId="076478E9" w14:textId="77777777" w:rsidR="00AB733B" w:rsidRPr="00074668" w:rsidRDefault="00712BF2" w:rsidP="00074668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 xml:space="preserve">Filling and replying of Consumer cases and Consumer Appeal. </w:t>
      </w:r>
    </w:p>
    <w:p w14:paraId="347F3B24" w14:textId="77777777" w:rsidR="00006CF3" w:rsidRPr="00074668" w:rsidRDefault="008A67A0" w:rsidP="00074668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 xml:space="preserve">Filling and replying of Execution Application </w:t>
      </w:r>
      <w:r w:rsidR="00006CF3" w:rsidRPr="00074668">
        <w:rPr>
          <w:rFonts w:ascii="Palatino Linotype" w:hAnsi="Palatino Linotype"/>
        </w:rPr>
        <w:t xml:space="preserve">filed before consumer court and civil Court. </w:t>
      </w:r>
    </w:p>
    <w:p w14:paraId="100CAC46" w14:textId="77777777" w:rsidR="00875D78" w:rsidRPr="00074668" w:rsidRDefault="008B3811" w:rsidP="00074668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>Validating of</w:t>
      </w:r>
      <w:r w:rsidR="00875D78" w:rsidRPr="00074668">
        <w:rPr>
          <w:rFonts w:ascii="Palatino Linotype" w:hAnsi="Palatino Linotype"/>
        </w:rPr>
        <w:t xml:space="preserve"> Title </w:t>
      </w:r>
      <w:r w:rsidR="00D150C2" w:rsidRPr="00074668">
        <w:rPr>
          <w:rFonts w:ascii="Palatino Linotype" w:hAnsi="Palatino Linotype"/>
        </w:rPr>
        <w:t>search for</w:t>
      </w:r>
      <w:r w:rsidR="00875D78" w:rsidRPr="00074668">
        <w:rPr>
          <w:rFonts w:ascii="Palatino Linotype" w:hAnsi="Palatino Linotype"/>
        </w:rPr>
        <w:t xml:space="preserve"> the Prope</w:t>
      </w:r>
      <w:r w:rsidR="00F63BF4" w:rsidRPr="00074668">
        <w:rPr>
          <w:rFonts w:ascii="Palatino Linotype" w:hAnsi="Palatino Linotype"/>
        </w:rPr>
        <w:t>rty.</w:t>
      </w:r>
    </w:p>
    <w:p w14:paraId="5139A4E3" w14:textId="77777777" w:rsidR="00C90F75" w:rsidRPr="00074668" w:rsidRDefault="00C90F75" w:rsidP="00074668">
      <w:pPr>
        <w:pStyle w:val="ListParagraph"/>
        <w:numPr>
          <w:ilvl w:val="0"/>
          <w:numId w:val="7"/>
        </w:num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 xml:space="preserve">Handel matters related to SERFAESI Act. </w:t>
      </w:r>
      <w:r w:rsidR="00943FFB" w:rsidRPr="00074668">
        <w:rPr>
          <w:rFonts w:ascii="Palatino Linotype" w:hAnsi="Palatino Linotype"/>
        </w:rPr>
        <w:t xml:space="preserve"> and SARFAESI Appeal before the DRT </w:t>
      </w:r>
    </w:p>
    <w:p w14:paraId="0C79ADAB" w14:textId="1C152319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Issues Relating to </w:t>
      </w:r>
      <w:proofErr w:type="gramStart"/>
      <w:r w:rsidR="00E1606B">
        <w:rPr>
          <w:rFonts w:ascii="Palatino Linotype" w:hAnsi="Palatino Linotype"/>
        </w:rPr>
        <w:t>Registration ,</w:t>
      </w:r>
      <w:proofErr w:type="gramEnd"/>
      <w:r w:rsidR="00E1606B">
        <w:rPr>
          <w:rFonts w:ascii="Palatino Linotype" w:hAnsi="Palatino Linotype"/>
        </w:rPr>
        <w:t xml:space="preserve"> </w:t>
      </w:r>
      <w:r>
        <w:rPr>
          <w:rFonts w:ascii="Palatino Linotype"/>
        </w:rPr>
        <w:t>Infringement</w:t>
      </w:r>
      <w:r w:rsidR="00E1606B">
        <w:rPr>
          <w:rFonts w:ascii="Palatino Linotype"/>
        </w:rPr>
        <w:t xml:space="preserve"> </w:t>
      </w:r>
      <w:r w:rsidR="00D150C2">
        <w:rPr>
          <w:rFonts w:ascii="Palatino Linotype" w:hAnsi="Palatino Linotype"/>
        </w:rPr>
        <w:t xml:space="preserve">of </w:t>
      </w:r>
      <w:r>
        <w:rPr>
          <w:rFonts w:ascii="Palatino Linotype" w:hAnsi="Palatino Linotype"/>
        </w:rPr>
        <w:t xml:space="preserve">Trademark, Industrial Design. </w:t>
      </w:r>
    </w:p>
    <w:p w14:paraId="330835F7" w14:textId="77777777" w:rsidR="000118F7" w:rsidRDefault="000118F7" w:rsidP="00E1606B">
      <w:pPr>
        <w:ind w:left="45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Registration and renewal of Brand Name </w:t>
      </w:r>
      <w:proofErr w:type="gramStart"/>
      <w:r>
        <w:rPr>
          <w:rFonts w:ascii="Palatino Linotype" w:hAnsi="Palatino Linotype"/>
        </w:rPr>
        <w:t>Trade Mark</w:t>
      </w:r>
      <w:proofErr w:type="gramEnd"/>
      <w:r>
        <w:rPr>
          <w:rFonts w:ascii="Palatino Linotype" w:hAnsi="Palatino Linotype"/>
        </w:rPr>
        <w:t xml:space="preserve">, Industrial </w:t>
      </w:r>
      <w:r w:rsidR="00D150C2">
        <w:rPr>
          <w:rFonts w:ascii="Palatino Linotype" w:hAnsi="Palatino Linotype"/>
        </w:rPr>
        <w:t>Design.</w:t>
      </w:r>
    </w:p>
    <w:p w14:paraId="5D0B0B16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Handel of Arbitration Matter</w:t>
      </w:r>
    </w:p>
    <w:p w14:paraId="0BB53A57" w14:textId="77777777" w:rsidR="00E82336" w:rsidRDefault="00E82336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Handel Matter related to NCLT </w:t>
      </w:r>
    </w:p>
    <w:p w14:paraId="081B6FBC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Matter Relating to Legal Metrology act. </w:t>
      </w:r>
      <w:r w:rsidR="00D150C2">
        <w:rPr>
          <w:rFonts w:ascii="Palatino Linotype" w:hAnsi="Palatino Linotype"/>
        </w:rPr>
        <w:t>(Standard</w:t>
      </w:r>
      <w:r>
        <w:rPr>
          <w:rFonts w:ascii="Palatino Linotype" w:hAnsi="Palatino Linotype"/>
        </w:rPr>
        <w:t xml:space="preserve"> weight &amp; measurement act.) </w:t>
      </w:r>
    </w:p>
    <w:p w14:paraId="1F9A45F5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Co-Ordinate with Panel Advocate relating to Different Case Matter </w:t>
      </w:r>
    </w:p>
    <w:p w14:paraId="7C7A867E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Handel Matter Pending with Various District </w:t>
      </w:r>
      <w:r w:rsidR="00D150C2">
        <w:rPr>
          <w:rFonts w:ascii="Palatino Linotype" w:hAnsi="Palatino Linotype"/>
        </w:rPr>
        <w:t>Court, Consumer</w:t>
      </w:r>
      <w:r>
        <w:rPr>
          <w:rFonts w:ascii="Palatino Linotype" w:hAnsi="Palatino Linotype"/>
        </w:rPr>
        <w:t xml:space="preserve"> Forum, High Court matter, </w:t>
      </w:r>
      <w:r>
        <w:rPr>
          <w:rFonts w:ascii="Palatino Linotype" w:hAnsi="Palatino Linotype"/>
        </w:rPr>
        <w:tab/>
        <w:t xml:space="preserve">National Green Tribunal,  </w:t>
      </w:r>
    </w:p>
    <w:p w14:paraId="643FAAAE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Assisting Financial </w:t>
      </w:r>
      <w:r w:rsidR="00D150C2">
        <w:rPr>
          <w:rFonts w:ascii="Palatino Linotype" w:hAnsi="Palatino Linotype"/>
        </w:rPr>
        <w:t>Issues,</w:t>
      </w:r>
      <w:r>
        <w:rPr>
          <w:rFonts w:ascii="Palatino Linotype" w:hAnsi="Palatino Linotype"/>
        </w:rPr>
        <w:t xml:space="preserve"> Litigation of the Company </w:t>
      </w:r>
    </w:p>
    <w:p w14:paraId="7983B03F" w14:textId="77777777" w:rsidR="000118F7" w:rsidRDefault="000118F7">
      <w:pPr>
        <w:jc w:val="both"/>
        <w:rPr>
          <w:rFonts w:ascii="Palatino Linotype" w:hAnsi="Palatino Linotype"/>
          <w:b/>
        </w:rPr>
      </w:pPr>
    </w:p>
    <w:p w14:paraId="4C0D5553" w14:textId="77777777" w:rsidR="000118F7" w:rsidRDefault="000118F7">
      <w:pPr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 xml:space="preserve">Worked as an Asst. Company Secretary in Diamond Power Infrastructure Limited (Listed with BSE and NSE) </w:t>
      </w:r>
    </w:p>
    <w:p w14:paraId="368F357B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Listing of Company with National Stock Exchange Limited</w:t>
      </w:r>
    </w:p>
    <w:p w14:paraId="2F0391D7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Preparation of Annual Reports of the Company</w:t>
      </w:r>
    </w:p>
    <w:p w14:paraId="36FEBCFF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Compliance with the BSE and NSE regarding Listing Agreement</w:t>
      </w:r>
    </w:p>
    <w:p w14:paraId="65A55EF2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Handling all the secretarial works relating to Group Companies of Diamond</w:t>
      </w:r>
    </w:p>
    <w:p w14:paraId="143861BA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Listing of Preferential Issue on BSE &amp; NSE</w:t>
      </w:r>
    </w:p>
    <w:p w14:paraId="5209E10E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Conducting Board Meeting and General Meeting </w:t>
      </w:r>
    </w:p>
    <w:p w14:paraId="600BB0AC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To ensure compliance with the Registrar of Companies, Reserve Bank of </w:t>
      </w:r>
      <w:proofErr w:type="gramStart"/>
      <w:r>
        <w:rPr>
          <w:rFonts w:ascii="Palatino Linotype" w:hAnsi="Palatino Linotype"/>
        </w:rPr>
        <w:t>India</w:t>
      </w:r>
      <w:proofErr w:type="gramEnd"/>
      <w:r>
        <w:rPr>
          <w:rFonts w:ascii="Palatino Linotype" w:hAnsi="Palatino Linotype"/>
        </w:rPr>
        <w:t xml:space="preserve"> and Banks</w:t>
      </w:r>
    </w:p>
    <w:p w14:paraId="3B85A77A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Assisting Financial Issues of the Company </w:t>
      </w:r>
    </w:p>
    <w:p w14:paraId="1176C9DE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Assisting Legal Issues of the Company </w:t>
      </w:r>
    </w:p>
    <w:p w14:paraId="152AF542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Assisting Costing Issues of the Company </w:t>
      </w:r>
    </w:p>
    <w:p w14:paraId="2C0FB3E1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Handling Issues of Company relating to Non- Convertible Debentures.</w:t>
      </w:r>
    </w:p>
    <w:p w14:paraId="71747C7A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Revocation of Listing with Bombay Stock Exchange.</w:t>
      </w:r>
    </w:p>
    <w:p w14:paraId="1CD847F0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Making petition at Company Law Board</w:t>
      </w:r>
    </w:p>
    <w:p w14:paraId="304C8028" w14:textId="77777777" w:rsidR="000118F7" w:rsidRDefault="000118F7">
      <w:pPr>
        <w:numPr>
          <w:ilvl w:val="0"/>
          <w:numId w:val="2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Issue of Dividend</w:t>
      </w:r>
    </w:p>
    <w:p w14:paraId="01DD3A54" w14:textId="77777777" w:rsidR="000118F7" w:rsidRDefault="00B50F68">
      <w:pPr>
        <w:jc w:val="both"/>
        <w:rPr>
          <w:rFonts w:ascii="Palatino Linotype" w:hAnsi="Palatino Linotype"/>
          <w:b/>
        </w:rPr>
      </w:pPr>
      <w:r>
        <w:rPr>
          <w:rFonts w:ascii="Palatino Linotype" w:eastAsia="SimSun" w:hAnsi="Palatino Linotype"/>
          <w:noProof/>
          <w:lang w:eastAsia="en-US"/>
        </w:rPr>
        <w:drawing>
          <wp:inline distT="0" distB="0" distL="0" distR="0" wp14:anchorId="134E659C" wp14:editId="419CD110">
            <wp:extent cx="5868000" cy="77470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00" cy="77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5A0C" w14:textId="77777777" w:rsidR="000118F7" w:rsidRDefault="000118F7">
      <w:pPr>
        <w:jc w:val="both"/>
        <w:rPr>
          <w:rFonts w:ascii="Palatino Linotype" w:hAnsi="Palatino Linotype"/>
          <w:b/>
        </w:rPr>
      </w:pPr>
    </w:p>
    <w:p w14:paraId="4472344F" w14:textId="77777777" w:rsidR="000118F7" w:rsidRDefault="00D60FC7">
      <w:pPr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Specific Liaison</w:t>
      </w:r>
      <w:r w:rsidR="00B92E41">
        <w:rPr>
          <w:rFonts w:ascii="Palatino Linotype" w:hAnsi="Palatino Linotype"/>
          <w:b/>
        </w:rPr>
        <w:t xml:space="preserve"> work </w:t>
      </w:r>
    </w:p>
    <w:p w14:paraId="6C4DA326" w14:textId="31DBB118" w:rsidR="00B92E41" w:rsidRPr="00074668" w:rsidRDefault="007D42DD" w:rsidP="00074668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bCs/>
        </w:rPr>
      </w:pPr>
      <w:r w:rsidRPr="00074668">
        <w:rPr>
          <w:rFonts w:ascii="Palatino Linotype" w:hAnsi="Palatino Linotype"/>
          <w:bCs/>
        </w:rPr>
        <w:t>L</w:t>
      </w:r>
      <w:r w:rsidR="00D60FC7" w:rsidRPr="00074668">
        <w:rPr>
          <w:rFonts w:ascii="Palatino Linotype" w:hAnsi="Palatino Linotype"/>
          <w:bCs/>
        </w:rPr>
        <w:t>i</w:t>
      </w:r>
      <w:r w:rsidRPr="00074668">
        <w:rPr>
          <w:rFonts w:ascii="Palatino Linotype" w:hAnsi="Palatino Linotype"/>
          <w:bCs/>
        </w:rPr>
        <w:t xml:space="preserve">aison with RBI. SEBI. ROC. Collector </w:t>
      </w:r>
      <w:r w:rsidR="00E158AC" w:rsidRPr="00074668">
        <w:rPr>
          <w:rFonts w:ascii="Palatino Linotype" w:hAnsi="Palatino Linotype"/>
          <w:bCs/>
        </w:rPr>
        <w:t>office.</w:t>
      </w:r>
      <w:r w:rsidR="003A417E">
        <w:rPr>
          <w:rFonts w:ascii="Palatino Linotype" w:hAnsi="Palatino Linotype"/>
          <w:bCs/>
        </w:rPr>
        <w:t xml:space="preserve"> Mamlatdar office,</w:t>
      </w:r>
      <w:r w:rsidR="00E158AC" w:rsidRPr="00074668">
        <w:rPr>
          <w:rFonts w:ascii="Palatino Linotype" w:hAnsi="Palatino Linotype"/>
          <w:bCs/>
        </w:rPr>
        <w:t xml:space="preserve"> Factory inspector office. Legal metrology Dept. </w:t>
      </w:r>
    </w:p>
    <w:p w14:paraId="7978CA95" w14:textId="77777777" w:rsidR="00E158AC" w:rsidRPr="00074668" w:rsidRDefault="00E158AC" w:rsidP="00074668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bCs/>
        </w:rPr>
      </w:pPr>
      <w:r w:rsidRPr="00074668">
        <w:rPr>
          <w:rFonts w:ascii="Palatino Linotype" w:hAnsi="Palatino Linotype"/>
          <w:bCs/>
        </w:rPr>
        <w:t xml:space="preserve">Vat and service tax. Excise Dept. Income tax commissioner Appeal. </w:t>
      </w:r>
      <w:r w:rsidR="002435F8" w:rsidRPr="00074668">
        <w:rPr>
          <w:rFonts w:ascii="Palatino Linotype" w:hAnsi="Palatino Linotype"/>
          <w:bCs/>
        </w:rPr>
        <w:t xml:space="preserve">Sales tax and GST Audit matters. </w:t>
      </w:r>
    </w:p>
    <w:p w14:paraId="2A00B7FB" w14:textId="5425A75B" w:rsidR="0003113D" w:rsidRPr="00074668" w:rsidRDefault="0003113D" w:rsidP="00074668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bCs/>
        </w:rPr>
      </w:pPr>
      <w:r w:rsidRPr="00074668">
        <w:rPr>
          <w:rFonts w:ascii="Palatino Linotype" w:hAnsi="Palatino Linotype"/>
          <w:bCs/>
        </w:rPr>
        <w:t>Registrar office with DDO and TDO</w:t>
      </w:r>
      <w:r w:rsidR="00B17CCC" w:rsidRPr="00074668">
        <w:rPr>
          <w:rFonts w:ascii="Palatino Linotype" w:hAnsi="Palatino Linotype"/>
          <w:bCs/>
        </w:rPr>
        <w:t xml:space="preserve"> Land</w:t>
      </w:r>
      <w:r w:rsidR="003A417E">
        <w:rPr>
          <w:rFonts w:ascii="Palatino Linotype" w:hAnsi="Palatino Linotype"/>
          <w:bCs/>
        </w:rPr>
        <w:t xml:space="preserve"> </w:t>
      </w:r>
      <w:r w:rsidR="002B6209" w:rsidRPr="00074668">
        <w:rPr>
          <w:rFonts w:ascii="Palatino Linotype" w:hAnsi="Palatino Linotype"/>
          <w:bCs/>
        </w:rPr>
        <w:t xml:space="preserve">Revenue Authority </w:t>
      </w:r>
    </w:p>
    <w:p w14:paraId="789EE9C7" w14:textId="77777777" w:rsidR="0003113D" w:rsidRPr="00074668" w:rsidRDefault="00D96A73" w:rsidP="00074668">
      <w:pPr>
        <w:pStyle w:val="ListParagraph"/>
        <w:numPr>
          <w:ilvl w:val="0"/>
          <w:numId w:val="8"/>
        </w:numPr>
        <w:jc w:val="both"/>
        <w:rPr>
          <w:rFonts w:ascii="Palatino Linotype" w:hAnsi="Palatino Linotype"/>
          <w:bCs/>
        </w:rPr>
      </w:pPr>
      <w:r w:rsidRPr="00074668">
        <w:rPr>
          <w:rFonts w:ascii="Palatino Linotype" w:hAnsi="Palatino Linotype"/>
          <w:bCs/>
        </w:rPr>
        <w:t xml:space="preserve">Financing facility </w:t>
      </w:r>
      <w:r w:rsidR="00392F3F" w:rsidRPr="00074668">
        <w:rPr>
          <w:rFonts w:ascii="Palatino Linotype" w:hAnsi="Palatino Linotype"/>
          <w:bCs/>
        </w:rPr>
        <w:t xml:space="preserve">Liaison </w:t>
      </w:r>
      <w:r w:rsidRPr="00074668">
        <w:rPr>
          <w:rFonts w:ascii="Palatino Linotype" w:hAnsi="Palatino Linotype"/>
          <w:bCs/>
        </w:rPr>
        <w:t xml:space="preserve">with various Banks. </w:t>
      </w:r>
    </w:p>
    <w:p w14:paraId="037B7015" w14:textId="77777777" w:rsidR="002435F8" w:rsidRDefault="002435F8">
      <w:pPr>
        <w:jc w:val="both"/>
        <w:rPr>
          <w:rFonts w:ascii="Palatino Linotype" w:hAnsi="Palatino Linotype"/>
          <w:b/>
        </w:rPr>
      </w:pPr>
    </w:p>
    <w:p w14:paraId="3187819D" w14:textId="77777777" w:rsidR="00966F51" w:rsidRDefault="008E7A1C">
      <w:pPr>
        <w:jc w:val="both"/>
        <w:rPr>
          <w:rFonts w:ascii="Palatino Linotype" w:hAnsi="Palatino Linotype"/>
          <w:b/>
        </w:rPr>
      </w:pPr>
      <w:r>
        <w:rPr>
          <w:rFonts w:ascii="Palatino Linotype" w:eastAsia="SimSun" w:hAnsi="Palatino Linotype"/>
          <w:noProof/>
          <w:lang w:eastAsia="en-US"/>
        </w:rPr>
        <w:drawing>
          <wp:inline distT="0" distB="0" distL="0" distR="0" wp14:anchorId="380D1FEA" wp14:editId="6A8E2A53">
            <wp:extent cx="5731510" cy="75676"/>
            <wp:effectExtent l="0" t="0" r="0" b="63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7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42F6A" w14:textId="77777777" w:rsidR="00074668" w:rsidRDefault="00074668">
      <w:pPr>
        <w:jc w:val="both"/>
        <w:rPr>
          <w:rFonts w:ascii="Palatino Linotype" w:hAnsi="Palatino Linotype"/>
          <w:b/>
        </w:rPr>
      </w:pPr>
    </w:p>
    <w:p w14:paraId="081BC503" w14:textId="6EAB8B45" w:rsidR="00C72447" w:rsidRDefault="00C72447" w:rsidP="00C72447">
      <w:pPr>
        <w:jc w:val="both"/>
        <w:rPr>
          <w:rFonts w:ascii="Palatino Linotype" w:hAnsi="Palatino Linotype"/>
          <w:b/>
          <w:i/>
        </w:rPr>
      </w:pPr>
      <w:r>
        <w:rPr>
          <w:rFonts w:ascii="Palatino Linotype" w:hAnsi="Palatino Linotype"/>
          <w:b/>
          <w:i/>
        </w:rPr>
        <w:t>Other Work Experience</w:t>
      </w:r>
    </w:p>
    <w:p w14:paraId="753137EE" w14:textId="5CDCCC17" w:rsidR="007228D8" w:rsidRPr="00074668" w:rsidRDefault="007228D8" w:rsidP="007228D8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Worked </w:t>
      </w:r>
      <w:r w:rsidRPr="00074668">
        <w:rPr>
          <w:rFonts w:ascii="Palatino Linotype" w:hAnsi="Palatino Linotype"/>
        </w:rPr>
        <w:t>as a Manager Legal at</w:t>
      </w:r>
      <w:r>
        <w:rPr>
          <w:rFonts w:ascii="Palatino Linotype" w:hAnsi="Palatino Linotype"/>
        </w:rPr>
        <w:t xml:space="preserve"> Grasim Industries Ltd since March 2021 to Oct. 2021</w:t>
      </w:r>
    </w:p>
    <w:p w14:paraId="2C61ACDA" w14:textId="77777777" w:rsidR="00C72447" w:rsidRPr="00074668" w:rsidRDefault="00C322B4" w:rsidP="00074668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Worked </w:t>
      </w:r>
      <w:r w:rsidR="00C72447" w:rsidRPr="00074668">
        <w:rPr>
          <w:rFonts w:ascii="Palatino Linotype" w:hAnsi="Palatino Linotype"/>
        </w:rPr>
        <w:t>as a Manager Legal at</w:t>
      </w:r>
      <w:r>
        <w:rPr>
          <w:rFonts w:ascii="Palatino Linotype" w:hAnsi="Palatino Linotype"/>
        </w:rPr>
        <w:t xml:space="preserve"> ICICI Bank Ltd since Aug 2018 to March 2021</w:t>
      </w:r>
    </w:p>
    <w:p w14:paraId="3A30F9D8" w14:textId="77777777" w:rsidR="00C72447" w:rsidRPr="00074668" w:rsidRDefault="00C72447" w:rsidP="00074668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 xml:space="preserve">Worked as an Asst. </w:t>
      </w:r>
      <w:r w:rsidR="00074668" w:rsidRPr="00074668">
        <w:rPr>
          <w:rFonts w:ascii="Palatino Linotype" w:hAnsi="Palatino Linotype"/>
        </w:rPr>
        <w:t>Manager -Legal at</w:t>
      </w:r>
      <w:r w:rsidRPr="00074668">
        <w:rPr>
          <w:rFonts w:ascii="Palatino Linotype" w:hAnsi="Palatino Linotype"/>
        </w:rPr>
        <w:t xml:space="preserve"> SINTEX Industries Ltd. Since May 2014 to Aug 2018. </w:t>
      </w:r>
    </w:p>
    <w:p w14:paraId="03ED945C" w14:textId="77777777" w:rsidR="00C72447" w:rsidRPr="00074668" w:rsidRDefault="00C72447" w:rsidP="00074668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 xml:space="preserve">Worked as Liaison officer at SNC </w:t>
      </w:r>
      <w:proofErr w:type="spellStart"/>
      <w:r w:rsidRPr="00074668">
        <w:rPr>
          <w:rFonts w:ascii="Palatino Linotype" w:hAnsi="Palatino Linotype"/>
        </w:rPr>
        <w:t>Multitrade</w:t>
      </w:r>
      <w:proofErr w:type="spellEnd"/>
      <w:r w:rsidRPr="00074668">
        <w:rPr>
          <w:rFonts w:ascii="Palatino Linotype" w:hAnsi="Palatino Linotype"/>
        </w:rPr>
        <w:t xml:space="preserve"> Company </w:t>
      </w:r>
      <w:r w:rsidR="00074668" w:rsidRPr="00074668">
        <w:rPr>
          <w:rFonts w:ascii="Palatino Linotype" w:hAnsi="Palatino Linotype"/>
        </w:rPr>
        <w:t>Ltd from</w:t>
      </w:r>
      <w:r w:rsidRPr="00074668">
        <w:rPr>
          <w:rFonts w:ascii="Palatino Linotype" w:hAnsi="Palatino Linotype"/>
        </w:rPr>
        <w:t xml:space="preserve"> April 2012 to April 2014</w:t>
      </w:r>
    </w:p>
    <w:p w14:paraId="4C614C70" w14:textId="77777777" w:rsidR="00C72447" w:rsidRPr="00074668" w:rsidRDefault="00C72447" w:rsidP="00074668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>Worked as Liaison officer at B.</w:t>
      </w:r>
      <w:r w:rsidR="00074668" w:rsidRPr="00074668">
        <w:rPr>
          <w:rFonts w:ascii="Palatino Linotype" w:hAnsi="Palatino Linotype"/>
        </w:rPr>
        <w:t>T. Water</w:t>
      </w:r>
      <w:r w:rsidRPr="00074668">
        <w:rPr>
          <w:rFonts w:ascii="Palatino Linotype" w:hAnsi="Palatino Linotype"/>
        </w:rPr>
        <w:t xml:space="preserve"> Treatment Pvt. Ltd. from 2011 to 2012</w:t>
      </w:r>
    </w:p>
    <w:p w14:paraId="4BBE354F" w14:textId="77777777" w:rsidR="00C72447" w:rsidRPr="00074668" w:rsidRDefault="00C72447" w:rsidP="00074668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 xml:space="preserve">Worked as a Asst. Company Secretary </w:t>
      </w:r>
      <w:r w:rsidR="00074668" w:rsidRPr="00074668">
        <w:rPr>
          <w:rFonts w:ascii="Palatino Linotype" w:hAnsi="Palatino Linotype"/>
        </w:rPr>
        <w:t>&amp; at</w:t>
      </w:r>
      <w:r w:rsidRPr="00074668">
        <w:rPr>
          <w:rFonts w:ascii="Palatino Linotype" w:hAnsi="Palatino Linotype"/>
        </w:rPr>
        <w:t xml:space="preserve"> Diamond Power Infrastructure Ltd. From </w:t>
      </w:r>
      <w:r w:rsidR="00074668" w:rsidRPr="00074668">
        <w:rPr>
          <w:rFonts w:ascii="Palatino Linotype" w:hAnsi="Palatino Linotype"/>
        </w:rPr>
        <w:t>2010 to</w:t>
      </w:r>
      <w:r w:rsidRPr="00074668">
        <w:rPr>
          <w:rFonts w:ascii="Palatino Linotype" w:hAnsi="Palatino Linotype"/>
        </w:rPr>
        <w:t xml:space="preserve"> 2011</w:t>
      </w:r>
    </w:p>
    <w:p w14:paraId="5B10029F" w14:textId="77777777" w:rsidR="00C72447" w:rsidRPr="00074668" w:rsidRDefault="00C72447" w:rsidP="00074668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 xml:space="preserve">8 months experience with Kashyap Shah &amp; Co. CS firm. In 2010. </w:t>
      </w:r>
    </w:p>
    <w:p w14:paraId="10416F52" w14:textId="77777777" w:rsidR="00C72447" w:rsidRPr="00074668" w:rsidRDefault="00C72447" w:rsidP="00074668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</w:rPr>
        <w:t>3 year</w:t>
      </w:r>
      <w:r w:rsidR="00A2301A">
        <w:rPr>
          <w:rFonts w:ascii="Palatino Linotype" w:hAnsi="Palatino Linotype"/>
        </w:rPr>
        <w:t>s</w:t>
      </w:r>
      <w:r w:rsidRPr="00074668">
        <w:rPr>
          <w:rFonts w:ascii="Palatino Linotype" w:hAnsi="Palatino Linotype"/>
        </w:rPr>
        <w:t xml:space="preserve"> Experiences as an Accountant from 2008 to 2009</w:t>
      </w:r>
    </w:p>
    <w:p w14:paraId="3958634C" w14:textId="77777777" w:rsidR="00C72447" w:rsidRDefault="008E7A1C">
      <w:pPr>
        <w:jc w:val="both"/>
        <w:rPr>
          <w:rFonts w:ascii="Palatino Linotype" w:hAnsi="Palatino Linotype"/>
          <w:b/>
        </w:rPr>
      </w:pPr>
      <w:r>
        <w:rPr>
          <w:rFonts w:ascii="Palatino Linotype" w:eastAsia="SimSun" w:hAnsi="Palatino Linotype"/>
          <w:noProof/>
          <w:lang w:eastAsia="en-US"/>
        </w:rPr>
        <w:drawing>
          <wp:inline distT="0" distB="0" distL="0" distR="0" wp14:anchorId="6AFA9594" wp14:editId="2A495065">
            <wp:extent cx="5731510" cy="75676"/>
            <wp:effectExtent l="0" t="0" r="0" b="63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7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63188" w14:textId="77777777" w:rsidR="000118F7" w:rsidRDefault="000118F7">
      <w:pPr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 xml:space="preserve">OTHER ACTIVITIES </w:t>
      </w:r>
    </w:p>
    <w:p w14:paraId="3006D67F" w14:textId="77777777" w:rsidR="000118F7" w:rsidRPr="008E7A1C" w:rsidRDefault="000118F7" w:rsidP="008E7A1C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r w:rsidRPr="008E7A1C">
        <w:rPr>
          <w:rFonts w:ascii="Palatino Linotype" w:hAnsi="Palatino Linotype"/>
        </w:rPr>
        <w:t xml:space="preserve">Knowledge of Company Laws, Legal </w:t>
      </w:r>
      <w:r w:rsidR="00074668" w:rsidRPr="008E7A1C">
        <w:rPr>
          <w:rFonts w:ascii="Palatino Linotype" w:hAnsi="Palatino Linotype"/>
        </w:rPr>
        <w:t>matters, Income</w:t>
      </w:r>
      <w:r w:rsidRPr="008E7A1C">
        <w:rPr>
          <w:rFonts w:ascii="Palatino Linotype" w:hAnsi="Palatino Linotype"/>
        </w:rPr>
        <w:t xml:space="preserve"> Tax, Service Tax, TDS, Sales Tax, Excise including filling of return through e-filling</w:t>
      </w:r>
    </w:p>
    <w:p w14:paraId="115F806F" w14:textId="77777777" w:rsidR="000118F7" w:rsidRDefault="00B50F68">
      <w:pPr>
        <w:jc w:val="both"/>
        <w:rPr>
          <w:rFonts w:ascii="Palatino Linotype" w:hAnsi="Palatino Linotype"/>
          <w:b/>
        </w:rPr>
      </w:pPr>
      <w:r>
        <w:rPr>
          <w:rFonts w:ascii="Palatino Linotype" w:eastAsia="SimSun" w:hAnsi="Palatino Linotype"/>
          <w:noProof/>
          <w:lang w:eastAsia="en-US"/>
        </w:rPr>
        <w:drawing>
          <wp:inline distT="0" distB="0" distL="0" distR="0" wp14:anchorId="599DEF75" wp14:editId="1AF84142">
            <wp:extent cx="5868000" cy="7747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00" cy="77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EE1F1" w14:textId="77777777" w:rsidR="000118F7" w:rsidRDefault="000118F7">
      <w:pPr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EDUCATIONAL CREDENTIALS</w:t>
      </w:r>
    </w:p>
    <w:p w14:paraId="76BE9631" w14:textId="77777777" w:rsidR="000118F7" w:rsidRDefault="00074668" w:rsidP="008E7A1C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CS Final</w:t>
      </w:r>
      <w:r w:rsidR="000118F7">
        <w:rPr>
          <w:rFonts w:ascii="Palatino Linotype" w:hAnsi="Palatino Linotype"/>
        </w:rPr>
        <w:t xml:space="preserve"> Pursuing </w:t>
      </w:r>
      <w:r>
        <w:rPr>
          <w:rFonts w:ascii="Palatino Linotype" w:hAnsi="Palatino Linotype"/>
        </w:rPr>
        <w:t>(Completed</w:t>
      </w:r>
      <w:r w:rsidR="000118F7">
        <w:rPr>
          <w:rFonts w:ascii="Palatino Linotype" w:hAnsi="Palatino Linotype"/>
        </w:rPr>
        <w:t xml:space="preserve"> Three </w:t>
      </w:r>
      <w:r>
        <w:rPr>
          <w:rFonts w:ascii="Palatino Linotype" w:hAnsi="Palatino Linotype"/>
        </w:rPr>
        <w:t>Group)</w:t>
      </w:r>
    </w:p>
    <w:p w14:paraId="0894C61F" w14:textId="77777777" w:rsidR="000118F7" w:rsidRDefault="000118F7" w:rsidP="008E7A1C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CS Intermediate in </w:t>
      </w:r>
      <w:proofErr w:type="gramStart"/>
      <w:r>
        <w:rPr>
          <w:rFonts w:ascii="Palatino Linotype" w:hAnsi="Palatino Linotype"/>
        </w:rPr>
        <w:t>June</w:t>
      </w:r>
      <w:r w:rsidR="008E7A1C">
        <w:rPr>
          <w:rFonts w:ascii="Palatino Linotype" w:hAnsi="Palatino Linotype"/>
        </w:rPr>
        <w:t>,</w:t>
      </w:r>
      <w:proofErr w:type="gramEnd"/>
      <w:r w:rsidR="008E7A1C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>2010.</w:t>
      </w:r>
    </w:p>
    <w:p w14:paraId="4E815187" w14:textId="77777777" w:rsidR="000118F7" w:rsidRDefault="00074668" w:rsidP="008E7A1C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L.L. B</w:t>
      </w:r>
      <w:r w:rsidR="000118F7">
        <w:rPr>
          <w:rFonts w:ascii="Palatino Linotype" w:hAnsi="Palatino Linotype"/>
        </w:rPr>
        <w:t xml:space="preserve"> From MS University in 2011. </w:t>
      </w:r>
    </w:p>
    <w:p w14:paraId="52217FB5" w14:textId="77777777" w:rsidR="000118F7" w:rsidRDefault="00074668" w:rsidP="008E7A1C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B. Com</w:t>
      </w:r>
      <w:r w:rsidR="000118F7">
        <w:rPr>
          <w:rFonts w:ascii="Palatino Linotype" w:hAnsi="Palatino Linotype"/>
        </w:rPr>
        <w:t xml:space="preserve"> from MS University in 2008.</w:t>
      </w:r>
    </w:p>
    <w:p w14:paraId="6A2D3086" w14:textId="77777777" w:rsidR="000118F7" w:rsidRDefault="008E7A1C">
      <w:pPr>
        <w:jc w:val="both"/>
        <w:rPr>
          <w:rFonts w:ascii="Palatino Linotype" w:hAnsi="Palatino Linotype"/>
          <w:lang w:val="pt-BR"/>
        </w:rPr>
      </w:pPr>
      <w:r>
        <w:rPr>
          <w:rFonts w:ascii="Palatino Linotype" w:eastAsia="SimSun" w:hAnsi="Palatino Linotype"/>
          <w:noProof/>
          <w:lang w:eastAsia="en-US"/>
        </w:rPr>
        <w:drawing>
          <wp:inline distT="0" distB="0" distL="0" distR="0" wp14:anchorId="40EC4E14" wp14:editId="447C2B95">
            <wp:extent cx="5731510" cy="75676"/>
            <wp:effectExtent l="0" t="0" r="0" b="63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7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627D" w14:textId="77777777" w:rsidR="000118F7" w:rsidRPr="008E7A1C" w:rsidRDefault="008E7A1C">
      <w:pPr>
        <w:jc w:val="both"/>
        <w:rPr>
          <w:rFonts w:ascii="Palatino Linotype" w:hAnsi="Palatino Linotype"/>
          <w:b/>
        </w:rPr>
      </w:pPr>
      <w:r w:rsidRPr="008E7A1C">
        <w:rPr>
          <w:rFonts w:ascii="Palatino Linotype" w:hAnsi="Palatino Linotype"/>
          <w:b/>
        </w:rPr>
        <w:t>TECHNICAL SKILLS</w:t>
      </w:r>
    </w:p>
    <w:p w14:paraId="63EE3F22" w14:textId="77777777" w:rsidR="000118F7" w:rsidRDefault="000118F7" w:rsidP="008E7A1C">
      <w:pPr>
        <w:pStyle w:val="ListParagraph"/>
        <w:numPr>
          <w:ilvl w:val="0"/>
          <w:numId w:val="5"/>
        </w:numPr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</w:rPr>
        <w:t>Ms</w:t>
      </w:r>
      <w:proofErr w:type="spellEnd"/>
      <w:r>
        <w:rPr>
          <w:rFonts w:ascii="Palatino Linotype" w:hAnsi="Palatino Linotype"/>
        </w:rPr>
        <w:t xml:space="preserve">-Word, Tally </w:t>
      </w:r>
      <w:r w:rsidR="00074668">
        <w:rPr>
          <w:rFonts w:ascii="Palatino Linotype" w:hAnsi="Palatino Linotype"/>
        </w:rPr>
        <w:t>ERP</w:t>
      </w:r>
      <w:r>
        <w:rPr>
          <w:rFonts w:ascii="Palatino Linotype" w:hAnsi="Palatino Linotype"/>
        </w:rPr>
        <w:t>, Excel, &amp; Internet Applications</w:t>
      </w:r>
    </w:p>
    <w:p w14:paraId="45F8E081" w14:textId="77777777" w:rsidR="000118F7" w:rsidRDefault="000118F7">
      <w:pPr>
        <w:jc w:val="both"/>
        <w:rPr>
          <w:rFonts w:ascii="Palatino Linotype" w:hAnsi="Palatino Linotype"/>
        </w:rPr>
      </w:pPr>
    </w:p>
    <w:p w14:paraId="77C996F1" w14:textId="77777777" w:rsidR="000118F7" w:rsidRDefault="00B50F68">
      <w:pPr>
        <w:jc w:val="both"/>
        <w:rPr>
          <w:rFonts w:ascii="Palatino Linotype" w:hAnsi="Palatino Linotype"/>
          <w:b/>
        </w:rPr>
      </w:pPr>
      <w:r>
        <w:rPr>
          <w:rFonts w:ascii="Palatino Linotype" w:eastAsia="SimSun" w:hAnsi="Palatino Linotype"/>
          <w:noProof/>
          <w:lang w:eastAsia="en-US"/>
        </w:rPr>
        <w:drawing>
          <wp:inline distT="0" distB="0" distL="0" distR="0" wp14:anchorId="6AA0D68E" wp14:editId="37540736">
            <wp:extent cx="5868000" cy="7747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00" cy="774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92D7" w14:textId="77777777" w:rsidR="008E7A1C" w:rsidRDefault="008E7A1C">
      <w:pPr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PERSONAL DETAILS</w:t>
      </w:r>
    </w:p>
    <w:p w14:paraId="0FFDFC2E" w14:textId="77777777" w:rsidR="000118F7" w:rsidRDefault="000118F7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Date of </w:t>
      </w:r>
      <w:r w:rsidR="00074668">
        <w:rPr>
          <w:rFonts w:ascii="Palatino Linotype" w:hAnsi="Palatino Linotype"/>
          <w:b/>
        </w:rPr>
        <w:t>Birth</w:t>
      </w:r>
      <w:r w:rsidR="008E7A1C">
        <w:rPr>
          <w:rFonts w:ascii="Palatino Linotype" w:hAnsi="Palatino Linotype"/>
          <w:b/>
        </w:rPr>
        <w:tab/>
      </w:r>
      <w:r w:rsidR="00074668">
        <w:rPr>
          <w:rFonts w:ascii="Palatino Linotype" w:hAnsi="Palatino Linotype"/>
          <w:b/>
        </w:rPr>
        <w:t>:</w:t>
      </w:r>
      <w:r>
        <w:rPr>
          <w:rFonts w:ascii="Palatino Linotype" w:hAnsi="Palatino Linotype"/>
        </w:rPr>
        <w:t>27</w:t>
      </w:r>
      <w:r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</w:t>
      </w:r>
      <w:proofErr w:type="gramStart"/>
      <w:r>
        <w:rPr>
          <w:rFonts w:ascii="Palatino Linotype" w:hAnsi="Palatino Linotype"/>
        </w:rPr>
        <w:t>April,</w:t>
      </w:r>
      <w:proofErr w:type="gramEnd"/>
      <w:r>
        <w:rPr>
          <w:rFonts w:ascii="Palatino Linotype" w:hAnsi="Palatino Linotype"/>
        </w:rPr>
        <w:t xml:space="preserve"> 1988</w:t>
      </w:r>
    </w:p>
    <w:p w14:paraId="1DC01B6C" w14:textId="77777777" w:rsidR="000118F7" w:rsidRDefault="000118F7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Father’s Name</w:t>
      </w:r>
      <w:r w:rsidR="008E7A1C"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 xml:space="preserve">: </w:t>
      </w:r>
      <w:r w:rsidR="00074668">
        <w:rPr>
          <w:rFonts w:ascii="Palatino Linotype" w:hAnsi="Palatino Linotype"/>
        </w:rPr>
        <w:t>Narendra Bhai</w:t>
      </w:r>
      <w:r>
        <w:rPr>
          <w:rFonts w:ascii="Palatino Linotype" w:hAnsi="Palatino Linotype"/>
        </w:rPr>
        <w:t xml:space="preserve"> </w:t>
      </w:r>
      <w:proofErr w:type="spellStart"/>
      <w:r>
        <w:rPr>
          <w:rFonts w:ascii="Palatino Linotype" w:hAnsi="Palatino Linotype"/>
        </w:rPr>
        <w:t>Devchandbhai</w:t>
      </w:r>
      <w:proofErr w:type="spellEnd"/>
      <w:r>
        <w:rPr>
          <w:rFonts w:ascii="Palatino Linotype" w:hAnsi="Palatino Linotype"/>
        </w:rPr>
        <w:t xml:space="preserve"> Maniyar</w:t>
      </w:r>
    </w:p>
    <w:p w14:paraId="6DE8C63D" w14:textId="77777777" w:rsidR="008E7A1C" w:rsidRDefault="000118F7" w:rsidP="008E7A1C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Language Known</w:t>
      </w:r>
      <w:r w:rsidR="008E7A1C">
        <w:rPr>
          <w:rFonts w:ascii="Palatino Linotype" w:hAnsi="Palatino Linotype"/>
          <w:b/>
        </w:rPr>
        <w:tab/>
      </w:r>
      <w:r>
        <w:rPr>
          <w:rFonts w:ascii="Palatino Linotype" w:hAnsi="Palatino Linotype"/>
        </w:rPr>
        <w:t>: Hindi, English, Marathi, Gujarati.</w:t>
      </w:r>
    </w:p>
    <w:p w14:paraId="160A015B" w14:textId="77777777" w:rsidR="000118F7" w:rsidRDefault="000118F7" w:rsidP="008E7A1C">
      <w:p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Hobbies</w:t>
      </w:r>
      <w:r w:rsidR="008E7A1C">
        <w:rPr>
          <w:rFonts w:ascii="Palatino Linotype" w:hAnsi="Palatino Linotype"/>
          <w:b/>
        </w:rPr>
        <w:tab/>
      </w:r>
      <w:r w:rsidR="008E7A1C"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>:</w:t>
      </w:r>
      <w:r>
        <w:rPr>
          <w:rFonts w:ascii="Palatino Linotype" w:hAnsi="Palatino Linotype"/>
        </w:rPr>
        <w:t xml:space="preserve"> Going for walk, </w:t>
      </w:r>
      <w:r w:rsidR="00425D59">
        <w:rPr>
          <w:rFonts w:ascii="Palatino Linotype" w:hAnsi="Palatino Linotype"/>
        </w:rPr>
        <w:t xml:space="preserve">playing Cricket, </w:t>
      </w:r>
      <w:r>
        <w:rPr>
          <w:rFonts w:ascii="Palatino Linotype" w:hAnsi="Palatino Linotype"/>
        </w:rPr>
        <w:t>meeting with new people</w:t>
      </w:r>
    </w:p>
    <w:p w14:paraId="18E2C8D1" w14:textId="77777777" w:rsidR="000118F7" w:rsidRDefault="000118F7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References</w:t>
      </w:r>
      <w:r w:rsidR="008E7A1C">
        <w:rPr>
          <w:rFonts w:ascii="Palatino Linotype" w:hAnsi="Palatino Linotype"/>
          <w:b/>
        </w:rPr>
        <w:tab/>
      </w:r>
      <w:r w:rsidR="008E7A1C"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>:</w:t>
      </w:r>
      <w:r>
        <w:rPr>
          <w:rFonts w:ascii="Palatino Linotype" w:hAnsi="Palatino Linotype"/>
        </w:rPr>
        <w:t xml:space="preserve"> Available on Demand </w:t>
      </w:r>
    </w:p>
    <w:p w14:paraId="4F3EBBB6" w14:textId="77777777" w:rsidR="000118F7" w:rsidRDefault="000118F7">
      <w:pPr>
        <w:jc w:val="both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Marital </w:t>
      </w:r>
      <w:r w:rsidR="00074668">
        <w:rPr>
          <w:rFonts w:ascii="Palatino Linotype" w:hAnsi="Palatino Linotype"/>
          <w:b/>
        </w:rPr>
        <w:t>Status</w:t>
      </w:r>
      <w:proofErr w:type="gramStart"/>
      <w:r w:rsidR="008E7A1C">
        <w:rPr>
          <w:rFonts w:ascii="Palatino Linotype" w:hAnsi="Palatino Linotype"/>
          <w:b/>
        </w:rPr>
        <w:tab/>
      </w:r>
      <w:r w:rsidR="00074668">
        <w:rPr>
          <w:rFonts w:ascii="Palatino Linotype" w:hAnsi="Palatino Linotype"/>
          <w:b/>
        </w:rPr>
        <w:t>:</w:t>
      </w:r>
      <w:r w:rsidR="008E7A1C" w:rsidRPr="00A2301A">
        <w:rPr>
          <w:rFonts w:ascii="Palatino Linotype" w:hAnsi="Palatino Linotype"/>
          <w:bCs/>
        </w:rPr>
        <w:t>M</w:t>
      </w:r>
      <w:r>
        <w:rPr>
          <w:rFonts w:ascii="Palatino Linotype" w:hAnsi="Palatino Linotype"/>
        </w:rPr>
        <w:t>arried</w:t>
      </w:r>
      <w:proofErr w:type="gramEnd"/>
      <w:r>
        <w:rPr>
          <w:rFonts w:ascii="Palatino Linotype" w:hAnsi="Palatino Linotype"/>
        </w:rPr>
        <w:t>.</w:t>
      </w:r>
    </w:p>
    <w:p w14:paraId="34B42164" w14:textId="77777777" w:rsidR="000118F7" w:rsidRDefault="000118F7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Contact </w:t>
      </w:r>
      <w:r w:rsidR="00074668">
        <w:rPr>
          <w:rFonts w:ascii="Palatino Linotype" w:hAnsi="Palatino Linotype"/>
          <w:b/>
        </w:rPr>
        <w:t>Number</w:t>
      </w:r>
      <w:r w:rsidR="00A2301A">
        <w:rPr>
          <w:rFonts w:ascii="Palatino Linotype" w:hAnsi="Palatino Linotype"/>
          <w:b/>
        </w:rPr>
        <w:tab/>
      </w:r>
      <w:r w:rsidR="00074668">
        <w:rPr>
          <w:rFonts w:ascii="Palatino Linotype" w:hAnsi="Palatino Linotype"/>
          <w:b/>
        </w:rPr>
        <w:t>:</w:t>
      </w:r>
      <w:r>
        <w:rPr>
          <w:rFonts w:ascii="Palatino Linotype" w:hAnsi="Palatino Linotype"/>
          <w:b/>
        </w:rPr>
        <w:t xml:space="preserve"> +91 </w:t>
      </w:r>
      <w:r>
        <w:rPr>
          <w:rFonts w:ascii="Palatino Linotype" w:hAnsi="Palatino Linotype"/>
        </w:rPr>
        <w:t>9998225327, 9726512771</w:t>
      </w:r>
    </w:p>
    <w:p w14:paraId="7D71BEDC" w14:textId="77777777" w:rsidR="0018710D" w:rsidRDefault="0018710D" w:rsidP="00A2301A">
      <w:pPr>
        <w:ind w:left="2130" w:hanging="2130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Current Address   </w:t>
      </w:r>
      <w:proofErr w:type="gramStart"/>
      <w:r>
        <w:rPr>
          <w:rFonts w:ascii="Palatino Linotype" w:hAnsi="Palatino Linotype"/>
          <w:b/>
        </w:rPr>
        <w:t xml:space="preserve">  :</w:t>
      </w:r>
      <w:proofErr w:type="gramEnd"/>
      <w:r>
        <w:rPr>
          <w:rFonts w:ascii="Palatino Linotype" w:hAnsi="Palatino Linotype"/>
          <w:b/>
        </w:rPr>
        <w:t xml:space="preserve"> </w:t>
      </w:r>
      <w:r w:rsidRPr="0018710D">
        <w:rPr>
          <w:rFonts w:ascii="Palatino Linotype" w:hAnsi="Palatino Linotype"/>
        </w:rPr>
        <w:t xml:space="preserve">A-1001 Venus Park heights, </w:t>
      </w:r>
      <w:proofErr w:type="spellStart"/>
      <w:r w:rsidRPr="0018710D">
        <w:rPr>
          <w:rFonts w:ascii="Palatino Linotype" w:hAnsi="Palatino Linotype"/>
        </w:rPr>
        <w:t>Nr.Vejalpur</w:t>
      </w:r>
      <w:proofErr w:type="spellEnd"/>
      <w:r w:rsidRPr="0018710D">
        <w:rPr>
          <w:rFonts w:ascii="Palatino Linotype" w:hAnsi="Palatino Linotype"/>
        </w:rPr>
        <w:t xml:space="preserve"> Police Chowki,</w:t>
      </w:r>
      <w:r>
        <w:rPr>
          <w:rFonts w:ascii="Palatino Linotype" w:hAnsi="Palatino Linotype"/>
        </w:rPr>
        <w:t xml:space="preserve">   </w:t>
      </w:r>
    </w:p>
    <w:p w14:paraId="0FB3ED58" w14:textId="77777777" w:rsidR="0018710D" w:rsidRPr="0018710D" w:rsidRDefault="0018710D" w:rsidP="00A2301A">
      <w:pPr>
        <w:ind w:left="2130" w:hanging="2130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                                     </w:t>
      </w:r>
      <w:r w:rsidRPr="0018710D">
        <w:rPr>
          <w:rFonts w:ascii="Palatino Linotype" w:hAnsi="Palatino Linotype"/>
        </w:rPr>
        <w:t xml:space="preserve"> </w:t>
      </w:r>
      <w:proofErr w:type="spellStart"/>
      <w:r w:rsidRPr="0018710D">
        <w:rPr>
          <w:rFonts w:ascii="Palatino Linotype" w:hAnsi="Palatino Linotype"/>
        </w:rPr>
        <w:t>Vejalpur</w:t>
      </w:r>
      <w:proofErr w:type="spellEnd"/>
      <w:r w:rsidRPr="0018710D">
        <w:rPr>
          <w:rFonts w:ascii="Palatino Linotype" w:hAnsi="Palatino Linotype"/>
        </w:rPr>
        <w:t xml:space="preserve">, Ahmedabad </w:t>
      </w:r>
    </w:p>
    <w:p w14:paraId="04A50058" w14:textId="77777777" w:rsidR="00074668" w:rsidRDefault="0018710D" w:rsidP="00A2301A">
      <w:pPr>
        <w:ind w:left="2130" w:hanging="2130"/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b/>
        </w:rPr>
        <w:t>Permenant</w:t>
      </w:r>
      <w:proofErr w:type="spellEnd"/>
      <w:r>
        <w:rPr>
          <w:rFonts w:ascii="Palatino Linotype" w:hAnsi="Palatino Linotype"/>
          <w:b/>
        </w:rPr>
        <w:t xml:space="preserve"> </w:t>
      </w:r>
      <w:proofErr w:type="gramStart"/>
      <w:r w:rsidR="00074668">
        <w:rPr>
          <w:rFonts w:ascii="Palatino Linotype" w:hAnsi="Palatino Linotype"/>
          <w:b/>
        </w:rPr>
        <w:t>Address</w:t>
      </w:r>
      <w:r>
        <w:rPr>
          <w:rFonts w:ascii="Palatino Linotype" w:hAnsi="Palatino Linotype"/>
          <w:b/>
        </w:rPr>
        <w:t xml:space="preserve"> </w:t>
      </w:r>
      <w:r w:rsidR="00074668">
        <w:rPr>
          <w:rFonts w:ascii="Palatino Linotype" w:hAnsi="Palatino Linotype"/>
          <w:b/>
        </w:rPr>
        <w:t>:</w:t>
      </w:r>
      <w:proofErr w:type="gramEnd"/>
      <w:r>
        <w:rPr>
          <w:rFonts w:ascii="Palatino Linotype" w:hAnsi="Palatino Linotype"/>
          <w:b/>
        </w:rPr>
        <w:t xml:space="preserve"> </w:t>
      </w:r>
      <w:r w:rsidR="000118F7">
        <w:rPr>
          <w:rFonts w:ascii="Palatino Linotype" w:hAnsi="Palatino Linotype"/>
        </w:rPr>
        <w:t xml:space="preserve">C-34, </w:t>
      </w:r>
      <w:proofErr w:type="spellStart"/>
      <w:r w:rsidR="000118F7">
        <w:rPr>
          <w:rFonts w:ascii="Palatino Linotype" w:hAnsi="Palatino Linotype"/>
        </w:rPr>
        <w:t>Devpushp</w:t>
      </w:r>
      <w:proofErr w:type="spellEnd"/>
      <w:r w:rsidR="000118F7">
        <w:rPr>
          <w:rFonts w:ascii="Palatino Linotype" w:hAnsi="Palatino Linotype"/>
        </w:rPr>
        <w:t xml:space="preserve"> Nagari Society, </w:t>
      </w:r>
      <w:r w:rsidR="00074668">
        <w:rPr>
          <w:rFonts w:ascii="Palatino Linotype" w:hAnsi="Palatino Linotype"/>
        </w:rPr>
        <w:t>Nr. Narayan</w:t>
      </w:r>
      <w:r w:rsidR="000118F7">
        <w:rPr>
          <w:rFonts w:ascii="Palatino Linotype" w:hAnsi="Palatino Linotype"/>
        </w:rPr>
        <w:t xml:space="preserve"> </w:t>
      </w:r>
      <w:proofErr w:type="spellStart"/>
      <w:r w:rsidR="000118F7">
        <w:rPr>
          <w:rFonts w:ascii="Palatino Linotype" w:hAnsi="Palatino Linotype"/>
        </w:rPr>
        <w:t>Vidylaya</w:t>
      </w:r>
      <w:proofErr w:type="spellEnd"/>
      <w:r w:rsidR="000118F7">
        <w:rPr>
          <w:rFonts w:ascii="Palatino Linotype" w:hAnsi="Palatino Linotype"/>
        </w:rPr>
        <w:t xml:space="preserve">, </w:t>
      </w:r>
      <w:proofErr w:type="spellStart"/>
      <w:r w:rsidR="000118F7">
        <w:rPr>
          <w:rFonts w:ascii="Palatino Linotype" w:hAnsi="Palatino Linotype"/>
        </w:rPr>
        <w:t>Waghodia-Dabhoi</w:t>
      </w:r>
      <w:proofErr w:type="spellEnd"/>
      <w:r w:rsidR="000118F7">
        <w:rPr>
          <w:rFonts w:ascii="Palatino Linotype" w:hAnsi="Palatino Linotype"/>
        </w:rPr>
        <w:t xml:space="preserve"> Ring </w:t>
      </w:r>
      <w:proofErr w:type="spellStart"/>
      <w:proofErr w:type="gramStart"/>
      <w:r w:rsidR="000118F7">
        <w:rPr>
          <w:rFonts w:ascii="Palatino Linotype" w:hAnsi="Palatino Linotype"/>
        </w:rPr>
        <w:t>Road,Vadodara</w:t>
      </w:r>
      <w:proofErr w:type="spellEnd"/>
      <w:proofErr w:type="gramEnd"/>
      <w:r w:rsidR="000118F7">
        <w:rPr>
          <w:rFonts w:ascii="Palatino Linotype" w:hAnsi="Palatino Linotype"/>
        </w:rPr>
        <w:t xml:space="preserve"> – 390 025, Gujarat, </w:t>
      </w:r>
      <w:r w:rsidR="00074668">
        <w:rPr>
          <w:rFonts w:ascii="Palatino Linotype" w:hAnsi="Palatino Linotype"/>
        </w:rPr>
        <w:t xml:space="preserve">India, </w:t>
      </w:r>
    </w:p>
    <w:p w14:paraId="490AEC5C" w14:textId="77777777" w:rsidR="000118F7" w:rsidRDefault="00074668">
      <w:pPr>
        <w:jc w:val="both"/>
        <w:rPr>
          <w:rFonts w:ascii="Palatino Linotype" w:hAnsi="Palatino Linotype"/>
        </w:rPr>
      </w:pPr>
      <w:r w:rsidRPr="00074668">
        <w:rPr>
          <w:rFonts w:ascii="Palatino Linotype" w:hAnsi="Palatino Linotype"/>
          <w:b/>
          <w:bCs/>
        </w:rPr>
        <w:t>E-</w:t>
      </w:r>
      <w:proofErr w:type="spellStart"/>
      <w:r w:rsidRPr="00074668">
        <w:rPr>
          <w:rFonts w:ascii="Palatino Linotype" w:hAnsi="Palatino Linotype"/>
          <w:b/>
          <w:bCs/>
        </w:rPr>
        <w:t>mail</w:t>
      </w:r>
      <w:r w:rsidR="000118F7">
        <w:rPr>
          <w:rFonts w:ascii="Palatino Linotype" w:hAnsi="Palatino Linotype"/>
          <w:b/>
        </w:rPr>
        <w:t>Id</w:t>
      </w:r>
      <w:proofErr w:type="spellEnd"/>
      <w:r w:rsidR="00A2301A">
        <w:rPr>
          <w:rFonts w:ascii="Palatino Linotype" w:hAnsi="Palatino Linotype"/>
          <w:b/>
        </w:rPr>
        <w:tab/>
      </w:r>
      <w:r w:rsidR="00A2301A">
        <w:rPr>
          <w:rFonts w:ascii="Palatino Linotype" w:hAnsi="Palatino Linotype"/>
          <w:b/>
        </w:rPr>
        <w:tab/>
      </w:r>
      <w:r w:rsidR="000118F7">
        <w:rPr>
          <w:rFonts w:ascii="Palatino Linotype" w:hAnsi="Palatino Linotype"/>
        </w:rPr>
        <w:t>: mayurmaniar@yahoo.co.in</w:t>
      </w:r>
    </w:p>
    <w:sectPr w:rsidR="000118F7" w:rsidSect="008E7A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BD3A5" w14:textId="77777777" w:rsidR="004466C0" w:rsidRDefault="004466C0" w:rsidP="00B50F68">
      <w:r>
        <w:separator/>
      </w:r>
    </w:p>
  </w:endnote>
  <w:endnote w:type="continuationSeparator" w:id="0">
    <w:p w14:paraId="4E04E48C" w14:textId="77777777" w:rsidR="004466C0" w:rsidRDefault="004466C0" w:rsidP="00B50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68E4E" w14:textId="77777777" w:rsidR="00B50F68" w:rsidRDefault="00B50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FB08" w14:textId="77777777" w:rsidR="00B50F68" w:rsidRDefault="00B50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FD569" w14:textId="77777777" w:rsidR="00B50F68" w:rsidRDefault="00B50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73358" w14:textId="77777777" w:rsidR="004466C0" w:rsidRDefault="004466C0" w:rsidP="00B50F68">
      <w:r>
        <w:separator/>
      </w:r>
    </w:p>
  </w:footnote>
  <w:footnote w:type="continuationSeparator" w:id="0">
    <w:p w14:paraId="2B85DB10" w14:textId="77777777" w:rsidR="004466C0" w:rsidRDefault="004466C0" w:rsidP="00B50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62536" w14:textId="77777777" w:rsidR="00B50F68" w:rsidRDefault="00B50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320C6" w14:textId="77777777" w:rsidR="00B50F68" w:rsidRDefault="00B50F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E0E9D" w14:textId="77777777" w:rsidR="00B50F68" w:rsidRDefault="00B50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/>
      </w:rPr>
    </w:lvl>
  </w:abstractNum>
  <w:abstractNum w:abstractNumId="4" w15:restartNumberingAfterBreak="0">
    <w:nsid w:val="05DA244A"/>
    <w:multiLevelType w:val="hybridMultilevel"/>
    <w:tmpl w:val="BC3CC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829B2"/>
    <w:multiLevelType w:val="hybridMultilevel"/>
    <w:tmpl w:val="77A0D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648BA"/>
    <w:multiLevelType w:val="hybridMultilevel"/>
    <w:tmpl w:val="B14C2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66B9F"/>
    <w:multiLevelType w:val="hybridMultilevel"/>
    <w:tmpl w:val="E12E6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481943">
    <w:abstractNumId w:val="0"/>
  </w:num>
  <w:num w:numId="2" w16cid:durableId="1207716001">
    <w:abstractNumId w:val="3"/>
  </w:num>
  <w:num w:numId="3" w16cid:durableId="854465805">
    <w:abstractNumId w:val="1"/>
  </w:num>
  <w:num w:numId="4" w16cid:durableId="1933271500">
    <w:abstractNumId w:val="2"/>
  </w:num>
  <w:num w:numId="5" w16cid:durableId="1408728672">
    <w:abstractNumId w:val="5"/>
  </w:num>
  <w:num w:numId="6" w16cid:durableId="1937783203">
    <w:abstractNumId w:val="4"/>
  </w:num>
  <w:num w:numId="7" w16cid:durableId="295262252">
    <w:abstractNumId w:val="7"/>
  </w:num>
  <w:num w:numId="8" w16cid:durableId="8991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6CF3"/>
    <w:rsid w:val="000118F7"/>
    <w:rsid w:val="0003113D"/>
    <w:rsid w:val="00034F15"/>
    <w:rsid w:val="00060BCB"/>
    <w:rsid w:val="00073D92"/>
    <w:rsid w:val="00074668"/>
    <w:rsid w:val="00076252"/>
    <w:rsid w:val="000845C3"/>
    <w:rsid w:val="000A5E16"/>
    <w:rsid w:val="000C55CD"/>
    <w:rsid w:val="000C7E19"/>
    <w:rsid w:val="000F2CF5"/>
    <w:rsid w:val="00116767"/>
    <w:rsid w:val="00155FBD"/>
    <w:rsid w:val="00172A27"/>
    <w:rsid w:val="001808A0"/>
    <w:rsid w:val="0018710D"/>
    <w:rsid w:val="001C0B0B"/>
    <w:rsid w:val="001D0712"/>
    <w:rsid w:val="001D3822"/>
    <w:rsid w:val="001F1468"/>
    <w:rsid w:val="0020206B"/>
    <w:rsid w:val="002435F8"/>
    <w:rsid w:val="0025498B"/>
    <w:rsid w:val="002817FE"/>
    <w:rsid w:val="002A4EB0"/>
    <w:rsid w:val="002B0573"/>
    <w:rsid w:val="002B6209"/>
    <w:rsid w:val="002C1BAD"/>
    <w:rsid w:val="002C461A"/>
    <w:rsid w:val="003013AA"/>
    <w:rsid w:val="0037790D"/>
    <w:rsid w:val="00392F3F"/>
    <w:rsid w:val="003A17BC"/>
    <w:rsid w:val="003A3096"/>
    <w:rsid w:val="003A417E"/>
    <w:rsid w:val="003B054E"/>
    <w:rsid w:val="003E3E02"/>
    <w:rsid w:val="00425D59"/>
    <w:rsid w:val="0042686F"/>
    <w:rsid w:val="00441DC8"/>
    <w:rsid w:val="004466C0"/>
    <w:rsid w:val="00461003"/>
    <w:rsid w:val="004E475D"/>
    <w:rsid w:val="005704F3"/>
    <w:rsid w:val="005710FE"/>
    <w:rsid w:val="00596531"/>
    <w:rsid w:val="005D69D7"/>
    <w:rsid w:val="006047C9"/>
    <w:rsid w:val="00616B64"/>
    <w:rsid w:val="00622C7D"/>
    <w:rsid w:val="00677011"/>
    <w:rsid w:val="00683CC5"/>
    <w:rsid w:val="00694752"/>
    <w:rsid w:val="006B13B4"/>
    <w:rsid w:val="006E2927"/>
    <w:rsid w:val="00712BF2"/>
    <w:rsid w:val="007228D8"/>
    <w:rsid w:val="007D42DD"/>
    <w:rsid w:val="00805C43"/>
    <w:rsid w:val="00840152"/>
    <w:rsid w:val="00851916"/>
    <w:rsid w:val="00861DDC"/>
    <w:rsid w:val="008675BD"/>
    <w:rsid w:val="00875D78"/>
    <w:rsid w:val="008A67A0"/>
    <w:rsid w:val="008B3811"/>
    <w:rsid w:val="008B5BD6"/>
    <w:rsid w:val="008C6355"/>
    <w:rsid w:val="008E7A1C"/>
    <w:rsid w:val="009161AF"/>
    <w:rsid w:val="00917527"/>
    <w:rsid w:val="00943D03"/>
    <w:rsid w:val="00943FFB"/>
    <w:rsid w:val="00951908"/>
    <w:rsid w:val="00952C44"/>
    <w:rsid w:val="009562C9"/>
    <w:rsid w:val="009654BD"/>
    <w:rsid w:val="00966F51"/>
    <w:rsid w:val="00971D73"/>
    <w:rsid w:val="009835C0"/>
    <w:rsid w:val="009A7528"/>
    <w:rsid w:val="00A07ACE"/>
    <w:rsid w:val="00A2301A"/>
    <w:rsid w:val="00AB733B"/>
    <w:rsid w:val="00B01888"/>
    <w:rsid w:val="00B06353"/>
    <w:rsid w:val="00B17CCC"/>
    <w:rsid w:val="00B26746"/>
    <w:rsid w:val="00B40D88"/>
    <w:rsid w:val="00B50F68"/>
    <w:rsid w:val="00B92826"/>
    <w:rsid w:val="00B92E41"/>
    <w:rsid w:val="00B93C80"/>
    <w:rsid w:val="00BC4E8A"/>
    <w:rsid w:val="00C01A1E"/>
    <w:rsid w:val="00C0395B"/>
    <w:rsid w:val="00C322B4"/>
    <w:rsid w:val="00C51D3A"/>
    <w:rsid w:val="00C72447"/>
    <w:rsid w:val="00C779EA"/>
    <w:rsid w:val="00C85A0C"/>
    <w:rsid w:val="00C90F75"/>
    <w:rsid w:val="00CD24D0"/>
    <w:rsid w:val="00CE3487"/>
    <w:rsid w:val="00CF5122"/>
    <w:rsid w:val="00D05034"/>
    <w:rsid w:val="00D150C2"/>
    <w:rsid w:val="00D16075"/>
    <w:rsid w:val="00D20A8B"/>
    <w:rsid w:val="00D546B9"/>
    <w:rsid w:val="00D60FC7"/>
    <w:rsid w:val="00D732B9"/>
    <w:rsid w:val="00D73675"/>
    <w:rsid w:val="00D87BEC"/>
    <w:rsid w:val="00D940FF"/>
    <w:rsid w:val="00D96A73"/>
    <w:rsid w:val="00DE649F"/>
    <w:rsid w:val="00E0162E"/>
    <w:rsid w:val="00E158AC"/>
    <w:rsid w:val="00E15D25"/>
    <w:rsid w:val="00E1606B"/>
    <w:rsid w:val="00E2408B"/>
    <w:rsid w:val="00E32129"/>
    <w:rsid w:val="00E77D6B"/>
    <w:rsid w:val="00E82336"/>
    <w:rsid w:val="00EE38A8"/>
    <w:rsid w:val="00F63BF4"/>
    <w:rsid w:val="00F645E5"/>
    <w:rsid w:val="00F9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7E2B046"/>
  <w15:docId w15:val="{BB3A7C84-7514-40BD-8DB7-FC4AA689C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888"/>
    <w:pPr>
      <w:suppressAutoHyphens/>
    </w:pPr>
    <w:rPr>
      <w:sz w:val="24"/>
      <w:lang w:val="en-US" w:eastAsia="ar-SA"/>
    </w:rPr>
  </w:style>
  <w:style w:type="paragraph" w:styleId="Heading1">
    <w:name w:val="heading 1"/>
    <w:next w:val="Normal"/>
    <w:qFormat/>
    <w:rsid w:val="00B01888"/>
    <w:pPr>
      <w:keepNext/>
      <w:keepLines/>
      <w:numPr>
        <w:numId w:val="1"/>
      </w:numPr>
      <w:tabs>
        <w:tab w:val="left" w:pos="0"/>
      </w:tabs>
      <w:suppressAutoHyphens/>
      <w:spacing w:before="480"/>
      <w:outlineLvl w:val="0"/>
    </w:pPr>
    <w:rPr>
      <w:b/>
      <w:color w:val="365F91"/>
      <w:sz w:val="28"/>
      <w:lang w:val="en-US" w:eastAsia="hi-IN" w:bidi="hi-IN"/>
    </w:rPr>
  </w:style>
  <w:style w:type="paragraph" w:styleId="Heading2">
    <w:name w:val="heading 2"/>
    <w:next w:val="Normal"/>
    <w:qFormat/>
    <w:rsid w:val="00B01888"/>
    <w:pPr>
      <w:keepNext/>
      <w:keepLines/>
      <w:numPr>
        <w:ilvl w:val="1"/>
        <w:numId w:val="1"/>
      </w:numPr>
      <w:tabs>
        <w:tab w:val="left" w:pos="0"/>
      </w:tabs>
      <w:suppressAutoHyphens/>
      <w:spacing w:before="200"/>
      <w:outlineLvl w:val="1"/>
    </w:pPr>
    <w:rPr>
      <w:b/>
      <w:color w:val="4F81BD"/>
      <w:sz w:val="26"/>
      <w:lang w:val="en-US" w:eastAsia="hi-IN" w:bidi="hi-IN"/>
    </w:rPr>
  </w:style>
  <w:style w:type="paragraph" w:styleId="Heading3">
    <w:name w:val="heading 3"/>
    <w:next w:val="Normal"/>
    <w:qFormat/>
    <w:rsid w:val="00B01888"/>
    <w:pPr>
      <w:keepNext/>
      <w:keepLines/>
      <w:numPr>
        <w:ilvl w:val="2"/>
        <w:numId w:val="1"/>
      </w:numPr>
      <w:tabs>
        <w:tab w:val="left" w:pos="0"/>
      </w:tabs>
      <w:suppressAutoHyphens/>
      <w:spacing w:before="200"/>
      <w:outlineLvl w:val="2"/>
    </w:pPr>
    <w:rPr>
      <w:b/>
      <w:color w:val="4F81BD"/>
      <w:lang w:val="en-US" w:eastAsia="hi-IN" w:bidi="hi-IN"/>
    </w:rPr>
  </w:style>
  <w:style w:type="paragraph" w:styleId="Heading4">
    <w:name w:val="heading 4"/>
    <w:next w:val="Normal"/>
    <w:qFormat/>
    <w:rsid w:val="00B01888"/>
    <w:pPr>
      <w:keepNext/>
      <w:keepLines/>
      <w:numPr>
        <w:ilvl w:val="3"/>
        <w:numId w:val="1"/>
      </w:numPr>
      <w:tabs>
        <w:tab w:val="left" w:pos="0"/>
      </w:tabs>
      <w:suppressAutoHyphens/>
      <w:spacing w:before="200"/>
      <w:outlineLvl w:val="3"/>
    </w:pPr>
    <w:rPr>
      <w:b/>
      <w:i/>
      <w:color w:val="4F81BD"/>
      <w:lang w:val="en-US" w:eastAsia="hi-IN" w:bidi="hi-IN"/>
    </w:rPr>
  </w:style>
  <w:style w:type="paragraph" w:styleId="Heading5">
    <w:name w:val="heading 5"/>
    <w:next w:val="Normal"/>
    <w:qFormat/>
    <w:rsid w:val="00B01888"/>
    <w:pPr>
      <w:keepNext/>
      <w:keepLines/>
      <w:numPr>
        <w:ilvl w:val="4"/>
        <w:numId w:val="1"/>
      </w:numPr>
      <w:tabs>
        <w:tab w:val="left" w:pos="0"/>
      </w:tabs>
      <w:suppressAutoHyphens/>
      <w:spacing w:before="200"/>
      <w:outlineLvl w:val="4"/>
    </w:pPr>
    <w:rPr>
      <w:color w:val="243F60"/>
      <w:lang w:val="en-US" w:eastAsia="hi-IN" w:bidi="hi-IN"/>
    </w:rPr>
  </w:style>
  <w:style w:type="paragraph" w:styleId="Heading6">
    <w:name w:val="heading 6"/>
    <w:next w:val="Normal"/>
    <w:qFormat/>
    <w:rsid w:val="00B01888"/>
    <w:pPr>
      <w:keepNext/>
      <w:keepLines/>
      <w:numPr>
        <w:ilvl w:val="5"/>
        <w:numId w:val="1"/>
      </w:numPr>
      <w:tabs>
        <w:tab w:val="left" w:pos="0"/>
      </w:tabs>
      <w:suppressAutoHyphens/>
      <w:spacing w:before="200"/>
      <w:outlineLvl w:val="5"/>
    </w:pPr>
    <w:rPr>
      <w:i/>
      <w:color w:val="243F60"/>
      <w:lang w:val="en-US" w:eastAsia="hi-IN" w:bidi="hi-IN"/>
    </w:rPr>
  </w:style>
  <w:style w:type="paragraph" w:styleId="Heading7">
    <w:name w:val="heading 7"/>
    <w:next w:val="Normal"/>
    <w:qFormat/>
    <w:rsid w:val="00B01888"/>
    <w:pPr>
      <w:keepNext/>
      <w:keepLines/>
      <w:numPr>
        <w:ilvl w:val="6"/>
        <w:numId w:val="1"/>
      </w:numPr>
      <w:tabs>
        <w:tab w:val="left" w:pos="0"/>
      </w:tabs>
      <w:suppressAutoHyphens/>
      <w:spacing w:before="200"/>
      <w:outlineLvl w:val="6"/>
    </w:pPr>
    <w:rPr>
      <w:i/>
      <w:color w:val="404040"/>
      <w:lang w:val="en-US" w:eastAsia="hi-IN" w:bidi="hi-IN"/>
    </w:rPr>
  </w:style>
  <w:style w:type="paragraph" w:styleId="Heading8">
    <w:name w:val="heading 8"/>
    <w:next w:val="Normal"/>
    <w:qFormat/>
    <w:rsid w:val="00B01888"/>
    <w:pPr>
      <w:keepNext/>
      <w:keepLines/>
      <w:numPr>
        <w:ilvl w:val="7"/>
        <w:numId w:val="1"/>
      </w:numPr>
      <w:tabs>
        <w:tab w:val="left" w:pos="0"/>
      </w:tabs>
      <w:suppressAutoHyphens/>
      <w:spacing w:before="200"/>
      <w:outlineLvl w:val="7"/>
    </w:pPr>
    <w:rPr>
      <w:color w:val="404040"/>
      <w:lang w:val="en-US" w:eastAsia="hi-IN" w:bidi="hi-IN"/>
    </w:rPr>
  </w:style>
  <w:style w:type="paragraph" w:styleId="Heading9">
    <w:name w:val="heading 9"/>
    <w:next w:val="Normal"/>
    <w:qFormat/>
    <w:rsid w:val="00B01888"/>
    <w:pPr>
      <w:keepNext/>
      <w:keepLines/>
      <w:numPr>
        <w:ilvl w:val="8"/>
        <w:numId w:val="1"/>
      </w:numPr>
      <w:tabs>
        <w:tab w:val="left" w:pos="0"/>
      </w:tabs>
      <w:suppressAutoHyphens/>
      <w:spacing w:before="200"/>
      <w:outlineLvl w:val="8"/>
    </w:pPr>
    <w:rPr>
      <w:i/>
      <w:color w:val="404040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sid w:val="00B01888"/>
    <w:rPr>
      <w:rFonts w:ascii="Symbol" w:eastAsia="Times New Roman" w:hAnsi="Symbol" w:cs="Times New Roman"/>
      <w:color w:val="auto"/>
    </w:rPr>
  </w:style>
  <w:style w:type="character" w:customStyle="1" w:styleId="WW8Num8z2">
    <w:name w:val="WW8Num8z2"/>
    <w:rsid w:val="00B01888"/>
    <w:rPr>
      <w:rFonts w:ascii="Wingdings" w:hAnsi="Wingdings"/>
    </w:rPr>
  </w:style>
  <w:style w:type="character" w:customStyle="1" w:styleId="WW8Num6z3">
    <w:name w:val="WW8Num6z3"/>
    <w:rsid w:val="00B01888"/>
    <w:rPr>
      <w:rFonts w:ascii="Symbol" w:hAnsi="Symbol"/>
    </w:rPr>
  </w:style>
  <w:style w:type="character" w:customStyle="1" w:styleId="WW8Num10z0">
    <w:name w:val="WW8Num10z0"/>
    <w:rsid w:val="00B01888"/>
    <w:rPr>
      <w:rFonts w:ascii="Wingdings" w:hAnsi="Wingdings"/>
    </w:rPr>
  </w:style>
  <w:style w:type="character" w:customStyle="1" w:styleId="WW-Absatz-Standardschriftart111">
    <w:name w:val="WW-Absatz-Standardschriftart111"/>
    <w:rsid w:val="00B01888"/>
  </w:style>
  <w:style w:type="character" w:styleId="Emphasis">
    <w:name w:val="Emphasis"/>
    <w:qFormat/>
    <w:rsid w:val="00B01888"/>
    <w:rPr>
      <w:i/>
    </w:rPr>
  </w:style>
  <w:style w:type="character" w:customStyle="1" w:styleId="WW8Num6z2">
    <w:name w:val="WW8Num6z2"/>
    <w:rsid w:val="00B01888"/>
    <w:rPr>
      <w:rFonts w:ascii="Wingdings" w:hAnsi="Wingdings"/>
    </w:rPr>
  </w:style>
  <w:style w:type="character" w:customStyle="1" w:styleId="Heading5CharChar">
    <w:name w:val="Heading 5 Char Char"/>
    <w:rsid w:val="00B01888"/>
    <w:rPr>
      <w:rFonts w:ascii="Times New Roman" w:eastAsia="Times New Roman" w:hAnsi="Times New Roman" w:cs="Times New Roman"/>
      <w:color w:val="243F60"/>
    </w:rPr>
  </w:style>
  <w:style w:type="character" w:customStyle="1" w:styleId="WW8Num1z4">
    <w:name w:val="WW8Num1z4"/>
    <w:rsid w:val="00B01888"/>
    <w:rPr>
      <w:rFonts w:ascii="Courier New" w:hAnsi="Courier New" w:cs="Courier New"/>
    </w:rPr>
  </w:style>
  <w:style w:type="character" w:customStyle="1" w:styleId="WW-Absatz-Standardschriftart11111">
    <w:name w:val="WW-Absatz-Standardschriftart11111"/>
    <w:rsid w:val="00B01888"/>
  </w:style>
  <w:style w:type="character" w:customStyle="1" w:styleId="Heading8CharChar">
    <w:name w:val="Heading 8 Char Char"/>
    <w:rsid w:val="00B01888"/>
    <w:rPr>
      <w:rFonts w:ascii="Times New Roman" w:eastAsia="Times New Roman" w:hAnsi="Times New Roman" w:cs="Times New Roman"/>
      <w:color w:val="404040"/>
      <w:sz w:val="20"/>
    </w:rPr>
  </w:style>
  <w:style w:type="character" w:customStyle="1" w:styleId="Heading1CharChar">
    <w:name w:val="Heading 1 Char Char"/>
    <w:rsid w:val="00B01888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WW8Num11z3">
    <w:name w:val="WW8Num11z3"/>
    <w:rsid w:val="00B01888"/>
    <w:rPr>
      <w:rFonts w:ascii="Symbol" w:hAnsi="Symbol"/>
    </w:rPr>
  </w:style>
  <w:style w:type="character" w:customStyle="1" w:styleId="WW-Absatz-Standardschriftart11111111">
    <w:name w:val="WW-Absatz-Standardschriftart11111111"/>
    <w:rsid w:val="00B01888"/>
  </w:style>
  <w:style w:type="character" w:customStyle="1" w:styleId="IntenseEmphasis1">
    <w:name w:val="Intense Emphasis1"/>
    <w:rsid w:val="00B01888"/>
    <w:rPr>
      <w:b/>
      <w:i/>
      <w:color w:val="4F81BD"/>
    </w:rPr>
  </w:style>
  <w:style w:type="character" w:styleId="Strong">
    <w:name w:val="Strong"/>
    <w:qFormat/>
    <w:rsid w:val="00B01888"/>
    <w:rPr>
      <w:b/>
    </w:rPr>
  </w:style>
  <w:style w:type="character" w:customStyle="1" w:styleId="EndnoteCharacters">
    <w:name w:val="Endnote Characters"/>
    <w:rsid w:val="00B01888"/>
    <w:rPr>
      <w:vertAlign w:val="superscript"/>
    </w:rPr>
  </w:style>
  <w:style w:type="character" w:customStyle="1" w:styleId="WW-Absatz-Standardschriftart">
    <w:name w:val="WW-Absatz-Standardschriftart"/>
    <w:rsid w:val="00B01888"/>
  </w:style>
  <w:style w:type="character" w:customStyle="1" w:styleId="Heading9CharChar">
    <w:name w:val="Heading 9 Char Char"/>
    <w:rsid w:val="00B01888"/>
    <w:rPr>
      <w:rFonts w:ascii="Times New Roman" w:eastAsia="Times New Roman" w:hAnsi="Times New Roman" w:cs="Times New Roman"/>
      <w:i/>
      <w:color w:val="404040"/>
      <w:sz w:val="20"/>
    </w:rPr>
  </w:style>
  <w:style w:type="character" w:customStyle="1" w:styleId="WW-Absatz-Standardschriftart1111111111">
    <w:name w:val="WW-Absatz-Standardschriftart1111111111"/>
    <w:rsid w:val="00B01888"/>
  </w:style>
  <w:style w:type="character" w:customStyle="1" w:styleId="FootnoteTextCharChar">
    <w:name w:val="Footnote Text Char Char"/>
    <w:rsid w:val="00B01888"/>
    <w:rPr>
      <w:sz w:val="20"/>
    </w:rPr>
  </w:style>
  <w:style w:type="character" w:customStyle="1" w:styleId="WW8Num5z1">
    <w:name w:val="WW8Num5z1"/>
    <w:rsid w:val="00B01888"/>
    <w:rPr>
      <w:rFonts w:ascii="Courier New" w:hAnsi="Courier New" w:cs="Courier New"/>
    </w:rPr>
  </w:style>
  <w:style w:type="character" w:customStyle="1" w:styleId="WW8Num2z1">
    <w:name w:val="WW8Num2z1"/>
    <w:rsid w:val="00B01888"/>
    <w:rPr>
      <w:rFonts w:ascii="Symbol" w:hAnsi="Symbol"/>
    </w:rPr>
  </w:style>
  <w:style w:type="character" w:customStyle="1" w:styleId="WW8Num2z0">
    <w:name w:val="WW8Num2z0"/>
    <w:rsid w:val="00B01888"/>
    <w:rPr>
      <w:rFonts w:ascii="Wingdings" w:hAnsi="Wingdings"/>
    </w:rPr>
  </w:style>
  <w:style w:type="character" w:customStyle="1" w:styleId="SubtleEmphasis1">
    <w:name w:val="Subtle Emphasis1"/>
    <w:rsid w:val="00B01888"/>
    <w:rPr>
      <w:i/>
      <w:color w:val="808080"/>
    </w:rPr>
  </w:style>
  <w:style w:type="character" w:customStyle="1" w:styleId="Heading2CharChar">
    <w:name w:val="Heading 2 Char Char"/>
    <w:rsid w:val="00B01888"/>
    <w:rPr>
      <w:rFonts w:ascii="Times New Roman" w:eastAsia="Times New Roman" w:hAnsi="Times New Roman" w:cs="Times New Roman"/>
      <w:b/>
      <w:color w:val="4F81BD"/>
      <w:sz w:val="26"/>
    </w:rPr>
  </w:style>
  <w:style w:type="character" w:customStyle="1" w:styleId="WW8Num3z1">
    <w:name w:val="WW8Num3z1"/>
    <w:rsid w:val="00B01888"/>
    <w:rPr>
      <w:rFonts w:ascii="Courier New" w:hAnsi="Courier New" w:cs="Courier New"/>
    </w:rPr>
  </w:style>
  <w:style w:type="character" w:customStyle="1" w:styleId="WW8Num4z3">
    <w:name w:val="WW8Num4z3"/>
    <w:rsid w:val="00B01888"/>
    <w:rPr>
      <w:rFonts w:ascii="Symbol" w:hAnsi="Symbol"/>
    </w:rPr>
  </w:style>
  <w:style w:type="character" w:customStyle="1" w:styleId="WW8Num6z1">
    <w:name w:val="WW8Num6z1"/>
    <w:rsid w:val="00B01888"/>
    <w:rPr>
      <w:rFonts w:ascii="Courier New" w:hAnsi="Courier New" w:cs="Courier New"/>
    </w:rPr>
  </w:style>
  <w:style w:type="character" w:customStyle="1" w:styleId="WW8Num2z4">
    <w:name w:val="WW8Num2z4"/>
    <w:rsid w:val="00B01888"/>
    <w:rPr>
      <w:rFonts w:ascii="Courier New" w:hAnsi="Courier New" w:cs="Courier New"/>
    </w:rPr>
  </w:style>
  <w:style w:type="character" w:customStyle="1" w:styleId="WW8Num9z0">
    <w:name w:val="WW8Num9z0"/>
    <w:rsid w:val="00B01888"/>
    <w:rPr>
      <w:rFonts w:ascii="Symbol" w:eastAsia="Times New Roman" w:hAnsi="Symbol" w:cs="Times New Roman"/>
      <w:color w:val="auto"/>
    </w:rPr>
  </w:style>
  <w:style w:type="character" w:customStyle="1" w:styleId="WW-Absatz-Standardschriftart1">
    <w:name w:val="WW-Absatz-Standardschriftart1"/>
    <w:rsid w:val="00B01888"/>
  </w:style>
  <w:style w:type="character" w:customStyle="1" w:styleId="WW8Num7z0">
    <w:name w:val="WW8Num7z0"/>
    <w:rsid w:val="00B01888"/>
    <w:rPr>
      <w:rFonts w:ascii="Wingdings" w:hAnsi="Wingdings"/>
    </w:rPr>
  </w:style>
  <w:style w:type="character" w:customStyle="1" w:styleId="WW8Num10z4">
    <w:name w:val="WW8Num10z4"/>
    <w:rsid w:val="00B01888"/>
    <w:rPr>
      <w:rFonts w:ascii="Courier New" w:hAnsi="Courier New" w:cs="Courier New"/>
    </w:rPr>
  </w:style>
  <w:style w:type="character" w:customStyle="1" w:styleId="WW8Num7z1">
    <w:name w:val="WW8Num7z1"/>
    <w:rsid w:val="00B01888"/>
    <w:rPr>
      <w:rFonts w:ascii="Symbol" w:hAnsi="Symbol"/>
    </w:rPr>
  </w:style>
  <w:style w:type="character" w:customStyle="1" w:styleId="WW8Num4z2">
    <w:name w:val="WW8Num4z2"/>
    <w:rsid w:val="00B01888"/>
    <w:rPr>
      <w:rFonts w:ascii="Wingdings" w:hAnsi="Wingdings"/>
    </w:rPr>
  </w:style>
  <w:style w:type="character" w:customStyle="1" w:styleId="WW8Num3z2">
    <w:name w:val="WW8Num3z2"/>
    <w:rsid w:val="00B01888"/>
    <w:rPr>
      <w:rFonts w:ascii="Wingdings" w:hAnsi="Wingdings"/>
    </w:rPr>
  </w:style>
  <w:style w:type="character" w:customStyle="1" w:styleId="IntenseQuoteChar">
    <w:name w:val="Intense Quote Char"/>
    <w:rsid w:val="00B01888"/>
    <w:rPr>
      <w:b/>
      <w:i/>
      <w:color w:val="4F81BD"/>
    </w:rPr>
  </w:style>
  <w:style w:type="character" w:customStyle="1" w:styleId="Heading4CharChar">
    <w:name w:val="Heading 4 Char Char"/>
    <w:rsid w:val="00B01888"/>
    <w:rPr>
      <w:rFonts w:ascii="Times New Roman" w:eastAsia="Times New Roman" w:hAnsi="Times New Roman" w:cs="Times New Roman"/>
      <w:b/>
      <w:i/>
      <w:color w:val="4F81BD"/>
    </w:rPr>
  </w:style>
  <w:style w:type="character" w:customStyle="1" w:styleId="Heading3CharChar">
    <w:name w:val="Heading 3 Char Char"/>
    <w:rsid w:val="00B01888"/>
    <w:rPr>
      <w:rFonts w:ascii="Times New Roman" w:eastAsia="Times New Roman" w:hAnsi="Times New Roman" w:cs="Times New Roman"/>
      <w:b/>
      <w:color w:val="4F81BD"/>
    </w:rPr>
  </w:style>
  <w:style w:type="character" w:customStyle="1" w:styleId="WW-Absatz-Standardschriftart1111">
    <w:name w:val="WW-Absatz-Standardschriftart1111"/>
    <w:rsid w:val="00B01888"/>
  </w:style>
  <w:style w:type="character" w:customStyle="1" w:styleId="WW8Num10z1">
    <w:name w:val="WW8Num10z1"/>
    <w:rsid w:val="00B01888"/>
    <w:rPr>
      <w:rFonts w:ascii="Symbol" w:hAnsi="Symbol"/>
    </w:rPr>
  </w:style>
  <w:style w:type="character" w:customStyle="1" w:styleId="EndnoteTextCharChar">
    <w:name w:val="Endnote Text Char Char"/>
    <w:rsid w:val="00B01888"/>
    <w:rPr>
      <w:sz w:val="20"/>
    </w:rPr>
  </w:style>
  <w:style w:type="character" w:customStyle="1" w:styleId="WW8Num6z0">
    <w:name w:val="WW8Num6z0"/>
    <w:rsid w:val="00B01888"/>
    <w:rPr>
      <w:rFonts w:ascii="Symbol" w:eastAsia="Times New Roman" w:hAnsi="Symbol" w:cs="Times New Roman"/>
      <w:color w:val="auto"/>
    </w:rPr>
  </w:style>
  <w:style w:type="character" w:customStyle="1" w:styleId="WW8Num11z1">
    <w:name w:val="WW8Num11z1"/>
    <w:rsid w:val="00B01888"/>
    <w:rPr>
      <w:rFonts w:ascii="Courier New" w:hAnsi="Courier New" w:cs="Courier New"/>
    </w:rPr>
  </w:style>
  <w:style w:type="character" w:customStyle="1" w:styleId="WW8Num9z2">
    <w:name w:val="WW8Num9z2"/>
    <w:rsid w:val="00B01888"/>
    <w:rPr>
      <w:rFonts w:ascii="Wingdings" w:hAnsi="Wingdings"/>
    </w:rPr>
  </w:style>
  <w:style w:type="character" w:customStyle="1" w:styleId="FootnoteCharacters">
    <w:name w:val="Footnote Characters"/>
    <w:rsid w:val="00B01888"/>
    <w:rPr>
      <w:vertAlign w:val="superscript"/>
    </w:rPr>
  </w:style>
  <w:style w:type="character" w:styleId="Hyperlink">
    <w:name w:val="Hyperlink"/>
    <w:rsid w:val="00B01888"/>
    <w:rPr>
      <w:color w:val="0000FF"/>
      <w:u w:val="single"/>
    </w:rPr>
  </w:style>
  <w:style w:type="character" w:customStyle="1" w:styleId="WW-Absatz-Standardschriftart11">
    <w:name w:val="WW-Absatz-Standardschriftart11"/>
    <w:rsid w:val="00B01888"/>
  </w:style>
  <w:style w:type="character" w:customStyle="1" w:styleId="WW8Num5z3">
    <w:name w:val="WW8Num5z3"/>
    <w:rsid w:val="00B01888"/>
    <w:rPr>
      <w:rFonts w:ascii="Symbol" w:hAnsi="Symbol"/>
    </w:rPr>
  </w:style>
  <w:style w:type="character" w:customStyle="1" w:styleId="WW8Num7z4">
    <w:name w:val="WW8Num7z4"/>
    <w:rsid w:val="00B01888"/>
    <w:rPr>
      <w:rFonts w:ascii="Courier New" w:hAnsi="Courier New" w:cs="Courier New"/>
    </w:rPr>
  </w:style>
  <w:style w:type="character" w:customStyle="1" w:styleId="Heading7CharChar">
    <w:name w:val="Heading 7 Char Char"/>
    <w:rsid w:val="00B01888"/>
    <w:rPr>
      <w:rFonts w:ascii="Times New Roman" w:eastAsia="Times New Roman" w:hAnsi="Times New Roman" w:cs="Times New Roman"/>
      <w:i/>
      <w:color w:val="404040"/>
    </w:rPr>
  </w:style>
  <w:style w:type="character" w:customStyle="1" w:styleId="WW8Num8z1">
    <w:name w:val="WW8Num8z1"/>
    <w:rsid w:val="00B01888"/>
    <w:rPr>
      <w:rFonts w:ascii="Courier New" w:hAnsi="Courier New" w:cs="Courier New"/>
    </w:rPr>
  </w:style>
  <w:style w:type="character" w:customStyle="1" w:styleId="WW8Num2z3">
    <w:name w:val="WW8Num2z3"/>
    <w:rsid w:val="00B01888"/>
    <w:rPr>
      <w:rFonts w:ascii="Symbol" w:hAnsi="Symbol"/>
    </w:rPr>
  </w:style>
  <w:style w:type="character" w:customStyle="1" w:styleId="WW8Num9z1">
    <w:name w:val="WW8Num9z1"/>
    <w:rsid w:val="00B01888"/>
    <w:rPr>
      <w:rFonts w:ascii="Courier New" w:hAnsi="Courier New" w:cs="Courier New"/>
    </w:rPr>
  </w:style>
  <w:style w:type="character" w:customStyle="1" w:styleId="WW8Num2z2">
    <w:name w:val="WW8Num2z2"/>
    <w:rsid w:val="00B01888"/>
    <w:rPr>
      <w:rFonts w:ascii="Wingdings" w:hAnsi="Wingdings"/>
    </w:rPr>
  </w:style>
  <w:style w:type="character" w:customStyle="1" w:styleId="Heading6CharChar">
    <w:name w:val="Heading 6 Char Char"/>
    <w:rsid w:val="00B01888"/>
    <w:rPr>
      <w:rFonts w:ascii="Times New Roman" w:eastAsia="Times New Roman" w:hAnsi="Times New Roman" w:cs="Times New Roman"/>
      <w:i/>
      <w:color w:val="243F60"/>
    </w:rPr>
  </w:style>
  <w:style w:type="character" w:customStyle="1" w:styleId="WW-Absatz-Standardschriftart1111111">
    <w:name w:val="WW-Absatz-Standardschriftart1111111"/>
    <w:rsid w:val="00B01888"/>
  </w:style>
  <w:style w:type="character" w:customStyle="1" w:styleId="WW8Num1z1">
    <w:name w:val="WW8Num1z1"/>
    <w:rsid w:val="00B01888"/>
    <w:rPr>
      <w:rFonts w:ascii="Symbol" w:hAnsi="Symbol"/>
    </w:rPr>
  </w:style>
  <w:style w:type="character" w:customStyle="1" w:styleId="QuoteCharChar">
    <w:name w:val="Quote Char Char"/>
    <w:rsid w:val="00B01888"/>
    <w:rPr>
      <w:i/>
      <w:color w:val="000000"/>
    </w:rPr>
  </w:style>
  <w:style w:type="character" w:customStyle="1" w:styleId="WW-Absatz-Standardschriftart111111111">
    <w:name w:val="WW-Absatz-Standardschriftart111111111"/>
    <w:rsid w:val="00B01888"/>
  </w:style>
  <w:style w:type="character" w:customStyle="1" w:styleId="WW8Num9z3">
    <w:name w:val="WW8Num9z3"/>
    <w:rsid w:val="00B01888"/>
    <w:rPr>
      <w:rFonts w:ascii="Symbol" w:hAnsi="Symbol"/>
    </w:rPr>
  </w:style>
  <w:style w:type="character" w:customStyle="1" w:styleId="BookTitle1">
    <w:name w:val="Book Title1"/>
    <w:rsid w:val="00B01888"/>
    <w:rPr>
      <w:b/>
      <w:smallCaps/>
      <w:spacing w:val="5"/>
    </w:rPr>
  </w:style>
  <w:style w:type="character" w:customStyle="1" w:styleId="IntenseReference1">
    <w:name w:val="Intense Reference1"/>
    <w:rsid w:val="00B01888"/>
    <w:rPr>
      <w:b/>
      <w:smallCaps/>
      <w:color w:val="C0504D"/>
      <w:spacing w:val="5"/>
      <w:u w:val="single"/>
    </w:rPr>
  </w:style>
  <w:style w:type="character" w:customStyle="1" w:styleId="TitleCharChar">
    <w:name w:val="Title Char Char"/>
    <w:rsid w:val="00B01888"/>
    <w:rPr>
      <w:rFonts w:ascii="Times New Roman" w:eastAsia="Times New Roman" w:hAnsi="Times New Roman" w:cs="Times New Roman"/>
      <w:color w:val="17365D"/>
      <w:spacing w:val="5"/>
      <w:sz w:val="52"/>
    </w:rPr>
  </w:style>
  <w:style w:type="character" w:customStyle="1" w:styleId="WW8Num1z0">
    <w:name w:val="WW8Num1z0"/>
    <w:rsid w:val="00B01888"/>
    <w:rPr>
      <w:rFonts w:ascii="Wingdings" w:hAnsi="Wingdings"/>
    </w:rPr>
  </w:style>
  <w:style w:type="character" w:customStyle="1" w:styleId="DefaultParagraphFont1">
    <w:name w:val="Default Paragraph Font1"/>
    <w:rsid w:val="00B01888"/>
  </w:style>
  <w:style w:type="character" w:customStyle="1" w:styleId="WW8Num3z0">
    <w:name w:val="WW8Num3z0"/>
    <w:rsid w:val="00B01888"/>
    <w:rPr>
      <w:rFonts w:ascii="Symbol" w:eastAsia="Times New Roman" w:hAnsi="Symbol" w:cs="Times New Roman"/>
      <w:color w:val="auto"/>
    </w:rPr>
  </w:style>
  <w:style w:type="character" w:customStyle="1" w:styleId="WW8Num4z1">
    <w:name w:val="WW8Num4z1"/>
    <w:rsid w:val="00B01888"/>
    <w:rPr>
      <w:rFonts w:ascii="Courier New" w:hAnsi="Courier New" w:cs="Courier New"/>
    </w:rPr>
  </w:style>
  <w:style w:type="character" w:customStyle="1" w:styleId="PlainTextChar">
    <w:name w:val="Plain Text Char"/>
    <w:link w:val="PlainText"/>
    <w:rsid w:val="00B01888"/>
    <w:rPr>
      <w:rFonts w:ascii="Courier New" w:hAnsi="Courier New" w:cs="Courier New"/>
      <w:sz w:val="21"/>
    </w:rPr>
  </w:style>
  <w:style w:type="character" w:customStyle="1" w:styleId="WW8Num11z0">
    <w:name w:val="WW8Num11z0"/>
    <w:rsid w:val="00B01888"/>
    <w:rPr>
      <w:rFonts w:ascii="Wingdings" w:hAnsi="Wingdings"/>
    </w:rPr>
  </w:style>
  <w:style w:type="character" w:customStyle="1" w:styleId="SubtitleCharChar">
    <w:name w:val="Subtitle Char Char"/>
    <w:rsid w:val="00B01888"/>
    <w:rPr>
      <w:rFonts w:ascii="Times New Roman" w:eastAsia="Times New Roman" w:hAnsi="Times New Roman" w:cs="Times New Roman"/>
      <w:i/>
      <w:color w:val="4F81BD"/>
      <w:spacing w:val="15"/>
      <w:sz w:val="24"/>
    </w:rPr>
  </w:style>
  <w:style w:type="character" w:customStyle="1" w:styleId="Absatz-Standardschriftart">
    <w:name w:val="Absatz-Standardschriftart"/>
    <w:rsid w:val="00B01888"/>
  </w:style>
  <w:style w:type="character" w:customStyle="1" w:styleId="WW8Num4z0">
    <w:name w:val="WW8Num4z0"/>
    <w:rsid w:val="00B01888"/>
    <w:rPr>
      <w:rFonts w:ascii="Symbol" w:hAnsi="Symbol"/>
    </w:rPr>
  </w:style>
  <w:style w:type="character" w:customStyle="1" w:styleId="WW8Num5z2">
    <w:name w:val="WW8Num5z2"/>
    <w:rsid w:val="00B01888"/>
    <w:rPr>
      <w:rFonts w:ascii="Wingdings" w:hAnsi="Wingdings"/>
    </w:rPr>
  </w:style>
  <w:style w:type="character" w:customStyle="1" w:styleId="WW8Num3z3">
    <w:name w:val="WW8Num3z3"/>
    <w:rsid w:val="00B01888"/>
    <w:rPr>
      <w:rFonts w:ascii="Symbol" w:hAnsi="Symbol"/>
    </w:rPr>
  </w:style>
  <w:style w:type="character" w:customStyle="1" w:styleId="SubtleReference1">
    <w:name w:val="Subtle Reference1"/>
    <w:rsid w:val="00B01888"/>
    <w:rPr>
      <w:smallCaps/>
      <w:color w:val="C0504D"/>
      <w:u w:val="single"/>
    </w:rPr>
  </w:style>
  <w:style w:type="character" w:customStyle="1" w:styleId="WW8Num8z0">
    <w:name w:val="WW8Num8z0"/>
    <w:rsid w:val="00B01888"/>
    <w:rPr>
      <w:rFonts w:ascii="Symbol" w:hAnsi="Symbol"/>
    </w:rPr>
  </w:style>
  <w:style w:type="character" w:customStyle="1" w:styleId="WW-Absatz-Standardschriftart111111">
    <w:name w:val="WW-Absatz-Standardschriftart111111"/>
    <w:rsid w:val="00B01888"/>
  </w:style>
  <w:style w:type="paragraph" w:styleId="BodyText">
    <w:name w:val="Body Text"/>
    <w:basedOn w:val="Normal"/>
    <w:rsid w:val="00B01888"/>
    <w:pPr>
      <w:spacing w:after="120"/>
    </w:pPr>
  </w:style>
  <w:style w:type="paragraph" w:styleId="Title">
    <w:name w:val="Title"/>
    <w:next w:val="Normal"/>
    <w:qFormat/>
    <w:rsid w:val="00B01888"/>
    <w:pPr>
      <w:pBdr>
        <w:bottom w:val="single" w:sz="8" w:space="0" w:color="000000"/>
      </w:pBdr>
      <w:suppressAutoHyphens/>
      <w:spacing w:after="300"/>
    </w:pPr>
    <w:rPr>
      <w:color w:val="17365D"/>
      <w:spacing w:val="5"/>
      <w:sz w:val="52"/>
      <w:lang w:val="en-US" w:eastAsia="hi-IN" w:bidi="hi-IN"/>
    </w:rPr>
  </w:style>
  <w:style w:type="paragraph" w:customStyle="1" w:styleId="Heading">
    <w:name w:val="Heading"/>
    <w:basedOn w:val="Normal"/>
    <w:next w:val="BodyText"/>
    <w:rsid w:val="00B0188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istParagraph1">
    <w:name w:val="List Paragraph1"/>
    <w:next w:val="Normal"/>
    <w:rsid w:val="00B01888"/>
    <w:pPr>
      <w:suppressAutoHyphens/>
      <w:ind w:left="720"/>
    </w:pPr>
    <w:rPr>
      <w:rFonts w:eastAsia="Arial"/>
      <w:lang w:val="en-US" w:eastAsia="hi-IN" w:bidi="hi-IN"/>
    </w:rPr>
  </w:style>
  <w:style w:type="paragraph" w:customStyle="1" w:styleId="CharCharCharChar">
    <w:name w:val="Char Char Char Char"/>
    <w:rsid w:val="00B01888"/>
    <w:pPr>
      <w:suppressAutoHyphens/>
      <w:spacing w:after="160" w:line="240" w:lineRule="exact"/>
    </w:pPr>
    <w:rPr>
      <w:rFonts w:ascii="Verdana" w:eastAsia="Arial" w:hAnsi="Verdana" w:cs="Arial"/>
      <w:sz w:val="22"/>
      <w:lang w:val="en-US" w:eastAsia="hi-IN" w:bidi="hi-IN"/>
    </w:rPr>
  </w:style>
  <w:style w:type="paragraph" w:customStyle="1" w:styleId="NoSpacing1">
    <w:name w:val="No Spacing1"/>
    <w:rsid w:val="00B01888"/>
    <w:pPr>
      <w:suppressAutoHyphens/>
    </w:pPr>
    <w:rPr>
      <w:rFonts w:ascii="Calibri" w:eastAsia="Arial" w:hAnsi="Calibri"/>
      <w:sz w:val="22"/>
      <w:lang w:val="en-US" w:eastAsia="ar-SA"/>
    </w:rPr>
  </w:style>
  <w:style w:type="paragraph" w:customStyle="1" w:styleId="Index">
    <w:name w:val="Index"/>
    <w:basedOn w:val="Normal"/>
    <w:rsid w:val="00B01888"/>
    <w:pPr>
      <w:suppressLineNumbers/>
    </w:pPr>
    <w:rPr>
      <w:rFonts w:cs="Mangal"/>
    </w:rPr>
  </w:style>
  <w:style w:type="paragraph" w:styleId="EndnoteText">
    <w:name w:val="endnote text"/>
    <w:next w:val="Normal"/>
    <w:rsid w:val="00B01888"/>
    <w:pPr>
      <w:suppressAutoHyphens/>
    </w:pPr>
    <w:rPr>
      <w:rFonts w:eastAsia="Arial"/>
      <w:lang w:val="en-US" w:eastAsia="hi-IN" w:bidi="hi-IN"/>
    </w:rPr>
  </w:style>
  <w:style w:type="paragraph" w:styleId="FootnoteText">
    <w:name w:val="footnote text"/>
    <w:next w:val="Normal"/>
    <w:rsid w:val="00B01888"/>
    <w:pPr>
      <w:suppressAutoHyphens/>
    </w:pPr>
    <w:rPr>
      <w:rFonts w:eastAsia="Arial"/>
      <w:lang w:val="en-US" w:eastAsia="hi-IN" w:bidi="hi-IN"/>
    </w:rPr>
  </w:style>
  <w:style w:type="paragraph" w:customStyle="1" w:styleId="CommentText1">
    <w:name w:val="Comment Text1"/>
    <w:rsid w:val="00B01888"/>
    <w:pPr>
      <w:suppressAutoHyphens/>
    </w:pPr>
    <w:rPr>
      <w:rFonts w:eastAsia="Arial"/>
      <w:lang w:val="en-US" w:eastAsia="hi-IN" w:bidi="hi-IN"/>
    </w:rPr>
  </w:style>
  <w:style w:type="paragraph" w:customStyle="1" w:styleId="Style4">
    <w:name w:val="Style4"/>
    <w:rsid w:val="00B01888"/>
    <w:pPr>
      <w:suppressAutoHyphens/>
    </w:pPr>
    <w:rPr>
      <w:rFonts w:eastAsia="Arial"/>
      <w:lang w:val="en-US" w:eastAsia="hi-IN" w:bidi="hi-IN"/>
    </w:rPr>
  </w:style>
  <w:style w:type="paragraph" w:styleId="PlainText">
    <w:name w:val="Plain Text"/>
    <w:basedOn w:val="Normal"/>
    <w:link w:val="PlainTextChar"/>
    <w:rsid w:val="00B01888"/>
    <w:rPr>
      <w:rFonts w:ascii="Courier New" w:hAnsi="Courier New" w:cs="Courier New"/>
      <w:sz w:val="21"/>
    </w:rPr>
  </w:style>
  <w:style w:type="paragraph" w:customStyle="1" w:styleId="NormalWeb1">
    <w:name w:val="Normal (Web)1"/>
    <w:rsid w:val="00B01888"/>
    <w:pPr>
      <w:suppressAutoHyphens/>
      <w:spacing w:before="100" w:after="100"/>
    </w:pPr>
    <w:rPr>
      <w:rFonts w:eastAsia="Arial"/>
      <w:lang w:val="en-US" w:eastAsia="hi-IN" w:bidi="hi-IN"/>
    </w:rPr>
  </w:style>
  <w:style w:type="paragraph" w:styleId="Quote">
    <w:name w:val="Quote"/>
    <w:next w:val="Normal"/>
    <w:qFormat/>
    <w:rsid w:val="00B01888"/>
    <w:pPr>
      <w:suppressAutoHyphens/>
    </w:pPr>
    <w:rPr>
      <w:rFonts w:eastAsia="Arial"/>
      <w:i/>
      <w:color w:val="000000"/>
      <w:lang w:val="en-US" w:eastAsia="hi-IN" w:bidi="hi-IN"/>
    </w:rPr>
  </w:style>
  <w:style w:type="paragraph" w:customStyle="1" w:styleId="IntenseQuote1">
    <w:name w:val="Intense Quote1"/>
    <w:next w:val="Normal"/>
    <w:rsid w:val="00B01888"/>
    <w:pPr>
      <w:pBdr>
        <w:bottom w:val="single" w:sz="4" w:space="0" w:color="000000"/>
      </w:pBdr>
      <w:suppressAutoHyphens/>
      <w:spacing w:before="200" w:after="280"/>
      <w:ind w:left="936" w:right="936"/>
    </w:pPr>
    <w:rPr>
      <w:rFonts w:eastAsia="Arial"/>
      <w:b/>
      <w:i/>
      <w:color w:val="4F81BD"/>
      <w:lang w:val="en-US" w:eastAsia="hi-IN" w:bidi="hi-IN"/>
    </w:rPr>
  </w:style>
  <w:style w:type="paragraph" w:customStyle="1" w:styleId="Caption1">
    <w:name w:val="Caption1"/>
    <w:basedOn w:val="Normal"/>
    <w:rsid w:val="00B01888"/>
    <w:pPr>
      <w:suppressLineNumbers/>
      <w:spacing w:before="120" w:after="120"/>
    </w:pPr>
    <w:rPr>
      <w:rFonts w:cs="Mangal"/>
      <w:i/>
      <w:iCs/>
      <w:szCs w:val="24"/>
    </w:rPr>
  </w:style>
  <w:style w:type="paragraph" w:styleId="List">
    <w:name w:val="List"/>
    <w:basedOn w:val="BodyText"/>
    <w:rsid w:val="00B01888"/>
    <w:rPr>
      <w:rFonts w:cs="Mangal"/>
    </w:rPr>
  </w:style>
  <w:style w:type="paragraph" w:styleId="Subtitle">
    <w:name w:val="Subtitle"/>
    <w:next w:val="Normal"/>
    <w:qFormat/>
    <w:rsid w:val="00B01888"/>
    <w:pPr>
      <w:suppressAutoHyphens/>
    </w:pPr>
    <w:rPr>
      <w:i/>
      <w:color w:val="4F81BD"/>
      <w:spacing w:val="15"/>
      <w:sz w:val="24"/>
      <w:lang w:val="en-US" w:eastAsia="hi-IN" w:bidi="hi-IN"/>
    </w:rPr>
  </w:style>
  <w:style w:type="paragraph" w:customStyle="1" w:styleId="PlainText1">
    <w:name w:val="Plain Text1"/>
    <w:next w:val="Normal"/>
    <w:rsid w:val="00B01888"/>
    <w:pPr>
      <w:suppressAutoHyphens/>
    </w:pPr>
    <w:rPr>
      <w:rFonts w:ascii="Courier New" w:eastAsia="Arial" w:hAnsi="Courier New" w:cs="Courier New"/>
      <w:sz w:val="21"/>
      <w:lang w:val="en-US" w:eastAsia="hi-IN" w:bidi="hi-IN"/>
    </w:rPr>
  </w:style>
  <w:style w:type="paragraph" w:customStyle="1" w:styleId="Style1">
    <w:name w:val="Style1"/>
    <w:rsid w:val="00B01888"/>
    <w:pPr>
      <w:suppressAutoHyphens/>
    </w:pPr>
    <w:rPr>
      <w:rFonts w:eastAsia="Arial"/>
      <w:b/>
      <w:color w:val="993300"/>
      <w:lang w:val="en-US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B50F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0F68"/>
    <w:rPr>
      <w:sz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50F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0F68"/>
    <w:rPr>
      <w:sz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0746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E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EB0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734</Words>
  <Characters>4187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MAYUR N.MANIYAR</vt:lpstr>
    </vt:vector>
  </TitlesOfParts>
  <Manager/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MAYUR N.MANIYAR</dc:title>
  <dc:subject/>
  <dc:creator/>
  <cp:keywords/>
  <dc:description/>
  <cp:lastModifiedBy>Mayur Maniyar</cp:lastModifiedBy>
  <cp:revision>79</cp:revision>
  <cp:lastPrinted>2017-05-18T05:23:00Z</cp:lastPrinted>
  <dcterms:created xsi:type="dcterms:W3CDTF">2021-06-16T08:07:00Z</dcterms:created>
  <dcterms:modified xsi:type="dcterms:W3CDTF">2022-04-13T11:51:00Z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