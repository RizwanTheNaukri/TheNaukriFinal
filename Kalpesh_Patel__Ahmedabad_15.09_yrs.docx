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6490" w:rsidRDefault="00BC6490">
      <w:pPr>
        <w:rPr>
          <w:rFonts w:ascii="Calibri" w:hAnsi="Calibri" w:cs="Calibri"/>
          <w:sz w:val="20"/>
          <w:szCs w:val="20"/>
        </w:rPr>
      </w:pPr>
    </w:p>
    <w:p w:rsidR="00BC6490" w:rsidRDefault="00DA4CAD">
      <w:pPr>
        <w:shd w:val="clear" w:color="auto" w:fill="C0C0C0"/>
        <w:jc w:val="center"/>
        <w:rPr>
          <w:rFonts w:ascii="Calibri" w:hAnsi="Calibri" w:cs="Calibri"/>
          <w:b/>
          <w:sz w:val="20"/>
          <w:szCs w:val="20"/>
        </w:rPr>
      </w:pPr>
      <w:r>
        <w:rPr>
          <w:rFonts w:ascii="Calibri" w:hAnsi="Calibri" w:cs="Calibri"/>
          <w:b/>
          <w:i/>
          <w:sz w:val="20"/>
          <w:szCs w:val="20"/>
        </w:rPr>
        <w:t>CURRICULUM VITAE</w:t>
      </w:r>
    </w:p>
    <w:p w:rsidR="00BC6490" w:rsidRDefault="00DA4CAD">
      <w:pPr>
        <w:rPr>
          <w:rFonts w:ascii="Calibri" w:hAnsi="Calibri" w:cs="Calibri"/>
          <w:b/>
          <w:sz w:val="20"/>
          <w:szCs w:val="20"/>
        </w:rPr>
      </w:pPr>
      <w:r>
        <w:rPr>
          <w:rFonts w:ascii="Calibri" w:hAnsi="Calibri" w:cs="Calibri"/>
          <w:b/>
          <w:sz w:val="22"/>
          <w:szCs w:val="22"/>
        </w:rPr>
        <w:t xml:space="preserve">Name:  KalpeshKumar Bhailalbhai Anand              </w:t>
      </w:r>
      <w:r>
        <w:rPr>
          <w:rFonts w:ascii="Calibri" w:hAnsi="Calibri" w:cs="Calibri"/>
          <w:sz w:val="20"/>
          <w:szCs w:val="20"/>
        </w:rPr>
        <w:t xml:space="preserve">Date of Birth: 14/06/1980  </w:t>
      </w:r>
    </w:p>
    <w:p w:rsidR="00BC6490" w:rsidRDefault="00DA4CAD">
      <w:pPr>
        <w:rPr>
          <w:rFonts w:ascii="Calibri" w:hAnsi="Calibri" w:cs="Calibri"/>
          <w:sz w:val="20"/>
          <w:szCs w:val="20"/>
        </w:rPr>
      </w:pPr>
      <w:r>
        <w:rPr>
          <w:rFonts w:ascii="Calibri" w:hAnsi="Calibri" w:cs="Calibri"/>
          <w:sz w:val="20"/>
          <w:szCs w:val="20"/>
        </w:rPr>
        <w:t xml:space="preserve">Address: - B/36, Omkar Duplex,   </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Marital Status: Married</w:t>
      </w:r>
    </w:p>
    <w:p w:rsidR="00BC6490" w:rsidRDefault="00DA4CAD">
      <w:pPr>
        <w:rPr>
          <w:rFonts w:ascii="Calibri" w:hAnsi="Calibri" w:cs="Calibri"/>
          <w:sz w:val="20"/>
          <w:szCs w:val="20"/>
        </w:rPr>
      </w:pPr>
      <w:r>
        <w:rPr>
          <w:rFonts w:ascii="Calibri" w:hAnsi="Calibri" w:cs="Calibri"/>
          <w:sz w:val="20"/>
          <w:szCs w:val="20"/>
        </w:rPr>
        <w:t xml:space="preserve">Opposite Voltamp Company,  </w:t>
      </w:r>
      <w:r>
        <w:rPr>
          <w:rFonts w:ascii="Calibri" w:hAnsi="Calibri" w:cs="Calibri"/>
          <w:sz w:val="20"/>
          <w:szCs w:val="20"/>
        </w:rPr>
        <w:tab/>
        <w:t xml:space="preserve">                               Sex   : Male</w:t>
      </w:r>
    </w:p>
    <w:p w:rsidR="00BC6490" w:rsidRDefault="00DA4CAD">
      <w:pPr>
        <w:rPr>
          <w:rFonts w:ascii="Calibri" w:hAnsi="Calibri" w:cs="Calibri"/>
          <w:sz w:val="20"/>
          <w:szCs w:val="20"/>
        </w:rPr>
      </w:pPr>
      <w:r>
        <w:rPr>
          <w:rFonts w:ascii="Calibri" w:hAnsi="Calibri" w:cs="Calibri"/>
          <w:sz w:val="20"/>
          <w:szCs w:val="20"/>
        </w:rPr>
        <w:t xml:space="preserve"> Near Shatriya Samaj Hall, Maneja, </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Passport: - Available </w:t>
      </w:r>
    </w:p>
    <w:p w:rsidR="00BC6490" w:rsidRDefault="00DA4CAD">
      <w:pPr>
        <w:rPr>
          <w:rFonts w:ascii="Calibri" w:hAnsi="Calibri" w:cs="Calibri"/>
          <w:sz w:val="20"/>
          <w:szCs w:val="20"/>
        </w:rPr>
      </w:pPr>
      <w:r>
        <w:rPr>
          <w:rFonts w:ascii="Calibri" w:hAnsi="Calibri" w:cs="Calibri"/>
          <w:sz w:val="20"/>
          <w:szCs w:val="20"/>
        </w:rPr>
        <w:t>Vadodara-390013, Gujarat, India.</w:t>
      </w:r>
      <w:r>
        <w:rPr>
          <w:rFonts w:ascii="Calibri" w:hAnsi="Calibri" w:cs="Calibri"/>
          <w:sz w:val="20"/>
          <w:szCs w:val="20"/>
        </w:rPr>
        <w:tab/>
        <w:t xml:space="preserve">                               </w:t>
      </w:r>
    </w:p>
    <w:p w:rsidR="00BC6490" w:rsidRDefault="00DA4CAD">
      <w:pPr>
        <w:rPr>
          <w:rFonts w:ascii="Calibri" w:hAnsi="Calibri"/>
          <w:b/>
          <w:sz w:val="20"/>
          <w:szCs w:val="20"/>
        </w:rPr>
      </w:pPr>
      <w:r>
        <w:rPr>
          <w:rFonts w:ascii="Calibri" w:hAnsi="Calibri" w:cs="Calibri"/>
          <w:sz w:val="20"/>
          <w:szCs w:val="20"/>
        </w:rPr>
        <w:t xml:space="preserve">Email ID: </w:t>
      </w:r>
      <w:r>
        <w:rPr>
          <w:rFonts w:ascii="Calibri" w:hAnsi="Calibri" w:cs="Calibri"/>
          <w:sz w:val="20"/>
          <w:szCs w:val="20"/>
        </w:rPr>
        <w:t xml:space="preserve">- </w:t>
      </w:r>
      <w:r>
        <w:rPr>
          <w:rFonts w:ascii="Calibri" w:hAnsi="Calibri"/>
          <w:b/>
          <w:bCs/>
          <w:sz w:val="22"/>
          <w:szCs w:val="22"/>
          <w:u w:val="single"/>
          <w:lang w:val="pt-BR"/>
        </w:rPr>
        <w:t>kalpesh_144anand@yahoo.co.in</w:t>
      </w:r>
      <w:r>
        <w:rPr>
          <w:rFonts w:ascii="Calibri" w:hAnsi="Calibri"/>
          <w:b/>
          <w:sz w:val="22"/>
          <w:szCs w:val="22"/>
        </w:rPr>
        <w:t>Contact No.  : -</w:t>
      </w:r>
      <w:r>
        <w:rPr>
          <w:rFonts w:ascii="Calibri" w:hAnsi="Calibri"/>
          <w:b/>
          <w:sz w:val="22"/>
          <w:szCs w:val="22"/>
          <w:lang w:val="pt-BR"/>
        </w:rPr>
        <w:t xml:space="preserve"> (M) 9898891147    </w:t>
      </w:r>
      <w:hyperlink w:history="1">
        <w:r>
          <w:rPr>
            <w:rStyle w:val="Hyperlink"/>
            <w:rFonts w:ascii="Calibri" w:hAnsi="Calibri"/>
            <w:b/>
            <w:bCs/>
            <w:color w:val="000000"/>
            <w:sz w:val="22"/>
            <w:szCs w:val="22"/>
            <w:lang w:val="pt-BR"/>
          </w:rPr>
          <w:t>mhrdkalpesh.anand@gmail.com</w:t>
        </w:r>
      </w:hyperlink>
    </w:p>
    <w:p w:rsidR="00BC6490" w:rsidRDefault="00DA4CAD">
      <w:pPr>
        <w:tabs>
          <w:tab w:val="left" w:pos="2127"/>
          <w:tab w:val="left" w:pos="4500"/>
        </w:tabs>
        <w:rPr>
          <w:rFonts w:ascii="Calibri" w:hAnsi="Calibri" w:cs="Calibri"/>
          <w:sz w:val="20"/>
          <w:szCs w:val="20"/>
        </w:rPr>
      </w:pPr>
      <w:r>
        <w:rPr>
          <w:rFonts w:ascii="Calibri" w:hAnsi="Calibri"/>
          <w:noProof/>
          <w:sz w:val="20"/>
          <w:szCs w:val="20"/>
          <w:lang w:val="en-IN" w:eastAsia="en-IN"/>
        </w:rPr>
        <w:drawing>
          <wp:inline distT="0" distB="0" distL="0" distR="0">
            <wp:extent cx="1752600" cy="875163"/>
            <wp:effectExtent l="1905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1752600" cy="875163"/>
                    </a:xfrm>
                    <a:prstGeom prst="rect">
                      <a:avLst/>
                    </a:prstGeom>
                    <a:solidFill>
                      <a:srgbClr val="FFFFFF"/>
                    </a:solidFill>
                    <a:ln>
                      <a:noFill/>
                    </a:ln>
                  </pic:spPr>
                </pic:pic>
              </a:graphicData>
            </a:graphic>
          </wp:inline>
        </w:drawing>
      </w:r>
      <w:r>
        <w:rPr>
          <w:rFonts w:ascii="Calibri" w:hAnsi="Calibri" w:cs="Calibri"/>
          <w:sz w:val="20"/>
          <w:szCs w:val="20"/>
        </w:rPr>
        <w:tab/>
      </w:r>
    </w:p>
    <w:p w:rsidR="00BC6490" w:rsidRDefault="00DA4CAD">
      <w:pPr>
        <w:shd w:val="clear" w:color="auto" w:fill="C0C0C0"/>
        <w:ind w:left="-180"/>
        <w:rPr>
          <w:rFonts w:ascii="Calibri" w:hAnsi="Calibri" w:cs="Calibri"/>
          <w:sz w:val="20"/>
          <w:szCs w:val="20"/>
        </w:rPr>
      </w:pPr>
      <w:r>
        <w:rPr>
          <w:rFonts w:ascii="Calibri" w:hAnsi="Calibri" w:cs="Calibri"/>
          <w:b/>
          <w:sz w:val="20"/>
          <w:szCs w:val="20"/>
          <w:u w:val="single"/>
          <w:shd w:val="clear" w:color="auto" w:fill="C0C0C0"/>
        </w:rPr>
        <w:t>PROFESSIONAL EDUCATION:</w:t>
      </w:r>
      <w:r>
        <w:rPr>
          <w:rFonts w:ascii="Calibri" w:hAnsi="Calibri" w:cs="Calibri"/>
          <w:b/>
          <w:sz w:val="20"/>
          <w:szCs w:val="20"/>
          <w:u w:val="single"/>
        </w:rPr>
        <w:t>-</w:t>
      </w:r>
    </w:p>
    <w:p w:rsidR="00BC6490" w:rsidRDefault="00DA4CAD">
      <w:pPr>
        <w:numPr>
          <w:ilvl w:val="0"/>
          <w:numId w:val="1"/>
        </w:numPr>
        <w:tabs>
          <w:tab w:val="left" w:pos="284"/>
        </w:tabs>
        <w:ind w:left="284" w:hanging="284"/>
        <w:rPr>
          <w:rFonts w:ascii="Calibri" w:hAnsi="Calibri" w:cs="Calibri"/>
          <w:sz w:val="20"/>
          <w:szCs w:val="20"/>
        </w:rPr>
      </w:pPr>
      <w:r>
        <w:rPr>
          <w:rFonts w:ascii="Calibri" w:hAnsi="Calibri" w:cs="Calibri"/>
          <w:sz w:val="20"/>
          <w:szCs w:val="20"/>
        </w:rPr>
        <w:t xml:space="preserve">Have done Master of Human Resource Development in HR, Master’s Degree from Dept of RMISSS Veer Narmad South      Gujarat University Surat in May 2007. * Have Done </w:t>
      </w:r>
      <w:r>
        <w:rPr>
          <w:rFonts w:ascii="Calibri" w:hAnsi="Calibri" w:cs="Calibri"/>
          <w:sz w:val="19"/>
          <w:szCs w:val="19"/>
        </w:rPr>
        <w:t>LLB from Sardar Pate</w:t>
      </w:r>
      <w:r>
        <w:rPr>
          <w:rFonts w:ascii="Calibri" w:hAnsi="Calibri" w:cs="Calibri"/>
          <w:sz w:val="19"/>
          <w:szCs w:val="19"/>
        </w:rPr>
        <w:t>l University Anand in June 2011 with 58%.</w:t>
      </w:r>
    </w:p>
    <w:p w:rsidR="00BC6490" w:rsidRDefault="00DA4CAD">
      <w:pPr>
        <w:numPr>
          <w:ilvl w:val="0"/>
          <w:numId w:val="1"/>
        </w:numPr>
        <w:tabs>
          <w:tab w:val="left" w:pos="284"/>
        </w:tabs>
        <w:ind w:left="0" w:hanging="1860"/>
        <w:jc w:val="both"/>
        <w:rPr>
          <w:rFonts w:ascii="Calibri" w:hAnsi="Calibri" w:cs="Calibri"/>
          <w:b/>
          <w:sz w:val="20"/>
          <w:szCs w:val="20"/>
          <w:u w:val="single"/>
          <w:shd w:val="clear" w:color="auto" w:fill="C0C0C0"/>
        </w:rPr>
      </w:pPr>
      <w:r>
        <w:rPr>
          <w:rFonts w:ascii="Calibri" w:hAnsi="Calibri" w:cs="Calibri"/>
          <w:sz w:val="20"/>
          <w:szCs w:val="20"/>
        </w:rPr>
        <w:t>*Have done Post Graduate Diploma in Labour Practice &amp; IRPM , PG Degree from Sardar Patel University Anand.</w:t>
      </w:r>
    </w:p>
    <w:p w:rsidR="00BC6490" w:rsidRDefault="00DA4CAD">
      <w:pPr>
        <w:shd w:val="clear" w:color="auto" w:fill="C0C0C0"/>
        <w:ind w:left="-180"/>
        <w:rPr>
          <w:rFonts w:ascii="Calibri" w:hAnsi="Calibri" w:cs="Calibri"/>
          <w:sz w:val="20"/>
          <w:szCs w:val="20"/>
        </w:rPr>
      </w:pPr>
      <w:r>
        <w:rPr>
          <w:rFonts w:ascii="Calibri" w:hAnsi="Calibri" w:cs="Calibri"/>
          <w:b/>
          <w:sz w:val="20"/>
          <w:szCs w:val="20"/>
          <w:u w:val="single"/>
          <w:shd w:val="clear" w:color="auto" w:fill="C0C0C0"/>
        </w:rPr>
        <w:t>ACADEMIC EDUCATION PROFILE:-</w:t>
      </w:r>
    </w:p>
    <w:p w:rsidR="00BC6490" w:rsidRDefault="00DA4CAD">
      <w:pPr>
        <w:numPr>
          <w:ilvl w:val="0"/>
          <w:numId w:val="11"/>
        </w:numPr>
        <w:tabs>
          <w:tab w:val="left" w:pos="284"/>
        </w:tabs>
        <w:ind w:left="0" w:firstLine="0"/>
        <w:rPr>
          <w:rFonts w:ascii="Calibri" w:hAnsi="Calibri" w:cs="Calibri"/>
          <w:sz w:val="20"/>
          <w:szCs w:val="20"/>
        </w:rPr>
      </w:pPr>
      <w:r>
        <w:rPr>
          <w:rFonts w:ascii="Calibri" w:hAnsi="Calibri" w:cs="Calibri"/>
          <w:sz w:val="20"/>
          <w:szCs w:val="20"/>
        </w:rPr>
        <w:t xml:space="preserve">Have done Master of Human Resource Development (M.H.R.D.) in the field of HR, </w:t>
      </w:r>
      <w:r>
        <w:rPr>
          <w:rFonts w:ascii="Calibri" w:hAnsi="Calibri" w:cs="Calibri"/>
          <w:sz w:val="20"/>
          <w:szCs w:val="20"/>
        </w:rPr>
        <w:t xml:space="preserve">Master’s Degree from Dept of RMISSS, Veer Narmad South Gujarat University Surat in May 2007 with 54%. </w:t>
      </w:r>
    </w:p>
    <w:p w:rsidR="00BC6490" w:rsidRDefault="00DA4CAD">
      <w:pPr>
        <w:numPr>
          <w:ilvl w:val="0"/>
          <w:numId w:val="11"/>
        </w:numPr>
        <w:tabs>
          <w:tab w:val="left" w:pos="284"/>
          <w:tab w:val="left" w:pos="1008"/>
        </w:tabs>
        <w:ind w:left="0" w:firstLine="0"/>
        <w:jc w:val="both"/>
        <w:rPr>
          <w:rFonts w:ascii="Calibri" w:hAnsi="Calibri"/>
          <w:sz w:val="19"/>
          <w:szCs w:val="19"/>
        </w:rPr>
      </w:pPr>
      <w:r>
        <w:rPr>
          <w:rFonts w:ascii="Calibri" w:hAnsi="Calibri" w:cs="Calibri"/>
          <w:sz w:val="19"/>
          <w:szCs w:val="19"/>
        </w:rPr>
        <w:t>Have done Bechalor of LLB from Sardar Patel University Anand in  June 2011 with 58%.</w:t>
      </w:r>
    </w:p>
    <w:p w:rsidR="00BC6490" w:rsidRDefault="00DA4CAD">
      <w:pPr>
        <w:numPr>
          <w:ilvl w:val="0"/>
          <w:numId w:val="11"/>
        </w:numPr>
        <w:tabs>
          <w:tab w:val="left" w:pos="284"/>
          <w:tab w:val="left" w:pos="1008"/>
        </w:tabs>
        <w:ind w:left="0" w:firstLine="0"/>
        <w:jc w:val="both"/>
        <w:rPr>
          <w:rFonts w:ascii="Calibri" w:hAnsi="Calibri"/>
          <w:sz w:val="19"/>
          <w:szCs w:val="19"/>
        </w:rPr>
      </w:pPr>
      <w:r>
        <w:rPr>
          <w:rFonts w:ascii="Calibri" w:hAnsi="Calibri" w:cs="Calibri"/>
          <w:sz w:val="19"/>
          <w:szCs w:val="19"/>
        </w:rPr>
        <w:t>Have done Post Graduate Diploma in Industrial relation &amp; personnel m</w:t>
      </w:r>
      <w:r>
        <w:rPr>
          <w:rFonts w:ascii="Calibri" w:hAnsi="Calibri" w:cs="Calibri"/>
          <w:sz w:val="19"/>
          <w:szCs w:val="19"/>
        </w:rPr>
        <w:t>anagement (IRPM), PG Degree from Sardar Patel University Anand in April 2012 with 60%..</w:t>
      </w:r>
    </w:p>
    <w:p w:rsidR="00BC6490" w:rsidRDefault="00DA4CAD">
      <w:pPr>
        <w:numPr>
          <w:ilvl w:val="0"/>
          <w:numId w:val="11"/>
        </w:numPr>
        <w:tabs>
          <w:tab w:val="left" w:pos="284"/>
          <w:tab w:val="left" w:pos="1008"/>
        </w:tabs>
        <w:ind w:left="0" w:firstLine="0"/>
        <w:jc w:val="both"/>
        <w:rPr>
          <w:rFonts w:ascii="Calibri" w:hAnsi="Calibri"/>
          <w:sz w:val="19"/>
          <w:szCs w:val="19"/>
        </w:rPr>
      </w:pPr>
      <w:r>
        <w:rPr>
          <w:rFonts w:ascii="Calibri" w:hAnsi="Calibri" w:cs="Calibri"/>
          <w:sz w:val="19"/>
          <w:szCs w:val="19"/>
        </w:rPr>
        <w:t>Have done Post Graduate Diploma in Labour Practice, PG Degree from Sardar Patel University Anand in April 2013 with 52%.</w:t>
      </w:r>
    </w:p>
    <w:p w:rsidR="00BC6490" w:rsidRDefault="00DA4CAD">
      <w:pPr>
        <w:numPr>
          <w:ilvl w:val="0"/>
          <w:numId w:val="11"/>
        </w:numPr>
        <w:tabs>
          <w:tab w:val="left" w:pos="0"/>
        </w:tabs>
        <w:ind w:left="284" w:hanging="284"/>
        <w:jc w:val="both"/>
        <w:rPr>
          <w:rFonts w:ascii="Calibri" w:hAnsi="Calibri"/>
          <w:sz w:val="20"/>
          <w:szCs w:val="20"/>
        </w:rPr>
      </w:pPr>
      <w:r>
        <w:rPr>
          <w:rFonts w:ascii="Calibri" w:hAnsi="Calibri"/>
          <w:sz w:val="20"/>
          <w:szCs w:val="20"/>
        </w:rPr>
        <w:t xml:space="preserve">Have done Bachelor of Science (B.Sc) in the </w:t>
      </w:r>
      <w:r>
        <w:rPr>
          <w:rFonts w:ascii="Calibri" w:hAnsi="Calibri"/>
          <w:sz w:val="20"/>
          <w:szCs w:val="20"/>
        </w:rPr>
        <w:t>field of Electronics from VNSGU in Oct 2004 with 53%</w:t>
      </w:r>
    </w:p>
    <w:p w:rsidR="00BC6490" w:rsidRDefault="00DA4CAD">
      <w:pPr>
        <w:numPr>
          <w:ilvl w:val="0"/>
          <w:numId w:val="11"/>
        </w:numPr>
        <w:tabs>
          <w:tab w:val="left" w:pos="284"/>
        </w:tabs>
        <w:ind w:left="0" w:firstLine="0"/>
        <w:rPr>
          <w:rFonts w:ascii="Calibri" w:hAnsi="Calibri"/>
          <w:sz w:val="20"/>
          <w:szCs w:val="20"/>
        </w:rPr>
      </w:pPr>
      <w:r>
        <w:rPr>
          <w:rFonts w:ascii="Calibri" w:hAnsi="Calibri"/>
          <w:sz w:val="20"/>
          <w:szCs w:val="20"/>
        </w:rPr>
        <w:t>Have done  12</w:t>
      </w:r>
      <w:r>
        <w:rPr>
          <w:rFonts w:ascii="Calibri" w:hAnsi="Calibri"/>
          <w:sz w:val="20"/>
          <w:szCs w:val="20"/>
          <w:vertAlign w:val="superscript"/>
        </w:rPr>
        <w:t>th</w:t>
      </w:r>
      <w:r>
        <w:rPr>
          <w:rFonts w:ascii="Calibri" w:hAnsi="Calibri"/>
          <w:sz w:val="20"/>
          <w:szCs w:val="20"/>
        </w:rPr>
        <w:t xml:space="preserve"> (H.S.C) in the field of Science from G.H.S.E.B Gandhinagar  in May 2001 with 37%</w:t>
      </w:r>
    </w:p>
    <w:p w:rsidR="00BC6490" w:rsidRDefault="00DA4CAD">
      <w:pPr>
        <w:numPr>
          <w:ilvl w:val="0"/>
          <w:numId w:val="11"/>
        </w:numPr>
        <w:tabs>
          <w:tab w:val="left" w:pos="284"/>
        </w:tabs>
        <w:ind w:left="0" w:firstLine="0"/>
        <w:rPr>
          <w:rFonts w:ascii="Calibri" w:hAnsi="Calibri"/>
          <w:sz w:val="20"/>
          <w:szCs w:val="20"/>
        </w:rPr>
      </w:pPr>
      <w:r>
        <w:rPr>
          <w:rFonts w:ascii="Calibri" w:hAnsi="Calibri"/>
          <w:sz w:val="20"/>
          <w:szCs w:val="20"/>
        </w:rPr>
        <w:t>Have Done Electrical  service technician in the field of Electrical from T.E.B.Gandhinagar in July 2001 wi</w:t>
      </w:r>
      <w:r>
        <w:rPr>
          <w:rFonts w:ascii="Calibri" w:hAnsi="Calibri"/>
          <w:sz w:val="20"/>
          <w:szCs w:val="20"/>
        </w:rPr>
        <w:t>th 2nd grade</w:t>
      </w:r>
    </w:p>
    <w:p w:rsidR="00BC6490" w:rsidRDefault="00DA4CAD">
      <w:pPr>
        <w:numPr>
          <w:ilvl w:val="0"/>
          <w:numId w:val="11"/>
        </w:numPr>
        <w:tabs>
          <w:tab w:val="left" w:pos="142"/>
        </w:tabs>
        <w:ind w:left="284" w:hanging="284"/>
        <w:rPr>
          <w:rFonts w:ascii="Calibri" w:hAnsi="Calibri" w:cs="Calibri"/>
          <w:b/>
          <w:sz w:val="20"/>
          <w:szCs w:val="20"/>
          <w:u w:val="single"/>
        </w:rPr>
      </w:pPr>
      <w:r>
        <w:rPr>
          <w:rFonts w:ascii="Calibri" w:hAnsi="Calibri"/>
          <w:sz w:val="20"/>
          <w:szCs w:val="20"/>
        </w:rPr>
        <w:t>Have done 10th (S.S.C) from G.S.E.B.  Gandhinagar  in March 1995 with 53%</w:t>
      </w:r>
    </w:p>
    <w:p w:rsidR="00BC6490" w:rsidRDefault="00DA4CAD">
      <w:pPr>
        <w:shd w:val="clear" w:color="auto" w:fill="C0C0C0"/>
        <w:rPr>
          <w:rFonts w:ascii="Calibri" w:hAnsi="Calibri" w:cs="Calibri"/>
          <w:sz w:val="20"/>
          <w:szCs w:val="20"/>
        </w:rPr>
      </w:pPr>
      <w:r>
        <w:rPr>
          <w:rFonts w:ascii="Calibri" w:hAnsi="Calibri" w:cs="Calibri"/>
          <w:b/>
          <w:sz w:val="20"/>
          <w:szCs w:val="20"/>
          <w:u w:val="single"/>
        </w:rPr>
        <w:t>SUMMER INTERNSHIPTRAINING:-</w:t>
      </w:r>
    </w:p>
    <w:p w:rsidR="00BC6490" w:rsidRDefault="00DA4CAD">
      <w:pPr>
        <w:ind w:left="142"/>
        <w:rPr>
          <w:rFonts w:ascii="Calibri" w:hAnsi="Calibri" w:cs="Calibri"/>
          <w:sz w:val="20"/>
          <w:szCs w:val="20"/>
        </w:rPr>
      </w:pPr>
      <w:r>
        <w:rPr>
          <w:rFonts w:ascii="Calibri" w:hAnsi="Calibri" w:cs="Calibri"/>
          <w:sz w:val="20"/>
          <w:szCs w:val="20"/>
        </w:rPr>
        <w:t>COMPANY NAME     : NARMADA CHEMATUR PETROCHEMICAS LIMITED (N.C.P.L) (HR Department, T &amp; D)</w:t>
      </w:r>
    </w:p>
    <w:p w:rsidR="00BC6490" w:rsidRDefault="00DA4CAD">
      <w:pPr>
        <w:ind w:left="142"/>
        <w:rPr>
          <w:rFonts w:ascii="Calibri" w:hAnsi="Calibri" w:cs="Calibri"/>
          <w:sz w:val="20"/>
          <w:szCs w:val="20"/>
        </w:rPr>
      </w:pPr>
      <w:r>
        <w:rPr>
          <w:rFonts w:ascii="Calibri" w:hAnsi="Calibri" w:cs="Calibri"/>
          <w:sz w:val="20"/>
          <w:szCs w:val="20"/>
        </w:rPr>
        <w:t xml:space="preserve"> PROJECT TITLE         : A Study of all dept functions like HR, Makt, and Finance, Commercial etc.</w:t>
      </w:r>
    </w:p>
    <w:p w:rsidR="00BC6490" w:rsidRDefault="00DA4CAD">
      <w:pPr>
        <w:ind w:left="142"/>
        <w:rPr>
          <w:rFonts w:ascii="Calibri" w:hAnsi="Calibri" w:cs="Calibri"/>
          <w:sz w:val="20"/>
          <w:szCs w:val="20"/>
        </w:rPr>
      </w:pPr>
      <w:r>
        <w:rPr>
          <w:rFonts w:ascii="Calibri" w:hAnsi="Calibri" w:cs="Calibri"/>
          <w:sz w:val="20"/>
          <w:szCs w:val="20"/>
        </w:rPr>
        <w:t xml:space="preserve">TENURE                      :   60 Days </w:t>
      </w:r>
    </w:p>
    <w:p w:rsidR="00BC6490" w:rsidRDefault="00DA4CAD">
      <w:pPr>
        <w:rPr>
          <w:rFonts w:ascii="Calibri" w:hAnsi="Calibri" w:cs="Calibri"/>
          <w:b/>
          <w:sz w:val="20"/>
          <w:szCs w:val="20"/>
          <w:u w:val="single"/>
        </w:rPr>
      </w:pPr>
      <w:r>
        <w:rPr>
          <w:rFonts w:ascii="Calibri" w:hAnsi="Calibri" w:cs="Calibri"/>
          <w:sz w:val="20"/>
          <w:szCs w:val="20"/>
        </w:rPr>
        <w:t xml:space="preserve">   PLACE                         :   Bharuch Nr. National Highway no.8, opp.GNFC corporate office, Dist: Bharuch-392</w:t>
      </w:r>
      <w:r>
        <w:rPr>
          <w:rFonts w:ascii="Calibri" w:hAnsi="Calibri" w:cs="Calibri"/>
          <w:sz w:val="20"/>
          <w:szCs w:val="20"/>
        </w:rPr>
        <w:t xml:space="preserve"> 015.</w:t>
      </w:r>
    </w:p>
    <w:p w:rsidR="00BC6490" w:rsidRDefault="00DA4CAD">
      <w:pPr>
        <w:shd w:val="clear" w:color="auto" w:fill="C0C0C0"/>
        <w:rPr>
          <w:rFonts w:ascii="Calibri" w:hAnsi="Calibri" w:cs="Calibri"/>
          <w:sz w:val="20"/>
          <w:szCs w:val="20"/>
        </w:rPr>
      </w:pPr>
      <w:r>
        <w:rPr>
          <w:rFonts w:ascii="Calibri" w:hAnsi="Calibri" w:cs="Calibri"/>
          <w:b/>
          <w:sz w:val="20"/>
          <w:szCs w:val="20"/>
          <w:u w:val="single"/>
        </w:rPr>
        <w:t>SUMMER INTERNSHIP PROJECT UNDERTAKEN: -Employees Job Satisfaction</w:t>
      </w:r>
    </w:p>
    <w:p w:rsidR="00BC6490" w:rsidRDefault="00DA4CAD">
      <w:pPr>
        <w:numPr>
          <w:ilvl w:val="0"/>
          <w:numId w:val="9"/>
        </w:numPr>
        <w:ind w:left="142" w:firstLine="0"/>
        <w:jc w:val="both"/>
        <w:rPr>
          <w:rFonts w:ascii="Calibri" w:hAnsi="Calibri" w:cs="Arial"/>
          <w:sz w:val="20"/>
          <w:szCs w:val="20"/>
        </w:rPr>
      </w:pPr>
      <w:r>
        <w:rPr>
          <w:rFonts w:ascii="Calibri" w:hAnsi="Calibri" w:cs="Calibri"/>
          <w:sz w:val="20"/>
          <w:szCs w:val="20"/>
        </w:rPr>
        <w:t xml:space="preserve">Study </w:t>
      </w:r>
      <w:r>
        <w:rPr>
          <w:rFonts w:ascii="Calibri" w:hAnsi="Calibri" w:cs="Arial"/>
          <w:sz w:val="20"/>
          <w:szCs w:val="20"/>
        </w:rPr>
        <w:t>General Awareness for the Survey.</w:t>
      </w:r>
    </w:p>
    <w:p w:rsidR="00BC6490" w:rsidRDefault="00DA4CAD">
      <w:pPr>
        <w:numPr>
          <w:ilvl w:val="0"/>
          <w:numId w:val="9"/>
        </w:numPr>
        <w:ind w:left="142" w:firstLine="0"/>
        <w:jc w:val="both"/>
        <w:rPr>
          <w:rFonts w:ascii="Calibri" w:hAnsi="Calibri" w:cs="Arial"/>
          <w:sz w:val="20"/>
          <w:szCs w:val="20"/>
        </w:rPr>
      </w:pPr>
      <w:r>
        <w:rPr>
          <w:rFonts w:ascii="Calibri" w:hAnsi="Calibri" w:cs="Arial"/>
          <w:sz w:val="20"/>
          <w:szCs w:val="20"/>
        </w:rPr>
        <w:t>Explaining the Questionnaire for the Survey to the Employees</w:t>
      </w:r>
    </w:p>
    <w:p w:rsidR="00BC6490" w:rsidRDefault="00DA4CAD">
      <w:pPr>
        <w:numPr>
          <w:ilvl w:val="0"/>
          <w:numId w:val="9"/>
        </w:numPr>
        <w:ind w:left="709" w:hanging="567"/>
        <w:jc w:val="both"/>
        <w:rPr>
          <w:rFonts w:ascii="Calibri" w:hAnsi="Calibri" w:cs="Arial"/>
          <w:sz w:val="20"/>
          <w:szCs w:val="20"/>
        </w:rPr>
      </w:pPr>
      <w:r>
        <w:rPr>
          <w:rFonts w:ascii="Calibri" w:hAnsi="Calibri" w:cs="Arial"/>
          <w:sz w:val="20"/>
          <w:szCs w:val="20"/>
        </w:rPr>
        <w:t>Conducting the Survey</w:t>
      </w:r>
    </w:p>
    <w:p w:rsidR="00BC6490" w:rsidRDefault="00DA4CAD">
      <w:pPr>
        <w:numPr>
          <w:ilvl w:val="0"/>
          <w:numId w:val="9"/>
        </w:numPr>
        <w:ind w:left="709" w:hanging="567"/>
        <w:jc w:val="both"/>
        <w:rPr>
          <w:rFonts w:ascii="Calibri" w:hAnsi="Calibri" w:cs="Arial"/>
          <w:sz w:val="20"/>
          <w:szCs w:val="20"/>
        </w:rPr>
      </w:pPr>
      <w:r>
        <w:rPr>
          <w:rFonts w:ascii="Calibri" w:hAnsi="Calibri" w:cs="Arial"/>
          <w:sz w:val="20"/>
          <w:szCs w:val="20"/>
        </w:rPr>
        <w:t xml:space="preserve">Analyzing the Survey Feedback and Handling Conflict &amp; </w:t>
      </w:r>
      <w:r>
        <w:rPr>
          <w:rFonts w:ascii="Calibri" w:hAnsi="Calibri" w:cs="Arial"/>
          <w:sz w:val="20"/>
          <w:szCs w:val="20"/>
        </w:rPr>
        <w:t>Grievances</w:t>
      </w:r>
    </w:p>
    <w:p w:rsidR="00BC6490" w:rsidRDefault="00DA4CAD">
      <w:pPr>
        <w:numPr>
          <w:ilvl w:val="0"/>
          <w:numId w:val="9"/>
        </w:numPr>
        <w:ind w:left="709" w:hanging="567"/>
        <w:jc w:val="both"/>
        <w:rPr>
          <w:rFonts w:ascii="Calibri" w:hAnsi="Calibri" w:cs="Arial"/>
          <w:sz w:val="20"/>
          <w:szCs w:val="20"/>
        </w:rPr>
      </w:pPr>
      <w:r>
        <w:rPr>
          <w:rFonts w:ascii="Calibri" w:hAnsi="Calibri" w:cs="Arial"/>
          <w:sz w:val="20"/>
          <w:szCs w:val="20"/>
        </w:rPr>
        <w:t>Presentation and Suggestion Survey results to the Employees</w:t>
      </w:r>
    </w:p>
    <w:p w:rsidR="00BC6490" w:rsidRDefault="00DA4CAD">
      <w:pPr>
        <w:numPr>
          <w:ilvl w:val="0"/>
          <w:numId w:val="8"/>
        </w:numPr>
        <w:ind w:left="709" w:hanging="567"/>
        <w:jc w:val="both"/>
        <w:rPr>
          <w:rFonts w:ascii="Calibri" w:hAnsi="Calibri" w:cs="Calibri"/>
          <w:b/>
          <w:sz w:val="20"/>
          <w:szCs w:val="20"/>
          <w:u w:val="single"/>
        </w:rPr>
      </w:pPr>
      <w:r>
        <w:rPr>
          <w:rFonts w:ascii="Calibri" w:hAnsi="Calibri" w:cs="Arial"/>
          <w:sz w:val="20"/>
          <w:szCs w:val="20"/>
        </w:rPr>
        <w:t>Solving queries related to Policies, Procedures &amp; Implementation.</w:t>
      </w:r>
    </w:p>
    <w:p w:rsidR="00BC6490" w:rsidRDefault="00DA4CAD">
      <w:pPr>
        <w:shd w:val="clear" w:color="auto" w:fill="C0C0C0"/>
        <w:rPr>
          <w:rFonts w:ascii="Calibri" w:hAnsi="Calibri" w:cs="Calibri"/>
          <w:sz w:val="20"/>
          <w:szCs w:val="20"/>
        </w:rPr>
      </w:pPr>
      <w:r>
        <w:rPr>
          <w:rFonts w:ascii="Calibri" w:hAnsi="Calibri" w:cs="Calibri"/>
          <w:b/>
          <w:sz w:val="20"/>
          <w:szCs w:val="20"/>
          <w:u w:val="single"/>
        </w:rPr>
        <w:t>TRAINING:</w:t>
      </w:r>
      <w:r>
        <w:rPr>
          <w:rFonts w:ascii="Calibri" w:hAnsi="Calibri" w:cs="Calibri"/>
          <w:sz w:val="20"/>
          <w:szCs w:val="20"/>
        </w:rPr>
        <w:t>-</w:t>
      </w:r>
    </w:p>
    <w:p w:rsidR="00BC6490" w:rsidRDefault="00DA4CAD">
      <w:pPr>
        <w:rPr>
          <w:rFonts w:ascii="Calibri" w:hAnsi="Calibri" w:cs="Calibri"/>
          <w:b/>
          <w:sz w:val="20"/>
          <w:szCs w:val="20"/>
          <w:u w:val="single"/>
        </w:rPr>
      </w:pPr>
      <w:r>
        <w:rPr>
          <w:rFonts w:ascii="Calibri" w:hAnsi="Calibri" w:cs="Calibri"/>
          <w:sz w:val="20"/>
          <w:szCs w:val="20"/>
        </w:rPr>
        <w:t xml:space="preserve"> *I have participated in the scientific deliberations of 61</w:t>
      </w:r>
      <w:r>
        <w:rPr>
          <w:rFonts w:ascii="Calibri" w:hAnsi="Calibri" w:cs="Calibri"/>
          <w:sz w:val="20"/>
          <w:szCs w:val="20"/>
          <w:vertAlign w:val="superscript"/>
        </w:rPr>
        <w:t>st</w:t>
      </w:r>
      <w:r>
        <w:rPr>
          <w:rFonts w:ascii="Calibri" w:hAnsi="Calibri" w:cs="Calibri"/>
          <w:sz w:val="20"/>
          <w:szCs w:val="20"/>
        </w:rPr>
        <w:t>National Conference of Indian Association of oc</w:t>
      </w:r>
      <w:r>
        <w:rPr>
          <w:rFonts w:ascii="Calibri" w:hAnsi="Calibri" w:cs="Calibri"/>
          <w:sz w:val="20"/>
          <w:szCs w:val="20"/>
        </w:rPr>
        <w:t>cupation health (IAOH).  *  First Aid Certificate *  ISO &amp; OHSAS  Training Certificate</w:t>
      </w:r>
    </w:p>
    <w:p w:rsidR="00BC6490" w:rsidRDefault="00DA4CAD">
      <w:pPr>
        <w:shd w:val="clear" w:color="auto" w:fill="C0C0C0"/>
        <w:rPr>
          <w:rFonts w:ascii="Calibri" w:hAnsi="Calibri"/>
          <w:b/>
          <w:sz w:val="20"/>
          <w:szCs w:val="20"/>
        </w:rPr>
      </w:pPr>
      <w:r>
        <w:rPr>
          <w:rFonts w:ascii="Calibri" w:hAnsi="Calibri" w:cs="Calibri"/>
          <w:b/>
          <w:sz w:val="20"/>
          <w:szCs w:val="20"/>
          <w:u w:val="single"/>
        </w:rPr>
        <w:t>PROFESSIONAL WORK EXPERIENCE:</w:t>
      </w:r>
      <w:r>
        <w:rPr>
          <w:rFonts w:ascii="Calibri" w:hAnsi="Calibri" w:cs="Calibri"/>
          <w:b/>
          <w:sz w:val="20"/>
          <w:szCs w:val="20"/>
        </w:rPr>
        <w:t>- (1</w:t>
      </w:r>
      <w:r>
        <w:rPr>
          <w:rFonts w:ascii="Calibri" w:hAnsi="Calibri" w:cs="Calibri"/>
          <w:b/>
          <w:sz w:val="20"/>
          <w:szCs w:val="20"/>
        </w:rPr>
        <w:t>5</w:t>
      </w:r>
      <w:r>
        <w:rPr>
          <w:rFonts w:ascii="Calibri" w:hAnsi="Calibri" w:cs="Calibri"/>
          <w:b/>
          <w:sz w:val="20"/>
          <w:szCs w:val="20"/>
        </w:rPr>
        <w:t>.</w:t>
      </w:r>
      <w:r>
        <w:rPr>
          <w:rFonts w:ascii="Calibri" w:hAnsi="Calibri" w:cs="Calibri"/>
          <w:b/>
          <w:sz w:val="20"/>
          <w:szCs w:val="20"/>
        </w:rPr>
        <w:t xml:space="preserve">05 </w:t>
      </w:r>
      <w:r>
        <w:rPr>
          <w:rFonts w:ascii="Calibri" w:hAnsi="Calibri" w:cs="Calibri"/>
          <w:b/>
          <w:sz w:val="20"/>
          <w:szCs w:val="20"/>
        </w:rPr>
        <w:t>years)</w:t>
      </w:r>
    </w:p>
    <w:tbl>
      <w:tblPr>
        <w:tblW w:w="10632" w:type="dxa"/>
        <w:tblInd w:w="-34" w:type="dxa"/>
        <w:tblLayout w:type="fixed"/>
        <w:tblLook w:val="0000" w:firstRow="0" w:lastRow="0" w:firstColumn="0" w:lastColumn="0" w:noHBand="0" w:noVBand="0"/>
      </w:tblPr>
      <w:tblGrid>
        <w:gridCol w:w="4583"/>
        <w:gridCol w:w="1642"/>
        <w:gridCol w:w="1899"/>
        <w:gridCol w:w="2508"/>
      </w:tblGrid>
      <w:tr w:rsidR="00BC6490">
        <w:tc>
          <w:tcPr>
            <w:tcW w:w="458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BC6490" w:rsidRDefault="00DA4CAD">
            <w:pPr>
              <w:jc w:val="center"/>
              <w:rPr>
                <w:rFonts w:ascii="Calibri" w:hAnsi="Calibri"/>
                <w:b/>
                <w:sz w:val="20"/>
                <w:szCs w:val="20"/>
              </w:rPr>
            </w:pPr>
            <w:r>
              <w:rPr>
                <w:rFonts w:ascii="Calibri" w:hAnsi="Calibri"/>
                <w:b/>
                <w:sz w:val="20"/>
                <w:szCs w:val="20"/>
              </w:rPr>
              <w:t>Organization</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auto"/>
          </w:tcPr>
          <w:p w:rsidR="00BC6490" w:rsidRDefault="00DA4CAD">
            <w:pPr>
              <w:jc w:val="center"/>
              <w:rPr>
                <w:rFonts w:ascii="Calibri" w:hAnsi="Calibri"/>
                <w:b/>
                <w:sz w:val="20"/>
                <w:szCs w:val="20"/>
              </w:rPr>
            </w:pPr>
            <w:r>
              <w:rPr>
                <w:rFonts w:ascii="Calibri" w:hAnsi="Calibri"/>
                <w:b/>
                <w:sz w:val="20"/>
                <w:szCs w:val="20"/>
              </w:rPr>
              <w:t>Duration</w:t>
            </w:r>
          </w:p>
        </w:tc>
        <w:tc>
          <w:tcPr>
            <w:tcW w:w="25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C6490" w:rsidRDefault="00DA4CAD">
            <w:pPr>
              <w:jc w:val="center"/>
              <w:rPr>
                <w:rFonts w:ascii="Calibri" w:hAnsi="Calibri"/>
                <w:sz w:val="20"/>
                <w:szCs w:val="20"/>
              </w:rPr>
            </w:pPr>
            <w:r>
              <w:rPr>
                <w:rFonts w:ascii="Calibri" w:hAnsi="Calibri"/>
                <w:b/>
                <w:sz w:val="20"/>
                <w:szCs w:val="20"/>
              </w:rPr>
              <w:t>Designation</w:t>
            </w:r>
          </w:p>
        </w:tc>
      </w:tr>
      <w:tr w:rsidR="00BC6490">
        <w:trPr>
          <w:trHeight w:val="70"/>
        </w:trPr>
        <w:tc>
          <w:tcPr>
            <w:tcW w:w="4583" w:type="dxa"/>
            <w:vMerge/>
            <w:tcBorders>
              <w:top w:val="single" w:sz="4" w:space="0" w:color="000000"/>
              <w:left w:val="single" w:sz="4" w:space="0" w:color="000000"/>
              <w:bottom w:val="single" w:sz="4" w:space="0" w:color="000000"/>
              <w:right w:val="single" w:sz="4" w:space="0" w:color="000000"/>
            </w:tcBorders>
            <w:shd w:val="clear" w:color="auto" w:fill="auto"/>
          </w:tcPr>
          <w:p w:rsidR="00BC6490" w:rsidRDefault="00BC6490">
            <w:pPr>
              <w:rPr>
                <w:rFonts w:ascii="Calibri" w:hAnsi="Calibri"/>
                <w:sz w:val="20"/>
                <w:szCs w:val="20"/>
              </w:rPr>
            </w:pPr>
          </w:p>
        </w:tc>
        <w:tc>
          <w:tcPr>
            <w:tcW w:w="1642" w:type="dxa"/>
            <w:tcBorders>
              <w:top w:val="single" w:sz="4" w:space="0" w:color="000000"/>
              <w:left w:val="single" w:sz="4" w:space="0" w:color="000000"/>
              <w:bottom w:val="single" w:sz="4" w:space="0" w:color="000000"/>
              <w:right w:val="single" w:sz="4" w:space="0" w:color="000000"/>
            </w:tcBorders>
            <w:shd w:val="clear" w:color="auto" w:fill="auto"/>
          </w:tcPr>
          <w:p w:rsidR="00BC6490" w:rsidRDefault="00DA4CAD">
            <w:pPr>
              <w:jc w:val="center"/>
              <w:rPr>
                <w:rFonts w:ascii="Calibri" w:hAnsi="Calibri"/>
                <w:b/>
                <w:sz w:val="20"/>
                <w:szCs w:val="20"/>
              </w:rPr>
            </w:pPr>
            <w:r>
              <w:rPr>
                <w:rFonts w:ascii="Calibri" w:hAnsi="Calibri"/>
                <w:b/>
                <w:sz w:val="20"/>
                <w:szCs w:val="20"/>
              </w:rPr>
              <w:t>From</w:t>
            </w:r>
          </w:p>
        </w:tc>
        <w:tc>
          <w:tcPr>
            <w:tcW w:w="1899" w:type="dxa"/>
            <w:tcBorders>
              <w:top w:val="single" w:sz="4" w:space="0" w:color="000000"/>
              <w:left w:val="single" w:sz="4" w:space="0" w:color="000000"/>
              <w:bottom w:val="single" w:sz="4" w:space="0" w:color="000000"/>
              <w:right w:val="single" w:sz="4" w:space="0" w:color="000000"/>
            </w:tcBorders>
            <w:shd w:val="clear" w:color="auto" w:fill="auto"/>
          </w:tcPr>
          <w:p w:rsidR="00BC6490" w:rsidRDefault="00DA4CAD">
            <w:pPr>
              <w:jc w:val="center"/>
              <w:rPr>
                <w:rFonts w:ascii="Calibri" w:hAnsi="Calibri"/>
                <w:sz w:val="20"/>
                <w:szCs w:val="20"/>
              </w:rPr>
            </w:pPr>
            <w:r>
              <w:rPr>
                <w:rFonts w:ascii="Calibri" w:hAnsi="Calibri"/>
                <w:b/>
                <w:sz w:val="20"/>
                <w:szCs w:val="20"/>
              </w:rPr>
              <w:t>To</w:t>
            </w:r>
          </w:p>
        </w:tc>
        <w:tc>
          <w:tcPr>
            <w:tcW w:w="2508" w:type="dxa"/>
            <w:tcBorders>
              <w:top w:val="single" w:sz="4" w:space="0" w:color="000000"/>
              <w:left w:val="single" w:sz="4" w:space="0" w:color="000000"/>
              <w:bottom w:val="single" w:sz="4" w:space="0" w:color="000000"/>
              <w:right w:val="single" w:sz="4" w:space="0" w:color="000000"/>
            </w:tcBorders>
            <w:shd w:val="clear" w:color="auto" w:fill="auto"/>
          </w:tcPr>
          <w:p w:rsidR="00BC6490" w:rsidRDefault="00BC6490">
            <w:pPr>
              <w:rPr>
                <w:rFonts w:ascii="Calibri" w:hAnsi="Calibri"/>
                <w:sz w:val="20"/>
                <w:szCs w:val="20"/>
              </w:rPr>
            </w:pPr>
          </w:p>
        </w:tc>
      </w:tr>
      <w:tr w:rsidR="00BC6490">
        <w:tc>
          <w:tcPr>
            <w:tcW w:w="4583" w:type="dxa"/>
            <w:tcBorders>
              <w:top w:val="single" w:sz="4" w:space="0" w:color="000000"/>
              <w:left w:val="single" w:sz="4" w:space="0" w:color="000000"/>
              <w:bottom w:val="single" w:sz="4" w:space="0" w:color="000000"/>
              <w:right w:val="single" w:sz="4" w:space="0" w:color="000000"/>
            </w:tcBorders>
            <w:shd w:val="clear" w:color="auto" w:fill="auto"/>
          </w:tcPr>
          <w:p w:rsidR="00BC6490" w:rsidRDefault="00DA4CAD">
            <w:pPr>
              <w:rPr>
                <w:rFonts w:ascii="Calibri" w:hAnsi="Calibri"/>
                <w:sz w:val="20"/>
                <w:szCs w:val="20"/>
              </w:rPr>
            </w:pPr>
            <w:r>
              <w:rPr>
                <w:rFonts w:ascii="Calibri" w:hAnsi="Calibri"/>
                <w:sz w:val="20"/>
                <w:szCs w:val="20"/>
              </w:rPr>
              <w:t xml:space="preserve">Smartmeters Technologies Pvt Ltd </w:t>
            </w:r>
          </w:p>
        </w:tc>
        <w:tc>
          <w:tcPr>
            <w:tcW w:w="1642" w:type="dxa"/>
            <w:tcBorders>
              <w:top w:val="single" w:sz="4" w:space="0" w:color="000000"/>
              <w:left w:val="single" w:sz="4" w:space="0" w:color="000000"/>
              <w:bottom w:val="single" w:sz="4" w:space="0" w:color="000000"/>
              <w:right w:val="single" w:sz="4" w:space="0" w:color="000000"/>
            </w:tcBorders>
            <w:shd w:val="clear" w:color="auto" w:fill="auto"/>
          </w:tcPr>
          <w:p w:rsidR="00BC6490" w:rsidRDefault="00DA4CAD">
            <w:pPr>
              <w:jc w:val="center"/>
              <w:rPr>
                <w:rFonts w:ascii="Calibri" w:hAnsi="Calibri"/>
                <w:sz w:val="20"/>
                <w:szCs w:val="20"/>
              </w:rPr>
            </w:pPr>
            <w:r>
              <w:rPr>
                <w:rFonts w:ascii="Calibri" w:hAnsi="Calibri"/>
                <w:sz w:val="20"/>
                <w:szCs w:val="20"/>
              </w:rPr>
              <w:t>04 Aug 2020</w:t>
            </w:r>
          </w:p>
        </w:tc>
        <w:tc>
          <w:tcPr>
            <w:tcW w:w="1899" w:type="dxa"/>
            <w:tcBorders>
              <w:top w:val="single" w:sz="4" w:space="0" w:color="000000"/>
              <w:left w:val="single" w:sz="4" w:space="0" w:color="000000"/>
              <w:bottom w:val="single" w:sz="4" w:space="0" w:color="000000"/>
              <w:right w:val="single" w:sz="4" w:space="0" w:color="000000"/>
            </w:tcBorders>
            <w:shd w:val="clear" w:color="auto" w:fill="auto"/>
          </w:tcPr>
          <w:p w:rsidR="00BC6490" w:rsidRDefault="00DA4CAD">
            <w:pPr>
              <w:jc w:val="center"/>
              <w:rPr>
                <w:rFonts w:ascii="Calibri" w:hAnsi="Calibri"/>
                <w:sz w:val="20"/>
                <w:szCs w:val="20"/>
              </w:rPr>
            </w:pPr>
            <w:r>
              <w:rPr>
                <w:rFonts w:ascii="Calibri" w:hAnsi="Calibri"/>
                <w:sz w:val="20"/>
                <w:szCs w:val="20"/>
              </w:rPr>
              <w:t>Continue</w:t>
            </w:r>
          </w:p>
        </w:tc>
        <w:tc>
          <w:tcPr>
            <w:tcW w:w="2508" w:type="dxa"/>
            <w:tcBorders>
              <w:top w:val="single" w:sz="4" w:space="0" w:color="000000"/>
              <w:left w:val="single" w:sz="4" w:space="0" w:color="000000"/>
              <w:bottom w:val="single" w:sz="4" w:space="0" w:color="000000"/>
              <w:right w:val="single" w:sz="4" w:space="0" w:color="000000"/>
            </w:tcBorders>
            <w:shd w:val="clear" w:color="auto" w:fill="auto"/>
          </w:tcPr>
          <w:p w:rsidR="00BC6490" w:rsidRDefault="00DA4CAD">
            <w:pPr>
              <w:rPr>
                <w:rFonts w:ascii="Calibri" w:hAnsi="Calibri"/>
                <w:sz w:val="20"/>
                <w:szCs w:val="20"/>
              </w:rPr>
            </w:pPr>
            <w:r>
              <w:rPr>
                <w:rFonts w:ascii="Calibri" w:hAnsi="Calibri"/>
                <w:sz w:val="20"/>
                <w:szCs w:val="20"/>
              </w:rPr>
              <w:t xml:space="preserve">Assistant </w:t>
            </w:r>
            <w:r>
              <w:rPr>
                <w:rFonts w:ascii="Calibri" w:hAnsi="Calibri"/>
                <w:sz w:val="20"/>
                <w:szCs w:val="20"/>
              </w:rPr>
              <w:t>Manager HR</w:t>
            </w:r>
            <w:r>
              <w:rPr>
                <w:rFonts w:ascii="Calibri" w:hAnsi="Calibri"/>
                <w:sz w:val="20"/>
                <w:szCs w:val="20"/>
              </w:rPr>
              <w:t>&amp; Admin</w:t>
            </w:r>
          </w:p>
        </w:tc>
      </w:tr>
      <w:tr w:rsidR="00BC6490">
        <w:trPr>
          <w:trHeight w:val="520"/>
        </w:trPr>
        <w:tc>
          <w:tcPr>
            <w:tcW w:w="4583" w:type="dxa"/>
            <w:tcBorders>
              <w:top w:val="single" w:sz="4" w:space="0" w:color="000000"/>
              <w:left w:val="single" w:sz="4" w:space="0" w:color="000000"/>
              <w:bottom w:val="single" w:sz="4" w:space="0" w:color="000000"/>
              <w:right w:val="single" w:sz="4" w:space="0" w:color="000000"/>
            </w:tcBorders>
            <w:shd w:val="clear" w:color="auto" w:fill="auto"/>
          </w:tcPr>
          <w:p w:rsidR="00BC6490" w:rsidRDefault="00DA4CAD">
            <w:pPr>
              <w:rPr>
                <w:rFonts w:ascii="Calibri" w:hAnsi="Calibri"/>
                <w:sz w:val="20"/>
                <w:szCs w:val="20"/>
              </w:rPr>
            </w:pPr>
            <w:r>
              <w:rPr>
                <w:rFonts w:ascii="Calibri" w:hAnsi="Calibri"/>
                <w:sz w:val="20"/>
                <w:szCs w:val="20"/>
              </w:rPr>
              <w:t>Grasim Industries Limited –Chemical Division, Aditya Birla Group</w:t>
            </w:r>
          </w:p>
        </w:tc>
        <w:tc>
          <w:tcPr>
            <w:tcW w:w="1642" w:type="dxa"/>
            <w:tcBorders>
              <w:top w:val="single" w:sz="4" w:space="0" w:color="000000"/>
              <w:left w:val="single" w:sz="4" w:space="0" w:color="000000"/>
              <w:bottom w:val="single" w:sz="4" w:space="0" w:color="000000"/>
              <w:right w:val="single" w:sz="4" w:space="0" w:color="000000"/>
            </w:tcBorders>
            <w:shd w:val="clear" w:color="auto" w:fill="auto"/>
          </w:tcPr>
          <w:p w:rsidR="00BC6490" w:rsidRDefault="00DA4CAD">
            <w:pPr>
              <w:jc w:val="center"/>
              <w:rPr>
                <w:rFonts w:ascii="Calibri" w:hAnsi="Calibri"/>
                <w:sz w:val="20"/>
                <w:szCs w:val="20"/>
              </w:rPr>
            </w:pPr>
            <w:r>
              <w:rPr>
                <w:rFonts w:ascii="Calibri" w:hAnsi="Calibri"/>
                <w:sz w:val="20"/>
                <w:szCs w:val="20"/>
              </w:rPr>
              <w:t>Feb 2015</w:t>
            </w:r>
          </w:p>
        </w:tc>
        <w:tc>
          <w:tcPr>
            <w:tcW w:w="1899" w:type="dxa"/>
            <w:tcBorders>
              <w:top w:val="single" w:sz="4" w:space="0" w:color="000000"/>
              <w:left w:val="single" w:sz="4" w:space="0" w:color="000000"/>
              <w:bottom w:val="single" w:sz="4" w:space="0" w:color="000000"/>
              <w:right w:val="single" w:sz="4" w:space="0" w:color="000000"/>
            </w:tcBorders>
            <w:shd w:val="clear" w:color="auto" w:fill="auto"/>
          </w:tcPr>
          <w:p w:rsidR="00BC6490" w:rsidRDefault="00DA4CAD">
            <w:pPr>
              <w:jc w:val="center"/>
              <w:rPr>
                <w:rFonts w:ascii="Calibri" w:hAnsi="Calibri"/>
                <w:sz w:val="20"/>
                <w:szCs w:val="20"/>
              </w:rPr>
            </w:pPr>
            <w:r>
              <w:rPr>
                <w:rFonts w:ascii="Calibri" w:hAnsi="Calibri"/>
                <w:sz w:val="20"/>
                <w:szCs w:val="20"/>
              </w:rPr>
              <w:t>02 Aug 2020</w:t>
            </w:r>
          </w:p>
        </w:tc>
        <w:tc>
          <w:tcPr>
            <w:tcW w:w="2508" w:type="dxa"/>
            <w:tcBorders>
              <w:top w:val="single" w:sz="4" w:space="0" w:color="000000"/>
              <w:left w:val="single" w:sz="4" w:space="0" w:color="000000"/>
              <w:bottom w:val="single" w:sz="4" w:space="0" w:color="000000"/>
              <w:right w:val="single" w:sz="4" w:space="0" w:color="000000"/>
            </w:tcBorders>
            <w:shd w:val="clear" w:color="auto" w:fill="auto"/>
          </w:tcPr>
          <w:p w:rsidR="00BC6490" w:rsidRDefault="00DA4CAD">
            <w:pPr>
              <w:rPr>
                <w:rFonts w:ascii="Calibri" w:hAnsi="Calibri"/>
                <w:sz w:val="20"/>
                <w:szCs w:val="20"/>
              </w:rPr>
            </w:pPr>
            <w:r>
              <w:rPr>
                <w:rFonts w:ascii="Calibri" w:hAnsi="Calibri"/>
                <w:sz w:val="20"/>
                <w:szCs w:val="20"/>
              </w:rPr>
              <w:t xml:space="preserve">Assistant Manager </w:t>
            </w:r>
            <w:r>
              <w:rPr>
                <w:rFonts w:ascii="Calibri" w:hAnsi="Calibri"/>
                <w:sz w:val="20"/>
                <w:szCs w:val="20"/>
              </w:rPr>
              <w:t>HR &amp; Admin</w:t>
            </w:r>
          </w:p>
        </w:tc>
      </w:tr>
      <w:tr w:rsidR="00BC6490">
        <w:tc>
          <w:tcPr>
            <w:tcW w:w="4583" w:type="dxa"/>
            <w:tcBorders>
              <w:top w:val="single" w:sz="4" w:space="0" w:color="000000"/>
              <w:left w:val="single" w:sz="4" w:space="0" w:color="000000"/>
              <w:bottom w:val="single" w:sz="4" w:space="0" w:color="000000"/>
              <w:right w:val="single" w:sz="4" w:space="0" w:color="000000"/>
            </w:tcBorders>
            <w:shd w:val="clear" w:color="auto" w:fill="auto"/>
          </w:tcPr>
          <w:p w:rsidR="00BC6490" w:rsidRDefault="00DA4CAD">
            <w:pPr>
              <w:rPr>
                <w:rFonts w:ascii="Calibri" w:hAnsi="Calibri"/>
                <w:sz w:val="20"/>
                <w:szCs w:val="20"/>
              </w:rPr>
            </w:pPr>
            <w:r>
              <w:rPr>
                <w:rFonts w:ascii="Calibri" w:hAnsi="Calibri"/>
                <w:sz w:val="20"/>
                <w:szCs w:val="20"/>
              </w:rPr>
              <w:t>Maruti Koatsu Cylinders Limited</w:t>
            </w:r>
          </w:p>
        </w:tc>
        <w:tc>
          <w:tcPr>
            <w:tcW w:w="1642" w:type="dxa"/>
            <w:tcBorders>
              <w:top w:val="single" w:sz="4" w:space="0" w:color="000000"/>
              <w:left w:val="single" w:sz="4" w:space="0" w:color="000000"/>
              <w:bottom w:val="single" w:sz="4" w:space="0" w:color="000000"/>
              <w:right w:val="single" w:sz="4" w:space="0" w:color="000000"/>
            </w:tcBorders>
            <w:shd w:val="clear" w:color="auto" w:fill="auto"/>
          </w:tcPr>
          <w:p w:rsidR="00BC6490" w:rsidRDefault="00DA4CAD">
            <w:pPr>
              <w:jc w:val="center"/>
              <w:rPr>
                <w:rFonts w:ascii="Calibri" w:hAnsi="Calibri"/>
                <w:sz w:val="20"/>
                <w:szCs w:val="20"/>
              </w:rPr>
            </w:pPr>
            <w:r>
              <w:rPr>
                <w:rFonts w:ascii="Calibri" w:hAnsi="Calibri"/>
                <w:sz w:val="20"/>
                <w:szCs w:val="20"/>
              </w:rPr>
              <w:t>Nov 2012</w:t>
            </w:r>
          </w:p>
        </w:tc>
        <w:tc>
          <w:tcPr>
            <w:tcW w:w="1899" w:type="dxa"/>
            <w:tcBorders>
              <w:top w:val="single" w:sz="4" w:space="0" w:color="000000"/>
              <w:left w:val="single" w:sz="4" w:space="0" w:color="000000"/>
              <w:bottom w:val="single" w:sz="4" w:space="0" w:color="000000"/>
              <w:right w:val="single" w:sz="4" w:space="0" w:color="000000"/>
            </w:tcBorders>
            <w:shd w:val="clear" w:color="auto" w:fill="auto"/>
          </w:tcPr>
          <w:p w:rsidR="00BC6490" w:rsidRDefault="00DA4CAD">
            <w:pPr>
              <w:jc w:val="center"/>
              <w:rPr>
                <w:rFonts w:ascii="Calibri" w:hAnsi="Calibri"/>
                <w:sz w:val="20"/>
                <w:szCs w:val="20"/>
              </w:rPr>
            </w:pPr>
            <w:r>
              <w:rPr>
                <w:rFonts w:ascii="Calibri" w:hAnsi="Calibri"/>
                <w:sz w:val="20"/>
                <w:szCs w:val="20"/>
              </w:rPr>
              <w:t>Jan  2015</w:t>
            </w:r>
          </w:p>
        </w:tc>
        <w:tc>
          <w:tcPr>
            <w:tcW w:w="2508" w:type="dxa"/>
            <w:tcBorders>
              <w:top w:val="single" w:sz="4" w:space="0" w:color="000000"/>
              <w:left w:val="single" w:sz="4" w:space="0" w:color="000000"/>
              <w:bottom w:val="single" w:sz="4" w:space="0" w:color="000000"/>
              <w:right w:val="single" w:sz="4" w:space="0" w:color="000000"/>
            </w:tcBorders>
            <w:shd w:val="clear" w:color="auto" w:fill="auto"/>
          </w:tcPr>
          <w:p w:rsidR="00BC6490" w:rsidRDefault="00DA4CAD">
            <w:pPr>
              <w:rPr>
                <w:rFonts w:ascii="Calibri" w:hAnsi="Calibri"/>
                <w:sz w:val="20"/>
                <w:szCs w:val="20"/>
              </w:rPr>
            </w:pPr>
            <w:r>
              <w:rPr>
                <w:rFonts w:ascii="Calibri" w:hAnsi="Calibri"/>
                <w:sz w:val="20"/>
                <w:szCs w:val="20"/>
              </w:rPr>
              <w:t>Manager</w:t>
            </w:r>
            <w:r>
              <w:rPr>
                <w:rFonts w:ascii="Calibri" w:hAnsi="Calibri"/>
                <w:sz w:val="20"/>
                <w:szCs w:val="20"/>
              </w:rPr>
              <w:t xml:space="preserve"> HR &amp; Admin </w:t>
            </w:r>
          </w:p>
        </w:tc>
      </w:tr>
      <w:tr w:rsidR="00BC6490">
        <w:tc>
          <w:tcPr>
            <w:tcW w:w="4583" w:type="dxa"/>
            <w:tcBorders>
              <w:top w:val="single" w:sz="4" w:space="0" w:color="000000"/>
              <w:left w:val="single" w:sz="4" w:space="0" w:color="000000"/>
              <w:bottom w:val="single" w:sz="4" w:space="0" w:color="000000"/>
              <w:right w:val="single" w:sz="4" w:space="0" w:color="000000"/>
            </w:tcBorders>
            <w:shd w:val="clear" w:color="auto" w:fill="auto"/>
          </w:tcPr>
          <w:p w:rsidR="00BC6490" w:rsidRDefault="00DA4CAD">
            <w:pPr>
              <w:rPr>
                <w:rFonts w:ascii="Calibri" w:hAnsi="Calibri"/>
                <w:sz w:val="20"/>
                <w:szCs w:val="20"/>
              </w:rPr>
            </w:pPr>
            <w:r>
              <w:rPr>
                <w:rFonts w:ascii="Calibri" w:hAnsi="Calibri"/>
                <w:sz w:val="20"/>
                <w:szCs w:val="20"/>
              </w:rPr>
              <w:t>Gujarat Infrapipes Pvt Ltd</w:t>
            </w:r>
          </w:p>
        </w:tc>
        <w:tc>
          <w:tcPr>
            <w:tcW w:w="1642" w:type="dxa"/>
            <w:tcBorders>
              <w:top w:val="single" w:sz="4" w:space="0" w:color="000000"/>
              <w:left w:val="single" w:sz="4" w:space="0" w:color="000000"/>
              <w:bottom w:val="single" w:sz="4" w:space="0" w:color="000000"/>
              <w:right w:val="single" w:sz="4" w:space="0" w:color="000000"/>
            </w:tcBorders>
            <w:shd w:val="clear" w:color="auto" w:fill="auto"/>
          </w:tcPr>
          <w:p w:rsidR="00BC6490" w:rsidRDefault="00DA4CAD">
            <w:pPr>
              <w:jc w:val="center"/>
              <w:rPr>
                <w:rFonts w:ascii="Calibri" w:hAnsi="Calibri"/>
                <w:sz w:val="20"/>
                <w:szCs w:val="20"/>
              </w:rPr>
            </w:pPr>
            <w:r>
              <w:rPr>
                <w:rFonts w:ascii="Calibri" w:hAnsi="Calibri"/>
                <w:sz w:val="20"/>
                <w:szCs w:val="20"/>
              </w:rPr>
              <w:t>Sep 2009</w:t>
            </w:r>
          </w:p>
        </w:tc>
        <w:tc>
          <w:tcPr>
            <w:tcW w:w="1899" w:type="dxa"/>
            <w:tcBorders>
              <w:top w:val="single" w:sz="4" w:space="0" w:color="000000"/>
              <w:left w:val="single" w:sz="4" w:space="0" w:color="000000"/>
              <w:bottom w:val="single" w:sz="4" w:space="0" w:color="000000"/>
              <w:right w:val="single" w:sz="4" w:space="0" w:color="000000"/>
            </w:tcBorders>
            <w:shd w:val="clear" w:color="auto" w:fill="auto"/>
          </w:tcPr>
          <w:p w:rsidR="00BC6490" w:rsidRDefault="00DA4CAD">
            <w:pPr>
              <w:jc w:val="center"/>
              <w:rPr>
                <w:rFonts w:ascii="Calibri" w:hAnsi="Calibri"/>
                <w:sz w:val="20"/>
                <w:szCs w:val="20"/>
              </w:rPr>
            </w:pPr>
            <w:r>
              <w:rPr>
                <w:rFonts w:ascii="Calibri" w:hAnsi="Calibri"/>
                <w:sz w:val="20"/>
                <w:szCs w:val="20"/>
              </w:rPr>
              <w:t>Oct 2012</w:t>
            </w:r>
          </w:p>
        </w:tc>
        <w:tc>
          <w:tcPr>
            <w:tcW w:w="2508" w:type="dxa"/>
            <w:tcBorders>
              <w:top w:val="single" w:sz="4" w:space="0" w:color="000000"/>
              <w:left w:val="single" w:sz="4" w:space="0" w:color="000000"/>
              <w:bottom w:val="single" w:sz="4" w:space="0" w:color="000000"/>
              <w:right w:val="single" w:sz="4" w:space="0" w:color="000000"/>
            </w:tcBorders>
            <w:shd w:val="clear" w:color="auto" w:fill="auto"/>
          </w:tcPr>
          <w:p w:rsidR="00BC6490" w:rsidRDefault="00DA4CAD">
            <w:pPr>
              <w:rPr>
                <w:rFonts w:ascii="Calibri" w:hAnsi="Calibri"/>
                <w:sz w:val="20"/>
                <w:szCs w:val="20"/>
              </w:rPr>
            </w:pPr>
            <w:r>
              <w:rPr>
                <w:rFonts w:ascii="Calibri" w:hAnsi="Calibri"/>
                <w:sz w:val="20"/>
                <w:szCs w:val="20"/>
              </w:rPr>
              <w:t>Officer HR &amp; Admin</w:t>
            </w:r>
          </w:p>
        </w:tc>
      </w:tr>
      <w:tr w:rsidR="00BC6490">
        <w:tc>
          <w:tcPr>
            <w:tcW w:w="4583" w:type="dxa"/>
            <w:tcBorders>
              <w:top w:val="single" w:sz="4" w:space="0" w:color="000000"/>
              <w:left w:val="single" w:sz="4" w:space="0" w:color="000000"/>
              <w:bottom w:val="single" w:sz="4" w:space="0" w:color="000000"/>
              <w:right w:val="single" w:sz="4" w:space="0" w:color="000000"/>
            </w:tcBorders>
            <w:shd w:val="clear" w:color="auto" w:fill="auto"/>
          </w:tcPr>
          <w:p w:rsidR="00BC6490" w:rsidRDefault="00DA4CAD">
            <w:pPr>
              <w:rPr>
                <w:rFonts w:ascii="Arial" w:hAnsi="Arial" w:cs="Arial"/>
                <w:color w:val="333333"/>
                <w:sz w:val="20"/>
                <w:szCs w:val="20"/>
                <w:shd w:val="clear" w:color="auto" w:fill="FFFFFF"/>
              </w:rPr>
            </w:pPr>
            <w:r>
              <w:rPr>
                <w:rFonts w:ascii="Arial" w:hAnsi="Arial" w:cs="Arial"/>
                <w:color w:val="333333"/>
                <w:sz w:val="20"/>
                <w:szCs w:val="20"/>
                <w:shd w:val="clear" w:color="auto" w:fill="FFFFFF"/>
              </w:rPr>
              <w:t>Associated Power Structures Pvt. Ltd.</w:t>
            </w:r>
          </w:p>
        </w:tc>
        <w:tc>
          <w:tcPr>
            <w:tcW w:w="1642" w:type="dxa"/>
            <w:tcBorders>
              <w:top w:val="single" w:sz="4" w:space="0" w:color="000000"/>
              <w:left w:val="single" w:sz="4" w:space="0" w:color="000000"/>
              <w:bottom w:val="single" w:sz="4" w:space="0" w:color="000000"/>
              <w:right w:val="single" w:sz="4" w:space="0" w:color="000000"/>
            </w:tcBorders>
            <w:shd w:val="clear" w:color="auto" w:fill="auto"/>
          </w:tcPr>
          <w:p w:rsidR="00BC6490" w:rsidRDefault="00DA4CAD">
            <w:pPr>
              <w:jc w:val="center"/>
              <w:rPr>
                <w:rFonts w:ascii="Calibri" w:hAnsi="Calibri"/>
                <w:sz w:val="20"/>
                <w:szCs w:val="20"/>
              </w:rPr>
            </w:pPr>
            <w:r>
              <w:rPr>
                <w:rFonts w:ascii="Calibri" w:hAnsi="Calibri"/>
                <w:sz w:val="20"/>
                <w:szCs w:val="20"/>
              </w:rPr>
              <w:t>Jun 2007</w:t>
            </w:r>
          </w:p>
        </w:tc>
        <w:tc>
          <w:tcPr>
            <w:tcW w:w="1899" w:type="dxa"/>
            <w:tcBorders>
              <w:top w:val="single" w:sz="4" w:space="0" w:color="000000"/>
              <w:left w:val="single" w:sz="4" w:space="0" w:color="000000"/>
              <w:bottom w:val="single" w:sz="4" w:space="0" w:color="000000"/>
              <w:right w:val="single" w:sz="4" w:space="0" w:color="000000"/>
            </w:tcBorders>
            <w:shd w:val="clear" w:color="auto" w:fill="auto"/>
          </w:tcPr>
          <w:p w:rsidR="00BC6490" w:rsidRDefault="00DA4CAD">
            <w:pPr>
              <w:jc w:val="center"/>
              <w:rPr>
                <w:rFonts w:ascii="Calibri" w:hAnsi="Calibri"/>
                <w:sz w:val="20"/>
                <w:szCs w:val="20"/>
              </w:rPr>
            </w:pPr>
            <w:r>
              <w:rPr>
                <w:rFonts w:ascii="Calibri" w:hAnsi="Calibri"/>
                <w:sz w:val="20"/>
                <w:szCs w:val="20"/>
              </w:rPr>
              <w:t>Sept 2009</w:t>
            </w:r>
          </w:p>
        </w:tc>
        <w:tc>
          <w:tcPr>
            <w:tcW w:w="2508" w:type="dxa"/>
            <w:tcBorders>
              <w:top w:val="single" w:sz="4" w:space="0" w:color="000000"/>
              <w:left w:val="single" w:sz="4" w:space="0" w:color="000000"/>
              <w:bottom w:val="single" w:sz="4" w:space="0" w:color="000000"/>
              <w:right w:val="single" w:sz="4" w:space="0" w:color="000000"/>
            </w:tcBorders>
            <w:shd w:val="clear" w:color="auto" w:fill="auto"/>
          </w:tcPr>
          <w:p w:rsidR="00BC6490" w:rsidRDefault="00DA4CAD">
            <w:pPr>
              <w:rPr>
                <w:rFonts w:ascii="Calibri" w:hAnsi="Calibri"/>
                <w:sz w:val="20"/>
                <w:szCs w:val="20"/>
              </w:rPr>
            </w:pPr>
            <w:r>
              <w:rPr>
                <w:rFonts w:ascii="Calibri" w:hAnsi="Calibri"/>
                <w:sz w:val="20"/>
                <w:szCs w:val="20"/>
              </w:rPr>
              <w:t>Assistant HR &amp; Admin</w:t>
            </w:r>
          </w:p>
        </w:tc>
      </w:tr>
    </w:tbl>
    <w:p w:rsidR="00BC6490" w:rsidRDefault="00BC6490">
      <w:pPr>
        <w:shd w:val="clear" w:color="auto" w:fill="C0C0C0"/>
        <w:rPr>
          <w:rFonts w:ascii="Calibri" w:hAnsi="Calibri" w:cs="Calibri"/>
          <w:b/>
          <w:sz w:val="20"/>
          <w:szCs w:val="20"/>
          <w:u w:val="single"/>
          <w:shd w:val="clear" w:color="auto" w:fill="C0C0C0"/>
        </w:rPr>
      </w:pPr>
    </w:p>
    <w:p w:rsidR="00BC6490" w:rsidRDefault="00DA4CAD">
      <w:pPr>
        <w:shd w:val="clear" w:color="auto" w:fill="C0C0C0"/>
        <w:rPr>
          <w:rFonts w:ascii="Calibri" w:hAnsi="Calibri" w:cs="Calibri"/>
          <w:b/>
          <w:sz w:val="20"/>
          <w:szCs w:val="20"/>
          <w:u w:val="single"/>
          <w:shd w:val="clear" w:color="auto" w:fill="C0C0C0"/>
        </w:rPr>
      </w:pPr>
      <w:r>
        <w:rPr>
          <w:rFonts w:ascii="Calibri" w:hAnsi="Calibri" w:cs="Calibri"/>
          <w:b/>
          <w:sz w:val="20"/>
          <w:szCs w:val="20"/>
          <w:u w:val="single"/>
          <w:shd w:val="clear" w:color="auto" w:fill="C0C0C0"/>
        </w:rPr>
        <w:t xml:space="preserve">                                                                                       Page. 1of 5 </w:t>
      </w:r>
    </w:p>
    <w:p w:rsidR="00BC6490" w:rsidRDefault="00BC6490">
      <w:pPr>
        <w:shd w:val="clear" w:color="auto" w:fill="C0C0C0"/>
        <w:rPr>
          <w:rFonts w:ascii="Calibri" w:hAnsi="Calibri" w:cs="Calibri"/>
          <w:b/>
          <w:sz w:val="20"/>
          <w:szCs w:val="20"/>
          <w:u w:val="single"/>
          <w:shd w:val="clear" w:color="auto" w:fill="C0C0C0"/>
        </w:rPr>
      </w:pPr>
    </w:p>
    <w:p w:rsidR="00BC6490" w:rsidRDefault="00BC6490">
      <w:pPr>
        <w:shd w:val="clear" w:color="auto" w:fill="C0C0C0"/>
        <w:rPr>
          <w:rFonts w:ascii="Calibri" w:hAnsi="Calibri" w:cs="Calibri"/>
          <w:b/>
          <w:sz w:val="20"/>
          <w:szCs w:val="20"/>
          <w:u w:val="single"/>
          <w:shd w:val="clear" w:color="auto" w:fill="C0C0C0"/>
        </w:rPr>
      </w:pPr>
    </w:p>
    <w:p w:rsidR="00BC6490" w:rsidRDefault="00DA4CAD">
      <w:pPr>
        <w:shd w:val="clear" w:color="auto" w:fill="C0C0C0"/>
        <w:rPr>
          <w:rFonts w:ascii="Calibri" w:hAnsi="Calibri"/>
          <w:b/>
          <w:i/>
          <w:sz w:val="20"/>
          <w:szCs w:val="20"/>
        </w:rPr>
      </w:pPr>
      <w:r>
        <w:rPr>
          <w:rFonts w:ascii="Calibri" w:hAnsi="Calibri" w:cs="Calibri"/>
          <w:b/>
          <w:sz w:val="20"/>
          <w:szCs w:val="20"/>
          <w:u w:val="single"/>
          <w:shd w:val="clear" w:color="auto" w:fill="C0C0C0"/>
        </w:rPr>
        <w:t>PROFESSIONAL EXPERIENCE</w:t>
      </w:r>
      <w:r>
        <w:rPr>
          <w:rFonts w:ascii="Calibri" w:hAnsi="Calibri" w:cs="Calibri"/>
          <w:b/>
          <w:sz w:val="20"/>
          <w:szCs w:val="20"/>
          <w:u w:val="single"/>
        </w:rPr>
        <w:t>:</w:t>
      </w:r>
      <w:r>
        <w:rPr>
          <w:rFonts w:ascii="Calibri" w:hAnsi="Calibri" w:cs="Calibri"/>
          <w:sz w:val="20"/>
          <w:szCs w:val="20"/>
        </w:rPr>
        <w:t>-</w:t>
      </w:r>
    </w:p>
    <w:p w:rsidR="00BC6490" w:rsidRDefault="00DA4CAD">
      <w:pPr>
        <w:shd w:val="clear" w:color="auto" w:fill="C0C0C0"/>
        <w:rPr>
          <w:rFonts w:ascii="Calibri" w:hAnsi="Calibri"/>
          <w:b/>
          <w:sz w:val="20"/>
          <w:szCs w:val="20"/>
        </w:rPr>
      </w:pPr>
      <w:r>
        <w:rPr>
          <w:rFonts w:ascii="Calibri" w:hAnsi="Calibri"/>
          <w:b/>
          <w:i/>
          <w:sz w:val="20"/>
          <w:szCs w:val="20"/>
        </w:rPr>
        <w:t>1.</w:t>
      </w:r>
      <w:r>
        <w:rPr>
          <w:rFonts w:ascii="Calibri" w:hAnsi="Calibri"/>
          <w:b/>
          <w:i/>
          <w:sz w:val="20"/>
          <w:szCs w:val="20"/>
        </w:rPr>
        <w:t xml:space="preserve">. </w:t>
      </w:r>
      <w:r>
        <w:rPr>
          <w:rFonts w:ascii="Calibri" w:hAnsi="Calibri"/>
          <w:b/>
          <w:i/>
          <w:sz w:val="20"/>
          <w:szCs w:val="20"/>
          <w:u w:val="single"/>
        </w:rPr>
        <w:t>Company Name:</w:t>
      </w:r>
      <w:r>
        <w:rPr>
          <w:rFonts w:ascii="Calibri" w:hAnsi="Calibri"/>
          <w:b/>
          <w:sz w:val="20"/>
          <w:szCs w:val="20"/>
          <w:u w:val="single"/>
        </w:rPr>
        <w:t xml:space="preserve"> </w:t>
      </w:r>
      <w:r>
        <w:rPr>
          <w:rFonts w:ascii="Calibri" w:hAnsi="Calibri"/>
          <w:b/>
          <w:sz w:val="20"/>
          <w:szCs w:val="20"/>
          <w:u w:val="single"/>
        </w:rPr>
        <w:t xml:space="preserve">Smartmeters Technologies Pvt Ltd </w:t>
      </w:r>
      <w:r>
        <w:rPr>
          <w:rFonts w:ascii="Calibri" w:hAnsi="Calibri"/>
          <w:b/>
          <w:sz w:val="20"/>
          <w:szCs w:val="20"/>
        </w:rPr>
        <w:t>, Smartmeters Technologies Pvt Ltd</w:t>
      </w:r>
    </w:p>
    <w:p w:rsidR="00BC6490" w:rsidRDefault="00DA4CAD">
      <w:pPr>
        <w:shd w:val="clear" w:color="auto" w:fill="C0C0C0"/>
        <w:rPr>
          <w:rFonts w:ascii="Calibri" w:hAnsi="Calibri"/>
          <w:b/>
          <w:sz w:val="20"/>
          <w:szCs w:val="20"/>
        </w:rPr>
      </w:pPr>
      <w:r>
        <w:rPr>
          <w:rFonts w:ascii="Calibri" w:hAnsi="Calibri"/>
          <w:b/>
          <w:sz w:val="20"/>
          <w:szCs w:val="20"/>
        </w:rPr>
        <w:t xml:space="preserve">Plot Survey no. 268, Opp. Prince </w:t>
      </w:r>
      <w:r>
        <w:rPr>
          <w:rFonts w:ascii="Calibri" w:hAnsi="Calibri"/>
          <w:b/>
          <w:sz w:val="20"/>
          <w:szCs w:val="20"/>
        </w:rPr>
        <w:t>Spintex Pvt.Ltd, Bagodara, Dholka Road Village: Gangad, Ta.: Bavla,</w:t>
      </w:r>
    </w:p>
    <w:p w:rsidR="00BC6490" w:rsidRDefault="00DA4CAD">
      <w:pPr>
        <w:shd w:val="clear" w:color="auto" w:fill="C0C0C0"/>
        <w:rPr>
          <w:rFonts w:ascii="Calibri" w:hAnsi="Calibri"/>
          <w:b/>
          <w:i/>
          <w:sz w:val="20"/>
          <w:szCs w:val="20"/>
          <w:u w:val="single"/>
        </w:rPr>
      </w:pPr>
      <w:r>
        <w:rPr>
          <w:rFonts w:ascii="Calibri" w:hAnsi="Calibri"/>
          <w:b/>
          <w:sz w:val="20"/>
          <w:szCs w:val="20"/>
        </w:rPr>
        <w:t xml:space="preserve">Ahmedabad - 382240, Gujarat, (India) </w:t>
      </w:r>
      <w:r>
        <w:rPr>
          <w:rFonts w:ascii="Calibri" w:hAnsi="Calibri"/>
          <w:sz w:val="20"/>
          <w:szCs w:val="20"/>
        </w:rPr>
        <w:t>,</w:t>
      </w:r>
    </w:p>
    <w:p w:rsidR="00BC6490" w:rsidRDefault="00DA4CAD">
      <w:pPr>
        <w:ind w:left="420"/>
        <w:jc w:val="both"/>
        <w:rPr>
          <w:rFonts w:ascii="Calibri" w:hAnsi="Calibri"/>
          <w:b/>
          <w:i/>
          <w:sz w:val="20"/>
          <w:szCs w:val="20"/>
          <w:u w:val="single"/>
        </w:rPr>
      </w:pPr>
      <w:r>
        <w:rPr>
          <w:rFonts w:ascii="Calibri" w:hAnsi="Calibri"/>
          <w:b/>
          <w:i/>
          <w:sz w:val="20"/>
          <w:szCs w:val="20"/>
        </w:rPr>
        <w:t>Duration:</w:t>
      </w:r>
      <w:r>
        <w:rPr>
          <w:rFonts w:ascii="Calibri" w:hAnsi="Calibri"/>
          <w:sz w:val="20"/>
          <w:szCs w:val="20"/>
        </w:rPr>
        <w:t xml:space="preserve">  </w:t>
      </w:r>
      <w:r>
        <w:rPr>
          <w:rFonts w:ascii="Calibri" w:hAnsi="Calibri"/>
          <w:sz w:val="20"/>
          <w:szCs w:val="20"/>
        </w:rPr>
        <w:t xml:space="preserve">08 </w:t>
      </w:r>
      <w:r>
        <w:rPr>
          <w:rFonts w:ascii="Calibri" w:hAnsi="Calibri"/>
          <w:b/>
          <w:sz w:val="20"/>
          <w:szCs w:val="20"/>
        </w:rPr>
        <w:t>Aug 20</w:t>
      </w:r>
      <w:r>
        <w:rPr>
          <w:rFonts w:ascii="Calibri" w:hAnsi="Calibri"/>
          <w:b/>
          <w:sz w:val="20"/>
          <w:szCs w:val="20"/>
        </w:rPr>
        <w:t xml:space="preserve">20 </w:t>
      </w:r>
      <w:r>
        <w:rPr>
          <w:rFonts w:ascii="Calibri" w:hAnsi="Calibri"/>
          <w:sz w:val="20"/>
          <w:szCs w:val="20"/>
        </w:rPr>
        <w:t xml:space="preserve">to </w:t>
      </w:r>
      <w:r>
        <w:rPr>
          <w:rFonts w:ascii="Calibri" w:hAnsi="Calibri"/>
          <w:sz w:val="20"/>
          <w:szCs w:val="20"/>
        </w:rPr>
        <w:t>till Continue (2.4 Years)</w:t>
      </w:r>
    </w:p>
    <w:p w:rsidR="00BC6490" w:rsidRDefault="00DA4CAD">
      <w:pPr>
        <w:ind w:left="420"/>
        <w:jc w:val="both"/>
        <w:rPr>
          <w:rFonts w:ascii="Calibri" w:hAnsi="Calibri"/>
          <w:b/>
          <w:i/>
          <w:sz w:val="20"/>
          <w:szCs w:val="20"/>
          <w:u w:val="single"/>
        </w:rPr>
      </w:pPr>
      <w:r>
        <w:rPr>
          <w:rFonts w:ascii="Calibri" w:hAnsi="Calibri"/>
          <w:b/>
          <w:i/>
          <w:sz w:val="20"/>
          <w:szCs w:val="20"/>
        </w:rPr>
        <w:lastRenderedPageBreak/>
        <w:t>Designation:</w:t>
      </w:r>
      <w:r>
        <w:rPr>
          <w:rFonts w:ascii="Calibri" w:hAnsi="Calibri"/>
          <w:b/>
          <w:i/>
          <w:sz w:val="20"/>
          <w:szCs w:val="20"/>
        </w:rPr>
        <w:t xml:space="preserve"> Assistant Manager</w:t>
      </w:r>
      <w:r>
        <w:rPr>
          <w:rFonts w:ascii="Calibri" w:hAnsi="Calibri"/>
          <w:i/>
          <w:sz w:val="20"/>
          <w:szCs w:val="20"/>
        </w:rPr>
        <w:t xml:space="preserve"> HR &amp; Admin </w:t>
      </w:r>
    </w:p>
    <w:p w:rsidR="00BC6490" w:rsidRDefault="00DA4CAD">
      <w:pPr>
        <w:tabs>
          <w:tab w:val="left" w:pos="360"/>
          <w:tab w:val="center" w:pos="4320"/>
          <w:tab w:val="right" w:pos="8640"/>
        </w:tabs>
        <w:jc w:val="both"/>
        <w:rPr>
          <w:rFonts w:ascii="Calibri" w:hAnsi="Calibri"/>
          <w:b/>
          <w:i/>
          <w:sz w:val="20"/>
          <w:szCs w:val="20"/>
          <w:u w:val="single"/>
        </w:rPr>
      </w:pPr>
      <w:r>
        <w:rPr>
          <w:rFonts w:ascii="Calibri" w:hAnsi="Calibri"/>
          <w:b/>
          <w:i/>
          <w:sz w:val="20"/>
          <w:szCs w:val="20"/>
        </w:rPr>
        <w:t xml:space="preserve">Reporting To: </w:t>
      </w:r>
      <w:r>
        <w:rPr>
          <w:rFonts w:ascii="Calibri" w:hAnsi="Calibri"/>
          <w:i/>
          <w:sz w:val="20"/>
          <w:szCs w:val="20"/>
        </w:rPr>
        <w:t xml:space="preserve">, </w:t>
      </w:r>
      <w:r>
        <w:rPr>
          <w:rFonts w:ascii="Calibri" w:hAnsi="Calibri"/>
          <w:i/>
          <w:sz w:val="20"/>
          <w:szCs w:val="20"/>
        </w:rPr>
        <w:t>D</w:t>
      </w:r>
      <w:r>
        <w:rPr>
          <w:rFonts w:ascii="Calibri" w:hAnsi="Calibri"/>
          <w:i/>
          <w:sz w:val="20"/>
          <w:szCs w:val="20"/>
        </w:rPr>
        <w:t>GM</w:t>
      </w:r>
      <w:r>
        <w:rPr>
          <w:rFonts w:ascii="Calibri" w:hAnsi="Calibri"/>
          <w:i/>
          <w:sz w:val="20"/>
          <w:szCs w:val="20"/>
        </w:rPr>
        <w:t xml:space="preserve"> </w:t>
      </w:r>
      <w:r>
        <w:rPr>
          <w:rFonts w:ascii="Calibri" w:hAnsi="Calibri"/>
          <w:i/>
          <w:sz w:val="20"/>
          <w:szCs w:val="20"/>
        </w:rPr>
        <w:t>HR,</w:t>
      </w:r>
      <w:r>
        <w:rPr>
          <w:rFonts w:ascii="Calibri" w:hAnsi="Calibri"/>
          <w:i/>
          <w:sz w:val="20"/>
          <w:szCs w:val="20"/>
        </w:rPr>
        <w:t xml:space="preserve"> Unit Head.</w:t>
      </w:r>
    </w:p>
    <w:p w:rsidR="00BC6490" w:rsidRDefault="00DA4CAD">
      <w:pPr>
        <w:jc w:val="both"/>
        <w:rPr>
          <w:rFonts w:ascii="Calibri" w:hAnsi="Calibri"/>
          <w:b/>
          <w:i/>
          <w:sz w:val="20"/>
          <w:szCs w:val="20"/>
          <w:u w:val="single"/>
        </w:rPr>
      </w:pPr>
      <w:r>
        <w:rPr>
          <w:rFonts w:ascii="Calibri" w:hAnsi="Calibri"/>
          <w:b/>
          <w:i/>
          <w:sz w:val="20"/>
          <w:szCs w:val="20"/>
        </w:rPr>
        <w:t xml:space="preserve">      </w:t>
      </w:r>
      <w:r>
        <w:rPr>
          <w:rFonts w:ascii="Calibri" w:hAnsi="Calibri"/>
          <w:b/>
          <w:i/>
          <w:sz w:val="20"/>
          <w:szCs w:val="20"/>
        </w:rPr>
        <w:t>Company Profile:</w:t>
      </w:r>
      <w:r>
        <w:rPr>
          <w:rFonts w:ascii="Calibri" w:hAnsi="Calibri" w:cs="Calibri"/>
          <w:sz w:val="20"/>
          <w:szCs w:val="20"/>
        </w:rPr>
        <w:t xml:space="preserve"> </w:t>
      </w:r>
      <w:r>
        <w:rPr>
          <w:rFonts w:ascii="Calibri" w:hAnsi="Calibri" w:cs="Calibri"/>
          <w:sz w:val="20"/>
          <w:szCs w:val="20"/>
        </w:rPr>
        <w:t xml:space="preserve">Smartmeters Technologies Pvt Ltd joint venture </w:t>
      </w:r>
      <w:r>
        <w:rPr>
          <w:rFonts w:ascii="Calibri" w:hAnsi="Calibri" w:cs="Calibri"/>
          <w:sz w:val="20"/>
          <w:szCs w:val="20"/>
        </w:rPr>
        <w:t>, Group of</w:t>
      </w:r>
      <w:r>
        <w:rPr>
          <w:rFonts w:ascii="Calibri" w:hAnsi="Calibri" w:cs="Calibri"/>
          <w:sz w:val="20"/>
          <w:szCs w:val="20"/>
        </w:rPr>
        <w:t xml:space="preserve"> ADANI &amp; GSEC </w:t>
      </w:r>
      <w:r>
        <w:rPr>
          <w:rFonts w:ascii="Calibri" w:hAnsi="Calibri" w:cs="Calibri"/>
          <w:sz w:val="20"/>
          <w:szCs w:val="20"/>
        </w:rPr>
        <w:t xml:space="preserve">  </w:t>
      </w:r>
      <w:r>
        <w:rPr>
          <w:rFonts w:ascii="Calibri" w:hAnsi="Calibri" w:cs="Calibri"/>
          <w:sz w:val="20"/>
          <w:szCs w:val="20"/>
        </w:rPr>
        <w:t>Ltd. Ahmedabad</w:t>
      </w:r>
      <w:r>
        <w:rPr>
          <w:rFonts w:ascii="Calibri" w:hAnsi="Calibri" w:cs="Calibri"/>
          <w:sz w:val="20"/>
          <w:szCs w:val="20"/>
        </w:rPr>
        <w:t xml:space="preserve"> an ISO 9001:2000</w:t>
      </w:r>
      <w:r>
        <w:rPr>
          <w:rFonts w:ascii="Calibri" w:hAnsi="Calibri" w:cs="Calibri"/>
          <w:sz w:val="20"/>
          <w:szCs w:val="20"/>
        </w:rPr>
        <w:t>,ISO 14001, 45001</w:t>
      </w:r>
      <w:r>
        <w:rPr>
          <w:rFonts w:ascii="Calibri" w:hAnsi="Calibri" w:cs="Calibri"/>
          <w:sz w:val="20"/>
          <w:szCs w:val="20"/>
        </w:rPr>
        <w:t xml:space="preserve"> certified organization,Company manufacturing of </w:t>
      </w:r>
      <w:r>
        <w:rPr>
          <w:rFonts w:ascii="Calibri" w:hAnsi="Calibri" w:cs="Calibri"/>
          <w:sz w:val="20"/>
          <w:szCs w:val="20"/>
        </w:rPr>
        <w:t>Electric Meters, Gas Meters, Water meters</w:t>
      </w:r>
      <w:r>
        <w:rPr>
          <w:rFonts w:ascii="Calibri" w:hAnsi="Calibri" w:cs="Calibri"/>
          <w:sz w:val="20"/>
          <w:szCs w:val="20"/>
        </w:rPr>
        <w:t>, Construction Projects,</w:t>
      </w:r>
      <w:r>
        <w:rPr>
          <w:rFonts w:ascii="Calibri" w:hAnsi="Calibri" w:cs="Calibri"/>
          <w:color w:val="333333"/>
          <w:sz w:val="20"/>
          <w:szCs w:val="20"/>
        </w:rPr>
        <w:t xml:space="preserve"> Gro</w:t>
      </w:r>
      <w:r>
        <w:rPr>
          <w:rFonts w:ascii="Calibri" w:hAnsi="Calibri" w:cs="Calibri"/>
          <w:color w:val="333333"/>
          <w:sz w:val="20"/>
          <w:szCs w:val="20"/>
        </w:rPr>
        <w:t>up Employees about 1000 employees with a turnover of around Rs.</w:t>
      </w:r>
      <w:r>
        <w:rPr>
          <w:rFonts w:ascii="Calibri" w:hAnsi="Calibri" w:cs="Calibri"/>
          <w:color w:val="333333"/>
          <w:sz w:val="20"/>
          <w:szCs w:val="20"/>
        </w:rPr>
        <w:t>700</w:t>
      </w:r>
      <w:r>
        <w:rPr>
          <w:rFonts w:ascii="Calibri" w:hAnsi="Calibri" w:cs="Calibri"/>
          <w:color w:val="333333"/>
          <w:sz w:val="20"/>
          <w:szCs w:val="20"/>
        </w:rPr>
        <w:t xml:space="preserve"> crores</w:t>
      </w:r>
    </w:p>
    <w:p w:rsidR="00BC6490" w:rsidRDefault="00DA4CAD">
      <w:pPr>
        <w:tabs>
          <w:tab w:val="left" w:pos="280"/>
        </w:tabs>
        <w:ind w:right="-720" w:hanging="1800"/>
        <w:jc w:val="both"/>
        <w:rPr>
          <w:rFonts w:ascii="Calibri" w:hAnsi="Calibri" w:cs="Calibri"/>
          <w:color w:val="333333"/>
          <w:sz w:val="20"/>
          <w:szCs w:val="20"/>
        </w:rPr>
      </w:pPr>
      <w:r>
        <w:rPr>
          <w:rFonts w:ascii="Calibri" w:hAnsi="Calibri" w:cs="Calibri"/>
          <w:b/>
          <w:bCs/>
          <w:sz w:val="20"/>
          <w:szCs w:val="20"/>
          <w:u w:val="single"/>
        </w:rPr>
        <w:t>Key</w:t>
      </w:r>
      <w:r>
        <w:rPr>
          <w:rFonts w:ascii="Calibri" w:hAnsi="Calibri" w:cs="Calibri"/>
          <w:color w:val="333333"/>
          <w:sz w:val="20"/>
          <w:szCs w:val="20"/>
        </w:rPr>
        <w:t xml:space="preserve">                                                                                                                                                       </w:t>
      </w:r>
      <w:r>
        <w:rPr>
          <w:rFonts w:ascii="Calibri" w:hAnsi="Calibri" w:cs="Calibri"/>
          <w:color w:val="333333"/>
          <w:sz w:val="20"/>
          <w:szCs w:val="20"/>
        </w:rPr>
        <w:tab/>
      </w:r>
      <w:r>
        <w:rPr>
          <w:rFonts w:ascii="Calibri" w:hAnsi="Calibri" w:cs="Calibri"/>
          <w:color w:val="333333"/>
          <w:sz w:val="20"/>
          <w:szCs w:val="20"/>
        </w:rPr>
        <w:tab/>
      </w:r>
    </w:p>
    <w:p w:rsidR="00BC6490" w:rsidRDefault="00DA4CAD">
      <w:pPr>
        <w:pStyle w:val="Footer"/>
        <w:tabs>
          <w:tab w:val="clear" w:pos="4320"/>
          <w:tab w:val="clear" w:pos="8640"/>
        </w:tabs>
        <w:rPr>
          <w:rFonts w:ascii="Calibri" w:hAnsi="Calibri" w:cs="Calibri"/>
          <w:b/>
          <w:sz w:val="20"/>
          <w:szCs w:val="20"/>
        </w:rPr>
      </w:pPr>
      <w:r>
        <w:rPr>
          <w:rFonts w:ascii="Calibri" w:hAnsi="Calibri" w:cs="Calibri"/>
          <w:b/>
          <w:sz w:val="20"/>
          <w:szCs w:val="20"/>
          <w:u w:val="single"/>
          <w:shd w:val="clear" w:color="auto" w:fill="C0C0C0"/>
          <w:lang w:val="en-GB"/>
        </w:rPr>
        <w:t>ROLE &amp;RESPONSIBILITY:</w:t>
      </w:r>
      <w:r>
        <w:rPr>
          <w:rFonts w:ascii="Calibri" w:hAnsi="Calibri" w:cs="Calibri"/>
          <w:sz w:val="20"/>
          <w:szCs w:val="20"/>
        </w:rPr>
        <w:t>-</w:t>
      </w:r>
    </w:p>
    <w:p w:rsidR="00BC6490" w:rsidRDefault="00DA4CAD">
      <w:pPr>
        <w:pStyle w:val="PlainText"/>
        <w:jc w:val="both"/>
        <w:rPr>
          <w:rFonts w:ascii="Calibri" w:hAnsi="Calibri" w:cs="Calibri"/>
        </w:rPr>
      </w:pPr>
      <w:r>
        <w:rPr>
          <w:rFonts w:ascii="Calibri" w:hAnsi="Calibri" w:cs="Calibri"/>
          <w:b/>
        </w:rPr>
        <w:t>Area of Operations</w:t>
      </w:r>
      <w:r>
        <w:rPr>
          <w:rFonts w:ascii="Calibri" w:hAnsi="Calibri" w:cs="Calibri"/>
        </w:rPr>
        <w:t xml:space="preserve">:     </w:t>
      </w:r>
      <w:r>
        <w:rPr>
          <w:rFonts w:ascii="Calibri" w:hAnsi="Calibri" w:cs="Calibri"/>
        </w:rPr>
        <w:tab/>
        <w:t>All matters concerning Human Resources of company at t</w:t>
      </w:r>
      <w:r>
        <w:rPr>
          <w:rFonts w:ascii="Calibri" w:hAnsi="Calibri" w:cs="Calibri"/>
        </w:rPr>
        <w:t xml:space="preserve">he collective levels. Heads of the functional areas will be primarily responsible for individual decisions, which shall act within the bounds of the corporate policies on any given subject.   </w:t>
      </w:r>
    </w:p>
    <w:p w:rsidR="00BC6490" w:rsidRDefault="00DA4CAD">
      <w:pPr>
        <w:ind w:right="-720"/>
        <w:jc w:val="both"/>
        <w:rPr>
          <w:rFonts w:ascii="Calibri" w:hAnsi="Calibri" w:cs="Calibri"/>
          <w:b/>
          <w:sz w:val="20"/>
          <w:szCs w:val="20"/>
          <w:u w:val="single"/>
        </w:rPr>
      </w:pPr>
      <w:r>
        <w:rPr>
          <w:rFonts w:ascii="Calibri" w:hAnsi="Calibri" w:cs="Calibri"/>
          <w:b/>
          <w:sz w:val="20"/>
          <w:szCs w:val="20"/>
          <w:u w:val="single"/>
        </w:rPr>
        <w:t>Key Responsibilities include</w:t>
      </w:r>
      <w:r>
        <w:rPr>
          <w:rFonts w:ascii="Calibri" w:hAnsi="Calibri" w:cs="Calibri"/>
          <w:sz w:val="20"/>
          <w:szCs w:val="20"/>
        </w:rPr>
        <w:t>:-</w:t>
      </w:r>
    </w:p>
    <w:p w:rsidR="00BC6490" w:rsidRDefault="00DA4CAD">
      <w:pPr>
        <w:numPr>
          <w:ilvl w:val="0"/>
          <w:numId w:val="17"/>
        </w:numPr>
        <w:tabs>
          <w:tab w:val="left" w:pos="0"/>
          <w:tab w:val="left" w:pos="426"/>
        </w:tabs>
        <w:ind w:left="142" w:hanging="142"/>
        <w:rPr>
          <w:rFonts w:ascii="Calibri" w:hAnsi="Calibri" w:cs="Calibri"/>
          <w:sz w:val="20"/>
          <w:szCs w:val="20"/>
        </w:rPr>
      </w:pPr>
      <w:r>
        <w:rPr>
          <w:rFonts w:ascii="Calibri" w:hAnsi="Calibri" w:cs="Calibri"/>
          <w:sz w:val="20"/>
          <w:szCs w:val="20"/>
        </w:rPr>
        <w:t>Organization Structure &amp; Man Pow</w:t>
      </w:r>
      <w:r>
        <w:rPr>
          <w:rFonts w:ascii="Calibri" w:hAnsi="Calibri" w:cs="Calibri"/>
          <w:sz w:val="20"/>
          <w:szCs w:val="20"/>
        </w:rPr>
        <w:t>er Planning</w:t>
      </w:r>
    </w:p>
    <w:p w:rsidR="00BC6490" w:rsidRDefault="00DA4CAD">
      <w:pPr>
        <w:numPr>
          <w:ilvl w:val="0"/>
          <w:numId w:val="17"/>
        </w:numPr>
        <w:tabs>
          <w:tab w:val="left" w:pos="426"/>
        </w:tabs>
        <w:jc w:val="both"/>
        <w:rPr>
          <w:rFonts w:ascii="Calibri" w:hAnsi="Calibri"/>
          <w:i/>
          <w:sz w:val="20"/>
          <w:szCs w:val="20"/>
        </w:rPr>
      </w:pPr>
      <w:r>
        <w:rPr>
          <w:rFonts w:ascii="Calibri" w:hAnsi="Calibri" w:cs="Calibri"/>
          <w:sz w:val="20"/>
          <w:szCs w:val="20"/>
        </w:rPr>
        <w:t>Recruitment &amp; Selection</w:t>
      </w:r>
    </w:p>
    <w:p w:rsidR="00BC6490" w:rsidRDefault="00DA4CAD">
      <w:pPr>
        <w:pStyle w:val="ListParagraph"/>
        <w:numPr>
          <w:ilvl w:val="0"/>
          <w:numId w:val="17"/>
        </w:numPr>
        <w:rPr>
          <w:rFonts w:ascii="Calibri" w:hAnsi="Calibri"/>
          <w:sz w:val="20"/>
          <w:szCs w:val="20"/>
        </w:rPr>
      </w:pPr>
      <w:r>
        <w:rPr>
          <w:rFonts w:ascii="Calibri" w:hAnsi="Calibri"/>
          <w:sz w:val="20"/>
          <w:szCs w:val="20"/>
        </w:rPr>
        <w:t>Induction&amp; Orientation</w:t>
      </w:r>
    </w:p>
    <w:p w:rsidR="00BC6490" w:rsidRDefault="00DA4CAD">
      <w:pPr>
        <w:numPr>
          <w:ilvl w:val="0"/>
          <w:numId w:val="17"/>
        </w:numPr>
        <w:spacing w:line="276" w:lineRule="auto"/>
        <w:jc w:val="both"/>
        <w:rPr>
          <w:rFonts w:ascii="Calibri" w:hAnsi="Calibri" w:cs="Arial"/>
          <w:sz w:val="20"/>
          <w:szCs w:val="20"/>
        </w:rPr>
      </w:pPr>
      <w:r>
        <w:rPr>
          <w:rFonts w:ascii="Calibri" w:hAnsi="Calibri" w:cs="Arial"/>
          <w:sz w:val="20"/>
          <w:szCs w:val="20"/>
        </w:rPr>
        <w:t>HR Policy Formulation &amp; Implementation:</w:t>
      </w:r>
    </w:p>
    <w:p w:rsidR="00BC6490" w:rsidRDefault="00DA4CAD">
      <w:pPr>
        <w:numPr>
          <w:ilvl w:val="0"/>
          <w:numId w:val="17"/>
        </w:numPr>
        <w:tabs>
          <w:tab w:val="left" w:pos="-540"/>
          <w:tab w:val="left" w:pos="426"/>
        </w:tabs>
        <w:ind w:left="0" w:firstLine="0"/>
        <w:jc w:val="both"/>
        <w:rPr>
          <w:rFonts w:ascii="Calibri" w:hAnsi="Calibri" w:cs="Calibri"/>
          <w:sz w:val="20"/>
          <w:szCs w:val="20"/>
        </w:rPr>
      </w:pPr>
      <w:r>
        <w:rPr>
          <w:rFonts w:ascii="Calibri" w:hAnsi="Calibri" w:cs="Calibri"/>
          <w:sz w:val="20"/>
          <w:szCs w:val="20"/>
        </w:rPr>
        <w:t>Training &amp; Development</w:t>
      </w:r>
    </w:p>
    <w:p w:rsidR="00BC6490" w:rsidRDefault="00DA4CAD">
      <w:pPr>
        <w:numPr>
          <w:ilvl w:val="0"/>
          <w:numId w:val="17"/>
        </w:numPr>
        <w:tabs>
          <w:tab w:val="left" w:pos="-540"/>
          <w:tab w:val="left" w:pos="426"/>
        </w:tabs>
        <w:ind w:left="-540" w:firstLine="540"/>
        <w:jc w:val="both"/>
        <w:rPr>
          <w:rFonts w:ascii="Calibri" w:hAnsi="Calibri" w:cs="Calibri"/>
          <w:sz w:val="20"/>
          <w:szCs w:val="20"/>
        </w:rPr>
      </w:pPr>
      <w:r>
        <w:rPr>
          <w:rFonts w:ascii="Calibri" w:hAnsi="Calibri" w:cs="Calibri"/>
          <w:sz w:val="20"/>
          <w:szCs w:val="20"/>
        </w:rPr>
        <w:t>Performance Management</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
    <w:p w:rsidR="00BC6490" w:rsidRDefault="00DA4CAD">
      <w:pPr>
        <w:numPr>
          <w:ilvl w:val="0"/>
          <w:numId w:val="17"/>
        </w:numPr>
        <w:tabs>
          <w:tab w:val="left" w:pos="426"/>
        </w:tabs>
        <w:ind w:left="0" w:firstLine="0"/>
        <w:jc w:val="both"/>
        <w:rPr>
          <w:rFonts w:ascii="Calibri" w:hAnsi="Calibri" w:cs="Calibri"/>
          <w:sz w:val="20"/>
          <w:szCs w:val="20"/>
        </w:rPr>
      </w:pPr>
      <w:r>
        <w:rPr>
          <w:rFonts w:ascii="Calibri" w:hAnsi="Calibri" w:cs="Calibri"/>
          <w:sz w:val="20"/>
          <w:szCs w:val="20"/>
        </w:rPr>
        <w:t>Govt. Liasioning (Legal)&amp; Statutory Compliance</w:t>
      </w:r>
    </w:p>
    <w:p w:rsidR="00BC6490" w:rsidRDefault="00DA4CAD">
      <w:pPr>
        <w:numPr>
          <w:ilvl w:val="0"/>
          <w:numId w:val="17"/>
        </w:numPr>
        <w:tabs>
          <w:tab w:val="left" w:pos="426"/>
        </w:tabs>
        <w:ind w:left="0" w:firstLine="0"/>
        <w:jc w:val="both"/>
        <w:rPr>
          <w:rFonts w:ascii="Calibri" w:hAnsi="Calibri" w:cs="Calibri"/>
          <w:sz w:val="20"/>
          <w:szCs w:val="20"/>
        </w:rPr>
      </w:pPr>
      <w:r>
        <w:rPr>
          <w:rFonts w:ascii="Calibri" w:hAnsi="Calibri" w:cs="Calibri"/>
          <w:sz w:val="20"/>
          <w:szCs w:val="20"/>
        </w:rPr>
        <w:t>Contract Management</w:t>
      </w:r>
    </w:p>
    <w:p w:rsidR="00BC6490" w:rsidRDefault="00DA4CAD">
      <w:pPr>
        <w:pStyle w:val="ListParagraph"/>
        <w:numPr>
          <w:ilvl w:val="0"/>
          <w:numId w:val="17"/>
        </w:numPr>
        <w:tabs>
          <w:tab w:val="left" w:pos="0"/>
        </w:tabs>
        <w:rPr>
          <w:rFonts w:ascii="Calibri" w:hAnsi="Calibri"/>
          <w:sz w:val="20"/>
          <w:szCs w:val="20"/>
        </w:rPr>
      </w:pPr>
      <w:r>
        <w:rPr>
          <w:rFonts w:ascii="Calibri" w:hAnsi="Calibri" w:cs="Calibri"/>
          <w:sz w:val="20"/>
          <w:szCs w:val="20"/>
        </w:rPr>
        <w:t xml:space="preserve">Organization Development </w:t>
      </w:r>
      <w:r>
        <w:rPr>
          <w:rFonts w:ascii="Calibri" w:hAnsi="Calibri"/>
          <w:bCs/>
          <w:sz w:val="20"/>
          <w:szCs w:val="20"/>
        </w:rPr>
        <w:tab/>
      </w:r>
      <w:r>
        <w:rPr>
          <w:rFonts w:ascii="Calibri" w:hAnsi="Calibri"/>
          <w:bCs/>
          <w:sz w:val="20"/>
          <w:szCs w:val="20"/>
        </w:rPr>
        <w:tab/>
      </w:r>
      <w:r>
        <w:rPr>
          <w:rFonts w:ascii="Calibri" w:hAnsi="Calibri"/>
          <w:bCs/>
          <w:sz w:val="20"/>
          <w:szCs w:val="20"/>
        </w:rPr>
        <w:tab/>
      </w:r>
      <w:r>
        <w:rPr>
          <w:rFonts w:ascii="Calibri" w:hAnsi="Calibri"/>
          <w:bCs/>
          <w:sz w:val="20"/>
          <w:szCs w:val="20"/>
        </w:rPr>
        <w:tab/>
      </w:r>
      <w:r>
        <w:rPr>
          <w:rFonts w:ascii="Calibri" w:hAnsi="Calibri"/>
          <w:sz w:val="20"/>
          <w:szCs w:val="20"/>
        </w:rPr>
        <w:tab/>
      </w:r>
    </w:p>
    <w:p w:rsidR="00BC6490" w:rsidRDefault="00DA4CAD">
      <w:pPr>
        <w:numPr>
          <w:ilvl w:val="0"/>
          <w:numId w:val="17"/>
        </w:numPr>
        <w:tabs>
          <w:tab w:val="left" w:pos="426"/>
        </w:tabs>
        <w:ind w:left="567" w:hanging="567"/>
        <w:jc w:val="both"/>
        <w:rPr>
          <w:rFonts w:ascii="Calibri" w:hAnsi="Calibri" w:cs="Calibri"/>
          <w:sz w:val="20"/>
          <w:szCs w:val="20"/>
        </w:rPr>
      </w:pPr>
      <w:r>
        <w:rPr>
          <w:rFonts w:ascii="Calibri" w:hAnsi="Calibri" w:cs="Calibri"/>
          <w:sz w:val="20"/>
          <w:szCs w:val="20"/>
        </w:rPr>
        <w:t>Union Management</w:t>
      </w:r>
    </w:p>
    <w:p w:rsidR="00BC6490" w:rsidRDefault="00DA4CAD">
      <w:pPr>
        <w:numPr>
          <w:ilvl w:val="0"/>
          <w:numId w:val="17"/>
        </w:numPr>
        <w:tabs>
          <w:tab w:val="left" w:pos="426"/>
        </w:tabs>
        <w:ind w:left="0" w:firstLine="0"/>
        <w:jc w:val="both"/>
        <w:rPr>
          <w:rFonts w:ascii="Calibri" w:hAnsi="Calibri" w:cs="Arial"/>
          <w:color w:val="222222"/>
          <w:sz w:val="20"/>
          <w:szCs w:val="20"/>
        </w:rPr>
      </w:pPr>
      <w:r>
        <w:rPr>
          <w:rFonts w:ascii="Calibri" w:hAnsi="Calibri" w:cs="Arial"/>
          <w:color w:val="222222"/>
          <w:sz w:val="20"/>
          <w:szCs w:val="20"/>
        </w:rPr>
        <w:t>Employee welfare &amp; Engagement Activities</w:t>
      </w:r>
    </w:p>
    <w:p w:rsidR="00BC6490" w:rsidRDefault="00DA4CAD">
      <w:pPr>
        <w:numPr>
          <w:ilvl w:val="0"/>
          <w:numId w:val="17"/>
        </w:numPr>
        <w:tabs>
          <w:tab w:val="left" w:pos="180"/>
          <w:tab w:val="left" w:pos="426"/>
        </w:tabs>
        <w:ind w:left="0" w:firstLine="0"/>
        <w:jc w:val="both"/>
        <w:rPr>
          <w:rFonts w:ascii="Calibri" w:hAnsi="Calibri" w:cs="Calibri"/>
          <w:sz w:val="20"/>
          <w:szCs w:val="20"/>
        </w:rPr>
      </w:pPr>
      <w:r>
        <w:rPr>
          <w:rFonts w:ascii="Calibri" w:hAnsi="Calibri" w:cs="Calibri"/>
          <w:sz w:val="20"/>
          <w:szCs w:val="20"/>
        </w:rPr>
        <w:t>Compensation &amp; Benefits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
    <w:p w:rsidR="00BC6490" w:rsidRDefault="00DA4CAD">
      <w:pPr>
        <w:numPr>
          <w:ilvl w:val="0"/>
          <w:numId w:val="17"/>
        </w:numPr>
        <w:tabs>
          <w:tab w:val="left" w:pos="0"/>
          <w:tab w:val="left" w:pos="426"/>
        </w:tabs>
        <w:ind w:left="-540" w:firstLine="540"/>
        <w:jc w:val="both"/>
        <w:rPr>
          <w:rFonts w:ascii="Calibri" w:hAnsi="Calibri" w:cs="Calibri"/>
          <w:sz w:val="20"/>
          <w:szCs w:val="20"/>
        </w:rPr>
      </w:pPr>
      <w:r>
        <w:rPr>
          <w:rFonts w:ascii="Calibri" w:hAnsi="Calibri" w:cs="Calibri"/>
          <w:sz w:val="20"/>
          <w:szCs w:val="20"/>
        </w:rPr>
        <w:t>Grievance Redressal</w:t>
      </w:r>
    </w:p>
    <w:p w:rsidR="00BC6490" w:rsidRDefault="00DA4CAD">
      <w:pPr>
        <w:pStyle w:val="ListParagraph"/>
        <w:numPr>
          <w:ilvl w:val="0"/>
          <w:numId w:val="17"/>
        </w:numPr>
        <w:rPr>
          <w:rFonts w:ascii="Calibri" w:hAnsi="Calibri" w:cs="Arial"/>
          <w:sz w:val="20"/>
          <w:szCs w:val="20"/>
        </w:rPr>
      </w:pPr>
      <w:r>
        <w:rPr>
          <w:rFonts w:ascii="Calibri" w:hAnsi="Calibri" w:cs="Arial"/>
          <w:sz w:val="20"/>
          <w:szCs w:val="20"/>
        </w:rPr>
        <w:t xml:space="preserve">HRIS and MIS </w:t>
      </w:r>
    </w:p>
    <w:p w:rsidR="00BC6490" w:rsidRDefault="00DA4CAD">
      <w:pPr>
        <w:numPr>
          <w:ilvl w:val="0"/>
          <w:numId w:val="17"/>
        </w:numPr>
        <w:tabs>
          <w:tab w:val="left" w:pos="0"/>
          <w:tab w:val="left" w:pos="426"/>
        </w:tabs>
        <w:ind w:left="-540" w:firstLine="540"/>
        <w:jc w:val="both"/>
        <w:rPr>
          <w:rFonts w:ascii="Calibri" w:hAnsi="Calibri"/>
          <w:sz w:val="20"/>
          <w:szCs w:val="20"/>
        </w:rPr>
      </w:pPr>
      <w:r>
        <w:rPr>
          <w:rFonts w:ascii="Calibri" w:hAnsi="Calibri" w:cs="Calibri"/>
          <w:sz w:val="20"/>
          <w:szCs w:val="20"/>
        </w:rPr>
        <w:t>General and Personnel Administration</w:t>
      </w:r>
    </w:p>
    <w:p w:rsidR="00BC6490" w:rsidRDefault="00DA4CAD">
      <w:pPr>
        <w:pStyle w:val="ListParagraph"/>
        <w:numPr>
          <w:ilvl w:val="0"/>
          <w:numId w:val="16"/>
        </w:numPr>
        <w:tabs>
          <w:tab w:val="left" w:pos="0"/>
        </w:tabs>
        <w:ind w:left="426" w:hanging="426"/>
        <w:jc w:val="both"/>
        <w:rPr>
          <w:rFonts w:ascii="Calibri" w:hAnsi="Calibri" w:cs="Arial"/>
          <w:bCs/>
          <w:i/>
          <w:sz w:val="20"/>
          <w:szCs w:val="20"/>
        </w:rPr>
      </w:pPr>
      <w:r>
        <w:rPr>
          <w:rFonts w:ascii="Calibri" w:hAnsi="Calibri" w:cs="Arial"/>
          <w:b/>
          <w:i/>
          <w:sz w:val="20"/>
          <w:szCs w:val="20"/>
          <w:u w:val="single"/>
        </w:rPr>
        <w:t>Achievements</w:t>
      </w:r>
      <w:r>
        <w:rPr>
          <w:rFonts w:ascii="Calibri" w:hAnsi="Calibri" w:cs="Arial"/>
          <w:b/>
          <w:sz w:val="20"/>
          <w:szCs w:val="20"/>
          <w:u w:val="single"/>
        </w:rPr>
        <w:t>:-</w:t>
      </w:r>
    </w:p>
    <w:p w:rsidR="00BC6490" w:rsidRDefault="00DA4CAD">
      <w:pPr>
        <w:numPr>
          <w:ilvl w:val="0"/>
          <w:numId w:val="22"/>
        </w:numPr>
        <w:tabs>
          <w:tab w:val="left" w:pos="567"/>
        </w:tabs>
        <w:spacing w:line="276" w:lineRule="auto"/>
        <w:jc w:val="both"/>
        <w:rPr>
          <w:rFonts w:ascii="Calibri" w:hAnsi="Calibri" w:cs="Arial"/>
          <w:bCs/>
          <w:i/>
          <w:sz w:val="20"/>
          <w:szCs w:val="20"/>
        </w:rPr>
      </w:pPr>
      <w:r>
        <w:rPr>
          <w:rFonts w:ascii="Calibri" w:hAnsi="Calibri" w:cs="Arial"/>
          <w:bCs/>
          <w:i/>
          <w:sz w:val="20"/>
          <w:szCs w:val="20"/>
        </w:rPr>
        <w:t xml:space="preserve">Introduced &amp; Structured the HR &amp; Company </w:t>
      </w:r>
      <w:r>
        <w:rPr>
          <w:rFonts w:ascii="Calibri" w:hAnsi="Calibri" w:cs="Arial"/>
          <w:bCs/>
          <w:i/>
          <w:sz w:val="20"/>
          <w:szCs w:val="20"/>
        </w:rPr>
        <w:t>Policies</w:t>
      </w:r>
    </w:p>
    <w:p w:rsidR="00BC6490" w:rsidRDefault="00DA4CAD">
      <w:pPr>
        <w:numPr>
          <w:ilvl w:val="0"/>
          <w:numId w:val="22"/>
        </w:numPr>
        <w:tabs>
          <w:tab w:val="left" w:pos="567"/>
        </w:tabs>
        <w:spacing w:line="276" w:lineRule="auto"/>
        <w:jc w:val="both"/>
        <w:rPr>
          <w:rFonts w:ascii="Calibri" w:hAnsi="Calibri" w:cs="Arial"/>
          <w:bCs/>
          <w:i/>
          <w:sz w:val="20"/>
          <w:szCs w:val="20"/>
        </w:rPr>
      </w:pPr>
      <w:r>
        <w:rPr>
          <w:rFonts w:ascii="Calibri" w:hAnsi="Calibri" w:cs="Arial"/>
          <w:bCs/>
          <w:i/>
          <w:sz w:val="20"/>
          <w:szCs w:val="20"/>
        </w:rPr>
        <w:t>Introduced Employee Engagement Programs</w:t>
      </w:r>
    </w:p>
    <w:p w:rsidR="00BC6490" w:rsidRDefault="00DA4CAD">
      <w:pPr>
        <w:numPr>
          <w:ilvl w:val="0"/>
          <w:numId w:val="22"/>
        </w:numPr>
        <w:tabs>
          <w:tab w:val="left" w:pos="567"/>
        </w:tabs>
        <w:spacing w:line="276" w:lineRule="auto"/>
        <w:jc w:val="both"/>
        <w:rPr>
          <w:rFonts w:ascii="Calibri" w:hAnsi="Calibri" w:cs="Arial"/>
          <w:bCs/>
          <w:i/>
          <w:sz w:val="20"/>
          <w:szCs w:val="20"/>
        </w:rPr>
      </w:pPr>
      <w:r>
        <w:rPr>
          <w:rFonts w:ascii="Calibri" w:hAnsi="Calibri" w:cs="Arial"/>
          <w:bCs/>
          <w:i/>
          <w:sz w:val="20"/>
          <w:szCs w:val="20"/>
        </w:rPr>
        <w:t>Structured CTC, Appointment, Transfer, Reliving, and etc Letters.</w:t>
      </w:r>
    </w:p>
    <w:p w:rsidR="00BC6490" w:rsidRDefault="00DA4CAD">
      <w:pPr>
        <w:numPr>
          <w:ilvl w:val="0"/>
          <w:numId w:val="22"/>
        </w:numPr>
        <w:tabs>
          <w:tab w:val="left" w:pos="567"/>
        </w:tabs>
        <w:spacing w:line="276" w:lineRule="auto"/>
        <w:jc w:val="both"/>
        <w:rPr>
          <w:rFonts w:ascii="Calibri" w:hAnsi="Calibri" w:cs="Arial"/>
          <w:bCs/>
          <w:i/>
          <w:sz w:val="20"/>
          <w:szCs w:val="20"/>
        </w:rPr>
      </w:pPr>
      <w:r>
        <w:rPr>
          <w:rFonts w:ascii="Calibri" w:hAnsi="Calibri" w:cs="Arial"/>
          <w:bCs/>
          <w:i/>
          <w:sz w:val="20"/>
          <w:szCs w:val="20"/>
        </w:rPr>
        <w:t>Structured the Salary Process.</w:t>
      </w:r>
    </w:p>
    <w:p w:rsidR="00BC6490" w:rsidRDefault="00DA4CAD">
      <w:pPr>
        <w:numPr>
          <w:ilvl w:val="0"/>
          <w:numId w:val="22"/>
        </w:numPr>
        <w:tabs>
          <w:tab w:val="left" w:pos="567"/>
        </w:tabs>
        <w:spacing w:line="276" w:lineRule="auto"/>
        <w:jc w:val="both"/>
        <w:rPr>
          <w:rFonts w:ascii="Calibri" w:hAnsi="Calibri" w:cs="Arial"/>
          <w:bCs/>
          <w:i/>
          <w:sz w:val="20"/>
          <w:szCs w:val="20"/>
        </w:rPr>
      </w:pPr>
      <w:r>
        <w:rPr>
          <w:rFonts w:ascii="Calibri" w:hAnsi="Calibri" w:cs="Arial"/>
          <w:bCs/>
          <w:i/>
          <w:sz w:val="20"/>
          <w:szCs w:val="20"/>
        </w:rPr>
        <w:t xml:space="preserve">Started Counseling of Employees </w:t>
      </w:r>
    </w:p>
    <w:p w:rsidR="00BC6490" w:rsidRDefault="00DA4CAD">
      <w:pPr>
        <w:numPr>
          <w:ilvl w:val="0"/>
          <w:numId w:val="22"/>
        </w:numPr>
        <w:ind w:left="567" w:hanging="207"/>
        <w:jc w:val="both"/>
        <w:rPr>
          <w:rFonts w:ascii="Calibri" w:hAnsi="Calibri"/>
          <w:b/>
          <w:bCs/>
          <w:sz w:val="20"/>
          <w:szCs w:val="20"/>
        </w:rPr>
      </w:pPr>
      <w:r>
        <w:rPr>
          <w:rFonts w:ascii="Calibri" w:hAnsi="Calibri" w:cs="Arial"/>
          <w:bCs/>
          <w:i/>
          <w:sz w:val="20"/>
          <w:szCs w:val="20"/>
        </w:rPr>
        <w:t>Coordination for workmen wages Settlement COD.</w:t>
      </w:r>
      <w:r>
        <w:rPr>
          <w:rFonts w:ascii="Calibri" w:hAnsi="Calibri"/>
          <w:b/>
          <w:bCs/>
          <w:sz w:val="20"/>
          <w:szCs w:val="20"/>
        </w:rPr>
        <w:tab/>
      </w:r>
    </w:p>
    <w:p w:rsidR="00BC6490" w:rsidRDefault="00DA4CAD">
      <w:pPr>
        <w:ind w:left="426"/>
        <w:jc w:val="both"/>
        <w:rPr>
          <w:rFonts w:ascii="Calibri" w:hAnsi="Calibri"/>
          <w:b/>
          <w:i/>
          <w:sz w:val="20"/>
          <w:szCs w:val="20"/>
        </w:rPr>
      </w:pPr>
      <w:r>
        <w:rPr>
          <w:rFonts w:ascii="Calibri" w:hAnsi="Calibri"/>
          <w:b/>
          <w:i/>
          <w:sz w:val="20"/>
          <w:szCs w:val="20"/>
          <w:u w:val="single"/>
        </w:rPr>
        <w:t>2. Company</w:t>
      </w:r>
      <w:r>
        <w:rPr>
          <w:rFonts w:ascii="Calibri" w:hAnsi="Calibri"/>
          <w:b/>
          <w:i/>
          <w:sz w:val="20"/>
          <w:szCs w:val="20"/>
          <w:u w:val="single"/>
        </w:rPr>
        <w:t xml:space="preserve"> Name: Grasim Indus</w:t>
      </w:r>
      <w:r>
        <w:rPr>
          <w:rFonts w:ascii="Calibri" w:hAnsi="Calibri"/>
          <w:b/>
          <w:i/>
          <w:sz w:val="20"/>
          <w:szCs w:val="20"/>
          <w:u w:val="single"/>
        </w:rPr>
        <w:t>tries Limited –Chemical Divison(</w:t>
      </w:r>
      <w:r>
        <w:rPr>
          <w:rFonts w:ascii="Calibri" w:hAnsi="Calibri"/>
          <w:i/>
          <w:sz w:val="20"/>
          <w:szCs w:val="20"/>
        </w:rPr>
        <w:t>Name</w:t>
      </w:r>
      <w:r>
        <w:rPr>
          <w:rFonts w:ascii="Calibri" w:hAnsi="Calibri" w:cs="Calibri"/>
          <w:sz w:val="20"/>
          <w:szCs w:val="20"/>
        </w:rPr>
        <w:t xml:space="preserve"> of changes Aditya Birla Chemical (India) Limited to Grasim Industries Limited effected from 04.01.2016) </w:t>
      </w:r>
      <w:r>
        <w:rPr>
          <w:rFonts w:ascii="Calibri" w:hAnsi="Calibri"/>
          <w:sz w:val="20"/>
          <w:szCs w:val="20"/>
        </w:rPr>
        <w:t>At &amp; Po - Singach, Via-Vadinar, Tal-Lalpur, Dist-</w:t>
      </w:r>
      <w:r>
        <w:rPr>
          <w:rFonts w:ascii="Calibri" w:hAnsi="Calibri"/>
          <w:b/>
          <w:sz w:val="20"/>
          <w:szCs w:val="20"/>
        </w:rPr>
        <w:t>Jamnagar.</w:t>
      </w:r>
    </w:p>
    <w:p w:rsidR="00BC6490" w:rsidRDefault="00DA4CAD">
      <w:pPr>
        <w:ind w:left="420"/>
        <w:jc w:val="both"/>
        <w:rPr>
          <w:rFonts w:ascii="Calibri" w:hAnsi="Calibri"/>
          <w:b/>
          <w:i/>
          <w:sz w:val="20"/>
          <w:szCs w:val="20"/>
        </w:rPr>
      </w:pPr>
      <w:r>
        <w:rPr>
          <w:rFonts w:ascii="Calibri" w:hAnsi="Calibri"/>
          <w:b/>
          <w:i/>
          <w:sz w:val="20"/>
          <w:szCs w:val="20"/>
        </w:rPr>
        <w:t>Duration:</w:t>
      </w:r>
      <w:r>
        <w:rPr>
          <w:rFonts w:ascii="Calibri" w:hAnsi="Calibri"/>
          <w:sz w:val="20"/>
          <w:szCs w:val="20"/>
        </w:rPr>
        <w:t xml:space="preserve"> 01 February 2015 to 02 August 2020 (5.6 Years)</w:t>
      </w:r>
    </w:p>
    <w:p w:rsidR="00BC6490" w:rsidRDefault="00DA4CAD">
      <w:pPr>
        <w:pStyle w:val="Footer"/>
        <w:tabs>
          <w:tab w:val="clear" w:pos="4320"/>
          <w:tab w:val="clear" w:pos="8640"/>
        </w:tabs>
        <w:rPr>
          <w:rFonts w:ascii="Calibri" w:hAnsi="Calibri"/>
          <w:b/>
          <w:i/>
          <w:sz w:val="20"/>
          <w:szCs w:val="20"/>
        </w:rPr>
      </w:pPr>
      <w:r>
        <w:rPr>
          <w:rFonts w:ascii="Calibri" w:hAnsi="Calibri"/>
          <w:b/>
          <w:i/>
          <w:sz w:val="20"/>
          <w:szCs w:val="20"/>
        </w:rPr>
        <w:t xml:space="preserve">        Designation: </w:t>
      </w:r>
      <w:r>
        <w:rPr>
          <w:rFonts w:ascii="Calibri" w:hAnsi="Calibri"/>
          <w:i/>
          <w:sz w:val="20"/>
          <w:szCs w:val="20"/>
        </w:rPr>
        <w:t xml:space="preserve">Executive HR &amp; Administration                                                                                                           </w:t>
      </w:r>
    </w:p>
    <w:p w:rsidR="00BC6490" w:rsidRDefault="00DA4CAD">
      <w:pPr>
        <w:pStyle w:val="Footer"/>
        <w:tabs>
          <w:tab w:val="clear" w:pos="4320"/>
          <w:tab w:val="clear" w:pos="8640"/>
        </w:tabs>
        <w:rPr>
          <w:rFonts w:ascii="Calibri" w:hAnsi="Calibri"/>
          <w:b/>
          <w:i/>
          <w:sz w:val="20"/>
          <w:szCs w:val="20"/>
        </w:rPr>
      </w:pPr>
      <w:r>
        <w:rPr>
          <w:rFonts w:ascii="Calibri" w:hAnsi="Calibri"/>
          <w:b/>
          <w:i/>
          <w:sz w:val="20"/>
          <w:szCs w:val="20"/>
        </w:rPr>
        <w:t xml:space="preserve">        Reporting To: </w:t>
      </w:r>
      <w:r>
        <w:rPr>
          <w:rFonts w:ascii="Calibri" w:hAnsi="Calibri"/>
          <w:bCs/>
          <w:i/>
          <w:sz w:val="20"/>
          <w:szCs w:val="20"/>
        </w:rPr>
        <w:t>Unit head</w:t>
      </w:r>
      <w:r>
        <w:rPr>
          <w:rFonts w:ascii="Calibri" w:hAnsi="Calibri"/>
          <w:i/>
          <w:sz w:val="20"/>
          <w:szCs w:val="20"/>
        </w:rPr>
        <w:t>, &amp; Sr. HR Manager, Director</w:t>
      </w:r>
    </w:p>
    <w:p w:rsidR="00BC6490" w:rsidRDefault="00DA4CAD">
      <w:pPr>
        <w:tabs>
          <w:tab w:val="left" w:pos="360"/>
          <w:tab w:val="center" w:pos="4320"/>
          <w:tab w:val="right" w:pos="8640"/>
        </w:tabs>
        <w:rPr>
          <w:rFonts w:ascii="Calibri" w:hAnsi="Calibri" w:cs="Calibri"/>
          <w:color w:val="333333"/>
          <w:sz w:val="20"/>
          <w:szCs w:val="20"/>
        </w:rPr>
      </w:pPr>
      <w:r>
        <w:rPr>
          <w:rFonts w:ascii="Calibri" w:hAnsi="Calibri"/>
          <w:b/>
          <w:i/>
          <w:sz w:val="20"/>
          <w:szCs w:val="20"/>
        </w:rPr>
        <w:t>Company Profile:</w:t>
      </w:r>
      <w:r>
        <w:rPr>
          <w:rFonts w:ascii="Calibri" w:hAnsi="Calibri" w:cs="Calibri"/>
          <w:sz w:val="20"/>
          <w:szCs w:val="20"/>
        </w:rPr>
        <w:t xml:space="preserve"> Grasim Industries Limited, Group of Aditya Birla, head office for Karwar chemical division Karnataka India, ABG group an ISO 9001:2000 certified organization, company manufacturing of Salt and Gypsum Product through Different types of Detergent Powder, Ra</w:t>
      </w:r>
      <w:r>
        <w:rPr>
          <w:rFonts w:ascii="Calibri" w:hAnsi="Calibri" w:cs="Calibri"/>
          <w:sz w:val="20"/>
          <w:szCs w:val="20"/>
        </w:rPr>
        <w:t>w material for synthetic fibers, Adhesives, Plasticizers, Rubbers Additives, Plastics modifiers for films, Paper Processing resins, Fiber Processing resins, Any Types of Plastics pat bottles, Any types of Glasse Bottles,.ABG</w:t>
      </w:r>
      <w:r>
        <w:rPr>
          <w:rFonts w:ascii="Calibri" w:hAnsi="Calibri" w:cs="Calibri"/>
          <w:color w:val="333333"/>
          <w:sz w:val="20"/>
          <w:szCs w:val="20"/>
        </w:rPr>
        <w:t xml:space="preserve"> Group Employees about 1000 empl</w:t>
      </w:r>
      <w:r>
        <w:rPr>
          <w:rFonts w:ascii="Calibri" w:hAnsi="Calibri" w:cs="Calibri"/>
          <w:color w:val="333333"/>
          <w:sz w:val="20"/>
          <w:szCs w:val="20"/>
        </w:rPr>
        <w:t xml:space="preserve">oyees with a turnover of around Rs.2000 crores          </w:t>
      </w:r>
      <w:r>
        <w:rPr>
          <w:rFonts w:ascii="Calibri" w:hAnsi="Calibri" w:cs="Calibri"/>
          <w:color w:val="333333"/>
          <w:sz w:val="20"/>
          <w:szCs w:val="20"/>
        </w:rPr>
        <w:tab/>
      </w:r>
    </w:p>
    <w:p w:rsidR="00BC6490" w:rsidRDefault="00DA4CAD">
      <w:pPr>
        <w:pStyle w:val="Footer"/>
        <w:tabs>
          <w:tab w:val="clear" w:pos="4320"/>
          <w:tab w:val="clear" w:pos="8640"/>
        </w:tabs>
        <w:rPr>
          <w:rFonts w:ascii="Calibri" w:hAnsi="Calibri" w:cs="Calibri"/>
          <w:b/>
          <w:sz w:val="20"/>
          <w:szCs w:val="20"/>
        </w:rPr>
      </w:pPr>
      <w:r>
        <w:rPr>
          <w:rFonts w:ascii="Calibri" w:hAnsi="Calibri" w:cs="Calibri"/>
          <w:b/>
          <w:sz w:val="20"/>
          <w:szCs w:val="20"/>
          <w:u w:val="single"/>
          <w:shd w:val="clear" w:color="auto" w:fill="C0C0C0"/>
          <w:lang w:val="en-GB"/>
        </w:rPr>
        <w:t>ROLE &amp;RESPONSIBILITY:</w:t>
      </w:r>
      <w:r>
        <w:rPr>
          <w:rFonts w:ascii="Calibri" w:hAnsi="Calibri" w:cs="Calibri"/>
          <w:sz w:val="20"/>
          <w:szCs w:val="20"/>
        </w:rPr>
        <w:t>-</w:t>
      </w:r>
    </w:p>
    <w:p w:rsidR="00BC6490" w:rsidRDefault="00DA4CAD">
      <w:pPr>
        <w:pStyle w:val="PlainText"/>
        <w:jc w:val="both"/>
        <w:rPr>
          <w:rFonts w:ascii="Calibri" w:hAnsi="Calibri" w:cs="Calibri"/>
          <w:b/>
          <w:u w:val="single"/>
        </w:rPr>
      </w:pPr>
      <w:r>
        <w:rPr>
          <w:rFonts w:ascii="Calibri" w:hAnsi="Calibri" w:cs="Calibri"/>
          <w:b/>
        </w:rPr>
        <w:t>Area of Operations</w:t>
      </w:r>
      <w:r>
        <w:rPr>
          <w:rFonts w:ascii="Calibri" w:hAnsi="Calibri" w:cs="Calibri"/>
        </w:rPr>
        <w:t xml:space="preserve">:     </w:t>
      </w:r>
      <w:r>
        <w:rPr>
          <w:rFonts w:ascii="Calibri" w:hAnsi="Calibri" w:cs="Calibri"/>
        </w:rPr>
        <w:tab/>
        <w:t>All matters concerning Human Resources of company at the collective levels. Heads of the functional areas will be primarily responsible for individual</w:t>
      </w:r>
      <w:r>
        <w:rPr>
          <w:rFonts w:ascii="Calibri" w:hAnsi="Calibri" w:cs="Calibri"/>
        </w:rPr>
        <w:t xml:space="preserve"> decisions, which shall act within the bounds of the corporate policies on any given subject.   </w:t>
      </w:r>
    </w:p>
    <w:p w:rsidR="00BC6490" w:rsidRDefault="00DA4CAD">
      <w:pPr>
        <w:ind w:right="-720"/>
        <w:jc w:val="both"/>
        <w:rPr>
          <w:rFonts w:ascii="Calibri" w:hAnsi="Calibri" w:cs="Calibri"/>
          <w:b/>
          <w:sz w:val="20"/>
          <w:szCs w:val="20"/>
          <w:u w:val="single"/>
        </w:rPr>
      </w:pPr>
      <w:r>
        <w:rPr>
          <w:rFonts w:ascii="Calibri" w:hAnsi="Calibri" w:cs="Calibri"/>
          <w:b/>
          <w:sz w:val="20"/>
          <w:szCs w:val="20"/>
          <w:u w:val="single"/>
        </w:rPr>
        <w:t>Key Responsibilities include</w:t>
      </w:r>
      <w:r>
        <w:rPr>
          <w:rFonts w:ascii="Calibri" w:hAnsi="Calibri" w:cs="Calibri"/>
          <w:sz w:val="20"/>
          <w:szCs w:val="20"/>
        </w:rPr>
        <w:t>:-</w:t>
      </w:r>
    </w:p>
    <w:p w:rsidR="00BC6490" w:rsidRDefault="00DA4CAD">
      <w:pPr>
        <w:pStyle w:val="ListParagraph"/>
        <w:numPr>
          <w:ilvl w:val="0"/>
          <w:numId w:val="24"/>
        </w:numPr>
        <w:tabs>
          <w:tab w:val="left" w:pos="0"/>
          <w:tab w:val="left" w:pos="426"/>
        </w:tabs>
        <w:rPr>
          <w:rFonts w:ascii="Calibri" w:hAnsi="Calibri" w:cs="Calibri"/>
          <w:sz w:val="20"/>
          <w:szCs w:val="20"/>
        </w:rPr>
      </w:pPr>
      <w:r>
        <w:rPr>
          <w:rFonts w:ascii="Calibri" w:hAnsi="Calibri" w:cs="Calibri"/>
          <w:b/>
          <w:sz w:val="20"/>
          <w:szCs w:val="20"/>
          <w:u w:val="single"/>
        </w:rPr>
        <w:t>Organization Structure &amp; Man Power Planning</w:t>
      </w:r>
    </w:p>
    <w:p w:rsidR="00BC6490" w:rsidRDefault="00DA4CAD">
      <w:pPr>
        <w:numPr>
          <w:ilvl w:val="0"/>
          <w:numId w:val="19"/>
        </w:numPr>
        <w:tabs>
          <w:tab w:val="left" w:pos="144"/>
        </w:tabs>
        <w:spacing w:before="40"/>
        <w:rPr>
          <w:rFonts w:ascii="Calibri" w:hAnsi="Calibri"/>
          <w:bCs/>
          <w:sz w:val="20"/>
          <w:szCs w:val="20"/>
        </w:rPr>
      </w:pPr>
      <w:r>
        <w:rPr>
          <w:rFonts w:ascii="Calibri" w:hAnsi="Calibri"/>
          <w:bCs/>
          <w:sz w:val="20"/>
          <w:szCs w:val="20"/>
        </w:rPr>
        <w:t xml:space="preserve">Supporting organization structure preparation in consultation with the </w:t>
      </w:r>
      <w:r>
        <w:rPr>
          <w:rFonts w:ascii="Calibri" w:hAnsi="Calibri"/>
          <w:bCs/>
          <w:sz w:val="20"/>
          <w:szCs w:val="20"/>
        </w:rPr>
        <w:t>Vertical Chief for the portfolio assigned to me.</w:t>
      </w:r>
    </w:p>
    <w:p w:rsidR="00BC6490" w:rsidRDefault="00DA4CAD">
      <w:pPr>
        <w:numPr>
          <w:ilvl w:val="0"/>
          <w:numId w:val="19"/>
        </w:numPr>
        <w:tabs>
          <w:tab w:val="left" w:pos="144"/>
        </w:tabs>
        <w:spacing w:before="40"/>
        <w:rPr>
          <w:rFonts w:ascii="Calibri" w:hAnsi="Calibri"/>
          <w:bCs/>
          <w:sz w:val="20"/>
          <w:szCs w:val="20"/>
        </w:rPr>
      </w:pPr>
      <w:r>
        <w:rPr>
          <w:rFonts w:ascii="Calibri" w:hAnsi="Calibri"/>
          <w:bCs/>
          <w:sz w:val="20"/>
          <w:szCs w:val="20"/>
        </w:rPr>
        <w:t>Assisting in manpower planning.</w:t>
      </w:r>
    </w:p>
    <w:p w:rsidR="00BC6490" w:rsidRDefault="00DA4CAD">
      <w:pPr>
        <w:numPr>
          <w:ilvl w:val="0"/>
          <w:numId w:val="19"/>
        </w:numPr>
        <w:tabs>
          <w:tab w:val="left" w:pos="144"/>
        </w:tabs>
        <w:spacing w:before="40"/>
        <w:rPr>
          <w:rFonts w:ascii="Calibri" w:hAnsi="Calibri"/>
          <w:bCs/>
          <w:sz w:val="20"/>
          <w:szCs w:val="20"/>
        </w:rPr>
      </w:pPr>
      <w:r>
        <w:rPr>
          <w:rFonts w:ascii="Calibri" w:hAnsi="Calibri"/>
          <w:bCs/>
          <w:sz w:val="20"/>
          <w:szCs w:val="20"/>
        </w:rPr>
        <w:t>Coordinating with the functional head and prioritizing manpower requirements</w:t>
      </w:r>
    </w:p>
    <w:p w:rsidR="00BC6490" w:rsidRDefault="00DA4CAD">
      <w:pPr>
        <w:numPr>
          <w:ilvl w:val="0"/>
          <w:numId w:val="19"/>
        </w:numPr>
        <w:tabs>
          <w:tab w:val="left" w:pos="144"/>
        </w:tabs>
        <w:spacing w:before="40"/>
        <w:rPr>
          <w:rFonts w:ascii="Calibri" w:hAnsi="Calibri"/>
          <w:bCs/>
          <w:sz w:val="20"/>
          <w:szCs w:val="20"/>
        </w:rPr>
      </w:pPr>
      <w:r>
        <w:rPr>
          <w:rFonts w:ascii="Calibri" w:hAnsi="Calibri"/>
          <w:bCs/>
          <w:sz w:val="20"/>
          <w:szCs w:val="20"/>
        </w:rPr>
        <w:t>Mapping candidates as per manpower requirement.</w:t>
      </w:r>
    </w:p>
    <w:p w:rsidR="00BC6490" w:rsidRDefault="00DA4CAD">
      <w:pPr>
        <w:numPr>
          <w:ilvl w:val="0"/>
          <w:numId w:val="19"/>
        </w:numPr>
        <w:tabs>
          <w:tab w:val="left" w:pos="144"/>
        </w:tabs>
        <w:spacing w:before="40"/>
        <w:rPr>
          <w:rFonts w:ascii="Calibri" w:hAnsi="Calibri"/>
          <w:b/>
          <w:bCs/>
          <w:sz w:val="20"/>
          <w:szCs w:val="20"/>
        </w:rPr>
      </w:pPr>
      <w:r>
        <w:rPr>
          <w:rFonts w:ascii="Calibri" w:hAnsi="Calibri"/>
          <w:bCs/>
          <w:sz w:val="20"/>
          <w:szCs w:val="20"/>
        </w:rPr>
        <w:t xml:space="preserve">Facilitating org structure reporting </w:t>
      </w:r>
      <w:r>
        <w:rPr>
          <w:rFonts w:ascii="Calibri" w:hAnsi="Calibri"/>
          <w:bCs/>
          <w:sz w:val="20"/>
          <w:szCs w:val="20"/>
        </w:rPr>
        <w:t>changes as per changes in the work plan</w:t>
      </w:r>
      <w:r>
        <w:rPr>
          <w:rFonts w:ascii="Calibri" w:hAnsi="Calibri"/>
          <w:bCs/>
          <w:sz w:val="20"/>
          <w:szCs w:val="20"/>
        </w:rPr>
        <w:t xml:space="preserve">            </w:t>
      </w:r>
      <w:r>
        <w:rPr>
          <w:rFonts w:ascii="Calibri" w:hAnsi="Calibri"/>
          <w:b/>
          <w:sz w:val="20"/>
        </w:rPr>
        <w:t xml:space="preserve">Page </w:t>
      </w:r>
      <w:r>
        <w:rPr>
          <w:rFonts w:ascii="Calibri" w:hAnsi="Calibri"/>
          <w:sz w:val="20"/>
        </w:rPr>
        <w:t>2</w:t>
      </w:r>
      <w:r>
        <w:rPr>
          <w:rFonts w:ascii="Calibri" w:hAnsi="Calibri"/>
          <w:b/>
          <w:sz w:val="20"/>
        </w:rPr>
        <w:t xml:space="preserve"> of 5</w:t>
      </w:r>
    </w:p>
    <w:p w:rsidR="00BC6490" w:rsidRDefault="00BC6490">
      <w:pPr>
        <w:tabs>
          <w:tab w:val="left" w:pos="144"/>
        </w:tabs>
        <w:spacing w:before="40"/>
        <w:ind w:left="360"/>
        <w:rPr>
          <w:rFonts w:ascii="Calibri" w:hAnsi="Calibri"/>
          <w:b/>
          <w:bCs/>
          <w:sz w:val="20"/>
          <w:szCs w:val="20"/>
        </w:rPr>
      </w:pPr>
    </w:p>
    <w:p w:rsidR="00BC6490" w:rsidRDefault="00DA4CAD">
      <w:pPr>
        <w:pStyle w:val="ListParagraph"/>
        <w:numPr>
          <w:ilvl w:val="0"/>
          <w:numId w:val="24"/>
        </w:numPr>
        <w:tabs>
          <w:tab w:val="left" w:pos="426"/>
        </w:tabs>
        <w:jc w:val="both"/>
        <w:rPr>
          <w:rFonts w:ascii="Calibri" w:hAnsi="Calibri"/>
          <w:i/>
          <w:sz w:val="20"/>
          <w:szCs w:val="20"/>
          <w:u w:val="single"/>
        </w:rPr>
      </w:pPr>
      <w:r>
        <w:rPr>
          <w:rFonts w:ascii="Calibri" w:hAnsi="Calibri" w:cs="Calibri"/>
          <w:b/>
          <w:sz w:val="20"/>
          <w:szCs w:val="20"/>
          <w:u w:val="single"/>
        </w:rPr>
        <w:t>Recruitment &amp; Selection</w:t>
      </w:r>
    </w:p>
    <w:p w:rsidR="00BC6490" w:rsidRDefault="00DA4CAD">
      <w:pPr>
        <w:pStyle w:val="Achievement"/>
        <w:numPr>
          <w:ilvl w:val="0"/>
          <w:numId w:val="20"/>
        </w:numPr>
        <w:tabs>
          <w:tab w:val="left" w:pos="426"/>
        </w:tabs>
        <w:ind w:hanging="720"/>
        <w:rPr>
          <w:rFonts w:ascii="Calibri" w:hAnsi="Calibri"/>
          <w:bCs/>
          <w:sz w:val="20"/>
        </w:rPr>
      </w:pPr>
      <w:r>
        <w:rPr>
          <w:rFonts w:ascii="Calibri" w:hAnsi="Calibri"/>
          <w:bCs/>
          <w:sz w:val="20"/>
        </w:rPr>
        <w:t>Gathering of manpower requirements.</w:t>
      </w:r>
    </w:p>
    <w:p w:rsidR="00BC6490" w:rsidRDefault="00DA4CAD">
      <w:pPr>
        <w:pStyle w:val="Achievement"/>
        <w:numPr>
          <w:ilvl w:val="0"/>
          <w:numId w:val="20"/>
        </w:numPr>
        <w:tabs>
          <w:tab w:val="left" w:pos="142"/>
          <w:tab w:val="left" w:pos="426"/>
        </w:tabs>
        <w:ind w:left="426" w:hanging="426"/>
        <w:rPr>
          <w:rFonts w:ascii="Calibri" w:hAnsi="Calibri"/>
          <w:bCs/>
          <w:sz w:val="20"/>
        </w:rPr>
      </w:pPr>
      <w:r>
        <w:rPr>
          <w:rFonts w:ascii="Calibri" w:hAnsi="Calibri"/>
          <w:bCs/>
          <w:sz w:val="20"/>
        </w:rPr>
        <w:t>Managing the end to end recruitment process and responsible for recruitment at all levels.</w:t>
      </w:r>
    </w:p>
    <w:p w:rsidR="00BC6490" w:rsidRDefault="00DA4CAD">
      <w:pPr>
        <w:pStyle w:val="Achievement"/>
        <w:numPr>
          <w:ilvl w:val="0"/>
          <w:numId w:val="20"/>
        </w:numPr>
        <w:tabs>
          <w:tab w:val="left" w:pos="360"/>
          <w:tab w:val="left" w:pos="426"/>
        </w:tabs>
        <w:ind w:hanging="720"/>
        <w:rPr>
          <w:rFonts w:ascii="Calibri" w:hAnsi="Calibri"/>
          <w:bCs/>
          <w:sz w:val="20"/>
        </w:rPr>
      </w:pPr>
      <w:r>
        <w:rPr>
          <w:rFonts w:ascii="Calibri" w:hAnsi="Calibri"/>
          <w:bCs/>
          <w:sz w:val="20"/>
        </w:rPr>
        <w:t>Conducting the HR round of interviews</w:t>
      </w:r>
    </w:p>
    <w:p w:rsidR="00BC6490" w:rsidRDefault="00DA4CAD">
      <w:pPr>
        <w:pStyle w:val="Achievement"/>
        <w:numPr>
          <w:ilvl w:val="0"/>
          <w:numId w:val="20"/>
        </w:numPr>
        <w:tabs>
          <w:tab w:val="left" w:pos="360"/>
          <w:tab w:val="left" w:pos="426"/>
        </w:tabs>
        <w:ind w:hanging="720"/>
        <w:rPr>
          <w:rFonts w:ascii="Calibri" w:hAnsi="Calibri"/>
          <w:bCs/>
          <w:sz w:val="20"/>
        </w:rPr>
      </w:pPr>
      <w:r>
        <w:rPr>
          <w:rFonts w:ascii="Calibri" w:hAnsi="Calibri"/>
          <w:bCs/>
          <w:sz w:val="20"/>
        </w:rPr>
        <w:t>Arr</w:t>
      </w:r>
      <w:r>
        <w:rPr>
          <w:rFonts w:ascii="Calibri" w:hAnsi="Calibri"/>
          <w:bCs/>
          <w:sz w:val="20"/>
        </w:rPr>
        <w:t>anging telephonic discussions for short-listed candidates with the respective Business Head.</w:t>
      </w:r>
    </w:p>
    <w:p w:rsidR="00BC6490" w:rsidRDefault="00DA4CAD">
      <w:pPr>
        <w:pStyle w:val="Achievement"/>
        <w:numPr>
          <w:ilvl w:val="0"/>
          <w:numId w:val="20"/>
        </w:numPr>
        <w:tabs>
          <w:tab w:val="left" w:pos="360"/>
          <w:tab w:val="left" w:pos="426"/>
        </w:tabs>
        <w:ind w:hanging="720"/>
        <w:rPr>
          <w:rFonts w:ascii="Calibri" w:hAnsi="Calibri"/>
          <w:bCs/>
          <w:sz w:val="20"/>
        </w:rPr>
      </w:pPr>
      <w:r>
        <w:rPr>
          <w:rFonts w:ascii="Calibri" w:hAnsi="Calibri"/>
          <w:bCs/>
          <w:sz w:val="20"/>
        </w:rPr>
        <w:lastRenderedPageBreak/>
        <w:t>Accompanying the departmental panel for final selection interviews.</w:t>
      </w:r>
    </w:p>
    <w:p w:rsidR="00BC6490" w:rsidRDefault="00DA4CAD">
      <w:pPr>
        <w:pStyle w:val="Achievement"/>
        <w:numPr>
          <w:ilvl w:val="0"/>
          <w:numId w:val="20"/>
        </w:numPr>
        <w:tabs>
          <w:tab w:val="left" w:pos="360"/>
          <w:tab w:val="left" w:pos="426"/>
        </w:tabs>
        <w:ind w:hanging="720"/>
        <w:rPr>
          <w:rFonts w:ascii="Calibri" w:hAnsi="Calibri"/>
          <w:bCs/>
          <w:sz w:val="20"/>
        </w:rPr>
      </w:pPr>
      <w:r>
        <w:rPr>
          <w:rFonts w:ascii="Calibri" w:hAnsi="Calibri"/>
          <w:bCs/>
          <w:sz w:val="20"/>
        </w:rPr>
        <w:t>Fixing up the pay for new recruits, negotiating and handling salary closures.</w:t>
      </w:r>
    </w:p>
    <w:p w:rsidR="00BC6490" w:rsidRDefault="00DA4CAD">
      <w:pPr>
        <w:pStyle w:val="Achievement"/>
        <w:numPr>
          <w:ilvl w:val="0"/>
          <w:numId w:val="20"/>
        </w:numPr>
        <w:tabs>
          <w:tab w:val="left" w:pos="360"/>
          <w:tab w:val="left" w:pos="426"/>
        </w:tabs>
        <w:ind w:hanging="720"/>
        <w:rPr>
          <w:rFonts w:ascii="Calibri" w:hAnsi="Calibri"/>
          <w:bCs/>
          <w:sz w:val="20"/>
        </w:rPr>
      </w:pPr>
      <w:r>
        <w:rPr>
          <w:rFonts w:ascii="Calibri" w:hAnsi="Calibri"/>
          <w:bCs/>
          <w:sz w:val="20"/>
        </w:rPr>
        <w:t>Keeping a track o</w:t>
      </w:r>
      <w:r>
        <w:rPr>
          <w:rFonts w:ascii="Calibri" w:hAnsi="Calibri"/>
          <w:bCs/>
          <w:sz w:val="20"/>
        </w:rPr>
        <w:t>f the salary hikes and grades given etc. to maintain the right fitment in the long run.</w:t>
      </w:r>
    </w:p>
    <w:p w:rsidR="00BC6490" w:rsidRDefault="00DA4CAD">
      <w:pPr>
        <w:pStyle w:val="Achievement"/>
        <w:numPr>
          <w:ilvl w:val="0"/>
          <w:numId w:val="20"/>
        </w:numPr>
        <w:tabs>
          <w:tab w:val="left" w:pos="360"/>
          <w:tab w:val="left" w:pos="426"/>
        </w:tabs>
        <w:ind w:hanging="720"/>
        <w:rPr>
          <w:rFonts w:ascii="Calibri" w:hAnsi="Calibri"/>
          <w:bCs/>
          <w:sz w:val="20"/>
        </w:rPr>
      </w:pPr>
      <w:r>
        <w:rPr>
          <w:rFonts w:ascii="Calibri" w:hAnsi="Calibri"/>
          <w:bCs/>
          <w:sz w:val="20"/>
        </w:rPr>
        <w:t>Sourcing the prospective candidates through multiple sources such as Head hunting, Job portals, References, etc.</w:t>
      </w:r>
    </w:p>
    <w:p w:rsidR="00BC6490" w:rsidRDefault="00DA4CAD">
      <w:pPr>
        <w:pStyle w:val="Achievement"/>
        <w:numPr>
          <w:ilvl w:val="0"/>
          <w:numId w:val="20"/>
        </w:numPr>
        <w:tabs>
          <w:tab w:val="left" w:pos="360"/>
          <w:tab w:val="left" w:pos="426"/>
        </w:tabs>
        <w:ind w:hanging="720"/>
        <w:rPr>
          <w:rFonts w:ascii="Calibri" w:hAnsi="Calibri"/>
          <w:bCs/>
          <w:sz w:val="20"/>
        </w:rPr>
      </w:pPr>
      <w:r>
        <w:rPr>
          <w:rFonts w:ascii="Calibri" w:hAnsi="Calibri"/>
          <w:bCs/>
          <w:sz w:val="20"/>
        </w:rPr>
        <w:t xml:space="preserve">Coordinating with the Business Heads from time to </w:t>
      </w:r>
      <w:r>
        <w:rPr>
          <w:rFonts w:ascii="Calibri" w:hAnsi="Calibri"/>
          <w:bCs/>
          <w:sz w:val="20"/>
        </w:rPr>
        <w:t>time</w:t>
      </w:r>
    </w:p>
    <w:p w:rsidR="00BC6490" w:rsidRDefault="00DA4CAD">
      <w:pPr>
        <w:pStyle w:val="Achievement"/>
        <w:numPr>
          <w:ilvl w:val="0"/>
          <w:numId w:val="20"/>
        </w:numPr>
        <w:tabs>
          <w:tab w:val="left" w:pos="360"/>
          <w:tab w:val="left" w:pos="426"/>
        </w:tabs>
        <w:ind w:hanging="720"/>
        <w:rPr>
          <w:rFonts w:ascii="Calibri" w:hAnsi="Calibri"/>
          <w:bCs/>
          <w:sz w:val="20"/>
        </w:rPr>
      </w:pPr>
      <w:r>
        <w:rPr>
          <w:rFonts w:ascii="Calibri" w:hAnsi="Calibri"/>
          <w:bCs/>
          <w:sz w:val="20"/>
        </w:rPr>
        <w:t>Coordinating with Placement Consultants for specific requirements</w:t>
      </w:r>
    </w:p>
    <w:p w:rsidR="00BC6490" w:rsidRDefault="00DA4CAD">
      <w:pPr>
        <w:pStyle w:val="Achievement"/>
        <w:numPr>
          <w:ilvl w:val="0"/>
          <w:numId w:val="20"/>
        </w:numPr>
        <w:tabs>
          <w:tab w:val="left" w:pos="360"/>
          <w:tab w:val="left" w:pos="426"/>
        </w:tabs>
        <w:ind w:hanging="720"/>
        <w:rPr>
          <w:rFonts w:ascii="Calibri" w:hAnsi="Calibri"/>
          <w:bCs/>
          <w:sz w:val="20"/>
        </w:rPr>
      </w:pPr>
      <w:r>
        <w:rPr>
          <w:rFonts w:ascii="Calibri" w:hAnsi="Calibri"/>
          <w:bCs/>
          <w:sz w:val="20"/>
        </w:rPr>
        <w:t>Mapping prospective candidates across the industry</w:t>
      </w:r>
    </w:p>
    <w:p w:rsidR="00BC6490" w:rsidRDefault="00DA4CAD">
      <w:pPr>
        <w:pStyle w:val="Achievement"/>
        <w:numPr>
          <w:ilvl w:val="0"/>
          <w:numId w:val="20"/>
        </w:numPr>
        <w:tabs>
          <w:tab w:val="left" w:pos="360"/>
          <w:tab w:val="left" w:pos="426"/>
        </w:tabs>
        <w:ind w:hanging="720"/>
        <w:rPr>
          <w:rFonts w:ascii="Calibri" w:hAnsi="Calibri"/>
          <w:b/>
          <w:bCs/>
          <w:sz w:val="20"/>
        </w:rPr>
      </w:pPr>
      <w:r>
        <w:rPr>
          <w:rFonts w:ascii="Calibri" w:hAnsi="Calibri"/>
          <w:bCs/>
          <w:sz w:val="20"/>
        </w:rPr>
        <w:t>Being a single point of contact for all recruitment activities for the portfolio assigned to me.</w:t>
      </w:r>
    </w:p>
    <w:p w:rsidR="00BC6490" w:rsidRDefault="00DA4CAD">
      <w:pPr>
        <w:pStyle w:val="ListParagraph"/>
        <w:numPr>
          <w:ilvl w:val="0"/>
          <w:numId w:val="24"/>
        </w:numPr>
        <w:rPr>
          <w:rFonts w:ascii="Calibri" w:hAnsi="Calibri"/>
          <w:sz w:val="20"/>
          <w:szCs w:val="20"/>
        </w:rPr>
      </w:pPr>
      <w:r>
        <w:rPr>
          <w:rFonts w:ascii="Calibri" w:hAnsi="Calibri"/>
          <w:b/>
          <w:sz w:val="20"/>
          <w:szCs w:val="20"/>
          <w:u w:val="single"/>
        </w:rPr>
        <w:t>Induction &amp; Orientation:-</w:t>
      </w:r>
    </w:p>
    <w:p w:rsidR="00BC6490" w:rsidRDefault="00DA4CAD">
      <w:pPr>
        <w:jc w:val="both"/>
        <w:rPr>
          <w:rFonts w:ascii="Calibri" w:hAnsi="Calibri"/>
          <w:sz w:val="20"/>
          <w:szCs w:val="20"/>
        </w:rPr>
      </w:pPr>
      <w:r>
        <w:rPr>
          <w:rFonts w:ascii="Calibri" w:hAnsi="Calibri"/>
          <w:sz w:val="20"/>
          <w:szCs w:val="20"/>
        </w:rPr>
        <w:t xml:space="preserve">       Deve</w:t>
      </w:r>
      <w:r>
        <w:rPr>
          <w:rFonts w:ascii="Calibri" w:hAnsi="Calibri"/>
          <w:sz w:val="20"/>
          <w:szCs w:val="20"/>
        </w:rPr>
        <w:t>loped a new Induction program wherein all the new joinee gets induction into the organization Culture. Plan, organize, and conduct induction Programmed, devise the orientation plan for the all new joiners ABG Group. Factory visit as per their program of th</w:t>
      </w:r>
      <w:r>
        <w:rPr>
          <w:rFonts w:ascii="Calibri" w:hAnsi="Calibri"/>
          <w:sz w:val="20"/>
          <w:szCs w:val="20"/>
        </w:rPr>
        <w:t>e new joiner’s. Responsible for Introduction with departmental heads, managers, exact job profile and responsibilities, company profile, policies, business and organization hierarchy. Complete the joining formalities i.e. collect the required documents, no</w:t>
      </w:r>
      <w:r>
        <w:rPr>
          <w:rFonts w:ascii="Calibri" w:hAnsi="Calibri"/>
          <w:sz w:val="20"/>
          <w:szCs w:val="20"/>
        </w:rPr>
        <w:t xml:space="preserve">mination forms, legal forms etc.Developed an Orientation program and </w:t>
      </w:r>
    </w:p>
    <w:p w:rsidR="00BC6490" w:rsidRDefault="00DA4CAD">
      <w:pPr>
        <w:jc w:val="both"/>
        <w:rPr>
          <w:rFonts w:ascii="Calibri" w:hAnsi="Calibri" w:cs="Arial"/>
          <w:b/>
          <w:sz w:val="20"/>
          <w:szCs w:val="20"/>
          <w:u w:val="single"/>
        </w:rPr>
      </w:pPr>
      <w:r>
        <w:rPr>
          <w:rFonts w:ascii="Calibri" w:hAnsi="Calibri"/>
          <w:sz w:val="20"/>
          <w:szCs w:val="20"/>
        </w:rPr>
        <w:t>Tracking</w:t>
      </w:r>
      <w:r>
        <w:rPr>
          <w:rFonts w:ascii="Calibri" w:hAnsi="Calibri"/>
          <w:sz w:val="20"/>
          <w:szCs w:val="20"/>
        </w:rPr>
        <w:t xml:space="preserve"> of same through Orientation performance planning and review sheet. Designed &amp; developed a comprehensive ‘Joining Kit’ for new recruits &amp; streamlined the Induction process Introduced Employee hand Book for new joinee and induction feedback system.         </w:t>
      </w:r>
      <w:r>
        <w:rPr>
          <w:rFonts w:ascii="Calibri" w:hAnsi="Calibri"/>
          <w:sz w:val="20"/>
          <w:szCs w:val="20"/>
        </w:rPr>
        <w:t xml:space="preserve">                                                                                                                                             </w:t>
      </w:r>
    </w:p>
    <w:p w:rsidR="00BC6490" w:rsidRDefault="00DA4CAD">
      <w:pPr>
        <w:numPr>
          <w:ilvl w:val="0"/>
          <w:numId w:val="24"/>
        </w:numPr>
        <w:spacing w:line="276" w:lineRule="auto"/>
        <w:jc w:val="both"/>
        <w:rPr>
          <w:rFonts w:ascii="Calibri" w:hAnsi="Calibri" w:cs="Arial"/>
          <w:sz w:val="20"/>
          <w:szCs w:val="20"/>
        </w:rPr>
      </w:pPr>
      <w:r>
        <w:rPr>
          <w:rFonts w:ascii="Calibri" w:hAnsi="Calibri" w:cs="Arial"/>
          <w:b/>
          <w:sz w:val="20"/>
          <w:szCs w:val="20"/>
          <w:u w:val="single"/>
        </w:rPr>
        <w:t>HR Policy Formulation &amp; Implementation:-</w:t>
      </w:r>
    </w:p>
    <w:p w:rsidR="00BC6490" w:rsidRDefault="00DA4CAD">
      <w:pPr>
        <w:spacing w:line="276" w:lineRule="auto"/>
        <w:jc w:val="both"/>
        <w:rPr>
          <w:rFonts w:ascii="Calibri" w:hAnsi="Calibri" w:cs="Calibri"/>
          <w:b/>
          <w:sz w:val="20"/>
          <w:szCs w:val="20"/>
          <w:u w:val="single"/>
        </w:rPr>
      </w:pPr>
      <w:r>
        <w:rPr>
          <w:rFonts w:ascii="Calibri" w:hAnsi="Calibri" w:cs="Arial"/>
          <w:sz w:val="20"/>
          <w:szCs w:val="20"/>
        </w:rPr>
        <w:t>Formulating HR Polices, Gradation &amp; Structure</w:t>
      </w:r>
      <w:r>
        <w:rPr>
          <w:rFonts w:ascii="Calibri" w:hAnsi="Calibri" w:cs="Arial"/>
          <w:b/>
          <w:sz w:val="20"/>
          <w:szCs w:val="20"/>
        </w:rPr>
        <w:t xml:space="preserve">. </w:t>
      </w:r>
      <w:r>
        <w:rPr>
          <w:rFonts w:ascii="Calibri" w:hAnsi="Calibri" w:cs="Arial"/>
          <w:sz w:val="20"/>
          <w:szCs w:val="20"/>
        </w:rPr>
        <w:t>Implementation, Review &amp; R</w:t>
      </w:r>
      <w:r>
        <w:rPr>
          <w:rFonts w:ascii="Calibri" w:hAnsi="Calibri" w:cs="Arial"/>
          <w:sz w:val="20"/>
          <w:szCs w:val="20"/>
        </w:rPr>
        <w:t>eformulation Polices. Upgrading and Restructuring of HR Manual.</w:t>
      </w:r>
      <w:r>
        <w:rPr>
          <w:rFonts w:ascii="Calibri" w:hAnsi="Calibri"/>
          <w:sz w:val="20"/>
          <w:szCs w:val="20"/>
        </w:rPr>
        <w:t xml:space="preserve"> Regulating and enforcing HR discipline like attendance, working hours etc. and monitor a sound work culture within the organization</w:t>
      </w:r>
    </w:p>
    <w:p w:rsidR="00BC6490" w:rsidRDefault="00DA4CAD">
      <w:pPr>
        <w:numPr>
          <w:ilvl w:val="0"/>
          <w:numId w:val="24"/>
        </w:numPr>
        <w:tabs>
          <w:tab w:val="left" w:pos="-540"/>
          <w:tab w:val="left" w:pos="426"/>
        </w:tabs>
        <w:ind w:left="284" w:firstLine="0"/>
        <w:jc w:val="both"/>
        <w:rPr>
          <w:rFonts w:ascii="Calibri" w:hAnsi="Calibri" w:cs="Calibri"/>
          <w:sz w:val="20"/>
          <w:szCs w:val="20"/>
        </w:rPr>
      </w:pPr>
      <w:r>
        <w:rPr>
          <w:rFonts w:ascii="Calibri" w:hAnsi="Calibri" w:cs="Calibri"/>
          <w:b/>
          <w:sz w:val="20"/>
          <w:szCs w:val="20"/>
          <w:u w:val="single"/>
        </w:rPr>
        <w:t>Training &amp; Development</w:t>
      </w:r>
    </w:p>
    <w:p w:rsidR="00BC6490" w:rsidRDefault="00DA4CAD">
      <w:pPr>
        <w:jc w:val="both"/>
        <w:rPr>
          <w:rFonts w:ascii="Calibri" w:hAnsi="Calibri" w:cs="Calibri"/>
          <w:b/>
          <w:sz w:val="20"/>
          <w:szCs w:val="20"/>
          <w:u w:val="single"/>
        </w:rPr>
      </w:pPr>
      <w:r>
        <w:rPr>
          <w:rFonts w:ascii="Calibri" w:hAnsi="Calibri" w:cs="Calibri"/>
          <w:sz w:val="20"/>
          <w:szCs w:val="20"/>
        </w:rPr>
        <w:t xml:space="preserve">Training Need Identification through </w:t>
      </w:r>
      <w:r>
        <w:rPr>
          <w:rFonts w:ascii="Calibri" w:hAnsi="Calibri" w:cs="Calibri"/>
          <w:sz w:val="20"/>
          <w:szCs w:val="20"/>
        </w:rPr>
        <w:t>Competency Mapping, Preparing Training Calendar, and Analyzing Training through Feedback forms &amp; evaluating the Effectiveness.</w:t>
      </w:r>
    </w:p>
    <w:p w:rsidR="00BC6490" w:rsidRDefault="00DA4CAD">
      <w:pPr>
        <w:numPr>
          <w:ilvl w:val="0"/>
          <w:numId w:val="24"/>
        </w:numPr>
        <w:tabs>
          <w:tab w:val="left" w:pos="-540"/>
          <w:tab w:val="left" w:pos="426"/>
        </w:tabs>
        <w:ind w:left="-540" w:firstLine="824"/>
        <w:jc w:val="both"/>
        <w:rPr>
          <w:rFonts w:ascii="Calibri" w:hAnsi="Calibri" w:cs="Calibri"/>
          <w:sz w:val="20"/>
          <w:szCs w:val="20"/>
        </w:rPr>
      </w:pPr>
      <w:r>
        <w:rPr>
          <w:rFonts w:ascii="Calibri" w:hAnsi="Calibri" w:cs="Calibri"/>
          <w:b/>
          <w:sz w:val="20"/>
          <w:szCs w:val="20"/>
          <w:u w:val="single"/>
        </w:rPr>
        <w:t>Performance Management</w:t>
      </w:r>
    </w:p>
    <w:p w:rsidR="00BC6490" w:rsidRDefault="00DA4CAD">
      <w:pPr>
        <w:jc w:val="both"/>
        <w:rPr>
          <w:rFonts w:ascii="Calibri" w:hAnsi="Calibri" w:cs="Calibri"/>
          <w:b/>
          <w:sz w:val="20"/>
          <w:szCs w:val="20"/>
          <w:u w:val="single"/>
        </w:rPr>
      </w:pPr>
      <w:r>
        <w:rPr>
          <w:rFonts w:ascii="Calibri" w:hAnsi="Calibri" w:cs="Calibri"/>
          <w:sz w:val="20"/>
          <w:szCs w:val="20"/>
        </w:rPr>
        <w:t>Assigning KRA/KPI’s in consultation with employees &amp; Dept. Head, Assigning weightage for job, Designing pa</w:t>
      </w:r>
      <w:r>
        <w:rPr>
          <w:rFonts w:ascii="Calibri" w:hAnsi="Calibri" w:cs="Calibri"/>
          <w:sz w:val="20"/>
          <w:szCs w:val="20"/>
        </w:rPr>
        <w:t xml:space="preserve">rameters for analyzing performance &amp; midyear reviews. </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
    <w:p w:rsidR="00BC6490" w:rsidRDefault="00DA4CAD">
      <w:pPr>
        <w:numPr>
          <w:ilvl w:val="0"/>
          <w:numId w:val="24"/>
        </w:numPr>
        <w:tabs>
          <w:tab w:val="left" w:pos="426"/>
        </w:tabs>
        <w:ind w:left="284" w:firstLine="0"/>
        <w:jc w:val="both"/>
        <w:rPr>
          <w:rFonts w:ascii="Calibri" w:hAnsi="Calibri" w:cs="Calibri"/>
          <w:sz w:val="20"/>
          <w:szCs w:val="20"/>
        </w:rPr>
      </w:pPr>
      <w:r>
        <w:rPr>
          <w:rFonts w:ascii="Calibri" w:hAnsi="Calibri" w:cs="Calibri"/>
          <w:b/>
          <w:sz w:val="20"/>
          <w:szCs w:val="20"/>
          <w:u w:val="single"/>
        </w:rPr>
        <w:t>Govt. Liasioning (Legal)&amp; Statutory Compliance</w:t>
      </w:r>
    </w:p>
    <w:p w:rsidR="00BC6490" w:rsidRDefault="00DA4CAD">
      <w:pPr>
        <w:jc w:val="both"/>
        <w:rPr>
          <w:rFonts w:ascii="Calibri" w:hAnsi="Calibri" w:cs="Calibri"/>
          <w:sz w:val="20"/>
          <w:szCs w:val="20"/>
        </w:rPr>
      </w:pPr>
      <w:r>
        <w:rPr>
          <w:rFonts w:ascii="Calibri" w:hAnsi="Calibri" w:cs="Calibri"/>
          <w:sz w:val="20"/>
          <w:szCs w:val="20"/>
        </w:rPr>
        <w:t>Complying with various legal &amp; Statutory Compliance such as Factory licensing/renewal, Contractor licensing/renewal, GPCB, EPF &amp; Miscellaneous Provi</w:t>
      </w:r>
      <w:r>
        <w:rPr>
          <w:rFonts w:ascii="Calibri" w:hAnsi="Calibri" w:cs="Calibri"/>
          <w:sz w:val="20"/>
          <w:szCs w:val="20"/>
        </w:rPr>
        <w:t xml:space="preserve">sions Act, Gratuity, Workmen’s Compensation Act, Apprentice Act, Compulsory Notification with Employment Exchange, Yearly Medical Check Up &amp; Maintenance of registers, </w:t>
      </w:r>
    </w:p>
    <w:p w:rsidR="00BC6490" w:rsidRDefault="00DA4CAD">
      <w:pPr>
        <w:tabs>
          <w:tab w:val="left" w:pos="360"/>
          <w:tab w:val="center" w:pos="4320"/>
          <w:tab w:val="right" w:pos="8640"/>
        </w:tabs>
        <w:jc w:val="both"/>
        <w:rPr>
          <w:rFonts w:ascii="Calibri" w:hAnsi="Calibri" w:cs="Calibri"/>
          <w:sz w:val="20"/>
          <w:szCs w:val="20"/>
        </w:rPr>
      </w:pPr>
      <w:r>
        <w:rPr>
          <w:rFonts w:ascii="Calibri" w:hAnsi="Calibri" w:cs="Calibri"/>
          <w:sz w:val="20"/>
          <w:szCs w:val="20"/>
        </w:rPr>
        <w:t>Safety Audit,</w:t>
      </w:r>
      <w:r>
        <w:rPr>
          <w:rFonts w:ascii="Calibri" w:hAnsi="Calibri" w:cs="Calibri"/>
          <w:sz w:val="20"/>
          <w:szCs w:val="20"/>
        </w:rPr>
        <w:t xml:space="preserve"> Maintaining Statutory Factory Registers &amp; other legal court cases. SO/OHSAS documentation.</w:t>
      </w:r>
    </w:p>
    <w:p w:rsidR="00BC6490" w:rsidRDefault="00DA4CAD">
      <w:pPr>
        <w:pStyle w:val="ListParagraph"/>
        <w:numPr>
          <w:ilvl w:val="0"/>
          <w:numId w:val="24"/>
        </w:numPr>
        <w:tabs>
          <w:tab w:val="left" w:pos="360"/>
          <w:tab w:val="center" w:pos="4320"/>
          <w:tab w:val="right" w:pos="8640"/>
        </w:tabs>
        <w:jc w:val="both"/>
        <w:rPr>
          <w:rFonts w:ascii="Calibri" w:hAnsi="Calibri" w:cs="Calibri"/>
          <w:sz w:val="20"/>
          <w:szCs w:val="20"/>
        </w:rPr>
      </w:pPr>
      <w:r>
        <w:rPr>
          <w:rFonts w:ascii="Calibri" w:hAnsi="Calibri" w:cs="Calibri"/>
          <w:b/>
          <w:sz w:val="20"/>
          <w:szCs w:val="20"/>
          <w:u w:val="single"/>
        </w:rPr>
        <w:t>Contract Management</w:t>
      </w:r>
    </w:p>
    <w:p w:rsidR="00BC6490" w:rsidRDefault="00DA4CAD">
      <w:pPr>
        <w:jc w:val="both"/>
        <w:rPr>
          <w:rFonts w:ascii="Calibri" w:hAnsi="Calibri" w:cs="Calibri"/>
          <w:b/>
          <w:sz w:val="20"/>
          <w:szCs w:val="20"/>
          <w:u w:val="single"/>
        </w:rPr>
      </w:pPr>
      <w:r>
        <w:rPr>
          <w:rFonts w:ascii="Calibri" w:hAnsi="Calibri" w:cs="Calibri"/>
          <w:sz w:val="20"/>
          <w:szCs w:val="20"/>
        </w:rPr>
        <w:t>Maintaining Contractor details relating to manpower, license, PF status &amp; work order. Ensuring discipline &amp; complying majority statutory complia</w:t>
      </w:r>
      <w:r>
        <w:rPr>
          <w:rFonts w:ascii="Calibri" w:hAnsi="Calibri" w:cs="Calibri"/>
          <w:sz w:val="20"/>
          <w:szCs w:val="20"/>
        </w:rPr>
        <w:t>nce relating with employing Contract labourers at work place.</w:t>
      </w:r>
    </w:p>
    <w:p w:rsidR="00BC6490" w:rsidRDefault="00DA4CAD">
      <w:pPr>
        <w:pStyle w:val="ListParagraph"/>
        <w:numPr>
          <w:ilvl w:val="0"/>
          <w:numId w:val="24"/>
        </w:numPr>
        <w:tabs>
          <w:tab w:val="left" w:pos="0"/>
        </w:tabs>
        <w:spacing w:after="100"/>
        <w:rPr>
          <w:rFonts w:ascii="Calibri" w:hAnsi="Calibri"/>
          <w:sz w:val="20"/>
          <w:szCs w:val="20"/>
        </w:rPr>
      </w:pPr>
      <w:r>
        <w:rPr>
          <w:rFonts w:ascii="Calibri" w:hAnsi="Calibri" w:cs="Calibri"/>
          <w:b/>
          <w:sz w:val="20"/>
          <w:szCs w:val="20"/>
          <w:u w:val="single"/>
        </w:rPr>
        <w:t>Organization Development :-</w:t>
      </w:r>
      <w:r>
        <w:rPr>
          <w:rFonts w:ascii="Calibri" w:hAnsi="Calibri"/>
          <w:sz w:val="20"/>
          <w:szCs w:val="20"/>
        </w:rPr>
        <w:t>Actively involved in Organizational Restructuring. Working on policy options, program management, performance monitoring etc. Strategic Proactive Analysis on Attrition</w:t>
      </w:r>
      <w:r>
        <w:rPr>
          <w:rFonts w:ascii="Calibri" w:hAnsi="Calibri"/>
          <w:sz w:val="20"/>
          <w:szCs w:val="20"/>
        </w:rPr>
        <w:t>. Support Managers and plant head  to run organizational HR processes like change management, values &amp; cultural change, Performance appraisals, employee satisfaction surveys, fitment &amp; separation, etc</w:t>
      </w:r>
      <w:r>
        <w:rPr>
          <w:rFonts w:ascii="Calibri" w:hAnsi="Calibri"/>
          <w:sz w:val="20"/>
          <w:szCs w:val="20"/>
        </w:rPr>
        <w:tab/>
      </w:r>
      <w:r>
        <w:rPr>
          <w:rFonts w:ascii="Calibri" w:hAnsi="Calibri"/>
          <w:b/>
          <w:bCs/>
          <w:sz w:val="20"/>
          <w:szCs w:val="20"/>
        </w:rPr>
        <w:tab/>
      </w:r>
    </w:p>
    <w:p w:rsidR="00BC6490" w:rsidRDefault="00DA4CAD">
      <w:pPr>
        <w:numPr>
          <w:ilvl w:val="0"/>
          <w:numId w:val="24"/>
        </w:numPr>
        <w:tabs>
          <w:tab w:val="left" w:pos="426"/>
        </w:tabs>
        <w:ind w:left="567" w:hanging="283"/>
        <w:jc w:val="both"/>
        <w:rPr>
          <w:rFonts w:ascii="Calibri" w:hAnsi="Calibri" w:cs="Calibri"/>
          <w:sz w:val="20"/>
          <w:szCs w:val="20"/>
        </w:rPr>
      </w:pPr>
      <w:r>
        <w:rPr>
          <w:rFonts w:ascii="Calibri" w:hAnsi="Calibri" w:cs="Calibri"/>
          <w:b/>
          <w:sz w:val="20"/>
          <w:szCs w:val="20"/>
          <w:u w:val="single"/>
        </w:rPr>
        <w:t>Union Management</w:t>
      </w:r>
      <w:r>
        <w:rPr>
          <w:rFonts w:ascii="Calibri" w:hAnsi="Calibri" w:cs="Calibri"/>
          <w:sz w:val="20"/>
          <w:szCs w:val="20"/>
        </w:rPr>
        <w:t xml:space="preserve"> :-Maintaining a healthy relation wit</w:t>
      </w:r>
      <w:r>
        <w:rPr>
          <w:rFonts w:ascii="Calibri" w:hAnsi="Calibri" w:cs="Calibri"/>
          <w:sz w:val="20"/>
          <w:szCs w:val="20"/>
        </w:rPr>
        <w:t>h Union &amp; Union leaders and always arriving at amicable solutions for settling any issues to make a healthy negotiation practice. Actively involved in Wage Settlement Process.</w:t>
      </w:r>
    </w:p>
    <w:p w:rsidR="00BC6490" w:rsidRDefault="00DA4CAD">
      <w:pPr>
        <w:numPr>
          <w:ilvl w:val="0"/>
          <w:numId w:val="24"/>
        </w:numPr>
        <w:tabs>
          <w:tab w:val="left" w:pos="426"/>
        </w:tabs>
        <w:ind w:left="284" w:firstLine="0"/>
        <w:jc w:val="both"/>
        <w:rPr>
          <w:rFonts w:ascii="Calibri" w:hAnsi="Calibri" w:cs="Arial"/>
          <w:color w:val="222222"/>
          <w:sz w:val="20"/>
          <w:szCs w:val="20"/>
        </w:rPr>
      </w:pPr>
      <w:r>
        <w:rPr>
          <w:rFonts w:ascii="Calibri" w:hAnsi="Calibri" w:cs="Arial"/>
          <w:b/>
          <w:color w:val="222222"/>
          <w:sz w:val="20"/>
          <w:szCs w:val="20"/>
          <w:u w:val="single"/>
        </w:rPr>
        <w:t>Employee welfare &amp; Engagement Activities</w:t>
      </w:r>
    </w:p>
    <w:p w:rsidR="00BC6490" w:rsidRDefault="00DA4CAD">
      <w:pPr>
        <w:jc w:val="both"/>
        <w:rPr>
          <w:rFonts w:ascii="Calibri" w:hAnsi="Calibri" w:cs="Calibri"/>
          <w:b/>
          <w:sz w:val="20"/>
          <w:szCs w:val="20"/>
          <w:u w:val="single"/>
        </w:rPr>
      </w:pPr>
      <w:r>
        <w:rPr>
          <w:rFonts w:ascii="Calibri" w:hAnsi="Calibri" w:cs="Arial"/>
          <w:color w:val="222222"/>
          <w:sz w:val="20"/>
          <w:szCs w:val="20"/>
        </w:rPr>
        <w:t xml:space="preserve">Providing counseling </w:t>
      </w:r>
      <w:r>
        <w:rPr>
          <w:rFonts w:ascii="Calibri" w:hAnsi="Calibri" w:cs="Arial"/>
          <w:color w:val="222222"/>
          <w:sz w:val="20"/>
          <w:szCs w:val="20"/>
        </w:rPr>
        <w:t>facilities, canteen, picnic, and self motivated games and sports and social activities for employees.</w:t>
      </w:r>
    </w:p>
    <w:p w:rsidR="00BC6490" w:rsidRDefault="00DA4CAD">
      <w:pPr>
        <w:numPr>
          <w:ilvl w:val="0"/>
          <w:numId w:val="24"/>
        </w:numPr>
        <w:tabs>
          <w:tab w:val="left" w:pos="180"/>
          <w:tab w:val="left" w:pos="426"/>
        </w:tabs>
        <w:ind w:left="0" w:firstLine="284"/>
        <w:jc w:val="both"/>
        <w:rPr>
          <w:rFonts w:ascii="Calibri" w:hAnsi="Calibri" w:cs="Calibri"/>
          <w:sz w:val="20"/>
          <w:szCs w:val="20"/>
        </w:rPr>
      </w:pPr>
      <w:r>
        <w:rPr>
          <w:rFonts w:ascii="Calibri" w:hAnsi="Calibri" w:cs="Calibri"/>
          <w:b/>
          <w:sz w:val="20"/>
          <w:szCs w:val="20"/>
          <w:u w:val="single"/>
        </w:rPr>
        <w:t>Compensation &amp; Benefits</w:t>
      </w:r>
    </w:p>
    <w:p w:rsidR="00BC6490" w:rsidRDefault="00DA4CAD">
      <w:pPr>
        <w:jc w:val="both"/>
        <w:rPr>
          <w:rFonts w:ascii="Calibri" w:hAnsi="Calibri" w:cs="Calibri"/>
          <w:sz w:val="20"/>
          <w:szCs w:val="20"/>
        </w:rPr>
      </w:pPr>
      <w:r>
        <w:rPr>
          <w:rFonts w:ascii="Calibri" w:hAnsi="Calibri" w:cs="Calibri"/>
          <w:sz w:val="20"/>
          <w:szCs w:val="20"/>
        </w:rPr>
        <w:t>Ensuring timely calculation &amp; disbursement of salary/wages. Calculating for reward/incentive, bonus, leave encashment, LTA, Medica</w:t>
      </w:r>
      <w:r>
        <w:rPr>
          <w:rFonts w:ascii="Calibri" w:hAnsi="Calibri" w:cs="Calibri"/>
          <w:sz w:val="20"/>
          <w:szCs w:val="20"/>
        </w:rPr>
        <w:t xml:space="preserve">l reimbursement, Performance Bonus etc. </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
    <w:p w:rsidR="00BC6490" w:rsidRDefault="00DA4CAD">
      <w:pPr>
        <w:jc w:val="both"/>
        <w:rPr>
          <w:rFonts w:ascii="Calibri" w:hAnsi="Calibri" w:cs="Calibri"/>
          <w:sz w:val="20"/>
          <w:szCs w:val="20"/>
        </w:rPr>
      </w:pPr>
      <w:r>
        <w:rPr>
          <w:rFonts w:ascii="Calibri" w:hAnsi="Calibri"/>
          <w:b/>
          <w:bCs/>
          <w:sz w:val="20"/>
          <w:szCs w:val="20"/>
        </w:rPr>
        <w:t xml:space="preserve">                                                                                      Page</w:t>
      </w:r>
      <w:r>
        <w:rPr>
          <w:rFonts w:ascii="Calibri" w:hAnsi="Calibri"/>
          <w:b/>
          <w:sz w:val="20"/>
          <w:szCs w:val="20"/>
        </w:rPr>
        <w:t xml:space="preserve"> </w:t>
      </w:r>
      <w:r>
        <w:rPr>
          <w:rFonts w:ascii="Calibri" w:hAnsi="Calibri"/>
          <w:sz w:val="20"/>
          <w:szCs w:val="20"/>
        </w:rPr>
        <w:t>3</w:t>
      </w:r>
      <w:r>
        <w:rPr>
          <w:rFonts w:ascii="Calibri" w:hAnsi="Calibri"/>
          <w:b/>
          <w:sz w:val="20"/>
          <w:szCs w:val="20"/>
        </w:rPr>
        <w:t xml:space="preserve"> of 5</w:t>
      </w:r>
    </w:p>
    <w:p w:rsidR="00BC6490" w:rsidRDefault="00DA4CAD">
      <w:pPr>
        <w:jc w:val="both"/>
        <w:rPr>
          <w:rFonts w:ascii="Calibri" w:hAnsi="Calibri" w:cs="Calibri"/>
          <w:b/>
          <w:sz w:val="20"/>
          <w:szCs w:val="20"/>
          <w:u w:val="single"/>
        </w:rPr>
      </w:pPr>
      <w:r>
        <w:rPr>
          <w:rFonts w:ascii="Calibri" w:hAnsi="Calibri" w:cs="Calibri"/>
          <w:sz w:val="20"/>
          <w:szCs w:val="20"/>
        </w:rPr>
        <w:tab/>
      </w:r>
      <w:r>
        <w:rPr>
          <w:rFonts w:ascii="Calibri" w:hAnsi="Calibri" w:cs="Calibri"/>
          <w:sz w:val="20"/>
          <w:szCs w:val="20"/>
        </w:rPr>
        <w:tab/>
      </w:r>
    </w:p>
    <w:p w:rsidR="00BC6490" w:rsidRDefault="00BC6490">
      <w:pPr>
        <w:tabs>
          <w:tab w:val="left" w:pos="560"/>
        </w:tabs>
        <w:spacing w:line="276" w:lineRule="auto"/>
        <w:jc w:val="right"/>
        <w:rPr>
          <w:rFonts w:ascii="Calibri" w:hAnsi="Calibri" w:cs="Calibri"/>
          <w:b/>
          <w:sz w:val="20"/>
          <w:szCs w:val="20"/>
          <w:u w:val="single"/>
        </w:rPr>
      </w:pPr>
    </w:p>
    <w:p w:rsidR="00BC6490" w:rsidRDefault="00DA4CAD">
      <w:pPr>
        <w:tabs>
          <w:tab w:val="left" w:pos="560"/>
        </w:tabs>
        <w:spacing w:line="276" w:lineRule="auto"/>
        <w:rPr>
          <w:rFonts w:ascii="Calibri" w:hAnsi="Calibri" w:cs="Calibri"/>
          <w:sz w:val="20"/>
          <w:szCs w:val="20"/>
        </w:rPr>
      </w:pPr>
      <w:r>
        <w:rPr>
          <w:rFonts w:ascii="Calibri" w:hAnsi="Calibri" w:cs="Calibri"/>
          <w:b/>
          <w:sz w:val="20"/>
          <w:szCs w:val="20"/>
          <w:u w:val="single"/>
        </w:rPr>
        <w:t>13.Grievance</w:t>
      </w:r>
      <w:r>
        <w:rPr>
          <w:rFonts w:ascii="Calibri" w:hAnsi="Calibri" w:cs="Calibri"/>
          <w:b/>
          <w:sz w:val="20"/>
          <w:szCs w:val="20"/>
          <w:u w:val="single"/>
        </w:rPr>
        <w:t xml:space="preserve"> </w:t>
      </w:r>
      <w:r>
        <w:rPr>
          <w:rFonts w:ascii="Calibri" w:hAnsi="Calibri"/>
          <w:b/>
          <w:bCs/>
          <w:sz w:val="20"/>
          <w:szCs w:val="20"/>
        </w:rPr>
        <w:t>Redressal</w:t>
      </w:r>
    </w:p>
    <w:p w:rsidR="00BC6490" w:rsidRDefault="00DA4CAD">
      <w:pPr>
        <w:jc w:val="both"/>
        <w:rPr>
          <w:rFonts w:ascii="Calibri" w:hAnsi="Calibri" w:cs="Arial"/>
          <w:b/>
          <w:sz w:val="20"/>
          <w:szCs w:val="20"/>
          <w:u w:val="single"/>
        </w:rPr>
      </w:pPr>
      <w:r>
        <w:rPr>
          <w:rFonts w:ascii="Calibri" w:hAnsi="Calibri" w:cs="Calibri"/>
          <w:sz w:val="20"/>
          <w:szCs w:val="20"/>
        </w:rPr>
        <w:t xml:space="preserve">Following Grievance procedure are procedures by which worker’s grievance dealt with </w:t>
      </w:r>
      <w:r>
        <w:rPr>
          <w:rFonts w:ascii="Calibri" w:hAnsi="Calibri" w:cs="Calibri"/>
          <w:sz w:val="20"/>
          <w:szCs w:val="20"/>
        </w:rPr>
        <w:t>resolved</w:t>
      </w:r>
      <w:r>
        <w:rPr>
          <w:rFonts w:ascii="Calibri" w:hAnsi="Calibri" w:cs="Calibri"/>
          <w:sz w:val="20"/>
          <w:szCs w:val="20"/>
        </w:rPr>
        <w:t xml:space="preserve">.  </w:t>
      </w:r>
    </w:p>
    <w:p w:rsidR="00BC6490" w:rsidRDefault="00DA4CAD">
      <w:pPr>
        <w:rPr>
          <w:rFonts w:ascii="Calibri" w:hAnsi="Calibri" w:cs="Arial"/>
          <w:sz w:val="20"/>
          <w:szCs w:val="20"/>
        </w:rPr>
      </w:pPr>
      <w:r>
        <w:rPr>
          <w:rFonts w:ascii="Calibri" w:hAnsi="Calibri" w:cs="Arial"/>
          <w:b/>
          <w:sz w:val="20"/>
          <w:szCs w:val="20"/>
          <w:u w:val="single"/>
        </w:rPr>
        <w:t>14. HRIS</w:t>
      </w:r>
      <w:r>
        <w:rPr>
          <w:rFonts w:ascii="Calibri" w:hAnsi="Calibri" w:cs="Arial"/>
          <w:b/>
          <w:sz w:val="20"/>
          <w:szCs w:val="20"/>
          <w:u w:val="single"/>
        </w:rPr>
        <w:t xml:space="preserve"> and MIS :-</w:t>
      </w:r>
    </w:p>
    <w:p w:rsidR="00BC6490" w:rsidRDefault="00DA4CAD">
      <w:pPr>
        <w:ind w:left="142"/>
        <w:jc w:val="both"/>
        <w:rPr>
          <w:rFonts w:ascii="Calibri" w:hAnsi="Calibri" w:cs="Arial"/>
          <w:sz w:val="20"/>
          <w:szCs w:val="20"/>
        </w:rPr>
      </w:pPr>
      <w:r>
        <w:rPr>
          <w:rFonts w:ascii="Calibri" w:hAnsi="Calibri" w:cs="Arial"/>
          <w:sz w:val="20"/>
          <w:szCs w:val="20"/>
        </w:rPr>
        <w:t>Updating in HRIS for New Joinee, Transfer, Promotion and Resigned. Preparing Monthly Headcount Reports, Entry Exit Reports, HR Activity Legal</w:t>
      </w:r>
      <w:r>
        <w:rPr>
          <w:rFonts w:ascii="Calibri" w:hAnsi="Calibri"/>
          <w:sz w:val="20"/>
          <w:szCs w:val="20"/>
        </w:rPr>
        <w:t xml:space="preserve"> Compliance, Time management (like Attendance, absenteeism, leave etc.) </w:t>
      </w:r>
      <w:r>
        <w:rPr>
          <w:rFonts w:ascii="Calibri" w:hAnsi="Calibri" w:cs="Arial"/>
          <w:sz w:val="20"/>
          <w:szCs w:val="20"/>
        </w:rPr>
        <w:t>Reports, Presentation for Monthly Review and Status Change Report.</w:t>
      </w:r>
      <w:r>
        <w:rPr>
          <w:rFonts w:ascii="Calibri" w:hAnsi="Calibri"/>
          <w:sz w:val="20"/>
          <w:szCs w:val="20"/>
        </w:rPr>
        <w:t xml:space="preserve"> Maintaining and updating the employee database, organization structure, competency matrix and skills database; genera</w:t>
      </w:r>
      <w:r>
        <w:rPr>
          <w:rFonts w:ascii="Calibri" w:hAnsi="Calibri"/>
          <w:sz w:val="20"/>
          <w:szCs w:val="20"/>
        </w:rPr>
        <w:t>ting and submitting the monthly report to management. Updating employee attendance and leave records and preparing payroll through payroll software.</w:t>
      </w:r>
      <w:r>
        <w:rPr>
          <w:rFonts w:ascii="Calibri" w:hAnsi="Calibri" w:cs="Arial"/>
          <w:sz w:val="20"/>
          <w:szCs w:val="20"/>
        </w:rPr>
        <w:t xml:space="preserve">HR sends the New Jinnee’s report </w:t>
      </w:r>
    </w:p>
    <w:p w:rsidR="00BC6490" w:rsidRDefault="00DA4CAD">
      <w:pPr>
        <w:ind w:left="142"/>
        <w:jc w:val="both"/>
        <w:rPr>
          <w:rFonts w:ascii="Calibri" w:hAnsi="Calibri" w:cs="Calibri"/>
          <w:b/>
          <w:sz w:val="20"/>
          <w:szCs w:val="20"/>
          <w:u w:val="single"/>
        </w:rPr>
      </w:pPr>
      <w:r>
        <w:rPr>
          <w:rFonts w:ascii="Calibri" w:hAnsi="Calibri" w:cs="Arial"/>
          <w:sz w:val="20"/>
          <w:szCs w:val="20"/>
        </w:rPr>
        <w:t>in a defined format to the MIS team on every Monday / Day of joining. Main</w:t>
      </w:r>
      <w:r>
        <w:rPr>
          <w:rFonts w:ascii="Calibri" w:hAnsi="Calibri" w:cs="Arial"/>
          <w:sz w:val="20"/>
          <w:szCs w:val="20"/>
        </w:rPr>
        <w:t xml:space="preserve">taining exit report DSR (daily status report),WSR(weekly status Report),MIS(monthly status report).HR provides the details of the exiting employees in a </w:t>
      </w:r>
      <w:r>
        <w:rPr>
          <w:rFonts w:ascii="Calibri" w:hAnsi="Calibri" w:cs="Arial"/>
          <w:sz w:val="20"/>
          <w:szCs w:val="20"/>
        </w:rPr>
        <w:lastRenderedPageBreak/>
        <w:t>defined format to the MIS team on a monthly basis.HR sends the weekly head-count report in a defined fo</w:t>
      </w:r>
      <w:r>
        <w:rPr>
          <w:rFonts w:ascii="Calibri" w:hAnsi="Calibri" w:cs="Arial"/>
          <w:sz w:val="20"/>
          <w:szCs w:val="20"/>
        </w:rPr>
        <w:t>rmat to the MIS team on every Friday of the week.</w:t>
      </w:r>
    </w:p>
    <w:p w:rsidR="00BC6490" w:rsidRDefault="00DA4CAD">
      <w:pPr>
        <w:tabs>
          <w:tab w:val="left" w:pos="0"/>
          <w:tab w:val="left" w:pos="426"/>
        </w:tabs>
        <w:jc w:val="both"/>
        <w:rPr>
          <w:rFonts w:ascii="Calibri" w:hAnsi="Calibri"/>
          <w:sz w:val="20"/>
          <w:szCs w:val="20"/>
        </w:rPr>
      </w:pPr>
      <w:r>
        <w:rPr>
          <w:rFonts w:ascii="Calibri" w:hAnsi="Calibri" w:cs="Calibri"/>
          <w:b/>
          <w:sz w:val="20"/>
          <w:szCs w:val="20"/>
          <w:u w:val="single"/>
        </w:rPr>
        <w:t xml:space="preserve">  15.General</w:t>
      </w:r>
      <w:r>
        <w:rPr>
          <w:rFonts w:ascii="Calibri" w:hAnsi="Calibri" w:cs="Calibri"/>
          <w:b/>
          <w:sz w:val="20"/>
          <w:szCs w:val="20"/>
          <w:u w:val="single"/>
        </w:rPr>
        <w:t xml:space="preserve"> and Personnel Administration</w:t>
      </w:r>
    </w:p>
    <w:p w:rsidR="00BC6490" w:rsidRDefault="00DA4CAD">
      <w:pPr>
        <w:tabs>
          <w:tab w:val="left" w:pos="360"/>
        </w:tabs>
        <w:suppressAutoHyphens w:val="0"/>
        <w:overflowPunct w:val="0"/>
        <w:autoSpaceDE w:val="0"/>
        <w:autoSpaceDN w:val="0"/>
        <w:adjustRightInd w:val="0"/>
        <w:ind w:left="360" w:right="-180"/>
        <w:jc w:val="both"/>
        <w:textAlignment w:val="baseline"/>
        <w:rPr>
          <w:rFonts w:ascii="Calibri" w:hAnsi="Calibri"/>
          <w:sz w:val="20"/>
          <w:szCs w:val="20"/>
        </w:rPr>
      </w:pPr>
      <w:r>
        <w:rPr>
          <w:rFonts w:ascii="Calibri" w:hAnsi="Calibri"/>
          <w:sz w:val="20"/>
          <w:szCs w:val="20"/>
        </w:rPr>
        <w:t>Responsible for all general and Personnel administration work viz. House-keeping, Gardening, Canteen, Transport, Hostel, Farm House, Security, Telephone, Stationary</w:t>
      </w:r>
      <w:r>
        <w:rPr>
          <w:rFonts w:ascii="Calibri" w:hAnsi="Calibri"/>
          <w:sz w:val="20"/>
          <w:szCs w:val="20"/>
        </w:rPr>
        <w:t xml:space="preserve">, Personnel records etc. </w:t>
      </w:r>
    </w:p>
    <w:p w:rsidR="00BC6490" w:rsidRDefault="00DA4CAD">
      <w:pPr>
        <w:pStyle w:val="ListParagraph"/>
        <w:numPr>
          <w:ilvl w:val="0"/>
          <w:numId w:val="16"/>
        </w:numPr>
        <w:tabs>
          <w:tab w:val="left" w:pos="0"/>
        </w:tabs>
        <w:ind w:left="426" w:hanging="426"/>
        <w:jc w:val="both"/>
        <w:rPr>
          <w:rFonts w:ascii="Calibri" w:hAnsi="Calibri" w:cs="Arial"/>
          <w:bCs/>
          <w:i/>
          <w:sz w:val="20"/>
          <w:szCs w:val="20"/>
        </w:rPr>
      </w:pPr>
      <w:r>
        <w:rPr>
          <w:rFonts w:ascii="Calibri" w:hAnsi="Calibri" w:cs="Arial"/>
          <w:b/>
          <w:i/>
          <w:sz w:val="20"/>
          <w:szCs w:val="20"/>
          <w:u w:val="single"/>
        </w:rPr>
        <w:t>Achievements</w:t>
      </w:r>
      <w:r>
        <w:rPr>
          <w:rFonts w:ascii="Calibri" w:hAnsi="Calibri" w:cs="Arial"/>
          <w:b/>
          <w:sz w:val="20"/>
          <w:szCs w:val="20"/>
          <w:u w:val="single"/>
        </w:rPr>
        <w:t>:-</w:t>
      </w:r>
    </w:p>
    <w:p w:rsidR="00BC6490" w:rsidRDefault="00DA4CAD">
      <w:pPr>
        <w:numPr>
          <w:ilvl w:val="0"/>
          <w:numId w:val="22"/>
        </w:numPr>
        <w:tabs>
          <w:tab w:val="left" w:pos="567"/>
        </w:tabs>
        <w:spacing w:line="276" w:lineRule="auto"/>
        <w:jc w:val="both"/>
        <w:rPr>
          <w:rFonts w:ascii="Calibri" w:hAnsi="Calibri" w:cs="Arial"/>
          <w:bCs/>
          <w:i/>
          <w:sz w:val="20"/>
          <w:szCs w:val="20"/>
        </w:rPr>
      </w:pPr>
      <w:r>
        <w:rPr>
          <w:rFonts w:ascii="Calibri" w:hAnsi="Calibri" w:cs="Arial"/>
          <w:bCs/>
          <w:i/>
          <w:sz w:val="20"/>
          <w:szCs w:val="20"/>
        </w:rPr>
        <w:t>Introduced &amp; Structured the HR &amp; Company Policies</w:t>
      </w:r>
    </w:p>
    <w:p w:rsidR="00BC6490" w:rsidRDefault="00DA4CAD">
      <w:pPr>
        <w:numPr>
          <w:ilvl w:val="0"/>
          <w:numId w:val="22"/>
        </w:numPr>
        <w:tabs>
          <w:tab w:val="left" w:pos="567"/>
        </w:tabs>
        <w:spacing w:line="276" w:lineRule="auto"/>
        <w:jc w:val="both"/>
        <w:rPr>
          <w:rFonts w:ascii="Calibri" w:hAnsi="Calibri" w:cs="Arial"/>
          <w:bCs/>
          <w:i/>
          <w:sz w:val="20"/>
          <w:szCs w:val="20"/>
        </w:rPr>
      </w:pPr>
      <w:r>
        <w:rPr>
          <w:rFonts w:ascii="Calibri" w:hAnsi="Calibri" w:cs="Arial"/>
          <w:bCs/>
          <w:i/>
          <w:sz w:val="20"/>
          <w:szCs w:val="20"/>
        </w:rPr>
        <w:t>Introduced Employee Engagement Programs</w:t>
      </w:r>
    </w:p>
    <w:p w:rsidR="00BC6490" w:rsidRDefault="00DA4CAD">
      <w:pPr>
        <w:numPr>
          <w:ilvl w:val="0"/>
          <w:numId w:val="22"/>
        </w:numPr>
        <w:tabs>
          <w:tab w:val="left" w:pos="567"/>
        </w:tabs>
        <w:spacing w:line="276" w:lineRule="auto"/>
        <w:jc w:val="both"/>
        <w:rPr>
          <w:rFonts w:ascii="Calibri" w:hAnsi="Calibri" w:cs="Arial"/>
          <w:bCs/>
          <w:i/>
          <w:sz w:val="20"/>
          <w:szCs w:val="20"/>
        </w:rPr>
      </w:pPr>
      <w:r>
        <w:rPr>
          <w:rFonts w:ascii="Calibri" w:hAnsi="Calibri" w:cs="Arial"/>
          <w:bCs/>
          <w:i/>
          <w:sz w:val="20"/>
          <w:szCs w:val="20"/>
        </w:rPr>
        <w:t>Structured CTC, Appointment, Transfer, Reliving, and etc Letters.</w:t>
      </w:r>
    </w:p>
    <w:p w:rsidR="00BC6490" w:rsidRDefault="00DA4CAD">
      <w:pPr>
        <w:numPr>
          <w:ilvl w:val="0"/>
          <w:numId w:val="22"/>
        </w:numPr>
        <w:tabs>
          <w:tab w:val="left" w:pos="567"/>
        </w:tabs>
        <w:spacing w:line="276" w:lineRule="auto"/>
        <w:jc w:val="both"/>
        <w:rPr>
          <w:rFonts w:ascii="Calibri" w:hAnsi="Calibri" w:cs="Arial"/>
          <w:bCs/>
          <w:i/>
          <w:sz w:val="20"/>
          <w:szCs w:val="20"/>
        </w:rPr>
      </w:pPr>
      <w:r>
        <w:rPr>
          <w:rFonts w:ascii="Calibri" w:hAnsi="Calibri" w:cs="Arial"/>
          <w:bCs/>
          <w:i/>
          <w:sz w:val="20"/>
          <w:szCs w:val="20"/>
        </w:rPr>
        <w:t>Structured the Salary Process.</w:t>
      </w:r>
    </w:p>
    <w:p w:rsidR="00BC6490" w:rsidRDefault="00DA4CAD">
      <w:pPr>
        <w:numPr>
          <w:ilvl w:val="0"/>
          <w:numId w:val="22"/>
        </w:numPr>
        <w:tabs>
          <w:tab w:val="left" w:pos="567"/>
        </w:tabs>
        <w:spacing w:line="276" w:lineRule="auto"/>
        <w:jc w:val="both"/>
        <w:rPr>
          <w:rFonts w:ascii="Calibri" w:hAnsi="Calibri" w:cs="Arial"/>
          <w:bCs/>
          <w:i/>
          <w:sz w:val="20"/>
          <w:szCs w:val="20"/>
        </w:rPr>
      </w:pPr>
      <w:r>
        <w:rPr>
          <w:rFonts w:ascii="Calibri" w:hAnsi="Calibri" w:cs="Arial"/>
          <w:bCs/>
          <w:i/>
          <w:sz w:val="20"/>
          <w:szCs w:val="20"/>
        </w:rPr>
        <w:t xml:space="preserve">Started Counseling of Employees </w:t>
      </w:r>
    </w:p>
    <w:p w:rsidR="00BC6490" w:rsidRDefault="00DA4CAD">
      <w:pPr>
        <w:numPr>
          <w:ilvl w:val="0"/>
          <w:numId w:val="22"/>
        </w:numPr>
        <w:ind w:left="567" w:hanging="207"/>
        <w:jc w:val="both"/>
        <w:rPr>
          <w:rFonts w:ascii="Calibri" w:hAnsi="Calibri"/>
          <w:b/>
          <w:bCs/>
          <w:sz w:val="20"/>
          <w:szCs w:val="20"/>
        </w:rPr>
      </w:pPr>
      <w:r>
        <w:rPr>
          <w:rFonts w:ascii="Calibri" w:hAnsi="Calibri" w:cs="Arial"/>
          <w:bCs/>
          <w:i/>
          <w:sz w:val="20"/>
          <w:szCs w:val="20"/>
        </w:rPr>
        <w:t>Coordination for workmen wages Settlement COD.</w:t>
      </w:r>
      <w:r>
        <w:rPr>
          <w:rFonts w:ascii="Calibri" w:hAnsi="Calibri"/>
          <w:b/>
          <w:bCs/>
          <w:sz w:val="20"/>
          <w:szCs w:val="20"/>
        </w:rPr>
        <w:tab/>
      </w:r>
    </w:p>
    <w:p w:rsidR="00BC6490" w:rsidRDefault="00BC6490">
      <w:pPr>
        <w:tabs>
          <w:tab w:val="left" w:pos="280"/>
        </w:tabs>
        <w:ind w:left="-1800" w:right="-720"/>
        <w:jc w:val="both"/>
        <w:rPr>
          <w:rFonts w:ascii="Calibri" w:hAnsi="Calibri"/>
          <w:b/>
          <w:bCs/>
          <w:sz w:val="20"/>
          <w:szCs w:val="20"/>
        </w:rPr>
      </w:pPr>
    </w:p>
    <w:p w:rsidR="00BC6490" w:rsidRDefault="00DA4CAD">
      <w:pPr>
        <w:ind w:left="426" w:hanging="420"/>
        <w:jc w:val="both"/>
        <w:rPr>
          <w:rFonts w:ascii="Calibri" w:hAnsi="Calibri"/>
          <w:b/>
          <w:bCs/>
          <w:sz w:val="20"/>
          <w:szCs w:val="20"/>
        </w:rPr>
      </w:pPr>
      <w:r>
        <w:rPr>
          <w:rFonts w:ascii="Calibri" w:hAnsi="Calibri"/>
          <w:b/>
          <w:i/>
          <w:sz w:val="20"/>
          <w:szCs w:val="20"/>
          <w:u w:val="single"/>
        </w:rPr>
        <w:t>3.</w:t>
      </w:r>
      <w:r>
        <w:rPr>
          <w:rFonts w:ascii="Calibri" w:hAnsi="Calibri"/>
          <w:b/>
          <w:i/>
          <w:sz w:val="20"/>
          <w:szCs w:val="20"/>
          <w:u w:val="single"/>
        </w:rPr>
        <w:t xml:space="preserve"> Name: Maruti Koatsu Cylinders  Limited –Halol, </w:t>
      </w:r>
    </w:p>
    <w:p w:rsidR="00BC6490" w:rsidRDefault="00DA4CAD">
      <w:pPr>
        <w:ind w:left="426"/>
        <w:jc w:val="both"/>
        <w:rPr>
          <w:rFonts w:ascii="Calibri" w:hAnsi="Calibri"/>
          <w:b/>
          <w:bCs/>
          <w:sz w:val="20"/>
          <w:szCs w:val="20"/>
        </w:rPr>
      </w:pPr>
      <w:r>
        <w:rPr>
          <w:rFonts w:ascii="Calibri" w:hAnsi="Calibri"/>
          <w:i/>
          <w:sz w:val="20"/>
          <w:szCs w:val="20"/>
        </w:rPr>
        <w:t>1402/A</w:t>
      </w:r>
      <w:r>
        <w:rPr>
          <w:rFonts w:ascii="Calibri" w:hAnsi="Calibri" w:cs="Calibri"/>
          <w:sz w:val="20"/>
          <w:szCs w:val="20"/>
        </w:rPr>
        <w:t xml:space="preserve">) </w:t>
      </w:r>
      <w:r>
        <w:rPr>
          <w:rFonts w:ascii="Calibri" w:hAnsi="Calibri"/>
          <w:sz w:val="20"/>
          <w:szCs w:val="20"/>
        </w:rPr>
        <w:t>At&amp; Po –Halol, Tal-Halol, Dist.Panchmahals</w:t>
      </w:r>
      <w:r>
        <w:rPr>
          <w:rFonts w:ascii="Calibri" w:hAnsi="Calibri"/>
          <w:b/>
          <w:sz w:val="20"/>
          <w:szCs w:val="20"/>
        </w:rPr>
        <w:t>.</w:t>
      </w:r>
    </w:p>
    <w:p w:rsidR="00BC6490" w:rsidRDefault="00DA4CAD">
      <w:pPr>
        <w:ind w:left="420"/>
        <w:jc w:val="both"/>
        <w:rPr>
          <w:rFonts w:ascii="Calibri" w:hAnsi="Calibri"/>
          <w:b/>
          <w:bCs/>
          <w:sz w:val="20"/>
          <w:szCs w:val="20"/>
        </w:rPr>
      </w:pPr>
      <w:r>
        <w:rPr>
          <w:rFonts w:ascii="Calibri" w:hAnsi="Calibri"/>
          <w:b/>
          <w:i/>
          <w:sz w:val="20"/>
          <w:szCs w:val="20"/>
        </w:rPr>
        <w:t>Duration:</w:t>
      </w:r>
      <w:r>
        <w:rPr>
          <w:rFonts w:ascii="Calibri" w:hAnsi="Calibri"/>
          <w:sz w:val="20"/>
          <w:szCs w:val="20"/>
        </w:rPr>
        <w:t xml:space="preserve"> </w:t>
      </w:r>
      <w:r>
        <w:rPr>
          <w:rFonts w:ascii="Calibri" w:hAnsi="Calibri"/>
          <w:sz w:val="20"/>
          <w:szCs w:val="20"/>
        </w:rPr>
        <w:t xml:space="preserve"> September 2009 </w:t>
      </w:r>
      <w:r>
        <w:rPr>
          <w:rFonts w:ascii="Calibri" w:hAnsi="Calibri"/>
          <w:sz w:val="20"/>
          <w:szCs w:val="20"/>
        </w:rPr>
        <w:t xml:space="preserve">to </w:t>
      </w:r>
      <w:r>
        <w:rPr>
          <w:rFonts w:ascii="Calibri" w:hAnsi="Calibri"/>
          <w:sz w:val="20"/>
          <w:szCs w:val="20"/>
        </w:rPr>
        <w:t>October 2012</w:t>
      </w:r>
      <w:r>
        <w:rPr>
          <w:rFonts w:ascii="Calibri" w:hAnsi="Calibri"/>
          <w:sz w:val="20"/>
          <w:szCs w:val="20"/>
        </w:rPr>
        <w:t xml:space="preserve"> (</w:t>
      </w:r>
      <w:r>
        <w:rPr>
          <w:rFonts w:ascii="Calibri" w:hAnsi="Calibri"/>
          <w:sz w:val="20"/>
          <w:szCs w:val="20"/>
        </w:rPr>
        <w:t>3.2 Years</w:t>
      </w:r>
      <w:r>
        <w:rPr>
          <w:rFonts w:ascii="Calibri" w:hAnsi="Calibri"/>
          <w:sz w:val="20"/>
          <w:szCs w:val="20"/>
        </w:rPr>
        <w:t>)</w:t>
      </w:r>
    </w:p>
    <w:p w:rsidR="00BC6490" w:rsidRDefault="00DA4CAD">
      <w:pPr>
        <w:pStyle w:val="Footer"/>
        <w:tabs>
          <w:tab w:val="left" w:pos="6000"/>
        </w:tabs>
        <w:rPr>
          <w:rFonts w:ascii="Calibri" w:hAnsi="Calibri"/>
          <w:b/>
          <w:bCs/>
          <w:sz w:val="20"/>
          <w:szCs w:val="20"/>
        </w:rPr>
      </w:pPr>
      <w:r>
        <w:rPr>
          <w:rFonts w:ascii="Calibri" w:hAnsi="Calibri"/>
          <w:b/>
          <w:i/>
          <w:sz w:val="20"/>
          <w:szCs w:val="20"/>
        </w:rPr>
        <w:t xml:space="preserve">        </w:t>
      </w:r>
      <w:r>
        <w:rPr>
          <w:rFonts w:ascii="Calibri" w:hAnsi="Calibri"/>
          <w:b/>
          <w:i/>
          <w:sz w:val="20"/>
          <w:szCs w:val="20"/>
        </w:rPr>
        <w:t xml:space="preserve">Designation: </w:t>
      </w:r>
      <w:r>
        <w:rPr>
          <w:rFonts w:ascii="Calibri" w:hAnsi="Calibri"/>
          <w:i/>
          <w:sz w:val="20"/>
          <w:szCs w:val="20"/>
        </w:rPr>
        <w:t>Manager HR &amp; Admin</w:t>
      </w:r>
    </w:p>
    <w:p w:rsidR="00BC6490" w:rsidRDefault="00DA4CAD">
      <w:pPr>
        <w:pStyle w:val="Footer"/>
        <w:tabs>
          <w:tab w:val="left" w:pos="6000"/>
        </w:tabs>
        <w:rPr>
          <w:rFonts w:ascii="Calibri" w:hAnsi="Calibri"/>
          <w:b/>
          <w:bCs/>
          <w:sz w:val="20"/>
          <w:szCs w:val="20"/>
        </w:rPr>
      </w:pPr>
      <w:r>
        <w:rPr>
          <w:rFonts w:ascii="Calibri" w:hAnsi="Calibri"/>
          <w:b/>
          <w:i/>
          <w:sz w:val="20"/>
          <w:szCs w:val="20"/>
        </w:rPr>
        <w:t xml:space="preserve">        Reporting To: </w:t>
      </w:r>
      <w:r>
        <w:rPr>
          <w:rFonts w:ascii="Calibri" w:hAnsi="Calibri"/>
          <w:i/>
          <w:sz w:val="20"/>
          <w:szCs w:val="20"/>
        </w:rPr>
        <w:t xml:space="preserve"> HR Corporate Head, Unit head, &amp; Directors</w:t>
      </w:r>
    </w:p>
    <w:p w:rsidR="00BC6490" w:rsidRDefault="00DA4CAD">
      <w:pPr>
        <w:jc w:val="both"/>
        <w:rPr>
          <w:rFonts w:ascii="Calibri" w:hAnsi="Calibri" w:cs="Calibri"/>
          <w:color w:val="333333"/>
          <w:sz w:val="20"/>
          <w:szCs w:val="20"/>
        </w:rPr>
      </w:pPr>
      <w:r>
        <w:rPr>
          <w:rFonts w:ascii="Calibri" w:hAnsi="Calibri"/>
          <w:b/>
          <w:i/>
          <w:sz w:val="20"/>
          <w:szCs w:val="20"/>
        </w:rPr>
        <w:t>Company Profile:</w:t>
      </w:r>
      <w:r>
        <w:rPr>
          <w:rFonts w:ascii="Calibri" w:hAnsi="Calibri" w:cs="Calibri"/>
          <w:sz w:val="20"/>
          <w:szCs w:val="20"/>
        </w:rPr>
        <w:t xml:space="preserve">Maruti Koatsu Cylinders Limited, Group of MKC, head office for Ahmedabad, MKC group an ISO 9001:2000 certified organization, company </w:t>
      </w:r>
      <w:r>
        <w:rPr>
          <w:rFonts w:ascii="Calibri" w:hAnsi="Calibri" w:cs="Calibri"/>
          <w:sz w:val="20"/>
          <w:szCs w:val="20"/>
        </w:rPr>
        <w:t xml:space="preserve">manufacturing of Seamless Cylinders, CNG Cylinders, Hydrogen Gas Cylinders, CNG &amp; Bio Gas Cascade, Fire Fighting applications, Medical &amp; Oxygen Cylinders, Industrial Gas Applications, and </w:t>
      </w:r>
      <w:r>
        <w:rPr>
          <w:rFonts w:ascii="Calibri" w:hAnsi="Calibri" w:cs="Calibri"/>
          <w:color w:val="333333"/>
          <w:sz w:val="20"/>
          <w:szCs w:val="20"/>
        </w:rPr>
        <w:t>Group Employees about 1000 employees with a turnover of around Rs.21</w:t>
      </w:r>
      <w:r>
        <w:rPr>
          <w:rFonts w:ascii="Calibri" w:hAnsi="Calibri" w:cs="Calibri"/>
          <w:color w:val="333333"/>
          <w:sz w:val="20"/>
          <w:szCs w:val="20"/>
        </w:rPr>
        <w:t xml:space="preserve">0 crores       </w:t>
      </w:r>
    </w:p>
    <w:p w:rsidR="00BC6490" w:rsidRDefault="00DA4CAD">
      <w:pPr>
        <w:numPr>
          <w:ilvl w:val="0"/>
          <w:numId w:val="7"/>
        </w:numPr>
        <w:tabs>
          <w:tab w:val="left" w:pos="284"/>
        </w:tabs>
        <w:ind w:left="0" w:right="-720" w:hanging="1800"/>
        <w:jc w:val="both"/>
        <w:rPr>
          <w:rFonts w:ascii="Calibri" w:hAnsi="Calibri" w:cs="Calibri"/>
          <w:sz w:val="20"/>
          <w:szCs w:val="20"/>
        </w:rPr>
      </w:pPr>
      <w:r>
        <w:rPr>
          <w:rFonts w:ascii="Calibri" w:hAnsi="Calibri" w:cs="Calibri"/>
          <w:b/>
          <w:sz w:val="20"/>
          <w:szCs w:val="20"/>
          <w:u w:val="single"/>
        </w:rPr>
        <w:t>Key Responsibilities include</w:t>
      </w:r>
      <w:r>
        <w:rPr>
          <w:rFonts w:ascii="Calibri" w:hAnsi="Calibri" w:cs="Calibri"/>
          <w:sz w:val="20"/>
          <w:szCs w:val="20"/>
          <w:u w:val="single"/>
        </w:rPr>
        <w:t>:-</w:t>
      </w:r>
    </w:p>
    <w:p w:rsidR="00BC6490" w:rsidRDefault="00DA4CAD">
      <w:pPr>
        <w:numPr>
          <w:ilvl w:val="0"/>
          <w:numId w:val="5"/>
        </w:numPr>
        <w:tabs>
          <w:tab w:val="left" w:pos="-180"/>
          <w:tab w:val="left" w:pos="426"/>
        </w:tabs>
        <w:ind w:left="0" w:right="-720" w:firstLine="426"/>
        <w:jc w:val="both"/>
        <w:rPr>
          <w:rFonts w:ascii="Calibri" w:hAnsi="Calibri" w:cs="Calibri"/>
          <w:sz w:val="20"/>
          <w:szCs w:val="20"/>
        </w:rPr>
      </w:pPr>
      <w:r>
        <w:rPr>
          <w:rFonts w:ascii="Calibri" w:hAnsi="Calibri" w:cs="Calibri"/>
          <w:sz w:val="20"/>
          <w:szCs w:val="20"/>
        </w:rPr>
        <w:t>Manpower Planning, Controlling &amp; Reporting.</w:t>
      </w:r>
      <w:r>
        <w:rPr>
          <w:rFonts w:ascii="Calibri" w:hAnsi="Calibri" w:cs="Calibri"/>
          <w:sz w:val="20"/>
          <w:szCs w:val="20"/>
        </w:rPr>
        <w:tab/>
      </w:r>
    </w:p>
    <w:p w:rsidR="00BC6490" w:rsidRDefault="00DA4CAD">
      <w:pPr>
        <w:numPr>
          <w:ilvl w:val="0"/>
          <w:numId w:val="5"/>
        </w:numPr>
        <w:tabs>
          <w:tab w:val="left" w:pos="-180"/>
          <w:tab w:val="left" w:pos="426"/>
        </w:tabs>
        <w:ind w:left="0" w:right="-720" w:firstLine="426"/>
        <w:jc w:val="both"/>
        <w:rPr>
          <w:rFonts w:ascii="Calibri" w:hAnsi="Calibri" w:cs="Calibri"/>
          <w:sz w:val="20"/>
          <w:szCs w:val="20"/>
        </w:rPr>
      </w:pPr>
      <w:r>
        <w:rPr>
          <w:rFonts w:ascii="Calibri" w:hAnsi="Calibri" w:cs="Calibri"/>
          <w:sz w:val="20"/>
          <w:szCs w:val="20"/>
        </w:rPr>
        <w:t xml:space="preserve">Handling Statutory Compliance &amp; Govt. Liasioning.                </w:t>
      </w:r>
      <w:r>
        <w:rPr>
          <w:rFonts w:ascii="Calibri" w:hAnsi="Calibri" w:cs="Calibri"/>
          <w:sz w:val="20"/>
          <w:szCs w:val="20"/>
        </w:rPr>
        <w:tab/>
      </w:r>
    </w:p>
    <w:p w:rsidR="00BC6490" w:rsidRDefault="00DA4CAD">
      <w:pPr>
        <w:numPr>
          <w:ilvl w:val="0"/>
          <w:numId w:val="5"/>
        </w:numPr>
        <w:tabs>
          <w:tab w:val="left" w:pos="-180"/>
        </w:tabs>
        <w:ind w:left="-540" w:right="-720" w:firstLine="966"/>
        <w:jc w:val="both"/>
        <w:rPr>
          <w:rFonts w:ascii="Calibri" w:hAnsi="Calibri" w:cs="Calibri"/>
          <w:i/>
          <w:sz w:val="20"/>
          <w:szCs w:val="20"/>
        </w:rPr>
      </w:pPr>
      <w:r>
        <w:rPr>
          <w:rFonts w:ascii="Calibri" w:hAnsi="Calibri" w:cs="Calibri"/>
          <w:sz w:val="20"/>
          <w:szCs w:val="20"/>
        </w:rPr>
        <w:t xml:space="preserve">Personnel and General Administration.  </w:t>
      </w:r>
    </w:p>
    <w:p w:rsidR="00BC6490" w:rsidRDefault="00DA4CAD">
      <w:pPr>
        <w:numPr>
          <w:ilvl w:val="0"/>
          <w:numId w:val="5"/>
        </w:numPr>
        <w:tabs>
          <w:tab w:val="left" w:pos="-180"/>
        </w:tabs>
        <w:ind w:left="-540" w:right="-720" w:firstLine="966"/>
        <w:jc w:val="both"/>
        <w:rPr>
          <w:rFonts w:ascii="Calibri" w:hAnsi="Calibri" w:cs="Calibri"/>
          <w:i/>
          <w:sz w:val="20"/>
          <w:szCs w:val="20"/>
        </w:rPr>
      </w:pPr>
      <w:r>
        <w:rPr>
          <w:rFonts w:ascii="Calibri" w:hAnsi="Calibri" w:cs="Calibri"/>
          <w:sz w:val="20"/>
          <w:szCs w:val="20"/>
        </w:rPr>
        <w:t>Contract Management.</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
    <w:p w:rsidR="00BC6490" w:rsidRDefault="00DA4CAD">
      <w:pPr>
        <w:pStyle w:val="ListParagraph"/>
        <w:numPr>
          <w:ilvl w:val="0"/>
          <w:numId w:val="5"/>
        </w:numPr>
        <w:ind w:left="426" w:firstLine="0"/>
        <w:jc w:val="both"/>
        <w:rPr>
          <w:rFonts w:ascii="Calibri" w:hAnsi="Calibri" w:cs="Calibri"/>
          <w:i/>
          <w:sz w:val="20"/>
          <w:szCs w:val="20"/>
        </w:rPr>
      </w:pPr>
      <w:r>
        <w:rPr>
          <w:rFonts w:ascii="Calibri" w:hAnsi="Calibri" w:cs="Calibri"/>
          <w:i/>
          <w:sz w:val="20"/>
          <w:szCs w:val="20"/>
        </w:rPr>
        <w:t>Coordinates in Wage Adminis</w:t>
      </w:r>
      <w:r>
        <w:rPr>
          <w:rFonts w:ascii="Calibri" w:hAnsi="Calibri" w:cs="Calibri"/>
          <w:i/>
          <w:sz w:val="20"/>
          <w:szCs w:val="20"/>
        </w:rPr>
        <w:t xml:space="preserve">tration.    </w:t>
      </w:r>
      <w:r>
        <w:rPr>
          <w:rFonts w:ascii="Calibri" w:hAnsi="Calibri" w:cs="Calibri"/>
          <w:i/>
          <w:sz w:val="20"/>
          <w:szCs w:val="20"/>
        </w:rPr>
        <w:tab/>
      </w:r>
      <w:r>
        <w:rPr>
          <w:rFonts w:ascii="Calibri" w:hAnsi="Calibri" w:cs="Calibri"/>
          <w:i/>
          <w:sz w:val="20"/>
          <w:szCs w:val="20"/>
        </w:rPr>
        <w:tab/>
      </w:r>
      <w:r>
        <w:rPr>
          <w:rFonts w:ascii="Calibri" w:hAnsi="Calibri" w:cs="Calibri"/>
          <w:i/>
          <w:sz w:val="20"/>
          <w:szCs w:val="20"/>
        </w:rPr>
        <w:tab/>
      </w:r>
      <w:r>
        <w:rPr>
          <w:rFonts w:ascii="Calibri" w:hAnsi="Calibri" w:cs="Calibri"/>
          <w:i/>
          <w:sz w:val="20"/>
          <w:szCs w:val="20"/>
        </w:rPr>
        <w:tab/>
      </w:r>
      <w:r>
        <w:rPr>
          <w:rFonts w:ascii="Calibri" w:hAnsi="Calibri" w:cs="Calibri"/>
          <w:i/>
          <w:sz w:val="20"/>
          <w:szCs w:val="20"/>
        </w:rPr>
        <w:tab/>
      </w:r>
      <w:r>
        <w:rPr>
          <w:rFonts w:ascii="Calibri" w:hAnsi="Calibri" w:cs="Calibri"/>
          <w:i/>
          <w:sz w:val="20"/>
          <w:szCs w:val="20"/>
        </w:rPr>
        <w:tab/>
      </w:r>
    </w:p>
    <w:p w:rsidR="00BC6490" w:rsidRDefault="00DA4CAD">
      <w:pPr>
        <w:numPr>
          <w:ilvl w:val="0"/>
          <w:numId w:val="5"/>
        </w:numPr>
        <w:tabs>
          <w:tab w:val="left" w:pos="-180"/>
        </w:tabs>
        <w:ind w:left="-540" w:right="-720" w:firstLine="966"/>
        <w:jc w:val="both"/>
        <w:rPr>
          <w:rFonts w:ascii="Calibri" w:hAnsi="Calibri" w:cs="Calibri"/>
          <w:i/>
          <w:sz w:val="20"/>
          <w:szCs w:val="20"/>
        </w:rPr>
      </w:pPr>
      <w:r>
        <w:rPr>
          <w:rFonts w:ascii="Calibri" w:hAnsi="Calibri" w:cs="Calibri"/>
          <w:i/>
          <w:sz w:val="20"/>
          <w:szCs w:val="20"/>
        </w:rPr>
        <w:t>Performance Management &amp; Training and Development.</w:t>
      </w:r>
    </w:p>
    <w:p w:rsidR="00BC6490" w:rsidRDefault="00DA4CAD">
      <w:pPr>
        <w:numPr>
          <w:ilvl w:val="0"/>
          <w:numId w:val="5"/>
        </w:numPr>
        <w:tabs>
          <w:tab w:val="clear" w:pos="0"/>
        </w:tabs>
        <w:ind w:left="426" w:firstLine="0"/>
        <w:rPr>
          <w:rFonts w:ascii="Calibri" w:hAnsi="Calibri"/>
          <w:b/>
          <w:bCs/>
          <w:sz w:val="20"/>
          <w:szCs w:val="20"/>
        </w:rPr>
      </w:pPr>
      <w:r>
        <w:rPr>
          <w:rFonts w:ascii="Calibri" w:hAnsi="Calibri" w:cs="Calibri"/>
          <w:i/>
          <w:sz w:val="20"/>
          <w:szCs w:val="20"/>
        </w:rPr>
        <w:t>Union Management.</w:t>
      </w:r>
      <w:r>
        <w:rPr>
          <w:rFonts w:ascii="Calibri" w:hAnsi="Calibri" w:cs="Calibri"/>
          <w:i/>
          <w:sz w:val="20"/>
          <w:szCs w:val="20"/>
        </w:rPr>
        <w:tab/>
      </w:r>
    </w:p>
    <w:p w:rsidR="00BC6490" w:rsidRDefault="00DA4CAD">
      <w:pPr>
        <w:numPr>
          <w:ilvl w:val="0"/>
          <w:numId w:val="5"/>
        </w:numPr>
        <w:tabs>
          <w:tab w:val="clear" w:pos="0"/>
        </w:tabs>
        <w:ind w:left="426" w:firstLine="0"/>
        <w:rPr>
          <w:rFonts w:ascii="Calibri" w:hAnsi="Calibri"/>
          <w:b/>
          <w:bCs/>
          <w:sz w:val="20"/>
          <w:szCs w:val="20"/>
        </w:rPr>
      </w:pPr>
      <w:r>
        <w:rPr>
          <w:rFonts w:ascii="Calibri" w:hAnsi="Calibri" w:cs="Calibri"/>
          <w:i/>
          <w:sz w:val="20"/>
          <w:szCs w:val="20"/>
        </w:rPr>
        <w:t>Government Liasioning and statutory compliances.</w:t>
      </w:r>
    </w:p>
    <w:p w:rsidR="00BC6490" w:rsidRDefault="00DA4CAD">
      <w:pPr>
        <w:pStyle w:val="ListParagraph"/>
        <w:numPr>
          <w:ilvl w:val="0"/>
          <w:numId w:val="16"/>
        </w:numPr>
        <w:tabs>
          <w:tab w:val="left" w:pos="0"/>
        </w:tabs>
        <w:ind w:left="426" w:hanging="426"/>
        <w:jc w:val="both"/>
        <w:rPr>
          <w:rFonts w:ascii="Calibri" w:hAnsi="Calibri" w:cs="Arial"/>
          <w:bCs/>
          <w:i/>
          <w:sz w:val="20"/>
          <w:szCs w:val="20"/>
        </w:rPr>
      </w:pPr>
      <w:r>
        <w:rPr>
          <w:rFonts w:ascii="Calibri" w:hAnsi="Calibri" w:cs="Arial"/>
          <w:b/>
          <w:i/>
          <w:sz w:val="20"/>
          <w:szCs w:val="20"/>
          <w:u w:val="single"/>
        </w:rPr>
        <w:t>Achievements</w:t>
      </w:r>
      <w:r>
        <w:rPr>
          <w:rFonts w:ascii="Calibri" w:hAnsi="Calibri" w:cs="Arial"/>
          <w:b/>
          <w:sz w:val="20"/>
          <w:szCs w:val="20"/>
          <w:u w:val="single"/>
        </w:rPr>
        <w:t>:-</w:t>
      </w:r>
    </w:p>
    <w:p w:rsidR="00BC6490" w:rsidRDefault="00DA4CAD">
      <w:pPr>
        <w:numPr>
          <w:ilvl w:val="0"/>
          <w:numId w:val="5"/>
        </w:numPr>
        <w:tabs>
          <w:tab w:val="left" w:pos="284"/>
        </w:tabs>
        <w:suppressAutoHyphens w:val="0"/>
        <w:spacing w:before="40" w:after="40"/>
        <w:ind w:left="142" w:firstLine="284"/>
        <w:jc w:val="both"/>
        <w:rPr>
          <w:rFonts w:ascii="Calibri" w:hAnsi="Calibri"/>
          <w:noProof/>
          <w:sz w:val="20"/>
          <w:szCs w:val="20"/>
        </w:rPr>
      </w:pPr>
      <w:r>
        <w:rPr>
          <w:rFonts w:ascii="Calibri" w:hAnsi="Calibri" w:cs="Arial"/>
          <w:bCs/>
          <w:i/>
          <w:sz w:val="20"/>
          <w:szCs w:val="20"/>
        </w:rPr>
        <w:t xml:space="preserve"> Introduced &amp; Structured the HR &amp; Company Policies and </w:t>
      </w:r>
      <w:r>
        <w:rPr>
          <w:rFonts w:ascii="Calibri" w:hAnsi="Calibri"/>
          <w:noProof/>
          <w:sz w:val="20"/>
          <w:szCs w:val="20"/>
        </w:rPr>
        <w:t xml:space="preserve">Successfully revised the entire company </w:t>
      </w:r>
      <w:r>
        <w:rPr>
          <w:rFonts w:ascii="Calibri" w:hAnsi="Calibri"/>
          <w:noProof/>
          <w:sz w:val="20"/>
          <w:szCs w:val="20"/>
        </w:rPr>
        <w:t>policy on HR related issues.</w:t>
      </w:r>
    </w:p>
    <w:p w:rsidR="00BC6490" w:rsidRDefault="00DA4CAD">
      <w:pPr>
        <w:numPr>
          <w:ilvl w:val="0"/>
          <w:numId w:val="21"/>
        </w:numPr>
        <w:tabs>
          <w:tab w:val="left" w:pos="567"/>
        </w:tabs>
        <w:spacing w:line="276" w:lineRule="auto"/>
        <w:ind w:left="846" w:hanging="486"/>
        <w:jc w:val="both"/>
        <w:rPr>
          <w:rFonts w:ascii="Calibri" w:hAnsi="Calibri" w:cs="Arial"/>
          <w:bCs/>
          <w:i/>
          <w:sz w:val="20"/>
          <w:szCs w:val="20"/>
        </w:rPr>
      </w:pPr>
      <w:r>
        <w:rPr>
          <w:rFonts w:ascii="Calibri" w:hAnsi="Calibri" w:cs="Arial"/>
          <w:bCs/>
          <w:i/>
          <w:sz w:val="20"/>
          <w:szCs w:val="20"/>
        </w:rPr>
        <w:t>Introduced Employee Engagement Programs</w:t>
      </w:r>
    </w:p>
    <w:p w:rsidR="00BC6490" w:rsidRDefault="00DA4CAD">
      <w:pPr>
        <w:numPr>
          <w:ilvl w:val="0"/>
          <w:numId w:val="21"/>
        </w:numPr>
        <w:tabs>
          <w:tab w:val="left" w:pos="567"/>
        </w:tabs>
        <w:spacing w:line="276" w:lineRule="auto"/>
        <w:ind w:left="846" w:hanging="486"/>
        <w:jc w:val="both"/>
        <w:rPr>
          <w:rFonts w:ascii="Calibri" w:hAnsi="Calibri" w:cs="Arial"/>
          <w:bCs/>
          <w:i/>
          <w:sz w:val="20"/>
          <w:szCs w:val="20"/>
        </w:rPr>
      </w:pPr>
      <w:r>
        <w:rPr>
          <w:rFonts w:ascii="Calibri" w:hAnsi="Calibri" w:cs="Arial"/>
          <w:bCs/>
          <w:i/>
          <w:sz w:val="20"/>
          <w:szCs w:val="20"/>
        </w:rPr>
        <w:t>Structured CTC, Appointment, Transfer, Reliving, and etc Letters.</w:t>
      </w:r>
    </w:p>
    <w:p w:rsidR="00BC6490" w:rsidRDefault="00DA4CAD">
      <w:pPr>
        <w:numPr>
          <w:ilvl w:val="0"/>
          <w:numId w:val="21"/>
        </w:numPr>
        <w:tabs>
          <w:tab w:val="left" w:pos="567"/>
        </w:tabs>
        <w:spacing w:line="276" w:lineRule="auto"/>
        <w:ind w:left="846" w:hanging="486"/>
        <w:jc w:val="both"/>
        <w:rPr>
          <w:rFonts w:ascii="Calibri" w:hAnsi="Calibri" w:cs="Arial"/>
          <w:bCs/>
          <w:i/>
          <w:sz w:val="20"/>
          <w:szCs w:val="20"/>
        </w:rPr>
      </w:pPr>
      <w:r>
        <w:rPr>
          <w:rFonts w:ascii="Calibri" w:hAnsi="Calibri" w:cs="Arial"/>
          <w:bCs/>
          <w:i/>
          <w:sz w:val="20"/>
          <w:szCs w:val="20"/>
        </w:rPr>
        <w:t>Structured the Salary Process.</w:t>
      </w:r>
    </w:p>
    <w:p w:rsidR="00BC6490" w:rsidRDefault="00DA4CAD">
      <w:pPr>
        <w:numPr>
          <w:ilvl w:val="0"/>
          <w:numId w:val="21"/>
        </w:numPr>
        <w:tabs>
          <w:tab w:val="left" w:pos="567"/>
        </w:tabs>
        <w:spacing w:line="276" w:lineRule="auto"/>
        <w:ind w:left="846" w:hanging="486"/>
        <w:jc w:val="both"/>
        <w:rPr>
          <w:rFonts w:ascii="Calibri" w:hAnsi="Calibri" w:cs="Arial"/>
          <w:bCs/>
          <w:i/>
          <w:sz w:val="20"/>
          <w:szCs w:val="20"/>
        </w:rPr>
      </w:pPr>
      <w:r>
        <w:rPr>
          <w:rFonts w:ascii="Calibri" w:hAnsi="Calibri" w:cs="Arial"/>
          <w:bCs/>
          <w:i/>
          <w:sz w:val="20"/>
          <w:szCs w:val="20"/>
        </w:rPr>
        <w:t xml:space="preserve">Started Counseling of Employees </w:t>
      </w:r>
    </w:p>
    <w:p w:rsidR="00BC6490" w:rsidRDefault="00DA4CAD">
      <w:pPr>
        <w:numPr>
          <w:ilvl w:val="0"/>
          <w:numId w:val="21"/>
        </w:numPr>
        <w:tabs>
          <w:tab w:val="left" w:pos="709"/>
        </w:tabs>
        <w:ind w:hanging="2454"/>
        <w:rPr>
          <w:rFonts w:ascii="Calibri" w:hAnsi="Calibri"/>
          <w:b/>
          <w:bCs/>
          <w:sz w:val="20"/>
          <w:szCs w:val="20"/>
        </w:rPr>
      </w:pPr>
      <w:r>
        <w:rPr>
          <w:rFonts w:ascii="Calibri" w:hAnsi="Calibri" w:cs="Arial"/>
          <w:bCs/>
          <w:i/>
          <w:sz w:val="20"/>
          <w:szCs w:val="20"/>
        </w:rPr>
        <w:t>Coordination for workmen union broken before wages Settle</w:t>
      </w:r>
      <w:r>
        <w:rPr>
          <w:rFonts w:ascii="Calibri" w:hAnsi="Calibri" w:cs="Arial"/>
          <w:bCs/>
          <w:i/>
          <w:sz w:val="20"/>
          <w:szCs w:val="20"/>
        </w:rPr>
        <w:t>ment.</w:t>
      </w:r>
    </w:p>
    <w:p w:rsidR="00BC6490" w:rsidRDefault="00DA4CAD">
      <w:pPr>
        <w:numPr>
          <w:ilvl w:val="0"/>
          <w:numId w:val="5"/>
        </w:numPr>
        <w:tabs>
          <w:tab w:val="left" w:pos="426"/>
        </w:tabs>
        <w:suppressAutoHyphens w:val="0"/>
        <w:spacing w:before="40" w:after="40"/>
        <w:ind w:firstLine="66"/>
        <w:jc w:val="both"/>
        <w:rPr>
          <w:rFonts w:ascii="Calibri" w:hAnsi="Calibri"/>
          <w:noProof/>
          <w:sz w:val="20"/>
          <w:szCs w:val="20"/>
        </w:rPr>
      </w:pPr>
      <w:r>
        <w:rPr>
          <w:rFonts w:ascii="Calibri" w:hAnsi="Calibri"/>
          <w:noProof/>
          <w:sz w:val="20"/>
          <w:szCs w:val="20"/>
        </w:rPr>
        <w:t>Have implemented performance management system, for continuous performance evaluation, implemented gap analysis through such evaluations and arranged for skills enhancement through trainings and workshops for improvement of overall productivity.</w:t>
      </w:r>
    </w:p>
    <w:p w:rsidR="00BC6490" w:rsidRDefault="00DA4CAD">
      <w:pPr>
        <w:numPr>
          <w:ilvl w:val="0"/>
          <w:numId w:val="5"/>
        </w:numPr>
        <w:suppressAutoHyphens w:val="0"/>
        <w:spacing w:before="40" w:after="40"/>
        <w:ind w:firstLine="66"/>
        <w:jc w:val="both"/>
        <w:rPr>
          <w:rFonts w:ascii="Calibri" w:hAnsi="Calibri"/>
          <w:noProof/>
          <w:sz w:val="20"/>
          <w:szCs w:val="20"/>
        </w:rPr>
      </w:pPr>
      <w:r>
        <w:rPr>
          <w:rFonts w:ascii="Calibri" w:hAnsi="Calibri"/>
          <w:noProof/>
          <w:sz w:val="20"/>
          <w:szCs w:val="20"/>
        </w:rPr>
        <w:t>Impl</w:t>
      </w:r>
      <w:r>
        <w:rPr>
          <w:rFonts w:ascii="Calibri" w:hAnsi="Calibri"/>
          <w:noProof/>
          <w:sz w:val="20"/>
          <w:szCs w:val="20"/>
        </w:rPr>
        <w:t xml:space="preserve">emented a system for Succession Planning, and arranged buffer human resources for contingency. </w:t>
      </w:r>
    </w:p>
    <w:p w:rsidR="00BC6490" w:rsidRDefault="00DA4CAD">
      <w:pPr>
        <w:numPr>
          <w:ilvl w:val="0"/>
          <w:numId w:val="5"/>
        </w:numPr>
        <w:suppressAutoHyphens w:val="0"/>
        <w:spacing w:before="40" w:after="40"/>
        <w:ind w:firstLine="66"/>
        <w:jc w:val="both"/>
        <w:rPr>
          <w:rFonts w:ascii="Calibri" w:hAnsi="Calibri"/>
          <w:noProof/>
          <w:sz w:val="20"/>
          <w:szCs w:val="20"/>
        </w:rPr>
      </w:pPr>
      <w:r>
        <w:rPr>
          <w:rFonts w:ascii="Calibri" w:hAnsi="Calibri"/>
          <w:noProof/>
          <w:sz w:val="20"/>
          <w:szCs w:val="20"/>
        </w:rPr>
        <w:t>Implemented a VIDEO INDUCTION system and set up necessary intranet facilities.</w:t>
      </w:r>
      <w:r>
        <w:rPr>
          <w:rFonts w:ascii="Calibri" w:hAnsi="Calibri" w:cs="Calibri"/>
          <w:i/>
          <w:sz w:val="20"/>
          <w:szCs w:val="20"/>
        </w:rPr>
        <w:tab/>
      </w:r>
      <w:r>
        <w:rPr>
          <w:rFonts w:ascii="Calibri" w:hAnsi="Calibri" w:cs="Calibri"/>
          <w:i/>
          <w:sz w:val="20"/>
          <w:szCs w:val="20"/>
        </w:rPr>
        <w:tab/>
      </w:r>
    </w:p>
    <w:p w:rsidR="00BC6490" w:rsidRDefault="00DA4CAD">
      <w:pPr>
        <w:rPr>
          <w:rFonts w:ascii="Calibri" w:hAnsi="Calibri"/>
          <w:b/>
          <w:i/>
          <w:sz w:val="20"/>
          <w:szCs w:val="20"/>
        </w:rPr>
      </w:pPr>
      <w:r>
        <w:rPr>
          <w:rFonts w:ascii="Calibri" w:hAnsi="Calibri"/>
          <w:b/>
          <w:i/>
          <w:sz w:val="20"/>
          <w:szCs w:val="20"/>
        </w:rPr>
        <w:t xml:space="preserve">(4)  </w:t>
      </w:r>
      <w:r>
        <w:rPr>
          <w:rFonts w:ascii="Calibri" w:hAnsi="Calibri"/>
          <w:b/>
          <w:i/>
          <w:sz w:val="20"/>
          <w:szCs w:val="20"/>
          <w:u w:val="single"/>
        </w:rPr>
        <w:t xml:space="preserve">  Company Name:</w:t>
      </w:r>
      <w:r>
        <w:rPr>
          <w:rFonts w:ascii="Calibri" w:hAnsi="Calibri" w:cs="Calibri"/>
          <w:b/>
          <w:sz w:val="20"/>
          <w:szCs w:val="20"/>
          <w:u w:val="single"/>
        </w:rPr>
        <w:t xml:space="preserve"> Gujarat Infrapipes Pvt Ltd. </w:t>
      </w:r>
      <w:r>
        <w:rPr>
          <w:rFonts w:ascii="Calibri" w:hAnsi="Calibri"/>
          <w:sz w:val="20"/>
          <w:szCs w:val="20"/>
        </w:rPr>
        <w:t>Had worked with GIPPL Group, A</w:t>
      </w:r>
      <w:r>
        <w:rPr>
          <w:rFonts w:ascii="Calibri" w:hAnsi="Calibri"/>
          <w:sz w:val="20"/>
          <w:szCs w:val="20"/>
        </w:rPr>
        <w:t>t &amp; Po-Manglej, Tal-Karjan, and Dist-</w:t>
      </w:r>
      <w:r>
        <w:rPr>
          <w:rFonts w:ascii="Calibri" w:hAnsi="Calibri"/>
          <w:b/>
          <w:sz w:val="20"/>
          <w:szCs w:val="20"/>
        </w:rPr>
        <w:t>Vadodara.</w:t>
      </w:r>
    </w:p>
    <w:p w:rsidR="00BC6490" w:rsidRDefault="00DA4CAD">
      <w:pPr>
        <w:ind w:left="426"/>
        <w:rPr>
          <w:rFonts w:ascii="Calibri" w:hAnsi="Calibri"/>
          <w:b/>
          <w:i/>
          <w:sz w:val="20"/>
          <w:szCs w:val="20"/>
        </w:rPr>
      </w:pPr>
      <w:r>
        <w:rPr>
          <w:rFonts w:ascii="Calibri" w:hAnsi="Calibri"/>
          <w:b/>
          <w:i/>
          <w:sz w:val="20"/>
          <w:szCs w:val="20"/>
        </w:rPr>
        <w:t>Duration:</w:t>
      </w:r>
      <w:r>
        <w:rPr>
          <w:rFonts w:ascii="Calibri" w:hAnsi="Calibri"/>
          <w:sz w:val="20"/>
          <w:szCs w:val="20"/>
        </w:rPr>
        <w:t xml:space="preserve"> 21 Sep 2009 to 31Oct-2012 (3.2 Years)</w:t>
      </w:r>
    </w:p>
    <w:p w:rsidR="00BC6490" w:rsidRDefault="00DA4CAD">
      <w:pPr>
        <w:ind w:left="45"/>
        <w:jc w:val="both"/>
        <w:rPr>
          <w:rFonts w:ascii="Calibri" w:hAnsi="Calibri"/>
          <w:b/>
          <w:i/>
          <w:sz w:val="20"/>
          <w:szCs w:val="20"/>
        </w:rPr>
      </w:pPr>
      <w:r>
        <w:rPr>
          <w:rFonts w:ascii="Calibri" w:hAnsi="Calibri"/>
          <w:b/>
          <w:i/>
          <w:sz w:val="20"/>
          <w:szCs w:val="20"/>
        </w:rPr>
        <w:t xml:space="preserve">        Designation: </w:t>
      </w:r>
      <w:r>
        <w:rPr>
          <w:rFonts w:ascii="Calibri" w:hAnsi="Calibri"/>
          <w:i/>
          <w:sz w:val="20"/>
          <w:szCs w:val="20"/>
        </w:rPr>
        <w:t xml:space="preserve">Officer HR &amp; Admin                                  </w:t>
      </w:r>
      <w:r>
        <w:rPr>
          <w:rFonts w:ascii="Calibri" w:hAnsi="Calibri"/>
          <w:i/>
          <w:sz w:val="20"/>
          <w:szCs w:val="20"/>
        </w:rPr>
        <w:t>b</w:t>
      </w:r>
      <w:r>
        <w:rPr>
          <w:rFonts w:ascii="Calibri" w:hAnsi="Calibri"/>
          <w:b/>
          <w:sz w:val="20"/>
          <w:szCs w:val="20"/>
        </w:rPr>
        <w:t xml:space="preserve">Page </w:t>
      </w:r>
      <w:r>
        <w:rPr>
          <w:rFonts w:ascii="Calibri" w:hAnsi="Calibri"/>
          <w:sz w:val="20"/>
          <w:szCs w:val="20"/>
        </w:rPr>
        <w:t>4</w:t>
      </w:r>
      <w:r>
        <w:rPr>
          <w:rFonts w:ascii="Calibri" w:hAnsi="Calibri"/>
          <w:b/>
          <w:sz w:val="20"/>
          <w:szCs w:val="20"/>
        </w:rPr>
        <w:t xml:space="preserve"> of </w:t>
      </w:r>
      <w:r>
        <w:rPr>
          <w:rFonts w:ascii="Calibri" w:hAnsi="Calibri"/>
          <w:b/>
          <w:sz w:val="20"/>
          <w:szCs w:val="20"/>
        </w:rPr>
        <w:t>5</w:t>
      </w:r>
    </w:p>
    <w:p w:rsidR="00BC6490" w:rsidRDefault="00DA4CAD">
      <w:pPr>
        <w:jc w:val="both"/>
        <w:rPr>
          <w:rFonts w:ascii="Calibri" w:hAnsi="Calibri"/>
          <w:b/>
          <w:i/>
          <w:sz w:val="20"/>
          <w:szCs w:val="20"/>
        </w:rPr>
      </w:pPr>
      <w:r>
        <w:rPr>
          <w:rFonts w:ascii="Calibri" w:hAnsi="Calibri"/>
          <w:b/>
          <w:i/>
          <w:sz w:val="20"/>
          <w:szCs w:val="20"/>
        </w:rPr>
        <w:t xml:space="preserve">        Reporting To: </w:t>
      </w:r>
      <w:r>
        <w:rPr>
          <w:rFonts w:ascii="Calibri" w:hAnsi="Calibri"/>
          <w:i/>
          <w:sz w:val="20"/>
          <w:szCs w:val="20"/>
        </w:rPr>
        <w:t>GMHR, GM Plant head, MD</w:t>
      </w:r>
    </w:p>
    <w:p w:rsidR="00BC6490" w:rsidRDefault="00DA4CAD">
      <w:pPr>
        <w:tabs>
          <w:tab w:val="left" w:pos="360"/>
        </w:tabs>
        <w:ind w:left="420"/>
        <w:jc w:val="both"/>
        <w:rPr>
          <w:rFonts w:ascii="Calibri" w:hAnsi="Calibri" w:cs="Calibri"/>
          <w:b/>
          <w:sz w:val="20"/>
          <w:szCs w:val="20"/>
          <w:u w:val="single"/>
        </w:rPr>
      </w:pPr>
      <w:r>
        <w:rPr>
          <w:rFonts w:ascii="Calibri" w:hAnsi="Calibri"/>
          <w:b/>
          <w:i/>
          <w:sz w:val="20"/>
          <w:szCs w:val="20"/>
        </w:rPr>
        <w:t>Company Profile:</w:t>
      </w:r>
      <w:r>
        <w:rPr>
          <w:rFonts w:ascii="Calibri" w:hAnsi="Calibri" w:cs="Calibri"/>
          <w:sz w:val="20"/>
          <w:szCs w:val="20"/>
        </w:rPr>
        <w:t xml:space="preserve"> Gujarat Infrapipes Pvt. Ltd., an ISO 9001:2000 certified organization, located near Vadodara is a company established for the manufacturing of Seamless &amp; Welded Pipe fittings, Elbows &amp; other related accessories. GIPL is the international supplier of pipe </w:t>
      </w:r>
      <w:r>
        <w:rPr>
          <w:rFonts w:ascii="Calibri" w:hAnsi="Calibri" w:cs="Calibri"/>
          <w:sz w:val="20"/>
          <w:szCs w:val="20"/>
        </w:rPr>
        <w:t>fittings recognized for the high quality of its products by the world’s best Engineering and Petrochemical companies.</w:t>
      </w:r>
      <w:r>
        <w:rPr>
          <w:rFonts w:ascii="Calibri" w:hAnsi="Calibri" w:cs="Calibri"/>
          <w:color w:val="333333"/>
          <w:sz w:val="20"/>
          <w:szCs w:val="20"/>
        </w:rPr>
        <w:t xml:space="preserve"> Employs about 1000 employees with a turnover of around Rs.150 crores</w:t>
      </w:r>
    </w:p>
    <w:p w:rsidR="00BC6490" w:rsidRDefault="00DA4CAD">
      <w:pPr>
        <w:numPr>
          <w:ilvl w:val="0"/>
          <w:numId w:val="7"/>
        </w:numPr>
        <w:tabs>
          <w:tab w:val="left" w:pos="284"/>
        </w:tabs>
        <w:ind w:left="0" w:right="-720" w:hanging="1800"/>
        <w:jc w:val="both"/>
        <w:rPr>
          <w:rFonts w:ascii="Calibri" w:hAnsi="Calibri" w:cs="Calibri"/>
          <w:sz w:val="20"/>
          <w:szCs w:val="20"/>
        </w:rPr>
      </w:pPr>
      <w:r>
        <w:rPr>
          <w:rFonts w:ascii="Calibri" w:hAnsi="Calibri" w:cs="Calibri"/>
          <w:b/>
          <w:sz w:val="20"/>
          <w:szCs w:val="20"/>
          <w:u w:val="single"/>
        </w:rPr>
        <w:t>Key Responsibilities include</w:t>
      </w:r>
      <w:r>
        <w:rPr>
          <w:rFonts w:ascii="Calibri" w:hAnsi="Calibri" w:cs="Calibri"/>
          <w:sz w:val="20"/>
          <w:szCs w:val="20"/>
          <w:u w:val="single"/>
        </w:rPr>
        <w:t>:-</w:t>
      </w:r>
    </w:p>
    <w:p w:rsidR="00BC6490" w:rsidRDefault="00DA4CAD">
      <w:pPr>
        <w:numPr>
          <w:ilvl w:val="0"/>
          <w:numId w:val="5"/>
        </w:numPr>
        <w:tabs>
          <w:tab w:val="left" w:pos="-180"/>
        </w:tabs>
        <w:ind w:left="0" w:right="-720" w:firstLine="426"/>
        <w:jc w:val="both"/>
        <w:rPr>
          <w:rFonts w:ascii="Calibri" w:hAnsi="Calibri" w:cs="Calibri"/>
          <w:sz w:val="20"/>
          <w:szCs w:val="20"/>
        </w:rPr>
      </w:pPr>
      <w:r>
        <w:rPr>
          <w:rFonts w:ascii="Calibri" w:hAnsi="Calibri" w:cs="Calibri"/>
          <w:sz w:val="20"/>
          <w:szCs w:val="20"/>
        </w:rPr>
        <w:t>Manpower Planning, Controlling &amp; Repor</w:t>
      </w:r>
      <w:r>
        <w:rPr>
          <w:rFonts w:ascii="Calibri" w:hAnsi="Calibri" w:cs="Calibri"/>
          <w:sz w:val="20"/>
          <w:szCs w:val="20"/>
        </w:rPr>
        <w:t>ting.</w:t>
      </w:r>
    </w:p>
    <w:p w:rsidR="00BC6490" w:rsidRDefault="00DA4CAD">
      <w:pPr>
        <w:numPr>
          <w:ilvl w:val="0"/>
          <w:numId w:val="5"/>
        </w:numPr>
        <w:tabs>
          <w:tab w:val="left" w:pos="-180"/>
        </w:tabs>
        <w:ind w:left="-540" w:right="-720" w:firstLine="966"/>
        <w:jc w:val="both"/>
        <w:rPr>
          <w:rFonts w:ascii="Calibri" w:hAnsi="Calibri" w:cs="Calibri"/>
          <w:sz w:val="20"/>
          <w:szCs w:val="20"/>
        </w:rPr>
      </w:pPr>
      <w:r>
        <w:rPr>
          <w:rFonts w:ascii="Calibri" w:hAnsi="Calibri" w:cs="Calibri"/>
          <w:sz w:val="20"/>
          <w:szCs w:val="20"/>
        </w:rPr>
        <w:t>Contract Management.</w:t>
      </w:r>
    </w:p>
    <w:p w:rsidR="00BC6490" w:rsidRDefault="00DA4CAD">
      <w:pPr>
        <w:pStyle w:val="ListParagraph"/>
        <w:ind w:left="360"/>
        <w:jc w:val="right"/>
        <w:rPr>
          <w:rFonts w:ascii="Calibri" w:hAnsi="Calibri" w:cs="Calibri"/>
          <w:sz w:val="20"/>
          <w:szCs w:val="20"/>
        </w:rPr>
      </w:pPr>
      <w:r>
        <w:rPr>
          <w:rFonts w:ascii="Calibri" w:hAnsi="Calibri"/>
          <w:b/>
          <w:bCs/>
          <w:sz w:val="20"/>
          <w:szCs w:val="20"/>
        </w:rPr>
        <w:t xml:space="preserve">          </w:t>
      </w:r>
    </w:p>
    <w:p w:rsidR="00BC6490" w:rsidRDefault="00DA4CAD">
      <w:pPr>
        <w:numPr>
          <w:ilvl w:val="0"/>
          <w:numId w:val="5"/>
        </w:numPr>
        <w:tabs>
          <w:tab w:val="left" w:pos="-180"/>
        </w:tabs>
        <w:ind w:left="-540" w:right="-720" w:firstLine="966"/>
        <w:jc w:val="both"/>
        <w:rPr>
          <w:rFonts w:ascii="Calibri" w:hAnsi="Calibri" w:cs="Calibri"/>
          <w:sz w:val="20"/>
          <w:szCs w:val="20"/>
        </w:rPr>
      </w:pPr>
      <w:r>
        <w:rPr>
          <w:rFonts w:ascii="Calibri" w:hAnsi="Calibri" w:cs="Calibri"/>
          <w:sz w:val="20"/>
          <w:szCs w:val="20"/>
        </w:rPr>
        <w:t>Personnel and General Administration.</w:t>
      </w:r>
    </w:p>
    <w:p w:rsidR="00BC6490" w:rsidRDefault="00DA4CAD">
      <w:pPr>
        <w:numPr>
          <w:ilvl w:val="0"/>
          <w:numId w:val="5"/>
        </w:numPr>
        <w:tabs>
          <w:tab w:val="left" w:pos="-180"/>
          <w:tab w:val="left" w:pos="426"/>
        </w:tabs>
        <w:ind w:left="0" w:right="-720" w:firstLine="426"/>
        <w:jc w:val="both"/>
        <w:rPr>
          <w:rFonts w:ascii="Calibri" w:hAnsi="Calibri" w:cs="Calibri"/>
          <w:i/>
          <w:sz w:val="20"/>
          <w:szCs w:val="20"/>
        </w:rPr>
      </w:pPr>
      <w:r>
        <w:rPr>
          <w:rFonts w:ascii="Calibri" w:hAnsi="Calibri" w:cs="Calibri"/>
          <w:sz w:val="20"/>
          <w:szCs w:val="20"/>
        </w:rPr>
        <w:t>Handling Statutory Compliance &amp; Govt. Liasioning.</w:t>
      </w:r>
    </w:p>
    <w:p w:rsidR="00BC6490" w:rsidRDefault="00DA4CAD">
      <w:pPr>
        <w:numPr>
          <w:ilvl w:val="0"/>
          <w:numId w:val="5"/>
        </w:numPr>
        <w:tabs>
          <w:tab w:val="left" w:pos="-180"/>
        </w:tabs>
        <w:ind w:left="-540" w:right="-720" w:firstLine="966"/>
        <w:jc w:val="both"/>
        <w:rPr>
          <w:rFonts w:ascii="Calibri" w:hAnsi="Calibri" w:cs="Calibri"/>
          <w:i/>
          <w:sz w:val="20"/>
          <w:szCs w:val="20"/>
        </w:rPr>
      </w:pPr>
      <w:r>
        <w:rPr>
          <w:rFonts w:ascii="Calibri" w:hAnsi="Calibri" w:cs="Calibri"/>
          <w:i/>
          <w:sz w:val="20"/>
          <w:szCs w:val="20"/>
        </w:rPr>
        <w:t>Coordinates in Wage Administration.</w:t>
      </w:r>
    </w:p>
    <w:p w:rsidR="00BC6490" w:rsidRDefault="00DA4CAD">
      <w:pPr>
        <w:numPr>
          <w:ilvl w:val="0"/>
          <w:numId w:val="5"/>
        </w:numPr>
        <w:tabs>
          <w:tab w:val="left" w:pos="-180"/>
        </w:tabs>
        <w:ind w:left="-540" w:right="-720" w:firstLine="966"/>
        <w:jc w:val="both"/>
        <w:rPr>
          <w:rFonts w:ascii="Calibri" w:hAnsi="Calibri"/>
          <w:b/>
          <w:i/>
          <w:sz w:val="20"/>
          <w:szCs w:val="20"/>
          <w:u w:val="single"/>
        </w:rPr>
      </w:pPr>
      <w:r>
        <w:rPr>
          <w:rFonts w:ascii="Calibri" w:hAnsi="Calibri" w:cs="Calibri"/>
          <w:i/>
          <w:sz w:val="20"/>
          <w:szCs w:val="20"/>
        </w:rPr>
        <w:t>Performance Management &amp;Training And Development</w:t>
      </w:r>
    </w:p>
    <w:p w:rsidR="00BC6490" w:rsidRDefault="00DA4CAD">
      <w:pPr>
        <w:ind w:left="426" w:right="142" w:hanging="420"/>
        <w:jc w:val="both"/>
        <w:rPr>
          <w:rFonts w:ascii="Calibri" w:hAnsi="Calibri"/>
          <w:b/>
          <w:i/>
          <w:sz w:val="20"/>
          <w:szCs w:val="20"/>
          <w:u w:val="single"/>
        </w:rPr>
      </w:pPr>
      <w:r>
        <w:rPr>
          <w:rFonts w:ascii="Calibri" w:hAnsi="Calibri"/>
          <w:b/>
          <w:bCs/>
          <w:i/>
          <w:iCs/>
          <w:sz w:val="20"/>
          <w:szCs w:val="20"/>
          <w:u w:val="single"/>
        </w:rPr>
        <w:lastRenderedPageBreak/>
        <w:t>5. Company Name:</w:t>
      </w:r>
      <w:r>
        <w:rPr>
          <w:rFonts w:ascii="Calibri" w:hAnsi="Calibri"/>
          <w:b/>
          <w:bCs/>
          <w:sz w:val="20"/>
          <w:szCs w:val="20"/>
          <w:u w:val="single"/>
        </w:rPr>
        <w:t xml:space="preserve"> Associated Power </w:t>
      </w:r>
      <w:r>
        <w:rPr>
          <w:rFonts w:ascii="Calibri" w:hAnsi="Calibri"/>
          <w:b/>
          <w:bCs/>
          <w:sz w:val="20"/>
          <w:szCs w:val="20"/>
          <w:u w:val="single"/>
        </w:rPr>
        <w:t>Structures Pvt Ltd</w:t>
      </w:r>
      <w:r>
        <w:rPr>
          <w:rFonts w:ascii="Calibri" w:hAnsi="Calibri" w:cs="Calibri"/>
          <w:b/>
          <w:bCs/>
          <w:sz w:val="20"/>
          <w:szCs w:val="20"/>
        </w:rPr>
        <w:t xml:space="preserve"> Had</w:t>
      </w:r>
      <w:r>
        <w:rPr>
          <w:rFonts w:ascii="Calibri" w:hAnsi="Calibri"/>
          <w:sz w:val="20"/>
          <w:szCs w:val="20"/>
        </w:rPr>
        <w:t xml:space="preserve"> worked with APS Group, At &amp; Po-Manglej, Tal-Karjan, Dist-</w:t>
      </w:r>
      <w:r>
        <w:rPr>
          <w:rFonts w:ascii="Calibri" w:hAnsi="Calibri"/>
          <w:b/>
          <w:bCs/>
          <w:sz w:val="20"/>
          <w:szCs w:val="20"/>
        </w:rPr>
        <w:t>Vadodara</w:t>
      </w:r>
      <w:r>
        <w:rPr>
          <w:rFonts w:ascii="Calibri" w:hAnsi="Calibri"/>
          <w:sz w:val="20"/>
          <w:szCs w:val="20"/>
        </w:rPr>
        <w:t xml:space="preserve">. </w:t>
      </w:r>
    </w:p>
    <w:p w:rsidR="00BC6490" w:rsidRDefault="00DA4CAD">
      <w:pPr>
        <w:ind w:left="420"/>
        <w:jc w:val="both"/>
        <w:rPr>
          <w:rFonts w:ascii="Calibri" w:hAnsi="Calibri"/>
          <w:b/>
          <w:i/>
          <w:sz w:val="20"/>
          <w:szCs w:val="20"/>
          <w:u w:val="single"/>
        </w:rPr>
      </w:pPr>
      <w:r>
        <w:rPr>
          <w:rFonts w:ascii="Calibri" w:hAnsi="Calibri"/>
          <w:b/>
          <w:bCs/>
          <w:i/>
          <w:iCs/>
          <w:sz w:val="20"/>
          <w:szCs w:val="20"/>
        </w:rPr>
        <w:t xml:space="preserve">Duration: </w:t>
      </w:r>
      <w:r>
        <w:rPr>
          <w:rFonts w:ascii="Calibri" w:hAnsi="Calibri"/>
          <w:i/>
          <w:iCs/>
          <w:sz w:val="20"/>
          <w:szCs w:val="20"/>
        </w:rPr>
        <w:t>1</w:t>
      </w:r>
      <w:r>
        <w:rPr>
          <w:rFonts w:ascii="Calibri" w:hAnsi="Calibri"/>
          <w:b/>
          <w:bCs/>
          <w:i/>
          <w:iCs/>
          <w:sz w:val="20"/>
          <w:szCs w:val="20"/>
        </w:rPr>
        <w:t xml:space="preserve"> </w:t>
      </w:r>
      <w:r>
        <w:rPr>
          <w:rFonts w:ascii="Calibri" w:hAnsi="Calibri"/>
          <w:sz w:val="20"/>
          <w:szCs w:val="20"/>
        </w:rPr>
        <w:t>Jun 2007 to 19 Sep 2009 (2.3 Years)</w:t>
      </w:r>
    </w:p>
    <w:p w:rsidR="00BC6490" w:rsidRDefault="00DA4CAD">
      <w:pPr>
        <w:ind w:left="45"/>
        <w:jc w:val="both"/>
        <w:rPr>
          <w:rFonts w:ascii="Calibri" w:hAnsi="Calibri"/>
          <w:b/>
          <w:i/>
          <w:sz w:val="20"/>
          <w:szCs w:val="20"/>
          <w:u w:val="single"/>
        </w:rPr>
      </w:pPr>
      <w:r>
        <w:rPr>
          <w:rFonts w:ascii="Calibri" w:hAnsi="Calibri"/>
          <w:b/>
          <w:bCs/>
          <w:i/>
          <w:iCs/>
          <w:sz w:val="20"/>
          <w:szCs w:val="20"/>
        </w:rPr>
        <w:t xml:space="preserve">        Designation: </w:t>
      </w:r>
      <w:r>
        <w:rPr>
          <w:rFonts w:ascii="Calibri" w:hAnsi="Calibri"/>
          <w:i/>
          <w:iCs/>
          <w:sz w:val="20"/>
          <w:szCs w:val="20"/>
        </w:rPr>
        <w:t>Assistant HR &amp; Admin</w:t>
      </w:r>
    </w:p>
    <w:p w:rsidR="00BC6490" w:rsidRDefault="00DA4CAD">
      <w:pPr>
        <w:jc w:val="both"/>
        <w:rPr>
          <w:rFonts w:ascii="Calibri" w:hAnsi="Calibri"/>
          <w:b/>
          <w:i/>
          <w:sz w:val="20"/>
          <w:szCs w:val="20"/>
          <w:u w:val="single"/>
        </w:rPr>
      </w:pPr>
      <w:r>
        <w:rPr>
          <w:rFonts w:ascii="Calibri" w:hAnsi="Calibri"/>
          <w:b/>
          <w:bCs/>
          <w:i/>
          <w:iCs/>
          <w:sz w:val="20"/>
          <w:szCs w:val="20"/>
        </w:rPr>
        <w:t xml:space="preserve">         Reporting To: </w:t>
      </w:r>
      <w:r>
        <w:rPr>
          <w:rFonts w:ascii="Calibri" w:hAnsi="Calibri"/>
          <w:i/>
          <w:iCs/>
          <w:sz w:val="20"/>
          <w:szCs w:val="20"/>
        </w:rPr>
        <w:t xml:space="preserve"> GM HR, GM Production, MD</w:t>
      </w:r>
    </w:p>
    <w:p w:rsidR="00BC6490" w:rsidRDefault="00DA4CAD">
      <w:pPr>
        <w:tabs>
          <w:tab w:val="left" w:pos="-180"/>
        </w:tabs>
        <w:ind w:right="-720"/>
        <w:jc w:val="both"/>
        <w:rPr>
          <w:rFonts w:ascii="Calibri" w:hAnsi="Calibri"/>
          <w:b/>
          <w:i/>
          <w:sz w:val="20"/>
          <w:szCs w:val="20"/>
          <w:u w:val="single"/>
        </w:rPr>
      </w:pPr>
      <w:r>
        <w:rPr>
          <w:rFonts w:ascii="Calibri" w:hAnsi="Calibri"/>
          <w:b/>
          <w:bCs/>
          <w:i/>
          <w:iCs/>
          <w:sz w:val="20"/>
          <w:szCs w:val="20"/>
        </w:rPr>
        <w:t xml:space="preserve">        Company </w:t>
      </w:r>
      <w:r>
        <w:rPr>
          <w:rFonts w:ascii="Calibri" w:hAnsi="Calibri"/>
          <w:b/>
          <w:bCs/>
          <w:i/>
          <w:iCs/>
          <w:sz w:val="20"/>
          <w:szCs w:val="20"/>
        </w:rPr>
        <w:t>Profile:</w:t>
      </w:r>
      <w:r>
        <w:rPr>
          <w:rFonts w:ascii="Calibri" w:hAnsi="Calibri" w:cs="Calibri"/>
          <w:sz w:val="20"/>
          <w:szCs w:val="20"/>
        </w:rPr>
        <w:t xml:space="preserve"> Associated power structures Pvt ltd, an ISO 9001:2000 certified organization. Manufacture transmissions Tower, wind tower etc.</w:t>
      </w:r>
      <w:r>
        <w:rPr>
          <w:rFonts w:ascii="Calibri" w:hAnsi="Calibri" w:cs="Calibri"/>
          <w:color w:val="333333"/>
          <w:sz w:val="20"/>
          <w:szCs w:val="20"/>
        </w:rPr>
        <w:t xml:space="preserve">  Employs about 600 employees with a turnover of around Rs.200 crores.</w:t>
      </w:r>
    </w:p>
    <w:p w:rsidR="00BC6490" w:rsidRDefault="00DA4CAD">
      <w:pPr>
        <w:tabs>
          <w:tab w:val="left" w:pos="420"/>
        </w:tabs>
        <w:ind w:right="-720" w:hanging="1800"/>
        <w:jc w:val="both"/>
        <w:rPr>
          <w:rFonts w:ascii="Calibri" w:hAnsi="Calibri" w:cs="Calibri"/>
          <w:b/>
          <w:sz w:val="20"/>
          <w:szCs w:val="20"/>
          <w:u w:val="single"/>
        </w:rPr>
      </w:pPr>
      <w:r>
        <w:rPr>
          <w:rFonts w:ascii="Calibri" w:hAnsi="Calibri" w:cs="Calibri"/>
          <w:b/>
          <w:bCs/>
          <w:sz w:val="20"/>
          <w:szCs w:val="20"/>
          <w:u w:val="single"/>
        </w:rPr>
        <w:t xml:space="preserve">Key </w:t>
      </w:r>
    </w:p>
    <w:p w:rsidR="00BC6490" w:rsidRDefault="00DA4CAD">
      <w:pPr>
        <w:tabs>
          <w:tab w:val="left" w:pos="420"/>
        </w:tabs>
        <w:ind w:right="-720"/>
        <w:jc w:val="both"/>
        <w:rPr>
          <w:rFonts w:ascii="Calibri" w:hAnsi="Calibri" w:cs="Calibri"/>
          <w:sz w:val="20"/>
          <w:szCs w:val="20"/>
        </w:rPr>
      </w:pPr>
      <w:r>
        <w:rPr>
          <w:rFonts w:ascii="Calibri" w:hAnsi="Calibri" w:cs="Calibri"/>
          <w:b/>
          <w:sz w:val="20"/>
          <w:szCs w:val="20"/>
          <w:u w:val="single"/>
        </w:rPr>
        <w:t>Key Responsibilities include</w:t>
      </w:r>
      <w:r>
        <w:rPr>
          <w:rFonts w:ascii="Calibri" w:hAnsi="Calibri" w:cs="Calibri"/>
          <w:sz w:val="20"/>
          <w:szCs w:val="20"/>
        </w:rPr>
        <w:t>:-</w:t>
      </w:r>
    </w:p>
    <w:p w:rsidR="00BC6490" w:rsidRDefault="00DA4CAD">
      <w:pPr>
        <w:numPr>
          <w:ilvl w:val="0"/>
          <w:numId w:val="14"/>
        </w:numPr>
        <w:ind w:left="709" w:right="-720" w:hanging="425"/>
        <w:jc w:val="both"/>
        <w:rPr>
          <w:rFonts w:ascii="Calibri" w:hAnsi="Calibri" w:cs="Calibri"/>
          <w:sz w:val="20"/>
          <w:szCs w:val="20"/>
        </w:rPr>
      </w:pPr>
      <w:r>
        <w:rPr>
          <w:rFonts w:ascii="Calibri" w:hAnsi="Calibri" w:cs="Calibri"/>
          <w:sz w:val="20"/>
          <w:szCs w:val="20"/>
        </w:rPr>
        <w:t>Manpower Planning, Controlling &amp; Reporting.</w:t>
      </w:r>
    </w:p>
    <w:p w:rsidR="00BC6490" w:rsidRDefault="00DA4CAD">
      <w:pPr>
        <w:numPr>
          <w:ilvl w:val="0"/>
          <w:numId w:val="14"/>
        </w:numPr>
        <w:ind w:left="709" w:right="-720" w:hanging="425"/>
        <w:jc w:val="both"/>
        <w:rPr>
          <w:rFonts w:ascii="Calibri" w:hAnsi="Calibri" w:cs="Calibri"/>
          <w:sz w:val="20"/>
          <w:szCs w:val="20"/>
        </w:rPr>
      </w:pPr>
      <w:r>
        <w:rPr>
          <w:rFonts w:ascii="Calibri" w:hAnsi="Calibri" w:cs="Calibri"/>
          <w:sz w:val="20"/>
          <w:szCs w:val="20"/>
        </w:rPr>
        <w:t>Handling Statutory Compliance.</w:t>
      </w:r>
    </w:p>
    <w:p w:rsidR="00BC6490" w:rsidRDefault="00DA4CAD">
      <w:pPr>
        <w:numPr>
          <w:ilvl w:val="0"/>
          <w:numId w:val="14"/>
        </w:numPr>
        <w:ind w:left="709" w:right="-720" w:hanging="425"/>
        <w:jc w:val="both"/>
        <w:rPr>
          <w:rFonts w:ascii="Calibri" w:hAnsi="Calibri" w:cs="Calibri"/>
          <w:sz w:val="20"/>
          <w:szCs w:val="20"/>
        </w:rPr>
      </w:pPr>
      <w:r>
        <w:rPr>
          <w:rFonts w:ascii="Calibri" w:hAnsi="Calibri" w:cs="Calibri"/>
          <w:sz w:val="20"/>
          <w:szCs w:val="20"/>
        </w:rPr>
        <w:t>Contract Management.</w:t>
      </w:r>
    </w:p>
    <w:p w:rsidR="00BC6490" w:rsidRDefault="00DA4CAD">
      <w:pPr>
        <w:numPr>
          <w:ilvl w:val="0"/>
          <w:numId w:val="14"/>
        </w:numPr>
        <w:ind w:left="709" w:right="-720" w:hanging="425"/>
        <w:jc w:val="both"/>
        <w:rPr>
          <w:rFonts w:ascii="Calibri" w:hAnsi="Calibri" w:cs="Calibri"/>
          <w:i/>
          <w:sz w:val="20"/>
          <w:szCs w:val="20"/>
        </w:rPr>
      </w:pPr>
      <w:r>
        <w:rPr>
          <w:rFonts w:ascii="Calibri" w:hAnsi="Calibri" w:cs="Calibri"/>
          <w:sz w:val="20"/>
          <w:szCs w:val="20"/>
        </w:rPr>
        <w:t>Personnel and General Administration.</w:t>
      </w:r>
    </w:p>
    <w:p w:rsidR="00BC6490" w:rsidRDefault="00DA4CAD">
      <w:pPr>
        <w:numPr>
          <w:ilvl w:val="0"/>
          <w:numId w:val="14"/>
        </w:numPr>
        <w:ind w:left="709" w:right="-720" w:hanging="425"/>
        <w:jc w:val="both"/>
        <w:rPr>
          <w:rFonts w:ascii="Calibri" w:hAnsi="Calibri" w:cs="Calibri"/>
          <w:i/>
          <w:sz w:val="20"/>
          <w:szCs w:val="20"/>
        </w:rPr>
      </w:pPr>
      <w:r>
        <w:rPr>
          <w:rFonts w:ascii="Calibri" w:hAnsi="Calibri" w:cs="Calibri"/>
          <w:i/>
          <w:sz w:val="20"/>
          <w:szCs w:val="20"/>
        </w:rPr>
        <w:t>Coordinates in Wage Administration.</w:t>
      </w:r>
    </w:p>
    <w:p w:rsidR="00BC6490" w:rsidRDefault="00DA4CAD">
      <w:pPr>
        <w:numPr>
          <w:ilvl w:val="0"/>
          <w:numId w:val="14"/>
        </w:numPr>
        <w:ind w:left="709" w:right="-720" w:hanging="425"/>
        <w:jc w:val="both"/>
        <w:rPr>
          <w:rFonts w:ascii="Calibri" w:hAnsi="Calibri" w:cs="Calibri"/>
          <w:b/>
          <w:sz w:val="20"/>
          <w:szCs w:val="20"/>
          <w:u w:val="single"/>
        </w:rPr>
      </w:pPr>
      <w:r>
        <w:rPr>
          <w:rFonts w:ascii="Calibri" w:hAnsi="Calibri" w:cs="Calibri"/>
          <w:i/>
          <w:sz w:val="20"/>
          <w:szCs w:val="20"/>
        </w:rPr>
        <w:t>Coordinating Training and Devel</w:t>
      </w:r>
      <w:r>
        <w:rPr>
          <w:rFonts w:ascii="Calibri" w:hAnsi="Calibri" w:cs="Calibri"/>
          <w:i/>
          <w:sz w:val="20"/>
          <w:szCs w:val="20"/>
        </w:rPr>
        <w:t>opment.</w:t>
      </w:r>
    </w:p>
    <w:p w:rsidR="00BC6490" w:rsidRDefault="00DA4CAD">
      <w:pPr>
        <w:shd w:val="clear" w:color="auto" w:fill="C0C0C0"/>
        <w:jc w:val="both"/>
        <w:rPr>
          <w:rFonts w:ascii="Calibri" w:hAnsi="Calibri"/>
          <w:sz w:val="20"/>
          <w:szCs w:val="20"/>
        </w:rPr>
      </w:pPr>
      <w:r>
        <w:rPr>
          <w:rFonts w:ascii="Calibri" w:hAnsi="Calibri" w:cs="Calibri"/>
          <w:b/>
          <w:sz w:val="20"/>
          <w:szCs w:val="20"/>
          <w:u w:val="single"/>
        </w:rPr>
        <w:t>I.T. SKILL</w:t>
      </w:r>
      <w:r>
        <w:rPr>
          <w:rFonts w:ascii="Calibri" w:hAnsi="Calibri" w:cs="Calibri"/>
          <w:b/>
          <w:sz w:val="20"/>
          <w:szCs w:val="20"/>
        </w:rPr>
        <w:t>:-</w:t>
      </w:r>
    </w:p>
    <w:p w:rsidR="00BC6490" w:rsidRDefault="00DA4CAD">
      <w:pPr>
        <w:numPr>
          <w:ilvl w:val="0"/>
          <w:numId w:val="6"/>
        </w:numPr>
        <w:rPr>
          <w:rFonts w:ascii="Calibri" w:hAnsi="Calibri"/>
          <w:sz w:val="20"/>
          <w:szCs w:val="20"/>
        </w:rPr>
      </w:pPr>
      <w:r>
        <w:rPr>
          <w:rFonts w:ascii="Calibri" w:hAnsi="Calibri"/>
          <w:sz w:val="20"/>
          <w:szCs w:val="20"/>
        </w:rPr>
        <w:t>Basic knowledge of Computer Fundam</w:t>
      </w:r>
      <w:r>
        <w:rPr>
          <w:rFonts w:ascii="Calibri" w:hAnsi="Calibri"/>
          <w:sz w:val="20"/>
          <w:szCs w:val="20"/>
        </w:rPr>
        <w:t>ental ,MS-OFFICE (Word, Excel, Power point, outlook) and Internet</w:t>
      </w:r>
    </w:p>
    <w:p w:rsidR="00BC6490" w:rsidRDefault="00DA4CAD">
      <w:pPr>
        <w:numPr>
          <w:ilvl w:val="0"/>
          <w:numId w:val="6"/>
        </w:numPr>
        <w:rPr>
          <w:rFonts w:ascii="Calibri" w:hAnsi="Calibri"/>
          <w:sz w:val="20"/>
          <w:szCs w:val="20"/>
        </w:rPr>
      </w:pPr>
      <w:r>
        <w:rPr>
          <w:rFonts w:ascii="Calibri" w:hAnsi="Calibri"/>
          <w:sz w:val="20"/>
          <w:szCs w:val="20"/>
        </w:rPr>
        <w:t>Job Portals (Naukri, Monster, Times, Job street, etc.)</w:t>
      </w:r>
    </w:p>
    <w:p w:rsidR="00BC6490" w:rsidRDefault="00DA4CAD">
      <w:pPr>
        <w:numPr>
          <w:ilvl w:val="0"/>
          <w:numId w:val="6"/>
        </w:numPr>
        <w:rPr>
          <w:rFonts w:ascii="Calibri" w:hAnsi="Calibri" w:cs="Calibri"/>
          <w:b/>
          <w:sz w:val="20"/>
          <w:szCs w:val="20"/>
          <w:u w:val="single"/>
        </w:rPr>
      </w:pPr>
      <w:r>
        <w:rPr>
          <w:rFonts w:ascii="Calibri" w:hAnsi="Calibri"/>
          <w:sz w:val="20"/>
          <w:szCs w:val="20"/>
        </w:rPr>
        <w:t xml:space="preserve">SAP-MM,HR &amp; Poornata HR </w:t>
      </w:r>
    </w:p>
    <w:p w:rsidR="00BC6490" w:rsidRDefault="00DA4CAD">
      <w:pPr>
        <w:shd w:val="clear" w:color="auto" w:fill="C0C0C0"/>
        <w:jc w:val="both"/>
        <w:rPr>
          <w:rFonts w:ascii="Calibri" w:hAnsi="Calibri" w:cs="Calibri"/>
          <w:sz w:val="20"/>
          <w:szCs w:val="20"/>
        </w:rPr>
      </w:pPr>
      <w:r>
        <w:rPr>
          <w:rFonts w:ascii="Calibri" w:hAnsi="Calibri" w:cs="Calibri"/>
          <w:b/>
          <w:sz w:val="20"/>
          <w:szCs w:val="20"/>
          <w:u w:val="single"/>
        </w:rPr>
        <w:t>INTEREST</w:t>
      </w:r>
      <w:r>
        <w:rPr>
          <w:rFonts w:ascii="Calibri" w:hAnsi="Calibri" w:cs="Calibri"/>
          <w:b/>
          <w:sz w:val="20"/>
          <w:szCs w:val="20"/>
        </w:rPr>
        <w:t>:-</w:t>
      </w:r>
    </w:p>
    <w:p w:rsidR="00BC6490" w:rsidRDefault="00DA4CAD">
      <w:pPr>
        <w:tabs>
          <w:tab w:val="left" w:pos="5812"/>
        </w:tabs>
        <w:jc w:val="both"/>
        <w:rPr>
          <w:rFonts w:ascii="Calibri" w:hAnsi="Calibri" w:cs="Calibri"/>
          <w:b/>
          <w:sz w:val="20"/>
          <w:szCs w:val="20"/>
          <w:u w:val="single"/>
        </w:rPr>
      </w:pPr>
      <w:r>
        <w:rPr>
          <w:rFonts w:ascii="Calibri" w:hAnsi="Calibri" w:cs="Calibri"/>
          <w:sz w:val="20"/>
          <w:szCs w:val="20"/>
        </w:rPr>
        <w:t>Reading &amp; Traveling, Cricket, Music etc.</w:t>
      </w:r>
    </w:p>
    <w:p w:rsidR="00BC6490" w:rsidRDefault="00DA4CAD">
      <w:pPr>
        <w:shd w:val="clear" w:color="auto" w:fill="C0C0C0"/>
        <w:jc w:val="both"/>
        <w:rPr>
          <w:rFonts w:ascii="Calibri" w:hAnsi="Calibri" w:cs="Calibri"/>
          <w:sz w:val="20"/>
          <w:szCs w:val="20"/>
        </w:rPr>
      </w:pPr>
      <w:r>
        <w:rPr>
          <w:rFonts w:ascii="Calibri" w:hAnsi="Calibri" w:cs="Calibri"/>
          <w:b/>
          <w:sz w:val="20"/>
          <w:szCs w:val="20"/>
          <w:u w:val="single"/>
        </w:rPr>
        <w:t>LANGUAGE KNOWN</w:t>
      </w:r>
      <w:r>
        <w:rPr>
          <w:rFonts w:ascii="Calibri" w:hAnsi="Calibri" w:cs="Calibri"/>
          <w:b/>
          <w:sz w:val="20"/>
          <w:szCs w:val="20"/>
        </w:rPr>
        <w:t>:-</w:t>
      </w:r>
    </w:p>
    <w:p w:rsidR="00BC6490" w:rsidRDefault="00DA4CAD">
      <w:pPr>
        <w:tabs>
          <w:tab w:val="left" w:pos="2700"/>
        </w:tabs>
        <w:jc w:val="both"/>
        <w:rPr>
          <w:rFonts w:ascii="Calibri" w:hAnsi="Calibri" w:cs="Calibri"/>
          <w:b/>
          <w:sz w:val="20"/>
          <w:szCs w:val="20"/>
          <w:u w:val="single"/>
        </w:rPr>
      </w:pPr>
      <w:r>
        <w:rPr>
          <w:rFonts w:ascii="Calibri" w:hAnsi="Calibri" w:cs="Calibri"/>
          <w:sz w:val="20"/>
          <w:szCs w:val="20"/>
        </w:rPr>
        <w:t xml:space="preserve">(a) Mother tongue : Gujarati            </w:t>
      </w:r>
      <w:r>
        <w:rPr>
          <w:rFonts w:ascii="Calibri" w:hAnsi="Calibri" w:cs="Calibri"/>
          <w:sz w:val="20"/>
          <w:szCs w:val="20"/>
        </w:rPr>
        <w:t xml:space="preserve">                                                         (b) Others              : English, Gujarati, and Hindi</w:t>
      </w:r>
    </w:p>
    <w:p w:rsidR="00BC6490" w:rsidRDefault="00DA4CAD">
      <w:pPr>
        <w:shd w:val="clear" w:color="auto" w:fill="C0C0C0"/>
        <w:tabs>
          <w:tab w:val="left" w:pos="1260"/>
          <w:tab w:val="left" w:pos="1620"/>
        </w:tabs>
        <w:jc w:val="both"/>
        <w:rPr>
          <w:rFonts w:ascii="Calibri" w:hAnsi="Calibri" w:cs="Calibri"/>
          <w:sz w:val="20"/>
          <w:szCs w:val="20"/>
        </w:rPr>
      </w:pPr>
      <w:r>
        <w:rPr>
          <w:rFonts w:ascii="Calibri" w:hAnsi="Calibri" w:cs="Calibri"/>
          <w:b/>
          <w:sz w:val="20"/>
          <w:szCs w:val="20"/>
          <w:u w:val="single"/>
        </w:rPr>
        <w:t>REFERANCE</w:t>
      </w:r>
      <w:r>
        <w:rPr>
          <w:rFonts w:ascii="Calibri" w:hAnsi="Calibri" w:cs="Calibri"/>
          <w:b/>
          <w:sz w:val="20"/>
          <w:szCs w:val="20"/>
        </w:rPr>
        <w:t>:-</w:t>
      </w:r>
    </w:p>
    <w:p w:rsidR="00BC6490" w:rsidRDefault="00DA4CAD">
      <w:pPr>
        <w:numPr>
          <w:ilvl w:val="0"/>
          <w:numId w:val="4"/>
        </w:numPr>
        <w:tabs>
          <w:tab w:val="left" w:pos="990"/>
          <w:tab w:val="left" w:pos="5220"/>
        </w:tabs>
        <w:ind w:left="990" w:hanging="465"/>
        <w:jc w:val="both"/>
        <w:rPr>
          <w:rFonts w:ascii="Calibri" w:hAnsi="Calibri" w:cs="Calibri"/>
          <w:sz w:val="20"/>
          <w:szCs w:val="20"/>
        </w:rPr>
      </w:pPr>
      <w:r>
        <w:rPr>
          <w:rFonts w:ascii="Calibri" w:hAnsi="Calibri" w:cs="Calibri"/>
          <w:sz w:val="20"/>
          <w:szCs w:val="20"/>
        </w:rPr>
        <w:t>Mr. Jigneshkumar, Asst.Manager HR &amp; Admin (</w:t>
      </w:r>
      <w:r>
        <w:rPr>
          <w:rFonts w:ascii="Calibri" w:hAnsi="Calibri" w:cs="Calibri"/>
          <w:sz w:val="20"/>
          <w:szCs w:val="20"/>
        </w:rPr>
        <w:t>Virat Trancore Pvt Ltd</w:t>
      </w:r>
      <w:r>
        <w:rPr>
          <w:rFonts w:ascii="Calibri" w:hAnsi="Calibri" w:cs="Calibri"/>
          <w:sz w:val="20"/>
          <w:szCs w:val="20"/>
        </w:rPr>
        <w:t>)</w:t>
      </w:r>
    </w:p>
    <w:p w:rsidR="00BC6490" w:rsidRDefault="00DA4CAD">
      <w:pPr>
        <w:tabs>
          <w:tab w:val="left" w:pos="270"/>
          <w:tab w:val="left" w:pos="5040"/>
        </w:tabs>
        <w:ind w:left="990"/>
        <w:jc w:val="both"/>
        <w:rPr>
          <w:rFonts w:ascii="Calibri" w:hAnsi="Calibri" w:cs="Calibri"/>
          <w:b/>
          <w:sz w:val="20"/>
          <w:szCs w:val="20"/>
          <w:u w:val="single"/>
        </w:rPr>
      </w:pPr>
      <w:r>
        <w:rPr>
          <w:rFonts w:ascii="Calibri" w:hAnsi="Calibri" w:cs="Calibri"/>
          <w:sz w:val="20"/>
          <w:szCs w:val="20"/>
        </w:rPr>
        <w:t>Por Gidc, Por, Vadodara, Contact. No. 09898887386</w:t>
      </w:r>
    </w:p>
    <w:p w:rsidR="00BC6490" w:rsidRDefault="00DA4CAD">
      <w:pPr>
        <w:shd w:val="clear" w:color="auto" w:fill="C0C0C0"/>
        <w:tabs>
          <w:tab w:val="left" w:pos="360"/>
          <w:tab w:val="left" w:pos="5040"/>
        </w:tabs>
        <w:jc w:val="both"/>
        <w:rPr>
          <w:rFonts w:ascii="Calibri" w:hAnsi="Calibri" w:cs="Calibri"/>
          <w:sz w:val="20"/>
          <w:szCs w:val="20"/>
        </w:rPr>
      </w:pPr>
      <w:r>
        <w:rPr>
          <w:rFonts w:ascii="Calibri" w:hAnsi="Calibri" w:cs="Calibri"/>
          <w:b/>
          <w:sz w:val="20"/>
          <w:szCs w:val="20"/>
          <w:u w:val="single"/>
        </w:rPr>
        <w:t>SKILLS &amp; CAPABI</w:t>
      </w:r>
      <w:r>
        <w:rPr>
          <w:rFonts w:ascii="Calibri" w:hAnsi="Calibri" w:cs="Calibri"/>
          <w:b/>
          <w:sz w:val="20"/>
          <w:szCs w:val="20"/>
          <w:u w:val="single"/>
        </w:rPr>
        <w:t>LITY</w:t>
      </w:r>
      <w:r>
        <w:rPr>
          <w:rFonts w:ascii="Calibri" w:hAnsi="Calibri" w:cs="Calibri"/>
          <w:sz w:val="20"/>
          <w:szCs w:val="20"/>
          <w:u w:val="single"/>
        </w:rPr>
        <w:t>:-</w:t>
      </w:r>
    </w:p>
    <w:p w:rsidR="00BC6490" w:rsidRDefault="00DA4CAD">
      <w:pPr>
        <w:numPr>
          <w:ilvl w:val="0"/>
          <w:numId w:val="3"/>
        </w:numPr>
        <w:jc w:val="both"/>
        <w:rPr>
          <w:rFonts w:ascii="Calibri" w:hAnsi="Calibri" w:cs="Calibri"/>
          <w:sz w:val="20"/>
          <w:szCs w:val="20"/>
        </w:rPr>
      </w:pPr>
      <w:r>
        <w:rPr>
          <w:rFonts w:ascii="Calibri" w:hAnsi="Calibri" w:cs="Calibri"/>
          <w:sz w:val="20"/>
          <w:szCs w:val="20"/>
        </w:rPr>
        <w:t>Can achieve time bound targeted goals.</w:t>
      </w:r>
    </w:p>
    <w:p w:rsidR="00BC6490" w:rsidRDefault="00DA4CAD">
      <w:pPr>
        <w:numPr>
          <w:ilvl w:val="0"/>
          <w:numId w:val="3"/>
        </w:numPr>
        <w:jc w:val="both"/>
        <w:rPr>
          <w:rFonts w:ascii="Calibri" w:hAnsi="Calibri" w:cs="Calibri"/>
          <w:sz w:val="20"/>
          <w:szCs w:val="20"/>
        </w:rPr>
      </w:pPr>
      <w:r>
        <w:rPr>
          <w:rFonts w:ascii="Calibri" w:hAnsi="Calibri" w:cs="Calibri"/>
          <w:sz w:val="20"/>
          <w:szCs w:val="20"/>
        </w:rPr>
        <w:t>Driven by grimes determination and positive motivation to provide best work results.</w:t>
      </w:r>
    </w:p>
    <w:p w:rsidR="00BC6490" w:rsidRDefault="00DA4CAD">
      <w:pPr>
        <w:numPr>
          <w:ilvl w:val="0"/>
          <w:numId w:val="3"/>
        </w:numPr>
        <w:rPr>
          <w:rFonts w:ascii="Calibri" w:hAnsi="Calibri" w:cs="Calibri"/>
          <w:sz w:val="20"/>
          <w:szCs w:val="20"/>
        </w:rPr>
      </w:pPr>
      <w:r>
        <w:rPr>
          <w:rFonts w:ascii="Calibri" w:hAnsi="Calibri" w:cs="Calibri"/>
          <w:sz w:val="20"/>
          <w:szCs w:val="20"/>
        </w:rPr>
        <w:t>Excellent communication skills.</w:t>
      </w:r>
      <w:r>
        <w:rPr>
          <w:rFonts w:ascii="Calibri" w:hAnsi="Calibri"/>
          <w:sz w:val="20"/>
          <w:szCs w:val="20"/>
        </w:rPr>
        <w:t xml:space="preserve"> Quick Learner, Adaptability &amp; Positive Attitude &amp; Handling the pressure situation.</w:t>
      </w:r>
    </w:p>
    <w:p w:rsidR="00BC6490" w:rsidRDefault="00DA4CAD">
      <w:pPr>
        <w:numPr>
          <w:ilvl w:val="0"/>
          <w:numId w:val="3"/>
        </w:numPr>
        <w:jc w:val="both"/>
        <w:rPr>
          <w:rFonts w:ascii="Calibri" w:hAnsi="Calibri" w:cs="Calibri"/>
          <w:i/>
          <w:sz w:val="20"/>
          <w:szCs w:val="20"/>
        </w:rPr>
      </w:pPr>
      <w:r>
        <w:rPr>
          <w:rFonts w:ascii="Calibri" w:hAnsi="Calibri" w:cs="Calibri"/>
          <w:sz w:val="20"/>
          <w:szCs w:val="20"/>
        </w:rPr>
        <w:t>Possess le</w:t>
      </w:r>
      <w:r>
        <w:rPr>
          <w:rFonts w:ascii="Calibri" w:hAnsi="Calibri" w:cs="Calibri"/>
          <w:sz w:val="20"/>
          <w:szCs w:val="20"/>
        </w:rPr>
        <w:t>adership qualities essential for job requiring teamwork.</w:t>
      </w:r>
    </w:p>
    <w:p w:rsidR="00BC6490" w:rsidRDefault="00DA4CAD">
      <w:pPr>
        <w:numPr>
          <w:ilvl w:val="0"/>
          <w:numId w:val="3"/>
        </w:numPr>
        <w:jc w:val="both"/>
        <w:rPr>
          <w:rFonts w:ascii="Calibri" w:hAnsi="Calibri" w:cs="Calibri"/>
          <w:sz w:val="20"/>
          <w:szCs w:val="20"/>
        </w:rPr>
      </w:pPr>
      <w:r>
        <w:rPr>
          <w:rFonts w:ascii="Calibri" w:hAnsi="Calibri" w:cs="Calibri"/>
          <w:i/>
          <w:sz w:val="20"/>
          <w:szCs w:val="20"/>
        </w:rPr>
        <w:t>Pro-active, self-motivated</w:t>
      </w:r>
      <w:r>
        <w:rPr>
          <w:rFonts w:ascii="Calibri" w:hAnsi="Calibri" w:cs="Calibri"/>
          <w:sz w:val="20"/>
          <w:szCs w:val="20"/>
        </w:rPr>
        <w:t xml:space="preserve"> and Enthusiastic person.</w:t>
      </w:r>
    </w:p>
    <w:p w:rsidR="00BC6490" w:rsidRDefault="00BC6490">
      <w:pPr>
        <w:tabs>
          <w:tab w:val="left" w:pos="0"/>
        </w:tabs>
        <w:ind w:left="900"/>
        <w:jc w:val="both"/>
        <w:rPr>
          <w:rFonts w:ascii="Calibri" w:hAnsi="Calibri" w:cs="Calibri"/>
          <w:sz w:val="20"/>
          <w:szCs w:val="20"/>
        </w:rPr>
      </w:pPr>
    </w:p>
    <w:p w:rsidR="00BC6490" w:rsidRDefault="00DA4CAD">
      <w:pPr>
        <w:ind w:left="540"/>
        <w:jc w:val="both"/>
        <w:rPr>
          <w:rFonts w:ascii="Calibri" w:hAnsi="Calibri" w:cs="Calibri"/>
          <w:sz w:val="20"/>
          <w:szCs w:val="20"/>
        </w:rPr>
      </w:pPr>
      <w:r>
        <w:rPr>
          <w:rFonts w:ascii="Calibri" w:hAnsi="Calibri" w:cs="Calibri"/>
          <w:sz w:val="20"/>
          <w:szCs w:val="20"/>
        </w:rPr>
        <w:t>I hereby verify that above information are true and correct to the best of my knowledge and belief and nothing has been concealed in it.</w:t>
      </w:r>
    </w:p>
    <w:p w:rsidR="00BC6490" w:rsidRDefault="00BC6490">
      <w:pPr>
        <w:ind w:left="540"/>
        <w:jc w:val="both"/>
        <w:rPr>
          <w:rFonts w:ascii="Calibri" w:hAnsi="Calibri" w:cs="Calibri"/>
          <w:sz w:val="20"/>
          <w:szCs w:val="20"/>
        </w:rPr>
      </w:pPr>
    </w:p>
    <w:p w:rsidR="00BC6490" w:rsidRDefault="00DA4CAD">
      <w:pPr>
        <w:jc w:val="both"/>
        <w:rPr>
          <w:rFonts w:ascii="Calibri" w:hAnsi="Calibri" w:cs="Calibri"/>
          <w:b/>
          <w:sz w:val="20"/>
          <w:szCs w:val="20"/>
        </w:rPr>
      </w:pPr>
      <w:r>
        <w:rPr>
          <w:rFonts w:ascii="Calibri" w:hAnsi="Calibri" w:cs="Calibri"/>
          <w:b/>
          <w:sz w:val="20"/>
          <w:szCs w:val="20"/>
        </w:rPr>
        <w:t>Date: -</w:t>
      </w:r>
      <w:r>
        <w:rPr>
          <w:rFonts w:ascii="Calibri" w:hAnsi="Calibri" w:cs="Calibri"/>
          <w:sz w:val="20"/>
          <w:szCs w:val="20"/>
        </w:rPr>
        <w:t xml:space="preserve">     /     / </w:t>
      </w:r>
      <w:r>
        <w:rPr>
          <w:rFonts w:ascii="Calibri" w:hAnsi="Calibri" w:cs="Calibri"/>
          <w:b/>
          <w:sz w:val="20"/>
          <w:szCs w:val="20"/>
        </w:rPr>
        <w:t>202</w:t>
      </w:r>
      <w:r>
        <w:rPr>
          <w:rFonts w:ascii="Calibri" w:hAnsi="Calibri" w:cs="Calibri"/>
          <w:b/>
          <w:sz w:val="20"/>
          <w:szCs w:val="20"/>
        </w:rPr>
        <w:t>2</w:t>
      </w:r>
    </w:p>
    <w:p w:rsidR="00BC6490" w:rsidRDefault="00BC6490">
      <w:pPr>
        <w:jc w:val="both"/>
        <w:rPr>
          <w:rFonts w:ascii="Calibri" w:hAnsi="Calibri" w:cs="Calibri"/>
          <w:sz w:val="20"/>
          <w:szCs w:val="20"/>
        </w:rPr>
      </w:pPr>
    </w:p>
    <w:p w:rsidR="00BC6490" w:rsidRDefault="00DA4CAD">
      <w:pPr>
        <w:jc w:val="both"/>
        <w:rPr>
          <w:rFonts w:ascii="Calibri" w:hAnsi="Calibri" w:cs="Calibri"/>
          <w:sz w:val="20"/>
          <w:szCs w:val="20"/>
        </w:rPr>
      </w:pPr>
      <w:r>
        <w:rPr>
          <w:rFonts w:ascii="Calibri" w:hAnsi="Calibri" w:cs="Calibri"/>
          <w:sz w:val="20"/>
          <w:szCs w:val="20"/>
        </w:rPr>
        <w:t>Thanks and Regards</w:t>
      </w:r>
    </w:p>
    <w:p w:rsidR="00BC6490" w:rsidRDefault="00BC6490">
      <w:pPr>
        <w:jc w:val="both"/>
        <w:rPr>
          <w:rFonts w:ascii="Calibri" w:hAnsi="Calibri" w:cs="Calibri"/>
          <w:b/>
          <w:sz w:val="20"/>
          <w:szCs w:val="20"/>
        </w:rPr>
      </w:pPr>
    </w:p>
    <w:p w:rsidR="00BC6490" w:rsidRDefault="00DA4CAD">
      <w:pPr>
        <w:ind w:right="-450"/>
        <w:jc w:val="both"/>
        <w:rPr>
          <w:rFonts w:ascii="Calibri" w:hAnsi="Calibri"/>
          <w:sz w:val="20"/>
          <w:szCs w:val="20"/>
        </w:rPr>
      </w:pPr>
      <w:r>
        <w:rPr>
          <w:rFonts w:ascii="Calibri" w:hAnsi="Calibri" w:cs="Calibri"/>
          <w:b/>
          <w:sz w:val="20"/>
          <w:szCs w:val="20"/>
        </w:rPr>
        <w:t>(KALPESHKUMAR. B. ANAND)</w:t>
      </w:r>
      <w:r>
        <w:rPr>
          <w:rFonts w:ascii="Calibri" w:hAnsi="Calibri" w:cs="Calibri"/>
          <w:b/>
          <w:sz w:val="20"/>
          <w:szCs w:val="20"/>
        </w:rPr>
        <w:tab/>
      </w:r>
      <w:r>
        <w:rPr>
          <w:rFonts w:ascii="Calibri" w:hAnsi="Calibri" w:cs="Calibri"/>
          <w:b/>
          <w:sz w:val="20"/>
          <w:szCs w:val="20"/>
        </w:rPr>
        <w:t xml:space="preserve">  </w:t>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 xml:space="preserve"> </w:t>
      </w:r>
      <w:r>
        <w:rPr>
          <w:rFonts w:ascii="Calibri" w:hAnsi="Calibri" w:cs="Calibri"/>
          <w:b/>
          <w:sz w:val="20"/>
          <w:szCs w:val="20"/>
        </w:rPr>
        <w:t xml:space="preserve"> </w:t>
      </w:r>
      <w:r>
        <w:rPr>
          <w:rFonts w:ascii="Calibri" w:hAnsi="Calibri" w:cs="Calibri"/>
          <w:b/>
          <w:sz w:val="20"/>
          <w:szCs w:val="20"/>
        </w:rPr>
        <w:t xml:space="preserve">             </w:t>
      </w:r>
      <w:r>
        <w:rPr>
          <w:rFonts w:ascii="Calibri" w:hAnsi="Calibri" w:cs="Calibri"/>
          <w:b/>
          <w:bCs/>
          <w:sz w:val="20"/>
          <w:szCs w:val="20"/>
        </w:rPr>
        <w:t>Page 5of5</w:t>
      </w:r>
      <w:r>
        <w:rPr>
          <w:rFonts w:ascii="Calibri" w:hAnsi="Calibri" w:cs="Calibri"/>
          <w:b/>
          <w:sz w:val="20"/>
          <w:szCs w:val="20"/>
        </w:rPr>
        <w:t xml:space="preserve">                                                                                                                                       </w:t>
      </w:r>
      <w:r>
        <w:rPr>
          <w:rFonts w:ascii="Calibri" w:hAnsi="Calibri"/>
          <w:sz w:val="20"/>
          <w:szCs w:val="20"/>
        </w:rPr>
        <w:tab/>
      </w:r>
    </w:p>
    <w:sectPr w:rsidR="00BC6490">
      <w:pgSz w:w="12240" w:h="15840" w:code="1"/>
      <w:pgMar w:top="142" w:right="1134" w:bottom="142" w:left="1134" w:header="1134" w:footer="113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CG Times">
    <w:altName w:val="CG Times"/>
    <w:charset w:val="00"/>
    <w:family w:val="roman"/>
    <w:pitch w:val="variable"/>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singleLevel"/>
    <w:tmpl w:val="6FF80C9E"/>
    <w:lvl w:ilvl="0">
      <w:start w:val="1"/>
      <w:numFmt w:val="decimal"/>
      <w:lvlText w:val="*"/>
      <w:lvlJc w:val="left"/>
    </w:lvl>
  </w:abstractNum>
  <w:abstractNum w:abstractNumId="1" w15:restartNumberingAfterBreak="0">
    <w:nsid w:val="00000001"/>
    <w:multiLevelType w:val="multilevel"/>
    <w:tmpl w:val="00000001"/>
    <w:lvl w:ilvl="0">
      <w:start w:val="1"/>
      <w:numFmt w:val="none"/>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2" w15:restartNumberingAfterBreak="0">
    <w:nsid w:val="00000002"/>
    <w:multiLevelType w:val="multilevel"/>
    <w:tmpl w:val="00000002"/>
    <w:name w:val="WWNum1"/>
    <w:lvl w:ilvl="0">
      <w:start w:val="1"/>
      <w:numFmt w:val="bullet"/>
      <w:lvlText w:val=""/>
      <w:lvlJc w:val="left"/>
      <w:pPr>
        <w:tabs>
          <w:tab w:val="left" w:pos="0"/>
        </w:tabs>
        <w:ind w:left="900" w:hanging="360"/>
      </w:pPr>
      <w:rPr>
        <w:rFonts w:ascii="Wingdings" w:hAnsi="Wingdings"/>
        <w:sz w:val="24"/>
      </w:rPr>
    </w:lvl>
    <w:lvl w:ilvl="1">
      <w:start w:val="1"/>
      <w:numFmt w:val="bullet"/>
      <w:lvlText w:val="o"/>
      <w:lvlJc w:val="left"/>
      <w:pPr>
        <w:tabs>
          <w:tab w:val="left" w:pos="0"/>
        </w:tabs>
        <w:ind w:left="1440" w:hanging="360"/>
      </w:pPr>
      <w:rPr>
        <w:rFonts w:ascii="Courier New" w:hAnsi="Courier New" w:cs="Courier New"/>
      </w:rPr>
    </w:lvl>
    <w:lvl w:ilvl="2">
      <w:start w:val="1"/>
      <w:numFmt w:val="bullet"/>
      <w:lvlText w:val=""/>
      <w:lvlJc w:val="left"/>
      <w:pPr>
        <w:tabs>
          <w:tab w:val="left" w:pos="0"/>
        </w:tabs>
        <w:ind w:left="2160" w:hanging="360"/>
      </w:pPr>
      <w:rPr>
        <w:rFonts w:ascii="Wingdings" w:hAnsi="Wingdings"/>
      </w:rPr>
    </w:lvl>
    <w:lvl w:ilvl="3">
      <w:start w:val="1"/>
      <w:numFmt w:val="bullet"/>
      <w:lvlText w:val=""/>
      <w:lvlJc w:val="left"/>
      <w:pPr>
        <w:tabs>
          <w:tab w:val="left" w:pos="0"/>
        </w:tabs>
        <w:ind w:left="2880" w:hanging="360"/>
      </w:pPr>
      <w:rPr>
        <w:rFonts w:ascii="Symbol" w:hAnsi="Symbol"/>
      </w:rPr>
    </w:lvl>
    <w:lvl w:ilvl="4">
      <w:start w:val="1"/>
      <w:numFmt w:val="bullet"/>
      <w:lvlText w:val="o"/>
      <w:lvlJc w:val="left"/>
      <w:pPr>
        <w:tabs>
          <w:tab w:val="left" w:pos="0"/>
        </w:tabs>
        <w:ind w:left="3600" w:hanging="360"/>
      </w:pPr>
      <w:rPr>
        <w:rFonts w:ascii="Courier New" w:hAnsi="Courier New" w:cs="Courier New"/>
      </w:rPr>
    </w:lvl>
    <w:lvl w:ilvl="5">
      <w:start w:val="1"/>
      <w:numFmt w:val="bullet"/>
      <w:lvlText w:val=""/>
      <w:lvlJc w:val="left"/>
      <w:pPr>
        <w:tabs>
          <w:tab w:val="left" w:pos="0"/>
        </w:tabs>
        <w:ind w:left="4320" w:hanging="360"/>
      </w:pPr>
      <w:rPr>
        <w:rFonts w:ascii="Wingdings" w:hAnsi="Wingdings"/>
      </w:rPr>
    </w:lvl>
    <w:lvl w:ilvl="6">
      <w:start w:val="1"/>
      <w:numFmt w:val="bullet"/>
      <w:lvlText w:val=""/>
      <w:lvlJc w:val="left"/>
      <w:pPr>
        <w:tabs>
          <w:tab w:val="left" w:pos="0"/>
        </w:tabs>
        <w:ind w:left="5040" w:hanging="360"/>
      </w:pPr>
      <w:rPr>
        <w:rFonts w:ascii="Symbol" w:hAnsi="Symbol"/>
      </w:rPr>
    </w:lvl>
    <w:lvl w:ilvl="7">
      <w:start w:val="1"/>
      <w:numFmt w:val="bullet"/>
      <w:lvlText w:val="o"/>
      <w:lvlJc w:val="left"/>
      <w:pPr>
        <w:tabs>
          <w:tab w:val="left" w:pos="0"/>
        </w:tabs>
        <w:ind w:left="5760" w:hanging="360"/>
      </w:pPr>
      <w:rPr>
        <w:rFonts w:ascii="Courier New" w:hAnsi="Courier New" w:cs="Courier New"/>
      </w:rPr>
    </w:lvl>
    <w:lvl w:ilvl="8">
      <w:start w:val="1"/>
      <w:numFmt w:val="bullet"/>
      <w:lvlText w:val=""/>
      <w:lvlJc w:val="left"/>
      <w:pPr>
        <w:tabs>
          <w:tab w:val="left" w:pos="0"/>
        </w:tabs>
        <w:ind w:left="6480" w:hanging="360"/>
      </w:pPr>
      <w:rPr>
        <w:rFonts w:ascii="Wingdings" w:hAnsi="Wingdings"/>
      </w:rPr>
    </w:lvl>
  </w:abstractNum>
  <w:abstractNum w:abstractNumId="3" w15:restartNumberingAfterBreak="0">
    <w:nsid w:val="00000003"/>
    <w:multiLevelType w:val="multilevel"/>
    <w:tmpl w:val="00000003"/>
    <w:name w:val="WWNum2"/>
    <w:lvl w:ilvl="0">
      <w:start w:val="1"/>
      <w:numFmt w:val="decimal"/>
      <w:lvlText w:val="(%1)"/>
      <w:lvlJc w:val="left"/>
      <w:pPr>
        <w:tabs>
          <w:tab w:val="left" w:pos="0"/>
        </w:tabs>
        <w:ind w:left="1245" w:hanging="720"/>
      </w:pPr>
    </w:lvl>
    <w:lvl w:ilvl="1">
      <w:start w:val="1"/>
      <w:numFmt w:val="lowerLetter"/>
      <w:lvlText w:val="%2."/>
      <w:lvlJc w:val="left"/>
      <w:pPr>
        <w:tabs>
          <w:tab w:val="left" w:pos="0"/>
        </w:tabs>
        <w:ind w:left="1605" w:hanging="360"/>
      </w:pPr>
    </w:lvl>
    <w:lvl w:ilvl="2">
      <w:start w:val="1"/>
      <w:numFmt w:val="lowerRoman"/>
      <w:lvlText w:val="%2.%3."/>
      <w:lvlJc w:val="right"/>
      <w:pPr>
        <w:tabs>
          <w:tab w:val="left" w:pos="0"/>
        </w:tabs>
        <w:ind w:left="2325" w:hanging="180"/>
      </w:pPr>
    </w:lvl>
    <w:lvl w:ilvl="3">
      <w:start w:val="1"/>
      <w:numFmt w:val="decimal"/>
      <w:lvlText w:val="%2.%3.%4."/>
      <w:lvlJc w:val="left"/>
      <w:pPr>
        <w:tabs>
          <w:tab w:val="left" w:pos="0"/>
        </w:tabs>
        <w:ind w:left="3045" w:hanging="360"/>
      </w:pPr>
    </w:lvl>
    <w:lvl w:ilvl="4">
      <w:start w:val="1"/>
      <w:numFmt w:val="lowerLetter"/>
      <w:lvlText w:val="%2.%3.%4.%5."/>
      <w:lvlJc w:val="left"/>
      <w:pPr>
        <w:tabs>
          <w:tab w:val="left" w:pos="0"/>
        </w:tabs>
        <w:ind w:left="3765" w:hanging="360"/>
      </w:pPr>
    </w:lvl>
    <w:lvl w:ilvl="5">
      <w:start w:val="1"/>
      <w:numFmt w:val="lowerRoman"/>
      <w:lvlText w:val="%2.%3.%4.%5.%6."/>
      <w:lvlJc w:val="right"/>
      <w:pPr>
        <w:tabs>
          <w:tab w:val="left" w:pos="0"/>
        </w:tabs>
        <w:ind w:left="4485" w:hanging="180"/>
      </w:pPr>
    </w:lvl>
    <w:lvl w:ilvl="6">
      <w:start w:val="1"/>
      <w:numFmt w:val="decimal"/>
      <w:lvlText w:val="%2.%3.%4.%5.%6.%7."/>
      <w:lvlJc w:val="left"/>
      <w:pPr>
        <w:tabs>
          <w:tab w:val="left" w:pos="0"/>
        </w:tabs>
        <w:ind w:left="5205" w:hanging="360"/>
      </w:pPr>
    </w:lvl>
    <w:lvl w:ilvl="7">
      <w:start w:val="1"/>
      <w:numFmt w:val="lowerLetter"/>
      <w:lvlText w:val="%2.%3.%4.%5.%6.%7.%8."/>
      <w:lvlJc w:val="left"/>
      <w:pPr>
        <w:tabs>
          <w:tab w:val="left" w:pos="0"/>
        </w:tabs>
        <w:ind w:left="5925" w:hanging="360"/>
      </w:pPr>
    </w:lvl>
    <w:lvl w:ilvl="8">
      <w:start w:val="1"/>
      <w:numFmt w:val="lowerRoman"/>
      <w:lvlText w:val="%2.%3.%4.%5.%6.%7.%8.%9."/>
      <w:lvlJc w:val="right"/>
      <w:pPr>
        <w:tabs>
          <w:tab w:val="left" w:pos="0"/>
        </w:tabs>
        <w:ind w:left="6645" w:hanging="180"/>
      </w:pPr>
    </w:lvl>
  </w:abstractNum>
  <w:abstractNum w:abstractNumId="4" w15:restartNumberingAfterBreak="0">
    <w:nsid w:val="00000004"/>
    <w:multiLevelType w:val="multilevel"/>
    <w:tmpl w:val="00000004"/>
    <w:name w:val="WWNum3"/>
    <w:lvl w:ilvl="0">
      <w:start w:val="1"/>
      <w:numFmt w:val="bullet"/>
      <w:lvlText w:val=""/>
      <w:lvlJc w:val="left"/>
      <w:pPr>
        <w:tabs>
          <w:tab w:val="left" w:pos="0"/>
        </w:tabs>
        <w:ind w:left="360" w:hanging="360"/>
      </w:pPr>
      <w:rPr>
        <w:rFonts w:ascii="Wingdings" w:hAnsi="Wingdings"/>
      </w:rPr>
    </w:lvl>
    <w:lvl w:ilvl="1">
      <w:start w:val="1"/>
      <w:numFmt w:val="bullet"/>
      <w:lvlText w:val="o"/>
      <w:lvlJc w:val="left"/>
      <w:pPr>
        <w:tabs>
          <w:tab w:val="left" w:pos="0"/>
        </w:tabs>
        <w:ind w:left="1080" w:hanging="360"/>
      </w:pPr>
      <w:rPr>
        <w:rFonts w:ascii="Courier New" w:hAnsi="Courier New" w:cs="Courier New"/>
      </w:rPr>
    </w:lvl>
    <w:lvl w:ilvl="2">
      <w:start w:val="1"/>
      <w:numFmt w:val="bullet"/>
      <w:lvlText w:val=""/>
      <w:lvlJc w:val="left"/>
      <w:pPr>
        <w:tabs>
          <w:tab w:val="left" w:pos="0"/>
        </w:tabs>
        <w:ind w:left="1800" w:hanging="360"/>
      </w:pPr>
      <w:rPr>
        <w:rFonts w:ascii="Wingdings" w:hAnsi="Wingdings"/>
      </w:rPr>
    </w:lvl>
    <w:lvl w:ilvl="3">
      <w:start w:val="1"/>
      <w:numFmt w:val="bullet"/>
      <w:lvlText w:val=""/>
      <w:lvlJc w:val="left"/>
      <w:pPr>
        <w:tabs>
          <w:tab w:val="left" w:pos="0"/>
        </w:tabs>
        <w:ind w:left="2520" w:hanging="360"/>
      </w:pPr>
      <w:rPr>
        <w:rFonts w:ascii="Symbol" w:hAnsi="Symbol"/>
      </w:rPr>
    </w:lvl>
    <w:lvl w:ilvl="4">
      <w:start w:val="1"/>
      <w:numFmt w:val="bullet"/>
      <w:lvlText w:val="o"/>
      <w:lvlJc w:val="left"/>
      <w:pPr>
        <w:tabs>
          <w:tab w:val="left" w:pos="0"/>
        </w:tabs>
        <w:ind w:left="3240" w:hanging="360"/>
      </w:pPr>
      <w:rPr>
        <w:rFonts w:ascii="Courier New" w:hAnsi="Courier New" w:cs="Courier New"/>
      </w:rPr>
    </w:lvl>
    <w:lvl w:ilvl="5">
      <w:start w:val="1"/>
      <w:numFmt w:val="bullet"/>
      <w:lvlText w:val=""/>
      <w:lvlJc w:val="left"/>
      <w:pPr>
        <w:tabs>
          <w:tab w:val="left" w:pos="0"/>
        </w:tabs>
        <w:ind w:left="3960" w:hanging="360"/>
      </w:pPr>
      <w:rPr>
        <w:rFonts w:ascii="Wingdings" w:hAnsi="Wingdings"/>
      </w:rPr>
    </w:lvl>
    <w:lvl w:ilvl="6">
      <w:start w:val="1"/>
      <w:numFmt w:val="bullet"/>
      <w:lvlText w:val=""/>
      <w:lvlJc w:val="left"/>
      <w:pPr>
        <w:tabs>
          <w:tab w:val="left" w:pos="0"/>
        </w:tabs>
        <w:ind w:left="4680" w:hanging="360"/>
      </w:pPr>
      <w:rPr>
        <w:rFonts w:ascii="Symbol" w:hAnsi="Symbol"/>
      </w:rPr>
    </w:lvl>
    <w:lvl w:ilvl="7">
      <w:start w:val="1"/>
      <w:numFmt w:val="bullet"/>
      <w:lvlText w:val="o"/>
      <w:lvlJc w:val="left"/>
      <w:pPr>
        <w:tabs>
          <w:tab w:val="left" w:pos="0"/>
        </w:tabs>
        <w:ind w:left="5400" w:hanging="360"/>
      </w:pPr>
      <w:rPr>
        <w:rFonts w:ascii="Courier New" w:hAnsi="Courier New" w:cs="Courier New"/>
      </w:rPr>
    </w:lvl>
    <w:lvl w:ilvl="8">
      <w:start w:val="1"/>
      <w:numFmt w:val="bullet"/>
      <w:lvlText w:val=""/>
      <w:lvlJc w:val="left"/>
      <w:pPr>
        <w:tabs>
          <w:tab w:val="left" w:pos="0"/>
        </w:tabs>
        <w:ind w:left="6120" w:hanging="360"/>
      </w:pPr>
      <w:rPr>
        <w:rFonts w:ascii="Wingdings" w:hAnsi="Wingdings"/>
      </w:rPr>
    </w:lvl>
  </w:abstractNum>
  <w:abstractNum w:abstractNumId="5" w15:restartNumberingAfterBreak="0">
    <w:nsid w:val="00000005"/>
    <w:multiLevelType w:val="multilevel"/>
    <w:tmpl w:val="00000005"/>
    <w:name w:val="WWNum5"/>
    <w:lvl w:ilvl="0">
      <w:start w:val="1"/>
      <w:numFmt w:val="bullet"/>
      <w:lvlText w:val=""/>
      <w:lvlJc w:val="left"/>
      <w:pPr>
        <w:tabs>
          <w:tab w:val="left" w:pos="0"/>
        </w:tabs>
        <w:ind w:left="780" w:hanging="360"/>
      </w:pPr>
      <w:rPr>
        <w:rFonts w:ascii="Wingdings" w:hAnsi="Wingdings"/>
      </w:rPr>
    </w:lvl>
    <w:lvl w:ilvl="1">
      <w:start w:val="1"/>
      <w:numFmt w:val="bullet"/>
      <w:lvlText w:val="o"/>
      <w:lvlJc w:val="left"/>
      <w:pPr>
        <w:tabs>
          <w:tab w:val="left" w:pos="0"/>
        </w:tabs>
        <w:ind w:left="1500" w:hanging="360"/>
      </w:pPr>
      <w:rPr>
        <w:rFonts w:ascii="Courier New" w:hAnsi="Courier New" w:cs="Courier New"/>
      </w:rPr>
    </w:lvl>
    <w:lvl w:ilvl="2">
      <w:start w:val="1"/>
      <w:numFmt w:val="bullet"/>
      <w:lvlText w:val=""/>
      <w:lvlJc w:val="left"/>
      <w:pPr>
        <w:tabs>
          <w:tab w:val="left" w:pos="0"/>
        </w:tabs>
        <w:ind w:left="2220" w:hanging="360"/>
      </w:pPr>
      <w:rPr>
        <w:rFonts w:ascii="Wingdings" w:hAnsi="Wingdings"/>
      </w:rPr>
    </w:lvl>
    <w:lvl w:ilvl="3">
      <w:start w:val="1"/>
      <w:numFmt w:val="bullet"/>
      <w:lvlText w:val=""/>
      <w:lvlJc w:val="left"/>
      <w:pPr>
        <w:tabs>
          <w:tab w:val="left" w:pos="0"/>
        </w:tabs>
        <w:ind w:left="2940" w:hanging="360"/>
      </w:pPr>
      <w:rPr>
        <w:rFonts w:ascii="Symbol" w:hAnsi="Symbol"/>
      </w:rPr>
    </w:lvl>
    <w:lvl w:ilvl="4">
      <w:start w:val="1"/>
      <w:numFmt w:val="bullet"/>
      <w:lvlText w:val="o"/>
      <w:lvlJc w:val="left"/>
      <w:pPr>
        <w:tabs>
          <w:tab w:val="left" w:pos="0"/>
        </w:tabs>
        <w:ind w:left="3660" w:hanging="360"/>
      </w:pPr>
      <w:rPr>
        <w:rFonts w:ascii="Courier New" w:hAnsi="Courier New" w:cs="Courier New"/>
      </w:rPr>
    </w:lvl>
    <w:lvl w:ilvl="5">
      <w:start w:val="1"/>
      <w:numFmt w:val="bullet"/>
      <w:lvlText w:val=""/>
      <w:lvlJc w:val="left"/>
      <w:pPr>
        <w:tabs>
          <w:tab w:val="left" w:pos="0"/>
        </w:tabs>
        <w:ind w:left="4380" w:hanging="360"/>
      </w:pPr>
      <w:rPr>
        <w:rFonts w:ascii="Wingdings" w:hAnsi="Wingdings"/>
      </w:rPr>
    </w:lvl>
    <w:lvl w:ilvl="6">
      <w:start w:val="1"/>
      <w:numFmt w:val="bullet"/>
      <w:lvlText w:val=""/>
      <w:lvlJc w:val="left"/>
      <w:pPr>
        <w:tabs>
          <w:tab w:val="left" w:pos="0"/>
        </w:tabs>
        <w:ind w:left="5100" w:hanging="360"/>
      </w:pPr>
      <w:rPr>
        <w:rFonts w:ascii="Symbol" w:hAnsi="Symbol"/>
      </w:rPr>
    </w:lvl>
    <w:lvl w:ilvl="7">
      <w:start w:val="1"/>
      <w:numFmt w:val="bullet"/>
      <w:lvlText w:val="o"/>
      <w:lvlJc w:val="left"/>
      <w:pPr>
        <w:tabs>
          <w:tab w:val="left" w:pos="0"/>
        </w:tabs>
        <w:ind w:left="5820" w:hanging="360"/>
      </w:pPr>
      <w:rPr>
        <w:rFonts w:ascii="Courier New" w:hAnsi="Courier New" w:cs="Courier New"/>
      </w:rPr>
    </w:lvl>
    <w:lvl w:ilvl="8">
      <w:start w:val="1"/>
      <w:numFmt w:val="bullet"/>
      <w:lvlText w:val=""/>
      <w:lvlJc w:val="left"/>
      <w:pPr>
        <w:tabs>
          <w:tab w:val="left" w:pos="0"/>
        </w:tabs>
        <w:ind w:left="6540" w:hanging="360"/>
      </w:pPr>
      <w:rPr>
        <w:rFonts w:ascii="Wingdings" w:hAnsi="Wingdings"/>
      </w:rPr>
    </w:lvl>
  </w:abstractNum>
  <w:abstractNum w:abstractNumId="6" w15:restartNumberingAfterBreak="0">
    <w:nsid w:val="00000006"/>
    <w:multiLevelType w:val="multilevel"/>
    <w:tmpl w:val="00000006"/>
    <w:name w:val="WWNum8"/>
    <w:lvl w:ilvl="0">
      <w:start w:val="1"/>
      <w:numFmt w:val="bullet"/>
      <w:lvlText w:val=""/>
      <w:lvlJc w:val="left"/>
      <w:pPr>
        <w:tabs>
          <w:tab w:val="left" w:pos="0"/>
        </w:tabs>
        <w:ind w:left="1800" w:hanging="360"/>
      </w:pPr>
      <w:rPr>
        <w:rFonts w:ascii="Wingdings" w:hAnsi="Wingdings"/>
      </w:rPr>
    </w:lvl>
    <w:lvl w:ilvl="1">
      <w:start w:val="1"/>
      <w:numFmt w:val="decimal"/>
      <w:lvlText w:val="%2."/>
      <w:lvlJc w:val="left"/>
      <w:pPr>
        <w:tabs>
          <w:tab w:val="left" w:pos="0"/>
        </w:tabs>
        <w:ind w:left="1440" w:hanging="360"/>
      </w:pPr>
    </w:lvl>
    <w:lvl w:ilvl="2">
      <w:start w:val="1"/>
      <w:numFmt w:val="bullet"/>
      <w:lvlText w:val=""/>
      <w:lvlJc w:val="left"/>
      <w:pPr>
        <w:tabs>
          <w:tab w:val="left" w:pos="0"/>
        </w:tabs>
        <w:ind w:left="2520" w:hanging="360"/>
      </w:pPr>
      <w:rPr>
        <w:rFonts w:ascii="Wingdings" w:hAnsi="Wingdings"/>
      </w:rPr>
    </w:lvl>
    <w:lvl w:ilvl="3">
      <w:start w:val="1"/>
      <w:numFmt w:val="decimal"/>
      <w:lvlText w:val="%2.%3.%4."/>
      <w:lvlJc w:val="left"/>
      <w:pPr>
        <w:tabs>
          <w:tab w:val="left" w:pos="0"/>
        </w:tabs>
        <w:ind w:left="2880" w:hanging="360"/>
      </w:pPr>
    </w:lvl>
    <w:lvl w:ilvl="4">
      <w:start w:val="1"/>
      <w:numFmt w:val="decimal"/>
      <w:lvlText w:val="%2.%3.%4.%5."/>
      <w:lvlJc w:val="left"/>
      <w:pPr>
        <w:tabs>
          <w:tab w:val="left" w:pos="0"/>
        </w:tabs>
        <w:ind w:left="3600" w:hanging="360"/>
      </w:pPr>
    </w:lvl>
    <w:lvl w:ilvl="5">
      <w:start w:val="1"/>
      <w:numFmt w:val="decimal"/>
      <w:lvlText w:val="%2.%3.%4.%5.%6."/>
      <w:lvlJc w:val="left"/>
      <w:pPr>
        <w:tabs>
          <w:tab w:val="left" w:pos="0"/>
        </w:tabs>
        <w:ind w:left="4320" w:hanging="360"/>
      </w:pPr>
    </w:lvl>
    <w:lvl w:ilvl="6">
      <w:start w:val="1"/>
      <w:numFmt w:val="decimal"/>
      <w:lvlText w:val="%2.%3.%4.%5.%6.%7."/>
      <w:lvlJc w:val="left"/>
      <w:pPr>
        <w:tabs>
          <w:tab w:val="left" w:pos="0"/>
        </w:tabs>
        <w:ind w:left="5040" w:hanging="360"/>
      </w:pPr>
    </w:lvl>
    <w:lvl w:ilvl="7">
      <w:start w:val="1"/>
      <w:numFmt w:val="decimal"/>
      <w:lvlText w:val="%2.%3.%4.%5.%6.%7.%8."/>
      <w:lvlJc w:val="left"/>
      <w:pPr>
        <w:tabs>
          <w:tab w:val="left" w:pos="0"/>
        </w:tabs>
        <w:ind w:left="5760" w:hanging="360"/>
      </w:pPr>
    </w:lvl>
    <w:lvl w:ilvl="8">
      <w:start w:val="1"/>
      <w:numFmt w:val="decimal"/>
      <w:lvlText w:val="%2.%3.%4.%5.%6.%7.%8.%9."/>
      <w:lvlJc w:val="left"/>
      <w:pPr>
        <w:tabs>
          <w:tab w:val="left" w:pos="0"/>
        </w:tabs>
        <w:ind w:left="6480" w:hanging="360"/>
      </w:pPr>
    </w:lvl>
  </w:abstractNum>
  <w:abstractNum w:abstractNumId="7" w15:restartNumberingAfterBreak="0">
    <w:nsid w:val="00000007"/>
    <w:multiLevelType w:val="multilevel"/>
    <w:tmpl w:val="00000007"/>
    <w:name w:val="WWNum10"/>
    <w:lvl w:ilvl="0">
      <w:start w:val="1"/>
      <w:numFmt w:val="bullet"/>
      <w:lvlText w:val=""/>
      <w:lvlJc w:val="left"/>
      <w:pPr>
        <w:tabs>
          <w:tab w:val="left" w:pos="0"/>
        </w:tabs>
        <w:ind w:left="2520" w:hanging="360"/>
      </w:pPr>
      <w:rPr>
        <w:rFonts w:ascii="Wingdings" w:hAnsi="Wingdings"/>
      </w:rPr>
    </w:lvl>
    <w:lvl w:ilvl="1">
      <w:start w:val="1"/>
      <w:numFmt w:val="bullet"/>
      <w:lvlText w:val="o"/>
      <w:lvlJc w:val="left"/>
      <w:pPr>
        <w:tabs>
          <w:tab w:val="left" w:pos="0"/>
        </w:tabs>
        <w:ind w:left="3240" w:hanging="360"/>
      </w:pPr>
      <w:rPr>
        <w:rFonts w:ascii="Courier New" w:hAnsi="Courier New" w:cs="Courier New"/>
      </w:rPr>
    </w:lvl>
    <w:lvl w:ilvl="2">
      <w:start w:val="1"/>
      <w:numFmt w:val="bullet"/>
      <w:lvlText w:val=""/>
      <w:lvlJc w:val="left"/>
      <w:pPr>
        <w:tabs>
          <w:tab w:val="left" w:pos="0"/>
        </w:tabs>
        <w:ind w:left="3960" w:hanging="360"/>
      </w:pPr>
      <w:rPr>
        <w:rFonts w:ascii="Wingdings" w:hAnsi="Wingdings"/>
      </w:rPr>
    </w:lvl>
    <w:lvl w:ilvl="3">
      <w:start w:val="1"/>
      <w:numFmt w:val="bullet"/>
      <w:lvlText w:val=""/>
      <w:lvlJc w:val="left"/>
      <w:pPr>
        <w:tabs>
          <w:tab w:val="left" w:pos="0"/>
        </w:tabs>
        <w:ind w:left="4680" w:hanging="360"/>
      </w:pPr>
      <w:rPr>
        <w:rFonts w:ascii="Symbol" w:hAnsi="Symbol"/>
      </w:rPr>
    </w:lvl>
    <w:lvl w:ilvl="4">
      <w:start w:val="1"/>
      <w:numFmt w:val="bullet"/>
      <w:lvlText w:val="o"/>
      <w:lvlJc w:val="left"/>
      <w:pPr>
        <w:tabs>
          <w:tab w:val="left" w:pos="0"/>
        </w:tabs>
        <w:ind w:left="5400" w:hanging="360"/>
      </w:pPr>
      <w:rPr>
        <w:rFonts w:ascii="Courier New" w:hAnsi="Courier New" w:cs="Courier New"/>
      </w:rPr>
    </w:lvl>
    <w:lvl w:ilvl="5">
      <w:start w:val="1"/>
      <w:numFmt w:val="bullet"/>
      <w:lvlText w:val=""/>
      <w:lvlJc w:val="left"/>
      <w:pPr>
        <w:tabs>
          <w:tab w:val="left" w:pos="0"/>
        </w:tabs>
        <w:ind w:left="6120" w:hanging="360"/>
      </w:pPr>
      <w:rPr>
        <w:rFonts w:ascii="Wingdings" w:hAnsi="Wingdings"/>
      </w:rPr>
    </w:lvl>
    <w:lvl w:ilvl="6">
      <w:start w:val="1"/>
      <w:numFmt w:val="bullet"/>
      <w:lvlText w:val=""/>
      <w:lvlJc w:val="left"/>
      <w:pPr>
        <w:tabs>
          <w:tab w:val="left" w:pos="0"/>
        </w:tabs>
        <w:ind w:left="6840" w:hanging="360"/>
      </w:pPr>
      <w:rPr>
        <w:rFonts w:ascii="Symbol" w:hAnsi="Symbol"/>
      </w:rPr>
    </w:lvl>
    <w:lvl w:ilvl="7">
      <w:start w:val="1"/>
      <w:numFmt w:val="bullet"/>
      <w:lvlText w:val="o"/>
      <w:lvlJc w:val="left"/>
      <w:pPr>
        <w:tabs>
          <w:tab w:val="left" w:pos="0"/>
        </w:tabs>
        <w:ind w:left="7560" w:hanging="360"/>
      </w:pPr>
      <w:rPr>
        <w:rFonts w:ascii="Courier New" w:hAnsi="Courier New" w:cs="Courier New"/>
      </w:rPr>
    </w:lvl>
    <w:lvl w:ilvl="8">
      <w:start w:val="1"/>
      <w:numFmt w:val="bullet"/>
      <w:lvlText w:val=""/>
      <w:lvlJc w:val="left"/>
      <w:pPr>
        <w:tabs>
          <w:tab w:val="left" w:pos="0"/>
        </w:tabs>
        <w:ind w:left="8280" w:hanging="360"/>
      </w:pPr>
      <w:rPr>
        <w:rFonts w:ascii="Wingdings" w:hAnsi="Wingdings"/>
      </w:rPr>
    </w:lvl>
  </w:abstractNum>
  <w:abstractNum w:abstractNumId="8" w15:restartNumberingAfterBreak="0">
    <w:nsid w:val="00000008"/>
    <w:multiLevelType w:val="multilevel"/>
    <w:tmpl w:val="00000008"/>
    <w:name w:val="WWNum11"/>
    <w:lvl w:ilvl="0">
      <w:start w:val="1"/>
      <w:numFmt w:val="bullet"/>
      <w:lvlText w:val=""/>
      <w:lvlJc w:val="left"/>
      <w:pPr>
        <w:tabs>
          <w:tab w:val="left" w:pos="0"/>
        </w:tabs>
        <w:ind w:left="2628" w:hanging="360"/>
      </w:pPr>
      <w:rPr>
        <w:rFonts w:ascii="Wingdings" w:hAnsi="Wingdings"/>
      </w:rPr>
    </w:lvl>
    <w:lvl w:ilvl="1">
      <w:start w:val="1"/>
      <w:numFmt w:val="bullet"/>
      <w:lvlText w:val="o"/>
      <w:lvlJc w:val="left"/>
      <w:pPr>
        <w:tabs>
          <w:tab w:val="left" w:pos="0"/>
        </w:tabs>
        <w:ind w:left="3348" w:hanging="360"/>
      </w:pPr>
      <w:rPr>
        <w:rFonts w:ascii="Courier New" w:hAnsi="Courier New" w:cs="Courier New"/>
      </w:rPr>
    </w:lvl>
    <w:lvl w:ilvl="2">
      <w:start w:val="1"/>
      <w:numFmt w:val="bullet"/>
      <w:lvlText w:val=""/>
      <w:lvlJc w:val="left"/>
      <w:pPr>
        <w:tabs>
          <w:tab w:val="left" w:pos="0"/>
        </w:tabs>
        <w:ind w:left="4068" w:hanging="360"/>
      </w:pPr>
      <w:rPr>
        <w:rFonts w:ascii="Wingdings" w:hAnsi="Wingdings"/>
      </w:rPr>
    </w:lvl>
    <w:lvl w:ilvl="3">
      <w:start w:val="1"/>
      <w:numFmt w:val="bullet"/>
      <w:lvlText w:val=""/>
      <w:lvlJc w:val="left"/>
      <w:pPr>
        <w:tabs>
          <w:tab w:val="left" w:pos="0"/>
        </w:tabs>
        <w:ind w:left="4788" w:hanging="360"/>
      </w:pPr>
      <w:rPr>
        <w:rFonts w:ascii="Symbol" w:hAnsi="Symbol"/>
      </w:rPr>
    </w:lvl>
    <w:lvl w:ilvl="4">
      <w:start w:val="1"/>
      <w:numFmt w:val="bullet"/>
      <w:lvlText w:val="o"/>
      <w:lvlJc w:val="left"/>
      <w:pPr>
        <w:tabs>
          <w:tab w:val="left" w:pos="0"/>
        </w:tabs>
        <w:ind w:left="5508" w:hanging="360"/>
      </w:pPr>
      <w:rPr>
        <w:rFonts w:ascii="Courier New" w:hAnsi="Courier New" w:cs="Courier New"/>
      </w:rPr>
    </w:lvl>
    <w:lvl w:ilvl="5">
      <w:start w:val="1"/>
      <w:numFmt w:val="bullet"/>
      <w:lvlText w:val=""/>
      <w:lvlJc w:val="left"/>
      <w:pPr>
        <w:tabs>
          <w:tab w:val="left" w:pos="0"/>
        </w:tabs>
        <w:ind w:left="6228" w:hanging="360"/>
      </w:pPr>
      <w:rPr>
        <w:rFonts w:ascii="Wingdings" w:hAnsi="Wingdings"/>
      </w:rPr>
    </w:lvl>
    <w:lvl w:ilvl="6">
      <w:start w:val="1"/>
      <w:numFmt w:val="bullet"/>
      <w:lvlText w:val=""/>
      <w:lvlJc w:val="left"/>
      <w:pPr>
        <w:tabs>
          <w:tab w:val="left" w:pos="0"/>
        </w:tabs>
        <w:ind w:left="6948" w:hanging="360"/>
      </w:pPr>
      <w:rPr>
        <w:rFonts w:ascii="Symbol" w:hAnsi="Symbol"/>
      </w:rPr>
    </w:lvl>
    <w:lvl w:ilvl="7">
      <w:start w:val="1"/>
      <w:numFmt w:val="bullet"/>
      <w:lvlText w:val="o"/>
      <w:lvlJc w:val="left"/>
      <w:pPr>
        <w:tabs>
          <w:tab w:val="left" w:pos="0"/>
        </w:tabs>
        <w:ind w:left="7668" w:hanging="360"/>
      </w:pPr>
      <w:rPr>
        <w:rFonts w:ascii="Courier New" w:hAnsi="Courier New" w:cs="Courier New"/>
      </w:rPr>
    </w:lvl>
    <w:lvl w:ilvl="8">
      <w:start w:val="1"/>
      <w:numFmt w:val="bullet"/>
      <w:lvlText w:val=""/>
      <w:lvlJc w:val="left"/>
      <w:pPr>
        <w:tabs>
          <w:tab w:val="left" w:pos="0"/>
        </w:tabs>
        <w:ind w:left="8388" w:hanging="360"/>
      </w:pPr>
      <w:rPr>
        <w:rFonts w:ascii="Wingdings" w:hAnsi="Wingdings"/>
      </w:rPr>
    </w:lvl>
  </w:abstractNum>
  <w:abstractNum w:abstractNumId="9" w15:restartNumberingAfterBreak="0">
    <w:nsid w:val="00000009"/>
    <w:multiLevelType w:val="multilevel"/>
    <w:tmpl w:val="34C001A2"/>
    <w:name w:val="WWNum12"/>
    <w:lvl w:ilvl="0">
      <w:start w:val="1"/>
      <w:numFmt w:val="bullet"/>
      <w:lvlText w:val=""/>
      <w:lvlJc w:val="left"/>
      <w:pPr>
        <w:tabs>
          <w:tab w:val="left" w:pos="0"/>
        </w:tabs>
        <w:ind w:left="2880" w:hanging="360"/>
      </w:pPr>
      <w:rPr>
        <w:rFonts w:ascii="Wingdings" w:hAnsi="Wingdings" w:hint="default"/>
      </w:rPr>
    </w:lvl>
    <w:lvl w:ilvl="1">
      <w:start w:val="1"/>
      <w:numFmt w:val="lowerLetter"/>
      <w:lvlText w:val="%2."/>
      <w:lvlJc w:val="left"/>
      <w:pPr>
        <w:tabs>
          <w:tab w:val="left" w:pos="0"/>
        </w:tabs>
        <w:ind w:left="3600" w:hanging="360"/>
      </w:pPr>
    </w:lvl>
    <w:lvl w:ilvl="2">
      <w:start w:val="1"/>
      <w:numFmt w:val="lowerRoman"/>
      <w:lvlText w:val="%2.%3."/>
      <w:lvlJc w:val="right"/>
      <w:pPr>
        <w:tabs>
          <w:tab w:val="left" w:pos="0"/>
        </w:tabs>
        <w:ind w:left="4320" w:hanging="180"/>
      </w:pPr>
    </w:lvl>
    <w:lvl w:ilvl="3">
      <w:start w:val="1"/>
      <w:numFmt w:val="decimal"/>
      <w:lvlText w:val="%2.%3.%4."/>
      <w:lvlJc w:val="left"/>
      <w:pPr>
        <w:tabs>
          <w:tab w:val="left" w:pos="0"/>
        </w:tabs>
        <w:ind w:left="5040" w:hanging="360"/>
      </w:pPr>
    </w:lvl>
    <w:lvl w:ilvl="4">
      <w:start w:val="1"/>
      <w:numFmt w:val="lowerLetter"/>
      <w:lvlText w:val="%2.%3.%4.%5."/>
      <w:lvlJc w:val="left"/>
      <w:pPr>
        <w:tabs>
          <w:tab w:val="left" w:pos="0"/>
        </w:tabs>
        <w:ind w:left="5760" w:hanging="360"/>
      </w:pPr>
    </w:lvl>
    <w:lvl w:ilvl="5">
      <w:start w:val="1"/>
      <w:numFmt w:val="lowerRoman"/>
      <w:lvlText w:val="%2.%3.%4.%5.%6."/>
      <w:lvlJc w:val="right"/>
      <w:pPr>
        <w:tabs>
          <w:tab w:val="left" w:pos="0"/>
        </w:tabs>
        <w:ind w:left="6480" w:hanging="180"/>
      </w:pPr>
    </w:lvl>
    <w:lvl w:ilvl="6">
      <w:start w:val="1"/>
      <w:numFmt w:val="decimal"/>
      <w:lvlText w:val="%2.%3.%4.%5.%6.%7."/>
      <w:lvlJc w:val="left"/>
      <w:pPr>
        <w:tabs>
          <w:tab w:val="left" w:pos="0"/>
        </w:tabs>
        <w:ind w:left="7200" w:hanging="360"/>
      </w:pPr>
    </w:lvl>
    <w:lvl w:ilvl="7">
      <w:start w:val="1"/>
      <w:numFmt w:val="lowerLetter"/>
      <w:lvlText w:val="%2.%3.%4.%5.%6.%7.%8."/>
      <w:lvlJc w:val="left"/>
      <w:pPr>
        <w:tabs>
          <w:tab w:val="left" w:pos="0"/>
        </w:tabs>
        <w:ind w:left="7920" w:hanging="360"/>
      </w:pPr>
    </w:lvl>
    <w:lvl w:ilvl="8">
      <w:start w:val="1"/>
      <w:numFmt w:val="lowerRoman"/>
      <w:lvlText w:val="%2.%3.%4.%5.%6.%7.%8.%9."/>
      <w:lvlJc w:val="right"/>
      <w:pPr>
        <w:tabs>
          <w:tab w:val="left" w:pos="0"/>
        </w:tabs>
        <w:ind w:left="8640" w:hanging="180"/>
      </w:pPr>
    </w:lvl>
  </w:abstractNum>
  <w:abstractNum w:abstractNumId="10" w15:restartNumberingAfterBreak="0">
    <w:nsid w:val="0000000A"/>
    <w:multiLevelType w:val="multilevel"/>
    <w:tmpl w:val="0000000A"/>
    <w:name w:val="WWNum23"/>
    <w:lvl w:ilvl="0">
      <w:start w:val="1"/>
      <w:numFmt w:val="decimal"/>
      <w:lvlText w:val="%1."/>
      <w:lvlJc w:val="left"/>
      <w:pPr>
        <w:tabs>
          <w:tab w:val="left" w:pos="-709"/>
        </w:tabs>
        <w:ind w:left="360" w:hanging="360"/>
      </w:pPr>
      <w:rPr>
        <w:b w:val="0"/>
      </w:rPr>
    </w:lvl>
    <w:lvl w:ilvl="1">
      <w:start w:val="1"/>
      <w:numFmt w:val="bullet"/>
      <w:lvlText w:val="o"/>
      <w:lvlJc w:val="left"/>
      <w:pPr>
        <w:tabs>
          <w:tab w:val="left" w:pos="0"/>
        </w:tabs>
        <w:ind w:left="1501" w:hanging="360"/>
      </w:pPr>
      <w:rPr>
        <w:rFonts w:ascii="Courier New" w:hAnsi="Courier New" w:cs="Courier New"/>
      </w:rPr>
    </w:lvl>
    <w:lvl w:ilvl="2">
      <w:start w:val="1"/>
      <w:numFmt w:val="bullet"/>
      <w:lvlText w:val=""/>
      <w:lvlJc w:val="left"/>
      <w:pPr>
        <w:tabs>
          <w:tab w:val="left" w:pos="0"/>
        </w:tabs>
        <w:ind w:left="2221" w:hanging="360"/>
      </w:pPr>
      <w:rPr>
        <w:rFonts w:ascii="Wingdings" w:hAnsi="Wingdings"/>
      </w:rPr>
    </w:lvl>
    <w:lvl w:ilvl="3">
      <w:start w:val="1"/>
      <w:numFmt w:val="bullet"/>
      <w:lvlText w:val=""/>
      <w:lvlJc w:val="left"/>
      <w:pPr>
        <w:tabs>
          <w:tab w:val="left" w:pos="0"/>
        </w:tabs>
        <w:ind w:left="2941" w:hanging="360"/>
      </w:pPr>
      <w:rPr>
        <w:rFonts w:ascii="Symbol" w:hAnsi="Symbol"/>
      </w:rPr>
    </w:lvl>
    <w:lvl w:ilvl="4">
      <w:start w:val="1"/>
      <w:numFmt w:val="bullet"/>
      <w:lvlText w:val="o"/>
      <w:lvlJc w:val="left"/>
      <w:pPr>
        <w:tabs>
          <w:tab w:val="left" w:pos="0"/>
        </w:tabs>
        <w:ind w:left="3661" w:hanging="360"/>
      </w:pPr>
      <w:rPr>
        <w:rFonts w:ascii="Courier New" w:hAnsi="Courier New" w:cs="Courier New"/>
      </w:rPr>
    </w:lvl>
    <w:lvl w:ilvl="5">
      <w:start w:val="1"/>
      <w:numFmt w:val="bullet"/>
      <w:lvlText w:val=""/>
      <w:lvlJc w:val="left"/>
      <w:pPr>
        <w:tabs>
          <w:tab w:val="left" w:pos="0"/>
        </w:tabs>
        <w:ind w:left="4381" w:hanging="360"/>
      </w:pPr>
      <w:rPr>
        <w:rFonts w:ascii="Wingdings" w:hAnsi="Wingdings"/>
      </w:rPr>
    </w:lvl>
    <w:lvl w:ilvl="6">
      <w:start w:val="1"/>
      <w:numFmt w:val="bullet"/>
      <w:lvlText w:val=""/>
      <w:lvlJc w:val="left"/>
      <w:pPr>
        <w:tabs>
          <w:tab w:val="left" w:pos="0"/>
        </w:tabs>
        <w:ind w:left="5101" w:hanging="360"/>
      </w:pPr>
      <w:rPr>
        <w:rFonts w:ascii="Symbol" w:hAnsi="Symbol"/>
      </w:rPr>
    </w:lvl>
    <w:lvl w:ilvl="7">
      <w:start w:val="1"/>
      <w:numFmt w:val="bullet"/>
      <w:lvlText w:val="o"/>
      <w:lvlJc w:val="left"/>
      <w:pPr>
        <w:tabs>
          <w:tab w:val="left" w:pos="0"/>
        </w:tabs>
        <w:ind w:left="5821" w:hanging="360"/>
      </w:pPr>
      <w:rPr>
        <w:rFonts w:ascii="Courier New" w:hAnsi="Courier New" w:cs="Courier New"/>
      </w:rPr>
    </w:lvl>
    <w:lvl w:ilvl="8">
      <w:start w:val="1"/>
      <w:numFmt w:val="bullet"/>
      <w:lvlText w:val=""/>
      <w:lvlJc w:val="left"/>
      <w:pPr>
        <w:tabs>
          <w:tab w:val="left" w:pos="0"/>
        </w:tabs>
        <w:ind w:left="6541" w:hanging="360"/>
      </w:pPr>
      <w:rPr>
        <w:rFonts w:ascii="Wingdings" w:hAnsi="Wingdings"/>
      </w:rPr>
    </w:lvl>
  </w:abstractNum>
  <w:abstractNum w:abstractNumId="11" w15:restartNumberingAfterBreak="0">
    <w:nsid w:val="0000000B"/>
    <w:multiLevelType w:val="multilevel"/>
    <w:tmpl w:val="0000000B"/>
    <w:name w:val="WWNum39"/>
    <w:lvl w:ilvl="0">
      <w:start w:val="1"/>
      <w:numFmt w:val="bullet"/>
      <w:lvlText w:val=""/>
      <w:lvlJc w:val="left"/>
      <w:pPr>
        <w:tabs>
          <w:tab w:val="left" w:pos="0"/>
        </w:tabs>
        <w:ind w:left="1860" w:hanging="360"/>
      </w:pPr>
      <w:rPr>
        <w:rFonts w:ascii="Wingdings" w:hAnsi="Wingdings"/>
      </w:rPr>
    </w:lvl>
    <w:lvl w:ilvl="1">
      <w:start w:val="1"/>
      <w:numFmt w:val="bullet"/>
      <w:lvlText w:val="o"/>
      <w:lvlJc w:val="left"/>
      <w:pPr>
        <w:tabs>
          <w:tab w:val="left" w:pos="0"/>
        </w:tabs>
        <w:ind w:left="2580" w:hanging="360"/>
      </w:pPr>
      <w:rPr>
        <w:rFonts w:ascii="Courier New" w:hAnsi="Courier New" w:cs="Courier New"/>
      </w:rPr>
    </w:lvl>
    <w:lvl w:ilvl="2">
      <w:start w:val="1"/>
      <w:numFmt w:val="bullet"/>
      <w:lvlText w:val=""/>
      <w:lvlJc w:val="left"/>
      <w:pPr>
        <w:tabs>
          <w:tab w:val="left" w:pos="0"/>
        </w:tabs>
        <w:ind w:left="3300" w:hanging="360"/>
      </w:pPr>
      <w:rPr>
        <w:rFonts w:ascii="Wingdings" w:hAnsi="Wingdings"/>
      </w:rPr>
    </w:lvl>
    <w:lvl w:ilvl="3">
      <w:start w:val="1"/>
      <w:numFmt w:val="bullet"/>
      <w:lvlText w:val=""/>
      <w:lvlJc w:val="left"/>
      <w:pPr>
        <w:tabs>
          <w:tab w:val="left" w:pos="0"/>
        </w:tabs>
        <w:ind w:left="4020" w:hanging="360"/>
      </w:pPr>
      <w:rPr>
        <w:rFonts w:ascii="Symbol" w:hAnsi="Symbol"/>
      </w:rPr>
    </w:lvl>
    <w:lvl w:ilvl="4">
      <w:start w:val="1"/>
      <w:numFmt w:val="bullet"/>
      <w:lvlText w:val="o"/>
      <w:lvlJc w:val="left"/>
      <w:pPr>
        <w:tabs>
          <w:tab w:val="left" w:pos="0"/>
        </w:tabs>
        <w:ind w:left="4740" w:hanging="360"/>
      </w:pPr>
      <w:rPr>
        <w:rFonts w:ascii="Courier New" w:hAnsi="Courier New" w:cs="Courier New"/>
      </w:rPr>
    </w:lvl>
    <w:lvl w:ilvl="5">
      <w:start w:val="1"/>
      <w:numFmt w:val="bullet"/>
      <w:lvlText w:val=""/>
      <w:lvlJc w:val="left"/>
      <w:pPr>
        <w:tabs>
          <w:tab w:val="left" w:pos="0"/>
        </w:tabs>
        <w:ind w:left="5460" w:hanging="360"/>
      </w:pPr>
      <w:rPr>
        <w:rFonts w:ascii="Wingdings" w:hAnsi="Wingdings"/>
      </w:rPr>
    </w:lvl>
    <w:lvl w:ilvl="6">
      <w:start w:val="1"/>
      <w:numFmt w:val="bullet"/>
      <w:lvlText w:val=""/>
      <w:lvlJc w:val="left"/>
      <w:pPr>
        <w:tabs>
          <w:tab w:val="left" w:pos="0"/>
        </w:tabs>
        <w:ind w:left="6180" w:hanging="360"/>
      </w:pPr>
      <w:rPr>
        <w:rFonts w:ascii="Symbol" w:hAnsi="Symbol"/>
      </w:rPr>
    </w:lvl>
    <w:lvl w:ilvl="7">
      <w:start w:val="1"/>
      <w:numFmt w:val="bullet"/>
      <w:lvlText w:val="o"/>
      <w:lvlJc w:val="left"/>
      <w:pPr>
        <w:tabs>
          <w:tab w:val="left" w:pos="0"/>
        </w:tabs>
        <w:ind w:left="6900" w:hanging="360"/>
      </w:pPr>
      <w:rPr>
        <w:rFonts w:ascii="Courier New" w:hAnsi="Courier New" w:cs="Courier New"/>
      </w:rPr>
    </w:lvl>
    <w:lvl w:ilvl="8">
      <w:start w:val="1"/>
      <w:numFmt w:val="bullet"/>
      <w:lvlText w:val=""/>
      <w:lvlJc w:val="left"/>
      <w:pPr>
        <w:tabs>
          <w:tab w:val="left" w:pos="0"/>
        </w:tabs>
        <w:ind w:left="7620" w:hanging="360"/>
      </w:pPr>
      <w:rPr>
        <w:rFonts w:ascii="Wingdings" w:hAnsi="Wingdings"/>
      </w:rPr>
    </w:lvl>
  </w:abstractNum>
  <w:abstractNum w:abstractNumId="12" w15:restartNumberingAfterBreak="0">
    <w:nsid w:val="0000000C"/>
    <w:multiLevelType w:val="multilevel"/>
    <w:tmpl w:val="0000000D"/>
    <w:name w:val="WWNum45"/>
    <w:lvl w:ilvl="0">
      <w:start w:val="1"/>
      <w:numFmt w:val="bullet"/>
      <w:lvlText w:val=""/>
      <w:lvlJc w:val="left"/>
      <w:pPr>
        <w:tabs>
          <w:tab w:val="left" w:pos="0"/>
        </w:tabs>
        <w:ind w:left="1080" w:hanging="360"/>
      </w:pPr>
      <w:rPr>
        <w:rFonts w:ascii="Wingdings" w:hAnsi="Wingdings"/>
      </w:rPr>
    </w:lvl>
    <w:lvl w:ilvl="1">
      <w:start w:val="1"/>
      <w:numFmt w:val="bullet"/>
      <w:lvlText w:val="o"/>
      <w:lvlJc w:val="left"/>
      <w:pPr>
        <w:tabs>
          <w:tab w:val="left" w:pos="0"/>
        </w:tabs>
        <w:ind w:left="1800" w:hanging="360"/>
      </w:pPr>
      <w:rPr>
        <w:rFonts w:ascii="Courier New" w:hAnsi="Courier New" w:cs="Courier New"/>
      </w:rPr>
    </w:lvl>
    <w:lvl w:ilvl="2">
      <w:start w:val="1"/>
      <w:numFmt w:val="bullet"/>
      <w:lvlText w:val=""/>
      <w:lvlJc w:val="left"/>
      <w:pPr>
        <w:tabs>
          <w:tab w:val="left" w:pos="0"/>
        </w:tabs>
        <w:ind w:left="2520" w:hanging="360"/>
      </w:pPr>
      <w:rPr>
        <w:rFonts w:ascii="Wingdings" w:hAnsi="Wingdings"/>
      </w:rPr>
    </w:lvl>
    <w:lvl w:ilvl="3">
      <w:start w:val="1"/>
      <w:numFmt w:val="bullet"/>
      <w:lvlText w:val=""/>
      <w:lvlJc w:val="left"/>
      <w:pPr>
        <w:tabs>
          <w:tab w:val="left" w:pos="0"/>
        </w:tabs>
        <w:ind w:left="3240" w:hanging="360"/>
      </w:pPr>
      <w:rPr>
        <w:rFonts w:ascii="Symbol" w:hAnsi="Symbol"/>
      </w:rPr>
    </w:lvl>
    <w:lvl w:ilvl="4">
      <w:start w:val="1"/>
      <w:numFmt w:val="bullet"/>
      <w:lvlText w:val="o"/>
      <w:lvlJc w:val="left"/>
      <w:pPr>
        <w:tabs>
          <w:tab w:val="left" w:pos="0"/>
        </w:tabs>
        <w:ind w:left="3960" w:hanging="360"/>
      </w:pPr>
      <w:rPr>
        <w:rFonts w:ascii="Courier New" w:hAnsi="Courier New" w:cs="Courier New"/>
      </w:rPr>
    </w:lvl>
    <w:lvl w:ilvl="5">
      <w:start w:val="1"/>
      <w:numFmt w:val="bullet"/>
      <w:lvlText w:val=""/>
      <w:lvlJc w:val="left"/>
      <w:pPr>
        <w:tabs>
          <w:tab w:val="left" w:pos="0"/>
        </w:tabs>
        <w:ind w:left="4680" w:hanging="360"/>
      </w:pPr>
      <w:rPr>
        <w:rFonts w:ascii="Wingdings" w:hAnsi="Wingdings"/>
      </w:rPr>
    </w:lvl>
    <w:lvl w:ilvl="6">
      <w:start w:val="1"/>
      <w:numFmt w:val="bullet"/>
      <w:lvlText w:val=""/>
      <w:lvlJc w:val="left"/>
      <w:pPr>
        <w:tabs>
          <w:tab w:val="left" w:pos="0"/>
        </w:tabs>
        <w:ind w:left="5400" w:hanging="360"/>
      </w:pPr>
      <w:rPr>
        <w:rFonts w:ascii="Symbol" w:hAnsi="Symbol"/>
      </w:rPr>
    </w:lvl>
    <w:lvl w:ilvl="7">
      <w:start w:val="1"/>
      <w:numFmt w:val="bullet"/>
      <w:lvlText w:val="o"/>
      <w:lvlJc w:val="left"/>
      <w:pPr>
        <w:tabs>
          <w:tab w:val="left" w:pos="0"/>
        </w:tabs>
        <w:ind w:left="6120" w:hanging="360"/>
      </w:pPr>
      <w:rPr>
        <w:rFonts w:ascii="Courier New" w:hAnsi="Courier New" w:cs="Courier New"/>
      </w:rPr>
    </w:lvl>
    <w:lvl w:ilvl="8">
      <w:start w:val="1"/>
      <w:numFmt w:val="bullet"/>
      <w:lvlText w:val=""/>
      <w:lvlJc w:val="left"/>
      <w:pPr>
        <w:tabs>
          <w:tab w:val="left" w:pos="0"/>
        </w:tabs>
        <w:ind w:left="6840" w:hanging="360"/>
      </w:pPr>
      <w:rPr>
        <w:rFonts w:ascii="Wingdings" w:hAnsi="Wingdings"/>
      </w:rPr>
    </w:lvl>
  </w:abstractNum>
  <w:abstractNum w:abstractNumId="13" w15:restartNumberingAfterBreak="0">
    <w:nsid w:val="0000000D"/>
    <w:multiLevelType w:val="multilevel"/>
    <w:tmpl w:val="0000000E"/>
    <w:name w:val="WWNum46"/>
    <w:lvl w:ilvl="0">
      <w:start w:val="1"/>
      <w:numFmt w:val="bullet"/>
      <w:lvlText w:val=""/>
      <w:lvlJc w:val="left"/>
      <w:pPr>
        <w:tabs>
          <w:tab w:val="left" w:pos="0"/>
        </w:tabs>
        <w:ind w:left="2628" w:hanging="360"/>
      </w:pPr>
      <w:rPr>
        <w:rFonts w:ascii="Wingdings" w:hAnsi="Wingdings"/>
      </w:rPr>
    </w:lvl>
    <w:lvl w:ilvl="1">
      <w:start w:val="1"/>
      <w:numFmt w:val="bullet"/>
      <w:lvlText w:val="o"/>
      <w:lvlJc w:val="left"/>
      <w:pPr>
        <w:tabs>
          <w:tab w:val="left" w:pos="0"/>
        </w:tabs>
        <w:ind w:left="1440" w:hanging="360"/>
      </w:pPr>
      <w:rPr>
        <w:rFonts w:ascii="Courier New" w:hAnsi="Courier New" w:cs="Courier New"/>
      </w:rPr>
    </w:lvl>
    <w:lvl w:ilvl="2">
      <w:start w:val="1"/>
      <w:numFmt w:val="bullet"/>
      <w:lvlText w:val=""/>
      <w:lvlJc w:val="left"/>
      <w:pPr>
        <w:tabs>
          <w:tab w:val="left" w:pos="0"/>
        </w:tabs>
        <w:ind w:left="2160" w:hanging="360"/>
      </w:pPr>
      <w:rPr>
        <w:rFonts w:ascii="Wingdings" w:hAnsi="Wingdings"/>
      </w:rPr>
    </w:lvl>
    <w:lvl w:ilvl="3">
      <w:start w:val="1"/>
      <w:numFmt w:val="bullet"/>
      <w:lvlText w:val=""/>
      <w:lvlJc w:val="left"/>
      <w:pPr>
        <w:tabs>
          <w:tab w:val="left" w:pos="0"/>
        </w:tabs>
        <w:ind w:left="2880" w:hanging="360"/>
      </w:pPr>
      <w:rPr>
        <w:rFonts w:ascii="Symbol" w:hAnsi="Symbol"/>
      </w:rPr>
    </w:lvl>
    <w:lvl w:ilvl="4">
      <w:start w:val="1"/>
      <w:numFmt w:val="bullet"/>
      <w:lvlText w:val="o"/>
      <w:lvlJc w:val="left"/>
      <w:pPr>
        <w:tabs>
          <w:tab w:val="left" w:pos="0"/>
        </w:tabs>
        <w:ind w:left="3600" w:hanging="360"/>
      </w:pPr>
      <w:rPr>
        <w:rFonts w:ascii="Courier New" w:hAnsi="Courier New" w:cs="Courier New"/>
      </w:rPr>
    </w:lvl>
    <w:lvl w:ilvl="5">
      <w:start w:val="1"/>
      <w:numFmt w:val="bullet"/>
      <w:lvlText w:val=""/>
      <w:lvlJc w:val="left"/>
      <w:pPr>
        <w:tabs>
          <w:tab w:val="left" w:pos="0"/>
        </w:tabs>
        <w:ind w:left="4320" w:hanging="360"/>
      </w:pPr>
      <w:rPr>
        <w:rFonts w:ascii="Wingdings" w:hAnsi="Wingdings"/>
      </w:rPr>
    </w:lvl>
    <w:lvl w:ilvl="6">
      <w:start w:val="1"/>
      <w:numFmt w:val="bullet"/>
      <w:lvlText w:val=""/>
      <w:lvlJc w:val="left"/>
      <w:pPr>
        <w:tabs>
          <w:tab w:val="left" w:pos="0"/>
        </w:tabs>
        <w:ind w:left="5040" w:hanging="360"/>
      </w:pPr>
      <w:rPr>
        <w:rFonts w:ascii="Symbol" w:hAnsi="Symbol"/>
      </w:rPr>
    </w:lvl>
    <w:lvl w:ilvl="7">
      <w:start w:val="1"/>
      <w:numFmt w:val="bullet"/>
      <w:lvlText w:val="o"/>
      <w:lvlJc w:val="left"/>
      <w:pPr>
        <w:tabs>
          <w:tab w:val="left" w:pos="0"/>
        </w:tabs>
        <w:ind w:left="5760" w:hanging="360"/>
      </w:pPr>
      <w:rPr>
        <w:rFonts w:ascii="Courier New" w:hAnsi="Courier New" w:cs="Courier New"/>
      </w:rPr>
    </w:lvl>
    <w:lvl w:ilvl="8">
      <w:start w:val="1"/>
      <w:numFmt w:val="bullet"/>
      <w:lvlText w:val=""/>
      <w:lvlJc w:val="left"/>
      <w:pPr>
        <w:tabs>
          <w:tab w:val="left" w:pos="0"/>
        </w:tabs>
        <w:ind w:left="6480" w:hanging="360"/>
      </w:pPr>
      <w:rPr>
        <w:rFonts w:ascii="Wingdings" w:hAnsi="Wingdings"/>
      </w:rPr>
    </w:lvl>
  </w:abstractNum>
  <w:abstractNum w:abstractNumId="14" w15:restartNumberingAfterBreak="0">
    <w:nsid w:val="0000000E"/>
    <w:multiLevelType w:val="multilevel"/>
    <w:tmpl w:val="0000000F"/>
    <w:name w:val="WWNum54"/>
    <w:lvl w:ilvl="0">
      <w:start w:val="1"/>
      <w:numFmt w:val="bullet"/>
      <w:lvlText w:val=""/>
      <w:lvlJc w:val="left"/>
      <w:pPr>
        <w:tabs>
          <w:tab w:val="left" w:pos="0"/>
        </w:tabs>
        <w:ind w:left="786" w:hanging="360"/>
      </w:pPr>
      <w:rPr>
        <w:rFonts w:ascii="Wingdings" w:hAnsi="Wingdings"/>
      </w:rPr>
    </w:lvl>
    <w:lvl w:ilvl="1">
      <w:start w:val="1"/>
      <w:numFmt w:val="bullet"/>
      <w:lvlText w:val="o"/>
      <w:lvlJc w:val="left"/>
      <w:pPr>
        <w:tabs>
          <w:tab w:val="left" w:pos="0"/>
        </w:tabs>
        <w:ind w:left="1875" w:hanging="360"/>
      </w:pPr>
      <w:rPr>
        <w:rFonts w:ascii="Courier New" w:hAnsi="Courier New" w:cs="Courier New"/>
      </w:rPr>
    </w:lvl>
    <w:lvl w:ilvl="2">
      <w:start w:val="1"/>
      <w:numFmt w:val="bullet"/>
      <w:lvlText w:val=""/>
      <w:lvlJc w:val="left"/>
      <w:pPr>
        <w:tabs>
          <w:tab w:val="left" w:pos="0"/>
        </w:tabs>
        <w:ind w:left="2595" w:hanging="360"/>
      </w:pPr>
      <w:rPr>
        <w:rFonts w:ascii="Wingdings" w:hAnsi="Wingdings"/>
      </w:rPr>
    </w:lvl>
    <w:lvl w:ilvl="3">
      <w:start w:val="1"/>
      <w:numFmt w:val="bullet"/>
      <w:lvlText w:val=""/>
      <w:lvlJc w:val="left"/>
      <w:pPr>
        <w:tabs>
          <w:tab w:val="left" w:pos="0"/>
        </w:tabs>
        <w:ind w:left="3315" w:hanging="360"/>
      </w:pPr>
      <w:rPr>
        <w:rFonts w:ascii="Symbol" w:hAnsi="Symbol"/>
      </w:rPr>
    </w:lvl>
    <w:lvl w:ilvl="4">
      <w:start w:val="1"/>
      <w:numFmt w:val="bullet"/>
      <w:lvlText w:val="o"/>
      <w:lvlJc w:val="left"/>
      <w:pPr>
        <w:tabs>
          <w:tab w:val="left" w:pos="0"/>
        </w:tabs>
        <w:ind w:left="4035" w:hanging="360"/>
      </w:pPr>
      <w:rPr>
        <w:rFonts w:ascii="Courier New" w:hAnsi="Courier New" w:cs="Courier New"/>
      </w:rPr>
    </w:lvl>
    <w:lvl w:ilvl="5">
      <w:start w:val="1"/>
      <w:numFmt w:val="bullet"/>
      <w:lvlText w:val=""/>
      <w:lvlJc w:val="left"/>
      <w:pPr>
        <w:tabs>
          <w:tab w:val="left" w:pos="0"/>
        </w:tabs>
        <w:ind w:left="4755" w:hanging="360"/>
      </w:pPr>
      <w:rPr>
        <w:rFonts w:ascii="Wingdings" w:hAnsi="Wingdings"/>
      </w:rPr>
    </w:lvl>
    <w:lvl w:ilvl="6">
      <w:start w:val="1"/>
      <w:numFmt w:val="bullet"/>
      <w:lvlText w:val=""/>
      <w:lvlJc w:val="left"/>
      <w:pPr>
        <w:tabs>
          <w:tab w:val="left" w:pos="0"/>
        </w:tabs>
        <w:ind w:left="5475" w:hanging="360"/>
      </w:pPr>
      <w:rPr>
        <w:rFonts w:ascii="Symbol" w:hAnsi="Symbol"/>
      </w:rPr>
    </w:lvl>
    <w:lvl w:ilvl="7">
      <w:start w:val="1"/>
      <w:numFmt w:val="bullet"/>
      <w:lvlText w:val="o"/>
      <w:lvlJc w:val="left"/>
      <w:pPr>
        <w:tabs>
          <w:tab w:val="left" w:pos="0"/>
        </w:tabs>
        <w:ind w:left="6195" w:hanging="360"/>
      </w:pPr>
      <w:rPr>
        <w:rFonts w:ascii="Courier New" w:hAnsi="Courier New" w:cs="Courier New"/>
      </w:rPr>
    </w:lvl>
    <w:lvl w:ilvl="8">
      <w:start w:val="1"/>
      <w:numFmt w:val="bullet"/>
      <w:lvlText w:val=""/>
      <w:lvlJc w:val="left"/>
      <w:pPr>
        <w:tabs>
          <w:tab w:val="left" w:pos="0"/>
        </w:tabs>
        <w:ind w:left="6915" w:hanging="360"/>
      </w:pPr>
      <w:rPr>
        <w:rFonts w:ascii="Wingdings" w:hAnsi="Wingdings"/>
      </w:rPr>
    </w:lvl>
  </w:abstractNum>
  <w:abstractNum w:abstractNumId="15" w15:restartNumberingAfterBreak="0">
    <w:nsid w:val="0000000F"/>
    <w:multiLevelType w:val="multilevel"/>
    <w:tmpl w:val="00000010"/>
    <w:name w:val="WWNum60"/>
    <w:lvl w:ilvl="0">
      <w:start w:val="3"/>
      <w:numFmt w:val="decimal"/>
      <w:lvlText w:val="(%1)"/>
      <w:lvlJc w:val="left"/>
      <w:pPr>
        <w:tabs>
          <w:tab w:val="left" w:pos="0"/>
        </w:tabs>
        <w:ind w:left="360" w:hanging="360"/>
      </w:pPr>
      <w:rPr>
        <w:rFonts w:cs="Times New Roman"/>
        <w:b/>
        <w:i/>
        <w:color w:val="000000"/>
        <w:u w:val="single"/>
      </w:rPr>
    </w:lvl>
    <w:lvl w:ilvl="1">
      <w:start w:val="1"/>
      <w:numFmt w:val="lowerLetter"/>
      <w:lvlText w:val="%2."/>
      <w:lvlJc w:val="left"/>
      <w:pPr>
        <w:tabs>
          <w:tab w:val="left" w:pos="0"/>
        </w:tabs>
        <w:ind w:left="1080" w:hanging="360"/>
      </w:pPr>
    </w:lvl>
    <w:lvl w:ilvl="2">
      <w:start w:val="1"/>
      <w:numFmt w:val="lowerRoman"/>
      <w:lvlText w:val="%2.%3."/>
      <w:lvlJc w:val="right"/>
      <w:pPr>
        <w:tabs>
          <w:tab w:val="left" w:pos="0"/>
        </w:tabs>
        <w:ind w:left="1800" w:hanging="180"/>
      </w:pPr>
    </w:lvl>
    <w:lvl w:ilvl="3">
      <w:start w:val="1"/>
      <w:numFmt w:val="decimal"/>
      <w:lvlText w:val="%2.%3.%4."/>
      <w:lvlJc w:val="left"/>
      <w:pPr>
        <w:tabs>
          <w:tab w:val="left" w:pos="0"/>
        </w:tabs>
        <w:ind w:left="2520" w:hanging="360"/>
      </w:pPr>
    </w:lvl>
    <w:lvl w:ilvl="4">
      <w:start w:val="1"/>
      <w:numFmt w:val="lowerLetter"/>
      <w:lvlText w:val="%2.%3.%4.%5."/>
      <w:lvlJc w:val="left"/>
      <w:pPr>
        <w:tabs>
          <w:tab w:val="left" w:pos="0"/>
        </w:tabs>
        <w:ind w:left="3240" w:hanging="360"/>
      </w:pPr>
    </w:lvl>
    <w:lvl w:ilvl="5">
      <w:start w:val="1"/>
      <w:numFmt w:val="lowerRoman"/>
      <w:lvlText w:val="%2.%3.%4.%5.%6."/>
      <w:lvlJc w:val="right"/>
      <w:pPr>
        <w:tabs>
          <w:tab w:val="left" w:pos="0"/>
        </w:tabs>
        <w:ind w:left="3960" w:hanging="180"/>
      </w:pPr>
    </w:lvl>
    <w:lvl w:ilvl="6">
      <w:start w:val="1"/>
      <w:numFmt w:val="decimal"/>
      <w:lvlText w:val="%2.%3.%4.%5.%6.%7."/>
      <w:lvlJc w:val="left"/>
      <w:pPr>
        <w:tabs>
          <w:tab w:val="left" w:pos="0"/>
        </w:tabs>
        <w:ind w:left="4680" w:hanging="360"/>
      </w:pPr>
    </w:lvl>
    <w:lvl w:ilvl="7">
      <w:start w:val="1"/>
      <w:numFmt w:val="lowerLetter"/>
      <w:lvlText w:val="%2.%3.%4.%5.%6.%7.%8."/>
      <w:lvlJc w:val="left"/>
      <w:pPr>
        <w:tabs>
          <w:tab w:val="left" w:pos="0"/>
        </w:tabs>
        <w:ind w:left="5400" w:hanging="360"/>
      </w:pPr>
    </w:lvl>
    <w:lvl w:ilvl="8">
      <w:start w:val="1"/>
      <w:numFmt w:val="lowerRoman"/>
      <w:lvlText w:val="%2.%3.%4.%5.%6.%7.%8.%9."/>
      <w:lvlJc w:val="right"/>
      <w:pPr>
        <w:tabs>
          <w:tab w:val="left" w:pos="0"/>
        </w:tabs>
        <w:ind w:left="6120" w:hanging="180"/>
      </w:pPr>
    </w:lvl>
  </w:abstractNum>
  <w:abstractNum w:abstractNumId="16" w15:restartNumberingAfterBreak="0">
    <w:nsid w:val="00000010"/>
    <w:multiLevelType w:val="multilevel"/>
    <w:tmpl w:val="A468A2A4"/>
    <w:lvl w:ilvl="0">
      <w:start w:val="1"/>
      <w:numFmt w:val="bullet"/>
      <w:lvlText w:val=""/>
      <w:lvlJc w:val="left"/>
      <w:pPr>
        <w:tabs>
          <w:tab w:val="left" w:pos="-33"/>
        </w:tabs>
        <w:ind w:left="2487" w:hanging="360"/>
      </w:pPr>
      <w:rPr>
        <w:rFonts w:ascii="Wingdings" w:hAnsi="Wingdings" w:hint="default"/>
      </w:rPr>
    </w:lvl>
    <w:lvl w:ilvl="1">
      <w:start w:val="1"/>
      <w:numFmt w:val="bullet"/>
      <w:lvlText w:val="o"/>
      <w:lvlJc w:val="left"/>
      <w:pPr>
        <w:tabs>
          <w:tab w:val="left" w:pos="0"/>
        </w:tabs>
        <w:ind w:left="3240" w:hanging="360"/>
      </w:pPr>
      <w:rPr>
        <w:rFonts w:ascii="Courier New" w:hAnsi="Courier New" w:cs="Courier New"/>
      </w:rPr>
    </w:lvl>
    <w:lvl w:ilvl="2">
      <w:start w:val="1"/>
      <w:numFmt w:val="bullet"/>
      <w:lvlText w:val=""/>
      <w:lvlJc w:val="left"/>
      <w:pPr>
        <w:tabs>
          <w:tab w:val="left" w:pos="0"/>
        </w:tabs>
        <w:ind w:left="3960" w:hanging="360"/>
      </w:pPr>
      <w:rPr>
        <w:rFonts w:ascii="Wingdings" w:hAnsi="Wingdings"/>
      </w:rPr>
    </w:lvl>
    <w:lvl w:ilvl="3">
      <w:start w:val="1"/>
      <w:numFmt w:val="bullet"/>
      <w:lvlText w:val=""/>
      <w:lvlJc w:val="left"/>
      <w:pPr>
        <w:tabs>
          <w:tab w:val="left" w:pos="0"/>
        </w:tabs>
        <w:ind w:left="4680" w:hanging="360"/>
      </w:pPr>
      <w:rPr>
        <w:rFonts w:ascii="Symbol" w:hAnsi="Symbol"/>
      </w:rPr>
    </w:lvl>
    <w:lvl w:ilvl="4">
      <w:start w:val="1"/>
      <w:numFmt w:val="bullet"/>
      <w:lvlText w:val="o"/>
      <w:lvlJc w:val="left"/>
      <w:pPr>
        <w:tabs>
          <w:tab w:val="left" w:pos="0"/>
        </w:tabs>
        <w:ind w:left="5400" w:hanging="360"/>
      </w:pPr>
      <w:rPr>
        <w:rFonts w:ascii="Courier New" w:hAnsi="Courier New" w:cs="Courier New"/>
      </w:rPr>
    </w:lvl>
    <w:lvl w:ilvl="5">
      <w:start w:val="1"/>
      <w:numFmt w:val="bullet"/>
      <w:lvlText w:val=""/>
      <w:lvlJc w:val="left"/>
      <w:pPr>
        <w:tabs>
          <w:tab w:val="left" w:pos="0"/>
        </w:tabs>
        <w:ind w:left="6120" w:hanging="360"/>
      </w:pPr>
      <w:rPr>
        <w:rFonts w:ascii="Wingdings" w:hAnsi="Wingdings"/>
      </w:rPr>
    </w:lvl>
    <w:lvl w:ilvl="6">
      <w:start w:val="1"/>
      <w:numFmt w:val="bullet"/>
      <w:lvlText w:val=""/>
      <w:lvlJc w:val="left"/>
      <w:pPr>
        <w:tabs>
          <w:tab w:val="left" w:pos="0"/>
        </w:tabs>
        <w:ind w:left="6840" w:hanging="360"/>
      </w:pPr>
      <w:rPr>
        <w:rFonts w:ascii="Symbol" w:hAnsi="Symbol"/>
      </w:rPr>
    </w:lvl>
    <w:lvl w:ilvl="7">
      <w:start w:val="1"/>
      <w:numFmt w:val="bullet"/>
      <w:lvlText w:val="o"/>
      <w:lvlJc w:val="left"/>
      <w:pPr>
        <w:tabs>
          <w:tab w:val="left" w:pos="0"/>
        </w:tabs>
        <w:ind w:left="7560" w:hanging="360"/>
      </w:pPr>
      <w:rPr>
        <w:rFonts w:ascii="Courier New" w:hAnsi="Courier New" w:cs="Courier New"/>
      </w:rPr>
    </w:lvl>
    <w:lvl w:ilvl="8">
      <w:start w:val="1"/>
      <w:numFmt w:val="bullet"/>
      <w:lvlText w:val=""/>
      <w:lvlJc w:val="left"/>
      <w:pPr>
        <w:tabs>
          <w:tab w:val="left" w:pos="0"/>
        </w:tabs>
        <w:ind w:left="8280" w:hanging="360"/>
      </w:pPr>
      <w:rPr>
        <w:rFonts w:ascii="Wingdings" w:hAnsi="Wingdings"/>
      </w:rPr>
    </w:lvl>
  </w:abstractNum>
  <w:abstractNum w:abstractNumId="17" w15:restartNumberingAfterBreak="0">
    <w:nsid w:val="00000011"/>
    <w:multiLevelType w:val="multilevel"/>
    <w:tmpl w:val="00000012"/>
    <w:name w:val="WWNum64"/>
    <w:lvl w:ilvl="0">
      <w:start w:val="1"/>
      <w:numFmt w:val="decimal"/>
      <w:lvlText w:val="%1."/>
      <w:lvlJc w:val="left"/>
      <w:pPr>
        <w:tabs>
          <w:tab w:val="left" w:pos="360"/>
        </w:tabs>
        <w:ind w:left="360" w:hanging="360"/>
      </w:pPr>
      <w:rPr>
        <w:rFonts w:cs="Times New Roman"/>
        <w:b/>
      </w:rPr>
    </w:lvl>
    <w:lvl w:ilvl="1">
      <w:start w:val="1"/>
      <w:numFmt w:val="lowerLetter"/>
      <w:lvlText w:val="%2."/>
      <w:lvlJc w:val="left"/>
      <w:pPr>
        <w:tabs>
          <w:tab w:val="left" w:pos="1080"/>
        </w:tabs>
        <w:ind w:left="1080" w:hanging="360"/>
      </w:pPr>
    </w:lvl>
    <w:lvl w:ilvl="2">
      <w:start w:val="1"/>
      <w:numFmt w:val="lowerRoman"/>
      <w:lvlText w:val="%2.%3."/>
      <w:lvlJc w:val="right"/>
      <w:pPr>
        <w:tabs>
          <w:tab w:val="left" w:pos="1800"/>
        </w:tabs>
        <w:ind w:left="1800" w:hanging="180"/>
      </w:pPr>
    </w:lvl>
    <w:lvl w:ilvl="3">
      <w:start w:val="1"/>
      <w:numFmt w:val="decimal"/>
      <w:lvlText w:val="%2.%3.%4."/>
      <w:lvlJc w:val="left"/>
      <w:pPr>
        <w:tabs>
          <w:tab w:val="left" w:pos="2520"/>
        </w:tabs>
        <w:ind w:left="2520" w:hanging="360"/>
      </w:pPr>
    </w:lvl>
    <w:lvl w:ilvl="4">
      <w:start w:val="1"/>
      <w:numFmt w:val="lowerLetter"/>
      <w:lvlText w:val="%2.%3.%4.%5."/>
      <w:lvlJc w:val="left"/>
      <w:pPr>
        <w:tabs>
          <w:tab w:val="left" w:pos="3240"/>
        </w:tabs>
        <w:ind w:left="3240" w:hanging="360"/>
      </w:pPr>
    </w:lvl>
    <w:lvl w:ilvl="5">
      <w:start w:val="1"/>
      <w:numFmt w:val="lowerRoman"/>
      <w:lvlText w:val="%2.%3.%4.%5.%6."/>
      <w:lvlJc w:val="right"/>
      <w:pPr>
        <w:tabs>
          <w:tab w:val="left" w:pos="3960"/>
        </w:tabs>
        <w:ind w:left="3960" w:hanging="180"/>
      </w:pPr>
    </w:lvl>
    <w:lvl w:ilvl="6">
      <w:start w:val="1"/>
      <w:numFmt w:val="decimal"/>
      <w:lvlText w:val="%2.%3.%4.%5.%6.%7."/>
      <w:lvlJc w:val="left"/>
      <w:pPr>
        <w:tabs>
          <w:tab w:val="left" w:pos="4680"/>
        </w:tabs>
        <w:ind w:left="4680" w:hanging="360"/>
      </w:pPr>
    </w:lvl>
    <w:lvl w:ilvl="7">
      <w:start w:val="1"/>
      <w:numFmt w:val="lowerLetter"/>
      <w:lvlText w:val="%2.%3.%4.%5.%6.%7.%8."/>
      <w:lvlJc w:val="left"/>
      <w:pPr>
        <w:tabs>
          <w:tab w:val="left" w:pos="5400"/>
        </w:tabs>
        <w:ind w:left="5400" w:hanging="360"/>
      </w:pPr>
    </w:lvl>
    <w:lvl w:ilvl="8">
      <w:start w:val="1"/>
      <w:numFmt w:val="lowerRoman"/>
      <w:lvlText w:val="%2.%3.%4.%5.%6.%7.%8.%9."/>
      <w:lvlJc w:val="right"/>
      <w:pPr>
        <w:tabs>
          <w:tab w:val="left" w:pos="6120"/>
        </w:tabs>
        <w:ind w:left="6120" w:hanging="180"/>
      </w:pPr>
    </w:lvl>
  </w:abstractNum>
  <w:abstractNum w:abstractNumId="18" w15:restartNumberingAfterBreak="0">
    <w:nsid w:val="00000012"/>
    <w:multiLevelType w:val="singleLevel"/>
    <w:tmpl w:val="4009000B"/>
    <w:lvl w:ilvl="0">
      <w:start w:val="1"/>
      <w:numFmt w:val="bullet"/>
      <w:lvlText w:val=""/>
      <w:lvlJc w:val="left"/>
      <w:pPr>
        <w:ind w:left="360" w:hanging="360"/>
      </w:pPr>
      <w:rPr>
        <w:rFonts w:ascii="Wingdings" w:hAnsi="Wingdings" w:hint="default"/>
      </w:rPr>
    </w:lvl>
  </w:abstractNum>
  <w:abstractNum w:abstractNumId="19" w15:restartNumberingAfterBreak="0">
    <w:nsid w:val="00000013"/>
    <w:multiLevelType w:val="singleLevel"/>
    <w:tmpl w:val="4009000B"/>
    <w:lvl w:ilvl="0">
      <w:start w:val="1"/>
      <w:numFmt w:val="bullet"/>
      <w:lvlText w:val=""/>
      <w:lvlJc w:val="left"/>
      <w:pPr>
        <w:ind w:left="720" w:hanging="360"/>
      </w:pPr>
      <w:rPr>
        <w:rFonts w:ascii="Wingdings" w:hAnsi="Wingdings" w:hint="default"/>
      </w:rPr>
    </w:lvl>
  </w:abstractNum>
  <w:abstractNum w:abstractNumId="20" w15:restartNumberingAfterBreak="0">
    <w:nsid w:val="00000014"/>
    <w:multiLevelType w:val="hybridMultilevel"/>
    <w:tmpl w:val="5B8468D8"/>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1" w15:restartNumberingAfterBreak="0">
    <w:nsid w:val="00000015"/>
    <w:multiLevelType w:val="multilevel"/>
    <w:tmpl w:val="CAC68FB0"/>
    <w:lvl w:ilvl="0">
      <w:start w:val="1"/>
      <w:numFmt w:val="bullet"/>
      <w:lvlText w:val=""/>
      <w:lvlJc w:val="left"/>
      <w:pPr>
        <w:tabs>
          <w:tab w:val="left" w:pos="-2520"/>
        </w:tabs>
        <w:ind w:left="360" w:hanging="360"/>
      </w:pPr>
      <w:rPr>
        <w:rFonts w:ascii="Wingdings" w:hAnsi="Wingdings" w:hint="default"/>
      </w:rPr>
    </w:lvl>
    <w:lvl w:ilvl="1">
      <w:start w:val="1"/>
      <w:numFmt w:val="lowerLetter"/>
      <w:lvlText w:val="%2."/>
      <w:lvlJc w:val="left"/>
      <w:pPr>
        <w:tabs>
          <w:tab w:val="left" w:pos="-2520"/>
        </w:tabs>
        <w:ind w:left="1080" w:hanging="360"/>
      </w:pPr>
    </w:lvl>
    <w:lvl w:ilvl="2">
      <w:start w:val="1"/>
      <w:numFmt w:val="lowerRoman"/>
      <w:lvlText w:val="%2.%3."/>
      <w:lvlJc w:val="right"/>
      <w:pPr>
        <w:tabs>
          <w:tab w:val="left" w:pos="-2520"/>
        </w:tabs>
        <w:ind w:left="1800" w:hanging="180"/>
      </w:pPr>
    </w:lvl>
    <w:lvl w:ilvl="3">
      <w:start w:val="1"/>
      <w:numFmt w:val="decimal"/>
      <w:lvlText w:val="%2.%3.%4."/>
      <w:lvlJc w:val="left"/>
      <w:pPr>
        <w:tabs>
          <w:tab w:val="left" w:pos="-2520"/>
        </w:tabs>
        <w:ind w:left="2520" w:hanging="360"/>
      </w:pPr>
    </w:lvl>
    <w:lvl w:ilvl="4">
      <w:start w:val="1"/>
      <w:numFmt w:val="lowerLetter"/>
      <w:lvlText w:val="%2.%3.%4.%5."/>
      <w:lvlJc w:val="left"/>
      <w:pPr>
        <w:tabs>
          <w:tab w:val="left" w:pos="-2520"/>
        </w:tabs>
        <w:ind w:left="3240" w:hanging="360"/>
      </w:pPr>
    </w:lvl>
    <w:lvl w:ilvl="5">
      <w:start w:val="1"/>
      <w:numFmt w:val="lowerRoman"/>
      <w:lvlText w:val="%2.%3.%4.%5.%6."/>
      <w:lvlJc w:val="right"/>
      <w:pPr>
        <w:tabs>
          <w:tab w:val="left" w:pos="-2520"/>
        </w:tabs>
        <w:ind w:left="3960" w:hanging="180"/>
      </w:pPr>
    </w:lvl>
    <w:lvl w:ilvl="6">
      <w:start w:val="1"/>
      <w:numFmt w:val="decimal"/>
      <w:lvlText w:val="%2.%3.%4.%5.%6.%7."/>
      <w:lvlJc w:val="left"/>
      <w:pPr>
        <w:tabs>
          <w:tab w:val="left" w:pos="-2520"/>
        </w:tabs>
        <w:ind w:left="4680" w:hanging="360"/>
      </w:pPr>
    </w:lvl>
    <w:lvl w:ilvl="7">
      <w:start w:val="1"/>
      <w:numFmt w:val="lowerLetter"/>
      <w:lvlText w:val="%2.%3.%4.%5.%6.%7.%8."/>
      <w:lvlJc w:val="left"/>
      <w:pPr>
        <w:tabs>
          <w:tab w:val="left" w:pos="-2520"/>
        </w:tabs>
        <w:ind w:left="5400" w:hanging="360"/>
      </w:pPr>
    </w:lvl>
    <w:lvl w:ilvl="8">
      <w:start w:val="1"/>
      <w:numFmt w:val="lowerRoman"/>
      <w:lvlText w:val="%2.%3.%4.%5.%6.%7.%8.%9."/>
      <w:lvlJc w:val="right"/>
      <w:pPr>
        <w:tabs>
          <w:tab w:val="left" w:pos="-2520"/>
        </w:tabs>
        <w:ind w:left="6120" w:hanging="180"/>
      </w:pPr>
    </w:lvl>
  </w:abstractNum>
  <w:abstractNum w:abstractNumId="22" w15:restartNumberingAfterBreak="0">
    <w:nsid w:val="00000016"/>
    <w:multiLevelType w:val="hybridMultilevel"/>
    <w:tmpl w:val="B8D2EDF6"/>
    <w:lvl w:ilvl="0" w:tplc="6128BA9E">
      <w:start w:val="1"/>
      <w:numFmt w:val="decimal"/>
      <w:lvlText w:val="%1."/>
      <w:lvlJc w:val="left"/>
      <w:pPr>
        <w:ind w:left="644"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0000017"/>
    <w:multiLevelType w:val="hybridMultilevel"/>
    <w:tmpl w:val="506CC0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4710043">
    <w:abstractNumId w:val="11"/>
  </w:num>
  <w:num w:numId="2" w16cid:durableId="1968586445">
    <w:abstractNumId w:val="1"/>
  </w:num>
  <w:num w:numId="3" w16cid:durableId="9261203">
    <w:abstractNumId w:val="2"/>
  </w:num>
  <w:num w:numId="4" w16cid:durableId="1780369326">
    <w:abstractNumId w:val="3"/>
  </w:num>
  <w:num w:numId="5" w16cid:durableId="165050950">
    <w:abstractNumId w:val="4"/>
  </w:num>
  <w:num w:numId="6" w16cid:durableId="62148064">
    <w:abstractNumId w:val="5"/>
  </w:num>
  <w:num w:numId="7" w16cid:durableId="589701094">
    <w:abstractNumId w:val="6"/>
  </w:num>
  <w:num w:numId="8" w16cid:durableId="1143811803">
    <w:abstractNumId w:val="7"/>
  </w:num>
  <w:num w:numId="9" w16cid:durableId="1760323341">
    <w:abstractNumId w:val="8"/>
  </w:num>
  <w:num w:numId="10" w16cid:durableId="1017659058">
    <w:abstractNumId w:val="9"/>
  </w:num>
  <w:num w:numId="11" w16cid:durableId="434862640">
    <w:abstractNumId w:val="10"/>
  </w:num>
  <w:num w:numId="12" w16cid:durableId="627275662">
    <w:abstractNumId w:val="12"/>
  </w:num>
  <w:num w:numId="13" w16cid:durableId="790127084">
    <w:abstractNumId w:val="13"/>
  </w:num>
  <w:num w:numId="14" w16cid:durableId="274556368">
    <w:abstractNumId w:val="14"/>
  </w:num>
  <w:num w:numId="15" w16cid:durableId="1828128042">
    <w:abstractNumId w:val="15"/>
  </w:num>
  <w:num w:numId="16" w16cid:durableId="1105073976">
    <w:abstractNumId w:val="16"/>
  </w:num>
  <w:num w:numId="17" w16cid:durableId="1489861472">
    <w:abstractNumId w:val="17"/>
  </w:num>
  <w:num w:numId="18" w16cid:durableId="404032679">
    <w:abstractNumId w:val="20"/>
  </w:num>
  <w:num w:numId="19" w16cid:durableId="1822237039">
    <w:abstractNumId w:val="18"/>
  </w:num>
  <w:num w:numId="20" w16cid:durableId="603422559">
    <w:abstractNumId w:val="19"/>
  </w:num>
  <w:num w:numId="21" w16cid:durableId="1161040752">
    <w:abstractNumId w:val="21"/>
  </w:num>
  <w:num w:numId="22" w16cid:durableId="1116677816">
    <w:abstractNumId w:val="23"/>
  </w:num>
  <w:num w:numId="23" w16cid:durableId="72508531">
    <w:abstractNumId w:val="0"/>
    <w:lvlOverride w:ilvl="0">
      <w:lvl w:ilvl="0">
        <w:start w:val="1"/>
        <w:numFmt w:val="bullet"/>
        <w:lvlText w:val=""/>
        <w:lvlJc w:val="left"/>
        <w:rPr>
          <w:rFonts w:ascii="Symbol" w:hAnsi="Symbol" w:hint="default"/>
        </w:rPr>
      </w:lvl>
    </w:lvlOverride>
  </w:num>
  <w:num w:numId="24" w16cid:durableId="10703458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displayBackgroundShape/>
  <w:embedSystemFonts/>
  <w:proofState w:spelling="clean"/>
  <w:revisionView w:inkAnnotations="0"/>
  <w:defaultTabStop w:val="720"/>
  <w:defaultTableStyle w:val="Table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490"/>
    <w:rsid w:val="00933E95"/>
    <w:rsid w:val="00BC6490"/>
    <w:rsid w:val="00DA4CA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EmbedSmartTags/>
  <w:decimalSymbol w:val="."/>
  <w:listSeparator w:val=","/>
  <w15:docId w15:val="{B8386CE8-5D75-EA4C-931C-6602FDF09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ahoma" w:hAnsi="Tahoma" w:cs="Tahoma"/>
      <w:color w:val="000000"/>
      <w:sz w:val="24"/>
      <w:szCs w:val="24"/>
      <w:lang w:val="en-US" w:eastAsia="ar-SA"/>
    </w:rPr>
  </w:style>
  <w:style w:type="paragraph" w:styleId="Heading1">
    <w:name w:val="heading 1"/>
    <w:basedOn w:val="Normal"/>
    <w:next w:val="BodyText"/>
    <w:uiPriority w:val="9"/>
    <w:qFormat/>
    <w:pPr>
      <w:keepNext/>
      <w:tabs>
        <w:tab w:val="left" w:pos="432"/>
        <w:tab w:val="left" w:pos="3600"/>
        <w:tab w:val="left" w:pos="4320"/>
      </w:tabs>
      <w:ind w:left="432" w:hanging="432"/>
      <w:outlineLvl w:val="0"/>
    </w:pPr>
    <w:rPr>
      <w:rFonts w:ascii="Times New Roman" w:hAnsi="Times New Roman"/>
      <w:b/>
    </w:rPr>
  </w:style>
  <w:style w:type="paragraph" w:styleId="Heading2">
    <w:name w:val="heading 2"/>
    <w:basedOn w:val="Normal"/>
    <w:next w:val="BodyText"/>
    <w:uiPriority w:val="9"/>
    <w:semiHidden/>
    <w:unhideWhenUsed/>
    <w:qFormat/>
    <w:pPr>
      <w:keepNext/>
      <w:tabs>
        <w:tab w:val="left" w:pos="576"/>
      </w:tabs>
      <w:ind w:left="576" w:hanging="576"/>
      <w:jc w:val="both"/>
      <w:outlineLvl w:val="1"/>
    </w:pPr>
    <w:rPr>
      <w:rFonts w:ascii="Times New Roman" w:hAnsi="Times New Roman"/>
      <w:b/>
    </w:rPr>
  </w:style>
  <w:style w:type="paragraph" w:styleId="Heading3">
    <w:name w:val="heading 3"/>
    <w:basedOn w:val="Normal"/>
    <w:next w:val="BodyText"/>
    <w:uiPriority w:val="9"/>
    <w:semiHidden/>
    <w:unhideWhenUsed/>
    <w:qFormat/>
    <w:pPr>
      <w:keepNext/>
      <w:tabs>
        <w:tab w:val="left" w:pos="720"/>
      </w:tabs>
      <w:spacing w:before="240" w:after="60"/>
      <w:ind w:left="720" w:hanging="720"/>
      <w:outlineLvl w:val="2"/>
    </w:pPr>
    <w:rPr>
      <w:rFonts w:ascii="Cambria" w:hAnsi="Cambria"/>
      <w:b/>
      <w:sz w:val="26"/>
      <w:szCs w:val="26"/>
    </w:rPr>
  </w:style>
  <w:style w:type="paragraph" w:styleId="Heading8">
    <w:name w:val="heading 8"/>
    <w:basedOn w:val="Normal"/>
    <w:next w:val="BodyText"/>
    <w:qFormat/>
    <w:pPr>
      <w:tabs>
        <w:tab w:val="left" w:pos="1440"/>
      </w:tabs>
      <w:spacing w:before="240" w:after="60"/>
      <w:ind w:left="1440" w:hanging="1440"/>
      <w:outlineLvl w:val="7"/>
    </w:pPr>
    <w:rPr>
      <w:rFonts w:ascii="Calibri" w:hAnsi="Calibri"/>
      <w:i/>
    </w:rPr>
  </w:style>
  <w:style w:type="paragraph" w:styleId="Heading9">
    <w:name w:val="heading 9"/>
    <w:basedOn w:val="Normal"/>
    <w:next w:val="BodyText"/>
    <w:qFormat/>
    <w:pPr>
      <w:tabs>
        <w:tab w:val="left" w:pos="1584"/>
      </w:tabs>
      <w:spacing w:before="240" w:after="60"/>
      <w:ind w:left="1584" w:hanging="1584"/>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customStyle="1" w:styleId="apple-style-span">
    <w:name w:val="apple-style-span"/>
    <w:basedOn w:val="DefaultParagraphFont"/>
  </w:style>
  <w:style w:type="character" w:customStyle="1" w:styleId="Heading8Char72fcbf0c-521e-48e8-8092-16cf79437741">
    <w:name w:val="Heading 8 Char_72fcbf0c-521e-48e8-8092-16cf79437741"/>
    <w:basedOn w:val="DefaultParagraphFont"/>
    <w:rPr>
      <w:rFonts w:ascii="Calibri" w:eastAsia="Times New Roman" w:hAnsi="Calibri" w:cs="Times New Roman"/>
      <w:i/>
      <w:sz w:val="24"/>
      <w:szCs w:val="24"/>
    </w:rPr>
  </w:style>
  <w:style w:type="character" w:customStyle="1" w:styleId="PlainTextChar">
    <w:name w:val="Plain Text Char"/>
    <w:basedOn w:val="DefaultParagraphFont"/>
    <w:rPr>
      <w:rFonts w:ascii="Courier New" w:hAnsi="Courier New"/>
    </w:rPr>
  </w:style>
  <w:style w:type="character" w:customStyle="1" w:styleId="style131">
    <w:name w:val="style131"/>
    <w:basedOn w:val="DefaultParagraphFont"/>
    <w:rPr>
      <w:rFonts w:ascii="Tahoma" w:hAnsi="Tahoma" w:cs="Tahoma"/>
      <w:color w:val="FFFFFF"/>
      <w:sz w:val="20"/>
      <w:szCs w:val="20"/>
    </w:rPr>
  </w:style>
  <w:style w:type="character" w:customStyle="1" w:styleId="yiv180792309share-body-viral">
    <w:name w:val="yiv180792309share-body-viral"/>
    <w:basedOn w:val="DefaultParagraphFont"/>
  </w:style>
  <w:style w:type="character" w:styleId="Strong">
    <w:name w:val="Strong"/>
    <w:basedOn w:val="DefaultParagraphFont"/>
    <w:qFormat/>
    <w:rPr>
      <w:b/>
      <w:bCs/>
    </w:rPr>
  </w:style>
  <w:style w:type="character" w:customStyle="1" w:styleId="Heading9Char7dec66fa-d51d-49c3-ba02-a5b882a24bf5">
    <w:name w:val="Heading 9 Char_7dec66fa-d51d-49c3-ba02-a5b882a24bf5"/>
    <w:basedOn w:val="DefaultParagraphFont"/>
    <w:rPr>
      <w:rFonts w:ascii="Arial" w:hAnsi="Arial" w:cs="Arial"/>
      <w:sz w:val="22"/>
      <w:szCs w:val="22"/>
      <w:lang w:val="en-US"/>
    </w:rPr>
  </w:style>
  <w:style w:type="character" w:customStyle="1" w:styleId="body1">
    <w:name w:val="body1"/>
    <w:basedOn w:val="DefaultParagraphFont"/>
    <w:rPr>
      <w:rFonts w:ascii="Arial" w:hAnsi="Arial" w:cs="Arial"/>
      <w:color w:val="7F400C"/>
      <w:sz w:val="17"/>
      <w:szCs w:val="17"/>
    </w:rPr>
  </w:style>
  <w:style w:type="character" w:customStyle="1" w:styleId="Heading1Char2d28e2fa-4b70-40cc-b500-aaa3cc094485">
    <w:name w:val="Heading 1 Char_2d28e2fa-4b70-40cc-b500-aaa3cc094485"/>
    <w:basedOn w:val="DefaultParagraphFont"/>
    <w:rPr>
      <w:b/>
      <w:sz w:val="24"/>
      <w:szCs w:val="24"/>
      <w:lang w:val="en-US"/>
    </w:rPr>
  </w:style>
  <w:style w:type="character" w:customStyle="1" w:styleId="apple-converted-space">
    <w:name w:val="apple-converted-space"/>
    <w:basedOn w:val="DefaultParagraphFont"/>
  </w:style>
  <w:style w:type="character" w:styleId="Emphasis">
    <w:name w:val="Emphasis"/>
    <w:basedOn w:val="DefaultParagraphFont"/>
    <w:qFormat/>
    <w:rPr>
      <w:i/>
      <w:iCs/>
    </w:rPr>
  </w:style>
  <w:style w:type="character" w:customStyle="1" w:styleId="Heading3Char114cff14-cbf0-4c30-9e48-ff1857c323b3">
    <w:name w:val="Heading 3 Char_114cff14-cbf0-4c30-9e48-ff1857c323b3"/>
    <w:basedOn w:val="DefaultParagraphFont"/>
    <w:rPr>
      <w:rFonts w:ascii="Cambria" w:eastAsia="Times New Roman" w:hAnsi="Cambria" w:cs="Times New Roman"/>
      <w:b/>
      <w:sz w:val="26"/>
      <w:szCs w:val="26"/>
      <w:lang w:val="en-US"/>
    </w:rPr>
  </w:style>
  <w:style w:type="character" w:customStyle="1" w:styleId="ListLabel1">
    <w:name w:val="ListLabel 1"/>
    <w:rPr>
      <w:sz w:val="24"/>
    </w:rPr>
  </w:style>
  <w:style w:type="character" w:customStyle="1" w:styleId="ListLabel2">
    <w:name w:val="ListLabel 2"/>
    <w:rPr>
      <w:rFonts w:cs="Courier New"/>
    </w:rPr>
  </w:style>
  <w:style w:type="character" w:customStyle="1" w:styleId="ListLabel3">
    <w:name w:val="ListLabel 3"/>
    <w:rPr>
      <w:b w:val="0"/>
    </w:rPr>
  </w:style>
  <w:style w:type="character" w:customStyle="1" w:styleId="ListLabel4">
    <w:name w:val="ListLabel 4"/>
    <w:rPr>
      <w:color w:val="00000A"/>
    </w:rPr>
  </w:style>
  <w:style w:type="character" w:customStyle="1" w:styleId="ListLabel5">
    <w:name w:val="ListLabel 5"/>
    <w:rPr>
      <w:sz w:val="22"/>
    </w:rPr>
  </w:style>
  <w:style w:type="character" w:customStyle="1" w:styleId="ListLabel6">
    <w:name w:val="ListLabel 6"/>
    <w:rPr>
      <w:b/>
    </w:rPr>
  </w:style>
  <w:style w:type="character" w:customStyle="1" w:styleId="ListLabel7">
    <w:name w:val="ListLabel 7"/>
    <w:rPr>
      <w:rFonts w:cs="Times New Roman"/>
      <w:b/>
      <w:i/>
      <w:color w:val="000000"/>
      <w:u w:val="single"/>
    </w:rPr>
  </w:style>
  <w:style w:type="character" w:customStyle="1" w:styleId="ListLabel8">
    <w:name w:val="ListLabel 8"/>
    <w:rPr>
      <w:rFonts w:cs="Times New Roman"/>
      <w:b/>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tabs>
        <w:tab w:val="left" w:pos="3600"/>
        <w:tab w:val="left" w:pos="4320"/>
      </w:tabs>
      <w:jc w:val="both"/>
    </w:pPr>
    <w:rPr>
      <w:rFonts w:ascii="Times New Roman" w:hAnsi="Times New Roman"/>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suppressLineNumbers/>
      <w:tabs>
        <w:tab w:val="center" w:pos="4320"/>
        <w:tab w:val="right" w:pos="8640"/>
      </w:tabs>
    </w:pPr>
    <w:rPr>
      <w:rFonts w:ascii="Times New Roman" w:hAnsi="Times New Roman"/>
    </w:rPr>
  </w:style>
  <w:style w:type="paragraph" w:styleId="Footer">
    <w:name w:val="footer"/>
    <w:basedOn w:val="Normal"/>
    <w:pPr>
      <w:suppressLineNumbers/>
      <w:tabs>
        <w:tab w:val="center" w:pos="4320"/>
        <w:tab w:val="right" w:pos="8640"/>
      </w:tabs>
    </w:pPr>
    <w:rPr>
      <w:rFonts w:ascii="Times New Roman" w:hAnsi="Times New Roman"/>
    </w:rPr>
  </w:style>
  <w:style w:type="paragraph" w:customStyle="1" w:styleId="1">
    <w:name w:val="1"/>
    <w:basedOn w:val="Normal"/>
    <w:pPr>
      <w:tabs>
        <w:tab w:val="left" w:pos="360"/>
        <w:tab w:val="left" w:pos="3150"/>
        <w:tab w:val="left" w:pos="3780"/>
        <w:tab w:val="left" w:pos="4680"/>
        <w:tab w:val="left" w:pos="5760"/>
      </w:tabs>
      <w:spacing w:after="200"/>
      <w:ind w:left="3420" w:hanging="3420"/>
    </w:pPr>
    <w:rPr>
      <w:rFonts w:ascii="Times New Roman" w:hAnsi="Times New Roman"/>
      <w:sz w:val="20"/>
      <w:szCs w:val="20"/>
    </w:rPr>
  </w:style>
  <w:style w:type="paragraph" w:customStyle="1" w:styleId="TOAHeading1">
    <w:name w:val="TOA Heading1"/>
    <w:basedOn w:val="Normal"/>
    <w:pPr>
      <w:tabs>
        <w:tab w:val="left" w:pos="9000"/>
        <w:tab w:val="right" w:pos="9360"/>
      </w:tabs>
    </w:pPr>
    <w:rPr>
      <w:rFonts w:ascii="CG Times" w:hAnsi="CG Times"/>
      <w:sz w:val="20"/>
      <w:szCs w:val="20"/>
    </w:rPr>
  </w:style>
  <w:style w:type="paragraph" w:styleId="BodyText2">
    <w:name w:val="Body Text 2"/>
    <w:basedOn w:val="Normal"/>
    <w:pPr>
      <w:tabs>
        <w:tab w:val="left" w:pos="3600"/>
        <w:tab w:val="left" w:pos="4320"/>
      </w:tabs>
    </w:pPr>
    <w:rPr>
      <w:rFonts w:ascii="Times New Roman" w:hAnsi="Times New Roman"/>
    </w:rPr>
  </w:style>
  <w:style w:type="paragraph" w:styleId="BodyTextIndent">
    <w:name w:val="Body Text Indent"/>
    <w:basedOn w:val="Normal"/>
    <w:pPr>
      <w:tabs>
        <w:tab w:val="left" w:pos="2160"/>
        <w:tab w:val="left" w:pos="2880"/>
        <w:tab w:val="left" w:pos="3600"/>
      </w:tabs>
      <w:ind w:left="800"/>
      <w:jc w:val="both"/>
    </w:pPr>
    <w:rPr>
      <w:rFonts w:ascii="Times New Roman" w:hAnsi="Times New Roman"/>
    </w:rPr>
  </w:style>
  <w:style w:type="paragraph" w:styleId="BalloonText">
    <w:name w:val="Balloon Text"/>
    <w:basedOn w:val="Normal"/>
    <w:rPr>
      <w:sz w:val="16"/>
      <w:szCs w:val="16"/>
    </w:rPr>
  </w:style>
  <w:style w:type="paragraph" w:customStyle="1" w:styleId="Caption1">
    <w:name w:val="Caption1"/>
    <w:basedOn w:val="Normal"/>
    <w:pPr>
      <w:spacing w:before="120" w:after="120"/>
    </w:pPr>
    <w:rPr>
      <w:b/>
      <w:sz w:val="20"/>
      <w:szCs w:val="20"/>
    </w:rPr>
  </w:style>
  <w:style w:type="paragraph" w:customStyle="1" w:styleId="CompanyName">
    <w:name w:val="Company Name"/>
    <w:basedOn w:val="Normal"/>
    <w:pPr>
      <w:tabs>
        <w:tab w:val="left" w:pos="1440"/>
      </w:tabs>
    </w:pPr>
    <w:rPr>
      <w:rFonts w:cs="Arial"/>
    </w:rPr>
  </w:style>
  <w:style w:type="paragraph" w:styleId="PlainText">
    <w:name w:val="Plain Text"/>
    <w:basedOn w:val="Normal"/>
    <w:rPr>
      <w:rFonts w:ascii="Courier New" w:hAnsi="Courier New"/>
      <w:sz w:val="20"/>
      <w:szCs w:val="20"/>
    </w:rPr>
  </w:style>
  <w:style w:type="paragraph" w:styleId="NormalWeb">
    <w:name w:val="Normal (Web)"/>
    <w:basedOn w:val="Normal"/>
    <w:pPr>
      <w:spacing w:before="100" w:after="100"/>
    </w:pPr>
    <w:rPr>
      <w:rFonts w:ascii="Times New Roman" w:hAnsi="Times New Roman"/>
    </w:rPr>
  </w:style>
  <w:style w:type="paragraph" w:styleId="ListParagraph">
    <w:name w:val="List Paragraph"/>
    <w:basedOn w:val="Normal"/>
    <w:qFormat/>
    <w:pPr>
      <w:ind w:left="720"/>
    </w:pPr>
    <w:rPr>
      <w:rFonts w:ascii="Times New Roman" w:hAnsi="Times New Roman"/>
    </w:rPr>
  </w:style>
  <w:style w:type="paragraph" w:customStyle="1" w:styleId="Preformatted">
    <w:name w:val="Preformatted"/>
    <w:basedOn w:val="Normal"/>
    <w:pPr>
      <w:tabs>
        <w:tab w:val="left" w:pos="0"/>
        <w:tab w:val="left" w:pos="959"/>
        <w:tab w:val="left" w:pos="1918"/>
        <w:tab w:val="left" w:pos="2878"/>
        <w:tab w:val="left" w:pos="3836"/>
        <w:tab w:val="left" w:pos="4795"/>
        <w:tab w:val="left" w:pos="5754"/>
        <w:tab w:val="left" w:pos="6713"/>
        <w:tab w:val="left" w:pos="7672"/>
        <w:tab w:val="left" w:pos="8632"/>
        <w:tab w:val="left" w:pos="9590"/>
      </w:tabs>
    </w:pPr>
    <w:rPr>
      <w:rFonts w:ascii="Courier New" w:hAnsi="Courier New"/>
      <w:sz w:val="20"/>
      <w:szCs w:val="20"/>
    </w:rPr>
  </w:style>
  <w:style w:type="paragraph" w:customStyle="1" w:styleId="SectionTitle">
    <w:name w:val="Section Title"/>
    <w:basedOn w:val="Normal"/>
    <w:pPr>
      <w:shd w:val="clear" w:color="auto" w:fill="C0C0C0"/>
      <w:spacing w:before="120" w:line="280" w:lineRule="atLeast"/>
      <w:ind w:left="-180" w:firstLine="180"/>
    </w:pPr>
    <w:rPr>
      <w:rFonts w:ascii="Georgia" w:hAnsi="Georgia"/>
      <w:b/>
      <w:sz w:val="20"/>
      <w:szCs w:val="20"/>
    </w:rPr>
  </w:style>
  <w:style w:type="paragraph" w:customStyle="1" w:styleId="Achievement">
    <w:name w:val="Achievement"/>
    <w:basedOn w:val="BodyText"/>
    <w:pPr>
      <w:tabs>
        <w:tab w:val="clear" w:pos="3600"/>
        <w:tab w:val="clear" w:pos="4320"/>
      </w:tabs>
      <w:spacing w:after="60" w:line="240" w:lineRule="atLeast"/>
      <w:ind w:left="240" w:hanging="240"/>
    </w:pPr>
    <w:rPr>
      <w:rFonts w:ascii="Garamond" w:hAnsi="Garamond" w:cs="Times New Roman"/>
      <w:color w:val="auto"/>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67291-E05C-4836-8514-1805F80F211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2700</Words>
  <Characters>15393</Characters>
  <Application>Microsoft Office Word</Application>
  <DocSecurity>0</DocSecurity>
  <Lines>128</Lines>
  <Paragraphs>36</Paragraphs>
  <ScaleCrop>false</ScaleCrop>
  <Company/>
  <LinksUpToDate>false</LinksUpToDate>
  <CharactersWithSpaces>18057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ipts-3</dc:creator>
  <cp:lastModifiedBy>Kalpesh Anand</cp:lastModifiedBy>
  <cp:revision>2</cp:revision>
  <cp:lastPrinted>2021-08-14T11:21:00Z</cp:lastPrinted>
  <dcterms:created xsi:type="dcterms:W3CDTF">2022-11-20T08:36:00Z</dcterms:created>
  <dcterms:modified xsi:type="dcterms:W3CDTF">2022-11-20T08:36:00Z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ICV">
    <vt:lpwstr>026c3c3abe4c4fe8a1a4734aa6f9ed09</vt:lpwstr>
  </property>
</Properties>
</file>