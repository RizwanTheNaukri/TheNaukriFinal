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78" w:rsidRPr="002D612C" w:rsidRDefault="001356D8">
      <w:pPr>
        <w:spacing w:before="72"/>
        <w:ind w:left="3809" w:right="3811"/>
        <w:jc w:val="center"/>
        <w:rPr>
          <w:rFonts w:ascii="Verdana" w:eastAsia="Arial" w:hAnsi="Verdana" w:cs="Arial"/>
        </w:rPr>
      </w:pPr>
      <w:r w:rsidRPr="002D612C">
        <w:rPr>
          <w:rFonts w:ascii="Verdana" w:eastAsia="Arial" w:hAnsi="Verdana" w:cs="Arial"/>
          <w:b/>
          <w:spacing w:val="3"/>
        </w:rPr>
        <w:t>SARAVANAN.P</w:t>
      </w:r>
    </w:p>
    <w:p w:rsidR="00813878" w:rsidRPr="002D612C" w:rsidRDefault="00410620" w:rsidP="002D612C">
      <w:pPr>
        <w:spacing w:line="240" w:lineRule="exact"/>
        <w:ind w:left="1878" w:right="702"/>
        <w:jc w:val="center"/>
        <w:rPr>
          <w:rFonts w:ascii="Verdana" w:eastAsia="Arial" w:hAnsi="Verdana" w:cs="Arial"/>
        </w:rPr>
      </w:pPr>
      <w:r w:rsidRPr="002D612C">
        <w:rPr>
          <w:rFonts w:ascii="Verdana" w:eastAsia="Arial" w:hAnsi="Verdana" w:cs="Arial"/>
          <w:b/>
          <w:spacing w:val="1"/>
        </w:rPr>
        <w:t>M</w:t>
      </w:r>
      <w:r w:rsidRPr="002D612C">
        <w:rPr>
          <w:rFonts w:ascii="Verdana" w:eastAsia="Arial" w:hAnsi="Verdana" w:cs="Arial"/>
          <w:b/>
        </w:rPr>
        <w:t>o</w:t>
      </w:r>
      <w:r w:rsidRPr="002D612C">
        <w:rPr>
          <w:rFonts w:ascii="Verdana" w:eastAsia="Arial" w:hAnsi="Verdana" w:cs="Arial"/>
          <w:b/>
          <w:spacing w:val="-1"/>
        </w:rPr>
        <w:t>bi</w:t>
      </w:r>
      <w:r w:rsidRPr="002D612C">
        <w:rPr>
          <w:rFonts w:ascii="Verdana" w:eastAsia="Arial" w:hAnsi="Verdana" w:cs="Arial"/>
          <w:b/>
          <w:spacing w:val="1"/>
        </w:rPr>
        <w:t>l</w:t>
      </w:r>
      <w:r w:rsidRPr="002D612C">
        <w:rPr>
          <w:rFonts w:ascii="Verdana" w:eastAsia="Arial" w:hAnsi="Verdana" w:cs="Arial"/>
          <w:b/>
        </w:rPr>
        <w:t xml:space="preserve">e: </w:t>
      </w:r>
      <w:r w:rsidRPr="002D612C">
        <w:rPr>
          <w:rFonts w:ascii="Verdana" w:eastAsia="Arial" w:hAnsi="Verdana" w:cs="Arial"/>
        </w:rPr>
        <w:t xml:space="preserve">+91 </w:t>
      </w:r>
      <w:r w:rsidR="007A6B36" w:rsidRPr="002D612C">
        <w:rPr>
          <w:rFonts w:ascii="Verdana" w:eastAsia="Arial" w:hAnsi="Verdana" w:cs="Arial"/>
        </w:rPr>
        <w:t xml:space="preserve">7802845823 </w:t>
      </w:r>
      <w:r w:rsidR="007A6B36" w:rsidRPr="007A6B36">
        <w:rPr>
          <w:rFonts w:ascii="Verdana" w:eastAsia="Arial" w:hAnsi="Verdana" w:cs="Arial"/>
          <w:b/>
          <w:spacing w:val="3"/>
        </w:rPr>
        <w:t>E</w:t>
      </w:r>
      <w:r w:rsidRPr="007A6B36">
        <w:rPr>
          <w:rFonts w:ascii="Verdana" w:eastAsia="Arial" w:hAnsi="Verdana" w:cs="Arial"/>
          <w:b/>
          <w:spacing w:val="-2"/>
        </w:rPr>
        <w:t>-</w:t>
      </w:r>
      <w:r w:rsidRPr="002D612C">
        <w:rPr>
          <w:rFonts w:ascii="Verdana" w:eastAsia="Arial" w:hAnsi="Verdana" w:cs="Arial"/>
          <w:b/>
        </w:rPr>
        <w:t>ma</w:t>
      </w:r>
      <w:r w:rsidRPr="002D612C">
        <w:rPr>
          <w:rFonts w:ascii="Verdana" w:eastAsia="Arial" w:hAnsi="Verdana" w:cs="Arial"/>
          <w:b/>
          <w:spacing w:val="-1"/>
        </w:rPr>
        <w:t>i</w:t>
      </w:r>
      <w:r w:rsidRPr="002D612C">
        <w:rPr>
          <w:rFonts w:ascii="Verdana" w:eastAsia="Arial" w:hAnsi="Verdana" w:cs="Arial"/>
          <w:b/>
          <w:spacing w:val="1"/>
        </w:rPr>
        <w:t>l</w:t>
      </w:r>
      <w:r w:rsidRPr="002D612C">
        <w:rPr>
          <w:rFonts w:ascii="Verdana" w:eastAsia="Arial" w:hAnsi="Verdana" w:cs="Arial"/>
          <w:b/>
        </w:rPr>
        <w:t xml:space="preserve">: </w:t>
      </w:r>
      <w:hyperlink r:id="rId6" w:history="1">
        <w:r w:rsidR="002D612C" w:rsidRPr="002D612C">
          <w:rPr>
            <w:rStyle w:val="Hyperlink"/>
            <w:rFonts w:ascii="Verdana" w:eastAsia="Arial" w:hAnsi="Verdana" w:cs="Arial"/>
          </w:rPr>
          <w:t>saravananbodi@gmail</w:t>
        </w:r>
        <w:r w:rsidR="002D612C" w:rsidRPr="002D612C">
          <w:rPr>
            <w:rStyle w:val="Hyperlink"/>
            <w:rFonts w:ascii="Verdana" w:eastAsia="Arial" w:hAnsi="Verdana" w:cs="Arial"/>
            <w:spacing w:val="1"/>
          </w:rPr>
          <w:t>.</w:t>
        </w:r>
        <w:r w:rsidR="002D612C" w:rsidRPr="002D612C">
          <w:rPr>
            <w:rStyle w:val="Hyperlink"/>
            <w:rFonts w:ascii="Verdana" w:eastAsia="Arial" w:hAnsi="Verdana" w:cs="Arial"/>
          </w:rPr>
          <w:t>com</w:t>
        </w:r>
      </w:hyperlink>
    </w:p>
    <w:p w:rsidR="00813878" w:rsidRPr="002D612C" w:rsidRDefault="001356D8" w:rsidP="001356D8">
      <w:pPr>
        <w:tabs>
          <w:tab w:val="left" w:pos="9498"/>
        </w:tabs>
        <w:spacing w:before="8"/>
        <w:ind w:left="2317" w:right="702"/>
        <w:rPr>
          <w:rFonts w:ascii="Verdana" w:eastAsia="Arial" w:hAnsi="Verdana" w:cs="Arial"/>
        </w:rPr>
      </w:pPr>
      <w:r w:rsidRPr="002D612C">
        <w:rPr>
          <w:rFonts w:ascii="Verdana" w:hAnsi="Verdana"/>
        </w:rPr>
        <w:t>F-503, Shukan Status, Vandematram, Gota, Ahmedabad- 382481</w:t>
      </w:r>
    </w:p>
    <w:p w:rsidR="00813878" w:rsidRDefault="008F5EAA">
      <w:pPr>
        <w:spacing w:before="4" w:line="180" w:lineRule="exact"/>
        <w:rPr>
          <w:sz w:val="19"/>
          <w:szCs w:val="19"/>
        </w:rPr>
      </w:pPr>
      <w:r>
        <w:pict>
          <v:group id="_x0000_s1034" style="position:absolute;margin-left:50.5pt;margin-top:88.4pt;width:499.05pt;height:3pt;z-index:-251660800;mso-position-horizontal-relative:page;mso-position-vertical-relative:page" coordorigin="964,1790" coordsize="9981,60">
            <v:shape id="_x0000_s1036" style="position:absolute;left:979;top:1834;width:9950;height:0" coordorigin="979,1834" coordsize="9950,0" path="m979,1834r9950,e" filled="f" strokeweight="1.54pt">
              <v:path arrowok="t"/>
            </v:shape>
            <v:shape id="_x0000_s1035" style="position:absolute;left:979;top:1798;width:9950;height:0" coordorigin="979,1798" coordsize="9950,0" path="m979,1798r9950,e" filled="f" strokeweight=".82pt">
              <v:path arrowok="t"/>
            </v:shape>
            <w10:wrap anchorx="page" anchory="page"/>
          </v:group>
        </w:pict>
      </w:r>
    </w:p>
    <w:p w:rsidR="001E5C16" w:rsidRPr="001F40E3" w:rsidRDefault="008F5EAA">
      <w:pPr>
        <w:spacing w:line="340" w:lineRule="auto"/>
        <w:ind w:left="3347" w:right="3347" w:hanging="1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pict>
          <v:group id="_x0000_s1032" style="position:absolute;left:0;text-align:left;margin-left:48.95pt;margin-top:114.9pt;width:497.5pt;height:13.8pt;z-index:-251659776;mso-position-horizontal-relative:page;mso-position-vertical-relative:page" coordorigin="979,2355" coordsize="9950,276">
            <v:shape id="_x0000_s1033" style="position:absolute;left:979;top:2355;width:9950;height:276" coordorigin="979,2355" coordsize="9950,276" path="m979,2631r9950,l10929,2355r-9950,l979,2631xe" fillcolor="#f1f1f1" stroked="f">
              <v:path arrowok="t"/>
            </v:shape>
            <w10:wrap anchorx="page" anchory="page"/>
          </v:group>
        </w:pict>
      </w:r>
      <w:r w:rsidR="00410620" w:rsidRPr="001F40E3">
        <w:rPr>
          <w:rFonts w:ascii="Verdana" w:hAnsi="Verdana"/>
          <w:b/>
          <w:spacing w:val="2"/>
          <w:w w:val="92"/>
          <w:sz w:val="24"/>
          <w:szCs w:val="24"/>
        </w:rPr>
        <w:t>H</w:t>
      </w:r>
      <w:r w:rsidR="00410620" w:rsidRPr="001F40E3">
        <w:rPr>
          <w:rFonts w:ascii="Verdana" w:hAnsi="Verdana"/>
          <w:b/>
          <w:spacing w:val="-2"/>
          <w:sz w:val="24"/>
          <w:szCs w:val="24"/>
        </w:rPr>
        <w:t>E</w:t>
      </w:r>
      <w:r w:rsidR="00410620" w:rsidRPr="001F40E3">
        <w:rPr>
          <w:rFonts w:ascii="Verdana" w:hAnsi="Verdana"/>
          <w:b/>
          <w:spacing w:val="-3"/>
          <w:sz w:val="24"/>
          <w:szCs w:val="24"/>
        </w:rPr>
        <w:t>A</w:t>
      </w:r>
      <w:r w:rsidR="00410620" w:rsidRPr="001F40E3">
        <w:rPr>
          <w:rFonts w:ascii="Verdana" w:hAnsi="Verdana"/>
          <w:b/>
          <w:w w:val="91"/>
          <w:sz w:val="24"/>
          <w:szCs w:val="24"/>
        </w:rPr>
        <w:t>LT</w:t>
      </w:r>
      <w:r w:rsidR="00410620" w:rsidRPr="001F40E3">
        <w:rPr>
          <w:rFonts w:ascii="Verdana" w:hAnsi="Verdana"/>
          <w:b/>
          <w:spacing w:val="2"/>
          <w:w w:val="92"/>
          <w:sz w:val="24"/>
          <w:szCs w:val="24"/>
        </w:rPr>
        <w:t>H</w:t>
      </w:r>
      <w:r w:rsidR="00410620" w:rsidRPr="001F40E3">
        <w:rPr>
          <w:rFonts w:ascii="Verdana" w:hAnsi="Verdana"/>
          <w:b/>
          <w:spacing w:val="2"/>
          <w:sz w:val="24"/>
          <w:szCs w:val="24"/>
        </w:rPr>
        <w:t>C</w:t>
      </w:r>
      <w:r w:rsidR="00410620" w:rsidRPr="001F40E3">
        <w:rPr>
          <w:rFonts w:ascii="Verdana" w:hAnsi="Verdana"/>
          <w:b/>
          <w:spacing w:val="-3"/>
          <w:sz w:val="24"/>
          <w:szCs w:val="24"/>
        </w:rPr>
        <w:t>A</w:t>
      </w:r>
      <w:r w:rsidR="00410620" w:rsidRPr="001F40E3">
        <w:rPr>
          <w:rFonts w:ascii="Verdana" w:hAnsi="Verdana"/>
          <w:b/>
          <w:spacing w:val="2"/>
          <w:sz w:val="24"/>
          <w:szCs w:val="24"/>
        </w:rPr>
        <w:t>R</w:t>
      </w:r>
      <w:r w:rsidR="00410620" w:rsidRPr="001F40E3">
        <w:rPr>
          <w:rFonts w:ascii="Verdana" w:hAnsi="Verdana"/>
          <w:b/>
          <w:sz w:val="24"/>
          <w:szCs w:val="24"/>
        </w:rPr>
        <w:t xml:space="preserve">E </w:t>
      </w:r>
    </w:p>
    <w:p w:rsidR="00813878" w:rsidRPr="002D612C" w:rsidRDefault="00410620" w:rsidP="00DD623B">
      <w:pPr>
        <w:spacing w:line="340" w:lineRule="auto"/>
        <w:ind w:right="3347"/>
        <w:rPr>
          <w:rFonts w:ascii="Verdana" w:hAnsi="Verdana"/>
        </w:rPr>
      </w:pPr>
      <w:r w:rsidRPr="002D612C">
        <w:rPr>
          <w:rFonts w:ascii="Verdana" w:hAnsi="Verdana"/>
          <w:b/>
          <w:w w:val="101"/>
        </w:rPr>
        <w:t>PROF</w:t>
      </w:r>
      <w:r w:rsidRPr="002D612C">
        <w:rPr>
          <w:rFonts w:ascii="Verdana" w:hAnsi="Verdana"/>
          <w:b/>
          <w:spacing w:val="-1"/>
          <w:w w:val="101"/>
        </w:rPr>
        <w:t>E</w:t>
      </w:r>
      <w:r w:rsidRPr="002D612C">
        <w:rPr>
          <w:rFonts w:ascii="Verdana" w:hAnsi="Verdana"/>
          <w:b/>
          <w:w w:val="119"/>
        </w:rPr>
        <w:t>SS</w:t>
      </w:r>
      <w:r w:rsidRPr="002D612C">
        <w:rPr>
          <w:rFonts w:ascii="Verdana" w:hAnsi="Verdana"/>
          <w:b/>
          <w:spacing w:val="-2"/>
          <w:w w:val="71"/>
        </w:rPr>
        <w:t>I</w:t>
      </w:r>
      <w:r w:rsidRPr="002D612C">
        <w:rPr>
          <w:rFonts w:ascii="Verdana" w:hAnsi="Verdana"/>
          <w:b/>
        </w:rPr>
        <w:t>O</w:t>
      </w:r>
      <w:r w:rsidRPr="002D612C">
        <w:rPr>
          <w:rFonts w:ascii="Verdana" w:hAnsi="Verdana"/>
          <w:b/>
          <w:spacing w:val="2"/>
        </w:rPr>
        <w:t>N</w:t>
      </w:r>
      <w:r w:rsidRPr="002D612C">
        <w:rPr>
          <w:rFonts w:ascii="Verdana" w:hAnsi="Verdana"/>
          <w:b/>
          <w:spacing w:val="-3"/>
        </w:rPr>
        <w:t>A</w:t>
      </w:r>
      <w:r w:rsidRPr="002D612C">
        <w:rPr>
          <w:rFonts w:ascii="Verdana" w:hAnsi="Verdana"/>
          <w:b/>
          <w:w w:val="91"/>
        </w:rPr>
        <w:t>L</w:t>
      </w:r>
      <w:r w:rsidRPr="002D612C">
        <w:rPr>
          <w:rFonts w:ascii="Verdana" w:hAnsi="Verdana"/>
          <w:b/>
          <w:spacing w:val="7"/>
        </w:rPr>
        <w:t xml:space="preserve"> </w:t>
      </w:r>
      <w:r w:rsidRPr="002D612C">
        <w:rPr>
          <w:rFonts w:ascii="Verdana" w:hAnsi="Verdana"/>
          <w:b/>
          <w:spacing w:val="1"/>
          <w:w w:val="119"/>
        </w:rPr>
        <w:t>S</w:t>
      </w:r>
      <w:r w:rsidRPr="002D612C">
        <w:rPr>
          <w:rFonts w:ascii="Verdana" w:hAnsi="Verdana"/>
          <w:b/>
          <w:spacing w:val="2"/>
        </w:rPr>
        <w:t>N</w:t>
      </w:r>
      <w:r w:rsidRPr="002D612C">
        <w:rPr>
          <w:rFonts w:ascii="Verdana" w:hAnsi="Verdana"/>
          <w:b/>
          <w:spacing w:val="-3"/>
        </w:rPr>
        <w:t>A</w:t>
      </w:r>
      <w:r w:rsidRPr="002D612C">
        <w:rPr>
          <w:rFonts w:ascii="Verdana" w:hAnsi="Verdana"/>
          <w:b/>
          <w:w w:val="114"/>
        </w:rPr>
        <w:t>P</w:t>
      </w:r>
      <w:r w:rsidRPr="002D612C">
        <w:rPr>
          <w:rFonts w:ascii="Verdana" w:hAnsi="Verdana"/>
          <w:b/>
          <w:spacing w:val="1"/>
          <w:w w:val="114"/>
        </w:rPr>
        <w:t>S</w:t>
      </w:r>
      <w:r w:rsidRPr="002D612C">
        <w:rPr>
          <w:rFonts w:ascii="Verdana" w:hAnsi="Verdana"/>
          <w:b/>
          <w:spacing w:val="2"/>
          <w:w w:val="92"/>
        </w:rPr>
        <w:t>H</w:t>
      </w:r>
      <w:r w:rsidRPr="002D612C">
        <w:rPr>
          <w:rFonts w:ascii="Verdana" w:hAnsi="Verdana"/>
          <w:b/>
          <w:w w:val="102"/>
        </w:rPr>
        <w:t>OTS</w:t>
      </w:r>
    </w:p>
    <w:p w:rsidR="00813878" w:rsidRDefault="00813878" w:rsidP="00183053">
      <w:pPr>
        <w:spacing w:before="8" w:line="120" w:lineRule="exact"/>
        <w:jc w:val="both"/>
        <w:rPr>
          <w:sz w:val="13"/>
          <w:szCs w:val="13"/>
        </w:rPr>
      </w:pPr>
    </w:p>
    <w:p w:rsidR="00756D22" w:rsidRPr="00756D22" w:rsidRDefault="00410620" w:rsidP="00183053">
      <w:pPr>
        <w:pStyle w:val="ListParagraph"/>
        <w:numPr>
          <w:ilvl w:val="0"/>
          <w:numId w:val="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756D22">
        <w:rPr>
          <w:rFonts w:ascii="Verdana" w:hAnsi="Verdana"/>
          <w:sz w:val="18"/>
          <w:szCs w:val="18"/>
        </w:rPr>
        <w:t>A</w:t>
      </w:r>
      <w:r w:rsidRPr="00756D22">
        <w:rPr>
          <w:rFonts w:ascii="Verdana" w:hAnsi="Verdana"/>
          <w:spacing w:val="-7"/>
          <w:sz w:val="18"/>
          <w:szCs w:val="18"/>
        </w:rPr>
        <w:t xml:space="preserve"> </w:t>
      </w:r>
      <w:r w:rsidRPr="00756D22">
        <w:rPr>
          <w:rFonts w:ascii="Verdana" w:hAnsi="Verdana"/>
          <w:spacing w:val="1"/>
          <w:w w:val="119"/>
          <w:sz w:val="18"/>
          <w:szCs w:val="18"/>
        </w:rPr>
        <w:t>s</w:t>
      </w:r>
      <w:r w:rsidRPr="00756D22">
        <w:rPr>
          <w:rFonts w:ascii="Verdana" w:hAnsi="Verdana"/>
          <w:spacing w:val="2"/>
          <w:w w:val="119"/>
          <w:sz w:val="18"/>
          <w:szCs w:val="18"/>
        </w:rPr>
        <w:t>e</w:t>
      </w:r>
      <w:r w:rsidRPr="00756D22">
        <w:rPr>
          <w:rFonts w:ascii="Verdana" w:hAnsi="Verdana"/>
          <w:w w:val="119"/>
          <w:sz w:val="18"/>
          <w:szCs w:val="18"/>
        </w:rPr>
        <w:t>a</w:t>
      </w:r>
      <w:r w:rsidRPr="00756D22">
        <w:rPr>
          <w:rFonts w:ascii="Verdana" w:hAnsi="Verdana"/>
          <w:spacing w:val="1"/>
          <w:w w:val="119"/>
          <w:sz w:val="18"/>
          <w:szCs w:val="18"/>
        </w:rPr>
        <w:t>s</w:t>
      </w:r>
      <w:r w:rsidRPr="00756D22">
        <w:rPr>
          <w:rFonts w:ascii="Verdana" w:hAnsi="Verdana"/>
          <w:spacing w:val="-4"/>
          <w:w w:val="119"/>
          <w:sz w:val="18"/>
          <w:szCs w:val="18"/>
        </w:rPr>
        <w:t>o</w:t>
      </w:r>
      <w:r w:rsidRPr="00756D22">
        <w:rPr>
          <w:rFonts w:ascii="Verdana" w:hAnsi="Verdana"/>
          <w:w w:val="119"/>
          <w:sz w:val="18"/>
          <w:szCs w:val="18"/>
        </w:rPr>
        <w:t>n</w:t>
      </w:r>
      <w:r w:rsidRPr="00756D22">
        <w:rPr>
          <w:rFonts w:ascii="Verdana" w:hAnsi="Verdana"/>
          <w:spacing w:val="1"/>
          <w:w w:val="119"/>
          <w:sz w:val="18"/>
          <w:szCs w:val="18"/>
        </w:rPr>
        <w:t>e</w:t>
      </w:r>
      <w:r w:rsidRPr="00756D22">
        <w:rPr>
          <w:rFonts w:ascii="Verdana" w:hAnsi="Verdana"/>
          <w:w w:val="119"/>
          <w:sz w:val="18"/>
          <w:szCs w:val="18"/>
        </w:rPr>
        <w:t>d</w:t>
      </w:r>
      <w:r w:rsidRPr="00756D22">
        <w:rPr>
          <w:rFonts w:ascii="Verdana" w:hAnsi="Verdana"/>
          <w:spacing w:val="-1"/>
          <w:w w:val="119"/>
          <w:sz w:val="18"/>
          <w:szCs w:val="18"/>
        </w:rPr>
        <w:t xml:space="preserve"> </w:t>
      </w:r>
      <w:r w:rsidRPr="00756D22">
        <w:rPr>
          <w:rFonts w:ascii="Verdana" w:hAnsi="Verdana"/>
          <w:spacing w:val="2"/>
          <w:w w:val="110"/>
          <w:sz w:val="18"/>
          <w:szCs w:val="18"/>
        </w:rPr>
        <w:t>p</w:t>
      </w:r>
      <w:r w:rsidRPr="00756D22">
        <w:rPr>
          <w:rFonts w:ascii="Verdana" w:hAnsi="Verdana"/>
          <w:spacing w:val="1"/>
          <w:w w:val="99"/>
          <w:sz w:val="18"/>
          <w:szCs w:val="18"/>
        </w:rPr>
        <w:t>r</w:t>
      </w:r>
      <w:r w:rsidRPr="00756D22">
        <w:rPr>
          <w:rFonts w:ascii="Verdana" w:hAnsi="Verdana"/>
          <w:w w:val="99"/>
          <w:sz w:val="18"/>
          <w:szCs w:val="18"/>
        </w:rPr>
        <w:t>o</w:t>
      </w:r>
      <w:r w:rsidRPr="00756D22">
        <w:rPr>
          <w:rFonts w:ascii="Verdana" w:hAnsi="Verdana"/>
          <w:spacing w:val="-3"/>
          <w:w w:val="99"/>
          <w:sz w:val="18"/>
          <w:szCs w:val="18"/>
        </w:rPr>
        <w:t>f</w:t>
      </w:r>
      <w:r w:rsidRPr="00756D22">
        <w:rPr>
          <w:rFonts w:ascii="Verdana" w:hAnsi="Verdana"/>
          <w:spacing w:val="2"/>
          <w:w w:val="125"/>
          <w:sz w:val="18"/>
          <w:szCs w:val="18"/>
        </w:rPr>
        <w:t>e</w:t>
      </w:r>
      <w:r w:rsidRPr="00756D22">
        <w:rPr>
          <w:rFonts w:ascii="Verdana" w:hAnsi="Verdana"/>
          <w:spacing w:val="1"/>
          <w:w w:val="128"/>
          <w:sz w:val="18"/>
          <w:szCs w:val="18"/>
        </w:rPr>
        <w:t>ss</w:t>
      </w:r>
      <w:r w:rsidRPr="00756D22">
        <w:rPr>
          <w:rFonts w:ascii="Verdana" w:hAnsi="Verdana"/>
          <w:spacing w:val="-1"/>
          <w:w w:val="79"/>
          <w:sz w:val="18"/>
          <w:szCs w:val="18"/>
        </w:rPr>
        <w:t>i</w:t>
      </w:r>
      <w:r w:rsidRPr="00756D22">
        <w:rPr>
          <w:rFonts w:ascii="Verdana" w:hAnsi="Verdana"/>
          <w:w w:val="110"/>
          <w:sz w:val="18"/>
          <w:szCs w:val="18"/>
        </w:rPr>
        <w:t>o</w:t>
      </w:r>
      <w:r w:rsidRPr="00756D22">
        <w:rPr>
          <w:rFonts w:ascii="Verdana" w:hAnsi="Verdana"/>
          <w:spacing w:val="2"/>
          <w:w w:val="110"/>
          <w:sz w:val="18"/>
          <w:szCs w:val="18"/>
        </w:rPr>
        <w:t>n</w:t>
      </w:r>
      <w:r w:rsidRPr="00756D22">
        <w:rPr>
          <w:rFonts w:ascii="Verdana" w:hAnsi="Verdana"/>
          <w:spacing w:val="2"/>
          <w:w w:val="125"/>
          <w:sz w:val="18"/>
          <w:szCs w:val="18"/>
        </w:rPr>
        <w:t>a</w:t>
      </w:r>
      <w:r w:rsidRPr="00756D22">
        <w:rPr>
          <w:rFonts w:ascii="Verdana" w:hAnsi="Verdana"/>
          <w:w w:val="79"/>
          <w:sz w:val="18"/>
          <w:szCs w:val="18"/>
        </w:rPr>
        <w:t>l</w:t>
      </w:r>
      <w:r w:rsidRPr="00756D22">
        <w:rPr>
          <w:rFonts w:ascii="Verdana" w:hAnsi="Verdana"/>
          <w:spacing w:val="4"/>
          <w:sz w:val="18"/>
          <w:szCs w:val="18"/>
        </w:rPr>
        <w:t xml:space="preserve"> </w:t>
      </w:r>
      <w:r w:rsidRPr="00756D22">
        <w:rPr>
          <w:rFonts w:ascii="Verdana" w:hAnsi="Verdana"/>
          <w:spacing w:val="2"/>
          <w:w w:val="99"/>
          <w:sz w:val="18"/>
          <w:szCs w:val="18"/>
        </w:rPr>
        <w:t>w</w:t>
      </w:r>
      <w:r w:rsidRPr="00756D22">
        <w:rPr>
          <w:rFonts w:ascii="Verdana" w:hAnsi="Verdana"/>
          <w:spacing w:val="1"/>
          <w:w w:val="79"/>
          <w:sz w:val="18"/>
          <w:szCs w:val="18"/>
        </w:rPr>
        <w:t>i</w:t>
      </w:r>
      <w:r w:rsidRPr="00756D22">
        <w:rPr>
          <w:rFonts w:ascii="Verdana" w:hAnsi="Verdana"/>
          <w:w w:val="106"/>
          <w:sz w:val="18"/>
          <w:szCs w:val="18"/>
        </w:rPr>
        <w:t>th</w:t>
      </w:r>
      <w:r w:rsidRPr="00756D22">
        <w:rPr>
          <w:rFonts w:ascii="Verdana" w:hAnsi="Verdana"/>
          <w:spacing w:val="7"/>
          <w:sz w:val="18"/>
          <w:szCs w:val="18"/>
        </w:rPr>
        <w:t xml:space="preserve"> </w:t>
      </w:r>
      <w:r w:rsidRPr="00756D22">
        <w:rPr>
          <w:rFonts w:ascii="Verdana" w:hAnsi="Verdana"/>
          <w:spacing w:val="-3"/>
          <w:sz w:val="18"/>
          <w:szCs w:val="18"/>
        </w:rPr>
        <w:t>o</w:t>
      </w:r>
      <w:r w:rsidRPr="00756D22">
        <w:rPr>
          <w:rFonts w:ascii="Verdana" w:hAnsi="Verdana"/>
          <w:spacing w:val="1"/>
          <w:sz w:val="18"/>
          <w:szCs w:val="18"/>
        </w:rPr>
        <w:t>v</w:t>
      </w:r>
      <w:r w:rsidRPr="00756D22">
        <w:rPr>
          <w:rFonts w:ascii="Verdana" w:hAnsi="Verdana"/>
          <w:spacing w:val="2"/>
          <w:sz w:val="18"/>
          <w:szCs w:val="18"/>
        </w:rPr>
        <w:t>e</w:t>
      </w:r>
      <w:r w:rsidRPr="00756D22">
        <w:rPr>
          <w:rFonts w:ascii="Verdana" w:hAnsi="Verdana"/>
          <w:sz w:val="18"/>
          <w:szCs w:val="18"/>
        </w:rPr>
        <w:t>r</w:t>
      </w:r>
      <w:r w:rsidRPr="00756D22">
        <w:rPr>
          <w:rFonts w:ascii="Verdana" w:hAnsi="Verdana"/>
          <w:spacing w:val="36"/>
          <w:sz w:val="18"/>
          <w:szCs w:val="18"/>
        </w:rPr>
        <w:t xml:space="preserve"> </w:t>
      </w:r>
      <w:r w:rsidR="001356D8" w:rsidRPr="00756D22">
        <w:rPr>
          <w:rFonts w:ascii="Verdana" w:hAnsi="Verdana"/>
          <w:sz w:val="18"/>
          <w:szCs w:val="18"/>
        </w:rPr>
        <w:t>11</w:t>
      </w:r>
      <w:r w:rsidRPr="00756D22">
        <w:rPr>
          <w:rFonts w:ascii="Verdana" w:hAnsi="Verdana"/>
          <w:spacing w:val="-1"/>
          <w:w w:val="114"/>
          <w:sz w:val="18"/>
          <w:szCs w:val="18"/>
        </w:rPr>
        <w:t>y</w:t>
      </w:r>
      <w:r w:rsidRPr="00756D22">
        <w:rPr>
          <w:rFonts w:ascii="Verdana" w:hAnsi="Verdana"/>
          <w:spacing w:val="2"/>
          <w:w w:val="114"/>
          <w:sz w:val="18"/>
          <w:szCs w:val="18"/>
        </w:rPr>
        <w:t>e</w:t>
      </w:r>
      <w:r w:rsidRPr="00756D22">
        <w:rPr>
          <w:rFonts w:ascii="Verdana" w:hAnsi="Verdana"/>
          <w:w w:val="114"/>
          <w:sz w:val="18"/>
          <w:szCs w:val="18"/>
        </w:rPr>
        <w:t>ars</w:t>
      </w:r>
      <w:r w:rsidRPr="00756D22">
        <w:rPr>
          <w:rFonts w:ascii="Verdana" w:hAnsi="Verdana"/>
          <w:spacing w:val="4"/>
          <w:w w:val="114"/>
          <w:sz w:val="18"/>
          <w:szCs w:val="18"/>
        </w:rPr>
        <w:t xml:space="preserve"> </w:t>
      </w:r>
      <w:r w:rsidRPr="00756D22">
        <w:rPr>
          <w:rFonts w:ascii="Verdana" w:hAnsi="Verdana"/>
          <w:sz w:val="18"/>
          <w:szCs w:val="18"/>
        </w:rPr>
        <w:t xml:space="preserve">of </w:t>
      </w:r>
      <w:r w:rsidRPr="00756D22">
        <w:rPr>
          <w:rFonts w:ascii="Verdana" w:hAnsi="Verdana"/>
          <w:spacing w:val="2"/>
          <w:w w:val="125"/>
          <w:sz w:val="18"/>
          <w:szCs w:val="18"/>
        </w:rPr>
        <w:t>e</w:t>
      </w:r>
      <w:r w:rsidRPr="00756D22">
        <w:rPr>
          <w:rFonts w:ascii="Verdana" w:hAnsi="Verdana"/>
          <w:spacing w:val="-1"/>
          <w:w w:val="99"/>
          <w:sz w:val="18"/>
          <w:szCs w:val="18"/>
        </w:rPr>
        <w:t>x</w:t>
      </w:r>
      <w:r w:rsidRPr="00756D22">
        <w:rPr>
          <w:rFonts w:ascii="Verdana" w:hAnsi="Verdana"/>
          <w:spacing w:val="2"/>
          <w:w w:val="110"/>
          <w:sz w:val="18"/>
          <w:szCs w:val="18"/>
        </w:rPr>
        <w:t>p</w:t>
      </w:r>
      <w:r w:rsidRPr="00756D22">
        <w:rPr>
          <w:rFonts w:ascii="Verdana" w:hAnsi="Verdana"/>
          <w:spacing w:val="2"/>
          <w:w w:val="125"/>
          <w:sz w:val="18"/>
          <w:szCs w:val="18"/>
        </w:rPr>
        <w:t>e</w:t>
      </w:r>
      <w:r w:rsidRPr="00756D22">
        <w:rPr>
          <w:rFonts w:ascii="Verdana" w:hAnsi="Verdana"/>
          <w:spacing w:val="1"/>
          <w:w w:val="99"/>
          <w:sz w:val="18"/>
          <w:szCs w:val="18"/>
        </w:rPr>
        <w:t>r</w:t>
      </w:r>
      <w:r w:rsidRPr="00756D22">
        <w:rPr>
          <w:rFonts w:ascii="Verdana" w:hAnsi="Verdana"/>
          <w:spacing w:val="-1"/>
          <w:w w:val="79"/>
          <w:sz w:val="18"/>
          <w:szCs w:val="18"/>
        </w:rPr>
        <w:t>i</w:t>
      </w:r>
      <w:r w:rsidRPr="00756D22">
        <w:rPr>
          <w:rFonts w:ascii="Verdana" w:hAnsi="Verdana"/>
          <w:spacing w:val="4"/>
          <w:w w:val="125"/>
          <w:sz w:val="18"/>
          <w:szCs w:val="18"/>
        </w:rPr>
        <w:t>e</w:t>
      </w:r>
      <w:r w:rsidRPr="00756D22">
        <w:rPr>
          <w:rFonts w:ascii="Verdana" w:hAnsi="Verdana"/>
          <w:w w:val="111"/>
          <w:sz w:val="18"/>
          <w:szCs w:val="18"/>
        </w:rPr>
        <w:t>n</w:t>
      </w:r>
      <w:r w:rsidRPr="00756D22">
        <w:rPr>
          <w:rFonts w:ascii="Verdana" w:hAnsi="Verdana"/>
          <w:spacing w:val="-2"/>
          <w:w w:val="111"/>
          <w:sz w:val="18"/>
          <w:szCs w:val="18"/>
        </w:rPr>
        <w:t>c</w:t>
      </w:r>
      <w:r w:rsidRPr="00756D22">
        <w:rPr>
          <w:rFonts w:ascii="Verdana" w:hAnsi="Verdana"/>
          <w:w w:val="125"/>
          <w:sz w:val="18"/>
          <w:szCs w:val="18"/>
        </w:rPr>
        <w:t>e</w:t>
      </w:r>
      <w:r w:rsidRPr="00756D22">
        <w:rPr>
          <w:rFonts w:ascii="Verdana" w:hAnsi="Verdana"/>
          <w:spacing w:val="7"/>
          <w:sz w:val="18"/>
          <w:szCs w:val="18"/>
        </w:rPr>
        <w:t xml:space="preserve"> </w:t>
      </w:r>
      <w:r w:rsidRPr="00756D22">
        <w:rPr>
          <w:rFonts w:ascii="Verdana" w:hAnsi="Verdana"/>
          <w:spacing w:val="-1"/>
          <w:w w:val="79"/>
          <w:sz w:val="18"/>
          <w:szCs w:val="18"/>
        </w:rPr>
        <w:t>i</w:t>
      </w:r>
      <w:r w:rsidRPr="00756D22">
        <w:rPr>
          <w:rFonts w:ascii="Verdana" w:hAnsi="Verdana"/>
          <w:w w:val="110"/>
          <w:sz w:val="18"/>
          <w:szCs w:val="18"/>
        </w:rPr>
        <w:t>n</w:t>
      </w:r>
      <w:r w:rsidRPr="00756D22">
        <w:rPr>
          <w:rFonts w:ascii="Verdana" w:hAnsi="Verdana"/>
          <w:spacing w:val="9"/>
          <w:sz w:val="18"/>
          <w:szCs w:val="18"/>
        </w:rPr>
        <w:t xml:space="preserve"> </w:t>
      </w:r>
      <w:r w:rsidRPr="00756D22">
        <w:rPr>
          <w:rFonts w:ascii="Verdana" w:hAnsi="Verdana"/>
          <w:spacing w:val="-3"/>
          <w:sz w:val="18"/>
          <w:szCs w:val="18"/>
        </w:rPr>
        <w:t>t</w:t>
      </w:r>
      <w:r w:rsidRPr="00756D22">
        <w:rPr>
          <w:rFonts w:ascii="Verdana" w:hAnsi="Verdana"/>
          <w:sz w:val="18"/>
          <w:szCs w:val="18"/>
        </w:rPr>
        <w:t>he</w:t>
      </w:r>
      <w:r w:rsidRPr="00756D22">
        <w:rPr>
          <w:rFonts w:ascii="Verdana" w:hAnsi="Verdana"/>
          <w:spacing w:val="40"/>
          <w:sz w:val="18"/>
          <w:szCs w:val="18"/>
        </w:rPr>
        <w:t xml:space="preserve"> </w:t>
      </w:r>
      <w:r w:rsidRPr="00756D22">
        <w:rPr>
          <w:rFonts w:ascii="Verdana" w:hAnsi="Verdana"/>
          <w:spacing w:val="-3"/>
          <w:w w:val="83"/>
          <w:sz w:val="18"/>
          <w:szCs w:val="18"/>
        </w:rPr>
        <w:t>f</w:t>
      </w:r>
      <w:r w:rsidRPr="00756D22">
        <w:rPr>
          <w:rFonts w:ascii="Verdana" w:hAnsi="Verdana"/>
          <w:spacing w:val="-1"/>
          <w:w w:val="79"/>
          <w:sz w:val="18"/>
          <w:szCs w:val="18"/>
        </w:rPr>
        <w:t>i</w:t>
      </w:r>
      <w:r w:rsidRPr="00756D22">
        <w:rPr>
          <w:rFonts w:ascii="Verdana" w:hAnsi="Verdana"/>
          <w:spacing w:val="2"/>
          <w:w w:val="125"/>
          <w:sz w:val="18"/>
          <w:szCs w:val="18"/>
        </w:rPr>
        <w:t>e</w:t>
      </w:r>
      <w:r w:rsidRPr="00756D22">
        <w:rPr>
          <w:rFonts w:ascii="Verdana" w:hAnsi="Verdana"/>
          <w:spacing w:val="-1"/>
          <w:w w:val="79"/>
          <w:sz w:val="18"/>
          <w:szCs w:val="18"/>
        </w:rPr>
        <w:t>l</w:t>
      </w:r>
      <w:r w:rsidRPr="00756D22">
        <w:rPr>
          <w:rFonts w:ascii="Verdana" w:hAnsi="Verdana"/>
          <w:w w:val="110"/>
          <w:sz w:val="18"/>
          <w:szCs w:val="18"/>
        </w:rPr>
        <w:t>d</w:t>
      </w:r>
      <w:r w:rsidRPr="00756D22">
        <w:rPr>
          <w:rFonts w:ascii="Verdana" w:hAnsi="Verdana"/>
          <w:spacing w:val="9"/>
          <w:sz w:val="18"/>
          <w:szCs w:val="18"/>
        </w:rPr>
        <w:t xml:space="preserve"> </w:t>
      </w:r>
      <w:r w:rsidRPr="00756D22">
        <w:rPr>
          <w:rFonts w:ascii="Verdana" w:hAnsi="Verdana"/>
          <w:sz w:val="18"/>
          <w:szCs w:val="18"/>
        </w:rPr>
        <w:t>of</w:t>
      </w:r>
      <w:r w:rsidRPr="00756D22">
        <w:rPr>
          <w:rFonts w:ascii="Verdana" w:hAnsi="Verdana"/>
          <w:spacing w:val="2"/>
          <w:sz w:val="18"/>
          <w:szCs w:val="18"/>
        </w:rPr>
        <w:t xml:space="preserve"> </w:t>
      </w:r>
      <w:r w:rsidR="001C04E3">
        <w:rPr>
          <w:rFonts w:ascii="Verdana" w:hAnsi="Verdana"/>
          <w:spacing w:val="2"/>
          <w:sz w:val="18"/>
          <w:szCs w:val="18"/>
        </w:rPr>
        <w:t xml:space="preserve">Ophthalmic </w:t>
      </w:r>
      <w:r w:rsidR="00756D22">
        <w:rPr>
          <w:rFonts w:ascii="Verdana" w:hAnsi="Verdana"/>
          <w:spacing w:val="2"/>
          <w:sz w:val="18"/>
          <w:szCs w:val="18"/>
        </w:rPr>
        <w:t>Medical devices.</w:t>
      </w:r>
    </w:p>
    <w:p w:rsidR="00756D22" w:rsidRPr="00756D22" w:rsidRDefault="00410620" w:rsidP="00183053">
      <w:pPr>
        <w:pStyle w:val="ListParagraph"/>
        <w:numPr>
          <w:ilvl w:val="0"/>
          <w:numId w:val="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756D22">
        <w:rPr>
          <w:rFonts w:ascii="Verdana" w:hAnsi="Verdana"/>
          <w:w w:val="105"/>
          <w:position w:val="-1"/>
          <w:sz w:val="18"/>
          <w:szCs w:val="18"/>
        </w:rPr>
        <w:t>Cur</w:t>
      </w:r>
      <w:r w:rsidRPr="00756D22">
        <w:rPr>
          <w:rFonts w:ascii="Verdana" w:hAnsi="Verdana"/>
          <w:spacing w:val="1"/>
          <w:w w:val="105"/>
          <w:position w:val="-1"/>
          <w:sz w:val="18"/>
          <w:szCs w:val="18"/>
        </w:rPr>
        <w:t>r</w:t>
      </w:r>
      <w:r w:rsidRPr="00756D22">
        <w:rPr>
          <w:rFonts w:ascii="Verdana" w:hAnsi="Verdana"/>
          <w:spacing w:val="2"/>
          <w:w w:val="125"/>
          <w:position w:val="-1"/>
          <w:sz w:val="18"/>
          <w:szCs w:val="18"/>
        </w:rPr>
        <w:t>e</w:t>
      </w:r>
      <w:r w:rsidRPr="00756D22">
        <w:rPr>
          <w:rFonts w:ascii="Verdana" w:hAnsi="Verdana"/>
          <w:w w:val="106"/>
          <w:position w:val="-1"/>
          <w:sz w:val="18"/>
          <w:szCs w:val="18"/>
        </w:rPr>
        <w:t>n</w:t>
      </w:r>
      <w:r w:rsidRPr="00756D22">
        <w:rPr>
          <w:rFonts w:ascii="Verdana" w:hAnsi="Verdana"/>
          <w:spacing w:val="-3"/>
          <w:w w:val="106"/>
          <w:position w:val="-1"/>
          <w:sz w:val="18"/>
          <w:szCs w:val="18"/>
        </w:rPr>
        <w:t>t</w:t>
      </w:r>
      <w:r w:rsidRPr="00756D22">
        <w:rPr>
          <w:rFonts w:ascii="Verdana" w:hAnsi="Verdana"/>
          <w:spacing w:val="1"/>
          <w:w w:val="79"/>
          <w:position w:val="-1"/>
          <w:sz w:val="18"/>
          <w:szCs w:val="18"/>
        </w:rPr>
        <w:t>l</w:t>
      </w:r>
      <w:r w:rsidRPr="00756D22">
        <w:rPr>
          <w:rFonts w:ascii="Verdana" w:hAnsi="Verdana"/>
          <w:w w:val="99"/>
          <w:position w:val="-1"/>
          <w:sz w:val="18"/>
          <w:szCs w:val="18"/>
        </w:rPr>
        <w:t>y</w:t>
      </w:r>
      <w:r w:rsidRPr="00756D22">
        <w:rPr>
          <w:rFonts w:ascii="Verdana" w:hAnsi="Verdana"/>
          <w:spacing w:val="4"/>
          <w:position w:val="-1"/>
          <w:sz w:val="18"/>
          <w:szCs w:val="18"/>
        </w:rPr>
        <w:t xml:space="preserve"> </w:t>
      </w:r>
      <w:r w:rsidRPr="00756D22">
        <w:rPr>
          <w:rFonts w:ascii="Verdana" w:hAnsi="Verdana"/>
          <w:w w:val="126"/>
          <w:position w:val="-1"/>
          <w:sz w:val="18"/>
          <w:szCs w:val="18"/>
        </w:rPr>
        <w:t>as</w:t>
      </w:r>
      <w:r w:rsidRPr="00756D22">
        <w:rPr>
          <w:rFonts w:ascii="Verdana" w:hAnsi="Verdana"/>
          <w:spacing w:val="3"/>
          <w:w w:val="128"/>
          <w:position w:val="-1"/>
          <w:sz w:val="18"/>
          <w:szCs w:val="18"/>
        </w:rPr>
        <w:t>s</w:t>
      </w:r>
      <w:r w:rsidRPr="00756D22">
        <w:rPr>
          <w:rFonts w:ascii="Verdana" w:hAnsi="Verdana"/>
          <w:w w:val="111"/>
          <w:position w:val="-1"/>
          <w:sz w:val="18"/>
          <w:szCs w:val="18"/>
        </w:rPr>
        <w:t>o</w:t>
      </w:r>
      <w:r w:rsidRPr="00756D22">
        <w:rPr>
          <w:rFonts w:ascii="Verdana" w:hAnsi="Verdana"/>
          <w:spacing w:val="-2"/>
          <w:w w:val="111"/>
          <w:position w:val="-1"/>
          <w:sz w:val="18"/>
          <w:szCs w:val="18"/>
        </w:rPr>
        <w:t>c</w:t>
      </w:r>
      <w:r w:rsidRPr="00756D22">
        <w:rPr>
          <w:rFonts w:ascii="Verdana" w:hAnsi="Verdana"/>
          <w:spacing w:val="1"/>
          <w:w w:val="79"/>
          <w:position w:val="-1"/>
          <w:sz w:val="18"/>
          <w:szCs w:val="18"/>
        </w:rPr>
        <w:t>i</w:t>
      </w:r>
      <w:r w:rsidRPr="00756D22">
        <w:rPr>
          <w:rFonts w:ascii="Verdana" w:hAnsi="Verdana"/>
          <w:spacing w:val="2"/>
          <w:w w:val="125"/>
          <w:position w:val="-1"/>
          <w:sz w:val="18"/>
          <w:szCs w:val="18"/>
        </w:rPr>
        <w:t>a</w:t>
      </w:r>
      <w:r w:rsidRPr="00756D22">
        <w:rPr>
          <w:rFonts w:ascii="Verdana" w:hAnsi="Verdana"/>
          <w:spacing w:val="-3"/>
          <w:w w:val="99"/>
          <w:position w:val="-1"/>
          <w:sz w:val="18"/>
          <w:szCs w:val="18"/>
        </w:rPr>
        <w:t>t</w:t>
      </w:r>
      <w:r w:rsidRPr="00756D22">
        <w:rPr>
          <w:rFonts w:ascii="Verdana" w:hAnsi="Verdana"/>
          <w:spacing w:val="2"/>
          <w:w w:val="125"/>
          <w:position w:val="-1"/>
          <w:sz w:val="18"/>
          <w:szCs w:val="18"/>
        </w:rPr>
        <w:t>e</w:t>
      </w:r>
      <w:r w:rsidRPr="00756D22">
        <w:rPr>
          <w:rFonts w:ascii="Verdana" w:hAnsi="Verdana"/>
          <w:w w:val="110"/>
          <w:position w:val="-1"/>
          <w:sz w:val="18"/>
          <w:szCs w:val="18"/>
        </w:rPr>
        <w:t>d</w:t>
      </w:r>
      <w:r w:rsidRPr="00756D22">
        <w:rPr>
          <w:rFonts w:ascii="Verdana" w:hAnsi="Verdana"/>
          <w:spacing w:val="7"/>
          <w:position w:val="-1"/>
          <w:sz w:val="18"/>
          <w:szCs w:val="18"/>
        </w:rPr>
        <w:t xml:space="preserve"> </w:t>
      </w:r>
      <w:r w:rsidRPr="00756D22">
        <w:rPr>
          <w:rFonts w:ascii="Verdana" w:hAnsi="Verdana"/>
          <w:position w:val="-1"/>
          <w:sz w:val="18"/>
          <w:szCs w:val="18"/>
        </w:rPr>
        <w:t>w</w:t>
      </w:r>
      <w:r w:rsidRPr="00756D22">
        <w:rPr>
          <w:rFonts w:ascii="Verdana" w:hAnsi="Verdana"/>
          <w:spacing w:val="-1"/>
          <w:position w:val="-1"/>
          <w:sz w:val="18"/>
          <w:szCs w:val="18"/>
        </w:rPr>
        <w:t>i</w:t>
      </w:r>
      <w:r w:rsidRPr="00756D22">
        <w:rPr>
          <w:rFonts w:ascii="Verdana" w:hAnsi="Verdana"/>
          <w:position w:val="-1"/>
          <w:sz w:val="18"/>
          <w:szCs w:val="18"/>
        </w:rPr>
        <w:t>th</w:t>
      </w:r>
      <w:r w:rsidRPr="00756D22">
        <w:rPr>
          <w:rFonts w:ascii="Verdana" w:hAnsi="Verdana"/>
          <w:spacing w:val="4"/>
          <w:position w:val="-1"/>
          <w:sz w:val="18"/>
          <w:szCs w:val="18"/>
        </w:rPr>
        <w:t xml:space="preserve"> </w:t>
      </w:r>
      <w:r w:rsidR="00756D22" w:rsidRPr="00756D22">
        <w:rPr>
          <w:rFonts w:ascii="Verdana" w:hAnsi="Verdana"/>
          <w:spacing w:val="1"/>
          <w:w w:val="110"/>
          <w:position w:val="-1"/>
          <w:sz w:val="18"/>
          <w:szCs w:val="18"/>
        </w:rPr>
        <w:t>Biotech Healthcare</w:t>
      </w:r>
      <w:r w:rsidR="00756D22" w:rsidRPr="00756D22">
        <w:rPr>
          <w:rFonts w:ascii="Verdana" w:hAnsi="Verdana"/>
          <w:position w:val="-1"/>
          <w:sz w:val="18"/>
          <w:szCs w:val="18"/>
        </w:rPr>
        <w:t xml:space="preserve">, </w:t>
      </w:r>
      <w:r w:rsidR="00756D22" w:rsidRPr="00756D22">
        <w:rPr>
          <w:rFonts w:ascii="Verdana" w:hAnsi="Verdana"/>
          <w:spacing w:val="16"/>
          <w:position w:val="-1"/>
          <w:sz w:val="18"/>
          <w:szCs w:val="18"/>
        </w:rPr>
        <w:t>Ahmedabad</w:t>
      </w:r>
      <w:r w:rsidRPr="00756D22">
        <w:rPr>
          <w:rFonts w:ascii="Verdana" w:hAnsi="Verdana"/>
          <w:spacing w:val="7"/>
          <w:position w:val="-1"/>
          <w:sz w:val="18"/>
          <w:szCs w:val="18"/>
        </w:rPr>
        <w:t xml:space="preserve"> </w:t>
      </w:r>
      <w:r w:rsidRPr="00756D22">
        <w:rPr>
          <w:rFonts w:ascii="Verdana" w:hAnsi="Verdana"/>
          <w:w w:val="126"/>
          <w:position w:val="-1"/>
          <w:sz w:val="18"/>
          <w:szCs w:val="18"/>
        </w:rPr>
        <w:t>as</w:t>
      </w:r>
      <w:r w:rsidRPr="00756D22">
        <w:rPr>
          <w:rFonts w:ascii="Verdana" w:hAnsi="Verdana"/>
          <w:spacing w:val="-7"/>
          <w:w w:val="126"/>
          <w:position w:val="-1"/>
          <w:sz w:val="18"/>
          <w:szCs w:val="18"/>
        </w:rPr>
        <w:t xml:space="preserve"> </w:t>
      </w:r>
      <w:r w:rsidRPr="00756D22">
        <w:rPr>
          <w:rFonts w:ascii="Verdana" w:hAnsi="Verdana"/>
          <w:position w:val="-1"/>
          <w:sz w:val="18"/>
          <w:szCs w:val="18"/>
        </w:rPr>
        <w:t>a</w:t>
      </w:r>
      <w:r w:rsidRPr="00756D22">
        <w:rPr>
          <w:rFonts w:ascii="Verdana" w:hAnsi="Verdana"/>
          <w:spacing w:val="28"/>
          <w:position w:val="-1"/>
          <w:sz w:val="18"/>
          <w:szCs w:val="18"/>
        </w:rPr>
        <w:t xml:space="preserve"> </w:t>
      </w:r>
      <w:r w:rsidR="00756D22" w:rsidRPr="00756D22">
        <w:rPr>
          <w:rFonts w:ascii="Verdana" w:hAnsi="Verdana"/>
          <w:spacing w:val="28"/>
          <w:position w:val="-1"/>
          <w:sz w:val="18"/>
          <w:szCs w:val="18"/>
        </w:rPr>
        <w:t>Sr.</w:t>
      </w:r>
      <w:r w:rsidRPr="00756D22">
        <w:rPr>
          <w:rFonts w:ascii="Verdana" w:hAnsi="Verdana"/>
          <w:w w:val="110"/>
          <w:position w:val="-1"/>
          <w:sz w:val="18"/>
          <w:szCs w:val="18"/>
        </w:rPr>
        <w:t>M</w:t>
      </w:r>
      <w:r w:rsidRPr="00756D22">
        <w:rPr>
          <w:rFonts w:ascii="Verdana" w:hAnsi="Verdana"/>
          <w:spacing w:val="-1"/>
          <w:w w:val="110"/>
          <w:position w:val="-1"/>
          <w:sz w:val="18"/>
          <w:szCs w:val="18"/>
        </w:rPr>
        <w:t>a</w:t>
      </w:r>
      <w:r w:rsidRPr="00756D22">
        <w:rPr>
          <w:rFonts w:ascii="Verdana" w:hAnsi="Verdana"/>
          <w:spacing w:val="2"/>
          <w:w w:val="110"/>
          <w:position w:val="-1"/>
          <w:sz w:val="18"/>
          <w:szCs w:val="18"/>
        </w:rPr>
        <w:t>n</w:t>
      </w:r>
      <w:r w:rsidRPr="00756D22">
        <w:rPr>
          <w:rFonts w:ascii="Verdana" w:hAnsi="Verdana"/>
          <w:w w:val="110"/>
          <w:position w:val="-1"/>
          <w:sz w:val="18"/>
          <w:szCs w:val="18"/>
        </w:rPr>
        <w:t>a</w:t>
      </w:r>
      <w:r w:rsidRPr="00756D22">
        <w:rPr>
          <w:rFonts w:ascii="Verdana" w:hAnsi="Verdana"/>
          <w:spacing w:val="-1"/>
          <w:w w:val="110"/>
          <w:position w:val="-1"/>
          <w:sz w:val="18"/>
          <w:szCs w:val="18"/>
        </w:rPr>
        <w:t>g</w:t>
      </w:r>
      <w:r w:rsidRPr="00756D22">
        <w:rPr>
          <w:rFonts w:ascii="Verdana" w:hAnsi="Verdana"/>
          <w:spacing w:val="2"/>
          <w:w w:val="110"/>
          <w:position w:val="-1"/>
          <w:sz w:val="18"/>
          <w:szCs w:val="18"/>
        </w:rPr>
        <w:t>e</w:t>
      </w:r>
      <w:r w:rsidRPr="00756D22">
        <w:rPr>
          <w:rFonts w:ascii="Verdana" w:hAnsi="Verdana"/>
          <w:w w:val="110"/>
          <w:position w:val="-1"/>
          <w:sz w:val="18"/>
          <w:szCs w:val="18"/>
        </w:rPr>
        <w:t>r</w:t>
      </w:r>
      <w:r w:rsidR="00756D22" w:rsidRPr="00756D22">
        <w:rPr>
          <w:rFonts w:ascii="Verdana" w:hAnsi="Verdana"/>
          <w:w w:val="110"/>
          <w:position w:val="-1"/>
          <w:sz w:val="18"/>
          <w:szCs w:val="18"/>
        </w:rPr>
        <w:t xml:space="preserve"> </w:t>
      </w:r>
      <w:r w:rsidR="00756D22" w:rsidRPr="00756D22">
        <w:rPr>
          <w:rFonts w:ascii="Verdana" w:hAnsi="Verdana"/>
          <w:position w:val="-1"/>
          <w:sz w:val="18"/>
          <w:szCs w:val="18"/>
        </w:rPr>
        <w:t>Quality Control.</w:t>
      </w:r>
    </w:p>
    <w:p w:rsidR="00183053" w:rsidRPr="00183053" w:rsidRDefault="00410620" w:rsidP="00183053">
      <w:pPr>
        <w:pStyle w:val="ListParagraph"/>
        <w:numPr>
          <w:ilvl w:val="0"/>
          <w:numId w:val="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183053">
        <w:rPr>
          <w:rFonts w:ascii="Verdana" w:hAnsi="Verdana"/>
          <w:spacing w:val="1"/>
          <w:w w:val="108"/>
          <w:sz w:val="18"/>
          <w:szCs w:val="18"/>
        </w:rPr>
        <w:t>E</w:t>
      </w:r>
      <w:r w:rsidRPr="00183053">
        <w:rPr>
          <w:rFonts w:ascii="Verdana" w:hAnsi="Verdana"/>
          <w:spacing w:val="-1"/>
          <w:w w:val="99"/>
          <w:sz w:val="18"/>
          <w:szCs w:val="18"/>
        </w:rPr>
        <w:t>x</w:t>
      </w:r>
      <w:r w:rsidRPr="00183053">
        <w:rPr>
          <w:rFonts w:ascii="Verdana" w:hAnsi="Verdana"/>
          <w:spacing w:val="2"/>
          <w:w w:val="110"/>
          <w:sz w:val="18"/>
          <w:szCs w:val="18"/>
        </w:rPr>
        <w:t>p</w:t>
      </w:r>
      <w:r w:rsidRPr="00183053">
        <w:rPr>
          <w:rFonts w:ascii="Verdana" w:hAnsi="Verdana"/>
          <w:spacing w:val="2"/>
          <w:w w:val="125"/>
          <w:sz w:val="18"/>
          <w:szCs w:val="18"/>
        </w:rPr>
        <w:t>e</w:t>
      </w:r>
      <w:r w:rsidRPr="00183053">
        <w:rPr>
          <w:rFonts w:ascii="Verdana" w:hAnsi="Verdana"/>
          <w:spacing w:val="1"/>
          <w:w w:val="99"/>
          <w:sz w:val="18"/>
          <w:szCs w:val="18"/>
        </w:rPr>
        <w:t>r</w:t>
      </w:r>
      <w:r w:rsidRPr="00183053">
        <w:rPr>
          <w:rFonts w:ascii="Verdana" w:hAnsi="Verdana"/>
          <w:spacing w:val="-3"/>
          <w:w w:val="99"/>
          <w:sz w:val="18"/>
          <w:szCs w:val="18"/>
        </w:rPr>
        <w:t>t</w:t>
      </w:r>
      <w:r w:rsidRPr="00183053">
        <w:rPr>
          <w:rFonts w:ascii="Verdana" w:hAnsi="Verdana"/>
          <w:spacing w:val="-1"/>
          <w:w w:val="79"/>
          <w:sz w:val="18"/>
          <w:szCs w:val="18"/>
        </w:rPr>
        <w:t>i</w:t>
      </w:r>
      <w:r w:rsidRPr="00183053">
        <w:rPr>
          <w:rFonts w:ascii="Verdana" w:hAnsi="Verdana"/>
          <w:spacing w:val="1"/>
          <w:w w:val="128"/>
          <w:sz w:val="18"/>
          <w:szCs w:val="18"/>
        </w:rPr>
        <w:t>s</w:t>
      </w:r>
      <w:r w:rsidRPr="00183053">
        <w:rPr>
          <w:rFonts w:ascii="Verdana" w:hAnsi="Verdana"/>
          <w:w w:val="125"/>
          <w:sz w:val="18"/>
          <w:szCs w:val="18"/>
        </w:rPr>
        <w:t>e</w:t>
      </w:r>
      <w:r w:rsidR="00183053" w:rsidRPr="00183053">
        <w:rPr>
          <w:rFonts w:ascii="Verdana" w:hAnsi="Verdana"/>
          <w:w w:val="125"/>
          <w:sz w:val="18"/>
          <w:szCs w:val="18"/>
        </w:rPr>
        <w:t xml:space="preserve"> </w:t>
      </w:r>
      <w:r w:rsidRPr="00183053">
        <w:rPr>
          <w:rFonts w:ascii="Verdana" w:hAnsi="Verdana"/>
          <w:spacing w:val="-1"/>
          <w:w w:val="79"/>
          <w:sz w:val="18"/>
          <w:szCs w:val="18"/>
        </w:rPr>
        <w:t>i</w:t>
      </w:r>
      <w:r w:rsidRPr="00183053">
        <w:rPr>
          <w:rFonts w:ascii="Verdana" w:hAnsi="Verdana"/>
          <w:w w:val="110"/>
          <w:sz w:val="18"/>
          <w:szCs w:val="18"/>
        </w:rPr>
        <w:t>n</w:t>
      </w:r>
      <w:r w:rsidRPr="00183053">
        <w:rPr>
          <w:rFonts w:ascii="Verdana" w:hAnsi="Verdana"/>
          <w:spacing w:val="-2"/>
          <w:sz w:val="18"/>
          <w:szCs w:val="18"/>
        </w:rPr>
        <w:t xml:space="preserve"> </w:t>
      </w:r>
      <w:r w:rsidR="00756D22" w:rsidRPr="00183053">
        <w:rPr>
          <w:rFonts w:ascii="Verdana" w:hAnsi="Verdana"/>
          <w:spacing w:val="-2"/>
          <w:sz w:val="18"/>
          <w:szCs w:val="18"/>
        </w:rPr>
        <w:t xml:space="preserve">medical devices manufacturing, </w:t>
      </w:r>
      <w:r w:rsidR="00183053" w:rsidRPr="00183053">
        <w:rPr>
          <w:rFonts w:ascii="Verdana" w:hAnsi="Verdana"/>
          <w:spacing w:val="-2"/>
          <w:sz w:val="18"/>
          <w:szCs w:val="18"/>
        </w:rPr>
        <w:t xml:space="preserve">Production, quality, application and </w:t>
      </w:r>
      <w:r w:rsidRPr="00183053">
        <w:rPr>
          <w:rFonts w:ascii="Verdana" w:hAnsi="Verdana"/>
          <w:spacing w:val="1"/>
          <w:w w:val="128"/>
          <w:sz w:val="18"/>
          <w:szCs w:val="18"/>
        </w:rPr>
        <w:t>s</w:t>
      </w:r>
      <w:r w:rsidRPr="00183053">
        <w:rPr>
          <w:rFonts w:ascii="Verdana" w:hAnsi="Verdana"/>
          <w:spacing w:val="2"/>
          <w:w w:val="125"/>
          <w:sz w:val="18"/>
          <w:szCs w:val="18"/>
        </w:rPr>
        <w:t>e</w:t>
      </w:r>
      <w:r w:rsidRPr="00183053">
        <w:rPr>
          <w:rFonts w:ascii="Verdana" w:hAnsi="Verdana"/>
          <w:spacing w:val="1"/>
          <w:w w:val="99"/>
          <w:sz w:val="18"/>
          <w:szCs w:val="18"/>
        </w:rPr>
        <w:t>rv</w:t>
      </w:r>
      <w:r w:rsidRPr="00183053">
        <w:rPr>
          <w:rFonts w:ascii="Verdana" w:hAnsi="Verdana"/>
          <w:spacing w:val="-1"/>
          <w:w w:val="79"/>
          <w:sz w:val="18"/>
          <w:szCs w:val="18"/>
        </w:rPr>
        <w:t>i</w:t>
      </w:r>
      <w:r w:rsidRPr="00183053">
        <w:rPr>
          <w:rFonts w:ascii="Verdana" w:hAnsi="Verdana"/>
          <w:spacing w:val="-1"/>
          <w:w w:val="112"/>
          <w:sz w:val="18"/>
          <w:szCs w:val="18"/>
        </w:rPr>
        <w:t>c</w:t>
      </w:r>
      <w:r w:rsidRPr="00183053">
        <w:rPr>
          <w:rFonts w:ascii="Verdana" w:hAnsi="Verdana"/>
          <w:spacing w:val="-1"/>
          <w:w w:val="79"/>
          <w:sz w:val="18"/>
          <w:szCs w:val="18"/>
        </w:rPr>
        <w:t>i</w:t>
      </w:r>
      <w:r w:rsidRPr="00183053">
        <w:rPr>
          <w:rFonts w:ascii="Verdana" w:hAnsi="Verdana"/>
          <w:w w:val="110"/>
          <w:sz w:val="18"/>
          <w:szCs w:val="18"/>
        </w:rPr>
        <w:t>n</w:t>
      </w:r>
      <w:r w:rsidRPr="00183053">
        <w:rPr>
          <w:rFonts w:ascii="Verdana" w:hAnsi="Verdana"/>
          <w:spacing w:val="-1"/>
          <w:w w:val="110"/>
          <w:sz w:val="18"/>
          <w:szCs w:val="18"/>
        </w:rPr>
        <w:t>g</w:t>
      </w:r>
      <w:r w:rsidR="00183053">
        <w:rPr>
          <w:rFonts w:ascii="Verdana" w:hAnsi="Verdana"/>
          <w:w w:val="110"/>
          <w:sz w:val="18"/>
          <w:szCs w:val="18"/>
        </w:rPr>
        <w:t xml:space="preserve"> along with </w:t>
      </w:r>
    </w:p>
    <w:p w:rsidR="00183053" w:rsidRPr="00183053" w:rsidRDefault="00183053" w:rsidP="00183053">
      <w:pPr>
        <w:pStyle w:val="ListParagraph"/>
        <w:ind w:left="284"/>
        <w:jc w:val="both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w w:val="110"/>
          <w:sz w:val="18"/>
          <w:szCs w:val="18"/>
        </w:rPr>
        <w:t>in-depth</w:t>
      </w:r>
      <w:proofErr w:type="gramEnd"/>
      <w:r>
        <w:rPr>
          <w:rFonts w:ascii="Verdana" w:hAnsi="Verdana"/>
          <w:w w:val="110"/>
          <w:sz w:val="18"/>
          <w:szCs w:val="18"/>
        </w:rPr>
        <w:t xml:space="preserve"> understanding</w:t>
      </w:r>
      <w:r w:rsidR="00B21823">
        <w:rPr>
          <w:rFonts w:ascii="Verdana" w:hAnsi="Verdana"/>
          <w:w w:val="110"/>
          <w:sz w:val="18"/>
          <w:szCs w:val="18"/>
        </w:rPr>
        <w:t xml:space="preserve"> medical devices regulatory requirement</w:t>
      </w:r>
      <w:r>
        <w:rPr>
          <w:rFonts w:ascii="Verdana" w:hAnsi="Verdana"/>
          <w:w w:val="110"/>
          <w:sz w:val="18"/>
          <w:szCs w:val="18"/>
        </w:rPr>
        <w:t xml:space="preserve">. </w:t>
      </w:r>
    </w:p>
    <w:p w:rsidR="00813878" w:rsidRPr="001E5C16" w:rsidRDefault="00410620" w:rsidP="00183053">
      <w:pPr>
        <w:pStyle w:val="ListParagraph"/>
        <w:numPr>
          <w:ilvl w:val="0"/>
          <w:numId w:val="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183053">
        <w:rPr>
          <w:rFonts w:ascii="Verdana" w:hAnsi="Verdana"/>
          <w:w w:val="94"/>
          <w:position w:val="-1"/>
          <w:sz w:val="18"/>
          <w:szCs w:val="18"/>
        </w:rPr>
        <w:t>H</w:t>
      </w:r>
      <w:r w:rsidRPr="00183053">
        <w:rPr>
          <w:rFonts w:ascii="Verdana" w:hAnsi="Verdana"/>
          <w:spacing w:val="-1"/>
          <w:w w:val="94"/>
          <w:position w:val="-1"/>
          <w:sz w:val="18"/>
          <w:szCs w:val="18"/>
        </w:rPr>
        <w:t>i</w:t>
      </w:r>
      <w:r w:rsidRPr="00183053">
        <w:rPr>
          <w:rFonts w:ascii="Verdana" w:hAnsi="Verdana"/>
          <w:w w:val="110"/>
          <w:position w:val="-1"/>
          <w:sz w:val="18"/>
          <w:szCs w:val="18"/>
        </w:rPr>
        <w:t>g</w:t>
      </w:r>
      <w:r w:rsidRPr="00183053">
        <w:rPr>
          <w:rFonts w:ascii="Verdana" w:hAnsi="Verdana"/>
          <w:spacing w:val="1"/>
          <w:w w:val="110"/>
          <w:position w:val="-1"/>
          <w:sz w:val="18"/>
          <w:szCs w:val="18"/>
        </w:rPr>
        <w:t>h</w:t>
      </w:r>
      <w:r w:rsidRPr="00183053">
        <w:rPr>
          <w:rFonts w:ascii="Verdana" w:hAnsi="Verdana"/>
          <w:spacing w:val="1"/>
          <w:w w:val="79"/>
          <w:position w:val="-1"/>
          <w:sz w:val="18"/>
          <w:szCs w:val="18"/>
        </w:rPr>
        <w:t>l</w:t>
      </w:r>
      <w:r w:rsidRPr="00183053">
        <w:rPr>
          <w:rFonts w:ascii="Verdana" w:hAnsi="Verdana"/>
          <w:w w:val="99"/>
          <w:position w:val="-1"/>
          <w:sz w:val="18"/>
          <w:szCs w:val="18"/>
        </w:rPr>
        <w:t>y</w:t>
      </w:r>
      <w:r w:rsidRPr="00183053">
        <w:rPr>
          <w:rFonts w:ascii="Verdana" w:hAnsi="Verdana"/>
          <w:spacing w:val="4"/>
          <w:position w:val="-1"/>
          <w:sz w:val="18"/>
          <w:szCs w:val="18"/>
        </w:rPr>
        <w:t xml:space="preserve"> </w:t>
      </w:r>
      <w:r w:rsidR="00183053" w:rsidRPr="00183053">
        <w:rPr>
          <w:rFonts w:ascii="Verdana" w:hAnsi="Verdana"/>
          <w:spacing w:val="1"/>
          <w:position w:val="-1"/>
          <w:sz w:val="18"/>
          <w:szCs w:val="18"/>
        </w:rPr>
        <w:t>c</w:t>
      </w:r>
      <w:r w:rsidR="00183053" w:rsidRPr="00183053">
        <w:rPr>
          <w:rFonts w:ascii="Verdana" w:hAnsi="Verdana"/>
          <w:position w:val="-1"/>
          <w:sz w:val="18"/>
          <w:szCs w:val="18"/>
        </w:rPr>
        <w:t>o</w:t>
      </w:r>
      <w:r w:rsidR="00183053" w:rsidRPr="00183053">
        <w:rPr>
          <w:rFonts w:ascii="Verdana" w:hAnsi="Verdana"/>
          <w:spacing w:val="2"/>
          <w:position w:val="-1"/>
          <w:sz w:val="18"/>
          <w:szCs w:val="18"/>
        </w:rPr>
        <w:t>m</w:t>
      </w:r>
      <w:r w:rsidR="00183053" w:rsidRPr="00183053">
        <w:rPr>
          <w:rFonts w:ascii="Verdana" w:hAnsi="Verdana"/>
          <w:position w:val="-1"/>
          <w:sz w:val="18"/>
          <w:szCs w:val="18"/>
        </w:rPr>
        <w:t>m</w:t>
      </w:r>
      <w:r w:rsidR="00183053" w:rsidRPr="00183053">
        <w:rPr>
          <w:rFonts w:ascii="Verdana" w:hAnsi="Verdana"/>
          <w:spacing w:val="1"/>
          <w:position w:val="-1"/>
          <w:sz w:val="18"/>
          <w:szCs w:val="18"/>
        </w:rPr>
        <w:t>i</w:t>
      </w:r>
      <w:r w:rsidR="00183053" w:rsidRPr="00183053">
        <w:rPr>
          <w:rFonts w:ascii="Verdana" w:hAnsi="Verdana"/>
          <w:position w:val="-1"/>
          <w:sz w:val="18"/>
          <w:szCs w:val="18"/>
        </w:rPr>
        <w:t>t</w:t>
      </w:r>
      <w:r w:rsidR="00183053" w:rsidRPr="00183053">
        <w:rPr>
          <w:rFonts w:ascii="Verdana" w:hAnsi="Verdana"/>
          <w:spacing w:val="-3"/>
          <w:position w:val="-1"/>
          <w:sz w:val="18"/>
          <w:szCs w:val="18"/>
        </w:rPr>
        <w:t>t</w:t>
      </w:r>
      <w:r w:rsidR="00183053" w:rsidRPr="00183053">
        <w:rPr>
          <w:rFonts w:ascii="Verdana" w:hAnsi="Verdana"/>
          <w:spacing w:val="2"/>
          <w:position w:val="-1"/>
          <w:sz w:val="18"/>
          <w:szCs w:val="18"/>
        </w:rPr>
        <w:t>e</w:t>
      </w:r>
      <w:r w:rsidR="00183053" w:rsidRPr="00183053">
        <w:rPr>
          <w:rFonts w:ascii="Verdana" w:hAnsi="Verdana"/>
          <w:position w:val="-1"/>
          <w:sz w:val="18"/>
          <w:szCs w:val="18"/>
        </w:rPr>
        <w:t xml:space="preserve">d </w:t>
      </w:r>
      <w:r w:rsidR="00183053" w:rsidRPr="00183053">
        <w:rPr>
          <w:rFonts w:ascii="Verdana" w:hAnsi="Verdana"/>
          <w:spacing w:val="17"/>
          <w:position w:val="-1"/>
          <w:sz w:val="18"/>
          <w:szCs w:val="18"/>
        </w:rPr>
        <w:t>and</w:t>
      </w:r>
      <w:r w:rsidRPr="00183053">
        <w:rPr>
          <w:rFonts w:ascii="Verdana" w:hAnsi="Verdana"/>
          <w:spacing w:val="49"/>
          <w:position w:val="-1"/>
          <w:sz w:val="18"/>
          <w:szCs w:val="18"/>
        </w:rPr>
        <w:t xml:space="preserve"> </w:t>
      </w:r>
      <w:r w:rsidR="00A26FFB">
        <w:rPr>
          <w:rFonts w:ascii="Verdana" w:hAnsi="Verdana"/>
          <w:spacing w:val="2"/>
          <w:w w:val="111"/>
          <w:position w:val="-1"/>
          <w:sz w:val="18"/>
          <w:szCs w:val="18"/>
        </w:rPr>
        <w:t>result</w:t>
      </w:r>
      <w:r w:rsidRPr="00183053">
        <w:rPr>
          <w:rFonts w:ascii="Verdana" w:hAnsi="Verdana"/>
          <w:spacing w:val="8"/>
          <w:position w:val="-1"/>
          <w:sz w:val="18"/>
          <w:szCs w:val="18"/>
        </w:rPr>
        <w:t xml:space="preserve"> </w:t>
      </w:r>
      <w:r w:rsidRPr="00183053">
        <w:rPr>
          <w:rFonts w:ascii="Verdana" w:hAnsi="Verdana"/>
          <w:spacing w:val="-3"/>
          <w:w w:val="110"/>
          <w:position w:val="-1"/>
          <w:sz w:val="18"/>
          <w:szCs w:val="18"/>
        </w:rPr>
        <w:t>o</w:t>
      </w:r>
      <w:r w:rsidRPr="00183053">
        <w:rPr>
          <w:rFonts w:ascii="Verdana" w:hAnsi="Verdana"/>
          <w:spacing w:val="1"/>
          <w:w w:val="99"/>
          <w:position w:val="-1"/>
          <w:sz w:val="18"/>
          <w:szCs w:val="18"/>
        </w:rPr>
        <w:t>r</w:t>
      </w:r>
      <w:r w:rsidRPr="00183053">
        <w:rPr>
          <w:rFonts w:ascii="Verdana" w:hAnsi="Verdana"/>
          <w:spacing w:val="-1"/>
          <w:w w:val="79"/>
          <w:position w:val="-1"/>
          <w:sz w:val="18"/>
          <w:szCs w:val="18"/>
        </w:rPr>
        <w:t>i</w:t>
      </w:r>
      <w:r w:rsidRPr="00183053">
        <w:rPr>
          <w:rFonts w:ascii="Verdana" w:hAnsi="Verdana"/>
          <w:spacing w:val="2"/>
          <w:w w:val="125"/>
          <w:position w:val="-1"/>
          <w:sz w:val="18"/>
          <w:szCs w:val="18"/>
        </w:rPr>
        <w:t>e</w:t>
      </w:r>
      <w:r w:rsidRPr="00183053">
        <w:rPr>
          <w:rFonts w:ascii="Verdana" w:hAnsi="Verdana"/>
          <w:spacing w:val="2"/>
          <w:w w:val="110"/>
          <w:position w:val="-1"/>
          <w:sz w:val="18"/>
          <w:szCs w:val="18"/>
        </w:rPr>
        <w:t>n</w:t>
      </w:r>
      <w:r w:rsidRPr="00183053">
        <w:rPr>
          <w:rFonts w:ascii="Verdana" w:hAnsi="Verdana"/>
          <w:spacing w:val="-3"/>
          <w:w w:val="99"/>
          <w:position w:val="-1"/>
          <w:sz w:val="18"/>
          <w:szCs w:val="18"/>
        </w:rPr>
        <w:t>t</w:t>
      </w:r>
      <w:r w:rsidRPr="00183053">
        <w:rPr>
          <w:rFonts w:ascii="Verdana" w:hAnsi="Verdana"/>
          <w:spacing w:val="2"/>
          <w:w w:val="125"/>
          <w:position w:val="-1"/>
          <w:sz w:val="18"/>
          <w:szCs w:val="18"/>
        </w:rPr>
        <w:t>a</w:t>
      </w:r>
      <w:r w:rsidRPr="00183053">
        <w:rPr>
          <w:rFonts w:ascii="Verdana" w:hAnsi="Verdana"/>
          <w:w w:val="89"/>
          <w:position w:val="-1"/>
          <w:sz w:val="18"/>
          <w:szCs w:val="18"/>
        </w:rPr>
        <w:t>t</w:t>
      </w:r>
      <w:r w:rsidRPr="00183053">
        <w:rPr>
          <w:rFonts w:ascii="Verdana" w:hAnsi="Verdana"/>
          <w:spacing w:val="1"/>
          <w:w w:val="89"/>
          <w:position w:val="-1"/>
          <w:sz w:val="18"/>
          <w:szCs w:val="18"/>
        </w:rPr>
        <w:t>i</w:t>
      </w:r>
      <w:r w:rsidRPr="00183053">
        <w:rPr>
          <w:rFonts w:ascii="Verdana" w:hAnsi="Verdana"/>
          <w:w w:val="110"/>
          <w:position w:val="-1"/>
          <w:sz w:val="18"/>
          <w:szCs w:val="18"/>
        </w:rPr>
        <w:t>o</w:t>
      </w:r>
      <w:r w:rsidRPr="00183053">
        <w:rPr>
          <w:rFonts w:ascii="Verdana" w:hAnsi="Verdana"/>
          <w:spacing w:val="3"/>
          <w:w w:val="110"/>
          <w:position w:val="-1"/>
          <w:sz w:val="18"/>
          <w:szCs w:val="18"/>
        </w:rPr>
        <w:t>n</w:t>
      </w:r>
      <w:r w:rsidRPr="00183053">
        <w:rPr>
          <w:rFonts w:ascii="Verdana" w:hAnsi="Verdana"/>
          <w:w w:val="110"/>
          <w:position w:val="-1"/>
          <w:sz w:val="18"/>
          <w:szCs w:val="18"/>
        </w:rPr>
        <w:t>.</w:t>
      </w:r>
    </w:p>
    <w:p w:rsidR="001E5C16" w:rsidRPr="00183053" w:rsidRDefault="001E5C16" w:rsidP="001E5C16">
      <w:pPr>
        <w:pStyle w:val="ListParagraph"/>
        <w:ind w:left="284"/>
        <w:jc w:val="both"/>
        <w:rPr>
          <w:rFonts w:ascii="Verdana" w:hAnsi="Verdana"/>
          <w:sz w:val="18"/>
          <w:szCs w:val="18"/>
        </w:rPr>
      </w:pPr>
    </w:p>
    <w:p w:rsidR="00813878" w:rsidRPr="000F78BF" w:rsidRDefault="008F5EAA" w:rsidP="00DD623B">
      <w:pPr>
        <w:spacing w:before="30" w:line="260" w:lineRule="exact"/>
        <w:ind w:right="3731"/>
        <w:rPr>
          <w:rFonts w:ascii="Verdana" w:hAnsi="Verdana"/>
          <w:b/>
          <w:spacing w:val="-3"/>
          <w:position w:val="-1"/>
        </w:rPr>
      </w:pPr>
      <w:r>
        <w:rPr>
          <w:rFonts w:ascii="Verdana" w:hAnsi="Verdana"/>
        </w:rPr>
        <w:pict>
          <v:group id="_x0000_s1030" style="position:absolute;margin-left:44.2pt;margin-top:209.15pt;width:497.5pt;height:13.8pt;z-index:-251658752;mso-position-horizontal-relative:page;mso-position-vertical-relative:page" coordorigin="979,4340" coordsize="9950,276">
            <v:shape id="_x0000_s1031" style="position:absolute;left:979;top:4340;width:9950;height:276" coordorigin="979,4340" coordsize="9950,276" path="m979,4616r9950,l10929,4340r-9950,l979,4616xe" fillcolor="#f1f1f1" stroked="f">
              <v:path arrowok="t"/>
            </v:shape>
            <w10:wrap anchorx="page" anchory="page"/>
          </v:group>
        </w:pict>
      </w:r>
      <w:r w:rsidR="00410620" w:rsidRPr="000F78BF">
        <w:rPr>
          <w:rFonts w:ascii="Verdana" w:hAnsi="Verdana"/>
          <w:b/>
          <w:spacing w:val="-3"/>
          <w:position w:val="-1"/>
        </w:rPr>
        <w:t>A</w:t>
      </w:r>
      <w:r w:rsidR="00410620" w:rsidRPr="000F78BF">
        <w:rPr>
          <w:rFonts w:ascii="Verdana" w:hAnsi="Verdana"/>
          <w:b/>
          <w:spacing w:val="2"/>
          <w:position w:val="-1"/>
        </w:rPr>
        <w:t>R</w:t>
      </w:r>
      <w:r w:rsidR="00410620" w:rsidRPr="000F78BF">
        <w:rPr>
          <w:rFonts w:ascii="Verdana" w:hAnsi="Verdana"/>
          <w:b/>
          <w:position w:val="-1"/>
        </w:rPr>
        <w:t>E</w:t>
      </w:r>
      <w:r w:rsidR="00410620" w:rsidRPr="000F78BF">
        <w:rPr>
          <w:rFonts w:ascii="Verdana" w:hAnsi="Verdana"/>
          <w:b/>
          <w:spacing w:val="-3"/>
          <w:position w:val="-1"/>
        </w:rPr>
        <w:t>A</w:t>
      </w:r>
      <w:r w:rsidR="00410620" w:rsidRPr="000F78BF">
        <w:rPr>
          <w:rFonts w:ascii="Verdana" w:hAnsi="Verdana"/>
          <w:b/>
          <w:position w:val="-1"/>
        </w:rPr>
        <w:t>S</w:t>
      </w:r>
      <w:r w:rsidR="00410620" w:rsidRPr="000F78BF">
        <w:rPr>
          <w:rFonts w:ascii="Verdana" w:hAnsi="Verdana"/>
          <w:b/>
          <w:spacing w:val="32"/>
          <w:position w:val="-1"/>
        </w:rPr>
        <w:t xml:space="preserve"> </w:t>
      </w:r>
      <w:r w:rsidR="00410620" w:rsidRPr="000F78BF">
        <w:rPr>
          <w:rFonts w:ascii="Verdana" w:hAnsi="Verdana"/>
          <w:b/>
          <w:spacing w:val="1"/>
          <w:position w:val="-1"/>
        </w:rPr>
        <w:t>O</w:t>
      </w:r>
      <w:r w:rsidR="00410620" w:rsidRPr="000F78BF">
        <w:rPr>
          <w:rFonts w:ascii="Verdana" w:hAnsi="Verdana"/>
          <w:b/>
          <w:position w:val="-1"/>
        </w:rPr>
        <w:t>F</w:t>
      </w:r>
      <w:r w:rsidR="00410620" w:rsidRPr="000F78BF">
        <w:rPr>
          <w:rFonts w:ascii="Verdana" w:hAnsi="Verdana"/>
          <w:b/>
          <w:spacing w:val="7"/>
          <w:position w:val="-1"/>
        </w:rPr>
        <w:t xml:space="preserve"> </w:t>
      </w:r>
      <w:r w:rsidR="00410620" w:rsidRPr="000F78BF">
        <w:rPr>
          <w:rFonts w:ascii="Verdana" w:hAnsi="Verdana"/>
          <w:b/>
          <w:spacing w:val="-1"/>
          <w:position w:val="-1"/>
        </w:rPr>
        <w:t>E</w:t>
      </w:r>
      <w:r w:rsidR="00410620" w:rsidRPr="000F78BF">
        <w:rPr>
          <w:rFonts w:ascii="Verdana" w:hAnsi="Verdana"/>
          <w:b/>
          <w:w w:val="92"/>
          <w:position w:val="-1"/>
        </w:rPr>
        <w:t>X</w:t>
      </w:r>
      <w:r w:rsidR="00410620" w:rsidRPr="000F78BF">
        <w:rPr>
          <w:rFonts w:ascii="Verdana" w:hAnsi="Verdana"/>
          <w:b/>
          <w:w w:val="104"/>
          <w:position w:val="-1"/>
        </w:rPr>
        <w:t>P</w:t>
      </w:r>
      <w:r w:rsidR="00410620" w:rsidRPr="000F78BF">
        <w:rPr>
          <w:rFonts w:ascii="Verdana" w:hAnsi="Verdana"/>
          <w:b/>
          <w:spacing w:val="1"/>
          <w:w w:val="104"/>
          <w:position w:val="-1"/>
        </w:rPr>
        <w:t>E</w:t>
      </w:r>
      <w:r w:rsidR="00410620" w:rsidRPr="000F78BF">
        <w:rPr>
          <w:rFonts w:ascii="Verdana" w:hAnsi="Verdana"/>
          <w:b/>
          <w:spacing w:val="-1"/>
          <w:position w:val="-1"/>
        </w:rPr>
        <w:t>R</w:t>
      </w:r>
      <w:r w:rsidR="00410620" w:rsidRPr="000F78BF">
        <w:rPr>
          <w:rFonts w:ascii="Verdana" w:hAnsi="Verdana"/>
          <w:b/>
          <w:w w:val="97"/>
          <w:position w:val="-1"/>
        </w:rPr>
        <w:t>TISE</w:t>
      </w:r>
    </w:p>
    <w:tbl>
      <w:tblPr>
        <w:tblW w:w="102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"/>
        <w:gridCol w:w="4631"/>
        <w:gridCol w:w="828"/>
        <w:gridCol w:w="4513"/>
      </w:tblGrid>
      <w:tr w:rsidR="00813878" w:rsidTr="000A2454">
        <w:trPr>
          <w:trHeight w:hRule="exact" w:val="675"/>
        </w:trPr>
        <w:tc>
          <w:tcPr>
            <w:tcW w:w="273" w:type="dxa"/>
          </w:tcPr>
          <w:p w:rsidR="00813878" w:rsidRDefault="00813878">
            <w:pPr>
              <w:spacing w:line="260" w:lineRule="exact"/>
              <w:rPr>
                <w:sz w:val="26"/>
                <w:szCs w:val="26"/>
              </w:rPr>
            </w:pPr>
          </w:p>
          <w:p w:rsidR="00813878" w:rsidRDefault="00813878">
            <w:pPr>
              <w:ind w:left="40"/>
              <w:rPr>
                <w:rFonts w:ascii="Wingdings" w:eastAsia="Wingdings" w:hAnsi="Wingdings" w:cs="Wingdings"/>
              </w:rPr>
            </w:pPr>
          </w:p>
        </w:tc>
        <w:tc>
          <w:tcPr>
            <w:tcW w:w="4631" w:type="dxa"/>
          </w:tcPr>
          <w:p w:rsidR="001C04E3" w:rsidRDefault="001C04E3" w:rsidP="001C04E3">
            <w:pPr>
              <w:pStyle w:val="ListParagraph"/>
              <w:spacing w:before="13"/>
              <w:rPr>
                <w:rFonts w:ascii="Verdana" w:hAnsi="Verdana"/>
                <w:spacing w:val="2"/>
                <w:w w:val="110"/>
                <w:sz w:val="18"/>
                <w:szCs w:val="18"/>
              </w:rPr>
            </w:pPr>
          </w:p>
          <w:p w:rsidR="00813878" w:rsidRPr="001C04E3" w:rsidRDefault="007A6B36" w:rsidP="001C04E3">
            <w:pPr>
              <w:pStyle w:val="ListParagraph"/>
              <w:numPr>
                <w:ilvl w:val="0"/>
                <w:numId w:val="3"/>
              </w:numPr>
              <w:spacing w:before="13"/>
              <w:rPr>
                <w:rFonts w:ascii="Verdana" w:hAnsi="Verdana"/>
                <w:sz w:val="18"/>
                <w:szCs w:val="18"/>
              </w:rPr>
            </w:pPr>
            <w:r w:rsidRPr="001C04E3">
              <w:rPr>
                <w:rFonts w:ascii="Verdana" w:hAnsi="Verdana"/>
                <w:spacing w:val="2"/>
                <w:w w:val="110"/>
                <w:sz w:val="18"/>
                <w:szCs w:val="18"/>
              </w:rPr>
              <w:t>Medical device Manufacturing</w:t>
            </w:r>
          </w:p>
          <w:p w:rsidR="007A6B36" w:rsidRPr="001C04E3" w:rsidRDefault="00116756" w:rsidP="0039777C">
            <w:pPr>
              <w:pStyle w:val="ListParagraph"/>
              <w:numPr>
                <w:ilvl w:val="0"/>
                <w:numId w:val="3"/>
              </w:numPr>
              <w:spacing w:before="13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Quality control and</w:t>
            </w:r>
            <w:r w:rsidR="0039777C">
              <w:rPr>
                <w:rFonts w:ascii="Verdana" w:hAnsi="Verdana"/>
                <w:sz w:val="18"/>
                <w:szCs w:val="18"/>
              </w:rPr>
              <w:t xml:space="preserve"> Quality </w:t>
            </w:r>
            <w:r>
              <w:rPr>
                <w:rFonts w:ascii="Verdana" w:hAnsi="Verdana"/>
                <w:sz w:val="18"/>
                <w:szCs w:val="18"/>
              </w:rPr>
              <w:t>Assurance</w:t>
            </w:r>
          </w:p>
        </w:tc>
        <w:tc>
          <w:tcPr>
            <w:tcW w:w="828" w:type="dxa"/>
          </w:tcPr>
          <w:p w:rsidR="00813878" w:rsidRPr="001C04E3" w:rsidRDefault="00813878" w:rsidP="001C04E3">
            <w:pPr>
              <w:rPr>
                <w:rFonts w:ascii="Verdana" w:hAnsi="Verdana"/>
                <w:sz w:val="18"/>
                <w:szCs w:val="18"/>
              </w:rPr>
            </w:pPr>
          </w:p>
          <w:p w:rsidR="00813878" w:rsidRPr="001C04E3" w:rsidRDefault="00813878" w:rsidP="001C04E3">
            <w:pPr>
              <w:ind w:right="134"/>
              <w:jc w:val="right"/>
              <w:rPr>
                <w:rFonts w:ascii="Verdana" w:eastAsia="Wingdings" w:hAnsi="Verdana" w:cs="Wingdings"/>
                <w:sz w:val="18"/>
                <w:szCs w:val="18"/>
              </w:rPr>
            </w:pPr>
          </w:p>
        </w:tc>
        <w:tc>
          <w:tcPr>
            <w:tcW w:w="4513" w:type="dxa"/>
          </w:tcPr>
          <w:p w:rsidR="001C04E3" w:rsidRPr="001C04E3" w:rsidRDefault="001C04E3" w:rsidP="001C04E3">
            <w:pPr>
              <w:pStyle w:val="ListParagraph"/>
              <w:rPr>
                <w:rFonts w:ascii="Verdana" w:hAnsi="Verdana"/>
                <w:w w:val="94"/>
                <w:sz w:val="18"/>
                <w:szCs w:val="18"/>
              </w:rPr>
            </w:pPr>
          </w:p>
          <w:p w:rsidR="00116756" w:rsidRDefault="00116756" w:rsidP="001C04E3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Project Management</w:t>
            </w:r>
          </w:p>
          <w:p w:rsidR="001C04E3" w:rsidRPr="001C04E3" w:rsidRDefault="00116756" w:rsidP="001C04E3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Demo Ophthalmic Surgeries</w:t>
            </w:r>
          </w:p>
        </w:tc>
      </w:tr>
      <w:tr w:rsidR="00813878" w:rsidTr="000A2454">
        <w:trPr>
          <w:trHeight w:hRule="exact" w:val="244"/>
        </w:trPr>
        <w:tc>
          <w:tcPr>
            <w:tcW w:w="273" w:type="dxa"/>
          </w:tcPr>
          <w:p w:rsidR="00813878" w:rsidRDefault="00813878">
            <w:pPr>
              <w:spacing w:line="200" w:lineRule="exact"/>
              <w:ind w:left="40"/>
              <w:rPr>
                <w:rFonts w:ascii="Wingdings" w:eastAsia="Wingdings" w:hAnsi="Wingdings" w:cs="Wingdings"/>
              </w:rPr>
            </w:pPr>
          </w:p>
        </w:tc>
        <w:tc>
          <w:tcPr>
            <w:tcW w:w="4631" w:type="dxa"/>
          </w:tcPr>
          <w:p w:rsidR="00813878" w:rsidRPr="001C04E3" w:rsidRDefault="00116756" w:rsidP="00CC456F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ISO 13485</w:t>
            </w:r>
            <w:r w:rsidR="000A2454">
              <w:rPr>
                <w:rFonts w:ascii="Verdana" w:hAnsi="Verdana"/>
                <w:sz w:val="18"/>
                <w:szCs w:val="18"/>
              </w:rPr>
              <w:t>, ISO 14971</w:t>
            </w:r>
            <w:r w:rsidR="00F91124">
              <w:rPr>
                <w:rFonts w:ascii="Verdana" w:hAnsi="Verdana"/>
                <w:sz w:val="18"/>
                <w:szCs w:val="18"/>
              </w:rPr>
              <w:t xml:space="preserve">, CE </w:t>
            </w:r>
            <w:r w:rsidR="00CC456F">
              <w:rPr>
                <w:rFonts w:ascii="Verdana" w:hAnsi="Verdana"/>
                <w:sz w:val="18"/>
                <w:szCs w:val="18"/>
              </w:rPr>
              <w:t>C</w:t>
            </w:r>
            <w:r w:rsidR="00F91124">
              <w:rPr>
                <w:rFonts w:ascii="Verdana" w:hAnsi="Verdana"/>
                <w:sz w:val="18"/>
                <w:szCs w:val="18"/>
              </w:rPr>
              <w:t>ertifications</w:t>
            </w:r>
          </w:p>
        </w:tc>
        <w:tc>
          <w:tcPr>
            <w:tcW w:w="828" w:type="dxa"/>
          </w:tcPr>
          <w:p w:rsidR="00813878" w:rsidRPr="001C04E3" w:rsidRDefault="00813878" w:rsidP="001C04E3">
            <w:pPr>
              <w:ind w:right="134"/>
              <w:jc w:val="right"/>
              <w:rPr>
                <w:rFonts w:ascii="Verdana" w:eastAsia="Wingdings" w:hAnsi="Verdana" w:cs="Wingdings"/>
                <w:sz w:val="18"/>
                <w:szCs w:val="18"/>
              </w:rPr>
            </w:pPr>
          </w:p>
        </w:tc>
        <w:tc>
          <w:tcPr>
            <w:tcW w:w="4513" w:type="dxa"/>
          </w:tcPr>
          <w:p w:rsidR="00813878" w:rsidRPr="000F78BF" w:rsidRDefault="00410620" w:rsidP="001C04E3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C04E3">
              <w:rPr>
                <w:rFonts w:ascii="Verdana" w:hAnsi="Verdana"/>
                <w:spacing w:val="1"/>
                <w:w w:val="119"/>
                <w:sz w:val="18"/>
                <w:szCs w:val="18"/>
              </w:rPr>
              <w:t>P</w:t>
            </w:r>
            <w:r w:rsidRPr="001C04E3">
              <w:rPr>
                <w:rFonts w:ascii="Verdana" w:hAnsi="Verdana"/>
                <w:spacing w:val="2"/>
                <w:w w:val="125"/>
                <w:sz w:val="18"/>
                <w:szCs w:val="18"/>
              </w:rPr>
              <w:t>e</w:t>
            </w:r>
            <w:r w:rsidRPr="001C04E3">
              <w:rPr>
                <w:rFonts w:ascii="Verdana" w:hAnsi="Verdana"/>
                <w:spacing w:val="-3"/>
                <w:w w:val="110"/>
                <w:sz w:val="18"/>
                <w:szCs w:val="18"/>
              </w:rPr>
              <w:t>o</w:t>
            </w:r>
            <w:r w:rsidRPr="001C04E3">
              <w:rPr>
                <w:rFonts w:ascii="Verdana" w:hAnsi="Verdana"/>
                <w:spacing w:val="2"/>
                <w:w w:val="110"/>
                <w:sz w:val="18"/>
                <w:szCs w:val="18"/>
              </w:rPr>
              <w:t>p</w:t>
            </w:r>
            <w:r w:rsidRPr="001C04E3">
              <w:rPr>
                <w:rFonts w:ascii="Verdana" w:hAnsi="Verdana"/>
                <w:spacing w:val="-1"/>
                <w:w w:val="79"/>
                <w:sz w:val="18"/>
                <w:szCs w:val="18"/>
              </w:rPr>
              <w:t>l</w:t>
            </w:r>
            <w:r w:rsidRPr="001C04E3">
              <w:rPr>
                <w:rFonts w:ascii="Verdana" w:hAnsi="Verdana"/>
                <w:w w:val="125"/>
                <w:sz w:val="18"/>
                <w:szCs w:val="18"/>
              </w:rPr>
              <w:t>e</w:t>
            </w:r>
            <w:r w:rsidR="001C04E3" w:rsidRPr="001C04E3">
              <w:rPr>
                <w:rFonts w:ascii="Verdana" w:hAnsi="Verdana"/>
                <w:spacing w:val="7"/>
                <w:sz w:val="18"/>
                <w:szCs w:val="18"/>
              </w:rPr>
              <w:t xml:space="preserve"> </w:t>
            </w:r>
            <w:r w:rsidRPr="001C04E3">
              <w:rPr>
                <w:rFonts w:ascii="Verdana" w:hAnsi="Verdana"/>
                <w:w w:val="103"/>
                <w:sz w:val="18"/>
                <w:szCs w:val="18"/>
              </w:rPr>
              <w:t>M</w:t>
            </w:r>
            <w:r w:rsidRPr="001C04E3">
              <w:rPr>
                <w:rFonts w:ascii="Verdana" w:hAnsi="Verdana"/>
                <w:spacing w:val="-1"/>
                <w:w w:val="103"/>
                <w:sz w:val="18"/>
                <w:szCs w:val="18"/>
              </w:rPr>
              <w:t>a</w:t>
            </w:r>
            <w:r w:rsidRPr="001C04E3">
              <w:rPr>
                <w:rFonts w:ascii="Verdana" w:hAnsi="Verdana"/>
                <w:w w:val="117"/>
                <w:sz w:val="18"/>
                <w:szCs w:val="18"/>
              </w:rPr>
              <w:t>n</w:t>
            </w:r>
            <w:r w:rsidRPr="001C04E3">
              <w:rPr>
                <w:rFonts w:ascii="Verdana" w:hAnsi="Verdana"/>
                <w:spacing w:val="-1"/>
                <w:w w:val="117"/>
                <w:sz w:val="18"/>
                <w:szCs w:val="18"/>
              </w:rPr>
              <w:t>a</w:t>
            </w:r>
            <w:r w:rsidRPr="001C04E3">
              <w:rPr>
                <w:rFonts w:ascii="Verdana" w:hAnsi="Verdana"/>
                <w:w w:val="117"/>
                <w:sz w:val="18"/>
                <w:szCs w:val="18"/>
              </w:rPr>
              <w:t>g</w:t>
            </w:r>
            <w:r w:rsidRPr="001C04E3">
              <w:rPr>
                <w:rFonts w:ascii="Verdana" w:hAnsi="Verdana"/>
                <w:spacing w:val="1"/>
                <w:w w:val="117"/>
                <w:sz w:val="18"/>
                <w:szCs w:val="18"/>
              </w:rPr>
              <w:t>e</w:t>
            </w:r>
            <w:r w:rsidRPr="001C04E3">
              <w:rPr>
                <w:rFonts w:ascii="Verdana" w:hAnsi="Verdana"/>
                <w:w w:val="113"/>
                <w:sz w:val="18"/>
                <w:szCs w:val="18"/>
              </w:rPr>
              <w:t>m</w:t>
            </w:r>
            <w:r w:rsidRPr="001C04E3">
              <w:rPr>
                <w:rFonts w:ascii="Verdana" w:hAnsi="Verdana"/>
                <w:spacing w:val="2"/>
                <w:w w:val="113"/>
                <w:sz w:val="18"/>
                <w:szCs w:val="18"/>
              </w:rPr>
              <w:t>e</w:t>
            </w:r>
            <w:r w:rsidRPr="001C04E3">
              <w:rPr>
                <w:rFonts w:ascii="Verdana" w:hAnsi="Verdana"/>
                <w:spacing w:val="2"/>
                <w:w w:val="110"/>
                <w:sz w:val="18"/>
                <w:szCs w:val="18"/>
              </w:rPr>
              <w:t>n</w:t>
            </w:r>
            <w:r w:rsidRPr="001C04E3">
              <w:rPr>
                <w:rFonts w:ascii="Verdana" w:hAnsi="Verdana"/>
                <w:w w:val="99"/>
                <w:sz w:val="18"/>
                <w:szCs w:val="18"/>
              </w:rPr>
              <w:t>t</w:t>
            </w:r>
          </w:p>
          <w:p w:rsidR="000F78BF" w:rsidRPr="000F78BF" w:rsidRDefault="000F78BF" w:rsidP="001C04E3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</w:p>
          <w:p w:rsidR="000F78BF" w:rsidRPr="001C04E3" w:rsidRDefault="000F78BF" w:rsidP="001C04E3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</w:p>
        </w:tc>
      </w:tr>
      <w:tr w:rsidR="00813878" w:rsidTr="000A2454">
        <w:trPr>
          <w:trHeight w:hRule="exact" w:val="320"/>
        </w:trPr>
        <w:tc>
          <w:tcPr>
            <w:tcW w:w="273" w:type="dxa"/>
          </w:tcPr>
          <w:p w:rsidR="00813878" w:rsidRDefault="00813878">
            <w:pPr>
              <w:spacing w:line="200" w:lineRule="exact"/>
              <w:ind w:left="40"/>
              <w:rPr>
                <w:rFonts w:ascii="Wingdings" w:eastAsia="Wingdings" w:hAnsi="Wingdings" w:cs="Wingdings"/>
              </w:rPr>
            </w:pPr>
          </w:p>
        </w:tc>
        <w:tc>
          <w:tcPr>
            <w:tcW w:w="4631" w:type="dxa"/>
          </w:tcPr>
          <w:p w:rsidR="001C04E3" w:rsidRPr="00116756" w:rsidRDefault="00116756" w:rsidP="00116756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C04E3">
              <w:rPr>
                <w:rFonts w:ascii="Verdana" w:hAnsi="Verdana"/>
                <w:w w:val="110"/>
                <w:sz w:val="18"/>
                <w:szCs w:val="18"/>
              </w:rPr>
              <w:t>New Product development</w:t>
            </w:r>
          </w:p>
        </w:tc>
        <w:tc>
          <w:tcPr>
            <w:tcW w:w="828" w:type="dxa"/>
          </w:tcPr>
          <w:p w:rsidR="00813878" w:rsidRPr="001C04E3" w:rsidRDefault="00813878" w:rsidP="001C04E3">
            <w:pPr>
              <w:ind w:right="134"/>
              <w:jc w:val="right"/>
              <w:rPr>
                <w:rFonts w:ascii="Verdana" w:eastAsia="Wingdings" w:hAnsi="Verdana" w:cs="Wingdings"/>
                <w:sz w:val="18"/>
                <w:szCs w:val="18"/>
              </w:rPr>
            </w:pPr>
          </w:p>
        </w:tc>
        <w:tc>
          <w:tcPr>
            <w:tcW w:w="4513" w:type="dxa"/>
          </w:tcPr>
          <w:p w:rsidR="00813878" w:rsidRPr="001C04E3" w:rsidRDefault="00410620" w:rsidP="001C04E3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C04E3">
              <w:rPr>
                <w:rFonts w:ascii="Verdana" w:hAnsi="Verdana"/>
                <w:sz w:val="18"/>
                <w:szCs w:val="18"/>
              </w:rPr>
              <w:t>T</w:t>
            </w:r>
            <w:r w:rsidRPr="001C04E3">
              <w:rPr>
                <w:rFonts w:ascii="Verdana" w:hAnsi="Verdana"/>
                <w:spacing w:val="1"/>
                <w:sz w:val="18"/>
                <w:szCs w:val="18"/>
              </w:rPr>
              <w:t>r</w:t>
            </w:r>
            <w:r w:rsidRPr="001C04E3">
              <w:rPr>
                <w:rFonts w:ascii="Verdana" w:hAnsi="Verdana"/>
                <w:sz w:val="18"/>
                <w:szCs w:val="18"/>
              </w:rPr>
              <w:t>a</w:t>
            </w:r>
            <w:r w:rsidRPr="001C04E3">
              <w:rPr>
                <w:rFonts w:ascii="Verdana" w:hAnsi="Verdana"/>
                <w:spacing w:val="-1"/>
                <w:sz w:val="18"/>
                <w:szCs w:val="18"/>
              </w:rPr>
              <w:t>i</w:t>
            </w:r>
            <w:r w:rsidRPr="001C04E3">
              <w:rPr>
                <w:rFonts w:ascii="Verdana" w:hAnsi="Verdana"/>
                <w:sz w:val="18"/>
                <w:szCs w:val="18"/>
              </w:rPr>
              <w:t>n</w:t>
            </w:r>
            <w:r w:rsidRPr="001C04E3">
              <w:rPr>
                <w:rFonts w:ascii="Verdana" w:hAnsi="Verdana"/>
                <w:spacing w:val="1"/>
                <w:sz w:val="18"/>
                <w:szCs w:val="18"/>
              </w:rPr>
              <w:t>i</w:t>
            </w:r>
            <w:r w:rsidRPr="001C04E3">
              <w:rPr>
                <w:rFonts w:ascii="Verdana" w:hAnsi="Verdana"/>
                <w:sz w:val="18"/>
                <w:szCs w:val="18"/>
              </w:rPr>
              <w:t>ng</w:t>
            </w:r>
            <w:r w:rsidRPr="001C04E3">
              <w:rPr>
                <w:rFonts w:ascii="Verdana" w:hAnsi="Verdana"/>
                <w:spacing w:val="32"/>
                <w:sz w:val="18"/>
                <w:szCs w:val="18"/>
              </w:rPr>
              <w:t xml:space="preserve"> </w:t>
            </w:r>
            <w:r w:rsidRPr="001C04E3">
              <w:rPr>
                <w:rFonts w:ascii="Verdana" w:hAnsi="Verdana"/>
                <w:sz w:val="18"/>
                <w:szCs w:val="18"/>
              </w:rPr>
              <w:t>&amp;</w:t>
            </w:r>
            <w:r w:rsidRPr="001C04E3">
              <w:rPr>
                <w:rFonts w:ascii="Verdana" w:hAnsi="Verdana"/>
                <w:spacing w:val="-16"/>
                <w:sz w:val="18"/>
                <w:szCs w:val="18"/>
              </w:rPr>
              <w:t xml:space="preserve"> </w:t>
            </w:r>
            <w:r w:rsidRPr="001C04E3">
              <w:rPr>
                <w:rFonts w:ascii="Verdana" w:hAnsi="Verdana"/>
                <w:w w:val="109"/>
                <w:sz w:val="18"/>
                <w:szCs w:val="18"/>
              </w:rPr>
              <w:t>D</w:t>
            </w:r>
            <w:r w:rsidRPr="001C04E3">
              <w:rPr>
                <w:rFonts w:ascii="Verdana" w:hAnsi="Verdana"/>
                <w:spacing w:val="2"/>
                <w:w w:val="109"/>
                <w:sz w:val="18"/>
                <w:szCs w:val="18"/>
              </w:rPr>
              <w:t>e</w:t>
            </w:r>
            <w:r w:rsidRPr="001C04E3">
              <w:rPr>
                <w:rFonts w:ascii="Verdana" w:hAnsi="Verdana"/>
                <w:spacing w:val="1"/>
                <w:w w:val="99"/>
                <w:sz w:val="18"/>
                <w:szCs w:val="18"/>
              </w:rPr>
              <w:t>v</w:t>
            </w:r>
            <w:r w:rsidRPr="001C04E3">
              <w:rPr>
                <w:rFonts w:ascii="Verdana" w:hAnsi="Verdana"/>
                <w:spacing w:val="2"/>
                <w:w w:val="125"/>
                <w:sz w:val="18"/>
                <w:szCs w:val="18"/>
              </w:rPr>
              <w:t>e</w:t>
            </w:r>
            <w:r w:rsidRPr="001C04E3">
              <w:rPr>
                <w:rFonts w:ascii="Verdana" w:hAnsi="Verdana"/>
                <w:spacing w:val="-1"/>
                <w:w w:val="79"/>
                <w:sz w:val="18"/>
                <w:szCs w:val="18"/>
              </w:rPr>
              <w:t>l</w:t>
            </w:r>
            <w:r w:rsidRPr="001C04E3">
              <w:rPr>
                <w:rFonts w:ascii="Verdana" w:hAnsi="Verdana"/>
                <w:spacing w:val="-3"/>
                <w:w w:val="110"/>
                <w:sz w:val="18"/>
                <w:szCs w:val="18"/>
              </w:rPr>
              <w:t>o</w:t>
            </w:r>
            <w:r w:rsidRPr="001C04E3">
              <w:rPr>
                <w:rFonts w:ascii="Verdana" w:hAnsi="Verdana"/>
                <w:spacing w:val="2"/>
                <w:w w:val="110"/>
                <w:sz w:val="18"/>
                <w:szCs w:val="18"/>
              </w:rPr>
              <w:t>p</w:t>
            </w:r>
            <w:r w:rsidRPr="001C04E3">
              <w:rPr>
                <w:rFonts w:ascii="Verdana" w:hAnsi="Verdana"/>
                <w:w w:val="113"/>
                <w:sz w:val="18"/>
                <w:szCs w:val="18"/>
              </w:rPr>
              <w:t>m</w:t>
            </w:r>
            <w:r w:rsidRPr="001C04E3">
              <w:rPr>
                <w:rFonts w:ascii="Verdana" w:hAnsi="Verdana"/>
                <w:spacing w:val="2"/>
                <w:w w:val="113"/>
                <w:sz w:val="18"/>
                <w:szCs w:val="18"/>
              </w:rPr>
              <w:t>e</w:t>
            </w:r>
            <w:r w:rsidRPr="001C04E3">
              <w:rPr>
                <w:rFonts w:ascii="Verdana" w:hAnsi="Verdana"/>
                <w:spacing w:val="2"/>
                <w:w w:val="110"/>
                <w:sz w:val="18"/>
                <w:szCs w:val="18"/>
              </w:rPr>
              <w:t>n</w:t>
            </w:r>
            <w:r w:rsidRPr="001C04E3">
              <w:rPr>
                <w:rFonts w:ascii="Verdana" w:hAnsi="Verdana"/>
                <w:w w:val="99"/>
                <w:sz w:val="18"/>
                <w:szCs w:val="18"/>
              </w:rPr>
              <w:t>t</w:t>
            </w:r>
          </w:p>
        </w:tc>
      </w:tr>
    </w:tbl>
    <w:p w:rsidR="00F4030F" w:rsidRDefault="00F4030F" w:rsidP="00DD623B">
      <w:pPr>
        <w:spacing w:before="6"/>
        <w:ind w:right="3659"/>
        <w:rPr>
          <w:rFonts w:ascii="Verdana" w:hAnsi="Verdana"/>
          <w:b/>
          <w:spacing w:val="-1"/>
          <w:position w:val="-1"/>
        </w:rPr>
      </w:pPr>
    </w:p>
    <w:p w:rsidR="00133429" w:rsidRPr="00DD623B" w:rsidRDefault="00EE1DAC" w:rsidP="00DD623B">
      <w:pPr>
        <w:spacing w:before="6"/>
        <w:ind w:right="3659"/>
        <w:rPr>
          <w:rFonts w:ascii="Verdana" w:hAnsi="Verdana"/>
          <w:b/>
          <w:spacing w:val="-1"/>
          <w:position w:val="-1"/>
        </w:rPr>
      </w:pPr>
      <w:r>
        <w:rPr>
          <w:rFonts w:ascii="Wingdings" w:hAnsi="Wingdings" w:cs="Wingdings"/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497DF07B" wp14:editId="7F7F7B37">
                <wp:simplePos x="0" y="0"/>
                <wp:positionH relativeFrom="page">
                  <wp:posOffset>535940</wp:posOffset>
                </wp:positionH>
                <wp:positionV relativeFrom="paragraph">
                  <wp:posOffset>3175</wp:posOffset>
                </wp:positionV>
                <wp:extent cx="6319520" cy="175260"/>
                <wp:effectExtent l="0" t="0" r="2413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9520" cy="175260"/>
                          <a:chOff x="979" y="4"/>
                          <a:chExt cx="9952" cy="276"/>
                        </a:xfrm>
                      </wpg:grpSpPr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979" y="4"/>
                            <a:ext cx="9952" cy="276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9952"/>
                              <a:gd name="T2" fmla="+- 0 280 4"/>
                              <a:gd name="T3" fmla="*/ 280 h 276"/>
                              <a:gd name="T4" fmla="+- 0 10932 979"/>
                              <a:gd name="T5" fmla="*/ T4 w 9952"/>
                              <a:gd name="T6" fmla="+- 0 280 4"/>
                              <a:gd name="T7" fmla="*/ 280 h 276"/>
                              <a:gd name="T8" fmla="+- 0 10932 979"/>
                              <a:gd name="T9" fmla="*/ T8 w 9952"/>
                              <a:gd name="T10" fmla="+- 0 4 4"/>
                              <a:gd name="T11" fmla="*/ 4 h 276"/>
                              <a:gd name="T12" fmla="+- 0 979 979"/>
                              <a:gd name="T13" fmla="*/ T12 w 9952"/>
                              <a:gd name="T14" fmla="+- 0 4 4"/>
                              <a:gd name="T15" fmla="*/ 4 h 276"/>
                              <a:gd name="T16" fmla="+- 0 979 979"/>
                              <a:gd name="T17" fmla="*/ T16 w 9952"/>
                              <a:gd name="T18" fmla="+- 0 280 4"/>
                              <a:gd name="T19" fmla="*/ 280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52" h="276">
                                <a:moveTo>
                                  <a:pt x="0" y="276"/>
                                </a:moveTo>
                                <a:lnTo>
                                  <a:pt x="9953" y="276"/>
                                </a:lnTo>
                                <a:lnTo>
                                  <a:pt x="99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42.2pt;margin-top:.25pt;width:497.6pt;height:13.8pt;z-index:-251655680;mso-position-horizontal-relative:page" coordorigin="979,4" coordsize="9952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">
                <v:shape id="Freeform 20" o:spid="_x0000_s1027" style="position:absolute;left:979;top:4;width:9952;height:276;visibility:visible;mso-wrap-style:square;v-text-anchor:top" coordsize="9952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1q2r8A&#10;AADaAAAADwAAAGRycy9kb3ducmV2LnhtbERPzYrCMBC+C/sOYRa8yJq6oJRqFHdFEQ+Cug8wNmMb&#10;bCalydrq05uD4PHj+58tOluJGzXeOFYwGiYgiHOnDRcK/k7rrxSED8gaK8ek4E4eFvOP3gwz7Vo+&#10;0O0YChFD2GeooAyhzqT0eUkW/dDVxJG7uMZiiLAppG6wjeG2kt9JMpEWDceGEmv6LSm/Hv+tAr36&#10;kecN7tq1fBjd0WUwNuleqf5nt5yCCNSFt/jl3moFcWu8Em+An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nWravwAAANoAAAAPAAAAAAAAAAAAAAAAAJgCAABkcnMvZG93bnJl&#10;di54bWxQSwUGAAAAAAQABAD1AAAAhAMAAAAA&#10;" path="m,276r9953,l9953,,,,,276xe" fillcolor="#f1f1f1" stroked="f">
                  <v:path arrowok="t" o:connecttype="custom" o:connectlocs="0,280;9953,280;9953,4;0,4;0,280" o:connectangles="0,0,0,0,0"/>
                </v:shape>
                <w10:wrap anchorx="page"/>
              </v:group>
            </w:pict>
          </mc:Fallback>
        </mc:AlternateContent>
      </w:r>
      <w:r w:rsidR="00133429" w:rsidRPr="00DD623B">
        <w:rPr>
          <w:rFonts w:ascii="Verdana" w:hAnsi="Verdana"/>
          <w:b/>
          <w:spacing w:val="-1"/>
          <w:position w:val="-1"/>
        </w:rPr>
        <w:t xml:space="preserve">Growth Path: </w:t>
      </w:r>
    </w:p>
    <w:p w:rsidR="00133429" w:rsidRPr="00B70EDE" w:rsidRDefault="00133429" w:rsidP="00B70EDE">
      <w:pPr>
        <w:pStyle w:val="ListParagraph"/>
        <w:spacing w:before="13"/>
        <w:rPr>
          <w:rFonts w:ascii="Verdana" w:hAnsi="Verdana"/>
          <w:spacing w:val="2"/>
          <w:w w:val="110"/>
          <w:sz w:val="18"/>
          <w:szCs w:val="18"/>
        </w:rPr>
      </w:pPr>
    </w:p>
    <w:p w:rsidR="00B70EDE" w:rsidRPr="00B70EDE" w:rsidRDefault="00B70EDE" w:rsidP="00B70EDE">
      <w:pPr>
        <w:pStyle w:val="ListParagraph"/>
        <w:numPr>
          <w:ilvl w:val="0"/>
          <w:numId w:val="10"/>
        </w:numPr>
        <w:spacing w:before="13"/>
        <w:ind w:left="993"/>
        <w:rPr>
          <w:rFonts w:ascii="Verdana" w:hAnsi="Verdana"/>
          <w:spacing w:val="2"/>
          <w:w w:val="110"/>
          <w:sz w:val="18"/>
          <w:szCs w:val="18"/>
        </w:rPr>
      </w:pPr>
      <w:r>
        <w:rPr>
          <w:rFonts w:ascii="Verdana" w:hAnsi="Verdana"/>
          <w:spacing w:val="2"/>
          <w:w w:val="110"/>
          <w:sz w:val="18"/>
          <w:szCs w:val="18"/>
        </w:rPr>
        <w:t>20/10/</w:t>
      </w:r>
      <w:r w:rsidRPr="00B70EDE">
        <w:rPr>
          <w:rFonts w:ascii="Verdana" w:hAnsi="Verdana"/>
          <w:spacing w:val="2"/>
          <w:w w:val="110"/>
          <w:sz w:val="18"/>
          <w:szCs w:val="18"/>
        </w:rPr>
        <w:t xml:space="preserve">2009 to </w:t>
      </w:r>
      <w:r w:rsidR="00887EB5">
        <w:rPr>
          <w:rFonts w:ascii="Verdana" w:hAnsi="Verdana"/>
          <w:spacing w:val="2"/>
          <w:w w:val="110"/>
          <w:sz w:val="18"/>
          <w:szCs w:val="18"/>
        </w:rPr>
        <w:t>31</w:t>
      </w:r>
      <w:r>
        <w:rPr>
          <w:rFonts w:ascii="Verdana" w:hAnsi="Verdana"/>
          <w:spacing w:val="2"/>
          <w:w w:val="110"/>
          <w:sz w:val="18"/>
          <w:szCs w:val="18"/>
        </w:rPr>
        <w:t>/12/</w:t>
      </w:r>
      <w:r w:rsidRPr="00B70EDE">
        <w:rPr>
          <w:rFonts w:ascii="Verdana" w:hAnsi="Verdana"/>
          <w:spacing w:val="2"/>
          <w:w w:val="110"/>
          <w:sz w:val="18"/>
          <w:szCs w:val="18"/>
        </w:rPr>
        <w:t>2011</w:t>
      </w:r>
      <w:r w:rsidR="00DE0B39">
        <w:rPr>
          <w:rFonts w:ascii="Verdana" w:hAnsi="Verdana"/>
          <w:spacing w:val="2"/>
          <w:w w:val="110"/>
          <w:sz w:val="18"/>
          <w:szCs w:val="18"/>
        </w:rPr>
        <w:tab/>
        <w:t xml:space="preserve">: </w:t>
      </w:r>
      <w:r w:rsidR="00F4030F">
        <w:rPr>
          <w:rFonts w:ascii="Verdana" w:hAnsi="Verdana"/>
          <w:spacing w:val="2"/>
          <w:w w:val="110"/>
          <w:sz w:val="18"/>
          <w:szCs w:val="18"/>
        </w:rPr>
        <w:t xml:space="preserve">Engineer Quality </w:t>
      </w:r>
      <w:r w:rsidR="008F5EAA">
        <w:rPr>
          <w:rFonts w:ascii="Verdana" w:hAnsi="Verdana"/>
          <w:spacing w:val="2"/>
          <w:w w:val="110"/>
          <w:sz w:val="18"/>
          <w:szCs w:val="18"/>
        </w:rPr>
        <w:t>C</w:t>
      </w:r>
      <w:r w:rsidR="00F4030F">
        <w:rPr>
          <w:rFonts w:ascii="Verdana" w:hAnsi="Verdana"/>
          <w:spacing w:val="2"/>
          <w:w w:val="110"/>
          <w:sz w:val="18"/>
          <w:szCs w:val="18"/>
        </w:rPr>
        <w:t>ontrol</w:t>
      </w:r>
      <w:r w:rsidR="00DE0B39">
        <w:rPr>
          <w:rFonts w:ascii="Verdana" w:hAnsi="Verdana"/>
          <w:spacing w:val="2"/>
          <w:w w:val="110"/>
          <w:sz w:val="18"/>
          <w:szCs w:val="18"/>
        </w:rPr>
        <w:t xml:space="preserve"> and Production</w:t>
      </w:r>
    </w:p>
    <w:p w:rsidR="00DE0B39" w:rsidRDefault="00B70EDE" w:rsidP="00DE0B39">
      <w:pPr>
        <w:pStyle w:val="ListParagraph"/>
        <w:numPr>
          <w:ilvl w:val="0"/>
          <w:numId w:val="10"/>
        </w:numPr>
        <w:spacing w:before="13"/>
        <w:ind w:left="993"/>
        <w:rPr>
          <w:rFonts w:ascii="Verdana" w:hAnsi="Verdana"/>
          <w:spacing w:val="2"/>
          <w:w w:val="110"/>
          <w:sz w:val="18"/>
          <w:szCs w:val="18"/>
        </w:rPr>
      </w:pPr>
      <w:r w:rsidRPr="00B70EDE">
        <w:rPr>
          <w:rFonts w:ascii="Verdana" w:hAnsi="Verdana"/>
          <w:spacing w:val="2"/>
          <w:w w:val="110"/>
          <w:sz w:val="18"/>
          <w:szCs w:val="18"/>
        </w:rPr>
        <w:t>01/01/2012 to 28/02/2019</w:t>
      </w:r>
      <w:r w:rsidR="00DE0B39">
        <w:rPr>
          <w:rFonts w:ascii="Verdana" w:hAnsi="Verdana"/>
          <w:spacing w:val="2"/>
          <w:w w:val="110"/>
          <w:sz w:val="18"/>
          <w:szCs w:val="18"/>
        </w:rPr>
        <w:tab/>
        <w:t xml:space="preserve">: </w:t>
      </w:r>
      <w:r w:rsidR="008F5EAA">
        <w:rPr>
          <w:rFonts w:ascii="Verdana" w:hAnsi="Verdana"/>
          <w:spacing w:val="2"/>
          <w:w w:val="110"/>
          <w:sz w:val="18"/>
          <w:szCs w:val="18"/>
        </w:rPr>
        <w:t>Manager Quality C</w:t>
      </w:r>
      <w:r w:rsidR="00F4030F">
        <w:rPr>
          <w:rFonts w:ascii="Verdana" w:hAnsi="Verdana"/>
          <w:spacing w:val="2"/>
          <w:w w:val="110"/>
          <w:sz w:val="18"/>
          <w:szCs w:val="18"/>
        </w:rPr>
        <w:t xml:space="preserve">ontrol surgical &amp; Diagnostics </w:t>
      </w:r>
      <w:r w:rsidR="00DE0B39">
        <w:rPr>
          <w:rFonts w:ascii="Verdana" w:hAnsi="Verdana"/>
          <w:spacing w:val="2"/>
          <w:w w:val="110"/>
          <w:sz w:val="18"/>
          <w:szCs w:val="18"/>
        </w:rPr>
        <w:t>devices</w:t>
      </w:r>
    </w:p>
    <w:p w:rsidR="00F4030F" w:rsidRDefault="00B70EDE" w:rsidP="00DE0B39">
      <w:pPr>
        <w:pStyle w:val="ListParagraph"/>
        <w:numPr>
          <w:ilvl w:val="0"/>
          <w:numId w:val="10"/>
        </w:numPr>
        <w:spacing w:before="13"/>
        <w:ind w:left="993"/>
        <w:rPr>
          <w:rFonts w:ascii="Verdana" w:hAnsi="Verdana"/>
          <w:spacing w:val="2"/>
          <w:w w:val="110"/>
          <w:sz w:val="18"/>
          <w:szCs w:val="18"/>
        </w:rPr>
      </w:pPr>
      <w:r w:rsidRPr="00DE0B39">
        <w:rPr>
          <w:rFonts w:ascii="Verdana" w:hAnsi="Verdana"/>
          <w:spacing w:val="2"/>
          <w:w w:val="110"/>
          <w:sz w:val="18"/>
          <w:szCs w:val="18"/>
        </w:rPr>
        <w:t>01/03/2019</w:t>
      </w:r>
      <w:r w:rsidR="00F4030F">
        <w:rPr>
          <w:rFonts w:ascii="Verdana" w:hAnsi="Verdana"/>
          <w:spacing w:val="2"/>
          <w:w w:val="110"/>
          <w:sz w:val="18"/>
          <w:szCs w:val="18"/>
        </w:rPr>
        <w:t xml:space="preserve"> to T</w:t>
      </w:r>
      <w:r w:rsidRPr="00DE0B39">
        <w:rPr>
          <w:rFonts w:ascii="Verdana" w:hAnsi="Verdana"/>
          <w:spacing w:val="2"/>
          <w:w w:val="110"/>
          <w:sz w:val="18"/>
          <w:szCs w:val="18"/>
        </w:rPr>
        <w:t>ill date</w:t>
      </w:r>
      <w:r w:rsidR="00DE0B39">
        <w:rPr>
          <w:rFonts w:ascii="Verdana" w:hAnsi="Verdana"/>
          <w:spacing w:val="2"/>
          <w:w w:val="110"/>
          <w:sz w:val="18"/>
          <w:szCs w:val="18"/>
        </w:rPr>
        <w:tab/>
      </w:r>
      <w:r w:rsidR="00DE0B39">
        <w:rPr>
          <w:rFonts w:ascii="Verdana" w:hAnsi="Verdana"/>
          <w:spacing w:val="2"/>
          <w:w w:val="110"/>
          <w:sz w:val="18"/>
          <w:szCs w:val="18"/>
        </w:rPr>
        <w:tab/>
      </w:r>
      <w:r w:rsidR="00DE0B39" w:rsidRPr="00DE0B39">
        <w:rPr>
          <w:rFonts w:ascii="Verdana" w:hAnsi="Verdana"/>
          <w:spacing w:val="2"/>
          <w:w w:val="110"/>
          <w:sz w:val="18"/>
          <w:szCs w:val="18"/>
        </w:rPr>
        <w:t>: Senior Manager Quali</w:t>
      </w:r>
      <w:r w:rsidR="00DE0B39">
        <w:rPr>
          <w:rFonts w:ascii="Verdana" w:hAnsi="Verdana"/>
          <w:spacing w:val="2"/>
          <w:w w:val="110"/>
          <w:sz w:val="18"/>
          <w:szCs w:val="18"/>
        </w:rPr>
        <w:t>ty</w:t>
      </w:r>
      <w:r w:rsidR="008F5EAA">
        <w:rPr>
          <w:rFonts w:ascii="Verdana" w:hAnsi="Verdana"/>
          <w:spacing w:val="2"/>
          <w:w w:val="110"/>
          <w:sz w:val="18"/>
          <w:szCs w:val="18"/>
        </w:rPr>
        <w:t xml:space="preserve"> Control</w:t>
      </w:r>
      <w:r w:rsidR="00DE0B39">
        <w:rPr>
          <w:rFonts w:ascii="Verdana" w:hAnsi="Verdana"/>
          <w:spacing w:val="2"/>
          <w:w w:val="110"/>
          <w:sz w:val="18"/>
          <w:szCs w:val="18"/>
        </w:rPr>
        <w:t xml:space="preserve"> Surgical </w:t>
      </w:r>
      <w:r w:rsidR="00DE0B39" w:rsidRPr="00DE0B39">
        <w:rPr>
          <w:rFonts w:ascii="Verdana" w:hAnsi="Verdana"/>
          <w:spacing w:val="2"/>
          <w:w w:val="110"/>
          <w:sz w:val="18"/>
          <w:szCs w:val="18"/>
        </w:rPr>
        <w:t xml:space="preserve">devices </w:t>
      </w:r>
    </w:p>
    <w:p w:rsidR="00133429" w:rsidRPr="00DE0B39" w:rsidRDefault="008F5EAA" w:rsidP="00F4030F">
      <w:pPr>
        <w:pStyle w:val="ListParagraph"/>
        <w:spacing w:before="13"/>
        <w:ind w:left="993"/>
        <w:rPr>
          <w:rFonts w:ascii="Verdana" w:hAnsi="Verdana"/>
          <w:spacing w:val="2"/>
          <w:w w:val="110"/>
          <w:sz w:val="18"/>
          <w:szCs w:val="18"/>
        </w:rPr>
      </w:pPr>
      <w:bookmarkStart w:id="0" w:name="_GoBack"/>
      <w:bookmarkEnd w:id="0"/>
      <w:r>
        <w:pict>
          <v:group id="_x0000_s1028" style="position:absolute;left:0;text-align:left;margin-left:44.1pt;margin-top:11.45pt;width:497.6pt;height:13.8pt;z-index:-251657728;mso-position-horizontal-relative:page" coordorigin="979,4" coordsize="9952,276">
            <v:shape id="_x0000_s1029" style="position:absolute;left:979;top:4;width:9952;height:276" coordorigin="979,4" coordsize="9952,276" path="m979,280r9953,l10932,4,979,4r,276xe" fillcolor="#f1f1f1" stroked="f">
              <v:path arrowok="t"/>
            </v:shape>
            <w10:wrap anchorx="page"/>
          </v:group>
        </w:pict>
      </w:r>
    </w:p>
    <w:p w:rsidR="00813878" w:rsidRPr="000A2454" w:rsidRDefault="00410620" w:rsidP="00CE17C6">
      <w:pPr>
        <w:spacing w:before="6"/>
        <w:ind w:right="3659"/>
        <w:rPr>
          <w:rFonts w:ascii="Verdana" w:hAnsi="Verdana"/>
          <w:b/>
          <w:spacing w:val="-2"/>
          <w:w w:val="95"/>
        </w:rPr>
      </w:pPr>
      <w:r w:rsidRPr="000F78BF">
        <w:rPr>
          <w:rFonts w:ascii="Verdana" w:hAnsi="Verdana"/>
          <w:b/>
          <w:spacing w:val="-2"/>
          <w:w w:val="95"/>
        </w:rPr>
        <w:t>E</w:t>
      </w:r>
      <w:r w:rsidRPr="000F78BF">
        <w:rPr>
          <w:rFonts w:ascii="Verdana" w:hAnsi="Verdana"/>
          <w:b/>
          <w:spacing w:val="1"/>
          <w:w w:val="95"/>
        </w:rPr>
        <w:t>M</w:t>
      </w:r>
      <w:r w:rsidRPr="000F78BF">
        <w:rPr>
          <w:rFonts w:ascii="Verdana" w:hAnsi="Verdana"/>
          <w:b/>
          <w:w w:val="95"/>
        </w:rPr>
        <w:t>PLO</w:t>
      </w:r>
      <w:r w:rsidRPr="000F78BF">
        <w:rPr>
          <w:rFonts w:ascii="Verdana" w:hAnsi="Verdana"/>
          <w:b/>
          <w:spacing w:val="-1"/>
          <w:w w:val="95"/>
        </w:rPr>
        <w:t>Y</w:t>
      </w:r>
      <w:r w:rsidRPr="000F78BF">
        <w:rPr>
          <w:rFonts w:ascii="Verdana" w:hAnsi="Verdana"/>
          <w:b/>
          <w:spacing w:val="1"/>
          <w:w w:val="95"/>
        </w:rPr>
        <w:t>M</w:t>
      </w:r>
      <w:r w:rsidRPr="000F78BF">
        <w:rPr>
          <w:rFonts w:ascii="Verdana" w:hAnsi="Verdana"/>
          <w:b/>
          <w:spacing w:val="-2"/>
          <w:w w:val="95"/>
        </w:rPr>
        <w:t>E</w:t>
      </w:r>
      <w:r w:rsidRPr="000F78BF">
        <w:rPr>
          <w:rFonts w:ascii="Verdana" w:hAnsi="Verdana"/>
          <w:b/>
          <w:spacing w:val="2"/>
          <w:w w:val="95"/>
        </w:rPr>
        <w:t>N</w:t>
      </w:r>
      <w:r w:rsidRPr="000F78BF">
        <w:rPr>
          <w:rFonts w:ascii="Verdana" w:hAnsi="Verdana"/>
          <w:b/>
          <w:w w:val="95"/>
        </w:rPr>
        <w:t>T</w:t>
      </w:r>
      <w:r w:rsidRPr="000F78BF">
        <w:rPr>
          <w:rFonts w:ascii="Verdana" w:hAnsi="Verdana"/>
          <w:b/>
          <w:spacing w:val="16"/>
          <w:w w:val="95"/>
        </w:rPr>
        <w:t xml:space="preserve"> </w:t>
      </w:r>
      <w:r w:rsidRPr="000F78BF">
        <w:rPr>
          <w:rFonts w:ascii="Verdana" w:hAnsi="Verdana"/>
          <w:b/>
          <w:spacing w:val="-1"/>
          <w:w w:val="95"/>
        </w:rPr>
        <w:t>R</w:t>
      </w:r>
      <w:r w:rsidRPr="000F78BF">
        <w:rPr>
          <w:rFonts w:ascii="Verdana" w:hAnsi="Verdana"/>
          <w:b/>
          <w:spacing w:val="-2"/>
          <w:w w:val="95"/>
        </w:rPr>
        <w:t>E</w:t>
      </w:r>
      <w:r w:rsidRPr="000F78BF">
        <w:rPr>
          <w:rFonts w:ascii="Verdana" w:hAnsi="Verdana"/>
          <w:b/>
          <w:w w:val="90"/>
        </w:rPr>
        <w:t>CIT</w:t>
      </w:r>
      <w:r w:rsidRPr="000F78BF">
        <w:rPr>
          <w:rFonts w:ascii="Verdana" w:hAnsi="Verdana"/>
          <w:b/>
          <w:spacing w:val="-3"/>
        </w:rPr>
        <w:t>A</w:t>
      </w:r>
      <w:r w:rsidRPr="000F78BF">
        <w:rPr>
          <w:rFonts w:ascii="Verdana" w:hAnsi="Verdana"/>
          <w:b/>
          <w:w w:val="91"/>
        </w:rPr>
        <w:t>L</w:t>
      </w:r>
    </w:p>
    <w:p w:rsidR="00133429" w:rsidRDefault="00133429" w:rsidP="00133429">
      <w:pPr>
        <w:ind w:left="148"/>
        <w:jc w:val="center"/>
        <w:rPr>
          <w:rFonts w:ascii="Verdana" w:hAnsi="Verdana"/>
          <w:b/>
          <w:w w:val="119"/>
          <w:sz w:val="18"/>
          <w:szCs w:val="18"/>
        </w:rPr>
      </w:pPr>
    </w:p>
    <w:p w:rsidR="00813878" w:rsidRDefault="000A2454">
      <w:pPr>
        <w:ind w:left="148"/>
        <w:rPr>
          <w:rFonts w:ascii="Verdana" w:hAnsi="Verdana"/>
          <w:b/>
          <w:w w:val="111"/>
          <w:sz w:val="18"/>
          <w:szCs w:val="18"/>
        </w:rPr>
      </w:pPr>
      <w:proofErr w:type="gramStart"/>
      <w:r w:rsidRPr="00AB09DB">
        <w:rPr>
          <w:rFonts w:ascii="Verdana" w:hAnsi="Verdana"/>
          <w:b/>
          <w:w w:val="119"/>
          <w:sz w:val="18"/>
          <w:szCs w:val="18"/>
        </w:rPr>
        <w:t>Biotech Healthcare</w:t>
      </w:r>
      <w:r w:rsidR="00410620" w:rsidRPr="00AB09DB">
        <w:rPr>
          <w:rFonts w:ascii="Verdana" w:hAnsi="Verdana"/>
          <w:b/>
          <w:w w:val="111"/>
          <w:sz w:val="18"/>
          <w:szCs w:val="18"/>
        </w:rPr>
        <w:t>.</w:t>
      </w:r>
      <w:proofErr w:type="gramEnd"/>
    </w:p>
    <w:p w:rsidR="00DD623B" w:rsidRDefault="00DD623B">
      <w:pPr>
        <w:ind w:left="148"/>
        <w:rPr>
          <w:rFonts w:ascii="Verdana" w:hAnsi="Verdana"/>
          <w:b/>
          <w:sz w:val="18"/>
          <w:szCs w:val="18"/>
        </w:rPr>
      </w:pPr>
      <w:r w:rsidRPr="00B70EDE">
        <w:rPr>
          <w:rFonts w:ascii="Verdana" w:hAnsi="Verdana"/>
          <w:b/>
          <w:w w:val="119"/>
          <w:sz w:val="18"/>
          <w:szCs w:val="18"/>
        </w:rPr>
        <w:t>Ahmedabad</w:t>
      </w:r>
      <w:r w:rsidRPr="00B70EDE">
        <w:rPr>
          <w:rFonts w:ascii="Verdana" w:hAnsi="Verdana"/>
          <w:b/>
          <w:sz w:val="18"/>
          <w:szCs w:val="18"/>
        </w:rPr>
        <w:t>- Gujarat</w:t>
      </w:r>
    </w:p>
    <w:p w:rsidR="000A2454" w:rsidRPr="00AB09DB" w:rsidRDefault="000A2454" w:rsidP="00AB09DB">
      <w:pPr>
        <w:spacing w:before="1" w:line="240" w:lineRule="exact"/>
        <w:ind w:left="148" w:right="4671"/>
        <w:rPr>
          <w:rFonts w:ascii="Verdana" w:hAnsi="Verdana"/>
          <w:spacing w:val="-1"/>
          <w:sz w:val="18"/>
          <w:szCs w:val="18"/>
        </w:rPr>
      </w:pPr>
      <w:r w:rsidRPr="00AB09DB">
        <w:rPr>
          <w:rFonts w:ascii="Verdana" w:hAnsi="Verdana"/>
          <w:spacing w:val="-1"/>
          <w:sz w:val="18"/>
          <w:szCs w:val="18"/>
        </w:rPr>
        <w:t xml:space="preserve">Sr. Manager Quality Control </w:t>
      </w:r>
      <w:r w:rsidR="00AB09DB">
        <w:rPr>
          <w:rFonts w:ascii="Verdana" w:hAnsi="Verdana"/>
          <w:spacing w:val="-1"/>
          <w:sz w:val="18"/>
          <w:szCs w:val="18"/>
        </w:rPr>
        <w:t>Surgical Medical devices</w:t>
      </w:r>
    </w:p>
    <w:p w:rsidR="00813878" w:rsidRDefault="000A2454">
      <w:pPr>
        <w:spacing w:before="1" w:line="240" w:lineRule="exact"/>
        <w:ind w:left="148" w:right="6174"/>
        <w:rPr>
          <w:sz w:val="22"/>
          <w:szCs w:val="22"/>
        </w:rPr>
      </w:pPr>
      <w:r w:rsidRPr="00AB09DB">
        <w:rPr>
          <w:rFonts w:ascii="Verdana" w:hAnsi="Verdana"/>
          <w:spacing w:val="-2"/>
          <w:w w:val="106"/>
          <w:sz w:val="18"/>
          <w:szCs w:val="18"/>
        </w:rPr>
        <w:t xml:space="preserve">March </w:t>
      </w:r>
      <w:r w:rsidR="00410620" w:rsidRPr="00AB09DB">
        <w:rPr>
          <w:rFonts w:ascii="Verdana" w:hAnsi="Verdana"/>
          <w:spacing w:val="2"/>
          <w:w w:val="111"/>
          <w:sz w:val="18"/>
          <w:szCs w:val="18"/>
        </w:rPr>
        <w:t>2</w:t>
      </w:r>
      <w:r w:rsidR="00410620" w:rsidRPr="00AB09DB">
        <w:rPr>
          <w:rFonts w:ascii="Verdana" w:hAnsi="Verdana"/>
          <w:w w:val="111"/>
          <w:sz w:val="18"/>
          <w:szCs w:val="18"/>
        </w:rPr>
        <w:t>0</w:t>
      </w:r>
      <w:r w:rsidR="00410620" w:rsidRPr="00AB09DB">
        <w:rPr>
          <w:rFonts w:ascii="Verdana" w:hAnsi="Verdana"/>
          <w:spacing w:val="-3"/>
          <w:w w:val="111"/>
          <w:sz w:val="18"/>
          <w:szCs w:val="18"/>
        </w:rPr>
        <w:t>1</w:t>
      </w:r>
      <w:r w:rsidRPr="00AB09DB">
        <w:rPr>
          <w:rFonts w:ascii="Verdana" w:hAnsi="Verdana"/>
          <w:spacing w:val="1"/>
          <w:w w:val="111"/>
          <w:sz w:val="18"/>
          <w:szCs w:val="18"/>
        </w:rPr>
        <w:t>9</w:t>
      </w:r>
      <w:r w:rsidR="00410620" w:rsidRPr="00AB09DB">
        <w:rPr>
          <w:rFonts w:ascii="Verdana" w:hAnsi="Verdana"/>
          <w:spacing w:val="-2"/>
          <w:sz w:val="18"/>
          <w:szCs w:val="18"/>
        </w:rPr>
        <w:t>-</w:t>
      </w:r>
      <w:r w:rsidR="00410620" w:rsidRPr="00AB09DB">
        <w:rPr>
          <w:rFonts w:ascii="Verdana" w:hAnsi="Verdana"/>
          <w:spacing w:val="1"/>
          <w:w w:val="120"/>
          <w:sz w:val="18"/>
          <w:szCs w:val="18"/>
        </w:rPr>
        <w:t>P</w:t>
      </w:r>
      <w:r w:rsidR="00410620" w:rsidRPr="00AB09DB">
        <w:rPr>
          <w:rFonts w:ascii="Verdana" w:hAnsi="Verdana"/>
          <w:spacing w:val="-2"/>
          <w:sz w:val="18"/>
          <w:szCs w:val="18"/>
        </w:rPr>
        <w:t>r</w:t>
      </w:r>
      <w:r w:rsidR="00410620" w:rsidRPr="00AB09DB">
        <w:rPr>
          <w:rFonts w:ascii="Verdana" w:hAnsi="Verdana"/>
          <w:w w:val="126"/>
          <w:sz w:val="18"/>
          <w:szCs w:val="18"/>
        </w:rPr>
        <w:t>es</w:t>
      </w:r>
      <w:r w:rsidR="00410620" w:rsidRPr="00AB09DB">
        <w:rPr>
          <w:rFonts w:ascii="Verdana" w:hAnsi="Verdana"/>
          <w:spacing w:val="-1"/>
          <w:w w:val="126"/>
          <w:sz w:val="18"/>
          <w:szCs w:val="18"/>
        </w:rPr>
        <w:t>e</w:t>
      </w:r>
      <w:r w:rsidR="00410620" w:rsidRPr="00AB09DB">
        <w:rPr>
          <w:rFonts w:ascii="Verdana" w:hAnsi="Verdana"/>
          <w:w w:val="107"/>
          <w:sz w:val="18"/>
          <w:szCs w:val="18"/>
        </w:rPr>
        <w:t>n</w:t>
      </w:r>
      <w:r w:rsidR="00410620" w:rsidRPr="00AB09DB">
        <w:rPr>
          <w:rFonts w:ascii="Verdana" w:hAnsi="Verdana"/>
          <w:spacing w:val="-2"/>
          <w:w w:val="107"/>
          <w:sz w:val="18"/>
          <w:szCs w:val="18"/>
        </w:rPr>
        <w:t>t</w:t>
      </w:r>
      <w:r w:rsidR="00410620">
        <w:rPr>
          <w:w w:val="111"/>
          <w:sz w:val="22"/>
          <w:szCs w:val="22"/>
        </w:rPr>
        <w:t>.</w:t>
      </w:r>
    </w:p>
    <w:p w:rsidR="00813878" w:rsidRDefault="00813878">
      <w:pPr>
        <w:spacing w:before="12" w:line="260" w:lineRule="exact"/>
        <w:rPr>
          <w:sz w:val="26"/>
          <w:szCs w:val="26"/>
        </w:rPr>
      </w:pPr>
    </w:p>
    <w:p w:rsidR="00813878" w:rsidRPr="00EC385E" w:rsidRDefault="00410620">
      <w:pPr>
        <w:ind w:left="148"/>
        <w:rPr>
          <w:rFonts w:ascii="Verdana" w:hAnsi="Verdana"/>
          <w:b/>
          <w:w w:val="119"/>
          <w:sz w:val="18"/>
          <w:szCs w:val="18"/>
        </w:rPr>
      </w:pPr>
      <w:r w:rsidRPr="00EC385E">
        <w:rPr>
          <w:rFonts w:ascii="Verdana" w:hAnsi="Verdana"/>
          <w:b/>
          <w:w w:val="119"/>
          <w:sz w:val="18"/>
          <w:szCs w:val="18"/>
        </w:rPr>
        <w:t>Key Roles:</w:t>
      </w:r>
    </w:p>
    <w:p w:rsidR="00813878" w:rsidRDefault="00813878">
      <w:pPr>
        <w:spacing w:before="15" w:line="260" w:lineRule="exact"/>
        <w:rPr>
          <w:sz w:val="26"/>
          <w:szCs w:val="26"/>
        </w:rPr>
      </w:pPr>
    </w:p>
    <w:p w:rsidR="00570B7E" w:rsidRDefault="00570B7E" w:rsidP="00570B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>Incoming Inspection, In-process and Final Quality Inspections.</w:t>
      </w:r>
    </w:p>
    <w:p w:rsidR="0001677E" w:rsidRPr="00570B7E" w:rsidRDefault="0001677E" w:rsidP="000167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 xml:space="preserve">Recording Quality activates in SAP Quality Module-Core user. </w:t>
      </w:r>
    </w:p>
    <w:p w:rsidR="0001677E" w:rsidRPr="00570B7E" w:rsidRDefault="0001677E" w:rsidP="000167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>Preparation and revising of regulatory documentation such as Technical Master File (TMF), Device File, Risk management, PMS and Clinical evaluation.</w:t>
      </w:r>
    </w:p>
    <w:p w:rsidR="0001677E" w:rsidRPr="00570B7E" w:rsidRDefault="0001677E" w:rsidP="000167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>Root cause identification and proposing counter measures for customer complaint through CAPA.</w:t>
      </w:r>
    </w:p>
    <w:p w:rsidR="0001677E" w:rsidRPr="00570B7E" w:rsidRDefault="0001677E" w:rsidP="000167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>Collecting and recording surgeon feedback inputs for PMS surveillance.</w:t>
      </w:r>
    </w:p>
    <w:p w:rsidR="0001677E" w:rsidRPr="00570B7E" w:rsidRDefault="0001677E" w:rsidP="000167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>Preparation and revising of ISO/13485 QMS documents such as SOP’s, Quality Specs, User manual, Installation manual, Service manual &amp; IFU’s</w:t>
      </w:r>
    </w:p>
    <w:p w:rsidR="0001677E" w:rsidRPr="00570B7E" w:rsidRDefault="0001677E" w:rsidP="000167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>Maintaining the tractability of record and Quality reports.</w:t>
      </w:r>
    </w:p>
    <w:p w:rsidR="00570B7E" w:rsidRPr="00570B7E" w:rsidRDefault="00570B7E" w:rsidP="00570B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>Attending Phaco and Vitrectomy surgeries in various ophthalmic Hospitals.</w:t>
      </w:r>
    </w:p>
    <w:p w:rsidR="00C808F8" w:rsidRDefault="00570B7E" w:rsidP="00570B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>Assisting Phaco surgeons to perform smooth phacoemulsification in the OR.</w:t>
      </w:r>
    </w:p>
    <w:p w:rsidR="00C808F8" w:rsidRPr="00570B7E" w:rsidRDefault="00C808F8" w:rsidP="00C808F8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>Sourcing of Quality Vendors for surgical accessories Procurement.</w:t>
      </w:r>
    </w:p>
    <w:p w:rsidR="00570B7E" w:rsidRPr="00570B7E" w:rsidRDefault="00570B7E" w:rsidP="00570B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 xml:space="preserve">Handling service team for Phaco &amp; </w:t>
      </w:r>
      <w:proofErr w:type="spellStart"/>
      <w:r w:rsidRPr="00570B7E">
        <w:rPr>
          <w:rFonts w:ascii="Verdana" w:hAnsi="Verdana"/>
          <w:spacing w:val="-1"/>
          <w:sz w:val="18"/>
          <w:szCs w:val="18"/>
        </w:rPr>
        <w:t>SciCan</w:t>
      </w:r>
      <w:proofErr w:type="spellEnd"/>
      <w:r w:rsidRPr="00570B7E">
        <w:rPr>
          <w:rFonts w:ascii="Verdana" w:hAnsi="Verdana"/>
          <w:spacing w:val="-1"/>
          <w:sz w:val="18"/>
          <w:szCs w:val="18"/>
        </w:rPr>
        <w:t xml:space="preserve"> Autoclave Sterilizers/trading equipment by Biotech.</w:t>
      </w:r>
    </w:p>
    <w:p w:rsidR="00570B7E" w:rsidRPr="00570B7E" w:rsidRDefault="00570B7E" w:rsidP="00570B7E">
      <w:pPr>
        <w:pStyle w:val="ListParagraph"/>
        <w:widowControl w:val="0"/>
        <w:numPr>
          <w:ilvl w:val="0"/>
          <w:numId w:val="5"/>
        </w:numPr>
        <w:suppressAutoHyphens/>
        <w:spacing w:line="360" w:lineRule="auto"/>
        <w:ind w:left="714" w:hanging="357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 xml:space="preserve">Training Application and Service engineers for equipments Installation Demo and Servicing. </w:t>
      </w:r>
    </w:p>
    <w:p w:rsidR="00570B7E" w:rsidRDefault="00570B7E" w:rsidP="00570B7E">
      <w:pPr>
        <w:pStyle w:val="ListParagraph"/>
        <w:widowControl w:val="0"/>
        <w:numPr>
          <w:ilvl w:val="0"/>
          <w:numId w:val="5"/>
        </w:numPr>
        <w:suppressAutoHyphens/>
        <w:spacing w:line="360" w:lineRule="auto"/>
        <w:ind w:left="714" w:hanging="357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>New Product development document of understanding and thesis preparation.</w:t>
      </w:r>
    </w:p>
    <w:p w:rsidR="0001677E" w:rsidRPr="00570B7E" w:rsidRDefault="0001677E" w:rsidP="0001677E">
      <w:pPr>
        <w:pStyle w:val="ListParagraph"/>
        <w:widowControl w:val="0"/>
        <w:suppressAutoHyphens/>
        <w:spacing w:line="360" w:lineRule="auto"/>
        <w:ind w:left="714"/>
        <w:jc w:val="both"/>
        <w:rPr>
          <w:rFonts w:ascii="Verdana" w:hAnsi="Verdana"/>
          <w:spacing w:val="-1"/>
          <w:sz w:val="18"/>
          <w:szCs w:val="18"/>
        </w:rPr>
      </w:pPr>
    </w:p>
    <w:p w:rsidR="00133429" w:rsidRDefault="00133429">
      <w:pPr>
        <w:ind w:left="148"/>
        <w:rPr>
          <w:rFonts w:ascii="Verdana" w:hAnsi="Verdana"/>
          <w:b/>
          <w:w w:val="119"/>
          <w:sz w:val="18"/>
          <w:szCs w:val="18"/>
        </w:rPr>
      </w:pPr>
    </w:p>
    <w:p w:rsidR="00133429" w:rsidRDefault="00133429">
      <w:pPr>
        <w:ind w:left="148"/>
        <w:rPr>
          <w:rFonts w:ascii="Verdana" w:hAnsi="Verdana"/>
          <w:b/>
          <w:w w:val="119"/>
          <w:sz w:val="18"/>
          <w:szCs w:val="18"/>
        </w:rPr>
      </w:pPr>
    </w:p>
    <w:p w:rsidR="00133429" w:rsidRDefault="00133429">
      <w:pPr>
        <w:ind w:left="148"/>
        <w:rPr>
          <w:rFonts w:ascii="Verdana" w:hAnsi="Verdana"/>
          <w:b/>
          <w:w w:val="119"/>
          <w:sz w:val="18"/>
          <w:szCs w:val="18"/>
        </w:rPr>
      </w:pPr>
    </w:p>
    <w:p w:rsidR="00133429" w:rsidRDefault="00133429">
      <w:pPr>
        <w:ind w:left="148"/>
        <w:rPr>
          <w:rFonts w:ascii="Verdana" w:hAnsi="Verdana"/>
          <w:b/>
          <w:w w:val="119"/>
          <w:sz w:val="18"/>
          <w:szCs w:val="18"/>
        </w:rPr>
      </w:pPr>
    </w:p>
    <w:p w:rsidR="00DD623B" w:rsidRDefault="00DD623B">
      <w:pPr>
        <w:ind w:left="148"/>
        <w:rPr>
          <w:rFonts w:ascii="Verdana" w:hAnsi="Verdana"/>
          <w:b/>
          <w:w w:val="119"/>
          <w:sz w:val="18"/>
          <w:szCs w:val="18"/>
        </w:rPr>
      </w:pPr>
    </w:p>
    <w:p w:rsidR="00DD623B" w:rsidRDefault="00DD623B">
      <w:pPr>
        <w:ind w:left="148"/>
        <w:rPr>
          <w:rFonts w:ascii="Verdana" w:hAnsi="Verdana"/>
          <w:b/>
          <w:w w:val="119"/>
          <w:sz w:val="18"/>
          <w:szCs w:val="18"/>
        </w:rPr>
      </w:pPr>
    </w:p>
    <w:p w:rsidR="00133429" w:rsidRDefault="00133429">
      <w:pPr>
        <w:ind w:left="148"/>
        <w:rPr>
          <w:rFonts w:ascii="Verdana" w:hAnsi="Verdana"/>
          <w:b/>
          <w:w w:val="119"/>
          <w:sz w:val="18"/>
          <w:szCs w:val="18"/>
        </w:rPr>
      </w:pPr>
    </w:p>
    <w:p w:rsidR="00133429" w:rsidRDefault="00133429">
      <w:pPr>
        <w:ind w:left="148"/>
        <w:rPr>
          <w:rFonts w:ascii="Verdana" w:hAnsi="Verdana"/>
          <w:b/>
          <w:w w:val="119"/>
          <w:sz w:val="18"/>
          <w:szCs w:val="18"/>
        </w:rPr>
      </w:pPr>
    </w:p>
    <w:p w:rsidR="00F4030F" w:rsidRDefault="00F4030F">
      <w:pPr>
        <w:ind w:left="148"/>
        <w:rPr>
          <w:rFonts w:ascii="Verdana" w:hAnsi="Verdana"/>
          <w:b/>
          <w:w w:val="119"/>
          <w:sz w:val="18"/>
          <w:szCs w:val="18"/>
        </w:rPr>
      </w:pPr>
    </w:p>
    <w:p w:rsidR="00813878" w:rsidRPr="00971B7B" w:rsidRDefault="00410620">
      <w:pPr>
        <w:ind w:left="148"/>
        <w:rPr>
          <w:rFonts w:ascii="Verdana" w:hAnsi="Verdana"/>
          <w:b/>
          <w:w w:val="119"/>
          <w:sz w:val="18"/>
          <w:szCs w:val="18"/>
        </w:rPr>
      </w:pPr>
      <w:r w:rsidRPr="00971B7B">
        <w:rPr>
          <w:rFonts w:ascii="Verdana" w:hAnsi="Verdana"/>
          <w:b/>
          <w:w w:val="119"/>
          <w:sz w:val="18"/>
          <w:szCs w:val="18"/>
        </w:rPr>
        <w:t>Biotech Vision Care PVT Ltd, Ahmedabad.</w:t>
      </w:r>
    </w:p>
    <w:p w:rsidR="007D602F" w:rsidRPr="00ED0A27" w:rsidRDefault="007D602F" w:rsidP="007D602F">
      <w:pPr>
        <w:spacing w:before="1" w:line="240" w:lineRule="exact"/>
        <w:ind w:left="148" w:right="3112"/>
        <w:rPr>
          <w:rFonts w:ascii="Verdana" w:hAnsi="Verdana"/>
          <w:spacing w:val="-1"/>
          <w:sz w:val="18"/>
          <w:szCs w:val="18"/>
        </w:rPr>
      </w:pPr>
      <w:r w:rsidRPr="00AB09DB">
        <w:rPr>
          <w:rFonts w:ascii="Verdana" w:hAnsi="Verdana"/>
          <w:spacing w:val="-1"/>
          <w:sz w:val="18"/>
          <w:szCs w:val="18"/>
        </w:rPr>
        <w:t xml:space="preserve">Manager Quality Control </w:t>
      </w:r>
      <w:r>
        <w:rPr>
          <w:rFonts w:ascii="Verdana" w:hAnsi="Verdana"/>
          <w:spacing w:val="-1"/>
          <w:sz w:val="18"/>
          <w:szCs w:val="18"/>
        </w:rPr>
        <w:t>Surgical and Diagnostic Medical devices</w:t>
      </w:r>
      <w:r w:rsidR="00410620" w:rsidRPr="00ED0A27">
        <w:rPr>
          <w:rFonts w:ascii="Verdana" w:hAnsi="Verdana"/>
          <w:spacing w:val="-1"/>
          <w:sz w:val="18"/>
          <w:szCs w:val="18"/>
        </w:rPr>
        <w:t xml:space="preserve">. </w:t>
      </w:r>
    </w:p>
    <w:p w:rsidR="00813878" w:rsidRPr="00ED0A27" w:rsidRDefault="007D602F" w:rsidP="007D602F">
      <w:pPr>
        <w:spacing w:before="1" w:line="240" w:lineRule="exact"/>
        <w:ind w:left="148" w:right="3112"/>
        <w:rPr>
          <w:rFonts w:ascii="Verdana" w:hAnsi="Verdana"/>
          <w:spacing w:val="-1"/>
          <w:sz w:val="18"/>
          <w:szCs w:val="18"/>
        </w:rPr>
      </w:pPr>
      <w:r w:rsidRPr="00ED0A27">
        <w:rPr>
          <w:rFonts w:ascii="Verdana" w:hAnsi="Verdana"/>
          <w:spacing w:val="-1"/>
          <w:sz w:val="18"/>
          <w:szCs w:val="18"/>
        </w:rPr>
        <w:t>Jan</w:t>
      </w:r>
      <w:r w:rsidR="00410620" w:rsidRPr="00ED0A27">
        <w:rPr>
          <w:rFonts w:ascii="Verdana" w:hAnsi="Verdana"/>
          <w:spacing w:val="-1"/>
          <w:sz w:val="18"/>
          <w:szCs w:val="18"/>
        </w:rPr>
        <w:t xml:space="preserve"> 201</w:t>
      </w:r>
      <w:r w:rsidRPr="00ED0A27">
        <w:rPr>
          <w:rFonts w:ascii="Verdana" w:hAnsi="Verdana"/>
          <w:spacing w:val="-1"/>
          <w:sz w:val="18"/>
          <w:szCs w:val="18"/>
        </w:rPr>
        <w:t>2</w:t>
      </w:r>
      <w:r w:rsidR="00410620" w:rsidRPr="00ED0A27">
        <w:rPr>
          <w:rFonts w:ascii="Verdana" w:hAnsi="Verdana"/>
          <w:spacing w:val="-1"/>
          <w:sz w:val="18"/>
          <w:szCs w:val="18"/>
        </w:rPr>
        <w:t xml:space="preserve"> to </w:t>
      </w:r>
      <w:r w:rsidR="00971B7B" w:rsidRPr="00ED0A27">
        <w:rPr>
          <w:rFonts w:ascii="Verdana" w:hAnsi="Verdana"/>
          <w:spacing w:val="-1"/>
          <w:sz w:val="18"/>
          <w:szCs w:val="18"/>
        </w:rPr>
        <w:t xml:space="preserve">Feb 28th </w:t>
      </w:r>
      <w:r w:rsidR="00410620" w:rsidRPr="00ED0A27">
        <w:rPr>
          <w:rFonts w:ascii="Verdana" w:hAnsi="Verdana"/>
          <w:spacing w:val="-1"/>
          <w:sz w:val="18"/>
          <w:szCs w:val="18"/>
        </w:rPr>
        <w:t>201</w:t>
      </w:r>
      <w:r w:rsidR="00971B7B" w:rsidRPr="00ED0A27">
        <w:rPr>
          <w:rFonts w:ascii="Verdana" w:hAnsi="Verdana"/>
          <w:spacing w:val="-1"/>
          <w:sz w:val="18"/>
          <w:szCs w:val="18"/>
        </w:rPr>
        <w:t>9</w:t>
      </w:r>
      <w:r w:rsidR="00410620" w:rsidRPr="00ED0A27">
        <w:rPr>
          <w:rFonts w:ascii="Verdana" w:hAnsi="Verdana"/>
          <w:spacing w:val="-1"/>
          <w:sz w:val="18"/>
          <w:szCs w:val="18"/>
        </w:rPr>
        <w:t>.</w:t>
      </w:r>
    </w:p>
    <w:p w:rsidR="00813878" w:rsidRDefault="00813878">
      <w:pPr>
        <w:spacing w:before="3" w:line="100" w:lineRule="exact"/>
        <w:rPr>
          <w:sz w:val="10"/>
          <w:szCs w:val="10"/>
        </w:rPr>
      </w:pPr>
    </w:p>
    <w:p w:rsidR="00813878" w:rsidRPr="000E4C4A" w:rsidRDefault="00813878" w:rsidP="000E4C4A">
      <w:pPr>
        <w:ind w:left="148"/>
        <w:rPr>
          <w:rFonts w:ascii="Verdana" w:hAnsi="Verdana"/>
          <w:b/>
          <w:w w:val="119"/>
          <w:sz w:val="18"/>
          <w:szCs w:val="18"/>
        </w:rPr>
      </w:pPr>
    </w:p>
    <w:p w:rsidR="00813878" w:rsidRPr="000E4C4A" w:rsidRDefault="00410620">
      <w:pPr>
        <w:ind w:left="148"/>
        <w:rPr>
          <w:rFonts w:ascii="Verdana" w:hAnsi="Verdana"/>
          <w:b/>
          <w:w w:val="119"/>
          <w:sz w:val="18"/>
          <w:szCs w:val="18"/>
        </w:rPr>
      </w:pPr>
      <w:r w:rsidRPr="000E4C4A">
        <w:rPr>
          <w:rFonts w:ascii="Verdana" w:hAnsi="Verdana"/>
          <w:b/>
          <w:w w:val="119"/>
          <w:sz w:val="18"/>
          <w:szCs w:val="18"/>
        </w:rPr>
        <w:t>Key Roles:</w:t>
      </w:r>
    </w:p>
    <w:p w:rsidR="00570B7E" w:rsidRDefault="00410620" w:rsidP="00570B7E">
      <w:pPr>
        <w:spacing w:line="220" w:lineRule="exact"/>
        <w:ind w:left="508"/>
        <w:rPr>
          <w:b/>
          <w:w w:val="111"/>
          <w:sz w:val="24"/>
          <w:szCs w:val="24"/>
        </w:rPr>
      </w:pPr>
      <w:r>
        <w:t xml:space="preserve">  </w:t>
      </w:r>
    </w:p>
    <w:p w:rsidR="00570B7E" w:rsidRDefault="00570B7E" w:rsidP="00570B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>
        <w:rPr>
          <w:rFonts w:ascii="Verdana" w:hAnsi="Verdana"/>
          <w:spacing w:val="-1"/>
          <w:sz w:val="18"/>
          <w:szCs w:val="18"/>
        </w:rPr>
        <w:t>Inspection of raw materials, In-process production line and finished product.</w:t>
      </w:r>
    </w:p>
    <w:p w:rsidR="00570B7E" w:rsidRDefault="00570B7E" w:rsidP="00570B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>
        <w:rPr>
          <w:rFonts w:ascii="Verdana" w:hAnsi="Verdana"/>
          <w:spacing w:val="-1"/>
          <w:sz w:val="18"/>
          <w:szCs w:val="18"/>
        </w:rPr>
        <w:t xml:space="preserve"> </w:t>
      </w:r>
      <w:r w:rsidRPr="00570B7E">
        <w:rPr>
          <w:rFonts w:ascii="Verdana" w:hAnsi="Verdana"/>
          <w:spacing w:val="-1"/>
          <w:sz w:val="18"/>
          <w:szCs w:val="18"/>
        </w:rPr>
        <w:t xml:space="preserve">Calibration maintenance of Measuring devices such as </w:t>
      </w:r>
      <w:r>
        <w:rPr>
          <w:rFonts w:ascii="Verdana" w:hAnsi="Verdana"/>
          <w:spacing w:val="-1"/>
          <w:sz w:val="18"/>
          <w:szCs w:val="18"/>
        </w:rPr>
        <w:t xml:space="preserve">Digital </w:t>
      </w:r>
      <w:r w:rsidRPr="00570B7E">
        <w:rPr>
          <w:rFonts w:ascii="Verdana" w:hAnsi="Verdana"/>
          <w:spacing w:val="-1"/>
          <w:sz w:val="18"/>
          <w:szCs w:val="18"/>
        </w:rPr>
        <w:t xml:space="preserve">Manometer, Cathode Ray Oscilloscope, Frequency Generator, Multimeter &amp; Flow rate Cups </w:t>
      </w:r>
    </w:p>
    <w:p w:rsidR="00570B7E" w:rsidRDefault="00570B7E" w:rsidP="00570B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 xml:space="preserve">Maintains </w:t>
      </w:r>
      <w:r w:rsidR="00C808F8">
        <w:rPr>
          <w:rFonts w:ascii="Verdana" w:hAnsi="Verdana"/>
          <w:spacing w:val="-1"/>
          <w:sz w:val="18"/>
          <w:szCs w:val="18"/>
        </w:rPr>
        <w:t xml:space="preserve">manufacturing and </w:t>
      </w:r>
      <w:r w:rsidRPr="00570B7E">
        <w:rPr>
          <w:rFonts w:ascii="Verdana" w:hAnsi="Verdana"/>
          <w:spacing w:val="-1"/>
          <w:sz w:val="18"/>
          <w:szCs w:val="18"/>
        </w:rPr>
        <w:t>Quality control documents like inspection reports and records.</w:t>
      </w:r>
    </w:p>
    <w:p w:rsidR="00C808F8" w:rsidRPr="00570B7E" w:rsidRDefault="00C808F8" w:rsidP="00570B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>Manufacturing Standard Operating Procedures follow-up.</w:t>
      </w:r>
    </w:p>
    <w:p w:rsidR="00570B7E" w:rsidRPr="00570B7E" w:rsidRDefault="00570B7E" w:rsidP="00570B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>In-house Trouble shooting of production failure machines.</w:t>
      </w:r>
    </w:p>
    <w:p w:rsidR="0098259B" w:rsidRDefault="0098259B" w:rsidP="00570B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98259B">
        <w:rPr>
          <w:rFonts w:ascii="Verdana" w:hAnsi="Verdana"/>
          <w:spacing w:val="-1"/>
          <w:sz w:val="18"/>
          <w:szCs w:val="18"/>
        </w:rPr>
        <w:t>Validation and Verification of products</w:t>
      </w:r>
      <w:r>
        <w:rPr>
          <w:rFonts w:ascii="Verdana" w:hAnsi="Verdana"/>
          <w:spacing w:val="-1"/>
          <w:sz w:val="18"/>
          <w:szCs w:val="18"/>
        </w:rPr>
        <w:t>.</w:t>
      </w:r>
      <w:r w:rsidRPr="0098259B">
        <w:rPr>
          <w:rFonts w:ascii="Verdana" w:hAnsi="Verdana"/>
          <w:spacing w:val="-1"/>
          <w:sz w:val="18"/>
          <w:szCs w:val="18"/>
        </w:rPr>
        <w:t xml:space="preserve"> </w:t>
      </w:r>
    </w:p>
    <w:p w:rsidR="00570B7E" w:rsidRPr="0098259B" w:rsidRDefault="00570B7E" w:rsidP="00570B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98259B">
        <w:rPr>
          <w:rFonts w:ascii="Verdana" w:hAnsi="Verdana"/>
          <w:spacing w:val="-1"/>
          <w:sz w:val="18"/>
          <w:szCs w:val="18"/>
        </w:rPr>
        <w:t>Attending ophthalmic anterior IOL Surgeries and Posterior Vitrectomy surgeries in various Hospitals.</w:t>
      </w:r>
    </w:p>
    <w:p w:rsidR="00570B7E" w:rsidRPr="00570B7E" w:rsidRDefault="00570B7E" w:rsidP="00570B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>Servicing of Phaco Surgery machines on the customer field area.</w:t>
      </w:r>
    </w:p>
    <w:p w:rsidR="00570B7E" w:rsidRDefault="00570B7E" w:rsidP="00570B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>Maintains Machine History/Batch record files.</w:t>
      </w:r>
    </w:p>
    <w:p w:rsidR="00570B7E" w:rsidRPr="00570B7E" w:rsidRDefault="00570B7E" w:rsidP="00570B7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570B7E">
        <w:rPr>
          <w:rFonts w:ascii="Verdana" w:hAnsi="Verdana"/>
          <w:spacing w:val="-1"/>
          <w:sz w:val="18"/>
          <w:szCs w:val="18"/>
        </w:rPr>
        <w:t>Training of Service and application engineer for the new model machine.</w:t>
      </w:r>
    </w:p>
    <w:p w:rsidR="00DE5EB2" w:rsidRPr="00971B7B" w:rsidRDefault="00DE5EB2" w:rsidP="00DE5EB2">
      <w:pPr>
        <w:ind w:left="148"/>
        <w:rPr>
          <w:rFonts w:ascii="Verdana" w:hAnsi="Verdana"/>
          <w:b/>
          <w:w w:val="119"/>
          <w:sz w:val="18"/>
          <w:szCs w:val="18"/>
        </w:rPr>
      </w:pPr>
      <w:r w:rsidRPr="00EC385E">
        <w:rPr>
          <w:rFonts w:ascii="Verdana" w:hAnsi="Verdana"/>
          <w:b/>
          <w:w w:val="119"/>
          <w:sz w:val="18"/>
          <w:szCs w:val="18"/>
        </w:rPr>
        <w:t>Appasamy Associates</w:t>
      </w:r>
      <w:r w:rsidRPr="00971B7B">
        <w:rPr>
          <w:rFonts w:ascii="Verdana" w:hAnsi="Verdana"/>
          <w:b/>
          <w:w w:val="119"/>
          <w:sz w:val="18"/>
          <w:szCs w:val="18"/>
        </w:rPr>
        <w:t xml:space="preserve">, </w:t>
      </w:r>
      <w:r>
        <w:rPr>
          <w:rFonts w:ascii="Verdana" w:hAnsi="Verdana"/>
          <w:b/>
          <w:w w:val="119"/>
          <w:sz w:val="18"/>
          <w:szCs w:val="18"/>
        </w:rPr>
        <w:t>Chennai</w:t>
      </w:r>
      <w:r w:rsidRPr="00971B7B">
        <w:rPr>
          <w:rFonts w:ascii="Verdana" w:hAnsi="Verdana"/>
          <w:b/>
          <w:w w:val="119"/>
          <w:sz w:val="18"/>
          <w:szCs w:val="18"/>
        </w:rPr>
        <w:t>.</w:t>
      </w:r>
    </w:p>
    <w:p w:rsidR="00E966AA" w:rsidRDefault="00E966AA" w:rsidP="00E966AA">
      <w:pPr>
        <w:spacing w:before="1" w:line="240" w:lineRule="exact"/>
        <w:ind w:left="148" w:right="3112"/>
        <w:rPr>
          <w:rFonts w:ascii="Verdana" w:hAnsi="Verdana"/>
          <w:spacing w:val="-1"/>
          <w:sz w:val="18"/>
          <w:szCs w:val="18"/>
        </w:rPr>
      </w:pPr>
      <w:r w:rsidRPr="00E966AA">
        <w:rPr>
          <w:rFonts w:ascii="Verdana" w:hAnsi="Verdana"/>
          <w:spacing w:val="-1"/>
          <w:sz w:val="18"/>
          <w:szCs w:val="18"/>
        </w:rPr>
        <w:t>Engineer Quality Control &amp; Production</w:t>
      </w:r>
      <w:r w:rsidRPr="00ED0A27">
        <w:rPr>
          <w:rFonts w:ascii="Verdana" w:hAnsi="Verdana"/>
          <w:spacing w:val="-1"/>
          <w:sz w:val="18"/>
          <w:szCs w:val="18"/>
        </w:rPr>
        <w:t xml:space="preserve"> </w:t>
      </w:r>
    </w:p>
    <w:p w:rsidR="00E966AA" w:rsidRPr="00E966AA" w:rsidRDefault="00E966AA" w:rsidP="00E966AA">
      <w:pPr>
        <w:spacing w:before="1" w:line="240" w:lineRule="exact"/>
        <w:ind w:left="148" w:right="3112"/>
        <w:rPr>
          <w:rFonts w:ascii="Verdana" w:hAnsi="Verdana"/>
          <w:spacing w:val="-1"/>
          <w:sz w:val="18"/>
          <w:szCs w:val="18"/>
        </w:rPr>
      </w:pPr>
      <w:r w:rsidRPr="00E966AA">
        <w:rPr>
          <w:rFonts w:ascii="Verdana" w:hAnsi="Verdana"/>
          <w:spacing w:val="-1"/>
          <w:sz w:val="18"/>
          <w:szCs w:val="18"/>
        </w:rPr>
        <w:t>Oct -2009 to Dec-2011.</w:t>
      </w:r>
    </w:p>
    <w:p w:rsidR="000E4C4A" w:rsidRDefault="000E4C4A" w:rsidP="00DE5EB2">
      <w:pPr>
        <w:ind w:left="148"/>
        <w:rPr>
          <w:rFonts w:ascii="Verdana" w:hAnsi="Verdana"/>
          <w:b/>
          <w:w w:val="119"/>
          <w:sz w:val="18"/>
          <w:szCs w:val="18"/>
        </w:rPr>
      </w:pPr>
    </w:p>
    <w:p w:rsidR="00DE5EB2" w:rsidRPr="000E4C4A" w:rsidRDefault="00DE5EB2" w:rsidP="00DE5EB2">
      <w:pPr>
        <w:ind w:left="148"/>
        <w:rPr>
          <w:rFonts w:ascii="Verdana" w:hAnsi="Verdana"/>
          <w:b/>
          <w:w w:val="119"/>
          <w:sz w:val="18"/>
          <w:szCs w:val="18"/>
        </w:rPr>
      </w:pPr>
      <w:r w:rsidRPr="000E4C4A">
        <w:rPr>
          <w:rFonts w:ascii="Verdana" w:hAnsi="Verdana"/>
          <w:b/>
          <w:w w:val="119"/>
          <w:sz w:val="18"/>
          <w:szCs w:val="18"/>
        </w:rPr>
        <w:t>Key Roles:</w:t>
      </w:r>
    </w:p>
    <w:p w:rsidR="00DE5EB2" w:rsidRPr="000E4C4A" w:rsidRDefault="00DE5EB2" w:rsidP="00DE5EB2">
      <w:pPr>
        <w:spacing w:line="220" w:lineRule="exact"/>
        <w:ind w:left="508"/>
        <w:rPr>
          <w:rFonts w:ascii="Verdana" w:hAnsi="Verdana"/>
          <w:spacing w:val="-1"/>
          <w:sz w:val="18"/>
          <w:szCs w:val="18"/>
        </w:rPr>
      </w:pPr>
      <w:r w:rsidRPr="000E4C4A">
        <w:rPr>
          <w:rFonts w:ascii="Verdana" w:hAnsi="Verdana"/>
          <w:spacing w:val="-1"/>
          <w:sz w:val="18"/>
          <w:szCs w:val="18"/>
        </w:rPr>
        <w:t xml:space="preserve">  </w:t>
      </w:r>
    </w:p>
    <w:p w:rsidR="000E4C4A" w:rsidRPr="000E4C4A" w:rsidRDefault="000E4C4A" w:rsidP="000E4C4A">
      <w:pPr>
        <w:widowControl w:val="0"/>
        <w:numPr>
          <w:ilvl w:val="0"/>
          <w:numId w:val="6"/>
        </w:numPr>
        <w:suppressAutoHyphens/>
        <w:spacing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0E4C4A">
        <w:rPr>
          <w:rFonts w:ascii="Verdana" w:hAnsi="Verdana"/>
          <w:spacing w:val="-1"/>
          <w:sz w:val="18"/>
          <w:szCs w:val="18"/>
        </w:rPr>
        <w:t xml:space="preserve">Inspection of Incoming raw materials used for manufacturing. </w:t>
      </w:r>
    </w:p>
    <w:p w:rsidR="000E4C4A" w:rsidRPr="000E4C4A" w:rsidRDefault="000E4C4A" w:rsidP="000E4C4A">
      <w:pPr>
        <w:widowControl w:val="0"/>
        <w:numPr>
          <w:ilvl w:val="0"/>
          <w:numId w:val="6"/>
        </w:numPr>
        <w:suppressAutoHyphens/>
        <w:spacing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0E4C4A">
        <w:rPr>
          <w:rFonts w:ascii="Verdana" w:hAnsi="Verdana"/>
          <w:spacing w:val="-1"/>
          <w:sz w:val="18"/>
          <w:szCs w:val="18"/>
        </w:rPr>
        <w:t>Assembling &amp; wiring of ophthalmic surgery machines like Phaco Machines, Vitrectomy Machines, Green laser, Corneal cross linking &amp; Air injectors.</w:t>
      </w:r>
    </w:p>
    <w:p w:rsidR="000E4C4A" w:rsidRPr="000E4C4A" w:rsidRDefault="000E4C4A" w:rsidP="000E4C4A">
      <w:pPr>
        <w:widowControl w:val="0"/>
        <w:numPr>
          <w:ilvl w:val="0"/>
          <w:numId w:val="6"/>
        </w:numPr>
        <w:suppressAutoHyphens/>
        <w:spacing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0E4C4A">
        <w:rPr>
          <w:rFonts w:ascii="Verdana" w:hAnsi="Verdana"/>
          <w:spacing w:val="-1"/>
          <w:sz w:val="18"/>
          <w:szCs w:val="18"/>
        </w:rPr>
        <w:t>Maintains 5S Principles in the workshop area.</w:t>
      </w:r>
    </w:p>
    <w:p w:rsidR="000E4C4A" w:rsidRDefault="000E4C4A" w:rsidP="000E4C4A">
      <w:pPr>
        <w:widowControl w:val="0"/>
        <w:numPr>
          <w:ilvl w:val="0"/>
          <w:numId w:val="6"/>
        </w:numPr>
        <w:suppressAutoHyphens/>
        <w:spacing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0E4C4A">
        <w:rPr>
          <w:rFonts w:ascii="Verdana" w:hAnsi="Verdana"/>
          <w:spacing w:val="-1"/>
          <w:sz w:val="18"/>
          <w:szCs w:val="18"/>
        </w:rPr>
        <w:t>Manufacturing Standard Operating Procedures follow-up.</w:t>
      </w:r>
    </w:p>
    <w:p w:rsidR="000E4C4A" w:rsidRPr="001A02E8" w:rsidRDefault="000E4C4A" w:rsidP="000E4C4A">
      <w:pPr>
        <w:widowControl w:val="0"/>
        <w:numPr>
          <w:ilvl w:val="0"/>
          <w:numId w:val="6"/>
        </w:numPr>
        <w:suppressAutoHyphens/>
        <w:spacing w:line="360" w:lineRule="auto"/>
        <w:jc w:val="both"/>
        <w:rPr>
          <w:rFonts w:ascii="Verdana" w:hAnsi="Verdana"/>
          <w:spacing w:val="-1"/>
          <w:sz w:val="18"/>
          <w:szCs w:val="18"/>
        </w:rPr>
      </w:pPr>
      <w:r w:rsidRPr="001A02E8">
        <w:rPr>
          <w:rFonts w:ascii="Verdana" w:hAnsi="Verdana"/>
          <w:spacing w:val="-1"/>
          <w:sz w:val="18"/>
          <w:szCs w:val="18"/>
        </w:rPr>
        <w:t>Maintains Machine History/Batch record files.</w:t>
      </w:r>
    </w:p>
    <w:p w:rsidR="000E4C4A" w:rsidRPr="000E4C4A" w:rsidRDefault="000E4C4A" w:rsidP="000E4C4A">
      <w:pPr>
        <w:widowControl w:val="0"/>
        <w:suppressAutoHyphens/>
        <w:spacing w:line="360" w:lineRule="auto"/>
        <w:ind w:left="720"/>
        <w:jc w:val="both"/>
        <w:rPr>
          <w:rFonts w:ascii="Verdana" w:hAnsi="Verdana"/>
          <w:spacing w:val="-1"/>
          <w:sz w:val="18"/>
          <w:szCs w:val="18"/>
        </w:rPr>
      </w:pPr>
    </w:p>
    <w:p w:rsidR="00813878" w:rsidRPr="001F40E3" w:rsidRDefault="00910657">
      <w:pPr>
        <w:ind w:left="108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758190</wp:posOffset>
                </wp:positionH>
                <wp:positionV relativeFrom="paragraph">
                  <wp:posOffset>6569075</wp:posOffset>
                </wp:positionV>
                <wp:extent cx="6319520" cy="17526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9520" cy="175260"/>
                          <a:chOff x="979" y="28"/>
                          <a:chExt cx="9952" cy="276"/>
                        </a:xfrm>
                      </wpg:grpSpPr>
                      <wps:wsp>
                        <wps:cNvPr id="18" name="Freeform 30"/>
                        <wps:cNvSpPr>
                          <a:spLocks/>
                        </wps:cNvSpPr>
                        <wps:spPr bwMode="auto">
                          <a:xfrm>
                            <a:off x="979" y="28"/>
                            <a:ext cx="9952" cy="276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9952"/>
                              <a:gd name="T2" fmla="+- 0 304 28"/>
                              <a:gd name="T3" fmla="*/ 304 h 276"/>
                              <a:gd name="T4" fmla="+- 0 10932 979"/>
                              <a:gd name="T5" fmla="*/ T4 w 9952"/>
                              <a:gd name="T6" fmla="+- 0 304 28"/>
                              <a:gd name="T7" fmla="*/ 304 h 276"/>
                              <a:gd name="T8" fmla="+- 0 10932 979"/>
                              <a:gd name="T9" fmla="*/ T8 w 9952"/>
                              <a:gd name="T10" fmla="+- 0 28 28"/>
                              <a:gd name="T11" fmla="*/ 28 h 276"/>
                              <a:gd name="T12" fmla="+- 0 979 979"/>
                              <a:gd name="T13" fmla="*/ T12 w 9952"/>
                              <a:gd name="T14" fmla="+- 0 28 28"/>
                              <a:gd name="T15" fmla="*/ 28 h 276"/>
                              <a:gd name="T16" fmla="+- 0 979 979"/>
                              <a:gd name="T17" fmla="*/ T16 w 9952"/>
                              <a:gd name="T18" fmla="+- 0 304 28"/>
                              <a:gd name="T19" fmla="*/ 304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52" h="276">
                                <a:moveTo>
                                  <a:pt x="0" y="276"/>
                                </a:moveTo>
                                <a:lnTo>
                                  <a:pt x="9953" y="276"/>
                                </a:lnTo>
                                <a:lnTo>
                                  <a:pt x="99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59.7pt;margin-top:517.25pt;width:497.6pt;height:13.8pt;z-index:-251651584;mso-position-horizontal-relative:page" coordorigin="979,28" coordsize="9952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">
                <v:shape id="Freeform 30" o:spid="_x0000_s1027" style="position:absolute;left:979;top:28;width:9952;height:276;visibility:visible;mso-wrap-style:square;v-text-anchor:top" coordsize="9952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6K8QA&#10;AADbAAAADwAAAGRycy9kb3ducmV2LnhtbESPQWvCQBCF74X+h2UKXkrdWGiR6Cq2ohQPBbU/YMyO&#10;yWJ2NmS3JvrrnYPgbYb35r1vpvPe1+pMbXSBDYyGGSjiIljHpYG//eptDComZIt1YDJwoQjz2fPT&#10;FHMbOt7SeZdKJSEcczRQpdTkWseiIo9xGBpi0Y6h9ZhkbUttW+wk3Nf6Pcs+tUfH0lBhQ98VFafd&#10;vzdgl1/6sMZNt9JXZ3s6vn648a8xg5d+MQGVqE8P8/36xwq+wMovMoC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2eivEAAAA2wAAAA8AAAAAAAAAAAAAAAAAmAIAAGRycy9k&#10;b3ducmV2LnhtbFBLBQYAAAAABAAEAPUAAACJAwAAAAA=&#10;" path="m,276r9953,l9953,,,,,276xe" fillcolor="#f1f1f1" stroked="f">
                  <v:path arrowok="t" o:connecttype="custom" o:connectlocs="0,304;9953,304;9953,28;0,28;0,304" o:connectangles="0,0,0,0,0"/>
                </v:shape>
                <w10:wrap anchorx="page"/>
              </v:group>
            </w:pict>
          </mc:Fallback>
        </mc:AlternateContent>
      </w:r>
      <w:r>
        <w:rPr>
          <w:rFonts w:ascii="Verdana" w:hAnsi="Verdana"/>
          <w:b/>
          <w:noProof/>
          <w:spacing w:val="-2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37C98222" wp14:editId="48921E1B">
                <wp:simplePos x="0" y="0"/>
                <wp:positionH relativeFrom="page">
                  <wp:posOffset>774065</wp:posOffset>
                </wp:positionH>
                <wp:positionV relativeFrom="paragraph">
                  <wp:posOffset>7560945</wp:posOffset>
                </wp:positionV>
                <wp:extent cx="6319520" cy="175260"/>
                <wp:effectExtent l="2540" t="0" r="254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9520" cy="175260"/>
                          <a:chOff x="979" y="28"/>
                          <a:chExt cx="9952" cy="276"/>
                        </a:xfrm>
                      </wpg:grpSpPr>
                      <wps:wsp>
                        <wps:cNvPr id="14" name="Freeform 26"/>
                        <wps:cNvSpPr>
                          <a:spLocks/>
                        </wps:cNvSpPr>
                        <wps:spPr bwMode="auto">
                          <a:xfrm>
                            <a:off x="979" y="28"/>
                            <a:ext cx="9952" cy="276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9952"/>
                              <a:gd name="T2" fmla="+- 0 304 28"/>
                              <a:gd name="T3" fmla="*/ 304 h 276"/>
                              <a:gd name="T4" fmla="+- 0 10932 979"/>
                              <a:gd name="T5" fmla="*/ T4 w 9952"/>
                              <a:gd name="T6" fmla="+- 0 304 28"/>
                              <a:gd name="T7" fmla="*/ 304 h 276"/>
                              <a:gd name="T8" fmla="+- 0 10932 979"/>
                              <a:gd name="T9" fmla="*/ T8 w 9952"/>
                              <a:gd name="T10" fmla="+- 0 28 28"/>
                              <a:gd name="T11" fmla="*/ 28 h 276"/>
                              <a:gd name="T12" fmla="+- 0 979 979"/>
                              <a:gd name="T13" fmla="*/ T12 w 9952"/>
                              <a:gd name="T14" fmla="+- 0 28 28"/>
                              <a:gd name="T15" fmla="*/ 28 h 276"/>
                              <a:gd name="T16" fmla="+- 0 979 979"/>
                              <a:gd name="T17" fmla="*/ T16 w 9952"/>
                              <a:gd name="T18" fmla="+- 0 304 28"/>
                              <a:gd name="T19" fmla="*/ 304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52" h="276">
                                <a:moveTo>
                                  <a:pt x="0" y="276"/>
                                </a:moveTo>
                                <a:lnTo>
                                  <a:pt x="9953" y="276"/>
                                </a:lnTo>
                                <a:lnTo>
                                  <a:pt x="99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60.95pt;margin-top:595.35pt;width:497.6pt;height:13.8pt;z-index:-251653632;mso-position-horizontal-relative:page" coordorigin="979,28" coordsize="9952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">
                <v:shape id="Freeform 26" o:spid="_x0000_s1027" style="position:absolute;left:979;top:28;width:9952;height:276;visibility:visible;mso-wrap-style:square;v-text-anchor:top" coordsize="9952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wLsIA&#10;AADbAAAADwAAAGRycy9kb3ducmV2LnhtbERPzWrCQBC+C32HZQpeSt1UtEjMKq2iiIdCbR9gzE6S&#10;pdnZkF1N9OldoeBtPr7fyZa9rcWZWm8cK3gbJSCIc6cNlwp+fzavMxA+IGusHZOCC3lYLp4GGaba&#10;dfxN50MoRQxhn6KCKoQmldLnFVn0I9cQR65wrcUQYVtK3WIXw20tx0nyLi0ajg0VNrSqKP87nKwC&#10;vf6Uxy3uu428Gt1T8TI1sy+lhs/9xxxEoD48xP/unY7zJ3D/JR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3AuwgAAANsAAAAPAAAAAAAAAAAAAAAAAJgCAABkcnMvZG93&#10;bnJldi54bWxQSwUGAAAAAAQABAD1AAAAhwMAAAAA&#10;" path="m,276r9953,l9953,,,,,276xe" fillcolor="#f1f1f1" stroked="f">
                  <v:path arrowok="t" o:connecttype="custom" o:connectlocs="0,304;9953,304;9953,28;0,28;0,304" o:connectangles="0,0,0,0,0"/>
                </v:shape>
                <w10:wrap anchorx="page"/>
              </v:group>
            </w:pict>
          </mc:Fallback>
        </mc:AlternateContent>
      </w:r>
      <w:r w:rsidR="00410620" w:rsidRPr="001F40E3">
        <w:rPr>
          <w:rFonts w:ascii="Verdana" w:hAnsi="Verdana"/>
          <w:b/>
          <w:spacing w:val="-2"/>
          <w:w w:val="110"/>
        </w:rPr>
        <w:t>S</w:t>
      </w:r>
      <w:r w:rsidR="00410620" w:rsidRPr="001F40E3">
        <w:rPr>
          <w:rFonts w:ascii="Verdana" w:hAnsi="Verdana"/>
          <w:b/>
          <w:spacing w:val="3"/>
          <w:w w:val="110"/>
        </w:rPr>
        <w:t>i</w:t>
      </w:r>
      <w:r w:rsidR="00410620" w:rsidRPr="001F40E3">
        <w:rPr>
          <w:rFonts w:ascii="Verdana" w:hAnsi="Verdana"/>
          <w:b/>
          <w:spacing w:val="2"/>
          <w:w w:val="110"/>
        </w:rPr>
        <w:t>g</w:t>
      </w:r>
      <w:r w:rsidR="00410620" w:rsidRPr="001F40E3">
        <w:rPr>
          <w:rFonts w:ascii="Verdana" w:hAnsi="Verdana"/>
          <w:b/>
          <w:spacing w:val="-3"/>
          <w:w w:val="110"/>
        </w:rPr>
        <w:t>n</w:t>
      </w:r>
      <w:r w:rsidR="00410620" w:rsidRPr="001F40E3">
        <w:rPr>
          <w:rFonts w:ascii="Verdana" w:hAnsi="Verdana"/>
          <w:b/>
          <w:w w:val="110"/>
        </w:rPr>
        <w:t>ifi</w:t>
      </w:r>
      <w:r w:rsidR="00410620" w:rsidRPr="001F40E3">
        <w:rPr>
          <w:rFonts w:ascii="Verdana" w:hAnsi="Verdana"/>
          <w:b/>
          <w:spacing w:val="1"/>
          <w:w w:val="110"/>
        </w:rPr>
        <w:t>c</w:t>
      </w:r>
      <w:r w:rsidR="00410620" w:rsidRPr="001F40E3">
        <w:rPr>
          <w:rFonts w:ascii="Verdana" w:hAnsi="Verdana"/>
          <w:b/>
          <w:spacing w:val="-1"/>
          <w:w w:val="110"/>
        </w:rPr>
        <w:t>a</w:t>
      </w:r>
      <w:r w:rsidR="00410620" w:rsidRPr="001F40E3">
        <w:rPr>
          <w:rFonts w:ascii="Verdana" w:hAnsi="Verdana"/>
          <w:b/>
          <w:w w:val="110"/>
        </w:rPr>
        <w:t>nt</w:t>
      </w:r>
      <w:r w:rsidR="00410620" w:rsidRPr="001F40E3">
        <w:rPr>
          <w:rFonts w:ascii="Verdana" w:hAnsi="Verdana"/>
          <w:b/>
          <w:spacing w:val="6"/>
          <w:w w:val="110"/>
        </w:rPr>
        <w:t xml:space="preserve"> </w:t>
      </w:r>
      <w:r w:rsidR="00410620" w:rsidRPr="001F40E3">
        <w:rPr>
          <w:rFonts w:ascii="Verdana" w:hAnsi="Verdana"/>
          <w:b/>
          <w:w w:val="104"/>
        </w:rPr>
        <w:t>Highli</w:t>
      </w:r>
      <w:r w:rsidR="00410620" w:rsidRPr="001F40E3">
        <w:rPr>
          <w:rFonts w:ascii="Verdana" w:hAnsi="Verdana"/>
          <w:b/>
          <w:w w:val="115"/>
        </w:rPr>
        <w:t>g</w:t>
      </w:r>
      <w:r w:rsidR="00410620" w:rsidRPr="001F40E3">
        <w:rPr>
          <w:rFonts w:ascii="Verdana" w:hAnsi="Verdana"/>
          <w:b/>
          <w:spacing w:val="2"/>
          <w:w w:val="115"/>
        </w:rPr>
        <w:t>h</w:t>
      </w:r>
      <w:r w:rsidR="00410620" w:rsidRPr="001F40E3">
        <w:rPr>
          <w:rFonts w:ascii="Verdana" w:hAnsi="Verdana"/>
          <w:b/>
          <w:spacing w:val="-3"/>
        </w:rPr>
        <w:t>t</w:t>
      </w:r>
      <w:r w:rsidR="00410620" w:rsidRPr="001F40E3">
        <w:rPr>
          <w:rFonts w:ascii="Verdana" w:hAnsi="Verdana"/>
          <w:b/>
          <w:spacing w:val="1"/>
          <w:w w:val="142"/>
        </w:rPr>
        <w:t>s</w:t>
      </w:r>
      <w:r w:rsidR="00410620" w:rsidRPr="001F40E3">
        <w:rPr>
          <w:rFonts w:ascii="Verdana" w:hAnsi="Verdana"/>
          <w:b/>
        </w:rPr>
        <w:t>:</w:t>
      </w:r>
    </w:p>
    <w:p w:rsidR="00813878" w:rsidRDefault="00813878">
      <w:pPr>
        <w:spacing w:before="15" w:line="260" w:lineRule="exact"/>
        <w:rPr>
          <w:sz w:val="26"/>
          <w:szCs w:val="26"/>
        </w:rPr>
      </w:pPr>
    </w:p>
    <w:p w:rsidR="00910657" w:rsidRPr="00401986" w:rsidRDefault="001A02E8" w:rsidP="00A41DEE">
      <w:pPr>
        <w:pStyle w:val="ListParagraph"/>
        <w:numPr>
          <w:ilvl w:val="0"/>
          <w:numId w:val="12"/>
        </w:numPr>
        <w:rPr>
          <w:rFonts w:ascii="Verdana" w:hAnsi="Verdana"/>
          <w:spacing w:val="-1"/>
        </w:rPr>
      </w:pPr>
      <w:r w:rsidRPr="001A02E8">
        <w:rPr>
          <w:rFonts w:ascii="Verdana" w:hAnsi="Verdana"/>
          <w:spacing w:val="-1"/>
        </w:rPr>
        <w:t>Obtained CE- Certificate for the Product- Phaco Machine</w:t>
      </w:r>
      <w:r w:rsidR="00BF4E73">
        <w:rPr>
          <w:rFonts w:ascii="Verdana" w:hAnsi="Verdana"/>
          <w:spacing w:val="-1"/>
        </w:rPr>
        <w:t xml:space="preserve"> class</w:t>
      </w:r>
      <w:r w:rsidR="00410620">
        <w:rPr>
          <w:rFonts w:ascii="Verdana" w:hAnsi="Verdana"/>
          <w:spacing w:val="-1"/>
        </w:rPr>
        <w:t>-</w:t>
      </w:r>
      <w:r w:rsidR="00BF4E73">
        <w:rPr>
          <w:rFonts w:ascii="Verdana" w:hAnsi="Verdana"/>
          <w:spacing w:val="-1"/>
        </w:rPr>
        <w:t>llb medical device</w:t>
      </w:r>
    </w:p>
    <w:p w:rsidR="00910657" w:rsidRPr="00401986" w:rsidRDefault="00401986" w:rsidP="00A41DEE">
      <w:pPr>
        <w:pStyle w:val="ListParagraph"/>
        <w:numPr>
          <w:ilvl w:val="0"/>
          <w:numId w:val="12"/>
        </w:numPr>
        <w:rPr>
          <w:rFonts w:ascii="Verdana" w:hAnsi="Verdana"/>
          <w:spacing w:val="-1"/>
        </w:rPr>
      </w:pPr>
      <w:r w:rsidRPr="00401986">
        <w:rPr>
          <w:rFonts w:ascii="Verdana" w:hAnsi="Verdana"/>
          <w:spacing w:val="-1"/>
        </w:rPr>
        <w:t>Developed New product called Corneal cross linking for keratoconus surgery</w:t>
      </w:r>
      <w:r>
        <w:rPr>
          <w:rFonts w:ascii="Verdana" w:hAnsi="Verdana"/>
          <w:spacing w:val="-1"/>
        </w:rPr>
        <w:t>.</w:t>
      </w:r>
    </w:p>
    <w:p w:rsidR="00813878" w:rsidRPr="00401986" w:rsidRDefault="00401986" w:rsidP="00A41DEE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  <w:w w:val="114"/>
        </w:rPr>
        <w:t xml:space="preserve">Certified </w:t>
      </w:r>
      <w:r w:rsidR="00410620">
        <w:rPr>
          <w:rFonts w:ascii="Verdana" w:hAnsi="Verdana"/>
          <w:w w:val="114"/>
        </w:rPr>
        <w:t>six</w:t>
      </w:r>
      <w:r>
        <w:rPr>
          <w:rFonts w:ascii="Verdana" w:hAnsi="Verdana"/>
          <w:w w:val="114"/>
        </w:rPr>
        <w:t xml:space="preserve"> sigma green belt and ISO 13485:</w:t>
      </w:r>
      <w:r w:rsidR="00410620">
        <w:rPr>
          <w:rFonts w:ascii="Verdana" w:hAnsi="Verdana"/>
          <w:w w:val="114"/>
        </w:rPr>
        <w:t xml:space="preserve">2016 </w:t>
      </w:r>
      <w:r>
        <w:rPr>
          <w:rFonts w:ascii="Verdana" w:hAnsi="Verdana"/>
          <w:w w:val="114"/>
        </w:rPr>
        <w:t>Internal auditor.</w:t>
      </w:r>
    </w:p>
    <w:p w:rsidR="00813878" w:rsidRDefault="00813878">
      <w:pPr>
        <w:spacing w:before="9" w:line="120" w:lineRule="exact"/>
        <w:rPr>
          <w:sz w:val="12"/>
          <w:szCs w:val="12"/>
        </w:rPr>
      </w:pPr>
    </w:p>
    <w:p w:rsidR="00813878" w:rsidRDefault="00813878">
      <w:pPr>
        <w:spacing w:line="200" w:lineRule="exact"/>
      </w:pPr>
    </w:p>
    <w:p w:rsidR="00813878" w:rsidRPr="001F40E3" w:rsidRDefault="008F5EAA" w:rsidP="001F40E3">
      <w:pPr>
        <w:spacing w:before="30"/>
        <w:ind w:right="3486"/>
        <w:rPr>
          <w:rFonts w:ascii="Verdana" w:hAnsi="Verdana"/>
        </w:rPr>
      </w:pPr>
      <w:r>
        <w:rPr>
          <w:rFonts w:ascii="Verdana" w:hAnsi="Verdana"/>
        </w:rPr>
        <w:pict>
          <v:group id="_x0000_s1026" style="position:absolute;margin-left:43pt;margin-top:.6pt;width:497.6pt;height:13.8pt;z-index:-251656704;mso-position-horizontal-relative:page" coordorigin="979,28" coordsize="9952,276">
            <v:shape id="_x0000_s1027" style="position:absolute;left:979;top:28;width:9952;height:276" coordorigin="979,28" coordsize="9952,276" path="m979,304r9953,l10932,28,979,28r,276xe" fillcolor="#f1f1f1" stroked="f">
              <v:path arrowok="t"/>
            </v:shape>
            <w10:wrap anchorx="page"/>
          </v:group>
        </w:pict>
      </w:r>
      <w:r w:rsidR="00910657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758190</wp:posOffset>
                </wp:positionH>
                <wp:positionV relativeFrom="paragraph">
                  <wp:posOffset>6569075</wp:posOffset>
                </wp:positionV>
                <wp:extent cx="6319520" cy="17526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9520" cy="175260"/>
                          <a:chOff x="979" y="28"/>
                          <a:chExt cx="9952" cy="276"/>
                        </a:xfrm>
                      </wpg:grpSpPr>
                      <wps:wsp>
                        <wps:cNvPr id="22" name="Freeform 34"/>
                        <wps:cNvSpPr>
                          <a:spLocks/>
                        </wps:cNvSpPr>
                        <wps:spPr bwMode="auto">
                          <a:xfrm>
                            <a:off x="979" y="28"/>
                            <a:ext cx="9952" cy="276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9952"/>
                              <a:gd name="T2" fmla="+- 0 304 28"/>
                              <a:gd name="T3" fmla="*/ 304 h 276"/>
                              <a:gd name="T4" fmla="+- 0 10932 979"/>
                              <a:gd name="T5" fmla="*/ T4 w 9952"/>
                              <a:gd name="T6" fmla="+- 0 304 28"/>
                              <a:gd name="T7" fmla="*/ 304 h 276"/>
                              <a:gd name="T8" fmla="+- 0 10932 979"/>
                              <a:gd name="T9" fmla="*/ T8 w 9952"/>
                              <a:gd name="T10" fmla="+- 0 28 28"/>
                              <a:gd name="T11" fmla="*/ 28 h 276"/>
                              <a:gd name="T12" fmla="+- 0 979 979"/>
                              <a:gd name="T13" fmla="*/ T12 w 9952"/>
                              <a:gd name="T14" fmla="+- 0 28 28"/>
                              <a:gd name="T15" fmla="*/ 28 h 276"/>
                              <a:gd name="T16" fmla="+- 0 979 979"/>
                              <a:gd name="T17" fmla="*/ T16 w 9952"/>
                              <a:gd name="T18" fmla="+- 0 304 28"/>
                              <a:gd name="T19" fmla="*/ 304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52" h="276">
                                <a:moveTo>
                                  <a:pt x="0" y="276"/>
                                </a:moveTo>
                                <a:lnTo>
                                  <a:pt x="9953" y="276"/>
                                </a:lnTo>
                                <a:lnTo>
                                  <a:pt x="99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59.7pt;margin-top:517.25pt;width:497.6pt;height:13.8pt;z-index:-251649536;mso-position-horizontal-relative:page" coordorigin="979,28" coordsize="9952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">
                <v:shape id="Freeform 34" o:spid="_x0000_s1027" style="position:absolute;left:979;top:28;width:9952;height:276;visibility:visible;mso-wrap-style:square;v-text-anchor:top" coordsize="9952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HfMQA&#10;AADbAAAADwAAAGRycy9kb3ducmV2LnhtbESP3WrCQBSE7wu+w3IEb0rdNNAiqRvRilK8KPjzAKfZ&#10;k2Rp9mzIrib69G6h4OUwM98w88VgG3GhzhvHCl6nCQjiwmnDlYLTcfMyA+EDssbGMSm4kodFPnqa&#10;Y6Zdz3u6HEIlIoR9hgrqENpMSl/UZNFPXUscvdJ1FkOUXSV1h32E20amSfIuLRqOCzW29FlT8Xs4&#10;WwV6vZI/W9z1G3kzeqDy+c3MvpWajIflB4hAQ3iE/9tfWkGawt+X+AN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yh3zEAAAA2wAAAA8AAAAAAAAAAAAAAAAAmAIAAGRycy9k&#10;b3ducmV2LnhtbFBLBQYAAAAABAAEAPUAAACJAwAAAAA=&#10;" path="m,276r9953,l9953,,,,,276xe" fillcolor="#f1f1f1" stroked="f">
                  <v:path arrowok="t" o:connecttype="custom" o:connectlocs="0,304;9953,304;9953,28;0,28;0,304" o:connectangles="0,0,0,0,0"/>
                </v:shape>
                <w10:wrap anchorx="page"/>
              </v:group>
            </w:pict>
          </mc:Fallback>
        </mc:AlternateContent>
      </w:r>
      <w:r w:rsidR="00910657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758190</wp:posOffset>
                </wp:positionH>
                <wp:positionV relativeFrom="paragraph">
                  <wp:posOffset>6569075</wp:posOffset>
                </wp:positionV>
                <wp:extent cx="6319520" cy="17526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9520" cy="175260"/>
                          <a:chOff x="979" y="28"/>
                          <a:chExt cx="9952" cy="276"/>
                        </a:xfrm>
                      </wpg:grpSpPr>
                      <wps:wsp>
                        <wps:cNvPr id="20" name="Freeform 32"/>
                        <wps:cNvSpPr>
                          <a:spLocks/>
                        </wps:cNvSpPr>
                        <wps:spPr bwMode="auto">
                          <a:xfrm>
                            <a:off x="979" y="28"/>
                            <a:ext cx="9952" cy="276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9952"/>
                              <a:gd name="T2" fmla="+- 0 304 28"/>
                              <a:gd name="T3" fmla="*/ 304 h 276"/>
                              <a:gd name="T4" fmla="+- 0 10932 979"/>
                              <a:gd name="T5" fmla="*/ T4 w 9952"/>
                              <a:gd name="T6" fmla="+- 0 304 28"/>
                              <a:gd name="T7" fmla="*/ 304 h 276"/>
                              <a:gd name="T8" fmla="+- 0 10932 979"/>
                              <a:gd name="T9" fmla="*/ T8 w 9952"/>
                              <a:gd name="T10" fmla="+- 0 28 28"/>
                              <a:gd name="T11" fmla="*/ 28 h 276"/>
                              <a:gd name="T12" fmla="+- 0 979 979"/>
                              <a:gd name="T13" fmla="*/ T12 w 9952"/>
                              <a:gd name="T14" fmla="+- 0 28 28"/>
                              <a:gd name="T15" fmla="*/ 28 h 276"/>
                              <a:gd name="T16" fmla="+- 0 979 979"/>
                              <a:gd name="T17" fmla="*/ T16 w 9952"/>
                              <a:gd name="T18" fmla="+- 0 304 28"/>
                              <a:gd name="T19" fmla="*/ 304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52" h="276">
                                <a:moveTo>
                                  <a:pt x="0" y="276"/>
                                </a:moveTo>
                                <a:lnTo>
                                  <a:pt x="9953" y="276"/>
                                </a:lnTo>
                                <a:lnTo>
                                  <a:pt x="99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59.7pt;margin-top:517.25pt;width:497.6pt;height:13.8pt;z-index:-251650560;mso-position-horizontal-relative:page" coordorigin="979,28" coordsize="9952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">
                <v:shape id="Freeform 32" o:spid="_x0000_s1027" style="position:absolute;left:979;top:28;width:9952;height:276;visibility:visible;mso-wrap-style:square;v-text-anchor:top" coordsize="9952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8kMAA&#10;AADbAAAADwAAAGRycy9kb3ducmV2LnhtbERPy4rCMBTdD/gP4QpuBk0VZpBqFB8og4sBHx9wba5t&#10;sLkpTbTVrzcLweXhvKfz1pbiTrU3jhUMBwkI4sxpw7mC03HTH4PwAVlj6ZgUPMjDfNb5mmKqXcN7&#10;uh9CLmII+xQVFCFUqZQ+K8iiH7iKOHIXV1sMEda51DU2MdyWcpQkv9Ki4dhQYEWrgrLr4WYV6PVS&#10;nre4azbyaXRLl+8fM/5XqtdtFxMQgdrwEb/df1rBKK6PX+IPk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y8kMAAAADbAAAADwAAAAAAAAAAAAAAAACYAgAAZHJzL2Rvd25y&#10;ZXYueG1sUEsFBgAAAAAEAAQA9QAAAIUDAAAAAA==&#10;" path="m,276r9953,l9953,,,,,276xe" fillcolor="#f1f1f1" stroked="f">
                  <v:path arrowok="t" o:connecttype="custom" o:connectlocs="0,304;9953,304;9953,28;0,28;0,304" o:connectangles="0,0,0,0,0"/>
                </v:shape>
                <w10:wrap anchorx="page"/>
              </v:group>
            </w:pict>
          </mc:Fallback>
        </mc:AlternateContent>
      </w:r>
      <w:r w:rsidR="00910657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296C2AEE" wp14:editId="35B7C819">
                <wp:simplePos x="0" y="0"/>
                <wp:positionH relativeFrom="page">
                  <wp:posOffset>774065</wp:posOffset>
                </wp:positionH>
                <wp:positionV relativeFrom="paragraph">
                  <wp:posOffset>7560945</wp:posOffset>
                </wp:positionV>
                <wp:extent cx="6319520" cy="175260"/>
                <wp:effectExtent l="2540" t="0" r="254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9520" cy="175260"/>
                          <a:chOff x="979" y="28"/>
                          <a:chExt cx="9952" cy="276"/>
                        </a:xfrm>
                      </wpg:grpSpPr>
                      <wps:wsp>
                        <wps:cNvPr id="16" name="Freeform 28"/>
                        <wps:cNvSpPr>
                          <a:spLocks/>
                        </wps:cNvSpPr>
                        <wps:spPr bwMode="auto">
                          <a:xfrm>
                            <a:off x="979" y="28"/>
                            <a:ext cx="9952" cy="276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9952"/>
                              <a:gd name="T2" fmla="+- 0 304 28"/>
                              <a:gd name="T3" fmla="*/ 304 h 276"/>
                              <a:gd name="T4" fmla="+- 0 10932 979"/>
                              <a:gd name="T5" fmla="*/ T4 w 9952"/>
                              <a:gd name="T6" fmla="+- 0 304 28"/>
                              <a:gd name="T7" fmla="*/ 304 h 276"/>
                              <a:gd name="T8" fmla="+- 0 10932 979"/>
                              <a:gd name="T9" fmla="*/ T8 w 9952"/>
                              <a:gd name="T10" fmla="+- 0 28 28"/>
                              <a:gd name="T11" fmla="*/ 28 h 276"/>
                              <a:gd name="T12" fmla="+- 0 979 979"/>
                              <a:gd name="T13" fmla="*/ T12 w 9952"/>
                              <a:gd name="T14" fmla="+- 0 28 28"/>
                              <a:gd name="T15" fmla="*/ 28 h 276"/>
                              <a:gd name="T16" fmla="+- 0 979 979"/>
                              <a:gd name="T17" fmla="*/ T16 w 9952"/>
                              <a:gd name="T18" fmla="+- 0 304 28"/>
                              <a:gd name="T19" fmla="*/ 304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52" h="276">
                                <a:moveTo>
                                  <a:pt x="0" y="276"/>
                                </a:moveTo>
                                <a:lnTo>
                                  <a:pt x="9953" y="276"/>
                                </a:lnTo>
                                <a:lnTo>
                                  <a:pt x="99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60.95pt;margin-top:595.35pt;width:497.6pt;height:13.8pt;z-index:-251652608;mso-position-horizontal-relative:page" coordorigin="979,28" coordsize="9952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">
                <v:shape id="Freeform 28" o:spid="_x0000_s1027" style="position:absolute;left:979;top:28;width:9952;height:276;visibility:visible;mso-wrap-style:square;v-text-anchor:top" coordsize="9952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VLwsIA&#10;AADbAAAADwAAAGRycy9kb3ducmV2LnhtbERPzWrCQBC+F3yHZYReim4sNITUVdSSIj0I2j7AmB2T&#10;pdnZkN0mqU/fLQje5uP7neV6tI3oqfPGsYLFPAFBXDptuFLw9VnMMhA+IGtsHJOCX/KwXk0elphr&#10;N/CR+lOoRAxhn6OCOoQ2l9KXNVn0c9cSR+7iOoshwq6SusMhhttGPidJKi0ajg01trSrqfw+/VgF&#10;+m0rz+/4MRTyavRIl6cXkx2UepyOm1cQgcZwF9/cex3np/D/Sz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5UvCwgAAANsAAAAPAAAAAAAAAAAAAAAAAJgCAABkcnMvZG93&#10;bnJldi54bWxQSwUGAAAAAAQABAD1AAAAhwMAAAAA&#10;" path="m,276r9953,l9953,,,,,276xe" fillcolor="#f1f1f1" stroked="f">
                  <v:path arrowok="t" o:connecttype="custom" o:connectlocs="0,304;9953,304;9953,28;0,28;0,304" o:connectangles="0,0,0,0,0"/>
                </v:shape>
                <w10:wrap anchorx="page"/>
              </v:group>
            </w:pict>
          </mc:Fallback>
        </mc:AlternateContent>
      </w:r>
      <w:r w:rsidR="00910657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6684468A" wp14:editId="7B9305B4">
                <wp:simplePos x="0" y="0"/>
                <wp:positionH relativeFrom="page">
                  <wp:posOffset>774065</wp:posOffset>
                </wp:positionH>
                <wp:positionV relativeFrom="paragraph">
                  <wp:posOffset>7560945</wp:posOffset>
                </wp:positionV>
                <wp:extent cx="6319520" cy="175260"/>
                <wp:effectExtent l="2540" t="0" r="254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9520" cy="175260"/>
                          <a:chOff x="979" y="28"/>
                          <a:chExt cx="9952" cy="276"/>
                        </a:xfrm>
                      </wpg:grpSpPr>
                      <wps:wsp>
                        <wps:cNvPr id="12" name="Freeform 24"/>
                        <wps:cNvSpPr>
                          <a:spLocks/>
                        </wps:cNvSpPr>
                        <wps:spPr bwMode="auto">
                          <a:xfrm>
                            <a:off x="979" y="28"/>
                            <a:ext cx="9952" cy="276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9952"/>
                              <a:gd name="T2" fmla="+- 0 304 28"/>
                              <a:gd name="T3" fmla="*/ 304 h 276"/>
                              <a:gd name="T4" fmla="+- 0 10932 979"/>
                              <a:gd name="T5" fmla="*/ T4 w 9952"/>
                              <a:gd name="T6" fmla="+- 0 304 28"/>
                              <a:gd name="T7" fmla="*/ 304 h 276"/>
                              <a:gd name="T8" fmla="+- 0 10932 979"/>
                              <a:gd name="T9" fmla="*/ T8 w 9952"/>
                              <a:gd name="T10" fmla="+- 0 28 28"/>
                              <a:gd name="T11" fmla="*/ 28 h 276"/>
                              <a:gd name="T12" fmla="+- 0 979 979"/>
                              <a:gd name="T13" fmla="*/ T12 w 9952"/>
                              <a:gd name="T14" fmla="+- 0 28 28"/>
                              <a:gd name="T15" fmla="*/ 28 h 276"/>
                              <a:gd name="T16" fmla="+- 0 979 979"/>
                              <a:gd name="T17" fmla="*/ T16 w 9952"/>
                              <a:gd name="T18" fmla="+- 0 304 28"/>
                              <a:gd name="T19" fmla="*/ 304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52" h="276">
                                <a:moveTo>
                                  <a:pt x="0" y="276"/>
                                </a:moveTo>
                                <a:lnTo>
                                  <a:pt x="9953" y="276"/>
                                </a:lnTo>
                                <a:lnTo>
                                  <a:pt x="99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60.95pt;margin-top:595.35pt;width:497.6pt;height:13.8pt;z-index:-251654656;mso-position-horizontal-relative:page" coordorigin="979,28" coordsize="9952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">
                <v:shape id="Freeform 24" o:spid="_x0000_s1027" style="position:absolute;left:979;top:28;width:9952;height:276;visibility:visible;mso-wrap-style:square;v-text-anchor:top" coordsize="9952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5NwcIA&#10;AADbAAAADwAAAGRycy9kb3ducmV2LnhtbERP3WrCMBS+F3yHcITdiE0VJtIZRR2OsQth3R7g2Bzb&#10;sOakJJnt9vSLIOzufHy/Z70dbCuu5INxrGCe5SCIK6cN1wo+P46zFYgQkTW2jknBDwXYbsajNRba&#10;9fxO1zLWIoVwKFBBE2NXSBmqhiyGzHXEibs4bzEm6GupPfYp3LZykedLadFwamiwo0ND1Vf5bRXo&#10;5708v+Bbf5S/Rg90mT6a1Umph8mwewIRaYj/4rv7Vaf5C7j9kg6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3k3BwgAAANsAAAAPAAAAAAAAAAAAAAAAAJgCAABkcnMvZG93&#10;bnJldi54bWxQSwUGAAAAAAQABAD1AAAAhwMAAAAA&#10;" path="m,276r9953,l9953,,,,,276xe" fillcolor="#f1f1f1" stroked="f">
                  <v:path arrowok="t" o:connecttype="custom" o:connectlocs="0,304;9953,304;9953,28;0,28;0,304" o:connectangles="0,0,0,0,0"/>
                </v:shape>
                <w10:wrap anchorx="page"/>
              </v:group>
            </w:pict>
          </mc:Fallback>
        </mc:AlternateContent>
      </w:r>
      <w:r w:rsidR="00410620" w:rsidRPr="001F40E3">
        <w:rPr>
          <w:rFonts w:ascii="Verdana" w:hAnsi="Verdana"/>
          <w:b/>
          <w:spacing w:val="-3"/>
        </w:rPr>
        <w:t>A</w:t>
      </w:r>
      <w:r w:rsidR="00410620" w:rsidRPr="001F40E3">
        <w:rPr>
          <w:rFonts w:ascii="Verdana" w:hAnsi="Verdana"/>
          <w:b/>
          <w:spacing w:val="2"/>
        </w:rPr>
        <w:t>C</w:t>
      </w:r>
      <w:r w:rsidR="00410620" w:rsidRPr="001F40E3">
        <w:rPr>
          <w:rFonts w:ascii="Verdana" w:hAnsi="Verdana"/>
          <w:b/>
        </w:rPr>
        <w:t>A</w:t>
      </w:r>
      <w:r w:rsidR="00410620" w:rsidRPr="001F40E3">
        <w:rPr>
          <w:rFonts w:ascii="Verdana" w:hAnsi="Verdana"/>
          <w:b/>
          <w:spacing w:val="1"/>
        </w:rPr>
        <w:t>D</w:t>
      </w:r>
      <w:r w:rsidR="00410620" w:rsidRPr="001F40E3">
        <w:rPr>
          <w:rFonts w:ascii="Verdana" w:hAnsi="Verdana"/>
          <w:b/>
          <w:spacing w:val="-2"/>
        </w:rPr>
        <w:t>E</w:t>
      </w:r>
      <w:r w:rsidR="00410620" w:rsidRPr="001F40E3">
        <w:rPr>
          <w:rFonts w:ascii="Verdana" w:hAnsi="Verdana"/>
          <w:b/>
          <w:spacing w:val="1"/>
          <w:w w:val="88"/>
        </w:rPr>
        <w:t>M</w:t>
      </w:r>
      <w:r w:rsidR="00410620" w:rsidRPr="001F40E3">
        <w:rPr>
          <w:rFonts w:ascii="Verdana" w:hAnsi="Verdana"/>
          <w:b/>
          <w:spacing w:val="-2"/>
          <w:w w:val="71"/>
        </w:rPr>
        <w:t>I</w:t>
      </w:r>
      <w:r w:rsidR="00410620" w:rsidRPr="001F40E3">
        <w:rPr>
          <w:rFonts w:ascii="Verdana" w:hAnsi="Verdana"/>
          <w:b/>
        </w:rPr>
        <w:t>C</w:t>
      </w:r>
      <w:r w:rsidR="00410620" w:rsidRPr="001F40E3">
        <w:rPr>
          <w:rFonts w:ascii="Verdana" w:hAnsi="Verdana"/>
          <w:b/>
          <w:spacing w:val="7"/>
        </w:rPr>
        <w:t xml:space="preserve"> </w:t>
      </w:r>
      <w:r w:rsidR="00410620" w:rsidRPr="001F40E3">
        <w:rPr>
          <w:rFonts w:ascii="Verdana" w:hAnsi="Verdana"/>
          <w:b/>
        </w:rPr>
        <w:t>C</w:t>
      </w:r>
      <w:r w:rsidR="00410620" w:rsidRPr="001F40E3">
        <w:rPr>
          <w:rFonts w:ascii="Verdana" w:hAnsi="Verdana"/>
          <w:b/>
          <w:spacing w:val="1"/>
        </w:rPr>
        <w:t>R</w:t>
      </w:r>
      <w:r w:rsidR="00410620" w:rsidRPr="001F40E3">
        <w:rPr>
          <w:rFonts w:ascii="Verdana" w:hAnsi="Verdana"/>
          <w:b/>
          <w:spacing w:val="-2"/>
        </w:rPr>
        <w:t>E</w:t>
      </w:r>
      <w:r w:rsidR="00410620" w:rsidRPr="001F40E3">
        <w:rPr>
          <w:rFonts w:ascii="Verdana" w:hAnsi="Verdana"/>
          <w:b/>
          <w:spacing w:val="2"/>
        </w:rPr>
        <w:t>D</w:t>
      </w:r>
      <w:r w:rsidR="00410620" w:rsidRPr="001F40E3">
        <w:rPr>
          <w:rFonts w:ascii="Verdana" w:hAnsi="Verdana"/>
          <w:b/>
          <w:spacing w:val="-2"/>
        </w:rPr>
        <w:t>E</w:t>
      </w:r>
      <w:r w:rsidR="00410620" w:rsidRPr="001F40E3">
        <w:rPr>
          <w:rFonts w:ascii="Verdana" w:hAnsi="Verdana"/>
          <w:b/>
          <w:spacing w:val="2"/>
        </w:rPr>
        <w:t>N</w:t>
      </w:r>
      <w:r w:rsidR="00410620" w:rsidRPr="001F40E3">
        <w:rPr>
          <w:rFonts w:ascii="Verdana" w:hAnsi="Verdana"/>
          <w:b/>
          <w:w w:val="90"/>
        </w:rPr>
        <w:t>TI</w:t>
      </w:r>
      <w:r w:rsidR="00410620" w:rsidRPr="001F40E3">
        <w:rPr>
          <w:rFonts w:ascii="Verdana" w:hAnsi="Verdana"/>
          <w:b/>
          <w:spacing w:val="-3"/>
          <w:w w:val="90"/>
        </w:rPr>
        <w:t>A</w:t>
      </w:r>
      <w:r w:rsidR="00410620" w:rsidRPr="001F40E3">
        <w:rPr>
          <w:rFonts w:ascii="Verdana" w:hAnsi="Verdana"/>
          <w:b/>
          <w:w w:val="104"/>
        </w:rPr>
        <w:t>LS</w:t>
      </w:r>
    </w:p>
    <w:p w:rsidR="00910657" w:rsidRPr="00A41DEE" w:rsidRDefault="00910657">
      <w:pPr>
        <w:spacing w:before="11" w:line="240" w:lineRule="exact"/>
        <w:rPr>
          <w:spacing w:val="1"/>
          <w:w w:val="112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758190</wp:posOffset>
                </wp:positionH>
                <wp:positionV relativeFrom="paragraph">
                  <wp:posOffset>6569075</wp:posOffset>
                </wp:positionV>
                <wp:extent cx="6319520" cy="17526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9520" cy="175260"/>
                          <a:chOff x="979" y="28"/>
                          <a:chExt cx="9952" cy="276"/>
                        </a:xfrm>
                      </wpg:grpSpPr>
                      <wps:wsp>
                        <wps:cNvPr id="24" name="Freeform 36"/>
                        <wps:cNvSpPr>
                          <a:spLocks/>
                        </wps:cNvSpPr>
                        <wps:spPr bwMode="auto">
                          <a:xfrm>
                            <a:off x="979" y="28"/>
                            <a:ext cx="9952" cy="276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9952"/>
                              <a:gd name="T2" fmla="+- 0 304 28"/>
                              <a:gd name="T3" fmla="*/ 304 h 276"/>
                              <a:gd name="T4" fmla="+- 0 10932 979"/>
                              <a:gd name="T5" fmla="*/ T4 w 9952"/>
                              <a:gd name="T6" fmla="+- 0 304 28"/>
                              <a:gd name="T7" fmla="*/ 304 h 276"/>
                              <a:gd name="T8" fmla="+- 0 10932 979"/>
                              <a:gd name="T9" fmla="*/ T8 w 9952"/>
                              <a:gd name="T10" fmla="+- 0 28 28"/>
                              <a:gd name="T11" fmla="*/ 28 h 276"/>
                              <a:gd name="T12" fmla="+- 0 979 979"/>
                              <a:gd name="T13" fmla="*/ T12 w 9952"/>
                              <a:gd name="T14" fmla="+- 0 28 28"/>
                              <a:gd name="T15" fmla="*/ 28 h 276"/>
                              <a:gd name="T16" fmla="+- 0 979 979"/>
                              <a:gd name="T17" fmla="*/ T16 w 9952"/>
                              <a:gd name="T18" fmla="+- 0 304 28"/>
                              <a:gd name="T19" fmla="*/ 304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52" h="276">
                                <a:moveTo>
                                  <a:pt x="0" y="276"/>
                                </a:moveTo>
                                <a:lnTo>
                                  <a:pt x="9953" y="276"/>
                                </a:lnTo>
                                <a:lnTo>
                                  <a:pt x="99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59.7pt;margin-top:517.25pt;width:497.6pt;height:13.8pt;z-index:-251648512;mso-position-horizontal-relative:page" coordorigin="979,28" coordsize="9952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">
                <v:shape id="Freeform 36" o:spid="_x0000_s1027" style="position:absolute;left:979;top:28;width:9952;height:276;visibility:visible;mso-wrap-style:square;v-text-anchor:top" coordsize="9952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e6k8QA&#10;AADbAAAADwAAAGRycy9kb3ducmV2LnhtbESP0WrCQBRE3wX/YblCX0rdVKxIdBO0opQ+CKb9gNvs&#10;NVnM3g3Z1aT9+m6h4OMwM2eYdT7YRtyo88axgudpAoK4dNpwpeDzY/+0BOEDssbGMSn4Jg95Nh6t&#10;MdWu5xPdilCJCGGfooI6hDaV0pc1WfRT1xJH7+w6iyHKrpK6wz7CbSNnSbKQFg3HhRpbeq2pvBRX&#10;q0DvtvLrgO/9Xv4YPdD58cUsj0o9TIbNCkSgIdzD/+03rWA2h7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XupPEAAAA2wAAAA8AAAAAAAAAAAAAAAAAmAIAAGRycy9k&#10;b3ducmV2LnhtbFBLBQYAAAAABAAEAPUAAACJAwAAAAA=&#10;" path="m,276r9953,l9953,,,,,276xe" fillcolor="#f1f1f1" stroked="f">
                  <v:path arrowok="t" o:connecttype="custom" o:connectlocs="0,304;9953,304;9953,28;0,28;0,304" o:connectangles="0,0,0,0,0"/>
                </v:shape>
                <w10:wrap anchorx="page"/>
              </v:group>
            </w:pict>
          </mc:Fallback>
        </mc:AlternateContent>
      </w:r>
    </w:p>
    <w:p w:rsidR="00A41DEE" w:rsidRPr="00A41DEE" w:rsidRDefault="00A41DEE" w:rsidP="00A41DEE">
      <w:pPr>
        <w:jc w:val="both"/>
        <w:rPr>
          <w:rFonts w:ascii="Verdana" w:hAnsi="Verdana"/>
        </w:rPr>
      </w:pPr>
      <w:r w:rsidRPr="00A41DEE">
        <w:rPr>
          <w:rFonts w:ascii="Verdana" w:hAnsi="Verdana"/>
        </w:rPr>
        <w:t xml:space="preserve">Master of Science-Applied Electronics </w:t>
      </w:r>
      <w:proofErr w:type="gramStart"/>
      <w:r>
        <w:rPr>
          <w:rFonts w:ascii="Verdana" w:hAnsi="Verdana"/>
        </w:rPr>
        <w:t>F</w:t>
      </w:r>
      <w:r w:rsidRPr="00A41DEE">
        <w:rPr>
          <w:rFonts w:ascii="Verdana" w:hAnsi="Verdana"/>
        </w:rPr>
        <w:t>rom</w:t>
      </w:r>
      <w:proofErr w:type="gramEnd"/>
      <w:r w:rsidRPr="00A41DEE">
        <w:rPr>
          <w:rFonts w:ascii="Verdana" w:hAnsi="Verdana"/>
        </w:rPr>
        <w:t xml:space="preserve"> Hindust</w:t>
      </w:r>
      <w:r w:rsidR="00410620">
        <w:rPr>
          <w:rFonts w:ascii="Verdana" w:hAnsi="Verdana"/>
        </w:rPr>
        <w:t xml:space="preserve">han College of Arts &amp; Science, </w:t>
      </w:r>
      <w:r w:rsidRPr="00A41DEE">
        <w:rPr>
          <w:rFonts w:ascii="Verdana" w:hAnsi="Verdana"/>
        </w:rPr>
        <w:t>Coimbatore</w:t>
      </w:r>
      <w:r>
        <w:rPr>
          <w:rFonts w:ascii="Verdana" w:hAnsi="Verdana"/>
        </w:rPr>
        <w:t>-TamilNadu in 2009</w:t>
      </w:r>
      <w:r w:rsidR="00AC05E7">
        <w:rPr>
          <w:rFonts w:ascii="Verdana" w:hAnsi="Verdana"/>
        </w:rPr>
        <w:t>.</w:t>
      </w:r>
    </w:p>
    <w:p w:rsidR="00813878" w:rsidRPr="00A41DEE" w:rsidRDefault="00813878" w:rsidP="00A41DEE">
      <w:pPr>
        <w:ind w:left="108"/>
        <w:rPr>
          <w:spacing w:val="1"/>
          <w:w w:val="112"/>
        </w:rPr>
      </w:pPr>
    </w:p>
    <w:p w:rsidR="00813878" w:rsidRDefault="00813878">
      <w:pPr>
        <w:spacing w:line="200" w:lineRule="exact"/>
      </w:pPr>
    </w:p>
    <w:p w:rsidR="00813878" w:rsidRPr="00A41DEE" w:rsidRDefault="00813878">
      <w:pPr>
        <w:spacing w:line="200" w:lineRule="exact"/>
        <w:rPr>
          <w:rFonts w:ascii="Verdana" w:hAnsi="Verdana"/>
        </w:rPr>
      </w:pPr>
    </w:p>
    <w:p w:rsidR="00813878" w:rsidRPr="00A41DEE" w:rsidRDefault="00410620">
      <w:pPr>
        <w:ind w:left="108"/>
        <w:rPr>
          <w:rFonts w:ascii="Verdana" w:hAnsi="Verdana"/>
        </w:rPr>
      </w:pPr>
      <w:r w:rsidRPr="00A41DEE">
        <w:rPr>
          <w:rFonts w:ascii="Verdana" w:hAnsi="Verdana"/>
          <w:b/>
        </w:rPr>
        <w:t>Date</w:t>
      </w:r>
      <w:r w:rsidRPr="00A41DEE">
        <w:rPr>
          <w:rFonts w:ascii="Verdana" w:hAnsi="Verdana"/>
          <w:b/>
          <w:spacing w:val="37"/>
        </w:rPr>
        <w:t xml:space="preserve"> </w:t>
      </w:r>
      <w:r w:rsidRPr="00A41DEE">
        <w:rPr>
          <w:rFonts w:ascii="Verdana" w:hAnsi="Verdana"/>
          <w:b/>
          <w:spacing w:val="3"/>
        </w:rPr>
        <w:t>o</w:t>
      </w:r>
      <w:r w:rsidRPr="00A41DEE">
        <w:rPr>
          <w:rFonts w:ascii="Verdana" w:hAnsi="Verdana"/>
          <w:b/>
        </w:rPr>
        <w:t>f</w:t>
      </w:r>
      <w:r w:rsidRPr="00A41DEE">
        <w:rPr>
          <w:rFonts w:ascii="Verdana" w:hAnsi="Verdana"/>
          <w:b/>
          <w:spacing w:val="26"/>
        </w:rPr>
        <w:t xml:space="preserve"> </w:t>
      </w:r>
      <w:r w:rsidRPr="00A41DEE">
        <w:rPr>
          <w:rFonts w:ascii="Verdana" w:hAnsi="Verdana"/>
          <w:b/>
        </w:rPr>
        <w:t>B</w:t>
      </w:r>
      <w:r w:rsidRPr="00A41DEE">
        <w:rPr>
          <w:rFonts w:ascii="Verdana" w:hAnsi="Verdana"/>
          <w:b/>
          <w:spacing w:val="-3"/>
        </w:rPr>
        <w:t>i</w:t>
      </w:r>
      <w:r w:rsidRPr="00A41DEE">
        <w:rPr>
          <w:rFonts w:ascii="Verdana" w:hAnsi="Verdana"/>
          <w:b/>
          <w:spacing w:val="2"/>
        </w:rPr>
        <w:t>r</w:t>
      </w:r>
      <w:r w:rsidRPr="00A41DEE">
        <w:rPr>
          <w:rFonts w:ascii="Verdana" w:hAnsi="Verdana"/>
          <w:b/>
          <w:spacing w:val="-2"/>
        </w:rPr>
        <w:t>t</w:t>
      </w:r>
      <w:r w:rsidRPr="00A41DEE">
        <w:rPr>
          <w:rFonts w:ascii="Verdana" w:hAnsi="Verdana"/>
          <w:b/>
          <w:spacing w:val="3"/>
        </w:rPr>
        <w:t>h</w:t>
      </w:r>
      <w:r w:rsidRPr="00A41DEE">
        <w:rPr>
          <w:rFonts w:ascii="Verdana" w:hAnsi="Verdana"/>
          <w:b/>
        </w:rPr>
        <w:t xml:space="preserve">:                 </w:t>
      </w:r>
      <w:r w:rsidRPr="00A41DEE">
        <w:rPr>
          <w:rFonts w:ascii="Verdana" w:hAnsi="Verdana"/>
          <w:b/>
          <w:spacing w:val="2"/>
        </w:rPr>
        <w:t xml:space="preserve"> </w:t>
      </w:r>
      <w:r w:rsidR="00470BD3" w:rsidRPr="0020334E">
        <w:rPr>
          <w:rFonts w:ascii="Verdana" w:hAnsi="Verdana"/>
        </w:rPr>
        <w:t>20</w:t>
      </w:r>
      <w:r w:rsidR="00470BD3" w:rsidRPr="0020334E">
        <w:rPr>
          <w:rFonts w:ascii="Verdana" w:hAnsi="Verdana"/>
          <w:vertAlign w:val="superscript"/>
        </w:rPr>
        <w:t>th</w:t>
      </w:r>
      <w:r w:rsidR="00470BD3" w:rsidRPr="0020334E">
        <w:rPr>
          <w:rFonts w:ascii="Verdana" w:hAnsi="Verdana"/>
        </w:rPr>
        <w:t xml:space="preserve"> October 1986</w:t>
      </w:r>
    </w:p>
    <w:p w:rsidR="00813878" w:rsidRPr="00A41DEE" w:rsidRDefault="00410620">
      <w:pPr>
        <w:ind w:left="108"/>
        <w:rPr>
          <w:rFonts w:ascii="Verdana" w:hAnsi="Verdana"/>
        </w:rPr>
      </w:pPr>
      <w:r w:rsidRPr="00A41DEE">
        <w:rPr>
          <w:rFonts w:ascii="Verdana" w:hAnsi="Verdana"/>
          <w:b/>
          <w:spacing w:val="-2"/>
          <w:w w:val="91"/>
        </w:rPr>
        <w:t>L</w:t>
      </w:r>
      <w:r w:rsidRPr="00A41DEE">
        <w:rPr>
          <w:rFonts w:ascii="Verdana" w:hAnsi="Verdana"/>
          <w:b/>
          <w:w w:val="110"/>
        </w:rPr>
        <w:t>a</w:t>
      </w:r>
      <w:r w:rsidRPr="00A41DEE">
        <w:rPr>
          <w:rFonts w:ascii="Verdana" w:hAnsi="Verdana"/>
          <w:b/>
          <w:spacing w:val="3"/>
          <w:w w:val="110"/>
        </w:rPr>
        <w:t>n</w:t>
      </w:r>
      <w:r w:rsidRPr="00A41DEE">
        <w:rPr>
          <w:rFonts w:ascii="Verdana" w:hAnsi="Verdana"/>
          <w:b/>
          <w:spacing w:val="-2"/>
          <w:w w:val="121"/>
        </w:rPr>
        <w:t>g</w:t>
      </w:r>
      <w:r w:rsidRPr="00A41DEE">
        <w:rPr>
          <w:rFonts w:ascii="Verdana" w:hAnsi="Verdana"/>
          <w:b/>
          <w:w w:val="109"/>
        </w:rPr>
        <w:t>u</w:t>
      </w:r>
      <w:r w:rsidRPr="00A41DEE">
        <w:rPr>
          <w:rFonts w:ascii="Verdana" w:hAnsi="Verdana"/>
          <w:b/>
          <w:spacing w:val="2"/>
          <w:w w:val="110"/>
        </w:rPr>
        <w:t>a</w:t>
      </w:r>
      <w:r w:rsidRPr="00A41DEE">
        <w:rPr>
          <w:rFonts w:ascii="Verdana" w:hAnsi="Verdana"/>
          <w:b/>
          <w:w w:val="121"/>
        </w:rPr>
        <w:t>g</w:t>
      </w:r>
      <w:r w:rsidRPr="00A41DEE">
        <w:rPr>
          <w:rFonts w:ascii="Verdana" w:hAnsi="Verdana"/>
          <w:b/>
          <w:w w:val="133"/>
        </w:rPr>
        <w:t>es</w:t>
      </w:r>
      <w:r w:rsidRPr="00A41DEE">
        <w:rPr>
          <w:rFonts w:ascii="Verdana" w:hAnsi="Verdana"/>
          <w:b/>
          <w:spacing w:val="5"/>
        </w:rPr>
        <w:t xml:space="preserve"> </w:t>
      </w:r>
      <w:r w:rsidRPr="00A41DEE">
        <w:rPr>
          <w:rFonts w:ascii="Verdana" w:hAnsi="Verdana"/>
          <w:b/>
        </w:rPr>
        <w:t>Kn</w:t>
      </w:r>
      <w:r w:rsidRPr="00A41DEE">
        <w:rPr>
          <w:rFonts w:ascii="Verdana" w:hAnsi="Verdana"/>
          <w:b/>
          <w:spacing w:val="3"/>
        </w:rPr>
        <w:t>o</w:t>
      </w:r>
      <w:r w:rsidRPr="00A41DEE">
        <w:rPr>
          <w:rFonts w:ascii="Verdana" w:hAnsi="Verdana"/>
          <w:b/>
          <w:spacing w:val="-1"/>
        </w:rPr>
        <w:t>w</w:t>
      </w:r>
      <w:r w:rsidRPr="00A41DEE">
        <w:rPr>
          <w:rFonts w:ascii="Verdana" w:hAnsi="Verdana"/>
          <w:b/>
          <w:spacing w:val="3"/>
        </w:rPr>
        <w:t>n</w:t>
      </w:r>
      <w:r w:rsidRPr="00A41DEE">
        <w:rPr>
          <w:rFonts w:ascii="Verdana" w:hAnsi="Verdana"/>
          <w:b/>
        </w:rPr>
        <w:t xml:space="preserve">:      </w:t>
      </w:r>
      <w:r w:rsidRPr="00A41DEE">
        <w:rPr>
          <w:rFonts w:ascii="Verdana" w:hAnsi="Verdana"/>
          <w:b/>
          <w:spacing w:val="5"/>
        </w:rPr>
        <w:t xml:space="preserve"> </w:t>
      </w:r>
      <w:r w:rsidRPr="00A41DEE">
        <w:rPr>
          <w:rFonts w:ascii="Verdana" w:hAnsi="Verdana"/>
          <w:spacing w:val="1"/>
          <w:w w:val="108"/>
        </w:rPr>
        <w:t>E</w:t>
      </w:r>
      <w:r w:rsidRPr="00A41DEE">
        <w:rPr>
          <w:rFonts w:ascii="Verdana" w:hAnsi="Verdana"/>
          <w:w w:val="110"/>
        </w:rPr>
        <w:t>n</w:t>
      </w:r>
      <w:r w:rsidRPr="00A41DEE">
        <w:rPr>
          <w:rFonts w:ascii="Verdana" w:hAnsi="Verdana"/>
          <w:spacing w:val="-1"/>
          <w:w w:val="110"/>
        </w:rPr>
        <w:t>g</w:t>
      </w:r>
      <w:r w:rsidRPr="00A41DEE">
        <w:rPr>
          <w:rFonts w:ascii="Verdana" w:hAnsi="Verdana"/>
          <w:spacing w:val="-1"/>
          <w:w w:val="79"/>
        </w:rPr>
        <w:t>li</w:t>
      </w:r>
      <w:r w:rsidRPr="00A41DEE">
        <w:rPr>
          <w:rFonts w:ascii="Verdana" w:hAnsi="Verdana"/>
          <w:spacing w:val="1"/>
          <w:w w:val="128"/>
        </w:rPr>
        <w:t>s</w:t>
      </w:r>
      <w:r w:rsidRPr="00A41DEE">
        <w:rPr>
          <w:rFonts w:ascii="Verdana" w:hAnsi="Verdana"/>
          <w:w w:val="110"/>
        </w:rPr>
        <w:t>h,</w:t>
      </w:r>
      <w:r w:rsidRPr="00A41DEE">
        <w:rPr>
          <w:rFonts w:ascii="Verdana" w:hAnsi="Verdana"/>
          <w:spacing w:val="7"/>
        </w:rPr>
        <w:t xml:space="preserve"> </w:t>
      </w:r>
      <w:r w:rsidRPr="00A41DEE">
        <w:rPr>
          <w:rFonts w:ascii="Verdana" w:hAnsi="Verdana"/>
          <w:w w:val="94"/>
        </w:rPr>
        <w:t>H</w:t>
      </w:r>
      <w:r w:rsidRPr="00A41DEE">
        <w:rPr>
          <w:rFonts w:ascii="Verdana" w:hAnsi="Verdana"/>
          <w:spacing w:val="1"/>
          <w:w w:val="94"/>
        </w:rPr>
        <w:t>i</w:t>
      </w:r>
      <w:r w:rsidRPr="00A41DEE">
        <w:rPr>
          <w:rFonts w:ascii="Verdana" w:hAnsi="Verdana"/>
          <w:w w:val="110"/>
        </w:rPr>
        <w:t>n</w:t>
      </w:r>
      <w:r w:rsidRPr="00A41DEE">
        <w:rPr>
          <w:rFonts w:ascii="Verdana" w:hAnsi="Verdana"/>
          <w:spacing w:val="1"/>
          <w:w w:val="110"/>
        </w:rPr>
        <w:t>d</w:t>
      </w:r>
      <w:r w:rsidRPr="00A41DEE">
        <w:rPr>
          <w:rFonts w:ascii="Verdana" w:hAnsi="Verdana"/>
          <w:w w:val="79"/>
        </w:rPr>
        <w:t>i</w:t>
      </w:r>
      <w:r w:rsidRPr="00A41DEE">
        <w:rPr>
          <w:rFonts w:ascii="Verdana" w:hAnsi="Verdana"/>
          <w:spacing w:val="4"/>
        </w:rPr>
        <w:t xml:space="preserve"> </w:t>
      </w:r>
      <w:r w:rsidR="00155FDD" w:rsidRPr="00A41DEE">
        <w:rPr>
          <w:rFonts w:ascii="Verdana" w:hAnsi="Verdana"/>
        </w:rPr>
        <w:t>a</w:t>
      </w:r>
      <w:r w:rsidR="00155FDD" w:rsidRPr="00A41DEE">
        <w:rPr>
          <w:rFonts w:ascii="Verdana" w:hAnsi="Verdana"/>
          <w:spacing w:val="-1"/>
        </w:rPr>
        <w:t>n</w:t>
      </w:r>
      <w:r w:rsidR="00155FDD" w:rsidRPr="00A41DEE">
        <w:rPr>
          <w:rFonts w:ascii="Verdana" w:hAnsi="Verdana"/>
        </w:rPr>
        <w:t xml:space="preserve">d </w:t>
      </w:r>
      <w:r w:rsidR="00155FDD">
        <w:rPr>
          <w:rFonts w:ascii="Verdana" w:hAnsi="Verdana"/>
          <w:spacing w:val="1"/>
        </w:rPr>
        <w:t>Ta</w:t>
      </w:r>
      <w:r w:rsidR="00155FDD" w:rsidRPr="00A41DEE">
        <w:rPr>
          <w:rFonts w:ascii="Verdana" w:hAnsi="Verdana"/>
          <w:spacing w:val="1"/>
        </w:rPr>
        <w:t>mil</w:t>
      </w:r>
    </w:p>
    <w:sectPr w:rsidR="00813878" w:rsidRPr="00A41DEE">
      <w:pgSz w:w="11920" w:h="16840"/>
      <w:pgMar w:top="92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sch Office Sans">
    <w:altName w:val="Bosch Office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30CC"/>
    <w:multiLevelType w:val="hybridMultilevel"/>
    <w:tmpl w:val="8CA2A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00B01"/>
    <w:multiLevelType w:val="hybridMultilevel"/>
    <w:tmpl w:val="FA227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302DA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72505"/>
    <w:multiLevelType w:val="hybridMultilevel"/>
    <w:tmpl w:val="B6BA75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80553"/>
    <w:multiLevelType w:val="hybridMultilevel"/>
    <w:tmpl w:val="E36EAD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C5296"/>
    <w:multiLevelType w:val="hybridMultilevel"/>
    <w:tmpl w:val="3410CD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35607"/>
    <w:multiLevelType w:val="hybridMultilevel"/>
    <w:tmpl w:val="3830F2B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06E7314"/>
    <w:multiLevelType w:val="multilevel"/>
    <w:tmpl w:val="37900EC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4B640CB1"/>
    <w:multiLevelType w:val="hybridMultilevel"/>
    <w:tmpl w:val="3DF2C852"/>
    <w:lvl w:ilvl="0" w:tplc="40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8">
    <w:nsid w:val="5ED1546B"/>
    <w:multiLevelType w:val="hybridMultilevel"/>
    <w:tmpl w:val="B6380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30C2C"/>
    <w:multiLevelType w:val="hybridMultilevel"/>
    <w:tmpl w:val="51FCA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0D47C8"/>
    <w:multiLevelType w:val="hybridMultilevel"/>
    <w:tmpl w:val="19C03E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EC53FB"/>
    <w:multiLevelType w:val="hybridMultilevel"/>
    <w:tmpl w:val="024695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8"/>
  </w:num>
  <w:num w:numId="9">
    <w:abstractNumId w:val="9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3878"/>
    <w:rsid w:val="0001677E"/>
    <w:rsid w:val="000A2454"/>
    <w:rsid w:val="000E4C4A"/>
    <w:rsid w:val="000F78BF"/>
    <w:rsid w:val="00116756"/>
    <w:rsid w:val="00133429"/>
    <w:rsid w:val="001356D8"/>
    <w:rsid w:val="00155FDD"/>
    <w:rsid w:val="00183053"/>
    <w:rsid w:val="001A02E8"/>
    <w:rsid w:val="001C04E3"/>
    <w:rsid w:val="001E5C16"/>
    <w:rsid w:val="001F40E3"/>
    <w:rsid w:val="002D612C"/>
    <w:rsid w:val="002F73A8"/>
    <w:rsid w:val="0039777C"/>
    <w:rsid w:val="003B3D2B"/>
    <w:rsid w:val="00401986"/>
    <w:rsid w:val="00402554"/>
    <w:rsid w:val="00410620"/>
    <w:rsid w:val="00470BD3"/>
    <w:rsid w:val="00570B7E"/>
    <w:rsid w:val="005D023E"/>
    <w:rsid w:val="00756D22"/>
    <w:rsid w:val="007A6B36"/>
    <w:rsid w:val="007D602F"/>
    <w:rsid w:val="00813878"/>
    <w:rsid w:val="00887EB5"/>
    <w:rsid w:val="008D2314"/>
    <w:rsid w:val="008F5EAA"/>
    <w:rsid w:val="00910657"/>
    <w:rsid w:val="0091143D"/>
    <w:rsid w:val="00971B7B"/>
    <w:rsid w:val="0098259B"/>
    <w:rsid w:val="00A26FFB"/>
    <w:rsid w:val="00A41DEE"/>
    <w:rsid w:val="00AB09DB"/>
    <w:rsid w:val="00AC05E7"/>
    <w:rsid w:val="00AC3450"/>
    <w:rsid w:val="00B169C3"/>
    <w:rsid w:val="00B21823"/>
    <w:rsid w:val="00B70EDE"/>
    <w:rsid w:val="00BF4E73"/>
    <w:rsid w:val="00C0396E"/>
    <w:rsid w:val="00C3250D"/>
    <w:rsid w:val="00C808F8"/>
    <w:rsid w:val="00CC456F"/>
    <w:rsid w:val="00CE17C6"/>
    <w:rsid w:val="00D677F9"/>
    <w:rsid w:val="00DB2299"/>
    <w:rsid w:val="00DD623B"/>
    <w:rsid w:val="00DE0B39"/>
    <w:rsid w:val="00DE5EB2"/>
    <w:rsid w:val="00E4667F"/>
    <w:rsid w:val="00E91240"/>
    <w:rsid w:val="00E966AA"/>
    <w:rsid w:val="00EC385E"/>
    <w:rsid w:val="00ED0A27"/>
    <w:rsid w:val="00EE1DAC"/>
    <w:rsid w:val="00F4030F"/>
    <w:rsid w:val="00F862AE"/>
    <w:rsid w:val="00F91124"/>
    <w:rsid w:val="00F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356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6D8"/>
    <w:pPr>
      <w:ind w:left="720"/>
      <w:contextualSpacing/>
    </w:pPr>
  </w:style>
  <w:style w:type="paragraph" w:customStyle="1" w:styleId="Default">
    <w:name w:val="Default"/>
    <w:rsid w:val="00133429"/>
    <w:pPr>
      <w:autoSpaceDE w:val="0"/>
      <w:autoSpaceDN w:val="0"/>
      <w:adjustRightInd w:val="0"/>
    </w:pPr>
    <w:rPr>
      <w:rFonts w:ascii="Bosch Office Sans" w:hAnsi="Bosch Office Sans" w:cs="Bosch Office Sans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356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6D8"/>
    <w:pPr>
      <w:ind w:left="720"/>
      <w:contextualSpacing/>
    </w:pPr>
  </w:style>
  <w:style w:type="paragraph" w:customStyle="1" w:styleId="Default">
    <w:name w:val="Default"/>
    <w:rsid w:val="00133429"/>
    <w:pPr>
      <w:autoSpaceDE w:val="0"/>
      <w:autoSpaceDN w:val="0"/>
      <w:adjustRightInd w:val="0"/>
    </w:pPr>
    <w:rPr>
      <w:rFonts w:ascii="Bosch Office Sans" w:hAnsi="Bosch Office Sans" w:cs="Bosch Office Sans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avananbod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Saravanan</cp:lastModifiedBy>
  <cp:revision>5</cp:revision>
  <dcterms:created xsi:type="dcterms:W3CDTF">2021-08-20T04:17:00Z</dcterms:created>
  <dcterms:modified xsi:type="dcterms:W3CDTF">2021-08-20T11:15:00Z</dcterms:modified>
</cp:coreProperties>
</file>