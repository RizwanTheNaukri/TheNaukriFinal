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92" w:rsidRDefault="008B7E92">
      <w:pPr>
        <w:spacing w:before="2" w:line="100" w:lineRule="exact"/>
        <w:rPr>
          <w:sz w:val="10"/>
          <w:szCs w:val="10"/>
        </w:rPr>
      </w:pPr>
    </w:p>
    <w:p w:rsidR="008B7E92" w:rsidRDefault="00F874C1">
      <w:pPr>
        <w:ind w:left="1821"/>
        <w:rPr>
          <w:rFonts w:ascii="Verdana" w:eastAsia="Verdana" w:hAnsi="Verdana" w:cs="Verdana"/>
          <w:sz w:val="52"/>
          <w:szCs w:val="52"/>
        </w:rPr>
      </w:pPr>
      <w:r>
        <w:rPr>
          <w:rFonts w:ascii="Verdana" w:eastAsia="Verdana" w:hAnsi="Verdana" w:cs="Verdana"/>
          <w:b/>
          <w:color w:val="2F2F2F"/>
          <w:sz w:val="52"/>
          <w:szCs w:val="52"/>
        </w:rPr>
        <w:t>CURRICULUM VITAE</w:t>
      </w:r>
    </w:p>
    <w:p w:rsidR="008B7E92" w:rsidRDefault="008B7E92">
      <w:pPr>
        <w:spacing w:line="200" w:lineRule="exact"/>
      </w:pPr>
    </w:p>
    <w:p w:rsidR="008B7E92" w:rsidRDefault="008B7E92">
      <w:pPr>
        <w:spacing w:before="5" w:line="220" w:lineRule="exact"/>
        <w:rPr>
          <w:sz w:val="22"/>
          <w:szCs w:val="22"/>
        </w:rPr>
      </w:pPr>
    </w:p>
    <w:p w:rsidR="008B7E92" w:rsidRDefault="00F874C1">
      <w:pPr>
        <w:ind w:left="100"/>
        <w:rPr>
          <w:rFonts w:ascii="Verdana" w:eastAsia="Verdana" w:hAnsi="Verdana" w:cs="Verdana"/>
          <w:sz w:val="35"/>
          <w:szCs w:val="35"/>
        </w:rPr>
      </w:pPr>
      <w:r>
        <w:rPr>
          <w:rFonts w:ascii="Verdana" w:eastAsia="Verdana" w:hAnsi="Verdana" w:cs="Verdana"/>
          <w:b/>
          <w:sz w:val="35"/>
          <w:szCs w:val="35"/>
          <w:u w:val="thick" w:color="000000"/>
        </w:rPr>
        <w:t xml:space="preserve">Anas </w:t>
      </w:r>
      <w:proofErr w:type="gramStart"/>
      <w:r>
        <w:rPr>
          <w:rFonts w:ascii="Verdana" w:eastAsia="Verdana" w:hAnsi="Verdana" w:cs="Verdana"/>
          <w:b/>
          <w:sz w:val="35"/>
          <w:szCs w:val="35"/>
          <w:u w:val="thick" w:color="000000"/>
        </w:rPr>
        <w:t>ali</w:t>
      </w:r>
      <w:proofErr w:type="gramEnd"/>
      <w:r>
        <w:rPr>
          <w:rFonts w:ascii="Verdana" w:eastAsia="Verdana" w:hAnsi="Verdana" w:cs="Verdana"/>
          <w:b/>
          <w:sz w:val="35"/>
          <w:szCs w:val="35"/>
          <w:u w:val="thick" w:color="000000"/>
        </w:rPr>
        <w:t xml:space="preserve"> Saiyed</w:t>
      </w:r>
    </w:p>
    <w:p w:rsidR="008B7E92" w:rsidRDefault="00F874C1">
      <w:pPr>
        <w:spacing w:before="16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w w:val="99"/>
        </w:rPr>
        <w:t>475/A,</w:t>
      </w:r>
      <w:r w:rsidR="00B16BFC">
        <w:rPr>
          <w:rFonts w:ascii="Verdana" w:eastAsia="Verdana" w:hAnsi="Verdana" w:cs="Verdana"/>
          <w:w w:val="99"/>
        </w:rPr>
        <w:t xml:space="preserve"> </w:t>
      </w:r>
      <w:r>
        <w:rPr>
          <w:rFonts w:ascii="Verdana" w:eastAsia="Verdana" w:hAnsi="Verdana" w:cs="Verdana"/>
          <w:w w:val="99"/>
        </w:rPr>
        <w:t>Bhoiwada</w:t>
      </w:r>
      <w:r w:rsidR="00B16BFC">
        <w:rPr>
          <w:rFonts w:ascii="Verdana" w:eastAsia="Verdana" w:hAnsi="Verdana" w:cs="Verdana"/>
          <w:w w:val="99"/>
        </w:rPr>
        <w:t xml:space="preserve"> </w:t>
      </w:r>
      <w:r>
        <w:rPr>
          <w:rFonts w:ascii="Verdana" w:eastAsia="Verdana" w:hAnsi="Verdana" w:cs="Verdana"/>
          <w:w w:val="99"/>
        </w:rPr>
        <w:t>Pole,</w:t>
      </w:r>
      <w:r w:rsidR="00B16BFC">
        <w:rPr>
          <w:rFonts w:ascii="Verdana" w:eastAsia="Verdana" w:hAnsi="Verdana" w:cs="Verdana"/>
          <w:w w:val="99"/>
        </w:rPr>
        <w:t xml:space="preserve"> </w:t>
      </w:r>
      <w:r>
        <w:rPr>
          <w:rFonts w:ascii="Verdana" w:eastAsia="Verdana" w:hAnsi="Verdana" w:cs="Verdana"/>
          <w:w w:val="99"/>
        </w:rPr>
        <w:t>Opp.</w:t>
      </w:r>
      <w:r w:rsidR="00B16BFC">
        <w:rPr>
          <w:rFonts w:ascii="Verdana" w:eastAsia="Verdana" w:hAnsi="Verdana" w:cs="Verdana"/>
          <w:w w:val="99"/>
        </w:rPr>
        <w:t xml:space="preserve"> </w:t>
      </w:r>
      <w:r>
        <w:rPr>
          <w:rFonts w:ascii="Verdana" w:eastAsia="Verdana" w:hAnsi="Verdana" w:cs="Verdana"/>
          <w:w w:val="99"/>
        </w:rPr>
        <w:t>Zakaria</w:t>
      </w:r>
      <w:r w:rsidR="00B16BFC">
        <w:rPr>
          <w:rFonts w:ascii="Verdana" w:eastAsia="Verdana" w:hAnsi="Verdana" w:cs="Verdana"/>
          <w:w w:val="99"/>
        </w:rPr>
        <w:t xml:space="preserve"> </w:t>
      </w:r>
      <w:r>
        <w:rPr>
          <w:rFonts w:ascii="Verdana" w:eastAsia="Verdana" w:hAnsi="Verdana" w:cs="Verdana"/>
          <w:w w:val="99"/>
        </w:rPr>
        <w:t>Masjid,</w:t>
      </w:r>
      <w:r w:rsidR="00B16BFC">
        <w:rPr>
          <w:rFonts w:ascii="Verdana" w:eastAsia="Verdana" w:hAnsi="Verdana" w:cs="Verdana"/>
          <w:w w:val="99"/>
        </w:rPr>
        <w:t xml:space="preserve"> </w:t>
      </w:r>
      <w:r>
        <w:rPr>
          <w:rFonts w:ascii="Verdana" w:eastAsia="Verdana" w:hAnsi="Verdana" w:cs="Verdana"/>
          <w:w w:val="99"/>
        </w:rPr>
        <w:t>Relief</w:t>
      </w:r>
      <w:r w:rsidR="00B16BFC">
        <w:rPr>
          <w:rFonts w:ascii="Verdana" w:eastAsia="Verdana" w:hAnsi="Verdana" w:cs="Verdana"/>
          <w:w w:val="99"/>
        </w:rPr>
        <w:t xml:space="preserve"> </w:t>
      </w:r>
      <w:r>
        <w:rPr>
          <w:rFonts w:ascii="Verdana" w:eastAsia="Verdana" w:hAnsi="Verdana" w:cs="Verdana"/>
          <w:w w:val="99"/>
        </w:rPr>
        <w:t>Road</w:t>
      </w:r>
      <w:r w:rsidR="00B16BFC">
        <w:rPr>
          <w:rFonts w:ascii="Verdana" w:eastAsia="Verdana" w:hAnsi="Verdana" w:cs="Verdana"/>
          <w:w w:val="99"/>
        </w:rPr>
        <w:t xml:space="preserve">, </w:t>
      </w:r>
      <w:r>
        <w:rPr>
          <w:rFonts w:ascii="Verdana" w:eastAsia="Verdana" w:hAnsi="Verdana" w:cs="Verdana"/>
          <w:w w:val="99"/>
        </w:rPr>
        <w:t>Kalupur,</w:t>
      </w:r>
      <w:r w:rsidR="00B16BFC">
        <w:rPr>
          <w:rFonts w:ascii="Verdana" w:eastAsia="Verdana" w:hAnsi="Verdana" w:cs="Verdana"/>
          <w:w w:val="99"/>
        </w:rPr>
        <w:t xml:space="preserve"> </w:t>
      </w:r>
      <w:r>
        <w:rPr>
          <w:rFonts w:ascii="Verdana" w:eastAsia="Verdana" w:hAnsi="Verdana" w:cs="Verdana"/>
          <w:w w:val="99"/>
        </w:rPr>
        <w:t>Ahmedabad</w:t>
      </w:r>
      <w:r w:rsidR="00B16BFC">
        <w:rPr>
          <w:rFonts w:ascii="Verdana" w:eastAsia="Verdana" w:hAnsi="Verdana" w:cs="Verdana"/>
          <w:w w:val="99"/>
        </w:rPr>
        <w:t xml:space="preserve"> </w:t>
      </w:r>
      <w:r>
        <w:rPr>
          <w:rFonts w:ascii="Verdana" w:eastAsia="Verdana" w:hAnsi="Verdana" w:cs="Verdana"/>
          <w:w w:val="99"/>
        </w:rPr>
        <w:t>380001</w:t>
      </w:r>
    </w:p>
    <w:p w:rsidR="008B7E92" w:rsidRDefault="00F874C1">
      <w:pPr>
        <w:spacing w:before="33" w:line="220" w:lineRule="exact"/>
        <w:ind w:left="100" w:right="3321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22"/>
          <w:szCs w:val="22"/>
        </w:rPr>
        <w:t xml:space="preserve">------------------------------------------------------------ Email: </w:t>
      </w:r>
      <w:hyperlink r:id="rId6">
        <w:r>
          <w:rPr>
            <w:rFonts w:ascii="Verdana" w:eastAsia="Verdana" w:hAnsi="Verdana" w:cs="Verdana"/>
            <w:color w:val="0000FF"/>
            <w:w w:val="99"/>
            <w:sz w:val="19"/>
            <w:szCs w:val="19"/>
            <w:u w:val="single" w:color="0000FF"/>
          </w:rPr>
          <w:t>anas0685@gmail.com</w:t>
        </w:r>
        <w:r>
          <w:rPr>
            <w:rFonts w:ascii="Verdana" w:eastAsia="Verdana" w:hAnsi="Verdana" w:cs="Verdana"/>
            <w:color w:val="000000"/>
            <w:w w:val="99"/>
            <w:sz w:val="19"/>
            <w:szCs w:val="19"/>
          </w:rPr>
          <w:t>|</w:t>
        </w:r>
      </w:hyperlink>
      <w:r w:rsidR="00B16BFC">
        <w:t xml:space="preserve"> </w:t>
      </w:r>
      <w:r w:rsidR="00B16BFC">
        <w:rPr>
          <w:rFonts w:ascii="Verdana" w:eastAsia="Verdana" w:hAnsi="Verdana" w:cs="Verdana"/>
          <w:color w:val="000000"/>
          <w:sz w:val="22"/>
          <w:szCs w:val="22"/>
        </w:rPr>
        <w:t>Mobile: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9"/>
          <w:szCs w:val="19"/>
        </w:rPr>
        <w:t>+91-9904900242</w:t>
      </w:r>
    </w:p>
    <w:p w:rsidR="008B7E92" w:rsidRDefault="00F874C1">
      <w:pPr>
        <w:spacing w:line="260" w:lineRule="exact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position w:val="-1"/>
          <w:sz w:val="22"/>
          <w:szCs w:val="22"/>
        </w:rPr>
        <w:t>------------------------------------------------------------</w:t>
      </w:r>
    </w:p>
    <w:p w:rsidR="008B7E92" w:rsidRDefault="008B7E92">
      <w:pPr>
        <w:spacing w:line="260" w:lineRule="exact"/>
        <w:rPr>
          <w:sz w:val="26"/>
          <w:szCs w:val="26"/>
        </w:rPr>
      </w:pPr>
    </w:p>
    <w:p w:rsidR="008B7E92" w:rsidRDefault="00F874C1">
      <w:pPr>
        <w:ind w:left="10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Highlights</w:t>
      </w:r>
    </w:p>
    <w:p w:rsidR="008B7E92" w:rsidRDefault="008B7E92">
      <w:pPr>
        <w:spacing w:before="14" w:line="260" w:lineRule="exact"/>
        <w:rPr>
          <w:sz w:val="26"/>
          <w:szCs w:val="26"/>
        </w:rPr>
      </w:pPr>
    </w:p>
    <w:p w:rsidR="008B7E92" w:rsidRDefault="00B16BFC">
      <w:pPr>
        <w:spacing w:line="240" w:lineRule="exact"/>
        <w:ind w:left="100" w:right="1082"/>
        <w:rPr>
          <w:rFonts w:ascii="Verdana" w:eastAsia="Verdana" w:hAnsi="Verdana" w:cs="Verdana"/>
          <w:sz w:val="21"/>
          <w:szCs w:val="21"/>
        </w:rPr>
      </w:pPr>
      <w:proofErr w:type="gramStart"/>
      <w:r>
        <w:rPr>
          <w:rFonts w:ascii="Verdana" w:eastAsia="Verdana" w:hAnsi="Verdana" w:cs="Verdana"/>
          <w:sz w:val="21"/>
          <w:szCs w:val="21"/>
        </w:rPr>
        <w:t>1</w:t>
      </w:r>
      <w:r w:rsidR="00D65584">
        <w:rPr>
          <w:rFonts w:ascii="Verdana" w:eastAsia="Verdana" w:hAnsi="Verdana" w:cs="Verdana"/>
          <w:sz w:val="21"/>
          <w:szCs w:val="21"/>
        </w:rPr>
        <w:t>2</w:t>
      </w:r>
      <w:r w:rsidR="00D22292">
        <w:rPr>
          <w:rFonts w:ascii="Verdana" w:eastAsia="Verdana" w:hAnsi="Verdana" w:cs="Verdana"/>
          <w:sz w:val="21"/>
          <w:szCs w:val="21"/>
        </w:rPr>
        <w:t xml:space="preserve"> </w:t>
      </w:r>
      <w:r w:rsidR="00F874C1">
        <w:rPr>
          <w:rFonts w:ascii="Verdana" w:eastAsia="Verdana" w:hAnsi="Verdana" w:cs="Verdana"/>
          <w:sz w:val="21"/>
          <w:szCs w:val="21"/>
        </w:rPr>
        <w:t xml:space="preserve">+ years of experience </w:t>
      </w:r>
      <w:r w:rsidR="00274052">
        <w:rPr>
          <w:rFonts w:ascii="Verdana" w:eastAsia="Verdana" w:hAnsi="Verdana" w:cs="Verdana"/>
          <w:sz w:val="21"/>
          <w:szCs w:val="21"/>
        </w:rPr>
        <w:t>in international Voice Processes for</w:t>
      </w:r>
      <w:r w:rsidR="00D65584">
        <w:rPr>
          <w:rFonts w:ascii="Verdana" w:eastAsia="Verdana" w:hAnsi="Verdana" w:cs="Verdana"/>
          <w:sz w:val="21"/>
          <w:szCs w:val="21"/>
        </w:rPr>
        <w:t xml:space="preserve"> (B2B &amp; B2C)</w:t>
      </w:r>
      <w:r w:rsidR="00274052">
        <w:rPr>
          <w:rFonts w:ascii="Verdana" w:eastAsia="Verdana" w:hAnsi="Verdana" w:cs="Verdana"/>
          <w:sz w:val="21"/>
          <w:szCs w:val="21"/>
        </w:rPr>
        <w:t xml:space="preserve"> i</w:t>
      </w:r>
      <w:r w:rsidR="00F874C1">
        <w:rPr>
          <w:rFonts w:ascii="Verdana" w:eastAsia="Verdana" w:hAnsi="Verdana" w:cs="Verdana"/>
          <w:sz w:val="21"/>
          <w:szCs w:val="21"/>
        </w:rPr>
        <w:t xml:space="preserve">nternational Sales &amp; Marketing, Customer Service, </w:t>
      </w:r>
      <w:r w:rsidR="00274052">
        <w:rPr>
          <w:rFonts w:ascii="Verdana" w:eastAsia="Verdana" w:hAnsi="Verdana" w:cs="Verdana"/>
          <w:sz w:val="21"/>
          <w:szCs w:val="21"/>
        </w:rPr>
        <w:t xml:space="preserve">Pharmacy, </w:t>
      </w:r>
      <w:r>
        <w:rPr>
          <w:rFonts w:ascii="Verdana" w:eastAsia="Verdana" w:hAnsi="Verdana" w:cs="Verdana"/>
          <w:sz w:val="21"/>
          <w:szCs w:val="21"/>
        </w:rPr>
        <w:t>Travel &amp; Tourism</w:t>
      </w:r>
      <w:r w:rsidR="00F874C1">
        <w:rPr>
          <w:rFonts w:ascii="Verdana" w:eastAsia="Verdana" w:hAnsi="Verdana" w:cs="Verdana"/>
          <w:sz w:val="21"/>
          <w:szCs w:val="21"/>
        </w:rPr>
        <w:t>.</w:t>
      </w:r>
      <w:proofErr w:type="gramEnd"/>
    </w:p>
    <w:p w:rsidR="008B7E92" w:rsidRDefault="008B7E92">
      <w:pPr>
        <w:spacing w:before="7" w:line="240" w:lineRule="exact"/>
        <w:rPr>
          <w:sz w:val="24"/>
          <w:szCs w:val="24"/>
        </w:rPr>
      </w:pPr>
    </w:p>
    <w:p w:rsidR="008B7E92" w:rsidRDefault="00F874C1">
      <w:pPr>
        <w:ind w:left="100"/>
        <w:rPr>
          <w:rFonts w:ascii="Verdana" w:eastAsia="Verdana" w:hAnsi="Verdana" w:cs="Verdana"/>
          <w:sz w:val="21"/>
          <w:szCs w:val="21"/>
        </w:rPr>
      </w:pPr>
      <w:proofErr w:type="gramStart"/>
      <w:r>
        <w:rPr>
          <w:rFonts w:ascii="Verdana" w:eastAsia="Verdana" w:hAnsi="Verdana" w:cs="Verdana"/>
          <w:sz w:val="21"/>
          <w:szCs w:val="21"/>
        </w:rPr>
        <w:t>Industries – UK/US BPO,</w:t>
      </w:r>
      <w:r w:rsidR="00B16BFC">
        <w:rPr>
          <w:rFonts w:ascii="Verdana" w:eastAsia="Verdana" w:hAnsi="Verdana" w:cs="Verdana"/>
          <w:sz w:val="21"/>
          <w:szCs w:val="21"/>
        </w:rPr>
        <w:t xml:space="preserve"> Travel &amp; Tourism</w:t>
      </w:r>
      <w:r>
        <w:rPr>
          <w:rFonts w:ascii="Verdana" w:eastAsia="Verdana" w:hAnsi="Verdana" w:cs="Verdana"/>
          <w:sz w:val="21"/>
          <w:szCs w:val="21"/>
        </w:rPr>
        <w:t>, Pharmacy</w:t>
      </w:r>
      <w:r w:rsidR="00D65584">
        <w:rPr>
          <w:rFonts w:ascii="Verdana" w:eastAsia="Verdana" w:hAnsi="Verdana" w:cs="Verdana"/>
          <w:sz w:val="21"/>
          <w:szCs w:val="21"/>
        </w:rPr>
        <w:t>, Telecom.</w:t>
      </w:r>
      <w:proofErr w:type="gramEnd"/>
    </w:p>
    <w:p w:rsidR="008B7E92" w:rsidRDefault="00F874C1">
      <w:pPr>
        <w:spacing w:before="1"/>
        <w:ind w:left="10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--------------------------------------------------------------------------------------------</w:t>
      </w:r>
    </w:p>
    <w:p w:rsidR="008B7E92" w:rsidRDefault="00F874C1">
      <w:pPr>
        <w:spacing w:line="320" w:lineRule="exact"/>
        <w:ind w:left="10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b/>
          <w:position w:val="-1"/>
          <w:sz w:val="28"/>
          <w:szCs w:val="28"/>
        </w:rPr>
        <w:t xml:space="preserve">Specialties: </w:t>
      </w:r>
      <w:r>
        <w:rPr>
          <w:rFonts w:ascii="Verdana" w:eastAsia="Verdana" w:hAnsi="Verdana" w:cs="Verdana"/>
          <w:position w:val="-1"/>
          <w:sz w:val="21"/>
          <w:szCs w:val="21"/>
        </w:rPr>
        <w:t>Communications (English, Hindi, Gujarati) &amp; leadership skills.</w:t>
      </w:r>
    </w:p>
    <w:p w:rsidR="008B7E92" w:rsidRDefault="00F874C1">
      <w:pPr>
        <w:spacing w:before="1"/>
        <w:ind w:left="10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--------------------------------------------------------------------------------------------</w:t>
      </w:r>
    </w:p>
    <w:p w:rsidR="008B7E92" w:rsidRDefault="00F874C1">
      <w:pPr>
        <w:spacing w:line="320" w:lineRule="exact"/>
        <w:ind w:left="10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b/>
          <w:position w:val="-1"/>
          <w:sz w:val="28"/>
          <w:szCs w:val="28"/>
        </w:rPr>
        <w:t xml:space="preserve">Education: </w:t>
      </w:r>
      <w:r>
        <w:rPr>
          <w:rFonts w:ascii="Verdana" w:eastAsia="Verdana" w:hAnsi="Verdana" w:cs="Verdana"/>
          <w:position w:val="-1"/>
          <w:sz w:val="21"/>
          <w:szCs w:val="21"/>
        </w:rPr>
        <w:t>Under graduate</w:t>
      </w:r>
    </w:p>
    <w:p w:rsidR="00FF0C94" w:rsidRPr="00FF0C94" w:rsidRDefault="00F874C1" w:rsidP="00FF0C94">
      <w:pPr>
        <w:spacing w:before="1"/>
        <w:ind w:left="10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--------------------------------------------------------------------------------------------</w:t>
      </w:r>
    </w:p>
    <w:p w:rsidR="002D076B" w:rsidRPr="002D076B" w:rsidRDefault="002D076B" w:rsidP="002D076B">
      <w:pPr>
        <w:shd w:val="clear" w:color="auto" w:fill="FFFFFF"/>
        <w:spacing w:before="100" w:beforeAutospacing="1" w:after="100" w:afterAutospacing="1"/>
        <w:ind w:right="240"/>
        <w:rPr>
          <w:rFonts w:ascii="Arial" w:hAnsi="Arial" w:cs="Arial"/>
          <w:b/>
          <w:sz w:val="24"/>
          <w:szCs w:val="24"/>
          <w:u w:val="single"/>
        </w:rPr>
      </w:pPr>
      <w:r w:rsidRPr="002D076B">
        <w:rPr>
          <w:rFonts w:ascii="Arial" w:hAnsi="Arial" w:cs="Arial"/>
          <w:b/>
          <w:sz w:val="24"/>
          <w:szCs w:val="24"/>
          <w:u w:val="single"/>
        </w:rPr>
        <w:t xml:space="preserve">MY STRENGTH: </w:t>
      </w:r>
    </w:p>
    <w:p w:rsidR="002D076B" w:rsidRPr="002D076B" w:rsidRDefault="002D076B" w:rsidP="002D076B">
      <w:pPr>
        <w:shd w:val="clear" w:color="auto" w:fill="FFFFFF"/>
        <w:spacing w:before="100" w:beforeAutospacing="1" w:after="100" w:afterAutospacing="1"/>
        <w:ind w:right="240"/>
        <w:rPr>
          <w:rFonts w:ascii="Arial" w:hAnsi="Arial" w:cs="Arial"/>
          <w:b/>
          <w:sz w:val="24"/>
          <w:szCs w:val="24"/>
        </w:rPr>
      </w:pPr>
      <w:r w:rsidRPr="002D076B">
        <w:rPr>
          <w:rFonts w:ascii="Arial" w:hAnsi="Arial" w:cs="Arial"/>
          <w:b/>
          <w:sz w:val="24"/>
          <w:szCs w:val="24"/>
        </w:rPr>
        <w:t>Enthusiasm, Trustworthiness, Creativity, Discipline, Patience, Respectfulness, Determination, Dedication, Honesty, Versatility</w:t>
      </w:r>
      <w:r>
        <w:rPr>
          <w:rFonts w:ascii="Arial" w:hAnsi="Arial" w:cs="Arial"/>
          <w:b/>
          <w:sz w:val="24"/>
          <w:szCs w:val="24"/>
        </w:rPr>
        <w:t>.</w:t>
      </w:r>
    </w:p>
    <w:p w:rsidR="00FF0C94" w:rsidRDefault="00FF0C94">
      <w:pPr>
        <w:spacing w:before="8" w:line="180" w:lineRule="exact"/>
        <w:rPr>
          <w:sz w:val="19"/>
          <w:szCs w:val="19"/>
        </w:rPr>
      </w:pPr>
    </w:p>
    <w:p w:rsidR="008B7E92" w:rsidRDefault="00F874C1" w:rsidP="002D076B">
      <w:pPr>
        <w:rPr>
          <w:rFonts w:ascii="Verdana" w:eastAsia="Verdana" w:hAnsi="Verdana" w:cs="Verdana"/>
          <w:b/>
          <w:sz w:val="28"/>
          <w:szCs w:val="28"/>
          <w:u w:val="single"/>
        </w:rPr>
      </w:pPr>
      <w:r w:rsidRPr="00D65584">
        <w:rPr>
          <w:rFonts w:ascii="Verdana" w:eastAsia="Verdana" w:hAnsi="Verdana" w:cs="Verdana"/>
          <w:b/>
          <w:sz w:val="28"/>
          <w:szCs w:val="28"/>
          <w:u w:val="single"/>
        </w:rPr>
        <w:t>Experience:</w:t>
      </w:r>
    </w:p>
    <w:p w:rsidR="00D65584" w:rsidRPr="00D65584" w:rsidRDefault="00D65584" w:rsidP="002D076B">
      <w:pPr>
        <w:rPr>
          <w:rFonts w:ascii="Verdana" w:eastAsia="Verdana" w:hAnsi="Verdana" w:cs="Verdana"/>
          <w:b/>
          <w:sz w:val="28"/>
          <w:szCs w:val="28"/>
          <w:u w:val="single"/>
        </w:rPr>
      </w:pPr>
    </w:p>
    <w:p w:rsidR="00A722B6" w:rsidRDefault="00A722B6" w:rsidP="002D076B">
      <w:pPr>
        <w:rPr>
          <w:rFonts w:ascii="Verdana" w:eastAsia="Verdana" w:hAnsi="Verdana" w:cs="Verdana"/>
          <w:b/>
          <w:sz w:val="28"/>
          <w:szCs w:val="28"/>
        </w:rPr>
      </w:pPr>
    </w:p>
    <w:p w:rsidR="00A722B6" w:rsidRDefault="00A722B6" w:rsidP="00A722B6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*</w:t>
      </w:r>
      <w:r w:rsidRPr="00A722B6">
        <w:rPr>
          <w:rFonts w:ascii="Verdana" w:eastAsia="Verdana" w:hAnsi="Verdana" w:cs="Verdana"/>
          <w:b/>
          <w:sz w:val="28"/>
          <w:szCs w:val="28"/>
        </w:rPr>
        <w:t>Upadpro Software &amp; Services Pvt. Ltd.</w:t>
      </w:r>
    </w:p>
    <w:p w:rsidR="00A722B6" w:rsidRDefault="00D65584" w:rsidP="00A722B6">
      <w:pPr>
        <w:spacing w:before="1" w:line="240" w:lineRule="exact"/>
        <w:ind w:left="14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  <w:u w:val="thick" w:color="000000"/>
        </w:rPr>
        <w:t xml:space="preserve">International </w:t>
      </w:r>
      <w:r w:rsidR="00A722B6">
        <w:rPr>
          <w:rFonts w:ascii="Verdana" w:eastAsia="Verdana" w:hAnsi="Verdana" w:cs="Verdana"/>
          <w:b/>
          <w:sz w:val="21"/>
          <w:szCs w:val="21"/>
          <w:u w:val="thick" w:color="000000"/>
        </w:rPr>
        <w:t>Sales Officer – B2B Domain (US market)</w:t>
      </w:r>
    </w:p>
    <w:p w:rsidR="00A722B6" w:rsidRDefault="00A722B6" w:rsidP="00A722B6">
      <w:pPr>
        <w:spacing w:before="9" w:line="220" w:lineRule="exact"/>
        <w:rPr>
          <w:sz w:val="22"/>
          <w:szCs w:val="22"/>
        </w:rPr>
      </w:pPr>
    </w:p>
    <w:p w:rsidR="00A722B6" w:rsidRDefault="00A722B6" w:rsidP="00A722B6">
      <w:pPr>
        <w:spacing w:before="23"/>
        <w:ind w:left="14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March 2020</w:t>
      </w:r>
      <w:r>
        <w:rPr>
          <w:rFonts w:ascii="Verdana" w:eastAsia="Verdana" w:hAnsi="Verdana" w:cs="Verdana"/>
          <w:sz w:val="21"/>
          <w:szCs w:val="21"/>
        </w:rPr>
        <w:t xml:space="preserve"> – </w:t>
      </w:r>
      <w:r>
        <w:rPr>
          <w:rFonts w:ascii="Verdana" w:eastAsia="Verdana" w:hAnsi="Verdana" w:cs="Verdana"/>
          <w:sz w:val="21"/>
          <w:szCs w:val="21"/>
        </w:rPr>
        <w:t>Present.</w:t>
      </w:r>
    </w:p>
    <w:p w:rsidR="00A722B6" w:rsidRDefault="00A722B6" w:rsidP="00A722B6">
      <w:pPr>
        <w:spacing w:before="14" w:line="240" w:lineRule="exact"/>
        <w:rPr>
          <w:sz w:val="24"/>
          <w:szCs w:val="24"/>
        </w:rPr>
      </w:pPr>
    </w:p>
    <w:p w:rsidR="00A722B6" w:rsidRPr="00263D4E" w:rsidRDefault="00A722B6" w:rsidP="00263D4E">
      <w:pPr>
        <w:pStyle w:val="ListParagraph"/>
        <w:numPr>
          <w:ilvl w:val="0"/>
          <w:numId w:val="6"/>
        </w:numPr>
        <w:rPr>
          <w:rFonts w:ascii="Verdana" w:eastAsia="Verdana" w:hAnsi="Verdana" w:cs="Verdana"/>
          <w:position w:val="-1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Handling B2B sales, making outbound cold calls for generating new inquiries and turning up into sales.</w:t>
      </w:r>
    </w:p>
    <w:p w:rsidR="00263D4E" w:rsidRPr="00263D4E" w:rsidRDefault="00263D4E" w:rsidP="00263D4E">
      <w:pPr>
        <w:pStyle w:val="ListParagraph"/>
        <w:numPr>
          <w:ilvl w:val="0"/>
          <w:numId w:val="6"/>
        </w:numPr>
        <w:spacing w:before="1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Making new outbound and follow-up calls to existing clients via telephone and email.</w:t>
      </w:r>
    </w:p>
    <w:p w:rsidR="00263D4E" w:rsidRPr="00263D4E" w:rsidRDefault="00263D4E" w:rsidP="00263D4E">
      <w:pPr>
        <w:pStyle w:val="ListParagraph"/>
        <w:numPr>
          <w:ilvl w:val="0"/>
          <w:numId w:val="6"/>
        </w:numPr>
        <w:spacing w:before="1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Handle inbound, unsolicited prospect calls and convert into sales.</w:t>
      </w:r>
    </w:p>
    <w:p w:rsidR="00A722B6" w:rsidRPr="00263D4E" w:rsidRDefault="00A722B6" w:rsidP="00263D4E">
      <w:pPr>
        <w:pStyle w:val="ListParagraph"/>
        <w:numPr>
          <w:ilvl w:val="0"/>
          <w:numId w:val="6"/>
        </w:numPr>
        <w:spacing w:before="1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Sending Invoices to the customer for the order placed and collecting payments.</w:t>
      </w:r>
    </w:p>
    <w:p w:rsidR="00263D4E" w:rsidRPr="00263D4E" w:rsidRDefault="00263D4E" w:rsidP="00263D4E">
      <w:pPr>
        <w:pStyle w:val="ListParagraph"/>
        <w:numPr>
          <w:ilvl w:val="0"/>
          <w:numId w:val="6"/>
        </w:numPr>
        <w:spacing w:before="1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Emphasize product/service features and benefits and handle objections.</w:t>
      </w:r>
    </w:p>
    <w:p w:rsidR="00A722B6" w:rsidRPr="00263D4E" w:rsidRDefault="00A722B6" w:rsidP="00263D4E">
      <w:pPr>
        <w:pStyle w:val="ListParagraph"/>
        <w:numPr>
          <w:ilvl w:val="0"/>
          <w:numId w:val="6"/>
        </w:numPr>
        <w:spacing w:before="1"/>
        <w:ind w:right="263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Update and maintain the CRM.</w:t>
      </w:r>
    </w:p>
    <w:p w:rsidR="00263D4E" w:rsidRPr="00263D4E" w:rsidRDefault="00263D4E" w:rsidP="00263D4E">
      <w:pPr>
        <w:pStyle w:val="ListParagraph"/>
        <w:numPr>
          <w:ilvl w:val="0"/>
          <w:numId w:val="6"/>
        </w:numPr>
        <w:spacing w:before="1"/>
        <w:ind w:right="263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Enter new customer data and update changes to exi</w:t>
      </w:r>
      <w:r>
        <w:rPr>
          <w:rFonts w:ascii="Verdana" w:eastAsia="Verdana" w:hAnsi="Verdana" w:cs="Verdana"/>
          <w:sz w:val="21"/>
          <w:szCs w:val="21"/>
        </w:rPr>
        <w:t xml:space="preserve">sting accounts in the corporate </w:t>
      </w:r>
      <w:r w:rsidRPr="00263D4E">
        <w:rPr>
          <w:rFonts w:ascii="Verdana" w:eastAsia="Verdana" w:hAnsi="Verdana" w:cs="Verdana"/>
          <w:sz w:val="21"/>
          <w:szCs w:val="21"/>
        </w:rPr>
        <w:t>CRM.</w:t>
      </w:r>
    </w:p>
    <w:p w:rsidR="00263D4E" w:rsidRPr="00263D4E" w:rsidRDefault="00263D4E" w:rsidP="00263D4E">
      <w:pPr>
        <w:pStyle w:val="ListParagraph"/>
        <w:numPr>
          <w:ilvl w:val="0"/>
          <w:numId w:val="6"/>
        </w:numPr>
        <w:spacing w:before="1"/>
        <w:ind w:right="263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Attend periodic sales training where applicable</w:t>
      </w:r>
      <w:r>
        <w:rPr>
          <w:rFonts w:ascii="Verdana" w:eastAsia="Verdana" w:hAnsi="Verdana" w:cs="Verdana"/>
          <w:sz w:val="21"/>
          <w:szCs w:val="21"/>
        </w:rPr>
        <w:t>.</w:t>
      </w:r>
    </w:p>
    <w:p w:rsidR="00A722B6" w:rsidRPr="00263D4E" w:rsidRDefault="00A722B6" w:rsidP="00263D4E">
      <w:pPr>
        <w:pStyle w:val="ListParagraph"/>
        <w:numPr>
          <w:ilvl w:val="0"/>
          <w:numId w:val="6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Maintaining the SLA &amp; Client Quality Parameters.</w:t>
      </w:r>
    </w:p>
    <w:p w:rsidR="00A722B6" w:rsidRPr="00263D4E" w:rsidRDefault="00A722B6" w:rsidP="00263D4E">
      <w:pPr>
        <w:pStyle w:val="ListParagraph"/>
        <w:numPr>
          <w:ilvl w:val="0"/>
          <w:numId w:val="6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position w:val="-1"/>
          <w:sz w:val="21"/>
          <w:szCs w:val="21"/>
        </w:rPr>
        <w:t>Coaching &amp; Development of new &amp; existing team members.</w:t>
      </w:r>
    </w:p>
    <w:p w:rsidR="00A722B6" w:rsidRPr="00263D4E" w:rsidRDefault="00A722B6" w:rsidP="00263D4E">
      <w:pPr>
        <w:pStyle w:val="ListParagraph"/>
        <w:numPr>
          <w:ilvl w:val="0"/>
          <w:numId w:val="6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position w:val="-1"/>
          <w:sz w:val="21"/>
          <w:szCs w:val="21"/>
        </w:rPr>
        <w:t>Executing and updating progress reports on daily basis.</w:t>
      </w:r>
    </w:p>
    <w:p w:rsidR="00A722B6" w:rsidRPr="00263D4E" w:rsidRDefault="00A722B6" w:rsidP="00263D4E">
      <w:pPr>
        <w:pStyle w:val="ListParagraph"/>
        <w:numPr>
          <w:ilvl w:val="0"/>
          <w:numId w:val="6"/>
        </w:numPr>
        <w:spacing w:before="14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Responsible for generating revenue for the company.</w:t>
      </w:r>
    </w:p>
    <w:p w:rsidR="001D1F5C" w:rsidRDefault="001D1F5C" w:rsidP="001D1F5C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lastRenderedPageBreak/>
        <w:t>*Global Sightseeing Pvt. Ltd.</w:t>
      </w:r>
    </w:p>
    <w:p w:rsidR="001D1F5C" w:rsidRDefault="001D1F5C" w:rsidP="001D1F5C">
      <w:pPr>
        <w:spacing w:before="1"/>
        <w:ind w:left="14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  <w:u w:val="thick" w:color="000000"/>
        </w:rPr>
        <w:t>Reservation Sales Supervisor at Global Sightseeing Pvt. Ltd. (Golden Tours</w:t>
      </w:r>
    </w:p>
    <w:p w:rsidR="001D1F5C" w:rsidRDefault="001D1F5C" w:rsidP="001D1F5C">
      <w:pPr>
        <w:spacing w:before="1" w:line="240" w:lineRule="exact"/>
        <w:ind w:left="140"/>
        <w:rPr>
          <w:rFonts w:ascii="Verdana" w:eastAsia="Verdana" w:hAnsi="Verdana" w:cs="Verdana"/>
          <w:sz w:val="21"/>
          <w:szCs w:val="21"/>
        </w:rPr>
      </w:pPr>
      <w:proofErr w:type="gramStart"/>
      <w:r>
        <w:rPr>
          <w:rFonts w:ascii="Verdana" w:eastAsia="Verdana" w:hAnsi="Verdana" w:cs="Verdana"/>
          <w:b/>
          <w:position w:val="-1"/>
          <w:sz w:val="21"/>
          <w:szCs w:val="21"/>
          <w:u w:val="thick" w:color="000000"/>
        </w:rPr>
        <w:t>UK)-Sales Process.</w:t>
      </w:r>
      <w:proofErr w:type="gramEnd"/>
    </w:p>
    <w:p w:rsidR="001D1F5C" w:rsidRDefault="001D1F5C" w:rsidP="001D1F5C">
      <w:pPr>
        <w:spacing w:before="9" w:line="220" w:lineRule="exact"/>
        <w:rPr>
          <w:sz w:val="22"/>
          <w:szCs w:val="22"/>
        </w:rPr>
      </w:pPr>
    </w:p>
    <w:p w:rsidR="001D1F5C" w:rsidRDefault="001D1F5C" w:rsidP="001D1F5C">
      <w:pPr>
        <w:spacing w:before="23"/>
        <w:ind w:left="14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July 2016 – </w:t>
      </w:r>
      <w:r w:rsidR="00540DF6">
        <w:rPr>
          <w:rFonts w:ascii="Verdana" w:eastAsia="Verdana" w:hAnsi="Verdana" w:cs="Verdana"/>
          <w:sz w:val="21"/>
          <w:szCs w:val="21"/>
        </w:rPr>
        <w:t>August 2019</w:t>
      </w:r>
    </w:p>
    <w:p w:rsidR="001D1F5C" w:rsidRDefault="001D1F5C" w:rsidP="001D1F5C">
      <w:pPr>
        <w:spacing w:before="14" w:line="240" w:lineRule="exact"/>
        <w:rPr>
          <w:sz w:val="24"/>
          <w:szCs w:val="24"/>
        </w:rPr>
      </w:pPr>
    </w:p>
    <w:p w:rsidR="001D1F5C" w:rsidRPr="00263D4E" w:rsidRDefault="001D1F5C" w:rsidP="00263D4E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position w:val="-1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Handling Travel Sales, Customer Service &amp; Back office Operation (B2B &amp; B2C) (International</w:t>
      </w:r>
      <w:r w:rsidRPr="00263D4E">
        <w:rPr>
          <w:rFonts w:ascii="Verdana" w:eastAsia="Verdana" w:hAnsi="Verdana" w:cs="Verdana"/>
          <w:position w:val="-1"/>
          <w:sz w:val="21"/>
          <w:szCs w:val="21"/>
        </w:rPr>
        <w:t>)</w:t>
      </w:r>
    </w:p>
    <w:p w:rsidR="001D1F5C" w:rsidRPr="00263D4E" w:rsidRDefault="001D1F5C" w:rsidP="00263D4E">
      <w:pPr>
        <w:pStyle w:val="ListParagraph"/>
        <w:numPr>
          <w:ilvl w:val="0"/>
          <w:numId w:val="7"/>
        </w:numPr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Dealing with International &amp; Domestic Travel Agents, Handling their Sales and after sales inquiries and bookings.</w:t>
      </w:r>
    </w:p>
    <w:p w:rsidR="001D1F5C" w:rsidRPr="00263D4E" w:rsidRDefault="001D1F5C" w:rsidP="00263D4E">
      <w:pPr>
        <w:pStyle w:val="ListParagraph"/>
        <w:numPr>
          <w:ilvl w:val="0"/>
          <w:numId w:val="7"/>
        </w:numPr>
        <w:spacing w:before="1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 xml:space="preserve">Selling International Holiday Packages, Sightseeing Tours, Attraction Tickets, Hotel     booking, </w:t>
      </w:r>
      <w:r w:rsidRPr="00263D4E">
        <w:rPr>
          <w:rFonts w:ascii="Verdana" w:eastAsia="Verdana" w:hAnsi="Verdana" w:cs="Verdana"/>
          <w:position w:val="-1"/>
          <w:sz w:val="21"/>
          <w:szCs w:val="21"/>
        </w:rPr>
        <w:t>transfers etc. &amp; also preparing complete travel itinerary as per client’s requirements.</w:t>
      </w:r>
    </w:p>
    <w:p w:rsidR="001D1F5C" w:rsidRPr="00263D4E" w:rsidRDefault="001D1F5C" w:rsidP="00263D4E">
      <w:pPr>
        <w:pStyle w:val="ListParagraph"/>
        <w:numPr>
          <w:ilvl w:val="0"/>
          <w:numId w:val="7"/>
        </w:numPr>
        <w:spacing w:before="1"/>
        <w:ind w:right="263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Receiving sales &amp; after sales inquiries through inbound calls ,Email from International/Domestic Customers, Travel Agents, Hotel Concierges, Handling their queries or complains and resolving it within given TAT time.</w:t>
      </w:r>
    </w:p>
    <w:p w:rsidR="001D1F5C" w:rsidRPr="00263D4E" w:rsidRDefault="001D1F5C" w:rsidP="00263D4E">
      <w:pPr>
        <w:pStyle w:val="ListParagraph"/>
        <w:numPr>
          <w:ilvl w:val="0"/>
          <w:numId w:val="7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Maintaining the SLA &amp; Client Quality Parameters.</w:t>
      </w:r>
    </w:p>
    <w:p w:rsidR="001D1F5C" w:rsidRPr="00263D4E" w:rsidRDefault="001D1F5C" w:rsidP="00263D4E">
      <w:pPr>
        <w:pStyle w:val="ListParagraph"/>
        <w:numPr>
          <w:ilvl w:val="0"/>
          <w:numId w:val="7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position w:val="-1"/>
          <w:sz w:val="21"/>
          <w:szCs w:val="21"/>
        </w:rPr>
        <w:t>Coaching &amp; Development of new &amp; existing team members.</w:t>
      </w:r>
    </w:p>
    <w:p w:rsidR="001D1F5C" w:rsidRPr="00263D4E" w:rsidRDefault="001D1F5C" w:rsidP="00263D4E">
      <w:pPr>
        <w:pStyle w:val="ListParagraph"/>
        <w:numPr>
          <w:ilvl w:val="0"/>
          <w:numId w:val="7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position w:val="-1"/>
          <w:sz w:val="21"/>
          <w:szCs w:val="21"/>
        </w:rPr>
        <w:t>Monitoring performance for the team &amp; giving regular feedbacks and updates on daily basis.</w:t>
      </w:r>
    </w:p>
    <w:p w:rsidR="001D1F5C" w:rsidRPr="00263D4E" w:rsidRDefault="001D1F5C" w:rsidP="00263D4E">
      <w:pPr>
        <w:pStyle w:val="ListParagraph"/>
        <w:numPr>
          <w:ilvl w:val="0"/>
          <w:numId w:val="7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position w:val="-1"/>
          <w:sz w:val="21"/>
          <w:szCs w:val="21"/>
        </w:rPr>
        <w:t>Executing and updating progress reports on daily basis.</w:t>
      </w:r>
    </w:p>
    <w:p w:rsidR="001D1F5C" w:rsidRPr="00263D4E" w:rsidRDefault="001D1F5C" w:rsidP="00263D4E">
      <w:pPr>
        <w:pStyle w:val="ListParagraph"/>
        <w:numPr>
          <w:ilvl w:val="0"/>
          <w:numId w:val="7"/>
        </w:numPr>
        <w:spacing w:before="14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Responsible for generating revenue for the company.</w:t>
      </w:r>
    </w:p>
    <w:p w:rsidR="00D65584" w:rsidRDefault="00D65584" w:rsidP="00FF0C94">
      <w:pPr>
        <w:rPr>
          <w:rFonts w:ascii="Verdana" w:eastAsia="Verdana" w:hAnsi="Verdana" w:cs="Verdana"/>
          <w:b/>
          <w:sz w:val="28"/>
          <w:szCs w:val="28"/>
        </w:rPr>
      </w:pPr>
    </w:p>
    <w:p w:rsidR="00D65584" w:rsidRDefault="00D65584" w:rsidP="00FF0C94">
      <w:pPr>
        <w:rPr>
          <w:rFonts w:ascii="Verdana" w:eastAsia="Verdana" w:hAnsi="Verdana" w:cs="Verdana"/>
          <w:b/>
          <w:sz w:val="28"/>
          <w:szCs w:val="28"/>
        </w:rPr>
      </w:pPr>
    </w:p>
    <w:p w:rsidR="00D65584" w:rsidRDefault="00D65584" w:rsidP="00FF0C94">
      <w:pPr>
        <w:rPr>
          <w:rFonts w:ascii="Verdana" w:eastAsia="Verdana" w:hAnsi="Verdana" w:cs="Verdana"/>
          <w:b/>
          <w:sz w:val="28"/>
          <w:szCs w:val="28"/>
        </w:rPr>
      </w:pPr>
    </w:p>
    <w:p w:rsidR="00D65584" w:rsidRDefault="00D65584" w:rsidP="00FF0C94">
      <w:pPr>
        <w:rPr>
          <w:rFonts w:ascii="Verdana" w:eastAsia="Verdana" w:hAnsi="Verdana" w:cs="Verdana"/>
          <w:b/>
          <w:sz w:val="28"/>
          <w:szCs w:val="28"/>
        </w:rPr>
      </w:pPr>
    </w:p>
    <w:p w:rsidR="00D65584" w:rsidRDefault="00D65584" w:rsidP="00FF0C94">
      <w:pPr>
        <w:rPr>
          <w:rFonts w:ascii="Verdana" w:eastAsia="Verdana" w:hAnsi="Verdana" w:cs="Verdana"/>
          <w:b/>
          <w:sz w:val="28"/>
          <w:szCs w:val="28"/>
        </w:rPr>
      </w:pPr>
    </w:p>
    <w:p w:rsidR="008B7E92" w:rsidRDefault="00B16BFC" w:rsidP="00FF0C94">
      <w:pPr>
        <w:rPr>
          <w:rFonts w:ascii="Verdana" w:eastAsia="Verdana" w:hAnsi="Verdana" w:cs="Verdana"/>
          <w:sz w:val="28"/>
          <w:szCs w:val="28"/>
        </w:rPr>
      </w:pPr>
      <w:bookmarkStart w:id="0" w:name="_GoBack"/>
      <w:bookmarkEnd w:id="0"/>
      <w:r>
        <w:rPr>
          <w:rFonts w:ascii="Verdana" w:eastAsia="Verdana" w:hAnsi="Verdana" w:cs="Verdana"/>
          <w:b/>
          <w:sz w:val="28"/>
          <w:szCs w:val="28"/>
        </w:rPr>
        <w:t>*</w:t>
      </w:r>
      <w:r w:rsidR="00F874C1">
        <w:rPr>
          <w:rFonts w:ascii="Verdana" w:eastAsia="Verdana" w:hAnsi="Verdana" w:cs="Verdana"/>
          <w:b/>
          <w:sz w:val="28"/>
          <w:szCs w:val="28"/>
        </w:rPr>
        <w:t>Space Stem Pvt. Ltd.</w:t>
      </w:r>
    </w:p>
    <w:p w:rsidR="008B7E92" w:rsidRDefault="00F65DE2">
      <w:pPr>
        <w:spacing w:before="8" w:line="240" w:lineRule="exact"/>
        <w:ind w:left="10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b/>
          <w:position w:val="-1"/>
          <w:sz w:val="21"/>
          <w:szCs w:val="21"/>
          <w:u w:val="thick" w:color="000000"/>
        </w:rPr>
        <w:t xml:space="preserve">Sr. </w:t>
      </w:r>
      <w:r w:rsidR="00C95944">
        <w:rPr>
          <w:rFonts w:ascii="Verdana" w:eastAsia="Verdana" w:hAnsi="Verdana" w:cs="Verdana"/>
          <w:b/>
          <w:position w:val="-1"/>
          <w:sz w:val="21"/>
          <w:szCs w:val="21"/>
          <w:u w:val="thick" w:color="000000"/>
        </w:rPr>
        <w:t>Customer Support Executive</w:t>
      </w:r>
    </w:p>
    <w:p w:rsidR="008B7E92" w:rsidRDefault="008B7E92">
      <w:pPr>
        <w:spacing w:before="15" w:line="220" w:lineRule="exact"/>
        <w:rPr>
          <w:sz w:val="22"/>
          <w:szCs w:val="22"/>
        </w:rPr>
      </w:pPr>
    </w:p>
    <w:p w:rsidR="008B7E92" w:rsidRDefault="000B22D6">
      <w:pPr>
        <w:spacing w:before="23"/>
        <w:ind w:left="10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March 2014 – </w:t>
      </w:r>
      <w:r w:rsidR="001D1F5C">
        <w:rPr>
          <w:rFonts w:ascii="Verdana" w:eastAsia="Verdana" w:hAnsi="Verdana" w:cs="Verdana"/>
          <w:sz w:val="21"/>
          <w:szCs w:val="21"/>
        </w:rPr>
        <w:t>June 2016</w:t>
      </w:r>
      <w:r w:rsidR="00F65DE2">
        <w:rPr>
          <w:rFonts w:ascii="Verdana" w:eastAsia="Verdana" w:hAnsi="Verdana" w:cs="Verdana"/>
          <w:sz w:val="21"/>
          <w:szCs w:val="21"/>
        </w:rPr>
        <w:t xml:space="preserve"> </w:t>
      </w:r>
    </w:p>
    <w:p w:rsidR="00263D4E" w:rsidRDefault="00263D4E" w:rsidP="00263D4E">
      <w:pPr>
        <w:spacing w:line="240" w:lineRule="exact"/>
        <w:ind w:left="100" w:right="573"/>
        <w:rPr>
          <w:sz w:val="26"/>
          <w:szCs w:val="26"/>
        </w:rPr>
      </w:pPr>
    </w:p>
    <w:p w:rsidR="00263D4E" w:rsidRPr="00263D4E" w:rsidRDefault="00F874C1" w:rsidP="00263D4E">
      <w:pPr>
        <w:pStyle w:val="ListParagraph"/>
        <w:numPr>
          <w:ilvl w:val="0"/>
          <w:numId w:val="8"/>
        </w:numPr>
        <w:spacing w:line="240" w:lineRule="exact"/>
        <w:ind w:right="573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Handling day to day operation for B2B</w:t>
      </w:r>
      <w:r w:rsidR="00C95944" w:rsidRPr="00263D4E">
        <w:rPr>
          <w:rFonts w:ascii="Verdana" w:eastAsia="Verdana" w:hAnsi="Verdana" w:cs="Verdana"/>
          <w:sz w:val="21"/>
          <w:szCs w:val="21"/>
        </w:rPr>
        <w:t xml:space="preserve"> / B2C Sales, </w:t>
      </w:r>
      <w:r w:rsidR="00263D4E" w:rsidRPr="00263D4E">
        <w:rPr>
          <w:rFonts w:ascii="Verdana" w:eastAsia="Verdana" w:hAnsi="Verdana" w:cs="Verdana"/>
          <w:sz w:val="21"/>
          <w:szCs w:val="21"/>
        </w:rPr>
        <w:t>after sales and Customer</w:t>
      </w:r>
    </w:p>
    <w:p w:rsidR="00263D4E" w:rsidRPr="00263D4E" w:rsidRDefault="00F874C1" w:rsidP="00263D4E">
      <w:pPr>
        <w:pStyle w:val="ListParagraph"/>
        <w:spacing w:line="240" w:lineRule="exact"/>
        <w:ind w:right="573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Service</w:t>
      </w:r>
      <w:r w:rsidR="00C95944" w:rsidRPr="00263D4E">
        <w:rPr>
          <w:rFonts w:ascii="Verdana" w:eastAsia="Verdana" w:hAnsi="Verdana" w:cs="Verdana"/>
          <w:sz w:val="21"/>
          <w:szCs w:val="21"/>
        </w:rPr>
        <w:t xml:space="preserve">. </w:t>
      </w:r>
      <w:r w:rsidRPr="00263D4E">
        <w:rPr>
          <w:rFonts w:ascii="Verdana" w:eastAsia="Verdana" w:hAnsi="Verdana" w:cs="Verdana"/>
          <w:sz w:val="21"/>
          <w:szCs w:val="21"/>
        </w:rPr>
        <w:t>(UK Pharmacy Company)</w:t>
      </w:r>
    </w:p>
    <w:p w:rsidR="008B7E92" w:rsidRPr="00263D4E" w:rsidRDefault="00F874C1" w:rsidP="00263D4E">
      <w:pPr>
        <w:pStyle w:val="ListParagraph"/>
        <w:numPr>
          <w:ilvl w:val="0"/>
          <w:numId w:val="8"/>
        </w:numPr>
        <w:spacing w:line="240" w:lineRule="exact"/>
        <w:ind w:right="573"/>
        <w:rPr>
          <w:rFonts w:ascii="Verdana" w:eastAsia="Verdana" w:hAnsi="Verdana" w:cs="Verdana"/>
          <w:position w:val="-1"/>
          <w:sz w:val="21"/>
          <w:szCs w:val="21"/>
        </w:rPr>
      </w:pPr>
      <w:r w:rsidRPr="00263D4E">
        <w:rPr>
          <w:rFonts w:ascii="Verdana" w:eastAsia="Verdana" w:hAnsi="Verdana" w:cs="Verdana"/>
          <w:position w:val="-1"/>
          <w:sz w:val="21"/>
          <w:szCs w:val="21"/>
        </w:rPr>
        <w:t xml:space="preserve">Receiving inbound calls and </w:t>
      </w:r>
      <w:r w:rsidR="008A174F" w:rsidRPr="00263D4E">
        <w:rPr>
          <w:rFonts w:ascii="Verdana" w:eastAsia="Verdana" w:hAnsi="Verdana" w:cs="Verdana"/>
          <w:position w:val="-1"/>
          <w:sz w:val="21"/>
          <w:szCs w:val="21"/>
        </w:rPr>
        <w:t xml:space="preserve">also </w:t>
      </w:r>
      <w:r w:rsidRPr="00263D4E">
        <w:rPr>
          <w:rFonts w:ascii="Verdana" w:eastAsia="Verdana" w:hAnsi="Verdana" w:cs="Verdana"/>
          <w:position w:val="-1"/>
          <w:sz w:val="21"/>
          <w:szCs w:val="21"/>
        </w:rPr>
        <w:t>making outboun</w:t>
      </w:r>
      <w:r w:rsidR="00263D4E" w:rsidRPr="00263D4E">
        <w:rPr>
          <w:rFonts w:ascii="Verdana" w:eastAsia="Verdana" w:hAnsi="Verdana" w:cs="Verdana"/>
          <w:position w:val="-1"/>
          <w:sz w:val="21"/>
          <w:szCs w:val="21"/>
        </w:rPr>
        <w:t>d calls to Doctors, Pharmacist,</w:t>
      </w:r>
      <w:r w:rsidR="00263D4E">
        <w:rPr>
          <w:rFonts w:ascii="Verdana" w:eastAsia="Verdana" w:hAnsi="Verdana" w:cs="Verdana"/>
          <w:position w:val="-1"/>
          <w:sz w:val="21"/>
          <w:szCs w:val="21"/>
        </w:rPr>
        <w:t xml:space="preserve"> C</w:t>
      </w:r>
      <w:r w:rsidRPr="00263D4E">
        <w:rPr>
          <w:rFonts w:ascii="Verdana" w:eastAsia="Verdana" w:hAnsi="Verdana" w:cs="Verdana"/>
          <w:position w:val="-1"/>
          <w:sz w:val="21"/>
          <w:szCs w:val="21"/>
        </w:rPr>
        <w:t xml:space="preserve">linics, </w:t>
      </w:r>
      <w:r w:rsidR="00263D4E" w:rsidRPr="00263D4E">
        <w:rPr>
          <w:rFonts w:ascii="Verdana" w:eastAsia="Verdana" w:hAnsi="Verdana" w:cs="Verdana"/>
          <w:position w:val="-1"/>
          <w:sz w:val="21"/>
          <w:szCs w:val="21"/>
        </w:rPr>
        <w:t>and Hospitals</w:t>
      </w:r>
      <w:r w:rsidRPr="00263D4E">
        <w:rPr>
          <w:rFonts w:ascii="Verdana" w:eastAsia="Verdana" w:hAnsi="Verdana" w:cs="Verdana"/>
          <w:position w:val="-1"/>
          <w:sz w:val="21"/>
          <w:szCs w:val="21"/>
        </w:rPr>
        <w:t>.</w:t>
      </w:r>
    </w:p>
    <w:p w:rsidR="00263D4E" w:rsidRPr="00263D4E" w:rsidRDefault="00274052" w:rsidP="00263D4E">
      <w:pPr>
        <w:pStyle w:val="ListParagraph"/>
        <w:numPr>
          <w:ilvl w:val="0"/>
          <w:numId w:val="8"/>
        </w:numPr>
        <w:spacing w:before="1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Generating new sales lead</w:t>
      </w:r>
      <w:r w:rsidR="00F874C1" w:rsidRPr="00263D4E">
        <w:rPr>
          <w:rFonts w:ascii="Verdana" w:eastAsia="Verdana" w:hAnsi="Verdana" w:cs="Verdana"/>
          <w:sz w:val="21"/>
          <w:szCs w:val="21"/>
        </w:rPr>
        <w:t>, converting it into sales. Generating revenue for the</w:t>
      </w:r>
      <w:r w:rsidR="00C95944" w:rsidRPr="00263D4E">
        <w:rPr>
          <w:rFonts w:ascii="Verdana" w:eastAsia="Verdana" w:hAnsi="Verdana" w:cs="Verdana"/>
          <w:sz w:val="21"/>
          <w:szCs w:val="21"/>
        </w:rPr>
        <w:t xml:space="preserve">            company </w:t>
      </w:r>
      <w:r w:rsidRPr="00263D4E">
        <w:rPr>
          <w:rFonts w:ascii="Verdana" w:eastAsia="Verdana" w:hAnsi="Verdana" w:cs="Verdana"/>
          <w:sz w:val="21"/>
          <w:szCs w:val="21"/>
        </w:rPr>
        <w:t xml:space="preserve">and </w:t>
      </w:r>
      <w:r w:rsidR="00C95944" w:rsidRPr="00263D4E">
        <w:rPr>
          <w:rFonts w:ascii="Verdana" w:eastAsia="Verdana" w:hAnsi="Verdana" w:cs="Verdana"/>
          <w:sz w:val="21"/>
          <w:szCs w:val="21"/>
        </w:rPr>
        <w:t>also handling cust</w:t>
      </w:r>
      <w:r w:rsidRPr="00263D4E">
        <w:rPr>
          <w:rFonts w:ascii="Verdana" w:eastAsia="Verdana" w:hAnsi="Verdana" w:cs="Verdana"/>
          <w:sz w:val="21"/>
          <w:szCs w:val="21"/>
        </w:rPr>
        <w:t xml:space="preserve">omer queries and complaints, </w:t>
      </w:r>
      <w:r w:rsidR="00263D4E">
        <w:rPr>
          <w:rFonts w:ascii="Verdana" w:eastAsia="Verdana" w:hAnsi="Verdana" w:cs="Verdana"/>
          <w:sz w:val="21"/>
          <w:szCs w:val="21"/>
        </w:rPr>
        <w:t xml:space="preserve">resolving it within </w:t>
      </w:r>
      <w:r w:rsidR="00C95944" w:rsidRPr="00263D4E">
        <w:rPr>
          <w:rFonts w:ascii="Verdana" w:eastAsia="Verdana" w:hAnsi="Verdana" w:cs="Verdana"/>
          <w:sz w:val="21"/>
          <w:szCs w:val="21"/>
        </w:rPr>
        <w:t>given</w:t>
      </w:r>
      <w:r w:rsidR="00263D4E">
        <w:rPr>
          <w:rFonts w:ascii="Verdana" w:eastAsia="Verdana" w:hAnsi="Verdana" w:cs="Verdana"/>
          <w:sz w:val="21"/>
          <w:szCs w:val="21"/>
        </w:rPr>
        <w:t xml:space="preserve"> </w:t>
      </w:r>
      <w:r w:rsidR="00C95944" w:rsidRPr="00263D4E">
        <w:rPr>
          <w:rFonts w:ascii="Verdana" w:eastAsia="Verdana" w:hAnsi="Verdana" w:cs="Verdana"/>
          <w:position w:val="-1"/>
          <w:sz w:val="21"/>
          <w:szCs w:val="21"/>
        </w:rPr>
        <w:t>TAT time.</w:t>
      </w:r>
    </w:p>
    <w:p w:rsidR="00C95944" w:rsidRPr="00263D4E" w:rsidRDefault="00C95944" w:rsidP="00263D4E">
      <w:pPr>
        <w:pStyle w:val="ListParagraph"/>
        <w:numPr>
          <w:ilvl w:val="0"/>
          <w:numId w:val="8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position w:val="-1"/>
          <w:sz w:val="21"/>
          <w:szCs w:val="21"/>
        </w:rPr>
        <w:t>Maintaining the SLA &amp; Client Quality Parameters.</w:t>
      </w:r>
    </w:p>
    <w:p w:rsidR="00C95944" w:rsidRPr="00263D4E" w:rsidRDefault="00C95944" w:rsidP="00263D4E">
      <w:pPr>
        <w:pStyle w:val="ListParagraph"/>
        <w:numPr>
          <w:ilvl w:val="0"/>
          <w:numId w:val="8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position w:val="-1"/>
          <w:sz w:val="21"/>
          <w:szCs w:val="21"/>
        </w:rPr>
        <w:t>Also doing coaching &amp; working on development of team members.</w:t>
      </w:r>
    </w:p>
    <w:p w:rsidR="00C95944" w:rsidRPr="00263D4E" w:rsidRDefault="00C95944" w:rsidP="00263D4E">
      <w:pPr>
        <w:pStyle w:val="ListParagraph"/>
        <w:numPr>
          <w:ilvl w:val="0"/>
          <w:numId w:val="8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position w:val="-1"/>
          <w:sz w:val="21"/>
          <w:szCs w:val="21"/>
        </w:rPr>
        <w:t>Also monitoring performance for the team &amp; giving regular feedbacks and updates.</w:t>
      </w:r>
    </w:p>
    <w:p w:rsidR="00C95944" w:rsidRPr="00263D4E" w:rsidRDefault="00C95944" w:rsidP="00263D4E">
      <w:pPr>
        <w:pStyle w:val="ListParagraph"/>
        <w:numPr>
          <w:ilvl w:val="0"/>
          <w:numId w:val="8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position w:val="-1"/>
          <w:sz w:val="21"/>
          <w:szCs w:val="21"/>
        </w:rPr>
        <w:t>Executing and updating progress reports on daily basis.</w:t>
      </w:r>
    </w:p>
    <w:p w:rsidR="00C95944" w:rsidRPr="00263D4E" w:rsidRDefault="00C95944" w:rsidP="00263D4E">
      <w:pPr>
        <w:pStyle w:val="ListParagraph"/>
        <w:numPr>
          <w:ilvl w:val="0"/>
          <w:numId w:val="8"/>
        </w:numPr>
        <w:spacing w:before="1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Also handling entire live chat support system of the company.</w:t>
      </w:r>
    </w:p>
    <w:p w:rsidR="00C95944" w:rsidRPr="00263D4E" w:rsidRDefault="00C95944" w:rsidP="00263D4E">
      <w:pPr>
        <w:pStyle w:val="ListParagraph"/>
        <w:numPr>
          <w:ilvl w:val="0"/>
          <w:numId w:val="8"/>
        </w:numPr>
        <w:spacing w:before="8" w:line="243" w:lineRule="auto"/>
        <w:ind w:right="94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Co-coordinating with the support staff (HR, Admin, IT and Accounts) for the smoo</w:t>
      </w:r>
      <w:r w:rsidR="000C4FE0" w:rsidRPr="00263D4E">
        <w:rPr>
          <w:rFonts w:ascii="Verdana" w:eastAsia="Verdana" w:hAnsi="Verdana" w:cs="Verdana"/>
          <w:sz w:val="21"/>
          <w:szCs w:val="21"/>
        </w:rPr>
        <w:t>th functioning of the company.</w:t>
      </w:r>
    </w:p>
    <w:p w:rsidR="000C4FE0" w:rsidRDefault="000C4FE0" w:rsidP="000C4FE0">
      <w:pPr>
        <w:spacing w:before="8" w:line="243" w:lineRule="auto"/>
        <w:ind w:left="140" w:right="94"/>
        <w:rPr>
          <w:rFonts w:ascii="Verdana" w:eastAsia="Verdana" w:hAnsi="Verdana" w:cs="Verdana"/>
          <w:sz w:val="21"/>
          <w:szCs w:val="21"/>
        </w:rPr>
      </w:pPr>
    </w:p>
    <w:p w:rsidR="000C4FE0" w:rsidRDefault="000C4FE0" w:rsidP="000C4FE0">
      <w:pPr>
        <w:rPr>
          <w:rFonts w:ascii="Verdana" w:eastAsia="Verdana" w:hAnsi="Verdana" w:cs="Verdana"/>
          <w:b/>
          <w:sz w:val="28"/>
          <w:szCs w:val="28"/>
        </w:rPr>
      </w:pPr>
    </w:p>
    <w:p w:rsidR="000C4FE0" w:rsidRDefault="000C4FE0" w:rsidP="000C4FE0">
      <w:pPr>
        <w:rPr>
          <w:rFonts w:ascii="Verdana" w:eastAsia="Verdana" w:hAnsi="Verdana" w:cs="Verdana"/>
          <w:b/>
          <w:sz w:val="28"/>
          <w:szCs w:val="28"/>
        </w:rPr>
      </w:pPr>
    </w:p>
    <w:p w:rsidR="00263D4E" w:rsidRDefault="00263D4E" w:rsidP="000C4FE0">
      <w:pPr>
        <w:rPr>
          <w:rFonts w:ascii="Verdana" w:eastAsia="Verdana" w:hAnsi="Verdana" w:cs="Verdana"/>
          <w:b/>
          <w:sz w:val="28"/>
          <w:szCs w:val="28"/>
        </w:rPr>
      </w:pPr>
    </w:p>
    <w:p w:rsidR="00D65584" w:rsidRDefault="00D65584" w:rsidP="000C4FE0">
      <w:pPr>
        <w:rPr>
          <w:rFonts w:ascii="Verdana" w:eastAsia="Verdana" w:hAnsi="Verdana" w:cs="Verdana"/>
          <w:b/>
          <w:sz w:val="28"/>
          <w:szCs w:val="28"/>
        </w:rPr>
      </w:pPr>
    </w:p>
    <w:p w:rsidR="00D65584" w:rsidRDefault="00D65584" w:rsidP="000C4FE0">
      <w:pPr>
        <w:rPr>
          <w:rFonts w:ascii="Verdana" w:eastAsia="Verdana" w:hAnsi="Verdana" w:cs="Verdana"/>
          <w:b/>
          <w:sz w:val="28"/>
          <w:szCs w:val="28"/>
        </w:rPr>
      </w:pPr>
    </w:p>
    <w:p w:rsidR="00D65584" w:rsidRDefault="00D65584" w:rsidP="000C4FE0">
      <w:pPr>
        <w:rPr>
          <w:rFonts w:ascii="Verdana" w:eastAsia="Verdana" w:hAnsi="Verdana" w:cs="Verdana"/>
          <w:b/>
          <w:sz w:val="28"/>
          <w:szCs w:val="28"/>
        </w:rPr>
      </w:pPr>
    </w:p>
    <w:p w:rsidR="000C4FE0" w:rsidRDefault="00B16BFC" w:rsidP="000C4FE0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*</w:t>
      </w:r>
      <w:r w:rsidR="000C4FE0">
        <w:rPr>
          <w:rFonts w:ascii="Verdana" w:eastAsia="Verdana" w:hAnsi="Verdana" w:cs="Verdana"/>
          <w:b/>
          <w:sz w:val="28"/>
          <w:szCs w:val="28"/>
        </w:rPr>
        <w:t>Global Sightseeing Pvt. Ltd.</w:t>
      </w:r>
    </w:p>
    <w:p w:rsidR="000C4FE0" w:rsidRDefault="000C4FE0" w:rsidP="000C4FE0">
      <w:pPr>
        <w:spacing w:before="1"/>
        <w:ind w:left="14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  <w:u w:val="thick" w:color="000000"/>
        </w:rPr>
        <w:t>Reservation Sales Supervisor at Global Sightseeing Pvt. Ltd. (Golden Tours</w:t>
      </w:r>
    </w:p>
    <w:p w:rsidR="000C4FE0" w:rsidRDefault="000C4FE0" w:rsidP="000C4FE0">
      <w:pPr>
        <w:spacing w:before="1" w:line="240" w:lineRule="exact"/>
        <w:ind w:left="140"/>
        <w:rPr>
          <w:rFonts w:ascii="Verdana" w:eastAsia="Verdana" w:hAnsi="Verdana" w:cs="Verdana"/>
          <w:sz w:val="21"/>
          <w:szCs w:val="21"/>
        </w:rPr>
      </w:pPr>
      <w:proofErr w:type="gramStart"/>
      <w:r>
        <w:rPr>
          <w:rFonts w:ascii="Verdana" w:eastAsia="Verdana" w:hAnsi="Verdana" w:cs="Verdana"/>
          <w:b/>
          <w:position w:val="-1"/>
          <w:sz w:val="21"/>
          <w:szCs w:val="21"/>
          <w:u w:val="thick" w:color="000000"/>
        </w:rPr>
        <w:t>UK)-Sales Process.</w:t>
      </w:r>
      <w:proofErr w:type="gramEnd"/>
    </w:p>
    <w:p w:rsidR="000C4FE0" w:rsidRDefault="000C4FE0" w:rsidP="000C4FE0">
      <w:pPr>
        <w:spacing w:before="9" w:line="220" w:lineRule="exact"/>
        <w:rPr>
          <w:sz w:val="22"/>
          <w:szCs w:val="22"/>
        </w:rPr>
      </w:pPr>
    </w:p>
    <w:p w:rsidR="000C4FE0" w:rsidRDefault="000C4FE0" w:rsidP="000C4FE0">
      <w:pPr>
        <w:spacing w:before="23"/>
        <w:ind w:left="14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February 2013 – February 2014</w:t>
      </w:r>
    </w:p>
    <w:p w:rsidR="000C4FE0" w:rsidRDefault="000C4FE0" w:rsidP="000C4FE0">
      <w:pPr>
        <w:spacing w:before="14" w:line="240" w:lineRule="exact"/>
        <w:rPr>
          <w:sz w:val="24"/>
          <w:szCs w:val="24"/>
        </w:rPr>
      </w:pPr>
    </w:p>
    <w:p w:rsidR="00263D4E" w:rsidRPr="00263D4E" w:rsidRDefault="00263D4E" w:rsidP="00263D4E">
      <w:pPr>
        <w:pStyle w:val="ListParagraph"/>
        <w:numPr>
          <w:ilvl w:val="0"/>
          <w:numId w:val="9"/>
        </w:numPr>
        <w:rPr>
          <w:rFonts w:ascii="Verdana" w:eastAsia="Verdana" w:hAnsi="Verdana" w:cs="Verdana"/>
          <w:position w:val="-1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Handling Travel Sales, Customer Service &amp; Back office Operation (B2B &amp; B2C) (International</w:t>
      </w:r>
      <w:r w:rsidRPr="00263D4E">
        <w:rPr>
          <w:rFonts w:ascii="Verdana" w:eastAsia="Verdana" w:hAnsi="Verdana" w:cs="Verdana"/>
          <w:position w:val="-1"/>
          <w:sz w:val="21"/>
          <w:szCs w:val="21"/>
        </w:rPr>
        <w:t>)</w:t>
      </w:r>
    </w:p>
    <w:p w:rsidR="00263D4E" w:rsidRPr="00263D4E" w:rsidRDefault="00263D4E" w:rsidP="00263D4E">
      <w:pPr>
        <w:pStyle w:val="ListParagraph"/>
        <w:numPr>
          <w:ilvl w:val="0"/>
          <w:numId w:val="9"/>
        </w:numPr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Dealing with International &amp; Domestic Travel Agents, Handling their Sales and after sales inquiries and bookings.</w:t>
      </w:r>
    </w:p>
    <w:p w:rsidR="00263D4E" w:rsidRPr="00263D4E" w:rsidRDefault="00263D4E" w:rsidP="00263D4E">
      <w:pPr>
        <w:pStyle w:val="ListParagraph"/>
        <w:numPr>
          <w:ilvl w:val="0"/>
          <w:numId w:val="9"/>
        </w:numPr>
        <w:spacing w:before="1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 xml:space="preserve">Selling International Holiday Packages, Sightseeing Tours, Attraction Tickets, Hotel     booking, </w:t>
      </w:r>
      <w:r w:rsidRPr="00263D4E">
        <w:rPr>
          <w:rFonts w:ascii="Verdana" w:eastAsia="Verdana" w:hAnsi="Verdana" w:cs="Verdana"/>
          <w:position w:val="-1"/>
          <w:sz w:val="21"/>
          <w:szCs w:val="21"/>
        </w:rPr>
        <w:t>transfers etc. &amp; also preparing complete travel itinerary as per client’s requirements.</w:t>
      </w:r>
    </w:p>
    <w:p w:rsidR="00263D4E" w:rsidRPr="00263D4E" w:rsidRDefault="00263D4E" w:rsidP="00263D4E">
      <w:pPr>
        <w:pStyle w:val="ListParagraph"/>
        <w:numPr>
          <w:ilvl w:val="0"/>
          <w:numId w:val="9"/>
        </w:numPr>
        <w:spacing w:before="1"/>
        <w:ind w:right="263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Receiving sales &amp; after sales inquiries through inbound calls ,Email from International/Domestic Customers, Travel Agents, Hotel Concierges, Handling their queries or complains and resolving it within given TAT time.</w:t>
      </w:r>
    </w:p>
    <w:p w:rsidR="00263D4E" w:rsidRPr="00263D4E" w:rsidRDefault="00263D4E" w:rsidP="00263D4E">
      <w:pPr>
        <w:pStyle w:val="ListParagraph"/>
        <w:numPr>
          <w:ilvl w:val="0"/>
          <w:numId w:val="9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Maintaining the SLA &amp; Client Quality Parameters.</w:t>
      </w:r>
    </w:p>
    <w:p w:rsidR="00263D4E" w:rsidRPr="00263D4E" w:rsidRDefault="00263D4E" w:rsidP="00263D4E">
      <w:pPr>
        <w:pStyle w:val="ListParagraph"/>
        <w:numPr>
          <w:ilvl w:val="0"/>
          <w:numId w:val="9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position w:val="-1"/>
          <w:sz w:val="21"/>
          <w:szCs w:val="21"/>
        </w:rPr>
        <w:t>Coaching &amp; Development of new &amp; existing team members.</w:t>
      </w:r>
    </w:p>
    <w:p w:rsidR="00263D4E" w:rsidRPr="00263D4E" w:rsidRDefault="00263D4E" w:rsidP="00263D4E">
      <w:pPr>
        <w:pStyle w:val="ListParagraph"/>
        <w:numPr>
          <w:ilvl w:val="0"/>
          <w:numId w:val="9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position w:val="-1"/>
          <w:sz w:val="21"/>
          <w:szCs w:val="21"/>
        </w:rPr>
        <w:t>Monitoring performance for the team &amp; giving regular feedbacks and updates on daily basis.</w:t>
      </w:r>
    </w:p>
    <w:p w:rsidR="00263D4E" w:rsidRPr="00263D4E" w:rsidRDefault="00263D4E" w:rsidP="00263D4E">
      <w:pPr>
        <w:pStyle w:val="ListParagraph"/>
        <w:numPr>
          <w:ilvl w:val="0"/>
          <w:numId w:val="9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position w:val="-1"/>
          <w:sz w:val="21"/>
          <w:szCs w:val="21"/>
        </w:rPr>
        <w:t>Executing and updating progress reports on daily basis.</w:t>
      </w:r>
    </w:p>
    <w:p w:rsidR="00263D4E" w:rsidRPr="00263D4E" w:rsidRDefault="00263D4E" w:rsidP="00263D4E">
      <w:pPr>
        <w:pStyle w:val="ListParagraph"/>
        <w:numPr>
          <w:ilvl w:val="0"/>
          <w:numId w:val="9"/>
        </w:numPr>
        <w:spacing w:before="14"/>
        <w:rPr>
          <w:rFonts w:ascii="Verdana" w:eastAsia="Verdana" w:hAnsi="Verdana" w:cs="Verdana"/>
          <w:sz w:val="21"/>
          <w:szCs w:val="21"/>
        </w:rPr>
      </w:pPr>
      <w:r w:rsidRPr="00263D4E">
        <w:rPr>
          <w:rFonts w:ascii="Verdana" w:eastAsia="Verdana" w:hAnsi="Verdana" w:cs="Verdana"/>
          <w:sz w:val="21"/>
          <w:szCs w:val="21"/>
        </w:rPr>
        <w:t>Responsible for generating revenue for the company.</w:t>
      </w:r>
    </w:p>
    <w:p w:rsidR="000C4FE0" w:rsidRDefault="000C4FE0" w:rsidP="000C4FE0">
      <w:pPr>
        <w:spacing w:line="100" w:lineRule="exact"/>
        <w:rPr>
          <w:sz w:val="11"/>
          <w:szCs w:val="11"/>
        </w:rPr>
      </w:pPr>
    </w:p>
    <w:p w:rsidR="000C4FE0" w:rsidRDefault="000C4FE0" w:rsidP="000C4FE0">
      <w:pPr>
        <w:spacing w:line="200" w:lineRule="exact"/>
      </w:pPr>
    </w:p>
    <w:p w:rsidR="001D1F5C" w:rsidRDefault="001D1F5C" w:rsidP="001709EC">
      <w:pPr>
        <w:rPr>
          <w:rFonts w:ascii="Verdana" w:eastAsia="Verdana" w:hAnsi="Verdana" w:cs="Verdana"/>
          <w:b/>
          <w:sz w:val="28"/>
          <w:szCs w:val="28"/>
          <w:u w:val="thick" w:color="000000"/>
        </w:rPr>
      </w:pPr>
    </w:p>
    <w:p w:rsidR="001D1F5C" w:rsidRDefault="001D1F5C" w:rsidP="001709EC">
      <w:pPr>
        <w:rPr>
          <w:rFonts w:ascii="Verdana" w:eastAsia="Verdana" w:hAnsi="Verdana" w:cs="Verdana"/>
          <w:b/>
          <w:sz w:val="28"/>
          <w:szCs w:val="28"/>
          <w:u w:val="thick" w:color="000000"/>
        </w:rPr>
      </w:pPr>
    </w:p>
    <w:p w:rsidR="00D65584" w:rsidRDefault="00D65584" w:rsidP="001709EC">
      <w:pPr>
        <w:rPr>
          <w:rFonts w:ascii="Verdana" w:eastAsia="Verdana" w:hAnsi="Verdana" w:cs="Verdana"/>
          <w:b/>
          <w:sz w:val="28"/>
          <w:szCs w:val="28"/>
          <w:u w:val="thick" w:color="000000"/>
        </w:rPr>
      </w:pPr>
    </w:p>
    <w:p w:rsidR="00D65584" w:rsidRDefault="00D65584" w:rsidP="001709EC">
      <w:pPr>
        <w:rPr>
          <w:rFonts w:ascii="Verdana" w:eastAsia="Verdana" w:hAnsi="Verdana" w:cs="Verdana"/>
          <w:b/>
          <w:sz w:val="28"/>
          <w:szCs w:val="28"/>
          <w:u w:val="thick" w:color="000000"/>
        </w:rPr>
      </w:pPr>
    </w:p>
    <w:p w:rsidR="000C4FE0" w:rsidRDefault="00B16BFC" w:rsidP="001709EC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  <w:u w:val="thick" w:color="000000"/>
        </w:rPr>
        <w:t>*</w:t>
      </w:r>
      <w:proofErr w:type="spellStart"/>
      <w:r w:rsidR="000C4FE0">
        <w:rPr>
          <w:rFonts w:ascii="Verdana" w:eastAsia="Verdana" w:hAnsi="Verdana" w:cs="Verdana"/>
          <w:b/>
          <w:sz w:val="28"/>
          <w:szCs w:val="28"/>
          <w:u w:val="thick" w:color="000000"/>
        </w:rPr>
        <w:t>Kuoni</w:t>
      </w:r>
      <w:proofErr w:type="spellEnd"/>
      <w:r w:rsidR="000C4FE0">
        <w:rPr>
          <w:rFonts w:ascii="Verdana" w:eastAsia="Verdana" w:hAnsi="Verdana" w:cs="Verdana"/>
          <w:b/>
          <w:sz w:val="28"/>
          <w:szCs w:val="28"/>
          <w:u w:val="thick" w:color="000000"/>
        </w:rPr>
        <w:t xml:space="preserve"> Travel Group, India</w:t>
      </w:r>
    </w:p>
    <w:p w:rsidR="000C4FE0" w:rsidRDefault="000C4FE0" w:rsidP="000C4FE0">
      <w:pPr>
        <w:spacing w:before="3" w:line="240" w:lineRule="exact"/>
        <w:ind w:left="112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b/>
          <w:position w:val="-1"/>
          <w:sz w:val="21"/>
          <w:szCs w:val="21"/>
          <w:u w:val="thick" w:color="000000"/>
        </w:rPr>
        <w:t>Travel Counselor at Kuoni Travels PVT. LTD. (SOTC) (Sales Department)-Sales</w:t>
      </w:r>
    </w:p>
    <w:p w:rsidR="000C4FE0" w:rsidRDefault="000C4FE0" w:rsidP="000C4FE0">
      <w:pPr>
        <w:spacing w:before="2" w:line="240" w:lineRule="exact"/>
        <w:rPr>
          <w:sz w:val="24"/>
          <w:szCs w:val="24"/>
        </w:rPr>
      </w:pPr>
    </w:p>
    <w:p w:rsidR="000C4FE0" w:rsidRDefault="000C4FE0" w:rsidP="000C4FE0">
      <w:pPr>
        <w:spacing w:before="23"/>
        <w:ind w:left="14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March 2012 - January 2013</w:t>
      </w:r>
    </w:p>
    <w:p w:rsidR="00D65584" w:rsidRDefault="00D65584" w:rsidP="00D65584">
      <w:pPr>
        <w:rPr>
          <w:sz w:val="24"/>
          <w:szCs w:val="24"/>
        </w:rPr>
      </w:pPr>
    </w:p>
    <w:p w:rsidR="000C4FE0" w:rsidRPr="00D65584" w:rsidRDefault="000C4FE0" w:rsidP="00D65584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>Handling Retail Front Desk.(Franchise store)</w:t>
      </w:r>
    </w:p>
    <w:p w:rsidR="000C4FE0" w:rsidRPr="00D65584" w:rsidRDefault="000C4FE0" w:rsidP="00D65584">
      <w:pPr>
        <w:pStyle w:val="ListParagraph"/>
        <w:numPr>
          <w:ilvl w:val="0"/>
          <w:numId w:val="10"/>
        </w:numPr>
        <w:spacing w:before="6"/>
        <w:ind w:right="716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 xml:space="preserve">Handling </w:t>
      </w:r>
      <w:r w:rsidR="00164633" w:rsidRPr="00D65584">
        <w:rPr>
          <w:rFonts w:ascii="Verdana" w:eastAsia="Verdana" w:hAnsi="Verdana" w:cs="Verdana"/>
          <w:sz w:val="21"/>
          <w:szCs w:val="21"/>
        </w:rPr>
        <w:t>travel sales inquiries through walk in clients, emails &amp; calls and responsible for converting their inquiries into sales booking.</w:t>
      </w:r>
    </w:p>
    <w:p w:rsidR="001709EC" w:rsidRPr="00D65584" w:rsidRDefault="000C4FE0" w:rsidP="00D65584">
      <w:pPr>
        <w:pStyle w:val="ListParagraph"/>
        <w:numPr>
          <w:ilvl w:val="0"/>
          <w:numId w:val="10"/>
        </w:numPr>
        <w:spacing w:line="260" w:lineRule="exact"/>
        <w:ind w:right="68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>Booking International Holiday Packages, Booking Hotel</w:t>
      </w:r>
      <w:r w:rsidR="00164633" w:rsidRPr="00D65584">
        <w:rPr>
          <w:rFonts w:ascii="Verdana" w:eastAsia="Verdana" w:hAnsi="Verdana" w:cs="Verdana"/>
          <w:sz w:val="21"/>
          <w:szCs w:val="21"/>
        </w:rPr>
        <w:t>s, and Transfers etc by preparing proper t</w:t>
      </w:r>
      <w:r w:rsidRPr="00D65584">
        <w:rPr>
          <w:rFonts w:ascii="Verdana" w:eastAsia="Verdana" w:hAnsi="Verdana" w:cs="Verdana"/>
          <w:sz w:val="21"/>
          <w:szCs w:val="21"/>
        </w:rPr>
        <w:t>ravel Itinerary as per client requirements.</w:t>
      </w:r>
    </w:p>
    <w:p w:rsidR="00164633" w:rsidRPr="00D65584" w:rsidRDefault="00164633" w:rsidP="00D65584">
      <w:pPr>
        <w:pStyle w:val="ListParagraph"/>
        <w:numPr>
          <w:ilvl w:val="0"/>
          <w:numId w:val="10"/>
        </w:numPr>
        <w:spacing w:line="260" w:lineRule="exact"/>
        <w:ind w:right="68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>Also Visiting Travel Agents on regular basis to generate more &amp; more sales inquiries and also to update them with new sales offers.</w:t>
      </w:r>
    </w:p>
    <w:p w:rsidR="000C4FE0" w:rsidRPr="00D65584" w:rsidRDefault="000C4FE0" w:rsidP="00D65584">
      <w:pPr>
        <w:pStyle w:val="ListParagraph"/>
        <w:numPr>
          <w:ilvl w:val="0"/>
          <w:numId w:val="10"/>
        </w:numPr>
        <w:spacing w:line="220" w:lineRule="exact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>Responsible for</w:t>
      </w:r>
      <w:r w:rsidR="00164633" w:rsidRPr="00D65584">
        <w:rPr>
          <w:rFonts w:ascii="Verdana" w:eastAsia="Verdana" w:hAnsi="Verdana" w:cs="Verdana"/>
          <w:sz w:val="21"/>
          <w:szCs w:val="21"/>
        </w:rPr>
        <w:t xml:space="preserve"> entire store sales performance in generating revenue for company.</w:t>
      </w:r>
    </w:p>
    <w:p w:rsidR="000C4FE0" w:rsidRPr="00D65584" w:rsidRDefault="000C4FE0" w:rsidP="00D65584">
      <w:pPr>
        <w:pStyle w:val="ListParagraph"/>
        <w:numPr>
          <w:ilvl w:val="0"/>
          <w:numId w:val="10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position w:val="-1"/>
          <w:sz w:val="21"/>
          <w:szCs w:val="21"/>
        </w:rPr>
        <w:t>Meeting Travel Agents to get new business and resolving their queries or complains.</w:t>
      </w:r>
    </w:p>
    <w:p w:rsidR="000C4FE0" w:rsidRPr="00D65584" w:rsidRDefault="000C4FE0" w:rsidP="00D65584">
      <w:pPr>
        <w:pStyle w:val="ListParagraph"/>
        <w:numPr>
          <w:ilvl w:val="0"/>
          <w:numId w:val="10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position w:val="-1"/>
          <w:sz w:val="21"/>
          <w:szCs w:val="21"/>
        </w:rPr>
        <w:t>Executing and updating progress reports on daily basis.</w:t>
      </w:r>
    </w:p>
    <w:p w:rsidR="00164633" w:rsidRDefault="00164633" w:rsidP="000C4FE0">
      <w:pPr>
        <w:spacing w:line="200" w:lineRule="exact"/>
      </w:pPr>
    </w:p>
    <w:p w:rsidR="000C4FE0" w:rsidRDefault="000C4FE0" w:rsidP="000C4FE0">
      <w:pPr>
        <w:spacing w:before="10" w:line="240" w:lineRule="exact"/>
        <w:rPr>
          <w:sz w:val="24"/>
          <w:szCs w:val="24"/>
        </w:rPr>
      </w:pPr>
    </w:p>
    <w:p w:rsidR="00D65584" w:rsidRDefault="00D65584" w:rsidP="000C4FE0">
      <w:pPr>
        <w:ind w:left="140"/>
        <w:rPr>
          <w:rFonts w:ascii="Verdana" w:eastAsia="Verdana" w:hAnsi="Verdana" w:cs="Verdana"/>
          <w:b/>
          <w:sz w:val="28"/>
          <w:szCs w:val="28"/>
        </w:rPr>
      </w:pPr>
    </w:p>
    <w:p w:rsidR="00D65584" w:rsidRDefault="00D65584" w:rsidP="000C4FE0">
      <w:pPr>
        <w:ind w:left="140"/>
        <w:rPr>
          <w:rFonts w:ascii="Verdana" w:eastAsia="Verdana" w:hAnsi="Verdana" w:cs="Verdana"/>
          <w:b/>
          <w:sz w:val="28"/>
          <w:szCs w:val="28"/>
        </w:rPr>
      </w:pPr>
    </w:p>
    <w:p w:rsidR="00D65584" w:rsidRDefault="00D65584" w:rsidP="000C4FE0">
      <w:pPr>
        <w:ind w:left="140"/>
        <w:rPr>
          <w:rFonts w:ascii="Verdana" w:eastAsia="Verdana" w:hAnsi="Verdana" w:cs="Verdana"/>
          <w:b/>
          <w:sz w:val="28"/>
          <w:szCs w:val="28"/>
        </w:rPr>
      </w:pPr>
    </w:p>
    <w:p w:rsidR="00D65584" w:rsidRDefault="00D65584" w:rsidP="000C4FE0">
      <w:pPr>
        <w:ind w:left="140"/>
        <w:rPr>
          <w:rFonts w:ascii="Verdana" w:eastAsia="Verdana" w:hAnsi="Verdana" w:cs="Verdana"/>
          <w:b/>
          <w:sz w:val="28"/>
          <w:szCs w:val="28"/>
        </w:rPr>
      </w:pPr>
    </w:p>
    <w:p w:rsidR="00D65584" w:rsidRDefault="00D65584" w:rsidP="000C4FE0">
      <w:pPr>
        <w:ind w:left="140"/>
        <w:rPr>
          <w:rFonts w:ascii="Verdana" w:eastAsia="Verdana" w:hAnsi="Verdana" w:cs="Verdana"/>
          <w:b/>
          <w:sz w:val="28"/>
          <w:szCs w:val="28"/>
        </w:rPr>
      </w:pPr>
    </w:p>
    <w:p w:rsidR="00D65584" w:rsidRDefault="00D65584" w:rsidP="000C4FE0">
      <w:pPr>
        <w:ind w:left="140"/>
        <w:rPr>
          <w:rFonts w:ascii="Verdana" w:eastAsia="Verdana" w:hAnsi="Verdana" w:cs="Verdana"/>
          <w:b/>
          <w:sz w:val="28"/>
          <w:szCs w:val="28"/>
        </w:rPr>
      </w:pPr>
    </w:p>
    <w:p w:rsidR="00D65584" w:rsidRDefault="00D65584" w:rsidP="000C4FE0">
      <w:pPr>
        <w:ind w:left="140"/>
        <w:rPr>
          <w:rFonts w:ascii="Verdana" w:eastAsia="Verdana" w:hAnsi="Verdana" w:cs="Verdana"/>
          <w:b/>
          <w:sz w:val="28"/>
          <w:szCs w:val="28"/>
        </w:rPr>
      </w:pPr>
    </w:p>
    <w:p w:rsidR="000C4FE0" w:rsidRDefault="00B16BFC" w:rsidP="000C4FE0">
      <w:pPr>
        <w:ind w:left="14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*</w:t>
      </w:r>
      <w:r w:rsidR="000C4FE0">
        <w:rPr>
          <w:rFonts w:ascii="Verdana" w:eastAsia="Verdana" w:hAnsi="Verdana" w:cs="Verdana"/>
          <w:b/>
          <w:sz w:val="28"/>
          <w:szCs w:val="28"/>
        </w:rPr>
        <w:t>Mazda Consultancy Services Pvt. Ltd.</w:t>
      </w:r>
    </w:p>
    <w:p w:rsidR="000C4FE0" w:rsidRDefault="000C4FE0" w:rsidP="000C4FE0">
      <w:pPr>
        <w:spacing w:before="1" w:line="240" w:lineRule="exact"/>
        <w:ind w:left="14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b/>
          <w:position w:val="-1"/>
          <w:sz w:val="21"/>
          <w:szCs w:val="21"/>
          <w:u w:val="thick" w:color="000000"/>
        </w:rPr>
        <w:t>Sales Agent at Mazda Consultancy Services (</w:t>
      </w:r>
      <w:proofErr w:type="spellStart"/>
      <w:r>
        <w:rPr>
          <w:rFonts w:ascii="Verdana" w:eastAsia="Verdana" w:hAnsi="Verdana" w:cs="Verdana"/>
          <w:b/>
          <w:position w:val="-1"/>
          <w:sz w:val="21"/>
          <w:szCs w:val="21"/>
          <w:u w:val="thick" w:color="000000"/>
        </w:rPr>
        <w:t>Jetline</w:t>
      </w:r>
      <w:proofErr w:type="spellEnd"/>
      <w:r>
        <w:rPr>
          <w:rFonts w:ascii="Verdana" w:eastAsia="Verdana" w:hAnsi="Verdana" w:cs="Verdana"/>
          <w:b/>
          <w:position w:val="-1"/>
          <w:sz w:val="21"/>
          <w:szCs w:val="21"/>
          <w:u w:val="thick" w:color="000000"/>
        </w:rPr>
        <w:t xml:space="preserve"> Travel UK)-Sales</w:t>
      </w:r>
    </w:p>
    <w:p w:rsidR="000C4FE0" w:rsidRDefault="000C4FE0" w:rsidP="000C4FE0">
      <w:pPr>
        <w:spacing w:before="15" w:line="220" w:lineRule="exact"/>
        <w:rPr>
          <w:sz w:val="22"/>
          <w:szCs w:val="22"/>
        </w:rPr>
      </w:pPr>
    </w:p>
    <w:p w:rsidR="000C4FE0" w:rsidRDefault="000C4FE0" w:rsidP="000C4FE0">
      <w:pPr>
        <w:spacing w:before="23"/>
        <w:ind w:left="14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May 2009 - January 2012</w:t>
      </w:r>
    </w:p>
    <w:p w:rsidR="00D65584" w:rsidRDefault="00D65584" w:rsidP="00D65584">
      <w:pPr>
        <w:rPr>
          <w:sz w:val="24"/>
          <w:szCs w:val="24"/>
        </w:rPr>
      </w:pPr>
    </w:p>
    <w:p w:rsidR="000C4FE0" w:rsidRPr="00D65584" w:rsidRDefault="000C4FE0" w:rsidP="00D65584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>Handling B2B &amp; B2C inbound and Outbound calls.</w:t>
      </w:r>
    </w:p>
    <w:p w:rsidR="000C4FE0" w:rsidRPr="00D65584" w:rsidRDefault="000C4FE0" w:rsidP="00D65584">
      <w:pPr>
        <w:pStyle w:val="ListParagraph"/>
        <w:numPr>
          <w:ilvl w:val="0"/>
          <w:numId w:val="11"/>
        </w:numPr>
        <w:spacing w:before="4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 xml:space="preserve">Handling </w:t>
      </w:r>
      <w:r w:rsidR="00164633" w:rsidRPr="00D65584">
        <w:rPr>
          <w:rFonts w:ascii="Verdana" w:eastAsia="Verdana" w:hAnsi="Verdana" w:cs="Verdana"/>
          <w:sz w:val="21"/>
          <w:szCs w:val="21"/>
        </w:rPr>
        <w:t>travel sales b</w:t>
      </w:r>
      <w:r w:rsidRPr="00D65584">
        <w:rPr>
          <w:rFonts w:ascii="Verdana" w:eastAsia="Verdana" w:hAnsi="Verdana" w:cs="Verdana"/>
          <w:sz w:val="21"/>
          <w:szCs w:val="21"/>
        </w:rPr>
        <w:t xml:space="preserve">ookings for </w:t>
      </w:r>
      <w:r w:rsidR="00164633" w:rsidRPr="00D65584">
        <w:rPr>
          <w:rFonts w:ascii="Verdana" w:eastAsia="Verdana" w:hAnsi="Verdana" w:cs="Verdana"/>
          <w:sz w:val="21"/>
          <w:szCs w:val="21"/>
        </w:rPr>
        <w:t>i</w:t>
      </w:r>
      <w:r w:rsidRPr="00D65584">
        <w:rPr>
          <w:rFonts w:ascii="Verdana" w:eastAsia="Verdana" w:hAnsi="Verdana" w:cs="Verdana"/>
          <w:sz w:val="21"/>
          <w:szCs w:val="21"/>
        </w:rPr>
        <w:t>nternational</w:t>
      </w:r>
      <w:r w:rsidR="00164633" w:rsidRPr="00D65584">
        <w:rPr>
          <w:rFonts w:ascii="Verdana" w:eastAsia="Verdana" w:hAnsi="Verdana" w:cs="Verdana"/>
          <w:sz w:val="21"/>
          <w:szCs w:val="21"/>
        </w:rPr>
        <w:t>&amp; d</w:t>
      </w:r>
      <w:r w:rsidRPr="00D65584">
        <w:rPr>
          <w:rFonts w:ascii="Verdana" w:eastAsia="Verdana" w:hAnsi="Verdana" w:cs="Verdana"/>
          <w:sz w:val="21"/>
          <w:szCs w:val="21"/>
        </w:rPr>
        <w:t>omestic Holiday Packages.</w:t>
      </w:r>
    </w:p>
    <w:p w:rsidR="000C4FE0" w:rsidRPr="00D65584" w:rsidRDefault="000C4FE0" w:rsidP="00D65584">
      <w:pPr>
        <w:pStyle w:val="ListParagraph"/>
        <w:numPr>
          <w:ilvl w:val="0"/>
          <w:numId w:val="11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position w:val="-1"/>
          <w:sz w:val="21"/>
          <w:szCs w:val="21"/>
        </w:rPr>
        <w:t xml:space="preserve">Designing tailor made </w:t>
      </w:r>
      <w:r w:rsidR="00164633" w:rsidRPr="00D65584">
        <w:rPr>
          <w:rFonts w:ascii="Verdana" w:eastAsia="Verdana" w:hAnsi="Verdana" w:cs="Verdana"/>
          <w:position w:val="-1"/>
          <w:sz w:val="21"/>
          <w:szCs w:val="21"/>
        </w:rPr>
        <w:t>(F.I.T) traveli</w:t>
      </w:r>
      <w:r w:rsidRPr="00D65584">
        <w:rPr>
          <w:rFonts w:ascii="Verdana" w:eastAsia="Verdana" w:hAnsi="Verdana" w:cs="Verdana"/>
          <w:position w:val="-1"/>
          <w:sz w:val="21"/>
          <w:szCs w:val="21"/>
        </w:rPr>
        <w:t>tinerary a</w:t>
      </w:r>
      <w:r w:rsidR="00164633" w:rsidRPr="00D65584">
        <w:rPr>
          <w:rFonts w:ascii="Verdana" w:eastAsia="Verdana" w:hAnsi="Verdana" w:cs="Verdana"/>
          <w:position w:val="-1"/>
          <w:sz w:val="21"/>
          <w:szCs w:val="21"/>
        </w:rPr>
        <w:t xml:space="preserve">ccording to the client’s requirement </w:t>
      </w:r>
      <w:r w:rsidRPr="00D65584">
        <w:rPr>
          <w:rFonts w:ascii="Verdana" w:eastAsia="Verdana" w:hAnsi="Verdana" w:cs="Verdana"/>
          <w:position w:val="-1"/>
          <w:sz w:val="21"/>
          <w:szCs w:val="21"/>
        </w:rPr>
        <w:t>and budget.</w:t>
      </w:r>
    </w:p>
    <w:p w:rsidR="00164633" w:rsidRPr="00D65584" w:rsidRDefault="000C4FE0" w:rsidP="00D65584">
      <w:pPr>
        <w:pStyle w:val="ListParagraph"/>
        <w:numPr>
          <w:ilvl w:val="0"/>
          <w:numId w:val="11"/>
        </w:numPr>
        <w:spacing w:line="240" w:lineRule="exact"/>
        <w:rPr>
          <w:rFonts w:ascii="Verdana" w:eastAsia="Verdana" w:hAnsi="Verdana" w:cs="Verdana"/>
          <w:position w:val="-1"/>
          <w:sz w:val="21"/>
          <w:szCs w:val="21"/>
        </w:rPr>
      </w:pPr>
      <w:r w:rsidRPr="00D65584">
        <w:rPr>
          <w:rFonts w:ascii="Verdana" w:eastAsia="Verdana" w:hAnsi="Verdana" w:cs="Verdana"/>
          <w:position w:val="-1"/>
          <w:sz w:val="21"/>
          <w:szCs w:val="21"/>
        </w:rPr>
        <w:t>Plannin</w:t>
      </w:r>
      <w:r w:rsidR="00164633" w:rsidRPr="00D65584">
        <w:rPr>
          <w:rFonts w:ascii="Verdana" w:eastAsia="Verdana" w:hAnsi="Verdana" w:cs="Verdana"/>
          <w:position w:val="-1"/>
          <w:sz w:val="21"/>
          <w:szCs w:val="21"/>
        </w:rPr>
        <w:t>g &amp; achieving the given targets.</w:t>
      </w:r>
    </w:p>
    <w:p w:rsidR="000C4FE0" w:rsidRPr="00D65584" w:rsidRDefault="000C4FE0" w:rsidP="00D65584">
      <w:pPr>
        <w:pStyle w:val="ListParagraph"/>
        <w:numPr>
          <w:ilvl w:val="0"/>
          <w:numId w:val="11"/>
        </w:numPr>
        <w:spacing w:line="240" w:lineRule="exact"/>
        <w:rPr>
          <w:rFonts w:ascii="Verdana" w:eastAsia="Verdana" w:hAnsi="Verdana" w:cs="Verdana"/>
          <w:position w:val="-1"/>
          <w:sz w:val="21"/>
          <w:szCs w:val="21"/>
        </w:rPr>
      </w:pPr>
      <w:r w:rsidRPr="00D65584">
        <w:rPr>
          <w:rFonts w:ascii="Verdana" w:eastAsia="Verdana" w:hAnsi="Verdana" w:cs="Verdana"/>
          <w:position w:val="-1"/>
          <w:sz w:val="21"/>
          <w:szCs w:val="21"/>
        </w:rPr>
        <w:t>Generating daily, weekly, fortnightly &amp; monthly performance reports</w:t>
      </w:r>
    </w:p>
    <w:p w:rsidR="000C4FE0" w:rsidRPr="00D65584" w:rsidRDefault="000C4FE0" w:rsidP="00D65584">
      <w:pPr>
        <w:pStyle w:val="ListParagraph"/>
        <w:numPr>
          <w:ilvl w:val="0"/>
          <w:numId w:val="11"/>
        </w:numPr>
        <w:spacing w:before="73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>Monitoring the quality of production.</w:t>
      </w:r>
    </w:p>
    <w:p w:rsidR="000C4FE0" w:rsidRPr="00D65584" w:rsidRDefault="000C4FE0" w:rsidP="00D65584">
      <w:pPr>
        <w:pStyle w:val="ListParagraph"/>
        <w:numPr>
          <w:ilvl w:val="0"/>
          <w:numId w:val="11"/>
        </w:numPr>
        <w:spacing w:before="19" w:line="240" w:lineRule="exact"/>
        <w:ind w:right="436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>Coordinating with the support staff (HR, Admin, IT and Accounts) for the smooth functioning for the company.</w:t>
      </w:r>
    </w:p>
    <w:p w:rsidR="000C4FE0" w:rsidRPr="00D65584" w:rsidRDefault="000C4FE0" w:rsidP="00D65584">
      <w:pPr>
        <w:pStyle w:val="ListParagraph"/>
        <w:numPr>
          <w:ilvl w:val="0"/>
          <w:numId w:val="11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position w:val="-1"/>
          <w:sz w:val="21"/>
          <w:szCs w:val="21"/>
        </w:rPr>
        <w:t>Monitoring discipline &amp; strict adherence to company policies.</w:t>
      </w:r>
    </w:p>
    <w:p w:rsidR="000C4FE0" w:rsidRPr="00D65584" w:rsidRDefault="000C4FE0" w:rsidP="00D65584">
      <w:pPr>
        <w:pStyle w:val="ListParagraph"/>
        <w:numPr>
          <w:ilvl w:val="0"/>
          <w:numId w:val="11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 xml:space="preserve">Generating new </w:t>
      </w:r>
      <w:r w:rsidR="00D67C95" w:rsidRPr="00D65584">
        <w:rPr>
          <w:rFonts w:ascii="Verdana" w:eastAsia="Verdana" w:hAnsi="Verdana" w:cs="Verdana"/>
          <w:sz w:val="21"/>
          <w:szCs w:val="21"/>
        </w:rPr>
        <w:t xml:space="preserve">sales </w:t>
      </w:r>
      <w:r w:rsidRPr="00D65584">
        <w:rPr>
          <w:rFonts w:ascii="Verdana" w:eastAsia="Verdana" w:hAnsi="Verdana" w:cs="Verdana"/>
          <w:sz w:val="21"/>
          <w:szCs w:val="21"/>
        </w:rPr>
        <w:t>inquiries and converting them into sales.</w:t>
      </w:r>
    </w:p>
    <w:p w:rsidR="000C4FE0" w:rsidRDefault="000C4FE0" w:rsidP="000C4FE0">
      <w:pPr>
        <w:spacing w:line="240" w:lineRule="exact"/>
        <w:ind w:left="140"/>
        <w:rPr>
          <w:rFonts w:ascii="Verdana" w:eastAsia="Verdana" w:hAnsi="Verdana" w:cs="Verdana"/>
          <w:sz w:val="21"/>
          <w:szCs w:val="21"/>
        </w:rPr>
      </w:pPr>
    </w:p>
    <w:p w:rsidR="000C4FE0" w:rsidRDefault="000C4FE0" w:rsidP="000C4FE0">
      <w:pPr>
        <w:spacing w:line="240" w:lineRule="exact"/>
        <w:ind w:left="140"/>
        <w:rPr>
          <w:rFonts w:ascii="Verdana" w:eastAsia="Verdana" w:hAnsi="Verdana" w:cs="Verdana"/>
          <w:sz w:val="21"/>
          <w:szCs w:val="21"/>
        </w:rPr>
      </w:pPr>
    </w:p>
    <w:p w:rsidR="00D65584" w:rsidRDefault="00D65584" w:rsidP="000C4FE0">
      <w:pPr>
        <w:rPr>
          <w:rFonts w:ascii="Verdana" w:eastAsia="Verdana" w:hAnsi="Verdana" w:cs="Verdana"/>
          <w:b/>
          <w:sz w:val="28"/>
          <w:szCs w:val="28"/>
        </w:rPr>
      </w:pPr>
    </w:p>
    <w:p w:rsidR="000C4FE0" w:rsidRDefault="00B16BFC" w:rsidP="000C4FE0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*</w:t>
      </w:r>
      <w:proofErr w:type="spellStart"/>
      <w:r w:rsidR="000C4FE0">
        <w:rPr>
          <w:rFonts w:ascii="Verdana" w:eastAsia="Verdana" w:hAnsi="Verdana" w:cs="Verdana"/>
          <w:b/>
          <w:sz w:val="28"/>
          <w:szCs w:val="28"/>
        </w:rPr>
        <w:t>Liontel</w:t>
      </w:r>
      <w:proofErr w:type="spellEnd"/>
      <w:r w:rsidR="000C4FE0">
        <w:rPr>
          <w:rFonts w:ascii="Verdana" w:eastAsia="Verdana" w:hAnsi="Verdana" w:cs="Verdana"/>
          <w:b/>
          <w:sz w:val="28"/>
          <w:szCs w:val="28"/>
        </w:rPr>
        <w:t xml:space="preserve"> Info Solution Pvt. Ltd.</w:t>
      </w:r>
    </w:p>
    <w:p w:rsidR="000C4FE0" w:rsidRDefault="009E4B33" w:rsidP="000C4FE0">
      <w:pPr>
        <w:spacing w:line="240" w:lineRule="exact"/>
        <w:ind w:left="120"/>
        <w:rPr>
          <w:rFonts w:ascii="Verdana" w:eastAsia="Verdana" w:hAnsi="Verdana" w:cs="Verdana"/>
          <w:sz w:val="21"/>
          <w:szCs w:val="21"/>
        </w:rPr>
      </w:pPr>
      <w:proofErr w:type="gramStart"/>
      <w:r>
        <w:rPr>
          <w:rFonts w:ascii="Verdana" w:eastAsia="Verdana" w:hAnsi="Verdana" w:cs="Verdana"/>
          <w:b/>
          <w:position w:val="-1"/>
          <w:sz w:val="21"/>
          <w:szCs w:val="21"/>
          <w:u w:val="thick" w:color="000000"/>
        </w:rPr>
        <w:t xml:space="preserve">Customer Service </w:t>
      </w:r>
      <w:r w:rsidR="000C4FE0">
        <w:rPr>
          <w:rFonts w:ascii="Verdana" w:eastAsia="Verdana" w:hAnsi="Verdana" w:cs="Verdana"/>
          <w:b/>
          <w:position w:val="-1"/>
          <w:sz w:val="21"/>
          <w:szCs w:val="21"/>
          <w:u w:val="thick" w:color="000000"/>
        </w:rPr>
        <w:t>Executive - Liontel Info Solution PVT.</w:t>
      </w:r>
      <w:proofErr w:type="gramEnd"/>
      <w:r w:rsidR="000C4FE0">
        <w:rPr>
          <w:rFonts w:ascii="Verdana" w:eastAsia="Verdana" w:hAnsi="Verdana" w:cs="Verdana"/>
          <w:b/>
          <w:position w:val="-1"/>
          <w:sz w:val="21"/>
          <w:szCs w:val="21"/>
          <w:u w:val="thick" w:color="000000"/>
        </w:rPr>
        <w:t xml:space="preserve"> LTD. UK Sales Process</w:t>
      </w:r>
    </w:p>
    <w:p w:rsidR="000C4FE0" w:rsidRDefault="000C4FE0" w:rsidP="000C4FE0">
      <w:pPr>
        <w:spacing w:before="10" w:line="220" w:lineRule="exact"/>
        <w:rPr>
          <w:sz w:val="22"/>
          <w:szCs w:val="22"/>
        </w:rPr>
      </w:pPr>
    </w:p>
    <w:p w:rsidR="000C4FE0" w:rsidRDefault="000C4FE0" w:rsidP="000C4FE0">
      <w:pPr>
        <w:spacing w:before="23"/>
        <w:ind w:left="120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April 2007 - March 2009</w:t>
      </w:r>
    </w:p>
    <w:p w:rsidR="00D65584" w:rsidRDefault="00D65584" w:rsidP="00D65584">
      <w:pPr>
        <w:rPr>
          <w:sz w:val="24"/>
          <w:szCs w:val="24"/>
        </w:rPr>
      </w:pPr>
    </w:p>
    <w:p w:rsidR="000C4FE0" w:rsidRPr="00D65584" w:rsidRDefault="000C4FE0" w:rsidP="00D65584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>Making Outbound calls to UK Clients to Generate Sales</w:t>
      </w:r>
      <w:proofErr w:type="gramStart"/>
      <w:r w:rsidRPr="00D65584">
        <w:rPr>
          <w:rFonts w:ascii="Verdana" w:eastAsia="Verdana" w:hAnsi="Verdana" w:cs="Verdana"/>
          <w:sz w:val="21"/>
          <w:szCs w:val="21"/>
        </w:rPr>
        <w:t>.</w:t>
      </w:r>
      <w:r w:rsidR="009E4B33" w:rsidRPr="00D65584">
        <w:rPr>
          <w:rFonts w:ascii="Verdana" w:eastAsia="Verdana" w:hAnsi="Verdana" w:cs="Verdana"/>
          <w:sz w:val="21"/>
          <w:szCs w:val="21"/>
        </w:rPr>
        <w:t>(</w:t>
      </w:r>
      <w:proofErr w:type="gramEnd"/>
      <w:r w:rsidR="009E4B33" w:rsidRPr="00D65584">
        <w:rPr>
          <w:rFonts w:ascii="Verdana" w:eastAsia="Verdana" w:hAnsi="Verdana" w:cs="Verdana"/>
          <w:sz w:val="21"/>
          <w:szCs w:val="21"/>
        </w:rPr>
        <w:t>UK Mortgage &amp; Personal Loan Process).</w:t>
      </w:r>
    </w:p>
    <w:p w:rsidR="000C4FE0" w:rsidRPr="00D65584" w:rsidRDefault="000C4FE0" w:rsidP="00D65584">
      <w:pPr>
        <w:pStyle w:val="ListParagraph"/>
        <w:numPr>
          <w:ilvl w:val="0"/>
          <w:numId w:val="12"/>
        </w:numPr>
        <w:spacing w:before="1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>Maintaining the SLA &amp; Client Quality Parameters.</w:t>
      </w:r>
    </w:p>
    <w:p w:rsidR="000C4FE0" w:rsidRPr="00D65584" w:rsidRDefault="000C4FE0" w:rsidP="00D65584">
      <w:pPr>
        <w:pStyle w:val="ListParagraph"/>
        <w:numPr>
          <w:ilvl w:val="0"/>
          <w:numId w:val="12"/>
        </w:numPr>
        <w:spacing w:before="6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>Coaching &amp; Development of team members.</w:t>
      </w:r>
    </w:p>
    <w:p w:rsidR="000C4FE0" w:rsidRPr="00D65584" w:rsidRDefault="000C4FE0" w:rsidP="00D65584">
      <w:pPr>
        <w:pStyle w:val="ListParagraph"/>
        <w:numPr>
          <w:ilvl w:val="0"/>
          <w:numId w:val="12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position w:val="-1"/>
          <w:sz w:val="21"/>
          <w:szCs w:val="21"/>
        </w:rPr>
        <w:t>Monitoring performance for the team &amp; giving feedback.</w:t>
      </w:r>
    </w:p>
    <w:p w:rsidR="000C4FE0" w:rsidRPr="00D65584" w:rsidRDefault="000C4FE0" w:rsidP="00D65584">
      <w:pPr>
        <w:pStyle w:val="ListParagraph"/>
        <w:numPr>
          <w:ilvl w:val="0"/>
          <w:numId w:val="12"/>
        </w:numPr>
        <w:spacing w:line="240" w:lineRule="exact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position w:val="-1"/>
          <w:sz w:val="21"/>
          <w:szCs w:val="21"/>
        </w:rPr>
        <w:t>Executing and updating progress reports on a daily basis.</w:t>
      </w:r>
    </w:p>
    <w:p w:rsidR="000C4FE0" w:rsidRPr="00D65584" w:rsidRDefault="000C4FE0" w:rsidP="00D65584">
      <w:pPr>
        <w:pStyle w:val="ListParagraph"/>
        <w:numPr>
          <w:ilvl w:val="0"/>
          <w:numId w:val="12"/>
        </w:numPr>
        <w:spacing w:before="1"/>
        <w:rPr>
          <w:rFonts w:ascii="Verdana" w:eastAsia="Verdana" w:hAnsi="Verdana" w:cs="Verdana"/>
          <w:sz w:val="21"/>
          <w:szCs w:val="21"/>
        </w:rPr>
      </w:pPr>
      <w:r w:rsidRPr="00D65584">
        <w:rPr>
          <w:rFonts w:ascii="Verdana" w:eastAsia="Verdana" w:hAnsi="Verdana" w:cs="Verdana"/>
          <w:sz w:val="21"/>
          <w:szCs w:val="21"/>
        </w:rPr>
        <w:t>Roistering for the floor &amp; maintaining adherence.</w:t>
      </w:r>
    </w:p>
    <w:p w:rsidR="000C4FE0" w:rsidRDefault="000C4FE0" w:rsidP="000C4FE0">
      <w:pPr>
        <w:spacing w:before="2" w:line="120" w:lineRule="exact"/>
        <w:rPr>
          <w:sz w:val="13"/>
          <w:szCs w:val="13"/>
        </w:rPr>
      </w:pPr>
    </w:p>
    <w:p w:rsidR="000C4FE0" w:rsidRDefault="000C4FE0" w:rsidP="000C4FE0">
      <w:pPr>
        <w:spacing w:line="200" w:lineRule="exact"/>
      </w:pPr>
    </w:p>
    <w:p w:rsidR="000C4FE0" w:rsidRDefault="000C4FE0" w:rsidP="000C4FE0">
      <w:pPr>
        <w:ind w:left="118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Honors and Awards</w:t>
      </w:r>
    </w:p>
    <w:p w:rsidR="000C4FE0" w:rsidRDefault="000C4FE0" w:rsidP="000C4FE0">
      <w:pPr>
        <w:spacing w:before="3"/>
        <w:ind w:left="120"/>
        <w:rPr>
          <w:rFonts w:ascii="Verdana" w:eastAsia="Verdana" w:hAnsi="Verdana" w:cs="Verdana"/>
          <w:sz w:val="21"/>
          <w:szCs w:val="21"/>
        </w:rPr>
      </w:pPr>
      <w:proofErr w:type="gramStart"/>
      <w:r>
        <w:rPr>
          <w:rFonts w:ascii="Verdana" w:eastAsia="Verdana" w:hAnsi="Verdana" w:cs="Verdana"/>
          <w:sz w:val="21"/>
          <w:szCs w:val="21"/>
        </w:rPr>
        <w:t>Certificate of participation in the Cricket tournament in 2008.</w:t>
      </w:r>
      <w:proofErr w:type="gramEnd"/>
    </w:p>
    <w:p w:rsidR="000C4FE0" w:rsidRDefault="000C4FE0" w:rsidP="000C4FE0">
      <w:pPr>
        <w:spacing w:before="10" w:line="240" w:lineRule="exact"/>
        <w:rPr>
          <w:sz w:val="24"/>
          <w:szCs w:val="24"/>
        </w:rPr>
      </w:pPr>
    </w:p>
    <w:p w:rsidR="000C4FE0" w:rsidRDefault="000C4FE0" w:rsidP="000C4FE0">
      <w:pPr>
        <w:ind w:left="12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Interests</w:t>
      </w:r>
    </w:p>
    <w:p w:rsidR="000C4FE0" w:rsidRDefault="000C4FE0" w:rsidP="000C4FE0">
      <w:pPr>
        <w:spacing w:before="3"/>
        <w:ind w:left="120"/>
        <w:rPr>
          <w:rFonts w:ascii="Verdana" w:eastAsia="Verdana" w:hAnsi="Verdana" w:cs="Verdana"/>
          <w:sz w:val="21"/>
          <w:szCs w:val="21"/>
        </w:rPr>
      </w:pPr>
      <w:proofErr w:type="gramStart"/>
      <w:r>
        <w:rPr>
          <w:rFonts w:ascii="Verdana" w:eastAsia="Verdana" w:hAnsi="Verdana" w:cs="Verdana"/>
          <w:sz w:val="21"/>
          <w:szCs w:val="21"/>
        </w:rPr>
        <w:t>Playing &amp; Watching Cricket, Listening to music, Singing, Dancing, Making New Friends.</w:t>
      </w:r>
      <w:proofErr w:type="gramEnd"/>
    </w:p>
    <w:p w:rsidR="000C4FE0" w:rsidRDefault="000C4FE0" w:rsidP="000C4FE0">
      <w:pPr>
        <w:spacing w:before="13" w:line="240" w:lineRule="exact"/>
        <w:rPr>
          <w:sz w:val="24"/>
          <w:szCs w:val="24"/>
        </w:rPr>
      </w:pPr>
    </w:p>
    <w:p w:rsidR="000C4FE0" w:rsidRDefault="000C4FE0" w:rsidP="000C4FE0">
      <w:pPr>
        <w:ind w:left="12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Languages</w:t>
      </w:r>
    </w:p>
    <w:p w:rsidR="000C4FE0" w:rsidRDefault="000C4FE0" w:rsidP="000C4FE0">
      <w:pPr>
        <w:spacing w:before="8" w:line="242" w:lineRule="auto"/>
        <w:ind w:left="120" w:right="5011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English (Full professional proficiency) Hindi (Native or bilingual proficiency) Gujarati (Native or bilingual proficiency)</w:t>
      </w:r>
    </w:p>
    <w:p w:rsidR="000C4FE0" w:rsidRDefault="000C4FE0" w:rsidP="000C4FE0">
      <w:pPr>
        <w:spacing w:before="12" w:line="260" w:lineRule="exact"/>
        <w:rPr>
          <w:sz w:val="26"/>
          <w:szCs w:val="26"/>
        </w:rPr>
      </w:pPr>
    </w:p>
    <w:p w:rsidR="000C4FE0" w:rsidRDefault="000C4FE0" w:rsidP="000C4FE0">
      <w:pPr>
        <w:ind w:left="12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Skills &amp; Expertise</w:t>
      </w:r>
    </w:p>
    <w:p w:rsidR="000C4FE0" w:rsidRDefault="000C4FE0" w:rsidP="000C4FE0">
      <w:pPr>
        <w:spacing w:before="4"/>
        <w:ind w:left="120" w:right="321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Team   Management,   BPO   B2B   Sales,   Business   Analysis,   Quality   Assurance, Leadership, Process  Improvement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r>
        <w:rPr>
          <w:rFonts w:ascii="Verdana" w:eastAsia="Verdana" w:hAnsi="Verdana" w:cs="Verdana"/>
          <w:sz w:val="21"/>
          <w:szCs w:val="21"/>
        </w:rPr>
        <w:t>Negotiation,  Vendor  Management, Research  &amp; Development,  Data  Management,  Data  Analysis,  Social  Media  Marketing,  Online Lead   Generation,   Online   Marketing   Client   Co-ordination,   Invoice   Verification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r>
        <w:rPr>
          <w:rFonts w:ascii="Verdana" w:eastAsia="Verdana" w:hAnsi="Verdana" w:cs="Verdana"/>
          <w:sz w:val="21"/>
          <w:szCs w:val="21"/>
        </w:rPr>
        <w:t>Quality Auditing, Quality Management, Business Coaching, Training &amp; Development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r>
        <w:rPr>
          <w:rFonts w:ascii="Verdana" w:eastAsia="Verdana" w:hAnsi="Verdana" w:cs="Verdana"/>
          <w:sz w:val="21"/>
          <w:szCs w:val="21"/>
        </w:rPr>
        <w:t>Performance   Reviews,   Operations   Management</w:t>
      </w:r>
      <w:r>
        <w:rPr>
          <w:rFonts w:ascii="Verdana" w:eastAsia="Verdana" w:hAnsi="Verdana" w:cs="Verdana"/>
          <w:sz w:val="24"/>
          <w:szCs w:val="24"/>
        </w:rPr>
        <w:t xml:space="preserve">,  </w:t>
      </w:r>
      <w:r>
        <w:rPr>
          <w:rFonts w:ascii="Verdana" w:eastAsia="Verdana" w:hAnsi="Verdana" w:cs="Verdana"/>
          <w:sz w:val="21"/>
          <w:szCs w:val="21"/>
        </w:rPr>
        <w:t>Critical   Thinking,   KPO,   Lead Management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r>
        <w:rPr>
          <w:rFonts w:ascii="Verdana" w:eastAsia="Verdana" w:hAnsi="Verdana" w:cs="Verdana"/>
          <w:sz w:val="21"/>
          <w:szCs w:val="21"/>
        </w:rPr>
        <w:t>Customer Satisfaction, Business Strategy &amp; Sales Operations</w:t>
      </w:r>
    </w:p>
    <w:p w:rsidR="000C4FE0" w:rsidRDefault="000C4FE0" w:rsidP="000C4FE0">
      <w:pPr>
        <w:spacing w:line="240" w:lineRule="exact"/>
        <w:ind w:left="140"/>
        <w:rPr>
          <w:rFonts w:ascii="Verdana" w:eastAsia="Verdana" w:hAnsi="Verdana" w:cs="Verdana"/>
          <w:position w:val="-1"/>
          <w:sz w:val="21"/>
          <w:szCs w:val="21"/>
        </w:rPr>
      </w:pPr>
    </w:p>
    <w:p w:rsidR="000C4FE0" w:rsidRDefault="000C4FE0" w:rsidP="000C4FE0">
      <w:pPr>
        <w:spacing w:line="240" w:lineRule="exact"/>
        <w:rPr>
          <w:rFonts w:ascii="Verdana" w:eastAsia="Verdana" w:hAnsi="Verdana" w:cs="Verdana"/>
          <w:sz w:val="21"/>
          <w:szCs w:val="21"/>
        </w:rPr>
        <w:sectPr w:rsidR="000C4FE0">
          <w:pgSz w:w="12240" w:h="15840"/>
          <w:pgMar w:top="1440" w:right="1340" w:bottom="0" w:left="1300" w:header="720" w:footer="720" w:gutter="0"/>
          <w:cols w:space="720"/>
        </w:sectPr>
      </w:pPr>
    </w:p>
    <w:p w:rsidR="000C4FE0" w:rsidRDefault="000C4FE0" w:rsidP="000C4FE0">
      <w:pPr>
        <w:spacing w:before="8" w:line="243" w:lineRule="auto"/>
        <w:ind w:left="140" w:right="94"/>
        <w:rPr>
          <w:rFonts w:ascii="Verdana" w:eastAsia="Verdana" w:hAnsi="Verdana" w:cs="Verdana"/>
          <w:sz w:val="21"/>
          <w:szCs w:val="21"/>
        </w:rPr>
      </w:pPr>
    </w:p>
    <w:p w:rsidR="000C4FE0" w:rsidRDefault="000C4FE0" w:rsidP="000C4FE0">
      <w:pPr>
        <w:spacing w:before="8" w:line="243" w:lineRule="auto"/>
        <w:ind w:left="140" w:right="94"/>
        <w:rPr>
          <w:rFonts w:ascii="Verdana" w:eastAsia="Verdana" w:hAnsi="Verdana" w:cs="Verdana"/>
          <w:sz w:val="21"/>
          <w:szCs w:val="21"/>
        </w:rPr>
      </w:pPr>
    </w:p>
    <w:p w:rsidR="000C4FE0" w:rsidRDefault="000C4FE0" w:rsidP="000C4FE0">
      <w:pPr>
        <w:spacing w:before="8" w:line="243" w:lineRule="auto"/>
        <w:ind w:left="140" w:right="94"/>
        <w:rPr>
          <w:rFonts w:ascii="Verdana" w:eastAsia="Verdana" w:hAnsi="Verdana" w:cs="Verdana"/>
          <w:sz w:val="21"/>
          <w:szCs w:val="21"/>
        </w:rPr>
        <w:sectPr w:rsidR="000C4FE0">
          <w:pgSz w:w="12240" w:h="15840"/>
          <w:pgMar w:top="1480" w:right="1440" w:bottom="280" w:left="1340" w:header="720" w:footer="720" w:gutter="0"/>
          <w:cols w:space="720"/>
        </w:sectPr>
      </w:pPr>
    </w:p>
    <w:p w:rsidR="008B7E92" w:rsidRDefault="008B7E92" w:rsidP="000C4FE0">
      <w:pPr>
        <w:rPr>
          <w:rFonts w:ascii="Verdana" w:eastAsia="Verdana" w:hAnsi="Verdana" w:cs="Verdana"/>
          <w:sz w:val="21"/>
          <w:szCs w:val="21"/>
        </w:rPr>
      </w:pPr>
    </w:p>
    <w:sectPr w:rsidR="008B7E92" w:rsidSect="000C4FE0">
      <w:pgSz w:w="12240" w:h="15840"/>
      <w:pgMar w:top="1440" w:right="134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E5F"/>
    <w:multiLevelType w:val="multilevel"/>
    <w:tmpl w:val="3724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57F08F3"/>
    <w:multiLevelType w:val="hybridMultilevel"/>
    <w:tmpl w:val="45542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56410"/>
    <w:multiLevelType w:val="multilevel"/>
    <w:tmpl w:val="E900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E5B39"/>
    <w:multiLevelType w:val="hybridMultilevel"/>
    <w:tmpl w:val="D08AB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B27A9"/>
    <w:multiLevelType w:val="hybridMultilevel"/>
    <w:tmpl w:val="616826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7087E"/>
    <w:multiLevelType w:val="hybridMultilevel"/>
    <w:tmpl w:val="D5722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17E16"/>
    <w:multiLevelType w:val="hybridMultilevel"/>
    <w:tmpl w:val="B7D61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E46AA"/>
    <w:multiLevelType w:val="hybridMultilevel"/>
    <w:tmpl w:val="45542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F16BE"/>
    <w:multiLevelType w:val="hybridMultilevel"/>
    <w:tmpl w:val="3EF83DCC"/>
    <w:lvl w:ilvl="0" w:tplc="20A4A5F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>
    <w:nsid w:val="6C6351CB"/>
    <w:multiLevelType w:val="hybridMultilevel"/>
    <w:tmpl w:val="27EAA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20B1B"/>
    <w:multiLevelType w:val="hybridMultilevel"/>
    <w:tmpl w:val="90581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7E92"/>
    <w:rsid w:val="00022C7B"/>
    <w:rsid w:val="000B22D6"/>
    <w:rsid w:val="000B7339"/>
    <w:rsid w:val="000C4FE0"/>
    <w:rsid w:val="000D21D1"/>
    <w:rsid w:val="00164633"/>
    <w:rsid w:val="001709EC"/>
    <w:rsid w:val="001D1F5C"/>
    <w:rsid w:val="00236036"/>
    <w:rsid w:val="00243DB1"/>
    <w:rsid w:val="00263D4E"/>
    <w:rsid w:val="00274052"/>
    <w:rsid w:val="002D076B"/>
    <w:rsid w:val="003434E6"/>
    <w:rsid w:val="00540DF6"/>
    <w:rsid w:val="005B290F"/>
    <w:rsid w:val="008A174F"/>
    <w:rsid w:val="008A7E7D"/>
    <w:rsid w:val="008B7E92"/>
    <w:rsid w:val="009842D1"/>
    <w:rsid w:val="009E4B33"/>
    <w:rsid w:val="00A17941"/>
    <w:rsid w:val="00A722B6"/>
    <w:rsid w:val="00AD1CA7"/>
    <w:rsid w:val="00AE6FCA"/>
    <w:rsid w:val="00B16BFC"/>
    <w:rsid w:val="00BC2E44"/>
    <w:rsid w:val="00C63F31"/>
    <w:rsid w:val="00C95944"/>
    <w:rsid w:val="00D22292"/>
    <w:rsid w:val="00D65584"/>
    <w:rsid w:val="00D67C95"/>
    <w:rsid w:val="00F65DE2"/>
    <w:rsid w:val="00F83B07"/>
    <w:rsid w:val="00F874C1"/>
    <w:rsid w:val="00FF0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D1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s06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7a</dc:creator>
  <cp:lastModifiedBy>ADMIN</cp:lastModifiedBy>
  <cp:revision>15</cp:revision>
  <dcterms:created xsi:type="dcterms:W3CDTF">2020-01-17T13:57:00Z</dcterms:created>
  <dcterms:modified xsi:type="dcterms:W3CDTF">2020-06-18T08:59:00Z</dcterms:modified>
</cp:coreProperties>
</file>