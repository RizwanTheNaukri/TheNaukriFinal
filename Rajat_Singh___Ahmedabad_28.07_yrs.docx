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1CD2" w14:textId="77777777" w:rsidR="002836F9" w:rsidRDefault="002836F9" w:rsidP="00CD586D">
      <w:pPr>
        <w:tabs>
          <w:tab w:val="left" w:pos="3375"/>
        </w:tabs>
        <w:jc w:val="both"/>
        <w:rPr>
          <w:rFonts w:cs="Times New Roman"/>
          <w:b/>
          <w:sz w:val="26"/>
          <w:szCs w:val="26"/>
          <w:lang w:bidi="hi-IN"/>
        </w:rPr>
      </w:pPr>
      <w:r>
        <w:rPr>
          <w:rFonts w:cs="Times New Roman"/>
          <w:b/>
          <w:sz w:val="40"/>
          <w:szCs w:val="40"/>
          <w:lang w:bidi="hi-IN"/>
        </w:rPr>
        <w:t>RAJAT SINGH</w:t>
      </w:r>
      <w:r>
        <w:rPr>
          <w:rFonts w:cs="Times New Roman"/>
          <w:b/>
          <w:sz w:val="40"/>
          <w:szCs w:val="40"/>
          <w:lang w:bidi="hi-IN"/>
        </w:rPr>
        <w:tab/>
      </w:r>
      <w:r>
        <w:rPr>
          <w:rFonts w:cs="Times New Roman"/>
          <w:b/>
          <w:sz w:val="40"/>
          <w:szCs w:val="40"/>
          <w:lang w:bidi="hi-IN"/>
        </w:rPr>
        <w:tab/>
      </w:r>
      <w:r>
        <w:rPr>
          <w:rFonts w:cs="Times New Roman"/>
          <w:b/>
          <w:sz w:val="40"/>
          <w:szCs w:val="40"/>
          <w:lang w:bidi="hi-IN"/>
        </w:rPr>
        <w:tab/>
      </w:r>
    </w:p>
    <w:p w14:paraId="1FF68998" w14:textId="767ABC1C" w:rsidR="002836F9" w:rsidRDefault="002836F9" w:rsidP="00CD586D">
      <w:pPr>
        <w:tabs>
          <w:tab w:val="left" w:pos="3375"/>
        </w:tabs>
        <w:jc w:val="both"/>
        <w:rPr>
          <w:rFonts w:cs="Times New Roman"/>
          <w:sz w:val="26"/>
          <w:szCs w:val="26"/>
          <w:lang w:bidi="hi-IN"/>
        </w:rPr>
      </w:pPr>
      <w:r>
        <w:rPr>
          <w:rFonts w:cs="Times New Roman"/>
          <w:b/>
          <w:sz w:val="26"/>
          <w:szCs w:val="26"/>
          <w:lang w:bidi="hi-IN"/>
        </w:rPr>
        <w:tab/>
      </w:r>
      <w:r>
        <w:rPr>
          <w:rFonts w:cs="Times New Roman"/>
          <w:b/>
          <w:sz w:val="26"/>
          <w:szCs w:val="26"/>
          <w:lang w:bidi="hi-IN"/>
        </w:rPr>
        <w:tab/>
      </w:r>
      <w:r>
        <w:rPr>
          <w:rFonts w:cs="Times New Roman"/>
          <w:b/>
          <w:sz w:val="26"/>
          <w:szCs w:val="26"/>
          <w:lang w:bidi="hi-IN"/>
        </w:rPr>
        <w:tab/>
      </w:r>
      <w:r>
        <w:rPr>
          <w:rFonts w:cs="Times New Roman"/>
          <w:b/>
          <w:sz w:val="26"/>
          <w:szCs w:val="26"/>
          <w:lang w:bidi="hi-IN"/>
        </w:rPr>
        <w:tab/>
      </w:r>
      <w:r>
        <w:rPr>
          <w:rFonts w:cs="Times New Roman"/>
          <w:b/>
          <w:sz w:val="26"/>
          <w:szCs w:val="26"/>
          <w:lang w:bidi="hi-IN"/>
        </w:rPr>
        <w:tab/>
        <w:t xml:space="preserve">     Mob.:</w:t>
      </w:r>
      <w:r w:rsidR="00F13FE8">
        <w:rPr>
          <w:rFonts w:cs="Times New Roman"/>
          <w:b/>
          <w:sz w:val="26"/>
          <w:szCs w:val="26"/>
          <w:lang w:bidi="hi-IN"/>
        </w:rPr>
        <w:t xml:space="preserve"> 8788074680</w:t>
      </w:r>
      <w:r>
        <w:rPr>
          <w:rFonts w:cs="Times New Roman"/>
          <w:b/>
          <w:sz w:val="26"/>
          <w:szCs w:val="26"/>
          <w:lang w:bidi="hi-IN"/>
        </w:rPr>
        <w:tab/>
      </w:r>
      <w:r>
        <w:rPr>
          <w:rFonts w:cs="Times New Roman"/>
          <w:b/>
          <w:sz w:val="26"/>
          <w:szCs w:val="26"/>
          <w:lang w:bidi="hi-IN"/>
        </w:rPr>
        <w:tab/>
      </w:r>
    </w:p>
    <w:p w14:paraId="500955DF" w14:textId="4134BC62" w:rsidR="002836F9" w:rsidRDefault="00F13FE8" w:rsidP="00CD586D">
      <w:pPr>
        <w:tabs>
          <w:tab w:val="left" w:pos="3375"/>
        </w:tabs>
        <w:jc w:val="both"/>
        <w:rPr>
          <w:rFonts w:cs="Times New Roman"/>
          <w:sz w:val="26"/>
          <w:szCs w:val="26"/>
          <w:lang w:bidi="hi-IN"/>
        </w:rPr>
      </w:pPr>
      <w:r>
        <w:rPr>
          <w:rFonts w:cs="Times New Roman"/>
          <w:sz w:val="26"/>
          <w:szCs w:val="26"/>
          <w:lang w:bidi="hi-IN"/>
        </w:rPr>
        <w:t xml:space="preserve">                                                                           </w:t>
      </w:r>
      <w:r w:rsidR="002836F9">
        <w:rPr>
          <w:rFonts w:cs="Times New Roman"/>
          <w:sz w:val="26"/>
          <w:szCs w:val="26"/>
          <w:lang w:bidi="hi-IN"/>
        </w:rPr>
        <w:tab/>
      </w:r>
      <w:r w:rsidR="002836F9">
        <w:rPr>
          <w:rFonts w:cs="Times New Roman"/>
          <w:sz w:val="26"/>
          <w:szCs w:val="26"/>
          <w:lang w:bidi="hi-IN"/>
        </w:rPr>
        <w:tab/>
        <w:t xml:space="preserve"> </w:t>
      </w:r>
      <w:r>
        <w:rPr>
          <w:rFonts w:cs="Times New Roman"/>
          <w:color w:val="000000"/>
          <w:sz w:val="26"/>
          <w:szCs w:val="26"/>
          <w:lang w:bidi="hi-IN"/>
        </w:rPr>
        <w:t xml:space="preserve">E-mail: </w:t>
      </w:r>
      <w:hyperlink r:id="rId8" w:history="1">
        <w:r w:rsidRPr="00ED656B">
          <w:rPr>
            <w:rStyle w:val="Hyperlink"/>
            <w:rFonts w:cs="Times New Roman"/>
            <w:sz w:val="26"/>
            <w:szCs w:val="26"/>
            <w:lang w:bidi="hi-IN"/>
          </w:rPr>
          <w:t>rajatsingh18nov@gmail.com</w:t>
        </w:r>
      </w:hyperlink>
      <w:r w:rsidR="002836F9">
        <w:rPr>
          <w:rFonts w:cs="Times New Roman"/>
          <w:sz w:val="26"/>
          <w:szCs w:val="26"/>
          <w:lang w:bidi="hi-IN"/>
        </w:rPr>
        <w:tab/>
        <w:t xml:space="preserve">     </w:t>
      </w:r>
    </w:p>
    <w:p w14:paraId="11303B0F" w14:textId="77777777" w:rsidR="002836F9" w:rsidRDefault="002836F9" w:rsidP="00CD586D">
      <w:pPr>
        <w:tabs>
          <w:tab w:val="left" w:pos="3375"/>
        </w:tabs>
        <w:jc w:val="both"/>
        <w:rPr>
          <w:rFonts w:cs="Times New Roman"/>
          <w:sz w:val="26"/>
          <w:szCs w:val="26"/>
          <w:lang w:bidi="hi-IN"/>
        </w:rPr>
      </w:pPr>
      <w:r>
        <w:rPr>
          <w:rFonts w:cs="Times New Roman"/>
          <w:sz w:val="26"/>
          <w:szCs w:val="26"/>
          <w:lang w:bidi="hi-IN"/>
        </w:rPr>
        <w:t xml:space="preserve">                                                                                </w:t>
      </w:r>
    </w:p>
    <w:p w14:paraId="02566946" w14:textId="77777777" w:rsidR="002836F9" w:rsidRDefault="002836F9" w:rsidP="00CD586D">
      <w:pPr>
        <w:rPr>
          <w:rFonts w:cs="Times New Roman"/>
          <w:b/>
          <w:bCs/>
          <w:sz w:val="26"/>
          <w:szCs w:val="26"/>
          <w:u w:val="single"/>
          <w:lang w:bidi="hi-IN"/>
        </w:rPr>
      </w:pPr>
      <w:r>
        <w:rPr>
          <w:rFonts w:cs="Times New Roman"/>
          <w:sz w:val="26"/>
          <w:szCs w:val="26"/>
          <w:lang w:bidi="hi-IN"/>
        </w:rPr>
        <w:t>****************************************************************************</w:t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 w:rsidR="00130766">
        <w:rPr>
          <w:rFonts w:cs="Times New Roman"/>
          <w:b/>
          <w:sz w:val="26"/>
          <w:szCs w:val="26"/>
          <w:lang w:bidi="hi-IN"/>
        </w:rPr>
        <w:tab/>
      </w:r>
      <w:r w:rsidR="00130766">
        <w:rPr>
          <w:rFonts w:cs="Times New Roman"/>
          <w:b/>
          <w:sz w:val="26"/>
          <w:szCs w:val="26"/>
          <w:lang w:bidi="hi-IN"/>
        </w:rPr>
        <w:tab/>
      </w:r>
      <w:r w:rsidR="00130766">
        <w:rPr>
          <w:rFonts w:cs="Times New Roman"/>
          <w:b/>
          <w:sz w:val="26"/>
          <w:szCs w:val="26"/>
          <w:lang w:bidi="hi-IN"/>
        </w:rPr>
        <w:tab/>
      </w:r>
      <w:r w:rsidR="00130766">
        <w:rPr>
          <w:rFonts w:cs="Times New Roman"/>
          <w:b/>
          <w:sz w:val="26"/>
          <w:szCs w:val="26"/>
          <w:lang w:bidi="hi-IN"/>
        </w:rPr>
        <w:tab/>
      </w:r>
      <w:r>
        <w:rPr>
          <w:rFonts w:cs="Times New Roman"/>
          <w:b/>
          <w:sz w:val="26"/>
          <w:szCs w:val="26"/>
          <w:lang w:bidi="hi-IN"/>
        </w:rPr>
        <w:tab/>
      </w:r>
    </w:p>
    <w:p w14:paraId="48114618" w14:textId="77777777" w:rsidR="002836F9" w:rsidRDefault="002836F9" w:rsidP="00CD586D">
      <w:pPr>
        <w:tabs>
          <w:tab w:val="left" w:pos="3375"/>
        </w:tabs>
        <w:jc w:val="both"/>
        <w:rPr>
          <w:b/>
          <w:bCs/>
          <w:u w:val="single"/>
          <w:lang w:bidi="hi-IN"/>
        </w:rPr>
      </w:pPr>
      <w:r>
        <w:rPr>
          <w:rFonts w:cs="Times New Roman"/>
          <w:b/>
          <w:bCs/>
          <w:sz w:val="26"/>
          <w:szCs w:val="26"/>
          <w:u w:val="single"/>
          <w:lang w:bidi="hi-IN"/>
        </w:rPr>
        <w:t>OBJECTIVE:</w:t>
      </w:r>
    </w:p>
    <w:p w14:paraId="59BAF23E" w14:textId="77777777" w:rsidR="002836F9" w:rsidRDefault="002836F9" w:rsidP="00CD586D"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 work as a team in challenging and dynamic environment, with maximum utilization of my skills &amp; knowledge, for continuous improvement and achievement of the vision of the company.</w:t>
      </w:r>
    </w:p>
    <w:p w14:paraId="73EC181A" w14:textId="77777777" w:rsidR="002836F9" w:rsidRDefault="002836F9" w:rsidP="00CD586D">
      <w:pPr>
        <w:pStyle w:val="NoSpacing"/>
        <w:jc w:val="both"/>
        <w:rPr>
          <w:rFonts w:ascii="Times New Roman" w:hAnsi="Times New Roman"/>
          <w:sz w:val="26"/>
          <w:szCs w:val="26"/>
        </w:rPr>
      </w:pPr>
    </w:p>
    <w:p w14:paraId="436586A5" w14:textId="77777777" w:rsidR="002836F9" w:rsidRDefault="002836F9" w:rsidP="00CD586D">
      <w:pPr>
        <w:rPr>
          <w:rFonts w:cs="Times New Roman"/>
          <w:sz w:val="26"/>
          <w:szCs w:val="26"/>
          <w:u w:val="single"/>
          <w:lang w:bidi="hi-IN"/>
        </w:rPr>
      </w:pPr>
      <w:r>
        <w:rPr>
          <w:rFonts w:cs="Times New Roman"/>
          <w:b/>
          <w:bCs/>
          <w:sz w:val="26"/>
          <w:szCs w:val="26"/>
          <w:u w:val="single"/>
          <w:lang w:bidi="hi-IN"/>
        </w:rPr>
        <w:t>EXPERIENCE:</w:t>
      </w:r>
    </w:p>
    <w:p w14:paraId="28EB42AE" w14:textId="2EE77253" w:rsidR="002836F9" w:rsidRPr="00021AC8" w:rsidRDefault="002836F9" w:rsidP="002836F9">
      <w:pPr>
        <w:widowControl w:val="0"/>
        <w:numPr>
          <w:ilvl w:val="0"/>
          <w:numId w:val="5"/>
        </w:numPr>
        <w:suppressAutoHyphens/>
        <w:spacing w:after="0" w:line="240" w:lineRule="auto"/>
        <w:rPr>
          <w:lang w:bidi="hi-IN"/>
        </w:rPr>
      </w:pPr>
      <w:r>
        <w:rPr>
          <w:rFonts w:ascii="Cambria" w:hAnsi="Cambria" w:cs="Cambria"/>
          <w:lang w:bidi="hi-IN"/>
        </w:rPr>
        <w:t xml:space="preserve">Presently I am working in </w:t>
      </w:r>
      <w:r>
        <w:rPr>
          <w:rFonts w:ascii="Cambria" w:hAnsi="Cambria" w:cs="Cambria"/>
          <w:b/>
          <w:lang w:bidi="hi-IN"/>
        </w:rPr>
        <w:t>Prakash Industries Limited</w:t>
      </w:r>
      <w:r>
        <w:rPr>
          <w:rFonts w:ascii="Cambria" w:hAnsi="Cambria" w:cs="Cambria"/>
          <w:lang w:bidi="hi-IN"/>
        </w:rPr>
        <w:t xml:space="preserve">, Champa (C.G.) (an ISO 9002, 14001, OHSAS 18001 &amp; 50001 certified company) as </w:t>
      </w:r>
      <w:r>
        <w:rPr>
          <w:rFonts w:ascii="Cambria" w:hAnsi="Cambria" w:cs="Cambria"/>
          <w:b/>
          <w:bCs/>
          <w:lang w:bidi="hi-IN"/>
        </w:rPr>
        <w:t xml:space="preserve">Mechanical Engineer </w:t>
      </w:r>
      <w:r>
        <w:rPr>
          <w:rFonts w:ascii="Cambria" w:hAnsi="Cambria" w:cs="Cambria"/>
          <w:lang w:bidi="hi-IN"/>
        </w:rPr>
        <w:t>in</w:t>
      </w:r>
      <w:r>
        <w:rPr>
          <w:rFonts w:ascii="Cambria" w:hAnsi="Cambria" w:cs="Cambria"/>
          <w:b/>
          <w:bCs/>
          <w:lang w:bidi="hi-IN"/>
        </w:rPr>
        <w:t xml:space="preserve"> Submerged Arch </w:t>
      </w:r>
      <w:r>
        <w:rPr>
          <w:rFonts w:ascii="Cambria" w:hAnsi="Cambria" w:cs="Cambria"/>
          <w:b/>
          <w:bCs/>
          <w:color w:val="000000"/>
          <w:lang w:bidi="hi-IN"/>
        </w:rPr>
        <w:t xml:space="preserve">Furnace-SAF Div. </w:t>
      </w:r>
      <w:r>
        <w:rPr>
          <w:rFonts w:ascii="Cambria" w:hAnsi="Cambria" w:cs="Cambria"/>
          <w:color w:val="000000"/>
          <w:lang w:bidi="hi-IN"/>
        </w:rPr>
        <w:t xml:space="preserve">since </w:t>
      </w:r>
      <w:r>
        <w:rPr>
          <w:rStyle w:val="Hyperlink"/>
          <w:rFonts w:cs="Times New Roman"/>
          <w:color w:val="000000"/>
          <w:sz w:val="26"/>
          <w:szCs w:val="26"/>
          <w:lang w:bidi="hi-IN"/>
        </w:rPr>
        <w:t>02</w:t>
      </w:r>
      <w:r>
        <w:rPr>
          <w:rStyle w:val="Hyperlink"/>
          <w:rFonts w:cs="Times New Roman"/>
          <w:color w:val="000000"/>
          <w:sz w:val="26"/>
          <w:szCs w:val="26"/>
          <w:vertAlign w:val="superscript"/>
          <w:lang w:bidi="hi-IN"/>
        </w:rPr>
        <w:t>nd</w:t>
      </w:r>
      <w:r>
        <w:rPr>
          <w:rStyle w:val="Hyperlink"/>
          <w:rFonts w:cs="Times New Roman"/>
          <w:color w:val="000000"/>
          <w:sz w:val="26"/>
          <w:szCs w:val="26"/>
          <w:lang w:bidi="hi-IN"/>
        </w:rPr>
        <w:t xml:space="preserve"> January</w:t>
      </w:r>
      <w:r>
        <w:rPr>
          <w:rFonts w:ascii="Cambria" w:hAnsi="Cambria" w:cs="Cambria"/>
          <w:color w:val="000000"/>
          <w:lang w:bidi="hi-IN"/>
        </w:rPr>
        <w:t xml:space="preserve"> 2015 to </w:t>
      </w:r>
      <w:r w:rsidR="00021AC8">
        <w:rPr>
          <w:rFonts w:ascii="Cambria" w:hAnsi="Cambria" w:cs="Cambria"/>
          <w:color w:val="000000"/>
          <w:lang w:bidi="hi-IN"/>
        </w:rPr>
        <w:t>31 January 2018</w:t>
      </w:r>
      <w:r>
        <w:rPr>
          <w:rFonts w:ascii="Cambria" w:hAnsi="Cambria" w:cs="Cambria"/>
          <w:color w:val="000000"/>
          <w:lang w:bidi="hi-IN"/>
        </w:rPr>
        <w:t>.</w:t>
      </w:r>
    </w:p>
    <w:p w14:paraId="0019A3D0" w14:textId="6FA52C76" w:rsidR="00021AC8" w:rsidRPr="00021AC8" w:rsidRDefault="00021AC8" w:rsidP="002836F9">
      <w:pPr>
        <w:widowControl w:val="0"/>
        <w:numPr>
          <w:ilvl w:val="0"/>
          <w:numId w:val="5"/>
        </w:numPr>
        <w:suppressAutoHyphens/>
        <w:spacing w:after="0" w:line="240" w:lineRule="auto"/>
        <w:rPr>
          <w:lang w:bidi="hi-IN"/>
        </w:rPr>
      </w:pPr>
      <w:r>
        <w:rPr>
          <w:rFonts w:ascii="Cambria" w:hAnsi="Cambria" w:cs="Cambria"/>
          <w:color w:val="000000"/>
          <w:lang w:bidi="hi-IN"/>
        </w:rPr>
        <w:t>Rotostat Services Private Limited (Reliance Industry Limited PMD, Fibre Division) as Supervisor since 1</w:t>
      </w:r>
      <w:r w:rsidRPr="00021AC8">
        <w:rPr>
          <w:rFonts w:ascii="Cambria" w:hAnsi="Cambria" w:cs="Cambria"/>
          <w:color w:val="000000"/>
          <w:vertAlign w:val="superscript"/>
          <w:lang w:bidi="hi-IN"/>
        </w:rPr>
        <w:t>st</w:t>
      </w:r>
      <w:r>
        <w:rPr>
          <w:rFonts w:ascii="Cambria" w:hAnsi="Cambria" w:cs="Cambria"/>
          <w:color w:val="000000"/>
          <w:lang w:bidi="hi-IN"/>
        </w:rPr>
        <w:t xml:space="preserve"> March 2018 to 28</w:t>
      </w:r>
      <w:r w:rsidRPr="00021AC8">
        <w:rPr>
          <w:rFonts w:ascii="Cambria" w:hAnsi="Cambria" w:cs="Cambria"/>
          <w:color w:val="000000"/>
          <w:vertAlign w:val="superscript"/>
          <w:lang w:bidi="hi-IN"/>
        </w:rPr>
        <w:t>th</w:t>
      </w:r>
      <w:r>
        <w:rPr>
          <w:rFonts w:ascii="Cambria" w:hAnsi="Cambria" w:cs="Cambria"/>
          <w:color w:val="000000"/>
          <w:lang w:bidi="hi-IN"/>
        </w:rPr>
        <w:t xml:space="preserve"> February 2020.</w:t>
      </w:r>
    </w:p>
    <w:p w14:paraId="2968A523" w14:textId="7AC4A616" w:rsidR="00F70A83" w:rsidRPr="00F70A83" w:rsidRDefault="00021AC8" w:rsidP="00F70A83">
      <w:pPr>
        <w:widowControl w:val="0"/>
        <w:numPr>
          <w:ilvl w:val="0"/>
          <w:numId w:val="5"/>
        </w:numPr>
        <w:suppressAutoHyphens/>
        <w:spacing w:after="0" w:line="240" w:lineRule="auto"/>
        <w:rPr>
          <w:lang w:bidi="hi-IN"/>
        </w:rPr>
      </w:pPr>
      <w:r>
        <w:rPr>
          <w:lang w:bidi="hi-IN"/>
        </w:rPr>
        <w:t>Rotostat Services Private Limited (Adani Total Gas Limited, Ahmedabad Division) as Site – In Charge since 1</w:t>
      </w:r>
      <w:r w:rsidRPr="00021AC8">
        <w:rPr>
          <w:vertAlign w:val="superscript"/>
          <w:lang w:bidi="hi-IN"/>
        </w:rPr>
        <w:t>st</w:t>
      </w:r>
      <w:r>
        <w:rPr>
          <w:lang w:bidi="hi-IN"/>
        </w:rPr>
        <w:t xml:space="preserve"> March 2020 to till date.</w:t>
      </w:r>
    </w:p>
    <w:p w14:paraId="2E93E870" w14:textId="1F52F9CF" w:rsidR="00F70A83" w:rsidRDefault="00F70A83" w:rsidP="00F70A83">
      <w:pPr>
        <w:pStyle w:val="Default"/>
        <w:numPr>
          <w:ilvl w:val="0"/>
          <w:numId w:val="5"/>
        </w:numPr>
        <w:spacing w:after="17"/>
        <w:rPr>
          <w:sz w:val="22"/>
          <w:szCs w:val="22"/>
        </w:rPr>
      </w:pPr>
      <w:r>
        <w:rPr>
          <w:sz w:val="20"/>
          <w:szCs w:val="20"/>
        </w:rPr>
        <w:t xml:space="preserve">● </w:t>
      </w:r>
      <w:r>
        <w:rPr>
          <w:b/>
          <w:bCs/>
          <w:sz w:val="20"/>
          <w:szCs w:val="20"/>
        </w:rPr>
        <w:t xml:space="preserve">Working in PNG O&amp;M Under Adani gas limited for AEO: Ahmedabad. </w:t>
      </w:r>
      <w:r>
        <w:rPr>
          <w:sz w:val="22"/>
          <w:szCs w:val="22"/>
        </w:rPr>
        <w:t xml:space="preserve"> </w:t>
      </w:r>
    </w:p>
    <w:p w14:paraId="7B48D76B" w14:textId="4B39A2CF" w:rsidR="00F70A83" w:rsidRDefault="009860E8" w:rsidP="00F70A83">
      <w:pPr>
        <w:pStyle w:val="Default"/>
        <w:numPr>
          <w:ilvl w:val="0"/>
          <w:numId w:val="5"/>
        </w:numPr>
        <w:spacing w:after="17"/>
        <w:rPr>
          <w:sz w:val="22"/>
          <w:szCs w:val="22"/>
        </w:rPr>
      </w:pPr>
      <w:r>
        <w:rPr>
          <w:sz w:val="23"/>
          <w:szCs w:val="23"/>
        </w:rPr>
        <w:t>1</w:t>
      </w:r>
      <w:r w:rsidR="00F70A83">
        <w:rPr>
          <w:sz w:val="23"/>
          <w:szCs w:val="23"/>
        </w:rPr>
        <w:t xml:space="preserve">. </w:t>
      </w:r>
      <w:r w:rsidR="00F70A83">
        <w:rPr>
          <w:sz w:val="22"/>
          <w:szCs w:val="22"/>
        </w:rPr>
        <w:t xml:space="preserve">Coordination with Adani Engineer end Manager for Management of AEO and Monthly Plan vs </w:t>
      </w:r>
      <w:proofErr w:type="spellStart"/>
      <w:r w:rsidR="00F70A83">
        <w:rPr>
          <w:sz w:val="22"/>
          <w:szCs w:val="22"/>
        </w:rPr>
        <w:t>Mctual</w:t>
      </w:r>
      <w:proofErr w:type="spellEnd"/>
      <w:r w:rsidR="00F70A83">
        <w:rPr>
          <w:sz w:val="22"/>
          <w:szCs w:val="22"/>
        </w:rPr>
        <w:t xml:space="preserve"> work done. </w:t>
      </w:r>
    </w:p>
    <w:p w14:paraId="347D0FB2" w14:textId="4A9ED9FE" w:rsidR="00F70A83" w:rsidRDefault="009860E8" w:rsidP="00F70A83">
      <w:pPr>
        <w:pStyle w:val="Default"/>
        <w:numPr>
          <w:ilvl w:val="0"/>
          <w:numId w:val="5"/>
        </w:numPr>
        <w:spacing w:after="17"/>
        <w:rPr>
          <w:sz w:val="22"/>
          <w:szCs w:val="22"/>
        </w:rPr>
      </w:pPr>
      <w:r>
        <w:rPr>
          <w:sz w:val="23"/>
          <w:szCs w:val="23"/>
        </w:rPr>
        <w:t>2</w:t>
      </w:r>
      <w:r w:rsidR="00F70A83">
        <w:rPr>
          <w:sz w:val="23"/>
          <w:szCs w:val="23"/>
        </w:rPr>
        <w:t xml:space="preserve">. </w:t>
      </w:r>
      <w:r w:rsidR="00F70A83">
        <w:rPr>
          <w:sz w:val="22"/>
          <w:szCs w:val="22"/>
        </w:rPr>
        <w:t xml:space="preserve">Daily monitoring Domestic Complaint resolve end patrolling of Pipe network. </w:t>
      </w:r>
    </w:p>
    <w:p w14:paraId="3CCFE1D4" w14:textId="51759378" w:rsidR="00F70A83" w:rsidRDefault="009860E8" w:rsidP="00F70A83">
      <w:pPr>
        <w:pStyle w:val="Default"/>
        <w:numPr>
          <w:ilvl w:val="0"/>
          <w:numId w:val="5"/>
        </w:numPr>
        <w:spacing w:after="17"/>
        <w:rPr>
          <w:sz w:val="22"/>
          <w:szCs w:val="22"/>
        </w:rPr>
      </w:pPr>
      <w:r>
        <w:rPr>
          <w:sz w:val="23"/>
          <w:szCs w:val="23"/>
        </w:rPr>
        <w:t>3</w:t>
      </w:r>
      <w:r w:rsidR="00F70A83">
        <w:rPr>
          <w:sz w:val="23"/>
          <w:szCs w:val="23"/>
        </w:rPr>
        <w:t xml:space="preserve">. </w:t>
      </w:r>
      <w:r w:rsidR="00F70A83">
        <w:rPr>
          <w:sz w:val="22"/>
          <w:szCs w:val="22"/>
        </w:rPr>
        <w:t xml:space="preserve">Gas Escape Handling by site visit of pipe damage by third party </w:t>
      </w:r>
    </w:p>
    <w:p w14:paraId="3F4565E4" w14:textId="0BC89AFE" w:rsidR="002836F9" w:rsidRPr="00A65250" w:rsidRDefault="009860E8" w:rsidP="00A6525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3"/>
          <w:szCs w:val="23"/>
        </w:rPr>
        <w:t>4</w:t>
      </w:r>
      <w:r w:rsidR="00F70A83">
        <w:rPr>
          <w:sz w:val="23"/>
          <w:szCs w:val="23"/>
        </w:rPr>
        <w:t xml:space="preserve">. </w:t>
      </w:r>
      <w:r w:rsidR="00F70A83">
        <w:rPr>
          <w:sz w:val="22"/>
          <w:szCs w:val="22"/>
        </w:rPr>
        <w:t xml:space="preserve">Execution of SR, DRS, PE Valve chamber, PM, PNG O&amp;M. </w:t>
      </w:r>
    </w:p>
    <w:p w14:paraId="37F1C90A" w14:textId="29EEAB09" w:rsidR="002836F9" w:rsidRDefault="002836F9" w:rsidP="00CD586D">
      <w:pPr>
        <w:jc w:val="both"/>
        <w:rPr>
          <w:rFonts w:cs="Times New Roman"/>
          <w:sz w:val="26"/>
          <w:szCs w:val="26"/>
          <w:lang w:bidi="hi-IN"/>
        </w:rPr>
      </w:pPr>
      <w:r>
        <w:rPr>
          <w:rStyle w:val="Hyperlink"/>
          <w:rFonts w:cs="Times New Roman"/>
          <w:b/>
          <w:bCs/>
          <w:color w:val="000000"/>
          <w:sz w:val="26"/>
          <w:szCs w:val="26"/>
          <w:lang w:bidi="hi-IN"/>
        </w:rPr>
        <w:t>PROFESSIONAL QUALIFICATION:</w:t>
      </w:r>
    </w:p>
    <w:p w14:paraId="51BA49F1" w14:textId="77777777" w:rsidR="002836F9" w:rsidRDefault="002836F9" w:rsidP="00CD586D">
      <w:pPr>
        <w:jc w:val="both"/>
        <w:rPr>
          <w:rFonts w:cs="Times New Roman"/>
          <w:sz w:val="26"/>
          <w:szCs w:val="26"/>
          <w:lang w:bidi="hi-IN"/>
        </w:rPr>
      </w:pPr>
      <w:r>
        <w:rPr>
          <w:rStyle w:val="Hyperlink"/>
          <w:rFonts w:cs="Times New Roman"/>
          <w:color w:val="000000"/>
          <w:sz w:val="26"/>
          <w:szCs w:val="26"/>
          <w:lang w:bidi="hi-IN"/>
        </w:rPr>
        <w:t xml:space="preserve">Diploma in Mechanical Production Engineering from DR. B.R. Ambedkar Polytechnic under the board </w:t>
      </w:r>
      <w:proofErr w:type="gramStart"/>
      <w:r>
        <w:rPr>
          <w:rStyle w:val="Hyperlink"/>
          <w:rFonts w:cs="Times New Roman"/>
          <w:color w:val="000000"/>
          <w:sz w:val="26"/>
          <w:szCs w:val="26"/>
          <w:lang w:bidi="hi-IN"/>
        </w:rPr>
        <w:t>of  Utter</w:t>
      </w:r>
      <w:proofErr w:type="gramEnd"/>
      <w:r>
        <w:rPr>
          <w:rStyle w:val="Hyperlink"/>
          <w:rFonts w:cs="Times New Roman"/>
          <w:color w:val="000000"/>
          <w:sz w:val="26"/>
          <w:szCs w:val="26"/>
          <w:lang w:bidi="hi-IN"/>
        </w:rPr>
        <w:t xml:space="preserve"> Pradesh State council of Technical Education in 2014 with 71.6 %.</w:t>
      </w:r>
    </w:p>
    <w:p w14:paraId="47285464" w14:textId="77777777" w:rsidR="002836F9" w:rsidRDefault="002836F9" w:rsidP="00CD586D">
      <w:pPr>
        <w:jc w:val="both"/>
        <w:rPr>
          <w:rFonts w:cs="Times New Roman"/>
          <w:color w:val="000000"/>
          <w:sz w:val="26"/>
          <w:szCs w:val="26"/>
          <w:lang w:bidi="hi-IN"/>
        </w:rPr>
      </w:pPr>
      <w:r>
        <w:rPr>
          <w:rStyle w:val="Hyperlink"/>
          <w:rFonts w:cs="Times New Roman"/>
          <w:b/>
          <w:bCs/>
          <w:color w:val="000000"/>
          <w:sz w:val="26"/>
          <w:szCs w:val="26"/>
          <w:lang w:bidi="hi-IN"/>
        </w:rPr>
        <w:t>TRAINING:</w:t>
      </w:r>
    </w:p>
    <w:p w14:paraId="713A4FE6" w14:textId="77777777" w:rsidR="002836F9" w:rsidRDefault="002836F9" w:rsidP="002836F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Times New Roman"/>
          <w:color w:val="000000"/>
          <w:sz w:val="26"/>
          <w:szCs w:val="26"/>
          <w:lang w:bidi="hi-IN"/>
        </w:rPr>
      </w:pPr>
      <w:r>
        <w:rPr>
          <w:rFonts w:cs="Times New Roman"/>
          <w:color w:val="000000"/>
          <w:sz w:val="26"/>
          <w:szCs w:val="26"/>
          <w:lang w:bidi="hi-IN"/>
        </w:rPr>
        <w:t>4 WEEK SUMMER TRAINING IN DLW WORKSHOP VARANSI U.P.</w:t>
      </w:r>
    </w:p>
    <w:p w14:paraId="0DD21E0E" w14:textId="4C986E8A" w:rsidR="00F13FE8" w:rsidRDefault="00F13FE8" w:rsidP="009860E8">
      <w:pPr>
        <w:widowControl w:val="0"/>
        <w:suppressAutoHyphens/>
        <w:spacing w:after="0" w:line="240" w:lineRule="auto"/>
        <w:ind w:left="360"/>
        <w:rPr>
          <w:rFonts w:cs="Times New Roman"/>
          <w:b/>
          <w:color w:val="000000"/>
          <w:sz w:val="26"/>
          <w:szCs w:val="26"/>
          <w:lang w:bidi="hi-IN"/>
        </w:rPr>
      </w:pPr>
    </w:p>
    <w:p w14:paraId="345F8A88" w14:textId="50D7B6AF" w:rsidR="002836F9" w:rsidRPr="00F13FE8" w:rsidRDefault="002836F9" w:rsidP="00F13FE8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6"/>
          <w:szCs w:val="26"/>
          <w:lang w:bidi="hi-IN"/>
        </w:rPr>
      </w:pPr>
      <w:r w:rsidRPr="00F13FE8">
        <w:rPr>
          <w:rFonts w:cs="Times New Roman"/>
          <w:b/>
          <w:color w:val="000000"/>
          <w:sz w:val="26"/>
          <w:szCs w:val="26"/>
          <w:u w:val="single"/>
          <w:lang w:bidi="hi-IN"/>
        </w:rPr>
        <w:t>EDUCATIONAL QUALIFICATION:</w:t>
      </w:r>
    </w:p>
    <w:p w14:paraId="7E8828DE" w14:textId="77777777" w:rsidR="00F13FE8" w:rsidRPr="00F13FE8" w:rsidRDefault="00F13FE8" w:rsidP="00F13FE8">
      <w:pPr>
        <w:widowControl w:val="0"/>
        <w:suppressAutoHyphens/>
        <w:spacing w:after="0" w:line="240" w:lineRule="auto"/>
        <w:ind w:left="360"/>
        <w:rPr>
          <w:rFonts w:cs="Times New Roman"/>
          <w:b/>
          <w:color w:val="000000"/>
          <w:sz w:val="26"/>
          <w:szCs w:val="26"/>
          <w:lang w:bidi="hi-IN"/>
        </w:rPr>
      </w:pPr>
    </w:p>
    <w:p w14:paraId="036584D6" w14:textId="4E03DC3A" w:rsidR="002836F9" w:rsidRPr="00C10C73" w:rsidRDefault="002836F9" w:rsidP="00CD586D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cs="Times New Roman"/>
          <w:sz w:val="26"/>
          <w:szCs w:val="26"/>
          <w:lang w:bidi="hi-IN"/>
        </w:rPr>
      </w:pPr>
      <w:r>
        <w:rPr>
          <w:rFonts w:cs="Times New Roman"/>
          <w:color w:val="000000"/>
          <w:sz w:val="26"/>
          <w:szCs w:val="26"/>
          <w:lang w:bidi="hi-IN"/>
        </w:rPr>
        <w:t>Highschool (10</w:t>
      </w:r>
      <w:r w:rsidR="00F13FE8">
        <w:rPr>
          <w:rFonts w:cs="Times New Roman"/>
          <w:color w:val="000000"/>
          <w:sz w:val="26"/>
          <w:szCs w:val="26"/>
          <w:vertAlign w:val="superscript"/>
          <w:lang w:bidi="hi-IN"/>
        </w:rPr>
        <w:t>th</w:t>
      </w:r>
      <w:r w:rsidR="00F13FE8">
        <w:rPr>
          <w:rFonts w:cs="Times New Roman"/>
          <w:color w:val="000000"/>
          <w:sz w:val="26"/>
          <w:szCs w:val="26"/>
          <w:lang w:bidi="hi-IN"/>
        </w:rPr>
        <w:t>)</w:t>
      </w:r>
      <w:r>
        <w:rPr>
          <w:rFonts w:cs="Times New Roman"/>
          <w:color w:val="000000"/>
          <w:sz w:val="26"/>
          <w:szCs w:val="26"/>
          <w:lang w:bidi="hi-IN"/>
        </w:rPr>
        <w:t xml:space="preserve"> from Bapu Inter College Sadat Ghazipur under the Utter </w:t>
      </w:r>
      <w:r w:rsidR="00A65250">
        <w:rPr>
          <w:rFonts w:cs="Times New Roman"/>
          <w:color w:val="000000"/>
          <w:sz w:val="26"/>
          <w:szCs w:val="26"/>
          <w:lang w:bidi="hi-IN"/>
        </w:rPr>
        <w:t>Pradesh, Board</w:t>
      </w:r>
      <w:r>
        <w:rPr>
          <w:rFonts w:cs="Times New Roman"/>
          <w:color w:val="000000"/>
          <w:sz w:val="26"/>
          <w:szCs w:val="26"/>
          <w:lang w:bidi="hi-IN"/>
        </w:rPr>
        <w:t xml:space="preserve"> of High School &amp; Intermediate Education in 2010 with 60%.</w:t>
      </w:r>
    </w:p>
    <w:p w14:paraId="68A5C8A7" w14:textId="77777777" w:rsidR="00130766" w:rsidRPr="00130766" w:rsidRDefault="002836F9" w:rsidP="00130766">
      <w:pPr>
        <w:rPr>
          <w:rFonts w:cs="Times New Roman"/>
          <w:sz w:val="26"/>
          <w:szCs w:val="26"/>
          <w:lang w:bidi="hi-IN"/>
        </w:rPr>
      </w:pPr>
      <w:r>
        <w:rPr>
          <w:rFonts w:cs="Times New Roman"/>
          <w:b/>
          <w:bCs/>
          <w:sz w:val="26"/>
          <w:szCs w:val="26"/>
          <w:lang w:bidi="hi-IN"/>
        </w:rPr>
        <w:lastRenderedPageBreak/>
        <w:t>Date of Birth</w:t>
      </w:r>
      <w:r>
        <w:rPr>
          <w:rFonts w:cs="Times New Roman"/>
          <w:b/>
          <w:bCs/>
          <w:sz w:val="26"/>
          <w:szCs w:val="26"/>
          <w:lang w:bidi="hi-IN"/>
        </w:rPr>
        <w:tab/>
      </w:r>
      <w:r w:rsidR="00130766">
        <w:rPr>
          <w:rFonts w:cs="Times New Roman"/>
          <w:sz w:val="26"/>
          <w:szCs w:val="26"/>
          <w:lang w:bidi="hi-IN"/>
        </w:rPr>
        <w:tab/>
        <w:t>:</w:t>
      </w:r>
      <w:r w:rsidR="00130766">
        <w:rPr>
          <w:rFonts w:cs="Times New Roman"/>
          <w:sz w:val="26"/>
          <w:szCs w:val="26"/>
          <w:lang w:bidi="hi-IN"/>
        </w:rPr>
        <w:tab/>
        <w:t>15 July, 1995</w:t>
      </w:r>
    </w:p>
    <w:p w14:paraId="3B0F9060" w14:textId="77777777" w:rsidR="002836F9" w:rsidRDefault="002836F9" w:rsidP="00CD586D">
      <w:pPr>
        <w:rPr>
          <w:rFonts w:cs="Times New Roman"/>
          <w:sz w:val="26"/>
          <w:szCs w:val="26"/>
          <w:lang w:bidi="hi-IN"/>
        </w:rPr>
      </w:pPr>
      <w:r>
        <w:rPr>
          <w:rFonts w:cs="Times New Roman"/>
          <w:b/>
          <w:bCs/>
          <w:sz w:val="26"/>
          <w:szCs w:val="26"/>
          <w:u w:val="single"/>
          <w:lang w:bidi="hi-IN"/>
        </w:rPr>
        <w:t>SKILLS:</w:t>
      </w:r>
    </w:p>
    <w:p w14:paraId="5F228751" w14:textId="77777777" w:rsidR="002836F9" w:rsidRDefault="002836F9" w:rsidP="002836F9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cs="Times New Roman"/>
          <w:sz w:val="26"/>
          <w:szCs w:val="26"/>
          <w:lang w:bidi="hi-IN"/>
        </w:rPr>
      </w:pPr>
      <w:r>
        <w:rPr>
          <w:rFonts w:cs="Times New Roman"/>
          <w:sz w:val="26"/>
          <w:szCs w:val="26"/>
          <w:lang w:bidi="hi-IN"/>
        </w:rPr>
        <w:t>Fast learner,</w:t>
      </w:r>
    </w:p>
    <w:p w14:paraId="4AAE2377" w14:textId="77777777" w:rsidR="002836F9" w:rsidRDefault="002836F9" w:rsidP="002836F9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cs="Times New Roman"/>
          <w:b/>
          <w:bCs/>
          <w:sz w:val="26"/>
          <w:szCs w:val="26"/>
          <w:u w:val="single"/>
          <w:lang w:bidi="hi-IN"/>
        </w:rPr>
      </w:pPr>
      <w:r>
        <w:rPr>
          <w:rFonts w:cs="Times New Roman"/>
          <w:sz w:val="26"/>
          <w:szCs w:val="26"/>
          <w:lang w:bidi="hi-IN"/>
        </w:rPr>
        <w:t>Listening inventively &amp; hard worker.</w:t>
      </w:r>
    </w:p>
    <w:p w14:paraId="15935B6F" w14:textId="77777777" w:rsidR="002836F9" w:rsidRDefault="002836F9" w:rsidP="00CD586D">
      <w:pPr>
        <w:rPr>
          <w:rFonts w:cs="Times New Roman"/>
          <w:sz w:val="26"/>
          <w:szCs w:val="26"/>
          <w:lang w:bidi="hi-IN"/>
        </w:rPr>
      </w:pPr>
      <w:r>
        <w:rPr>
          <w:rFonts w:cs="Times New Roman"/>
          <w:b/>
          <w:bCs/>
          <w:sz w:val="26"/>
          <w:szCs w:val="26"/>
          <w:u w:val="single"/>
          <w:lang w:bidi="hi-IN"/>
        </w:rPr>
        <w:t>HOBBIES:</w:t>
      </w:r>
    </w:p>
    <w:p w14:paraId="51276493" w14:textId="77777777" w:rsidR="002836F9" w:rsidRDefault="002836F9" w:rsidP="002836F9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cs="Times New Roman"/>
          <w:sz w:val="26"/>
          <w:szCs w:val="26"/>
          <w:lang w:bidi="hi-IN"/>
        </w:rPr>
      </w:pPr>
      <w:r>
        <w:rPr>
          <w:rFonts w:cs="Times New Roman"/>
          <w:sz w:val="26"/>
          <w:szCs w:val="26"/>
          <w:lang w:bidi="hi-IN"/>
        </w:rPr>
        <w:t>Playing and watching Cricket</w:t>
      </w:r>
    </w:p>
    <w:p w14:paraId="6F4A3E88" w14:textId="77777777" w:rsidR="002836F9" w:rsidRDefault="002836F9" w:rsidP="00CD586D">
      <w:pPr>
        <w:pStyle w:val="NoSpacing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Net surfing.</w:t>
      </w:r>
    </w:p>
    <w:p w14:paraId="0E4DCD2A" w14:textId="77777777" w:rsidR="00130766" w:rsidRDefault="00130766" w:rsidP="00CD586D">
      <w:pPr>
        <w:pStyle w:val="NoSpacing"/>
        <w:rPr>
          <w:rFonts w:ascii="Times New Roman" w:hAnsi="Times New Roman"/>
          <w:sz w:val="26"/>
          <w:szCs w:val="26"/>
        </w:rPr>
      </w:pPr>
    </w:p>
    <w:p w14:paraId="59C46B25" w14:textId="77777777" w:rsidR="002836F9" w:rsidRDefault="002836F9" w:rsidP="00CD586D">
      <w:pPr>
        <w:pStyle w:val="NoSpacing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PERSONAL DETAILS</w:t>
      </w:r>
    </w:p>
    <w:p w14:paraId="5F4F4EB2" w14:textId="77777777" w:rsidR="002836F9" w:rsidRDefault="002836F9" w:rsidP="00CD586D">
      <w:pPr>
        <w:rPr>
          <w:rFonts w:cs="Times New Roman"/>
          <w:sz w:val="26"/>
          <w:szCs w:val="26"/>
          <w:lang w:bidi="hi-IN"/>
        </w:rPr>
      </w:pPr>
      <w:r>
        <w:rPr>
          <w:rFonts w:cs="Times New Roman"/>
          <w:sz w:val="26"/>
          <w:szCs w:val="26"/>
          <w:lang w:bidi="hi-IN"/>
        </w:rPr>
        <w:t>Father’s Name</w:t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  <w:t>:</w:t>
      </w:r>
      <w:r>
        <w:rPr>
          <w:rFonts w:cs="Times New Roman"/>
          <w:sz w:val="26"/>
          <w:szCs w:val="26"/>
          <w:lang w:bidi="hi-IN"/>
        </w:rPr>
        <w:tab/>
        <w:t>Jitendra Singh</w:t>
      </w:r>
    </w:p>
    <w:p w14:paraId="008ADDDB" w14:textId="77777777" w:rsidR="002836F9" w:rsidRDefault="002836F9" w:rsidP="00CD586D">
      <w:pPr>
        <w:rPr>
          <w:rFonts w:cs="Times New Roman"/>
          <w:sz w:val="26"/>
          <w:szCs w:val="26"/>
          <w:lang w:bidi="hi-IN"/>
        </w:rPr>
      </w:pPr>
      <w:r>
        <w:rPr>
          <w:rFonts w:cs="Times New Roman"/>
          <w:sz w:val="26"/>
          <w:szCs w:val="26"/>
          <w:lang w:bidi="hi-IN"/>
        </w:rPr>
        <w:t>Marital Status</w:t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  <w:t>:</w:t>
      </w:r>
      <w:r>
        <w:rPr>
          <w:rFonts w:cs="Times New Roman"/>
          <w:sz w:val="26"/>
          <w:szCs w:val="26"/>
          <w:lang w:bidi="hi-IN"/>
        </w:rPr>
        <w:tab/>
        <w:t>Unmarried</w:t>
      </w:r>
    </w:p>
    <w:p w14:paraId="6A6DD034" w14:textId="2F37E88E" w:rsidR="002836F9" w:rsidRDefault="00F13FE8" w:rsidP="00CD586D">
      <w:pPr>
        <w:rPr>
          <w:rFonts w:cs="Times New Roman"/>
          <w:sz w:val="26"/>
          <w:szCs w:val="26"/>
          <w:lang w:bidi="hi-IN"/>
        </w:rPr>
      </w:pPr>
      <w:r>
        <w:rPr>
          <w:rFonts w:cs="Times New Roman"/>
          <w:sz w:val="26"/>
          <w:szCs w:val="26"/>
          <w:lang w:bidi="hi-IN"/>
        </w:rPr>
        <w:t>Permanent</w:t>
      </w:r>
      <w:r w:rsidR="002836F9">
        <w:rPr>
          <w:rFonts w:cs="Times New Roman"/>
          <w:sz w:val="26"/>
          <w:szCs w:val="26"/>
          <w:lang w:bidi="hi-IN"/>
        </w:rPr>
        <w:t xml:space="preserve"> Address</w:t>
      </w:r>
      <w:r w:rsidR="002836F9">
        <w:rPr>
          <w:rFonts w:cs="Times New Roman"/>
          <w:sz w:val="26"/>
          <w:szCs w:val="26"/>
          <w:lang w:bidi="hi-IN"/>
        </w:rPr>
        <w:tab/>
      </w:r>
      <w:r w:rsidR="002836F9">
        <w:rPr>
          <w:rFonts w:cs="Times New Roman"/>
          <w:sz w:val="26"/>
          <w:szCs w:val="26"/>
          <w:lang w:bidi="hi-IN"/>
        </w:rPr>
        <w:tab/>
        <w:t>:</w:t>
      </w:r>
      <w:r w:rsidR="002836F9">
        <w:rPr>
          <w:rFonts w:cs="Times New Roman"/>
          <w:sz w:val="26"/>
          <w:szCs w:val="26"/>
          <w:lang w:bidi="hi-IN"/>
        </w:rPr>
        <w:tab/>
        <w:t>Vill-Tanda Bairakh, P.O.</w:t>
      </w:r>
      <w:r>
        <w:rPr>
          <w:rFonts w:cs="Times New Roman"/>
          <w:sz w:val="26"/>
          <w:szCs w:val="26"/>
          <w:lang w:bidi="hi-IN"/>
        </w:rPr>
        <w:t>-</w:t>
      </w:r>
      <w:r w:rsidR="002836F9">
        <w:rPr>
          <w:rFonts w:cs="Times New Roman"/>
          <w:sz w:val="26"/>
          <w:szCs w:val="26"/>
          <w:lang w:bidi="hi-IN"/>
        </w:rPr>
        <w:t>Akabarpur</w:t>
      </w:r>
      <w:r>
        <w:rPr>
          <w:rFonts w:cs="Times New Roman"/>
          <w:sz w:val="26"/>
          <w:szCs w:val="26"/>
          <w:lang w:bidi="hi-IN"/>
        </w:rPr>
        <w:t xml:space="preserve"> </w:t>
      </w:r>
      <w:r w:rsidR="002836F9">
        <w:rPr>
          <w:rFonts w:cs="Times New Roman"/>
          <w:sz w:val="26"/>
          <w:szCs w:val="26"/>
          <w:lang w:bidi="hi-IN"/>
        </w:rPr>
        <w:t>(Sadat),</w:t>
      </w:r>
    </w:p>
    <w:p w14:paraId="77CCD204" w14:textId="5C2FF0F5" w:rsidR="002836F9" w:rsidRDefault="002836F9" w:rsidP="00CD586D">
      <w:pPr>
        <w:tabs>
          <w:tab w:val="left" w:pos="3375"/>
        </w:tabs>
        <w:jc w:val="both"/>
        <w:rPr>
          <w:rFonts w:cs="Times New Roman"/>
          <w:b/>
          <w:sz w:val="26"/>
          <w:szCs w:val="26"/>
          <w:lang w:bidi="hi-IN"/>
        </w:rPr>
      </w:pP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</w:r>
      <w:r>
        <w:rPr>
          <w:rFonts w:cs="Times New Roman"/>
          <w:sz w:val="26"/>
          <w:szCs w:val="26"/>
          <w:lang w:bidi="hi-IN"/>
        </w:rPr>
        <w:tab/>
        <w:t>Dist.: Ghazipur, U.P.-PIN: 27520</w:t>
      </w:r>
      <w:r w:rsidR="00A65250">
        <w:rPr>
          <w:rFonts w:cs="Times New Roman"/>
          <w:sz w:val="26"/>
          <w:szCs w:val="26"/>
          <w:lang w:bidi="hi-IN"/>
        </w:rPr>
        <w:t>4</w:t>
      </w:r>
    </w:p>
    <w:p w14:paraId="5972B03F" w14:textId="7B8EEFFA" w:rsidR="00C10C73" w:rsidRDefault="00A65250" w:rsidP="00CD586D">
      <w:pPr>
        <w:tabs>
          <w:tab w:val="left" w:pos="3375"/>
        </w:tabs>
        <w:jc w:val="both"/>
        <w:rPr>
          <w:rFonts w:cs="Times New Roman"/>
          <w:b/>
          <w:sz w:val="26"/>
          <w:szCs w:val="26"/>
          <w:lang w:bidi="hi-IN"/>
        </w:rPr>
      </w:pPr>
      <w:r>
        <w:rPr>
          <w:rFonts w:cs="Times New Roman"/>
          <w:b/>
          <w:sz w:val="26"/>
          <w:szCs w:val="26"/>
          <w:lang w:bidi="hi-IN"/>
        </w:rPr>
        <w:t>DATE:</w:t>
      </w:r>
      <w:r w:rsidR="002836F9">
        <w:rPr>
          <w:rFonts w:cs="Times New Roman"/>
          <w:b/>
          <w:sz w:val="26"/>
          <w:szCs w:val="26"/>
          <w:lang w:bidi="hi-IN"/>
        </w:rPr>
        <w:t xml:space="preserve"> </w:t>
      </w:r>
    </w:p>
    <w:p w14:paraId="0A441CE0" w14:textId="51CFD43D" w:rsidR="00C10C73" w:rsidRDefault="00C10C73" w:rsidP="00CD586D">
      <w:pPr>
        <w:tabs>
          <w:tab w:val="left" w:pos="3375"/>
        </w:tabs>
        <w:jc w:val="both"/>
        <w:rPr>
          <w:rFonts w:cs="Times New Roman"/>
          <w:b/>
          <w:sz w:val="26"/>
          <w:szCs w:val="26"/>
          <w:lang w:bidi="hi-IN"/>
        </w:rPr>
      </w:pPr>
    </w:p>
    <w:p w14:paraId="6ACFF667" w14:textId="472CC108" w:rsidR="00A65250" w:rsidRDefault="00A65250" w:rsidP="00355A2C">
      <w:pPr>
        <w:tabs>
          <w:tab w:val="left" w:pos="3375"/>
        </w:tabs>
        <w:jc w:val="center"/>
        <w:rPr>
          <w:rFonts w:cs="Times New Roman"/>
          <w:b/>
          <w:sz w:val="26"/>
          <w:szCs w:val="26"/>
          <w:lang w:bidi="hi-IN"/>
        </w:rPr>
      </w:pPr>
    </w:p>
    <w:p w14:paraId="1AF6343D" w14:textId="723EC3F3" w:rsidR="00A65250" w:rsidRDefault="00A65250" w:rsidP="00CD586D">
      <w:pPr>
        <w:tabs>
          <w:tab w:val="left" w:pos="3375"/>
        </w:tabs>
        <w:jc w:val="both"/>
        <w:rPr>
          <w:rFonts w:cs="Times New Roman"/>
          <w:b/>
          <w:sz w:val="26"/>
          <w:szCs w:val="26"/>
          <w:lang w:bidi="hi-IN"/>
        </w:rPr>
      </w:pPr>
    </w:p>
    <w:p w14:paraId="3BB63399" w14:textId="6FB3FEE0" w:rsidR="00A65250" w:rsidRPr="00A65250" w:rsidRDefault="00A65250" w:rsidP="00CD586D">
      <w:pPr>
        <w:tabs>
          <w:tab w:val="left" w:pos="3375"/>
        </w:tabs>
        <w:jc w:val="both"/>
        <w:rPr>
          <w:rFonts w:cs="Times New Roman"/>
          <w:b/>
          <w:sz w:val="26"/>
          <w:szCs w:val="26"/>
          <w:lang w:bidi="hi-IN"/>
        </w:rPr>
      </w:pPr>
    </w:p>
    <w:sectPr w:rsidR="00A65250" w:rsidRPr="00A65250">
      <w:footerReference w:type="default" r:id="rId9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B24E" w14:textId="77777777" w:rsidR="00A22D1B" w:rsidRDefault="00A22D1B" w:rsidP="00ED52DE">
      <w:pPr>
        <w:spacing w:after="0" w:line="240" w:lineRule="auto"/>
      </w:pPr>
      <w:r>
        <w:separator/>
      </w:r>
    </w:p>
  </w:endnote>
  <w:endnote w:type="continuationSeparator" w:id="0">
    <w:p w14:paraId="26684663" w14:textId="77777777" w:rsidR="00A22D1B" w:rsidRDefault="00A22D1B" w:rsidP="00ED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B517" w14:textId="0BCF9582" w:rsidR="00A65250" w:rsidRDefault="00A65250">
    <w:pPr>
      <w:pStyle w:val="Footer"/>
    </w:pPr>
  </w:p>
  <w:p w14:paraId="35A75A6B" w14:textId="70448B91" w:rsidR="00A65250" w:rsidRDefault="00A65250">
    <w:pPr>
      <w:pStyle w:val="Footer"/>
    </w:pPr>
  </w:p>
  <w:p w14:paraId="10AB2B92" w14:textId="77777777" w:rsidR="00A65250" w:rsidRDefault="00A65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2E2FD" w14:textId="77777777" w:rsidR="00A22D1B" w:rsidRDefault="00A22D1B" w:rsidP="00ED52DE">
      <w:pPr>
        <w:spacing w:after="0" w:line="240" w:lineRule="auto"/>
      </w:pPr>
      <w:r>
        <w:separator/>
      </w:r>
    </w:p>
  </w:footnote>
  <w:footnote w:type="continuationSeparator" w:id="0">
    <w:p w14:paraId="085A4800" w14:textId="77777777" w:rsidR="00A22D1B" w:rsidRDefault="00A22D1B" w:rsidP="00ED5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927" w:hanging="360"/>
      </w:pPr>
      <w:rPr>
        <w:rFonts w:ascii="Wingdings" w:hAnsi="Wingdings" w:cs="Wingdings" w:hint="default"/>
        <w:color w:val="000000"/>
        <w:sz w:val="26"/>
        <w:szCs w:val="26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color w:val="000000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 w:hint="default"/>
        <w:color w:val="000000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  <w:color w:val="000000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6F9"/>
    <w:rsid w:val="00021AC8"/>
    <w:rsid w:val="00081BA3"/>
    <w:rsid w:val="00130766"/>
    <w:rsid w:val="00191107"/>
    <w:rsid w:val="00204314"/>
    <w:rsid w:val="00224DF5"/>
    <w:rsid w:val="002836F9"/>
    <w:rsid w:val="00355A2C"/>
    <w:rsid w:val="00356B7D"/>
    <w:rsid w:val="00425CB8"/>
    <w:rsid w:val="00583591"/>
    <w:rsid w:val="00826D35"/>
    <w:rsid w:val="0092484B"/>
    <w:rsid w:val="009860E8"/>
    <w:rsid w:val="00A22D1B"/>
    <w:rsid w:val="00A434E5"/>
    <w:rsid w:val="00A45647"/>
    <w:rsid w:val="00A65250"/>
    <w:rsid w:val="00AA2F0A"/>
    <w:rsid w:val="00AF37BC"/>
    <w:rsid w:val="00C10C73"/>
    <w:rsid w:val="00CD0378"/>
    <w:rsid w:val="00ED52DE"/>
    <w:rsid w:val="00EE0DAD"/>
    <w:rsid w:val="00F13FE8"/>
    <w:rsid w:val="00F70A83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5B5A4"/>
  <w15:docId w15:val="{062BC8B5-67B9-46F2-8179-213B1EE7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836F9"/>
    <w:rPr>
      <w:color w:val="0000FF"/>
      <w:u w:val="single"/>
    </w:rPr>
  </w:style>
  <w:style w:type="paragraph" w:styleId="NoSpacing">
    <w:name w:val="No Spacing"/>
    <w:qFormat/>
    <w:rsid w:val="002836F9"/>
    <w:pPr>
      <w:suppressAutoHyphens/>
      <w:spacing w:after="0" w:line="240" w:lineRule="auto"/>
    </w:pPr>
    <w:rPr>
      <w:rFonts w:ascii="Calibri" w:eastAsia="Calibri" w:hAnsi="Calibri" w:cs="Times New Roman"/>
      <w:kern w:val="1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ED5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2DE"/>
  </w:style>
  <w:style w:type="paragraph" w:styleId="Footer">
    <w:name w:val="footer"/>
    <w:basedOn w:val="Normal"/>
    <w:link w:val="FooterChar"/>
    <w:uiPriority w:val="99"/>
    <w:unhideWhenUsed/>
    <w:rsid w:val="00ED5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2DE"/>
  </w:style>
  <w:style w:type="character" w:styleId="UnresolvedMention">
    <w:name w:val="Unresolved Mention"/>
    <w:basedOn w:val="DefaultParagraphFont"/>
    <w:uiPriority w:val="99"/>
    <w:semiHidden/>
    <w:unhideWhenUsed/>
    <w:rsid w:val="00F13FE8"/>
    <w:rPr>
      <w:color w:val="605E5C"/>
      <w:shd w:val="clear" w:color="auto" w:fill="E1DFDD"/>
    </w:rPr>
  </w:style>
  <w:style w:type="paragraph" w:customStyle="1" w:styleId="Default">
    <w:name w:val="Default"/>
    <w:rsid w:val="00F70A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F70A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5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2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singh18no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3FDEF-03C0-4CE5-AE08-F470177B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rajatsingh18nov@gmail.com</dc:creator>
  <cp:lastModifiedBy>NND</cp:lastModifiedBy>
  <cp:revision>9</cp:revision>
  <dcterms:created xsi:type="dcterms:W3CDTF">2018-09-08T05:48:00Z</dcterms:created>
  <dcterms:modified xsi:type="dcterms:W3CDTF">2021-11-12T09:27:00Z</dcterms:modified>
</cp:coreProperties>
</file>