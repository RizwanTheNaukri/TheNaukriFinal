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ackground w:color="ffffff">
    <v:background id="_x0000_s1025" filled="t" fillcolor="white"/>
  </w:background>
  <w:body>
    <w:tbl>
      <w:tblPr>
        <w:tblStyle w:val="documenttopsection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11280" w:type="dxa"/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rPr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  <w:p>
            <w:pPr>
              <w:pStyle w:val="document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/>
                <w:bCs/>
                <w:color w:val="252932"/>
                <w:sz w:val="72"/>
                <w:szCs w:val="7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Abhay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b/>
                <w:bCs/>
              </w:rPr>
              <w:t>Joshi</w:t>
            </w:r>
          </w:p>
          <w:p>
            <w:pPr>
              <w:pStyle w:val="documentresumeTitl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/>
              <w:ind w:left="0" w:right="0"/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left-box"/>
                <w:rFonts w:ascii="Century Gothic" w:eastAsia="Century Gothic" w:hAnsi="Century Gothic" w:cs="Century Gothic"/>
                <w:b w:val="0"/>
                <w:bCs w:val="0"/>
                <w:bdr w:val="none" w:sz="0" w:space="0" w:color="auto"/>
                <w:vertAlign w:val="baseline"/>
              </w:rPr>
              <w:t>Senior Manager</w:t>
            </w:r>
          </w:p>
          <w:tbl>
            <w:tblPr>
              <w:tblStyle w:val="documentaddress"/>
              <w:tblW w:w="0" w:type="auto"/>
              <w:tblCellSpacing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5E0"/>
            </w:tblPr>
            <w:tblGrid>
              <w:gridCol w:w="5640"/>
              <w:gridCol w:w="5640"/>
            </w:tblGrid>
            <w:tr>
              <w:tblPrEx>
                <w:tblW w:w="0" w:type="auto"/>
                <w:tblCellSpacing w:w="0" w:type="dxa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  <w:tblLook w:val="05E0"/>
              </w:tblPrEx>
              <w:trPr>
                <w:tblCellSpacing w:w="0" w:type="dxa"/>
              </w:trPr>
              <w:tc>
                <w:tcPr>
                  <w:tcW w:w="5640" w:type="dxa"/>
                  <w:noWrap w:val="0"/>
                  <w:tcMar>
                    <w:top w:w="200" w:type="dxa"/>
                    <w:left w:w="0" w:type="dxa"/>
                    <w:bottom w:w="0" w:type="dxa"/>
                    <w:right w:w="4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Address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Mumbai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MH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 xml:space="preserve">,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400072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Phone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9979591554</w:t>
                  </w:r>
                </w:p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lef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E-mail  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joshi.abhay.m@gmail.com</w:t>
                  </w:r>
                </w:p>
              </w:tc>
              <w:tc>
                <w:tcPr>
                  <w:tcW w:w="5640" w:type="dxa"/>
                  <w:noWrap w:val="0"/>
                  <w:tcMar>
                    <w:top w:w="200" w:type="dxa"/>
                    <w:left w:w="0" w:type="dxa"/>
                    <w:bottom w:w="0" w:type="dxa"/>
                    <w:right w:w="40" w:type="dxa"/>
                  </w:tcMar>
                  <w:vAlign w:val="top"/>
                  <w:hideMark/>
                </w:tcPr>
                <w:p>
                  <w:pPr>
                    <w:pStyle w:val="div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0" w:after="0" w:line="420" w:lineRule="atLeast"/>
                    <w:ind w:left="0" w:right="120"/>
                    <w:rPr>
                      <w:rStyle w:val="documentaddressaddressrigh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</w:pPr>
                  <w:r>
                    <w:rPr>
                      <w:rStyle w:val="txtBold"/>
                      <w:rFonts w:ascii="Century Gothic" w:eastAsia="Century Gothic" w:hAnsi="Century Gothic" w:cs="Century Gothic"/>
                      <w:b/>
                      <w:bCs/>
                      <w:sz w:val="22"/>
                      <w:szCs w:val="22"/>
                    </w:rPr>
                    <w:t>LinkedIn</w:t>
                  </w:r>
                  <w:r>
                    <w:rPr>
                      <w:rStyle w:val="documentaddressaddressright"/>
                      <w:rFonts w:ascii="Century Gothic" w:eastAsia="Century Gothic" w:hAnsi="Century Gothic" w:cs="Century Gothic"/>
                      <w:sz w:val="22"/>
                      <w:szCs w:val="22"/>
                      <w:bdr w:val="none" w:sz="0" w:space="0" w:color="auto"/>
                      <w:vertAlign w:val="baseline"/>
                    </w:rPr>
                    <w:t xml:space="preserve"> </w:t>
                  </w:r>
                  <w:r>
                    <w:rPr>
                      <w:rStyle w:val="span"/>
                      <w:rFonts w:ascii="Century Gothic" w:eastAsia="Century Gothic" w:hAnsi="Century Gothic" w:cs="Century Gothic"/>
                      <w:sz w:val="22"/>
                      <w:szCs w:val="22"/>
                    </w:rPr>
                    <w:t>www.linkedin.com/in/abhay-joshi-78984328</w:t>
                  </w:r>
                </w:p>
              </w:tc>
            </w:tr>
          </w:tbl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Style w:val="documentleft-box"/>
                <w:rFonts w:ascii="Century Gothic" w:eastAsia="Century Gothic" w:hAnsi="Century Gothic" w:cs="Century Gothic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</w:tr>
    </w:tbl>
    <w:p>
      <w:pPr>
        <w:pStyle w:val="documentulli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11+ years of practical experience and expertise in applying statistical knowledge and machine learning to solve business problems through manipulating and analysing data with SQL and Python or R.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Interact with customer directly to understand their business problems and help them with defining and implementing scalable ML/DL solutions to solve them.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Interpreting, telling stories and creating value with data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Curious and business outcome focused with an ability to quickly understand a business area, break down a complex problem and work out how to solve it.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Proven track record of overseeing multiple data science projects at all stages, from idea generation to objectives formulation to implementation and deliverables.</w:t>
      </w:r>
    </w:p>
    <w:p>
      <w:pPr>
        <w:pStyle w:val="documentulli"/>
        <w:numPr>
          <w:ilvl w:val="0"/>
          <w:numId w:val="1"/>
        </w:numPr>
        <w:spacing w:after="0" w:line="320" w:lineRule="atLeast"/>
        <w:ind w:left="30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Excellent project management skills, with a proven track record of on-time and within-budget delivery. Exceptional ability to manage priorities across multiple stakeholders.</w:t>
      </w: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Skills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20" w:lineRule="atLeast"/>
        <w:ind w:left="2560" w:right="0"/>
        <w:textAlignment w:val="auto"/>
        <w:rPr>
          <w:rStyle w:val="documentratingfieldp"/>
          <w:rFonts w:ascii="Century Gothic" w:eastAsia="Century Gothic" w:hAnsi="Century Gothic" w:cs="Century Gothic"/>
          <w:sz w:val="22"/>
          <w:szCs w:val="22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Machine learning: Random forest, SVM, K-NN, Linear regression and Logistic regression, Probability, Statistical Inference, Multivariate analysis, Time series analysis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 xml:space="preserve">Programming language: Python and R language </w:t>
      </w:r>
    </w:p>
    <w:p>
      <w:pPr>
        <w:pStyle w:val="documentsinglecolum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100" w:line="320" w:lineRule="atLeast"/>
        <w:ind w:left="2560" w:right="0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Style w:val="documentratingfieldp"/>
          <w:rFonts w:ascii="Century Gothic" w:eastAsia="Century Gothic" w:hAnsi="Century Gothic" w:cs="Century Gothic"/>
          <w:sz w:val="22"/>
          <w:szCs w:val="22"/>
        </w:rPr>
        <w:t>Data Visualization: Tableau and Power BI</w:t>
      </w: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Work History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2022-07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Current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txtBold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Technical Lead- AI Solutions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Wipro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Mumbai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Maharashtra</w:t>
            </w:r>
          </w:p>
          <w:p>
            <w:pPr>
              <w:pStyle w:val="documentulli"/>
              <w:numPr>
                <w:ilvl w:val="0"/>
                <w:numId w:val="2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Translation of business problems to analytical problems based on data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Design end-to-end analytics solution architecture in the area of Machine learning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Working with client teams to define &amp; implement measurement approach of business outcome</w:t>
            </w:r>
          </w:p>
          <w:p>
            <w:pPr>
              <w:pStyle w:val="documentulli"/>
              <w:numPr>
                <w:ilvl w:val="0"/>
                <w:numId w:val="2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Artificial Intelligence solution consulting to internal and external business and technical users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2021-09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2022-07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txtBold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Senior Manager - Advanced Analytics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PepsiCo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Hyderabad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Telangana</w:t>
            </w:r>
          </w:p>
          <w:p>
            <w:pPr>
              <w:pStyle w:val="documentulli"/>
              <w:numPr>
                <w:ilvl w:val="0"/>
                <w:numId w:val="3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Lead AMESA forecasting team, developed shipment forecast using SARIMAX in python and resulted in an accuracy of 82% Quarterly results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Designing and using algorithms and building predictive &amp; prescriptive models needed to automate execution and the generation of insights</w:t>
            </w:r>
          </w:p>
          <w:p>
            <w:pPr>
              <w:pStyle w:val="documentulli"/>
              <w:numPr>
                <w:ilvl w:val="0"/>
                <w:numId w:val="3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Using supervised learning algorithms (Clustering and Random Forest) on household panels, internal shipment, and industry data created a cluster of districts for identifying potential districts with Market potential for future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2018-01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2021-09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txtBold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Assistant Manager- Advanced Analytics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GENERAL MILLS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Mumbai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Maharashtra</w:t>
            </w:r>
          </w:p>
          <w:p>
            <w:pPr>
              <w:pStyle w:val="p"/>
              <w:spacing w:before="0" w:after="0" w:line="340" w:lineRule="atLeast"/>
              <w:ind w:left="0" w:right="300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trong"/>
                <w:rFonts w:ascii="Century Gothic" w:eastAsia="Century Gothic" w:hAnsi="Century Gothic" w:cs="Century Gothic"/>
                <w:b/>
                <w:bCs/>
                <w:sz w:val="22"/>
                <w:szCs w:val="22"/>
              </w:rPr>
              <w:t>Responsibilities &amp; Engagements</w:t>
            </w:r>
          </w:p>
          <w:p>
            <w:pPr>
              <w:pStyle w:val="documentulli"/>
              <w:numPr>
                <w:ilvl w:val="0"/>
                <w:numId w:val="4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Lead Strategic Revenue Management team- core responsibilities were to manage trade and sales team engagement onshore, providing business solutions using best-in-class statistical forecasting tools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Engaged with Sales team to drive and implemented supervised ML model-based non-promo and promo consumption sales forecast using multiple regression model for companies entire Canada business with an accuracy of 85%.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Implemented pricing elasticity and merch analysis tool for company's entire Canada business, tool resulted in saving 150K dollars of contract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Crafted sales planner simulator that estimates future profits for both customer and General Mills; tool saves 100 hours for the sales team to plan shipments</w:t>
            </w:r>
          </w:p>
          <w:p>
            <w:pPr>
              <w:pStyle w:val="documentulli"/>
              <w:numPr>
                <w:ilvl w:val="0"/>
                <w:numId w:val="4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Cross-team engagements in supporting Europe and Asia businesses on strategic revenue management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2011-05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2017-12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txtBold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divdocumentjobtitle"/>
                <w:rFonts w:ascii="Century Gothic" w:eastAsia="Century Gothic" w:hAnsi="Century Gothic" w:cs="Century Gothic"/>
                <w:b/>
                <w:bCs/>
              </w:rPr>
              <w:t>Senior Business Analyst</w:t>
            </w:r>
            <w:r>
              <w:rPr>
                <w:rStyle w:val="documentmb5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documentmb5Paragraph"/>
              <w:spacing w:before="0" w:after="10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TATA CONSULTANCYSERVICES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Baroda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,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Gujarat</w:t>
            </w:r>
          </w:p>
          <w:p>
            <w:pPr>
              <w:pStyle w:val="documentulli"/>
              <w:numPr>
                <w:ilvl w:val="0"/>
                <w:numId w:val="5"/>
              </w:numPr>
              <w:spacing w:before="0"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Collaborated with internal stakeholders, identifying and gathering analytical requirements for customer, product and projects needs.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Lead Price and promotion team for advanced analytics for Latam region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Subject Matter Expert (SME) for price and promotion projects, responsible for testing new enhancements and implementing these changes across region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Provided comprehensive analysis and recommend solutions to address complex business problems.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Managed technical and statistical aspects of modelling of analytical projects and ensuring project delivery with high quality standards and within agreed timeline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Leveraged analytics to drive business development, productivity and process improvement</w:t>
            </w:r>
          </w:p>
          <w:p>
            <w:pPr>
              <w:pStyle w:val="documentulli"/>
              <w:numPr>
                <w:ilvl w:val="0"/>
                <w:numId w:val="5"/>
              </w:numPr>
              <w:spacing w:after="0" w:line="340" w:lineRule="atLeast"/>
              <w:ind w:left="300" w:right="300" w:hanging="261"/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Applied statistical and algebraic techniques to interpret key points from gathered data.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Education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2009-05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2011-01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txtBold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>Master of Science</w:t>
            </w: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  <w:b/>
                <w:bCs/>
              </w:rPr>
              <w:t>Statistics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Sardar Patel University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Anand, GJ</w:t>
            </w:r>
          </w:p>
        </w:tc>
      </w:tr>
    </w:tbl>
    <w:p>
      <w:pPr>
        <w:rPr>
          <w:vanish/>
        </w:rPr>
      </w:pPr>
    </w:p>
    <w:tbl>
      <w:tblPr>
        <w:tblStyle w:val="documentdivparagraph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550"/>
        <w:gridCol w:w="873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550" w:type="dxa"/>
            <w:noWrap w:val="0"/>
            <w:tcMar>
              <w:top w:w="200" w:type="dxa"/>
              <w:left w:w="0" w:type="dxa"/>
              <w:bottom w:w="0" w:type="dxa"/>
              <w:right w:w="15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spandateswrapper"/>
                <w:rFonts w:ascii="Century Gothic" w:eastAsia="Century Gothic" w:hAnsi="Century Gothic" w:cs="Century Gothic"/>
                <w:sz w:val="4"/>
                <w:szCs w:val="4"/>
                <w:bdr w:val="none" w:sz="0" w:space="0" w:color="auto"/>
                <w:vertAlign w:val="baseline"/>
              </w:rPr>
            </w:pP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2006-05</w:t>
            </w:r>
            <w:r>
              <w:rPr>
                <w:rStyle w:val="spandateswrapper"/>
                <w:rFonts w:ascii="Century Gothic" w:eastAsia="Century Gothic" w:hAnsi="Century Gothic" w:cs="Century Gothic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 xml:space="preserve">- </w:t>
            </w:r>
            <w:r>
              <w:rPr>
                <w:rStyle w:val="txtBold"/>
                <w:rFonts w:ascii="Century Gothic" w:eastAsia="Century Gothic" w:hAnsi="Century Gothic" w:cs="Century Gothic"/>
                <w:b/>
                <w:bCs/>
              </w:rPr>
              <w:t>2009-01</w:t>
            </w:r>
          </w:p>
        </w:tc>
        <w:tc>
          <w:tcPr>
            <w:tcW w:w="8730" w:type="dxa"/>
            <w:noWrap w:val="0"/>
            <w:tcMar>
              <w:top w:w="20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spandateswrapper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450"/>
              <w:textAlignment w:val="auto"/>
              <w:rPr>
                <w:rStyle w:val="txtBold"/>
                <w:rFonts w:ascii="Century Gothic" w:eastAsia="Century Gothic" w:hAnsi="Century Gothic" w:cs="Century Gothic"/>
                <w:b/>
                <w:bCs/>
              </w:rPr>
            </w:pP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>Bachelor of Science</w:t>
            </w:r>
            <w:r>
              <w:rPr>
                <w:rStyle w:val="spandegree"/>
                <w:rFonts w:ascii="Century Gothic" w:eastAsia="Century Gothic" w:hAnsi="Century Gothic" w:cs="Century Gothic"/>
                <w:b/>
                <w:bCs/>
              </w:rPr>
              <w:t xml:space="preserve">: </w:t>
            </w:r>
            <w:r>
              <w:rPr>
                <w:rStyle w:val="spanprogramline"/>
                <w:rFonts w:ascii="Century Gothic" w:eastAsia="Century Gothic" w:hAnsi="Century Gothic" w:cs="Century Gothic"/>
                <w:b/>
                <w:bCs/>
              </w:rPr>
              <w:t>Statistics</w:t>
            </w:r>
            <w:r>
              <w:rPr>
                <w:rStyle w:val="singlecolumnspanpaddedlinenth-child1"/>
                <w:rFonts w:ascii="Century Gothic" w:eastAsia="Century Gothic" w:hAnsi="Century Gothic" w:cs="Century Gothic"/>
                <w:b w:val="0"/>
                <w:bCs w:val="0"/>
              </w:rPr>
              <w:t xml:space="preserve"> </w:t>
            </w:r>
          </w:p>
          <w:p>
            <w:pPr>
              <w:pStyle w:val="spanpaddedline"/>
              <w:spacing w:before="0" w:after="0" w:line="340" w:lineRule="atLeast"/>
              <w:ind w:left="0" w:right="300"/>
              <w:rPr>
                <w:rStyle w:val="documenttwocolparasinglecolum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Saint Xavier's College, Gujarat University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 xml:space="preserve"> - </w:t>
            </w:r>
            <w:r>
              <w:rPr>
                <w:rStyle w:val="span"/>
                <w:rFonts w:ascii="Century Gothic" w:eastAsia="Century Gothic" w:hAnsi="Century Gothic" w:cs="Century Gothic"/>
                <w:b w:val="0"/>
                <w:bCs w:val="0"/>
                <w:i/>
                <w:iCs/>
                <w:sz w:val="22"/>
                <w:szCs w:val="22"/>
              </w:rPr>
              <w:t>Ahmedabad, GJ</w:t>
            </w:r>
          </w:p>
        </w:tc>
      </w:tr>
    </w:tbl>
    <w:p>
      <w:pPr>
        <w:rPr>
          <w:vanish/>
        </w:rPr>
      </w:pPr>
    </w:p>
    <w:tbl>
      <w:tblPr>
        <w:tblStyle w:val="documentheading"/>
        <w:tblW w:w="5000" w:type="pct"/>
        <w:tblCellSpacing w:w="0" w:type="dxa"/>
        <w:tblBorders>
          <w:bottom w:val="single" w:sz="8" w:space="0" w:color="CCCCCC"/>
        </w:tblBorders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11280"/>
      </w:tblGrid>
      <w:tr>
        <w:tblPrEx>
          <w:tblW w:w="5000" w:type="pct"/>
          <w:tblCellSpacing w:w="0" w:type="dxa"/>
          <w:tblBorders>
            <w:bottom w:val="single" w:sz="8" w:space="0" w:color="CCCCCC"/>
          </w:tblBorders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ocumentsectionsectiontitle"/>
              <w:spacing w:before="390" w:after="0" w:line="420" w:lineRule="atLeast"/>
              <w:ind w:left="40" w:right="0"/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</w:pPr>
            <w:r>
              <w:rPr>
                <w:rStyle w:val="documenttitleCell"/>
                <w:rFonts w:ascii="Century Gothic" w:eastAsia="Century Gothic" w:hAnsi="Century Gothic" w:cs="Century Gothic"/>
                <w:b/>
                <w:bCs/>
                <w:color w:val="252932"/>
                <w:sz w:val="32"/>
                <w:szCs w:val="32"/>
                <w:bdr w:val="none" w:sz="0" w:space="0" w:color="auto"/>
                <w:vertAlign w:val="baseline"/>
              </w:rPr>
              <w:t>Accomplishments</w:t>
            </w:r>
          </w:p>
        </w:tc>
      </w:tr>
    </w:tbl>
    <w:p>
      <w:pPr>
        <w:pStyle w:val="documentulli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200"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Received National Sales award from Canada leadership (2021) for successfully implementing forecasting tools and saving hundred thousand dollars by replacing third party tool with Inhouse tool</w:t>
      </w:r>
    </w:p>
    <w:p>
      <w:pPr>
        <w:pStyle w:val="documentulli"/>
        <w:numPr>
          <w:ilvl w:val="0"/>
          <w:numId w:val="6"/>
        </w:numPr>
        <w:spacing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Received General Mills India Center R&amp;R award for the year 2019. Executed statistical models for forecasting Sales, generating the best accuracy results</w:t>
      </w:r>
    </w:p>
    <w:p>
      <w:pPr>
        <w:pStyle w:val="documentulli"/>
        <w:numPr>
          <w:ilvl w:val="0"/>
          <w:numId w:val="6"/>
        </w:numPr>
        <w:spacing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Received ‘Star of the year' and ‘Certificate of Appreciation' award by client in 2015, 2016 and 2017 for providing exceptional services to the client (Nielson) of TCS Ltd.</w:t>
      </w:r>
    </w:p>
    <w:p>
      <w:pPr>
        <w:pStyle w:val="documentulli"/>
        <w:numPr>
          <w:ilvl w:val="0"/>
          <w:numId w:val="6"/>
        </w:numPr>
        <w:spacing w:after="0" w:line="320" w:lineRule="atLeast"/>
        <w:ind w:left="2860" w:right="0" w:hanging="261"/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</w:pPr>
      <w:r>
        <w:rPr>
          <w:rFonts w:ascii="Century Gothic" w:eastAsia="Century Gothic" w:hAnsi="Century Gothic" w:cs="Century Gothic"/>
          <w:sz w:val="22"/>
          <w:szCs w:val="22"/>
          <w:bdr w:val="none" w:sz="0" w:space="0" w:color="auto"/>
          <w:vertAlign w:val="baseline"/>
        </w:rPr>
        <w:t>Received R&amp;R awards internal in 2012, 2014, 2015 for serving Pricing and promotion team Europe and delivering excellent services to the client</w:t>
      </w:r>
    </w:p>
    <w:sectPr>
      <w:pgSz w:w="12240" w:h="15840"/>
      <w:pgMar w:top="480" w:right="480" w:bottom="480" w:left="48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charset w:val="00"/>
    <w:family w:val="auto"/>
    <w:pitch w:val="default"/>
    <w:sig w:usb0="00000000" w:usb1="00000000" w:usb2="00000000" w:usb3="00000000" w:csb0="00000001" w:csb1="00000000"/>
    <w:embedRegular r:id="rId1" w:fontKey="{59A30F61-E25A-464D-B3C0-7E03B5D2CD20}"/>
    <w:embedBold r:id="rId2" w:fontKey="{05E66F9B-E093-4BC5-B151-7901D7ADE664}"/>
    <w:embedItalic r:id="rId3" w:fontKey="{E99C7396-480A-4E2C-8B13-A19FAB8B0DF1}"/>
  </w:font>
  <w:font w:name="Courier New">
    <w:charset w:val="00"/>
    <w:family w:val="auto"/>
    <w:pitch w:val="default"/>
  </w:font>
  <w:font w:name="Symbol">
    <w:charset w:val="00"/>
    <w:family w:val="auto"/>
    <w:pitch w:val="default"/>
  </w:font>
  <w:font w:name="Times New Roman">
    <w:charset w:val="00"/>
    <w:family w:val="auto"/>
    <w:pitch w:val="default"/>
  </w:font>
  <w:font w:name="Wingdings">
    <w:charset w:val="00"/>
    <w:family w:val="auto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ocument">
    <w:name w:val="document"/>
    <w:basedOn w:val="Normal"/>
    <w:pPr>
      <w:spacing w:line="320" w:lineRule="atLeast"/>
    </w:p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left-box">
    <w:name w:val="document_left-box"/>
    <w:basedOn w:val="DefaultParagraphFont"/>
  </w:style>
  <w:style w:type="paragraph" w:customStyle="1" w:styleId="documentdivfirstsection">
    <w:name w:val="document_div_firstsection"/>
    <w:basedOn w:val="Normal"/>
  </w:style>
  <w:style w:type="paragraph" w:customStyle="1" w:styleId="documentSECTIONNAMEdivfirstparagraph">
    <w:name w:val="document_SECTION_NAME_div_firstparagraph"/>
    <w:basedOn w:val="Normal"/>
  </w:style>
  <w:style w:type="paragraph" w:customStyle="1" w:styleId="documentname">
    <w:name w:val="document_name"/>
    <w:basedOn w:val="Normal"/>
    <w:pPr>
      <w:pBdr>
        <w:top w:val="none" w:sz="0" w:space="0" w:color="auto"/>
        <w:left w:val="none" w:sz="0" w:space="0" w:color="auto"/>
        <w:bottom w:val="none" w:sz="0" w:space="5" w:color="auto"/>
        <w:right w:val="none" w:sz="0" w:space="0" w:color="auto"/>
      </w:pBdr>
      <w:spacing w:line="820" w:lineRule="atLeast"/>
      <w:jc w:val="left"/>
    </w:pPr>
    <w:rPr>
      <w:b/>
      <w:bCs/>
      <w:color w:val="252932"/>
      <w:sz w:val="72"/>
      <w:szCs w:val="72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  <w:jc w:val="left"/>
    </w:pPr>
    <w:rPr>
      <w:b w:val="0"/>
      <w:bCs w:val="0"/>
      <w:color w:val="252932"/>
      <w:sz w:val="32"/>
      <w:szCs w:val="32"/>
    </w:rPr>
  </w:style>
  <w:style w:type="paragraph" w:customStyle="1" w:styleId="documentSECTIONCNTC">
    <w:name w:val="document_SECTION_CNTC"/>
    <w:basedOn w:val="Normal"/>
  </w:style>
  <w:style w:type="paragraph" w:customStyle="1" w:styleId="documentSECTIONCNTCdivfirstparagraph">
    <w:name w:val="document_SECTION_CNTC_div_firstparagraph"/>
    <w:basedOn w:val="Normal"/>
  </w:style>
  <w:style w:type="character" w:customStyle="1" w:styleId="documentaddressaddressleft">
    <w:name w:val="document_address_addressleft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character" w:customStyle="1" w:styleId="documentaddressaddressright">
    <w:name w:val="document_address_addressright"/>
    <w:basedOn w:val="DefaultParagraphFont"/>
  </w:style>
  <w:style w:type="table" w:customStyle="1" w:styleId="documentaddress">
    <w:name w:val="document_address"/>
    <w:basedOn w:val="TableNormal"/>
    <w:tblPr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UMMdivfirstparagraph">
    <w:name w:val="document_SECTION_SUMM_div_firstparagraph"/>
    <w:basedOn w:val="Normal"/>
  </w:style>
  <w:style w:type="paragraph" w:customStyle="1" w:styleId="documentdivnoPind">
    <w:name w:val="document_div_noPind"/>
    <w:basedOn w:val="Normal"/>
  </w:style>
  <w:style w:type="paragraph" w:customStyle="1" w:styleId="documentulli">
    <w:name w:val="document_ul_li"/>
    <w:basedOn w:val="Normal"/>
    <w:pPr>
      <w:pBdr>
        <w:top w:val="none" w:sz="0" w:space="0" w:color="auto"/>
        <w:left w:val="none" w:sz="0" w:space="3" w:color="auto"/>
        <w:bottom w:val="none" w:sz="0" w:space="0" w:color="auto"/>
        <w:right w:val="none" w:sz="0" w:space="0" w:color="auto"/>
      </w:pBdr>
    </w:pPr>
  </w:style>
  <w:style w:type="character" w:customStyle="1" w:styleId="documenttitleCell">
    <w:name w:val="document_titleCell"/>
    <w:basedOn w:val="DefaultParagraphFont"/>
  </w:style>
  <w:style w:type="paragraph" w:customStyle="1" w:styleId="documentsectionsectiontitle">
    <w:name w:val="document_section_sectiontitle"/>
    <w:basedOn w:val="Normal"/>
    <w:pPr>
      <w:pBdr>
        <w:left w:val="none" w:sz="0" w:space="2" w:color="auto"/>
      </w:pBdr>
    </w:pPr>
  </w:style>
  <w:style w:type="table" w:customStyle="1" w:styleId="documentheading">
    <w:name w:val="document_heading"/>
    <w:basedOn w:val="TableNormal"/>
    <w:tblPr/>
  </w:style>
  <w:style w:type="paragraph" w:customStyle="1" w:styleId="documentrtngSecdivparagraph">
    <w:name w:val="document_rtngSec_div_paragraph"/>
    <w:basedOn w:val="Normal"/>
  </w:style>
  <w:style w:type="paragraph" w:customStyle="1" w:styleId="documentsinglecolumn">
    <w:name w:val="document_singlecolumn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ratingfieldp">
    <w:name w:val="document_ratingfield_p"/>
    <w:basedOn w:val="DefaultParagraphFont"/>
  </w:style>
  <w:style w:type="character" w:customStyle="1" w:styleId="spandateswrapper">
    <w:name w:val="span_dates_wrapper"/>
    <w:basedOn w:val="span"/>
    <w:rPr>
      <w:sz w:val="22"/>
      <w:szCs w:val="22"/>
    </w:rPr>
  </w:style>
  <w:style w:type="paragraph" w:customStyle="1" w:styleId="spandateswrapperParagraph">
    <w:name w:val="span_dates_wrapper Paragraph"/>
    <w:basedOn w:val="spanParagraph"/>
    <w:pPr>
      <w:pBdr>
        <w:right w:val="none" w:sz="0" w:space="7" w:color="auto"/>
      </w:pBdr>
      <w:spacing w:line="340" w:lineRule="atLeast"/>
      <w:jc w:val="left"/>
    </w:pPr>
    <w:rPr>
      <w:sz w:val="22"/>
      <w:szCs w:val="22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documenttwocolparasinglecolumn">
    <w:name w:val="document_twocolpara_singlecolumn"/>
    <w:basedOn w:val="DefaultParagraphFont"/>
  </w:style>
  <w:style w:type="character" w:customStyle="1" w:styleId="documentmb5">
    <w:name w:val="document_mb5"/>
    <w:basedOn w:val="DefaultParagraphFont"/>
  </w:style>
  <w:style w:type="character" w:customStyle="1" w:styleId="divdocumentjobtitle">
    <w:name w:val="div_document_jobtitle"/>
    <w:basedOn w:val="DefaultParagraphFont"/>
    <w:rPr>
      <w:sz w:val="28"/>
      <w:szCs w:val="28"/>
    </w:rPr>
  </w:style>
  <w:style w:type="paragraph" w:customStyle="1" w:styleId="documentmb5Paragraph">
    <w:name w:val="document_mb5 Paragraph"/>
    <w:basedOn w:val="Normal"/>
  </w:style>
  <w:style w:type="paragraph" w:customStyle="1" w:styleId="spanpaddedline">
    <w:name w:val="span_paddedline"/>
    <w:basedOn w:val="spanParagraph"/>
  </w:style>
  <w:style w:type="table" w:customStyle="1" w:styleId="documentdivparagraph">
    <w:name w:val="document_div_paragraph"/>
    <w:basedOn w:val="TableNormal"/>
    <w:tblPr/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8"/>
      <w:szCs w:val="28"/>
    </w:rPr>
  </w:style>
  <w:style w:type="character" w:customStyle="1" w:styleId="spanprogramline">
    <w:name w:val="span_programline"/>
    <w:basedOn w:val="span"/>
    <w:rPr>
      <w:b/>
      <w:bCs/>
      <w:sz w:val="28"/>
      <w:szCs w:val="28"/>
    </w:rPr>
  </w:style>
  <w:style w:type="paragraph" w:customStyle="1" w:styleId="documentdivparagraphParagraph">
    <w:name w:val="document_div_paragraph Paragraph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Abhay Joshi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bb06a5b3-abb3-427d-a161-3739a3e9100a</vt:lpwstr>
  </property>
  <property fmtid="{D5CDD505-2E9C-101B-9397-08002B2CF9AE}" pid="3" name="x1ye=0">
    <vt:lpwstr>4FcAAB+LCAAAAAAABAAUmkWSrFAURBfEACl0iLs7M9zdWf3vP+4Konjv3sxzolr4YbRAMgQNwZzwEwSOp1kEQlmOYlCCYUnjvpufbMOA3+7NLnbSs1QJI3K9BySRZ1kl2K7s1XjQweyiFdmpXUhPsgSCdDIuoFs2OdFGjb/hl7m70N59DcDxAxKLTF8rFE4N2QTFuUsWr475qdJWniuwVnY6Ow3JgHm/x3tmwOjejOo0EJqQrnkwBqRb0jhBxOY</vt:lpwstr>
  </property>
  <property fmtid="{D5CDD505-2E9C-101B-9397-08002B2CF9AE}" pid="4" name="x1ye=1">
    <vt:lpwstr>X2HIiP4CrpE397YaWyqoVttzSDSJ9oSGDY5E2QcWa5VzwNkGC5TgL0l2ymSkctxFjyV1tLwbElRdVPiGzn2KGw4sQI3B3tYbY7P2DKGuuvNYrkLyDFeOFNyU6l82qpjrgwnBiqGHUpEFIBVXPgoQXd+N72qA/FpCN63ZsMDQ3BkcGGl1k4MTMt4Cq7m8FOkVkS9jpW6Ph0GY3wDkAXm+QuhIJ1R8SQFOzgOhEDN+xKTiGEAJfPxwXHVRmcMJ2R7</vt:lpwstr>
  </property>
  <property fmtid="{D5CDD505-2E9C-101B-9397-08002B2CF9AE}" pid="5" name="x1ye=10">
    <vt:lpwstr>NtMnZY856k1ucmu6EUzaken0WAXpCOWwxBAieR3Cbo6aTJkm+IfpitEagG+CvJYTZgL00e5B1SHTa4qyNtxKUV5C7VsxIG15tTaCWQtrMSRvYLF342/xYUt191rs0plYeTQSJ7nUIUF1SEUVmWpazvcofyRQrfjtku2ZJujKqiZXzrjtv73f+Doc7c5skUemyLWvHBRRydizdkkmES6GuWLfHUha30QuQJ8PmLICJ5wA45FyNb14NJheBsqgq/o</vt:lpwstr>
  </property>
  <property fmtid="{D5CDD505-2E9C-101B-9397-08002B2CF9AE}" pid="6" name="x1ye=11">
    <vt:lpwstr>Fz0Eq2vHCIbjW0j38oIVSO1EhPMrp0cJX0kE8nm008I2GdyQVIE8It/K6jGbVTOJlxFI4lLqd/hj9iOJWkrF8DaeVDb23XsetTuWNoHPiFqlta0AuhgDeavGXnEmfFVIxuZavso5bBwkEnFo5sCzP0/nqR85vPWk3ySXNpgnIlz7GFM5+iFnF5mifq47DshG0NOKfLIl75Kszt0Xy+5xW1q5ewrK37IyYiwIK+fqrJzJ4kT72VR0+3LNA/6eJW5</vt:lpwstr>
  </property>
  <property fmtid="{D5CDD505-2E9C-101B-9397-08002B2CF9AE}" pid="7" name="x1ye=12">
    <vt:lpwstr>N96RQLgb7hHkP2YxQFWOZSvJX/ysubHLVDZoCLRX6/RT5eMvkX/fBbAYp8oko5gagSSrI3jpYA88Kbwzw2fgwwOqWmtwKv6W+JmPyyDaO74ARd7cypozbGlSsaXzkkRL1pq5+ddFLZps87OO+aO756+6fek53MGEPY7VklugQYyqN6uRwbG4Jk+87i9Wo/lmqAUJPxWGbd/Vewor/0qChReuZq9YMQZwk2iKVDhaQHvBW/3egru6Ck9mHhklxZo</vt:lpwstr>
  </property>
  <property fmtid="{D5CDD505-2E9C-101B-9397-08002B2CF9AE}" pid="8" name="x1ye=13">
    <vt:lpwstr>mMKC3S0p0SODSTdsvlrzbYecrlF9Zhh///TvtjqTJ+tQ9L7QlakvT0vAqgwG/U1Si6KCjcB7pcT7h+keTmxtOR2n4P1CxVjYenkVE6WIOzoyFh8Nn4n7lYn2O9QEeQCGgJt2uDttNfl3Ib9cU077q0SAL3b6xuRt9Rus9Kpp3rpbW4UlM8E4UHPS+RrXtPi35DUdCie8IgwYPEmTVnxk+zlOxf1MVeeEkl8i3Du9rjRIMM74zwLBI0baT/NpuCb</vt:lpwstr>
  </property>
  <property fmtid="{D5CDD505-2E9C-101B-9397-08002B2CF9AE}" pid="9" name="x1ye=14">
    <vt:lpwstr>jjkN5NMJKCGw/3jx6dA4ZqSCjZzIcJNg2pYoJSNvj9Xd1PBPvdUdSqD3ZvnFTzSfDWFmh5jxFbgH9clTe630zE24yIvzkCCXICWTYty8OViIZmMN5rkoBPkGjqEc9tM55RkZeB6Wl/nWlQX/B3UDZW/4G4hbGLzpnGxWnlyNxEWOPIJZNko43xnaSRwKb9yvD6w+8Ep9uqSvh2FNt/ULWz+ZuwHgKAdjRkC+BR2A7pSxPHzYEnFOMI7k27899Lb</vt:lpwstr>
  </property>
  <property fmtid="{D5CDD505-2E9C-101B-9397-08002B2CF9AE}" pid="10" name="x1ye=15">
    <vt:lpwstr>gNukLJ8cQpMmM/ojmJLpYW7JL7wIo0f+gma+FJ68VAJ3ppoXYQuc4U5Tef4C0YxNymWQLGUdxGW5iGexvlbknK2djbdJzzADRKFDf1dQJLDagPnRwK8WhUiN3U/bayqbcL+fHFqrpzsPjwFqRgfxqr54n2R2LR2zoMKPT90JhUJVhpqcTlOe6XhnenA/QkYPnWhkRWfh5Vj0uYnjZyrcS3gctwfq3riHbWk2JZXOVm2thLsbwjjGuOqQB30TlRN</vt:lpwstr>
  </property>
  <property fmtid="{D5CDD505-2E9C-101B-9397-08002B2CF9AE}" pid="11" name="x1ye=16">
    <vt:lpwstr>aORX7YdhVaHh7JtKPMO+EI31Orc8yoh4AtWzQggeOcTwbYhbfhA5+ho8dn97J1RGJXCqvSEHM2ROJl8BqL8+WQHzlQRKeEH8sGJBo8wDOOtDfs02Fe1AseUU6QEtfDuHhAeyJNgv8BaW2/EF5euTzuKQUbgZjbsVSoMdckYvYNcEan74zlIqvp8ZfV6e9TgfRzXQt+0H/xf93hJV3rw53UDbHWoUfwfAfD876rF3kuxBcKxdhAobSvSE2JQkqSv</vt:lpwstr>
  </property>
  <property fmtid="{D5CDD505-2E9C-101B-9397-08002B2CF9AE}" pid="12" name="x1ye=17">
    <vt:lpwstr>rD2N1rKcq22jHt9SI2Ozr2S1T+kjivwjvy4q4YYeGHSksLbqnGH/3ZpnCcvlmQ/7IGzo9jzHi89z/tsOOiJ0ZdiyjR9fIji/c9+FjqrpDo1rNtYlamRGrAfrgoR9FHioo+cP809XlrBY6t/EfZKF/YenvTU3JvuLUFiTgNrG2oEovhYypRr4s52rws5TFa6TolaiWEc6/fBYTTPp7H9QLxav7AxAnUyEOwYU3ePWZZs4IGSGEXEKE6Yo2YA2AUc</vt:lpwstr>
  </property>
  <property fmtid="{D5CDD505-2E9C-101B-9397-08002B2CF9AE}" pid="13" name="x1ye=18">
    <vt:lpwstr>X1mS+orZ1AIq4JjX2TKnI9K0k/CQ8ZhApKKQh4uVwnEhvSj1BakiX7y3PnJaYmeCLazusOJwNEEE1aHDZauP7WeFwuGIkucAn/UPlWxMUj9ZtxuzdKntR1Ea5bMK90lCCv4PqJqn5zkt7FlSH5FpIWxxOjaWab4Hwk+EmY2cZbSdUjsyIKZjSYDJLL1vQPYChfHgD5aoX4kj89GgckA+A6HUweheViijc89N1dt56ksDXrnO6uoODxdXSf/eWrP</vt:lpwstr>
  </property>
  <property fmtid="{D5CDD505-2E9C-101B-9397-08002B2CF9AE}" pid="14" name="x1ye=19">
    <vt:lpwstr>wvh+ybDxwbHz990Cu8FHu1JO+l44Hdr+AfNfwAMGzciw8vW26XVvROHDW1XnX+I5I0jQU3MD7v9yzoAB7Zun1tUmy4BOP/YL/dbV3g5J+uXFOFW05eEyS60jp6zJ7EO9AN+6nwuc+hDdPXchNX/qXMjJ64YqcuaUYmvnrtP0VsFqllvDrOM7j+9zo3cC45ancnmzcpzdb6swH+3d7mUZs39eBXFmV6MiSxs8J2JwnCTBoFvDK+Ea6YmS8wrabdr</vt:lpwstr>
  </property>
  <property fmtid="{D5CDD505-2E9C-101B-9397-08002B2CF9AE}" pid="15" name="x1ye=2">
    <vt:lpwstr>Hr+A1RT4qQ9RxrutG8ktfBOlwZoO+v8QepYcdNnDey/40mtwZR1uM9CPDp+pUTDluwk/fX1d8ywjD0z1a000++pkDfuviFprvLfmsw6oD84m+DEdcIYBJCjDCmTFBVXNwBuVi6htJOOvptJndsyp3x57JfXDGz3FwGKnXXIDZhJqdez+DmjsHRvuGrhUTsVUAhL72IuyGXC8xctWZH0m1dkhaJzC5BweKZjlwiWmTqciRNIHef+i/qtO8UBi6NN</vt:lpwstr>
  </property>
  <property fmtid="{D5CDD505-2E9C-101B-9397-08002B2CF9AE}" pid="16" name="x1ye=20">
    <vt:lpwstr>TII8Q0tSIjhMS11l2RKzI47Hg5X6Vdyaz5/vWdB/HcgFeg8iMvQUppGcqHZIhv52pyIFvzTb4QxowZBN0C3YgTPlD/x3uAHg5LGXlCk2ksz71Hd3TxQcb4DudnZdDOF+judjXpvIebdwDwIrYc3AKSnoqMRCW9wWN6uExEnJ0pr27LOecs9o8GpnhHir2763yWIzmw/F1w37kUOThRvjyMGGKa7NzSBCFUFwmMbzc1bz4lTp0BMGSqAzAfE/BmA</vt:lpwstr>
  </property>
  <property fmtid="{D5CDD505-2E9C-101B-9397-08002B2CF9AE}" pid="17" name="x1ye=21">
    <vt:lpwstr>VfsOeEZCOP9Xeut6TkKdjS6lgcMoYMPhEM+QkK1RTviF5IUXEulHZfVNugzVjgt65975IjWf6lVYJdBubBmmnI2UoDbUFum1o153d4Zi7Pn2gVO9AmUwcQ3yDXZ+zcuT7Epr6acu6VGu5VX6BJVfHOXFodrpIpqRNHOEQM+6bKK38nXDWrhh9VOQPu6gsDxwN4qNg5IZOAUSWim95HdT74FAJ9QbDAGejFhu7oNp4+8OH9apilXR9Id/MJpX+aA</vt:lpwstr>
  </property>
  <property fmtid="{D5CDD505-2E9C-101B-9397-08002B2CF9AE}" pid="18" name="x1ye=22">
    <vt:lpwstr>MH/9A0pNjvjM7sJ0AXhLCIIGdmAfZhGMUR8ePBgS6dpEVBb0ISdO1K6Vc6uOTt1oBRNDiGt906kKKdYbbFMGZqOp9N6AOUdAru/gVIaI9kjJ3971MrLPsBx6I8DQBi1Ic/kcrA+xo/E6DdyVVkNUnIdz1jUqzmjLsBdZ2fLGfy78Eqno7cmLLH9IBqj7apdsZmFsBJjkG/c4GSyEZ7EcakP5I6lwYyXoAcT1m92aDqL913VvQkel2pbvWhoXuOP</vt:lpwstr>
  </property>
  <property fmtid="{D5CDD505-2E9C-101B-9397-08002B2CF9AE}" pid="19" name="x1ye=23">
    <vt:lpwstr>o5dIbTKEqgQ2zdbaDGdnMb1UKdhYnv1HDwzHizUxw10aHo6XyEqs1ME25erPf5pnxCbbSyC3sFSzkMKFfty4exDzmpFN5glZaPqPKKMiT8CH4dqXAbnCjmfOIxUtCwRuOzSIEMVX/TfDtyxViZR/C4KKJsAR6xF9Pessj/gl2QEQJRkWogywKs2HXm5SE6kpGSqdTgwdDj3B2lqWqNMU/j9xsstMa92zNLXVLXH4OxREvtnUeTSs8kmacsIlTqY</vt:lpwstr>
  </property>
  <property fmtid="{D5CDD505-2E9C-101B-9397-08002B2CF9AE}" pid="20" name="x1ye=24">
    <vt:lpwstr>4vn49djiwxnpsykE8zoKK32BNIVCjLKs0Nwk3oLlJlJawxWFxYFJ9PuJY31qF6rrTqi6zUpYjU5Dh6lhXyysgfa3/dFxohr3Q39QdmN352p1/1nvTBlUYfW0lHnT7mdg+Fcy8prOX7ABtQcj2fRSAC9s4UYwEmVxGRb8lZqqmhlTtrnMdLpr/UlA7ZGHMIWjt1UWMYqaIswQtrFO9urplQ/dvb6SPC/xyliPvBK0ZL5s79uWgEjkh5vn5jzz3Ko</vt:lpwstr>
  </property>
  <property fmtid="{D5CDD505-2E9C-101B-9397-08002B2CF9AE}" pid="21" name="x1ye=25">
    <vt:lpwstr>98jfmrfJ3jwfxV59voG/orIcJ85qtZRNpqv1JhKxmcc4T+cAB7/i5k/Tw3WN+5ApNN9EjsP8M9E9vJ4QUuaXdHMUu5F5vqMSjHMBMTlwXDv1FXrT4miKVAhuSTWt8JQW1F/yLysl++KspbQG1rCPUJvHMuwKBFQKqXIc9IyxbFcTiu72UDL9kDHlubzDmHJNU3oNRWnAnQbynVqgNTHHh0azIyYw8Fh4bF/Vv4yeDuX5E9veVoD+GDg4P2F2nOA</vt:lpwstr>
  </property>
  <property fmtid="{D5CDD505-2E9C-101B-9397-08002B2CF9AE}" pid="22" name="x1ye=26">
    <vt:lpwstr>L/onM/cAJgBtf5AGVK0RYiZJ1SBqmSMEI+AlntZUKPkywf15ivr0AKJf/abyuSsoib2eZnBplwoX4MhYFoMcmtl8zC2n36xwaTMCmwN6b62rW91HzHaiB2upCIW6x0hjJ1GhWSpXM4mOlf2XdJQwFFAfpTuz93DTXkTNZLoSpgTXykK/IdySvMzm8H212XYZtsT/8abkF2VllOQz4zr6aLmBz5VMoe+vAOZj9CpO+zP7VrQeD8K6E/EiJMlt+Mt</vt:lpwstr>
  </property>
  <property fmtid="{D5CDD505-2E9C-101B-9397-08002B2CF9AE}" pid="23" name="x1ye=27">
    <vt:lpwstr>QAy3M5l/yqgQO3GzlGRfsObCkPhzztzIlRb96Q7m/idhA8KXJrJxZ74PmNfzSWibRKWumTObk1WUn0hIVJJWJKLra/2TqdvAfo6yF4qO7boD3VWDkRheuN+dy14RRC1gX2CBDhgqRDIK+NefPNH4D7Qanj1K8krek50VfGssCulj+Oe9cbmEU1FZK7YEt145jrYqdx8Lqr4bygjtct5cUZS7mv4m2uyVLdEKGjbIY+4QvkqdrA8D80dBAIFpTQ6</vt:lpwstr>
  </property>
  <property fmtid="{D5CDD505-2E9C-101B-9397-08002B2CF9AE}" pid="24" name="x1ye=28">
    <vt:lpwstr>AhjyIhnztydmVANTZf1kWPONkUngaPFsbjxj3p6NmekUEZrjfpBO5LnKcY93Ws3XBwTZQlzQnD8jaE68XC+N4duTaa1HDC4JCfwPlLahKAWy7sgCh5ZG01jjnbq7wHPZzLVE6bERM9LIS4wmEsv5W97Sw7SUzRLh2vEfapsvAw5vF86xgKpH8zM/mmf9zomTkX9l7vendFDVqE7H47Md7/M1/QQW9U/AiWCwjJj6BD3tEjcEXjCsGDxQk6puEv5</vt:lpwstr>
  </property>
  <property fmtid="{D5CDD505-2E9C-101B-9397-08002B2CF9AE}" pid="25" name="x1ye=29">
    <vt:lpwstr>QS2cy1i7Laa7TV8w+AHMSzDIrFEO5No1z0tsVU4g+VZrIX7lw0y5/A+mihYgOJTlCw7XL9azQP3cgSSlviktQgHCKS9f9M8g/M4W20Gyc7xlp++NVSfIsA7DWjEQ5xx+iWJU3YPlBLjR4j4T/5cjAhYvZWWO8KBZVCFq0bGSGTfwHCYNLU83yXK1IYmy0l2qKoNXPi0np2IUEbIhUBMs0d7vkmj1WCPBbp2ZAEzhh7v8epl23zvDbedMPLf3ejr</vt:lpwstr>
  </property>
  <property fmtid="{D5CDD505-2E9C-101B-9397-08002B2CF9AE}" pid="26" name="x1ye=3">
    <vt:lpwstr>6HootsBqe7sPOMALMreWQy3uQ9303K6duSbMRNBhQIrcYeBRGd5Gq5EiWpY7qxrmKp3OUkK6705Ql8jwH3MDn9pU+YwLIS1noqKMRhZKCVoVPGR4OUoCuc5pa8njhRBb4tfIlYyonY3gTd3uEU3r4JFWx5aFqIO3YmdlJ8bWpowHLIf09rLUpRhoIv9oNftrDGdBhmmMvtUKtQdcILcce3LepxwJZbbUehUImXWMI6zxR5JOv4Yj3S+sV6+vb+/</vt:lpwstr>
  </property>
  <property fmtid="{D5CDD505-2E9C-101B-9397-08002B2CF9AE}" pid="27" name="x1ye=30">
    <vt:lpwstr>ECZyyWDG1lxbux6AdEeTP+3fqq9IixNzcezPSvM8QBE3oqLgW4j/dfHHjCVqJ0KGk4inDp6Ztd+Wcs2BQhEQN3kAkF79r0D1IdDgcla7xkDb51tKK5UJbcBVfFRbXWc/mbcQFnfP1XB/PFF7YjI3hx395zvM3p4YNQwJ9N9OxkH8iKQcZ5BEPqqMBi5JJ9+UTLQBb9wQD5KzKzdhHIxO5naQexGb0EGXGMMmS3yb3Xf6L1y6cUw+33b3XxwylFc</vt:lpwstr>
  </property>
  <property fmtid="{D5CDD505-2E9C-101B-9397-08002B2CF9AE}" pid="28" name="x1ye=31">
    <vt:lpwstr>89epfiG3gjn8wRQAKCrGKMlf8kethwHetYGLomg9Xus35ZQc1Dli+TLD8KMcKOclocKwNPNIUKpP7H+4u6Q5S69EQ8XuI+jaxT34AGrNNfGZ1WEgRvrNJyXj9KTQ7ZXGQVzNwXD/6pGJcRgeCAyGGCTJE/f952cuhPtw2Sb0hm9csYRNdx+xJ7EWaMZg1gvxuBRA85fgxBNAvTVyVva8hMrPlrSMRWc3ZB1HgDA0al/DE7atVeUZzzoCXlTQgWS</vt:lpwstr>
  </property>
  <property fmtid="{D5CDD505-2E9C-101B-9397-08002B2CF9AE}" pid="29" name="x1ye=32">
    <vt:lpwstr>k/Rq7DArGoQwayYnieemaH4zOlBWzg17q41E1PmSELeUahW5m17zOpRZAyzGUVKPCmEdNBUXtbiWEuSZMpfnoEuadSGOTPf7tenTQd6MeXxatgov9T2irYNBJL59kUUa2tRqCvUMt9PtBxyCmih8KAO8ZqnZUcAqZyTcmcG5NUzzO8r655Wq30tvs7eo8RFh6ON31p1NpNzQGu/5jou1rNXGwAr7M3tIK6NwvHQF2Eh/qNRe1M3yJjJTj/KnK6v</vt:lpwstr>
  </property>
  <property fmtid="{D5CDD505-2E9C-101B-9397-08002B2CF9AE}" pid="30" name="x1ye=33">
    <vt:lpwstr>EZzebX5ccJmmovUJbnaJDvPEPkPJv5UNiPcvlTktdPB9GQpVzzX+eOixNIZizEE3w9f6pXer1pvW3/pV2Cfs1MPp7I0T1FwXxlkKyQvgWYsi/0aSWDcfJRaFa9qVgkj0vHR2J59EhBEGi1qHQduBzZ1yJMu2ybGkbtmglz/+zLKKbmhSvxovZUQ49hD8gqfFG6LVbVZr9b+q2s1nBzX2NJ9pZS5HXGuPRWgcn4AA0C7NSbOpoDqqh7vTxMEezt5</vt:lpwstr>
  </property>
  <property fmtid="{D5CDD505-2E9C-101B-9397-08002B2CF9AE}" pid="31" name="x1ye=34">
    <vt:lpwstr>A+1Ref8K8LzAApyx85Pk5q0NCFYr8jdtuya3OHevw/zHJDF5s30gJHlGnmjoKSP4wYeKReRIFrmHCNNRnBeG5xHFUhzd23fCmyal1bTqxNoxKBwdbtY68B8/qSN2Wd59zKl/07frPhfW/d+pCkCii7LiuSFX09Yy//sIZjJV/WeamdKCWAjCPFXxLqJu2JBczm654hgii0vsva3kvf5X/hiU+M5HoxU04AHEiKiUXYyn3zm++p2gV2757w59ACK</vt:lpwstr>
  </property>
  <property fmtid="{D5CDD505-2E9C-101B-9397-08002B2CF9AE}" pid="32" name="x1ye=35">
    <vt:lpwstr>HqljCjUuYsBSIkirQSKHFteSKWov3ylCxJ0vuJ6NYqJ7XcJpst88z3L6h5XECunXkvjXMegf2gMz1z3GgdFziVCqunk263tdTBQfl/ob+dcTcKGYi+hldZKpzPKHLZIYQC1UuwKQmr/MNQLGTcZHAGRh18mhNtywOw7bRzwKU35CEooi6T/k3CUxd/8bzFMOPO5ma0Gh//bPph5uT0XzdMOfyTyhIYahNEK9cUfqXfktzCNrUhguwAlQbQ4Yow6</vt:lpwstr>
  </property>
  <property fmtid="{D5CDD505-2E9C-101B-9397-08002B2CF9AE}" pid="33" name="x1ye=36">
    <vt:lpwstr>7dDzQXEpu22BooRJ7gB+ih7PwVKkVxETMyg7j2/131WocZY09yQVuvmXJ+BP61eBtRpnT+L9ibPmRtsrcZBTeqO3Zrwe/wvkZtsUh4Z/TKnBSjT+kLla++W6bXXqf0HDPGUpOSDFPDUhuryX2Xjr4Sdq8sjGZV5DZBLPfhF2li/JHRtJ3bk5WNb412u50cegW4O/CAI+bv2K/kmWKDkdGdSaCCzcXTZ1lVVba/HR/SeWzQ8FzfqGgg9N/kxnis7</vt:lpwstr>
  </property>
  <property fmtid="{D5CDD505-2E9C-101B-9397-08002B2CF9AE}" pid="34" name="x1ye=37">
    <vt:lpwstr>8BvHPwsBvaQ4NG2wBmvEGRL0p25JaYP0P8xKVFgHL0ima1CemQ7gzmpg+313hzDene7DztqwXVsE31rpsYzJMP4pfcdgiY+cNAJ7tXuskn8OGeu6xGupF02FfIkwr9dZRgHeMRtfa26Pv/E6AHDRWMAykkHDzH14eWD2qcVkIHaLa6pX9+iL2y+tCDfxu2YBLwscsEi3VoGhx+PP/jwwx0VfWHElhAhz62P5lJDpuWLtTEIomuc06cXsJdPvXrD</vt:lpwstr>
  </property>
  <property fmtid="{D5CDD505-2E9C-101B-9397-08002B2CF9AE}" pid="35" name="x1ye=38">
    <vt:lpwstr>9TfUGJC/8OyimG72VGhopJ9Sg8/Y8e4y0QC+2KgzWhBGGp/9qEm1+bGrcmeQuUSXVqgJ9pflAQrM+uFuvj7tixd38nPo6wqEVxSie6R4+MJJl7lBcvWt2iMeesvuLqEWVpHjRcYGcezx84/ncmeFO0hR7Z78z/feAs20pr/3TcNOY/nuFyysyWXaIiUyZTvqLrN/ncP1b33YOTf3G4rYFfbO5DBb9ogTSohalxxkQTqjv9Aokj9Eee7uBr/2rxq</vt:lpwstr>
  </property>
  <property fmtid="{D5CDD505-2E9C-101B-9397-08002B2CF9AE}" pid="36" name="x1ye=39">
    <vt:lpwstr>CEgG3KAti/+1SVSotJoA2jo9IHXtYTwbyyawcftVUbpQDKDSL78eGfzioUXf3nxNAG7nj9ew+mu4+Ggcq0VNSB/AZiGYf+qO8Pu+apEHJW+HlnLc5gmdfH2HYOO8J+6a9JftDY/AN2V4rcS3fkHrHejxHznxyOIW2RLzV8u6tpTO3hkvnxyGuUzCvMhcWZEr7xAUA9k/cW7jDkp6a6zf6tlLBBF/Il43MX9g/n9ZEjJUl6WFyf5HRXm+boYJuJJ</vt:lpwstr>
  </property>
  <property fmtid="{D5CDD505-2E9C-101B-9397-08002B2CF9AE}" pid="37" name="x1ye=4">
    <vt:lpwstr>gRhT2vMZD+gD9HLesT2139Wxs7cjUfKWp8UgX813gxjLNmgFUzM5T9XlKT9prt7N8HzoRY0hCRzP7N51dBez+mXbrXl7JZ1gQwbikCG1pBYboBNDDt7OXVwbmvVbp4IqekyDe0s3o/oJ8+UlvkbLnvOz2oT9LsSj5VlhA24bWnRhO34/t8F29fdZZuJTCUJwSunuScSJ1swRL7yc0aw9zjwNW1eLf9GDKRZo6vPpyGOQu4rcyOW5zdy6WfGh06P</vt:lpwstr>
  </property>
  <property fmtid="{D5CDD505-2E9C-101B-9397-08002B2CF9AE}" pid="38" name="x1ye=40">
    <vt:lpwstr>TvTxhRuklzRWgYrWqhHvp/3eu63wJ9tjAKnsSoKhLqnsQ79Uh8xbr/6igKdiJ1HbJbTBuVT625TrVSOTlHUEsarSO+F+Mq1JNqwK8f5xw7n+FhjIRFO7+UOBmMDuMOGG360BglDLU5QIacC4aJmxP9SlL13desITsvTOBSC3S0rOiD/hdP2niQM1R2on9ogrr3R/bfbDIudfWmqP0q4beoMtlpoqX3eSE4yPRMjExzmbh4vt3LEppcYhkTnsG4d</vt:lpwstr>
  </property>
  <property fmtid="{D5CDD505-2E9C-101B-9397-08002B2CF9AE}" pid="39" name="x1ye=41">
    <vt:lpwstr>cNGn8UJPGNvDQWKJ/Mirg1IzfJpq1kL7M7HUhwsD9fqAmg5eWHNMkCrUcrEZ+1b02rX3nMJ3PZ1sdapbNTp2aCre1/r4STjNFJ3sZHTCZQ45D9+PQ4DHy+2Nk3APH0WxTd1mb6I9s28gIyVgVUyhG+hlgCyYNDGdmrZjYstlHQRF+pf6CKJdARn4vnS1OeJkObBGRetTCw18lK2hMkErfHWag5LYq60mAK57GDMait8+a2K2RCaivyLp5gGF2Xf</vt:lpwstr>
  </property>
  <property fmtid="{D5CDD505-2E9C-101B-9397-08002B2CF9AE}" pid="40" name="x1ye=42">
    <vt:lpwstr>aGjfzPhXjoUI1mcfFUHT6QXvTxT1PjF5xy4fbFYeZ/BVL+an3Ly1GwWtzfI6AldjuMtsZM883A0bR7QQ1bDeckAEszjOeo+6pMaTd9bDVxjDhUlLh5AbvPbUAEP8ohT8AWmIelLPMTwGoS7N3+E3eaVYKFPEdLsW2ESABFpOSndCy+QAHBi6IfozpLVPysSWVZBHvfUcFMKsJRe9LazYaXPVelSjGbcf1rBGrVSjmMYagkMoHl6JfWPjSf13qwN</vt:lpwstr>
  </property>
  <property fmtid="{D5CDD505-2E9C-101B-9397-08002B2CF9AE}" pid="41" name="x1ye=43">
    <vt:lpwstr>n7A/kxdMMMo5NM9blXRziGzbjXGUyRjxl3AmC7kkW69ZEzPueemQxakHAp9DS+g3Q0ADBGsG/M9AnuC5WP2UgxA0nRccolA7gq+xXAUOPKdlJfNU/V6PlswB6Zf4/3OoREcBxclZNBJkiAMJHHdXwXZXC4wx01Ce5UlE9vCWUzSg9qjnV8As4Dn52BzPyeD/sxyFLUGpk+1mtSS/rY7sHCbppC6nhzw0FBQGZKylt0pVIS6bZRBfWSmjz9/1Ghq</vt:lpwstr>
  </property>
  <property fmtid="{D5CDD505-2E9C-101B-9397-08002B2CF9AE}" pid="42" name="x1ye=44">
    <vt:lpwstr>5nAHtGaZWddW7oiVjrMW+MNj+1Je+ZFWpkiJuBUJ6d5zBhUa/Km8aHcl4CJ3HALbIYfUciRjwDpuKlnMoGRkcDpY1B1xepmtVTdfu+AnMQnYWKJqDyRcdvnybZ5snNj/CIcpSLu6kPtduzDETcOZtMRet+blWvAoWmfdAe2plsRyiafurxa5CqKyaRMZ3xJf4uQmJq91cLipkIIt6cYz/2KyCMD9TBaqcnJOxM3spbCaEBQ6/RkvJltkkwUQ2gJ</vt:lpwstr>
  </property>
  <property fmtid="{D5CDD505-2E9C-101B-9397-08002B2CF9AE}" pid="43" name="x1ye=45">
    <vt:lpwstr>T/4V/n+iHyfyIAwBkAuTdY1sMzMFaXw4vNAwd5zVHi1rOiABpaZSkOCFXRjz7w7+N85fvSk0ju16zUQExQkPSYfu3s3f3qJLRhID+dODmRV2/P0lXJwx/A+V+O0uKGApHcsCbwLCnBKrLt/tWHHL5zaXOtA3E+CcKLEGoNDHsOvIXQaH5SKAKLW2+irbb3uIBw67n17JBZ10t7Z2zidfEpywP/ZUPaza9wFbfhi/Qu/7skWbnHPI6LY+5V3s+Ee</vt:lpwstr>
  </property>
  <property fmtid="{D5CDD505-2E9C-101B-9397-08002B2CF9AE}" pid="44" name="x1ye=46">
    <vt:lpwstr>JlWceENZsWPZqfTmnk7+O7mwrHkucLfjQcJpSWcygGLxT7qEALUwft+l3yLVjTZr8SMRJZ5nzNhxcp48ItkAIBJSCIHk4yx4PbBEygmeRevWquP49aEV4GoMM/LEwLcv2doJbr1gCXm9tnuO7tyMph0PWW4TO97ce2g6wVBzaMscLviqtBTHqa6oqd/rDq5o0sqPu09ObxNfQBq81JTwMZ/f4sF3BZ82/SW77J7esGR/DyQGO4Qiq8JckNHxJAj</vt:lpwstr>
  </property>
  <property fmtid="{D5CDD505-2E9C-101B-9397-08002B2CF9AE}" pid="45" name="x1ye=47">
    <vt:lpwstr>wSgwRCgprn+PAw2cCvHhr4zUTm5MU/0MuUPXawHFn8RsMxxK6t+cY6N6wPNTR15M6izIU11XIAQGJ0hPT1IEn3d+hfMwvXM/EKaY0RyXYpJUQhNbvbBZdNrhLsVGs5pbTk/VyoxkIn+hGaiu73VDaU3pmkQ0d9fCIDnk3h+O0aWfe0+L37poKUpWUl+95DBbmowEcm8in2ziV1NkOfZGsaVk60QWjN/23MNu6U4YLmJIRa+VYwSQhvDMV9wCAbF</vt:lpwstr>
  </property>
  <property fmtid="{D5CDD505-2E9C-101B-9397-08002B2CF9AE}" pid="46" name="x1ye=48">
    <vt:lpwstr>P3qCXSZfOqkCLc2zsakwvsRI/uwi3P/kWvZYskWO9ofqMTBt4hCp2/HUCnAovk6Vo/nu6jOSmC2jN8wUkcAi3PTbU/s1V93f2JGK6kzMVXQtcYM7h3IxejF/A38KXabfDjacoeVNHNUXUpz0J7+gMlHOd2eigkNs01T/zZw/GL2WltsfhU4UtRUMI/GSNXRuVRlWoNQemzi34FBThz7EJYy1xG1Vmz7WXlbHH8ig9UkBa8GATIi4RWDTYf2hEKP</vt:lpwstr>
  </property>
  <property fmtid="{D5CDD505-2E9C-101B-9397-08002B2CF9AE}" pid="47" name="x1ye=49">
    <vt:lpwstr>Kf34Etgx6LanfyWoei6rL3s3PO82LPIIl4IE1n9JU/YHfHaBZAh/wN9WMCYG681M/MHgSsxU9XmXk6I83FMaq8l7doxrN/+ZoNHneIOpqcyfc82GvZVpx52uKnwjaMojVqHi0oWH9EQy1z8NrhHywwHVA+/YNkmLhb/ItN1fl6MYD2mlQoosHhEXvtX/j65Ir/PT+/jCum9xLcpovqJGIJagZa66I+99De/vROZpEnXo9aGf9oFhScQYTetO4iU</vt:lpwstr>
  </property>
  <property fmtid="{D5CDD505-2E9C-101B-9397-08002B2CF9AE}" pid="48" name="x1ye=5">
    <vt:lpwstr>joa6I74dG+L6kZvCjk0mv2GEAjEEm5bqI6ls+QErDIrBg16iyGqy0buYBiYuAJkPjkZrDpmv17fmH3/4DB8oOkhlMltIP5yTmNcW+cfuo4mU+7F+hXz5EvZrvnrQaUsaahyJ/GuoATnx+Fp3jtx1AN8dXBmdDr0V/wZl4WCLpeaOoO8QNjV8LnoWfsY1McXVJNtbgdhW/MOWkT5pv2+52POs0kobHrdJLYqqTtjxG2YIXHqv8guBedXP9ni0ADj</vt:lpwstr>
  </property>
  <property fmtid="{D5CDD505-2E9C-101B-9397-08002B2CF9AE}" pid="49" name="x1ye=50">
    <vt:lpwstr>4ujt9dTqCZPqQfL7zIu7Wboc01/sI/ucL+UIFNdkoC4NBpiwAItOSOAo99Z3bDIZxcMW85k8/MKzpVwp+yDu5zXCHtHF9pwdjFJIPARk2YcjpB/xW+isPv7IOoMJqZvN1/aFuddivpiaZZFhZqF1CZ4yXyNYjB5eoOZnq7sbvni643xW0Byf1DImgBVeFG2ZuSIXZWc3L4pScrl82iykAU1FRDKtVbqv4qhjAVkSbWujQcsPI7oaFW/8y4Mguki</vt:lpwstr>
  </property>
  <property fmtid="{D5CDD505-2E9C-101B-9397-08002B2CF9AE}" pid="50" name="x1ye=51">
    <vt:lpwstr>xMISun7hbl4mNBBCkB2/xM00Ltl6i7rcDTvxfErWY1F+eKv9SFyIBOsfiqSo0WqpNEQip20e2XMzJubVwFeNiPVMIgT/Yc7hG024WkPXlZlI/nnw1m7I8O3ZyGPVbXmDGYfnznlflGOzmn/QdVF1xge6YRqlHotSlj1UxtHIj0JKbVg44a6haXnD2Lmoq0MxnVepHlYYSmnFn0ytps5+8BYeL+Uj2xocBeWQoZk8XGa4UszdO5ryGwhA/mLqsWr</vt:lpwstr>
  </property>
  <property fmtid="{D5CDD505-2E9C-101B-9397-08002B2CF9AE}" pid="51" name="x1ye=52">
    <vt:lpwstr>fFQGFVGaXg8EW74fbbxka/XX3PTb5ZZErdOq3eIJ5OvhY8jECHLBfdhdwMMrYEZ94sAK/wHJaTURRisUXgawIUD6RFbqmgUcnn6J5lrTb9pNxTbpA7SX15BYvOUa7xvsMrHikqrje+kU9FcPOapWAAcCzkCwlRk12l/xy1oCktKRaoupt++9U6aNbmyEXtNts9Wz2aQqTXsyHyMj/uUnARmBZO3rfaR9Msd/XHfPErBypt8ehnlzjUwS17eYvaW</vt:lpwstr>
  </property>
  <property fmtid="{D5CDD505-2E9C-101B-9397-08002B2CF9AE}" pid="52" name="x1ye=53">
    <vt:lpwstr>/uhuWSN9Letg8wUpK/hPes0ikaehVTQ4ky5Dxfwp6qWN2BLp3Kbu4e7jaBX6qUL9WYtiH/W0+VlIWJTy7JipTegDD7zn4Qwc6MP//LwqpR9N3Z9MpI51srVWACPeVmmDbC8dtPKgQXRLeSf8Q9RDst+NL7lADzuvZjOmefe50Ms3ZU96QV4xiE3RJpuiJGKHd4hBPe49pAgFQ4qzYyuXhq2w4QoDpEN9c2/0lkbOoiFCRAuaE8NV4dCgWV9gxzk</vt:lpwstr>
  </property>
  <property fmtid="{D5CDD505-2E9C-101B-9397-08002B2CF9AE}" pid="53" name="x1ye=54">
    <vt:lpwstr>Q2Y0JXeO5NGOg63YyfQj1U8n11W1/96c6txM+RWHCx8vWZRax3JHhQGpToI6QzAGeCgKl3ZwvK2UzocoWHmkEi5af+C2nelTw6Z++w0NQAE+rdt2+VEmg3JGlfmeonel0RGnU9f2YhbwM7wTAjTIgGyzH27kws5FT28oYXtr7HfQL9qshPcVHj9+Ann8Zqejpu+qGYuUp9w0Ced8Cc0VyfnTSzI2eu7SN6bKt/RjqITX6Mlbla21Mh8B/Yuosb4</vt:lpwstr>
  </property>
  <property fmtid="{D5CDD505-2E9C-101B-9397-08002B2CF9AE}" pid="54" name="x1ye=55">
    <vt:lpwstr>tA8NKusE2W8xbhRdtu4xBwV5hTnQy+shOQFaxGqTYULnz4UTKmWC8X4x/enJUtpzKBIBURnmmlKl1pDbZhp0A5JVd3Ag2C5IscOz1rP+3h/FVI3ONRulgOStl75O/bVVNiuh0BSft7s0hcQz5Kjbh14odNseGpDfBeukqURduzcj2ZAP09DQ6uXhY8Vd6YqgkXc48+lh/v7IxE0/Isl/SqHRBQ2PSrcyQKDwFMwL4fOu6YeJ7E5GvoS++W0kATc</vt:lpwstr>
  </property>
  <property fmtid="{D5CDD505-2E9C-101B-9397-08002B2CF9AE}" pid="55" name="x1ye=56">
    <vt:lpwstr>d2iu2XMNJgc/HR63jCFK58z+Tpgg1n2Vhs+E9vQvG42QF8hOYl6vuWdm/5LTcEmxCv6Q9LriH3sLZDv68020Iwt9YGMH8TCaWFLPy4tjpJAl6swM3MfaFsTt3tLsFO71gNHaYzGR+ZxXF8MKRfwabwC8f+8d5C6Byt7MVj9sthrhBxLyAxW/+o9CGQUGFzIE9XBEhZKbTbWwNk5/qQyzKCrEY8XdlzWxkoiugoZQZuMXR3i8VAKnlgU24G/H/Ip</vt:lpwstr>
  </property>
  <property fmtid="{D5CDD505-2E9C-101B-9397-08002B2CF9AE}" pid="56" name="x1ye=57">
    <vt:lpwstr>lsn3tHYIYtdmlIjIbi/8mpuDz/qk4xl7LIM0z7MdwcZs82IpVOn3Jg8uc0QR+EucsPpOOkNufD+bmoxLZv09eCkXvdt1LNbo4qWFyGTaTTDAXKiImawoGGGiMAV16rOyNvAfqdgUGfCy4FrSjGeFPQ3/7phkmwue1q7aYiPjNXGsCsMfjq73HhWRxv/HMS3gwCozGAsxnWvINGf2AFWFg8hXUWgWa4XUIr1BkqNdK42yx3pjVQcq8IE/PP/GBBu</vt:lpwstr>
  </property>
  <property fmtid="{D5CDD505-2E9C-101B-9397-08002B2CF9AE}" pid="57" name="x1ye=58">
    <vt:lpwstr>+0szmQvJYWKOUebtQuZXLX/ciTEWo7pjbU2qAt1DChCDDdy5riZBqeJ2wsf6RsBrViyamZZpRVTWvQ/Dl6wJFVwXoZ4DCF/gTlF6BnQv4U4ihgtsp+oSjHRc7Ba3rcg48nf2GVIdapJ4nDCj+zhgtk7ueY14Bl3wxJRHMCOP66Kp8H+XSeL6RV0CaVviFJDu7/wmuuLL6U/6QnhhuYnzBheMWDK15gsG3A/hwKcuO1AwG4SAuGUu9IL6/YsOpaL</vt:lpwstr>
  </property>
  <property fmtid="{D5CDD505-2E9C-101B-9397-08002B2CF9AE}" pid="58" name="x1ye=59">
    <vt:lpwstr>tNg8htuU6B46n9AogCVvtpR+LfPg/rDDkyRHeyo+T8vKWCluupiaiSmHZpmqBv/T2Se3WF37NJFXRvQSAbtP8QqE/svXeK/eYgkZQprc/stozuZHMda3iLEGh0Bxkl83oqCzJfHM3TzMLEpewrW3wCp92pqJ20bDnQjVFc+0mAAHHpcpVHG62mwlEtjjxgnfygi1Kd0lfhfaGUpzO5KFV4dBRT5o1Hx2NN/UB9XsM20AEbhTe1qWPuH8f2yPw2x</vt:lpwstr>
  </property>
  <property fmtid="{D5CDD505-2E9C-101B-9397-08002B2CF9AE}" pid="59" name="x1ye=6">
    <vt:lpwstr>aZBCLZvzQE9XL8ib6nJ1ZA8LcDRyFIAqCi+bow/t0y0zls/ytdi61Q6sqQN0Mx+tQfPJp7B1jcNr2tI+Cy9tK0iY0XgAynkUAzyEiaQARlUGblhCxK90fyK9jMHH/0h6H2mOWhTmVNEOY6wgVSCNm7E3qcq3Ae4Px7cd0yB1aWSjSzp7Dum/m0fFprzwfHvFb/fIGAZj1LgImD0Wi3/SYzNqx5n6T6pFfOtL2mVk0siJBpk6mVdToFLO4N5laSZ</vt:lpwstr>
  </property>
  <property fmtid="{D5CDD505-2E9C-101B-9397-08002B2CF9AE}" pid="60" name="x1ye=60">
    <vt:lpwstr>jwxXD/30pzpn+3e4Ouaila391FHBNEM4NhjmCDU7u0f62w+Ij7Vv5O7oS9soe1PU6bCXQ3sqOQc8fuC5bZLGGsLe6VOiWdrhblWJfZ4TDkpfh8XPYQ5CbqTmJBQ0spPOcVAgLMs0tYJ7+Pl7af9d0cTKjPZbg7XiswHlf+uHlUzIdjZ3rjlCcs6H0T+Hss1I2Avtl4dVl9bUdwMbsvb8Pt5mlFnLwAjhZiJ/yRTmghxlEXDsedEA8EZdkUSupwq</vt:lpwstr>
  </property>
  <property fmtid="{D5CDD505-2E9C-101B-9397-08002B2CF9AE}" pid="61" name="x1ye=61">
    <vt:lpwstr>e3Gb1ltCGugVtm+/hH6m5twT9oUGQoqc2IUvvn+5DlvhgRSjsLwgy/vZTqXngAuqO55JYcBn4r4hlvOHZgohSIdQ0ali7Hgz4OLN5H8fmaIkLyJBbledhKg2PNplzVP/5bKwY0BhCWZOZBHDl3Spwf9v+1z5MNWgDoqun7lRSz6KlxN3qdRiySX3g8Pc+g+qEnEdOc/U4Kk7jkieuL6bHykXAwJv8dDj4m3tnyalbgY12itGZ/uQYhjP0AWwTJ0</vt:lpwstr>
  </property>
  <property fmtid="{D5CDD505-2E9C-101B-9397-08002B2CF9AE}" pid="62" name="x1ye=62">
    <vt:lpwstr>+OEx7bISGj6auRXHmIpRqe2258/AqhMUlOgjLzZjlh6c59ohw5MfiMgM1vc55HH6e+VyehjrlhS5iDQXD4w3tOHRO334QDps2gt0nR4+K37iKwnWXW0GcSYciLiI15Qwm2vsqLt22w86Kaxl6WXLOJxhU68PY0WIZLmIEjVsKP2mLksEvPajrPA/cJT+GDXGk6qb8MTr4/kuNKlQDD3TuMSfkyyQn4N1dvVBlMpWfGrNVETKRMMx0XmftroWpcQ</vt:lpwstr>
  </property>
  <property fmtid="{D5CDD505-2E9C-101B-9397-08002B2CF9AE}" pid="63" name="x1ye=63">
    <vt:lpwstr>BviSIaT8QE8Hr/OIp6Y9xjvHOkPgQZICCQCm9cXkDidLldgsoQfpPqesUfJqru05UY9PCQwxDlB0zrcxveMCwh1VnRnNLrRuVycXzXW6nAv4MTMHsOl+u46o7SGVy5p7rtSN9kzEf5u1q70DTQu6yQp+3i2J/VEKpKK0oZTxFf9v6ptaC7Bh5LZPIZpiS+JcHNcI6/3nF7plkEA7k2EtifuQCSyXzkSVCj6pZI8f7qXpLEDhQEGc3TGzGPpszmV</vt:lpwstr>
  </property>
  <property fmtid="{D5CDD505-2E9C-101B-9397-08002B2CF9AE}" pid="64" name="x1ye=64">
    <vt:lpwstr>/wwNnLtvQAaAlDqamjN7vLDHJJyEaXu0SJVqDtUJ8EQWSE99CdEMmZFLES+CLA6t+ktPdo9yIaPJX9scvqiQ9D06N147m/iL0tsSAKbyv9tiKCJ67zLXVPQaPgOXDNxJZZkUfTDR6Y3IaIXmNAMFImg3W2kTFpjwU32hcvHmCR4P226dv+tF87I4sVUsr1bgKHdbDpcREt+iqrCkoFuWTrnnbw7spdkJ9fHD5Vqd5oTyf9hp3wbTQC76JH8CPdP</vt:lpwstr>
  </property>
  <property fmtid="{D5CDD505-2E9C-101B-9397-08002B2CF9AE}" pid="65" name="x1ye=65">
    <vt:lpwstr>Gqtu7Oui7hCrk6D8eWcGp70Y+LCA7Q2Ynhg9iUTRq+s5J4G+gEPiMxxG9zWP1aq1n3LAqwQRnjd9gZGNFNFD45nWS5SysNHNTV/w1JfUyIGb1Zw8+0Lf9/ATAFuEZA5LerZbOfp1Y6RK1W9iozombVpnTb8tfLuHecvyya/hbZ8Qx2lBJvz/TrlnR+2Nq+mZTr98znZorvyF8avxD67+dCUDuW6+5fMZ8g0/1J8V9n55e1UVOXKLXJoclyLG5kS</vt:lpwstr>
  </property>
  <property fmtid="{D5CDD505-2E9C-101B-9397-08002B2CF9AE}" pid="66" name="x1ye=66">
    <vt:lpwstr>yF50ST9djr5xmyxAI6MouF+oTTzlr1aWw5IdkY3GffdsglvEP7VoAVGNW9c077su8n/ilqdqHzpWgKDpcskT0bKo3aasoJYRNthiYXM2TnIeR8KiGzKhuxdEJ2dLvX3hiZc1C1C/0Gd3xKet4Rk+GL7bRzpwltYV0sCfvXwVnsvAqFUfSBGOA2RIu7z7BixZ2nv/x3REOaJqX722etUA5gf2jiRBoeyZp2mvlFYixDPoKos1rE+1CswF7nso077</vt:lpwstr>
  </property>
  <property fmtid="{D5CDD505-2E9C-101B-9397-08002B2CF9AE}" pid="67" name="x1ye=67">
    <vt:lpwstr>Z6PZdML/rvOAe59Y47qcAnz1Qwv96dFUGoxXYoMf32LB4WgNJ8d/LIzRWl56U1Bz3nqhGdsVmSvRKujTWaV7XHUDQxJo/VoIsc84k35Wqp5R5jgLcSVwrbNVJFZBCu4s/M1GDuE8ESTua3FAxs+KClGRhTcSO2VYqhyUzJQE+6OY7j1bsQCrye5Epp1Fx+pn5u41sz1O7t9XN8vwDVA5TSR4V8IqkG/KEtLZHQJIRHOF1+TO0mswFybnEHjYu5y</vt:lpwstr>
  </property>
  <property fmtid="{D5CDD505-2E9C-101B-9397-08002B2CF9AE}" pid="68" name="x1ye=68">
    <vt:lpwstr>kINLfNX5e6ZnHQapsScbeOsddbWDc6n6FEXeSNp4lzlMeszHA4dy2xaMrpcyTW8WUT/qh+olVFoix3HyX+S9Y5im5gI3df+D8yvGGYE0u4DizWEXy3aK2JIVmWSw5c8P5DQt5rcgeSbthXzALSrvZK1A7glleupPBQ59OoUVHajaedLPoTkYz3hxMlDSgS9SuoTwsHjQlhTz7Cfs3tUfm1S11DQ/zVlKXe5HcCKEqZgdjJsb5m2M6EJ/WVUNouO</vt:lpwstr>
  </property>
  <property fmtid="{D5CDD505-2E9C-101B-9397-08002B2CF9AE}" pid="69" name="x1ye=69">
    <vt:lpwstr>3PE9J5mrgNOhEomkrOXUDmcZiReuYBof6cWfkmPKeJvmvfl/ueEs6wiiNGM+h6rzuTyXuPNGMyQPEzr46HiGXiJTdY4E46czr9/aAcwci0CrsLuJTWgZ9DzwrUkMfLqqsPIcgZ7XjaG6cImCPLZsTI1btUQwCd8mMe258rxSbK102YvLsy2NiqUA+WOhFaX6F2TXI+2syQEpuxwuHIl9HsuBhYMlXRoC8BoSqfC7w6KLwhEN3G8WV57r5UyllZr</vt:lpwstr>
  </property>
  <property fmtid="{D5CDD505-2E9C-101B-9397-08002B2CF9AE}" pid="70" name="x1ye=7">
    <vt:lpwstr>l76vnZ1tfpmk0G9fjt76+wvtj97q2D/aAOtqpY3nCWA/uSNOAB3JePMoJoUAVlEWaWfI+wS9Es7sPku8HASE+42VflRlKwk6/b7khjsYFPe9KujTWXaRD7TwiTvk6r72zxzk4gwWVpIX+lha6FQlgjWGiGtEkKzMpROlFEEgJEM4dXsFbA627UHESmVbvYr/xy31EZwcgNNPSm8hdDgPO3yfHc+/F4SbuVdCgivWWNNAzhwmZOTsP5u6iEH4lFZ</vt:lpwstr>
  </property>
  <property fmtid="{D5CDD505-2E9C-101B-9397-08002B2CF9AE}" pid="71" name="x1ye=70">
    <vt:lpwstr>oLDZY8b2+pbK87rda7ATyvbqKEjRruyUfwfY7C9DjiVrSB8YfWWRIB8OUAw6mZhQaOvhs8D9ZQYh6E3jKB+5tvIGS7FGdN9gvcP4slKKqXHdMzVMa3GiptUFexpcRVCHOLyJkYFtK0B2/LQKTQU7pflcl2rL2gV6cGm6XoT6HSlQoX5HYJq9+/suWVFgrxIG/MrYsnkDTzitA2HG4M4GJdUvW0RONVJnmPWmbyZ8U7mKVN+Fzp8m9GzEDndN6E4</vt:lpwstr>
  </property>
  <property fmtid="{D5CDD505-2E9C-101B-9397-08002B2CF9AE}" pid="72" name="x1ye=71">
    <vt:lpwstr>QPmp4NLHL+olG6YrZW5DkXtHbNK40ARuNjHKKRX9B9s6BMvB/rP8qU4jtWQxeZbiiYmyfi3tXkX73Prl1wTiB0W0nIDbvk+Olx3+hmEpeQFi+ZjGssdm8pSPDe0YY2Lq5XR1hu18gU1fP0OwGlAjLEEtu82qZT8vITkwPbtXU+MP+TEEhGCDIOglWJnHGB36nQYsYewhIRodrhYr0eBl2GN+lZfnSFjk9STFS9wWH6vR7uauofq7b7TpqpfYBC8</vt:lpwstr>
  </property>
  <property fmtid="{D5CDD505-2E9C-101B-9397-08002B2CF9AE}" pid="73" name="x1ye=72">
    <vt:lpwstr>Od97C60cSO36rgjZyltp3aSdT38SFH2OIeceQO3aoda6vEsTZkEwcJE/O93FHSlcF/59rrqRf131OWugsawFtZopK5NriZSgYl77NJBxnz7M79i3kUYWtj4pKk5+AM7GV10HT23gNW0arASVey4NcVYtGSoPQ6iDmwWlQ8l8YLwQHuS+yfXz8F93qj/k7HlyYroVNIsm64smlDW/TUsTSWh3i2Aa0RB/e2s00VjhNgyuTAIZvQCFsAW6VzKPlxG</vt:lpwstr>
  </property>
  <property fmtid="{D5CDD505-2E9C-101B-9397-08002B2CF9AE}" pid="74" name="x1ye=73">
    <vt:lpwstr>o90RuGwoXnKgtZDDIhfiedK4VXxcB0kPvO0sN1dj+9PJsA62TQyUWvVsKL7VPl6SiJMoXsmQD6fHOSkuSEc7bZmOayJPRnr0B8wvLc3vgM71dQqQHJTGSX8S7OzJ9L4ilqWXia6kyxM8RdI6uOEMUSk+G8dHXIV6mx0K7sfD7/ni1IhA/qDNQ8DWlLR5QHSj+Xl0TbnLu2VKKmfJhKXE0aG5hCeSLPuecLXvLWMo0PrbzM6hRWHHyJyVoiEY6bp</vt:lpwstr>
  </property>
  <property fmtid="{D5CDD505-2E9C-101B-9397-08002B2CF9AE}" pid="75" name="x1ye=74">
    <vt:lpwstr>y/zzslRtbKXPMBHh3PhpLn91WzUmLhhBimYjRA8uWaC1QHmKIk+48SRghO3eEPIPff8/G84H5lpCWgd0hIgQTR6pMTpql8f7hm16TNp0Uxu4POTd2uN5MUC45DRvZW1aYK5hvZQRdj+ckk5DI2qP0aXoWuFCFZm0Ac7ePuzu6HlAvoux1Z6szP1lr25EQh1RbYVhpoO4FdODCqbXQO/SB5T0DWkXJv2yNGQKUvvwjYLqrtD5PwEejQ/msHH+rTr</vt:lpwstr>
  </property>
  <property fmtid="{D5CDD505-2E9C-101B-9397-08002B2CF9AE}" pid="76" name="x1ye=75">
    <vt:lpwstr>9LEWbloaWDJrUEE4+oMQC3iKnl5x7eY0Lf4KIjJL/r9kYfM+Fk6MKLsVhYg5Yr9jVnwkFiP12M58bV5ekJJmNBM/1i2IZOtJ27p7oSASfhx9W46XesI7wKXRy39u1Nn831BCCio9Q6D3sV2WAW35V2fm5329sv0GUvHORN8Vy6tCY7YHTvjhCTscX8R4d2nxF8mG1D1Z2yn/O6DbP/tUBwR9bSXlyndQMqgeEKuZeHrYhTChOi25DLxGhBsFvWV</vt:lpwstr>
  </property>
  <property fmtid="{D5CDD505-2E9C-101B-9397-08002B2CF9AE}" pid="77" name="x1ye=76">
    <vt:lpwstr>padXVzUCBQejg1gQvQSBm+4GV75hwA9elyOpB6hKpxTr6/VlxzhCAK5Fg9u9hrXhWFxExjofd03MvtZ4o/PJNI6lOnSdq5UrzURFQDBD0Qhwx4JwDWZV/L6HdNY7XzjlnfiT2HWl/fkai3wzQOBmsZ3Lk5PD29kk4EqQCZLsv8XcF0FrmUZpuHgai5h+brGXV4hsjyi4JnXFAl1/2raq40zUPCaycAjorqVrybozfbO6SeMBLZyEyh6yJ6aIwY2</vt:lpwstr>
  </property>
  <property fmtid="{D5CDD505-2E9C-101B-9397-08002B2CF9AE}" pid="78" name="x1ye=77">
    <vt:lpwstr>s0ex+B9wd7lHHF2Y2Tj1ifUnOIhCy8LX2J4czRMj3yWOlMaNW4T14QK4a7So2mY/ODNy4Uj7uBbuEF8i78MObBgdH4zbUFHFNeX6v6n31pDQnpHVn4Q+S+mR8xWVLOHjlnlCsDNhe0/xpofipVvmLOnn4OJUl7VcuRRiO3KQgIQEeSazDhVEuMzQAueyjGJH/MTU7iri7humig06xukDAe5JO7oDb4+eDkKX+4NpGMqynLIO77jYI+35/ZqeDnu</vt:lpwstr>
  </property>
  <property fmtid="{D5CDD505-2E9C-101B-9397-08002B2CF9AE}" pid="79" name="x1ye=78">
    <vt:lpwstr>v8PTgd9GFe0s44LT0xbren3Ic0Wri4eNYxcRNfwu37EergA1iBWaofGCBE8EqoP42qHGZhYHqLI98kwVLmZ1yy7Ax28E0zRF9fMhkofYaRZCXBTRrCzN1x0TtYxj3ctkDD47sVljAFaufnrj3zEPMV1ZuQhSGEfO1TdOcwDs/Odu7Y9zSGf9GEfdfQNyFTZJubmOG3XxTa+Erumqp3V3L5qsPGPdYQjoc3+ZTfOwQcnPvJHCdny9Xs0EcT5QoZA</vt:lpwstr>
  </property>
  <property fmtid="{D5CDD505-2E9C-101B-9397-08002B2CF9AE}" pid="80" name="x1ye=79">
    <vt:lpwstr>fSQADJUkSn2rogbJjQI0h8K7S7SgkBW0PnFKYVA+Kn9bCvqKG9NaPMJd3CgbmSDf3lgnc5iITDkxzP6c4p1sZWzVrEEOa0lcr5tm38pOgIe7X1jx16/GZ9n5O5bfsqgn4Y6hZZ9BtuGVcueW7aVAqV1nmhDznzIvulzk0yol492ypUWm5xvhaFiytKPFX9eGt4lyhRzTgX2Y83Q/z+Ntf5PfLppkWz32S0akkaya1g/lb4E5F+v5I/lBgPAKrs+</vt:lpwstr>
  </property>
  <property fmtid="{D5CDD505-2E9C-101B-9397-08002B2CF9AE}" pid="81" name="x1ye=8">
    <vt:lpwstr>SKHjen3qwFeVUv+F9WBwagv2NmThxfURPYLpWNvY15fSFQna3VJPnIUUAfuXNedF/KWXII39wVZTBOft4KkscPVebmY4hj6N0QYGI6jxdA5Q8TZH3LetGdkj6+4i+LazL4bqtxG1QwatyCDrVM/6AdA1e9cEtHnzFAMgTpkbVj29z1GVDpUGcs/MFDBzPkniT7t2b3CISVnMKZIWoeIV/jfl3YrVTv2g/vyroArTLvLCyM40AUeOUHYc3r8b0t0</vt:lpwstr>
  </property>
  <property fmtid="{D5CDD505-2E9C-101B-9397-08002B2CF9AE}" pid="82" name="x1ye=80">
    <vt:lpwstr>Ez3sNZZMI9iFCzWW7NKC774/uMC6fsW5pg4dv5ODFDIg5IkiwBW1WEbPAlllFyAy7nihuRxK2ThSuqCXIup36TtS+gHKD108Kx8i0B9ABvH0F206vReGGWztHX3zMUTczrmPkTzDxOpuSu/Ohjhyidp75xM2Z7EV6LJuU5jy5o2E9KkraBvv2kEntRcI3xJT9NGnuIdR38Ev8zNaLQHtM2ot2gU48qYpWeT64kHWEy/7IQfZayV0p9WDYJRUgv7</vt:lpwstr>
  </property>
  <property fmtid="{D5CDD505-2E9C-101B-9397-08002B2CF9AE}" pid="83" name="x1ye=81">
    <vt:lpwstr>DsSOGZImbXdq7imBfJOLcI7DL2mR2SJ4iK8ogICfFgzmK89NH2rUp88CBTYcm6AfKBdcnznysBufFvFtZUXIrTQLbhTPSqGpkoForTdGVihd8vjXCG9/2l05BkNdL8C3BZ9c+gx+c+KZARTx0yOX7eflT748kAjQ7m1dOKEevB5N31ir+mYd4VbIbIlpIBT5wjXNPy001vFrMKhhC93YUem0cQ+eJYmecVDfHZZDr22LG6SMVsQGo+jMS8Ld9fB</vt:lpwstr>
  </property>
  <property fmtid="{D5CDD505-2E9C-101B-9397-08002B2CF9AE}" pid="84" name="x1ye=82">
    <vt:lpwstr>A6zuqtsjcI4rPwmN1zHVXOHgzec6cwKoYyX1008eZlBzwdxg+PEK0WPECx+3qA3IURfzUlHRBYhPi1+3JGThGjqn2+X2/cTnfpP5gSa4Tk2uuHGEJXaeXAvFIs4Q6jjrKoOBuQERcFkA7d2mcw+buS3nOzZ9zme81DwrI9kKdgaNsh0CBuiRe2ICk41Oia2V/1r4NeupJrSYQatgn4Zpj/ETMhl6Si63Qn2qmf0nD08Tn7hd3OcEGaliG5JWqRP</vt:lpwstr>
  </property>
  <property fmtid="{D5CDD505-2E9C-101B-9397-08002B2CF9AE}" pid="85" name="x1ye=83">
    <vt:lpwstr>SxGEP3e8HHxe/M4+2sLKB4rXpTwkA8VEE84Ae5Qj8fwFTMqCSM2Q+SzxrdKTal6OO+Vj1ZjAXfYPw4MEEk/IRP+mrm0iIBYnP7XISm+EurPd/vp5JAIXRLMueRNFf17TYpqF3i7Y4CzqW/+Bp+W7Fx60WDyfF5nmQmRnSabFKZx40hYw5zd2tlk0Df1F7OQBlO80SCurzTxYGZBn4KwyG41Zw0bn2LcX3H9MipvMahSKPExM1+JCdpNyubvER+g</vt:lpwstr>
  </property>
  <property fmtid="{D5CDD505-2E9C-101B-9397-08002B2CF9AE}" pid="86" name="x1ye=84">
    <vt:lpwstr>Fr9MjN9kLW4CbUOxWSmYwdL4O4EV7ecjRitWvxFb5UYyQu027vkkiOGTkggp/gkA8CCkKPNagXsaL+0nF54lYsrBuSdgzBfWL1sVVc5+2cIIXtjZKYiHxFp+/RGIuFo6GKvPdhRBYJgCPvlPgakw4zZilL+KV4hwZ2HTK7c0Gda/nxQDTYnGeCA6wKj1RYQKVJvBWXV0y3lkv0OFzO86Fz5AlYvt446ASqWuGiZDEhpDZKwqR93CfHLUNuTSLRP</vt:lpwstr>
  </property>
  <property fmtid="{D5CDD505-2E9C-101B-9397-08002B2CF9AE}" pid="87" name="x1ye=85">
    <vt:lpwstr>wXvUY/ai1TtUWd1B4mzpW7Z5VA6f2j+LNPoMionqmCot0+XO9X0OZx42NkJKZieJkHWsOfZxTo3bduSItuDy/bMgMHbYc4dxSsbZri2e2V0i69fYGI9BxbKvXYV6/0I7jl8m/nM7Ias+fhUIpjqRq3SKxUjwF8jSp98Ej/H2GsNguIN0iwVkQ2RB97QrHtUrn2SVX0REbUQxu/BA0BGXUv++wM2vvrxpeaMlAi8PycbtTEJYnMW6nqLLHFJhfPt</vt:lpwstr>
  </property>
  <property fmtid="{D5CDD505-2E9C-101B-9397-08002B2CF9AE}" pid="88" name="x1ye=86">
    <vt:lpwstr>yzeGSYwyZywmne8AVZa5yi8aA0vL5lP35GbFEVu/1OhOk6p/NpNEdboCQQrbFrxtktePuBBcmhr81JAFT4YrSHReschcq4SI2mj0TlMF6xUO54WzWPChcfaLUl0tAZAdMC9Inf8Ar2LKfuoscrWkbtwQhD1JokXd5yPdZki0hE2ycyjkbxU/TehOkcEbGAOtTDAZ0x5fhG2e1R4V3kUkIk4R8XOzZvUCYWnByXZF+QGqDNmg1Rxwjms7EomoXZF</vt:lpwstr>
  </property>
  <property fmtid="{D5CDD505-2E9C-101B-9397-08002B2CF9AE}" pid="89" name="x1ye=87">
    <vt:lpwstr>ay3/LcLCdu+wRkUH7GBjpJSzCifZopLvieipTO3nAd4LDrC0sGhr4eYQCHDqIZfysHORaXy2bDNIwoZApfO9ddwWKOvufET5qj8QXw2KFz8bx8KouBvCnpwYNjSm43CpnhkIBW/UsFJk0B66AvXFC+qaKN8zf5lf5QTb2azyhE3dORDA0Cn9twyULPFbKF2bJ1qNFTZ0PwtRqhiq5NYB8yVJOPyILHxfbrTkFWBudBvONQQLymRaM2c9sPlxIBB</vt:lpwstr>
  </property>
  <property fmtid="{D5CDD505-2E9C-101B-9397-08002B2CF9AE}" pid="90" name="x1ye=88">
    <vt:lpwstr>nn6GiEyWz6If5yVRcZMFjYMGHXfp2ERMEJGkw/z3tOX2zY1JJeKwDA1IFBV9NzBOOnxFNfH3QPzdvzKEZHBU+HdRCXeFBaiFx+u+ZnGmjZr0EtawPTtkITRHo84LQvcYN975fghwTsNXW7X45BkEpGZ3Zz/1XiIVrOy0g6eix5Hq7Kndble+fX8m2S1BYyk0AMosabv8NtpZC/S+MUJPZ9WpWFuE0hlZpSif6Mg7vDYRBpyo2z1V7EQWe8d7lr9</vt:lpwstr>
  </property>
  <property fmtid="{D5CDD505-2E9C-101B-9397-08002B2CF9AE}" pid="91" name="x1ye=89">
    <vt:lpwstr>dQ38Zd9ajMhlOWAwNzhA648hijJ2USCrQbkJafglmbkWxRJVE8k74P71jSIvgVwAA</vt:lpwstr>
  </property>
  <property fmtid="{D5CDD505-2E9C-101B-9397-08002B2CF9AE}" pid="92" name="x1ye=9">
    <vt:lpwstr>MjbEjsRIsoF+hcAVMNxzTGu/8teggg/oNHzLi2H544NYHATTK4u0M2s0aiLEaWCRofEtwL5fwQTmU3i3imuW3JQNqGzLhwlCdG4I9YFzmfB/ODerRz9rYYC/0qbLJ01CTser69FOyv847yXC8XsM9jrd1InecA1c3X99iW4d6OkcmPilokLWD3WZHvSeywxko11s7zT3EEFZAN05uyAeEwGY7nF1ajW/NLspVWf6HWS3taoPc89dsImASttcPPe</vt:lpwstr>
  </property>
</Properties>
</file>