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1815" w:rsidRDefault="008E0627" w:rsidP="00BD0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20" w:after="120"/>
        <w:jc w:val="center"/>
        <w:rPr>
          <w:b/>
          <w:i/>
          <w:sz w:val="32"/>
          <w:szCs w:val="32"/>
          <w:u w:val="single"/>
        </w:rPr>
      </w:pPr>
      <w:r w:rsidRPr="00F31815">
        <w:rPr>
          <w:b/>
          <w:sz w:val="32"/>
          <w:szCs w:val="32"/>
        </w:rPr>
        <w:t xml:space="preserve">   </w:t>
      </w:r>
      <w:r w:rsidR="00A3735C" w:rsidRPr="00F31815">
        <w:rPr>
          <w:b/>
          <w:sz w:val="32"/>
          <w:szCs w:val="32"/>
        </w:rPr>
        <w:t xml:space="preserve">    </w:t>
      </w:r>
      <w:r w:rsidRPr="00F31815">
        <w:rPr>
          <w:b/>
          <w:i/>
          <w:sz w:val="32"/>
          <w:szCs w:val="32"/>
          <w:u w:val="single"/>
        </w:rPr>
        <w:t>PRASHANT D BHATT</w:t>
      </w:r>
      <w:r w:rsidR="00A3735C" w:rsidRPr="00F31815">
        <w:rPr>
          <w:b/>
          <w:i/>
          <w:sz w:val="32"/>
          <w:szCs w:val="32"/>
          <w:u w:val="single"/>
        </w:rPr>
        <w:t xml:space="preserve">   </w:t>
      </w:r>
      <w:r w:rsidRPr="00F31815">
        <w:rPr>
          <w:b/>
          <w:i/>
          <w:sz w:val="32"/>
          <w:szCs w:val="32"/>
          <w:u w:val="single"/>
        </w:rPr>
        <w:t>(B.E</w:t>
      </w:r>
      <w:r w:rsidR="00A3735C" w:rsidRPr="00F31815">
        <w:rPr>
          <w:b/>
          <w:i/>
          <w:sz w:val="32"/>
          <w:szCs w:val="32"/>
          <w:u w:val="single"/>
        </w:rPr>
        <w:t>.</w:t>
      </w:r>
      <w:r w:rsidRPr="00F31815">
        <w:rPr>
          <w:b/>
          <w:i/>
          <w:sz w:val="32"/>
          <w:szCs w:val="32"/>
          <w:u w:val="single"/>
        </w:rPr>
        <w:t xml:space="preserve"> COMPUTER SCIENCE</w:t>
      </w:r>
      <w:r w:rsidR="00F31815">
        <w:rPr>
          <w:b/>
          <w:i/>
          <w:sz w:val="32"/>
          <w:szCs w:val="32"/>
          <w:u w:val="single"/>
        </w:rPr>
        <w:t>)</w:t>
      </w:r>
    </w:p>
    <w:p w:rsidR="00211CC3" w:rsidRPr="00D921C4" w:rsidRDefault="00667495" w:rsidP="00BD0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20" w:after="120"/>
        <w:jc w:val="center"/>
        <w:rPr>
          <w:b/>
          <w:i/>
          <w:sz w:val="32"/>
          <w:szCs w:val="32"/>
          <w:u w:val="single"/>
        </w:rPr>
      </w:pPr>
      <w:r w:rsidRPr="00F31815">
        <w:rPr>
          <w:b/>
          <w:i/>
          <w:sz w:val="32"/>
          <w:szCs w:val="32"/>
          <w:u w:val="single"/>
        </w:rPr>
        <w:t xml:space="preserve"> </w:t>
      </w:r>
      <w:r w:rsidR="00D3198B" w:rsidRPr="00F31815">
        <w:rPr>
          <w:b/>
          <w:i/>
          <w:sz w:val="32"/>
          <w:szCs w:val="32"/>
          <w:u w:val="single"/>
        </w:rPr>
        <w:t>(</w:t>
      </w:r>
      <w:r w:rsidRPr="00F31815">
        <w:rPr>
          <w:b/>
          <w:i/>
          <w:sz w:val="32"/>
          <w:szCs w:val="32"/>
          <w:u w:val="single"/>
        </w:rPr>
        <w:t>13+ year Exp</w:t>
      </w:r>
      <w:r w:rsidR="00ED0E78" w:rsidRPr="00F31815">
        <w:rPr>
          <w:b/>
          <w:i/>
          <w:sz w:val="32"/>
          <w:szCs w:val="32"/>
          <w:u w:val="single"/>
        </w:rPr>
        <w:t xml:space="preserve"> I.T</w:t>
      </w:r>
      <w:r w:rsidR="00347007" w:rsidRPr="00D921C4">
        <w:rPr>
          <w:i/>
          <w:sz w:val="32"/>
          <w:szCs w:val="32"/>
          <w:u w:val="single"/>
        </w:rPr>
        <w:t>)</w:t>
      </w:r>
      <w:r w:rsidR="00D921C4" w:rsidRPr="00D921C4">
        <w:t xml:space="preserve">   </w:t>
      </w:r>
      <w:r w:rsidR="00D921C4" w:rsidRPr="00D921C4">
        <w:rPr>
          <w:b/>
        </w:rPr>
        <w:t>(Email ID: Prashanthiranya@gmail.com)</w:t>
      </w:r>
    </w:p>
    <w:p w:rsidR="005F2C1D" w:rsidRDefault="005F2C1D" w:rsidP="005F2C1D">
      <w:pPr>
        <w:rPr>
          <w:b/>
          <w:sz w:val="28"/>
          <w:szCs w:val="28"/>
          <w:highlight w:val="darkCyan"/>
        </w:rPr>
      </w:pPr>
    </w:p>
    <w:p w:rsidR="005F2C1D" w:rsidRPr="009813DB" w:rsidRDefault="002C7783" w:rsidP="005F2C1D">
      <w:pPr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SUMMARY</w:t>
      </w:r>
      <w:r w:rsidR="005F2C1D" w:rsidRPr="009813DB">
        <w:rPr>
          <w:b/>
          <w:highlight w:val="lightGray"/>
          <w:u w:val="single"/>
        </w:rPr>
        <w:t xml:space="preserve"> </w:t>
      </w:r>
      <w:r w:rsidR="00375DFE" w:rsidRPr="009813DB">
        <w:rPr>
          <w:b/>
          <w:highlight w:val="lightGray"/>
          <w:u w:val="single"/>
        </w:rPr>
        <w:t>:</w:t>
      </w:r>
      <w:r w:rsidR="005F2C1D" w:rsidRPr="009813DB">
        <w:rPr>
          <w:b/>
          <w:highlight w:val="lightGray"/>
          <w:u w:val="single"/>
        </w:rPr>
        <w:t>:</w:t>
      </w:r>
    </w:p>
    <w:p w:rsidR="005F2C1D" w:rsidRDefault="005F2C1D" w:rsidP="005F2C1D">
      <w:pPr>
        <w:rPr>
          <w:sz w:val="28"/>
          <w:szCs w:val="28"/>
          <w:highlight w:val="darkCyan"/>
        </w:rPr>
      </w:pPr>
    </w:p>
    <w:p w:rsidR="009274D2" w:rsidRDefault="00FB130B" w:rsidP="00115852">
      <w:pPr>
        <w:pStyle w:val="ListParagraph"/>
        <w:numPr>
          <w:ilvl w:val="0"/>
          <w:numId w:val="22"/>
        </w:numPr>
      </w:pPr>
      <w:r>
        <w:t>My Current Role is to Manage</w:t>
      </w:r>
      <w:r w:rsidR="004A3185">
        <w:t xml:space="preserve"> </w:t>
      </w:r>
      <w:r w:rsidR="00286210">
        <w:t>Project of Software ,</w:t>
      </w:r>
      <w:r w:rsidR="004A3185">
        <w:t xml:space="preserve"> Web Application</w:t>
      </w:r>
      <w:r w:rsidR="00AE3D16">
        <w:t xml:space="preserve"> </w:t>
      </w:r>
      <w:r w:rsidR="00286210">
        <w:t>,Window application</w:t>
      </w:r>
      <w:r w:rsidR="004A3185">
        <w:t xml:space="preserve"> and Support that software of company and Lead Team as per task assigned to them and Support them as per Project </w:t>
      </w:r>
      <w:r w:rsidR="00F36E60">
        <w:t>G</w:t>
      </w:r>
      <w:r w:rsidR="004A3185">
        <w:t>iven</w:t>
      </w:r>
      <w:r w:rsidR="008C6E37">
        <w:t xml:space="preserve"> </w:t>
      </w:r>
      <w:r w:rsidR="00F36E60">
        <w:t>.</w:t>
      </w:r>
    </w:p>
    <w:p w:rsidR="009274D2" w:rsidRDefault="009274D2" w:rsidP="009274D2">
      <w:pPr>
        <w:pStyle w:val="ListParagraph"/>
        <w:numPr>
          <w:ilvl w:val="0"/>
          <w:numId w:val="22"/>
        </w:numPr>
      </w:pPr>
      <w:r>
        <w:t xml:space="preserve">Proficient  in Asp.Net ,  C# ,Vb.Net, Vb6, Crystal Report, Sql Server, Oracle </w:t>
      </w:r>
    </w:p>
    <w:p w:rsidR="00BC637C" w:rsidRDefault="00347007" w:rsidP="009274D2">
      <w:pPr>
        <w:pStyle w:val="ListParagraph"/>
        <w:numPr>
          <w:ilvl w:val="0"/>
          <w:numId w:val="22"/>
        </w:numPr>
        <w:rPr>
          <w:b/>
        </w:rPr>
      </w:pPr>
      <w:r w:rsidRPr="00B3676D">
        <w:rPr>
          <w:b/>
        </w:rPr>
        <w:t>Expertise in</w:t>
      </w:r>
      <w:r w:rsidR="00556AFC" w:rsidRPr="00B3676D">
        <w:rPr>
          <w:b/>
        </w:rPr>
        <w:t xml:space="preserve"> </w:t>
      </w:r>
      <w:r w:rsidR="00621501" w:rsidRPr="00B3676D">
        <w:rPr>
          <w:b/>
        </w:rPr>
        <w:t xml:space="preserve"> ERP</w:t>
      </w:r>
      <w:r w:rsidR="00185CF5" w:rsidRPr="00B3676D">
        <w:rPr>
          <w:b/>
        </w:rPr>
        <w:t xml:space="preserve"> </w:t>
      </w:r>
      <w:r w:rsidR="00BC637C" w:rsidRPr="00B3676D">
        <w:rPr>
          <w:b/>
        </w:rPr>
        <w:t xml:space="preserve"> </w:t>
      </w:r>
      <w:r w:rsidR="00D921C4" w:rsidRPr="00B3676D">
        <w:rPr>
          <w:b/>
        </w:rPr>
        <w:t>Implementation and Support..</w:t>
      </w:r>
    </w:p>
    <w:p w:rsidR="00AB2CBA" w:rsidRDefault="003A27CD" w:rsidP="001227B9">
      <w:pPr>
        <w:pStyle w:val="ListParagraph"/>
        <w:numPr>
          <w:ilvl w:val="0"/>
          <w:numId w:val="22"/>
        </w:numPr>
        <w:suppressAutoHyphens w:val="0"/>
        <w:spacing w:line="270" w:lineRule="atLeast"/>
      </w:pPr>
      <w:r w:rsidRPr="003A27CD">
        <w:t>Manage IT staff by recruiting, training and coaching employees, communicating job expectations and appraising their performance.</w:t>
      </w:r>
    </w:p>
    <w:p w:rsidR="00DE3D34" w:rsidRDefault="005F2C1D" w:rsidP="00A17E1B">
      <w:pPr>
        <w:pStyle w:val="ListParagraph"/>
        <w:numPr>
          <w:ilvl w:val="0"/>
          <w:numId w:val="22"/>
        </w:numPr>
      </w:pPr>
      <w:r w:rsidRPr="005F2C1D">
        <w:t>My c</w:t>
      </w:r>
      <w:r w:rsidR="00223658">
        <w:t xml:space="preserve">urrent Role is to Manage </w:t>
      </w:r>
      <w:r w:rsidRPr="005F2C1D">
        <w:t xml:space="preserve"> I.T Dept Operation and   focused on technical issues</w:t>
      </w:r>
      <w:r w:rsidR="00223658">
        <w:t xml:space="preserve"> for S</w:t>
      </w:r>
      <w:r w:rsidR="00E01F39">
        <w:t>oftware/Hardware</w:t>
      </w:r>
      <w:r w:rsidR="004A3185">
        <w:t xml:space="preserve"> and solve all issue</w:t>
      </w:r>
      <w:r w:rsidR="00DE3D34">
        <w:t xml:space="preserve"> </w:t>
      </w:r>
      <w:r w:rsidR="004A3185">
        <w:t>and  Manage I.T infrastructure</w:t>
      </w:r>
    </w:p>
    <w:p w:rsidR="00DE3D34" w:rsidRDefault="004A3185" w:rsidP="00A17E1B">
      <w:pPr>
        <w:pStyle w:val="ListParagraph"/>
        <w:numPr>
          <w:ilvl w:val="0"/>
          <w:numId w:val="22"/>
        </w:numPr>
      </w:pPr>
      <w:r>
        <w:t xml:space="preserve">Manage Computer Hardware, Networking </w:t>
      </w:r>
      <w:r w:rsidR="00DE3D34">
        <w:t xml:space="preserve"> </w:t>
      </w:r>
      <w:r>
        <w:t xml:space="preserve">, Firewall, Antivirus , Licenses of software </w:t>
      </w:r>
    </w:p>
    <w:p w:rsidR="00B365E2" w:rsidRPr="002E17A7" w:rsidRDefault="004A3185" w:rsidP="00211CC3">
      <w:pPr>
        <w:pStyle w:val="ListParagraph"/>
        <w:numPr>
          <w:ilvl w:val="0"/>
          <w:numId w:val="22"/>
        </w:numPr>
      </w:pPr>
      <w:r>
        <w:t>Manage Database Center and Backup of Everything and Maintain all equipment of I.T Dept</w:t>
      </w:r>
      <w:r w:rsidR="00F24495">
        <w:t>.</w:t>
      </w:r>
    </w:p>
    <w:p w:rsidR="005F2C1D" w:rsidRDefault="005F2C1D">
      <w:pPr>
        <w:ind w:firstLine="360"/>
        <w:rPr>
          <w:b/>
        </w:rPr>
      </w:pPr>
    </w:p>
    <w:p w:rsidR="003527EB" w:rsidRPr="009813DB" w:rsidRDefault="003527EB" w:rsidP="003527EB">
      <w:pPr>
        <w:rPr>
          <w:b/>
          <w:highlight w:val="lightGray"/>
          <w:u w:val="single"/>
        </w:rPr>
      </w:pPr>
      <w:r w:rsidRPr="009813DB">
        <w:rPr>
          <w:b/>
          <w:highlight w:val="lightGray"/>
          <w:u w:val="single"/>
        </w:rPr>
        <w:t>EDUCATION::</w:t>
      </w:r>
    </w:p>
    <w:p w:rsidR="003527EB" w:rsidRDefault="003527EB" w:rsidP="003527EB">
      <w:pPr>
        <w:ind w:right="-720"/>
        <w:rPr>
          <w:sz w:val="8"/>
        </w:rPr>
      </w:pPr>
    </w:p>
    <w:p w:rsidR="003527EB" w:rsidRDefault="003527EB" w:rsidP="003527EB">
      <w:pPr>
        <w:numPr>
          <w:ilvl w:val="0"/>
          <w:numId w:val="26"/>
        </w:numPr>
        <w:spacing w:line="360" w:lineRule="auto"/>
        <w:rPr>
          <w:bCs/>
        </w:rPr>
      </w:pPr>
      <w:r w:rsidRPr="00C23479">
        <w:rPr>
          <w:bCs/>
          <w:color w:val="000000" w:themeColor="text1"/>
        </w:rPr>
        <w:t xml:space="preserve">Bachelor of Engineering in </w:t>
      </w:r>
      <w:r w:rsidRPr="00C23479">
        <w:rPr>
          <w:color w:val="000000" w:themeColor="text1"/>
        </w:rPr>
        <w:t>Computer Science</w:t>
      </w:r>
      <w:r>
        <w:t xml:space="preserve"> </w:t>
      </w:r>
      <w:r>
        <w:rPr>
          <w:bCs/>
        </w:rPr>
        <w:t xml:space="preserve"> from </w:t>
      </w:r>
      <w:r w:rsidRPr="001227B9">
        <w:rPr>
          <w:color w:val="222222"/>
          <w:shd w:val="clear" w:color="auto" w:fill="FFFFFF"/>
        </w:rPr>
        <w:t>Sardar Vallabhbhai Patel Institute of Technology, Vasad</w:t>
      </w:r>
      <w:r>
        <w:rPr>
          <w:bCs/>
        </w:rPr>
        <w:t xml:space="preserve"> in Gujarat University With Second Class(54%)  in Jun- 2004.</w:t>
      </w:r>
    </w:p>
    <w:p w:rsidR="003527EB" w:rsidRDefault="003527EB" w:rsidP="003527EB">
      <w:pPr>
        <w:numPr>
          <w:ilvl w:val="0"/>
          <w:numId w:val="26"/>
        </w:numPr>
        <w:rPr>
          <w:bCs/>
        </w:rPr>
      </w:pPr>
      <w:r>
        <w:rPr>
          <w:bCs/>
        </w:rPr>
        <w:t>Diploma in  Computer Engineering From Government Polytechnic Gandhinagar in Technical Education Board With First Class(64%) in  Aug-2000</w:t>
      </w:r>
    </w:p>
    <w:p w:rsidR="003527EB" w:rsidRPr="00547B99" w:rsidRDefault="00AE3D16" w:rsidP="003527EB">
      <w:pPr>
        <w:numPr>
          <w:ilvl w:val="0"/>
          <w:numId w:val="26"/>
        </w:numPr>
        <w:rPr>
          <w:bCs/>
        </w:rPr>
      </w:pPr>
      <w:r>
        <w:t>HSC from Society</w:t>
      </w:r>
      <w:r w:rsidR="003527EB">
        <w:t xml:space="preserve">nagar High school, Himmatnagar in </w:t>
      </w:r>
      <w:r w:rsidR="003527EB">
        <w:rPr>
          <w:bCs/>
        </w:rPr>
        <w:t>Gujarat Secondary Education Board with First Class (64.88%) in1997.</w:t>
      </w:r>
    </w:p>
    <w:p w:rsidR="003527EB" w:rsidRDefault="003527EB" w:rsidP="003527EB">
      <w:pPr>
        <w:numPr>
          <w:ilvl w:val="0"/>
          <w:numId w:val="26"/>
        </w:numPr>
        <w:rPr>
          <w:bCs/>
        </w:rPr>
      </w:pPr>
      <w:r>
        <w:rPr>
          <w:bCs/>
        </w:rPr>
        <w:t>SSC from Modern High School, Himmatnagar in Gujarat Secondary Education Board with Distinction (76.57%) in 1995.</w:t>
      </w:r>
    </w:p>
    <w:p w:rsidR="003527EB" w:rsidRDefault="003527EB" w:rsidP="003527EB">
      <w:pPr>
        <w:rPr>
          <w:b/>
        </w:rPr>
      </w:pPr>
    </w:p>
    <w:p w:rsidR="002E17A7" w:rsidRPr="009813DB" w:rsidRDefault="003527EB" w:rsidP="003527EB">
      <w:pPr>
        <w:spacing w:line="360" w:lineRule="auto"/>
        <w:rPr>
          <w:b/>
        </w:rPr>
      </w:pPr>
      <w:r w:rsidRPr="009813DB">
        <w:rPr>
          <w:b/>
          <w:highlight w:val="lightGray"/>
          <w:u w:val="single"/>
        </w:rPr>
        <w:t>EXPERIENCE (13+ Years Toal)</w:t>
      </w:r>
      <w:r w:rsidRPr="009813DB">
        <w:rPr>
          <w:b/>
        </w:rPr>
        <w:t xml:space="preserve"> ::</w:t>
      </w:r>
    </w:p>
    <w:p w:rsidR="003527EB" w:rsidRPr="00FE0357" w:rsidRDefault="003527EB" w:rsidP="003527EB">
      <w:pPr>
        <w:numPr>
          <w:ilvl w:val="0"/>
          <w:numId w:val="23"/>
        </w:numPr>
        <w:tabs>
          <w:tab w:val="left" w:pos="360"/>
        </w:tabs>
        <w:rPr>
          <w:b/>
        </w:rPr>
      </w:pPr>
      <w:r>
        <w:rPr>
          <w:b/>
        </w:rPr>
        <w:t>Nov-2016 To Till Date :</w:t>
      </w:r>
      <w:r>
        <w:t xml:space="preserve"> Working As </w:t>
      </w:r>
      <w:r>
        <w:rPr>
          <w:b/>
        </w:rPr>
        <w:t>Head</w:t>
      </w:r>
      <w:r w:rsidRPr="00700B5C">
        <w:rPr>
          <w:b/>
        </w:rPr>
        <w:t xml:space="preserve"> I.T</w:t>
      </w:r>
      <w:r>
        <w:t xml:space="preserve"> </w:t>
      </w:r>
      <w:r w:rsidRPr="002478FF">
        <w:rPr>
          <w:b/>
        </w:rPr>
        <w:t xml:space="preserve">in </w:t>
      </w:r>
      <w:r>
        <w:rPr>
          <w:b/>
        </w:rPr>
        <w:t>Modern Terry Towels Sanand.</w:t>
      </w:r>
    </w:p>
    <w:p w:rsidR="003527EB" w:rsidRPr="00FE0357" w:rsidRDefault="003527EB" w:rsidP="003527EB">
      <w:pPr>
        <w:numPr>
          <w:ilvl w:val="0"/>
          <w:numId w:val="23"/>
        </w:numPr>
        <w:tabs>
          <w:tab w:val="left" w:pos="360"/>
        </w:tabs>
        <w:rPr>
          <w:b/>
        </w:rPr>
      </w:pPr>
      <w:r w:rsidRPr="00700B5C">
        <w:rPr>
          <w:b/>
        </w:rPr>
        <w:t xml:space="preserve">Jan-2015 To </w:t>
      </w:r>
      <w:r>
        <w:rPr>
          <w:b/>
        </w:rPr>
        <w:t>Oct-2016</w:t>
      </w:r>
      <w:r>
        <w:t xml:space="preserve">: Worked As </w:t>
      </w:r>
      <w:r w:rsidRPr="00700B5C">
        <w:rPr>
          <w:b/>
        </w:rPr>
        <w:t>Deputy Manager I.T</w:t>
      </w:r>
      <w:r>
        <w:t xml:space="preserve"> </w:t>
      </w:r>
      <w:r w:rsidRPr="002478FF">
        <w:rPr>
          <w:b/>
        </w:rPr>
        <w:t>in Pipavav defence offsore engineering company limited.</w:t>
      </w:r>
    </w:p>
    <w:p w:rsidR="003527EB" w:rsidRPr="00F93292" w:rsidRDefault="003527EB" w:rsidP="003527EB">
      <w:pPr>
        <w:numPr>
          <w:ilvl w:val="0"/>
          <w:numId w:val="23"/>
        </w:numPr>
        <w:tabs>
          <w:tab w:val="left" w:pos="360"/>
        </w:tabs>
        <w:jc w:val="both"/>
        <w:rPr>
          <w:b/>
        </w:rPr>
      </w:pPr>
      <w:r>
        <w:rPr>
          <w:b/>
        </w:rPr>
        <w:t>Sep</w:t>
      </w:r>
      <w:r w:rsidRPr="00AE31A4">
        <w:rPr>
          <w:b/>
        </w:rPr>
        <w:t>– 2010</w:t>
      </w:r>
      <w:r>
        <w:t xml:space="preserve">  </w:t>
      </w:r>
      <w:r w:rsidRPr="00A10EE9">
        <w:rPr>
          <w:b/>
        </w:rPr>
        <w:t>To Dec-2014</w:t>
      </w:r>
      <w:r>
        <w:rPr>
          <w:b/>
        </w:rPr>
        <w:t>:</w:t>
      </w:r>
      <w:r w:rsidRPr="00A10EE9">
        <w:rPr>
          <w:b/>
        </w:rPr>
        <w:t xml:space="preserve">  </w:t>
      </w:r>
      <w:r>
        <w:t xml:space="preserve">Worked </w:t>
      </w:r>
      <w:r w:rsidRPr="0029429F">
        <w:rPr>
          <w:b/>
        </w:rPr>
        <w:t>Assistant</w:t>
      </w:r>
      <w:r>
        <w:rPr>
          <w:b/>
        </w:rPr>
        <w:t xml:space="preserve"> M</w:t>
      </w:r>
      <w:r w:rsidRPr="0029429F">
        <w:rPr>
          <w:b/>
        </w:rPr>
        <w:t>anger</w:t>
      </w:r>
      <w:r>
        <w:rPr>
          <w:b/>
        </w:rPr>
        <w:t>(I.T Head)</w:t>
      </w:r>
      <w:r>
        <w:t xml:space="preserve">  in </w:t>
      </w:r>
      <w:r w:rsidRPr="00F93292">
        <w:rPr>
          <w:b/>
        </w:rPr>
        <w:t xml:space="preserve">Sterling </w:t>
      </w:r>
      <w:r w:rsidR="000A1546">
        <w:rPr>
          <w:b/>
        </w:rPr>
        <w:t>Hospitals</w:t>
      </w:r>
      <w:r w:rsidRPr="00F93292">
        <w:rPr>
          <w:b/>
        </w:rPr>
        <w:t>, Bhavnagar</w:t>
      </w:r>
    </w:p>
    <w:p w:rsidR="003527EB" w:rsidRPr="00F93292" w:rsidRDefault="003527EB" w:rsidP="003527EB">
      <w:pPr>
        <w:numPr>
          <w:ilvl w:val="0"/>
          <w:numId w:val="23"/>
        </w:numPr>
        <w:tabs>
          <w:tab w:val="left" w:pos="360"/>
        </w:tabs>
        <w:jc w:val="both"/>
        <w:rPr>
          <w:b/>
        </w:rPr>
      </w:pPr>
      <w:r>
        <w:rPr>
          <w:b/>
        </w:rPr>
        <w:t>Aug-2008 - Aug 2010:</w:t>
      </w:r>
      <w:r>
        <w:t xml:space="preserve"> Worked as </w:t>
      </w:r>
      <w:r w:rsidRPr="00997975">
        <w:rPr>
          <w:b/>
        </w:rPr>
        <w:t xml:space="preserve">Senior </w:t>
      </w:r>
      <w:r>
        <w:rPr>
          <w:b/>
        </w:rPr>
        <w:t>Executive I.T</w:t>
      </w:r>
      <w:r>
        <w:t xml:space="preserve"> in </w:t>
      </w:r>
      <w:r w:rsidRPr="00F93292">
        <w:rPr>
          <w:b/>
        </w:rPr>
        <w:t xml:space="preserve">Sterling </w:t>
      </w:r>
      <w:r w:rsidR="000A1546">
        <w:rPr>
          <w:b/>
        </w:rPr>
        <w:t>Hospitals</w:t>
      </w:r>
      <w:r w:rsidRPr="00F93292">
        <w:rPr>
          <w:b/>
        </w:rPr>
        <w:t>., Baroda.</w:t>
      </w:r>
    </w:p>
    <w:p w:rsidR="003527EB" w:rsidRPr="00F93292" w:rsidRDefault="003527EB" w:rsidP="003527EB">
      <w:pPr>
        <w:numPr>
          <w:ilvl w:val="0"/>
          <w:numId w:val="24"/>
        </w:numPr>
        <w:tabs>
          <w:tab w:val="left" w:pos="360"/>
        </w:tabs>
        <w:jc w:val="both"/>
        <w:rPr>
          <w:b/>
        </w:rPr>
      </w:pPr>
      <w:r>
        <w:rPr>
          <w:b/>
        </w:rPr>
        <w:t xml:space="preserve">Feb 2007 – Apr 2008: </w:t>
      </w:r>
      <w:r>
        <w:t xml:space="preserve"> Worked as </w:t>
      </w:r>
      <w:r w:rsidRPr="00773DD1">
        <w:rPr>
          <w:b/>
        </w:rPr>
        <w:t>Software Engineer</w:t>
      </w:r>
      <w:r>
        <w:t xml:space="preserve">  in </w:t>
      </w:r>
      <w:r w:rsidR="000A1546">
        <w:rPr>
          <w:b/>
        </w:rPr>
        <w:t>S</w:t>
      </w:r>
      <w:r w:rsidRPr="00F93292">
        <w:rPr>
          <w:b/>
        </w:rPr>
        <w:t xml:space="preserve">terling </w:t>
      </w:r>
      <w:r w:rsidR="000A1546">
        <w:rPr>
          <w:b/>
        </w:rPr>
        <w:t>Hospitals</w:t>
      </w:r>
      <w:r w:rsidRPr="00F93292">
        <w:rPr>
          <w:b/>
        </w:rPr>
        <w:t xml:space="preserve">, Ahmadabad </w:t>
      </w:r>
    </w:p>
    <w:p w:rsidR="003527EB" w:rsidRPr="00347007" w:rsidRDefault="003527EB" w:rsidP="003527EB">
      <w:pPr>
        <w:numPr>
          <w:ilvl w:val="0"/>
          <w:numId w:val="24"/>
        </w:numPr>
        <w:tabs>
          <w:tab w:val="left" w:pos="360"/>
        </w:tabs>
        <w:jc w:val="both"/>
        <w:rPr>
          <w:b/>
        </w:rPr>
      </w:pPr>
      <w:r>
        <w:rPr>
          <w:b/>
        </w:rPr>
        <w:t xml:space="preserve">Jun 2004 – JAN 2007: </w:t>
      </w:r>
      <w:r>
        <w:t xml:space="preserve"> Worked as </w:t>
      </w:r>
      <w:r w:rsidRPr="00773DD1">
        <w:rPr>
          <w:b/>
        </w:rPr>
        <w:t>Software Programmer</w:t>
      </w:r>
      <w:r>
        <w:t xml:space="preserve">  in </w:t>
      </w:r>
      <w:r w:rsidRPr="00347007">
        <w:rPr>
          <w:b/>
        </w:rPr>
        <w:t xml:space="preserve">electronic corporation India ltd, Ahmadabad </w:t>
      </w:r>
    </w:p>
    <w:p w:rsidR="003D68FD" w:rsidRPr="00347007" w:rsidRDefault="003D68FD" w:rsidP="005F2C1D">
      <w:pPr>
        <w:rPr>
          <w:b/>
          <w:highlight w:val="lightGray"/>
          <w:u w:val="single"/>
        </w:rPr>
      </w:pPr>
    </w:p>
    <w:p w:rsidR="005F2C1D" w:rsidRPr="004F550E" w:rsidRDefault="005F2C1D" w:rsidP="005F2C1D">
      <w:pPr>
        <w:rPr>
          <w:b/>
          <w:u w:val="single"/>
        </w:rPr>
      </w:pPr>
      <w:r w:rsidRPr="009813DB">
        <w:rPr>
          <w:b/>
          <w:highlight w:val="lightGray"/>
          <w:u w:val="single"/>
        </w:rPr>
        <w:t>TECHNICAL SKILLS</w:t>
      </w:r>
      <w:r w:rsidR="00AF542B" w:rsidRPr="009813DB">
        <w:rPr>
          <w:b/>
          <w:highlight w:val="lightGray"/>
          <w:u w:val="single"/>
        </w:rPr>
        <w:t>:</w:t>
      </w:r>
      <w:r w:rsidR="00AF542B" w:rsidRPr="009813DB">
        <w:rPr>
          <w:b/>
          <w:u w:val="single"/>
        </w:rPr>
        <w:t>:</w:t>
      </w:r>
    </w:p>
    <w:p w:rsidR="005F2C1D" w:rsidRPr="00B57F63" w:rsidRDefault="00666EAD" w:rsidP="005F2C1D">
      <w:pPr>
        <w:pStyle w:val="ListParagraph"/>
        <w:numPr>
          <w:ilvl w:val="0"/>
          <w:numId w:val="25"/>
        </w:numPr>
        <w:tabs>
          <w:tab w:val="left" w:pos="360"/>
        </w:tabs>
        <w:ind w:right="-720"/>
        <w:rPr>
          <w:bCs/>
        </w:rPr>
      </w:pPr>
      <w:r w:rsidRPr="00A17E1B">
        <w:rPr>
          <w:b/>
          <w:bCs/>
        </w:rPr>
        <w:t>Languages</w:t>
      </w:r>
      <w:r w:rsidR="005F2C1D" w:rsidRPr="00A17E1B">
        <w:rPr>
          <w:bCs/>
        </w:rPr>
        <w:t xml:space="preserve">  </w:t>
      </w:r>
      <w:r w:rsidR="005F2C1D" w:rsidRPr="00A17E1B">
        <w:rPr>
          <w:bCs/>
        </w:rPr>
        <w:tab/>
      </w:r>
      <w:r w:rsidR="005F2C1D" w:rsidRPr="00A17E1B">
        <w:rPr>
          <w:b/>
          <w:bCs/>
        </w:rPr>
        <w:t xml:space="preserve">:   </w:t>
      </w:r>
      <w:r w:rsidR="005F2C1D" w:rsidRPr="00A17E1B">
        <w:rPr>
          <w:bCs/>
        </w:rPr>
        <w:t>Asp.net,</w:t>
      </w:r>
      <w:r w:rsidR="00B57F63">
        <w:rPr>
          <w:bCs/>
        </w:rPr>
        <w:t>Asp,</w:t>
      </w:r>
      <w:r w:rsidR="005F2C1D" w:rsidRPr="00A17E1B">
        <w:rPr>
          <w:bCs/>
        </w:rPr>
        <w:t>Ado.net,</w:t>
      </w:r>
      <w:r w:rsidR="00B57F63">
        <w:rPr>
          <w:bCs/>
        </w:rPr>
        <w:t xml:space="preserve"> Business intelligent</w:t>
      </w:r>
      <w:r w:rsidR="005F2C1D" w:rsidRPr="00A17E1B">
        <w:rPr>
          <w:bCs/>
        </w:rPr>
        <w:t xml:space="preserve"> </w:t>
      </w:r>
      <w:r w:rsidR="005F2C1D" w:rsidRPr="00A17E1B">
        <w:rPr>
          <w:sz w:val="22"/>
          <w:szCs w:val="22"/>
        </w:rPr>
        <w:t xml:space="preserve">.NET FRAME WORK 4.5 </w:t>
      </w:r>
      <w:r w:rsidR="00B57F63">
        <w:rPr>
          <w:sz w:val="22"/>
          <w:szCs w:val="22"/>
        </w:rPr>
        <w:t xml:space="preserve"> </w:t>
      </w:r>
      <w:r w:rsidR="005F2C1D" w:rsidRPr="00A17E1B">
        <w:rPr>
          <w:sz w:val="22"/>
          <w:szCs w:val="22"/>
        </w:rPr>
        <w:t>,</w:t>
      </w:r>
      <w:r w:rsidR="00B57F63">
        <w:rPr>
          <w:sz w:val="22"/>
          <w:szCs w:val="22"/>
        </w:rPr>
        <w:t xml:space="preserve"> </w:t>
      </w:r>
      <w:r w:rsidR="005F2C1D" w:rsidRPr="00A17E1B">
        <w:rPr>
          <w:sz w:val="22"/>
          <w:szCs w:val="22"/>
        </w:rPr>
        <w:t xml:space="preserve">C#.NET,VB.Net, </w:t>
      </w:r>
      <w:r w:rsidR="00B57F63">
        <w:rPr>
          <w:sz w:val="22"/>
          <w:szCs w:val="22"/>
        </w:rPr>
        <w:t xml:space="preserve">Oops, </w:t>
      </w:r>
      <w:r w:rsidR="005F2C1D" w:rsidRPr="00A17E1B">
        <w:rPr>
          <w:sz w:val="22"/>
          <w:szCs w:val="22"/>
        </w:rPr>
        <w:t>VB 6.0 ,</w:t>
      </w:r>
      <w:r w:rsidR="005F2C1D" w:rsidRPr="00A17E1B">
        <w:rPr>
          <w:bCs/>
        </w:rPr>
        <w:t xml:space="preserve"> </w:t>
      </w:r>
      <w:r w:rsidRPr="00A17E1B">
        <w:rPr>
          <w:bCs/>
        </w:rPr>
        <w:t xml:space="preserve">  Html</w:t>
      </w:r>
      <w:r w:rsidRPr="00B57F63">
        <w:rPr>
          <w:bCs/>
        </w:rPr>
        <w:t>, Core Java</w:t>
      </w:r>
    </w:p>
    <w:p w:rsidR="005F2C1D" w:rsidRPr="00A94122" w:rsidRDefault="005F2C1D" w:rsidP="005F2C1D">
      <w:pPr>
        <w:pStyle w:val="ListParagraph"/>
        <w:numPr>
          <w:ilvl w:val="0"/>
          <w:numId w:val="25"/>
        </w:numPr>
        <w:ind w:right="-720"/>
        <w:rPr>
          <w:bCs/>
          <w:sz w:val="22"/>
          <w:szCs w:val="22"/>
        </w:rPr>
      </w:pPr>
      <w:r w:rsidRPr="00A17E1B">
        <w:rPr>
          <w:b/>
          <w:bCs/>
        </w:rPr>
        <w:lastRenderedPageBreak/>
        <w:t>RDBMS</w:t>
      </w:r>
      <w:r w:rsidR="00A17E1B">
        <w:rPr>
          <w:bCs/>
        </w:rPr>
        <w:tab/>
      </w:r>
      <w:r w:rsidRPr="00A17E1B">
        <w:rPr>
          <w:b/>
          <w:bCs/>
        </w:rPr>
        <w:t>:</w:t>
      </w:r>
      <w:r w:rsidRPr="00A17E1B">
        <w:rPr>
          <w:bCs/>
        </w:rPr>
        <w:t xml:space="preserve">  </w:t>
      </w:r>
      <w:r w:rsidRPr="00A17E1B">
        <w:rPr>
          <w:bCs/>
          <w:sz w:val="22"/>
          <w:szCs w:val="22"/>
        </w:rPr>
        <w:t>SQL Server 2008, Oracle 10G, Oracle 11G</w:t>
      </w:r>
    </w:p>
    <w:p w:rsidR="00A17E1B" w:rsidRPr="003527EB" w:rsidRDefault="005F2C1D" w:rsidP="003527EB">
      <w:pPr>
        <w:pStyle w:val="ListParagraph"/>
        <w:numPr>
          <w:ilvl w:val="0"/>
          <w:numId w:val="25"/>
        </w:numPr>
        <w:ind w:right="-720"/>
        <w:rPr>
          <w:bCs/>
          <w:sz w:val="22"/>
          <w:szCs w:val="22"/>
        </w:rPr>
      </w:pPr>
      <w:r w:rsidRPr="00A17E1B">
        <w:rPr>
          <w:b/>
          <w:bCs/>
          <w:sz w:val="22"/>
          <w:szCs w:val="22"/>
        </w:rPr>
        <w:t>Database Skill</w:t>
      </w:r>
      <w:r w:rsidR="00A17E1B">
        <w:rPr>
          <w:bCs/>
          <w:sz w:val="22"/>
          <w:szCs w:val="22"/>
        </w:rPr>
        <w:tab/>
      </w:r>
      <w:r w:rsidRPr="00A17E1B">
        <w:rPr>
          <w:bCs/>
          <w:sz w:val="22"/>
          <w:szCs w:val="22"/>
        </w:rPr>
        <w:t xml:space="preserve">: </w:t>
      </w:r>
      <w:r w:rsidR="00A17E1B">
        <w:rPr>
          <w:bCs/>
          <w:sz w:val="22"/>
          <w:szCs w:val="22"/>
        </w:rPr>
        <w:t xml:space="preserve"> </w:t>
      </w:r>
      <w:r w:rsidRPr="00A17E1B">
        <w:rPr>
          <w:bCs/>
          <w:sz w:val="22"/>
          <w:szCs w:val="22"/>
        </w:rPr>
        <w:t>Manage Database Backup,</w:t>
      </w:r>
      <w:r w:rsidR="008D43CF">
        <w:rPr>
          <w:bCs/>
          <w:sz w:val="22"/>
          <w:szCs w:val="22"/>
        </w:rPr>
        <w:t xml:space="preserve"> </w:t>
      </w:r>
      <w:r w:rsidRPr="00A17E1B">
        <w:rPr>
          <w:bCs/>
          <w:sz w:val="22"/>
          <w:szCs w:val="22"/>
        </w:rPr>
        <w:t>Restore,</w:t>
      </w:r>
      <w:r w:rsidR="008D43CF">
        <w:rPr>
          <w:bCs/>
          <w:sz w:val="22"/>
          <w:szCs w:val="22"/>
        </w:rPr>
        <w:t xml:space="preserve"> </w:t>
      </w:r>
      <w:r w:rsidRPr="00A17E1B">
        <w:rPr>
          <w:bCs/>
          <w:sz w:val="22"/>
          <w:szCs w:val="22"/>
        </w:rPr>
        <w:t>Sql Query,</w:t>
      </w:r>
      <w:r w:rsidR="008D43CF">
        <w:rPr>
          <w:bCs/>
          <w:sz w:val="22"/>
          <w:szCs w:val="22"/>
        </w:rPr>
        <w:t xml:space="preserve"> </w:t>
      </w:r>
      <w:r w:rsidRPr="00A17E1B">
        <w:rPr>
          <w:bCs/>
          <w:sz w:val="22"/>
          <w:szCs w:val="22"/>
        </w:rPr>
        <w:t>Store Procedure</w:t>
      </w:r>
      <w:r w:rsidR="00A17E1B">
        <w:rPr>
          <w:bCs/>
          <w:sz w:val="22"/>
          <w:szCs w:val="22"/>
        </w:rPr>
        <w:t>,</w:t>
      </w:r>
    </w:p>
    <w:p w:rsidR="005F2C1D" w:rsidRPr="003527EB" w:rsidRDefault="00A17E1B" w:rsidP="003527EB">
      <w:pPr>
        <w:pStyle w:val="ListParagraph"/>
        <w:ind w:left="1440" w:right="-72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  <w:r w:rsidR="005F2C1D" w:rsidRPr="00A17E1B">
        <w:rPr>
          <w:bCs/>
          <w:sz w:val="22"/>
          <w:szCs w:val="22"/>
        </w:rPr>
        <w:t>Joins,</w:t>
      </w:r>
      <w:r w:rsidR="008D43CF">
        <w:rPr>
          <w:bCs/>
          <w:sz w:val="22"/>
          <w:szCs w:val="22"/>
        </w:rPr>
        <w:t xml:space="preserve"> </w:t>
      </w:r>
      <w:r w:rsidR="005F2C1D" w:rsidRPr="00A17E1B">
        <w:rPr>
          <w:bCs/>
          <w:sz w:val="22"/>
          <w:szCs w:val="22"/>
        </w:rPr>
        <w:t>Views,</w:t>
      </w:r>
      <w:r w:rsidR="008D43CF">
        <w:rPr>
          <w:bCs/>
          <w:sz w:val="22"/>
          <w:szCs w:val="22"/>
        </w:rPr>
        <w:t xml:space="preserve"> </w:t>
      </w:r>
      <w:r w:rsidR="005F2C1D" w:rsidRPr="00A17E1B">
        <w:rPr>
          <w:bCs/>
          <w:sz w:val="22"/>
          <w:szCs w:val="22"/>
        </w:rPr>
        <w:t>Trigger</w:t>
      </w:r>
      <w:r w:rsidR="00CF5841">
        <w:rPr>
          <w:bCs/>
          <w:sz w:val="22"/>
          <w:szCs w:val="22"/>
        </w:rPr>
        <w:t>,Index</w:t>
      </w:r>
    </w:p>
    <w:p w:rsidR="005F2C1D" w:rsidRPr="003527EB" w:rsidRDefault="005F2C1D" w:rsidP="005F2C1D">
      <w:pPr>
        <w:pStyle w:val="ListParagraph"/>
        <w:numPr>
          <w:ilvl w:val="0"/>
          <w:numId w:val="25"/>
        </w:numPr>
        <w:ind w:right="-720"/>
        <w:rPr>
          <w:bCs/>
        </w:rPr>
      </w:pPr>
      <w:r w:rsidRPr="00A17E1B">
        <w:rPr>
          <w:b/>
          <w:bCs/>
        </w:rPr>
        <w:t>Report</w:t>
      </w:r>
      <w:r w:rsidR="00A17E1B">
        <w:rPr>
          <w:bCs/>
        </w:rPr>
        <w:t xml:space="preserve"> </w:t>
      </w:r>
      <w:r w:rsidR="00A17E1B">
        <w:rPr>
          <w:bCs/>
        </w:rPr>
        <w:tab/>
        <w:t xml:space="preserve">: </w:t>
      </w:r>
      <w:r w:rsidRPr="00A17E1B">
        <w:rPr>
          <w:bCs/>
        </w:rPr>
        <w:t xml:space="preserve">Crystal Report 11,Sea gate Crystal Report </w:t>
      </w:r>
    </w:p>
    <w:p w:rsidR="005F2C1D" w:rsidRPr="003527EB" w:rsidRDefault="005F2C1D" w:rsidP="005F2C1D">
      <w:pPr>
        <w:pStyle w:val="ListParagraph"/>
        <w:numPr>
          <w:ilvl w:val="0"/>
          <w:numId w:val="25"/>
        </w:numPr>
        <w:ind w:right="-720"/>
        <w:rPr>
          <w:color w:val="000000"/>
          <w:spacing w:val="3"/>
          <w:sz w:val="22"/>
          <w:szCs w:val="22"/>
          <w:shd w:val="clear" w:color="auto" w:fill="FFFFFF"/>
        </w:rPr>
      </w:pPr>
      <w:r w:rsidRPr="00A17E1B">
        <w:rPr>
          <w:b/>
          <w:bCs/>
        </w:rPr>
        <w:t>Hardware Skill</w:t>
      </w:r>
      <w:r w:rsidR="00774C1C">
        <w:rPr>
          <w:bCs/>
        </w:rPr>
        <w:t xml:space="preserve"> </w:t>
      </w:r>
      <w:r w:rsidRPr="00A17E1B">
        <w:rPr>
          <w:bCs/>
        </w:rPr>
        <w:t xml:space="preserve">: </w:t>
      </w:r>
      <w:r w:rsidRPr="00A17E1B">
        <w:rPr>
          <w:rFonts w:ascii="Arial Narrow" w:hAnsi="Arial Narrow"/>
          <w:color w:val="000000"/>
          <w:spacing w:val="3"/>
          <w:sz w:val="22"/>
          <w:szCs w:val="22"/>
          <w:shd w:val="clear" w:color="auto" w:fill="FFFFFF"/>
        </w:rPr>
        <w:t> </w:t>
      </w:r>
      <w:r w:rsidRPr="00A17E1B">
        <w:rPr>
          <w:color w:val="000000"/>
          <w:spacing w:val="3"/>
          <w:sz w:val="22"/>
          <w:szCs w:val="22"/>
          <w:shd w:val="clear" w:color="auto" w:fill="FFFFFF"/>
        </w:rPr>
        <w:t>Knowledge of Computer Hardware,</w:t>
      </w:r>
      <w:r w:rsid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A17E1B">
        <w:rPr>
          <w:color w:val="000000"/>
          <w:spacing w:val="3"/>
          <w:sz w:val="22"/>
          <w:szCs w:val="22"/>
          <w:shd w:val="clear" w:color="auto" w:fill="FFFFFF"/>
        </w:rPr>
        <w:t>Operating System and Networking Concept</w:t>
      </w:r>
    </w:p>
    <w:p w:rsidR="005C3C3E" w:rsidRPr="00A94122" w:rsidRDefault="005F2C1D" w:rsidP="00A94122">
      <w:pPr>
        <w:pStyle w:val="ListParagraph"/>
        <w:numPr>
          <w:ilvl w:val="0"/>
          <w:numId w:val="25"/>
        </w:numPr>
        <w:ind w:right="-720"/>
        <w:rPr>
          <w:bCs/>
        </w:rPr>
      </w:pPr>
      <w:r w:rsidRPr="00774C1C">
        <w:rPr>
          <w:b/>
          <w:color w:val="000000"/>
          <w:spacing w:val="3"/>
          <w:sz w:val="22"/>
          <w:szCs w:val="22"/>
          <w:shd w:val="clear" w:color="auto" w:fill="FFFFFF"/>
        </w:rPr>
        <w:t xml:space="preserve">Other Skill </w:t>
      </w:r>
      <w:r w:rsidR="00774C1C">
        <w:rPr>
          <w:color w:val="000000"/>
          <w:spacing w:val="3"/>
          <w:sz w:val="22"/>
          <w:szCs w:val="22"/>
          <w:shd w:val="clear" w:color="auto" w:fill="FFFFFF"/>
        </w:rPr>
        <w:t xml:space="preserve">    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 xml:space="preserve">: </w:t>
      </w:r>
      <w:r w:rsid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>Ms</w:t>
      </w:r>
      <w:r w:rsid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>word</w:t>
      </w:r>
      <w:r w:rsid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>,</w:t>
      </w:r>
      <w:r w:rsidR="00774C1C" w:rsidRP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>Excel,</w:t>
      </w:r>
      <w:r w:rsidR="00774C1C" w:rsidRP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>Power Point,</w:t>
      </w:r>
      <w:r w:rsidR="00774C1C" w:rsidRP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>Ms Access,</w:t>
      </w:r>
      <w:r w:rsidR="00774C1C" w:rsidRP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>Email,</w:t>
      </w:r>
      <w:r w:rsidR="00774C1C">
        <w:rPr>
          <w:color w:val="000000"/>
          <w:spacing w:val="3"/>
          <w:sz w:val="22"/>
          <w:szCs w:val="22"/>
          <w:shd w:val="clear" w:color="auto" w:fill="FFFFFF"/>
        </w:rPr>
        <w:t xml:space="preserve"> </w:t>
      </w:r>
      <w:r w:rsidRPr="00774C1C">
        <w:rPr>
          <w:color w:val="000000"/>
          <w:spacing w:val="3"/>
          <w:sz w:val="22"/>
          <w:szCs w:val="22"/>
          <w:shd w:val="clear" w:color="auto" w:fill="FFFFFF"/>
        </w:rPr>
        <w:t>Internet</w:t>
      </w:r>
    </w:p>
    <w:p w:rsidR="00AF542B" w:rsidRDefault="00AF542B">
      <w:pPr>
        <w:jc w:val="both"/>
        <w:rPr>
          <w:b/>
          <w:sz w:val="28"/>
          <w:szCs w:val="28"/>
        </w:rPr>
      </w:pPr>
    </w:p>
    <w:p w:rsidR="004F550E" w:rsidRDefault="005C3C3E" w:rsidP="00666EAD">
      <w:pPr>
        <w:jc w:val="both"/>
        <w:rPr>
          <w:b/>
        </w:rPr>
      </w:pPr>
      <w:r w:rsidRPr="009813DB">
        <w:rPr>
          <w:b/>
          <w:highlight w:val="lightGray"/>
          <w:u w:val="single"/>
        </w:rPr>
        <w:t>PROJECTS</w:t>
      </w:r>
      <w:r w:rsidR="00AF542B" w:rsidRPr="009813DB">
        <w:rPr>
          <w:b/>
          <w:highlight w:val="lightGray"/>
        </w:rPr>
        <w:t>::</w:t>
      </w:r>
    </w:p>
    <w:p w:rsidR="004F550E" w:rsidRPr="00A94122" w:rsidRDefault="004F550E" w:rsidP="00666EAD">
      <w:pPr>
        <w:jc w:val="both"/>
        <w:rPr>
          <w:b/>
        </w:rPr>
      </w:pPr>
    </w:p>
    <w:p w:rsidR="00666EAD" w:rsidRPr="00A94122" w:rsidRDefault="00666EAD" w:rsidP="00666EAD">
      <w:pPr>
        <w:pStyle w:val="ListParagraph"/>
        <w:numPr>
          <w:ilvl w:val="0"/>
          <w:numId w:val="8"/>
        </w:numPr>
        <w:jc w:val="both"/>
        <w:rPr>
          <w:b/>
        </w:rPr>
      </w:pPr>
      <w:r w:rsidRPr="009025A7">
        <w:rPr>
          <w:b/>
          <w:u w:val="single"/>
        </w:rPr>
        <w:t>Payroll system</w:t>
      </w:r>
      <w:r w:rsidRPr="009025A7">
        <w:rPr>
          <w:b/>
        </w:rPr>
        <w:t>:</w:t>
      </w:r>
    </w:p>
    <w:p w:rsidR="00666EAD" w:rsidRPr="00A94122" w:rsidRDefault="00666EAD" w:rsidP="00A94122">
      <w:pPr>
        <w:numPr>
          <w:ilvl w:val="0"/>
          <w:numId w:val="27"/>
        </w:numPr>
        <w:jc w:val="both"/>
        <w:rPr>
          <w:b/>
          <w:sz w:val="28"/>
          <w:szCs w:val="28"/>
        </w:rPr>
      </w:pPr>
      <w:r>
        <w:rPr>
          <w:b/>
          <w:bCs/>
        </w:rPr>
        <w:t>Tools:</w:t>
      </w:r>
      <w:r>
        <w:tab/>
        <w:t>Asp.Net , C#.</w:t>
      </w:r>
      <w:smartTag w:uri="urn:schemas-microsoft-com:office:smarttags" w:element="stockticker">
        <w:r>
          <w:t>NET</w:t>
        </w:r>
      </w:smartTag>
      <w:r>
        <w:t>,</w:t>
      </w:r>
      <w:r w:rsidRPr="0075536A">
        <w:t xml:space="preserve"> </w:t>
      </w:r>
      <w:r>
        <w:t>Sql server 2008</w:t>
      </w:r>
    </w:p>
    <w:p w:rsidR="00666EAD" w:rsidRDefault="00666EAD" w:rsidP="00AB79B9">
      <w:pPr>
        <w:numPr>
          <w:ilvl w:val="0"/>
          <w:numId w:val="27"/>
        </w:numPr>
        <w:jc w:val="both"/>
        <w:rPr>
          <w:sz w:val="22"/>
          <w:szCs w:val="22"/>
        </w:rPr>
      </w:pPr>
      <w:r w:rsidRPr="00862E0D">
        <w:rPr>
          <w:sz w:val="22"/>
          <w:szCs w:val="22"/>
        </w:rPr>
        <w:t xml:space="preserve">We </w:t>
      </w:r>
      <w:r>
        <w:rPr>
          <w:sz w:val="22"/>
          <w:szCs w:val="22"/>
        </w:rPr>
        <w:t xml:space="preserve">have </w:t>
      </w:r>
      <w:r w:rsidR="00754B7C">
        <w:rPr>
          <w:sz w:val="22"/>
          <w:szCs w:val="22"/>
        </w:rPr>
        <w:t>developed</w:t>
      </w:r>
      <w:r>
        <w:rPr>
          <w:sz w:val="22"/>
          <w:szCs w:val="22"/>
        </w:rPr>
        <w:t xml:space="preserve"> payroll system for company different category making salary. Category </w:t>
      </w:r>
      <w:r w:rsidR="00B972AC">
        <w:rPr>
          <w:sz w:val="22"/>
          <w:szCs w:val="22"/>
        </w:rPr>
        <w:t>like</w:t>
      </w:r>
      <w:r>
        <w:rPr>
          <w:sz w:val="22"/>
          <w:szCs w:val="22"/>
        </w:rPr>
        <w:t xml:space="preserve"> Employee,</w:t>
      </w:r>
      <w:r w:rsidR="00754B7C">
        <w:rPr>
          <w:sz w:val="22"/>
          <w:szCs w:val="22"/>
        </w:rPr>
        <w:t xml:space="preserve"> </w:t>
      </w:r>
      <w:r>
        <w:rPr>
          <w:sz w:val="22"/>
          <w:szCs w:val="22"/>
        </w:rPr>
        <w:t>Contractor,</w:t>
      </w:r>
      <w:r w:rsidR="00754B7C">
        <w:rPr>
          <w:sz w:val="22"/>
          <w:szCs w:val="22"/>
        </w:rPr>
        <w:t xml:space="preserve"> </w:t>
      </w:r>
      <w:r>
        <w:rPr>
          <w:sz w:val="22"/>
          <w:szCs w:val="22"/>
        </w:rPr>
        <w:t>semi contractor.</w:t>
      </w:r>
      <w:r w:rsidR="00754B7C">
        <w:rPr>
          <w:sz w:val="22"/>
          <w:szCs w:val="22"/>
        </w:rPr>
        <w:t xml:space="preserve"> </w:t>
      </w:r>
      <w:r>
        <w:rPr>
          <w:sz w:val="22"/>
          <w:szCs w:val="22"/>
        </w:rPr>
        <w:t>other than that  Manage Company ERP system .currently</w:t>
      </w:r>
    </w:p>
    <w:p w:rsidR="00666EAD" w:rsidRDefault="00AB79B9" w:rsidP="00AB79B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666EAD" w:rsidRPr="00AB79B9">
        <w:rPr>
          <w:sz w:val="22"/>
          <w:szCs w:val="22"/>
        </w:rPr>
        <w:t>We are working for developing Finance module.</w:t>
      </w:r>
    </w:p>
    <w:p w:rsidR="00666EAD" w:rsidRPr="00A94122" w:rsidRDefault="00666EAD" w:rsidP="00A94122">
      <w:pPr>
        <w:numPr>
          <w:ilvl w:val="0"/>
          <w:numId w:val="27"/>
        </w:numPr>
        <w:jc w:val="both"/>
        <w:rPr>
          <w:sz w:val="22"/>
          <w:szCs w:val="22"/>
        </w:rPr>
      </w:pPr>
      <w:r w:rsidRPr="00456AA7">
        <w:rPr>
          <w:b/>
          <w:bCs/>
        </w:rPr>
        <w:t>Client Company</w:t>
      </w:r>
      <w:r>
        <w:rPr>
          <w:b/>
          <w:bCs/>
        </w:rPr>
        <w:t>:</w:t>
      </w:r>
      <w:r w:rsidR="00754B7C">
        <w:rPr>
          <w:b/>
          <w:bCs/>
        </w:rPr>
        <w:t xml:space="preserve"> </w:t>
      </w:r>
      <w:r w:rsidRPr="00862E0D">
        <w:rPr>
          <w:bCs/>
        </w:rPr>
        <w:t>Modern Terry towels</w:t>
      </w:r>
    </w:p>
    <w:p w:rsidR="00666EAD" w:rsidRPr="00A94122" w:rsidRDefault="00666EAD" w:rsidP="00A94122">
      <w:pPr>
        <w:numPr>
          <w:ilvl w:val="0"/>
          <w:numId w:val="27"/>
        </w:numPr>
        <w:jc w:val="both"/>
        <w:rPr>
          <w:sz w:val="22"/>
          <w:szCs w:val="22"/>
        </w:rPr>
      </w:pPr>
      <w:r w:rsidRPr="00401B50">
        <w:rPr>
          <w:b/>
          <w:sz w:val="22"/>
          <w:szCs w:val="22"/>
        </w:rPr>
        <w:t xml:space="preserve">Team Size: </w:t>
      </w:r>
      <w:r>
        <w:rPr>
          <w:sz w:val="22"/>
          <w:szCs w:val="22"/>
        </w:rPr>
        <w:t>5</w:t>
      </w:r>
    </w:p>
    <w:p w:rsidR="00D716A4" w:rsidRDefault="00666EAD" w:rsidP="00D716A4">
      <w:pPr>
        <w:ind w:left="90"/>
        <w:jc w:val="both"/>
        <w:rPr>
          <w:b/>
          <w:u w:val="single"/>
        </w:rPr>
      </w:pPr>
      <w:r>
        <w:rPr>
          <w:b/>
          <w:u w:val="single"/>
        </w:rPr>
        <w:t>2</w:t>
      </w:r>
      <w:r w:rsidR="00D716A4">
        <w:rPr>
          <w:b/>
          <w:u w:val="single"/>
        </w:rPr>
        <w:t>)</w:t>
      </w:r>
      <w:r w:rsidR="00D716A4" w:rsidRPr="00A00D59">
        <w:rPr>
          <w:b/>
          <w:u w:val="single"/>
        </w:rPr>
        <w:t>Care Work HIMS System(Hospital ERP System) :</w:t>
      </w:r>
    </w:p>
    <w:p w:rsidR="00D716A4" w:rsidRPr="00A00D59" w:rsidRDefault="00D716A4" w:rsidP="00D716A4">
      <w:pPr>
        <w:ind w:left="90"/>
        <w:jc w:val="both"/>
        <w:rPr>
          <w:b/>
          <w:sz w:val="28"/>
          <w:szCs w:val="28"/>
        </w:rPr>
      </w:pPr>
      <w:r w:rsidRPr="00A00D59">
        <w:rPr>
          <w:b/>
          <w:sz w:val="28"/>
          <w:szCs w:val="28"/>
        </w:rPr>
        <w:t xml:space="preserve"> </w:t>
      </w:r>
    </w:p>
    <w:p w:rsidR="00D716A4" w:rsidRDefault="00D716A4" w:rsidP="00AB79B9">
      <w:pPr>
        <w:numPr>
          <w:ilvl w:val="1"/>
          <w:numId w:val="28"/>
        </w:numPr>
        <w:jc w:val="both"/>
      </w:pPr>
      <w:r>
        <w:rPr>
          <w:b/>
          <w:bCs/>
        </w:rPr>
        <w:t>Tools:</w:t>
      </w:r>
      <w:r w:rsidR="00AB79B9">
        <w:t xml:space="preserve"> </w:t>
      </w:r>
      <w:r>
        <w:t>Asp.Net , C#.</w:t>
      </w:r>
      <w:smartTag w:uri="urn:schemas-microsoft-com:office:smarttags" w:element="stockticker">
        <w:r>
          <w:t>NET</w:t>
        </w:r>
      </w:smartTag>
      <w:r>
        <w:t>,</w:t>
      </w:r>
      <w:r w:rsidRPr="0075536A">
        <w:t xml:space="preserve"> </w:t>
      </w:r>
      <w:r>
        <w:t>Sql server 2008,Crystal Report 11</w:t>
      </w:r>
    </w:p>
    <w:p w:rsidR="00D716A4" w:rsidRPr="00456AA7" w:rsidRDefault="00D716A4" w:rsidP="00AB79B9">
      <w:pPr>
        <w:numPr>
          <w:ilvl w:val="1"/>
          <w:numId w:val="28"/>
        </w:numPr>
        <w:jc w:val="both"/>
      </w:pPr>
      <w:r w:rsidRPr="00456AA7">
        <w:rPr>
          <w:b/>
          <w:bCs/>
        </w:rPr>
        <w:t xml:space="preserve">Description:  </w:t>
      </w:r>
      <w:r w:rsidRPr="00456AA7">
        <w:rPr>
          <w:bCs/>
        </w:rPr>
        <w:t>Right Now I am implementing New ERP Base software for Sterling hospital Bhavnagar. My Role Implementing,</w:t>
      </w:r>
      <w:r w:rsidR="00C16736">
        <w:rPr>
          <w:bCs/>
        </w:rPr>
        <w:t xml:space="preserve"> </w:t>
      </w:r>
      <w:r w:rsidRPr="00456AA7">
        <w:rPr>
          <w:bCs/>
        </w:rPr>
        <w:t xml:space="preserve">Developing new </w:t>
      </w:r>
      <w:r w:rsidR="00C16736" w:rsidRPr="00456AA7">
        <w:rPr>
          <w:bCs/>
        </w:rPr>
        <w:t>Requirement</w:t>
      </w:r>
      <w:r w:rsidR="00C16736">
        <w:rPr>
          <w:bCs/>
        </w:rPr>
        <w:t>, Support</w:t>
      </w:r>
      <w:r w:rsidRPr="00456AA7">
        <w:rPr>
          <w:bCs/>
        </w:rPr>
        <w:t xml:space="preserve">  </w:t>
      </w:r>
      <w:r w:rsidR="00C16736">
        <w:rPr>
          <w:bCs/>
        </w:rPr>
        <w:t xml:space="preserve"> </w:t>
      </w:r>
      <w:r w:rsidRPr="00456AA7">
        <w:rPr>
          <w:bCs/>
        </w:rPr>
        <w:t xml:space="preserve">this software with such functionality. </w:t>
      </w:r>
    </w:p>
    <w:p w:rsidR="00D716A4" w:rsidRPr="00327CAA" w:rsidRDefault="00D716A4" w:rsidP="00D716A4">
      <w:pPr>
        <w:numPr>
          <w:ilvl w:val="1"/>
          <w:numId w:val="28"/>
        </w:numPr>
        <w:jc w:val="both"/>
      </w:pPr>
      <w:r w:rsidRPr="00456AA7">
        <w:rPr>
          <w:b/>
          <w:bCs/>
        </w:rPr>
        <w:t>Team Size :</w:t>
      </w:r>
      <w:r>
        <w:t>10</w:t>
      </w:r>
    </w:p>
    <w:p w:rsidR="00D716A4" w:rsidRPr="00A94122" w:rsidRDefault="00666EAD" w:rsidP="00D716A4">
      <w:pPr>
        <w:tabs>
          <w:tab w:val="left" w:pos="450"/>
          <w:tab w:val="num" w:pos="6480"/>
        </w:tabs>
        <w:suppressAutoHyphens w:val="0"/>
        <w:spacing w:before="120" w:after="120"/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D716A4" w:rsidRPr="0056078F">
        <w:rPr>
          <w:b/>
          <w:bCs/>
          <w:u w:val="single"/>
        </w:rPr>
        <w:t>)Management Information System(MIS):</w:t>
      </w:r>
    </w:p>
    <w:p w:rsidR="00D716A4" w:rsidRPr="009659EC" w:rsidRDefault="00D716A4" w:rsidP="00AB79B9">
      <w:pPr>
        <w:numPr>
          <w:ilvl w:val="0"/>
          <w:numId w:val="29"/>
        </w:numPr>
        <w:tabs>
          <w:tab w:val="left" w:pos="450"/>
          <w:tab w:val="num" w:pos="6480"/>
        </w:tabs>
        <w:suppressAutoHyphens w:val="0"/>
        <w:spacing w:before="120" w:after="120"/>
        <w:rPr>
          <w:b/>
          <w:bCs/>
        </w:rPr>
      </w:pPr>
      <w:r w:rsidRPr="007D2434">
        <w:rPr>
          <w:b/>
          <w:bCs/>
        </w:rPr>
        <w:t xml:space="preserve"> Tools:</w:t>
      </w:r>
      <w:r w:rsidRPr="009659EC">
        <w:rPr>
          <w:b/>
          <w:bCs/>
        </w:rPr>
        <w:t xml:space="preserve"> </w:t>
      </w:r>
      <w:r>
        <w:t>Asp.Net,</w:t>
      </w:r>
      <w:r w:rsidRPr="009F0D05">
        <w:t xml:space="preserve"> </w:t>
      </w:r>
      <w:r>
        <w:t>C#.</w:t>
      </w:r>
      <w:r w:rsidR="00B972AC">
        <w:t xml:space="preserve"> </w:t>
      </w:r>
      <w:smartTag w:uri="urn:schemas-microsoft-com:office:smarttags" w:element="stockticker">
        <w:r>
          <w:t>NET</w:t>
        </w:r>
      </w:smartTag>
      <w:r>
        <w:t>,</w:t>
      </w:r>
      <w:r w:rsidR="00B972AC">
        <w:t xml:space="preserve"> </w:t>
      </w:r>
      <w:r>
        <w:t>Oracle 10g,</w:t>
      </w:r>
      <w:r w:rsidRPr="007D2434">
        <w:rPr>
          <w:b/>
          <w:bCs/>
        </w:rPr>
        <w:t xml:space="preserve"> </w:t>
      </w:r>
      <w:r>
        <w:t>Crystal Report 8</w:t>
      </w:r>
    </w:p>
    <w:p w:rsidR="00D716A4" w:rsidRDefault="00D716A4" w:rsidP="00AB79B9">
      <w:pPr>
        <w:numPr>
          <w:ilvl w:val="0"/>
          <w:numId w:val="29"/>
        </w:numPr>
        <w:tabs>
          <w:tab w:val="left" w:pos="810"/>
          <w:tab w:val="left" w:pos="2160"/>
        </w:tabs>
        <w:suppressAutoHyphens w:val="0"/>
        <w:spacing w:before="120" w:after="120"/>
      </w:pPr>
      <w:r w:rsidRPr="009659EC">
        <w:rPr>
          <w:b/>
          <w:bCs/>
        </w:rPr>
        <w:t>Description:</w:t>
      </w:r>
      <w:r w:rsidRPr="00271762">
        <w:rPr>
          <w:b/>
          <w:bCs/>
        </w:rPr>
        <w:t xml:space="preserve"> </w:t>
      </w:r>
      <w:r>
        <w:t>This  Application we have develop for  Getting Information Related to revenue of different department like Billing,</w:t>
      </w:r>
      <w:r w:rsidR="00B972AC">
        <w:t xml:space="preserve"> </w:t>
      </w:r>
      <w:r>
        <w:t>Pathology,</w:t>
      </w:r>
      <w:r w:rsidR="00B972AC">
        <w:t xml:space="preserve"> </w:t>
      </w:r>
      <w:r>
        <w:t>Radiology,</w:t>
      </w:r>
      <w:r w:rsidR="00B972AC">
        <w:t xml:space="preserve"> </w:t>
      </w:r>
      <w:r>
        <w:t>Doctor .Also  I have developed so many report like purchase register,</w:t>
      </w:r>
      <w:r w:rsidR="00B972AC">
        <w:t xml:space="preserve"> </w:t>
      </w:r>
      <w:r>
        <w:t>Doctor invoice,</w:t>
      </w:r>
      <w:r w:rsidR="00B972AC">
        <w:t xml:space="preserve"> General</w:t>
      </w:r>
      <w:r>
        <w:t xml:space="preserve"> register etc.</w:t>
      </w:r>
    </w:p>
    <w:p w:rsidR="00D716A4" w:rsidRDefault="00D716A4" w:rsidP="00AB79B9">
      <w:pPr>
        <w:numPr>
          <w:ilvl w:val="0"/>
          <w:numId w:val="29"/>
        </w:numPr>
        <w:tabs>
          <w:tab w:val="left" w:pos="810"/>
          <w:tab w:val="left" w:pos="2160"/>
        </w:tabs>
        <w:suppressAutoHyphens w:val="0"/>
        <w:spacing w:before="120" w:after="120"/>
      </w:pPr>
      <w:r w:rsidRPr="00D64719">
        <w:rPr>
          <w:b/>
          <w:bCs/>
        </w:rPr>
        <w:t>Client Company:</w:t>
      </w:r>
      <w:r w:rsidRPr="00D64719">
        <w:t xml:space="preserve"> </w:t>
      </w:r>
      <w:r>
        <w:t>Sterling Hospital</w:t>
      </w:r>
    </w:p>
    <w:p w:rsidR="005F2C1D" w:rsidRDefault="00D716A4" w:rsidP="00507F1D">
      <w:pPr>
        <w:numPr>
          <w:ilvl w:val="0"/>
          <w:numId w:val="29"/>
        </w:numPr>
        <w:shd w:val="clear" w:color="auto" w:fill="FFFFFF" w:themeFill="background1"/>
        <w:tabs>
          <w:tab w:val="left" w:pos="810"/>
          <w:tab w:val="left" w:pos="2160"/>
        </w:tabs>
        <w:suppressAutoHyphens w:val="0"/>
        <w:spacing w:before="120" w:after="120"/>
      </w:pPr>
      <w:r>
        <w:rPr>
          <w:b/>
          <w:bCs/>
        </w:rPr>
        <w:t>Team Size: 5</w:t>
      </w:r>
      <w:r w:rsidR="00A94122">
        <w:rPr>
          <w:b/>
          <w:bCs/>
        </w:rPr>
        <w:t xml:space="preserve">  </w:t>
      </w:r>
    </w:p>
    <w:p w:rsidR="00A94122" w:rsidRDefault="007A6BFB" w:rsidP="005F2C1D">
      <w:r w:rsidRPr="00507F1D">
        <w:t>Other than that</w:t>
      </w:r>
      <w:r w:rsidR="00507F1D">
        <w:t xml:space="preserve"> I have </w:t>
      </w:r>
      <w:r w:rsidR="00507F1D" w:rsidRPr="00507F1D">
        <w:t>develop</w:t>
      </w:r>
      <w:r w:rsidR="00507F1D">
        <w:t>ed</w:t>
      </w:r>
      <w:r w:rsidR="00507F1D" w:rsidRPr="00507F1D">
        <w:t xml:space="preserve"> other</w:t>
      </w:r>
      <w:r w:rsidRPr="00507F1D">
        <w:t xml:space="preserve"> project</w:t>
      </w:r>
      <w:r w:rsidR="00CE3F9D">
        <w:t>s</w:t>
      </w:r>
      <w:r w:rsidRPr="00507F1D">
        <w:t xml:space="preserve"> in that all company.</w:t>
      </w:r>
    </w:p>
    <w:p w:rsidR="00507F1D" w:rsidRPr="007A6BFB" w:rsidRDefault="00507F1D" w:rsidP="005F2C1D">
      <w:pPr>
        <w:rPr>
          <w:highlight w:val="lightGray"/>
        </w:rPr>
      </w:pPr>
    </w:p>
    <w:p w:rsidR="005F2C1D" w:rsidRPr="00AF542B" w:rsidRDefault="005F2C1D" w:rsidP="005F2C1D">
      <w:pPr>
        <w:rPr>
          <w:b/>
          <w:sz w:val="28"/>
          <w:szCs w:val="28"/>
          <w:u w:val="single"/>
        </w:rPr>
      </w:pPr>
      <w:r w:rsidRPr="009813DB">
        <w:rPr>
          <w:b/>
          <w:highlight w:val="lightGray"/>
          <w:u w:val="single"/>
        </w:rPr>
        <w:t>PERSONAL</w:t>
      </w:r>
      <w:r w:rsidRPr="00754B7C">
        <w:rPr>
          <w:b/>
          <w:sz w:val="28"/>
          <w:szCs w:val="28"/>
          <w:highlight w:val="lightGray"/>
          <w:u w:val="single"/>
        </w:rPr>
        <w:t xml:space="preserve"> </w:t>
      </w:r>
      <w:r w:rsidR="00AF542B" w:rsidRPr="00754B7C">
        <w:rPr>
          <w:b/>
          <w:sz w:val="28"/>
          <w:szCs w:val="28"/>
          <w:highlight w:val="lightGray"/>
          <w:u w:val="single"/>
        </w:rPr>
        <w:t>::</w:t>
      </w:r>
    </w:p>
    <w:p w:rsidR="005F2C1D" w:rsidRDefault="005F2C1D" w:rsidP="000B0EBB">
      <w:pPr>
        <w:numPr>
          <w:ilvl w:val="0"/>
          <w:numId w:val="31"/>
        </w:numPr>
        <w:tabs>
          <w:tab w:val="left" w:pos="360"/>
        </w:tabs>
        <w:spacing w:before="120" w:after="120"/>
        <w:ind w:left="360" w:hanging="360"/>
      </w:pPr>
      <w:r>
        <w:t>Address</w:t>
      </w:r>
      <w:r>
        <w:tab/>
      </w:r>
      <w:r>
        <w:tab/>
        <w:t xml:space="preserve">: A/10,Sanskrut </w:t>
      </w:r>
      <w:r w:rsidR="00822B05">
        <w:t xml:space="preserve">Bungalows </w:t>
      </w:r>
      <w:r>
        <w:t>,</w:t>
      </w:r>
      <w:r w:rsidR="00822B05">
        <w:t xml:space="preserve"> </w:t>
      </w:r>
      <w:r>
        <w:t>Sabarmati</w:t>
      </w:r>
    </w:p>
    <w:p w:rsidR="005F2C1D" w:rsidRDefault="00822B05" w:rsidP="005F2C1D">
      <w:pPr>
        <w:spacing w:before="120" w:after="120"/>
        <w:ind w:left="2880" w:hanging="720"/>
      </w:pPr>
      <w:r>
        <w:t>Ahmadabad</w:t>
      </w:r>
      <w:r w:rsidR="005F2C1D">
        <w:t>, Gujarat</w:t>
      </w:r>
    </w:p>
    <w:p w:rsidR="005F2C1D" w:rsidRDefault="005F2C1D" w:rsidP="000B0EBB">
      <w:pPr>
        <w:numPr>
          <w:ilvl w:val="1"/>
          <w:numId w:val="32"/>
        </w:numPr>
        <w:tabs>
          <w:tab w:val="left" w:pos="360"/>
        </w:tabs>
        <w:ind w:left="360" w:hanging="360"/>
      </w:pPr>
      <w:r>
        <w:t>Phone No</w:t>
      </w:r>
      <w:r>
        <w:tab/>
      </w:r>
      <w:r>
        <w:tab/>
        <w:t xml:space="preserve">: </w:t>
      </w:r>
      <w:r w:rsidR="007A6BFB">
        <w:t xml:space="preserve"> </w:t>
      </w:r>
      <w:r>
        <w:t>09638098660(M)</w:t>
      </w:r>
    </w:p>
    <w:p w:rsidR="00A94122" w:rsidRDefault="005F2C1D" w:rsidP="00A94122">
      <w:pPr>
        <w:numPr>
          <w:ilvl w:val="1"/>
          <w:numId w:val="33"/>
        </w:numPr>
        <w:tabs>
          <w:tab w:val="left" w:pos="360"/>
        </w:tabs>
        <w:ind w:left="360" w:hanging="360"/>
      </w:pPr>
      <w:r>
        <w:t>Da</w:t>
      </w:r>
      <w:r w:rsidR="00A94122">
        <w:t>te of Birth         : 04/11/1980</w:t>
      </w:r>
    </w:p>
    <w:p w:rsidR="005F2C1D" w:rsidRDefault="008D1120" w:rsidP="000B0EBB">
      <w:pPr>
        <w:numPr>
          <w:ilvl w:val="0"/>
          <w:numId w:val="35"/>
        </w:numPr>
        <w:tabs>
          <w:tab w:val="left" w:pos="360"/>
        </w:tabs>
        <w:spacing w:before="120" w:after="120"/>
        <w:ind w:left="360" w:hanging="360"/>
      </w:pPr>
      <w:r>
        <w:t>Marital Status</w:t>
      </w:r>
      <w:r>
        <w:tab/>
        <w:t>: married</w:t>
      </w:r>
    </w:p>
    <w:p w:rsidR="005F2C1D" w:rsidRPr="00327CAA" w:rsidRDefault="005F2C1D" w:rsidP="00A7538F">
      <w:pPr>
        <w:numPr>
          <w:ilvl w:val="0"/>
          <w:numId w:val="35"/>
        </w:numPr>
        <w:tabs>
          <w:tab w:val="left" w:pos="360"/>
        </w:tabs>
        <w:spacing w:before="120" w:after="120"/>
        <w:ind w:left="360" w:hanging="360"/>
        <w:rPr>
          <w:b/>
          <w:sz w:val="28"/>
          <w:szCs w:val="28"/>
          <w:highlight w:val="darkCyan"/>
        </w:rPr>
      </w:pPr>
      <w:r>
        <w:t>Childern</w:t>
      </w:r>
      <w:r>
        <w:tab/>
      </w:r>
      <w:r>
        <w:tab/>
        <w:t>: One Daughter</w:t>
      </w:r>
    </w:p>
    <w:sectPr w:rsidR="005F2C1D" w:rsidRPr="00327CAA" w:rsidSect="00032938">
      <w:footerReference w:type="first" r:id="rId8"/>
      <w:footnotePr>
        <w:pos w:val="beneathText"/>
      </w:footnotePr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71" w:rsidRDefault="00E96C71">
      <w:r>
        <w:separator/>
      </w:r>
    </w:p>
  </w:endnote>
  <w:endnote w:type="continuationSeparator" w:id="1">
    <w:p w:rsidR="00E96C71" w:rsidRDefault="00E96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charset w:val="00"/>
    <w:family w:val="swiss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53" w:rsidRDefault="00FF1553">
    <w:pPr>
      <w:pStyle w:val="Footer"/>
      <w:jc w:val="right"/>
      <w:rPr>
        <w:b/>
        <w:bCs/>
      </w:rPr>
    </w:pPr>
    <w:r>
      <w:tab/>
    </w:r>
    <w:r>
      <w:tab/>
    </w:r>
    <w:r>
      <w:rPr>
        <w:b/>
        <w:bCs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71" w:rsidRDefault="00E96C71">
      <w:r>
        <w:separator/>
      </w:r>
    </w:p>
  </w:footnote>
  <w:footnote w:type="continuationSeparator" w:id="1">
    <w:p w:rsidR="00E96C71" w:rsidRDefault="00E96C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color w:val="auto"/>
        <w:sz w:val="28"/>
        <w:szCs w:val="28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name w:val="WW8Num9"/>
    <w:lvl w:ilvl="0">
      <w:start w:val="1"/>
      <w:numFmt w:val="bullet"/>
      <w:lvlText w:val=""/>
      <w:lvlJc w:val="left"/>
      <w:pPr>
        <w:tabs>
          <w:tab w:val="num" w:pos="1500"/>
        </w:tabs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2220"/>
        </w:tabs>
      </w:pPr>
      <w:rPr>
        <w:rFonts w:ascii="Wingdings" w:hAnsi="Wingdings"/>
      </w:rPr>
    </w:lvl>
    <w:lvl w:ilvl="2">
      <w:start w:val="1"/>
      <w:numFmt w:val="bullet"/>
      <w:lvlText w:val=""/>
      <w:lvlJc w:val="left"/>
      <w:pPr>
        <w:tabs>
          <w:tab w:val="num" w:pos="2940"/>
        </w:tabs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3660"/>
        </w:tabs>
      </w:pPr>
      <w:rPr>
        <w:rFonts w:ascii="Wingdings" w:hAnsi="Wingdings"/>
      </w:rPr>
    </w:lvl>
    <w:lvl w:ilvl="4">
      <w:start w:val="1"/>
      <w:numFmt w:val="bullet"/>
      <w:lvlText w:val=""/>
      <w:lvlJc w:val="left"/>
      <w:pPr>
        <w:tabs>
          <w:tab w:val="num" w:pos="4380"/>
        </w:tabs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5100"/>
        </w:tabs>
      </w:pPr>
      <w:rPr>
        <w:rFonts w:ascii="Wingdings" w:hAnsi="Wingdings"/>
      </w:rPr>
    </w:lvl>
    <w:lvl w:ilvl="6">
      <w:start w:val="1"/>
      <w:numFmt w:val="bullet"/>
      <w:lvlText w:val=""/>
      <w:lvlJc w:val="left"/>
      <w:pPr>
        <w:tabs>
          <w:tab w:val="num" w:pos="5820"/>
        </w:tabs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6540"/>
        </w:tabs>
      </w:pPr>
      <w:rPr>
        <w:rFonts w:ascii="Wingdings" w:hAnsi="Wingdings"/>
      </w:rPr>
    </w:lvl>
    <w:lvl w:ilvl="8">
      <w:start w:val="1"/>
      <w:numFmt w:val="bullet"/>
      <w:lvlText w:val=""/>
      <w:lvlJc w:val="left"/>
      <w:pPr>
        <w:tabs>
          <w:tab w:val="num" w:pos="7260"/>
        </w:tabs>
      </w:pPr>
      <w:rPr>
        <w:rFonts w:ascii="Wingdings" w:hAnsi="Wingdings"/>
      </w:rPr>
    </w:lvl>
  </w:abstractNum>
  <w:abstractNum w:abstractNumId="10">
    <w:nsid w:val="0000000C"/>
    <w:multiLevelType w:val="multilevel"/>
    <w:tmpl w:val="0000000C"/>
    <w:name w:val="WW8Num11"/>
    <w:lvl w:ilvl="0">
      <w:start w:val="1"/>
      <w:numFmt w:val="bullet"/>
      <w:lvlText w:val=""/>
      <w:lvlJc w:val="left"/>
      <w:pPr>
        <w:tabs>
          <w:tab w:val="num" w:pos="540"/>
        </w:tabs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260"/>
        </w:tabs>
      </w:pPr>
      <w:rPr>
        <w:rFonts w:ascii="Wingdings" w:hAnsi="Wingdings"/>
      </w:rPr>
    </w:lvl>
    <w:lvl w:ilvl="2">
      <w:start w:val="1"/>
      <w:numFmt w:val="bullet"/>
      <w:lvlText w:val=""/>
      <w:lvlJc w:val="left"/>
      <w:pPr>
        <w:tabs>
          <w:tab w:val="num" w:pos="198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0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42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4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6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8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300"/>
        </w:tabs>
      </w:pPr>
      <w:rPr>
        <w:rFonts w:ascii="Wingdings" w:hAnsi="Wingdings"/>
      </w:rPr>
    </w:lvl>
  </w:abstractNum>
  <w:abstractNum w:abstractNumId="11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2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color w:val="auto"/>
        <w:sz w:val="28"/>
        <w:szCs w:val="28"/>
      </w:rPr>
    </w:lvl>
  </w:abstractNum>
  <w:abstractNum w:abstractNumId="13">
    <w:nsid w:val="0000000F"/>
    <w:multiLevelType w:val="single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color w:val="auto"/>
        <w:sz w:val="28"/>
        <w:szCs w:val="28"/>
      </w:rPr>
    </w:lvl>
  </w:abstractNum>
  <w:abstractNum w:abstractNumId="14">
    <w:nsid w:val="00000010"/>
    <w:multiLevelType w:val="multilevel"/>
    <w:tmpl w:val="00000010"/>
    <w:name w:val="WW8Num15"/>
    <w:lvl w:ilvl="0">
      <w:start w:val="1"/>
      <w:numFmt w:val="bullet"/>
      <w:lvlText w:val=""/>
      <w:lvlJc w:val="left"/>
      <w:pPr>
        <w:tabs>
          <w:tab w:val="num" w:pos="1500"/>
        </w:tabs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2220"/>
        </w:tabs>
      </w:pPr>
      <w:rPr>
        <w:rFonts w:ascii="Wingdings" w:hAnsi="Wingdings"/>
      </w:rPr>
    </w:lvl>
    <w:lvl w:ilvl="2">
      <w:start w:val="1"/>
      <w:numFmt w:val="bullet"/>
      <w:lvlText w:val=""/>
      <w:lvlJc w:val="left"/>
      <w:pPr>
        <w:tabs>
          <w:tab w:val="num" w:pos="2940"/>
        </w:tabs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3660"/>
        </w:tabs>
      </w:pPr>
      <w:rPr>
        <w:rFonts w:ascii="Wingdings" w:hAnsi="Wingdings"/>
      </w:rPr>
    </w:lvl>
    <w:lvl w:ilvl="4">
      <w:start w:val="1"/>
      <w:numFmt w:val="bullet"/>
      <w:lvlText w:val=""/>
      <w:lvlJc w:val="left"/>
      <w:pPr>
        <w:tabs>
          <w:tab w:val="num" w:pos="4380"/>
        </w:tabs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5100"/>
        </w:tabs>
      </w:pPr>
      <w:rPr>
        <w:rFonts w:ascii="Wingdings" w:hAnsi="Wingdings"/>
      </w:rPr>
    </w:lvl>
    <w:lvl w:ilvl="6">
      <w:start w:val="1"/>
      <w:numFmt w:val="bullet"/>
      <w:lvlText w:val=""/>
      <w:lvlJc w:val="left"/>
      <w:pPr>
        <w:tabs>
          <w:tab w:val="num" w:pos="5820"/>
        </w:tabs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6540"/>
        </w:tabs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7260"/>
        </w:tabs>
      </w:pPr>
      <w:rPr>
        <w:rFonts w:ascii="Wingdings" w:hAnsi="Wingdings"/>
      </w:rPr>
    </w:lvl>
  </w:abstractNum>
  <w:abstractNum w:abstractNumId="15">
    <w:nsid w:val="00000011"/>
    <w:multiLevelType w:val="singleLevel"/>
    <w:tmpl w:val="00000011"/>
    <w:name w:val="WW8Num16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6">
    <w:nsid w:val="0A15010F"/>
    <w:multiLevelType w:val="hybridMultilevel"/>
    <w:tmpl w:val="182E1728"/>
    <w:lvl w:ilvl="0" w:tplc="7ABE6D2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0A5E5A56"/>
    <w:multiLevelType w:val="hybridMultilevel"/>
    <w:tmpl w:val="A1560A66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0F375323"/>
    <w:multiLevelType w:val="multilevel"/>
    <w:tmpl w:val="6820EDBC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9">
    <w:nsid w:val="11017EAD"/>
    <w:multiLevelType w:val="hybridMultilevel"/>
    <w:tmpl w:val="0AACC8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23F1D10"/>
    <w:multiLevelType w:val="hybridMultilevel"/>
    <w:tmpl w:val="682CD908"/>
    <w:name w:val="WW8Num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C664A4"/>
    <w:multiLevelType w:val="hybridMultilevel"/>
    <w:tmpl w:val="62282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767010"/>
    <w:multiLevelType w:val="hybridMultilevel"/>
    <w:tmpl w:val="DB3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946BAD"/>
    <w:multiLevelType w:val="hybridMultilevel"/>
    <w:tmpl w:val="11A2BAD4"/>
    <w:lvl w:ilvl="0" w:tplc="1DB891BA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3889390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1F8A34F9"/>
    <w:multiLevelType w:val="hybridMultilevel"/>
    <w:tmpl w:val="3A5687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FC75335"/>
    <w:multiLevelType w:val="hybridMultilevel"/>
    <w:tmpl w:val="14489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527B6F"/>
    <w:multiLevelType w:val="hybridMultilevel"/>
    <w:tmpl w:val="288E18CC"/>
    <w:name w:val="WW8Num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9111AA6"/>
    <w:multiLevelType w:val="hybridMultilevel"/>
    <w:tmpl w:val="1130E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D636C6D"/>
    <w:multiLevelType w:val="hybridMultilevel"/>
    <w:tmpl w:val="3D44C858"/>
    <w:lvl w:ilvl="0" w:tplc="1DB891BA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3889390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2E331E48"/>
    <w:multiLevelType w:val="multilevel"/>
    <w:tmpl w:val="B3DEF14A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"/>
      <w:lvlJc w:val="left"/>
      <w:pPr>
        <w:tabs>
          <w:tab w:val="num" w:pos="1440"/>
        </w:tabs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0">
    <w:nsid w:val="306D0660"/>
    <w:multiLevelType w:val="hybridMultilevel"/>
    <w:tmpl w:val="771E29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396802CD"/>
    <w:multiLevelType w:val="hybridMultilevel"/>
    <w:tmpl w:val="44EA1CD8"/>
    <w:name w:val="WW8Num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CC52088"/>
    <w:multiLevelType w:val="multilevel"/>
    <w:tmpl w:val="7E808640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"/>
      <w:lvlJc w:val="left"/>
      <w:pPr>
        <w:tabs>
          <w:tab w:val="num" w:pos="1440"/>
        </w:tabs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3">
    <w:nsid w:val="446B7EDB"/>
    <w:multiLevelType w:val="hybridMultilevel"/>
    <w:tmpl w:val="F960A078"/>
    <w:name w:val="WW8Num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49F5071C"/>
    <w:multiLevelType w:val="hybridMultilevel"/>
    <w:tmpl w:val="E5CC6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A53909"/>
    <w:multiLevelType w:val="multilevel"/>
    <w:tmpl w:val="96CEC9DA"/>
    <w:lvl w:ilvl="0">
      <w:start w:val="1"/>
      <w:numFmt w:val="bullet"/>
      <w:lvlText w:val=""/>
      <w:lvlJc w:val="left"/>
      <w:pPr>
        <w:tabs>
          <w:tab w:val="num" w:pos="99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710"/>
        </w:tabs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43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5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87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9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1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03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50"/>
        </w:tabs>
      </w:pPr>
      <w:rPr>
        <w:rFonts w:ascii="Wingdings" w:hAnsi="Wingdings"/>
      </w:rPr>
    </w:lvl>
  </w:abstractNum>
  <w:abstractNum w:abstractNumId="36">
    <w:nsid w:val="4DB84A44"/>
    <w:multiLevelType w:val="hybridMultilevel"/>
    <w:tmpl w:val="8AA2E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DDE0847"/>
    <w:multiLevelType w:val="hybridMultilevel"/>
    <w:tmpl w:val="9600098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0FF1D41"/>
    <w:multiLevelType w:val="hybridMultilevel"/>
    <w:tmpl w:val="0F126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C41CF5"/>
    <w:multiLevelType w:val="hybridMultilevel"/>
    <w:tmpl w:val="5366C608"/>
    <w:name w:val="WW8Num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2C47F89"/>
    <w:multiLevelType w:val="hybridMultilevel"/>
    <w:tmpl w:val="FC90B5BE"/>
    <w:lvl w:ilvl="0" w:tplc="1DB891BA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889390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538A0AB5"/>
    <w:multiLevelType w:val="hybridMultilevel"/>
    <w:tmpl w:val="C4B4A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3E37DAE"/>
    <w:multiLevelType w:val="hybridMultilevel"/>
    <w:tmpl w:val="B9CEA7D0"/>
    <w:name w:val="WW8Num223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58DD67A7"/>
    <w:multiLevelType w:val="hybridMultilevel"/>
    <w:tmpl w:val="9E6AE45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A5958D5"/>
    <w:multiLevelType w:val="hybridMultilevel"/>
    <w:tmpl w:val="7C3A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AC23C4"/>
    <w:multiLevelType w:val="hybridMultilevel"/>
    <w:tmpl w:val="9C1C7394"/>
    <w:name w:val="WW8Num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FA978AC"/>
    <w:multiLevelType w:val="hybridMultilevel"/>
    <w:tmpl w:val="2D1CE630"/>
    <w:lvl w:ilvl="0" w:tplc="373452C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29A52A5"/>
    <w:multiLevelType w:val="hybridMultilevel"/>
    <w:tmpl w:val="803E446C"/>
    <w:name w:val="WW8Num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61E36C5"/>
    <w:multiLevelType w:val="hybridMultilevel"/>
    <w:tmpl w:val="C5F27136"/>
    <w:lvl w:ilvl="0" w:tplc="373452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0E369C"/>
    <w:multiLevelType w:val="hybridMultilevel"/>
    <w:tmpl w:val="CFD4A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316B3C"/>
    <w:multiLevelType w:val="multilevel"/>
    <w:tmpl w:val="4852C08C"/>
    <w:lvl w:ilvl="0">
      <w:start w:val="1"/>
      <w:numFmt w:val="bullet"/>
      <w:lvlText w:val=""/>
      <w:lvlJc w:val="left"/>
      <w:pPr>
        <w:tabs>
          <w:tab w:val="num" w:pos="90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620"/>
        </w:tabs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34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6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8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0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2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4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60"/>
        </w:tabs>
      </w:pPr>
      <w:rPr>
        <w:rFonts w:ascii="Wingdings" w:hAnsi="Wingdings"/>
      </w:rPr>
    </w:lvl>
  </w:abstractNum>
  <w:abstractNum w:abstractNumId="51">
    <w:nsid w:val="7C62017D"/>
    <w:multiLevelType w:val="hybridMultilevel"/>
    <w:tmpl w:val="743CBB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D573BAD"/>
    <w:multiLevelType w:val="hybridMultilevel"/>
    <w:tmpl w:val="1A64D6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F1D5DB9"/>
    <w:multiLevelType w:val="multilevel"/>
    <w:tmpl w:val="B5343542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28"/>
  </w:num>
  <w:num w:numId="9">
    <w:abstractNumId w:val="52"/>
  </w:num>
  <w:num w:numId="10">
    <w:abstractNumId w:val="16"/>
  </w:num>
  <w:num w:numId="11">
    <w:abstractNumId w:val="30"/>
  </w:num>
  <w:num w:numId="12">
    <w:abstractNumId w:val="20"/>
  </w:num>
  <w:num w:numId="13">
    <w:abstractNumId w:val="36"/>
  </w:num>
  <w:num w:numId="14">
    <w:abstractNumId w:val="25"/>
  </w:num>
  <w:num w:numId="15">
    <w:abstractNumId w:val="27"/>
  </w:num>
  <w:num w:numId="16">
    <w:abstractNumId w:val="17"/>
  </w:num>
  <w:num w:numId="17">
    <w:abstractNumId w:val="49"/>
  </w:num>
  <w:num w:numId="18">
    <w:abstractNumId w:val="21"/>
  </w:num>
  <w:num w:numId="19">
    <w:abstractNumId w:val="44"/>
  </w:num>
  <w:num w:numId="20">
    <w:abstractNumId w:val="22"/>
  </w:num>
  <w:num w:numId="21">
    <w:abstractNumId w:val="40"/>
  </w:num>
  <w:num w:numId="22">
    <w:abstractNumId w:val="48"/>
  </w:num>
  <w:num w:numId="23">
    <w:abstractNumId w:val="41"/>
  </w:num>
  <w:num w:numId="24">
    <w:abstractNumId w:val="34"/>
  </w:num>
  <w:num w:numId="25">
    <w:abstractNumId w:val="24"/>
  </w:num>
  <w:num w:numId="26">
    <w:abstractNumId w:val="51"/>
  </w:num>
  <w:num w:numId="27">
    <w:abstractNumId w:val="38"/>
  </w:num>
  <w:num w:numId="28">
    <w:abstractNumId w:val="23"/>
  </w:num>
  <w:num w:numId="29">
    <w:abstractNumId w:val="43"/>
  </w:num>
  <w:num w:numId="30">
    <w:abstractNumId w:val="37"/>
  </w:num>
  <w:num w:numId="31">
    <w:abstractNumId w:val="53"/>
  </w:num>
  <w:num w:numId="32">
    <w:abstractNumId w:val="32"/>
  </w:num>
  <w:num w:numId="33">
    <w:abstractNumId w:val="29"/>
  </w:num>
  <w:num w:numId="34">
    <w:abstractNumId w:val="18"/>
  </w:num>
  <w:num w:numId="35">
    <w:abstractNumId w:val="50"/>
  </w:num>
  <w:num w:numId="36">
    <w:abstractNumId w:val="35"/>
  </w:num>
  <w:num w:numId="37">
    <w:abstractNumId w:val="46"/>
  </w:num>
  <w:num w:numId="38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97975"/>
    <w:rsid w:val="00020FDF"/>
    <w:rsid w:val="00024B87"/>
    <w:rsid w:val="0002718A"/>
    <w:rsid w:val="00030DEC"/>
    <w:rsid w:val="00032938"/>
    <w:rsid w:val="000350CE"/>
    <w:rsid w:val="0004204B"/>
    <w:rsid w:val="00043BC8"/>
    <w:rsid w:val="000563A9"/>
    <w:rsid w:val="00056518"/>
    <w:rsid w:val="000565FD"/>
    <w:rsid w:val="00072F22"/>
    <w:rsid w:val="0009647B"/>
    <w:rsid w:val="000977B6"/>
    <w:rsid w:val="000A0028"/>
    <w:rsid w:val="000A1546"/>
    <w:rsid w:val="000A260F"/>
    <w:rsid w:val="000A2B48"/>
    <w:rsid w:val="000A432D"/>
    <w:rsid w:val="000B0EBB"/>
    <w:rsid w:val="000B2C0F"/>
    <w:rsid w:val="000B360D"/>
    <w:rsid w:val="000B4402"/>
    <w:rsid w:val="000B7EAA"/>
    <w:rsid w:val="000C042E"/>
    <w:rsid w:val="000C3F2E"/>
    <w:rsid w:val="000E3C28"/>
    <w:rsid w:val="000F258C"/>
    <w:rsid w:val="000F2B91"/>
    <w:rsid w:val="000F4EEA"/>
    <w:rsid w:val="00100074"/>
    <w:rsid w:val="00101015"/>
    <w:rsid w:val="0010322A"/>
    <w:rsid w:val="00106E50"/>
    <w:rsid w:val="00113973"/>
    <w:rsid w:val="00115852"/>
    <w:rsid w:val="001211DD"/>
    <w:rsid w:val="001227B9"/>
    <w:rsid w:val="00135F06"/>
    <w:rsid w:val="0013647B"/>
    <w:rsid w:val="001444D8"/>
    <w:rsid w:val="001470FA"/>
    <w:rsid w:val="00153B79"/>
    <w:rsid w:val="00153BA0"/>
    <w:rsid w:val="00156DFC"/>
    <w:rsid w:val="00160892"/>
    <w:rsid w:val="001654B0"/>
    <w:rsid w:val="00165DCF"/>
    <w:rsid w:val="001766A5"/>
    <w:rsid w:val="001830F6"/>
    <w:rsid w:val="00185CF5"/>
    <w:rsid w:val="001971F0"/>
    <w:rsid w:val="001A3CCD"/>
    <w:rsid w:val="001A4ACA"/>
    <w:rsid w:val="001A5924"/>
    <w:rsid w:val="001B1CFB"/>
    <w:rsid w:val="001B27EB"/>
    <w:rsid w:val="001C2BF6"/>
    <w:rsid w:val="001C3684"/>
    <w:rsid w:val="001C545A"/>
    <w:rsid w:val="001D1E4F"/>
    <w:rsid w:val="001F3D45"/>
    <w:rsid w:val="001F417A"/>
    <w:rsid w:val="001F6429"/>
    <w:rsid w:val="00211CC3"/>
    <w:rsid w:val="00223658"/>
    <w:rsid w:val="00231A7D"/>
    <w:rsid w:val="00243B21"/>
    <w:rsid w:val="00244CDD"/>
    <w:rsid w:val="002478FF"/>
    <w:rsid w:val="00271762"/>
    <w:rsid w:val="00286210"/>
    <w:rsid w:val="0029429F"/>
    <w:rsid w:val="00297A5E"/>
    <w:rsid w:val="002A7F1C"/>
    <w:rsid w:val="002B6FC0"/>
    <w:rsid w:val="002C21CE"/>
    <w:rsid w:val="002C724E"/>
    <w:rsid w:val="002C7783"/>
    <w:rsid w:val="002D23F4"/>
    <w:rsid w:val="002E0908"/>
    <w:rsid w:val="002E163A"/>
    <w:rsid w:val="002E17A7"/>
    <w:rsid w:val="002F4902"/>
    <w:rsid w:val="002F6A1C"/>
    <w:rsid w:val="00306950"/>
    <w:rsid w:val="003234DD"/>
    <w:rsid w:val="003246A6"/>
    <w:rsid w:val="00324C21"/>
    <w:rsid w:val="00327CAA"/>
    <w:rsid w:val="00330B53"/>
    <w:rsid w:val="003313BE"/>
    <w:rsid w:val="00347007"/>
    <w:rsid w:val="0035039C"/>
    <w:rsid w:val="00350818"/>
    <w:rsid w:val="00351213"/>
    <w:rsid w:val="003527EB"/>
    <w:rsid w:val="00352A0C"/>
    <w:rsid w:val="00354404"/>
    <w:rsid w:val="00372EAB"/>
    <w:rsid w:val="00375DFE"/>
    <w:rsid w:val="003903F7"/>
    <w:rsid w:val="00393C1A"/>
    <w:rsid w:val="003A27CD"/>
    <w:rsid w:val="003A333A"/>
    <w:rsid w:val="003A3540"/>
    <w:rsid w:val="003A3EC8"/>
    <w:rsid w:val="003B0511"/>
    <w:rsid w:val="003B16EE"/>
    <w:rsid w:val="003B2C61"/>
    <w:rsid w:val="003B2DBE"/>
    <w:rsid w:val="003C3177"/>
    <w:rsid w:val="003D1B87"/>
    <w:rsid w:val="003D68FD"/>
    <w:rsid w:val="003E775B"/>
    <w:rsid w:val="00401B50"/>
    <w:rsid w:val="0041746D"/>
    <w:rsid w:val="00425C57"/>
    <w:rsid w:val="00425EB0"/>
    <w:rsid w:val="00445AEB"/>
    <w:rsid w:val="004467C4"/>
    <w:rsid w:val="00451A8C"/>
    <w:rsid w:val="0045472F"/>
    <w:rsid w:val="00456AA7"/>
    <w:rsid w:val="0046076E"/>
    <w:rsid w:val="00475351"/>
    <w:rsid w:val="0048315F"/>
    <w:rsid w:val="00484BE6"/>
    <w:rsid w:val="004855D6"/>
    <w:rsid w:val="00492106"/>
    <w:rsid w:val="004A2ABF"/>
    <w:rsid w:val="004A3185"/>
    <w:rsid w:val="004A63FC"/>
    <w:rsid w:val="004B16E8"/>
    <w:rsid w:val="004D57DA"/>
    <w:rsid w:val="004E36A6"/>
    <w:rsid w:val="004E477D"/>
    <w:rsid w:val="004E5AFC"/>
    <w:rsid w:val="004F49B0"/>
    <w:rsid w:val="004F550E"/>
    <w:rsid w:val="00507F1D"/>
    <w:rsid w:val="00510714"/>
    <w:rsid w:val="00511EFD"/>
    <w:rsid w:val="00512569"/>
    <w:rsid w:val="00513964"/>
    <w:rsid w:val="00515264"/>
    <w:rsid w:val="0052042B"/>
    <w:rsid w:val="0052338D"/>
    <w:rsid w:val="00526836"/>
    <w:rsid w:val="00536F5C"/>
    <w:rsid w:val="00543DBE"/>
    <w:rsid w:val="00547B99"/>
    <w:rsid w:val="00556AFC"/>
    <w:rsid w:val="005571C4"/>
    <w:rsid w:val="0056078F"/>
    <w:rsid w:val="00561EF8"/>
    <w:rsid w:val="00566176"/>
    <w:rsid w:val="005669C5"/>
    <w:rsid w:val="00582481"/>
    <w:rsid w:val="0058591A"/>
    <w:rsid w:val="00591C74"/>
    <w:rsid w:val="005A0A42"/>
    <w:rsid w:val="005A5A05"/>
    <w:rsid w:val="005A7760"/>
    <w:rsid w:val="005B0845"/>
    <w:rsid w:val="005B1234"/>
    <w:rsid w:val="005B55EF"/>
    <w:rsid w:val="005B5847"/>
    <w:rsid w:val="005C0015"/>
    <w:rsid w:val="005C3C3E"/>
    <w:rsid w:val="005D4F85"/>
    <w:rsid w:val="005E1C4C"/>
    <w:rsid w:val="005F2C1D"/>
    <w:rsid w:val="005F518D"/>
    <w:rsid w:val="00600A8B"/>
    <w:rsid w:val="00601B4A"/>
    <w:rsid w:val="0060234A"/>
    <w:rsid w:val="00602D03"/>
    <w:rsid w:val="006209D7"/>
    <w:rsid w:val="00621501"/>
    <w:rsid w:val="00622EF1"/>
    <w:rsid w:val="00636EFA"/>
    <w:rsid w:val="0064647B"/>
    <w:rsid w:val="00652C61"/>
    <w:rsid w:val="00653EC0"/>
    <w:rsid w:val="0066010B"/>
    <w:rsid w:val="00660415"/>
    <w:rsid w:val="0066253B"/>
    <w:rsid w:val="00666EAD"/>
    <w:rsid w:val="00667495"/>
    <w:rsid w:val="00672FC8"/>
    <w:rsid w:val="0067414D"/>
    <w:rsid w:val="006842CB"/>
    <w:rsid w:val="00693A60"/>
    <w:rsid w:val="006955E2"/>
    <w:rsid w:val="006B5005"/>
    <w:rsid w:val="00700B5C"/>
    <w:rsid w:val="00717610"/>
    <w:rsid w:val="00717AF5"/>
    <w:rsid w:val="00730C5C"/>
    <w:rsid w:val="0073557B"/>
    <w:rsid w:val="00750A64"/>
    <w:rsid w:val="007516F7"/>
    <w:rsid w:val="00754B7C"/>
    <w:rsid w:val="0075536A"/>
    <w:rsid w:val="00757CC0"/>
    <w:rsid w:val="00773DD1"/>
    <w:rsid w:val="007744B0"/>
    <w:rsid w:val="00774C1C"/>
    <w:rsid w:val="007809E0"/>
    <w:rsid w:val="0079169D"/>
    <w:rsid w:val="007921A4"/>
    <w:rsid w:val="007A0955"/>
    <w:rsid w:val="007A6BFB"/>
    <w:rsid w:val="007A7026"/>
    <w:rsid w:val="007A72EA"/>
    <w:rsid w:val="007B2C32"/>
    <w:rsid w:val="007B520F"/>
    <w:rsid w:val="007C378A"/>
    <w:rsid w:val="007C394D"/>
    <w:rsid w:val="007D2434"/>
    <w:rsid w:val="007D536E"/>
    <w:rsid w:val="007E30A6"/>
    <w:rsid w:val="007E5831"/>
    <w:rsid w:val="007F04FA"/>
    <w:rsid w:val="007F3AB9"/>
    <w:rsid w:val="007F7270"/>
    <w:rsid w:val="008017FC"/>
    <w:rsid w:val="008134BF"/>
    <w:rsid w:val="00813783"/>
    <w:rsid w:val="00820028"/>
    <w:rsid w:val="00822B05"/>
    <w:rsid w:val="0083007C"/>
    <w:rsid w:val="00831396"/>
    <w:rsid w:val="00837578"/>
    <w:rsid w:val="00844D8F"/>
    <w:rsid w:val="0085458B"/>
    <w:rsid w:val="00855F59"/>
    <w:rsid w:val="00862E0D"/>
    <w:rsid w:val="00864202"/>
    <w:rsid w:val="0088531A"/>
    <w:rsid w:val="008879F4"/>
    <w:rsid w:val="008A2F12"/>
    <w:rsid w:val="008B00D1"/>
    <w:rsid w:val="008B1060"/>
    <w:rsid w:val="008B6B0B"/>
    <w:rsid w:val="008C577E"/>
    <w:rsid w:val="008C5DF7"/>
    <w:rsid w:val="008C6E37"/>
    <w:rsid w:val="008D1120"/>
    <w:rsid w:val="008D242B"/>
    <w:rsid w:val="008D3E00"/>
    <w:rsid w:val="008D43CF"/>
    <w:rsid w:val="008D7EB5"/>
    <w:rsid w:val="008E0627"/>
    <w:rsid w:val="008E1759"/>
    <w:rsid w:val="008E669E"/>
    <w:rsid w:val="008F01E8"/>
    <w:rsid w:val="009005A7"/>
    <w:rsid w:val="009025A7"/>
    <w:rsid w:val="00920683"/>
    <w:rsid w:val="009219FF"/>
    <w:rsid w:val="0092347A"/>
    <w:rsid w:val="009274D2"/>
    <w:rsid w:val="00932493"/>
    <w:rsid w:val="009342EA"/>
    <w:rsid w:val="00944267"/>
    <w:rsid w:val="00953BB6"/>
    <w:rsid w:val="009647AE"/>
    <w:rsid w:val="009659EC"/>
    <w:rsid w:val="00966417"/>
    <w:rsid w:val="009813DB"/>
    <w:rsid w:val="00985E92"/>
    <w:rsid w:val="00995B8D"/>
    <w:rsid w:val="00997975"/>
    <w:rsid w:val="009A6EB7"/>
    <w:rsid w:val="009B2045"/>
    <w:rsid w:val="009C0EE5"/>
    <w:rsid w:val="009C7394"/>
    <w:rsid w:val="009F0D05"/>
    <w:rsid w:val="009F29A3"/>
    <w:rsid w:val="00A00D59"/>
    <w:rsid w:val="00A10EE9"/>
    <w:rsid w:val="00A17E1B"/>
    <w:rsid w:val="00A20BE7"/>
    <w:rsid w:val="00A21A8F"/>
    <w:rsid w:val="00A2764E"/>
    <w:rsid w:val="00A3735C"/>
    <w:rsid w:val="00A378D8"/>
    <w:rsid w:val="00A40714"/>
    <w:rsid w:val="00A40B8E"/>
    <w:rsid w:val="00A4154D"/>
    <w:rsid w:val="00A5633E"/>
    <w:rsid w:val="00A6161E"/>
    <w:rsid w:val="00A7538F"/>
    <w:rsid w:val="00A86BCC"/>
    <w:rsid w:val="00A94122"/>
    <w:rsid w:val="00A96540"/>
    <w:rsid w:val="00AA2B80"/>
    <w:rsid w:val="00AA7C79"/>
    <w:rsid w:val="00AB2CBA"/>
    <w:rsid w:val="00AB58B4"/>
    <w:rsid w:val="00AB79B9"/>
    <w:rsid w:val="00AC216E"/>
    <w:rsid w:val="00AC5989"/>
    <w:rsid w:val="00AE31A4"/>
    <w:rsid w:val="00AE3D16"/>
    <w:rsid w:val="00AE7C57"/>
    <w:rsid w:val="00AF220F"/>
    <w:rsid w:val="00AF542B"/>
    <w:rsid w:val="00B126AA"/>
    <w:rsid w:val="00B1549C"/>
    <w:rsid w:val="00B15E60"/>
    <w:rsid w:val="00B260A7"/>
    <w:rsid w:val="00B365E2"/>
    <w:rsid w:val="00B3676D"/>
    <w:rsid w:val="00B43161"/>
    <w:rsid w:val="00B4572A"/>
    <w:rsid w:val="00B46A6C"/>
    <w:rsid w:val="00B52CD9"/>
    <w:rsid w:val="00B57F63"/>
    <w:rsid w:val="00B641F5"/>
    <w:rsid w:val="00B762AE"/>
    <w:rsid w:val="00B9322F"/>
    <w:rsid w:val="00B95BE4"/>
    <w:rsid w:val="00B972AC"/>
    <w:rsid w:val="00B97AD5"/>
    <w:rsid w:val="00BA457E"/>
    <w:rsid w:val="00BB0F8A"/>
    <w:rsid w:val="00BB6ADE"/>
    <w:rsid w:val="00BB79FD"/>
    <w:rsid w:val="00BC637C"/>
    <w:rsid w:val="00BC778C"/>
    <w:rsid w:val="00BD0EB2"/>
    <w:rsid w:val="00BD2CFA"/>
    <w:rsid w:val="00BE2E3C"/>
    <w:rsid w:val="00BF73A4"/>
    <w:rsid w:val="00C07FEC"/>
    <w:rsid w:val="00C16736"/>
    <w:rsid w:val="00C1686B"/>
    <w:rsid w:val="00C16D2A"/>
    <w:rsid w:val="00C219C0"/>
    <w:rsid w:val="00C23479"/>
    <w:rsid w:val="00C37092"/>
    <w:rsid w:val="00C37782"/>
    <w:rsid w:val="00C40223"/>
    <w:rsid w:val="00C41B5B"/>
    <w:rsid w:val="00C51986"/>
    <w:rsid w:val="00C5233C"/>
    <w:rsid w:val="00C526C4"/>
    <w:rsid w:val="00C574AA"/>
    <w:rsid w:val="00C81058"/>
    <w:rsid w:val="00C845F5"/>
    <w:rsid w:val="00C87B22"/>
    <w:rsid w:val="00CA078A"/>
    <w:rsid w:val="00CA374F"/>
    <w:rsid w:val="00CC578B"/>
    <w:rsid w:val="00CC5E1B"/>
    <w:rsid w:val="00CD613C"/>
    <w:rsid w:val="00CE3F9D"/>
    <w:rsid w:val="00CE4526"/>
    <w:rsid w:val="00CE6BD4"/>
    <w:rsid w:val="00CF01DC"/>
    <w:rsid w:val="00CF0F57"/>
    <w:rsid w:val="00CF5841"/>
    <w:rsid w:val="00D03DC4"/>
    <w:rsid w:val="00D04E31"/>
    <w:rsid w:val="00D150D5"/>
    <w:rsid w:val="00D172D6"/>
    <w:rsid w:val="00D3198B"/>
    <w:rsid w:val="00D53446"/>
    <w:rsid w:val="00D54D1D"/>
    <w:rsid w:val="00D619FF"/>
    <w:rsid w:val="00D62E98"/>
    <w:rsid w:val="00D64719"/>
    <w:rsid w:val="00D67E02"/>
    <w:rsid w:val="00D70328"/>
    <w:rsid w:val="00D716A4"/>
    <w:rsid w:val="00D84288"/>
    <w:rsid w:val="00D84C57"/>
    <w:rsid w:val="00D910F1"/>
    <w:rsid w:val="00D921C4"/>
    <w:rsid w:val="00D93913"/>
    <w:rsid w:val="00DA071F"/>
    <w:rsid w:val="00DA6544"/>
    <w:rsid w:val="00DA777C"/>
    <w:rsid w:val="00DB4735"/>
    <w:rsid w:val="00DB7B97"/>
    <w:rsid w:val="00DE3D34"/>
    <w:rsid w:val="00DF263E"/>
    <w:rsid w:val="00DF43A4"/>
    <w:rsid w:val="00E01F39"/>
    <w:rsid w:val="00E03D04"/>
    <w:rsid w:val="00E127C6"/>
    <w:rsid w:val="00E31530"/>
    <w:rsid w:val="00E344BF"/>
    <w:rsid w:val="00E42D42"/>
    <w:rsid w:val="00E55115"/>
    <w:rsid w:val="00E558F7"/>
    <w:rsid w:val="00E701AD"/>
    <w:rsid w:val="00E701EB"/>
    <w:rsid w:val="00E74B57"/>
    <w:rsid w:val="00E831AE"/>
    <w:rsid w:val="00E900DB"/>
    <w:rsid w:val="00E96C71"/>
    <w:rsid w:val="00EA4D52"/>
    <w:rsid w:val="00EC42AE"/>
    <w:rsid w:val="00EC5983"/>
    <w:rsid w:val="00EC5C5F"/>
    <w:rsid w:val="00EC7793"/>
    <w:rsid w:val="00ED0AAD"/>
    <w:rsid w:val="00ED0E78"/>
    <w:rsid w:val="00ED319C"/>
    <w:rsid w:val="00ED53C5"/>
    <w:rsid w:val="00EE0DF7"/>
    <w:rsid w:val="00EF4B6E"/>
    <w:rsid w:val="00F06EF8"/>
    <w:rsid w:val="00F07840"/>
    <w:rsid w:val="00F15623"/>
    <w:rsid w:val="00F24495"/>
    <w:rsid w:val="00F26A08"/>
    <w:rsid w:val="00F30FEB"/>
    <w:rsid w:val="00F31815"/>
    <w:rsid w:val="00F320A7"/>
    <w:rsid w:val="00F322A0"/>
    <w:rsid w:val="00F36E60"/>
    <w:rsid w:val="00F41E62"/>
    <w:rsid w:val="00F71928"/>
    <w:rsid w:val="00F7308C"/>
    <w:rsid w:val="00F76020"/>
    <w:rsid w:val="00F77CCC"/>
    <w:rsid w:val="00F81F33"/>
    <w:rsid w:val="00F82359"/>
    <w:rsid w:val="00F86269"/>
    <w:rsid w:val="00F87899"/>
    <w:rsid w:val="00F906CE"/>
    <w:rsid w:val="00F93292"/>
    <w:rsid w:val="00FB0824"/>
    <w:rsid w:val="00FB130B"/>
    <w:rsid w:val="00FD57CD"/>
    <w:rsid w:val="00FD6E0B"/>
    <w:rsid w:val="00FE0357"/>
    <w:rsid w:val="00FE1755"/>
    <w:rsid w:val="00FF1553"/>
    <w:rsid w:val="00FF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3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32938"/>
    <w:pPr>
      <w:keepNext/>
      <w:tabs>
        <w:tab w:val="num" w:pos="0"/>
      </w:tabs>
      <w:jc w:val="right"/>
      <w:outlineLvl w:val="0"/>
    </w:pPr>
    <w:rPr>
      <w:rFonts w:ascii="Courier New" w:hAnsi="Courier New" w:cs="Courier New"/>
      <w:b/>
      <w:bCs/>
      <w:sz w:val="28"/>
    </w:rPr>
  </w:style>
  <w:style w:type="paragraph" w:styleId="Heading2">
    <w:name w:val="heading 2"/>
    <w:basedOn w:val="Normal"/>
    <w:next w:val="Normal"/>
    <w:qFormat/>
    <w:rsid w:val="000329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032938"/>
    <w:pPr>
      <w:keepNext/>
      <w:tabs>
        <w:tab w:val="num" w:pos="0"/>
      </w:tabs>
      <w:jc w:val="both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2938"/>
    <w:rPr>
      <w:rFonts w:ascii="Symbol" w:hAnsi="Symbol"/>
    </w:rPr>
  </w:style>
  <w:style w:type="character" w:customStyle="1" w:styleId="WW8Num1z1">
    <w:name w:val="WW8Num1z1"/>
    <w:rsid w:val="00032938"/>
    <w:rPr>
      <w:rFonts w:ascii="Courier New" w:hAnsi="Courier New" w:cs="Courier New"/>
    </w:rPr>
  </w:style>
  <w:style w:type="character" w:customStyle="1" w:styleId="WW8Num1z2">
    <w:name w:val="WW8Num1z2"/>
    <w:rsid w:val="00032938"/>
    <w:rPr>
      <w:rFonts w:ascii="Wingdings" w:hAnsi="Wingdings"/>
    </w:rPr>
  </w:style>
  <w:style w:type="character" w:customStyle="1" w:styleId="WW8Num2z0">
    <w:name w:val="WW8Num2z0"/>
    <w:rsid w:val="00032938"/>
    <w:rPr>
      <w:rFonts w:ascii="Symbol" w:hAnsi="Symbol"/>
    </w:rPr>
  </w:style>
  <w:style w:type="character" w:customStyle="1" w:styleId="WW8Num2z1">
    <w:name w:val="WW8Num2z1"/>
    <w:rsid w:val="00032938"/>
    <w:rPr>
      <w:rFonts w:ascii="Wingdings" w:hAnsi="Wingdings"/>
    </w:rPr>
  </w:style>
  <w:style w:type="character" w:customStyle="1" w:styleId="WW8Num2z4">
    <w:name w:val="WW8Num2z4"/>
    <w:rsid w:val="00032938"/>
    <w:rPr>
      <w:rFonts w:ascii="Courier New" w:hAnsi="Courier New"/>
    </w:rPr>
  </w:style>
  <w:style w:type="character" w:customStyle="1" w:styleId="WW8Num3z0">
    <w:name w:val="WW8Num3z0"/>
    <w:rsid w:val="00032938"/>
    <w:rPr>
      <w:rFonts w:ascii="Symbol" w:hAnsi="Symbol"/>
    </w:rPr>
  </w:style>
  <w:style w:type="character" w:customStyle="1" w:styleId="WW8Num3z1">
    <w:name w:val="WW8Num3z1"/>
    <w:rsid w:val="00032938"/>
    <w:rPr>
      <w:rFonts w:ascii="Wingdings" w:hAnsi="Wingdings"/>
    </w:rPr>
  </w:style>
  <w:style w:type="character" w:customStyle="1" w:styleId="WW8Num4z0">
    <w:name w:val="WW8Num4z0"/>
    <w:rsid w:val="00032938"/>
    <w:rPr>
      <w:rFonts w:ascii="Symbol" w:hAnsi="Symbol"/>
      <w:color w:val="auto"/>
      <w:sz w:val="28"/>
      <w:szCs w:val="28"/>
    </w:rPr>
  </w:style>
  <w:style w:type="character" w:customStyle="1" w:styleId="WW8Num4z1">
    <w:name w:val="WW8Num4z1"/>
    <w:rsid w:val="00032938"/>
    <w:rPr>
      <w:rFonts w:ascii="Courier New" w:hAnsi="Courier New" w:cs="Courier New"/>
    </w:rPr>
  </w:style>
  <w:style w:type="character" w:customStyle="1" w:styleId="WW8Num4z2">
    <w:name w:val="WW8Num4z2"/>
    <w:rsid w:val="00032938"/>
    <w:rPr>
      <w:rFonts w:ascii="Wingdings" w:hAnsi="Wingdings"/>
    </w:rPr>
  </w:style>
  <w:style w:type="character" w:customStyle="1" w:styleId="WW8Num4z3">
    <w:name w:val="WW8Num4z3"/>
    <w:rsid w:val="00032938"/>
    <w:rPr>
      <w:rFonts w:ascii="Symbol" w:hAnsi="Symbol"/>
    </w:rPr>
  </w:style>
  <w:style w:type="character" w:customStyle="1" w:styleId="WW8Num5z0">
    <w:name w:val="WW8Num5z0"/>
    <w:rsid w:val="00032938"/>
    <w:rPr>
      <w:rFonts w:ascii="Symbol" w:hAnsi="Symbol"/>
    </w:rPr>
  </w:style>
  <w:style w:type="character" w:customStyle="1" w:styleId="WW8Num5z1">
    <w:name w:val="WW8Num5z1"/>
    <w:rsid w:val="00032938"/>
    <w:rPr>
      <w:rFonts w:ascii="Wingdings" w:hAnsi="Wingdings"/>
    </w:rPr>
  </w:style>
  <w:style w:type="character" w:customStyle="1" w:styleId="WW8Num6z0">
    <w:name w:val="WW8Num6z0"/>
    <w:rsid w:val="00032938"/>
    <w:rPr>
      <w:rFonts w:ascii="Symbol" w:hAnsi="Symbol"/>
    </w:rPr>
  </w:style>
  <w:style w:type="character" w:customStyle="1" w:styleId="WW8Num6z1">
    <w:name w:val="WW8Num6z1"/>
    <w:rsid w:val="00032938"/>
    <w:rPr>
      <w:rFonts w:ascii="Wingdings" w:hAnsi="Wingdings"/>
    </w:rPr>
  </w:style>
  <w:style w:type="character" w:customStyle="1" w:styleId="WW8Num6z4">
    <w:name w:val="WW8Num6z4"/>
    <w:rsid w:val="00032938"/>
    <w:rPr>
      <w:rFonts w:ascii="Courier New" w:hAnsi="Courier New"/>
    </w:rPr>
  </w:style>
  <w:style w:type="character" w:customStyle="1" w:styleId="WW8Num7z0">
    <w:name w:val="WW8Num7z0"/>
    <w:rsid w:val="00032938"/>
    <w:rPr>
      <w:rFonts w:ascii="Symbol" w:hAnsi="Symbol"/>
    </w:rPr>
  </w:style>
  <w:style w:type="character" w:customStyle="1" w:styleId="WW8Num7z1">
    <w:name w:val="WW8Num7z1"/>
    <w:rsid w:val="00032938"/>
    <w:rPr>
      <w:rFonts w:ascii="Wingdings" w:hAnsi="Wingdings"/>
    </w:rPr>
  </w:style>
  <w:style w:type="character" w:customStyle="1" w:styleId="WW8Num8z0">
    <w:name w:val="WW8Num8z0"/>
    <w:rsid w:val="00032938"/>
    <w:rPr>
      <w:rFonts w:ascii="Symbol" w:hAnsi="Symbol"/>
    </w:rPr>
  </w:style>
  <w:style w:type="character" w:customStyle="1" w:styleId="WW8Num8z2">
    <w:name w:val="WW8Num8z2"/>
    <w:rsid w:val="00032938"/>
    <w:rPr>
      <w:rFonts w:ascii="Wingdings" w:hAnsi="Wingdings"/>
    </w:rPr>
  </w:style>
  <w:style w:type="character" w:customStyle="1" w:styleId="WW8Num8z4">
    <w:name w:val="WW8Num8z4"/>
    <w:rsid w:val="00032938"/>
    <w:rPr>
      <w:rFonts w:ascii="Courier New" w:hAnsi="Courier New" w:cs="Courier New"/>
    </w:rPr>
  </w:style>
  <w:style w:type="character" w:customStyle="1" w:styleId="WW8Num9z0">
    <w:name w:val="WW8Num9z0"/>
    <w:rsid w:val="00032938"/>
    <w:rPr>
      <w:rFonts w:ascii="Wingdings" w:hAnsi="Wingdings"/>
    </w:rPr>
  </w:style>
  <w:style w:type="character" w:customStyle="1" w:styleId="WW8Num10z0">
    <w:name w:val="WW8Num10z0"/>
    <w:rsid w:val="00032938"/>
    <w:rPr>
      <w:rFonts w:ascii="Symbol" w:hAnsi="Symbol"/>
    </w:rPr>
  </w:style>
  <w:style w:type="character" w:customStyle="1" w:styleId="WW8Num10z1">
    <w:name w:val="WW8Num10z1"/>
    <w:rsid w:val="00032938"/>
    <w:rPr>
      <w:rFonts w:ascii="Wingdings" w:hAnsi="Wingdings"/>
    </w:rPr>
  </w:style>
  <w:style w:type="character" w:customStyle="1" w:styleId="WW8Num11z0">
    <w:name w:val="WW8Num11z0"/>
    <w:rsid w:val="00032938"/>
    <w:rPr>
      <w:rFonts w:ascii="Wingdings" w:hAnsi="Wingdings"/>
    </w:rPr>
  </w:style>
  <w:style w:type="character" w:customStyle="1" w:styleId="WW8Num11z3">
    <w:name w:val="WW8Num11z3"/>
    <w:rsid w:val="00032938"/>
    <w:rPr>
      <w:rFonts w:ascii="Symbol" w:hAnsi="Symbol"/>
    </w:rPr>
  </w:style>
  <w:style w:type="character" w:customStyle="1" w:styleId="WW8Num11z4">
    <w:name w:val="WW8Num11z4"/>
    <w:rsid w:val="00032938"/>
    <w:rPr>
      <w:rFonts w:ascii="Courier New" w:hAnsi="Courier New"/>
    </w:rPr>
  </w:style>
  <w:style w:type="character" w:customStyle="1" w:styleId="WW8Num12z0">
    <w:name w:val="WW8Num12z0"/>
    <w:rsid w:val="00032938"/>
    <w:rPr>
      <w:rFonts w:ascii="Symbol" w:hAnsi="Symbol"/>
    </w:rPr>
  </w:style>
  <w:style w:type="character" w:customStyle="1" w:styleId="WW8Num12z1">
    <w:name w:val="WW8Num12z1"/>
    <w:rsid w:val="00032938"/>
    <w:rPr>
      <w:rFonts w:ascii="Courier New" w:hAnsi="Courier New" w:cs="Courier New"/>
    </w:rPr>
  </w:style>
  <w:style w:type="character" w:customStyle="1" w:styleId="WW8Num12z2">
    <w:name w:val="WW8Num12z2"/>
    <w:rsid w:val="00032938"/>
    <w:rPr>
      <w:rFonts w:ascii="Wingdings" w:hAnsi="Wingdings"/>
    </w:rPr>
  </w:style>
  <w:style w:type="character" w:customStyle="1" w:styleId="WW8Num13z0">
    <w:name w:val="WW8Num13z0"/>
    <w:rsid w:val="00032938"/>
    <w:rPr>
      <w:rFonts w:ascii="Symbol" w:hAnsi="Symbol"/>
      <w:color w:val="auto"/>
      <w:sz w:val="28"/>
      <w:szCs w:val="28"/>
    </w:rPr>
  </w:style>
  <w:style w:type="character" w:customStyle="1" w:styleId="WW8Num13z1">
    <w:name w:val="WW8Num13z1"/>
    <w:rsid w:val="00032938"/>
    <w:rPr>
      <w:rFonts w:ascii="Courier New" w:hAnsi="Courier New" w:cs="Courier New"/>
    </w:rPr>
  </w:style>
  <w:style w:type="character" w:customStyle="1" w:styleId="WW8Num13z2">
    <w:name w:val="WW8Num13z2"/>
    <w:rsid w:val="00032938"/>
    <w:rPr>
      <w:rFonts w:ascii="Wingdings" w:hAnsi="Wingdings"/>
    </w:rPr>
  </w:style>
  <w:style w:type="character" w:customStyle="1" w:styleId="WW8Num13z3">
    <w:name w:val="WW8Num13z3"/>
    <w:rsid w:val="00032938"/>
    <w:rPr>
      <w:rFonts w:ascii="Symbol" w:hAnsi="Symbol"/>
    </w:rPr>
  </w:style>
  <w:style w:type="character" w:customStyle="1" w:styleId="WW8Num14z0">
    <w:name w:val="WW8Num14z0"/>
    <w:rsid w:val="00032938"/>
    <w:rPr>
      <w:rFonts w:ascii="Symbol" w:hAnsi="Symbol"/>
      <w:color w:val="auto"/>
      <w:sz w:val="28"/>
      <w:szCs w:val="28"/>
    </w:rPr>
  </w:style>
  <w:style w:type="character" w:customStyle="1" w:styleId="WW8Num14z1">
    <w:name w:val="WW8Num14z1"/>
    <w:rsid w:val="00032938"/>
    <w:rPr>
      <w:rFonts w:ascii="Courier New" w:hAnsi="Courier New" w:cs="Courier New"/>
    </w:rPr>
  </w:style>
  <w:style w:type="character" w:customStyle="1" w:styleId="WW8Num14z2">
    <w:name w:val="WW8Num14z2"/>
    <w:rsid w:val="00032938"/>
    <w:rPr>
      <w:rFonts w:ascii="Wingdings" w:hAnsi="Wingdings"/>
    </w:rPr>
  </w:style>
  <w:style w:type="character" w:customStyle="1" w:styleId="WW8Num14z3">
    <w:name w:val="WW8Num14z3"/>
    <w:rsid w:val="00032938"/>
    <w:rPr>
      <w:rFonts w:ascii="Symbol" w:hAnsi="Symbol"/>
    </w:rPr>
  </w:style>
  <w:style w:type="character" w:customStyle="1" w:styleId="WW8Num15z0">
    <w:name w:val="WW8Num15z0"/>
    <w:rsid w:val="00032938"/>
    <w:rPr>
      <w:rFonts w:ascii="Wingdings" w:hAnsi="Wingdings"/>
    </w:rPr>
  </w:style>
  <w:style w:type="character" w:customStyle="1" w:styleId="WW8Num16z0">
    <w:name w:val="WW8Num16z0"/>
    <w:rsid w:val="00032938"/>
    <w:rPr>
      <w:rFonts w:ascii="Symbol" w:hAnsi="Symbol"/>
    </w:rPr>
  </w:style>
  <w:style w:type="character" w:customStyle="1" w:styleId="WW8Num16z1">
    <w:name w:val="WW8Num16z1"/>
    <w:rsid w:val="00032938"/>
    <w:rPr>
      <w:rFonts w:ascii="Courier New" w:hAnsi="Courier New" w:cs="Courier New"/>
    </w:rPr>
  </w:style>
  <w:style w:type="character" w:customStyle="1" w:styleId="WW8Num16z2">
    <w:name w:val="WW8Num16z2"/>
    <w:rsid w:val="00032938"/>
    <w:rPr>
      <w:rFonts w:ascii="Wingdings" w:hAnsi="Wingdings"/>
    </w:rPr>
  </w:style>
  <w:style w:type="character" w:styleId="Hyperlink">
    <w:name w:val="Hyperlink"/>
    <w:semiHidden/>
    <w:rsid w:val="00032938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32938"/>
    <w:pPr>
      <w:keepNext/>
      <w:spacing w:before="240" w:after="120"/>
    </w:pPr>
    <w:rPr>
      <w:rFonts w:ascii="Luxi Sans" w:eastAsia="Luxi Sans" w:hAnsi="Luxi Sans" w:cs="Luxi Sans"/>
      <w:sz w:val="28"/>
      <w:szCs w:val="28"/>
    </w:rPr>
  </w:style>
  <w:style w:type="paragraph" w:styleId="BodyText">
    <w:name w:val="Body Text"/>
    <w:basedOn w:val="Normal"/>
    <w:semiHidden/>
    <w:rsid w:val="00032938"/>
    <w:pPr>
      <w:jc w:val="both"/>
    </w:pPr>
    <w:rPr>
      <w:rFonts w:ascii="Courier New" w:hAnsi="Courier New" w:cs="Courier New"/>
    </w:rPr>
  </w:style>
  <w:style w:type="paragraph" w:styleId="BodyTextIndent3">
    <w:name w:val="Body Text Indent 3"/>
    <w:basedOn w:val="Normal"/>
    <w:semiHidden/>
    <w:rsid w:val="00032938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semiHidden/>
    <w:rsid w:val="000329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32938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rsid w:val="00032938"/>
    <w:pPr>
      <w:tabs>
        <w:tab w:val="left" w:pos="720"/>
        <w:tab w:val="left" w:pos="1260"/>
      </w:tabs>
      <w:spacing w:before="120" w:after="120"/>
      <w:ind w:left="2880" w:right="-333" w:hanging="1800"/>
      <w:jc w:val="both"/>
    </w:pPr>
  </w:style>
  <w:style w:type="paragraph" w:styleId="NormalWeb">
    <w:name w:val="Normal (Web)"/>
    <w:basedOn w:val="Normal"/>
    <w:semiHidden/>
    <w:rsid w:val="00032938"/>
    <w:pPr>
      <w:suppressAutoHyphens w:val="0"/>
      <w:spacing w:before="100" w:beforeAutospacing="1" w:after="100" w:afterAutospacing="1"/>
    </w:pPr>
    <w:rPr>
      <w:lang w:eastAsia="en-US"/>
    </w:rPr>
  </w:style>
  <w:style w:type="character" w:styleId="FollowedHyperlink">
    <w:name w:val="FollowedHyperlink"/>
    <w:semiHidden/>
    <w:rsid w:val="0003293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C724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4426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49D51-D627-4194-900A-1536545C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CHINMAY M</vt:lpstr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CHINMAY M</dc:title>
  <dc:creator>uppi</dc:creator>
  <cp:lastModifiedBy>prashant</cp:lastModifiedBy>
  <cp:revision>39</cp:revision>
  <cp:lastPrinted>2012-05-28T00:17:00Z</cp:lastPrinted>
  <dcterms:created xsi:type="dcterms:W3CDTF">2018-02-19T08:13:00Z</dcterms:created>
  <dcterms:modified xsi:type="dcterms:W3CDTF">2018-06-01T07:26:00Z</dcterms:modified>
</cp:coreProperties>
</file>