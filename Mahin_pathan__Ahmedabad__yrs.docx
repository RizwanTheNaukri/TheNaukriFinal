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after="0" w:lineRule="auto" w:line="240"/>
        <w:jc w:val="center"/>
        <w:rPr>
          <w:rFonts w:ascii="Georgia" w:cs="Times New Roman" w:eastAsia="Times New Roman" w:hAnsi="Georgia"/>
          <w:b/>
          <w:bCs/>
          <w:color w:val="000000"/>
          <w:sz w:val="44"/>
          <w:szCs w:val="44"/>
        </w:rPr>
      </w:pPr>
      <w:r>
        <w:rPr>
          <w:rFonts w:ascii="Georgia" w:cs="Times New Roman" w:eastAsia="Times New Roman" w:hAnsi="Georgia"/>
          <w:b/>
          <w:bCs/>
          <w:color w:val="000000"/>
          <w:sz w:val="44"/>
          <w:szCs w:val="44"/>
        </w:rPr>
        <w:t xml:space="preserve">              </w:t>
      </w:r>
      <w:r>
        <w:rPr>
          <w:rFonts w:ascii="Georgia" w:cs="Times New Roman" w:eastAsia="Times New Roman" w:hAnsi="Georgia"/>
          <w:b/>
          <w:bCs/>
          <w:color w:val="000000"/>
          <w:sz w:val="44"/>
          <w:szCs w:val="44"/>
        </w:rPr>
        <w:t>RESUME</w:t>
      </w:r>
    </w:p>
    <w:p>
      <w:pPr>
        <w:pStyle w:val="style0"/>
        <w:shd w:val="clear" w:color="auto" w:fill="ffffff"/>
        <w:spacing w:after="0" w:lineRule="auto" w:line="240"/>
        <w:rPr>
          <w:rFonts w:ascii="Georgia" w:cs="Times New Roman" w:eastAsia="Times New Roman" w:hAnsi="Georgia"/>
          <w:color w:val="000000"/>
          <w:szCs w:val="22"/>
        </w:rPr>
      </w:pPr>
      <w:r>
        <w:rPr>
          <w:rFonts w:ascii="Georgia" w:cs="Times New Roman" w:eastAsia="Times New Roman" w:hAnsi="Georgia"/>
          <w:color w:val="000000"/>
          <w:szCs w:val="22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rPr>
          <w:rFonts w:ascii="Georgia" w:cs="Times New Roman" w:eastAsia="Times New Roman" w:hAnsi="Georgia"/>
          <w:color w:val="000000"/>
          <w:szCs w:val="22"/>
        </w:rPr>
      </w:pPr>
    </w:p>
    <w:p>
      <w:pPr>
        <w:pStyle w:val="style0"/>
        <w:shd w:val="clear" w:color="auto" w:fill="ffffff"/>
        <w:spacing w:after="0" w:lineRule="auto" w:line="240"/>
        <w:rPr>
          <w:rFonts w:ascii="Georgia" w:cs="Times New Roman" w:eastAsia="Times New Roman" w:hAnsi="Georgia"/>
          <w:color w:val="000000"/>
          <w:szCs w:val="22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PATHAN MAHIN JAVEDKHAN 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Phone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No: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9664611998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Email: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pathanmahi3101@gmail.com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Cs w:val="22"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single"/>
        </w:rPr>
        <w:t>OBJECTIVES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pStyle w:val="style179"/>
        <w:shd w:val="clear" w:color="auto" w:fill="ffffff"/>
        <w:spacing w:after="0" w:lineRule="auto" w:line="240"/>
        <w:jc w:val="both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 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To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seek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career that is more innovative and interesting and a job that g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ives me opportunities to learn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and 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am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willing to take any kind of opportunity in your company that will allow my skills to gr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o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w.</w:t>
      </w:r>
    </w:p>
    <w:p>
      <w:pPr>
        <w:pStyle w:val="style179"/>
        <w:numPr>
          <w:ilvl w:val="0"/>
          <w:numId w:val="0"/>
        </w:numPr>
        <w:shd w:val="clear" w:color="auto" w:fill="ffffff"/>
        <w:spacing w:after="0" w:lineRule="auto" w:line="240"/>
        <w:ind w:left="1440" w:firstLine="0"/>
        <w:jc w:val="both"/>
        <w:rPr>
          <w:rFonts w:ascii="Times New Roman" w:cs="Times New Roman" w:eastAsia="Times New Roman" w:hAnsi="Times New Roman"/>
          <w:color w:val="000000"/>
          <w:szCs w:val="22"/>
        </w:rPr>
      </w:pPr>
    </w:p>
    <w:p>
      <w:pPr>
        <w:pStyle w:val="style0"/>
        <w:numPr>
          <w:ilvl w:val="0"/>
          <w:numId w:val="0"/>
        </w:numPr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Cs w:val="22"/>
        </w:rPr>
      </w:pPr>
      <w:r>
        <w:rPr>
          <w:rFonts w:ascii="Times New Roman" w:cs="Times New Roman" w:eastAsia="Times New Roman" w:hAnsi="Times New Roman"/>
          <w:color w:val="000000"/>
          <w:szCs w:val="22"/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single"/>
        </w:rPr>
        <w:t>EDUCATION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single"/>
        </w:rPr>
        <w:t xml:space="preserve"> QUALIFICATION  </w:t>
      </w:r>
    </w:p>
    <w:bookmarkStart w:id="0" w:name="more"/>
    <w:bookmarkEnd w:id="0"/>
    <w:tbl>
      <w:tblPr>
        <w:tblStyle w:val="style154"/>
        <w:tblW w:w="9576" w:type="dxa"/>
        <w:tblInd w:w="475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Qualification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Board/University 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Year Of Passing 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Percentage </w:t>
            </w:r>
          </w:p>
        </w:tc>
      </w:tr>
      <w:tr>
        <w:tblPrEx/>
        <w:trPr>
          <w:trHeight w:val="395" w:hRule="atLeast"/>
        </w:trPr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M.com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Gujarat University 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val="en-US"/>
              </w:rPr>
              <w:t>48.04</w:t>
            </w:r>
          </w:p>
        </w:tc>
      </w:tr>
      <w:tr>
        <w:tblPrEx/>
        <w:trPr>
          <w:trHeight w:val="413" w:hRule="atLeast"/>
        </w:trPr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B.com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Gujarat University 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48.24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HSC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Maharashtra State Board 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66.46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SSC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Maharashtra State Board 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67.60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ascii="Times New Roman" w:cs="Times New Roman" w:eastAsia="Times New Roman" w:hAnsi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u w:val="single"/>
        </w:rPr>
      </w:pPr>
    </w:p>
    <w:p>
      <w:pPr>
        <w:pStyle w:val="style0"/>
        <w:numPr>
          <w:ilvl w:val="0"/>
          <w:numId w:val="0"/>
        </w:numP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u w:val="single"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single"/>
        </w:rPr>
        <w:t>CERTIFIED COURSE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single"/>
        </w:rPr>
        <w:t xml:space="preserve">  </w:t>
      </w:r>
    </w:p>
    <w:p>
      <w:pPr>
        <w:pStyle w:val="style179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single"/>
        </w:rPr>
        <w:t xml:space="preserve">  </w:t>
      </w:r>
    </w:p>
    <w:p>
      <w:pPr>
        <w:pStyle w:val="style179"/>
        <w:numPr>
          <w:ilvl w:val="0"/>
          <w:numId w:val="16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Certif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 xml:space="preserve">icate in CCC Course </w:t>
      </w:r>
    </w:p>
    <w:p>
      <w:pPr>
        <w:pStyle w:val="style0"/>
        <w:shd w:val="clear" w:color="auto" w:fill="ffffff"/>
        <w:spacing w:after="0" w:lineRule="auto" w:line="240"/>
        <w:ind w:left="709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Cs w:val="22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Cs w:val="22"/>
        </w:rPr>
      </w:pPr>
    </w:p>
    <w:p>
      <w:pPr>
        <w:pStyle w:val="style0"/>
        <w:shd w:val="clear" w:color="ffffff" w:fill="ffffff"/>
        <w:spacing w:after="0" w:lineRule="auto" w:line="240"/>
        <w:rPr/>
      </w:pPr>
    </w:p>
    <w:p>
      <w:pPr>
        <w:pStyle w:val="style0"/>
        <w:shd w:val="clear" w:color="ffffff" w:fill="ffffff"/>
        <w:spacing w:after="0" w:lineRule="auto" w:line="240"/>
        <w:rPr/>
      </w:pPr>
    </w:p>
    <w:p>
      <w:pPr>
        <w:pStyle w:val="style179"/>
        <w:numPr>
          <w:ilvl w:val="0"/>
          <w:numId w:val="4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single"/>
        </w:rPr>
        <w:t>SKILLS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single"/>
          <w:lang w:val="en-US"/>
        </w:rPr>
        <w:t xml:space="preserve"> / STRENGTH </w:t>
      </w:r>
    </w:p>
    <w:p>
      <w:pPr>
        <w:pStyle w:val="style179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u w:val="single"/>
        </w:rPr>
      </w:pPr>
    </w:p>
    <w:p>
      <w:pPr>
        <w:pStyle w:val="style179"/>
        <w:numPr>
          <w:ilvl w:val="0"/>
          <w:numId w:val="16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Self motivated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 xml:space="preserve">, Hardworking And A Disciplined person </w:t>
      </w:r>
    </w:p>
    <w:p>
      <w:pPr>
        <w:pStyle w:val="style179"/>
        <w:numPr>
          <w:ilvl w:val="0"/>
          <w:numId w:val="16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Having good knowledge in MS word, MS power point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,Ms Excel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single"/>
        </w:rPr>
      </w:pPr>
    </w:p>
    <w:p>
      <w:pPr>
        <w:pStyle w:val="style179"/>
        <w:numPr>
          <w:ilvl w:val="0"/>
          <w:numId w:val="21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u w:val="single"/>
        </w:rPr>
        <w:t xml:space="preserve">PERSONAL PROFILE 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u w:val="single"/>
        </w:rPr>
      </w:pPr>
    </w:p>
    <w:p>
      <w:pPr>
        <w:pStyle w:val="style179"/>
        <w:numPr>
          <w:ilvl w:val="0"/>
          <w:numId w:val="18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D.O.B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                        : </w:t>
      </w:r>
      <w:r>
        <w:rPr>
          <w:rFonts w:ascii="Times New Roman" w:cs="Times New Roman" w:eastAsia="Times New Roman" w:hAnsi="Times New Roman"/>
          <w:color w:val="000000"/>
          <w:szCs w:val="22"/>
        </w:rPr>
        <w:t>31</w:t>
      </w:r>
      <w:r>
        <w:rPr>
          <w:rFonts w:ascii="Times New Roman" w:cs="Times New Roman" w:eastAsia="Times New Roman" w:hAnsi="Times New Roman"/>
          <w:color w:val="000000"/>
          <w:szCs w:val="22"/>
          <w:vertAlign w:val="superscript"/>
        </w:rPr>
        <w:t>st</w:t>
      </w:r>
      <w:r>
        <w:rPr>
          <w:rFonts w:ascii="Times New Roman" w:cs="Times New Roman" w:eastAsia="Times New Roman" w:hAnsi="Times New Roman"/>
          <w:color w:val="000000"/>
          <w:szCs w:val="22"/>
        </w:rPr>
        <w:t xml:space="preserve"> January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cs="Times New Roman" w:eastAsia="Times New Roman" w:hAnsi="Times New Roman"/>
          <w:color w:val="000000"/>
          <w:szCs w:val="22"/>
        </w:rPr>
        <w:t>1999</w:t>
      </w:r>
    </w:p>
    <w:p>
      <w:pPr>
        <w:pStyle w:val="style179"/>
        <w:numPr>
          <w:ilvl w:val="0"/>
          <w:numId w:val="18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0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Language known       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color w:val="000000"/>
          <w:szCs w:val="22"/>
        </w:rPr>
        <w:t>Gujarat</w:t>
      </w:r>
      <w:r>
        <w:rPr>
          <w:rFonts w:ascii="Times New Roman" w:cs="Times New Roman" w:eastAsia="Times New Roman" w:hAnsi="Times New Roman"/>
          <w:color w:val="000000"/>
          <w:szCs w:val="22"/>
        </w:rPr>
        <w:t>i</w:t>
      </w:r>
      <w:r>
        <w:rPr>
          <w:rFonts w:ascii="Times New Roman" w:cs="Times New Roman" w:eastAsia="Times New Roman" w:hAnsi="Times New Roman"/>
          <w:color w:val="000000"/>
          <w:szCs w:val="22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Cs w:val="22"/>
        </w:rPr>
        <w:t>Hindi,</w:t>
      </w:r>
      <w:r>
        <w:rPr>
          <w:rFonts w:ascii="Times New Roman" w:cs="Times New Roman" w:eastAsia="Times New Roman" w:hAnsi="Times New Roman"/>
          <w:color w:val="000000"/>
          <w:szCs w:val="22"/>
        </w:rPr>
        <w:t xml:space="preserve"> English</w:t>
      </w:r>
    </w:p>
    <w:p>
      <w:pPr>
        <w:pStyle w:val="style179"/>
        <w:numPr>
          <w:ilvl w:val="0"/>
          <w:numId w:val="18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0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Marital status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            : </w:t>
      </w:r>
      <w:r>
        <w:rPr>
          <w:rFonts w:ascii="Times New Roman" w:cs="Times New Roman" w:eastAsia="Times New Roman" w:hAnsi="Times New Roman"/>
          <w:color w:val="000000"/>
          <w:szCs w:val="22"/>
        </w:rPr>
        <w:t>Unmarried</w:t>
      </w:r>
    </w:p>
    <w:p>
      <w:pPr>
        <w:pStyle w:val="style179"/>
        <w:numPr>
          <w:ilvl w:val="0"/>
          <w:numId w:val="18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Hobbies                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color w:val="000000"/>
          <w:szCs w:val="22"/>
        </w:rPr>
        <w:t>Like t</w:t>
      </w:r>
      <w:r>
        <w:rPr>
          <w:rFonts w:ascii="Times New Roman" w:cs="Times New Roman" w:eastAsia="Times New Roman" w:hAnsi="Times New Roman"/>
          <w:color w:val="000000"/>
          <w:szCs w:val="22"/>
          <w:lang w:val="en-US"/>
        </w:rPr>
        <w:t>o do</w:t>
      </w:r>
      <w:r>
        <w:rPr>
          <w:rFonts w:ascii="Times New Roman" w:cs="Times New Roman" w:eastAsia="Times New Roman" w:hAnsi="Times New Roman"/>
          <w:color w:val="000000"/>
          <w:szCs w:val="22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Cs w:val="22"/>
          <w:lang w:val="en-US"/>
        </w:rPr>
        <w:t>d</w:t>
      </w:r>
      <w:r>
        <w:rPr>
          <w:rFonts w:ascii="Times New Roman" w:cs="Times New Roman" w:eastAsia="Times New Roman" w:hAnsi="Times New Roman"/>
          <w:color w:val="000000"/>
          <w:szCs w:val="22"/>
        </w:rPr>
        <w:t>rawing</w:t>
      </w:r>
      <w:r>
        <w:rPr>
          <w:rFonts w:ascii="Times New Roman" w:cs="Times New Roman" w:eastAsia="Times New Roman" w:hAnsi="Times New Roman"/>
          <w:color w:val="000000"/>
          <w:szCs w:val="22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Cs w:val="22"/>
          <w:lang w:val="en-US"/>
        </w:rPr>
        <w:t xml:space="preserve">Reading books , Learning languages </w:t>
      </w:r>
    </w:p>
    <w:p>
      <w:pPr>
        <w:pStyle w:val="style179"/>
        <w:numPr>
          <w:ilvl w:val="0"/>
          <w:numId w:val="18"/>
        </w:numPr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0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Nationality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: </w:t>
      </w:r>
      <w:r>
        <w:rPr>
          <w:rFonts w:ascii="Times New Roman" w:cs="Times New Roman" w:eastAsia="Times New Roman" w:hAnsi="Times New Roman"/>
          <w:color w:val="000000"/>
          <w:szCs w:val="22"/>
        </w:rPr>
        <w:t>Indian</w:t>
      </w:r>
    </w:p>
    <w:p>
      <w:pPr>
        <w:pStyle w:val="style179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</w:p>
    <w:p>
      <w:pPr>
        <w:pStyle w:val="style179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I declare that the information given above is true and correct to the best of my knowledge and hope to get a chance to work under your kind control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</w:rPr>
        <w:t xml:space="preserve">      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                                                                          </w:t>
      </w:r>
    </w:p>
    <w:p>
      <w:pPr>
        <w:pStyle w:val="style179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</w:p>
    <w:p>
      <w:pPr>
        <w:pStyle w:val="style179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Place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 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Ahm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/>
        </w:rPr>
        <w:t>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dabad</w:t>
      </w:r>
      <w:r>
        <w:rPr>
          <w:rFonts w:ascii="Times New Roman" w:cs="Times New Roman" w:eastAsia="Times New Roman" w:hAnsi="Times New Roman"/>
          <w:color w:val="000000"/>
          <w:sz w:val="20"/>
        </w:rPr>
        <w:t xml:space="preserve">         </w:t>
      </w:r>
      <w:r>
        <w:rPr>
          <w:rFonts w:ascii="Times New Roman" w:cs="Times New Roman" w:eastAsia="Times New Roman" w:hAnsi="Times New Roman"/>
          <w:color w:val="000000"/>
          <w:szCs w:val="22"/>
        </w:rPr>
        <w:t>                             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/>
      </w:pPr>
      <w:r>
        <w:rPr>
          <w:rFonts w:ascii="Times New Roman" w:cs="Times New Roman" w:hAnsi="Times New Roman"/>
        </w:rPr>
        <w:t xml:space="preserve">                                                                                                                            </w:t>
      </w:r>
      <w:r>
        <w:rPr>
          <w:rFonts w:ascii="Times New Roman" w:cs="Times New Roman" w:hAnsi="Times New Roman"/>
        </w:rPr>
        <w:t xml:space="preserve">              </w:t>
      </w:r>
      <w:r>
        <w:rPr>
          <w:rFonts w:ascii="Times New Roman" w:cs="Times New Roman" w:hAnsi="Times New Roman"/>
        </w:rPr>
        <w:t xml:space="preserve">   Mahin Pathan J.</w:t>
      </w:r>
      <w:r>
        <w:t xml:space="preserve"> </w:t>
      </w:r>
    </w:p>
    <w:sectPr>
      <w:footerReference w:type="default" r:id="rId2"/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EAE1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5EE44F8"/>
    <w:lvl w:ilvl="0" w:tplc="040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8122C3C"/>
    <w:lvl w:ilvl="0" w:tplc="893436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DA0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B585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2E8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6468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F4AA2C0"/>
    <w:lvl w:ilvl="0" w:tplc="0409000B">
      <w:start w:val="1"/>
      <w:numFmt w:val="bullet"/>
      <w:lvlText w:val=""/>
      <w:lvlJc w:val="left"/>
      <w:pPr>
        <w:ind w:left="10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B32F546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D765A04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C1C8936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818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578025C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D28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8662798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1B3A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F046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3041DC6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536D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3"/>
  </w:num>
  <w:num w:numId="5">
    <w:abstractNumId w:val="4"/>
  </w:num>
  <w:num w:numId="6">
    <w:abstractNumId w:val="14"/>
  </w:num>
  <w:num w:numId="7">
    <w:abstractNumId w:val="0"/>
  </w:num>
  <w:num w:numId="8">
    <w:abstractNumId w:val="6"/>
  </w:num>
  <w:num w:numId="9">
    <w:abstractNumId w:val="20"/>
  </w:num>
  <w:num w:numId="10">
    <w:abstractNumId w:val="5"/>
  </w:num>
  <w:num w:numId="11">
    <w:abstractNumId w:val="11"/>
  </w:num>
  <w:num w:numId="12">
    <w:abstractNumId w:val="8"/>
  </w:num>
  <w:num w:numId="13">
    <w:abstractNumId w:val="7"/>
  </w:num>
  <w:num w:numId="14">
    <w:abstractNumId w:val="17"/>
  </w:num>
  <w:num w:numId="15">
    <w:abstractNumId w:val="13"/>
  </w:num>
  <w:num w:numId="16">
    <w:abstractNumId w:val="10"/>
  </w:num>
  <w:num w:numId="17">
    <w:abstractNumId w:val="21"/>
  </w:num>
  <w:num w:numId="18">
    <w:abstractNumId w:val="2"/>
  </w:num>
  <w:num w:numId="19">
    <w:abstractNumId w:val="18"/>
  </w:num>
  <w:num w:numId="20">
    <w:abstractNumId w:val="9"/>
  </w:num>
  <w:num w:numId="21">
    <w:abstractNumId w:val="16"/>
  </w:num>
  <w:num w:numId="22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ff07abd1-5582-48ae-9379-3db23920a97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3b11714-ffaf-4fec-8e3f-a0a566805f1f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Mangal" w:hAnsi="Tahoma"/>
      <w:sz w:val="16"/>
      <w:szCs w:val="14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Mangal" w:hAnsi="Tahoma"/>
      <w:sz w:val="16"/>
      <w:szCs w:val="14"/>
    </w:rPr>
  </w:style>
  <w:style w:type="paragraph" w:styleId="style157">
    <w:name w:val="No Spacing"/>
    <w:next w:val="style157"/>
    <w:link w:val="style4100"/>
    <w:qFormat/>
    <w:uiPriority w:val="1"/>
    <w:pPr>
      <w:spacing w:after="0" w:lineRule="auto" w:line="240"/>
    </w:pPr>
    <w:rPr>
      <w:rFonts w:eastAsia="宋体"/>
      <w:szCs w:val="22"/>
      <w:lang w:bidi="ar-SA"/>
    </w:rPr>
  </w:style>
  <w:style w:type="character" w:customStyle="1" w:styleId="style4100">
    <w:name w:val="No Spacing Char"/>
    <w:basedOn w:val="style65"/>
    <w:next w:val="style4100"/>
    <w:link w:val="style157"/>
    <w:uiPriority w:val="1"/>
    <w:rPr>
      <w:rFonts w:eastAsia="宋体"/>
      <w:szCs w:val="22"/>
      <w:lang w:bidi="ar-SA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89">
    <w:name w:val="Document Map"/>
    <w:basedOn w:val="style0"/>
    <w:next w:val="style89"/>
    <w:link w:val="style4101"/>
    <w:uiPriority w:val="99"/>
    <w:pPr>
      <w:spacing w:after="0" w:lineRule="auto" w:line="240"/>
    </w:pPr>
    <w:rPr>
      <w:rFonts w:ascii="Tahoma" w:cs="Mangal" w:hAnsi="Tahoma"/>
      <w:sz w:val="16"/>
      <w:szCs w:val="14"/>
    </w:rPr>
  </w:style>
  <w:style w:type="character" w:customStyle="1" w:styleId="style4101">
    <w:name w:val="Document Map Char"/>
    <w:basedOn w:val="style65"/>
    <w:next w:val="style4101"/>
    <w:link w:val="style89"/>
    <w:uiPriority w:val="99"/>
    <w:rPr>
      <w:rFonts w:ascii="Tahoma" w:cs="Mangal" w:hAnsi="Tahoma"/>
      <w:sz w:val="16"/>
      <w:szCs w:val="14"/>
    </w:rPr>
  </w:style>
  <w:style w:type="paragraph" w:styleId="style1">
    <w:name w:val="heading 1"/>
    <w:basedOn w:val="style0"/>
    <w:next w:val="style0"/>
    <w:link w:val="style4102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102">
    <w:name w:val="Heading 1 Char_716695dc-1ff8-40b3-ac92-8b4c3db07fb4"/>
    <w:basedOn w:val="style65"/>
    <w:next w:val="style4102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103">
    <w:name w:val="Heading 2 Char_e23b8896-4f14-4b23-ace4-af3acf248128"/>
    <w:basedOn w:val="style65"/>
    <w:next w:val="style4103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4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104">
    <w:name w:val="Heading 3 Char_9e075ef1-6243-4334-86c0-8d195b79e1df"/>
    <w:basedOn w:val="style65"/>
    <w:next w:val="style4104"/>
    <w:link w:val="style3"/>
    <w:uiPriority w:val="9"/>
    <w:rPr>
      <w:b/>
      <w:bCs/>
      <w:color w:val="4f81bd"/>
    </w:rPr>
  </w:style>
  <w:style w:type="paragraph" w:styleId="style4">
    <w:name w:val="heading 4"/>
    <w:basedOn w:val="style0"/>
    <w:next w:val="style0"/>
    <w:link w:val="style4105"/>
    <w:qFormat/>
    <w:uiPriority w:val="9"/>
    <w:pPr>
      <w:keepNext/>
      <w:keepLines/>
      <w:spacing w:before="200" w:after="0"/>
      <w:outlineLvl w:val="3"/>
    </w:pPr>
    <w:rPr>
      <w:b/>
      <w:bCs/>
      <w:i/>
      <w:iCs/>
      <w:color w:val="4f81bd"/>
    </w:rPr>
  </w:style>
  <w:style w:type="character" w:customStyle="1" w:styleId="style4105">
    <w:name w:val="Heading 4 Char_35b3a53f-a785-4294-8e94-8d3daf0d95ff"/>
    <w:basedOn w:val="style65"/>
    <w:next w:val="style4105"/>
    <w:link w:val="style4"/>
    <w:uiPriority w:val="9"/>
    <w:rPr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6"/>
    <w:qFormat/>
    <w:uiPriority w:val="9"/>
    <w:pPr>
      <w:keepNext/>
      <w:keepLines/>
      <w:spacing w:before="200" w:after="0"/>
      <w:outlineLvl w:val="4"/>
    </w:pPr>
    <w:rPr>
      <w:color w:val="243f60"/>
    </w:rPr>
  </w:style>
  <w:style w:type="character" w:customStyle="1" w:styleId="style4106">
    <w:name w:val="Heading 5 Char_c3dc4888-3cc2-49a9-88fb-b0ebb3efeb2e"/>
    <w:basedOn w:val="style65"/>
    <w:next w:val="style4106"/>
    <w:link w:val="style5"/>
    <w:uiPriority w:val="9"/>
    <w:rPr>
      <w:color w:val="243f60"/>
    </w:rPr>
  </w:style>
  <w:style w:type="paragraph" w:styleId="style6">
    <w:name w:val="heading 6"/>
    <w:basedOn w:val="style0"/>
    <w:next w:val="style0"/>
    <w:link w:val="style4107"/>
    <w:qFormat/>
    <w:uiPriority w:val="9"/>
    <w:pPr>
      <w:keepNext/>
      <w:keepLines/>
      <w:spacing w:before="200" w:after="0"/>
      <w:outlineLvl w:val="5"/>
    </w:pPr>
    <w:rPr>
      <w:i/>
      <w:iCs/>
      <w:color w:val="243f60"/>
    </w:rPr>
  </w:style>
  <w:style w:type="character" w:customStyle="1" w:styleId="style4107">
    <w:name w:val="Heading 6 Char_4da9155b-4dbb-4538-ac02-018357d74919"/>
    <w:basedOn w:val="style65"/>
    <w:next w:val="style4107"/>
    <w:link w:val="style6"/>
    <w:uiPriority w:val="9"/>
    <w:rPr>
      <w:i/>
      <w:iCs/>
      <w:color w:val="243f60"/>
    </w:rPr>
  </w:style>
  <w:style w:type="paragraph" w:styleId="style7">
    <w:name w:val="heading 7"/>
    <w:basedOn w:val="style0"/>
    <w:next w:val="style0"/>
    <w:link w:val="style4108"/>
    <w:qFormat/>
    <w:uiPriority w:val="9"/>
    <w:pPr>
      <w:keepNext/>
      <w:keepLines/>
      <w:spacing w:before="200" w:after="0"/>
      <w:outlineLvl w:val="6"/>
    </w:pPr>
    <w:rPr>
      <w:i/>
      <w:iCs/>
      <w:color w:val="404040"/>
    </w:rPr>
  </w:style>
  <w:style w:type="character" w:customStyle="1" w:styleId="style4108">
    <w:name w:val="Heading 7 Char_d80122b8-d127-48c8-a1dc-e82909239da7"/>
    <w:basedOn w:val="style65"/>
    <w:next w:val="style4108"/>
    <w:link w:val="style7"/>
    <w:uiPriority w:val="9"/>
    <w:rPr>
      <w:i/>
      <w:iCs/>
      <w:color w:val="404040"/>
    </w:rPr>
  </w:style>
  <w:style w:type="paragraph" w:styleId="style8">
    <w:name w:val="heading 8"/>
    <w:basedOn w:val="style0"/>
    <w:next w:val="style0"/>
    <w:link w:val="style4109"/>
    <w:qFormat/>
    <w:uiPriority w:val="9"/>
    <w:pPr>
      <w:keepNext/>
      <w:keepLines/>
      <w:spacing w:before="200" w:after="0"/>
      <w:outlineLvl w:val="7"/>
    </w:pPr>
    <w:rPr>
      <w:color w:val="404040"/>
      <w:sz w:val="20"/>
      <w:szCs w:val="20"/>
    </w:rPr>
  </w:style>
  <w:style w:type="character" w:customStyle="1" w:styleId="style4109">
    <w:name w:val="Heading 8 Char_e52c0b64-d8e5-44f0-8b65-62012225b80a"/>
    <w:basedOn w:val="style65"/>
    <w:next w:val="style4109"/>
    <w:link w:val="style8"/>
    <w:uiPriority w:val="9"/>
    <w:rPr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10"/>
    <w:qFormat/>
    <w:uiPriority w:val="9"/>
    <w:pPr>
      <w:keepNext/>
      <w:keepLines/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4110">
    <w:name w:val="Heading 9 Char_8e7b490a-6192-4cab-b672-a1e4e111a72e"/>
    <w:basedOn w:val="style65"/>
    <w:next w:val="style4110"/>
    <w:link w:val="style9"/>
    <w:uiPriority w:val="9"/>
    <w:rPr>
      <w:i/>
      <w:iCs/>
      <w:color w:val="404040"/>
      <w:sz w:val="20"/>
      <w:szCs w:val="20"/>
    </w:rPr>
  </w:style>
  <w:style w:type="paragraph" w:styleId="style74">
    <w:name w:val="Subtitle"/>
    <w:basedOn w:val="style0"/>
    <w:next w:val="style0"/>
    <w:link w:val="style4111"/>
    <w:qFormat/>
    <w:uiPriority w:val="11"/>
    <w:pPr>
      <w:numPr>
        <w:ilvl w:val="1"/>
        <w:numId w:val="0"/>
      </w:numPr>
    </w:pPr>
    <w:rPr>
      <w:i/>
      <w:iCs/>
      <w:color w:val="4f81bd"/>
      <w:spacing w:val="15"/>
      <w:sz w:val="24"/>
      <w:szCs w:val="24"/>
    </w:rPr>
  </w:style>
  <w:style w:type="character" w:customStyle="1" w:styleId="style4111">
    <w:name w:val="SubtitleChar_c87444a9-5858-4f1e-88c3-1bcd11ad1413"/>
    <w:basedOn w:val="style65"/>
    <w:next w:val="style4111"/>
    <w:link w:val="style74"/>
    <w:uiPriority w:val="11"/>
    <w:rPr>
      <w:i/>
      <w:iCs/>
      <w:color w:val="4f81bd"/>
      <w:spacing w:val="15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80">
    <w:name w:val="Quote"/>
    <w:basedOn w:val="style0"/>
    <w:next w:val="style0"/>
    <w:link w:val="style4112"/>
    <w:qFormat/>
    <w:uiPriority w:val="29"/>
    <w:pPr/>
    <w:rPr>
      <w:i/>
      <w:iCs/>
      <w:color w:val="000000"/>
    </w:rPr>
  </w:style>
  <w:style w:type="character" w:customStyle="1" w:styleId="style4112">
    <w:name w:val="Quote Char_d1de8b2f-b017-4a10-87c8-996a56af917b"/>
    <w:basedOn w:val="style65"/>
    <w:next w:val="style4112"/>
    <w:link w:val="style180"/>
    <w:uiPriority w:val="29"/>
    <w:rPr>
      <w:i/>
      <w:iCs/>
      <w:color w:val="000000"/>
    </w:rPr>
  </w:style>
  <w:style w:type="paragraph" w:styleId="style181">
    <w:name w:val="Intense Quote"/>
    <w:basedOn w:val="style0"/>
    <w:next w:val="style0"/>
    <w:link w:val="style4113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3">
    <w:name w:val="Intense Quote Char_0564bb23-4362-4b20-b4a8-6ae6271074ca"/>
    <w:basedOn w:val="style65"/>
    <w:next w:val="style4113"/>
    <w:link w:val="style181"/>
    <w:uiPriority w:val="30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AC042-B236-46D4-9884-C69C4970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169</Words>
  <Pages>2</Pages>
  <Characters>912</Characters>
  <Application>WPS Office</Application>
  <DocSecurity>0</DocSecurity>
  <Paragraphs>72</Paragraphs>
  <ScaleCrop>false</ScaleCrop>
  <Company>Hewlett-Packard</Company>
  <LinksUpToDate>false</LinksUpToDate>
  <CharactersWithSpaces>1456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2021-02-27T06:15:18Z</dcterms:created>
  <dc:creator>javed</dc:creator>
  <lastModifiedBy>CPH2401</lastModifiedBy>
  <dcterms:modified xsi:type="dcterms:W3CDTF">2023-06-14T16:46:16Z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