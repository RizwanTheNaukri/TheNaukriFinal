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2B" w:rsidRDefault="00F34C2B">
      <w:pPr>
        <w:spacing w:before="100"/>
        <w:ind w:left="8999"/>
        <w:rPr>
          <w:sz w:val="15"/>
          <w:szCs w:val="15"/>
        </w:rPr>
        <w:sectPr w:rsidR="00F34C2B">
          <w:type w:val="continuous"/>
          <w:pgSz w:w="12240" w:h="15840"/>
          <w:pgMar w:top="440" w:right="940" w:bottom="280" w:left="980" w:header="720" w:footer="720" w:gutter="0"/>
          <w:cols w:space="720"/>
        </w:sectPr>
      </w:pPr>
    </w:p>
    <w:p w:rsidR="00F34C2B" w:rsidRDefault="00113B10">
      <w:pPr>
        <w:spacing w:line="320" w:lineRule="exact"/>
        <w:ind w:left="215"/>
        <w:rPr>
          <w:sz w:val="30"/>
          <w:szCs w:val="30"/>
        </w:rPr>
      </w:pPr>
      <w:proofErr w:type="spellStart"/>
      <w:r>
        <w:rPr>
          <w:spacing w:val="1"/>
          <w:sz w:val="30"/>
          <w:szCs w:val="30"/>
        </w:rPr>
        <w:lastRenderedPageBreak/>
        <w:t>A</w:t>
      </w:r>
      <w:r w:rsidR="00B7246A">
        <w:rPr>
          <w:spacing w:val="1"/>
          <w:sz w:val="30"/>
          <w:szCs w:val="30"/>
        </w:rPr>
        <w:t>njali</w:t>
      </w:r>
      <w:proofErr w:type="spellEnd"/>
      <w:r>
        <w:rPr>
          <w:spacing w:val="41"/>
          <w:sz w:val="30"/>
          <w:szCs w:val="30"/>
        </w:rPr>
        <w:t xml:space="preserve"> </w:t>
      </w:r>
      <w:r w:rsidR="00B7246A" w:rsidRPr="00B7246A">
        <w:rPr>
          <w:sz w:val="30"/>
          <w:szCs w:val="30"/>
        </w:rPr>
        <w:t>Chandra</w:t>
      </w:r>
    </w:p>
    <w:p w:rsidR="0045021F" w:rsidRDefault="00113B10">
      <w:pPr>
        <w:spacing w:before="12"/>
        <w:ind w:left="215" w:right="-48"/>
        <w:rPr>
          <w:color w:val="161F32"/>
          <w:spacing w:val="6"/>
          <w:sz w:val="18"/>
          <w:szCs w:val="18"/>
        </w:rPr>
      </w:pPr>
      <w:r>
        <w:rPr>
          <w:spacing w:val="-65"/>
          <w:w w:val="239"/>
          <w:sz w:val="18"/>
          <w:szCs w:val="18"/>
        </w:rPr>
        <w:t xml:space="preserve"> </w:t>
      </w:r>
      <w:r>
        <w:rPr>
          <w:spacing w:val="-2"/>
          <w:w w:val="85"/>
          <w:sz w:val="18"/>
          <w:szCs w:val="18"/>
        </w:rPr>
        <w:t>F</w:t>
      </w:r>
      <w:r>
        <w:rPr>
          <w:spacing w:val="1"/>
          <w:w w:val="116"/>
          <w:sz w:val="18"/>
          <w:szCs w:val="18"/>
        </w:rPr>
        <w:t>e</w:t>
      </w:r>
      <w:r>
        <w:rPr>
          <w:spacing w:val="2"/>
          <w:w w:val="106"/>
          <w:sz w:val="18"/>
          <w:szCs w:val="18"/>
        </w:rPr>
        <w:t>m</w:t>
      </w:r>
      <w:r>
        <w:rPr>
          <w:spacing w:val="-1"/>
          <w:w w:val="112"/>
          <w:sz w:val="18"/>
          <w:szCs w:val="18"/>
        </w:rPr>
        <w:t>a</w:t>
      </w:r>
      <w:r>
        <w:rPr>
          <w:spacing w:val="-2"/>
          <w:w w:val="86"/>
          <w:sz w:val="18"/>
          <w:szCs w:val="18"/>
        </w:rPr>
        <w:t>l</w:t>
      </w:r>
      <w:r>
        <w:rPr>
          <w:spacing w:val="3"/>
          <w:w w:val="116"/>
          <w:sz w:val="18"/>
          <w:szCs w:val="18"/>
        </w:rPr>
        <w:t>e</w:t>
      </w:r>
      <w:r>
        <w:rPr>
          <w:w w:val="239"/>
          <w:sz w:val="18"/>
          <w:szCs w:val="18"/>
        </w:rPr>
        <w:t>|</w:t>
      </w:r>
      <w:r>
        <w:rPr>
          <w:spacing w:val="-1"/>
          <w:sz w:val="18"/>
          <w:szCs w:val="18"/>
        </w:rPr>
        <w:t xml:space="preserve"> </w:t>
      </w:r>
      <w:r>
        <w:rPr>
          <w:spacing w:val="-1"/>
          <w:w w:val="112"/>
          <w:sz w:val="18"/>
          <w:szCs w:val="18"/>
        </w:rPr>
        <w:t>a</w:t>
      </w:r>
      <w:r>
        <w:rPr>
          <w:spacing w:val="3"/>
          <w:w w:val="109"/>
          <w:sz w:val="18"/>
          <w:szCs w:val="18"/>
        </w:rPr>
        <w:t>njalichandra555</w:t>
      </w:r>
      <w:r w:rsidR="00B7246A">
        <w:rPr>
          <w:spacing w:val="3"/>
          <w:w w:val="109"/>
          <w:sz w:val="18"/>
          <w:szCs w:val="18"/>
        </w:rPr>
        <w:t>@gmail.com</w:t>
      </w:r>
      <w:r>
        <w:rPr>
          <w:spacing w:val="-1"/>
          <w:sz w:val="18"/>
          <w:szCs w:val="18"/>
        </w:rPr>
        <w:t xml:space="preserve"> </w:t>
      </w:r>
      <w:r>
        <w:rPr>
          <w:w w:val="239"/>
          <w:sz w:val="18"/>
          <w:szCs w:val="18"/>
        </w:rPr>
        <w:t>|</w:t>
      </w:r>
      <w:r>
        <w:rPr>
          <w:spacing w:val="-65"/>
          <w:w w:val="239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spacing w:val="-13"/>
          <w:sz w:val="18"/>
          <w:szCs w:val="18"/>
        </w:rPr>
        <w:t xml:space="preserve"> </w:t>
      </w:r>
      <w:r>
        <w:rPr>
          <w:color w:val="161F32"/>
          <w:spacing w:val="4"/>
          <w:sz w:val="18"/>
          <w:szCs w:val="18"/>
        </w:rPr>
        <w:t>9</w:t>
      </w:r>
      <w:r>
        <w:rPr>
          <w:color w:val="161F32"/>
          <w:sz w:val="18"/>
          <w:szCs w:val="18"/>
        </w:rPr>
        <w:t>1</w:t>
      </w:r>
      <w:r>
        <w:rPr>
          <w:color w:val="161F32"/>
          <w:spacing w:val="6"/>
          <w:sz w:val="18"/>
          <w:szCs w:val="18"/>
        </w:rPr>
        <w:t xml:space="preserve"> </w:t>
      </w:r>
      <w:r w:rsidR="0045021F">
        <w:rPr>
          <w:color w:val="161F32"/>
          <w:spacing w:val="6"/>
          <w:sz w:val="18"/>
          <w:szCs w:val="18"/>
        </w:rPr>
        <w:t>9724037840</w:t>
      </w:r>
    </w:p>
    <w:p w:rsidR="00F34C2B" w:rsidRDefault="0045021F">
      <w:pPr>
        <w:spacing w:before="12"/>
        <w:ind w:left="215" w:right="-48"/>
        <w:rPr>
          <w:sz w:val="18"/>
          <w:szCs w:val="18"/>
        </w:rPr>
      </w:pPr>
      <w:r>
        <w:rPr>
          <w:color w:val="161F32"/>
          <w:spacing w:val="6"/>
          <w:sz w:val="18"/>
          <w:szCs w:val="18"/>
        </w:rPr>
        <w:t xml:space="preserve">Dob-25.02.1992  </w:t>
      </w:r>
    </w:p>
    <w:p w:rsidR="00F34C2B" w:rsidRDefault="00F34C2B">
      <w:pPr>
        <w:spacing w:before="6" w:line="120" w:lineRule="exact"/>
        <w:rPr>
          <w:sz w:val="13"/>
          <w:szCs w:val="13"/>
        </w:rPr>
      </w:pPr>
    </w:p>
    <w:p w:rsidR="00F34C2B" w:rsidRDefault="00113B10">
      <w:pPr>
        <w:ind w:left="215"/>
        <w:rPr>
          <w:sz w:val="18"/>
          <w:szCs w:val="18"/>
        </w:rPr>
      </w:pPr>
      <w:r>
        <w:rPr>
          <w:color w:val="161F32"/>
          <w:spacing w:val="3"/>
          <w:w w:val="83"/>
          <w:sz w:val="18"/>
          <w:szCs w:val="18"/>
        </w:rPr>
        <w:t>C</w:t>
      </w:r>
      <w:r>
        <w:rPr>
          <w:color w:val="161F32"/>
          <w:spacing w:val="-2"/>
          <w:w w:val="86"/>
          <w:sz w:val="18"/>
          <w:szCs w:val="18"/>
        </w:rPr>
        <w:t>i</w:t>
      </w:r>
      <w:r>
        <w:rPr>
          <w:color w:val="161F32"/>
          <w:spacing w:val="2"/>
          <w:w w:val="125"/>
          <w:sz w:val="18"/>
          <w:szCs w:val="18"/>
        </w:rPr>
        <w:t>t</w:t>
      </w:r>
      <w:r>
        <w:rPr>
          <w:color w:val="161F32"/>
          <w:w w:val="94"/>
          <w:sz w:val="18"/>
          <w:szCs w:val="18"/>
        </w:rPr>
        <w:t>y</w:t>
      </w:r>
      <w:r>
        <w:rPr>
          <w:color w:val="161F32"/>
          <w:spacing w:val="-5"/>
          <w:sz w:val="18"/>
          <w:szCs w:val="18"/>
        </w:rPr>
        <w:t xml:space="preserve"> </w:t>
      </w:r>
      <w:r>
        <w:rPr>
          <w:color w:val="161F32"/>
          <w:spacing w:val="2"/>
          <w:sz w:val="18"/>
          <w:szCs w:val="18"/>
        </w:rPr>
        <w:t>o</w:t>
      </w:r>
      <w:r>
        <w:rPr>
          <w:color w:val="161F32"/>
          <w:sz w:val="18"/>
          <w:szCs w:val="18"/>
        </w:rPr>
        <w:t>f</w:t>
      </w:r>
      <w:r>
        <w:rPr>
          <w:color w:val="161F32"/>
          <w:spacing w:val="4"/>
          <w:sz w:val="18"/>
          <w:szCs w:val="18"/>
        </w:rPr>
        <w:t xml:space="preserve"> </w:t>
      </w:r>
      <w:r>
        <w:rPr>
          <w:color w:val="161F32"/>
          <w:sz w:val="18"/>
          <w:szCs w:val="18"/>
        </w:rPr>
        <w:t>Domicil</w:t>
      </w:r>
      <w:r>
        <w:rPr>
          <w:color w:val="161F32"/>
          <w:spacing w:val="1"/>
          <w:sz w:val="18"/>
          <w:szCs w:val="18"/>
        </w:rPr>
        <w:t>e</w:t>
      </w:r>
      <w:r>
        <w:rPr>
          <w:color w:val="161F32"/>
          <w:sz w:val="18"/>
          <w:szCs w:val="18"/>
        </w:rPr>
        <w:t>:</w:t>
      </w:r>
      <w:r>
        <w:rPr>
          <w:color w:val="161F32"/>
          <w:spacing w:val="-12"/>
          <w:sz w:val="18"/>
          <w:szCs w:val="18"/>
        </w:rPr>
        <w:t xml:space="preserve"> </w:t>
      </w:r>
      <w:r>
        <w:rPr>
          <w:color w:val="161F32"/>
          <w:spacing w:val="3"/>
          <w:w w:val="85"/>
          <w:sz w:val="18"/>
          <w:szCs w:val="18"/>
        </w:rPr>
        <w:t>J</w:t>
      </w:r>
      <w:r>
        <w:rPr>
          <w:color w:val="161F32"/>
          <w:spacing w:val="-1"/>
          <w:w w:val="112"/>
          <w:sz w:val="18"/>
          <w:szCs w:val="18"/>
        </w:rPr>
        <w:t>a</w:t>
      </w:r>
      <w:r>
        <w:rPr>
          <w:color w:val="161F32"/>
          <w:w w:val="106"/>
          <w:sz w:val="18"/>
          <w:szCs w:val="18"/>
        </w:rPr>
        <w:t>m</w:t>
      </w:r>
      <w:r>
        <w:rPr>
          <w:color w:val="161F32"/>
          <w:spacing w:val="1"/>
          <w:w w:val="104"/>
          <w:sz w:val="18"/>
          <w:szCs w:val="18"/>
        </w:rPr>
        <w:t>s</w:t>
      </w:r>
      <w:r>
        <w:rPr>
          <w:color w:val="161F32"/>
          <w:spacing w:val="3"/>
          <w:w w:val="109"/>
          <w:sz w:val="18"/>
          <w:szCs w:val="18"/>
        </w:rPr>
        <w:t>h</w:t>
      </w:r>
      <w:r>
        <w:rPr>
          <w:color w:val="161F32"/>
          <w:spacing w:val="-2"/>
          <w:w w:val="116"/>
          <w:sz w:val="18"/>
          <w:szCs w:val="18"/>
        </w:rPr>
        <w:t>e</w:t>
      </w:r>
      <w:r>
        <w:rPr>
          <w:color w:val="161F32"/>
          <w:w w:val="109"/>
          <w:sz w:val="18"/>
          <w:szCs w:val="18"/>
        </w:rPr>
        <w:t>d</w:t>
      </w:r>
      <w:r>
        <w:rPr>
          <w:color w:val="161F32"/>
          <w:spacing w:val="3"/>
          <w:w w:val="109"/>
          <w:sz w:val="18"/>
          <w:szCs w:val="18"/>
        </w:rPr>
        <w:t>p</w:t>
      </w:r>
      <w:r>
        <w:rPr>
          <w:color w:val="161F32"/>
          <w:w w:val="109"/>
          <w:sz w:val="18"/>
          <w:szCs w:val="18"/>
        </w:rPr>
        <w:t>u</w:t>
      </w:r>
      <w:r>
        <w:rPr>
          <w:color w:val="161F32"/>
          <w:w w:val="108"/>
          <w:sz w:val="18"/>
          <w:szCs w:val="18"/>
        </w:rPr>
        <w:t>r</w:t>
      </w:r>
      <w:r>
        <w:rPr>
          <w:color w:val="161F32"/>
          <w:w w:val="103"/>
          <w:sz w:val="18"/>
          <w:szCs w:val="18"/>
        </w:rPr>
        <w:t>,</w:t>
      </w:r>
      <w:r>
        <w:rPr>
          <w:color w:val="161F32"/>
          <w:sz w:val="18"/>
          <w:szCs w:val="18"/>
        </w:rPr>
        <w:t xml:space="preserve"> </w:t>
      </w:r>
      <w:r>
        <w:rPr>
          <w:color w:val="161F32"/>
          <w:w w:val="85"/>
          <w:sz w:val="18"/>
          <w:szCs w:val="18"/>
        </w:rPr>
        <w:t>J</w:t>
      </w:r>
      <w:r>
        <w:rPr>
          <w:color w:val="161F32"/>
          <w:spacing w:val="3"/>
          <w:w w:val="109"/>
          <w:sz w:val="18"/>
          <w:szCs w:val="18"/>
        </w:rPr>
        <w:t>h</w:t>
      </w:r>
      <w:r>
        <w:rPr>
          <w:color w:val="161F32"/>
          <w:spacing w:val="-3"/>
          <w:w w:val="112"/>
          <w:sz w:val="18"/>
          <w:szCs w:val="18"/>
        </w:rPr>
        <w:t>a</w:t>
      </w:r>
      <w:r>
        <w:rPr>
          <w:color w:val="161F32"/>
          <w:spacing w:val="2"/>
          <w:w w:val="108"/>
          <w:sz w:val="18"/>
          <w:szCs w:val="18"/>
        </w:rPr>
        <w:t>r</w:t>
      </w:r>
      <w:r>
        <w:rPr>
          <w:color w:val="161F32"/>
          <w:spacing w:val="-1"/>
          <w:w w:val="94"/>
          <w:sz w:val="18"/>
          <w:szCs w:val="18"/>
        </w:rPr>
        <w:t>k</w:t>
      </w:r>
      <w:r>
        <w:rPr>
          <w:color w:val="161F32"/>
          <w:spacing w:val="3"/>
          <w:w w:val="109"/>
          <w:sz w:val="18"/>
          <w:szCs w:val="18"/>
        </w:rPr>
        <w:t>h</w:t>
      </w:r>
      <w:r>
        <w:rPr>
          <w:color w:val="161F32"/>
          <w:spacing w:val="-1"/>
          <w:w w:val="112"/>
          <w:sz w:val="18"/>
          <w:szCs w:val="18"/>
        </w:rPr>
        <w:t>a</w:t>
      </w:r>
      <w:r>
        <w:rPr>
          <w:color w:val="161F32"/>
          <w:w w:val="109"/>
          <w:sz w:val="18"/>
          <w:szCs w:val="18"/>
        </w:rPr>
        <w:t>nd</w:t>
      </w:r>
    </w:p>
    <w:p w:rsidR="00F34C2B" w:rsidRDefault="00F34C2B">
      <w:pPr>
        <w:spacing w:before="7" w:line="160" w:lineRule="exact"/>
        <w:rPr>
          <w:sz w:val="16"/>
          <w:szCs w:val="16"/>
        </w:rPr>
      </w:pPr>
    </w:p>
    <w:p w:rsidR="00F34C2B" w:rsidRDefault="00F34C2B">
      <w:pPr>
        <w:spacing w:line="200" w:lineRule="exact"/>
      </w:pPr>
    </w:p>
    <w:p w:rsidR="00F34C2B" w:rsidRDefault="00911E4A">
      <w:pPr>
        <w:spacing w:line="200" w:lineRule="exact"/>
        <w:ind w:left="215"/>
        <w:rPr>
          <w:sz w:val="18"/>
          <w:szCs w:val="18"/>
        </w:rPr>
      </w:pPr>
      <w:r w:rsidRPr="00911E4A">
        <w:pict>
          <v:group id="_x0000_s1044" style="position:absolute;left:0;text-align:left;margin-left:115.55pt;margin-top:4.15pt;width:390.6pt;height:2.15pt;z-index:-251660288;mso-position-horizontal-relative:page" coordorigin="2311,83" coordsize="7812,43">
            <v:shape id="_x0000_s1050" style="position:absolute;left:2333;top:104;width:7769;height:0" coordorigin="2333,104" coordsize="7769,0" path="m4819,104r-2486,e" filled="f" strokeweight="2.14pt">
              <v:path arrowok="t"/>
            </v:shape>
            <v:shape id="_x0000_s1049" style="position:absolute;left:2333;top:104;width:7769;height:0" coordorigin="2333,104" coordsize="7769,0" path="m2333,104r2486,e" filled="f" strokeweight="2.14pt">
              <v:path arrowok="t"/>
            </v:shape>
            <v:shape id="_x0000_s1048" style="position:absolute;left:2333;top:104;width:7769;height:0" coordorigin="2333,104" coordsize="7769,0" path="m9120,104r-4301,e" filled="f" strokeweight="2.14pt">
              <v:path arrowok="t"/>
            </v:shape>
            <v:shape id="_x0000_s1047" style="position:absolute;left:2333;top:104;width:7769;height:0" coordorigin="2333,104" coordsize="7769,0" path="m4819,104r4301,e" filled="f" strokeweight="2.14pt">
              <v:path arrowok="t"/>
            </v:shape>
            <v:shape id="_x0000_s1046" style="position:absolute;left:2333;top:104;width:7769;height:0" coordorigin="2333,104" coordsize="7769,0" path="m10102,104r-982,e" filled="f" strokeweight="2.14pt">
              <v:path arrowok="t"/>
            </v:shape>
            <v:shape id="_x0000_s1045" style="position:absolute;left:2333;top:104;width:7769;height:0" coordorigin="2333,104" coordsize="7769,0" path="m9120,104r982,e" filled="f" strokeweight="2.14pt">
              <v:path arrowok="t"/>
            </v:shape>
            <w10:wrap anchorx="page"/>
          </v:group>
        </w:pict>
      </w:r>
      <w:r w:rsidR="00113B10">
        <w:rPr>
          <w:color w:val="6B3C94"/>
          <w:position w:val="-1"/>
          <w:sz w:val="18"/>
          <w:szCs w:val="18"/>
        </w:rPr>
        <w:t>E</w:t>
      </w:r>
      <w:r w:rsidR="00113B10">
        <w:rPr>
          <w:color w:val="6B3C94"/>
          <w:spacing w:val="3"/>
          <w:position w:val="-1"/>
          <w:sz w:val="18"/>
          <w:szCs w:val="18"/>
        </w:rPr>
        <w:t>D</w:t>
      </w:r>
      <w:r w:rsidR="00113B10">
        <w:rPr>
          <w:color w:val="6B3C94"/>
          <w:spacing w:val="1"/>
          <w:position w:val="-1"/>
          <w:sz w:val="18"/>
          <w:szCs w:val="18"/>
        </w:rPr>
        <w:t>UC</w:t>
      </w:r>
      <w:r w:rsidR="00113B10">
        <w:rPr>
          <w:color w:val="6B3C94"/>
          <w:spacing w:val="-2"/>
          <w:position w:val="-1"/>
          <w:sz w:val="18"/>
          <w:szCs w:val="18"/>
        </w:rPr>
        <w:t>A</w:t>
      </w:r>
      <w:r w:rsidR="00113B10">
        <w:rPr>
          <w:color w:val="6B3C94"/>
          <w:position w:val="-1"/>
          <w:sz w:val="18"/>
          <w:szCs w:val="18"/>
        </w:rPr>
        <w:t>T</w:t>
      </w:r>
      <w:r w:rsidR="00113B10">
        <w:rPr>
          <w:color w:val="6B3C94"/>
          <w:spacing w:val="2"/>
          <w:position w:val="-1"/>
          <w:sz w:val="18"/>
          <w:szCs w:val="18"/>
        </w:rPr>
        <w:t>I</w:t>
      </w:r>
      <w:r w:rsidR="00113B10">
        <w:rPr>
          <w:color w:val="6B3C94"/>
          <w:position w:val="-1"/>
          <w:sz w:val="18"/>
          <w:szCs w:val="18"/>
        </w:rPr>
        <w:t>ON</w:t>
      </w:r>
    </w:p>
    <w:p w:rsidR="00F34C2B" w:rsidRDefault="00113B10" w:rsidP="00083098">
      <w:pPr>
        <w:spacing w:before="65"/>
        <w:ind w:left="634"/>
        <w:rPr>
          <w:sz w:val="15"/>
          <w:szCs w:val="15"/>
        </w:rPr>
        <w:sectPr w:rsidR="00F34C2B">
          <w:type w:val="continuous"/>
          <w:pgSz w:w="12240" w:h="15840"/>
          <w:pgMar w:top="440" w:right="940" w:bottom="280" w:left="980" w:header="720" w:footer="720" w:gutter="0"/>
          <w:cols w:num="2" w:space="720" w:equalWidth="0">
            <w:col w:w="5423" w:space="2943"/>
            <w:col w:w="1954"/>
          </w:cols>
        </w:sectPr>
      </w:pPr>
      <w:r>
        <w:br w:type="column"/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02"/>
      </w:tblGrid>
      <w:tr w:rsidR="00F34C2B">
        <w:trPr>
          <w:trHeight w:hRule="exact" w:val="239"/>
        </w:trPr>
        <w:tc>
          <w:tcPr>
            <w:tcW w:w="90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4C2B" w:rsidRDefault="00113B10" w:rsidP="00B7246A">
            <w:pPr>
              <w:spacing w:line="220" w:lineRule="exact"/>
              <w:ind w:left="95"/>
              <w:rPr>
                <w:sz w:val="18"/>
                <w:szCs w:val="18"/>
              </w:rPr>
            </w:pPr>
            <w:r>
              <w:rPr>
                <w:spacing w:val="2"/>
                <w:position w:val="-1"/>
                <w:sz w:val="18"/>
                <w:szCs w:val="18"/>
              </w:rPr>
              <w:lastRenderedPageBreak/>
              <w:t>P</w:t>
            </w:r>
            <w:r w:rsidR="00B7246A">
              <w:rPr>
                <w:position w:val="-1"/>
                <w:sz w:val="18"/>
                <w:szCs w:val="18"/>
              </w:rPr>
              <w:t xml:space="preserve">G (M.COM)                   </w:t>
            </w:r>
            <w:r>
              <w:rPr>
                <w:position w:val="-1"/>
                <w:sz w:val="18"/>
                <w:szCs w:val="18"/>
              </w:rPr>
              <w:t xml:space="preserve">                   </w:t>
            </w:r>
            <w:r>
              <w:rPr>
                <w:spacing w:val="12"/>
                <w:position w:val="-1"/>
                <w:sz w:val="18"/>
                <w:szCs w:val="18"/>
              </w:rPr>
              <w:t xml:space="preserve"> </w:t>
            </w:r>
            <w:r>
              <w:rPr>
                <w:spacing w:val="1"/>
                <w:position w:val="-1"/>
                <w:sz w:val="18"/>
                <w:szCs w:val="18"/>
              </w:rPr>
              <w:t>20</w:t>
            </w:r>
            <w:r>
              <w:rPr>
                <w:spacing w:val="-1"/>
                <w:position w:val="-1"/>
                <w:sz w:val="18"/>
                <w:szCs w:val="18"/>
              </w:rPr>
              <w:t>1</w:t>
            </w:r>
            <w:r>
              <w:rPr>
                <w:spacing w:val="1"/>
                <w:position w:val="-1"/>
                <w:sz w:val="18"/>
                <w:szCs w:val="18"/>
              </w:rPr>
              <w:t>4</w:t>
            </w:r>
            <w:r>
              <w:rPr>
                <w:position w:val="-1"/>
                <w:sz w:val="18"/>
                <w:szCs w:val="18"/>
              </w:rPr>
              <w:t>-</w:t>
            </w:r>
            <w:r>
              <w:rPr>
                <w:spacing w:val="1"/>
                <w:position w:val="-1"/>
                <w:sz w:val="18"/>
                <w:szCs w:val="18"/>
              </w:rPr>
              <w:t>1</w:t>
            </w:r>
            <w:r>
              <w:rPr>
                <w:position w:val="-1"/>
                <w:sz w:val="18"/>
                <w:szCs w:val="18"/>
              </w:rPr>
              <w:t xml:space="preserve">6             </w:t>
            </w:r>
            <w:r w:rsidR="00B7246A">
              <w:rPr>
                <w:position w:val="-1"/>
                <w:sz w:val="18"/>
                <w:szCs w:val="18"/>
              </w:rPr>
              <w:t xml:space="preserve">     </w:t>
            </w:r>
            <w:r>
              <w:rPr>
                <w:position w:val="-1"/>
                <w:sz w:val="18"/>
                <w:szCs w:val="18"/>
              </w:rPr>
              <w:t xml:space="preserve">  </w:t>
            </w:r>
            <w:r>
              <w:rPr>
                <w:spacing w:val="25"/>
                <w:position w:val="-1"/>
                <w:sz w:val="18"/>
                <w:szCs w:val="18"/>
              </w:rPr>
              <w:t xml:space="preserve"> </w:t>
            </w:r>
            <w:r w:rsidR="00B7246A">
              <w:rPr>
                <w:position w:val="-1"/>
                <w:sz w:val="18"/>
                <w:szCs w:val="18"/>
              </w:rPr>
              <w:t>Department(Ranchi University)</w:t>
            </w:r>
            <w:r>
              <w:rPr>
                <w:position w:val="-1"/>
                <w:sz w:val="18"/>
                <w:szCs w:val="18"/>
              </w:rPr>
              <w:t xml:space="preserve">                           </w:t>
            </w:r>
            <w:r>
              <w:rPr>
                <w:spacing w:val="12"/>
                <w:position w:val="-1"/>
                <w:sz w:val="18"/>
                <w:szCs w:val="18"/>
              </w:rPr>
              <w:t xml:space="preserve"> </w:t>
            </w:r>
            <w:r w:rsidR="00B7246A">
              <w:rPr>
                <w:spacing w:val="-2"/>
                <w:w w:val="116"/>
                <w:position w:val="-1"/>
                <w:sz w:val="18"/>
                <w:szCs w:val="18"/>
              </w:rPr>
              <w:t>73.08%</w:t>
            </w:r>
            <w:r>
              <w:rPr>
                <w:position w:val="-1"/>
                <w:sz w:val="18"/>
                <w:szCs w:val="18"/>
              </w:rPr>
              <w:t xml:space="preserve"> </w:t>
            </w:r>
          </w:p>
        </w:tc>
      </w:tr>
      <w:tr w:rsidR="00F34C2B">
        <w:trPr>
          <w:trHeight w:hRule="exact" w:val="239"/>
        </w:trPr>
        <w:tc>
          <w:tcPr>
            <w:tcW w:w="90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4C2B" w:rsidRDefault="00113B10" w:rsidP="00B7246A">
            <w:pPr>
              <w:spacing w:line="220" w:lineRule="exact"/>
              <w:ind w:left="95"/>
              <w:rPr>
                <w:sz w:val="18"/>
                <w:szCs w:val="18"/>
              </w:rPr>
            </w:pPr>
            <w:r>
              <w:rPr>
                <w:position w:val="-1"/>
                <w:sz w:val="18"/>
                <w:szCs w:val="18"/>
              </w:rPr>
              <w:t>G</w:t>
            </w:r>
            <w:r>
              <w:rPr>
                <w:spacing w:val="2"/>
                <w:position w:val="-1"/>
                <w:sz w:val="18"/>
                <w:szCs w:val="18"/>
              </w:rPr>
              <w:t>r</w:t>
            </w:r>
            <w:r>
              <w:rPr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position w:val="-1"/>
                <w:sz w:val="18"/>
                <w:szCs w:val="18"/>
              </w:rPr>
              <w:t>d</w:t>
            </w:r>
            <w:r>
              <w:rPr>
                <w:spacing w:val="3"/>
                <w:position w:val="-1"/>
                <w:sz w:val="18"/>
                <w:szCs w:val="18"/>
              </w:rPr>
              <w:t>u</w:t>
            </w:r>
            <w:r>
              <w:rPr>
                <w:spacing w:val="-3"/>
                <w:position w:val="-1"/>
                <w:sz w:val="18"/>
                <w:szCs w:val="18"/>
              </w:rPr>
              <w:t>a</w:t>
            </w:r>
            <w:r>
              <w:rPr>
                <w:spacing w:val="2"/>
                <w:position w:val="-1"/>
                <w:sz w:val="18"/>
                <w:szCs w:val="18"/>
              </w:rPr>
              <w:t>t</w:t>
            </w:r>
            <w:r>
              <w:rPr>
                <w:position w:val="-1"/>
                <w:sz w:val="18"/>
                <w:szCs w:val="18"/>
              </w:rPr>
              <w:t xml:space="preserve">ion </w:t>
            </w:r>
            <w:r w:rsidR="00B7246A">
              <w:rPr>
                <w:position w:val="-1"/>
                <w:sz w:val="18"/>
                <w:szCs w:val="18"/>
              </w:rPr>
              <w:t xml:space="preserve">(B.COM)                 </w:t>
            </w:r>
            <w:r>
              <w:rPr>
                <w:position w:val="-1"/>
                <w:sz w:val="18"/>
                <w:szCs w:val="18"/>
              </w:rPr>
              <w:t xml:space="preserve">     </w:t>
            </w:r>
            <w:r w:rsidR="00B7246A">
              <w:rPr>
                <w:position w:val="-1"/>
                <w:sz w:val="18"/>
                <w:szCs w:val="18"/>
              </w:rPr>
              <w:t xml:space="preserve">   </w:t>
            </w:r>
            <w:r>
              <w:rPr>
                <w:spacing w:val="38"/>
                <w:position w:val="-1"/>
                <w:sz w:val="18"/>
                <w:szCs w:val="18"/>
              </w:rPr>
              <w:t xml:space="preserve"> </w:t>
            </w:r>
            <w:r w:rsidR="00B7246A" w:rsidRPr="00B7246A">
              <w:rPr>
                <w:spacing w:val="1"/>
                <w:position w:val="-1"/>
                <w:sz w:val="18"/>
                <w:szCs w:val="18"/>
              </w:rPr>
              <w:t>2010</w:t>
            </w:r>
            <w:r w:rsidR="00B7246A">
              <w:rPr>
                <w:spacing w:val="38"/>
                <w:position w:val="-1"/>
                <w:sz w:val="18"/>
                <w:szCs w:val="18"/>
              </w:rPr>
              <w:t>-</w:t>
            </w:r>
            <w:r w:rsidR="00B7246A" w:rsidRPr="00B7246A">
              <w:rPr>
                <w:spacing w:val="1"/>
                <w:position w:val="-1"/>
                <w:sz w:val="18"/>
                <w:szCs w:val="18"/>
              </w:rPr>
              <w:t>13</w:t>
            </w:r>
            <w:r w:rsidR="00B7246A">
              <w:rPr>
                <w:spacing w:val="38"/>
                <w:position w:val="-1"/>
                <w:sz w:val="18"/>
                <w:szCs w:val="18"/>
              </w:rPr>
              <w:t xml:space="preserve">            </w:t>
            </w:r>
            <w:r>
              <w:rPr>
                <w:spacing w:val="2"/>
                <w:position w:val="-1"/>
                <w:sz w:val="18"/>
                <w:szCs w:val="18"/>
              </w:rPr>
              <w:t>R</w:t>
            </w:r>
            <w:r>
              <w:rPr>
                <w:spacing w:val="-3"/>
                <w:position w:val="-1"/>
                <w:sz w:val="18"/>
                <w:szCs w:val="18"/>
              </w:rPr>
              <w:t>a</w:t>
            </w:r>
            <w:r>
              <w:rPr>
                <w:spacing w:val="3"/>
                <w:position w:val="-1"/>
                <w:sz w:val="18"/>
                <w:szCs w:val="18"/>
              </w:rPr>
              <w:t>n</w:t>
            </w:r>
            <w:r>
              <w:rPr>
                <w:position w:val="-1"/>
                <w:sz w:val="18"/>
                <w:szCs w:val="18"/>
              </w:rPr>
              <w:t>chi</w:t>
            </w:r>
            <w:r>
              <w:rPr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position w:val="-1"/>
                <w:sz w:val="18"/>
                <w:szCs w:val="18"/>
              </w:rPr>
              <w:t>Un</w:t>
            </w:r>
            <w:r>
              <w:rPr>
                <w:spacing w:val="3"/>
                <w:position w:val="-1"/>
                <w:sz w:val="18"/>
                <w:szCs w:val="18"/>
              </w:rPr>
              <w:t>i</w:t>
            </w:r>
            <w:r>
              <w:rPr>
                <w:spacing w:val="-3"/>
                <w:position w:val="-1"/>
                <w:sz w:val="18"/>
                <w:szCs w:val="18"/>
              </w:rPr>
              <w:t>v</w:t>
            </w:r>
            <w:r>
              <w:rPr>
                <w:spacing w:val="1"/>
                <w:position w:val="-1"/>
                <w:sz w:val="18"/>
                <w:szCs w:val="18"/>
              </w:rPr>
              <w:t>e</w:t>
            </w:r>
            <w:r>
              <w:rPr>
                <w:position w:val="-1"/>
                <w:sz w:val="18"/>
                <w:szCs w:val="18"/>
              </w:rPr>
              <w:t>r</w:t>
            </w:r>
            <w:r>
              <w:rPr>
                <w:spacing w:val="1"/>
                <w:position w:val="-1"/>
                <w:sz w:val="18"/>
                <w:szCs w:val="18"/>
              </w:rPr>
              <w:t>s</w:t>
            </w:r>
            <w:r>
              <w:rPr>
                <w:position w:val="-1"/>
                <w:sz w:val="18"/>
                <w:szCs w:val="18"/>
              </w:rPr>
              <w:t>i</w:t>
            </w:r>
            <w:r>
              <w:rPr>
                <w:spacing w:val="2"/>
                <w:position w:val="-1"/>
                <w:sz w:val="18"/>
                <w:szCs w:val="18"/>
              </w:rPr>
              <w:t>t</w:t>
            </w:r>
            <w:r>
              <w:rPr>
                <w:position w:val="-1"/>
                <w:sz w:val="18"/>
                <w:szCs w:val="18"/>
              </w:rPr>
              <w:t xml:space="preserve">y                                     </w:t>
            </w:r>
            <w:r>
              <w:rPr>
                <w:spacing w:val="14"/>
                <w:position w:val="-1"/>
                <w:sz w:val="18"/>
                <w:szCs w:val="18"/>
              </w:rPr>
              <w:t xml:space="preserve"> </w:t>
            </w:r>
            <w:r w:rsidR="00B7246A">
              <w:rPr>
                <w:spacing w:val="4"/>
                <w:position w:val="-1"/>
                <w:sz w:val="18"/>
                <w:szCs w:val="18"/>
              </w:rPr>
              <w:t xml:space="preserve">          </w:t>
            </w:r>
            <w:r w:rsidR="00B7246A">
              <w:rPr>
                <w:spacing w:val="-1"/>
                <w:position w:val="-1"/>
                <w:sz w:val="18"/>
                <w:szCs w:val="18"/>
              </w:rPr>
              <w:t>71.38%</w:t>
            </w:r>
          </w:p>
        </w:tc>
      </w:tr>
      <w:tr w:rsidR="00F34C2B">
        <w:trPr>
          <w:trHeight w:hRule="exact" w:val="240"/>
        </w:trPr>
        <w:tc>
          <w:tcPr>
            <w:tcW w:w="90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4C2B" w:rsidRDefault="00113B10" w:rsidP="00B7246A">
            <w:pPr>
              <w:spacing w:line="220" w:lineRule="exact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6"/>
                <w:sz w:val="18"/>
                <w:szCs w:val="18"/>
              </w:rPr>
              <w:t>C</w:t>
            </w:r>
            <w:r>
              <w:rPr>
                <w:spacing w:val="-2"/>
                <w:w w:val="96"/>
                <w:sz w:val="18"/>
                <w:szCs w:val="18"/>
              </w:rPr>
              <w:t>l</w:t>
            </w:r>
            <w:r>
              <w:rPr>
                <w:spacing w:val="-1"/>
                <w:w w:val="96"/>
                <w:sz w:val="18"/>
                <w:szCs w:val="18"/>
              </w:rPr>
              <w:t>a</w:t>
            </w:r>
            <w:r>
              <w:rPr>
                <w:spacing w:val="1"/>
                <w:w w:val="96"/>
                <w:sz w:val="18"/>
                <w:szCs w:val="18"/>
              </w:rPr>
              <w:t>s</w:t>
            </w:r>
            <w:r>
              <w:rPr>
                <w:w w:val="96"/>
                <w:sz w:val="18"/>
                <w:szCs w:val="18"/>
              </w:rPr>
              <w:t>s</w:t>
            </w:r>
            <w:r>
              <w:rPr>
                <w:spacing w:val="4"/>
                <w:w w:val="96"/>
                <w:sz w:val="18"/>
                <w:szCs w:val="18"/>
              </w:rPr>
              <w:t xml:space="preserve"> </w:t>
            </w:r>
            <w:r>
              <w:rPr>
                <w:spacing w:val="-1"/>
                <w:w w:val="75"/>
                <w:sz w:val="18"/>
                <w:szCs w:val="18"/>
              </w:rPr>
              <w:t>X</w:t>
            </w:r>
            <w:r>
              <w:rPr>
                <w:spacing w:val="1"/>
                <w:w w:val="75"/>
                <w:sz w:val="18"/>
                <w:szCs w:val="18"/>
              </w:rPr>
              <w:t>I</w:t>
            </w:r>
            <w:r>
              <w:rPr>
                <w:w w:val="75"/>
                <w:sz w:val="18"/>
                <w:szCs w:val="18"/>
              </w:rPr>
              <w:t>I</w:t>
            </w:r>
            <w:r>
              <w:rPr>
                <w:spacing w:val="13"/>
                <w:w w:val="7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</w:t>
            </w:r>
            <w:r>
              <w:rPr>
                <w:spacing w:val="2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rd)                                </w:t>
            </w:r>
            <w:r w:rsidR="00B7246A">
              <w:rPr>
                <w:sz w:val="18"/>
                <w:szCs w:val="18"/>
              </w:rPr>
              <w:t xml:space="preserve">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 w:rsidR="00B7246A" w:rsidRPr="00B7246A">
              <w:rPr>
                <w:spacing w:val="1"/>
                <w:position w:val="-1"/>
                <w:sz w:val="18"/>
                <w:szCs w:val="18"/>
              </w:rPr>
              <w:t>2008</w:t>
            </w:r>
            <w:r w:rsidR="00B7246A">
              <w:rPr>
                <w:spacing w:val="34"/>
                <w:sz w:val="18"/>
                <w:szCs w:val="18"/>
              </w:rPr>
              <w:t>-</w:t>
            </w:r>
            <w:r w:rsidR="00B7246A" w:rsidRPr="00B7246A">
              <w:rPr>
                <w:spacing w:val="1"/>
                <w:position w:val="-1"/>
                <w:sz w:val="18"/>
                <w:szCs w:val="18"/>
              </w:rPr>
              <w:t>10</w:t>
            </w:r>
            <w:r w:rsidR="00B7246A"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 w:rsidR="00B7246A"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3"/>
                <w:w w:val="84"/>
                <w:sz w:val="18"/>
                <w:szCs w:val="18"/>
              </w:rPr>
              <w:t>K</w:t>
            </w:r>
            <w:r>
              <w:rPr>
                <w:spacing w:val="1"/>
                <w:w w:val="84"/>
                <w:sz w:val="18"/>
                <w:szCs w:val="18"/>
              </w:rPr>
              <w:t>.</w:t>
            </w:r>
            <w:r>
              <w:rPr>
                <w:w w:val="84"/>
                <w:sz w:val="18"/>
                <w:szCs w:val="18"/>
              </w:rPr>
              <w:t>V.</w:t>
            </w:r>
            <w:r>
              <w:rPr>
                <w:spacing w:val="6"/>
                <w:w w:val="84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3"/>
                <w:sz w:val="18"/>
                <w:szCs w:val="18"/>
              </w:rPr>
              <w:t>J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lp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</w:t>
            </w:r>
            <w:proofErr w:type="spellEnd"/>
            <w:r>
              <w:rPr>
                <w:sz w:val="18"/>
                <w:szCs w:val="18"/>
              </w:rPr>
              <w:t xml:space="preserve">                                            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 w:rsidR="00B7246A">
              <w:rPr>
                <w:spacing w:val="1"/>
                <w:sz w:val="18"/>
                <w:szCs w:val="18"/>
              </w:rPr>
              <w:t xml:space="preserve">               59</w:t>
            </w:r>
            <w:r>
              <w:rPr>
                <w:sz w:val="18"/>
                <w:szCs w:val="18"/>
              </w:rPr>
              <w:t>%</w:t>
            </w:r>
          </w:p>
        </w:tc>
      </w:tr>
      <w:tr w:rsidR="00F34C2B">
        <w:trPr>
          <w:trHeight w:hRule="exact" w:val="239"/>
        </w:trPr>
        <w:tc>
          <w:tcPr>
            <w:tcW w:w="900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4C2B" w:rsidRDefault="00113B10" w:rsidP="00B7246A">
            <w:pPr>
              <w:spacing w:before="14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6"/>
                <w:sz w:val="18"/>
                <w:szCs w:val="18"/>
              </w:rPr>
              <w:t>C</w:t>
            </w:r>
            <w:r>
              <w:rPr>
                <w:spacing w:val="-2"/>
                <w:w w:val="96"/>
                <w:sz w:val="18"/>
                <w:szCs w:val="18"/>
              </w:rPr>
              <w:t>l</w:t>
            </w:r>
            <w:r>
              <w:rPr>
                <w:spacing w:val="-1"/>
                <w:w w:val="96"/>
                <w:sz w:val="18"/>
                <w:szCs w:val="18"/>
              </w:rPr>
              <w:t>a</w:t>
            </w:r>
            <w:r>
              <w:rPr>
                <w:spacing w:val="1"/>
                <w:w w:val="96"/>
                <w:sz w:val="18"/>
                <w:szCs w:val="18"/>
              </w:rPr>
              <w:t>s</w:t>
            </w:r>
            <w:r>
              <w:rPr>
                <w:w w:val="96"/>
                <w:sz w:val="18"/>
                <w:szCs w:val="18"/>
              </w:rPr>
              <w:t>s</w:t>
            </w:r>
            <w:r>
              <w:rPr>
                <w:spacing w:val="4"/>
                <w:w w:val="96"/>
                <w:sz w:val="18"/>
                <w:szCs w:val="18"/>
              </w:rPr>
              <w:t xml:space="preserve"> </w:t>
            </w:r>
            <w:r>
              <w:rPr>
                <w:w w:val="74"/>
                <w:sz w:val="18"/>
                <w:szCs w:val="18"/>
              </w:rPr>
              <w:t>X</w:t>
            </w:r>
            <w:r>
              <w:rPr>
                <w:spacing w:val="9"/>
                <w:w w:val="7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)                                     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 w:rsidR="00B7246A">
              <w:rPr>
                <w:spacing w:val="1"/>
                <w:w w:val="116"/>
                <w:sz w:val="18"/>
                <w:szCs w:val="18"/>
              </w:rPr>
              <w:t>2008</w:t>
            </w:r>
            <w:r>
              <w:rPr>
                <w:sz w:val="18"/>
                <w:szCs w:val="18"/>
              </w:rPr>
              <w:t xml:space="preserve">                  </w:t>
            </w:r>
            <w:r w:rsidR="00B7246A">
              <w:rPr>
                <w:sz w:val="18"/>
                <w:szCs w:val="18"/>
              </w:rPr>
              <w:t xml:space="preserve">      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3"/>
                <w:w w:val="84"/>
                <w:sz w:val="18"/>
                <w:szCs w:val="18"/>
              </w:rPr>
              <w:t>K</w:t>
            </w:r>
            <w:r>
              <w:rPr>
                <w:spacing w:val="1"/>
                <w:w w:val="84"/>
                <w:sz w:val="18"/>
                <w:szCs w:val="18"/>
              </w:rPr>
              <w:t>.</w:t>
            </w:r>
            <w:r>
              <w:rPr>
                <w:w w:val="84"/>
                <w:sz w:val="18"/>
                <w:szCs w:val="18"/>
              </w:rPr>
              <w:t>V.</w:t>
            </w:r>
            <w:r>
              <w:rPr>
                <w:spacing w:val="6"/>
                <w:w w:val="84"/>
                <w:sz w:val="18"/>
                <w:szCs w:val="18"/>
              </w:rPr>
              <w:t xml:space="preserve"> </w:t>
            </w:r>
            <w:proofErr w:type="spellStart"/>
            <w:r>
              <w:rPr>
                <w:w w:val="82"/>
                <w:sz w:val="18"/>
                <w:szCs w:val="18"/>
              </w:rPr>
              <w:t>T</w:t>
            </w:r>
            <w:r>
              <w:rPr>
                <w:spacing w:val="-1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2"/>
                <w:sz w:val="18"/>
                <w:szCs w:val="18"/>
              </w:rPr>
              <w:t>a</w:t>
            </w:r>
            <w:r>
              <w:rPr>
                <w:spacing w:val="5"/>
                <w:w w:val="109"/>
                <w:sz w:val="18"/>
                <w:szCs w:val="18"/>
              </w:rPr>
              <w:t>n</w:t>
            </w:r>
            <w:r>
              <w:rPr>
                <w:spacing w:val="-3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97"/>
                <w:sz w:val="18"/>
                <w:szCs w:val="18"/>
              </w:rPr>
              <w:t>g</w:t>
            </w:r>
            <w:r>
              <w:rPr>
                <w:spacing w:val="-1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proofErr w:type="spellEnd"/>
            <w:r>
              <w:rPr>
                <w:sz w:val="18"/>
                <w:szCs w:val="18"/>
              </w:rPr>
              <w:t xml:space="preserve">                          </w:t>
            </w:r>
            <w:r w:rsidR="00B7246A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  </w:t>
            </w:r>
            <w:r w:rsidR="00B7246A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59</w:t>
            </w:r>
            <w:r w:rsidR="00B7246A">
              <w:rPr>
                <w:spacing w:val="1"/>
                <w:sz w:val="18"/>
                <w:szCs w:val="18"/>
              </w:rPr>
              <w:t>.2</w:t>
            </w:r>
            <w:r>
              <w:rPr>
                <w:sz w:val="18"/>
                <w:szCs w:val="18"/>
              </w:rPr>
              <w:t>%</w:t>
            </w:r>
          </w:p>
        </w:tc>
      </w:tr>
    </w:tbl>
    <w:p w:rsidR="00F34C2B" w:rsidRDefault="00F34C2B">
      <w:pPr>
        <w:spacing w:before="7" w:line="180" w:lineRule="exact"/>
        <w:rPr>
          <w:sz w:val="18"/>
          <w:szCs w:val="18"/>
        </w:rPr>
      </w:pPr>
    </w:p>
    <w:p w:rsidR="00F34C2B" w:rsidRDefault="00911E4A">
      <w:pPr>
        <w:spacing w:before="43"/>
        <w:ind w:left="215"/>
        <w:rPr>
          <w:sz w:val="18"/>
          <w:szCs w:val="18"/>
        </w:rPr>
      </w:pPr>
      <w:r w:rsidRPr="00911E4A">
        <w:pict>
          <v:group id="_x0000_s1033" style="position:absolute;left:0;text-align:left;margin-left:109.5pt;margin-top:5pt;width:397.35pt;height:5pt;z-index:-251659264;mso-position-horizontal-relative:page" coordorigin="3163,100" coordsize="6974,100">
            <v:shape id="_x0000_s1041" style="position:absolute;left:3185;top:157;width:6931;height:0" coordorigin="3185,157" coordsize="6931,0" path="m4819,157r-1634,e" filled="f" strokeweight="2.14pt">
              <v:path arrowok="t"/>
            </v:shape>
            <v:shape id="_x0000_s1040" style="position:absolute;left:3185;top:157;width:6931;height:0" coordorigin="3185,157" coordsize="6931,0" path="m3185,157r1634,e" filled="f" strokeweight="2.14pt">
              <v:path arrowok="t"/>
            </v:shape>
            <v:shape id="_x0000_s1039" style="position:absolute;left:3338;top:143;width:6768;height:0" coordorigin="3338,143" coordsize="6768,0" path="m4819,143r-1481,e" filled="f" strokeweight="2.14pt">
              <v:path arrowok="t"/>
            </v:shape>
            <v:shape id="_x0000_s1038" style="position:absolute;left:3338;top:143;width:6768;height:0" coordorigin="3338,143" coordsize="6768,0" path="m3338,143r1481,e" filled="f" strokeweight="2.14pt">
              <v:path arrowok="t"/>
            </v:shape>
            <v:shape id="_x0000_s1037" style="position:absolute;left:3185;top:136;width:6931;height:43" coordorigin="3185,136" coordsize="6931,43" path="m9120,136r-4301,l4819,178r4301,l9120,136xe" fillcolor="black" stroked="f">
              <v:path arrowok="t"/>
            </v:shape>
            <v:shape id="_x0000_s1036" style="position:absolute;left:3338;top:121;width:6768;height:43" coordorigin="3338,121" coordsize="6768,43" path="m9120,121r-4301,l4819,164r4301,l9120,121xe" fillcolor="black" stroked="f">
              <v:path arrowok="t"/>
            </v:shape>
            <v:shape id="_x0000_s1035" style="position:absolute;left:3185;top:136;width:6931;height:43" coordorigin="3185,136" coordsize="6931,43" path="m10116,136r-996,l9120,178r996,l10116,136xe" fillcolor="black" stroked="f">
              <v:path arrowok="t"/>
            </v:shape>
            <v:shape id="_x0000_s1034" style="position:absolute;left:3338;top:121;width:6768;height:43" coordorigin="3338,121" coordsize="6768,43" path="m10106,121r-986,l9120,164r986,l10106,121xe" fillcolor="black" stroked="f">
              <v:path arrowok="t"/>
            </v:shape>
            <w10:wrap anchorx="page"/>
          </v:group>
        </w:pict>
      </w:r>
      <w:r w:rsidR="00105769">
        <w:rPr>
          <w:color w:val="6B3C94"/>
          <w:spacing w:val="2"/>
          <w:sz w:val="18"/>
          <w:szCs w:val="18"/>
        </w:rPr>
        <w:t>PROJECT</w:t>
      </w:r>
    </w:p>
    <w:p w:rsidR="00F34C2B" w:rsidRDefault="00113B10">
      <w:pPr>
        <w:spacing w:before="16"/>
        <w:ind w:left="215"/>
        <w:rPr>
          <w:sz w:val="18"/>
          <w:szCs w:val="18"/>
        </w:rPr>
      </w:pPr>
      <w:r>
        <w:rPr>
          <w:spacing w:val="1"/>
          <w:w w:val="83"/>
          <w:sz w:val="18"/>
          <w:szCs w:val="18"/>
        </w:rPr>
        <w:t>I</w:t>
      </w:r>
      <w:r>
        <w:rPr>
          <w:spacing w:val="1"/>
          <w:w w:val="111"/>
          <w:sz w:val="18"/>
          <w:szCs w:val="18"/>
        </w:rPr>
        <w:t>n</w:t>
      </w:r>
      <w:r>
        <w:rPr>
          <w:spacing w:val="2"/>
          <w:w w:val="129"/>
          <w:sz w:val="18"/>
          <w:szCs w:val="18"/>
        </w:rPr>
        <w:t>t</w:t>
      </w:r>
      <w:r>
        <w:rPr>
          <w:spacing w:val="-3"/>
          <w:w w:val="118"/>
          <w:sz w:val="18"/>
          <w:szCs w:val="18"/>
        </w:rPr>
        <w:t>e</w:t>
      </w:r>
      <w:r w:rsidR="00A37D23">
        <w:rPr>
          <w:spacing w:val="1"/>
          <w:w w:val="110"/>
          <w:sz w:val="18"/>
          <w:szCs w:val="18"/>
        </w:rPr>
        <w:t>rnal project, Department (M.com)</w:t>
      </w:r>
    </w:p>
    <w:p w:rsidR="005E1B94" w:rsidRPr="00A37D23" w:rsidRDefault="005E1B94" w:rsidP="00A37D23">
      <w:pPr>
        <w:pStyle w:val="ListParagraph"/>
        <w:numPr>
          <w:ilvl w:val="0"/>
          <w:numId w:val="6"/>
        </w:numPr>
        <w:spacing w:before="30"/>
        <w:rPr>
          <w:spacing w:val="7"/>
          <w:w w:val="136"/>
          <w:sz w:val="18"/>
          <w:szCs w:val="18"/>
        </w:rPr>
      </w:pPr>
      <w:r w:rsidRPr="00A37D23">
        <w:rPr>
          <w:spacing w:val="3"/>
          <w:sz w:val="18"/>
          <w:szCs w:val="18"/>
        </w:rPr>
        <w:t>workin</w:t>
      </w:r>
      <w:r w:rsidR="00A37D23" w:rsidRPr="00A37D23">
        <w:rPr>
          <w:spacing w:val="3"/>
          <w:sz w:val="18"/>
          <w:szCs w:val="18"/>
        </w:rPr>
        <w:t>g of</w:t>
      </w:r>
      <w:r w:rsidRPr="00A37D23">
        <w:rPr>
          <w:spacing w:val="7"/>
          <w:w w:val="136"/>
          <w:sz w:val="18"/>
          <w:szCs w:val="18"/>
        </w:rPr>
        <w:t xml:space="preserve"> </w:t>
      </w:r>
      <w:r w:rsidR="00A37D23" w:rsidRPr="00A37D23">
        <w:rPr>
          <w:spacing w:val="-1"/>
          <w:sz w:val="18"/>
          <w:szCs w:val="18"/>
        </w:rPr>
        <w:t>SEBI</w:t>
      </w:r>
    </w:p>
    <w:p w:rsidR="005E1B94" w:rsidRPr="00A37D23" w:rsidRDefault="005E1B94" w:rsidP="00A37D23">
      <w:pPr>
        <w:pStyle w:val="ListParagraph"/>
        <w:numPr>
          <w:ilvl w:val="0"/>
          <w:numId w:val="6"/>
        </w:numPr>
        <w:spacing w:before="30"/>
        <w:rPr>
          <w:spacing w:val="7"/>
          <w:w w:val="136"/>
          <w:sz w:val="18"/>
          <w:szCs w:val="18"/>
        </w:rPr>
      </w:pPr>
      <w:r w:rsidRPr="00A37D23">
        <w:rPr>
          <w:spacing w:val="-1"/>
          <w:w w:val="112"/>
          <w:sz w:val="18"/>
          <w:szCs w:val="18"/>
        </w:rPr>
        <w:t>Limitation</w:t>
      </w:r>
      <w:r w:rsidR="00A37D23" w:rsidRPr="00A37D23">
        <w:rPr>
          <w:spacing w:val="-1"/>
          <w:w w:val="112"/>
          <w:sz w:val="18"/>
          <w:szCs w:val="18"/>
        </w:rPr>
        <w:t>s of</w:t>
      </w:r>
      <w:r w:rsidRPr="00A37D23">
        <w:rPr>
          <w:spacing w:val="7"/>
          <w:w w:val="136"/>
          <w:sz w:val="18"/>
          <w:szCs w:val="18"/>
        </w:rPr>
        <w:t xml:space="preserve"> </w:t>
      </w:r>
      <w:r w:rsidR="00A37D23" w:rsidRPr="00A37D23">
        <w:rPr>
          <w:w w:val="109"/>
          <w:sz w:val="18"/>
          <w:szCs w:val="18"/>
        </w:rPr>
        <w:t>SEBI</w:t>
      </w:r>
    </w:p>
    <w:p w:rsidR="005E1B94" w:rsidRPr="00A37D23" w:rsidRDefault="005E1B94" w:rsidP="00A37D23">
      <w:pPr>
        <w:pStyle w:val="ListParagraph"/>
        <w:numPr>
          <w:ilvl w:val="0"/>
          <w:numId w:val="6"/>
        </w:numPr>
        <w:spacing w:before="30"/>
        <w:rPr>
          <w:w w:val="109"/>
          <w:sz w:val="18"/>
          <w:szCs w:val="18"/>
        </w:rPr>
      </w:pPr>
      <w:r w:rsidRPr="00A37D23">
        <w:rPr>
          <w:w w:val="109"/>
          <w:sz w:val="18"/>
          <w:szCs w:val="18"/>
        </w:rPr>
        <w:t>Selection</w:t>
      </w:r>
      <w:r w:rsidRPr="00A37D23">
        <w:rPr>
          <w:spacing w:val="7"/>
          <w:w w:val="136"/>
          <w:sz w:val="18"/>
          <w:szCs w:val="18"/>
        </w:rPr>
        <w:t xml:space="preserve"> </w:t>
      </w:r>
      <w:r w:rsidRPr="00A37D23">
        <w:rPr>
          <w:w w:val="86"/>
          <w:sz w:val="18"/>
          <w:szCs w:val="18"/>
        </w:rPr>
        <w:t>proces</w:t>
      </w:r>
      <w:r w:rsidR="00A37D23">
        <w:rPr>
          <w:w w:val="86"/>
          <w:sz w:val="18"/>
          <w:szCs w:val="18"/>
        </w:rPr>
        <w:t xml:space="preserve">s of </w:t>
      </w:r>
      <w:r w:rsidR="00A37D23" w:rsidRPr="00A37D23">
        <w:rPr>
          <w:w w:val="86"/>
          <w:sz w:val="18"/>
          <w:szCs w:val="18"/>
        </w:rPr>
        <w:t xml:space="preserve"> directors in SEBI</w:t>
      </w:r>
    </w:p>
    <w:p w:rsidR="00F34C2B" w:rsidRPr="00D15368" w:rsidRDefault="005E1B94" w:rsidP="00A37D23">
      <w:pPr>
        <w:pStyle w:val="ListParagraph"/>
        <w:numPr>
          <w:ilvl w:val="0"/>
          <w:numId w:val="6"/>
        </w:numPr>
        <w:spacing w:before="30"/>
        <w:rPr>
          <w:sz w:val="18"/>
          <w:szCs w:val="18"/>
        </w:rPr>
      </w:pPr>
      <w:r w:rsidRPr="00A37D23">
        <w:rPr>
          <w:w w:val="109"/>
          <w:sz w:val="18"/>
          <w:szCs w:val="18"/>
        </w:rPr>
        <w:t>H</w:t>
      </w:r>
      <w:r w:rsidR="00A37D23">
        <w:rPr>
          <w:w w:val="109"/>
          <w:sz w:val="18"/>
          <w:szCs w:val="18"/>
        </w:rPr>
        <w:t>ow</w:t>
      </w:r>
      <w:r w:rsidRPr="00A37D23">
        <w:rPr>
          <w:w w:val="109"/>
          <w:sz w:val="18"/>
          <w:szCs w:val="18"/>
        </w:rPr>
        <w:t xml:space="preserve"> it protects the interest of investors</w:t>
      </w:r>
    </w:p>
    <w:p w:rsidR="00D15368" w:rsidRPr="00D15368" w:rsidRDefault="00D15368" w:rsidP="00D15368">
      <w:pPr>
        <w:spacing w:before="16"/>
        <w:ind w:left="215"/>
        <w:rPr>
          <w:spacing w:val="1"/>
          <w:w w:val="83"/>
          <w:sz w:val="18"/>
          <w:szCs w:val="18"/>
        </w:rPr>
      </w:pPr>
      <w:r>
        <w:rPr>
          <w:sz w:val="18"/>
          <w:szCs w:val="18"/>
        </w:rPr>
        <w:t>E</w:t>
      </w:r>
      <w:r w:rsidRPr="00D15368">
        <w:rPr>
          <w:spacing w:val="1"/>
          <w:w w:val="83"/>
          <w:sz w:val="18"/>
          <w:szCs w:val="18"/>
        </w:rPr>
        <w:t>-Banking</w:t>
      </w:r>
    </w:p>
    <w:p w:rsidR="00D15368" w:rsidRPr="00D15368" w:rsidRDefault="00D15368" w:rsidP="00D15368">
      <w:pPr>
        <w:spacing w:before="16"/>
        <w:ind w:left="215"/>
        <w:rPr>
          <w:spacing w:val="1"/>
          <w:w w:val="83"/>
          <w:sz w:val="18"/>
          <w:szCs w:val="18"/>
        </w:rPr>
      </w:pPr>
      <w:r w:rsidRPr="00D15368">
        <w:rPr>
          <w:spacing w:val="1"/>
          <w:w w:val="83"/>
          <w:sz w:val="18"/>
          <w:szCs w:val="18"/>
        </w:rPr>
        <w:t>Financial awareness &amp; Education for women empowerment</w:t>
      </w:r>
    </w:p>
    <w:p w:rsidR="00F34C2B" w:rsidRDefault="00F34C2B">
      <w:pPr>
        <w:spacing w:line="200" w:lineRule="exact"/>
        <w:rPr>
          <w:sz w:val="18"/>
          <w:szCs w:val="18"/>
        </w:rPr>
      </w:pPr>
    </w:p>
    <w:p w:rsidR="00D15368" w:rsidRDefault="00D15368">
      <w:pPr>
        <w:spacing w:line="200" w:lineRule="exact"/>
      </w:pPr>
    </w:p>
    <w:p w:rsidR="00D15368" w:rsidRPr="00D15368" w:rsidRDefault="00911E4A" w:rsidP="00D15368">
      <w:pPr>
        <w:spacing w:before="43"/>
        <w:ind w:left="215"/>
        <w:rPr>
          <w:color w:val="6600FF"/>
        </w:rPr>
      </w:pPr>
      <w:r w:rsidRPr="00911E4A">
        <w:rPr>
          <w:color w:val="6600FF"/>
        </w:rPr>
        <w:pict>
          <v:group id="_x0000_s1058" style="position:absolute;left:0;text-align:left;margin-left:124.2pt;margin-top:5.45pt;width:382.2pt;height:4.85pt;z-index:-251656192;mso-position-horizontal-relative:page" coordorigin="3183,109" coordsize="6945,43">
            <v:shape id="_x0000_s1059" style="position:absolute;left:3204;top:131;width:6902;height:0" coordorigin="3204,131" coordsize="6902,0" path="m4819,131r-1615,e" filled="f" strokeweight="2.14pt">
              <v:path arrowok="t"/>
            </v:shape>
            <v:shape id="_x0000_s1060" style="position:absolute;left:3204;top:131;width:6902;height:0" coordorigin="3204,131" coordsize="6902,0" path="m3204,131r1615,e" filled="f" strokeweight="2.14pt">
              <v:path arrowok="t"/>
            </v:shape>
            <v:shape id="_x0000_s1061" style="position:absolute;left:3204;top:131;width:6902;height:0" coordorigin="3204,131" coordsize="6902,0" path="m9120,131r-4301,e" filled="f" strokeweight="2.14pt">
              <v:path arrowok="t"/>
            </v:shape>
            <v:shape id="_x0000_s1062" style="position:absolute;left:3204;top:131;width:6902;height:0" coordorigin="3204,131" coordsize="6902,0" path="m4819,131r4301,e" filled="f" strokeweight="2.14pt">
              <v:path arrowok="t"/>
            </v:shape>
            <v:shape id="_x0000_s1063" style="position:absolute;left:3204;top:131;width:6902;height:0" coordorigin="3204,131" coordsize="6902,0" path="m10106,131r-986,e" filled="f" strokeweight="2.14pt">
              <v:path arrowok="t"/>
            </v:shape>
            <v:shape id="_x0000_s1064" style="position:absolute;left:3204;top:131;width:6902;height:0" coordorigin="3204,131" coordsize="6902,0" path="m9120,131r986,e" filled="f" strokeweight="2.14pt">
              <v:path arrowok="t"/>
            </v:shape>
            <w10:wrap anchorx="page"/>
          </v:group>
        </w:pict>
      </w:r>
      <w:r w:rsidR="00D15368" w:rsidRPr="00D15368">
        <w:rPr>
          <w:color w:val="6600FF"/>
        </w:rPr>
        <w:t>INTERNSHIP</w:t>
      </w:r>
    </w:p>
    <w:p w:rsidR="00D15368" w:rsidRDefault="00D15368" w:rsidP="00D15368">
      <w:pPr>
        <w:ind w:left="215"/>
        <w:rPr>
          <w:sz w:val="18"/>
          <w:szCs w:val="18"/>
        </w:rPr>
      </w:pPr>
      <w:r>
        <w:rPr>
          <w:sz w:val="18"/>
          <w:szCs w:val="18"/>
        </w:rPr>
        <w:t>Experience</w:t>
      </w:r>
    </w:p>
    <w:p w:rsidR="00D15368" w:rsidRDefault="00D15368" w:rsidP="00D15368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Working As a corporate agency manager in HDFC LIFE</w:t>
      </w:r>
    </w:p>
    <w:p w:rsidR="00D15368" w:rsidRPr="00D15368" w:rsidRDefault="00D15368" w:rsidP="00D15368">
      <w:pPr>
        <w:pStyle w:val="ListParagraph"/>
        <w:ind w:left="935"/>
        <w:rPr>
          <w:sz w:val="18"/>
          <w:szCs w:val="18"/>
        </w:rPr>
      </w:pPr>
    </w:p>
    <w:p w:rsidR="00D15368" w:rsidRDefault="00D15368">
      <w:pPr>
        <w:spacing w:line="200" w:lineRule="exact"/>
      </w:pPr>
    </w:p>
    <w:p w:rsidR="00F34C2B" w:rsidRDefault="00911E4A">
      <w:pPr>
        <w:spacing w:before="43"/>
        <w:ind w:left="215"/>
        <w:rPr>
          <w:sz w:val="18"/>
          <w:szCs w:val="18"/>
        </w:rPr>
      </w:pPr>
      <w:r w:rsidRPr="00911E4A">
        <w:pict>
          <v:group id="_x0000_s1026" style="position:absolute;left:0;text-align:left;margin-left:159.15pt;margin-top:5.45pt;width:347.25pt;height:2.15pt;z-index:-251658240;mso-position-horizontal-relative:page" coordorigin="3183,109" coordsize="6945,43">
            <v:shape id="_x0000_s1032" style="position:absolute;left:3204;top:131;width:6902;height:0" coordorigin="3204,131" coordsize="6902,0" path="m4819,131r-1615,e" filled="f" strokeweight="2.14pt">
              <v:path arrowok="t"/>
            </v:shape>
            <v:shape id="_x0000_s1031" style="position:absolute;left:3204;top:131;width:6902;height:0" coordorigin="3204,131" coordsize="6902,0" path="m3204,131r1615,e" filled="f" strokeweight="2.14pt">
              <v:path arrowok="t"/>
            </v:shape>
            <v:shape id="_x0000_s1030" style="position:absolute;left:3204;top:131;width:6902;height:0" coordorigin="3204,131" coordsize="6902,0" path="m9120,131r-4301,e" filled="f" strokeweight="2.14pt">
              <v:path arrowok="t"/>
            </v:shape>
            <v:shape id="_x0000_s1029" style="position:absolute;left:3204;top:131;width:6902;height:0" coordorigin="3204,131" coordsize="6902,0" path="m4819,131r4301,e" filled="f" strokeweight="2.14pt">
              <v:path arrowok="t"/>
            </v:shape>
            <v:shape id="_x0000_s1028" style="position:absolute;left:3204;top:131;width:6902;height:0" coordorigin="3204,131" coordsize="6902,0" path="m10106,131r-986,e" filled="f" strokeweight="2.14pt">
              <v:path arrowok="t"/>
            </v:shape>
            <v:shape id="_x0000_s1027" style="position:absolute;left:3204;top:131;width:6902;height:0" coordorigin="3204,131" coordsize="6902,0" path="m9120,131r986,e" filled="f" strokeweight="2.14pt">
              <v:path arrowok="t"/>
            </v:shape>
            <w10:wrap anchorx="page"/>
          </v:group>
        </w:pict>
      </w:r>
      <w:r w:rsidR="00113B10">
        <w:rPr>
          <w:color w:val="6B3C94"/>
          <w:sz w:val="18"/>
          <w:szCs w:val="18"/>
        </w:rPr>
        <w:t>OTH</w:t>
      </w:r>
      <w:r w:rsidR="00113B10">
        <w:rPr>
          <w:color w:val="6B3C94"/>
          <w:spacing w:val="2"/>
          <w:sz w:val="18"/>
          <w:szCs w:val="18"/>
        </w:rPr>
        <w:t>E</w:t>
      </w:r>
      <w:r w:rsidR="00113B10">
        <w:rPr>
          <w:color w:val="6B3C94"/>
          <w:sz w:val="18"/>
          <w:szCs w:val="18"/>
        </w:rPr>
        <w:t>R</w:t>
      </w:r>
      <w:r w:rsidR="00113B10">
        <w:rPr>
          <w:color w:val="6B3C94"/>
          <w:spacing w:val="11"/>
          <w:sz w:val="18"/>
          <w:szCs w:val="18"/>
        </w:rPr>
        <w:t xml:space="preserve"> </w:t>
      </w:r>
      <w:r w:rsidR="00113B10">
        <w:rPr>
          <w:color w:val="6B3C94"/>
          <w:spacing w:val="2"/>
          <w:w w:val="109"/>
          <w:sz w:val="18"/>
          <w:szCs w:val="18"/>
        </w:rPr>
        <w:t>I</w:t>
      </w:r>
      <w:r w:rsidR="00113B10">
        <w:rPr>
          <w:color w:val="6B3C94"/>
          <w:w w:val="97"/>
          <w:sz w:val="18"/>
          <w:szCs w:val="18"/>
        </w:rPr>
        <w:t>N</w:t>
      </w:r>
      <w:r w:rsidR="00113B10">
        <w:rPr>
          <w:color w:val="6B3C94"/>
          <w:spacing w:val="3"/>
          <w:w w:val="102"/>
          <w:sz w:val="18"/>
          <w:szCs w:val="18"/>
        </w:rPr>
        <w:t>F</w:t>
      </w:r>
      <w:r w:rsidR="00113B10">
        <w:rPr>
          <w:color w:val="6B3C94"/>
          <w:spacing w:val="-3"/>
          <w:sz w:val="18"/>
          <w:szCs w:val="18"/>
        </w:rPr>
        <w:t>O</w:t>
      </w:r>
      <w:r w:rsidR="00113B10">
        <w:rPr>
          <w:color w:val="6B3C94"/>
          <w:spacing w:val="1"/>
          <w:w w:val="103"/>
          <w:sz w:val="18"/>
          <w:szCs w:val="18"/>
        </w:rPr>
        <w:t>R</w:t>
      </w:r>
      <w:r w:rsidR="00113B10">
        <w:rPr>
          <w:color w:val="6B3C94"/>
          <w:spacing w:val="3"/>
          <w:w w:val="98"/>
          <w:sz w:val="18"/>
          <w:szCs w:val="18"/>
        </w:rPr>
        <w:t>M</w:t>
      </w:r>
      <w:r w:rsidR="00113B10">
        <w:rPr>
          <w:color w:val="6B3C94"/>
          <w:w w:val="93"/>
          <w:sz w:val="18"/>
          <w:szCs w:val="18"/>
        </w:rPr>
        <w:t>A</w:t>
      </w:r>
      <w:r w:rsidR="00113B10">
        <w:rPr>
          <w:color w:val="6B3C94"/>
          <w:w w:val="108"/>
          <w:sz w:val="18"/>
          <w:szCs w:val="18"/>
        </w:rPr>
        <w:t>T</w:t>
      </w:r>
      <w:r w:rsidR="00113B10">
        <w:rPr>
          <w:color w:val="6B3C94"/>
          <w:spacing w:val="2"/>
          <w:w w:val="109"/>
          <w:sz w:val="18"/>
          <w:szCs w:val="18"/>
        </w:rPr>
        <w:t>I</w:t>
      </w:r>
      <w:r w:rsidR="00113B10">
        <w:rPr>
          <w:color w:val="6B3C94"/>
          <w:sz w:val="18"/>
          <w:szCs w:val="18"/>
        </w:rPr>
        <w:t>O</w:t>
      </w:r>
      <w:r w:rsidR="00113B10">
        <w:rPr>
          <w:color w:val="6B3C94"/>
          <w:w w:val="97"/>
          <w:sz w:val="18"/>
          <w:szCs w:val="18"/>
        </w:rPr>
        <w:t>N</w:t>
      </w:r>
    </w:p>
    <w:p w:rsidR="00D15368" w:rsidRDefault="00D15368">
      <w:pPr>
        <w:spacing w:before="17" w:line="220" w:lineRule="exact"/>
        <w:rPr>
          <w:sz w:val="22"/>
          <w:szCs w:val="22"/>
        </w:rPr>
      </w:pPr>
    </w:p>
    <w:p w:rsidR="00A37D23" w:rsidRDefault="00113B10" w:rsidP="00A37D23">
      <w:pPr>
        <w:ind w:left="215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a</w:t>
      </w:r>
      <w:r>
        <w:rPr>
          <w:spacing w:val="12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w w:val="105"/>
          <w:sz w:val="18"/>
          <w:szCs w:val="18"/>
        </w:rPr>
        <w:t>S</w:t>
      </w:r>
      <w:r>
        <w:rPr>
          <w:w w:val="105"/>
          <w:sz w:val="18"/>
          <w:szCs w:val="18"/>
        </w:rPr>
        <w:t>t</w:t>
      </w:r>
      <w:r>
        <w:rPr>
          <w:spacing w:val="1"/>
          <w:w w:val="105"/>
          <w:sz w:val="18"/>
          <w:szCs w:val="18"/>
        </w:rPr>
        <w:t>u</w:t>
      </w:r>
      <w:r>
        <w:rPr>
          <w:spacing w:val="3"/>
          <w:w w:val="105"/>
          <w:sz w:val="18"/>
          <w:szCs w:val="18"/>
        </w:rPr>
        <w:t>d</w:t>
      </w:r>
      <w:r>
        <w:rPr>
          <w:w w:val="105"/>
          <w:sz w:val="18"/>
          <w:szCs w:val="18"/>
        </w:rPr>
        <w:t>y</w:t>
      </w:r>
    </w:p>
    <w:p w:rsidR="00F34C2B" w:rsidRPr="00A37D23" w:rsidRDefault="005E1B94" w:rsidP="00A37D2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37D23">
        <w:rPr>
          <w:w w:val="109"/>
          <w:sz w:val="18"/>
          <w:szCs w:val="18"/>
        </w:rPr>
        <w:t>portfolio management, financial institutions and market, project planning and controlling, public finance, corporate finance, advance m</w:t>
      </w:r>
      <w:r w:rsidR="00105769" w:rsidRPr="00A37D23">
        <w:rPr>
          <w:w w:val="109"/>
          <w:sz w:val="18"/>
          <w:szCs w:val="18"/>
        </w:rPr>
        <w:t>anagement accounting, financial management concept and practice</w:t>
      </w:r>
      <w:r w:rsidRPr="00A37D23">
        <w:rPr>
          <w:w w:val="109"/>
          <w:sz w:val="18"/>
          <w:szCs w:val="18"/>
        </w:rPr>
        <w:t xml:space="preserve">, international business and trade, corporate tax planning and management, statistical </w:t>
      </w:r>
      <w:r w:rsidR="00105769" w:rsidRPr="00A37D23">
        <w:rPr>
          <w:w w:val="109"/>
          <w:sz w:val="18"/>
          <w:szCs w:val="18"/>
        </w:rPr>
        <w:t>analysis, corporate financial accou</w:t>
      </w:r>
      <w:r w:rsidRPr="00A37D23">
        <w:rPr>
          <w:w w:val="109"/>
          <w:sz w:val="18"/>
          <w:szCs w:val="18"/>
        </w:rPr>
        <w:t>nting,</w:t>
      </w:r>
      <w:r w:rsidR="00105769" w:rsidRPr="00A37D23">
        <w:rPr>
          <w:w w:val="109"/>
          <w:sz w:val="18"/>
          <w:szCs w:val="18"/>
        </w:rPr>
        <w:t xml:space="preserve"> cost accounting, managemen</w:t>
      </w:r>
      <w:r w:rsidRPr="00A37D23">
        <w:rPr>
          <w:w w:val="109"/>
          <w:sz w:val="18"/>
          <w:szCs w:val="18"/>
        </w:rPr>
        <w:t xml:space="preserve">t accounting, specialized accounting                   </w:t>
      </w:r>
    </w:p>
    <w:p w:rsidR="00F34C2B" w:rsidRPr="00A37D23" w:rsidRDefault="00113B10" w:rsidP="00A37D23">
      <w:pPr>
        <w:spacing w:before="32"/>
        <w:ind w:left="215"/>
        <w:rPr>
          <w:sz w:val="18"/>
          <w:szCs w:val="18"/>
        </w:rPr>
      </w:pPr>
      <w:r>
        <w:rPr>
          <w:w w:val="87"/>
          <w:sz w:val="18"/>
          <w:szCs w:val="18"/>
        </w:rPr>
        <w:t>A</w:t>
      </w:r>
      <w:r>
        <w:rPr>
          <w:spacing w:val="1"/>
          <w:w w:val="98"/>
          <w:sz w:val="18"/>
          <w:szCs w:val="18"/>
        </w:rPr>
        <w:t>c</w:t>
      </w:r>
      <w:r>
        <w:rPr>
          <w:spacing w:val="3"/>
          <w:w w:val="111"/>
          <w:sz w:val="18"/>
          <w:szCs w:val="18"/>
        </w:rPr>
        <w:t>h</w:t>
      </w:r>
      <w:r>
        <w:rPr>
          <w:w w:val="92"/>
          <w:sz w:val="18"/>
          <w:szCs w:val="18"/>
        </w:rPr>
        <w:t>i</w:t>
      </w:r>
      <w:r>
        <w:rPr>
          <w:spacing w:val="-1"/>
          <w:w w:val="118"/>
          <w:sz w:val="18"/>
          <w:szCs w:val="18"/>
        </w:rPr>
        <w:t>e</w:t>
      </w:r>
      <w:r>
        <w:rPr>
          <w:w w:val="98"/>
          <w:sz w:val="18"/>
          <w:szCs w:val="18"/>
        </w:rPr>
        <w:t>v</w:t>
      </w:r>
      <w:r>
        <w:rPr>
          <w:spacing w:val="2"/>
          <w:w w:val="118"/>
          <w:sz w:val="18"/>
          <w:szCs w:val="18"/>
        </w:rPr>
        <w:t>e</w:t>
      </w:r>
      <w:r>
        <w:rPr>
          <w:spacing w:val="1"/>
          <w:w w:val="108"/>
          <w:sz w:val="18"/>
          <w:szCs w:val="18"/>
        </w:rPr>
        <w:t>m</w:t>
      </w:r>
      <w:r>
        <w:rPr>
          <w:spacing w:val="-3"/>
          <w:w w:val="118"/>
          <w:sz w:val="18"/>
          <w:szCs w:val="18"/>
        </w:rPr>
        <w:t>e</w:t>
      </w:r>
      <w:r>
        <w:rPr>
          <w:spacing w:val="3"/>
          <w:w w:val="111"/>
          <w:sz w:val="18"/>
          <w:szCs w:val="18"/>
        </w:rPr>
        <w:t>n</w:t>
      </w:r>
      <w:r>
        <w:rPr>
          <w:w w:val="116"/>
          <w:sz w:val="18"/>
          <w:szCs w:val="18"/>
        </w:rPr>
        <w:t>ts</w:t>
      </w:r>
    </w:p>
    <w:p w:rsidR="00F34C2B" w:rsidRPr="00A37D23" w:rsidRDefault="00113B10" w:rsidP="00A37D23">
      <w:pPr>
        <w:pStyle w:val="ListParagraph"/>
        <w:numPr>
          <w:ilvl w:val="0"/>
          <w:numId w:val="8"/>
        </w:numPr>
        <w:spacing w:before="30"/>
        <w:rPr>
          <w:sz w:val="18"/>
          <w:szCs w:val="18"/>
        </w:rPr>
      </w:pPr>
      <w:proofErr w:type="spellStart"/>
      <w:r w:rsidRPr="00A37D23">
        <w:rPr>
          <w:spacing w:val="-1"/>
          <w:sz w:val="18"/>
          <w:szCs w:val="18"/>
        </w:rPr>
        <w:t>W</w:t>
      </w:r>
      <w:r w:rsidRPr="00A37D23">
        <w:rPr>
          <w:sz w:val="18"/>
          <w:szCs w:val="18"/>
        </w:rPr>
        <w:t>on</w:t>
      </w:r>
      <w:proofErr w:type="spellEnd"/>
      <w:r w:rsidRPr="00A37D23">
        <w:rPr>
          <w:spacing w:val="12"/>
          <w:sz w:val="18"/>
          <w:szCs w:val="18"/>
        </w:rPr>
        <w:t xml:space="preserve"> </w:t>
      </w:r>
      <w:r w:rsidRPr="00A37D23">
        <w:rPr>
          <w:sz w:val="18"/>
          <w:szCs w:val="18"/>
        </w:rPr>
        <w:t>po</w:t>
      </w:r>
      <w:r w:rsidRPr="00A37D23">
        <w:rPr>
          <w:spacing w:val="1"/>
          <w:sz w:val="18"/>
          <w:szCs w:val="18"/>
        </w:rPr>
        <w:t>s</w:t>
      </w:r>
      <w:r w:rsidRPr="00A37D23">
        <w:rPr>
          <w:sz w:val="18"/>
          <w:szCs w:val="18"/>
        </w:rPr>
        <w:t>i</w:t>
      </w:r>
      <w:r w:rsidRPr="00A37D23">
        <w:rPr>
          <w:spacing w:val="2"/>
          <w:sz w:val="18"/>
          <w:szCs w:val="18"/>
        </w:rPr>
        <w:t>t</w:t>
      </w:r>
      <w:r w:rsidRPr="00A37D23">
        <w:rPr>
          <w:spacing w:val="-2"/>
          <w:sz w:val="18"/>
          <w:szCs w:val="18"/>
        </w:rPr>
        <w:t>i</w:t>
      </w:r>
      <w:r w:rsidRPr="00A37D23">
        <w:rPr>
          <w:spacing w:val="2"/>
          <w:sz w:val="18"/>
          <w:szCs w:val="18"/>
        </w:rPr>
        <w:t>o</w:t>
      </w:r>
      <w:r w:rsidRPr="00A37D23">
        <w:rPr>
          <w:sz w:val="18"/>
          <w:szCs w:val="18"/>
        </w:rPr>
        <w:t>n</w:t>
      </w:r>
      <w:r w:rsidRPr="00A37D23">
        <w:rPr>
          <w:spacing w:val="32"/>
          <w:sz w:val="18"/>
          <w:szCs w:val="18"/>
        </w:rPr>
        <w:t xml:space="preserve"> </w:t>
      </w:r>
      <w:r w:rsidRPr="00A37D23">
        <w:rPr>
          <w:spacing w:val="-1"/>
          <w:sz w:val="18"/>
          <w:szCs w:val="18"/>
        </w:rPr>
        <w:t>a</w:t>
      </w:r>
      <w:r w:rsidRPr="00A37D23">
        <w:rPr>
          <w:sz w:val="18"/>
          <w:szCs w:val="18"/>
        </w:rPr>
        <w:t>t</w:t>
      </w:r>
      <w:r w:rsidRPr="00A37D23">
        <w:rPr>
          <w:spacing w:val="20"/>
          <w:sz w:val="18"/>
          <w:szCs w:val="18"/>
        </w:rPr>
        <w:t xml:space="preserve"> </w:t>
      </w:r>
      <w:r w:rsidRPr="00A37D23">
        <w:rPr>
          <w:spacing w:val="2"/>
          <w:sz w:val="18"/>
          <w:szCs w:val="18"/>
        </w:rPr>
        <w:t>v</w:t>
      </w:r>
      <w:r w:rsidRPr="00A37D23">
        <w:rPr>
          <w:spacing w:val="-3"/>
          <w:sz w:val="18"/>
          <w:szCs w:val="18"/>
        </w:rPr>
        <w:t>a</w:t>
      </w:r>
      <w:r w:rsidRPr="00A37D23">
        <w:rPr>
          <w:spacing w:val="2"/>
          <w:sz w:val="18"/>
          <w:szCs w:val="18"/>
        </w:rPr>
        <w:t>r</w:t>
      </w:r>
      <w:r w:rsidRPr="00A37D23">
        <w:rPr>
          <w:spacing w:val="-2"/>
          <w:sz w:val="18"/>
          <w:szCs w:val="18"/>
        </w:rPr>
        <w:t>i</w:t>
      </w:r>
      <w:r w:rsidRPr="00A37D23">
        <w:rPr>
          <w:spacing w:val="2"/>
          <w:sz w:val="18"/>
          <w:szCs w:val="18"/>
        </w:rPr>
        <w:t>o</w:t>
      </w:r>
      <w:r w:rsidRPr="00A37D23">
        <w:rPr>
          <w:sz w:val="18"/>
          <w:szCs w:val="18"/>
        </w:rPr>
        <w:t>us</w:t>
      </w:r>
      <w:r w:rsidRPr="00A37D23">
        <w:rPr>
          <w:spacing w:val="19"/>
          <w:sz w:val="18"/>
          <w:szCs w:val="18"/>
        </w:rPr>
        <w:t xml:space="preserve"> </w:t>
      </w:r>
      <w:r w:rsidRPr="00A37D23">
        <w:rPr>
          <w:sz w:val="18"/>
          <w:szCs w:val="18"/>
        </w:rPr>
        <w:t>in</w:t>
      </w:r>
      <w:r w:rsidRPr="00A37D23">
        <w:rPr>
          <w:spacing w:val="2"/>
          <w:sz w:val="18"/>
          <w:szCs w:val="18"/>
        </w:rPr>
        <w:t>t</w:t>
      </w:r>
      <w:r w:rsidRPr="00A37D23">
        <w:rPr>
          <w:spacing w:val="-2"/>
          <w:sz w:val="18"/>
          <w:szCs w:val="18"/>
        </w:rPr>
        <w:t>e</w:t>
      </w:r>
      <w:r w:rsidRPr="00A37D23">
        <w:rPr>
          <w:sz w:val="18"/>
          <w:szCs w:val="18"/>
        </w:rPr>
        <w:t>r</w:t>
      </w:r>
      <w:r w:rsidRPr="00A37D23">
        <w:rPr>
          <w:spacing w:val="31"/>
          <w:sz w:val="18"/>
          <w:szCs w:val="18"/>
        </w:rPr>
        <w:t xml:space="preserve"> </w:t>
      </w:r>
      <w:r w:rsidRPr="00A37D23">
        <w:rPr>
          <w:spacing w:val="1"/>
          <w:sz w:val="18"/>
          <w:szCs w:val="18"/>
        </w:rPr>
        <w:t>s</w:t>
      </w:r>
      <w:r w:rsidRPr="00A37D23">
        <w:rPr>
          <w:sz w:val="18"/>
          <w:szCs w:val="18"/>
        </w:rPr>
        <w:t>ch</w:t>
      </w:r>
      <w:r w:rsidRPr="00A37D23">
        <w:rPr>
          <w:spacing w:val="2"/>
          <w:sz w:val="18"/>
          <w:szCs w:val="18"/>
        </w:rPr>
        <w:t>o</w:t>
      </w:r>
      <w:r w:rsidRPr="00A37D23">
        <w:rPr>
          <w:sz w:val="18"/>
          <w:szCs w:val="18"/>
        </w:rPr>
        <w:t>ol</w:t>
      </w:r>
      <w:r w:rsidRPr="00A37D23">
        <w:rPr>
          <w:spacing w:val="17"/>
          <w:sz w:val="18"/>
          <w:szCs w:val="18"/>
        </w:rPr>
        <w:t xml:space="preserve"> </w:t>
      </w:r>
      <w:r w:rsidRPr="00A37D23">
        <w:rPr>
          <w:w w:val="99"/>
          <w:sz w:val="18"/>
          <w:szCs w:val="18"/>
        </w:rPr>
        <w:t>c</w:t>
      </w:r>
      <w:r w:rsidRPr="00A37D23">
        <w:rPr>
          <w:w w:val="109"/>
          <w:sz w:val="18"/>
          <w:szCs w:val="18"/>
        </w:rPr>
        <w:t>o</w:t>
      </w:r>
      <w:r w:rsidRPr="00A37D23">
        <w:rPr>
          <w:w w:val="106"/>
          <w:sz w:val="18"/>
          <w:szCs w:val="18"/>
        </w:rPr>
        <w:t>m</w:t>
      </w:r>
      <w:r w:rsidRPr="00A37D23">
        <w:rPr>
          <w:w w:val="109"/>
          <w:sz w:val="18"/>
          <w:szCs w:val="18"/>
        </w:rPr>
        <w:t>p</w:t>
      </w:r>
      <w:r w:rsidRPr="00A37D23">
        <w:rPr>
          <w:spacing w:val="1"/>
          <w:w w:val="116"/>
          <w:sz w:val="18"/>
          <w:szCs w:val="18"/>
        </w:rPr>
        <w:t>e</w:t>
      </w:r>
      <w:r w:rsidRPr="00A37D23">
        <w:rPr>
          <w:w w:val="125"/>
          <w:sz w:val="18"/>
          <w:szCs w:val="18"/>
        </w:rPr>
        <w:t>t</w:t>
      </w:r>
      <w:r w:rsidRPr="00A37D23">
        <w:rPr>
          <w:w w:val="86"/>
          <w:sz w:val="18"/>
          <w:szCs w:val="18"/>
        </w:rPr>
        <w:t>i</w:t>
      </w:r>
      <w:r w:rsidRPr="00A37D23">
        <w:rPr>
          <w:w w:val="125"/>
          <w:sz w:val="18"/>
          <w:szCs w:val="18"/>
        </w:rPr>
        <w:t>t</w:t>
      </w:r>
      <w:r w:rsidRPr="00A37D23">
        <w:rPr>
          <w:w w:val="86"/>
          <w:sz w:val="18"/>
          <w:szCs w:val="18"/>
        </w:rPr>
        <w:t>i</w:t>
      </w:r>
      <w:r w:rsidRPr="00A37D23">
        <w:rPr>
          <w:w w:val="109"/>
          <w:sz w:val="18"/>
          <w:szCs w:val="18"/>
        </w:rPr>
        <w:t>on</w:t>
      </w:r>
    </w:p>
    <w:p w:rsidR="00F34C2B" w:rsidRDefault="00F34C2B">
      <w:pPr>
        <w:spacing w:before="19" w:line="200" w:lineRule="exact"/>
      </w:pPr>
    </w:p>
    <w:p w:rsidR="00F34C2B" w:rsidRDefault="00113B10">
      <w:pPr>
        <w:spacing w:before="32"/>
        <w:ind w:left="215"/>
        <w:rPr>
          <w:sz w:val="18"/>
          <w:szCs w:val="18"/>
        </w:rPr>
      </w:pPr>
      <w:r>
        <w:rPr>
          <w:w w:val="83"/>
          <w:sz w:val="18"/>
          <w:szCs w:val="18"/>
        </w:rPr>
        <w:t>E</w:t>
      </w:r>
      <w:r>
        <w:rPr>
          <w:w w:val="95"/>
          <w:sz w:val="18"/>
          <w:szCs w:val="18"/>
        </w:rPr>
        <w:t>x</w:t>
      </w:r>
      <w:r>
        <w:rPr>
          <w:w w:val="119"/>
          <w:sz w:val="18"/>
          <w:szCs w:val="18"/>
        </w:rPr>
        <w:t>t</w:t>
      </w:r>
      <w:r>
        <w:rPr>
          <w:spacing w:val="1"/>
          <w:w w:val="119"/>
          <w:sz w:val="18"/>
          <w:szCs w:val="18"/>
        </w:rPr>
        <w:t>r</w:t>
      </w:r>
      <w:r>
        <w:rPr>
          <w:spacing w:val="1"/>
          <w:w w:val="115"/>
          <w:sz w:val="18"/>
          <w:szCs w:val="18"/>
        </w:rPr>
        <w:t>a</w:t>
      </w:r>
      <w:r>
        <w:rPr>
          <w:w w:val="95"/>
          <w:sz w:val="18"/>
          <w:szCs w:val="18"/>
        </w:rPr>
        <w:t>-</w:t>
      </w:r>
      <w:r>
        <w:rPr>
          <w:spacing w:val="1"/>
          <w:w w:val="98"/>
          <w:sz w:val="18"/>
          <w:szCs w:val="18"/>
        </w:rPr>
        <w:t>c</w:t>
      </w:r>
      <w:r>
        <w:rPr>
          <w:spacing w:val="1"/>
          <w:w w:val="111"/>
          <w:sz w:val="18"/>
          <w:szCs w:val="18"/>
        </w:rPr>
        <w:t>u</w:t>
      </w:r>
      <w:r>
        <w:rPr>
          <w:spacing w:val="3"/>
          <w:w w:val="110"/>
          <w:sz w:val="18"/>
          <w:szCs w:val="18"/>
        </w:rPr>
        <w:t>r</w:t>
      </w:r>
      <w:r>
        <w:rPr>
          <w:spacing w:val="1"/>
          <w:w w:val="110"/>
          <w:sz w:val="18"/>
          <w:szCs w:val="18"/>
        </w:rPr>
        <w:t>r</w:t>
      </w:r>
      <w:r>
        <w:rPr>
          <w:w w:val="92"/>
          <w:sz w:val="18"/>
          <w:szCs w:val="18"/>
        </w:rPr>
        <w:t>i</w:t>
      </w:r>
      <w:r>
        <w:rPr>
          <w:spacing w:val="-2"/>
          <w:w w:val="98"/>
          <w:sz w:val="18"/>
          <w:szCs w:val="18"/>
        </w:rPr>
        <w:t>c</w:t>
      </w:r>
      <w:r>
        <w:rPr>
          <w:spacing w:val="3"/>
          <w:w w:val="111"/>
          <w:sz w:val="18"/>
          <w:szCs w:val="18"/>
        </w:rPr>
        <w:t>u</w:t>
      </w:r>
      <w:r>
        <w:rPr>
          <w:w w:val="92"/>
          <w:sz w:val="18"/>
          <w:szCs w:val="18"/>
        </w:rPr>
        <w:t>l</w:t>
      </w:r>
      <w:r>
        <w:rPr>
          <w:spacing w:val="-1"/>
          <w:w w:val="115"/>
          <w:sz w:val="18"/>
          <w:szCs w:val="18"/>
        </w:rPr>
        <w:t>a</w:t>
      </w:r>
      <w:r>
        <w:rPr>
          <w:w w:val="110"/>
          <w:sz w:val="18"/>
          <w:szCs w:val="18"/>
        </w:rPr>
        <w:t>r</w:t>
      </w:r>
      <w:r>
        <w:rPr>
          <w:spacing w:val="-1"/>
          <w:sz w:val="18"/>
          <w:szCs w:val="18"/>
        </w:rPr>
        <w:t xml:space="preserve"> </w:t>
      </w:r>
      <w:r>
        <w:rPr>
          <w:w w:val="87"/>
          <w:sz w:val="18"/>
          <w:szCs w:val="18"/>
        </w:rPr>
        <w:t>A</w:t>
      </w:r>
      <w:r>
        <w:rPr>
          <w:spacing w:val="1"/>
          <w:w w:val="98"/>
          <w:sz w:val="18"/>
          <w:szCs w:val="18"/>
        </w:rPr>
        <w:t>c</w:t>
      </w:r>
      <w:r>
        <w:rPr>
          <w:w w:val="111"/>
          <w:sz w:val="18"/>
          <w:szCs w:val="18"/>
        </w:rPr>
        <w:t>ti</w:t>
      </w:r>
      <w:r>
        <w:rPr>
          <w:w w:val="98"/>
          <w:sz w:val="18"/>
          <w:szCs w:val="18"/>
        </w:rPr>
        <w:t>v</w:t>
      </w:r>
      <w:r>
        <w:rPr>
          <w:w w:val="92"/>
          <w:sz w:val="18"/>
          <w:szCs w:val="18"/>
        </w:rPr>
        <w:t>i</w:t>
      </w:r>
      <w:r>
        <w:rPr>
          <w:w w:val="111"/>
          <w:sz w:val="18"/>
          <w:szCs w:val="18"/>
        </w:rPr>
        <w:t>t</w:t>
      </w:r>
      <w:r>
        <w:rPr>
          <w:spacing w:val="2"/>
          <w:w w:val="111"/>
          <w:sz w:val="18"/>
          <w:szCs w:val="18"/>
        </w:rPr>
        <w:t>i</w:t>
      </w:r>
      <w:r>
        <w:rPr>
          <w:spacing w:val="-3"/>
          <w:w w:val="118"/>
          <w:sz w:val="18"/>
          <w:szCs w:val="18"/>
        </w:rPr>
        <w:t>e</w:t>
      </w:r>
      <w:r>
        <w:rPr>
          <w:w w:val="106"/>
          <w:sz w:val="18"/>
          <w:szCs w:val="18"/>
        </w:rPr>
        <w:t>s</w:t>
      </w:r>
    </w:p>
    <w:p w:rsidR="00F34C2B" w:rsidRPr="00A37D23" w:rsidRDefault="00113B10" w:rsidP="00A37D23">
      <w:pPr>
        <w:pStyle w:val="ListParagraph"/>
        <w:numPr>
          <w:ilvl w:val="0"/>
          <w:numId w:val="9"/>
        </w:numPr>
        <w:spacing w:before="35"/>
        <w:rPr>
          <w:sz w:val="18"/>
          <w:szCs w:val="18"/>
        </w:rPr>
      </w:pPr>
      <w:r w:rsidRPr="00A37D23">
        <w:rPr>
          <w:spacing w:val="2"/>
          <w:w w:val="84"/>
          <w:sz w:val="18"/>
          <w:szCs w:val="18"/>
        </w:rPr>
        <w:t>R</w:t>
      </w:r>
      <w:r w:rsidRPr="00A37D23">
        <w:rPr>
          <w:spacing w:val="-2"/>
          <w:w w:val="116"/>
          <w:sz w:val="18"/>
          <w:szCs w:val="18"/>
        </w:rPr>
        <w:t>e</w:t>
      </w:r>
      <w:r w:rsidRPr="00A37D23">
        <w:rPr>
          <w:spacing w:val="3"/>
          <w:w w:val="109"/>
          <w:sz w:val="18"/>
          <w:szCs w:val="18"/>
        </w:rPr>
        <w:t>p</w:t>
      </w:r>
      <w:r w:rsidRPr="00A37D23">
        <w:rPr>
          <w:w w:val="108"/>
          <w:sz w:val="18"/>
          <w:szCs w:val="18"/>
        </w:rPr>
        <w:t>r</w:t>
      </w:r>
      <w:r w:rsidRPr="00A37D23">
        <w:rPr>
          <w:spacing w:val="-2"/>
          <w:w w:val="116"/>
          <w:sz w:val="18"/>
          <w:szCs w:val="18"/>
        </w:rPr>
        <w:t>e</w:t>
      </w:r>
      <w:r w:rsidRPr="00A37D23">
        <w:rPr>
          <w:spacing w:val="1"/>
          <w:w w:val="104"/>
          <w:sz w:val="18"/>
          <w:szCs w:val="18"/>
        </w:rPr>
        <w:t>s</w:t>
      </w:r>
      <w:r w:rsidRPr="00A37D23">
        <w:rPr>
          <w:spacing w:val="1"/>
          <w:w w:val="116"/>
          <w:sz w:val="18"/>
          <w:szCs w:val="18"/>
        </w:rPr>
        <w:t>e</w:t>
      </w:r>
      <w:r w:rsidRPr="00A37D23">
        <w:rPr>
          <w:w w:val="109"/>
          <w:sz w:val="18"/>
          <w:szCs w:val="18"/>
        </w:rPr>
        <w:t>n</w:t>
      </w:r>
      <w:r w:rsidRPr="00A37D23">
        <w:rPr>
          <w:spacing w:val="2"/>
          <w:w w:val="125"/>
          <w:sz w:val="18"/>
          <w:szCs w:val="18"/>
        </w:rPr>
        <w:t>t</w:t>
      </w:r>
      <w:r w:rsidRPr="00A37D23">
        <w:rPr>
          <w:spacing w:val="-2"/>
          <w:w w:val="116"/>
          <w:sz w:val="18"/>
          <w:szCs w:val="18"/>
        </w:rPr>
        <w:t>e</w:t>
      </w:r>
      <w:r w:rsidRPr="00A37D23">
        <w:rPr>
          <w:w w:val="109"/>
          <w:sz w:val="18"/>
          <w:szCs w:val="18"/>
        </w:rPr>
        <w:t>d</w:t>
      </w:r>
      <w:r w:rsidRPr="00A37D23">
        <w:rPr>
          <w:spacing w:val="-2"/>
          <w:sz w:val="18"/>
          <w:szCs w:val="18"/>
        </w:rPr>
        <w:t xml:space="preserve"> </w:t>
      </w:r>
      <w:r w:rsidRPr="00A37D23">
        <w:rPr>
          <w:spacing w:val="2"/>
          <w:sz w:val="18"/>
          <w:szCs w:val="18"/>
        </w:rPr>
        <w:t>m</w:t>
      </w:r>
      <w:r w:rsidRPr="00A37D23">
        <w:rPr>
          <w:sz w:val="18"/>
          <w:szCs w:val="18"/>
        </w:rPr>
        <w:t xml:space="preserve">y </w:t>
      </w:r>
      <w:r w:rsidRPr="00A37D23">
        <w:rPr>
          <w:spacing w:val="1"/>
          <w:sz w:val="18"/>
          <w:szCs w:val="18"/>
        </w:rPr>
        <w:t>s</w:t>
      </w:r>
      <w:r w:rsidRPr="00A37D23">
        <w:rPr>
          <w:sz w:val="18"/>
          <w:szCs w:val="18"/>
        </w:rPr>
        <w:t>ch</w:t>
      </w:r>
      <w:r w:rsidRPr="00A37D23">
        <w:rPr>
          <w:spacing w:val="2"/>
          <w:sz w:val="18"/>
          <w:szCs w:val="18"/>
        </w:rPr>
        <w:t>o</w:t>
      </w:r>
      <w:r w:rsidRPr="00A37D23">
        <w:rPr>
          <w:sz w:val="18"/>
          <w:szCs w:val="18"/>
        </w:rPr>
        <w:t>ol</w:t>
      </w:r>
      <w:r w:rsidRPr="00A37D23">
        <w:rPr>
          <w:spacing w:val="17"/>
          <w:sz w:val="18"/>
          <w:szCs w:val="18"/>
        </w:rPr>
        <w:t xml:space="preserve"> </w:t>
      </w:r>
      <w:r w:rsidRPr="00A37D23">
        <w:rPr>
          <w:sz w:val="18"/>
          <w:szCs w:val="18"/>
        </w:rPr>
        <w:t>th</w:t>
      </w:r>
      <w:r w:rsidRPr="00A37D23">
        <w:rPr>
          <w:spacing w:val="2"/>
          <w:sz w:val="18"/>
          <w:szCs w:val="18"/>
        </w:rPr>
        <w:t>r</w:t>
      </w:r>
      <w:r w:rsidRPr="00A37D23">
        <w:rPr>
          <w:spacing w:val="-2"/>
          <w:sz w:val="18"/>
          <w:szCs w:val="18"/>
        </w:rPr>
        <w:t>e</w:t>
      </w:r>
      <w:r w:rsidRPr="00A37D23">
        <w:rPr>
          <w:sz w:val="18"/>
          <w:szCs w:val="18"/>
        </w:rPr>
        <w:t>e tim</w:t>
      </w:r>
      <w:r w:rsidRPr="00A37D23">
        <w:rPr>
          <w:spacing w:val="-2"/>
          <w:sz w:val="18"/>
          <w:szCs w:val="18"/>
        </w:rPr>
        <w:t>e</w:t>
      </w:r>
      <w:r w:rsidRPr="00A37D23">
        <w:rPr>
          <w:sz w:val="18"/>
          <w:szCs w:val="18"/>
        </w:rPr>
        <w:t>s</w:t>
      </w:r>
      <w:r w:rsidRPr="00A37D23">
        <w:rPr>
          <w:spacing w:val="28"/>
          <w:sz w:val="18"/>
          <w:szCs w:val="18"/>
        </w:rPr>
        <w:t xml:space="preserve"> </w:t>
      </w:r>
      <w:r w:rsidRPr="00A37D23">
        <w:rPr>
          <w:sz w:val="18"/>
          <w:szCs w:val="18"/>
        </w:rPr>
        <w:t>in</w:t>
      </w:r>
      <w:r w:rsidRPr="00A37D23">
        <w:rPr>
          <w:spacing w:val="-1"/>
          <w:sz w:val="18"/>
          <w:szCs w:val="18"/>
        </w:rPr>
        <w:t xml:space="preserve"> </w:t>
      </w:r>
      <w:r w:rsidRPr="00A37D23">
        <w:rPr>
          <w:sz w:val="18"/>
          <w:szCs w:val="18"/>
        </w:rPr>
        <w:t>D</w:t>
      </w:r>
      <w:r w:rsidRPr="00A37D23">
        <w:rPr>
          <w:spacing w:val="-3"/>
          <w:sz w:val="18"/>
          <w:szCs w:val="18"/>
        </w:rPr>
        <w:t>a</w:t>
      </w:r>
      <w:r w:rsidRPr="00A37D23">
        <w:rPr>
          <w:spacing w:val="3"/>
          <w:sz w:val="18"/>
          <w:szCs w:val="18"/>
        </w:rPr>
        <w:t>nc</w:t>
      </w:r>
      <w:r w:rsidRPr="00A37D23">
        <w:rPr>
          <w:sz w:val="18"/>
          <w:szCs w:val="18"/>
        </w:rPr>
        <w:t>e</w:t>
      </w:r>
      <w:r w:rsidRPr="00A37D23">
        <w:rPr>
          <w:spacing w:val="13"/>
          <w:sz w:val="18"/>
          <w:szCs w:val="18"/>
        </w:rPr>
        <w:t xml:space="preserve"> </w:t>
      </w:r>
      <w:r w:rsidRPr="00A37D23">
        <w:rPr>
          <w:spacing w:val="-1"/>
          <w:sz w:val="18"/>
          <w:szCs w:val="18"/>
        </w:rPr>
        <w:t>a</w:t>
      </w:r>
      <w:r w:rsidRPr="00A37D23">
        <w:rPr>
          <w:sz w:val="18"/>
          <w:szCs w:val="18"/>
        </w:rPr>
        <w:t>t</w:t>
      </w:r>
      <w:r w:rsidRPr="00A37D23">
        <w:rPr>
          <w:spacing w:val="20"/>
          <w:sz w:val="18"/>
          <w:szCs w:val="18"/>
        </w:rPr>
        <w:t xml:space="preserve"> </w:t>
      </w:r>
      <w:r w:rsidRPr="00A37D23">
        <w:rPr>
          <w:sz w:val="18"/>
          <w:szCs w:val="18"/>
        </w:rPr>
        <w:t>r</w:t>
      </w:r>
      <w:r w:rsidRPr="00A37D23">
        <w:rPr>
          <w:spacing w:val="1"/>
          <w:sz w:val="18"/>
          <w:szCs w:val="18"/>
        </w:rPr>
        <w:t>e</w:t>
      </w:r>
      <w:r w:rsidRPr="00A37D23">
        <w:rPr>
          <w:spacing w:val="-2"/>
          <w:sz w:val="18"/>
          <w:szCs w:val="18"/>
        </w:rPr>
        <w:t>g</w:t>
      </w:r>
      <w:r w:rsidRPr="00A37D23">
        <w:rPr>
          <w:sz w:val="18"/>
          <w:szCs w:val="18"/>
        </w:rPr>
        <w:t>i</w:t>
      </w:r>
      <w:r w:rsidRPr="00A37D23">
        <w:rPr>
          <w:spacing w:val="2"/>
          <w:sz w:val="18"/>
          <w:szCs w:val="18"/>
        </w:rPr>
        <w:t>o</w:t>
      </w:r>
      <w:r w:rsidRPr="00A37D23">
        <w:rPr>
          <w:spacing w:val="3"/>
          <w:sz w:val="18"/>
          <w:szCs w:val="18"/>
        </w:rPr>
        <w:t>n</w:t>
      </w:r>
      <w:r w:rsidRPr="00A37D23">
        <w:rPr>
          <w:spacing w:val="-3"/>
          <w:sz w:val="18"/>
          <w:szCs w:val="18"/>
        </w:rPr>
        <w:t>a</w:t>
      </w:r>
      <w:r w:rsidRPr="00A37D23">
        <w:rPr>
          <w:sz w:val="18"/>
          <w:szCs w:val="18"/>
        </w:rPr>
        <w:t>l</w:t>
      </w:r>
      <w:r w:rsidRPr="00A37D23">
        <w:rPr>
          <w:spacing w:val="25"/>
          <w:sz w:val="18"/>
          <w:szCs w:val="18"/>
        </w:rPr>
        <w:t xml:space="preserve"> </w:t>
      </w:r>
      <w:r w:rsidRPr="00A37D23">
        <w:rPr>
          <w:spacing w:val="3"/>
          <w:w w:val="86"/>
          <w:sz w:val="18"/>
          <w:szCs w:val="18"/>
        </w:rPr>
        <w:t>l</w:t>
      </w:r>
      <w:r w:rsidRPr="00A37D23">
        <w:rPr>
          <w:spacing w:val="1"/>
          <w:w w:val="116"/>
          <w:sz w:val="18"/>
          <w:szCs w:val="18"/>
        </w:rPr>
        <w:t>e</w:t>
      </w:r>
      <w:r w:rsidRPr="00A37D23">
        <w:rPr>
          <w:w w:val="93"/>
          <w:sz w:val="18"/>
          <w:szCs w:val="18"/>
        </w:rPr>
        <w:t>v</w:t>
      </w:r>
      <w:r w:rsidRPr="00A37D23">
        <w:rPr>
          <w:spacing w:val="1"/>
          <w:w w:val="116"/>
          <w:sz w:val="18"/>
          <w:szCs w:val="18"/>
        </w:rPr>
        <w:t>e</w:t>
      </w:r>
      <w:r w:rsidRPr="00A37D23">
        <w:rPr>
          <w:w w:val="86"/>
          <w:sz w:val="18"/>
          <w:szCs w:val="18"/>
        </w:rPr>
        <w:t>l</w:t>
      </w:r>
    </w:p>
    <w:p w:rsidR="00F34C2B" w:rsidRPr="00A37D23" w:rsidRDefault="00113B10" w:rsidP="00A37D23">
      <w:pPr>
        <w:pStyle w:val="ListParagraph"/>
        <w:numPr>
          <w:ilvl w:val="0"/>
          <w:numId w:val="9"/>
        </w:numPr>
        <w:spacing w:before="33"/>
        <w:rPr>
          <w:sz w:val="18"/>
          <w:szCs w:val="18"/>
        </w:rPr>
      </w:pPr>
      <w:r w:rsidRPr="00A37D23">
        <w:rPr>
          <w:w w:val="90"/>
          <w:sz w:val="18"/>
          <w:szCs w:val="18"/>
        </w:rPr>
        <w:t>As</w:t>
      </w:r>
      <w:r w:rsidRPr="00A37D23">
        <w:rPr>
          <w:spacing w:val="4"/>
          <w:w w:val="90"/>
          <w:sz w:val="18"/>
          <w:szCs w:val="18"/>
        </w:rPr>
        <w:t xml:space="preserve"> </w:t>
      </w:r>
      <w:r w:rsidRPr="00A37D23">
        <w:rPr>
          <w:sz w:val="18"/>
          <w:szCs w:val="18"/>
        </w:rPr>
        <w:t>a</w:t>
      </w:r>
      <w:r w:rsidRPr="00A37D23">
        <w:rPr>
          <w:spacing w:val="7"/>
          <w:sz w:val="18"/>
          <w:szCs w:val="18"/>
        </w:rPr>
        <w:t xml:space="preserve"> </w:t>
      </w:r>
      <w:r w:rsidRPr="00A37D23">
        <w:rPr>
          <w:spacing w:val="3"/>
          <w:sz w:val="18"/>
          <w:szCs w:val="18"/>
        </w:rPr>
        <w:t>c</w:t>
      </w:r>
      <w:r w:rsidRPr="00A37D23">
        <w:rPr>
          <w:spacing w:val="-3"/>
          <w:sz w:val="18"/>
          <w:szCs w:val="18"/>
        </w:rPr>
        <w:t>a</w:t>
      </w:r>
      <w:r w:rsidRPr="00A37D23">
        <w:rPr>
          <w:spacing w:val="3"/>
          <w:sz w:val="18"/>
          <w:szCs w:val="18"/>
        </w:rPr>
        <w:t>p</w:t>
      </w:r>
      <w:r w:rsidRPr="00A37D23">
        <w:rPr>
          <w:sz w:val="18"/>
          <w:szCs w:val="18"/>
        </w:rPr>
        <w:t>tion</w:t>
      </w:r>
      <w:r w:rsidR="00A37D23">
        <w:rPr>
          <w:spacing w:val="40"/>
          <w:sz w:val="18"/>
          <w:szCs w:val="18"/>
        </w:rPr>
        <w:t xml:space="preserve"> </w:t>
      </w:r>
      <w:r w:rsidRPr="00A37D23">
        <w:rPr>
          <w:sz w:val="18"/>
          <w:szCs w:val="18"/>
        </w:rPr>
        <w:t>of</w:t>
      </w:r>
      <w:r w:rsidRPr="00A37D23">
        <w:rPr>
          <w:spacing w:val="4"/>
          <w:sz w:val="18"/>
          <w:szCs w:val="18"/>
        </w:rPr>
        <w:t xml:space="preserve"> </w:t>
      </w:r>
      <w:r w:rsidRPr="00A37D23">
        <w:rPr>
          <w:spacing w:val="3"/>
          <w:sz w:val="18"/>
          <w:szCs w:val="18"/>
        </w:rPr>
        <w:t>h</w:t>
      </w:r>
      <w:r w:rsidRPr="00A37D23">
        <w:rPr>
          <w:sz w:val="18"/>
          <w:szCs w:val="18"/>
        </w:rPr>
        <w:t>o</w:t>
      </w:r>
      <w:r w:rsidRPr="00A37D23">
        <w:rPr>
          <w:spacing w:val="-2"/>
          <w:sz w:val="18"/>
          <w:szCs w:val="18"/>
        </w:rPr>
        <w:t>u</w:t>
      </w:r>
      <w:r w:rsidRPr="00A37D23">
        <w:rPr>
          <w:spacing w:val="1"/>
          <w:sz w:val="18"/>
          <w:szCs w:val="18"/>
        </w:rPr>
        <w:t>s</w:t>
      </w:r>
      <w:r w:rsidRPr="00A37D23">
        <w:rPr>
          <w:sz w:val="18"/>
          <w:szCs w:val="18"/>
        </w:rPr>
        <w:t>e</w:t>
      </w:r>
      <w:r w:rsidRPr="00A37D23">
        <w:rPr>
          <w:spacing w:val="39"/>
          <w:sz w:val="18"/>
          <w:szCs w:val="18"/>
        </w:rPr>
        <w:t xml:space="preserve"> </w:t>
      </w:r>
      <w:r w:rsidRPr="00A37D23">
        <w:rPr>
          <w:sz w:val="18"/>
          <w:szCs w:val="18"/>
        </w:rPr>
        <w:t>in</w:t>
      </w:r>
      <w:r w:rsidRPr="00A37D23">
        <w:rPr>
          <w:spacing w:val="-1"/>
          <w:sz w:val="18"/>
          <w:szCs w:val="18"/>
        </w:rPr>
        <w:t xml:space="preserve"> </w:t>
      </w:r>
      <w:r w:rsidRPr="00A37D23">
        <w:rPr>
          <w:spacing w:val="1"/>
          <w:sz w:val="18"/>
          <w:szCs w:val="18"/>
        </w:rPr>
        <w:t>s</w:t>
      </w:r>
      <w:r w:rsidRPr="00A37D23">
        <w:rPr>
          <w:sz w:val="18"/>
          <w:szCs w:val="18"/>
        </w:rPr>
        <w:t>chool,</w:t>
      </w:r>
      <w:r w:rsidRPr="00A37D23">
        <w:rPr>
          <w:spacing w:val="18"/>
          <w:sz w:val="18"/>
          <w:szCs w:val="18"/>
        </w:rPr>
        <w:t xml:space="preserve"> </w:t>
      </w:r>
      <w:r w:rsidRPr="00A37D23">
        <w:rPr>
          <w:w w:val="112"/>
          <w:sz w:val="18"/>
          <w:szCs w:val="18"/>
        </w:rPr>
        <w:t>r</w:t>
      </w:r>
      <w:r w:rsidRPr="00A37D23">
        <w:rPr>
          <w:spacing w:val="-2"/>
          <w:w w:val="112"/>
          <w:sz w:val="18"/>
          <w:szCs w:val="18"/>
        </w:rPr>
        <w:t>e</w:t>
      </w:r>
      <w:r w:rsidRPr="00A37D23">
        <w:rPr>
          <w:spacing w:val="3"/>
          <w:w w:val="112"/>
          <w:sz w:val="18"/>
          <w:szCs w:val="18"/>
        </w:rPr>
        <w:t>p</w:t>
      </w:r>
      <w:r w:rsidRPr="00A37D23">
        <w:rPr>
          <w:spacing w:val="2"/>
          <w:w w:val="112"/>
          <w:sz w:val="18"/>
          <w:szCs w:val="18"/>
        </w:rPr>
        <w:t>r</w:t>
      </w:r>
      <w:r w:rsidRPr="00A37D23">
        <w:rPr>
          <w:spacing w:val="1"/>
          <w:w w:val="112"/>
          <w:sz w:val="18"/>
          <w:szCs w:val="18"/>
        </w:rPr>
        <w:t>e</w:t>
      </w:r>
      <w:r w:rsidRPr="00A37D23">
        <w:rPr>
          <w:spacing w:val="-1"/>
          <w:w w:val="112"/>
          <w:sz w:val="18"/>
          <w:szCs w:val="18"/>
        </w:rPr>
        <w:t>s</w:t>
      </w:r>
      <w:r w:rsidRPr="00A37D23">
        <w:rPr>
          <w:spacing w:val="1"/>
          <w:w w:val="112"/>
          <w:sz w:val="18"/>
          <w:szCs w:val="18"/>
        </w:rPr>
        <w:t>e</w:t>
      </w:r>
      <w:r w:rsidRPr="00A37D23">
        <w:rPr>
          <w:w w:val="112"/>
          <w:sz w:val="18"/>
          <w:szCs w:val="18"/>
        </w:rPr>
        <w:t>nt</w:t>
      </w:r>
      <w:r w:rsidRPr="00A37D23">
        <w:rPr>
          <w:spacing w:val="1"/>
          <w:w w:val="112"/>
          <w:sz w:val="18"/>
          <w:szCs w:val="18"/>
        </w:rPr>
        <w:t>e</w:t>
      </w:r>
      <w:r w:rsidRPr="00A37D23">
        <w:rPr>
          <w:w w:val="112"/>
          <w:sz w:val="18"/>
          <w:szCs w:val="18"/>
        </w:rPr>
        <w:t>d</w:t>
      </w:r>
      <w:r w:rsidRPr="00A37D23">
        <w:rPr>
          <w:spacing w:val="-7"/>
          <w:w w:val="112"/>
          <w:sz w:val="18"/>
          <w:szCs w:val="18"/>
        </w:rPr>
        <w:t xml:space="preserve"> </w:t>
      </w:r>
      <w:r w:rsidRPr="00A37D23">
        <w:rPr>
          <w:spacing w:val="2"/>
          <w:sz w:val="18"/>
          <w:szCs w:val="18"/>
        </w:rPr>
        <w:t>m</w:t>
      </w:r>
      <w:r w:rsidRPr="00A37D23">
        <w:rPr>
          <w:sz w:val="18"/>
          <w:szCs w:val="18"/>
        </w:rPr>
        <w:t xml:space="preserve">y </w:t>
      </w:r>
      <w:r w:rsidRPr="00A37D23">
        <w:rPr>
          <w:spacing w:val="1"/>
          <w:sz w:val="18"/>
          <w:szCs w:val="18"/>
        </w:rPr>
        <w:t>w</w:t>
      </w:r>
      <w:r w:rsidRPr="00A37D23">
        <w:rPr>
          <w:sz w:val="18"/>
          <w:szCs w:val="18"/>
        </w:rPr>
        <w:t>h</w:t>
      </w:r>
      <w:r w:rsidRPr="00A37D23">
        <w:rPr>
          <w:spacing w:val="3"/>
          <w:sz w:val="18"/>
          <w:szCs w:val="18"/>
        </w:rPr>
        <w:t>o</w:t>
      </w:r>
      <w:r w:rsidRPr="00A37D23">
        <w:rPr>
          <w:spacing w:val="-2"/>
          <w:sz w:val="18"/>
          <w:szCs w:val="18"/>
        </w:rPr>
        <w:t>l</w:t>
      </w:r>
      <w:r w:rsidRPr="00A37D23">
        <w:rPr>
          <w:sz w:val="18"/>
          <w:szCs w:val="18"/>
        </w:rPr>
        <w:t>e</w:t>
      </w:r>
      <w:r w:rsidRPr="00A37D23">
        <w:rPr>
          <w:spacing w:val="24"/>
          <w:sz w:val="18"/>
          <w:szCs w:val="18"/>
        </w:rPr>
        <w:t xml:space="preserve"> </w:t>
      </w:r>
      <w:r w:rsidRPr="00A37D23">
        <w:rPr>
          <w:sz w:val="18"/>
          <w:szCs w:val="18"/>
        </w:rPr>
        <w:t>t</w:t>
      </w:r>
      <w:r w:rsidRPr="00A37D23">
        <w:rPr>
          <w:spacing w:val="3"/>
          <w:sz w:val="18"/>
          <w:szCs w:val="18"/>
        </w:rPr>
        <w:t>e</w:t>
      </w:r>
      <w:r w:rsidRPr="00A37D23">
        <w:rPr>
          <w:spacing w:val="-1"/>
          <w:sz w:val="18"/>
          <w:szCs w:val="18"/>
        </w:rPr>
        <w:t>a</w:t>
      </w:r>
      <w:r w:rsidRPr="00A37D23">
        <w:rPr>
          <w:sz w:val="18"/>
          <w:szCs w:val="18"/>
        </w:rPr>
        <w:t>m</w:t>
      </w:r>
      <w:r w:rsidRPr="00A37D23">
        <w:rPr>
          <w:spacing w:val="41"/>
          <w:sz w:val="18"/>
          <w:szCs w:val="18"/>
        </w:rPr>
        <w:t xml:space="preserve"> </w:t>
      </w:r>
      <w:r w:rsidRPr="00A37D23">
        <w:rPr>
          <w:sz w:val="18"/>
          <w:szCs w:val="18"/>
        </w:rPr>
        <w:t>in</w:t>
      </w:r>
      <w:r w:rsidRPr="00A37D23">
        <w:rPr>
          <w:spacing w:val="-1"/>
          <w:sz w:val="18"/>
          <w:szCs w:val="18"/>
        </w:rPr>
        <w:t xml:space="preserve"> </w:t>
      </w:r>
      <w:r w:rsidRPr="00A37D23">
        <w:rPr>
          <w:spacing w:val="2"/>
          <w:sz w:val="18"/>
          <w:szCs w:val="18"/>
        </w:rPr>
        <w:t>v</w:t>
      </w:r>
      <w:r w:rsidRPr="00A37D23">
        <w:rPr>
          <w:spacing w:val="-1"/>
          <w:sz w:val="18"/>
          <w:szCs w:val="18"/>
        </w:rPr>
        <w:t>a</w:t>
      </w:r>
      <w:r w:rsidRPr="00A37D23">
        <w:rPr>
          <w:sz w:val="18"/>
          <w:szCs w:val="18"/>
        </w:rPr>
        <w:t>rious</w:t>
      </w:r>
      <w:r w:rsidRPr="00A37D23">
        <w:rPr>
          <w:spacing w:val="19"/>
          <w:sz w:val="18"/>
          <w:szCs w:val="18"/>
        </w:rPr>
        <w:t xml:space="preserve"> </w:t>
      </w:r>
      <w:r w:rsidRPr="00A37D23">
        <w:rPr>
          <w:spacing w:val="1"/>
          <w:sz w:val="18"/>
          <w:szCs w:val="18"/>
        </w:rPr>
        <w:t>s</w:t>
      </w:r>
      <w:r w:rsidRPr="00A37D23">
        <w:rPr>
          <w:spacing w:val="3"/>
          <w:sz w:val="18"/>
          <w:szCs w:val="18"/>
        </w:rPr>
        <w:t>p</w:t>
      </w:r>
      <w:r w:rsidRPr="00A37D23">
        <w:rPr>
          <w:sz w:val="18"/>
          <w:szCs w:val="18"/>
        </w:rPr>
        <w:t>or</w:t>
      </w:r>
      <w:r w:rsidRPr="00A37D23">
        <w:rPr>
          <w:spacing w:val="2"/>
          <w:sz w:val="18"/>
          <w:szCs w:val="18"/>
        </w:rPr>
        <w:t>t</w:t>
      </w:r>
      <w:r w:rsidRPr="00A37D23">
        <w:rPr>
          <w:sz w:val="18"/>
          <w:szCs w:val="18"/>
        </w:rPr>
        <w:t>s</w:t>
      </w:r>
      <w:r w:rsidRPr="00A37D23">
        <w:rPr>
          <w:spacing w:val="36"/>
          <w:sz w:val="18"/>
          <w:szCs w:val="18"/>
        </w:rPr>
        <w:t xml:space="preserve"> </w:t>
      </w:r>
      <w:r w:rsidRPr="00A37D23">
        <w:rPr>
          <w:spacing w:val="-1"/>
          <w:w w:val="112"/>
          <w:sz w:val="18"/>
          <w:szCs w:val="18"/>
        </w:rPr>
        <w:t>a</w:t>
      </w:r>
      <w:r w:rsidRPr="00A37D23">
        <w:rPr>
          <w:w w:val="99"/>
          <w:sz w:val="18"/>
          <w:szCs w:val="18"/>
        </w:rPr>
        <w:t>c</w:t>
      </w:r>
      <w:r w:rsidRPr="00A37D23">
        <w:rPr>
          <w:w w:val="125"/>
          <w:sz w:val="18"/>
          <w:szCs w:val="18"/>
        </w:rPr>
        <w:t>t</w:t>
      </w:r>
      <w:r w:rsidRPr="00A37D23">
        <w:rPr>
          <w:w w:val="86"/>
          <w:sz w:val="18"/>
          <w:szCs w:val="18"/>
        </w:rPr>
        <w:t>i</w:t>
      </w:r>
      <w:r w:rsidRPr="00A37D23">
        <w:rPr>
          <w:w w:val="93"/>
          <w:sz w:val="18"/>
          <w:szCs w:val="18"/>
        </w:rPr>
        <w:t>v</w:t>
      </w:r>
      <w:r w:rsidRPr="00A37D23">
        <w:rPr>
          <w:w w:val="86"/>
          <w:sz w:val="18"/>
          <w:szCs w:val="18"/>
        </w:rPr>
        <w:t>i</w:t>
      </w:r>
      <w:r w:rsidRPr="00A37D23">
        <w:rPr>
          <w:w w:val="125"/>
          <w:sz w:val="18"/>
          <w:szCs w:val="18"/>
        </w:rPr>
        <w:t>t</w:t>
      </w:r>
      <w:r w:rsidRPr="00A37D23">
        <w:rPr>
          <w:w w:val="93"/>
          <w:sz w:val="18"/>
          <w:szCs w:val="18"/>
        </w:rPr>
        <w:t>y</w:t>
      </w:r>
    </w:p>
    <w:p w:rsidR="00F34C2B" w:rsidRDefault="00F34C2B">
      <w:pPr>
        <w:spacing w:before="19" w:line="200" w:lineRule="exact"/>
      </w:pPr>
    </w:p>
    <w:p w:rsidR="00F34C2B" w:rsidRDefault="00113B10">
      <w:pPr>
        <w:spacing w:before="32"/>
        <w:ind w:left="215"/>
        <w:rPr>
          <w:sz w:val="18"/>
          <w:szCs w:val="18"/>
        </w:rPr>
      </w:pPr>
      <w:r>
        <w:rPr>
          <w:spacing w:val="1"/>
          <w:w w:val="94"/>
          <w:sz w:val="18"/>
          <w:szCs w:val="18"/>
        </w:rPr>
        <w:t>Sk</w:t>
      </w:r>
      <w:r>
        <w:rPr>
          <w:spacing w:val="-3"/>
          <w:w w:val="94"/>
          <w:sz w:val="18"/>
          <w:szCs w:val="18"/>
        </w:rPr>
        <w:t>i</w:t>
      </w:r>
      <w:r>
        <w:rPr>
          <w:spacing w:val="2"/>
          <w:w w:val="94"/>
          <w:sz w:val="18"/>
          <w:szCs w:val="18"/>
        </w:rPr>
        <w:t>l</w:t>
      </w:r>
      <w:r>
        <w:rPr>
          <w:w w:val="94"/>
          <w:sz w:val="18"/>
          <w:szCs w:val="18"/>
        </w:rPr>
        <w:t>ls</w:t>
      </w:r>
      <w:r>
        <w:rPr>
          <w:spacing w:val="5"/>
          <w:w w:val="94"/>
          <w:sz w:val="18"/>
          <w:szCs w:val="18"/>
        </w:rPr>
        <w:t xml:space="preserve"> </w:t>
      </w:r>
    </w:p>
    <w:p w:rsidR="00F34C2B" w:rsidRDefault="00113B10" w:rsidP="00A37D23">
      <w:pPr>
        <w:pStyle w:val="ListParagraph"/>
        <w:numPr>
          <w:ilvl w:val="0"/>
          <w:numId w:val="10"/>
        </w:numPr>
        <w:spacing w:before="33"/>
        <w:rPr>
          <w:w w:val="116"/>
          <w:sz w:val="18"/>
          <w:szCs w:val="18"/>
        </w:rPr>
      </w:pPr>
      <w:r w:rsidRPr="00A37D23">
        <w:rPr>
          <w:spacing w:val="-1"/>
          <w:sz w:val="18"/>
          <w:szCs w:val="18"/>
        </w:rPr>
        <w:t>M</w:t>
      </w:r>
      <w:r w:rsidRPr="00A37D23">
        <w:rPr>
          <w:sz w:val="18"/>
          <w:szCs w:val="18"/>
        </w:rPr>
        <w:t>icr</w:t>
      </w:r>
      <w:r w:rsidRPr="00A37D23">
        <w:rPr>
          <w:spacing w:val="2"/>
          <w:sz w:val="18"/>
          <w:szCs w:val="18"/>
        </w:rPr>
        <w:t>o</w:t>
      </w:r>
      <w:r w:rsidRPr="00A37D23">
        <w:rPr>
          <w:spacing w:val="1"/>
          <w:sz w:val="18"/>
          <w:szCs w:val="18"/>
        </w:rPr>
        <w:t>s</w:t>
      </w:r>
      <w:r w:rsidRPr="00A37D23">
        <w:rPr>
          <w:sz w:val="18"/>
          <w:szCs w:val="18"/>
        </w:rPr>
        <w:t>o</w:t>
      </w:r>
      <w:r w:rsidRPr="00A37D23">
        <w:rPr>
          <w:spacing w:val="3"/>
          <w:sz w:val="18"/>
          <w:szCs w:val="18"/>
        </w:rPr>
        <w:t>f</w:t>
      </w:r>
      <w:r w:rsidRPr="00A37D23">
        <w:rPr>
          <w:sz w:val="18"/>
          <w:szCs w:val="18"/>
        </w:rPr>
        <w:t>t</w:t>
      </w:r>
      <w:r w:rsidRPr="00A37D23">
        <w:rPr>
          <w:spacing w:val="22"/>
          <w:sz w:val="18"/>
          <w:szCs w:val="18"/>
        </w:rPr>
        <w:t xml:space="preserve"> </w:t>
      </w:r>
      <w:r w:rsidRPr="00A37D23">
        <w:rPr>
          <w:w w:val="109"/>
          <w:sz w:val="18"/>
          <w:szCs w:val="18"/>
        </w:rPr>
        <w:t>o</w:t>
      </w:r>
      <w:r w:rsidRPr="00A37D23">
        <w:rPr>
          <w:spacing w:val="3"/>
          <w:w w:val="95"/>
          <w:sz w:val="18"/>
          <w:szCs w:val="18"/>
        </w:rPr>
        <w:t>f</w:t>
      </w:r>
      <w:r w:rsidRPr="00A37D23">
        <w:rPr>
          <w:spacing w:val="1"/>
          <w:w w:val="95"/>
          <w:sz w:val="18"/>
          <w:szCs w:val="18"/>
        </w:rPr>
        <w:t>f</w:t>
      </w:r>
      <w:r w:rsidRPr="00A37D23">
        <w:rPr>
          <w:w w:val="86"/>
          <w:sz w:val="18"/>
          <w:szCs w:val="18"/>
        </w:rPr>
        <w:t>i</w:t>
      </w:r>
      <w:r w:rsidRPr="00A37D23">
        <w:rPr>
          <w:w w:val="99"/>
          <w:sz w:val="18"/>
          <w:szCs w:val="18"/>
        </w:rPr>
        <w:t>c</w:t>
      </w:r>
      <w:r w:rsidRPr="00A37D23">
        <w:rPr>
          <w:w w:val="116"/>
          <w:sz w:val="18"/>
          <w:szCs w:val="18"/>
        </w:rPr>
        <w:t>e</w:t>
      </w:r>
      <w:r w:rsidR="00105769" w:rsidRPr="00A37D23">
        <w:rPr>
          <w:w w:val="116"/>
          <w:sz w:val="18"/>
          <w:szCs w:val="18"/>
        </w:rPr>
        <w:t>, Excel, Tally 9.0 and PowerPoint</w:t>
      </w:r>
      <w:r w:rsidR="005E1B94" w:rsidRPr="00A37D23">
        <w:rPr>
          <w:w w:val="116"/>
          <w:sz w:val="18"/>
          <w:szCs w:val="18"/>
        </w:rPr>
        <w:t xml:space="preserve"> </w:t>
      </w:r>
    </w:p>
    <w:p w:rsidR="00A37D23" w:rsidRDefault="00A37D23" w:rsidP="00A37D23">
      <w:pPr>
        <w:spacing w:before="33"/>
        <w:rPr>
          <w:w w:val="116"/>
          <w:sz w:val="18"/>
          <w:szCs w:val="18"/>
        </w:rPr>
      </w:pPr>
    </w:p>
    <w:p w:rsidR="00A37D23" w:rsidRDefault="00A37D23" w:rsidP="00A37D23">
      <w:pPr>
        <w:spacing w:before="33"/>
        <w:rPr>
          <w:w w:val="116"/>
          <w:sz w:val="18"/>
          <w:szCs w:val="18"/>
        </w:rPr>
      </w:pPr>
      <w:r>
        <w:rPr>
          <w:w w:val="116"/>
          <w:sz w:val="18"/>
          <w:szCs w:val="18"/>
        </w:rPr>
        <w:t xml:space="preserve">    Languages</w:t>
      </w:r>
    </w:p>
    <w:p w:rsidR="00A37D23" w:rsidRPr="00A37D23" w:rsidRDefault="00A37D23" w:rsidP="00A37D23">
      <w:pPr>
        <w:pStyle w:val="ListParagraph"/>
        <w:numPr>
          <w:ilvl w:val="0"/>
          <w:numId w:val="10"/>
        </w:numPr>
        <w:spacing w:before="33"/>
        <w:rPr>
          <w:w w:val="116"/>
          <w:sz w:val="18"/>
          <w:szCs w:val="18"/>
        </w:rPr>
      </w:pPr>
      <w:r>
        <w:rPr>
          <w:w w:val="116"/>
          <w:sz w:val="18"/>
          <w:szCs w:val="18"/>
        </w:rPr>
        <w:t>English, Hindi</w:t>
      </w:r>
    </w:p>
    <w:p w:rsidR="00105769" w:rsidRPr="00105769" w:rsidRDefault="00105769" w:rsidP="00105769">
      <w:pPr>
        <w:spacing w:before="33"/>
        <w:rPr>
          <w:sz w:val="18"/>
          <w:szCs w:val="18"/>
        </w:rPr>
      </w:pPr>
    </w:p>
    <w:sectPr w:rsidR="00105769" w:rsidRPr="00105769" w:rsidSect="00F34C2B">
      <w:type w:val="continuous"/>
      <w:pgSz w:w="12240" w:h="15840"/>
      <w:pgMar w:top="440" w:right="9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697"/>
    <w:multiLevelType w:val="hybridMultilevel"/>
    <w:tmpl w:val="FE5A55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9156F"/>
    <w:multiLevelType w:val="hybridMultilevel"/>
    <w:tmpl w:val="D0E6AD3E"/>
    <w:lvl w:ilvl="0" w:tplc="08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">
    <w:nsid w:val="0D065300"/>
    <w:multiLevelType w:val="hybridMultilevel"/>
    <w:tmpl w:val="F312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F3BE4"/>
    <w:multiLevelType w:val="hybridMultilevel"/>
    <w:tmpl w:val="90DA76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072705"/>
    <w:multiLevelType w:val="hybridMultilevel"/>
    <w:tmpl w:val="D1262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E74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3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24BFE"/>
    <w:multiLevelType w:val="multilevel"/>
    <w:tmpl w:val="4CD03F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B664EA4"/>
    <w:multiLevelType w:val="hybridMultilevel"/>
    <w:tmpl w:val="7F205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E56C2"/>
    <w:multiLevelType w:val="hybridMultilevel"/>
    <w:tmpl w:val="AF443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B248D"/>
    <w:multiLevelType w:val="hybridMultilevel"/>
    <w:tmpl w:val="E2FC99DA"/>
    <w:lvl w:ilvl="0" w:tplc="08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9">
    <w:nsid w:val="61AF40E2"/>
    <w:multiLevelType w:val="hybridMultilevel"/>
    <w:tmpl w:val="D9AC4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661BB"/>
    <w:multiLevelType w:val="hybridMultilevel"/>
    <w:tmpl w:val="FFCE1E4A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C2B"/>
    <w:rsid w:val="00083098"/>
    <w:rsid w:val="00105769"/>
    <w:rsid w:val="00113B10"/>
    <w:rsid w:val="002A0149"/>
    <w:rsid w:val="00302F94"/>
    <w:rsid w:val="0045021F"/>
    <w:rsid w:val="005E1B94"/>
    <w:rsid w:val="00911E4A"/>
    <w:rsid w:val="009F0629"/>
    <w:rsid w:val="00A37D23"/>
    <w:rsid w:val="00B7246A"/>
    <w:rsid w:val="00B948A7"/>
    <w:rsid w:val="00BF441E"/>
    <w:rsid w:val="00D15368"/>
    <w:rsid w:val="00F3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aprajita kishan</dc:creator>
  <cp:lastModifiedBy>Aprajita Kishan</cp:lastModifiedBy>
  <cp:revision>5</cp:revision>
  <dcterms:created xsi:type="dcterms:W3CDTF">2016-07-22T11:30:00Z</dcterms:created>
  <dcterms:modified xsi:type="dcterms:W3CDTF">2018-06-04T06:04:00Z</dcterms:modified>
</cp:coreProperties>
</file>