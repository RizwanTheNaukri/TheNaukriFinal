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0B" w:rsidRPr="00B74FF2" w:rsidRDefault="00B5210B" w:rsidP="002D40C6">
      <w:pPr>
        <w:pStyle w:val="Heading2"/>
        <w:jc w:val="center"/>
        <w:rPr>
          <w:rStyle w:val="Strong"/>
          <w:sz w:val="24"/>
          <w:szCs w:val="24"/>
          <w:u w:val="single"/>
        </w:rPr>
      </w:pPr>
    </w:p>
    <w:p w:rsidR="00084B1D" w:rsidRPr="009D293E" w:rsidRDefault="00501BD8" w:rsidP="002D40C6">
      <w:pPr>
        <w:pStyle w:val="Heading2"/>
        <w:jc w:val="center"/>
        <w:rPr>
          <w:rStyle w:val="Strong"/>
          <w:b/>
          <w:sz w:val="36"/>
          <w:szCs w:val="36"/>
          <w:u w:val="single"/>
        </w:rPr>
      </w:pPr>
      <w:r w:rsidRPr="009D293E">
        <w:rPr>
          <w:rStyle w:val="Strong"/>
          <w:b/>
          <w:sz w:val="36"/>
          <w:szCs w:val="36"/>
          <w:u w:val="single"/>
        </w:rPr>
        <w:t>CURRICULUM VITAE</w:t>
      </w:r>
    </w:p>
    <w:p w:rsidR="00C07038" w:rsidRPr="00B74FF2" w:rsidRDefault="00C07038" w:rsidP="00C07038">
      <w:pPr>
        <w:rPr>
          <w:rFonts w:ascii="Verdana" w:hAnsi="Verdana"/>
        </w:rPr>
      </w:pPr>
    </w:p>
    <w:p w:rsidR="00834F5E" w:rsidRPr="009D293E" w:rsidRDefault="00834F5E" w:rsidP="00084B1D">
      <w:pPr>
        <w:pStyle w:val="Heading1"/>
        <w:rPr>
          <w:rFonts w:ascii="Verdana" w:hAnsi="Verdana" w:cs="Times New Roman"/>
          <w:bCs w:val="0"/>
          <w:sz w:val="24"/>
          <w:szCs w:val="24"/>
          <w:u w:val="single"/>
        </w:rPr>
      </w:pPr>
      <w:r w:rsidRPr="00B74FF2">
        <w:rPr>
          <w:rFonts w:ascii="Verdana" w:hAnsi="Verdana" w:cs="Times New Roman"/>
          <w:b w:val="0"/>
          <w:sz w:val="24"/>
          <w:szCs w:val="24"/>
        </w:rPr>
        <w:t xml:space="preserve">  </w:t>
      </w:r>
      <w:r w:rsidR="00411913" w:rsidRPr="009D293E">
        <w:rPr>
          <w:rFonts w:ascii="Verdana" w:hAnsi="Verdana" w:cs="Times New Roman"/>
          <w:sz w:val="24"/>
          <w:szCs w:val="24"/>
        </w:rPr>
        <w:t>Darji Ghanshyam</w:t>
      </w:r>
      <w:r w:rsidR="009D293E">
        <w:rPr>
          <w:rFonts w:ascii="Verdana" w:hAnsi="Verdana" w:cs="Times New Roman"/>
          <w:sz w:val="24"/>
          <w:szCs w:val="24"/>
        </w:rPr>
        <w:t xml:space="preserve"> </w:t>
      </w:r>
      <w:r w:rsidR="00411913" w:rsidRPr="009D293E">
        <w:rPr>
          <w:rFonts w:ascii="Verdana" w:hAnsi="Verdana" w:cs="Times New Roman"/>
          <w:sz w:val="24"/>
          <w:szCs w:val="24"/>
        </w:rPr>
        <w:t>kumar Harishbhai</w:t>
      </w:r>
    </w:p>
    <w:p w:rsidR="00084B1D" w:rsidRPr="009D293E" w:rsidRDefault="00084B1D" w:rsidP="00084B1D">
      <w:pPr>
        <w:rPr>
          <w:rFonts w:ascii="Verdana" w:hAnsi="Verdana"/>
          <w:b/>
        </w:rPr>
      </w:pPr>
      <w:r w:rsidRPr="00B74FF2">
        <w:rPr>
          <w:rFonts w:ascii="Verdana" w:hAnsi="Verdana"/>
        </w:rPr>
        <w:t xml:space="preserve">  </w:t>
      </w:r>
      <w:r w:rsidR="00834F5E" w:rsidRPr="009D293E">
        <w:rPr>
          <w:rFonts w:ascii="Verdana" w:hAnsi="Verdana"/>
          <w:b/>
        </w:rPr>
        <w:t xml:space="preserve">Contact </w:t>
      </w:r>
      <w:r w:rsidRPr="009D293E">
        <w:rPr>
          <w:rFonts w:ascii="Verdana" w:hAnsi="Verdana"/>
          <w:b/>
        </w:rPr>
        <w:t>No:</w:t>
      </w:r>
      <w:r w:rsidR="00D2419C" w:rsidRPr="009D293E">
        <w:rPr>
          <w:rFonts w:ascii="Verdana" w:hAnsi="Verdana"/>
          <w:b/>
        </w:rPr>
        <w:t xml:space="preserve"> +91</w:t>
      </w:r>
      <w:r w:rsidR="00411913" w:rsidRPr="009D293E">
        <w:rPr>
          <w:rFonts w:ascii="Verdana" w:hAnsi="Verdana"/>
          <w:b/>
        </w:rPr>
        <w:t xml:space="preserve"> 9727468477</w:t>
      </w:r>
      <w:r w:rsidR="00DE0769">
        <w:rPr>
          <w:rFonts w:ascii="Verdana" w:hAnsi="Verdana"/>
          <w:b/>
        </w:rPr>
        <w:t>,</w:t>
      </w:r>
      <w:r w:rsidR="004364DF">
        <w:rPr>
          <w:rFonts w:ascii="Verdana" w:hAnsi="Verdana"/>
          <w:b/>
        </w:rPr>
        <w:t>7990558354</w:t>
      </w:r>
      <w:r w:rsidRPr="009D293E">
        <w:rPr>
          <w:rFonts w:ascii="Verdana" w:hAnsi="Verdana"/>
          <w:b/>
        </w:rPr>
        <w:t xml:space="preserve">                                                                                                 </w:t>
      </w:r>
    </w:p>
    <w:p w:rsidR="00834F5E" w:rsidRPr="009D293E" w:rsidRDefault="00084B1D" w:rsidP="00084B1D">
      <w:pPr>
        <w:rPr>
          <w:rFonts w:ascii="Verdana" w:hAnsi="Verdana"/>
          <w:b/>
          <w:color w:val="548DD4"/>
        </w:rPr>
      </w:pPr>
      <w:r w:rsidRPr="00B74FF2">
        <w:rPr>
          <w:rFonts w:ascii="Verdana" w:hAnsi="Verdana"/>
        </w:rPr>
        <w:t xml:space="preserve"> </w:t>
      </w:r>
      <w:r w:rsidR="00834F5E" w:rsidRPr="00B74FF2">
        <w:rPr>
          <w:rFonts w:ascii="Verdana" w:hAnsi="Verdana"/>
        </w:rPr>
        <w:t xml:space="preserve"> </w:t>
      </w:r>
      <w:r w:rsidR="00834F5E" w:rsidRPr="009D293E">
        <w:rPr>
          <w:rFonts w:ascii="Verdana" w:hAnsi="Verdana"/>
          <w:b/>
        </w:rPr>
        <w:t>E</w:t>
      </w:r>
      <w:r w:rsidRPr="009D293E">
        <w:rPr>
          <w:rFonts w:ascii="Verdana" w:hAnsi="Verdana"/>
          <w:b/>
        </w:rPr>
        <w:t>-mail</w:t>
      </w:r>
      <w:r w:rsidR="00D0596E" w:rsidRPr="009D293E">
        <w:rPr>
          <w:rFonts w:ascii="Verdana" w:hAnsi="Verdana"/>
          <w:b/>
        </w:rPr>
        <w:t>:ghanshyamdarji1</w:t>
      </w:r>
      <w:r w:rsidR="0079798E">
        <w:rPr>
          <w:rFonts w:ascii="Verdana" w:hAnsi="Verdana"/>
          <w:b/>
        </w:rPr>
        <w:t>06@gmail.com</w:t>
      </w:r>
      <w:r w:rsidR="00411913" w:rsidRPr="009D293E">
        <w:rPr>
          <w:rFonts w:ascii="Verdana" w:hAnsi="Verdana"/>
          <w:b/>
          <w:color w:val="548DD4"/>
        </w:rPr>
        <w:t xml:space="preserve"> </w:t>
      </w:r>
    </w:p>
    <w:p w:rsidR="00C07038" w:rsidRPr="00DE0769" w:rsidRDefault="00834F5E" w:rsidP="00DE0769">
      <w:pPr>
        <w:pStyle w:val="Heading4"/>
        <w:rPr>
          <w:rFonts w:ascii="Verdana" w:hAnsi="Verdana" w:cs="Times New Roman"/>
          <w:b w:val="0"/>
          <w:sz w:val="24"/>
          <w:szCs w:val="24"/>
        </w:rPr>
      </w:pPr>
      <w:r w:rsidRPr="00B74FF2">
        <w:rPr>
          <w:rFonts w:ascii="Verdana" w:hAnsi="Verdana" w:cs="Times New Roman"/>
          <w:b w:val="0"/>
          <w:sz w:val="24"/>
          <w:szCs w:val="24"/>
        </w:rPr>
        <w:t xml:space="preserve">                                                               </w:t>
      </w:r>
    </w:p>
    <w:p w:rsidR="008111CF" w:rsidRPr="00B74FF2" w:rsidRDefault="00834F5E" w:rsidP="008111CF">
      <w:pPr>
        <w:pStyle w:val="Heading4"/>
        <w:rPr>
          <w:rFonts w:ascii="Verdana" w:hAnsi="Verdana" w:cs="Times New Roman"/>
          <w:b w:val="0"/>
          <w:sz w:val="24"/>
          <w:szCs w:val="24"/>
        </w:rPr>
      </w:pPr>
      <w:r w:rsidRPr="00B74FF2">
        <w:rPr>
          <w:rFonts w:ascii="Verdana" w:hAnsi="Verdana" w:cs="Times New Roman"/>
          <w:b w:val="0"/>
          <w:sz w:val="24"/>
          <w:szCs w:val="24"/>
        </w:rPr>
        <w:t xml:space="preserve">                    </w:t>
      </w:r>
      <w:r w:rsidR="004E1D24" w:rsidRPr="004E1D24">
        <w:rPr>
          <w:rFonts w:ascii="Verdana" w:hAnsi="Verdana" w:cs="Times New Roman"/>
          <w:b w:val="0"/>
          <w:caps/>
          <w:noProof/>
          <w:sz w:val="24"/>
          <w:szCs w:val="24"/>
          <w:u w:val="single"/>
        </w:rPr>
        <w:pict>
          <v:line id="_x0000_s1026" style="position:absolute;z-index:251660288;mso-position-horizontal-relative:text;mso-position-vertical-relative:text" from="-36pt,11.7pt" to="468pt,11.7pt" strokeweight="3pt">
            <v:stroke linestyle="thinThin"/>
          </v:line>
        </w:pict>
      </w:r>
    </w:p>
    <w:p w:rsidR="00B5210B" w:rsidRDefault="00B5210B" w:rsidP="00834F5E">
      <w:pPr>
        <w:rPr>
          <w:rFonts w:ascii="Verdana" w:hAnsi="Verdana"/>
        </w:rPr>
      </w:pPr>
    </w:p>
    <w:p w:rsidR="004364DF" w:rsidRPr="00B74FF2" w:rsidRDefault="004364DF" w:rsidP="00834F5E">
      <w:pPr>
        <w:rPr>
          <w:rFonts w:ascii="Verdana" w:hAnsi="Verdana"/>
        </w:rPr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20"/>
      </w:tblGrid>
      <w:tr w:rsidR="00834F5E" w:rsidRPr="00B74FF2" w:rsidTr="00CF0C4F">
        <w:trPr>
          <w:cantSplit/>
        </w:trPr>
        <w:tc>
          <w:tcPr>
            <w:tcW w:w="8820" w:type="dxa"/>
            <w:shd w:val="clear" w:color="auto" w:fill="CCCCCC"/>
          </w:tcPr>
          <w:p w:rsidR="00834F5E" w:rsidRPr="00B74FF2" w:rsidRDefault="00834F5E" w:rsidP="00CF0C4F">
            <w:pPr>
              <w:pStyle w:val="BodyText3"/>
              <w:rPr>
                <w:rFonts w:ascii="Verdana" w:hAnsi="Verdana" w:cs="Times New Roman"/>
                <w:b w:val="0"/>
                <w:bCs/>
                <w:szCs w:val="24"/>
                <w:u w:val="single"/>
              </w:rPr>
            </w:pPr>
            <w:r w:rsidRPr="00B74FF2">
              <w:rPr>
                <w:rFonts w:ascii="Verdana" w:hAnsi="Verdana" w:cs="Times New Roman"/>
                <w:b w:val="0"/>
                <w:szCs w:val="24"/>
                <w:u w:val="single"/>
              </w:rPr>
              <w:t>CAREER OBJECTIVE:</w:t>
            </w:r>
          </w:p>
        </w:tc>
      </w:tr>
    </w:tbl>
    <w:p w:rsidR="00B5210B" w:rsidRPr="00B74FF2" w:rsidRDefault="00561EF8" w:rsidP="00561EF8">
      <w:pPr>
        <w:jc w:val="both"/>
        <w:rPr>
          <w:rFonts w:ascii="Verdana" w:hAnsi="Verdana"/>
        </w:rPr>
      </w:pPr>
      <w:r w:rsidRPr="00B74FF2">
        <w:rPr>
          <w:rFonts w:ascii="Verdana" w:hAnsi="Verdana"/>
        </w:rPr>
        <w:t xml:space="preserve">            </w:t>
      </w:r>
    </w:p>
    <w:p w:rsidR="004364DF" w:rsidRDefault="00561EF8" w:rsidP="00B5210B">
      <w:pPr>
        <w:ind w:firstLine="720"/>
        <w:jc w:val="both"/>
        <w:rPr>
          <w:rFonts w:ascii="Verdana" w:hAnsi="Verdana"/>
        </w:rPr>
      </w:pPr>
      <w:r w:rsidRPr="00B74FF2">
        <w:rPr>
          <w:rFonts w:ascii="Verdana" w:hAnsi="Verdana"/>
        </w:rPr>
        <w:t xml:space="preserve"> </w:t>
      </w:r>
      <w:r w:rsidR="00084B1D" w:rsidRPr="00B74FF2">
        <w:rPr>
          <w:rFonts w:ascii="Verdana" w:hAnsi="Verdana"/>
        </w:rPr>
        <w:t xml:space="preserve">  </w:t>
      </w:r>
      <w:r w:rsidR="00D2419C" w:rsidRPr="00B74FF2">
        <w:rPr>
          <w:rFonts w:ascii="Verdana" w:hAnsi="Verdana"/>
          <w:bCs/>
          <w:iCs/>
        </w:rPr>
        <w:t>I aspire to have a career where I will experience new challenges exploring the domain of my work and would leverage all my abilities, knowledge and interests to a meaningful contribution towards my responsibilities in due time.</w:t>
      </w:r>
      <w:r w:rsidR="00834F5E" w:rsidRPr="00B74FF2">
        <w:rPr>
          <w:rFonts w:ascii="Verdana" w:hAnsi="Verdana"/>
        </w:rPr>
        <w:t xml:space="preserve">   </w:t>
      </w:r>
    </w:p>
    <w:p w:rsidR="00B5210B" w:rsidRPr="00B74FF2" w:rsidRDefault="00834F5E" w:rsidP="00B5210B">
      <w:pPr>
        <w:ind w:firstLine="720"/>
        <w:jc w:val="both"/>
        <w:rPr>
          <w:rFonts w:ascii="Verdana" w:hAnsi="Verdana"/>
        </w:rPr>
      </w:pPr>
      <w:r w:rsidRPr="00B74FF2">
        <w:rPr>
          <w:rFonts w:ascii="Verdana" w:hAnsi="Verdana"/>
        </w:rPr>
        <w:t xml:space="preserve"> </w:t>
      </w:r>
    </w:p>
    <w:p w:rsidR="00834F5E" w:rsidRPr="00B74FF2" w:rsidRDefault="00834F5E" w:rsidP="00B5210B">
      <w:pPr>
        <w:ind w:firstLine="720"/>
        <w:jc w:val="both"/>
        <w:rPr>
          <w:rFonts w:ascii="Verdana" w:hAnsi="Verdana"/>
        </w:rPr>
      </w:pPr>
      <w:r w:rsidRPr="00B74FF2">
        <w:rPr>
          <w:rFonts w:ascii="Verdana" w:hAnsi="Verdana"/>
        </w:rPr>
        <w:t xml:space="preserve">                                                 </w:t>
      </w: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20"/>
      </w:tblGrid>
      <w:tr w:rsidR="00834F5E" w:rsidRPr="00B74FF2" w:rsidTr="00CF0C4F">
        <w:trPr>
          <w:cantSplit/>
        </w:trPr>
        <w:tc>
          <w:tcPr>
            <w:tcW w:w="8820" w:type="dxa"/>
            <w:shd w:val="clear" w:color="auto" w:fill="CCCCCC"/>
          </w:tcPr>
          <w:p w:rsidR="00834F5E" w:rsidRPr="00B74FF2" w:rsidRDefault="00834F5E" w:rsidP="00CF0C4F">
            <w:pPr>
              <w:pStyle w:val="BodyText3"/>
              <w:rPr>
                <w:rFonts w:ascii="Verdana" w:hAnsi="Verdana" w:cs="Times New Roman"/>
                <w:b w:val="0"/>
                <w:bCs/>
                <w:szCs w:val="24"/>
                <w:u w:val="single"/>
              </w:rPr>
            </w:pPr>
            <w:r w:rsidRPr="00B74FF2">
              <w:rPr>
                <w:rFonts w:ascii="Verdana" w:hAnsi="Verdana" w:cs="Times New Roman"/>
                <w:b w:val="0"/>
                <w:szCs w:val="24"/>
              </w:rPr>
              <w:t xml:space="preserve"> </w:t>
            </w:r>
            <w:r w:rsidRPr="00B74FF2">
              <w:rPr>
                <w:rFonts w:ascii="Verdana" w:hAnsi="Verdana" w:cs="Times New Roman"/>
                <w:b w:val="0"/>
                <w:szCs w:val="24"/>
                <w:u w:val="single"/>
              </w:rPr>
              <w:t>ACADEMICS:</w:t>
            </w:r>
          </w:p>
        </w:tc>
      </w:tr>
    </w:tbl>
    <w:tbl>
      <w:tblPr>
        <w:tblpPr w:leftFromText="180" w:rightFromText="180" w:vertAnchor="text" w:horzAnchor="margin" w:tblpX="163" w:tblpY="297"/>
        <w:tblW w:w="474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9D9DA1"/>
        </w:tblBorders>
        <w:tblLook w:val="0000"/>
      </w:tblPr>
      <w:tblGrid>
        <w:gridCol w:w="1827"/>
        <w:gridCol w:w="2201"/>
        <w:gridCol w:w="2454"/>
        <w:gridCol w:w="2396"/>
      </w:tblGrid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tabs>
                <w:tab w:val="left" w:pos="1065"/>
              </w:tabs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Degree</w:t>
            </w:r>
          </w:p>
        </w:tc>
        <w:tc>
          <w:tcPr>
            <w:tcW w:w="1217" w:type="pct"/>
            <w:shd w:val="clear" w:color="auto" w:fill="A6A6A6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  <w:bCs/>
              </w:rPr>
            </w:pPr>
            <w:r w:rsidRPr="00B74FF2">
              <w:rPr>
                <w:rFonts w:ascii="Verdana" w:hAnsi="Verdana"/>
                <w:bCs/>
              </w:rPr>
              <w:t>Uni.\Board</w:t>
            </w:r>
          </w:p>
        </w:tc>
        <w:tc>
          <w:tcPr>
            <w:tcW w:w="1360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  <w:bCs/>
              </w:rPr>
            </w:pPr>
            <w:r w:rsidRPr="00B74FF2">
              <w:rPr>
                <w:rFonts w:ascii="Verdana" w:hAnsi="Verdana"/>
                <w:bCs/>
              </w:rPr>
              <w:t>Year of passing</w:t>
            </w:r>
          </w:p>
        </w:tc>
        <w:tc>
          <w:tcPr>
            <w:tcW w:w="1316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  <w:bCs/>
              </w:rPr>
            </w:pPr>
            <w:r w:rsidRPr="00B74FF2">
              <w:rPr>
                <w:rFonts w:ascii="Verdana" w:hAnsi="Verdana"/>
                <w:bCs/>
              </w:rPr>
              <w:t>Percentage (%)</w:t>
            </w:r>
          </w:p>
        </w:tc>
      </w:tr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tabs>
                <w:tab w:val="left" w:pos="1065"/>
              </w:tabs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S.S.C</w:t>
            </w:r>
          </w:p>
        </w:tc>
        <w:tc>
          <w:tcPr>
            <w:tcW w:w="1217" w:type="pct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G.S.E.B.</w:t>
            </w:r>
          </w:p>
        </w:tc>
        <w:tc>
          <w:tcPr>
            <w:tcW w:w="1360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MARCH-2007</w:t>
            </w:r>
          </w:p>
        </w:tc>
        <w:tc>
          <w:tcPr>
            <w:tcW w:w="1316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62.77%</w:t>
            </w:r>
          </w:p>
        </w:tc>
      </w:tr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tabs>
                <w:tab w:val="left" w:pos="1065"/>
              </w:tabs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H.S.C</w:t>
            </w:r>
          </w:p>
        </w:tc>
        <w:tc>
          <w:tcPr>
            <w:tcW w:w="1217" w:type="pct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G.H.E.B.</w:t>
            </w:r>
          </w:p>
        </w:tc>
        <w:tc>
          <w:tcPr>
            <w:tcW w:w="1360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MARCH-2009</w:t>
            </w:r>
          </w:p>
        </w:tc>
        <w:tc>
          <w:tcPr>
            <w:tcW w:w="1316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82.86%</w:t>
            </w:r>
          </w:p>
        </w:tc>
      </w:tr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  <w:vAlign w:val="center"/>
          </w:tcPr>
          <w:p w:rsidR="00561EF8" w:rsidRPr="00B74FF2" w:rsidRDefault="00561EF8" w:rsidP="00B5210B">
            <w:pPr>
              <w:tabs>
                <w:tab w:val="left" w:pos="1065"/>
              </w:tabs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P.T.C</w:t>
            </w:r>
          </w:p>
        </w:tc>
        <w:tc>
          <w:tcPr>
            <w:tcW w:w="1217" w:type="pct"/>
          </w:tcPr>
          <w:p w:rsidR="00561EF8" w:rsidRPr="00B74FF2" w:rsidRDefault="00DE0769" w:rsidP="00B5210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</w:t>
            </w:r>
            <w:r w:rsidR="00561EF8" w:rsidRPr="00B74FF2">
              <w:rPr>
                <w:rFonts w:ascii="Verdana" w:hAnsi="Verdana"/>
              </w:rPr>
              <w:t>S.E.B.</w:t>
            </w:r>
          </w:p>
        </w:tc>
        <w:tc>
          <w:tcPr>
            <w:tcW w:w="1360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MARCH-2011</w:t>
            </w:r>
          </w:p>
        </w:tc>
        <w:tc>
          <w:tcPr>
            <w:tcW w:w="1316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72.30%</w:t>
            </w:r>
          </w:p>
        </w:tc>
      </w:tr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 xml:space="preserve">COPA </w:t>
            </w:r>
          </w:p>
        </w:tc>
        <w:tc>
          <w:tcPr>
            <w:tcW w:w="1217" w:type="pct"/>
          </w:tcPr>
          <w:p w:rsidR="00561EF8" w:rsidRPr="00B74FF2" w:rsidRDefault="00F61B56" w:rsidP="004123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</w:t>
            </w:r>
            <w:r w:rsidR="00B5210B" w:rsidRPr="00B74FF2">
              <w:rPr>
                <w:rFonts w:ascii="Verdana" w:hAnsi="Verdana"/>
              </w:rPr>
              <w:t>G.C.V.T</w:t>
            </w:r>
          </w:p>
        </w:tc>
        <w:tc>
          <w:tcPr>
            <w:tcW w:w="1360" w:type="pct"/>
            <w:vAlign w:val="center"/>
          </w:tcPr>
          <w:p w:rsidR="00561EF8" w:rsidRPr="00B74FF2" w:rsidRDefault="002B6081" w:rsidP="002B608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561EF8" w:rsidRPr="00B74FF2">
              <w:rPr>
                <w:rFonts w:ascii="Verdana" w:hAnsi="Verdana"/>
              </w:rPr>
              <w:t>JULY-2012</w:t>
            </w:r>
          </w:p>
        </w:tc>
        <w:tc>
          <w:tcPr>
            <w:tcW w:w="1316" w:type="pct"/>
            <w:vAlign w:val="center"/>
          </w:tcPr>
          <w:p w:rsidR="00561EF8" w:rsidRPr="00B74FF2" w:rsidRDefault="00561EF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72.05%</w:t>
            </w:r>
          </w:p>
        </w:tc>
      </w:tr>
      <w:tr w:rsidR="00561EF8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</w:tcPr>
          <w:p w:rsidR="00561EF8" w:rsidRPr="00B74FF2" w:rsidRDefault="00F74D4C" w:rsidP="00B5210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561EF8" w:rsidRPr="00B74FF2">
              <w:rPr>
                <w:rFonts w:ascii="Verdana" w:hAnsi="Verdana"/>
              </w:rPr>
              <w:t>ACHNP</w:t>
            </w:r>
          </w:p>
        </w:tc>
        <w:tc>
          <w:tcPr>
            <w:tcW w:w="1217" w:type="pct"/>
          </w:tcPr>
          <w:p w:rsidR="00561EF8" w:rsidRPr="00B74FF2" w:rsidRDefault="00DE0769" w:rsidP="00B5210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</w:t>
            </w:r>
            <w:r w:rsidR="00B5210B" w:rsidRPr="00B74FF2">
              <w:rPr>
                <w:rFonts w:ascii="Verdana" w:hAnsi="Verdana"/>
              </w:rPr>
              <w:t>IIHT</w:t>
            </w:r>
          </w:p>
        </w:tc>
        <w:tc>
          <w:tcPr>
            <w:tcW w:w="1360" w:type="pct"/>
            <w:vAlign w:val="center"/>
          </w:tcPr>
          <w:p w:rsidR="00561EF8" w:rsidRPr="00B74FF2" w:rsidRDefault="002B6081" w:rsidP="002B608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B5210B" w:rsidRPr="00B74FF2">
              <w:rPr>
                <w:rFonts w:ascii="Verdana" w:hAnsi="Verdana"/>
              </w:rPr>
              <w:t>JA</w:t>
            </w:r>
            <w:r w:rsidR="00412342" w:rsidRPr="00B74FF2">
              <w:rPr>
                <w:rFonts w:ascii="Verdana" w:hAnsi="Verdana"/>
              </w:rPr>
              <w:t>N-2013</w:t>
            </w:r>
          </w:p>
        </w:tc>
        <w:tc>
          <w:tcPr>
            <w:tcW w:w="1316" w:type="pct"/>
            <w:vAlign w:val="center"/>
          </w:tcPr>
          <w:p w:rsidR="00561EF8" w:rsidRPr="00B74FF2" w:rsidRDefault="007D0638" w:rsidP="00B5210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‘</w:t>
            </w:r>
            <w:r w:rsidR="00561EF8" w:rsidRPr="00B74FF2">
              <w:rPr>
                <w:rFonts w:ascii="Verdana" w:hAnsi="Verdana"/>
              </w:rPr>
              <w:t>B</w:t>
            </w:r>
            <w:r w:rsidRPr="00B74FF2">
              <w:rPr>
                <w:rFonts w:ascii="Verdana" w:hAnsi="Verdana"/>
              </w:rPr>
              <w:t>’ Grade</w:t>
            </w:r>
          </w:p>
        </w:tc>
      </w:tr>
      <w:tr w:rsidR="00006E01" w:rsidRPr="00B74FF2" w:rsidTr="00B5210B">
        <w:trPr>
          <w:trHeight w:val="125"/>
          <w:tblCellSpacing w:w="20" w:type="dxa"/>
        </w:trPr>
        <w:tc>
          <w:tcPr>
            <w:tcW w:w="995" w:type="pct"/>
            <w:shd w:val="clear" w:color="auto" w:fill="A6A6A6"/>
          </w:tcPr>
          <w:p w:rsidR="00006E01" w:rsidRPr="00B74FF2" w:rsidRDefault="00F74D4C" w:rsidP="00F74D4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416007" w:rsidRPr="00B74FF2">
              <w:rPr>
                <w:rFonts w:ascii="Verdana" w:hAnsi="Verdana"/>
              </w:rPr>
              <w:t>B.A</w:t>
            </w:r>
          </w:p>
        </w:tc>
        <w:tc>
          <w:tcPr>
            <w:tcW w:w="1217" w:type="pct"/>
          </w:tcPr>
          <w:p w:rsidR="00006E01" w:rsidRPr="00B74FF2" w:rsidRDefault="00DE0769" w:rsidP="00DE07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</w:t>
            </w:r>
            <w:r w:rsidR="00416007" w:rsidRPr="00B74FF2">
              <w:rPr>
                <w:rFonts w:ascii="Verdana" w:hAnsi="Verdana"/>
              </w:rPr>
              <w:t>Guj.</w:t>
            </w:r>
            <w:r w:rsidR="00F74D4C">
              <w:rPr>
                <w:rFonts w:ascii="Verdana" w:hAnsi="Verdana"/>
              </w:rPr>
              <w:t>u</w:t>
            </w:r>
            <w:r w:rsidR="00416007" w:rsidRPr="00B74FF2">
              <w:rPr>
                <w:rFonts w:ascii="Verdana" w:hAnsi="Verdana"/>
              </w:rPr>
              <w:t>ni</w:t>
            </w:r>
          </w:p>
        </w:tc>
        <w:tc>
          <w:tcPr>
            <w:tcW w:w="1360" w:type="pct"/>
            <w:vAlign w:val="center"/>
          </w:tcPr>
          <w:p w:rsidR="00006E01" w:rsidRPr="00B74FF2" w:rsidRDefault="002B6081" w:rsidP="002B608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416007" w:rsidRPr="00B74FF2">
              <w:rPr>
                <w:rFonts w:ascii="Verdana" w:hAnsi="Verdana"/>
              </w:rPr>
              <w:t>FEB-2014</w:t>
            </w:r>
          </w:p>
        </w:tc>
        <w:tc>
          <w:tcPr>
            <w:tcW w:w="1316" w:type="pct"/>
            <w:vAlign w:val="center"/>
          </w:tcPr>
          <w:p w:rsidR="00006E01" w:rsidRPr="00B74FF2" w:rsidRDefault="00416007" w:rsidP="00416007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Second Class</w:t>
            </w:r>
          </w:p>
        </w:tc>
      </w:tr>
    </w:tbl>
    <w:p w:rsidR="00F074BF" w:rsidRPr="00B74FF2" w:rsidRDefault="00F074BF" w:rsidP="00416007">
      <w:pPr>
        <w:jc w:val="center"/>
        <w:rPr>
          <w:rFonts w:ascii="Verdana" w:hAnsi="Verdana"/>
          <w:bCs/>
          <w:iCs/>
        </w:rPr>
      </w:pPr>
    </w:p>
    <w:p w:rsidR="00B5210B" w:rsidRDefault="00B5210B" w:rsidP="00D13BBA">
      <w:pPr>
        <w:rPr>
          <w:rFonts w:ascii="Verdana" w:hAnsi="Verdana"/>
          <w:bCs/>
          <w:iCs/>
        </w:rPr>
      </w:pPr>
    </w:p>
    <w:p w:rsidR="004364DF" w:rsidRPr="00B74FF2" w:rsidRDefault="004364DF" w:rsidP="00D13BBA">
      <w:pPr>
        <w:rPr>
          <w:rFonts w:ascii="Verdana" w:hAnsi="Verdana"/>
          <w:bCs/>
          <w:iCs/>
        </w:rPr>
      </w:pPr>
    </w:p>
    <w:tbl>
      <w:tblPr>
        <w:tblpPr w:leftFromText="180" w:rightFromText="180" w:vertAnchor="text" w:horzAnchor="margin" w:tblpX="108" w:tblpY="57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38"/>
      </w:tblGrid>
      <w:tr w:rsidR="00D13BBA" w:rsidRPr="00B74FF2" w:rsidTr="003F2275">
        <w:trPr>
          <w:cantSplit/>
        </w:trPr>
        <w:tc>
          <w:tcPr>
            <w:tcW w:w="8838" w:type="dxa"/>
            <w:shd w:val="clear" w:color="auto" w:fill="CCCCCC"/>
          </w:tcPr>
          <w:p w:rsidR="00D13BBA" w:rsidRPr="00B74FF2" w:rsidRDefault="00D13BBA" w:rsidP="001C5735">
            <w:pPr>
              <w:jc w:val="both"/>
              <w:rPr>
                <w:rFonts w:ascii="Verdana" w:hAnsi="Verdana"/>
                <w:bCs/>
                <w:iCs/>
                <w:u w:val="single"/>
              </w:rPr>
            </w:pPr>
            <w:r w:rsidRPr="00B74FF2">
              <w:rPr>
                <w:rFonts w:ascii="Verdana" w:hAnsi="Verdana"/>
              </w:rPr>
              <w:t xml:space="preserve">   </w:t>
            </w:r>
            <w:r w:rsidRPr="00B74FF2">
              <w:rPr>
                <w:rFonts w:ascii="Verdana" w:hAnsi="Verdana"/>
                <w:bCs/>
                <w:iCs/>
              </w:rPr>
              <w:t xml:space="preserve"> </w:t>
            </w:r>
            <w:r w:rsidRPr="00B74FF2">
              <w:rPr>
                <w:rFonts w:ascii="Verdana" w:hAnsi="Verdana"/>
                <w:bCs/>
                <w:iCs/>
                <w:u w:val="single"/>
              </w:rPr>
              <w:t>STRENGTH</w:t>
            </w:r>
            <w:r w:rsidR="001C5735" w:rsidRPr="00B74FF2">
              <w:rPr>
                <w:rFonts w:ascii="Verdana" w:hAnsi="Verdana"/>
                <w:bCs/>
                <w:iCs/>
                <w:u w:val="single"/>
              </w:rPr>
              <w:t xml:space="preserve"> </w:t>
            </w:r>
            <w:r w:rsidRPr="00B74FF2">
              <w:rPr>
                <w:rFonts w:ascii="Verdana" w:hAnsi="Verdana"/>
                <w:bCs/>
                <w:iCs/>
                <w:u w:val="single"/>
              </w:rPr>
              <w:t>:</w:t>
            </w:r>
          </w:p>
        </w:tc>
      </w:tr>
    </w:tbl>
    <w:p w:rsidR="00B5210B" w:rsidRPr="00B74FF2" w:rsidRDefault="00B5210B" w:rsidP="00B5210B">
      <w:pPr>
        <w:pStyle w:val="ListParagraph"/>
        <w:rPr>
          <w:rFonts w:ascii="Verdana" w:hAnsi="Verdana"/>
          <w:bCs/>
          <w:iCs/>
        </w:rPr>
      </w:pPr>
    </w:p>
    <w:p w:rsidR="00D13BBA" w:rsidRPr="00B74FF2" w:rsidRDefault="00D13BBA" w:rsidP="00B5210B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>Good communication Skills.</w:t>
      </w:r>
    </w:p>
    <w:p w:rsidR="001B036E" w:rsidRPr="00B74FF2" w:rsidRDefault="00212EFA" w:rsidP="00B5210B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>
        <w:rPr>
          <w:rFonts w:ascii="Verdana" w:hAnsi="Verdana"/>
          <w:bCs/>
          <w:iCs/>
        </w:rPr>
        <w:t>Good Convi</w:t>
      </w:r>
      <w:r w:rsidR="001B036E" w:rsidRPr="00B74FF2">
        <w:rPr>
          <w:rFonts w:ascii="Verdana" w:hAnsi="Verdana"/>
          <w:bCs/>
          <w:iCs/>
        </w:rPr>
        <w:t>ncing Power.</w:t>
      </w:r>
    </w:p>
    <w:p w:rsidR="00D13BBA" w:rsidRPr="00B74FF2" w:rsidRDefault="00D13BBA" w:rsidP="005C4CEC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>Positive Attitude and Hard working.</w:t>
      </w:r>
    </w:p>
    <w:p w:rsidR="00D13BBA" w:rsidRPr="00B74FF2" w:rsidRDefault="00D13BBA" w:rsidP="005C4CEC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>Ability to interact with people at all level.</w:t>
      </w:r>
    </w:p>
    <w:p w:rsidR="00D13BBA" w:rsidRPr="00B74FF2" w:rsidRDefault="00D13BBA" w:rsidP="005C4CEC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>Pleasant personality and discipline professional approach to work.</w:t>
      </w:r>
    </w:p>
    <w:p w:rsidR="00D13BBA" w:rsidRDefault="00D13BBA" w:rsidP="00B5210B">
      <w:pPr>
        <w:pStyle w:val="ListParagraph"/>
        <w:numPr>
          <w:ilvl w:val="0"/>
          <w:numId w:val="11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>Confidence &amp; Punctual</w:t>
      </w:r>
    </w:p>
    <w:p w:rsidR="00B17BEB" w:rsidRDefault="00B17BEB" w:rsidP="004364DF">
      <w:pPr>
        <w:rPr>
          <w:rFonts w:ascii="Verdana" w:hAnsi="Verdana"/>
          <w:bCs/>
          <w:iCs/>
        </w:rPr>
      </w:pPr>
    </w:p>
    <w:p w:rsidR="004364DF" w:rsidRPr="004364DF" w:rsidRDefault="004364DF" w:rsidP="004364DF">
      <w:pPr>
        <w:rPr>
          <w:rFonts w:ascii="Verdana" w:hAnsi="Verdana"/>
          <w:bCs/>
          <w:iCs/>
        </w:rPr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20"/>
      </w:tblGrid>
      <w:tr w:rsidR="00B17BEB" w:rsidRPr="00B74FF2" w:rsidTr="00CB074B">
        <w:trPr>
          <w:cantSplit/>
        </w:trPr>
        <w:tc>
          <w:tcPr>
            <w:tcW w:w="8820" w:type="dxa"/>
            <w:shd w:val="clear" w:color="auto" w:fill="CCCCCC"/>
          </w:tcPr>
          <w:p w:rsidR="00B17BEB" w:rsidRPr="00B74FF2" w:rsidRDefault="00B17BEB" w:rsidP="00CB074B">
            <w:pPr>
              <w:shd w:val="pct12" w:color="auto" w:fill="auto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 xml:space="preserve">  </w:t>
            </w:r>
            <w:r w:rsidRPr="00B74FF2">
              <w:rPr>
                <w:rFonts w:ascii="Verdana" w:hAnsi="Verdana"/>
                <w:u w:val="single"/>
              </w:rPr>
              <w:t>SOFTWARE PROFICIENCY :</w:t>
            </w:r>
          </w:p>
        </w:tc>
      </w:tr>
    </w:tbl>
    <w:p w:rsidR="00B17BEB" w:rsidRPr="00B74FF2" w:rsidRDefault="00B17BEB" w:rsidP="00B17BEB">
      <w:pPr>
        <w:pStyle w:val="BodyText3"/>
        <w:numPr>
          <w:ilvl w:val="0"/>
          <w:numId w:val="1"/>
        </w:numPr>
        <w:ind w:hanging="90"/>
        <w:rPr>
          <w:rFonts w:ascii="Verdana" w:hAnsi="Verdana" w:cs="Times New Roman"/>
          <w:b w:val="0"/>
          <w:bCs/>
          <w:szCs w:val="24"/>
        </w:rPr>
      </w:pPr>
      <w:r w:rsidRPr="00B74FF2">
        <w:rPr>
          <w:rFonts w:ascii="Verdana" w:hAnsi="Verdana" w:cs="Times New Roman"/>
          <w:b w:val="0"/>
          <w:bCs/>
          <w:szCs w:val="24"/>
        </w:rPr>
        <w:t>Having good Knowledge of Internet</w:t>
      </w:r>
      <w:r w:rsidR="004364DF">
        <w:rPr>
          <w:rFonts w:ascii="Verdana" w:hAnsi="Verdana" w:cs="Times New Roman"/>
          <w:b w:val="0"/>
          <w:bCs/>
          <w:szCs w:val="24"/>
        </w:rPr>
        <w:t xml:space="preserve"> </w:t>
      </w:r>
    </w:p>
    <w:p w:rsidR="00B17BEB" w:rsidRDefault="00B17BEB" w:rsidP="000A493F">
      <w:pPr>
        <w:pStyle w:val="BodyText3"/>
        <w:numPr>
          <w:ilvl w:val="0"/>
          <w:numId w:val="1"/>
        </w:numPr>
        <w:ind w:hanging="90"/>
        <w:rPr>
          <w:rFonts w:ascii="Verdana" w:hAnsi="Verdana" w:cs="Times New Roman"/>
          <w:b w:val="0"/>
          <w:bCs/>
          <w:szCs w:val="24"/>
        </w:rPr>
      </w:pPr>
      <w:r w:rsidRPr="00B74FF2">
        <w:rPr>
          <w:rFonts w:ascii="Verdana" w:hAnsi="Verdana" w:cs="Times New Roman"/>
          <w:b w:val="0"/>
          <w:bCs/>
          <w:szCs w:val="24"/>
        </w:rPr>
        <w:t>Hardware and networking</w:t>
      </w:r>
    </w:p>
    <w:p w:rsidR="00DE0769" w:rsidRDefault="00DE0769" w:rsidP="000A493F">
      <w:pPr>
        <w:rPr>
          <w:rFonts w:ascii="Verdana" w:hAnsi="Verdana"/>
          <w:bCs/>
          <w:iCs/>
        </w:rPr>
      </w:pPr>
    </w:p>
    <w:p w:rsidR="004364DF" w:rsidRDefault="004364DF" w:rsidP="000A493F">
      <w:pPr>
        <w:rPr>
          <w:rFonts w:ascii="Verdana" w:hAnsi="Verdana"/>
          <w:bCs/>
          <w:iCs/>
        </w:rPr>
      </w:pPr>
    </w:p>
    <w:p w:rsidR="004364DF" w:rsidRDefault="004364DF" w:rsidP="000A493F">
      <w:pPr>
        <w:rPr>
          <w:rFonts w:ascii="Verdana" w:hAnsi="Verdana"/>
          <w:bCs/>
          <w:iCs/>
        </w:rPr>
      </w:pPr>
    </w:p>
    <w:p w:rsidR="004364DF" w:rsidRPr="000A493F" w:rsidRDefault="004364DF" w:rsidP="000A493F">
      <w:pPr>
        <w:rPr>
          <w:rFonts w:ascii="Verdana" w:hAnsi="Verdana"/>
          <w:bCs/>
          <w:iCs/>
        </w:rPr>
      </w:pPr>
    </w:p>
    <w:tbl>
      <w:tblPr>
        <w:tblpPr w:leftFromText="180" w:rightFromText="180" w:vertAnchor="text" w:horzAnchor="margin" w:tblpX="108" w:tblpY="57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38"/>
      </w:tblGrid>
      <w:tr w:rsidR="00B5210B" w:rsidRPr="00B74FF2" w:rsidTr="00CB074B">
        <w:trPr>
          <w:cantSplit/>
        </w:trPr>
        <w:tc>
          <w:tcPr>
            <w:tcW w:w="8838" w:type="dxa"/>
            <w:shd w:val="clear" w:color="auto" w:fill="CCCCCC"/>
          </w:tcPr>
          <w:p w:rsidR="00B5210B" w:rsidRPr="00B74FF2" w:rsidRDefault="00B5210B" w:rsidP="00CB074B">
            <w:pPr>
              <w:pStyle w:val="BodyText3"/>
              <w:rPr>
                <w:rFonts w:ascii="Verdana" w:hAnsi="Verdana" w:cs="Times New Roman"/>
                <w:b w:val="0"/>
                <w:bCs/>
                <w:szCs w:val="24"/>
                <w:u w:val="single"/>
              </w:rPr>
            </w:pPr>
            <w:r w:rsidRPr="00B74FF2">
              <w:rPr>
                <w:rFonts w:ascii="Verdana" w:hAnsi="Verdana" w:cs="Times New Roman"/>
                <w:b w:val="0"/>
                <w:szCs w:val="24"/>
              </w:rPr>
              <w:lastRenderedPageBreak/>
              <w:t xml:space="preserve">  </w:t>
            </w:r>
            <w:r w:rsidRPr="00B74FF2">
              <w:rPr>
                <w:rFonts w:ascii="Verdana" w:hAnsi="Verdana" w:cs="Times New Roman"/>
                <w:b w:val="0"/>
                <w:szCs w:val="24"/>
                <w:u w:val="single"/>
              </w:rPr>
              <w:t xml:space="preserve"> </w:t>
            </w:r>
            <w:r w:rsidRPr="00B74FF2">
              <w:rPr>
                <w:rFonts w:ascii="Verdana" w:hAnsi="Verdana" w:cs="Times New Roman"/>
                <w:b w:val="0"/>
                <w:bCs/>
                <w:szCs w:val="24"/>
                <w:u w:val="single"/>
              </w:rPr>
              <w:t xml:space="preserve"> WORK HISTORY:</w:t>
            </w:r>
          </w:p>
        </w:tc>
      </w:tr>
    </w:tbl>
    <w:p w:rsidR="00B5210B" w:rsidRPr="00B74FF2" w:rsidRDefault="00B5210B" w:rsidP="00B17BEB">
      <w:pPr>
        <w:rPr>
          <w:rFonts w:ascii="Verdana" w:hAnsi="Verdana"/>
          <w:bCs/>
          <w:iCs/>
        </w:rPr>
      </w:pPr>
    </w:p>
    <w:p w:rsidR="00C57953" w:rsidRPr="00B74FF2" w:rsidRDefault="001B036E" w:rsidP="003E4150">
      <w:pPr>
        <w:pStyle w:val="ListParagraph"/>
        <w:numPr>
          <w:ilvl w:val="0"/>
          <w:numId w:val="8"/>
        </w:numPr>
        <w:rPr>
          <w:rFonts w:ascii="Verdana" w:hAnsi="Verdana"/>
          <w:bCs/>
          <w:iCs/>
        </w:rPr>
      </w:pPr>
      <w:r w:rsidRPr="00B74FF2">
        <w:rPr>
          <w:rFonts w:ascii="Verdana" w:hAnsi="Verdana"/>
        </w:rPr>
        <w:t xml:space="preserve">I have 1 year experience in </w:t>
      </w:r>
      <w:r w:rsidR="00412342" w:rsidRPr="00B74FF2">
        <w:rPr>
          <w:rFonts w:ascii="Verdana" w:hAnsi="Verdana"/>
        </w:rPr>
        <w:t xml:space="preserve">VODAFONE </w:t>
      </w:r>
      <w:r w:rsidRPr="00B74FF2">
        <w:rPr>
          <w:rFonts w:ascii="Verdana" w:hAnsi="Verdana"/>
        </w:rPr>
        <w:t>TELE</w:t>
      </w:r>
      <w:r w:rsidR="00412342" w:rsidRPr="00B74FF2">
        <w:rPr>
          <w:rFonts w:ascii="Verdana" w:hAnsi="Verdana"/>
        </w:rPr>
        <w:t>COME</w:t>
      </w:r>
      <w:r w:rsidRPr="00B74FF2">
        <w:rPr>
          <w:rFonts w:ascii="Verdana" w:hAnsi="Verdana"/>
        </w:rPr>
        <w:t xml:space="preserve"> as a </w:t>
      </w:r>
      <w:r w:rsidR="00412342" w:rsidRPr="00B74FF2">
        <w:rPr>
          <w:rFonts w:ascii="Verdana" w:hAnsi="Verdana"/>
        </w:rPr>
        <w:t xml:space="preserve"> </w:t>
      </w:r>
      <w:r w:rsidR="00B74FF2">
        <w:rPr>
          <w:rFonts w:ascii="Verdana" w:hAnsi="Verdana"/>
        </w:rPr>
        <w:t>C.S.R.</w:t>
      </w:r>
    </w:p>
    <w:p w:rsidR="003E4150" w:rsidRPr="00B74FF2" w:rsidRDefault="003E4150" w:rsidP="00C57953">
      <w:pPr>
        <w:pStyle w:val="ListParagraph"/>
        <w:rPr>
          <w:rFonts w:ascii="Verdana" w:hAnsi="Verdana"/>
          <w:bCs/>
          <w:iCs/>
        </w:rPr>
      </w:pPr>
      <w:r w:rsidRPr="00B74FF2">
        <w:rPr>
          <w:rFonts w:ascii="Verdana" w:hAnsi="Verdana"/>
          <w:bCs/>
          <w:iCs/>
        </w:rPr>
        <w:t xml:space="preserve"> </w:t>
      </w:r>
    </w:p>
    <w:p w:rsidR="000A493F" w:rsidRPr="000A493F" w:rsidRDefault="000A493F" w:rsidP="001B036E">
      <w:pPr>
        <w:pStyle w:val="ListParagraph"/>
        <w:numPr>
          <w:ilvl w:val="0"/>
          <w:numId w:val="8"/>
        </w:numPr>
        <w:rPr>
          <w:rFonts w:ascii="Verdana" w:hAnsi="Verdana"/>
          <w:bCs/>
          <w:iCs/>
        </w:rPr>
      </w:pPr>
      <w:r>
        <w:rPr>
          <w:rFonts w:ascii="Verdana" w:hAnsi="Verdana"/>
        </w:rPr>
        <w:t xml:space="preserve">I have 1 year experience in </w:t>
      </w:r>
      <w:r>
        <w:rPr>
          <w:rFonts w:ascii="Verdana" w:eastAsiaTheme="minorHAnsi" w:hAnsi="Verdana" w:cs="Verdana"/>
        </w:rPr>
        <w:t xml:space="preserve">Assure Management Consultancy as a HR Recruiter.   </w:t>
      </w:r>
    </w:p>
    <w:p w:rsidR="000A493F" w:rsidRPr="000A493F" w:rsidRDefault="000A493F" w:rsidP="000A493F">
      <w:pPr>
        <w:pStyle w:val="ListParagraph"/>
        <w:rPr>
          <w:rFonts w:ascii="Verdana" w:eastAsiaTheme="minorHAnsi" w:hAnsi="Verdana" w:cs="Verdana"/>
        </w:rPr>
      </w:pPr>
    </w:p>
    <w:p w:rsidR="001B036E" w:rsidRPr="000A493F" w:rsidRDefault="000A493F" w:rsidP="001B036E">
      <w:pPr>
        <w:pStyle w:val="ListParagraph"/>
        <w:numPr>
          <w:ilvl w:val="0"/>
          <w:numId w:val="8"/>
        </w:numPr>
        <w:rPr>
          <w:rFonts w:ascii="Verdana" w:hAnsi="Verdana"/>
          <w:bCs/>
          <w:iCs/>
        </w:rPr>
      </w:pPr>
      <w:r>
        <w:rPr>
          <w:rFonts w:ascii="Verdana" w:eastAsiaTheme="minorHAnsi" w:hAnsi="Verdana" w:cs="Verdana"/>
        </w:rPr>
        <w:t xml:space="preserve">Currently working in BBB Manpower Solution, Ahmedabad </w:t>
      </w:r>
    </w:p>
    <w:p w:rsidR="000A493F" w:rsidRPr="005F6C22" w:rsidRDefault="005F6C22" w:rsidP="001B036E">
      <w:pPr>
        <w:pStyle w:val="ListParagraph"/>
        <w:rPr>
          <w:rFonts w:ascii="Verdana" w:hAnsi="Verdana"/>
          <w:bCs/>
          <w:iCs/>
        </w:rPr>
      </w:pPr>
      <w:r w:rsidRPr="005F6C22">
        <w:rPr>
          <w:rFonts w:ascii="Verdana" w:hAnsi="Verdana"/>
          <w:bCs/>
          <w:iCs/>
        </w:rPr>
        <w:t>March 2015 to Still Now.</w:t>
      </w:r>
    </w:p>
    <w:p w:rsidR="000A493F" w:rsidRDefault="000A493F" w:rsidP="001B036E">
      <w:pPr>
        <w:pStyle w:val="ListParagraph"/>
        <w:rPr>
          <w:rFonts w:ascii="Verdana" w:hAnsi="Verdana"/>
          <w:bCs/>
          <w:iCs/>
          <w:u w:val="single"/>
        </w:rPr>
      </w:pPr>
    </w:p>
    <w:p w:rsidR="001B036E" w:rsidRDefault="001B036E" w:rsidP="001B036E">
      <w:pPr>
        <w:pStyle w:val="ListParagraph"/>
        <w:rPr>
          <w:rFonts w:ascii="Verdana" w:hAnsi="Verdana"/>
          <w:bCs/>
          <w:iCs/>
        </w:rPr>
      </w:pPr>
      <w:r w:rsidRPr="00F74D4C">
        <w:rPr>
          <w:rFonts w:ascii="Verdana" w:hAnsi="Verdana"/>
          <w:b/>
          <w:bCs/>
          <w:iCs/>
          <w:u w:val="single"/>
        </w:rPr>
        <w:t>Job profile</w:t>
      </w:r>
      <w:r w:rsidRPr="00B74FF2">
        <w:rPr>
          <w:rFonts w:ascii="Verdana" w:hAnsi="Verdana"/>
          <w:bCs/>
          <w:iCs/>
        </w:rPr>
        <w:t>:-</w:t>
      </w:r>
    </w:p>
    <w:p w:rsidR="001B036E" w:rsidRPr="00B74FF2" w:rsidRDefault="001B036E" w:rsidP="000A493F">
      <w:pPr>
        <w:rPr>
          <w:rFonts w:ascii="Verdana" w:hAnsi="Verdana"/>
          <w:lang w:bidi="gu-IN"/>
        </w:rPr>
      </w:pP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color w:val="000000"/>
          <w:shd w:val="clear" w:color="auto" w:fill="FFFFFF"/>
        </w:rPr>
        <w:t>Browsing various Job Portal like Monster, Naukri, Times jobs, OLX,</w:t>
      </w:r>
      <w:r w:rsidR="000A493F">
        <w:rPr>
          <w:rFonts w:ascii="Verdana" w:hAnsi="Verdana"/>
          <w:color w:val="000000"/>
          <w:shd w:val="clear" w:color="auto" w:fill="FFFFFF"/>
        </w:rPr>
        <w:t xml:space="preserve"> </w:t>
      </w:r>
      <w:r w:rsidRPr="00B74FF2">
        <w:rPr>
          <w:rFonts w:ascii="Verdana" w:hAnsi="Verdana"/>
          <w:color w:val="000000"/>
          <w:shd w:val="clear" w:color="auto" w:fill="FFFFFF"/>
        </w:rPr>
        <w:t>Quicker etc.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color w:val="000000"/>
          <w:shd w:val="clear" w:color="auto" w:fill="FFFFFF"/>
        </w:rPr>
        <w:t>Doing Mass-Mailing, Job Posting, and Advertisement in the newspaper.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lang w:bidi="gu-IN"/>
        </w:rPr>
        <w:t>Taking care of entire placement procedure.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lang w:bidi="gu-IN"/>
        </w:rPr>
        <w:t>Coordinating with the clients regarding placements.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lang w:bidi="gu-IN"/>
        </w:rPr>
        <w:t>Managing the clients and gathering the requirements.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lang w:bidi="gu-IN"/>
        </w:rPr>
        <w:t>Scheduling the interview of the students and taking timely follow up.</w:t>
      </w:r>
    </w:p>
    <w:p w:rsidR="001B036E" w:rsidRPr="00B74FF2" w:rsidRDefault="001B036E" w:rsidP="001B036E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hAnsi="Verdana"/>
          <w:lang w:bidi="gu-IN"/>
        </w:rPr>
        <w:t>Counseling and motivating the candidates regarding their placements.</w:t>
      </w:r>
    </w:p>
    <w:p w:rsidR="00B5210B" w:rsidRPr="00DE0769" w:rsidRDefault="001B036E" w:rsidP="00B17BEB">
      <w:pPr>
        <w:numPr>
          <w:ilvl w:val="0"/>
          <w:numId w:val="14"/>
        </w:numPr>
        <w:rPr>
          <w:rFonts w:ascii="Verdana" w:hAnsi="Verdana"/>
          <w:lang w:bidi="gu-IN"/>
        </w:rPr>
      </w:pPr>
      <w:r w:rsidRPr="00B74FF2">
        <w:rPr>
          <w:rFonts w:ascii="Verdana" w:eastAsia="Courier New" w:hAnsi="Verdana"/>
        </w:rPr>
        <w:t>Applied sourcing methods to find the right candidates by leveraging different tools like internal database, job portals ( Naukri , Monster,Timesjobs ), networking sites like Linkedin and internal referrals.</w:t>
      </w: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CCCCCC"/>
        <w:tblLook w:val="0000"/>
      </w:tblPr>
      <w:tblGrid>
        <w:gridCol w:w="8820"/>
      </w:tblGrid>
      <w:tr w:rsidR="00834F5E" w:rsidRPr="00B74FF2" w:rsidTr="00CF0C4F">
        <w:trPr>
          <w:cantSplit/>
        </w:trPr>
        <w:tc>
          <w:tcPr>
            <w:tcW w:w="8820" w:type="dxa"/>
            <w:shd w:val="clear" w:color="auto" w:fill="CCCCCC"/>
          </w:tcPr>
          <w:p w:rsidR="00834F5E" w:rsidRPr="00B74FF2" w:rsidRDefault="00834F5E" w:rsidP="00CF0C4F">
            <w:pPr>
              <w:pStyle w:val="BodyText3"/>
              <w:rPr>
                <w:rFonts w:ascii="Verdana" w:hAnsi="Verdana" w:cs="Times New Roman"/>
                <w:b w:val="0"/>
                <w:bCs/>
                <w:szCs w:val="24"/>
                <w:u w:val="single"/>
              </w:rPr>
            </w:pPr>
            <w:r w:rsidRPr="00B74FF2">
              <w:rPr>
                <w:rFonts w:ascii="Verdana" w:hAnsi="Verdana" w:cs="Times New Roman"/>
                <w:b w:val="0"/>
                <w:bCs/>
                <w:szCs w:val="24"/>
              </w:rPr>
              <w:t xml:space="preserve">  </w:t>
            </w:r>
            <w:r w:rsidRPr="00B74FF2">
              <w:rPr>
                <w:rFonts w:ascii="Verdana" w:hAnsi="Verdana" w:cs="Times New Roman"/>
                <w:b w:val="0"/>
                <w:szCs w:val="24"/>
                <w:u w:val="single"/>
              </w:rPr>
              <w:t>PERSONAL PROFILE:</w:t>
            </w:r>
          </w:p>
        </w:tc>
      </w:tr>
    </w:tbl>
    <w:p w:rsidR="00B5210B" w:rsidRPr="00B74FF2" w:rsidRDefault="00B5210B" w:rsidP="00834F5E">
      <w:pPr>
        <w:tabs>
          <w:tab w:val="left" w:pos="3420"/>
        </w:tabs>
        <w:jc w:val="both"/>
        <w:rPr>
          <w:rFonts w:ascii="Verdana" w:hAnsi="Verdana"/>
        </w:rPr>
      </w:pPr>
    </w:p>
    <w:tbl>
      <w:tblPr>
        <w:tblW w:w="8875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300"/>
      </w:tblGrid>
      <w:tr w:rsidR="00834F5E" w:rsidRPr="00B74FF2" w:rsidTr="00CF0C4F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Name</w:t>
            </w:r>
          </w:p>
        </w:tc>
        <w:tc>
          <w:tcPr>
            <w:tcW w:w="6240" w:type="dxa"/>
            <w:vAlign w:val="center"/>
          </w:tcPr>
          <w:p w:rsidR="00834F5E" w:rsidRPr="00B74FF2" w:rsidRDefault="009160B2" w:rsidP="00CF0C4F">
            <w:pPr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Darji Ghanshyam</w:t>
            </w:r>
            <w:r w:rsidR="00212EFA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kumar Harishbhai</w:t>
            </w:r>
          </w:p>
        </w:tc>
      </w:tr>
      <w:tr w:rsidR="00834F5E" w:rsidRPr="00B74FF2" w:rsidTr="00CF0C4F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Address</w:t>
            </w:r>
          </w:p>
        </w:tc>
        <w:tc>
          <w:tcPr>
            <w:tcW w:w="6240" w:type="dxa"/>
            <w:vAlign w:val="center"/>
          </w:tcPr>
          <w:p w:rsidR="00834F5E" w:rsidRDefault="00A03CBF" w:rsidP="00CF0C4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At:</w:t>
            </w:r>
            <w:r w:rsidR="00F74D4C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Nanisarsan.</w:t>
            </w:r>
            <w:r w:rsidR="00F74D4C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TA:</w:t>
            </w:r>
            <w:r w:rsidR="00F74D4C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santrampur.</w:t>
            </w:r>
            <w:r w:rsidR="00F74D4C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DIST:Mahisagar</w:t>
            </w:r>
            <w:r w:rsidR="00F74D4C">
              <w:rPr>
                <w:rFonts w:ascii="Verdana" w:hAnsi="Verdana"/>
              </w:rPr>
              <w:t xml:space="preserve"> P</w:t>
            </w:r>
            <w:r w:rsidR="009160B2" w:rsidRPr="00B74FF2">
              <w:rPr>
                <w:rFonts w:ascii="Verdana" w:hAnsi="Verdana"/>
              </w:rPr>
              <w:t>in:389230</w:t>
            </w:r>
          </w:p>
          <w:p w:rsidR="005F6C22" w:rsidRPr="00B74FF2" w:rsidRDefault="005F6C22" w:rsidP="00DE076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Current </w:t>
            </w:r>
            <w:r w:rsidR="00B701B6">
              <w:rPr>
                <w:rFonts w:ascii="Verdana" w:hAnsi="Verdana"/>
              </w:rPr>
              <w:t>Address:</w:t>
            </w:r>
            <w:r>
              <w:rPr>
                <w:rFonts w:ascii="Verdana" w:hAnsi="Verdana"/>
              </w:rPr>
              <w:t xml:space="preserve"> </w:t>
            </w:r>
            <w:r w:rsidR="00DE0769">
              <w:rPr>
                <w:rFonts w:ascii="Verdana" w:hAnsi="Verdana"/>
              </w:rPr>
              <w:t>Jasminn green1 Vaishnovdevi S.g Highway Ahmedabad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Cast</w:t>
            </w:r>
          </w:p>
        </w:tc>
        <w:tc>
          <w:tcPr>
            <w:tcW w:w="6240" w:type="dxa"/>
            <w:vAlign w:val="center"/>
          </w:tcPr>
          <w:p w:rsidR="00834F5E" w:rsidRPr="00B74FF2" w:rsidRDefault="00834F5E" w:rsidP="00CF0C4F">
            <w:pPr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 xml:space="preserve">Hindu  </w:t>
            </w:r>
            <w:r w:rsidR="00561EF8" w:rsidRPr="00B74FF2">
              <w:rPr>
                <w:rFonts w:ascii="Verdana" w:hAnsi="Verdana"/>
              </w:rPr>
              <w:t>Darji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Contact Number</w:t>
            </w:r>
          </w:p>
        </w:tc>
        <w:tc>
          <w:tcPr>
            <w:tcW w:w="6240" w:type="dxa"/>
            <w:vAlign w:val="center"/>
          </w:tcPr>
          <w:p w:rsidR="00834F5E" w:rsidRPr="00B74FF2" w:rsidRDefault="00834F5E" w:rsidP="00A03CBF">
            <w:pPr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 xml:space="preserve">(M)+91 </w:t>
            </w:r>
            <w:r w:rsidR="00A03CBF" w:rsidRPr="00B74FF2">
              <w:rPr>
                <w:rFonts w:ascii="Verdana" w:hAnsi="Verdana"/>
              </w:rPr>
              <w:t>9727468477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E-mail ID</w:t>
            </w:r>
          </w:p>
        </w:tc>
        <w:tc>
          <w:tcPr>
            <w:tcW w:w="6240" w:type="dxa"/>
            <w:vAlign w:val="center"/>
          </w:tcPr>
          <w:p w:rsidR="00834F5E" w:rsidRPr="00B74FF2" w:rsidRDefault="00F74D4C" w:rsidP="00CF0C4F">
            <w:pPr>
              <w:rPr>
                <w:rFonts w:ascii="Verdana" w:hAnsi="Verdana"/>
                <w:color w:val="0000CC"/>
              </w:rPr>
            </w:pPr>
            <w:r>
              <w:rPr>
                <w:rFonts w:ascii="Verdana" w:hAnsi="Verdana"/>
              </w:rPr>
              <w:t>g</w:t>
            </w:r>
            <w:r w:rsidR="00D0596E" w:rsidRPr="00B74FF2">
              <w:rPr>
                <w:rFonts w:ascii="Verdana" w:hAnsi="Verdana"/>
              </w:rPr>
              <w:t>hanshyamdarji18</w:t>
            </w:r>
            <w:r w:rsidR="00561EF8" w:rsidRPr="00B74FF2">
              <w:rPr>
                <w:rFonts w:ascii="Verdana" w:hAnsi="Verdana"/>
              </w:rPr>
              <w:t>@yahoo.com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Date of Birth</w:t>
            </w:r>
          </w:p>
        </w:tc>
        <w:tc>
          <w:tcPr>
            <w:tcW w:w="6240" w:type="dxa"/>
            <w:vAlign w:val="center"/>
          </w:tcPr>
          <w:p w:rsidR="00834F5E" w:rsidRPr="00B74FF2" w:rsidRDefault="00A03CBF" w:rsidP="005C4CEC">
            <w:pPr>
              <w:rPr>
                <w:rFonts w:ascii="Verdana" w:hAnsi="Verdana"/>
                <w:color w:val="000000"/>
              </w:rPr>
            </w:pPr>
            <w:r w:rsidRPr="00B74FF2">
              <w:rPr>
                <w:rFonts w:ascii="Verdana" w:hAnsi="Verdana"/>
              </w:rPr>
              <w:t>09</w:t>
            </w:r>
            <w:r w:rsidR="00834F5E" w:rsidRPr="00B74FF2">
              <w:rPr>
                <w:rFonts w:ascii="Verdana" w:hAnsi="Verdana"/>
                <w:vertAlign w:val="superscript"/>
              </w:rPr>
              <w:t>th</w:t>
            </w:r>
            <w:r w:rsidR="00EC6926" w:rsidRPr="00B74FF2">
              <w:rPr>
                <w:rFonts w:ascii="Verdana" w:hAnsi="Verdana"/>
              </w:rPr>
              <w:t xml:space="preserve"> </w:t>
            </w:r>
            <w:r w:rsidRPr="00B74FF2">
              <w:rPr>
                <w:rFonts w:ascii="Verdana" w:hAnsi="Verdana"/>
              </w:rPr>
              <w:t>May</w:t>
            </w:r>
            <w:r w:rsidR="00834F5E" w:rsidRPr="00B74FF2">
              <w:rPr>
                <w:rFonts w:ascii="Verdana" w:hAnsi="Verdana"/>
              </w:rPr>
              <w:t xml:space="preserve"> 19</w:t>
            </w:r>
            <w:r w:rsidR="00EC6926" w:rsidRPr="00B74FF2">
              <w:rPr>
                <w:rFonts w:ascii="Verdana" w:hAnsi="Verdana"/>
              </w:rPr>
              <w:t>9</w:t>
            </w:r>
            <w:r w:rsidRPr="00B74FF2">
              <w:rPr>
                <w:rFonts w:ascii="Verdana" w:hAnsi="Verdana"/>
              </w:rPr>
              <w:t>2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Gender</w:t>
            </w:r>
          </w:p>
        </w:tc>
        <w:tc>
          <w:tcPr>
            <w:tcW w:w="6240" w:type="dxa"/>
            <w:vAlign w:val="center"/>
          </w:tcPr>
          <w:p w:rsidR="00834F5E" w:rsidRPr="00B74FF2" w:rsidRDefault="00834F5E" w:rsidP="00CF0C4F">
            <w:pPr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Male</w:t>
            </w:r>
          </w:p>
        </w:tc>
      </w:tr>
      <w:tr w:rsidR="00834F5E" w:rsidRPr="00B74FF2" w:rsidTr="00CF0C4F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Marital Status</w:t>
            </w:r>
          </w:p>
        </w:tc>
        <w:tc>
          <w:tcPr>
            <w:tcW w:w="6240" w:type="dxa"/>
            <w:vAlign w:val="center"/>
          </w:tcPr>
          <w:p w:rsidR="00834F5E" w:rsidRPr="00B74FF2" w:rsidRDefault="00DE0769" w:rsidP="00CF0C4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Marred</w:t>
            </w:r>
          </w:p>
        </w:tc>
      </w:tr>
      <w:tr w:rsidR="00834F5E" w:rsidRPr="00B74FF2" w:rsidTr="00CF0C4F">
        <w:trPr>
          <w:trHeight w:val="280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Nationality</w:t>
            </w:r>
          </w:p>
        </w:tc>
        <w:tc>
          <w:tcPr>
            <w:tcW w:w="6240" w:type="dxa"/>
            <w:vAlign w:val="center"/>
          </w:tcPr>
          <w:p w:rsidR="00834F5E" w:rsidRPr="00B74FF2" w:rsidRDefault="00834F5E" w:rsidP="00CF0C4F">
            <w:pPr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Indian</w:t>
            </w:r>
          </w:p>
        </w:tc>
      </w:tr>
      <w:tr w:rsidR="00834F5E" w:rsidRPr="00B74FF2" w:rsidTr="00CF0C4F">
        <w:trPr>
          <w:trHeight w:val="280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834F5E" w:rsidRPr="00B74FF2" w:rsidRDefault="00834F5E" w:rsidP="00CF0C4F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Known Languages</w:t>
            </w:r>
          </w:p>
        </w:tc>
        <w:tc>
          <w:tcPr>
            <w:tcW w:w="6240" w:type="dxa"/>
            <w:vAlign w:val="center"/>
          </w:tcPr>
          <w:p w:rsidR="00834F5E" w:rsidRPr="00B74FF2" w:rsidRDefault="00834F5E" w:rsidP="00CF0C4F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B74FF2">
              <w:rPr>
                <w:b w:val="0"/>
                <w:bCs w:val="0"/>
                <w:sz w:val="24"/>
                <w:szCs w:val="24"/>
              </w:rPr>
              <w:t>English, Gujarati, Hindi</w:t>
            </w:r>
            <w:r w:rsidR="00E03415" w:rsidRPr="00B74FF2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5C4CEC" w:rsidRPr="00B74FF2" w:rsidTr="00CF0C4F">
        <w:trPr>
          <w:trHeight w:val="280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C4CEC" w:rsidRPr="00B74FF2" w:rsidRDefault="005C4CEC" w:rsidP="00A2015B">
            <w:pPr>
              <w:jc w:val="center"/>
              <w:rPr>
                <w:rFonts w:ascii="Verdana" w:hAnsi="Verdana"/>
              </w:rPr>
            </w:pPr>
            <w:r w:rsidRPr="00B74FF2">
              <w:rPr>
                <w:rFonts w:ascii="Verdana" w:hAnsi="Verdana"/>
              </w:rPr>
              <w:t>Hobbies</w:t>
            </w:r>
          </w:p>
        </w:tc>
        <w:tc>
          <w:tcPr>
            <w:tcW w:w="6240" w:type="dxa"/>
            <w:vAlign w:val="center"/>
          </w:tcPr>
          <w:p w:rsidR="005C4CEC" w:rsidRPr="00B74FF2" w:rsidRDefault="00084B1D" w:rsidP="001E074C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B74FF2">
              <w:rPr>
                <w:b w:val="0"/>
                <w:bCs w:val="0"/>
                <w:sz w:val="24"/>
                <w:szCs w:val="24"/>
              </w:rPr>
              <w:t xml:space="preserve">Watching </w:t>
            </w:r>
            <w:r w:rsidR="00F74D4C">
              <w:rPr>
                <w:b w:val="0"/>
                <w:bCs w:val="0"/>
                <w:sz w:val="24"/>
                <w:szCs w:val="24"/>
              </w:rPr>
              <w:t xml:space="preserve">News, Traveling </w:t>
            </w:r>
          </w:p>
        </w:tc>
      </w:tr>
    </w:tbl>
    <w:p w:rsidR="009546DE" w:rsidRDefault="009546DE" w:rsidP="009546DE">
      <w:pPr>
        <w:pStyle w:val="ListParagraph"/>
        <w:tabs>
          <w:tab w:val="left" w:pos="420"/>
        </w:tabs>
        <w:rPr>
          <w:rFonts w:ascii="Verdana" w:hAnsi="Verdana"/>
        </w:rPr>
      </w:pPr>
    </w:p>
    <w:p w:rsidR="00DE0769" w:rsidRPr="009546DE" w:rsidRDefault="00DE0769" w:rsidP="009546DE">
      <w:pPr>
        <w:pStyle w:val="ListParagraph"/>
        <w:numPr>
          <w:ilvl w:val="0"/>
          <w:numId w:val="18"/>
        </w:numPr>
        <w:tabs>
          <w:tab w:val="left" w:pos="420"/>
        </w:tabs>
        <w:rPr>
          <w:rFonts w:ascii="Verdana" w:hAnsi="Verdana"/>
        </w:rPr>
      </w:pPr>
      <w:r w:rsidRPr="009546DE">
        <w:rPr>
          <w:rFonts w:ascii="Verdana" w:hAnsi="Verdana"/>
        </w:rPr>
        <w:t>I hereby declare that the above written particulars are true and correct to the best of my knowledge and belief.</w:t>
      </w:r>
    </w:p>
    <w:p w:rsidR="00DE0769" w:rsidRPr="009546DE" w:rsidRDefault="00DE0769" w:rsidP="00DE0769">
      <w:pPr>
        <w:tabs>
          <w:tab w:val="left" w:pos="420"/>
        </w:tabs>
        <w:rPr>
          <w:rFonts w:ascii="Verdana" w:hAnsi="Verdana"/>
          <w:b/>
          <w:sz w:val="20"/>
          <w:szCs w:val="28"/>
        </w:rPr>
      </w:pPr>
      <w:r>
        <w:rPr>
          <w:rFonts w:ascii="Verdana" w:hAnsi="Verdana"/>
        </w:rPr>
        <w:t xml:space="preserve">                                                                      </w:t>
      </w:r>
      <w:r w:rsidRPr="009546DE">
        <w:rPr>
          <w:rFonts w:ascii="Verdana" w:hAnsi="Verdana"/>
          <w:b/>
          <w:sz w:val="20"/>
          <w:szCs w:val="28"/>
        </w:rPr>
        <w:t>Your Faithfully</w:t>
      </w:r>
    </w:p>
    <w:p w:rsidR="00DE0769" w:rsidRPr="009546DE" w:rsidRDefault="00DE0769" w:rsidP="00DE0769">
      <w:pPr>
        <w:tabs>
          <w:tab w:val="left" w:pos="420"/>
        </w:tabs>
        <w:rPr>
          <w:rFonts w:ascii="Verdana" w:hAnsi="Verdana"/>
          <w:b/>
          <w:bCs/>
          <w:sz w:val="18"/>
          <w:u w:val="single"/>
          <w:lang w:val="en-IN"/>
        </w:rPr>
      </w:pPr>
      <w:r w:rsidRPr="009546DE">
        <w:rPr>
          <w:rFonts w:ascii="Verdana" w:hAnsi="Verdana"/>
          <w:b/>
          <w:sz w:val="20"/>
          <w:szCs w:val="28"/>
        </w:rPr>
        <w:t xml:space="preserve">                                                                                     </w:t>
      </w:r>
      <w:r w:rsidR="009546DE">
        <w:rPr>
          <w:rFonts w:ascii="Verdana" w:hAnsi="Verdana"/>
          <w:b/>
          <w:sz w:val="20"/>
          <w:szCs w:val="28"/>
        </w:rPr>
        <w:t xml:space="preserve"> </w:t>
      </w:r>
      <w:r w:rsidRPr="009546DE">
        <w:rPr>
          <w:rFonts w:ascii="Verdana" w:hAnsi="Verdana"/>
          <w:b/>
          <w:sz w:val="20"/>
          <w:szCs w:val="28"/>
        </w:rPr>
        <w:t>Ghanshyam Darji</w:t>
      </w:r>
    </w:p>
    <w:p w:rsidR="00DE0769" w:rsidRPr="00DE0769" w:rsidRDefault="00DE0769" w:rsidP="00DE0769">
      <w:r>
        <w:rPr>
          <w:sz w:val="20"/>
        </w:rPr>
        <w:lastRenderedPageBreak/>
        <w:t xml:space="preserve">         </w:t>
      </w:r>
    </w:p>
    <w:sectPr w:rsidR="00DE0769" w:rsidRPr="00DE0769" w:rsidSect="007D0638">
      <w:headerReference w:type="default" r:id="rId8"/>
      <w:footerReference w:type="default" r:id="rId9"/>
      <w:pgSz w:w="11909" w:h="16834" w:code="9"/>
      <w:pgMar w:top="720" w:right="1440" w:bottom="720" w:left="1440" w:header="28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E33" w:rsidRDefault="00360E33" w:rsidP="005C021C">
      <w:r>
        <w:separator/>
      </w:r>
    </w:p>
  </w:endnote>
  <w:endnote w:type="continuationSeparator" w:id="1">
    <w:p w:rsidR="00360E33" w:rsidRDefault="00360E33" w:rsidP="005C0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85E" w:rsidRPr="000D11F0" w:rsidRDefault="00360E33" w:rsidP="000D11F0">
    <w:pPr>
      <w:pStyle w:val="Footer"/>
      <w:jc w:val="center"/>
    </w:pPr>
  </w:p>
  <w:p w:rsidR="0055685E" w:rsidRDefault="0029546A" w:rsidP="0029546A">
    <w:pPr>
      <w:pStyle w:val="Footer"/>
      <w:tabs>
        <w:tab w:val="clear" w:pos="4680"/>
        <w:tab w:val="clear" w:pos="9360"/>
        <w:tab w:val="left" w:pos="135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E33" w:rsidRDefault="00360E33" w:rsidP="005C021C">
      <w:r>
        <w:separator/>
      </w:r>
    </w:p>
  </w:footnote>
  <w:footnote w:type="continuationSeparator" w:id="1">
    <w:p w:rsidR="00360E33" w:rsidRDefault="00360E33" w:rsidP="005C0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85E" w:rsidRDefault="00360E33" w:rsidP="00BC7BE9">
    <w:pPr>
      <w:pStyle w:val="Header"/>
      <w:tabs>
        <w:tab w:val="clear" w:pos="4680"/>
        <w:tab w:val="clear" w:pos="9360"/>
        <w:tab w:val="center" w:pos="4410"/>
      </w:tabs>
    </w:pPr>
  </w:p>
  <w:p w:rsidR="00F47196" w:rsidRPr="004E52DF" w:rsidRDefault="00F47196" w:rsidP="00BC7BE9">
    <w:pPr>
      <w:pStyle w:val="Header"/>
      <w:tabs>
        <w:tab w:val="clear" w:pos="4680"/>
        <w:tab w:val="clear" w:pos="9360"/>
        <w:tab w:val="center" w:pos="441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580"/>
        </w:tabs>
        <w:ind w:left="580" w:hanging="2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144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16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88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32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04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76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48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1530"/>
        </w:tabs>
        <w:ind w:left="153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250"/>
        </w:tabs>
        <w:ind w:left="2250" w:hanging="117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970"/>
        </w:tabs>
        <w:ind w:left="2970" w:hanging="9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90"/>
        </w:tabs>
        <w:ind w:left="369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410"/>
        </w:tabs>
        <w:ind w:left="4410" w:hanging="117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130"/>
        </w:tabs>
        <w:ind w:left="5130" w:hanging="9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850"/>
        </w:tabs>
        <w:ind w:left="585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570"/>
        </w:tabs>
        <w:ind w:left="6570" w:hanging="117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90"/>
        </w:tabs>
        <w:ind w:left="7290" w:hanging="9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1545"/>
        </w:tabs>
        <w:ind w:left="1545" w:hanging="11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265"/>
        </w:tabs>
        <w:ind w:left="2265" w:hanging="11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985"/>
        </w:tabs>
        <w:ind w:left="2985" w:hanging="10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705"/>
        </w:tabs>
        <w:ind w:left="3705" w:hanging="11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425"/>
        </w:tabs>
        <w:ind w:left="4425" w:hanging="11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145"/>
        </w:tabs>
        <w:ind w:left="5145" w:hanging="10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865"/>
        </w:tabs>
        <w:ind w:left="5865" w:hanging="118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585"/>
        </w:tabs>
        <w:ind w:left="6585" w:hanging="118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305"/>
        </w:tabs>
        <w:ind w:left="7305" w:hanging="100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15016F3"/>
    <w:multiLevelType w:val="hybridMultilevel"/>
    <w:tmpl w:val="474C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0095F"/>
    <w:multiLevelType w:val="hybridMultilevel"/>
    <w:tmpl w:val="74127098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>
    <w:nsid w:val="121A1B6D"/>
    <w:multiLevelType w:val="hybridMultilevel"/>
    <w:tmpl w:val="31F4B3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B52268"/>
    <w:multiLevelType w:val="hybridMultilevel"/>
    <w:tmpl w:val="52285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E3179"/>
    <w:multiLevelType w:val="hybridMultilevel"/>
    <w:tmpl w:val="51525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1183E"/>
    <w:multiLevelType w:val="hybridMultilevel"/>
    <w:tmpl w:val="E1A03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15756"/>
    <w:multiLevelType w:val="hybridMultilevel"/>
    <w:tmpl w:val="ED34A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B45264"/>
    <w:multiLevelType w:val="hybridMultilevel"/>
    <w:tmpl w:val="F32EE9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1924C7"/>
    <w:multiLevelType w:val="hybridMultilevel"/>
    <w:tmpl w:val="97B8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ACF4A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4">
    <w:nsid w:val="67CA76C4"/>
    <w:multiLevelType w:val="hybridMultilevel"/>
    <w:tmpl w:val="4F32C6FC"/>
    <w:lvl w:ilvl="0" w:tplc="F70634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386F"/>
    <w:multiLevelType w:val="hybridMultilevel"/>
    <w:tmpl w:val="129434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C663FC"/>
    <w:multiLevelType w:val="hybridMultilevel"/>
    <w:tmpl w:val="4CFA7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650738"/>
    <w:multiLevelType w:val="hybridMultilevel"/>
    <w:tmpl w:val="1E80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17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/>
  <w:rsids>
    <w:rsidRoot w:val="00834F5E"/>
    <w:rsid w:val="00006E01"/>
    <w:rsid w:val="00023513"/>
    <w:rsid w:val="0003755F"/>
    <w:rsid w:val="00044913"/>
    <w:rsid w:val="00046747"/>
    <w:rsid w:val="00054728"/>
    <w:rsid w:val="00055504"/>
    <w:rsid w:val="00061232"/>
    <w:rsid w:val="00084B1D"/>
    <w:rsid w:val="000A166C"/>
    <w:rsid w:val="000A493F"/>
    <w:rsid w:val="000B4886"/>
    <w:rsid w:val="000C77C9"/>
    <w:rsid w:val="000D4661"/>
    <w:rsid w:val="000E2244"/>
    <w:rsid w:val="00102799"/>
    <w:rsid w:val="00156BE6"/>
    <w:rsid w:val="00172013"/>
    <w:rsid w:val="00184B1B"/>
    <w:rsid w:val="001925FC"/>
    <w:rsid w:val="001B036E"/>
    <w:rsid w:val="001C49D6"/>
    <w:rsid w:val="001C5735"/>
    <w:rsid w:val="001E074C"/>
    <w:rsid w:val="00202A07"/>
    <w:rsid w:val="00212EFA"/>
    <w:rsid w:val="0023655F"/>
    <w:rsid w:val="0027013D"/>
    <w:rsid w:val="0028440A"/>
    <w:rsid w:val="0029546A"/>
    <w:rsid w:val="0029654C"/>
    <w:rsid w:val="002B2D78"/>
    <w:rsid w:val="002B5B03"/>
    <w:rsid w:val="002B6081"/>
    <w:rsid w:val="002C527C"/>
    <w:rsid w:val="002D40C6"/>
    <w:rsid w:val="002E4501"/>
    <w:rsid w:val="00354B8F"/>
    <w:rsid w:val="003569B6"/>
    <w:rsid w:val="00360E33"/>
    <w:rsid w:val="00364E97"/>
    <w:rsid w:val="00367000"/>
    <w:rsid w:val="00371038"/>
    <w:rsid w:val="003749C6"/>
    <w:rsid w:val="003E2BF9"/>
    <w:rsid w:val="003E4150"/>
    <w:rsid w:val="00411913"/>
    <w:rsid w:val="00412342"/>
    <w:rsid w:val="00416007"/>
    <w:rsid w:val="00434C01"/>
    <w:rsid w:val="004364DF"/>
    <w:rsid w:val="00436AAE"/>
    <w:rsid w:val="0045490D"/>
    <w:rsid w:val="004A02FE"/>
    <w:rsid w:val="004A1695"/>
    <w:rsid w:val="004B394D"/>
    <w:rsid w:val="004B57F7"/>
    <w:rsid w:val="004C0A67"/>
    <w:rsid w:val="004E1D24"/>
    <w:rsid w:val="00501BD8"/>
    <w:rsid w:val="005157A4"/>
    <w:rsid w:val="0054210C"/>
    <w:rsid w:val="00552A22"/>
    <w:rsid w:val="005615FD"/>
    <w:rsid w:val="00561EF8"/>
    <w:rsid w:val="00572094"/>
    <w:rsid w:val="00574ED5"/>
    <w:rsid w:val="00576EE7"/>
    <w:rsid w:val="005857C4"/>
    <w:rsid w:val="005C021C"/>
    <w:rsid w:val="005C4CEC"/>
    <w:rsid w:val="005D1ABA"/>
    <w:rsid w:val="005F6C22"/>
    <w:rsid w:val="00611057"/>
    <w:rsid w:val="006167BC"/>
    <w:rsid w:val="00637904"/>
    <w:rsid w:val="00674A0A"/>
    <w:rsid w:val="00687752"/>
    <w:rsid w:val="00690E97"/>
    <w:rsid w:val="00695ABE"/>
    <w:rsid w:val="006A06F4"/>
    <w:rsid w:val="006B0D8A"/>
    <w:rsid w:val="006C0AEA"/>
    <w:rsid w:val="006C0B76"/>
    <w:rsid w:val="006C7348"/>
    <w:rsid w:val="00792ED8"/>
    <w:rsid w:val="0079798E"/>
    <w:rsid w:val="007A3D41"/>
    <w:rsid w:val="007B6BA5"/>
    <w:rsid w:val="007D0638"/>
    <w:rsid w:val="007D2670"/>
    <w:rsid w:val="008110D4"/>
    <w:rsid w:val="008111CF"/>
    <w:rsid w:val="00814BC7"/>
    <w:rsid w:val="008237D1"/>
    <w:rsid w:val="00834F5E"/>
    <w:rsid w:val="008413B0"/>
    <w:rsid w:val="00843941"/>
    <w:rsid w:val="00856FAE"/>
    <w:rsid w:val="00875833"/>
    <w:rsid w:val="008975DD"/>
    <w:rsid w:val="008B144C"/>
    <w:rsid w:val="008D24F5"/>
    <w:rsid w:val="008E648D"/>
    <w:rsid w:val="0090352D"/>
    <w:rsid w:val="009160B2"/>
    <w:rsid w:val="009250BE"/>
    <w:rsid w:val="009462DA"/>
    <w:rsid w:val="00951B7D"/>
    <w:rsid w:val="009546DE"/>
    <w:rsid w:val="00987D5C"/>
    <w:rsid w:val="0099092F"/>
    <w:rsid w:val="009A04AA"/>
    <w:rsid w:val="009A3EA3"/>
    <w:rsid w:val="009D293E"/>
    <w:rsid w:val="00A03CBF"/>
    <w:rsid w:val="00A466A3"/>
    <w:rsid w:val="00A75E52"/>
    <w:rsid w:val="00AA14E4"/>
    <w:rsid w:val="00AA3423"/>
    <w:rsid w:val="00AB6470"/>
    <w:rsid w:val="00AC3144"/>
    <w:rsid w:val="00AC48EC"/>
    <w:rsid w:val="00AF48D0"/>
    <w:rsid w:val="00AF7D87"/>
    <w:rsid w:val="00B15D87"/>
    <w:rsid w:val="00B17BEB"/>
    <w:rsid w:val="00B24710"/>
    <w:rsid w:val="00B5210B"/>
    <w:rsid w:val="00B5262B"/>
    <w:rsid w:val="00B701B6"/>
    <w:rsid w:val="00B74FF2"/>
    <w:rsid w:val="00BA0B59"/>
    <w:rsid w:val="00BC3A99"/>
    <w:rsid w:val="00BD37D2"/>
    <w:rsid w:val="00BE4287"/>
    <w:rsid w:val="00BF7F75"/>
    <w:rsid w:val="00C021D5"/>
    <w:rsid w:val="00C07038"/>
    <w:rsid w:val="00C10C3A"/>
    <w:rsid w:val="00C57953"/>
    <w:rsid w:val="00C67AAB"/>
    <w:rsid w:val="00C76BAA"/>
    <w:rsid w:val="00CD4A6E"/>
    <w:rsid w:val="00D0596E"/>
    <w:rsid w:val="00D13BBA"/>
    <w:rsid w:val="00D2419C"/>
    <w:rsid w:val="00D77C5B"/>
    <w:rsid w:val="00DA18D2"/>
    <w:rsid w:val="00DA6211"/>
    <w:rsid w:val="00DA7686"/>
    <w:rsid w:val="00DD3AAE"/>
    <w:rsid w:val="00DD55B3"/>
    <w:rsid w:val="00DE0769"/>
    <w:rsid w:val="00E03415"/>
    <w:rsid w:val="00E30D8C"/>
    <w:rsid w:val="00E61AC2"/>
    <w:rsid w:val="00E92253"/>
    <w:rsid w:val="00EC42B5"/>
    <w:rsid w:val="00EC6926"/>
    <w:rsid w:val="00EE10D0"/>
    <w:rsid w:val="00EE6B53"/>
    <w:rsid w:val="00F074BF"/>
    <w:rsid w:val="00F13DEA"/>
    <w:rsid w:val="00F16F80"/>
    <w:rsid w:val="00F20585"/>
    <w:rsid w:val="00F20F41"/>
    <w:rsid w:val="00F47196"/>
    <w:rsid w:val="00F61B56"/>
    <w:rsid w:val="00F64E20"/>
    <w:rsid w:val="00F74D4C"/>
    <w:rsid w:val="00F90C02"/>
    <w:rsid w:val="00FA5659"/>
    <w:rsid w:val="00FC2438"/>
    <w:rsid w:val="00FC543B"/>
    <w:rsid w:val="00FE4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4F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4F5E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34F5E"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834F5E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4F5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4F5E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34F5E"/>
    <w:rPr>
      <w:rFonts w:ascii="Arial" w:eastAsia="Times New Roman" w:hAnsi="Arial" w:cs="Arial"/>
      <w:b/>
    </w:rPr>
  </w:style>
  <w:style w:type="character" w:customStyle="1" w:styleId="Heading6Char">
    <w:name w:val="Heading 6 Char"/>
    <w:basedOn w:val="DefaultParagraphFont"/>
    <w:link w:val="Heading6"/>
    <w:rsid w:val="00834F5E"/>
    <w:rPr>
      <w:rFonts w:ascii="Arial" w:eastAsia="Times New Roman" w:hAnsi="Arial" w:cs="Arial"/>
      <w:b/>
      <w:sz w:val="18"/>
    </w:rPr>
  </w:style>
  <w:style w:type="paragraph" w:styleId="BodyTextIndent">
    <w:name w:val="Body Text Indent"/>
    <w:basedOn w:val="Normal"/>
    <w:link w:val="BodyTextIndentChar"/>
    <w:rsid w:val="00834F5E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834F5E"/>
    <w:rPr>
      <w:rFonts w:ascii="Verdana" w:eastAsia="Times New Roman" w:hAnsi="Verdana" w:cs="Times New Roman"/>
    </w:rPr>
  </w:style>
  <w:style w:type="paragraph" w:styleId="BodyText">
    <w:name w:val="Body Text"/>
    <w:basedOn w:val="Normal"/>
    <w:link w:val="BodyTextChar"/>
    <w:rsid w:val="00834F5E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834F5E"/>
    <w:rPr>
      <w:rFonts w:ascii="Arial" w:eastAsia="Times New Roman" w:hAnsi="Arial" w:cs="Times New Roman"/>
      <w:szCs w:val="24"/>
    </w:rPr>
  </w:style>
  <w:style w:type="paragraph" w:styleId="BodyText3">
    <w:name w:val="Body Text 3"/>
    <w:basedOn w:val="Normal"/>
    <w:link w:val="BodyText3Char"/>
    <w:rsid w:val="00834F5E"/>
    <w:pPr>
      <w:jc w:val="both"/>
    </w:pPr>
    <w:rPr>
      <w:rFonts w:ascii="Arial" w:hAnsi="Arial" w:cs="Arial"/>
      <w:b/>
      <w:szCs w:val="20"/>
    </w:rPr>
  </w:style>
  <w:style w:type="character" w:customStyle="1" w:styleId="BodyText3Char">
    <w:name w:val="Body Text 3 Char"/>
    <w:basedOn w:val="DefaultParagraphFont"/>
    <w:link w:val="BodyText3"/>
    <w:rsid w:val="00834F5E"/>
    <w:rPr>
      <w:rFonts w:ascii="Arial" w:eastAsia="Times New Roman" w:hAnsi="Arial" w:cs="Arial"/>
      <w:b/>
      <w:sz w:val="24"/>
      <w:szCs w:val="20"/>
    </w:rPr>
  </w:style>
  <w:style w:type="paragraph" w:styleId="Header">
    <w:name w:val="header"/>
    <w:basedOn w:val="Normal"/>
    <w:link w:val="HeaderChar"/>
    <w:rsid w:val="0083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4F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3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F5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34F5E"/>
    <w:rPr>
      <w:b/>
      <w:bCs/>
      <w:sz w:val="20"/>
      <w:szCs w:val="20"/>
    </w:rPr>
  </w:style>
  <w:style w:type="character" w:styleId="Strong">
    <w:name w:val="Strong"/>
    <w:basedOn w:val="DefaultParagraphFont"/>
    <w:qFormat/>
    <w:rsid w:val="00834F5E"/>
    <w:rPr>
      <w:b/>
      <w:bCs/>
    </w:rPr>
  </w:style>
  <w:style w:type="paragraph" w:styleId="ListParagraph">
    <w:name w:val="List Paragraph"/>
    <w:basedOn w:val="Normal"/>
    <w:uiPriority w:val="34"/>
    <w:qFormat/>
    <w:rsid w:val="00A4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E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A75E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11C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3655F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4123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A696-60BA-4723-8737-25E812E2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BBB</cp:lastModifiedBy>
  <cp:revision>3</cp:revision>
  <cp:lastPrinted>2013-12-01T05:31:00Z</cp:lastPrinted>
  <dcterms:created xsi:type="dcterms:W3CDTF">2018-01-23T07:58:00Z</dcterms:created>
  <dcterms:modified xsi:type="dcterms:W3CDTF">2018-01-23T08:06:00Z</dcterms:modified>
</cp:coreProperties>
</file>