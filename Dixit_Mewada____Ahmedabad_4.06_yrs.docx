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DFE" w:rsidRPr="004C1F38" w:rsidRDefault="00DE7BE9">
      <w:pPr>
        <w:rPr>
          <w:b/>
          <w:bCs/>
          <w:sz w:val="36"/>
          <w:szCs w:val="36"/>
          <w:u w:val="single"/>
        </w:rPr>
      </w:pPr>
      <w:r w:rsidRPr="004C1F38">
        <w:rPr>
          <w:b/>
          <w:bCs/>
          <w:sz w:val="36"/>
          <w:szCs w:val="36"/>
          <w:u w:val="single"/>
        </w:rPr>
        <w:t xml:space="preserve">DIXIT </w:t>
      </w:r>
      <w:r w:rsidR="00EA2DFE" w:rsidRPr="004C1F38">
        <w:rPr>
          <w:b/>
          <w:bCs/>
          <w:sz w:val="36"/>
          <w:szCs w:val="36"/>
          <w:u w:val="single"/>
        </w:rPr>
        <w:t>RATILAL</w:t>
      </w:r>
      <w:r w:rsidRPr="004C1F38">
        <w:rPr>
          <w:b/>
          <w:bCs/>
          <w:sz w:val="36"/>
          <w:szCs w:val="36"/>
          <w:u w:val="single"/>
        </w:rPr>
        <w:t xml:space="preserve"> </w:t>
      </w:r>
      <w:r w:rsidR="00EA2DFE" w:rsidRPr="004C1F38">
        <w:rPr>
          <w:b/>
          <w:bCs/>
          <w:sz w:val="36"/>
          <w:szCs w:val="36"/>
          <w:u w:val="single"/>
        </w:rPr>
        <w:t>MEWADA</w:t>
      </w:r>
    </w:p>
    <w:p w:rsidR="005D3DEF" w:rsidRDefault="005D3DEF" w:rsidP="005D3DEF"/>
    <w:p w:rsidR="00EA2DFE" w:rsidRPr="005C6297" w:rsidRDefault="00EA2DFE" w:rsidP="003E36F1">
      <w:pPr>
        <w:tabs>
          <w:tab w:val="left" w:pos="270"/>
        </w:tabs>
        <w:rPr>
          <w:b/>
          <w:bCs/>
          <w:i/>
          <w:sz w:val="28"/>
          <w:szCs w:val="28"/>
        </w:rPr>
      </w:pPr>
    </w:p>
    <w:p w:rsidR="00D432B5" w:rsidRPr="005C6297" w:rsidRDefault="00795194">
      <w:pPr>
        <w:rPr>
          <w:b/>
          <w:bCs/>
        </w:rPr>
      </w:pPr>
      <w:r w:rsidRPr="005C6297">
        <w:rPr>
          <w:b/>
          <w:bCs/>
          <w:noProof/>
          <w:color w:val="000000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-1270</wp:posOffset>
                </wp:positionV>
                <wp:extent cx="635" cy="1143000"/>
                <wp:effectExtent l="0" t="0" r="18415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8C4E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337.5pt;margin-top:-.1pt;width:.05pt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">
                <o:lock v:ext="edit" shapetype="f"/>
              </v:shape>
            </w:pict>
          </mc:Fallback>
        </mc:AlternateContent>
      </w:r>
      <w:r w:rsidR="00EA2DFE" w:rsidRPr="005C6297">
        <w:rPr>
          <w:b/>
          <w:bCs/>
        </w:rPr>
        <w:t xml:space="preserve">                                                                                                      </w:t>
      </w:r>
      <w:r w:rsidR="00DE7BE9" w:rsidRPr="005C6297">
        <w:rPr>
          <w:b/>
          <w:bCs/>
        </w:rPr>
        <w:t xml:space="preserve">             </w:t>
      </w:r>
      <w:r w:rsidR="00360F01">
        <w:rPr>
          <w:b/>
          <w:bCs/>
        </w:rPr>
        <w:t>B</w:t>
      </w:r>
      <w:r w:rsidR="0027189B">
        <w:rPr>
          <w:b/>
          <w:bCs/>
        </w:rPr>
        <w:t xml:space="preserve">2 /401 </w:t>
      </w:r>
      <w:proofErr w:type="spellStart"/>
      <w:r w:rsidR="0027189B">
        <w:rPr>
          <w:b/>
          <w:bCs/>
        </w:rPr>
        <w:t>swapna</w:t>
      </w:r>
      <w:proofErr w:type="spellEnd"/>
      <w:r w:rsidR="0027189B">
        <w:rPr>
          <w:b/>
          <w:bCs/>
        </w:rPr>
        <w:t xml:space="preserve"> </w:t>
      </w:r>
      <w:proofErr w:type="spellStart"/>
      <w:r w:rsidR="0027189B">
        <w:rPr>
          <w:b/>
          <w:bCs/>
        </w:rPr>
        <w:t>shrusti</w:t>
      </w:r>
      <w:proofErr w:type="spellEnd"/>
      <w:r w:rsidR="0027189B">
        <w:rPr>
          <w:b/>
          <w:bCs/>
        </w:rPr>
        <w:t xml:space="preserve"> apt</w:t>
      </w:r>
      <w:r w:rsidR="00D432B5" w:rsidRPr="005C6297">
        <w:rPr>
          <w:b/>
          <w:bCs/>
        </w:rPr>
        <w:t xml:space="preserve">, </w:t>
      </w:r>
    </w:p>
    <w:p w:rsidR="00D432B5" w:rsidRPr="005C6297" w:rsidRDefault="00D432B5">
      <w:pPr>
        <w:rPr>
          <w:b/>
          <w:bCs/>
        </w:rPr>
      </w:pPr>
      <w:r w:rsidRPr="005C6297">
        <w:rPr>
          <w:b/>
          <w:bCs/>
        </w:rPr>
        <w:t xml:space="preserve">                                                                                                                   Opp.</w:t>
      </w:r>
      <w:r w:rsidR="0027189B">
        <w:rPr>
          <w:b/>
          <w:bCs/>
        </w:rPr>
        <w:t xml:space="preserve"> Raj corner</w:t>
      </w:r>
      <w:r w:rsidR="00CF0240">
        <w:rPr>
          <w:b/>
          <w:bCs/>
        </w:rPr>
        <w:t>,</w:t>
      </w:r>
    </w:p>
    <w:p w:rsidR="00EA2DFE" w:rsidRPr="005C6297" w:rsidRDefault="00D432B5">
      <w:pPr>
        <w:rPr>
          <w:b/>
          <w:bCs/>
        </w:rPr>
      </w:pPr>
      <w:r w:rsidRPr="005C6297">
        <w:rPr>
          <w:b/>
          <w:bCs/>
        </w:rPr>
        <w:t xml:space="preserve">                                                                                                                   </w:t>
      </w:r>
      <w:r w:rsidR="00CF0240">
        <w:rPr>
          <w:b/>
          <w:bCs/>
        </w:rPr>
        <w:t xml:space="preserve">Pal </w:t>
      </w:r>
      <w:r w:rsidR="006260C9">
        <w:rPr>
          <w:b/>
          <w:bCs/>
        </w:rPr>
        <w:t>Adajan-39500</w:t>
      </w:r>
      <w:r w:rsidR="00C6716F">
        <w:rPr>
          <w:b/>
          <w:bCs/>
        </w:rPr>
        <w:t>9</w:t>
      </w:r>
    </w:p>
    <w:p w:rsidR="00EA2DFE" w:rsidRPr="005C6297" w:rsidRDefault="00EA2DFE">
      <w:pPr>
        <w:rPr>
          <w:b/>
          <w:bCs/>
        </w:rPr>
      </w:pPr>
      <w:r w:rsidRPr="005C6297">
        <w:rPr>
          <w:b/>
          <w:bCs/>
        </w:rPr>
        <w:t xml:space="preserve">                                                </w:t>
      </w:r>
      <w:r w:rsidR="00360F01">
        <w:rPr>
          <w:b/>
          <w:bCs/>
        </w:rPr>
        <w:t xml:space="preserve">                                                                </w:t>
      </w:r>
    </w:p>
    <w:p w:rsidR="00EA2DFE" w:rsidRPr="005C6297" w:rsidRDefault="00EA2DFE">
      <w:pPr>
        <w:rPr>
          <w:b/>
          <w:bCs/>
        </w:rPr>
      </w:pPr>
      <w:r w:rsidRPr="005C6297">
        <w:rPr>
          <w:b/>
          <w:bCs/>
        </w:rPr>
        <w:t xml:space="preserve">                                 </w:t>
      </w:r>
      <w:r w:rsidR="0098128D" w:rsidRPr="005C6297">
        <w:rPr>
          <w:rFonts w:hint="eastAsia"/>
          <w:b/>
          <w:bCs/>
          <w:lang w:eastAsia="zh-CN"/>
        </w:rPr>
        <w:t xml:space="preserve"> </w:t>
      </w:r>
      <w:r w:rsidRPr="005C6297">
        <w:rPr>
          <w:b/>
          <w:bCs/>
        </w:rPr>
        <w:t xml:space="preserve">                                                                               </w:t>
      </w:r>
      <w:r w:rsidR="00CF0240">
        <w:rPr>
          <w:b/>
          <w:bCs/>
        </w:rPr>
        <w:t xml:space="preserve">  </w:t>
      </w:r>
      <w:r w:rsidRPr="005C6297">
        <w:rPr>
          <w:b/>
          <w:bCs/>
        </w:rPr>
        <w:t>Contact:  7874096008</w:t>
      </w:r>
    </w:p>
    <w:p w:rsidR="00EA2DFE" w:rsidRDefault="00EA2DFE">
      <w:pPr>
        <w:rPr>
          <w:b/>
          <w:bCs/>
          <w:sz w:val="28"/>
          <w:szCs w:val="28"/>
        </w:rPr>
      </w:pPr>
      <w:r w:rsidRPr="005C6297">
        <w:rPr>
          <w:b/>
          <w:bCs/>
        </w:rPr>
        <w:t xml:space="preserve">                                                                                                    </w:t>
      </w:r>
      <w:r w:rsidR="003C519B" w:rsidRPr="005C6297">
        <w:rPr>
          <w:b/>
          <w:bCs/>
        </w:rPr>
        <w:t xml:space="preserve">              </w:t>
      </w:r>
      <w:r w:rsidRPr="005C6297">
        <w:rPr>
          <w:b/>
          <w:bCs/>
        </w:rPr>
        <w:t xml:space="preserve"> </w:t>
      </w:r>
      <w:r w:rsidRPr="005C6297">
        <w:rPr>
          <w:b/>
          <w:bCs/>
          <w:u w:val="single"/>
        </w:rPr>
        <w:t xml:space="preserve">Dixit.mewada840@gmail.com                                                                                                                   </w:t>
      </w:r>
      <w:r w:rsidRPr="005C6297">
        <w:rPr>
          <w:b/>
          <w:bCs/>
          <w:sz w:val="28"/>
          <w:szCs w:val="28"/>
        </w:rPr>
        <w:t>Personal Details:</w:t>
      </w:r>
    </w:p>
    <w:p w:rsidR="004C1F38" w:rsidRPr="004C1F38" w:rsidRDefault="004C1F38" w:rsidP="004C1F38"/>
    <w:p w:rsidR="00EA2DFE" w:rsidRPr="003153BF" w:rsidRDefault="00EA2DFE">
      <w:pPr>
        <w:numPr>
          <w:ilvl w:val="0"/>
          <w:numId w:val="13"/>
        </w:numPr>
        <w:rPr>
          <w:sz w:val="20"/>
          <w:szCs w:val="20"/>
        </w:rPr>
      </w:pPr>
      <w:proofErr w:type="spellStart"/>
      <w:r w:rsidRPr="005C6297">
        <w:t>Fathers</w:t>
      </w:r>
      <w:proofErr w:type="spellEnd"/>
      <w:r w:rsidRPr="005C6297">
        <w:t xml:space="preserve"> Name           </w:t>
      </w:r>
      <w:r w:rsidR="003C519B" w:rsidRPr="005C6297">
        <w:t xml:space="preserve">        </w:t>
      </w:r>
      <w:r w:rsidR="003153BF">
        <w:t xml:space="preserve"> :   </w:t>
      </w:r>
      <w:proofErr w:type="spellStart"/>
      <w:r w:rsidR="003153BF">
        <w:t>Ratilal</w:t>
      </w:r>
      <w:proofErr w:type="spellEnd"/>
      <w:r w:rsidR="003153BF">
        <w:t xml:space="preserve"> </w:t>
      </w:r>
      <w:proofErr w:type="spellStart"/>
      <w:r w:rsidR="003153BF">
        <w:t>Ramnath</w:t>
      </w:r>
      <w:proofErr w:type="spellEnd"/>
      <w:r w:rsidR="003153BF">
        <w:t xml:space="preserve"> Mewada</w:t>
      </w:r>
    </w:p>
    <w:p w:rsidR="003153BF" w:rsidRPr="003153BF" w:rsidRDefault="003153BF" w:rsidP="003153BF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3153BF">
        <w:rPr>
          <w:sz w:val="22"/>
          <w:szCs w:val="22"/>
        </w:rPr>
        <w:t>Mothers</w:t>
      </w:r>
      <w:proofErr w:type="spellEnd"/>
      <w:r w:rsidRPr="003153BF">
        <w:rPr>
          <w:sz w:val="22"/>
          <w:szCs w:val="22"/>
        </w:rPr>
        <w:t xml:space="preserve"> Name </w:t>
      </w:r>
      <w:r>
        <w:rPr>
          <w:sz w:val="22"/>
          <w:szCs w:val="22"/>
        </w:rPr>
        <w:t xml:space="preserve">                      :   </w:t>
      </w:r>
      <w:proofErr w:type="spellStart"/>
      <w:r>
        <w:rPr>
          <w:sz w:val="22"/>
          <w:szCs w:val="22"/>
        </w:rPr>
        <w:t>Anjana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Ratilal</w:t>
      </w:r>
      <w:proofErr w:type="spellEnd"/>
      <w:r>
        <w:rPr>
          <w:sz w:val="22"/>
          <w:szCs w:val="22"/>
        </w:rPr>
        <w:t xml:space="preserve"> Mewada</w:t>
      </w:r>
    </w:p>
    <w:p w:rsidR="00EA2DFE" w:rsidRPr="005C6297" w:rsidRDefault="00EA2DFE">
      <w:pPr>
        <w:numPr>
          <w:ilvl w:val="0"/>
          <w:numId w:val="13"/>
        </w:numPr>
      </w:pPr>
      <w:r w:rsidRPr="005C6297">
        <w:t>Date of Birth</w:t>
      </w:r>
      <w:r w:rsidR="005C6297">
        <w:tab/>
      </w:r>
      <w:r w:rsidR="005C6297">
        <w:tab/>
        <w:t xml:space="preserve">       </w:t>
      </w:r>
      <w:r w:rsidR="0098128D">
        <w:t xml:space="preserve">  </w:t>
      </w:r>
      <w:r w:rsidR="001872CC">
        <w:t xml:space="preserve">          </w:t>
      </w:r>
      <w:r w:rsidR="003C519B" w:rsidRPr="005C6297">
        <w:t xml:space="preserve"> </w:t>
      </w:r>
      <w:r w:rsidR="005C6297">
        <w:t xml:space="preserve">:  </w:t>
      </w:r>
      <w:r w:rsidRPr="005C6297">
        <w:t xml:space="preserve"> 14</w:t>
      </w:r>
      <w:r w:rsidRPr="005C6297">
        <w:rPr>
          <w:vertAlign w:val="superscript"/>
        </w:rPr>
        <w:t>th</w:t>
      </w:r>
      <w:r w:rsidRPr="005C6297">
        <w:t xml:space="preserve">  September, 1992</w:t>
      </w:r>
    </w:p>
    <w:p w:rsidR="00EA2DFE" w:rsidRPr="005C6297" w:rsidRDefault="00EA2DFE">
      <w:pPr>
        <w:numPr>
          <w:ilvl w:val="0"/>
          <w:numId w:val="13"/>
        </w:numPr>
      </w:pPr>
      <w:r w:rsidRPr="005C6297">
        <w:t>Nation</w:t>
      </w:r>
      <w:r w:rsidR="005C6297">
        <w:t xml:space="preserve">ality                          </w:t>
      </w:r>
      <w:r w:rsidR="0098128D">
        <w:t xml:space="preserve"> </w:t>
      </w:r>
      <w:r w:rsidR="005C6297">
        <w:t xml:space="preserve">:  </w:t>
      </w:r>
      <w:r w:rsidRPr="005C6297">
        <w:t xml:space="preserve"> Indian</w:t>
      </w:r>
    </w:p>
    <w:p w:rsidR="00EA2DFE" w:rsidRPr="005C6297" w:rsidRDefault="00EA2DFE">
      <w:pPr>
        <w:numPr>
          <w:ilvl w:val="0"/>
          <w:numId w:val="13"/>
        </w:numPr>
      </w:pPr>
      <w:r w:rsidRPr="005C6297">
        <w:t xml:space="preserve">Languages known              </w:t>
      </w:r>
      <w:r w:rsidR="005C6297">
        <w:t xml:space="preserve">:  </w:t>
      </w:r>
      <w:r w:rsidRPr="005C6297">
        <w:t xml:space="preserve"> English, Hindi, Gujarati.</w:t>
      </w:r>
    </w:p>
    <w:p w:rsidR="00EA2DFE" w:rsidRPr="005C6297" w:rsidRDefault="00EA2DFE">
      <w:r w:rsidRPr="005C6297">
        <w:t xml:space="preserve">          </w:t>
      </w:r>
    </w:p>
    <w:p w:rsidR="00EA2DFE" w:rsidRDefault="00EA2DFE">
      <w:pPr>
        <w:rPr>
          <w:b/>
          <w:bCs/>
          <w:sz w:val="28"/>
          <w:szCs w:val="28"/>
        </w:rPr>
      </w:pPr>
      <w:r w:rsidRPr="005C6297">
        <w:rPr>
          <w:b/>
          <w:bCs/>
          <w:sz w:val="28"/>
          <w:szCs w:val="28"/>
        </w:rPr>
        <w:t>Interest &amp; hobbies:</w:t>
      </w:r>
    </w:p>
    <w:p w:rsidR="00C74BE0" w:rsidRPr="00C74BE0" w:rsidRDefault="00C74BE0" w:rsidP="00C74BE0"/>
    <w:p w:rsidR="00190209" w:rsidRDefault="004C1F38">
      <w:pPr>
        <w:numPr>
          <w:ilvl w:val="0"/>
          <w:numId w:val="9"/>
        </w:numPr>
      </w:pPr>
      <w:r>
        <w:t>Surfing.</w:t>
      </w:r>
    </w:p>
    <w:p w:rsidR="00EA2DFE" w:rsidRPr="005C6297" w:rsidRDefault="00EA2DFE">
      <w:pPr>
        <w:numPr>
          <w:ilvl w:val="0"/>
          <w:numId w:val="9"/>
        </w:numPr>
      </w:pPr>
      <w:r w:rsidRPr="005C6297">
        <w:t>Listening Music</w:t>
      </w:r>
      <w:r w:rsidR="004C1F38">
        <w:t>.</w:t>
      </w:r>
    </w:p>
    <w:p w:rsidR="00EA2DFE" w:rsidRPr="005C6297" w:rsidRDefault="004C1F38">
      <w:pPr>
        <w:numPr>
          <w:ilvl w:val="0"/>
          <w:numId w:val="9"/>
        </w:numPr>
      </w:pPr>
      <w:r>
        <w:t>Watching News.</w:t>
      </w:r>
    </w:p>
    <w:p w:rsidR="00EA2DFE" w:rsidRPr="005C6297" w:rsidRDefault="00EA2DFE">
      <w:pPr>
        <w:ind w:left="-270"/>
        <w:rPr>
          <w:b/>
          <w:bCs/>
        </w:rPr>
      </w:pPr>
      <w:r w:rsidRPr="005C6297">
        <w:rPr>
          <w:b/>
          <w:bCs/>
        </w:rPr>
        <w:t xml:space="preserve">      </w:t>
      </w:r>
    </w:p>
    <w:p w:rsidR="00B01AE6" w:rsidRPr="005C6297" w:rsidRDefault="00EA2DFE" w:rsidP="00B01AE6">
      <w:pPr>
        <w:pStyle w:val="FirstHeading"/>
        <w:ind w:left="-270"/>
        <w:jc w:val="both"/>
        <w:rPr>
          <w:rFonts w:ascii="Times New Roman" w:hAnsi="Times New Roman" w:hint="default"/>
          <w:sz w:val="28"/>
          <w:szCs w:val="28"/>
        </w:rPr>
      </w:pPr>
      <w:r w:rsidRPr="005C6297">
        <w:rPr>
          <w:rFonts w:ascii="Times New Roman" w:hAnsi="Times New Roman"/>
          <w:sz w:val="28"/>
          <w:szCs w:val="28"/>
        </w:rPr>
        <w:t>Professional Qualifications:</w:t>
      </w:r>
    </w:p>
    <w:tbl>
      <w:tblPr>
        <w:tblW w:w="106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2246"/>
        <w:gridCol w:w="2902"/>
        <w:gridCol w:w="1530"/>
        <w:gridCol w:w="1890"/>
        <w:gridCol w:w="2099"/>
      </w:tblGrid>
      <w:tr w:rsidR="00EA2DFE" w:rsidRPr="005C6297" w:rsidTr="00190209">
        <w:trPr>
          <w:trHeight w:val="592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EA2DFE">
            <w:pPr>
              <w:ind w:left="-270"/>
              <w:jc w:val="center"/>
            </w:pPr>
            <w:r w:rsidRPr="005C6297">
              <w:rPr>
                <w:rFonts w:eastAsia="Batang"/>
                <w:b/>
                <w:sz w:val="28"/>
                <w:szCs w:val="28"/>
              </w:rPr>
              <w:t>Examination passed</w:t>
            </w:r>
          </w:p>
        </w:tc>
        <w:tc>
          <w:tcPr>
            <w:tcW w:w="2902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EA2DFE">
            <w:pPr>
              <w:ind w:left="-270"/>
              <w:jc w:val="center"/>
            </w:pPr>
            <w:r w:rsidRPr="005C6297">
              <w:rPr>
                <w:rFonts w:eastAsia="Batang"/>
                <w:b/>
                <w:sz w:val="28"/>
                <w:szCs w:val="28"/>
              </w:rPr>
              <w:t>Board/University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EA2DFE" w:rsidP="003603A0">
            <w:pPr>
              <w:ind w:left="-270"/>
              <w:jc w:val="center"/>
            </w:pPr>
            <w:r w:rsidRPr="005C6297">
              <w:rPr>
                <w:rFonts w:eastAsia="Batang"/>
                <w:b/>
                <w:sz w:val="28"/>
                <w:szCs w:val="28"/>
              </w:rPr>
              <w:t>Year of Passing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EA2DFE">
            <w:pPr>
              <w:ind w:left="-270"/>
              <w:jc w:val="center"/>
            </w:pPr>
            <w:r w:rsidRPr="005C6297">
              <w:rPr>
                <w:rFonts w:eastAsia="Batang"/>
                <w:b/>
                <w:sz w:val="28"/>
                <w:szCs w:val="28"/>
              </w:rPr>
              <w:t>% of marks obtained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EA2DFE">
            <w:pPr>
              <w:ind w:left="-270"/>
              <w:jc w:val="center"/>
            </w:pPr>
            <w:r w:rsidRPr="005C6297">
              <w:rPr>
                <w:rFonts w:eastAsia="Batang"/>
                <w:b/>
                <w:sz w:val="28"/>
                <w:szCs w:val="28"/>
              </w:rPr>
              <w:t>Division</w:t>
            </w:r>
          </w:p>
        </w:tc>
      </w:tr>
      <w:tr w:rsidR="00EA2DFE" w:rsidRPr="005C6297" w:rsidTr="00190209">
        <w:trPr>
          <w:trHeight w:val="385"/>
        </w:trPr>
        <w:tc>
          <w:tcPr>
            <w:tcW w:w="2246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EA2DFE">
            <w:pPr>
              <w:pStyle w:val="Heading3"/>
              <w:spacing w:before="0" w:after="0"/>
              <w:ind w:left="-270"/>
              <w:jc w:val="center"/>
              <w:rPr>
                <w:rFonts w:ascii="Times New Roman" w:hAnsi="Times New Roman" w:cs="Times New Roman" w:hint="default"/>
              </w:rPr>
            </w:pPr>
            <w:r w:rsidRPr="005C6297">
              <w:rPr>
                <w:rFonts w:ascii="Times New Roman" w:eastAsia="Batang" w:hAnsi="Times New Roman" w:cs="Times New Roman"/>
                <w:sz w:val="24"/>
                <w:szCs w:val="24"/>
              </w:rPr>
              <w:t>10</w:t>
            </w:r>
            <w:r w:rsidRPr="00557BFF">
              <w:rPr>
                <w:rFonts w:ascii="Times New Roman" w:eastAsia="Batang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02" w:type="dxa"/>
            <w:shd w:val="clear" w:color="000000" w:fill="FFFFFF"/>
            <w:vAlign w:val="center"/>
          </w:tcPr>
          <w:p w:rsidR="00EA2DFE" w:rsidRPr="005C6297" w:rsidRDefault="00EA2DFE">
            <w:pPr>
              <w:ind w:left="-270"/>
              <w:jc w:val="center"/>
            </w:pPr>
            <w:r w:rsidRPr="005C6297">
              <w:rPr>
                <w:rFonts w:eastAsia="Batang"/>
              </w:rPr>
              <w:t>G.S</w:t>
            </w:r>
            <w:r w:rsidR="00557BFF">
              <w:rPr>
                <w:rFonts w:eastAsia="Batang"/>
              </w:rPr>
              <w:t>.H.S</w:t>
            </w:r>
            <w:r w:rsidRPr="005C6297">
              <w:rPr>
                <w:rFonts w:eastAsia="Batang"/>
              </w:rPr>
              <w:t>.E.B</w:t>
            </w:r>
          </w:p>
        </w:tc>
        <w:tc>
          <w:tcPr>
            <w:tcW w:w="1530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770709" w:rsidP="00770709">
            <w:pPr>
              <w:ind w:left="-270"/>
              <w:jc w:val="center"/>
            </w:pPr>
            <w:r w:rsidRPr="005C6297">
              <w:rPr>
                <w:rFonts w:eastAsia="Batang"/>
              </w:rPr>
              <w:t xml:space="preserve">   </w:t>
            </w:r>
            <w:r w:rsidR="00EA2DFE" w:rsidRPr="005C6297">
              <w:rPr>
                <w:rFonts w:eastAsia="Batang"/>
              </w:rPr>
              <w:t>2009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:rsidR="00EA2DFE" w:rsidRPr="005C6297" w:rsidRDefault="00770709">
            <w:pPr>
              <w:ind w:left="-270"/>
              <w:jc w:val="center"/>
            </w:pPr>
            <w:r w:rsidRPr="005C6297">
              <w:rPr>
                <w:rFonts w:eastAsia="Batang"/>
              </w:rPr>
              <w:t xml:space="preserve">      </w:t>
            </w:r>
            <w:r w:rsidR="00EA2DFE" w:rsidRPr="005C6297">
              <w:rPr>
                <w:rFonts w:eastAsia="Batang"/>
              </w:rPr>
              <w:t>53.57%</w:t>
            </w:r>
          </w:p>
        </w:tc>
        <w:tc>
          <w:tcPr>
            <w:tcW w:w="2099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EA2DFE" w:rsidP="00190209">
            <w:pPr>
              <w:ind w:left="-270"/>
              <w:jc w:val="center"/>
              <w:rPr>
                <w:rFonts w:eastAsia="Batang"/>
              </w:rPr>
            </w:pPr>
          </w:p>
          <w:p w:rsidR="00EA2DFE" w:rsidRPr="005C6297" w:rsidRDefault="003603A0" w:rsidP="00190209">
            <w:pPr>
              <w:ind w:left="-270"/>
              <w:jc w:val="center"/>
            </w:pPr>
            <w:r w:rsidRPr="005C6297">
              <w:rPr>
                <w:rFonts w:eastAsia="Batang"/>
              </w:rPr>
              <w:t xml:space="preserve">Second </w:t>
            </w:r>
            <w:r w:rsidR="00EA2DFE" w:rsidRPr="005C6297">
              <w:rPr>
                <w:rFonts w:eastAsia="Batang"/>
              </w:rPr>
              <w:t>class</w:t>
            </w:r>
          </w:p>
        </w:tc>
      </w:tr>
      <w:tr w:rsidR="00EA2DFE" w:rsidRPr="005C6297" w:rsidTr="00190209">
        <w:trPr>
          <w:trHeight w:val="448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EA2DFE">
            <w:pPr>
              <w:ind w:left="-270"/>
              <w:jc w:val="center"/>
            </w:pPr>
            <w:r w:rsidRPr="005C6297">
              <w:rPr>
                <w:rFonts w:eastAsia="Batang"/>
                <w:b/>
              </w:rPr>
              <w:t>12</w:t>
            </w:r>
            <w:r w:rsidRPr="00557BFF">
              <w:rPr>
                <w:rFonts w:eastAsia="Batang"/>
                <w:b/>
                <w:vertAlign w:val="superscript"/>
              </w:rPr>
              <w:t>th</w:t>
            </w:r>
          </w:p>
        </w:tc>
        <w:tc>
          <w:tcPr>
            <w:tcW w:w="2902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EA2DFE" w:rsidP="00912FA6">
            <w:pPr>
              <w:ind w:left="-270"/>
              <w:jc w:val="center"/>
            </w:pPr>
            <w:r w:rsidRPr="005C6297">
              <w:rPr>
                <w:rFonts w:eastAsia="Batang"/>
              </w:rPr>
              <w:t>G.S.H</w:t>
            </w:r>
            <w:r w:rsidR="00557BFF">
              <w:rPr>
                <w:rFonts w:eastAsia="Batang"/>
              </w:rPr>
              <w:t>.S</w:t>
            </w:r>
            <w:r w:rsidRPr="005C6297">
              <w:rPr>
                <w:rFonts w:eastAsia="Batang"/>
              </w:rPr>
              <w:t>.E.B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770709" w:rsidP="00770709">
            <w:pPr>
              <w:ind w:left="-270"/>
              <w:jc w:val="center"/>
            </w:pPr>
            <w:r w:rsidRPr="005C6297">
              <w:rPr>
                <w:rFonts w:eastAsia="Batang"/>
              </w:rPr>
              <w:t xml:space="preserve">   </w:t>
            </w:r>
            <w:r w:rsidR="00EA2DFE" w:rsidRPr="005C6297">
              <w:rPr>
                <w:rFonts w:eastAsia="Batang"/>
              </w:rPr>
              <w:t>2011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770709">
            <w:pPr>
              <w:ind w:left="-270"/>
              <w:jc w:val="center"/>
            </w:pPr>
            <w:r w:rsidRPr="005C6297">
              <w:rPr>
                <w:rFonts w:eastAsia="Batang"/>
              </w:rPr>
              <w:t xml:space="preserve">   70%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190209" w:rsidP="00190209">
            <w:pPr>
              <w:ind w:left="-270"/>
            </w:pPr>
            <w:r>
              <w:rPr>
                <w:rFonts w:eastAsia="Batang"/>
              </w:rPr>
              <w:t xml:space="preserve">         </w:t>
            </w:r>
            <w:r w:rsidR="00EA2DFE" w:rsidRPr="005C6297">
              <w:rPr>
                <w:rFonts w:eastAsia="Batang"/>
              </w:rPr>
              <w:t>Distinction</w:t>
            </w:r>
          </w:p>
        </w:tc>
      </w:tr>
      <w:tr w:rsidR="00EA2DFE" w:rsidRPr="005C6297" w:rsidTr="00190209">
        <w:trPr>
          <w:trHeight w:val="502"/>
        </w:trPr>
        <w:tc>
          <w:tcPr>
            <w:tcW w:w="224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CE3F36">
            <w:pPr>
              <w:ind w:left="-270"/>
              <w:jc w:val="center"/>
              <w:rPr>
                <w:color w:val="000000"/>
              </w:rPr>
            </w:pPr>
            <w:r w:rsidRPr="005C6297">
              <w:rPr>
                <w:rFonts w:eastAsia="Batang"/>
                <w:b/>
                <w:color w:val="000000"/>
              </w:rPr>
              <w:t xml:space="preserve">    B.B.A</w:t>
            </w:r>
          </w:p>
        </w:tc>
        <w:tc>
          <w:tcPr>
            <w:tcW w:w="2902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EA2DFE" w:rsidRPr="005C6297" w:rsidRDefault="0098128D" w:rsidP="003603A0">
            <w:pPr>
              <w:rPr>
                <w:color w:val="000000"/>
              </w:rPr>
            </w:pPr>
            <w:r w:rsidRPr="005C6297">
              <w:rPr>
                <w:rFonts w:hint="eastAsia"/>
                <w:color w:val="000000"/>
                <w:lang w:eastAsia="zh-CN"/>
              </w:rPr>
              <w:t xml:space="preserve">BRCM collage of Business Administration (V. N. S. G. U) 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770709" w:rsidP="00770709">
            <w:pPr>
              <w:ind w:left="-270"/>
              <w:jc w:val="center"/>
              <w:rPr>
                <w:color w:val="000000"/>
              </w:rPr>
            </w:pPr>
            <w:r w:rsidRPr="005C6297">
              <w:rPr>
                <w:rFonts w:eastAsia="Batang"/>
                <w:color w:val="000000"/>
              </w:rPr>
              <w:t xml:space="preserve">   </w:t>
            </w:r>
            <w:r w:rsidR="00EA2DFE" w:rsidRPr="005C6297">
              <w:rPr>
                <w:rFonts w:eastAsia="Batang"/>
                <w:color w:val="000000"/>
              </w:rPr>
              <w:t>2014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EA2DFE" w:rsidRPr="005C6297" w:rsidRDefault="00770709" w:rsidP="00912FA6">
            <w:pPr>
              <w:ind w:left="-270"/>
              <w:jc w:val="center"/>
              <w:rPr>
                <w:color w:val="000000"/>
              </w:rPr>
            </w:pPr>
            <w:r w:rsidRPr="005C6297">
              <w:rPr>
                <w:rFonts w:eastAsia="Batang"/>
                <w:color w:val="000000"/>
              </w:rPr>
              <w:t xml:space="preserve">  </w:t>
            </w:r>
            <w:r w:rsidR="0098128D" w:rsidRPr="005C6297">
              <w:rPr>
                <w:rFonts w:eastAsia="Batang"/>
                <w:color w:val="000000"/>
              </w:rPr>
              <w:t xml:space="preserve">  </w:t>
            </w:r>
            <w:r w:rsidR="00912FA6" w:rsidRPr="005C6297">
              <w:rPr>
                <w:rFonts w:eastAsia="Batang"/>
                <w:color w:val="000000"/>
              </w:rPr>
              <w:t>5</w:t>
            </w:r>
            <w:r w:rsidR="0098128D" w:rsidRPr="005C6297">
              <w:rPr>
                <w:rFonts w:eastAsia="Batang"/>
                <w:color w:val="000000"/>
              </w:rPr>
              <w:t>8</w:t>
            </w:r>
            <w:r w:rsidR="00912FA6" w:rsidRPr="005C6297">
              <w:rPr>
                <w:rFonts w:eastAsia="Batang"/>
                <w:color w:val="000000"/>
              </w:rPr>
              <w:t>%</w:t>
            </w:r>
          </w:p>
        </w:tc>
        <w:tc>
          <w:tcPr>
            <w:tcW w:w="209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912FA6" w:rsidP="00190209">
            <w:pPr>
              <w:ind w:left="-270"/>
              <w:jc w:val="center"/>
              <w:rPr>
                <w:color w:val="000000"/>
              </w:rPr>
            </w:pPr>
            <w:r w:rsidRPr="005C6297">
              <w:rPr>
                <w:rFonts w:eastAsia="Batang"/>
                <w:color w:val="000000"/>
              </w:rPr>
              <w:t xml:space="preserve">Second </w:t>
            </w:r>
            <w:r w:rsidR="00EA2DFE" w:rsidRPr="005C6297">
              <w:rPr>
                <w:rFonts w:eastAsia="Batang"/>
                <w:color w:val="000000"/>
              </w:rPr>
              <w:t>class</w:t>
            </w:r>
          </w:p>
        </w:tc>
      </w:tr>
      <w:tr w:rsidR="00EA2DFE" w:rsidRPr="005C6297" w:rsidTr="00190209">
        <w:trPr>
          <w:trHeight w:val="548"/>
        </w:trPr>
        <w:tc>
          <w:tcPr>
            <w:tcW w:w="2246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EA2DFE">
            <w:pPr>
              <w:jc w:val="center"/>
              <w:rPr>
                <w:b/>
              </w:rPr>
            </w:pPr>
            <w:r w:rsidRPr="005C6297">
              <w:rPr>
                <w:b/>
              </w:rPr>
              <w:t>M.B.A</w:t>
            </w:r>
          </w:p>
        </w:tc>
        <w:tc>
          <w:tcPr>
            <w:tcW w:w="2902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EA2DFE" w:rsidRPr="005C6297" w:rsidRDefault="0098128D" w:rsidP="00912FA6">
            <w:r w:rsidRPr="005C6297">
              <w:rPr>
                <w:rFonts w:hint="eastAsia"/>
                <w:lang w:eastAsia="zh-CN"/>
              </w:rPr>
              <w:t>SOM LALIT INSTITUTION OF MANAGEMENT STUDIES (G. T. U)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770709" w:rsidP="00770709">
            <w:r w:rsidRPr="005C6297">
              <w:t xml:space="preserve">      </w:t>
            </w:r>
            <w:r w:rsidR="00CE3F36" w:rsidRPr="005C6297">
              <w:t>2017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EA2DFE" w:rsidRPr="005C6297" w:rsidRDefault="0098128D">
            <w:r w:rsidRPr="005C6297">
              <w:t xml:space="preserve">          </w:t>
            </w:r>
            <w:r w:rsidRPr="005C6297">
              <w:rPr>
                <w:rFonts w:hint="eastAsia"/>
                <w:lang w:eastAsia="zh-CN"/>
              </w:rPr>
              <w:t>80</w:t>
            </w:r>
            <w:r w:rsidRPr="005C6297">
              <w:t xml:space="preserve">% 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A2DFE" w:rsidRPr="005C6297" w:rsidRDefault="00190209" w:rsidP="00190209">
            <w:r>
              <w:t xml:space="preserve">   </w:t>
            </w:r>
            <w:r w:rsidR="0098128D">
              <w:t xml:space="preserve"> </w:t>
            </w:r>
            <w:r w:rsidR="0098128D">
              <w:rPr>
                <w:rFonts w:hint="eastAsia"/>
                <w:lang w:eastAsia="zh-CN"/>
              </w:rPr>
              <w:t>Distinction</w:t>
            </w:r>
          </w:p>
        </w:tc>
      </w:tr>
    </w:tbl>
    <w:p w:rsidR="00811724" w:rsidRPr="004C1F38" w:rsidRDefault="008E2DA4" w:rsidP="00B01AE6">
      <w:pPr>
        <w:pStyle w:val="TOC2"/>
        <w:spacing w:before="60"/>
        <w:ind w:left="0"/>
        <w:jc w:val="both"/>
        <w:rPr>
          <w:rFonts w:ascii="Times New Roman" w:eastAsia="Batang" w:hAnsi="Times New Roman" w:hint="default"/>
          <w:b/>
          <w:sz w:val="24"/>
          <w:szCs w:val="24"/>
          <w:u w:val="single"/>
        </w:rPr>
      </w:pPr>
      <w:r w:rsidRPr="005C6297">
        <w:rPr>
          <w:rFonts w:ascii="Times New Roman" w:eastAsia="Batang" w:hAnsi="Times New Roman"/>
          <w:b/>
          <w:sz w:val="28"/>
          <w:szCs w:val="28"/>
        </w:rPr>
        <w:t>Experie</w:t>
      </w:r>
      <w:r w:rsidR="0098128D" w:rsidRPr="005C6297">
        <w:rPr>
          <w:rFonts w:ascii="Times New Roman" w:eastAsia="Batang" w:hAnsi="Times New Roman"/>
          <w:b/>
          <w:sz w:val="28"/>
          <w:szCs w:val="28"/>
        </w:rPr>
        <w:t>nce</w:t>
      </w:r>
      <w:r w:rsidR="0098128D" w:rsidRPr="005C6297">
        <w:rPr>
          <w:rFonts w:ascii="Times New Roman" w:eastAsia="Batang" w:hAnsi="Times New Roman"/>
          <w:b/>
          <w:sz w:val="28"/>
          <w:szCs w:val="24"/>
        </w:rPr>
        <w:t xml:space="preserve"> </w:t>
      </w:r>
    </w:p>
    <w:p w:rsidR="005C1EFE" w:rsidRPr="00B01AE6" w:rsidRDefault="00036DF8" w:rsidP="005C1EFE">
      <w:pPr>
        <w:pStyle w:val="TOC2"/>
        <w:numPr>
          <w:ilvl w:val="0"/>
          <w:numId w:val="10"/>
        </w:numPr>
        <w:spacing w:before="60"/>
        <w:ind w:right="270"/>
        <w:jc w:val="both"/>
        <w:rPr>
          <w:rFonts w:ascii="Times New Roman" w:eastAsia="Batang" w:hAnsi="Times New Roman"/>
          <w:b/>
          <w:sz w:val="24"/>
          <w:szCs w:val="24"/>
          <w:u w:val="single"/>
          <w:lang w:eastAsia="zh-CN"/>
        </w:rPr>
      </w:pPr>
      <w:r>
        <w:rPr>
          <w:rFonts w:ascii="Times New Roman" w:eastAsia="Batang" w:hAnsi="Times New Roman" w:hint="default"/>
          <w:b/>
          <w:sz w:val="24"/>
          <w:szCs w:val="24"/>
          <w:u w:val="single"/>
        </w:rPr>
        <w:t>I worked</w:t>
      </w:r>
      <w:r w:rsidR="0098128D">
        <w:rPr>
          <w:rFonts w:ascii="Times New Roman" w:eastAsia="Batang" w:hAnsi="Times New Roman"/>
          <w:b/>
          <w:sz w:val="24"/>
          <w:szCs w:val="24"/>
          <w:u w:val="single"/>
        </w:rPr>
        <w:t xml:space="preserve"> </w:t>
      </w:r>
      <w:r w:rsidR="006969DC">
        <w:rPr>
          <w:rFonts w:ascii="Times New Roman" w:eastAsia="Batang" w:hAnsi="Times New Roman" w:hint="default"/>
          <w:b/>
          <w:sz w:val="24"/>
          <w:szCs w:val="24"/>
          <w:u w:val="single"/>
        </w:rPr>
        <w:t xml:space="preserve">for </w:t>
      </w:r>
      <w:r w:rsidR="0098128D">
        <w:rPr>
          <w:rFonts w:ascii="Times New Roman" w:eastAsia="Batang" w:hAnsi="Times New Roman"/>
          <w:b/>
          <w:sz w:val="24"/>
          <w:szCs w:val="24"/>
          <w:u w:val="single"/>
        </w:rPr>
        <w:t xml:space="preserve">HDFC BANK As </w:t>
      </w:r>
      <w:r w:rsidR="0098128D">
        <w:rPr>
          <w:rFonts w:ascii="Times New Roman" w:eastAsia="Batang" w:hAnsi="Times New Roman"/>
          <w:b/>
          <w:sz w:val="24"/>
          <w:szCs w:val="24"/>
          <w:u w:val="single"/>
          <w:lang w:eastAsia="zh-CN"/>
        </w:rPr>
        <w:t>A Virtual Relationship Manager since Jan 2018</w:t>
      </w:r>
      <w:r w:rsidR="006969DC">
        <w:rPr>
          <w:rFonts w:ascii="Times New Roman" w:eastAsia="Batang" w:hAnsi="Times New Roman" w:hint="default"/>
          <w:b/>
          <w:sz w:val="24"/>
          <w:szCs w:val="24"/>
          <w:u w:val="single"/>
          <w:lang w:eastAsia="zh-CN"/>
        </w:rPr>
        <w:t xml:space="preserve"> to </w:t>
      </w:r>
      <w:r w:rsidR="005C1EFE">
        <w:rPr>
          <w:rFonts w:ascii="Times New Roman" w:eastAsia="Batang" w:hAnsi="Times New Roman" w:hint="default"/>
          <w:b/>
          <w:sz w:val="24"/>
          <w:szCs w:val="24"/>
          <w:u w:val="single"/>
          <w:lang w:eastAsia="zh-CN"/>
        </w:rPr>
        <w:t>F</w:t>
      </w:r>
      <w:r w:rsidR="006969DC">
        <w:rPr>
          <w:rFonts w:ascii="Times New Roman" w:eastAsia="Batang" w:hAnsi="Times New Roman" w:hint="default"/>
          <w:b/>
          <w:sz w:val="24"/>
          <w:szCs w:val="24"/>
          <w:u w:val="single"/>
          <w:lang w:eastAsia="zh-CN"/>
        </w:rPr>
        <w:t>eb 2020</w:t>
      </w:r>
      <w:r w:rsidR="0098128D">
        <w:rPr>
          <w:rFonts w:ascii="Times New Roman" w:eastAsia="Batang" w:hAnsi="Times New Roman"/>
          <w:b/>
          <w:sz w:val="24"/>
          <w:szCs w:val="24"/>
          <w:u w:val="single"/>
          <w:lang w:eastAsia="zh-CN"/>
        </w:rPr>
        <w:t>.</w:t>
      </w:r>
    </w:p>
    <w:p w:rsidR="009218CF" w:rsidRDefault="006B0CF3" w:rsidP="009218CF">
      <w:pPr>
        <w:pStyle w:val="ListParagraph"/>
        <w:numPr>
          <w:ilvl w:val="0"/>
          <w:numId w:val="10"/>
        </w:numPr>
        <w:rPr>
          <w:b/>
          <w:bCs/>
          <w:u w:val="single"/>
          <w:lang w:eastAsia="zh-CN"/>
        </w:rPr>
      </w:pPr>
      <w:r>
        <w:rPr>
          <w:b/>
          <w:bCs/>
          <w:u w:val="single"/>
          <w:lang w:eastAsia="zh-CN"/>
        </w:rPr>
        <w:t>I have worked</w:t>
      </w:r>
      <w:r w:rsidR="00BF3F3D" w:rsidRPr="003D3D00">
        <w:rPr>
          <w:b/>
          <w:bCs/>
          <w:u w:val="single"/>
          <w:lang w:eastAsia="zh-CN"/>
        </w:rPr>
        <w:t xml:space="preserve"> </w:t>
      </w:r>
      <w:r>
        <w:rPr>
          <w:b/>
          <w:bCs/>
          <w:u w:val="single"/>
          <w:lang w:eastAsia="zh-CN"/>
        </w:rPr>
        <w:t>with</w:t>
      </w:r>
      <w:r w:rsidR="00BF3F3D" w:rsidRPr="003D3D00">
        <w:rPr>
          <w:b/>
          <w:bCs/>
          <w:u w:val="single"/>
          <w:lang w:eastAsia="zh-CN"/>
        </w:rPr>
        <w:t xml:space="preserve"> </w:t>
      </w:r>
      <w:proofErr w:type="spellStart"/>
      <w:r w:rsidR="00BF3F3D" w:rsidRPr="003D3D00">
        <w:rPr>
          <w:b/>
          <w:bCs/>
          <w:u w:val="single"/>
          <w:lang w:eastAsia="zh-CN"/>
        </w:rPr>
        <w:t>kotak</w:t>
      </w:r>
      <w:proofErr w:type="spellEnd"/>
      <w:r w:rsidR="00BF3F3D" w:rsidRPr="003D3D00">
        <w:rPr>
          <w:b/>
          <w:bCs/>
          <w:u w:val="single"/>
          <w:lang w:eastAsia="zh-CN"/>
        </w:rPr>
        <w:t xml:space="preserve"> </w:t>
      </w:r>
      <w:proofErr w:type="spellStart"/>
      <w:r w:rsidR="00BF3F3D" w:rsidRPr="003D3D00">
        <w:rPr>
          <w:b/>
          <w:bCs/>
          <w:u w:val="single"/>
          <w:lang w:eastAsia="zh-CN"/>
        </w:rPr>
        <w:t>mahindra</w:t>
      </w:r>
      <w:proofErr w:type="spellEnd"/>
      <w:r w:rsidR="00BF3F3D" w:rsidRPr="003D3D00">
        <w:rPr>
          <w:b/>
          <w:bCs/>
          <w:u w:val="single"/>
          <w:lang w:eastAsia="zh-CN"/>
        </w:rPr>
        <w:t xml:space="preserve"> bank as </w:t>
      </w:r>
      <w:r w:rsidR="007719FC" w:rsidRPr="003D3D00">
        <w:rPr>
          <w:b/>
          <w:bCs/>
          <w:u w:val="single"/>
          <w:lang w:eastAsia="zh-CN"/>
        </w:rPr>
        <w:t xml:space="preserve">Deputy manager relationship officer </w:t>
      </w:r>
      <w:r>
        <w:rPr>
          <w:b/>
          <w:bCs/>
          <w:u w:val="single"/>
          <w:lang w:eastAsia="zh-CN"/>
        </w:rPr>
        <w:t>from</w:t>
      </w:r>
      <w:r w:rsidR="007719FC" w:rsidRPr="003D3D00">
        <w:rPr>
          <w:b/>
          <w:bCs/>
          <w:u w:val="single"/>
          <w:lang w:eastAsia="zh-CN"/>
        </w:rPr>
        <w:t xml:space="preserve"> </w:t>
      </w:r>
      <w:proofErr w:type="spellStart"/>
      <w:r w:rsidR="0098128D" w:rsidRPr="003D3D00">
        <w:rPr>
          <w:b/>
          <w:bCs/>
          <w:u w:val="single"/>
          <w:lang w:eastAsia="zh-CN"/>
        </w:rPr>
        <w:t>mach</w:t>
      </w:r>
      <w:proofErr w:type="spellEnd"/>
      <w:r w:rsidR="0098128D" w:rsidRPr="003D3D00">
        <w:rPr>
          <w:b/>
          <w:bCs/>
          <w:u w:val="single"/>
          <w:lang w:eastAsia="zh-CN"/>
        </w:rPr>
        <w:t xml:space="preserve"> 2020</w:t>
      </w:r>
      <w:r>
        <w:rPr>
          <w:b/>
          <w:bCs/>
          <w:u w:val="single"/>
          <w:lang w:eastAsia="zh-CN"/>
        </w:rPr>
        <w:t xml:space="preserve"> </w:t>
      </w:r>
      <w:r w:rsidR="00027C6A">
        <w:rPr>
          <w:b/>
          <w:bCs/>
          <w:u w:val="single"/>
          <w:lang w:eastAsia="zh-CN"/>
        </w:rPr>
        <w:t>to April 2021</w:t>
      </w:r>
      <w:r w:rsidR="0098128D" w:rsidRPr="003D3D00">
        <w:rPr>
          <w:b/>
          <w:bCs/>
          <w:u w:val="single"/>
          <w:lang w:eastAsia="zh-CN"/>
        </w:rPr>
        <w:t>.</w:t>
      </w:r>
    </w:p>
    <w:p w:rsidR="009218CF" w:rsidRPr="009218CF" w:rsidRDefault="009218CF" w:rsidP="009218CF">
      <w:pPr>
        <w:pStyle w:val="ListParagraph"/>
        <w:rPr>
          <w:b/>
          <w:bCs/>
          <w:u w:val="single"/>
          <w:lang w:eastAsia="zh-CN"/>
        </w:rPr>
      </w:pPr>
    </w:p>
    <w:p w:rsidR="00B01AE6" w:rsidRPr="00B01AE6" w:rsidRDefault="00371901" w:rsidP="0098128D">
      <w:pPr>
        <w:pStyle w:val="ListParagraph"/>
        <w:numPr>
          <w:ilvl w:val="0"/>
          <w:numId w:val="10"/>
        </w:numPr>
        <w:rPr>
          <w:b/>
          <w:bCs/>
          <w:u w:val="single"/>
          <w:lang w:eastAsia="zh-CN"/>
        </w:rPr>
      </w:pPr>
      <w:r>
        <w:rPr>
          <w:b/>
          <w:bCs/>
          <w:u w:val="single"/>
          <w:lang w:eastAsia="zh-CN"/>
        </w:rPr>
        <w:t>Currently I am wor</w:t>
      </w:r>
      <w:r w:rsidR="007F01B4">
        <w:rPr>
          <w:b/>
          <w:bCs/>
          <w:u w:val="single"/>
          <w:lang w:eastAsia="zh-CN"/>
        </w:rPr>
        <w:t xml:space="preserve">king with </w:t>
      </w:r>
      <w:r w:rsidR="006B0CF3" w:rsidRPr="003D3D00">
        <w:rPr>
          <w:b/>
          <w:bCs/>
          <w:u w:val="single"/>
          <w:lang w:eastAsia="zh-CN"/>
        </w:rPr>
        <w:t xml:space="preserve"> </w:t>
      </w:r>
      <w:proofErr w:type="spellStart"/>
      <w:r w:rsidR="007F01B4">
        <w:rPr>
          <w:b/>
          <w:bCs/>
          <w:u w:val="single"/>
          <w:lang w:eastAsia="zh-CN"/>
        </w:rPr>
        <w:t>Indusind</w:t>
      </w:r>
      <w:proofErr w:type="spellEnd"/>
      <w:r w:rsidR="006B0CF3" w:rsidRPr="003D3D00">
        <w:rPr>
          <w:b/>
          <w:bCs/>
          <w:u w:val="single"/>
          <w:lang w:eastAsia="zh-CN"/>
        </w:rPr>
        <w:t xml:space="preserve"> bank as</w:t>
      </w:r>
      <w:r w:rsidR="00AF46CD">
        <w:rPr>
          <w:b/>
          <w:bCs/>
          <w:u w:val="single"/>
          <w:lang w:eastAsia="zh-CN"/>
        </w:rPr>
        <w:t xml:space="preserve"> </w:t>
      </w:r>
      <w:r w:rsidR="007F01B4">
        <w:rPr>
          <w:b/>
          <w:bCs/>
          <w:u w:val="single"/>
          <w:lang w:eastAsia="zh-CN"/>
        </w:rPr>
        <w:t xml:space="preserve">a </w:t>
      </w:r>
      <w:r w:rsidR="00AF46CD">
        <w:rPr>
          <w:b/>
          <w:bCs/>
          <w:u w:val="single"/>
          <w:lang w:eastAsia="zh-CN"/>
        </w:rPr>
        <w:t xml:space="preserve">select relationship manager </w:t>
      </w:r>
      <w:r w:rsidR="006B0CF3" w:rsidRPr="003D3D00">
        <w:rPr>
          <w:b/>
          <w:bCs/>
          <w:u w:val="single"/>
          <w:lang w:eastAsia="zh-CN"/>
        </w:rPr>
        <w:t xml:space="preserve">since </w:t>
      </w:r>
      <w:r>
        <w:rPr>
          <w:b/>
          <w:bCs/>
          <w:u w:val="single"/>
          <w:lang w:eastAsia="zh-CN"/>
        </w:rPr>
        <w:t>may</w:t>
      </w:r>
      <w:r w:rsidR="006B0CF3" w:rsidRPr="003D3D00">
        <w:rPr>
          <w:b/>
          <w:bCs/>
          <w:u w:val="single"/>
          <w:lang w:eastAsia="zh-CN"/>
        </w:rPr>
        <w:t xml:space="preserve"> </w:t>
      </w:r>
      <w:r>
        <w:rPr>
          <w:b/>
          <w:bCs/>
          <w:u w:val="single"/>
          <w:lang w:eastAsia="zh-CN"/>
        </w:rPr>
        <w:t>2021</w:t>
      </w:r>
      <w:r w:rsidR="006B0CF3" w:rsidRPr="003D3D00">
        <w:rPr>
          <w:b/>
          <w:bCs/>
          <w:u w:val="single"/>
          <w:lang w:eastAsia="zh-CN"/>
        </w:rPr>
        <w:t>.</w:t>
      </w:r>
    </w:p>
    <w:p w:rsidR="00625553" w:rsidRDefault="0098128D" w:rsidP="00811724">
      <w:pPr>
        <w:pStyle w:val="TOC2"/>
        <w:spacing w:before="60"/>
        <w:ind w:left="0" w:right="270"/>
        <w:jc w:val="both"/>
        <w:rPr>
          <w:rFonts w:hint="default"/>
        </w:rPr>
      </w:pPr>
      <w:r>
        <w:rPr>
          <w:rFonts w:ascii="Times New Roman" w:eastAsia="Batang" w:hAnsi="Times New Roman"/>
          <w:b/>
          <w:sz w:val="32"/>
          <w:szCs w:val="32"/>
          <w:lang w:eastAsia="zh-CN"/>
        </w:rPr>
        <w:t xml:space="preserve">Awards and </w:t>
      </w:r>
      <w:r w:rsidR="008D7D20">
        <w:rPr>
          <w:rFonts w:ascii="Times New Roman" w:eastAsia="Batang" w:hAnsi="Times New Roman" w:hint="default"/>
          <w:b/>
          <w:sz w:val="32"/>
          <w:szCs w:val="32"/>
          <w:lang w:eastAsia="zh-CN"/>
        </w:rPr>
        <w:t>Achievements in Banking Sector</w:t>
      </w:r>
      <w:r>
        <w:rPr>
          <w:rFonts w:ascii="Times New Roman" w:eastAsia="Batang" w:hAnsi="Times New Roman" w:hint="default"/>
          <w:b/>
          <w:sz w:val="24"/>
          <w:szCs w:val="24"/>
          <w:lang w:eastAsia="zh-CN"/>
        </w:rPr>
        <w:t>:</w:t>
      </w:r>
    </w:p>
    <w:p w:rsidR="00625553" w:rsidRDefault="0098128D">
      <w:pPr>
        <w:pStyle w:val="ListParagraph"/>
        <w:numPr>
          <w:ilvl w:val="0"/>
          <w:numId w:val="15"/>
        </w:numPr>
        <w:spacing w:before="60"/>
        <w:jc w:val="both"/>
        <w:rPr>
          <w:rFonts w:eastAsia="Batang"/>
          <w:b/>
          <w:lang w:eastAsia="zh-CN"/>
        </w:rPr>
      </w:pPr>
      <w:proofErr w:type="spellStart"/>
      <w:r>
        <w:rPr>
          <w:rFonts w:eastAsia="Batang"/>
          <w:b/>
          <w:lang w:eastAsia="zh-CN"/>
        </w:rPr>
        <w:t>Hdfc</w:t>
      </w:r>
      <w:proofErr w:type="spellEnd"/>
      <w:r>
        <w:rPr>
          <w:rFonts w:eastAsia="Batang"/>
          <w:b/>
          <w:lang w:eastAsia="zh-CN"/>
        </w:rPr>
        <w:t xml:space="preserve"> Securities (</w:t>
      </w:r>
      <w:proofErr w:type="spellStart"/>
      <w:r>
        <w:rPr>
          <w:rFonts w:eastAsia="Batang"/>
          <w:b/>
          <w:lang w:eastAsia="zh-CN"/>
        </w:rPr>
        <w:t>Dmat</w:t>
      </w:r>
      <w:proofErr w:type="spellEnd"/>
      <w:r>
        <w:rPr>
          <w:rFonts w:eastAsia="Batang"/>
          <w:b/>
          <w:lang w:eastAsia="zh-CN"/>
        </w:rPr>
        <w:t xml:space="preserve"> and </w:t>
      </w:r>
      <w:proofErr w:type="spellStart"/>
      <w:r>
        <w:rPr>
          <w:rFonts w:eastAsia="Batang"/>
          <w:b/>
          <w:lang w:eastAsia="zh-CN"/>
        </w:rPr>
        <w:t>Tranding</w:t>
      </w:r>
      <w:proofErr w:type="spellEnd"/>
      <w:r>
        <w:rPr>
          <w:rFonts w:eastAsia="Batang"/>
          <w:b/>
          <w:lang w:eastAsia="zh-CN"/>
        </w:rPr>
        <w:t xml:space="preserve"> products) </w:t>
      </w:r>
      <w:proofErr w:type="spellStart"/>
      <w:r>
        <w:rPr>
          <w:rFonts w:eastAsia="Batang"/>
          <w:b/>
          <w:lang w:eastAsia="zh-CN"/>
        </w:rPr>
        <w:t>OutStanding</w:t>
      </w:r>
      <w:proofErr w:type="spellEnd"/>
      <w:r>
        <w:rPr>
          <w:rFonts w:eastAsia="Batang"/>
          <w:b/>
          <w:lang w:eastAsia="zh-CN"/>
        </w:rPr>
        <w:t xml:space="preserve"> performance award and recognition </w:t>
      </w:r>
      <w:r>
        <w:rPr>
          <w:rFonts w:eastAsia="Batang" w:hint="eastAsia"/>
          <w:b/>
          <w:lang w:eastAsia="zh-CN"/>
        </w:rPr>
        <w:t>(</w:t>
      </w:r>
      <w:r>
        <w:rPr>
          <w:rFonts w:eastAsia="Batang"/>
          <w:b/>
          <w:lang w:eastAsia="zh-CN"/>
        </w:rPr>
        <w:t>July -</w:t>
      </w:r>
      <w:r>
        <w:rPr>
          <w:rFonts w:eastAsia="Batang" w:hint="eastAsia"/>
          <w:b/>
          <w:lang w:eastAsia="zh-CN"/>
        </w:rPr>
        <w:t>Aug -Sep</w:t>
      </w:r>
      <w:r>
        <w:rPr>
          <w:rFonts w:eastAsia="Batang"/>
          <w:b/>
          <w:lang w:eastAsia="zh-CN"/>
        </w:rPr>
        <w:t xml:space="preserve"> 2018</w:t>
      </w:r>
      <w:r>
        <w:rPr>
          <w:rFonts w:eastAsia="Batang" w:hint="eastAsia"/>
          <w:b/>
          <w:lang w:eastAsia="zh-CN"/>
        </w:rPr>
        <w:t>).</w:t>
      </w:r>
    </w:p>
    <w:p w:rsidR="00625553" w:rsidRDefault="00625553">
      <w:pPr>
        <w:spacing w:before="60"/>
        <w:jc w:val="both"/>
      </w:pPr>
    </w:p>
    <w:p w:rsidR="00625553" w:rsidRDefault="0098128D">
      <w:pPr>
        <w:pStyle w:val="ListParagraph"/>
        <w:numPr>
          <w:ilvl w:val="0"/>
          <w:numId w:val="15"/>
        </w:numPr>
        <w:spacing w:before="60"/>
        <w:jc w:val="both"/>
        <w:rPr>
          <w:rFonts w:eastAsia="Batang"/>
          <w:b/>
          <w:lang w:eastAsia="zh-CN"/>
        </w:rPr>
      </w:pPr>
      <w:proofErr w:type="spellStart"/>
      <w:r>
        <w:rPr>
          <w:rFonts w:eastAsia="Batang"/>
          <w:b/>
          <w:lang w:eastAsia="zh-CN"/>
        </w:rPr>
        <w:t>Hdfc</w:t>
      </w:r>
      <w:proofErr w:type="spellEnd"/>
      <w:r>
        <w:rPr>
          <w:rFonts w:eastAsia="Batang"/>
          <w:b/>
          <w:lang w:eastAsia="zh-CN"/>
        </w:rPr>
        <w:t xml:space="preserve"> Ergo (General Insurance) </w:t>
      </w:r>
      <w:proofErr w:type="spellStart"/>
      <w:r>
        <w:rPr>
          <w:rFonts w:eastAsia="Batang"/>
          <w:b/>
          <w:lang w:eastAsia="zh-CN"/>
        </w:rPr>
        <w:t>OutStanding</w:t>
      </w:r>
      <w:proofErr w:type="spellEnd"/>
      <w:r>
        <w:rPr>
          <w:rFonts w:eastAsia="Batang"/>
          <w:b/>
          <w:lang w:eastAsia="zh-CN"/>
        </w:rPr>
        <w:t xml:space="preserve"> performance award and recognition March 2019</w:t>
      </w:r>
      <w:r>
        <w:rPr>
          <w:rFonts w:eastAsia="Batang" w:hint="eastAsia"/>
          <w:b/>
          <w:lang w:eastAsia="zh-CN"/>
        </w:rPr>
        <w:t>.</w:t>
      </w:r>
    </w:p>
    <w:p w:rsidR="00625553" w:rsidRDefault="00625553">
      <w:pPr>
        <w:spacing w:before="60"/>
        <w:jc w:val="both"/>
        <w:rPr>
          <w:rFonts w:eastAsia="Batang"/>
          <w:b/>
          <w:lang w:eastAsia="zh-CN"/>
        </w:rPr>
      </w:pPr>
    </w:p>
    <w:p w:rsidR="00625553" w:rsidRDefault="0098128D">
      <w:pPr>
        <w:pStyle w:val="ListParagraph"/>
        <w:numPr>
          <w:ilvl w:val="0"/>
          <w:numId w:val="15"/>
        </w:numPr>
        <w:spacing w:before="60"/>
        <w:jc w:val="both"/>
        <w:rPr>
          <w:rFonts w:eastAsia="Batang"/>
          <w:b/>
          <w:lang w:eastAsia="zh-CN"/>
        </w:rPr>
      </w:pPr>
      <w:r>
        <w:rPr>
          <w:rFonts w:eastAsia="Batang" w:hint="eastAsia"/>
          <w:b/>
          <w:lang w:eastAsia="zh-CN"/>
        </w:rPr>
        <w:lastRenderedPageBreak/>
        <w:t>TATA AIA LIFE INSURANCE Outstanding performance For the month of March 2019</w:t>
      </w:r>
    </w:p>
    <w:p w:rsidR="00625553" w:rsidRDefault="00625553">
      <w:pPr>
        <w:spacing w:before="60"/>
        <w:jc w:val="both"/>
        <w:rPr>
          <w:rFonts w:eastAsia="Batang"/>
          <w:b/>
          <w:lang w:eastAsia="zh-CN"/>
        </w:rPr>
      </w:pPr>
    </w:p>
    <w:p w:rsidR="00625553" w:rsidRDefault="0098128D">
      <w:pPr>
        <w:pStyle w:val="ListParagraph"/>
        <w:numPr>
          <w:ilvl w:val="0"/>
          <w:numId w:val="15"/>
        </w:numPr>
        <w:spacing w:before="60"/>
        <w:jc w:val="both"/>
        <w:rPr>
          <w:b/>
          <w:bCs/>
          <w:color w:val="000000"/>
          <w:lang w:eastAsia="zh-CN"/>
        </w:rPr>
      </w:pPr>
      <w:r>
        <w:rPr>
          <w:rFonts w:hint="eastAsia"/>
          <w:b/>
          <w:bCs/>
          <w:color w:val="000000"/>
          <w:lang w:eastAsia="zh-CN"/>
        </w:rPr>
        <w:t xml:space="preserve">Aditya </w:t>
      </w:r>
      <w:proofErr w:type="spellStart"/>
      <w:r>
        <w:rPr>
          <w:rFonts w:hint="eastAsia"/>
          <w:b/>
          <w:bCs/>
          <w:color w:val="000000"/>
          <w:lang w:eastAsia="zh-CN"/>
        </w:rPr>
        <w:t>birla</w:t>
      </w:r>
      <w:proofErr w:type="spellEnd"/>
      <w:r>
        <w:rPr>
          <w:rFonts w:hint="eastAsia"/>
          <w:b/>
          <w:bCs/>
          <w:color w:val="000000"/>
          <w:lang w:eastAsia="zh-CN"/>
        </w:rPr>
        <w:t xml:space="preserve"> General insurance Award and Recognition (</w:t>
      </w:r>
      <w:proofErr w:type="spellStart"/>
      <w:r>
        <w:rPr>
          <w:rFonts w:hint="eastAsia"/>
          <w:b/>
          <w:bCs/>
          <w:color w:val="000000"/>
          <w:lang w:eastAsia="zh-CN"/>
        </w:rPr>
        <w:t>july</w:t>
      </w:r>
      <w:proofErr w:type="spellEnd"/>
      <w:r>
        <w:rPr>
          <w:rFonts w:hint="eastAsia"/>
          <w:b/>
          <w:bCs/>
          <w:color w:val="000000"/>
          <w:lang w:eastAsia="zh-CN"/>
        </w:rPr>
        <w:t xml:space="preserve"> Aug 2019).</w:t>
      </w:r>
    </w:p>
    <w:p w:rsidR="00625553" w:rsidRDefault="00625553">
      <w:pPr>
        <w:spacing w:before="60"/>
        <w:jc w:val="both"/>
        <w:rPr>
          <w:b/>
          <w:bCs/>
          <w:color w:val="000000"/>
        </w:rPr>
      </w:pPr>
    </w:p>
    <w:p w:rsidR="00625553" w:rsidRDefault="0098128D" w:rsidP="00811724">
      <w:pPr>
        <w:pStyle w:val="TOC2"/>
        <w:numPr>
          <w:ilvl w:val="0"/>
          <w:numId w:val="15"/>
        </w:numPr>
        <w:spacing w:before="60"/>
        <w:ind w:right="270"/>
        <w:jc w:val="both"/>
        <w:rPr>
          <w:rFonts w:ascii="Times New Roman" w:eastAsia="Batang" w:hAnsi="Times New Roman" w:hint="default"/>
          <w:b/>
          <w:sz w:val="24"/>
          <w:szCs w:val="24"/>
          <w:lang w:eastAsia="zh-CN"/>
        </w:rPr>
      </w:pPr>
      <w:proofErr w:type="spellStart"/>
      <w:r>
        <w:rPr>
          <w:rFonts w:ascii="Times New Roman" w:eastAsia="Batang" w:hAnsi="Times New Roman" w:hint="default"/>
          <w:b/>
          <w:sz w:val="24"/>
          <w:szCs w:val="24"/>
          <w:lang w:eastAsia="zh-CN"/>
        </w:rPr>
        <w:t>Hdfc</w:t>
      </w:r>
      <w:proofErr w:type="spellEnd"/>
      <w:r>
        <w:rPr>
          <w:rFonts w:ascii="Times New Roman" w:eastAsia="Batang" w:hAnsi="Times New Roman" w:hint="default"/>
          <w:b/>
          <w:sz w:val="24"/>
          <w:szCs w:val="24"/>
          <w:lang w:eastAsia="zh-CN"/>
        </w:rPr>
        <w:t xml:space="preserve"> Bank Best Quality toper of the month award recognition</w:t>
      </w:r>
      <w:r>
        <w:rPr>
          <w:rFonts w:ascii="Times New Roman" w:eastAsia="Batang" w:hAnsi="Times New Roman"/>
          <w:b/>
          <w:sz w:val="24"/>
          <w:szCs w:val="24"/>
          <w:lang w:eastAsia="zh-CN"/>
        </w:rPr>
        <w:t>.</w:t>
      </w:r>
    </w:p>
    <w:p w:rsidR="00625553" w:rsidRDefault="0098128D">
      <w:pPr>
        <w:pStyle w:val="ListParagraph"/>
        <w:numPr>
          <w:ilvl w:val="0"/>
          <w:numId w:val="15"/>
        </w:numPr>
        <w:spacing w:before="60"/>
        <w:jc w:val="both"/>
      </w:pPr>
      <w:proofErr w:type="spellStart"/>
      <w:r>
        <w:rPr>
          <w:rFonts w:eastAsia="Batang"/>
          <w:b/>
          <w:lang w:eastAsia="zh-CN"/>
        </w:rPr>
        <w:t>Hdfc</w:t>
      </w:r>
      <w:proofErr w:type="spellEnd"/>
      <w:r>
        <w:rPr>
          <w:rFonts w:eastAsia="Batang"/>
          <w:b/>
          <w:lang w:eastAsia="zh-CN"/>
        </w:rPr>
        <w:t xml:space="preserve"> Ergo (General Insurance)</w:t>
      </w:r>
      <w:proofErr w:type="spellStart"/>
      <w:r>
        <w:rPr>
          <w:rFonts w:eastAsia="Batang"/>
          <w:b/>
          <w:lang w:eastAsia="zh-CN"/>
        </w:rPr>
        <w:t>OutStanding</w:t>
      </w:r>
      <w:proofErr w:type="spellEnd"/>
      <w:r>
        <w:rPr>
          <w:rFonts w:eastAsia="Batang"/>
          <w:b/>
          <w:lang w:eastAsia="zh-CN"/>
        </w:rPr>
        <w:t xml:space="preserve"> performance award and recognition </w:t>
      </w:r>
      <w:r>
        <w:rPr>
          <w:rFonts w:eastAsia="Batang" w:hint="eastAsia"/>
          <w:b/>
          <w:lang w:eastAsia="zh-CN"/>
        </w:rPr>
        <w:t xml:space="preserve">August </w:t>
      </w:r>
      <w:r>
        <w:rPr>
          <w:rFonts w:eastAsia="Batang"/>
          <w:b/>
          <w:lang w:eastAsia="zh-CN"/>
        </w:rPr>
        <w:t xml:space="preserve"> 2019</w:t>
      </w:r>
      <w:r>
        <w:rPr>
          <w:rFonts w:eastAsia="Batang" w:hint="eastAsia"/>
          <w:b/>
          <w:lang w:eastAsia="zh-CN"/>
        </w:rPr>
        <w:t>.</w:t>
      </w:r>
    </w:p>
    <w:p w:rsidR="00625553" w:rsidRDefault="00625553">
      <w:pPr>
        <w:spacing w:before="60"/>
        <w:jc w:val="both"/>
      </w:pPr>
    </w:p>
    <w:p w:rsidR="00625553" w:rsidRPr="001117C9" w:rsidRDefault="0098128D">
      <w:pPr>
        <w:pStyle w:val="ListParagraph"/>
        <w:numPr>
          <w:ilvl w:val="0"/>
          <w:numId w:val="15"/>
        </w:numPr>
        <w:spacing w:before="60"/>
        <w:jc w:val="both"/>
      </w:pPr>
      <w:proofErr w:type="spellStart"/>
      <w:r>
        <w:rPr>
          <w:rFonts w:eastAsia="Batang"/>
          <w:b/>
          <w:lang w:eastAsia="zh-CN"/>
        </w:rPr>
        <w:t>Hdfc</w:t>
      </w:r>
      <w:proofErr w:type="spellEnd"/>
      <w:r>
        <w:rPr>
          <w:rFonts w:eastAsia="Batang"/>
          <w:b/>
          <w:lang w:eastAsia="zh-CN"/>
        </w:rPr>
        <w:t xml:space="preserve"> Ergo (General Insurance)</w:t>
      </w:r>
      <w:proofErr w:type="spellStart"/>
      <w:r>
        <w:rPr>
          <w:rFonts w:eastAsia="Batang"/>
          <w:b/>
          <w:lang w:eastAsia="zh-CN"/>
        </w:rPr>
        <w:t>OutStanding</w:t>
      </w:r>
      <w:proofErr w:type="spellEnd"/>
      <w:r>
        <w:rPr>
          <w:rFonts w:eastAsia="Batang"/>
          <w:b/>
          <w:lang w:eastAsia="zh-CN"/>
        </w:rPr>
        <w:t xml:space="preserve"> performance award and recognition </w:t>
      </w:r>
      <w:r>
        <w:rPr>
          <w:rFonts w:eastAsia="Batang" w:hint="eastAsia"/>
          <w:b/>
          <w:lang w:eastAsia="zh-CN"/>
        </w:rPr>
        <w:t xml:space="preserve">September </w:t>
      </w:r>
      <w:r>
        <w:rPr>
          <w:rFonts w:eastAsia="Batang"/>
          <w:b/>
          <w:lang w:eastAsia="zh-CN"/>
        </w:rPr>
        <w:t>2019</w:t>
      </w:r>
      <w:r>
        <w:rPr>
          <w:rFonts w:eastAsia="Batang" w:hint="eastAsia"/>
          <w:b/>
          <w:lang w:eastAsia="zh-CN"/>
        </w:rPr>
        <w:t>.</w:t>
      </w:r>
    </w:p>
    <w:p w:rsidR="001117C9" w:rsidRDefault="001117C9" w:rsidP="001117C9">
      <w:pPr>
        <w:pStyle w:val="ListParagraph"/>
      </w:pPr>
    </w:p>
    <w:p w:rsidR="001117C9" w:rsidRPr="00486779" w:rsidRDefault="007B40B1">
      <w:pPr>
        <w:pStyle w:val="ListParagraph"/>
        <w:numPr>
          <w:ilvl w:val="0"/>
          <w:numId w:val="15"/>
        </w:numPr>
        <w:spacing w:before="60"/>
        <w:jc w:val="both"/>
        <w:rPr>
          <w:b/>
          <w:bCs/>
        </w:rPr>
      </w:pPr>
      <w:r>
        <w:rPr>
          <w:b/>
          <w:bCs/>
        </w:rPr>
        <w:t xml:space="preserve">Best </w:t>
      </w:r>
      <w:r w:rsidR="0021153E" w:rsidRPr="00486779">
        <w:rPr>
          <w:b/>
          <w:bCs/>
        </w:rPr>
        <w:t xml:space="preserve">Performance award and recongination </w:t>
      </w:r>
      <w:r w:rsidR="00E20DE2" w:rsidRPr="00486779">
        <w:rPr>
          <w:b/>
          <w:bCs/>
        </w:rPr>
        <w:t xml:space="preserve">of the month </w:t>
      </w:r>
      <w:proofErr w:type="spellStart"/>
      <w:r w:rsidR="00E20DE2" w:rsidRPr="00486779">
        <w:rPr>
          <w:b/>
          <w:bCs/>
        </w:rPr>
        <w:t>dec</w:t>
      </w:r>
      <w:proofErr w:type="spellEnd"/>
      <w:r w:rsidR="00E20DE2" w:rsidRPr="00486779">
        <w:rPr>
          <w:b/>
          <w:bCs/>
        </w:rPr>
        <w:t xml:space="preserve"> 2020</w:t>
      </w:r>
      <w:r w:rsidR="0021153E" w:rsidRPr="00486779">
        <w:rPr>
          <w:b/>
          <w:bCs/>
        </w:rPr>
        <w:t xml:space="preserve"> </w:t>
      </w:r>
      <w:r w:rsidR="00E20DE2" w:rsidRPr="00486779">
        <w:rPr>
          <w:b/>
          <w:bCs/>
        </w:rPr>
        <w:t xml:space="preserve">from </w:t>
      </w:r>
      <w:proofErr w:type="spellStart"/>
      <w:r w:rsidR="005E4419" w:rsidRPr="00486779">
        <w:rPr>
          <w:b/>
          <w:bCs/>
        </w:rPr>
        <w:t>kotak</w:t>
      </w:r>
      <w:proofErr w:type="spellEnd"/>
      <w:r w:rsidR="005E4419" w:rsidRPr="00486779">
        <w:rPr>
          <w:b/>
          <w:bCs/>
        </w:rPr>
        <w:t xml:space="preserve"> </w:t>
      </w:r>
      <w:proofErr w:type="spellStart"/>
      <w:r w:rsidR="005E4419" w:rsidRPr="00486779">
        <w:rPr>
          <w:b/>
          <w:bCs/>
        </w:rPr>
        <w:t>mahindra</w:t>
      </w:r>
      <w:proofErr w:type="spellEnd"/>
      <w:r w:rsidR="005E4419" w:rsidRPr="00486779">
        <w:rPr>
          <w:b/>
          <w:bCs/>
        </w:rPr>
        <w:t xml:space="preserve"> bank </w:t>
      </w:r>
    </w:p>
    <w:p w:rsidR="004C1F38" w:rsidRPr="00486779" w:rsidRDefault="004C1F38" w:rsidP="004C1F38">
      <w:pPr>
        <w:rPr>
          <w:b/>
          <w:bCs/>
        </w:rPr>
      </w:pPr>
    </w:p>
    <w:p w:rsidR="00C74BE0" w:rsidRDefault="00C74BE0" w:rsidP="00C74BE0">
      <w:pPr>
        <w:pStyle w:val="TOC2"/>
        <w:spacing w:before="60"/>
        <w:ind w:left="-284" w:right="270"/>
        <w:jc w:val="both"/>
        <w:rPr>
          <w:rFonts w:ascii="Times New Roman" w:hAnsi="Times New Roman" w:hint="default"/>
          <w:sz w:val="28"/>
        </w:rPr>
      </w:pPr>
      <w:r w:rsidRPr="00C74BE0">
        <w:rPr>
          <w:rFonts w:ascii="Times New Roman" w:hAnsi="Times New Roman"/>
          <w:b/>
          <w:sz w:val="28"/>
        </w:rPr>
        <w:t>S</w:t>
      </w:r>
      <w:r>
        <w:rPr>
          <w:rFonts w:ascii="Times New Roman" w:hAnsi="Times New Roman"/>
          <w:b/>
          <w:sz w:val="28"/>
        </w:rPr>
        <w:t>trengths</w:t>
      </w:r>
      <w:r w:rsidR="005170EA" w:rsidRPr="00C74BE0">
        <w:rPr>
          <w:rFonts w:ascii="Times New Roman" w:hAnsi="Times New Roman"/>
          <w:sz w:val="28"/>
        </w:rPr>
        <w:t>:</w:t>
      </w:r>
    </w:p>
    <w:p w:rsidR="00C74BE0" w:rsidRDefault="00811724" w:rsidP="00C74BE0">
      <w:pPr>
        <w:pStyle w:val="TOC2"/>
        <w:numPr>
          <w:ilvl w:val="0"/>
          <w:numId w:val="11"/>
        </w:numPr>
        <w:spacing w:before="60"/>
        <w:ind w:right="270"/>
        <w:jc w:val="both"/>
        <w:rPr>
          <w:rFonts w:eastAsia="Batang" w:hint="default"/>
          <w:sz w:val="24"/>
          <w:szCs w:val="24"/>
        </w:rPr>
      </w:pPr>
      <w:r w:rsidRPr="00C74BE0">
        <w:rPr>
          <w:rFonts w:eastAsia="Batang"/>
          <w:sz w:val="24"/>
          <w:szCs w:val="24"/>
        </w:rPr>
        <w:t>A good team player.</w:t>
      </w:r>
    </w:p>
    <w:p w:rsidR="00C74BE0" w:rsidRDefault="00811724" w:rsidP="00C74BE0">
      <w:pPr>
        <w:pStyle w:val="TOC2"/>
        <w:numPr>
          <w:ilvl w:val="0"/>
          <w:numId w:val="11"/>
        </w:numPr>
        <w:spacing w:before="60"/>
        <w:ind w:right="270"/>
        <w:jc w:val="both"/>
        <w:rPr>
          <w:rFonts w:eastAsia="Batang" w:hint="default"/>
          <w:sz w:val="24"/>
          <w:szCs w:val="24"/>
        </w:rPr>
      </w:pPr>
      <w:r w:rsidRPr="00C74BE0">
        <w:rPr>
          <w:rFonts w:eastAsia="Batang"/>
          <w:sz w:val="24"/>
          <w:szCs w:val="24"/>
        </w:rPr>
        <w:t>Goal oriented.</w:t>
      </w:r>
    </w:p>
    <w:p w:rsidR="000E727C" w:rsidRDefault="00811724" w:rsidP="00E36969">
      <w:pPr>
        <w:pStyle w:val="TOC2"/>
        <w:numPr>
          <w:ilvl w:val="0"/>
          <w:numId w:val="11"/>
        </w:numPr>
        <w:spacing w:before="60"/>
        <w:ind w:right="270"/>
        <w:jc w:val="both"/>
        <w:rPr>
          <w:rFonts w:eastAsia="Batang" w:hint="default"/>
          <w:sz w:val="24"/>
          <w:szCs w:val="24"/>
        </w:rPr>
      </w:pPr>
      <w:r w:rsidRPr="00C74BE0">
        <w:rPr>
          <w:rFonts w:eastAsia="Batang"/>
          <w:sz w:val="24"/>
          <w:szCs w:val="24"/>
        </w:rPr>
        <w:t>Problem solver.</w:t>
      </w:r>
    </w:p>
    <w:p w:rsidR="000E727C" w:rsidRPr="000E727C" w:rsidRDefault="00811724" w:rsidP="00E36969">
      <w:pPr>
        <w:pStyle w:val="TOC2"/>
        <w:numPr>
          <w:ilvl w:val="0"/>
          <w:numId w:val="11"/>
        </w:numPr>
        <w:spacing w:before="60"/>
        <w:ind w:right="270"/>
        <w:jc w:val="both"/>
        <w:rPr>
          <w:rFonts w:eastAsia="Batang" w:hint="default"/>
          <w:sz w:val="24"/>
          <w:szCs w:val="24"/>
        </w:rPr>
      </w:pPr>
      <w:r w:rsidRPr="000E727C">
        <w:rPr>
          <w:sz w:val="24"/>
          <w:szCs w:val="24"/>
        </w:rPr>
        <w:t>Dynamic</w:t>
      </w:r>
      <w:r w:rsidR="0098128D" w:rsidRPr="000E727C">
        <w:rPr>
          <w:sz w:val="24"/>
          <w:szCs w:val="24"/>
          <w:lang w:eastAsia="zh-CN"/>
        </w:rPr>
        <w:t>.</w:t>
      </w:r>
      <w:r w:rsidR="00560736" w:rsidRPr="000E727C">
        <w:rPr>
          <w:rFonts w:ascii="Times New Roman" w:hAnsi="Times New Roman"/>
          <w:sz w:val="28"/>
        </w:rPr>
        <w:t xml:space="preserve"> </w:t>
      </w:r>
    </w:p>
    <w:p w:rsidR="00560736" w:rsidRPr="00557BFF" w:rsidRDefault="00560736" w:rsidP="00E36969">
      <w:pPr>
        <w:pStyle w:val="FirstHeading"/>
        <w:jc w:val="both"/>
        <w:rPr>
          <w:rFonts w:ascii="Times New Roman" w:hAnsi="Times New Roman" w:hint="default"/>
          <w:sz w:val="28"/>
          <w:szCs w:val="28"/>
        </w:rPr>
      </w:pPr>
      <w:r w:rsidRPr="00557BFF">
        <w:rPr>
          <w:rFonts w:ascii="Times New Roman" w:hAnsi="Times New Roman"/>
          <w:sz w:val="28"/>
        </w:rPr>
        <w:t xml:space="preserve">Curricular Activities </w:t>
      </w:r>
      <w:r w:rsidRPr="00557BFF">
        <w:rPr>
          <w:rFonts w:ascii="Times New Roman" w:hAnsi="Times New Roman"/>
          <w:sz w:val="28"/>
          <w:szCs w:val="28"/>
        </w:rPr>
        <w:t>&amp; Other Achievements:</w:t>
      </w:r>
    </w:p>
    <w:p w:rsidR="00560736" w:rsidRPr="00557BFF" w:rsidRDefault="00560736" w:rsidP="00E36969">
      <w:pPr>
        <w:pStyle w:val="FirstHeading"/>
        <w:jc w:val="both"/>
        <w:rPr>
          <w:rFonts w:ascii="Times New Roman" w:eastAsia="Batang" w:hAnsi="Times New Roman" w:hint="default"/>
          <w:sz w:val="24"/>
          <w:szCs w:val="24"/>
          <w:u w:val="single"/>
        </w:rPr>
      </w:pPr>
      <w:r>
        <w:rPr>
          <w:rFonts w:ascii="Times New Roman" w:eastAsia="Batang" w:hAnsi="Times New Roman"/>
          <w:sz w:val="24"/>
          <w:szCs w:val="24"/>
        </w:rPr>
        <w:t>I served as v</w:t>
      </w:r>
      <w:r w:rsidRPr="005C6297">
        <w:rPr>
          <w:rFonts w:ascii="Times New Roman" w:eastAsia="Batang" w:hAnsi="Times New Roman"/>
          <w:sz w:val="24"/>
          <w:szCs w:val="24"/>
        </w:rPr>
        <w:t xml:space="preserve">olunteer at </w:t>
      </w:r>
      <w:r w:rsidRPr="00557BFF">
        <w:rPr>
          <w:rFonts w:ascii="Times New Roman" w:eastAsia="Batang" w:hAnsi="Times New Roman"/>
          <w:sz w:val="24"/>
          <w:szCs w:val="24"/>
          <w:u w:val="single"/>
        </w:rPr>
        <w:t>SOUTH GUJARAT CHEMBER OF COMMER &amp; INDUSTRY(SGCCI),2011.</w:t>
      </w:r>
    </w:p>
    <w:p w:rsidR="00560736" w:rsidRPr="00557BFF" w:rsidRDefault="00560736" w:rsidP="00E36969">
      <w:pPr>
        <w:pStyle w:val="TOC2"/>
        <w:numPr>
          <w:ilvl w:val="0"/>
          <w:numId w:val="12"/>
        </w:numPr>
        <w:spacing w:before="60"/>
        <w:jc w:val="both"/>
        <w:rPr>
          <w:rFonts w:ascii="Times New Roman" w:eastAsia="Batang" w:hAnsi="Times New Roman" w:hint="default"/>
          <w:b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I was gone through as a</w:t>
      </w:r>
      <w:r w:rsidRPr="005C6297">
        <w:rPr>
          <w:rFonts w:ascii="Times New Roman" w:eastAsia="Batang" w:hAnsi="Times New Roman"/>
          <w:sz w:val="24"/>
          <w:szCs w:val="24"/>
        </w:rPr>
        <w:t xml:space="preserve"> Trainee in </w:t>
      </w:r>
      <w:r w:rsidRPr="00557BFF">
        <w:rPr>
          <w:rFonts w:ascii="Times New Roman" w:eastAsia="Batang" w:hAnsi="Times New Roman"/>
          <w:b/>
          <w:sz w:val="24"/>
          <w:szCs w:val="24"/>
          <w:u w:val="single"/>
        </w:rPr>
        <w:t>RA</w:t>
      </w:r>
      <w:r>
        <w:rPr>
          <w:rFonts w:ascii="Times New Roman" w:eastAsia="Batang" w:hAnsi="Times New Roman"/>
          <w:b/>
          <w:sz w:val="24"/>
          <w:szCs w:val="24"/>
          <w:u w:val="single"/>
        </w:rPr>
        <w:t xml:space="preserve">MA NEWS &amp; PRINTS </w:t>
      </w:r>
      <w:proofErr w:type="spellStart"/>
      <w:r>
        <w:rPr>
          <w:rFonts w:ascii="Times New Roman" w:eastAsia="Batang" w:hAnsi="Times New Roman"/>
          <w:b/>
          <w:sz w:val="24"/>
          <w:szCs w:val="24"/>
          <w:u w:val="single"/>
        </w:rPr>
        <w:t>LTD,Barbodhan</w:t>
      </w:r>
      <w:proofErr w:type="spellEnd"/>
      <w:r>
        <w:rPr>
          <w:rFonts w:ascii="Times New Roman" w:eastAsia="Batang" w:hAnsi="Times New Roman"/>
          <w:b/>
          <w:sz w:val="24"/>
          <w:szCs w:val="24"/>
          <w:u w:val="single"/>
        </w:rPr>
        <w:t xml:space="preserve"> </w:t>
      </w:r>
      <w:r w:rsidRPr="00557BFF">
        <w:rPr>
          <w:rFonts w:ascii="Times New Roman" w:eastAsia="Batang" w:hAnsi="Times New Roman"/>
          <w:b/>
          <w:sz w:val="24"/>
          <w:szCs w:val="24"/>
          <w:u w:val="single"/>
        </w:rPr>
        <w:t xml:space="preserve">Gam, </w:t>
      </w:r>
      <w:proofErr w:type="spellStart"/>
      <w:r w:rsidRPr="00557BFF">
        <w:rPr>
          <w:rFonts w:ascii="Times New Roman" w:eastAsia="Batang" w:hAnsi="Times New Roman"/>
          <w:b/>
          <w:sz w:val="24"/>
          <w:szCs w:val="24"/>
          <w:u w:val="single"/>
        </w:rPr>
        <w:t>Hazira</w:t>
      </w:r>
      <w:proofErr w:type="spellEnd"/>
      <w:r w:rsidRPr="00557BFF">
        <w:rPr>
          <w:rFonts w:ascii="Times New Roman" w:eastAsia="Batang" w:hAnsi="Times New Roman"/>
          <w:b/>
          <w:sz w:val="24"/>
          <w:szCs w:val="24"/>
          <w:u w:val="single"/>
        </w:rPr>
        <w:t xml:space="preserve">, </w:t>
      </w:r>
      <w:proofErr w:type="spellStart"/>
      <w:r w:rsidRPr="00557BFF">
        <w:rPr>
          <w:rFonts w:ascii="Times New Roman" w:eastAsia="Batang" w:hAnsi="Times New Roman"/>
          <w:b/>
          <w:sz w:val="24"/>
          <w:szCs w:val="24"/>
          <w:u w:val="single"/>
        </w:rPr>
        <w:t>Surat</w:t>
      </w:r>
      <w:proofErr w:type="spellEnd"/>
      <w:r w:rsidRPr="00557BFF">
        <w:rPr>
          <w:rFonts w:ascii="Times New Roman" w:eastAsia="Batang" w:hAnsi="Times New Roman"/>
          <w:b/>
          <w:sz w:val="24"/>
          <w:szCs w:val="24"/>
          <w:u w:val="single"/>
        </w:rPr>
        <w:t xml:space="preserve"> ,2012</w:t>
      </w:r>
    </w:p>
    <w:p w:rsidR="00560736" w:rsidRPr="00557BFF" w:rsidRDefault="00560736" w:rsidP="00E36969">
      <w:pPr>
        <w:pStyle w:val="TOC2"/>
        <w:numPr>
          <w:ilvl w:val="0"/>
          <w:numId w:val="12"/>
        </w:numPr>
        <w:spacing w:before="60"/>
        <w:jc w:val="both"/>
        <w:rPr>
          <w:rFonts w:ascii="Times New Roman" w:eastAsia="Batang" w:hAnsi="Times New Roman" w:hint="default"/>
          <w:sz w:val="24"/>
          <w:szCs w:val="24"/>
          <w:u w:val="single"/>
        </w:rPr>
      </w:pPr>
      <w:r>
        <w:rPr>
          <w:rFonts w:ascii="Times New Roman" w:eastAsia="Batang" w:hAnsi="Times New Roman"/>
          <w:sz w:val="24"/>
          <w:szCs w:val="24"/>
        </w:rPr>
        <w:t>I have been A</w:t>
      </w:r>
      <w:r w:rsidRPr="005C6297">
        <w:rPr>
          <w:rFonts w:ascii="Times New Roman" w:eastAsia="Batang" w:hAnsi="Times New Roman"/>
          <w:sz w:val="24"/>
          <w:szCs w:val="24"/>
        </w:rPr>
        <w:t xml:space="preserve"> volunteered for </w:t>
      </w:r>
      <w:r w:rsidRPr="00557BFF">
        <w:rPr>
          <w:rFonts w:ascii="Times New Roman" w:eastAsia="Batang" w:hAnsi="Times New Roman"/>
          <w:b/>
          <w:sz w:val="24"/>
          <w:szCs w:val="24"/>
          <w:u w:val="single"/>
        </w:rPr>
        <w:t>UTKARSH-2012 AND UTKARSH-2013</w:t>
      </w:r>
      <w:r>
        <w:rPr>
          <w:rFonts w:ascii="Times New Roman" w:eastAsia="Batang" w:hAnsi="Times New Roman"/>
          <w:b/>
          <w:sz w:val="24"/>
          <w:szCs w:val="24"/>
          <w:u w:val="single"/>
        </w:rPr>
        <w:t>(Cultural Fest)</w:t>
      </w:r>
      <w:r w:rsidRPr="00557BFF">
        <w:rPr>
          <w:rFonts w:ascii="Times New Roman" w:eastAsia="Batang" w:hAnsi="Times New Roman"/>
          <w:b/>
          <w:sz w:val="24"/>
          <w:szCs w:val="24"/>
          <w:u w:val="single"/>
        </w:rPr>
        <w:t>.</w:t>
      </w:r>
    </w:p>
    <w:p w:rsidR="00560736" w:rsidRPr="005C6297" w:rsidRDefault="00560736" w:rsidP="00E36969">
      <w:pPr>
        <w:pStyle w:val="TOC2"/>
        <w:numPr>
          <w:ilvl w:val="0"/>
          <w:numId w:val="12"/>
        </w:numPr>
        <w:spacing w:before="60"/>
        <w:jc w:val="both"/>
        <w:rPr>
          <w:rFonts w:ascii="Times New Roman" w:eastAsia="Batang" w:hAnsi="Times New Roman" w:hint="default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I have been served as </w:t>
      </w:r>
      <w:r w:rsidRPr="005C6297">
        <w:rPr>
          <w:rFonts w:ascii="Times New Roman" w:eastAsia="Batang" w:hAnsi="Times New Roman"/>
          <w:b/>
          <w:sz w:val="24"/>
          <w:szCs w:val="24"/>
        </w:rPr>
        <w:t xml:space="preserve"> </w:t>
      </w:r>
      <w:r>
        <w:rPr>
          <w:rFonts w:ascii="Times New Roman" w:eastAsia="Batang" w:hAnsi="Times New Roman"/>
          <w:b/>
          <w:sz w:val="24"/>
          <w:szCs w:val="24"/>
          <w:u w:val="single"/>
        </w:rPr>
        <w:t>CLASS REPRESENTATIVE,</w:t>
      </w:r>
      <w:r w:rsidRPr="00557BFF">
        <w:rPr>
          <w:rFonts w:ascii="Times New Roman" w:eastAsia="Batang" w:hAnsi="Times New Roman"/>
          <w:b/>
          <w:sz w:val="24"/>
          <w:szCs w:val="24"/>
          <w:u w:val="single"/>
        </w:rPr>
        <w:t xml:space="preserve"> 2012-013</w:t>
      </w:r>
    </w:p>
    <w:p w:rsidR="00811724" w:rsidRPr="005556F7" w:rsidRDefault="00560736" w:rsidP="005556F7">
      <w:pPr>
        <w:pStyle w:val="TOC2"/>
        <w:numPr>
          <w:ilvl w:val="0"/>
          <w:numId w:val="12"/>
        </w:numPr>
        <w:spacing w:before="60"/>
        <w:jc w:val="both"/>
        <w:rPr>
          <w:rFonts w:ascii="Times New Roman" w:eastAsia="Batang" w:hAnsi="Times New Roman" w:hint="default"/>
          <w:b/>
          <w:sz w:val="24"/>
          <w:szCs w:val="24"/>
          <w:u w:val="single"/>
        </w:rPr>
      </w:pPr>
      <w:r>
        <w:rPr>
          <w:rFonts w:ascii="Times New Roman" w:eastAsia="Batang" w:hAnsi="Times New Roman"/>
          <w:sz w:val="24"/>
          <w:szCs w:val="24"/>
        </w:rPr>
        <w:t xml:space="preserve">I have completed </w:t>
      </w:r>
      <w:r w:rsidRPr="005C6297">
        <w:rPr>
          <w:rFonts w:ascii="Times New Roman" w:eastAsia="Batang" w:hAnsi="Times New Roman"/>
          <w:sz w:val="24"/>
          <w:szCs w:val="24"/>
        </w:rPr>
        <w:t>Winter Training</w:t>
      </w:r>
      <w:r>
        <w:rPr>
          <w:rFonts w:ascii="Times New Roman" w:eastAsia="Batang" w:hAnsi="Times New Roman"/>
          <w:sz w:val="24"/>
          <w:szCs w:val="24"/>
        </w:rPr>
        <w:t xml:space="preserve"> program</w:t>
      </w:r>
      <w:r w:rsidRPr="005C6297">
        <w:rPr>
          <w:rFonts w:ascii="Times New Roman" w:eastAsia="Batang" w:hAnsi="Times New Roman"/>
          <w:sz w:val="24"/>
          <w:szCs w:val="24"/>
        </w:rPr>
        <w:t xml:space="preserve"> &amp; completed project work entitle </w:t>
      </w:r>
      <w:r>
        <w:rPr>
          <w:rFonts w:ascii="Times New Roman" w:eastAsia="Batang" w:hAnsi="Times New Roman"/>
          <w:sz w:val="24"/>
          <w:szCs w:val="24"/>
        </w:rPr>
        <w:t xml:space="preserve">of </w:t>
      </w:r>
      <w:r w:rsidRPr="005C6297">
        <w:rPr>
          <w:rFonts w:ascii="Times New Roman" w:hAnsi="Times New Roman"/>
          <w:b/>
          <w:sz w:val="24"/>
        </w:rPr>
        <w:t xml:space="preserve">FUNDAMENTALANALYSIS OF REFINERY SECTORE OF INDIA during </w:t>
      </w:r>
    </w:p>
    <w:p w:rsidR="00811724" w:rsidRPr="00811724" w:rsidRDefault="00811724" w:rsidP="00811724"/>
    <w:p w:rsidR="00625553" w:rsidRPr="005C6297" w:rsidRDefault="00EA2DFE" w:rsidP="005D3DEF">
      <w:pPr>
        <w:pStyle w:val="FirstHeading"/>
        <w:ind w:left="-270" w:right="270"/>
        <w:jc w:val="both"/>
        <w:rPr>
          <w:rFonts w:ascii="Times New Roman" w:hAnsi="Times New Roman" w:hint="default"/>
          <w:sz w:val="24"/>
          <w:szCs w:val="24"/>
        </w:rPr>
      </w:pPr>
      <w:r w:rsidRPr="005C6297">
        <w:rPr>
          <w:rFonts w:ascii="Times New Roman" w:hAnsi="Times New Roman"/>
          <w:sz w:val="24"/>
          <w:szCs w:val="24"/>
        </w:rPr>
        <w:t>DECLARATION:</w:t>
      </w:r>
    </w:p>
    <w:p w:rsidR="00625553" w:rsidRPr="005C6297" w:rsidRDefault="0098128D" w:rsidP="005D3DEF">
      <w:pPr>
        <w:pStyle w:val="FirstHeading"/>
        <w:ind w:left="-270" w:right="270"/>
        <w:jc w:val="both"/>
        <w:rPr>
          <w:rFonts w:eastAsia="Batang" w:hint="default"/>
          <w:szCs w:val="24"/>
        </w:rPr>
      </w:pPr>
      <w:r w:rsidRPr="005C6297">
        <w:rPr>
          <w:rFonts w:ascii="Times New Roman" w:eastAsia="Batang" w:hAnsi="Times New Roman"/>
          <w:sz w:val="24"/>
          <w:szCs w:val="24"/>
          <w:lang w:eastAsia="zh-CN"/>
        </w:rPr>
        <w:t xml:space="preserve">                      </w:t>
      </w:r>
      <w:r w:rsidR="00EA2DFE" w:rsidRPr="005C6297">
        <w:rPr>
          <w:rFonts w:eastAsia="Batang"/>
          <w:szCs w:val="24"/>
        </w:rPr>
        <w:t>I hereby declare that the above information provided by me is true and correct to the best of my knowledge and belief.</w:t>
      </w:r>
    </w:p>
    <w:p w:rsidR="00625553" w:rsidRPr="005C6297" w:rsidRDefault="00EA2DFE" w:rsidP="005D3DEF">
      <w:pPr>
        <w:pStyle w:val="FirstHeading"/>
        <w:ind w:left="-270" w:right="270"/>
        <w:jc w:val="both"/>
        <w:rPr>
          <w:rFonts w:ascii="Times New Roman" w:hAnsi="Times New Roman" w:hint="default"/>
          <w:bCs/>
        </w:rPr>
      </w:pPr>
      <w:r w:rsidRPr="005C6297">
        <w:rPr>
          <w:rFonts w:ascii="Times New Roman" w:hAnsi="Times New Roman"/>
        </w:rPr>
        <w:t>Place:</w:t>
      </w:r>
      <w:r w:rsidRPr="005C6297">
        <w:rPr>
          <w:rFonts w:ascii="Times New Roman" w:hAnsi="Times New Roman"/>
          <w:bCs/>
        </w:rPr>
        <w:t xml:space="preserve"> </w:t>
      </w:r>
      <w:r w:rsidR="007B40B1">
        <w:rPr>
          <w:rFonts w:ascii="Times New Roman" w:hAnsi="Times New Roman" w:hint="default"/>
          <w:bCs/>
        </w:rPr>
        <w:t>SURAT</w:t>
      </w:r>
    </w:p>
    <w:p w:rsidR="00EA2DFE" w:rsidRPr="005C6297" w:rsidRDefault="00EA2DFE" w:rsidP="005D3DEF">
      <w:pPr>
        <w:pStyle w:val="Heading1Text"/>
        <w:ind w:left="0" w:right="270"/>
        <w:jc w:val="both"/>
        <w:rPr>
          <w:rFonts w:ascii="Times New Roman" w:hAnsi="Times New Roman"/>
          <w:b/>
          <w:sz w:val="24"/>
          <w:szCs w:val="24"/>
        </w:rPr>
      </w:pPr>
      <w:r w:rsidRPr="005C6297">
        <w:rPr>
          <w:rFonts w:ascii="Times New Roman" w:hAnsi="Times New Roman"/>
          <w:sz w:val="22"/>
        </w:rPr>
        <w:t xml:space="preserve">Date:  </w:t>
      </w:r>
      <w:r w:rsidRPr="005C6297">
        <w:rPr>
          <w:rFonts w:ascii="Times New Roman" w:hAnsi="Times New Roman"/>
        </w:rPr>
        <w:tab/>
      </w:r>
      <w:r w:rsidRPr="005C6297">
        <w:rPr>
          <w:rFonts w:ascii="Times New Roman" w:hAnsi="Times New Roman"/>
        </w:rPr>
        <w:tab/>
      </w:r>
      <w:r w:rsidRPr="005C6297">
        <w:rPr>
          <w:rFonts w:ascii="Times New Roman" w:hAnsi="Times New Roman"/>
        </w:rPr>
        <w:tab/>
      </w:r>
      <w:r w:rsidRPr="005C6297">
        <w:rPr>
          <w:rFonts w:ascii="Times New Roman" w:hAnsi="Times New Roman"/>
        </w:rPr>
        <w:tab/>
      </w:r>
      <w:r w:rsidRPr="005C6297">
        <w:rPr>
          <w:rFonts w:ascii="Times New Roman" w:hAnsi="Times New Roman"/>
          <w:sz w:val="22"/>
        </w:rPr>
        <w:t xml:space="preserve">                </w:t>
      </w:r>
      <w:r w:rsidR="0098128D" w:rsidRPr="005C6297">
        <w:rPr>
          <w:rFonts w:ascii="Times New Roman" w:hAnsi="Times New Roman"/>
          <w:sz w:val="22"/>
        </w:rPr>
        <w:t xml:space="preserve">                                                          </w:t>
      </w:r>
      <w:r w:rsidRPr="005C6297">
        <w:rPr>
          <w:rFonts w:ascii="Times New Roman" w:hAnsi="Times New Roman"/>
          <w:b/>
          <w:sz w:val="32"/>
          <w:szCs w:val="32"/>
        </w:rPr>
        <w:t xml:space="preserve">     DIXIT R.MEWADA                                                                                          </w:t>
      </w:r>
    </w:p>
    <w:sectPr w:rsidR="00EA2DFE" w:rsidRPr="005C6297">
      <w:pgSz w:w="12240" w:h="15840"/>
      <w:pgMar w:top="630" w:right="450" w:bottom="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49B29C9C">
      <w:start w:val="1"/>
      <w:numFmt w:val="decimal"/>
      <w:lvlText w:val="%1."/>
      <w:lvlJc w:val="right"/>
      <w:pPr>
        <w:ind w:left="900" w:hanging="360"/>
      </w:pPr>
      <w:rPr>
        <w:rFonts w:ascii="Times New Roman" w:eastAsia="Batang" w:hAnsi="Times New Roman" w:cs="Times New Roman"/>
        <w:b w:val="0"/>
      </w:rPr>
    </w:lvl>
    <w:lvl w:ilvl="1" w:tplc="963C101A">
      <w:start w:val="1"/>
      <w:numFmt w:val="lowerLetter"/>
      <w:lvlText w:val="%2."/>
      <w:lvlJc w:val="left"/>
      <w:pPr>
        <w:ind w:left="1800" w:hanging="360"/>
      </w:pPr>
    </w:lvl>
    <w:lvl w:ilvl="2" w:tplc="335492A4">
      <w:start w:val="1"/>
      <w:numFmt w:val="lowerRoman"/>
      <w:lvlText w:val="%3."/>
      <w:lvlJc w:val="right"/>
      <w:pPr>
        <w:ind w:left="2520" w:hanging="180"/>
      </w:pPr>
    </w:lvl>
    <w:lvl w:ilvl="3" w:tplc="0D3ABA2E">
      <w:start w:val="1"/>
      <w:numFmt w:val="decimal"/>
      <w:lvlText w:val="%4."/>
      <w:lvlJc w:val="left"/>
      <w:pPr>
        <w:ind w:left="3240" w:hanging="360"/>
      </w:pPr>
    </w:lvl>
    <w:lvl w:ilvl="4" w:tplc="00EA5ADC">
      <w:start w:val="1"/>
      <w:numFmt w:val="lowerLetter"/>
      <w:lvlText w:val="%5."/>
      <w:lvlJc w:val="left"/>
      <w:pPr>
        <w:ind w:left="3960" w:hanging="360"/>
      </w:pPr>
    </w:lvl>
    <w:lvl w:ilvl="5" w:tplc="45F8C7C0">
      <w:start w:val="1"/>
      <w:numFmt w:val="lowerRoman"/>
      <w:lvlText w:val="%6."/>
      <w:lvlJc w:val="right"/>
      <w:pPr>
        <w:ind w:left="4680" w:hanging="180"/>
      </w:pPr>
    </w:lvl>
    <w:lvl w:ilvl="6" w:tplc="B5EA54CE">
      <w:start w:val="1"/>
      <w:numFmt w:val="decimal"/>
      <w:lvlText w:val="%7."/>
      <w:lvlJc w:val="left"/>
      <w:pPr>
        <w:ind w:left="5400" w:hanging="360"/>
      </w:pPr>
    </w:lvl>
    <w:lvl w:ilvl="7" w:tplc="F50C68B4">
      <w:start w:val="1"/>
      <w:numFmt w:val="lowerLetter"/>
      <w:lvlText w:val="%8."/>
      <w:lvlJc w:val="left"/>
      <w:pPr>
        <w:ind w:left="6120" w:hanging="360"/>
      </w:pPr>
    </w:lvl>
    <w:lvl w:ilvl="8" w:tplc="38BE34F2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00000000"/>
    <w:lvl w:ilvl="0" w:tplc="89AE4B2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C72B56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98679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325F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2DCB85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D0065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85CDD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3EAEA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C8DC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0"/>
    <w:lvl w:ilvl="0">
      <w:start w:val="1"/>
      <w:numFmt w:val="bullet"/>
      <w:pStyle w:val="FirstListTex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hybridMultilevel"/>
    <w:tmpl w:val="00000000"/>
    <w:lvl w:ilvl="0" w:tplc="861419E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/>
      </w:rPr>
    </w:lvl>
    <w:lvl w:ilvl="1" w:tplc="27B6EBA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57A27A3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9C6971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9AAA1D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BBCFDD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ECD0A1C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790BB9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D092F1B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957EAA1A"/>
    <w:lvl w:ilvl="0" w:tplc="566839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81483A6">
      <w:start w:val="1"/>
      <w:numFmt w:val="lowerLetter"/>
      <w:lvlText w:val="%2."/>
      <w:lvlJc w:val="left"/>
      <w:pPr>
        <w:ind w:left="1440" w:hanging="360"/>
      </w:pPr>
    </w:lvl>
    <w:lvl w:ilvl="2" w:tplc="F0EAC022">
      <w:start w:val="1"/>
      <w:numFmt w:val="lowerRoman"/>
      <w:lvlText w:val="%3."/>
      <w:lvlJc w:val="right"/>
      <w:pPr>
        <w:ind w:left="2160" w:hanging="180"/>
      </w:pPr>
    </w:lvl>
    <w:lvl w:ilvl="3" w:tplc="5CAC8D0C">
      <w:start w:val="1"/>
      <w:numFmt w:val="decimal"/>
      <w:lvlText w:val="%4."/>
      <w:lvlJc w:val="left"/>
      <w:pPr>
        <w:ind w:left="2880" w:hanging="360"/>
      </w:pPr>
    </w:lvl>
    <w:lvl w:ilvl="4" w:tplc="91F4C5FA">
      <w:start w:val="1"/>
      <w:numFmt w:val="lowerLetter"/>
      <w:lvlText w:val="%5."/>
      <w:lvlJc w:val="left"/>
      <w:pPr>
        <w:ind w:left="3600" w:hanging="360"/>
      </w:pPr>
    </w:lvl>
    <w:lvl w:ilvl="5" w:tplc="8C123048">
      <w:start w:val="1"/>
      <w:numFmt w:val="lowerRoman"/>
      <w:lvlText w:val="%6."/>
      <w:lvlJc w:val="right"/>
      <w:pPr>
        <w:ind w:left="4320" w:hanging="180"/>
      </w:pPr>
    </w:lvl>
    <w:lvl w:ilvl="6" w:tplc="9B3CD030">
      <w:start w:val="1"/>
      <w:numFmt w:val="decimal"/>
      <w:lvlText w:val="%7."/>
      <w:lvlJc w:val="left"/>
      <w:pPr>
        <w:ind w:left="5040" w:hanging="360"/>
      </w:pPr>
    </w:lvl>
    <w:lvl w:ilvl="7" w:tplc="64C6703E">
      <w:start w:val="1"/>
      <w:numFmt w:val="lowerLetter"/>
      <w:lvlText w:val="%8."/>
      <w:lvlJc w:val="left"/>
      <w:pPr>
        <w:ind w:left="5760" w:hanging="360"/>
      </w:pPr>
    </w:lvl>
    <w:lvl w:ilvl="8" w:tplc="9ED863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00000000"/>
    <w:lvl w:ilvl="0" w:tplc="0EB4761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F3E0AE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C166E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A2CC9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46E52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AF8E3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C487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DED4B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99A0D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0"/>
    <w:lvl w:ilvl="0" w:tplc="FD16C7C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03E729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BE2C2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E2E5C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9D6C9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4E287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EFE19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22EE0A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F8A0D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0"/>
    <w:lvl w:ilvl="0" w:tplc="C2FA6B08">
      <w:start w:val="1"/>
      <w:numFmt w:val="decimal"/>
      <w:lvlText w:val="%1."/>
      <w:lvlJc w:val="left"/>
      <w:pPr>
        <w:ind w:left="795" w:hanging="360"/>
      </w:pPr>
    </w:lvl>
    <w:lvl w:ilvl="1" w:tplc="799AA078">
      <w:start w:val="1"/>
      <w:numFmt w:val="lowerLetter"/>
      <w:lvlText w:val="%2."/>
      <w:lvlJc w:val="left"/>
      <w:pPr>
        <w:ind w:left="1515" w:hanging="360"/>
      </w:pPr>
    </w:lvl>
    <w:lvl w:ilvl="2" w:tplc="BF3C1C28">
      <w:start w:val="1"/>
      <w:numFmt w:val="lowerRoman"/>
      <w:lvlText w:val="%3."/>
      <w:lvlJc w:val="right"/>
      <w:pPr>
        <w:ind w:left="2235" w:hanging="180"/>
      </w:pPr>
    </w:lvl>
    <w:lvl w:ilvl="3" w:tplc="9EC0CE46">
      <w:start w:val="1"/>
      <w:numFmt w:val="decimal"/>
      <w:lvlText w:val="%4."/>
      <w:lvlJc w:val="left"/>
      <w:pPr>
        <w:ind w:left="2955" w:hanging="360"/>
      </w:pPr>
    </w:lvl>
    <w:lvl w:ilvl="4" w:tplc="CF58E05C">
      <w:start w:val="1"/>
      <w:numFmt w:val="lowerLetter"/>
      <w:lvlText w:val="%5."/>
      <w:lvlJc w:val="left"/>
      <w:pPr>
        <w:ind w:left="3675" w:hanging="360"/>
      </w:pPr>
    </w:lvl>
    <w:lvl w:ilvl="5" w:tplc="CA26BD82">
      <w:start w:val="1"/>
      <w:numFmt w:val="lowerRoman"/>
      <w:lvlText w:val="%6."/>
      <w:lvlJc w:val="right"/>
      <w:pPr>
        <w:ind w:left="4395" w:hanging="180"/>
      </w:pPr>
    </w:lvl>
    <w:lvl w:ilvl="6" w:tplc="BA82AE74">
      <w:start w:val="1"/>
      <w:numFmt w:val="decimal"/>
      <w:lvlText w:val="%7."/>
      <w:lvlJc w:val="left"/>
      <w:pPr>
        <w:ind w:left="5115" w:hanging="360"/>
      </w:pPr>
    </w:lvl>
    <w:lvl w:ilvl="7" w:tplc="48F44EFC">
      <w:start w:val="1"/>
      <w:numFmt w:val="lowerLetter"/>
      <w:lvlText w:val="%8."/>
      <w:lvlJc w:val="left"/>
      <w:pPr>
        <w:ind w:left="5835" w:hanging="360"/>
      </w:pPr>
    </w:lvl>
    <w:lvl w:ilvl="8" w:tplc="A52297F0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00000009"/>
    <w:multiLevelType w:val="hybridMultilevel"/>
    <w:tmpl w:val="00000000"/>
    <w:lvl w:ilvl="0" w:tplc="7430F03C">
      <w:start w:val="1"/>
      <w:numFmt w:val="decimal"/>
      <w:lvlText w:val="%1."/>
      <w:lvlJc w:val="left"/>
      <w:pPr>
        <w:ind w:left="360" w:hanging="360"/>
      </w:pPr>
    </w:lvl>
    <w:lvl w:ilvl="1" w:tplc="B0B6BB54">
      <w:start w:val="1"/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 w:tplc="0640221E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568A3E38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478049FE">
      <w:start w:val="1"/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 w:tplc="19842B70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D05AA424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A4A61928">
      <w:start w:val="1"/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 w:tplc="7446298A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519E7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040F8D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C4EC29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5141E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9FE7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1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12"/>
  </w:num>
  <w:num w:numId="12">
    <w:abstractNumId w:val="13"/>
  </w:num>
  <w:num w:numId="13">
    <w:abstractNumId w:val="6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C6A"/>
    <w:rsid w:val="00036DF8"/>
    <w:rsid w:val="000766F7"/>
    <w:rsid w:val="000E727C"/>
    <w:rsid w:val="001117C9"/>
    <w:rsid w:val="00172A27"/>
    <w:rsid w:val="001872CC"/>
    <w:rsid w:val="00190209"/>
    <w:rsid w:val="0021153E"/>
    <w:rsid w:val="0027189B"/>
    <w:rsid w:val="003153BF"/>
    <w:rsid w:val="003603A0"/>
    <w:rsid w:val="00360F01"/>
    <w:rsid w:val="00371901"/>
    <w:rsid w:val="003A7FB1"/>
    <w:rsid w:val="003C519B"/>
    <w:rsid w:val="003D3D00"/>
    <w:rsid w:val="003E36F1"/>
    <w:rsid w:val="004624EC"/>
    <w:rsid w:val="00486779"/>
    <w:rsid w:val="004C1F38"/>
    <w:rsid w:val="005170EA"/>
    <w:rsid w:val="005556F7"/>
    <w:rsid w:val="00557BFF"/>
    <w:rsid w:val="00560736"/>
    <w:rsid w:val="005C1EFE"/>
    <w:rsid w:val="005C6297"/>
    <w:rsid w:val="005D3DEF"/>
    <w:rsid w:val="005E4419"/>
    <w:rsid w:val="00625553"/>
    <w:rsid w:val="006260C9"/>
    <w:rsid w:val="006969DC"/>
    <w:rsid w:val="006B0CF3"/>
    <w:rsid w:val="00701BBE"/>
    <w:rsid w:val="00770709"/>
    <w:rsid w:val="007719FC"/>
    <w:rsid w:val="00776CAB"/>
    <w:rsid w:val="00795194"/>
    <w:rsid w:val="007B40B1"/>
    <w:rsid w:val="007F01B4"/>
    <w:rsid w:val="00811724"/>
    <w:rsid w:val="008D7D20"/>
    <w:rsid w:val="008E2DA4"/>
    <w:rsid w:val="00912FA6"/>
    <w:rsid w:val="00917B8A"/>
    <w:rsid w:val="009218CF"/>
    <w:rsid w:val="0098128D"/>
    <w:rsid w:val="00A05D7C"/>
    <w:rsid w:val="00AF46CD"/>
    <w:rsid w:val="00B01AE6"/>
    <w:rsid w:val="00BF28A3"/>
    <w:rsid w:val="00BF3F3D"/>
    <w:rsid w:val="00C6716F"/>
    <w:rsid w:val="00C74BE0"/>
    <w:rsid w:val="00CB76FF"/>
    <w:rsid w:val="00CE3F36"/>
    <w:rsid w:val="00CF0240"/>
    <w:rsid w:val="00D432B5"/>
    <w:rsid w:val="00DE7BE9"/>
    <w:rsid w:val="00E20DE2"/>
    <w:rsid w:val="00E36262"/>
    <w:rsid w:val="00EA2DFE"/>
    <w:rsid w:val="00F8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F5671"/>
  <w14:defaultImageDpi w14:val="0"/>
  <w15:chartTrackingRefBased/>
  <w15:docId w15:val="{3A535EEF-21F4-6147-8564-A02729A3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qFormat/>
    <w:pPr>
      <w:spacing w:before="240" w:after="60"/>
      <w:outlineLvl w:val="0"/>
    </w:pPr>
    <w:rPr>
      <w:rFonts w:ascii="Arial" w:hAnsi="Arial" w:cs="Arial" w:hint="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240" w:after="60"/>
      <w:outlineLvl w:val="2"/>
    </w:pPr>
    <w:rPr>
      <w:rFonts w:ascii="Arial" w:hAnsi="Arial" w:cs="Arial" w:hint="eastAs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ListText">
    <w:name w:val="FirstListText"/>
    <w:basedOn w:val="Normal"/>
    <w:pPr>
      <w:numPr>
        <w:numId w:val="1"/>
      </w:numPr>
      <w:spacing w:after="60" w:line="360" w:lineRule="auto"/>
    </w:pPr>
    <w:rPr>
      <w:rFonts w:ascii="Verdana" w:hAnsi="Verdana"/>
      <w:sz w:val="17"/>
      <w:szCs w:val="20"/>
    </w:rPr>
  </w:style>
  <w:style w:type="paragraph" w:customStyle="1" w:styleId="FirstHeading">
    <w:name w:val="First Heading"/>
    <w:basedOn w:val="Heading1"/>
    <w:pPr>
      <w:tabs>
        <w:tab w:val="left" w:pos="576"/>
      </w:tabs>
      <w:spacing w:before="0" w:after="360"/>
    </w:pPr>
    <w:rPr>
      <w:rFonts w:ascii="Verdana" w:hAnsi="Verdana" w:cs="Times New Roman"/>
      <w:sz w:val="22"/>
      <w:szCs w:val="20"/>
    </w:rPr>
  </w:style>
  <w:style w:type="paragraph" w:styleId="TOC2">
    <w:name w:val="toc 2"/>
    <w:basedOn w:val="Normal"/>
    <w:pPr>
      <w:spacing w:after="200" w:line="276" w:lineRule="auto"/>
      <w:ind w:left="720"/>
    </w:pPr>
    <w:rPr>
      <w:rFonts w:ascii="Calibri" w:eastAsia="Calibri" w:hAnsi="Calibri" w:hint="eastAsia"/>
      <w:sz w:val="22"/>
      <w:szCs w:val="2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ing1Text">
    <w:name w:val="Heading1Text"/>
    <w:basedOn w:val="Normal"/>
    <w:pPr>
      <w:spacing w:after="240"/>
      <w:ind w:left="360"/>
    </w:pPr>
    <w:rPr>
      <w:rFonts w:ascii="Verdana" w:hAnsi="Verdana"/>
      <w:sz w:val="17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Pr>
      <w:rFonts w:ascii="Calibri" w:eastAsia="Times New Roman" w:hAnsi="Calibri" w:cs="Times New Roman"/>
      <w:b/>
      <w:bCs/>
      <w:sz w:val="28"/>
      <w:szCs w:val="28"/>
    </w:rPr>
  </w:style>
  <w:style w:type="paragraph" w:styleId="TOC4">
    <w:name w:val="toc 4"/>
    <w:basedOn w:val="Normal"/>
    <w:pPr>
      <w:spacing w:before="100" w:after="100"/>
    </w:pPr>
    <w:rPr>
      <w:rFonts w:hint="eastAsia"/>
      <w:szCs w:val="20"/>
    </w:rPr>
  </w:style>
  <w:style w:type="paragraph" w:styleId="Index6">
    <w:name w:val="index 6"/>
    <w:basedOn w:val="Normal"/>
    <w:pPr>
      <w:jc w:val="center"/>
    </w:pPr>
    <w:rPr>
      <w:b/>
      <w:bCs/>
      <w:sz w:val="36"/>
      <w:u w:val="single"/>
    </w:rPr>
  </w:style>
  <w:style w:type="paragraph" w:styleId="TOC3">
    <w:name w:val="toc 3"/>
    <w:basedOn w:val="Normal"/>
    <w:rPr>
      <w:rFonts w:ascii="Verdana" w:hAnsi="Verdana"/>
      <w:sz w:val="16"/>
    </w:rPr>
  </w:style>
  <w:style w:type="character" w:customStyle="1" w:styleId="Index71">
    <w:name w:val="Index 71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3Char">
    <w:name w:val="Heading 3 Char"/>
    <w:basedOn w:val="DefaultParagraphFont"/>
    <w:rPr>
      <w:rFonts w:ascii="Arial" w:eastAsia="Times New Roman" w:hAnsi="Arial" w:cs="Arial"/>
      <w:b/>
      <w:bCs/>
      <w:sz w:val="26"/>
      <w:szCs w:val="26"/>
      <w:lang w:val="en-US" w:bidi="ar-SA"/>
    </w:rPr>
  </w:style>
  <w:style w:type="paragraph" w:styleId="TOC6">
    <w:name w:val="toc 6"/>
    <w:basedOn w:val="Normal"/>
    <w:pPr>
      <w:ind w:left="360"/>
    </w:pPr>
    <w:rPr>
      <w:rFonts w:ascii="Verdana" w:hAnsi="Verdana"/>
      <w:b/>
      <w:color w:val="FFFFFF"/>
      <w:sz w:val="16"/>
      <w:szCs w:val="20"/>
    </w:rPr>
  </w:style>
  <w:style w:type="character" w:customStyle="1" w:styleId="HeaderChar">
    <w:name w:val="Header Char"/>
    <w:basedOn w:val="DefaultParagraphFont"/>
    <w:rPr>
      <w:rFonts w:ascii="Verdana" w:eastAsia="Times New Roman" w:hAnsi="Verdana" w:cs="Times New Roman"/>
      <w:b/>
      <w:color w:val="FFFFFF"/>
      <w:sz w:val="16"/>
      <w:lang w:val="en-US" w:bidi="ar-SA"/>
    </w:rPr>
  </w:style>
  <w:style w:type="paragraph" w:styleId="TOC8">
    <w:name w:val="toc 8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551</Words>
  <Characters>3143</Characters>
  <Application>Microsoft Office Word</Application>
  <DocSecurity>0</DocSecurity>
  <Lines>26</Lines>
  <Paragraphs>7</Paragraphs>
  <ScaleCrop>false</ScaleCrop>
  <Company>HOME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User</dc:creator>
  <cp:keywords/>
  <dc:description/>
  <cp:lastModifiedBy>Dixit Mewada</cp:lastModifiedBy>
  <cp:revision>23</cp:revision>
  <dcterms:created xsi:type="dcterms:W3CDTF">2021-02-14T12:54:00Z</dcterms:created>
  <dcterms:modified xsi:type="dcterms:W3CDTF">2021-09-27T08:07:00Z</dcterms:modified>
</cp:coreProperties>
</file>