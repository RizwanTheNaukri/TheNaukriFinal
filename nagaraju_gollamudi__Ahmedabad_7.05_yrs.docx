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rPr>
          <w:sz w:val="11"/>
        </w:rPr>
      </w:pPr>
      <w:r>
        <w:pict>
          <v:group id="_x0000_s1275" o:spid="_x0000_s1275" o:spt="203" style="position:absolute;left:0pt;margin-left:22.2pt;margin-top:41.2pt;height:745.1pt;width:568.2pt;mso-position-horizontal-relative:page;mso-position-vertical-relative:page;z-index:-251656192;mso-width-relative:page;mso-height-relative:page;" coordorigin="254,473" coordsize="11364,14902">
            <o:lock v:ext="edit"/>
            <v:line id="_x0000_s1276" o:spid="_x0000_s1276" o:spt="20" style="position:absolute;left:1310;top:2796;height:0;width:9346;" coordsize="21600,21600">
              <v:path arrowok="t"/>
              <v:fill focussize="0,0"/>
              <v:stroke weight="1.92pt"/>
              <v:imagedata o:title=""/>
              <o:lock v:ext="edit"/>
            </v:line>
            <v:shape id="_x0000_s1277" o:spid="_x0000_s1277" o:spt="75" type="#_x0000_t75" style="position:absolute;left:254;top:472;height:14902;width:1136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line id="_x0000_s1278" o:spid="_x0000_s1278" o:spt="20" style="position:absolute;left:11570;top:804;height:14246;width:0;" coordsize="21600,21600">
              <v:path arrowok="t"/>
              <v:fill focussize="0,0"/>
              <v:stroke weight="0.96pt"/>
              <v:imagedata o:title=""/>
              <o:lock v:ext="edit"/>
            </v:line>
            <v:rect id="_x0000_s1279" o:spid="_x0000_s1279" o:spt="1" style="position:absolute;left:360;top:842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80" o:spid="_x0000_s1280" o:spt="1" style="position:absolute;left:360;top:842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281" o:spid="_x0000_s1281" o:spt="1" style="position:absolute;left:360;top:1204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82" o:spid="_x0000_s1282" o:spt="1" style="position:absolute;left:360;top:1204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283" o:spid="_x0000_s1283" o:spt="1" style="position:absolute;left:360;top:1567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84" o:spid="_x0000_s1284" o:spt="1" style="position:absolute;left:360;top:1567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285" o:spid="_x0000_s1285" o:spt="1" style="position:absolute;left:360;top:193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86" o:spid="_x0000_s1286" o:spt="1" style="position:absolute;left:360;top:193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287" o:spid="_x0000_s1287" o:spt="1" style="position:absolute;left:360;top:2292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88" o:spid="_x0000_s1288" o:spt="1" style="position:absolute;left:360;top:2292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289" o:spid="_x0000_s1289" o:spt="1" style="position:absolute;left:360;top:2656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0" o:spid="_x0000_s1290" o:spt="1" style="position:absolute;left:360;top:2656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291" o:spid="_x0000_s1291" o:spt="1" style="position:absolute;left:360;top:3016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2" o:spid="_x0000_s1292" o:spt="1" style="position:absolute;left:360;top:3016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293" o:spid="_x0000_s1293" o:spt="1" style="position:absolute;left:360;top:3379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4" o:spid="_x0000_s1294" o:spt="1" style="position:absolute;left:360;top:3379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295" o:spid="_x0000_s1295" o:spt="1" style="position:absolute;left:360;top:3744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6" o:spid="_x0000_s1296" o:spt="1" style="position:absolute;left:360;top:3744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297" o:spid="_x0000_s1297" o:spt="1" style="position:absolute;left:360;top:4104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98" o:spid="_x0000_s1298" o:spt="1" style="position:absolute;left:360;top:4104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299" o:spid="_x0000_s1299" o:spt="1" style="position:absolute;left:360;top:4466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0" o:spid="_x0000_s1300" o:spt="1" style="position:absolute;left:360;top:4466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01" o:spid="_x0000_s1301" o:spt="1" style="position:absolute;left:360;top:482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2" o:spid="_x0000_s1302" o:spt="1" style="position:absolute;left:360;top:482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03" o:spid="_x0000_s1303" o:spt="1" style="position:absolute;left:360;top:5193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4" o:spid="_x0000_s1304" o:spt="1" style="position:absolute;left:360;top:5193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05" o:spid="_x0000_s1305" o:spt="1" style="position:absolute;left:360;top:5556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6" o:spid="_x0000_s1306" o:spt="1" style="position:absolute;left:360;top:5556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07" o:spid="_x0000_s1307" o:spt="1" style="position:absolute;left:360;top:5918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08" o:spid="_x0000_s1308" o:spt="1" style="position:absolute;left:360;top:5918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09" o:spid="_x0000_s1309" o:spt="1" style="position:absolute;left:360;top:6280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0" o:spid="_x0000_s1310" o:spt="1" style="position:absolute;left:360;top:6280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11" o:spid="_x0000_s1311" o:spt="1" style="position:absolute;left:360;top:6640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2" o:spid="_x0000_s1312" o:spt="1" style="position:absolute;left:360;top:6640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13" o:spid="_x0000_s1313" o:spt="1" style="position:absolute;left:360;top:7005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4" o:spid="_x0000_s1314" o:spt="1" style="position:absolute;left:360;top:7005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15" o:spid="_x0000_s1315" o:spt="1" style="position:absolute;left:360;top:736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6" o:spid="_x0000_s1316" o:spt="1" style="position:absolute;left:360;top:736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17" o:spid="_x0000_s1317" o:spt="1" style="position:absolute;left:360;top:772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18" o:spid="_x0000_s1318" o:spt="1" style="position:absolute;left:360;top:772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19" o:spid="_x0000_s1319" o:spt="1" style="position:absolute;left:360;top:809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0" o:spid="_x0000_s1320" o:spt="1" style="position:absolute;left:360;top:809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21" o:spid="_x0000_s1321" o:spt="1" style="position:absolute;left:360;top:8455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2" o:spid="_x0000_s1322" o:spt="1" style="position:absolute;left:360;top:8455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23" o:spid="_x0000_s1323" o:spt="1" style="position:absolute;left:360;top:8817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4" o:spid="_x0000_s1324" o:spt="1" style="position:absolute;left:360;top:8817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25" o:spid="_x0000_s1325" o:spt="1" style="position:absolute;left:360;top:9180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6" o:spid="_x0000_s1326" o:spt="1" style="position:absolute;left:360;top:9180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27" o:spid="_x0000_s1327" o:spt="1" style="position:absolute;left:360;top:954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28" o:spid="_x0000_s1328" o:spt="1" style="position:absolute;left:360;top:954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29" o:spid="_x0000_s1329" o:spt="1" style="position:absolute;left:360;top:9904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30" o:spid="_x0000_s1330" o:spt="1" style="position:absolute;left:360;top:9904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31" o:spid="_x0000_s1331" o:spt="1" style="position:absolute;left:360;top:10267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32" o:spid="_x0000_s1332" o:spt="1" style="position:absolute;left:360;top:10267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33" o:spid="_x0000_s1333" o:spt="1" style="position:absolute;left:360;top:10629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34" o:spid="_x0000_s1334" o:spt="1" style="position:absolute;left:360;top:10629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35" o:spid="_x0000_s1335" o:spt="1" style="position:absolute;left:360;top:10992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36" o:spid="_x0000_s1336" o:spt="1" style="position:absolute;left:360;top:10992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37" o:spid="_x0000_s1337" o:spt="1" style="position:absolute;left:360;top:1135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38" o:spid="_x0000_s1338" o:spt="1" style="position:absolute;left:360;top:1135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39" o:spid="_x0000_s1339" o:spt="1" style="position:absolute;left:360;top:11721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0" o:spid="_x0000_s1340" o:spt="1" style="position:absolute;left:360;top:11721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41" o:spid="_x0000_s1341" o:spt="1" style="position:absolute;left:360;top:1208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2" o:spid="_x0000_s1342" o:spt="1" style="position:absolute;left:360;top:1208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43" o:spid="_x0000_s1343" o:spt="1" style="position:absolute;left:360;top:12451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4" o:spid="_x0000_s1344" o:spt="1" style="position:absolute;left:360;top:12451;height:363;width:92;" filled="f" stroked="t" coordsize="21600,21600">
              <v:path/>
              <v:fill on="f" focussize="0,0"/>
              <v:stroke weight="0.38pt" color="#000080"/>
              <v:imagedata o:title=""/>
              <o:lock v:ext="edit"/>
            </v:rect>
            <v:rect id="_x0000_s1345" o:spid="_x0000_s1345" o:spt="1" style="position:absolute;left:360;top:1281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6" o:spid="_x0000_s1346" o:spt="1" style="position:absolute;left:360;top:1281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47" o:spid="_x0000_s1347" o:spt="1" style="position:absolute;left:360;top:1318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8" o:spid="_x0000_s1348" o:spt="1" style="position:absolute;left:360;top:1318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49" o:spid="_x0000_s1349" o:spt="1" style="position:absolute;left:360;top:13545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50" o:spid="_x0000_s1350" o:spt="1" style="position:absolute;left:360;top:13545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51" o:spid="_x0000_s1351" o:spt="1" style="position:absolute;left:360;top:1391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52" o:spid="_x0000_s1352" o:spt="1" style="position:absolute;left:360;top:1391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53" o:spid="_x0000_s1353" o:spt="1" style="position:absolute;left:360;top:14275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54" o:spid="_x0000_s1354" o:spt="1" style="position:absolute;left:360;top:14275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355" o:spid="_x0000_s1355" o:spt="1" style="position:absolute;left:360;top:1464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56" o:spid="_x0000_s1356" o:spt="1" style="position:absolute;left:360;top:1464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line id="_x0000_s1357" o:spid="_x0000_s1357" o:spt="20" style="position:absolute;left:305;top:797;height:14244;width:0;" coordsize="21600,21600">
              <v:path arrowok="t"/>
              <v:fill focussize="0,0"/>
              <v:stroke weight="0.96pt"/>
              <v:imagedata o:title=""/>
              <o:lock v:ext="edit"/>
            </v:line>
          </v:group>
        </w:pict>
      </w:r>
      <w:r>
        <w:pict>
          <v:group id="_x0000_s1026" o:spid="_x0000_s1026" o:spt="203" style="position:absolute;left:0pt;margin-left:21.5pt;margin-top:42.7pt;height:745.1pt;width:568.2pt;mso-position-horizontal-relative:page;mso-position-vertical-relative:page;z-index:-251657216;mso-width-relative:page;mso-height-relative:page;" coordorigin="254,473" coordsize="11364,14902">
            <o:lock v:ext="edit"/>
            <v:line id="_x0000_s1108" o:spid="_x0000_s1108" o:spt="20" style="position:absolute;left:1310;top:2796;height:0;width:9346;" coordsize="21600,21600">
              <v:path arrowok="t"/>
              <v:fill focussize="0,0"/>
              <v:stroke weight="1.92pt"/>
              <v:imagedata o:title=""/>
              <o:lock v:ext="edit"/>
            </v:line>
            <v:shape id="_x0000_s1107" o:spid="_x0000_s1107" o:spt="75" type="#_x0000_t75" style="position:absolute;left:254;top:472;height:14902;width:1136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line id="_x0000_s1106" o:spid="_x0000_s1106" o:spt="20" style="position:absolute;left:11570;top:804;height:14246;width:0;" coordsize="21600,21600">
              <v:path arrowok="t"/>
              <v:fill focussize="0,0"/>
              <v:stroke weight="0.96pt"/>
              <v:imagedata o:title=""/>
              <o:lock v:ext="edit"/>
            </v:line>
            <v:rect id="_x0000_s1105" o:spid="_x0000_s1105" o:spt="1" style="position:absolute;left:360;top:842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4" o:spid="_x0000_s1104" o:spt="1" style="position:absolute;left:360;top:842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103" o:spid="_x0000_s1103" o:spt="1" style="position:absolute;left:360;top:1204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2" o:spid="_x0000_s1102" o:spt="1" style="position:absolute;left:360;top:1204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101" o:spid="_x0000_s1101" o:spt="1" style="position:absolute;left:360;top:1567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0" o:spid="_x0000_s1100" o:spt="1" style="position:absolute;left:360;top:1567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99" o:spid="_x0000_s1099" o:spt="1" style="position:absolute;left:360;top:193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8" o:spid="_x0000_s1098" o:spt="1" style="position:absolute;left:360;top:193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97" o:spid="_x0000_s1097" o:spt="1" style="position:absolute;left:360;top:2292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6" o:spid="_x0000_s1096" o:spt="1" style="position:absolute;left:360;top:2292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95" o:spid="_x0000_s1095" o:spt="1" style="position:absolute;left:360;top:2656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4" o:spid="_x0000_s1094" o:spt="1" style="position:absolute;left:360;top:2656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93" o:spid="_x0000_s1093" o:spt="1" style="position:absolute;left:360;top:3016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360;top:3016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91" o:spid="_x0000_s1091" o:spt="1" style="position:absolute;left:360;top:3379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0" o:spid="_x0000_s1090" o:spt="1" style="position:absolute;left:360;top:3379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89" o:spid="_x0000_s1089" o:spt="1" style="position:absolute;left:360;top:3744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8" o:spid="_x0000_s1088" o:spt="1" style="position:absolute;left:360;top:3744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87" o:spid="_x0000_s1087" o:spt="1" style="position:absolute;left:360;top:4104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6" o:spid="_x0000_s1086" o:spt="1" style="position:absolute;left:360;top:4104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85" o:spid="_x0000_s1085" o:spt="1" style="position:absolute;left:360;top:4466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360;top:4466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83" o:spid="_x0000_s1083" o:spt="1" style="position:absolute;left:360;top:482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2" o:spid="_x0000_s1082" o:spt="1" style="position:absolute;left:360;top:482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81" o:spid="_x0000_s1081" o:spt="1" style="position:absolute;left:360;top:5193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0" o:spid="_x0000_s1080" o:spt="1" style="position:absolute;left:360;top:5193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79" o:spid="_x0000_s1079" o:spt="1" style="position:absolute;left:360;top:5556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8" o:spid="_x0000_s1078" o:spt="1" style="position:absolute;left:360;top:5556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77" o:spid="_x0000_s1077" o:spt="1" style="position:absolute;left:360;top:5918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6" o:spid="_x0000_s1076" o:spt="1" style="position:absolute;left:360;top:5918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75" o:spid="_x0000_s1075" o:spt="1" style="position:absolute;left:360;top:6280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4" o:spid="_x0000_s1074" o:spt="1" style="position:absolute;left:360;top:6280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73" o:spid="_x0000_s1073" o:spt="1" style="position:absolute;left:360;top:6640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2" o:spid="_x0000_s1072" o:spt="1" style="position:absolute;left:360;top:6640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71" o:spid="_x0000_s1071" o:spt="1" style="position:absolute;left:360;top:7005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360;top:7005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69" o:spid="_x0000_s1069" o:spt="1" style="position:absolute;left:360;top:736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360;top:736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67" o:spid="_x0000_s1067" o:spt="1" style="position:absolute;left:360;top:772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6" o:spid="_x0000_s1066" o:spt="1" style="position:absolute;left:360;top:772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65" o:spid="_x0000_s1065" o:spt="1" style="position:absolute;left:360;top:809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360;top:809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63" o:spid="_x0000_s1063" o:spt="1" style="position:absolute;left:360;top:8455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2" o:spid="_x0000_s1062" o:spt="1" style="position:absolute;left:360;top:8455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61" o:spid="_x0000_s1061" o:spt="1" style="position:absolute;left:360;top:8817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0" o:spid="_x0000_s1060" o:spt="1" style="position:absolute;left:360;top:8817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59" o:spid="_x0000_s1059" o:spt="1" style="position:absolute;left:360;top:9180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8" o:spid="_x0000_s1058" o:spt="1" style="position:absolute;left:360;top:9180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57" o:spid="_x0000_s1057" o:spt="1" style="position:absolute;left:360;top:954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360;top:954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55" o:spid="_x0000_s1055" o:spt="1" style="position:absolute;left:360;top:9904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360;top:9904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53" o:spid="_x0000_s1053" o:spt="1" style="position:absolute;left:360;top:10267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360;top:10267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51" o:spid="_x0000_s1051" o:spt="1" style="position:absolute;left:360;top:10629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360;top:10629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49" o:spid="_x0000_s1049" o:spt="1" style="position:absolute;left:360;top:10992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360;top:10992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47" o:spid="_x0000_s1047" o:spt="1" style="position:absolute;left:360;top:1135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360;top:1135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45" o:spid="_x0000_s1045" o:spt="1" style="position:absolute;left:360;top:11721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4" o:spid="_x0000_s1044" o:spt="1" style="position:absolute;left:360;top:11721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43" o:spid="_x0000_s1043" o:spt="1" style="position:absolute;left:360;top:1208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360;top:1208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41" o:spid="_x0000_s1041" o:spt="1" style="position:absolute;left:360;top:12451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360;top:12451;height:363;width:92;" filled="f" stroked="t" coordsize="21600,21600">
              <v:path/>
              <v:fill on="f" focussize="0,0"/>
              <v:stroke weight="0.38pt" color="#000080"/>
              <v:imagedata o:title=""/>
              <o:lock v:ext="edit"/>
            </v:rect>
            <v:rect id="_x0000_s1039" o:spid="_x0000_s1039" o:spt="1" style="position:absolute;left:360;top:1281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8" o:spid="_x0000_s1038" o:spt="1" style="position:absolute;left:360;top:1281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37" o:spid="_x0000_s1037" o:spt="1" style="position:absolute;left:360;top:1318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6" o:spid="_x0000_s1036" o:spt="1" style="position:absolute;left:360;top:1318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35" o:spid="_x0000_s1035" o:spt="1" style="position:absolute;left:360;top:13545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4" o:spid="_x0000_s1034" o:spt="1" style="position:absolute;left:360;top:13545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33" o:spid="_x0000_s1033" o:spt="1" style="position:absolute;left:360;top:1391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2" o:spid="_x0000_s1032" o:spt="1" style="position:absolute;left:360;top:1391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31" o:spid="_x0000_s1031" o:spt="1" style="position:absolute;left:360;top:14275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360;top:14275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029" o:spid="_x0000_s1029" o:spt="1" style="position:absolute;left:360;top:1464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360;top:1464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line id="_x0000_s1027" o:spid="_x0000_s1027" o:spt="20" style="position:absolute;left:305;top:797;height:14244;width:0;" coordsize="21600,21600">
              <v:path arrowok="t"/>
              <v:fill focussize="0,0"/>
              <v:stroke weight="0.96pt"/>
              <v:imagedata o:title=""/>
              <o:lock v:ext="edit"/>
            </v:line>
          </v:group>
        </w:pict>
      </w:r>
    </w:p>
    <w:p>
      <w:pPr>
        <w:rPr>
          <w:sz w:val="11"/>
        </w:rPr>
        <w:sectPr>
          <w:type w:val="continuous"/>
          <w:pgSz w:w="12240" w:h="15840"/>
          <w:pgMar w:top="1500" w:right="1280" w:bottom="280" w:left="1080" w:header="720" w:footer="720" w:gutter="0"/>
          <w:cols w:space="720" w:num="1"/>
        </w:sectPr>
      </w:pPr>
    </w:p>
    <w:p>
      <w:pPr>
        <w:pStyle w:val="5"/>
        <w:spacing w:before="4"/>
        <w:rPr>
          <w:sz w:val="31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G.Nagaraju</w:t>
      </w:r>
    </w:p>
    <w:p>
      <w:pPr>
        <w:spacing w:before="88"/>
        <w:ind w:left="360"/>
        <w:rPr>
          <w:b/>
          <w:sz w:val="28"/>
        </w:rPr>
      </w:pPr>
      <w:r>
        <w:br w:type="column"/>
      </w:r>
    </w:p>
    <w:p>
      <w:pPr>
        <w:rPr>
          <w:sz w:val="28"/>
        </w:rPr>
        <w:sectPr>
          <w:type w:val="continuous"/>
          <w:pgSz w:w="12240" w:h="15840"/>
          <w:pgMar w:top="1498" w:right="1282" w:bottom="274" w:left="1080" w:header="720" w:footer="720" w:gutter="0"/>
          <w:cols w:equalWidth="0" w:num="2">
            <w:col w:w="2224" w:space="1988"/>
            <w:col w:w="5666"/>
          </w:cols>
        </w:sectPr>
      </w:pPr>
    </w:p>
    <w:p>
      <w:pPr>
        <w:pStyle w:val="5"/>
        <w:spacing w:before="29"/>
        <w:ind w:left="360"/>
      </w:pPr>
      <w:r>
        <w:t xml:space="preserve">Ph : </w:t>
      </w:r>
      <w:r>
        <w:rPr>
          <w:rFonts w:hint="default"/>
          <w:lang w:val="en-US"/>
        </w:rPr>
        <w:t>9638511038</w:t>
      </w:r>
      <w:r>
        <w:t xml:space="preserve"> (Or) </w:t>
      </w:r>
      <w:r>
        <w:rPr>
          <w:rFonts w:hint="default"/>
          <w:lang w:val="en-US"/>
        </w:rPr>
        <w:t>7077642232</w:t>
      </w:r>
      <w:r>
        <w:t xml:space="preserve">  E-Mail : </w:t>
      </w:r>
      <w:r>
        <w:fldChar w:fldCharType="begin"/>
      </w:r>
      <w:r>
        <w:instrText xml:space="preserve"> HYPERLINK "mailto:simha143meil@gmail.com" </w:instrText>
      </w:r>
      <w:r>
        <w:fldChar w:fldCharType="separate"/>
      </w:r>
      <w:r>
        <w:rPr>
          <w:rStyle w:val="8"/>
          <w:rFonts w:hint="default"/>
          <w:lang w:val="en-US"/>
        </w:rPr>
        <w:t>gnr5110</w:t>
      </w:r>
      <w:r>
        <w:rPr>
          <w:rStyle w:val="8"/>
        </w:rPr>
        <w:t>l@gmail.com</w:t>
      </w:r>
      <w:r>
        <w:rPr>
          <w:rStyle w:val="8"/>
        </w:rPr>
        <w:fldChar w:fldCharType="end"/>
      </w:r>
    </w:p>
    <w:p>
      <w:pPr>
        <w:pStyle w:val="5"/>
        <w:spacing w:before="2"/>
        <w:rPr>
          <w:sz w:val="38"/>
        </w:rPr>
      </w:pPr>
    </w:p>
    <w:p>
      <w:pPr>
        <w:tabs>
          <w:tab w:val="left" w:pos="3395"/>
        </w:tabs>
        <w:spacing w:before="1"/>
        <w:ind w:left="110"/>
        <w:rPr>
          <w:b/>
          <w:sz w:val="24"/>
        </w:rPr>
      </w:pPr>
      <w:r>
        <w:rPr>
          <w:w w:val="99"/>
          <w:sz w:val="24"/>
          <w:shd w:val="clear" w:color="auto" w:fill="E4E4E4"/>
        </w:rPr>
        <w:t xml:space="preserve"> </w:t>
      </w:r>
      <w:r>
        <w:rPr>
          <w:sz w:val="24"/>
          <w:shd w:val="clear" w:color="auto" w:fill="E4E4E4"/>
        </w:rPr>
        <w:t xml:space="preserve">  </w:t>
      </w:r>
      <w:r>
        <w:rPr>
          <w:spacing w:val="9"/>
          <w:sz w:val="24"/>
          <w:shd w:val="clear" w:color="auto" w:fill="E4E4E4"/>
        </w:rPr>
        <w:t xml:space="preserve"> </w:t>
      </w:r>
      <w:r>
        <w:rPr>
          <w:b/>
          <w:sz w:val="24"/>
          <w:shd w:val="clear" w:color="auto" w:fill="E4E4E4"/>
        </w:rPr>
        <w:t>OVERVIEW:</w:t>
      </w:r>
      <w:r>
        <w:rPr>
          <w:b/>
          <w:sz w:val="24"/>
          <w:shd w:val="clear" w:color="auto" w:fill="E4E4E4"/>
        </w:rPr>
        <w:tab/>
      </w:r>
    </w:p>
    <w:p>
      <w:pPr>
        <w:pStyle w:val="5"/>
        <w:spacing w:before="9"/>
        <w:rPr>
          <w:b/>
          <w:sz w:val="29"/>
        </w:rPr>
      </w:pPr>
    </w:p>
    <w:p>
      <w:pPr>
        <w:widowControl/>
        <w:numPr>
          <w:ilvl w:val="0"/>
          <w:numId w:val="1"/>
        </w:numPr>
        <w:autoSpaceDE/>
        <w:autoSpaceDN/>
        <w:rPr>
          <w:sz w:val="27"/>
          <w:szCs w:val="27"/>
        </w:rPr>
      </w:pPr>
      <w:r>
        <w:rPr>
          <w:sz w:val="27"/>
          <w:szCs w:val="27"/>
        </w:rPr>
        <w:t xml:space="preserve">A dynamic &amp; result oriented professional over </w:t>
      </w:r>
      <w:r>
        <w:rPr>
          <w:b/>
          <w:bCs/>
          <w:sz w:val="27"/>
          <w:szCs w:val="27"/>
        </w:rPr>
        <w:t xml:space="preserve">7 </w:t>
      </w:r>
      <w:r>
        <w:rPr>
          <w:sz w:val="27"/>
          <w:szCs w:val="27"/>
        </w:rPr>
        <w:t xml:space="preserve">years 6 Months of </w:t>
      </w:r>
      <w:r>
        <w:rPr>
          <w:rFonts w:hint="default"/>
          <w:sz w:val="27"/>
          <w:szCs w:val="27"/>
          <w:lang w:val="en-US"/>
        </w:rPr>
        <w:t xml:space="preserve">Site Execution </w:t>
      </w:r>
      <w:r>
        <w:rPr>
          <w:sz w:val="27"/>
          <w:szCs w:val="27"/>
        </w:rPr>
        <w:t>experience in P</w:t>
      </w:r>
      <w:r>
        <w:rPr>
          <w:rFonts w:hint="default"/>
          <w:sz w:val="27"/>
          <w:szCs w:val="27"/>
          <w:lang w:val="en-US"/>
        </w:rPr>
        <w:t>ump house</w:t>
      </w:r>
      <w:r>
        <w:rPr>
          <w:sz w:val="27"/>
          <w:szCs w:val="27"/>
        </w:rPr>
        <w:t xml:space="preserve">,  </w:t>
      </w:r>
      <w:r>
        <w:rPr>
          <w:rFonts w:hint="default"/>
          <w:sz w:val="27"/>
          <w:szCs w:val="27"/>
          <w:lang w:val="en-US"/>
        </w:rPr>
        <w:t>Staff Quarter</w:t>
      </w:r>
      <w:r>
        <w:rPr>
          <w:sz w:val="27"/>
          <w:szCs w:val="27"/>
        </w:rPr>
        <w:t>l Building</w:t>
      </w:r>
      <w:r>
        <w:rPr>
          <w:rFonts w:hint="default"/>
          <w:sz w:val="27"/>
          <w:szCs w:val="27"/>
          <w:lang w:val="en-US"/>
        </w:rPr>
        <w:t xml:space="preserve"> G+2</w:t>
      </w:r>
      <w:r>
        <w:rPr>
          <w:sz w:val="27"/>
          <w:szCs w:val="27"/>
        </w:rPr>
        <w:t>’s and</w:t>
      </w:r>
      <w:r>
        <w:rPr>
          <w:rFonts w:hint="default"/>
          <w:sz w:val="27"/>
          <w:szCs w:val="27"/>
          <w:lang w:val="en-US"/>
        </w:rPr>
        <w:t xml:space="preserve"> Pipe line</w:t>
      </w:r>
      <w:r>
        <w:rPr>
          <w:sz w:val="27"/>
          <w:szCs w:val="27"/>
        </w:rPr>
        <w:t xml:space="preserve">, </w:t>
      </w:r>
      <w:r>
        <w:rPr>
          <w:rFonts w:hint="default"/>
          <w:sz w:val="27"/>
          <w:szCs w:val="27"/>
          <w:lang w:val="en-US"/>
        </w:rPr>
        <w:t>lift irrigation</w:t>
      </w:r>
      <w:r>
        <w:rPr>
          <w:sz w:val="27"/>
          <w:szCs w:val="27"/>
        </w:rPr>
        <w:t>.</w:t>
      </w:r>
    </w:p>
    <w:p>
      <w:pPr>
        <w:widowControl/>
        <w:autoSpaceDE/>
        <w:autoSpaceDN/>
        <w:ind w:left="720"/>
        <w:rPr>
          <w:sz w:val="27"/>
          <w:szCs w:val="27"/>
        </w:rPr>
      </w:pPr>
    </w:p>
    <w:p>
      <w:pPr>
        <w:widowControl/>
        <w:numPr>
          <w:ilvl w:val="0"/>
          <w:numId w:val="1"/>
        </w:numPr>
        <w:autoSpaceDE/>
        <w:autoSpaceDN/>
        <w:rPr>
          <w:sz w:val="27"/>
          <w:szCs w:val="27"/>
        </w:rPr>
      </w:pPr>
      <w:r>
        <w:rPr>
          <w:sz w:val="27"/>
          <w:szCs w:val="27"/>
        </w:rPr>
        <w:t>Successfully 2 Major Projects Completed and Handover to client.</w:t>
      </w:r>
    </w:p>
    <w:p>
      <w:pPr>
        <w:widowControl/>
        <w:autoSpaceDE/>
        <w:autoSpaceDN/>
        <w:ind w:left="720"/>
        <w:rPr>
          <w:sz w:val="27"/>
          <w:szCs w:val="27"/>
        </w:rPr>
      </w:pPr>
    </w:p>
    <w:p>
      <w:pPr>
        <w:widowControl/>
        <w:numPr>
          <w:ilvl w:val="0"/>
          <w:numId w:val="1"/>
        </w:numPr>
        <w:autoSpaceDE/>
        <w:autoSpaceDN/>
        <w:rPr>
          <w:sz w:val="27"/>
          <w:szCs w:val="27"/>
        </w:rPr>
      </w:pPr>
      <w:r>
        <w:rPr>
          <w:sz w:val="27"/>
          <w:szCs w:val="27"/>
        </w:rPr>
        <w:t>Expertise in  Execution</w:t>
      </w:r>
      <w:r>
        <w:rPr>
          <w:rFonts w:hint="default"/>
          <w:sz w:val="27"/>
          <w:szCs w:val="27"/>
          <w:lang w:val="en-US"/>
        </w:rPr>
        <w:t xml:space="preserve"> and </w:t>
      </w:r>
      <w:r>
        <w:rPr>
          <w:sz w:val="27"/>
          <w:szCs w:val="27"/>
        </w:rPr>
        <w:t>QA/QC cast in situ Works.</w:t>
      </w:r>
    </w:p>
    <w:p>
      <w:pPr>
        <w:tabs>
          <w:tab w:val="left" w:pos="720"/>
        </w:tabs>
        <w:ind w:left="720" w:hanging="720"/>
        <w:rPr>
          <w:b/>
          <w:bCs/>
          <w:color w:val="548DD4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Gained significant experience in Mix Design etc.</w:t>
      </w:r>
    </w:p>
    <w:p>
      <w:pPr>
        <w:pStyle w:val="5"/>
        <w:spacing w:before="10"/>
        <w:rPr>
          <w:sz w:val="31"/>
        </w:rPr>
      </w:pPr>
    </w:p>
    <w:p>
      <w:pPr>
        <w:pStyle w:val="2"/>
        <w:ind w:left="110"/>
      </w:pPr>
      <w:r>
        <w:rPr>
          <w:b w:val="0"/>
          <w:w w:val="99"/>
          <w:shd w:val="clear" w:color="auto" w:fill="E4E4E4"/>
        </w:rPr>
        <w:t xml:space="preserve"> </w:t>
      </w:r>
      <w:r>
        <w:rPr>
          <w:b w:val="0"/>
          <w:shd w:val="clear" w:color="auto" w:fill="E4E4E4"/>
        </w:rPr>
        <w:t xml:space="preserve">   </w:t>
      </w:r>
      <w:r>
        <w:rPr>
          <w:shd w:val="clear" w:color="auto" w:fill="E4E4E4"/>
        </w:rPr>
        <w:t>CURRENT EMPLOYEMEN</w:t>
      </w:r>
      <w:r>
        <w:t>T:</w:t>
      </w:r>
    </w:p>
    <w:p>
      <w:pPr>
        <w:pStyle w:val="5"/>
        <w:rPr>
          <w:b/>
          <w:sz w:val="26"/>
        </w:rPr>
      </w:pPr>
    </w:p>
    <w:p>
      <w:pPr>
        <w:pStyle w:val="9"/>
        <w:numPr>
          <w:ilvl w:val="2"/>
          <w:numId w:val="2"/>
        </w:numPr>
        <w:tabs>
          <w:tab w:val="left" w:pos="1103"/>
          <w:tab w:val="left" w:pos="1104"/>
        </w:tabs>
        <w:spacing w:before="231" w:line="289" w:lineRule="exact"/>
        <w:rPr>
          <w:b/>
          <w:sz w:val="24"/>
        </w:rPr>
      </w:pPr>
      <w:r>
        <w:rPr>
          <w:b/>
          <w:sz w:val="24"/>
        </w:rPr>
        <w:t xml:space="preserve">Organization: </w:t>
      </w:r>
      <w:r>
        <w:rPr>
          <w:rFonts w:hint="default"/>
          <w:b/>
          <w:sz w:val="24"/>
          <w:lang w:val="en-US"/>
        </w:rPr>
        <w:t>Gvpr</w:t>
      </w:r>
      <w:r>
        <w:rPr>
          <w:b/>
          <w:sz w:val="24"/>
        </w:rPr>
        <w:t xml:space="preserve"> Engineer</w:t>
      </w:r>
      <w:r>
        <w:rPr>
          <w:rFonts w:hint="default"/>
          <w:b/>
          <w:sz w:val="24"/>
          <w:lang w:val="en-US"/>
        </w:rPr>
        <w:t>s</w:t>
      </w:r>
      <w:r>
        <w:rPr>
          <w:b/>
          <w:sz w:val="24"/>
        </w:rPr>
        <w:t xml:space="preserve"> Pvt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Ltd.</w:t>
      </w:r>
    </w:p>
    <w:p>
      <w:pPr>
        <w:pStyle w:val="9"/>
        <w:numPr>
          <w:ilvl w:val="2"/>
          <w:numId w:val="2"/>
        </w:numPr>
        <w:tabs>
          <w:tab w:val="left" w:pos="1103"/>
          <w:tab w:val="left" w:pos="1104"/>
        </w:tabs>
        <w:spacing w:line="289" w:lineRule="exact"/>
        <w:rPr>
          <w:rFonts w:hint="default"/>
          <w:b/>
          <w:sz w:val="24"/>
          <w:lang w:val="en-US"/>
        </w:rPr>
      </w:pPr>
      <w:r>
        <w:rPr>
          <w:b/>
          <w:sz w:val="24"/>
        </w:rPr>
        <w:t>Designation: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Engineer-</w:t>
      </w:r>
      <w:r>
        <w:rPr>
          <w:rFonts w:hint="default"/>
          <w:b/>
          <w:sz w:val="24"/>
          <w:lang w:val="en-US"/>
        </w:rPr>
        <w:t>Civil</w:t>
      </w:r>
    </w:p>
    <w:p>
      <w:pPr>
        <w:pStyle w:val="5"/>
        <w:rPr>
          <w:b/>
          <w:sz w:val="28"/>
        </w:rPr>
      </w:pPr>
    </w:p>
    <w:p>
      <w:pPr>
        <w:pStyle w:val="5"/>
        <w:spacing w:before="9"/>
        <w:rPr>
          <w:b/>
          <w:sz w:val="22"/>
        </w:rPr>
      </w:pPr>
    </w:p>
    <w:p>
      <w:pPr>
        <w:pStyle w:val="9"/>
        <w:numPr>
          <w:ilvl w:val="0"/>
          <w:numId w:val="3"/>
        </w:numPr>
        <w:tabs>
          <w:tab w:val="left" w:pos="541"/>
        </w:tabs>
        <w:jc w:val="left"/>
        <w:rPr>
          <w:b/>
          <w:sz w:val="24"/>
        </w:rPr>
      </w:pPr>
      <w:r>
        <w:rPr>
          <w:b/>
          <w:sz w:val="24"/>
          <w:u w:val="thick"/>
        </w:rPr>
        <w:t>Work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Experience:</w:t>
      </w:r>
    </w:p>
    <w:p>
      <w:pPr>
        <w:ind w:right="1730" w:firstLine="360" w:firstLineChars="150"/>
        <w:rPr>
          <w:rFonts w:hint="default"/>
          <w:b/>
          <w:sz w:val="24"/>
          <w:lang w:val="en-US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hint="default"/>
          <w:b/>
          <w:sz w:val="24"/>
          <w:lang w:val="en-US"/>
        </w:rPr>
        <w:t xml:space="preserve">              :</w:t>
      </w:r>
      <w:r>
        <w:rPr>
          <w:rFonts w:ascii="Arial Narrow" w:hAnsi="Arial Narrow" w:eastAsia="Arial Narrow" w:cs="Arial Narrow"/>
          <w:b/>
          <w:bCs/>
          <w:sz w:val="24"/>
          <w:szCs w:val="24"/>
        </w:rPr>
        <w:t xml:space="preserve"> Malkangiri Cluster</w:t>
      </w:r>
      <w:r>
        <w:rPr>
          <w:rFonts w:hint="default" w:ascii="Arial Narrow" w:hAnsi="Arial Narrow" w:eastAsia="Arial Narrow" w:cs="Arial Narrow"/>
          <w:b/>
          <w:bCs/>
          <w:sz w:val="24"/>
          <w:szCs w:val="24"/>
          <w:lang w:val="en-US"/>
        </w:rPr>
        <w:t>.</w:t>
      </w:r>
    </w:p>
    <w:p>
      <w:pPr>
        <w:tabs>
          <w:tab w:val="left" w:pos="2609"/>
        </w:tabs>
        <w:spacing w:before="30" w:line="275" w:lineRule="exact"/>
        <w:ind w:left="360"/>
        <w:rPr>
          <w:b/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b/>
          <w:sz w:val="24"/>
        </w:rPr>
        <w:t>: 20</w:t>
      </w:r>
      <w:r>
        <w:rPr>
          <w:rFonts w:hint="default"/>
          <w:b/>
          <w:sz w:val="24"/>
          <w:lang w:val="en-US"/>
        </w:rPr>
        <w:t>20</w:t>
      </w:r>
      <w:r>
        <w:rPr>
          <w:b/>
          <w:sz w:val="24"/>
        </w:rPr>
        <w:t xml:space="preserve"> </w:t>
      </w:r>
      <w:r>
        <w:rPr>
          <w:rFonts w:hint="default"/>
          <w:b/>
          <w:sz w:val="24"/>
          <w:lang w:val="en-US"/>
        </w:rPr>
        <w:t>Feb</w:t>
      </w:r>
      <w:r>
        <w:rPr>
          <w:b/>
          <w:sz w:val="24"/>
        </w:rPr>
        <w:t xml:space="preserve"> to Till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Date.</w:t>
      </w:r>
    </w:p>
    <w:p>
      <w:pPr>
        <w:tabs>
          <w:tab w:val="left" w:pos="2596"/>
        </w:tabs>
        <w:spacing w:before="7" w:line="230" w:lineRule="auto"/>
        <w:ind w:left="360" w:right="3251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rFonts w:hint="default"/>
          <w:b/>
          <w:sz w:val="24"/>
          <w:lang w:val="en-US"/>
        </w:rPr>
        <w:t>Balimela  Malkangiri distric Odisha</w:t>
      </w:r>
      <w:r>
        <w:rPr>
          <w:b/>
          <w:sz w:val="24"/>
        </w:rPr>
        <w:t xml:space="preserve"> </w:t>
      </w:r>
      <w:r>
        <w:rPr>
          <w:b/>
          <w:spacing w:val="-12"/>
          <w:sz w:val="24"/>
        </w:rPr>
        <w:t xml:space="preserve">, </w:t>
      </w:r>
      <w:r>
        <w:rPr>
          <w:b/>
          <w:sz w:val="24"/>
        </w:rPr>
        <w:t>Consultant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rFonts w:hint="default"/>
          <w:b/>
          <w:sz w:val="24"/>
          <w:lang w:val="en-US"/>
        </w:rPr>
        <w:t>Nabcons</w:t>
      </w:r>
      <w:r>
        <w:rPr>
          <w:b/>
          <w:sz w:val="24"/>
        </w:rPr>
        <w:t xml:space="preserve"> Consulting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Enginer</w:t>
      </w:r>
    </w:p>
    <w:p>
      <w:pPr>
        <w:tabs>
          <w:tab w:val="left" w:pos="2597"/>
        </w:tabs>
        <w:spacing w:line="263" w:lineRule="exact"/>
        <w:ind w:left="36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rFonts w:hint="default"/>
          <w:b/>
          <w:sz w:val="24"/>
          <w:lang w:val="en-US"/>
        </w:rPr>
        <w:t>Mega lift Irrigation</w:t>
      </w:r>
      <w:r>
        <w:rPr>
          <w:b/>
          <w:sz w:val="24"/>
        </w:rPr>
        <w:t>.</w:t>
      </w:r>
    </w:p>
    <w:p>
      <w:pPr>
        <w:tabs>
          <w:tab w:val="left" w:pos="2597"/>
        </w:tabs>
        <w:spacing w:line="263" w:lineRule="exact"/>
        <w:ind w:left="360"/>
        <w:rPr>
          <w:b/>
          <w:sz w:val="24"/>
        </w:rPr>
      </w:pPr>
    </w:p>
    <w:p>
      <w:pPr>
        <w:tabs>
          <w:tab w:val="left" w:pos="2597"/>
        </w:tabs>
        <w:spacing w:line="263" w:lineRule="exact"/>
        <w:ind w:left="360"/>
        <w:rPr>
          <w:b/>
          <w:sz w:val="24"/>
        </w:rPr>
      </w:pPr>
    </w:p>
    <w:p>
      <w:pPr>
        <w:ind w:left="-90"/>
        <w:rPr>
          <w:color w:val="548DD4"/>
          <w:sz w:val="26"/>
          <w:szCs w:val="26"/>
        </w:rPr>
      </w:pPr>
      <w:r>
        <w:rPr>
          <w:b/>
          <w:bCs/>
          <w:color w:val="548DD4"/>
          <w:sz w:val="26"/>
          <w:szCs w:val="26"/>
        </w:rPr>
        <w:t>`  Responsibilities</w:t>
      </w:r>
      <w:r>
        <w:rPr>
          <w:b/>
          <w:bCs/>
          <w:color w:val="548DD4"/>
          <w:sz w:val="26"/>
          <w:szCs w:val="26"/>
        </w:rPr>
        <w:tab/>
      </w:r>
      <w:r>
        <w:rPr>
          <w:b/>
          <w:bCs/>
          <w:color w:val="548DD4"/>
          <w:sz w:val="26"/>
          <w:szCs w:val="26"/>
        </w:rPr>
        <w:t xml:space="preserve"> </w:t>
      </w:r>
      <w:r>
        <w:rPr>
          <w:color w:val="548DD4"/>
          <w:sz w:val="26"/>
          <w:szCs w:val="26"/>
        </w:rPr>
        <w:t>: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of Construction of Main Pump House and  Intake Well.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Pipe line laying as for layout drawing’s(HDPE,DI,MS)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of construction works as per approved drawing.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Discuss and finalize the planning that to be executed on day to day as well as weekly basis with contractor.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Checking the Bar Bending Schedule.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Checking the shuttering materials and level of shuttering.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Checking the mix design ratio.</w:t>
      </w:r>
      <w:r>
        <w:rPr>
          <w:rFonts w:ascii="Arial Narrow" w:hAnsi="Arial Narrow"/>
          <w:sz w:val="24"/>
          <w:szCs w:val="24"/>
          <w:lang w:val="en-IN" w:eastAsia="en-IN"/>
        </w:rPr>
        <w:pict>
          <v:group id="_x0000_s1695" o:spid="_x0000_s1695" o:spt="203" style="position:absolute;left:0pt;margin-left:20.25pt;margin-top:14.25pt;height:802.45pt;width:566.25pt;mso-position-horizontal-relative:page;mso-position-vertical-relative:page;z-index:-251654144;mso-width-relative:margin;mso-height-relative:margin;" coordorigin="412,299" coordsize="11085,1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">
            <o:lock v:ext="edit"/>
            <v:shape id="Freeform 93" o:spid="_x0000_s1696" style="position:absolute;left:461;top:348;height:0;width:10987;" filled="f" stroked="t" coordsize="109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wZ8UA&#10;AADbAAAADwAAAGRycy9kb3ducmV2LnhtbESP3WrCQBSE7wu+w3KE3jWbKoQ2dRUtVKo30tgHOMme&#10;/NDs2ZhdNXl7VxB6OczMN8xiNZhWXKh3jWUFr1EMgriwuuFKwe/x6+UNhPPIGlvLpGAkB6vl5GmB&#10;qbZX/qFL5isRIOxSVFB736VSuqImgy6yHXHwStsb9EH2ldQ9XgPctHIWx4k02HBYqLGjz5qKv+xs&#10;FCTbfJfN5l1enMr9Zr0vD8dRH5R6ng7rDxCeBv8ffrS/tYL3O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DBnxQAAANsAAAAPAAAAAAAAAAAAAAAAAJgCAABkcnMv&#10;ZG93bnJldi54bWxQSwUGAAAAAAQABAD1AAAAigMAAAAA&#10;" path="m0,0l10987,0e">
              <v:path arrowok="t" o:connecttype="custom" o:connectlocs="0,0;10987,0" o:connectangles="0,0"/>
              <v:fill on="f" focussize="0,0"/>
              <v:stroke weight="2.5pt" color="#C0C0C0"/>
              <v:imagedata o:title=""/>
              <o:lock v:ext="edit"/>
            </v:shape>
            <v:shape id="Freeform 94" o:spid="_x0000_s1697" style="position:absolute;left:437;top:324;height:15744;width:0;" filled="f" stroked="t" coordsize="0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tA8QA&#10;AADbAAAADwAAAGRycy9kb3ducmV2LnhtbESPQWvCQBSE70L/w/IK3nTTIqLRVbRUsd5Me/H2yD6T&#10;aPZtyK4x5te7BcHjMDPfMPNla0rRUO0Kywo+hhEI4tTqgjMFf7+bwQSE88gaS8uk4E4Olou33hxj&#10;bW98oCbxmQgQdjEqyL2vYildmpNBN7QVcfBOtjbog6wzqWu8Bbgp5WcUjaXBgsNCjhV95ZRekqtR&#10;kO4v3bhLfg5uuv1OuOnO6+P6rFT/vV3NQHhq/Sv8bO+0gukI/r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P7QPEAAAA2wAAAA8AAAAAAAAAAAAAAAAAmAIAAGRycy9k&#10;b3ducmV2LnhtbFBLBQYAAAAABAAEAPUAAACJAwAAAAA=&#10;" path="m0,0l0,15744e">
              <v:path arrowok="t" o:connecttype="custom" o:connectlocs="0,324;0,16068" o:connectangles="0,0"/>
              <v:fill on="f" focussize="0,0"/>
              <v:stroke weight="2.5pt" color="#C0C0C0"/>
              <v:imagedata o:title=""/>
              <o:lock v:ext="edit"/>
            </v:shape>
            <v:shape id="Freeform 95" o:spid="_x0000_s1698" style="position:absolute;left:11472;top:324;height:15744;width:0;" filled="f" stroked="t" coordsize="0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ImMQA&#10;AADbAAAADwAAAGRycy9kb3ducmV2LnhtbESPQWvCQBSE70L/w/IK3nTTgqLRVbRUsd5Me/H2yD6T&#10;aPZtyK4x5te7BcHjMDPfMPNla0rRUO0Kywo+hhEI4tTqgjMFf7+bwQSE88gaS8uk4E4Olou33hxj&#10;bW98oCbxmQgQdjEqyL2vYildmpNBN7QVcfBOtjbog6wzqWu8Bbgp5WcUjaXBgsNCjhV95ZRekqtR&#10;kO4v3bhLfg5uuv1OuOnO6+P6rFT/vV3NQHhq/Sv8bO+0gukI/r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DSJjEAAAA2wAAAA8AAAAAAAAAAAAAAAAAmAIAAGRycy9k&#10;b3ducmV2LnhtbFBLBQYAAAAABAAEAPUAAACJAwAAAAA=&#10;" path="m0,0l0,15744e">
              <v:path arrowok="t" o:connecttype="custom" o:connectlocs="0,324;0,16068" o:connectangles="0,0"/>
              <v:fill on="f" focussize="0,0"/>
              <v:stroke weight="2.5pt" color="#C0C0C0"/>
              <v:imagedata o:title=""/>
              <o:lock v:ext="edit"/>
            </v:shape>
            <v:shape id="Freeform 96" o:spid="_x0000_s1699" style="position:absolute;left:461;top:16044;height:0;width:10987;" filled="f" stroked="t" coordsize="109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+T/8MA&#10;AADbAAAADwAAAGRycy9kb3ducmV2LnhtbESP3YrCMBSE74V9h3AE7zTVheJWo7jCLuqNWPcBjs3p&#10;DzYntclqfXsjCF4OM/MNM192phZXal1lWcF4FIEgzqyuuFDwd/wZTkE4j6yxtkwK7uRgufjozTHR&#10;9sYHuqa+EAHCLkEFpfdNIqXLSjLoRrYhDl5uW4M+yLaQusVbgJtaTqIolgYrDgslNrQuKTun/0ZB&#10;/HvappPP5pRd8t33apfvj3e9V2rQ71YzEJ46/w6/2hut4Cu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+T/8MAAADbAAAADwAAAAAAAAAAAAAAAACYAgAAZHJzL2Rv&#10;d25yZXYueG1sUEsFBgAAAAAEAAQA9QAAAIgDAAAAAA==&#10;" path="m0,0l10987,0e">
              <v:path arrowok="t" o:connecttype="custom" o:connectlocs="0,0;10987,0" o:connectangles="0,0"/>
              <v:fill on="f" focussize="0,0"/>
              <v:stroke weight="2.5pt" color="#C0C0C0"/>
              <v:imagedata o:title=""/>
              <o:lock v:ext="edit"/>
            </v:shape>
          </v:group>
        </w:pic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Planning and checking the site activities.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t xml:space="preserve"> </w:t>
      </w:r>
      <w:r>
        <w:rPr>
          <w:rFonts w:ascii="Arial Narrow" w:hAnsi="Arial Narrow"/>
          <w:sz w:val="24"/>
          <w:szCs w:val="24"/>
        </w:rPr>
        <w:t>Knowledge on Fire Fighting and electrical work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and Execution of site work with contractor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Execute different brick tests and cube tests.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direct contractor to take all necessary steps to maintain the rate of progress of works as per approved program on monthly basis.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verify quantities of all items as per approved agreement at site.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pict>
          <v:group id="_x0000_s1705" o:spid="_x0000_s1705" o:spt="203" style="position:absolute;left:0pt;margin-left:22.2pt;margin-top:52.45pt;height:745.1pt;width:568.2pt;mso-position-horizontal-relative:page;mso-position-vertical-relative:page;z-index:-251652096;mso-width-relative:page;mso-height-relative:page;" coordorigin="254,473" coordsize="11364,14902">
            <o:lock v:ext="edit"/>
            <v:line id="_x0000_s1706" o:spid="_x0000_s1706" o:spt="20" style="position:absolute;left:1310;top:2796;height:0;width:9346;" coordsize="21600,21600">
              <v:path arrowok="t"/>
              <v:fill focussize="0,0"/>
              <v:stroke weight="1.92pt"/>
              <v:imagedata o:title=""/>
              <o:lock v:ext="edit"/>
            </v:line>
            <v:shape id="_x0000_s1707" o:spid="_x0000_s1707" o:spt="75" type="#_x0000_t75" style="position:absolute;left:254;top:472;height:14902;width:1136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line id="_x0000_s1708" o:spid="_x0000_s1708" o:spt="20" style="position:absolute;left:11570;top:804;height:14246;width:0;" coordsize="21600,21600">
              <v:path arrowok="t"/>
              <v:fill focussize="0,0"/>
              <v:stroke weight="0.96pt"/>
              <v:imagedata o:title=""/>
              <o:lock v:ext="edit"/>
            </v:line>
            <v:rect id="_x0000_s1709" o:spid="_x0000_s1709" o:spt="1" style="position:absolute;left:360;top:842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10" o:spid="_x0000_s1710" o:spt="1" style="position:absolute;left:360;top:842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11" o:spid="_x0000_s1711" o:spt="1" style="position:absolute;left:360;top:1204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12" o:spid="_x0000_s1712" o:spt="1" style="position:absolute;left:360;top:1204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13" o:spid="_x0000_s1713" o:spt="1" style="position:absolute;left:360;top:1567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14" o:spid="_x0000_s1714" o:spt="1" style="position:absolute;left:360;top:1567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15" o:spid="_x0000_s1715" o:spt="1" style="position:absolute;left:360;top:193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16" o:spid="_x0000_s1716" o:spt="1" style="position:absolute;left:360;top:193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17" o:spid="_x0000_s1717" o:spt="1" style="position:absolute;left:360;top:2292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18" o:spid="_x0000_s1718" o:spt="1" style="position:absolute;left:360;top:2292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19" o:spid="_x0000_s1719" o:spt="1" style="position:absolute;left:360;top:2656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20" o:spid="_x0000_s1720" o:spt="1" style="position:absolute;left:360;top:2656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21" o:spid="_x0000_s1721" o:spt="1" style="position:absolute;left:360;top:3016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22" o:spid="_x0000_s1722" o:spt="1" style="position:absolute;left:360;top:3016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23" o:spid="_x0000_s1723" o:spt="1" style="position:absolute;left:360;top:3379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24" o:spid="_x0000_s1724" o:spt="1" style="position:absolute;left:360;top:3379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25" o:spid="_x0000_s1725" o:spt="1" style="position:absolute;left:360;top:3744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26" o:spid="_x0000_s1726" o:spt="1" style="position:absolute;left:360;top:3744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27" o:spid="_x0000_s1727" o:spt="1" style="position:absolute;left:360;top:4104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28" o:spid="_x0000_s1728" o:spt="1" style="position:absolute;left:360;top:4104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29" o:spid="_x0000_s1729" o:spt="1" style="position:absolute;left:360;top:4466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30" o:spid="_x0000_s1730" o:spt="1" style="position:absolute;left:360;top:4466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31" o:spid="_x0000_s1731" o:spt="1" style="position:absolute;left:360;top:482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32" o:spid="_x0000_s1732" o:spt="1" style="position:absolute;left:360;top:482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33" o:spid="_x0000_s1733" o:spt="1" style="position:absolute;left:360;top:5193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34" o:spid="_x0000_s1734" o:spt="1" style="position:absolute;left:360;top:5193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35" o:spid="_x0000_s1735" o:spt="1" style="position:absolute;left:360;top:5556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36" o:spid="_x0000_s1736" o:spt="1" style="position:absolute;left:360;top:5556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37" o:spid="_x0000_s1737" o:spt="1" style="position:absolute;left:360;top:5918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38" o:spid="_x0000_s1738" o:spt="1" style="position:absolute;left:360;top:5918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39" o:spid="_x0000_s1739" o:spt="1" style="position:absolute;left:360;top:6280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40" o:spid="_x0000_s1740" o:spt="1" style="position:absolute;left:360;top:6280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41" o:spid="_x0000_s1741" o:spt="1" style="position:absolute;left:360;top:6640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42" o:spid="_x0000_s1742" o:spt="1" style="position:absolute;left:360;top:6640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43" o:spid="_x0000_s1743" o:spt="1" style="position:absolute;left:360;top:7005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44" o:spid="_x0000_s1744" o:spt="1" style="position:absolute;left:360;top:7005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45" o:spid="_x0000_s1745" o:spt="1" style="position:absolute;left:360;top:736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46" o:spid="_x0000_s1746" o:spt="1" style="position:absolute;left:360;top:736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47" o:spid="_x0000_s1747" o:spt="1" style="position:absolute;left:360;top:772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48" o:spid="_x0000_s1748" o:spt="1" style="position:absolute;left:360;top:772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49" o:spid="_x0000_s1749" o:spt="1" style="position:absolute;left:360;top:809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50" o:spid="_x0000_s1750" o:spt="1" style="position:absolute;left:360;top:809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51" o:spid="_x0000_s1751" o:spt="1" style="position:absolute;left:360;top:8455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52" o:spid="_x0000_s1752" o:spt="1" style="position:absolute;left:360;top:8455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53" o:spid="_x0000_s1753" o:spt="1" style="position:absolute;left:360;top:8817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54" o:spid="_x0000_s1754" o:spt="1" style="position:absolute;left:360;top:8817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55" o:spid="_x0000_s1755" o:spt="1" style="position:absolute;left:360;top:9180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56" o:spid="_x0000_s1756" o:spt="1" style="position:absolute;left:360;top:9180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57" o:spid="_x0000_s1757" o:spt="1" style="position:absolute;left:360;top:954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58" o:spid="_x0000_s1758" o:spt="1" style="position:absolute;left:360;top:954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59" o:spid="_x0000_s1759" o:spt="1" style="position:absolute;left:360;top:9904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60" o:spid="_x0000_s1760" o:spt="1" style="position:absolute;left:360;top:9904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61" o:spid="_x0000_s1761" o:spt="1" style="position:absolute;left:360;top:10267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62" o:spid="_x0000_s1762" o:spt="1" style="position:absolute;left:360;top:10267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63" o:spid="_x0000_s1763" o:spt="1" style="position:absolute;left:360;top:10629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64" o:spid="_x0000_s1764" o:spt="1" style="position:absolute;left:360;top:10629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65" o:spid="_x0000_s1765" o:spt="1" style="position:absolute;left:360;top:10992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66" o:spid="_x0000_s1766" o:spt="1" style="position:absolute;left:360;top:10992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67" o:spid="_x0000_s1767" o:spt="1" style="position:absolute;left:360;top:1135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68" o:spid="_x0000_s1768" o:spt="1" style="position:absolute;left:360;top:1135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69" o:spid="_x0000_s1769" o:spt="1" style="position:absolute;left:360;top:11721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70" o:spid="_x0000_s1770" o:spt="1" style="position:absolute;left:360;top:11721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71" o:spid="_x0000_s1771" o:spt="1" style="position:absolute;left:360;top:1208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72" o:spid="_x0000_s1772" o:spt="1" style="position:absolute;left:360;top:1208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73" o:spid="_x0000_s1773" o:spt="1" style="position:absolute;left:360;top:12451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74" o:spid="_x0000_s1774" o:spt="1" style="position:absolute;left:360;top:12451;height:363;width:92;" filled="f" stroked="t" coordsize="21600,21600">
              <v:path/>
              <v:fill on="f" focussize="0,0"/>
              <v:stroke weight="0.38pt" color="#000080"/>
              <v:imagedata o:title=""/>
              <o:lock v:ext="edit"/>
            </v:rect>
            <v:rect id="_x0000_s1775" o:spid="_x0000_s1775" o:spt="1" style="position:absolute;left:360;top:1281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76" o:spid="_x0000_s1776" o:spt="1" style="position:absolute;left:360;top:1281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77" o:spid="_x0000_s1777" o:spt="1" style="position:absolute;left:360;top:1318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78" o:spid="_x0000_s1778" o:spt="1" style="position:absolute;left:360;top:1318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79" o:spid="_x0000_s1779" o:spt="1" style="position:absolute;left:360;top:13545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80" o:spid="_x0000_s1780" o:spt="1" style="position:absolute;left:360;top:13545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81" o:spid="_x0000_s1781" o:spt="1" style="position:absolute;left:360;top:1391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82" o:spid="_x0000_s1782" o:spt="1" style="position:absolute;left:360;top:1391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83" o:spid="_x0000_s1783" o:spt="1" style="position:absolute;left:360;top:14275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84" o:spid="_x0000_s1784" o:spt="1" style="position:absolute;left:360;top:14275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1785" o:spid="_x0000_s1785" o:spt="1" style="position:absolute;left:360;top:1464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786" o:spid="_x0000_s1786" o:spt="1" style="position:absolute;left:360;top:1464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line id="_x0000_s1787" o:spid="_x0000_s1787" o:spt="20" style="position:absolute;left:305;top:797;height:14244;width:0;" coordsize="21600,21600">
              <v:path arrowok="t"/>
              <v:fill focussize="0,0"/>
              <v:stroke weight="0.96pt"/>
              <v:imagedata o:title=""/>
              <o:lock v:ext="edit"/>
            </v:line>
          </v:group>
        </w:pict>
      </w:r>
      <w:r>
        <w:rPr>
          <w:rFonts w:ascii="Arial Narrow" w:hAnsi="Arial Narrow" w:eastAsia="Arial Narrow" w:cs="Arial Narrow"/>
          <w:sz w:val="24"/>
          <w:szCs w:val="24"/>
        </w:rPr>
        <w:t xml:space="preserve">Prepare and issue monthly and quarterly progress report along with all detailed quality control tests statements in an approved format. 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monitor and check the day to day quality control and quality measurements of the work carried out by the contractor.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verify, recheck the bills submitted by the contractor on the basis of work commenced during the given time line.</w:t>
      </w:r>
    </w:p>
    <w:p>
      <w:pPr>
        <w:pStyle w:val="9"/>
        <w:numPr>
          <w:ilvl w:val="2"/>
          <w:numId w:val="2"/>
        </w:numPr>
        <w:tabs>
          <w:tab w:val="left" w:pos="1103"/>
          <w:tab w:val="left" w:pos="1104"/>
        </w:tabs>
        <w:spacing w:before="231" w:line="289" w:lineRule="exact"/>
        <w:rPr>
          <w:b/>
          <w:sz w:val="24"/>
        </w:rPr>
      </w:pPr>
      <w:r>
        <w:rPr>
          <w:b/>
          <w:sz w:val="24"/>
        </w:rPr>
        <w:t>Organization: Megha Engineering &amp; Infrastructures Limited.</w:t>
      </w:r>
    </w:p>
    <w:p>
      <w:pPr>
        <w:pStyle w:val="9"/>
        <w:numPr>
          <w:ilvl w:val="2"/>
          <w:numId w:val="2"/>
        </w:numPr>
        <w:tabs>
          <w:tab w:val="left" w:pos="1103"/>
          <w:tab w:val="left" w:pos="1104"/>
        </w:tabs>
        <w:spacing w:line="289" w:lineRule="exact"/>
        <w:rPr>
          <w:b/>
          <w:sz w:val="24"/>
        </w:rPr>
      </w:pPr>
      <w:r>
        <w:rPr>
          <w:b/>
          <w:sz w:val="24"/>
        </w:rPr>
        <w:t>Designation: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Engineer-</w:t>
      </w:r>
      <w:r>
        <w:rPr>
          <w:rFonts w:hint="default"/>
          <w:b/>
          <w:sz w:val="24"/>
          <w:lang w:val="en-US"/>
        </w:rPr>
        <w:t>Civil</w:t>
      </w:r>
    </w:p>
    <w:p>
      <w:pPr>
        <w:pStyle w:val="5"/>
        <w:rPr>
          <w:b/>
          <w:sz w:val="26"/>
        </w:rPr>
      </w:pPr>
    </w:p>
    <w:p>
      <w:pPr>
        <w:pStyle w:val="5"/>
        <w:spacing w:before="9"/>
        <w:rPr>
          <w:b/>
          <w:sz w:val="26"/>
        </w:rPr>
      </w:pPr>
    </w:p>
    <w:p>
      <w:pPr>
        <w:pStyle w:val="9"/>
        <w:numPr>
          <w:ilvl w:val="0"/>
          <w:numId w:val="3"/>
        </w:numPr>
        <w:tabs>
          <w:tab w:val="left" w:pos="541"/>
        </w:tabs>
        <w:spacing w:before="1"/>
        <w:jc w:val="left"/>
        <w:rPr>
          <w:b/>
          <w:sz w:val="24"/>
        </w:rPr>
      </w:pPr>
      <w:r>
        <w:rPr>
          <w:b/>
          <w:sz w:val="24"/>
          <w:u w:val="thick"/>
        </w:rPr>
        <w:t>Work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Experience:</w:t>
      </w:r>
    </w:p>
    <w:p>
      <w:pPr>
        <w:tabs>
          <w:tab w:val="left" w:pos="2559"/>
        </w:tabs>
        <w:spacing w:before="28" w:line="275" w:lineRule="exact"/>
        <w:ind w:left="3120" w:leftChars="163" w:hanging="2761" w:hangingChars="1150"/>
        <w:rPr>
          <w:rFonts w:hint="default"/>
          <w:b/>
          <w:sz w:val="24"/>
          <w:lang w:val="en-US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Name </w:t>
      </w:r>
      <w:r>
        <w:rPr>
          <w:rFonts w:hint="default"/>
          <w:b/>
          <w:sz w:val="24"/>
          <w:lang w:val="en-US"/>
        </w:rPr>
        <w:t xml:space="preserve">            </w:t>
      </w:r>
      <w:r>
        <w:rPr>
          <w:b/>
          <w:sz w:val="24"/>
        </w:rPr>
        <w:t xml:space="preserve"> :</w:t>
      </w:r>
      <w:r>
        <w:rPr>
          <w:rFonts w:hint="default" w:ascii="Times New Roman" w:hAnsi="Times New Roman" w:eastAsia="Arial Narrow" w:cs="Times New Roman"/>
          <w:b/>
          <w:bCs/>
          <w:sz w:val="24"/>
          <w:szCs w:val="24"/>
        </w:rPr>
        <w:t>TARIKERI LIS PKG-2</w:t>
      </w:r>
      <w:r>
        <w:rPr>
          <w:rFonts w:hint="default" w:ascii="Arial Narrow" w:hAnsi="Arial Narrow" w:eastAsia="Arial Narrow" w:cs="Arial Narrow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Arial Narrow" w:cs="Times New Roman"/>
          <w:b/>
          <w:bCs/>
          <w:sz w:val="24"/>
          <w:szCs w:val="24"/>
        </w:rPr>
        <w:t>Tank filling &amp; Drip Irrigation project</w:t>
      </w:r>
      <w:r>
        <w:rPr>
          <w:rFonts w:hint="default" w:eastAsia="Arial Narrow" w:cs="Times New Roman"/>
          <w:b/>
          <w:bCs/>
          <w:sz w:val="24"/>
          <w:szCs w:val="24"/>
          <w:lang w:val="en-US"/>
        </w:rPr>
        <w:t>.</w:t>
      </w:r>
    </w:p>
    <w:p>
      <w:pPr>
        <w:tabs>
          <w:tab w:val="left" w:pos="2559"/>
        </w:tabs>
        <w:spacing w:before="28" w:line="275" w:lineRule="exact"/>
        <w:ind w:left="360"/>
        <w:rPr>
          <w:b/>
          <w:sz w:val="24"/>
        </w:rPr>
      </w:pPr>
      <w:r>
        <w:rPr>
          <w:b/>
          <w:sz w:val="24"/>
        </w:rPr>
        <w:t xml:space="preserve">       </w:t>
      </w:r>
    </w:p>
    <w:p>
      <w:pPr>
        <w:tabs>
          <w:tab w:val="left" w:pos="2609"/>
          <w:tab w:val="left" w:pos="4095"/>
        </w:tabs>
        <w:spacing w:line="266" w:lineRule="auto"/>
        <w:ind w:left="360" w:right="3569"/>
        <w:rPr>
          <w:b/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b/>
          <w:sz w:val="24"/>
        </w:rPr>
        <w:t>: 201</w:t>
      </w:r>
      <w:r>
        <w:rPr>
          <w:rFonts w:hint="default"/>
          <w:b/>
          <w:sz w:val="24"/>
          <w:lang w:val="en-US"/>
        </w:rPr>
        <w:t>9</w:t>
      </w:r>
      <w:r>
        <w:rPr>
          <w:b/>
          <w:sz w:val="24"/>
        </w:rPr>
        <w:t xml:space="preserve"> </w:t>
      </w:r>
      <w:r>
        <w:rPr>
          <w:rFonts w:hint="default"/>
          <w:b/>
          <w:sz w:val="24"/>
          <w:lang w:val="en-US"/>
        </w:rPr>
        <w:t>Jan</w:t>
      </w:r>
      <w:r>
        <w:rPr>
          <w:b/>
          <w:sz w:val="24"/>
        </w:rPr>
        <w:t xml:space="preserve"> to </w:t>
      </w:r>
      <w:r>
        <w:rPr>
          <w:rFonts w:hint="default"/>
          <w:b/>
          <w:sz w:val="24"/>
          <w:lang w:val="en-US"/>
        </w:rPr>
        <w:t>Feb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20</w:t>
      </w:r>
      <w:r>
        <w:rPr>
          <w:rFonts w:hint="default"/>
          <w:b/>
          <w:sz w:val="24"/>
          <w:lang w:val="en-US"/>
        </w:rPr>
        <w:t>20</w:t>
      </w:r>
      <w:r>
        <w:rPr>
          <w:b/>
          <w:sz w:val="24"/>
        </w:rPr>
        <w:t>.</w:t>
      </w:r>
    </w:p>
    <w:p>
      <w:pPr>
        <w:tabs>
          <w:tab w:val="left" w:pos="2596"/>
        </w:tabs>
        <w:spacing w:line="238" w:lineRule="exact"/>
        <w:ind w:left="360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Arial Narrow" w:cs="Times New Roman"/>
          <w:b/>
          <w:bCs/>
          <w:color w:val="000000"/>
          <w:sz w:val="24"/>
          <w:szCs w:val="24"/>
        </w:rPr>
        <w:t>Ajjampura, Karnataka</w:t>
      </w:r>
      <w:r>
        <w:rPr>
          <w:b/>
          <w:sz w:val="24"/>
        </w:rPr>
        <w:t xml:space="preserve"> ,</w:t>
      </w:r>
    </w:p>
    <w:p>
      <w:pPr>
        <w:tabs>
          <w:tab w:val="left" w:pos="2597"/>
        </w:tabs>
        <w:spacing w:line="262" w:lineRule="exact"/>
        <w:ind w:left="360"/>
        <w:rPr>
          <w:rFonts w:hint="default"/>
          <w:b/>
          <w:sz w:val="24"/>
          <w:lang w:val="en-US"/>
        </w:rPr>
      </w:pPr>
      <w:r>
        <w:rPr>
          <w:b/>
          <w:sz w:val="24"/>
        </w:rPr>
        <w:t>Consultant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rFonts w:hint="default"/>
          <w:b/>
          <w:sz w:val="24"/>
          <w:lang w:val="en-US"/>
        </w:rPr>
        <w:t>No</w:t>
      </w:r>
    </w:p>
    <w:p>
      <w:pPr>
        <w:tabs>
          <w:tab w:val="left" w:pos="2597"/>
        </w:tabs>
        <w:spacing w:line="268" w:lineRule="exact"/>
        <w:ind w:left="36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rFonts w:hint="default"/>
          <w:b/>
          <w:sz w:val="24"/>
          <w:lang w:val="en-US"/>
        </w:rPr>
        <w:t>VJNL</w:t>
      </w:r>
      <w:r>
        <w:rPr>
          <w:b/>
          <w:spacing w:val="-1"/>
          <w:sz w:val="24"/>
        </w:rPr>
        <w:t xml:space="preserve"> –Government of </w:t>
      </w:r>
      <w:r>
        <w:rPr>
          <w:rFonts w:hint="default"/>
          <w:b/>
          <w:spacing w:val="-1"/>
          <w:sz w:val="24"/>
          <w:lang w:val="en-US"/>
        </w:rPr>
        <w:t>Karnataka</w:t>
      </w:r>
      <w:r>
        <w:rPr>
          <w:b/>
          <w:spacing w:val="-1"/>
          <w:sz w:val="24"/>
        </w:rPr>
        <w:t>,</w:t>
      </w:r>
    </w:p>
    <w:p>
      <w:pPr>
        <w:pStyle w:val="5"/>
        <w:spacing w:before="1"/>
        <w:rPr>
          <w:b/>
          <w:sz w:val="22"/>
        </w:rPr>
      </w:pPr>
    </w:p>
    <w:p>
      <w:pPr>
        <w:pStyle w:val="5"/>
        <w:spacing w:before="1"/>
        <w:rPr>
          <w:b/>
          <w:sz w:val="22"/>
        </w:rPr>
      </w:pPr>
    </w:p>
    <w:p>
      <w:pPr>
        <w:ind w:left="-90"/>
        <w:rPr>
          <w:color w:val="548DD4"/>
          <w:sz w:val="26"/>
          <w:szCs w:val="26"/>
        </w:rPr>
      </w:pPr>
      <w:r>
        <w:rPr>
          <w:b/>
          <w:bCs/>
          <w:color w:val="548DD4"/>
          <w:sz w:val="26"/>
          <w:szCs w:val="26"/>
        </w:rPr>
        <w:t>Responsibilities</w:t>
      </w:r>
      <w:r>
        <w:rPr>
          <w:b/>
          <w:bCs/>
          <w:color w:val="548DD4"/>
          <w:sz w:val="26"/>
          <w:szCs w:val="26"/>
        </w:rPr>
        <w:tab/>
      </w:r>
      <w:r>
        <w:rPr>
          <w:b/>
          <w:bCs/>
          <w:color w:val="548DD4"/>
          <w:sz w:val="26"/>
          <w:szCs w:val="26"/>
        </w:rPr>
        <w:t>: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of Construction of Main Pump House and sub-pump house,Intake Well.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Pipe line laying as for layout drawing’s(HDPE,DI,PVC,MS)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of construction works as per approved drawing.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Discuss and finalize the planning that to be executed on day to day as well as weekly basis with contractor.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Checking the Bar Bending Schedule.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Checking the shuttering materials and level of shuttering.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Checking the mix design ratio.</w:t>
      </w:r>
      <w:r>
        <w:rPr>
          <w:rFonts w:ascii="Arial Narrow" w:hAnsi="Arial Narrow"/>
          <w:sz w:val="24"/>
          <w:szCs w:val="24"/>
          <w:lang w:val="en-IN" w:eastAsia="en-IN"/>
        </w:rPr>
        <w:pict>
          <v:group id="_x0000_s1700" o:spid="_x0000_s1700" o:spt="203" style="position:absolute;left:0pt;margin-left:20.25pt;margin-top:14.25pt;height:802.45pt;width:566.25pt;mso-position-horizontal-relative:page;mso-position-vertical-relative:page;z-index:-251653120;mso-width-relative:margin;mso-height-relative:margin;" coordorigin="412,299" coordsize="11085,1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">
            <o:lock v:ext="edit"/>
            <v:shape id="Freeform 93" o:spid="_x0000_s1701" style="position:absolute;left:461;top:348;height:0;width:10987;" filled="f" stroked="t" coordsize="109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wZ8UA&#10;AADbAAAADwAAAGRycy9kb3ducmV2LnhtbESP3WrCQBSE7wu+w3KE3jWbKoQ2dRUtVKo30tgHOMme&#10;/NDs2ZhdNXl7VxB6OczMN8xiNZhWXKh3jWUFr1EMgriwuuFKwe/x6+UNhPPIGlvLpGAkB6vl5GmB&#10;qbZX/qFL5isRIOxSVFB736VSuqImgy6yHXHwStsb9EH2ldQ9XgPctHIWx4k02HBYqLGjz5qKv+xs&#10;FCTbfJfN5l1enMr9Zr0vD8dRH5R6ng7rDxCeBv8ffrS/tYL3O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DBnxQAAANsAAAAPAAAAAAAAAAAAAAAAAJgCAABkcnMv&#10;ZG93bnJldi54bWxQSwUGAAAAAAQABAD1AAAAigMAAAAA&#10;" path="m0,0l10987,0e">
              <v:path arrowok="t" o:connecttype="custom" o:connectlocs="0,0;10987,0" o:connectangles="0,0"/>
              <v:fill on="f" focussize="0,0"/>
              <v:stroke weight="2.5pt" color="#C0C0C0"/>
              <v:imagedata o:title=""/>
              <o:lock v:ext="edit"/>
            </v:shape>
            <v:shape id="Freeform 94" o:spid="_x0000_s1702" style="position:absolute;left:437;top:324;height:15744;width:0;" filled="f" stroked="t" coordsize="0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tA8QA&#10;AADbAAAADwAAAGRycy9kb3ducmV2LnhtbESPQWvCQBSE70L/w/IK3nTTIqLRVbRUsd5Me/H2yD6T&#10;aPZtyK4x5te7BcHjMDPfMPNla0rRUO0Kywo+hhEI4tTqgjMFf7+bwQSE88gaS8uk4E4Olou33hxj&#10;bW98oCbxmQgQdjEqyL2vYildmpNBN7QVcfBOtjbog6wzqWu8Bbgp5WcUjaXBgsNCjhV95ZRekqtR&#10;kO4v3bhLfg5uuv1OuOnO6+P6rFT/vV3NQHhq/Sv8bO+0gukI/r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P7QPEAAAA2wAAAA8AAAAAAAAAAAAAAAAAmAIAAGRycy9k&#10;b3ducmV2LnhtbFBLBQYAAAAABAAEAPUAAACJAwAAAAA=&#10;" path="m0,0l0,15744e">
              <v:path arrowok="t" o:connecttype="custom" o:connectlocs="0,324;0,16068" o:connectangles="0,0"/>
              <v:fill on="f" focussize="0,0"/>
              <v:stroke weight="2.5pt" color="#C0C0C0"/>
              <v:imagedata o:title=""/>
              <o:lock v:ext="edit"/>
            </v:shape>
            <v:shape id="Freeform 95" o:spid="_x0000_s1703" style="position:absolute;left:11472;top:324;height:15744;width:0;" filled="f" stroked="t" coordsize="0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ImMQA&#10;AADbAAAADwAAAGRycy9kb3ducmV2LnhtbESPQWvCQBSE70L/w/IK3nTTgqLRVbRUsd5Me/H2yD6T&#10;aPZtyK4x5te7BcHjMDPfMPNla0rRUO0Kywo+hhEI4tTqgjMFf7+bwQSE88gaS8uk4E4Olou33hxj&#10;bW98oCbxmQgQdjEqyL2vYildmpNBN7QVcfBOtjbog6wzqWu8Bbgp5WcUjaXBgsNCjhV95ZRekqtR&#10;kO4v3bhLfg5uuv1OuOnO6+P6rFT/vV3NQHhq/Sv8bO+0gukI/r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DSJjEAAAA2wAAAA8AAAAAAAAAAAAAAAAAmAIAAGRycy9k&#10;b3ducmV2LnhtbFBLBQYAAAAABAAEAPUAAACJAwAAAAA=&#10;" path="m0,0l0,15744e">
              <v:path arrowok="t" o:connecttype="custom" o:connectlocs="0,324;0,16068" o:connectangles="0,0"/>
              <v:fill on="f" focussize="0,0"/>
              <v:stroke weight="2.5pt" color="#C0C0C0"/>
              <v:imagedata o:title=""/>
              <o:lock v:ext="edit"/>
            </v:shape>
            <v:shape id="Freeform 96" o:spid="_x0000_s1704" style="position:absolute;left:461;top:16044;height:0;width:10987;" filled="f" stroked="t" coordsize="109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+T/8MA&#10;AADbAAAADwAAAGRycy9kb3ducmV2LnhtbESP3YrCMBSE74V9h3AE7zTVheJWo7jCLuqNWPcBjs3p&#10;DzYntclqfXsjCF4OM/MNM192phZXal1lWcF4FIEgzqyuuFDwd/wZTkE4j6yxtkwK7uRgufjozTHR&#10;9sYHuqa+EAHCLkEFpfdNIqXLSjLoRrYhDl5uW4M+yLaQusVbgJtaTqIolgYrDgslNrQuKTun/0ZB&#10;/HvappPP5pRd8t33apfvj3e9V2rQ71YzEJ46/w6/2hut4Cu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+T/8MAAADbAAAADwAAAAAAAAAAAAAAAACYAgAAZHJzL2Rv&#10;d25yZXYueG1sUEsFBgAAAAAEAAQA9QAAAIgDAAAAAA==&#10;" path="m0,0l10987,0e">
              <v:path arrowok="t" o:connecttype="custom" o:connectlocs="0,0;10987,0" o:connectangles="0,0"/>
              <v:fill on="f" focussize="0,0"/>
              <v:stroke weight="2.5pt" color="#C0C0C0"/>
              <v:imagedata o:title=""/>
              <o:lock v:ext="edit"/>
            </v:shape>
          </v:group>
        </w:pic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Planning and checking the site activities.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t xml:space="preserve"> </w:t>
      </w:r>
      <w:r>
        <w:rPr>
          <w:rFonts w:ascii="Arial Narrow" w:hAnsi="Arial Narrow"/>
          <w:sz w:val="24"/>
          <w:szCs w:val="24"/>
        </w:rPr>
        <w:t>Knowledge on Fire Fighting and electrical work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and Execution of site work with contractor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Execute different brick tests and cube tests.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direct contractor to take all necessary steps to maintain the rate of progress of works as per approved program on monthly basis.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verify quantities of all items as per approved agreement at site.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 xml:space="preserve">Prepare and issue monthly and quarterly progress report along with all detailed quality control tests statements in an approved format. 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monitor and check the day to day quality control and quality measurements of the work carried out by the contractor.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verify, recheck the bills submitted by the contractor on the basis of work commenced during the given time line.</w:t>
      </w:r>
    </w:p>
    <w:p>
      <w:pPr>
        <w:pStyle w:val="5"/>
        <w:spacing w:before="1"/>
        <w:rPr>
          <w:b/>
          <w:sz w:val="22"/>
        </w:rPr>
      </w:pPr>
    </w:p>
    <w:p>
      <w:pPr>
        <w:pStyle w:val="9"/>
        <w:numPr>
          <w:ilvl w:val="2"/>
          <w:numId w:val="2"/>
        </w:numPr>
        <w:tabs>
          <w:tab w:val="left" w:pos="1103"/>
          <w:tab w:val="left" w:pos="1104"/>
        </w:tabs>
        <w:spacing w:before="231" w:line="289" w:lineRule="exact"/>
        <w:rPr>
          <w:b/>
          <w:sz w:val="24"/>
        </w:rPr>
      </w:pPr>
      <w:r>
        <w:rPr>
          <w:b/>
          <w:sz w:val="24"/>
        </w:rPr>
        <w:t xml:space="preserve">Organization: </w:t>
      </w:r>
      <w:r>
        <w:rPr>
          <w:rFonts w:hint="default"/>
          <w:b/>
          <w:sz w:val="24"/>
          <w:lang w:val="en-US"/>
        </w:rPr>
        <w:t>Gvpr</w:t>
      </w:r>
      <w:r>
        <w:rPr>
          <w:b/>
          <w:sz w:val="24"/>
        </w:rPr>
        <w:t xml:space="preserve"> Engineer</w:t>
      </w:r>
      <w:r>
        <w:rPr>
          <w:rFonts w:hint="default"/>
          <w:b/>
          <w:sz w:val="24"/>
          <w:lang w:val="en-US"/>
        </w:rPr>
        <w:t>s</w:t>
      </w:r>
      <w:r>
        <w:rPr>
          <w:b/>
          <w:sz w:val="24"/>
        </w:rPr>
        <w:t xml:space="preserve"> Pvt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Ltd..</w:t>
      </w:r>
    </w:p>
    <w:p>
      <w:pPr>
        <w:pStyle w:val="9"/>
        <w:numPr>
          <w:ilvl w:val="2"/>
          <w:numId w:val="2"/>
        </w:numPr>
        <w:tabs>
          <w:tab w:val="left" w:pos="1103"/>
          <w:tab w:val="left" w:pos="1104"/>
        </w:tabs>
        <w:spacing w:line="289" w:lineRule="exact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Designation: </w:t>
      </w:r>
      <w:r>
        <w:rPr>
          <w:rFonts w:hint="default"/>
          <w:b/>
          <w:sz w:val="24"/>
          <w:lang w:val="en-US"/>
        </w:rPr>
        <w:t>Asst.</w:t>
      </w:r>
      <w:r>
        <w:rPr>
          <w:b/>
          <w:sz w:val="24"/>
        </w:rPr>
        <w:t>Engineer-</w:t>
      </w:r>
      <w:r>
        <w:rPr>
          <w:rFonts w:hint="default"/>
          <w:b/>
          <w:sz w:val="24"/>
          <w:lang w:val="en-US"/>
        </w:rPr>
        <w:t>Civil</w:t>
      </w:r>
    </w:p>
    <w:p>
      <w:pPr>
        <w:pStyle w:val="5"/>
        <w:rPr>
          <w:b/>
          <w:sz w:val="26"/>
        </w:rPr>
      </w:pPr>
    </w:p>
    <w:p>
      <w:pPr>
        <w:pStyle w:val="5"/>
        <w:tabs>
          <w:tab w:val="left" w:pos="1791"/>
        </w:tabs>
        <w:spacing w:before="1"/>
        <w:rPr>
          <w:b/>
          <w:sz w:val="22"/>
        </w:rPr>
      </w:pPr>
    </w:p>
    <w:p>
      <w:pPr>
        <w:pStyle w:val="5"/>
        <w:spacing w:before="1"/>
        <w:rPr>
          <w:b/>
          <w:sz w:val="22"/>
        </w:rPr>
      </w:pPr>
    </w:p>
    <w:p>
      <w:pPr>
        <w:pStyle w:val="9"/>
        <w:numPr>
          <w:ilvl w:val="0"/>
          <w:numId w:val="3"/>
        </w:numPr>
        <w:tabs>
          <w:tab w:val="left" w:pos="541"/>
        </w:tabs>
        <w:jc w:val="left"/>
        <w:rPr>
          <w:b/>
          <w:sz w:val="24"/>
        </w:rPr>
      </w:pPr>
      <w:r>
        <w:rPr>
          <w:b/>
          <w:sz w:val="24"/>
          <w:u w:val="thick"/>
        </w:rPr>
        <w:t>Work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Experience:</w:t>
      </w: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21"/>
        </w:rPr>
      </w:pPr>
    </w:p>
    <w:p>
      <w:pPr>
        <w:tabs>
          <w:tab w:val="left" w:pos="2542"/>
        </w:tabs>
        <w:spacing w:line="237" w:lineRule="auto"/>
        <w:ind w:left="360" w:right="2582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rFonts w:ascii="Arial Narrow" w:hAnsi="Arial Narrow" w:eastAsia="Arial Narrow" w:cs="Arial Narrow"/>
          <w:sz w:val="24"/>
          <w:szCs w:val="24"/>
        </w:rPr>
        <w:t xml:space="preserve"> </w:t>
      </w:r>
      <w:r>
        <w:rPr>
          <w:rFonts w:ascii="Arial Narrow" w:hAnsi="Arial Narrow" w:eastAsia="Arial Narrow" w:cs="Arial Narrow"/>
          <w:b/>
          <w:bCs/>
          <w:sz w:val="24"/>
          <w:szCs w:val="24"/>
        </w:rPr>
        <w:t xml:space="preserve">Mega Lift  Irrigation Cluster-2 </w:t>
      </w:r>
      <w:r>
        <w:rPr>
          <w:b/>
          <w:sz w:val="24"/>
        </w:rPr>
        <w:t>,</w:t>
      </w:r>
    </w:p>
    <w:p>
      <w:pPr>
        <w:tabs>
          <w:tab w:val="left" w:pos="2542"/>
        </w:tabs>
        <w:spacing w:line="237" w:lineRule="auto"/>
        <w:ind w:left="360" w:right="2582"/>
        <w:rPr>
          <w:rFonts w:hint="default"/>
          <w:b/>
          <w:sz w:val="24"/>
          <w:lang w:val="en-US"/>
        </w:rPr>
      </w:pP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b/>
          <w:sz w:val="24"/>
        </w:rPr>
        <w:t>: 201</w:t>
      </w:r>
      <w:r>
        <w:rPr>
          <w:rFonts w:hint="default"/>
          <w:b/>
          <w:sz w:val="24"/>
          <w:lang w:val="en-US"/>
        </w:rPr>
        <w:t>6</w:t>
      </w:r>
      <w:r>
        <w:rPr>
          <w:b/>
          <w:sz w:val="24"/>
        </w:rPr>
        <w:t xml:space="preserve"> </w:t>
      </w:r>
      <w:r>
        <w:rPr>
          <w:rFonts w:hint="default"/>
          <w:b/>
          <w:sz w:val="24"/>
          <w:lang w:val="en-US"/>
        </w:rPr>
        <w:t>Nov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-201</w:t>
      </w:r>
      <w:r>
        <w:rPr>
          <w:rFonts w:hint="default"/>
          <w:b/>
          <w:sz w:val="24"/>
          <w:lang w:val="en-US"/>
        </w:rPr>
        <w:t>8December.</w:t>
      </w:r>
    </w:p>
    <w:p>
      <w:pPr>
        <w:tabs>
          <w:tab w:val="left" w:pos="2510"/>
        </w:tabs>
        <w:spacing w:before="1"/>
        <w:ind w:left="360" w:right="2847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rFonts w:hint="default"/>
          <w:b/>
          <w:sz w:val="24"/>
          <w:lang w:val="en-US"/>
        </w:rPr>
        <w:t>Malkangiri</w:t>
      </w:r>
      <w:r>
        <w:rPr>
          <w:b/>
          <w:sz w:val="24"/>
        </w:rPr>
        <w:t xml:space="preserve"> , </w:t>
      </w:r>
      <w:r>
        <w:rPr>
          <w:rFonts w:hint="default"/>
          <w:b/>
          <w:sz w:val="24"/>
          <w:lang w:val="en-US"/>
        </w:rPr>
        <w:t>Malkangiri</w:t>
      </w:r>
      <w:r>
        <w:rPr>
          <w:b/>
          <w:sz w:val="24"/>
        </w:rPr>
        <w:t xml:space="preserve"> (dist) , </w:t>
      </w:r>
      <w:r>
        <w:rPr>
          <w:rFonts w:hint="default"/>
          <w:b/>
          <w:sz w:val="24"/>
          <w:lang w:val="en-US"/>
        </w:rPr>
        <w:t>Odisha.</w:t>
      </w:r>
      <w:r>
        <w:rPr>
          <w:b/>
          <w:sz w:val="24"/>
        </w:rPr>
        <w:t xml:space="preserve">  Consultant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rFonts w:hint="default"/>
          <w:b/>
          <w:sz w:val="24"/>
          <w:lang w:val="en-US"/>
        </w:rPr>
        <w:t>TUV Consultant</w:t>
      </w:r>
      <w:r>
        <w:rPr>
          <w:b/>
          <w:sz w:val="24"/>
        </w:rPr>
        <w:t>,</w:t>
      </w:r>
    </w:p>
    <w:p>
      <w:pPr>
        <w:tabs>
          <w:tab w:val="left" w:pos="4238"/>
        </w:tabs>
        <w:ind w:left="360" w:right="1120"/>
        <w:rPr>
          <w:b/>
          <w:sz w:val="24"/>
        </w:rPr>
      </w:pPr>
      <w:r>
        <w:rPr>
          <w:b/>
          <w:sz w:val="24"/>
        </w:rPr>
        <w:t>Department               :</w:t>
      </w:r>
      <w:r>
        <w:rPr>
          <w:rFonts w:hint="default"/>
          <w:b/>
          <w:sz w:val="24"/>
          <w:lang w:val="en-US"/>
        </w:rPr>
        <w:t>Mega lift Irrigation Odisha</w:t>
      </w:r>
      <w:r>
        <w:rPr>
          <w:b/>
          <w:sz w:val="24"/>
        </w:rPr>
        <w:t xml:space="preserve"> ,</w:t>
      </w:r>
    </w:p>
    <w:p>
      <w:pPr>
        <w:tabs>
          <w:tab w:val="left" w:pos="4238"/>
        </w:tabs>
        <w:ind w:left="360" w:right="1120"/>
        <w:rPr>
          <w:b/>
          <w:sz w:val="24"/>
        </w:rPr>
      </w:pPr>
    </w:p>
    <w:p>
      <w:pPr>
        <w:tabs>
          <w:tab w:val="left" w:pos="4238"/>
        </w:tabs>
        <w:ind w:left="360" w:right="1120"/>
        <w:rPr>
          <w:b/>
          <w:sz w:val="24"/>
        </w:rPr>
      </w:pPr>
    </w:p>
    <w:p>
      <w:pPr>
        <w:tabs>
          <w:tab w:val="left" w:pos="4238"/>
        </w:tabs>
        <w:ind w:left="360" w:right="1120"/>
        <w:rPr>
          <w:b/>
          <w:sz w:val="24"/>
        </w:rPr>
      </w:pPr>
    </w:p>
    <w:p>
      <w:pPr>
        <w:tabs>
          <w:tab w:val="left" w:pos="4238"/>
        </w:tabs>
        <w:ind w:right="1120"/>
        <w:rPr>
          <w:b/>
          <w:sz w:val="24"/>
        </w:rPr>
      </w:pPr>
      <w:r>
        <w:rPr>
          <w:b/>
          <w:sz w:val="24"/>
        </w:rPr>
        <w:pict>
          <v:group id="_x0000_s1607" o:spid="_x0000_s1607" o:spt="203" style="position:absolute;left:0pt;margin-left:26.2pt;margin-top:-512.1pt;height:1277.55pt;width:568.2pt;mso-position-horizontal-relative:page;mso-position-vertical-relative:page;z-index:-251655168;mso-width-relative:page;mso-height-relative:page;" coordorigin="254,473" coordsize="11364,14902">
            <o:lock v:ext="edit" aspectratio="f"/>
            <v:line id="_x0000_s1608" o:spid="_x0000_s1608" o:spt="20" style="position:absolute;left:1310;top:2796;height:0;width:9346;" filled="f" stroked="t" coordsize="21600,21600">
              <v:path arrowok="t"/>
              <v:fill on="f" focussize="0,0"/>
              <v:stroke weight="1.92pt" color="#000000"/>
              <v:imagedata o:title=""/>
              <o:lock v:ext="edit" aspectratio="f"/>
            </v:line>
            <v:shape id="_x0000_s1609" o:spid="_x0000_s1609" o:spt="75" type="#_x0000_t75" style="position:absolute;left:254;top:472;height:14902;width:11364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line id="_x0000_s1610" o:spid="_x0000_s1610" o:spt="20" style="position:absolute;left:11570;top:804;height:14246;width:0;" filled="f" stroked="t" coordsize="21600,21600">
              <v:path arrowok="t"/>
              <v:fill on="f" focussize="0,0"/>
              <v:stroke weight="0.96pt" color="#000000"/>
              <v:imagedata o:title=""/>
              <o:lock v:ext="edit" aspectratio="f"/>
            </v:line>
            <v:rect id="_x0000_s1611" o:spid="_x0000_s1611" o:spt="1" style="position:absolute;left:360;top:842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12" o:spid="_x0000_s1612" o:spt="1" style="position:absolute;left:360;top:842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13" o:spid="_x0000_s1613" o:spt="1" style="position:absolute;left:360;top:1204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14" o:spid="_x0000_s1614" o:spt="1" style="position:absolute;left:360;top:1204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15" o:spid="_x0000_s1615" o:spt="1" style="position:absolute;left:360;top:1567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16" o:spid="_x0000_s1616" o:spt="1" style="position:absolute;left:360;top:1567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17" o:spid="_x0000_s1617" o:spt="1" style="position:absolute;left:360;top:1932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18" o:spid="_x0000_s1618" o:spt="1" style="position:absolute;left:360;top:1932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19" o:spid="_x0000_s1619" o:spt="1" style="position:absolute;left:360;top:2292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20" o:spid="_x0000_s1620" o:spt="1" style="position:absolute;left:360;top:2292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21" o:spid="_x0000_s1621" o:spt="1" style="position:absolute;left:360;top:2656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22" o:spid="_x0000_s1622" o:spt="1" style="position:absolute;left:360;top:2656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23" o:spid="_x0000_s1623" o:spt="1" style="position:absolute;left:360;top:3016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24" o:spid="_x0000_s1624" o:spt="1" style="position:absolute;left:360;top:3016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25" o:spid="_x0000_s1625" o:spt="1" style="position:absolute;left:360;top:3379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26" o:spid="_x0000_s1626" o:spt="1" style="position:absolute;left:360;top:3379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27" o:spid="_x0000_s1627" o:spt="1" style="position:absolute;left:360;top:3744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28" o:spid="_x0000_s1628" o:spt="1" style="position:absolute;left:360;top:3744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29" o:spid="_x0000_s1629" o:spt="1" style="position:absolute;left:360;top:4104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30" o:spid="_x0000_s1630" o:spt="1" style="position:absolute;left:360;top:4104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31" o:spid="_x0000_s1631" o:spt="1" style="position:absolute;left:360;top:4466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32" o:spid="_x0000_s1632" o:spt="1" style="position:absolute;left:360;top:4466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33" o:spid="_x0000_s1633" o:spt="1" style="position:absolute;left:360;top:4828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34" o:spid="_x0000_s1634" o:spt="1" style="position:absolute;left:360;top:4828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35" o:spid="_x0000_s1635" o:spt="1" style="position:absolute;left:360;top:5193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36" o:spid="_x0000_s1636" o:spt="1" style="position:absolute;left:360;top:5193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37" o:spid="_x0000_s1637" o:spt="1" style="position:absolute;left:360;top:5556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38" o:spid="_x0000_s1638" o:spt="1" style="position:absolute;left:360;top:5556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39" o:spid="_x0000_s1639" o:spt="1" style="position:absolute;left:360;top:5918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40" o:spid="_x0000_s1640" o:spt="1" style="position:absolute;left:360;top:5918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41" o:spid="_x0000_s1641" o:spt="1" style="position:absolute;left:360;top:6280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42" o:spid="_x0000_s1642" o:spt="1" style="position:absolute;left:360;top:6280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43" o:spid="_x0000_s1643" o:spt="1" style="position:absolute;left:360;top:6640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44" o:spid="_x0000_s1644" o:spt="1" style="position:absolute;left:360;top:6640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45" o:spid="_x0000_s1645" o:spt="1" style="position:absolute;left:360;top:7005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46" o:spid="_x0000_s1646" o:spt="1" style="position:absolute;left:360;top:7005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47" o:spid="_x0000_s1647" o:spt="1" style="position:absolute;left:360;top:7368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48" o:spid="_x0000_s1648" o:spt="1" style="position:absolute;left:360;top:7368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49" o:spid="_x0000_s1649" o:spt="1" style="position:absolute;left:360;top:7728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50" o:spid="_x0000_s1650" o:spt="1" style="position:absolute;left:360;top:7728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51" o:spid="_x0000_s1651" o:spt="1" style="position:absolute;left:360;top:8092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52" o:spid="_x0000_s1652" o:spt="1" style="position:absolute;left:360;top:8092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53" o:spid="_x0000_s1653" o:spt="1" style="position:absolute;left:360;top:8455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54" o:spid="_x0000_s1654" o:spt="1" style="position:absolute;left:360;top:8455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55" o:spid="_x0000_s1655" o:spt="1" style="position:absolute;left:360;top:8817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56" o:spid="_x0000_s1656" o:spt="1" style="position:absolute;left:360;top:8817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57" o:spid="_x0000_s1657" o:spt="1" style="position:absolute;left:360;top:9180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58" o:spid="_x0000_s1658" o:spt="1" style="position:absolute;left:360;top:9180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59" o:spid="_x0000_s1659" o:spt="1" style="position:absolute;left:360;top:9542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60" o:spid="_x0000_s1660" o:spt="1" style="position:absolute;left:360;top:9542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61" o:spid="_x0000_s1661" o:spt="1" style="position:absolute;left:360;top:9904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62" o:spid="_x0000_s1662" o:spt="1" style="position:absolute;left:360;top:9904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63" o:spid="_x0000_s1663" o:spt="1" style="position:absolute;left:360;top:10267;height:358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64" o:spid="_x0000_s1664" o:spt="1" style="position:absolute;left:360;top:10267;height:358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65" o:spid="_x0000_s1665" o:spt="1" style="position:absolute;left:360;top:10629;height:360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66" o:spid="_x0000_s1666" o:spt="1" style="position:absolute;left:360;top:10629;height:360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67" o:spid="_x0000_s1667" o:spt="1" style="position:absolute;left:360;top:10992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68" o:spid="_x0000_s1668" o:spt="1" style="position:absolute;left:360;top:10992;height:363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69" o:spid="_x0000_s1669" o:spt="1" style="position:absolute;left:360;top:11356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70" o:spid="_x0000_s1670" o:spt="1" style="position:absolute;left:360;top:11356;height:363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71" o:spid="_x0000_s1671" o:spt="1" style="position:absolute;left:360;top:11721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72" o:spid="_x0000_s1672" o:spt="1" style="position:absolute;left:360;top:11721;height:363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73" o:spid="_x0000_s1673" o:spt="1" style="position:absolute;left:360;top:12086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74" o:spid="_x0000_s1674" o:spt="1" style="position:absolute;left:360;top:12086;height:363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75" o:spid="_x0000_s1675" o:spt="1" style="position:absolute;left:360;top:12451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76" o:spid="_x0000_s1676" o:spt="1" style="position:absolute;left:360;top:12451;height:363;width:92;" filled="f" stroked="t" coordsize="21600,21600">
              <v:path/>
              <v:fill on="f" focussize="0,0"/>
              <v:stroke weight="0.38pt" color="#000080" joinstyle="miter"/>
              <v:imagedata o:title=""/>
              <o:lock v:ext="edit" aspectratio="f"/>
            </v:rect>
            <v:rect id="_x0000_s1677" o:spid="_x0000_s1677" o:spt="1" style="position:absolute;left:360;top:12816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78" o:spid="_x0000_s1678" o:spt="1" style="position:absolute;left:360;top:12816;height:363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79" o:spid="_x0000_s1679" o:spt="1" style="position:absolute;left:360;top:13180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80" o:spid="_x0000_s1680" o:spt="1" style="position:absolute;left:360;top:13180;height:363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81" o:spid="_x0000_s1681" o:spt="1" style="position:absolute;left:360;top:13545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82" o:spid="_x0000_s1682" o:spt="1" style="position:absolute;left:360;top:13545;height:363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83" o:spid="_x0000_s1683" o:spt="1" style="position:absolute;left:360;top:13910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84" o:spid="_x0000_s1684" o:spt="1" style="position:absolute;left:360;top:13910;height:363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85" o:spid="_x0000_s1685" o:spt="1" style="position:absolute;left:360;top:14275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86" o:spid="_x0000_s1686" o:spt="1" style="position:absolute;left:360;top:14275;height:363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rect id="_x0000_s1687" o:spid="_x0000_s1687" o:spt="1" style="position:absolute;left:360;top:14640;height:363;width:92;" fillcolor="#00008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688" o:spid="_x0000_s1688" o:spt="1" style="position:absolute;left:360;top:14640;height:363;width:92;" filled="f" stroked="t" coordsize="21600,21600">
              <v:path/>
              <v:fill on="f" focussize="0,0"/>
              <v:stroke weight="0.37503937007874pt" color="#000080" joinstyle="miter"/>
              <v:imagedata o:title=""/>
              <o:lock v:ext="edit" aspectratio="f"/>
            </v:rect>
            <v:line id="_x0000_s1689" o:spid="_x0000_s1689" o:spt="20" style="position:absolute;left:305;top:797;height:14244;width:0;" filled="f" stroked="t" coordsize="21600,21600">
              <v:path arrowok="t"/>
              <v:fill on="f" focussize="0,0"/>
              <v:stroke weight="0.96pt" color="#000000"/>
              <v:imagedata o:title=""/>
              <o:lock v:ext="edit" aspectratio="f"/>
            </v:line>
          </v:group>
        </w:pict>
      </w:r>
    </w:p>
    <w:p>
      <w:pPr>
        <w:ind w:left="-90"/>
      </w:pPr>
      <w:r>
        <w:rPr>
          <w:b/>
          <w:bCs/>
          <w:color w:val="548DD4"/>
          <w:sz w:val="26"/>
          <w:szCs w:val="26"/>
        </w:rPr>
        <w:t>Responsibilities</w:t>
      </w:r>
      <w:r>
        <w:rPr>
          <w:color w:val="548DD4"/>
          <w:sz w:val="26"/>
          <w:szCs w:val="26"/>
        </w:rPr>
        <w:t>: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of Construction of Main Pump House and ,  Intake Well</w:t>
      </w:r>
      <w:r>
        <w:rPr>
          <w:rFonts w:hint="default" w:ascii="Arial Narrow" w:hAnsi="Arial Narrow" w:eastAsia="Arial Narrow" w:cs="Arial Narrow"/>
          <w:sz w:val="24"/>
          <w:szCs w:val="24"/>
          <w:lang w:val="en-US"/>
        </w:rPr>
        <w:t xml:space="preserve"> and DC Camber</w:t>
      </w:r>
      <w:r>
        <w:rPr>
          <w:rFonts w:ascii="Arial Narrow" w:hAnsi="Arial Narrow" w:eastAsia="Arial Narrow" w:cs="Arial Narrow"/>
          <w:sz w:val="24"/>
          <w:szCs w:val="24"/>
        </w:rPr>
        <w:t>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Pipe line laying as for layout drawing’s(HDPE,DI)</w:t>
      </w:r>
      <w:r>
        <w:rPr>
          <w:rFonts w:hint="default" w:ascii="Arial Narrow" w:hAnsi="Arial Narrow" w:eastAsia="Arial Narrow" w:cs="Arial Narrow"/>
          <w:sz w:val="24"/>
          <w:szCs w:val="24"/>
          <w:lang w:val="en-US"/>
        </w:rPr>
        <w:t>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of construction works as per approved drawing.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Discuss and finalize the planning that to be executed on day to day as well as weekly basis with contractor.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Checking the Bar Bending Schedule.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Checking the shuttering materials and level of shuttering.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Checking the mix design ratio.</w:t>
      </w:r>
      <w:r>
        <w:rPr>
          <w:rFonts w:ascii="Arial Narrow" w:hAnsi="Arial Narrow"/>
          <w:sz w:val="24"/>
          <w:szCs w:val="24"/>
          <w:lang w:val="en-IN" w:eastAsia="en-IN"/>
        </w:rPr>
        <w:pict>
          <v:group id="_x0000_s1788" o:spid="_x0000_s1788" o:spt="203" style="position:absolute;left:0pt;margin-left:20.25pt;margin-top:14.25pt;height:802.45pt;width:566.25pt;mso-position-horizontal-relative:page;mso-position-vertical-relative:page;z-index:-251651072;mso-width-relative:margin;mso-height-relative:margin;" coordorigin="412,299" coordsize="11085,1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">
            <o:lock v:ext="edit"/>
            <v:shape id="Freeform 93" o:spid="_x0000_s1789" style="position:absolute;left:461;top:348;height:0;width:10987;" filled="f" stroked="t" coordsize="109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wZ8UA&#10;AADbAAAADwAAAGRycy9kb3ducmV2LnhtbESP3WrCQBSE7wu+w3KE3jWbKoQ2dRUtVKo30tgHOMme&#10;/NDs2ZhdNXl7VxB6OczMN8xiNZhWXKh3jWUFr1EMgriwuuFKwe/x6+UNhPPIGlvLpGAkB6vl5GmB&#10;qbZX/qFL5isRIOxSVFB736VSuqImgy6yHXHwStsb9EH2ldQ9XgPctHIWx4k02HBYqLGjz5qKv+xs&#10;FCTbfJfN5l1enMr9Zr0vD8dRH5R6ng7rDxCeBv8ffrS/tYL3O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DBnxQAAANsAAAAPAAAAAAAAAAAAAAAAAJgCAABkcnMv&#10;ZG93bnJldi54bWxQSwUGAAAAAAQABAD1AAAAigMAAAAA&#10;" path="m0,0l10987,0e">
              <v:path arrowok="t" o:connecttype="custom" o:connectlocs="0,0;10987,0" o:connectangles="0,0"/>
              <v:fill on="f" focussize="0,0"/>
              <v:stroke weight="2.5pt" color="#C0C0C0"/>
              <v:imagedata o:title=""/>
              <o:lock v:ext="edit"/>
            </v:shape>
            <v:shape id="Freeform 94" o:spid="_x0000_s1790" style="position:absolute;left:437;top:324;height:15744;width:0;" filled="f" stroked="t" coordsize="0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tA8QA&#10;AADbAAAADwAAAGRycy9kb3ducmV2LnhtbESPQWvCQBSE70L/w/IK3nTTIqLRVbRUsd5Me/H2yD6T&#10;aPZtyK4x5te7BcHjMDPfMPNla0rRUO0Kywo+hhEI4tTqgjMFf7+bwQSE88gaS8uk4E4Olou33hxj&#10;bW98oCbxmQgQdjEqyL2vYildmpNBN7QVcfBOtjbog6wzqWu8Bbgp5WcUjaXBgsNCjhV95ZRekqtR&#10;kO4v3bhLfg5uuv1OuOnO6+P6rFT/vV3NQHhq/Sv8bO+0gukI/r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P7QPEAAAA2wAAAA8AAAAAAAAAAAAAAAAAmAIAAGRycy9k&#10;b3ducmV2LnhtbFBLBQYAAAAABAAEAPUAAACJAwAAAAA=&#10;" path="m0,0l0,15744e">
              <v:path arrowok="t" o:connecttype="custom" o:connectlocs="0,324;0,16068" o:connectangles="0,0"/>
              <v:fill on="f" focussize="0,0"/>
              <v:stroke weight="2.5pt" color="#C0C0C0"/>
              <v:imagedata o:title=""/>
              <o:lock v:ext="edit"/>
            </v:shape>
            <v:shape id="Freeform 95" o:spid="_x0000_s1791" style="position:absolute;left:11472;top:324;height:15744;width:0;" filled="f" stroked="t" coordsize="0,15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NImMQA&#10;AADbAAAADwAAAGRycy9kb3ducmV2LnhtbESPQWvCQBSE70L/w/IK3nTTgqLRVbRUsd5Me/H2yD6T&#10;aPZtyK4x5te7BcHjMDPfMPNla0rRUO0Kywo+hhEI4tTqgjMFf7+bwQSE88gaS8uk4E4Olou33hxj&#10;bW98oCbxmQgQdjEqyL2vYildmpNBN7QVcfBOtjbog6wzqWu8Bbgp5WcUjaXBgsNCjhV95ZRekqtR&#10;kO4v3bhLfg5uuv1OuOnO6+P6rFT/vV3NQHhq/Sv8bO+0gukI/r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DSJjEAAAA2wAAAA8AAAAAAAAAAAAAAAAAmAIAAGRycy9k&#10;b3ducmV2LnhtbFBLBQYAAAAABAAEAPUAAACJAwAAAAA=&#10;" path="m0,0l0,15744e">
              <v:path arrowok="t" o:connecttype="custom" o:connectlocs="0,324;0,16068" o:connectangles="0,0"/>
              <v:fill on="f" focussize="0,0"/>
              <v:stroke weight="2.5pt" color="#C0C0C0"/>
              <v:imagedata o:title=""/>
              <o:lock v:ext="edit"/>
            </v:shape>
            <v:shape id="Freeform 96" o:spid="_x0000_s1792" style="position:absolute;left:461;top:16044;height:0;width:10987;" filled="f" stroked="t" coordsize="109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+T/8MA&#10;AADbAAAADwAAAGRycy9kb3ducmV2LnhtbESP3YrCMBSE74V9h3AE7zTVheJWo7jCLuqNWPcBjs3p&#10;DzYntclqfXsjCF4OM/MNM192phZXal1lWcF4FIEgzqyuuFDwd/wZTkE4j6yxtkwK7uRgufjozTHR&#10;9sYHuqa+EAHCLkEFpfdNIqXLSjLoRrYhDl5uW4M+yLaQusVbgJtaTqIolgYrDgslNrQuKTun/0ZB&#10;/HvappPP5pRd8t33apfvj3e9V2rQ71YzEJ46/w6/2hut4Cu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+T/8MAAADbAAAADwAAAAAAAAAAAAAAAACYAgAAZHJzL2Rv&#10;d25yZXYueG1sUEsFBgAAAAAEAAQA9QAAAIgDAAAAAA==&#10;" path="m0,0l10987,0e">
              <v:path arrowok="t" o:connecttype="custom" o:connectlocs="0,0;10987,0" o:connectangles="0,0"/>
              <v:fill on="f" focussize="0,0"/>
              <v:stroke weight="2.5pt" color="#C0C0C0"/>
              <v:imagedata o:title=""/>
              <o:lock v:ext="edit"/>
            </v:shape>
          </v:group>
        </w:pic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Planning and checking the site activities.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t xml:space="preserve"> </w:t>
      </w:r>
      <w:r>
        <w:rPr>
          <w:rFonts w:ascii="Arial Narrow" w:hAnsi="Arial Narrow"/>
          <w:sz w:val="24"/>
          <w:szCs w:val="24"/>
        </w:rPr>
        <w:t>Knowledge on Fire Fighting and electrical work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and Execution of site work with contractor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Execute different brick tests and cube tests.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direct contractor to take all necessary steps to maintain the rate of progress of works as per approved program on monthly basis.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verify quantities of all items as per approved agreement at site.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 xml:space="preserve">Prepare and issue monthly and quarterly progress report along with all detailed quality control tests statements in an approved format. 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monitor and check the day to day quality control and quality measurements of the work carried out by the contractor.</w:t>
      </w:r>
    </w:p>
    <w:p>
      <w:pPr>
        <w:numPr>
          <w:ilvl w:val="0"/>
          <w:numId w:val="4"/>
        </w:numPr>
        <w:suppressAutoHyphens/>
        <w:spacing w:line="264" w:lineRule="auto"/>
        <w:ind w:left="20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To verify, recheck the bills submitted by the contractor on the basis of work commenced during the given time line.</w:t>
      </w: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pStyle w:val="5"/>
        <w:spacing w:before="1"/>
        <w:rPr>
          <w:b/>
          <w:sz w:val="22"/>
        </w:rPr>
      </w:pPr>
      <w:r>
        <w:pict>
          <v:group id="_x0000_s2042" o:spid="_x0000_s2042" o:spt="203" style="position:absolute;left:0pt;margin-left:18.45pt;margin-top:8.4pt;height:745.1pt;width:568.2pt;mso-position-horizontal-relative:page;mso-position-vertical-relative:page;z-index:-251650048;mso-width-relative:page;mso-height-relative:page;" coordorigin="254,473" coordsize="11364,14902">
            <o:lock v:ext="edit"/>
            <v:line id="_x0000_s2043" o:spid="_x0000_s2043" o:spt="20" style="position:absolute;left:1310;top:2796;height:0;width:9346;" coordsize="21600,21600">
              <v:path arrowok="t"/>
              <v:fill focussize="0,0"/>
              <v:stroke weight="1.92pt"/>
              <v:imagedata o:title=""/>
              <o:lock v:ext="edit"/>
            </v:line>
            <v:shape id="_x0000_s2044" o:spid="_x0000_s2044" o:spt="75" type="#_x0000_t75" style="position:absolute;left:254;top:472;height:14902;width:1136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line id="_x0000_s2045" o:spid="_x0000_s2045" o:spt="20" style="position:absolute;left:11570;top:804;height:14246;width:0;" coordsize="21600,21600">
              <v:path arrowok="t"/>
              <v:fill focussize="0,0"/>
              <v:stroke weight="0.96pt"/>
              <v:imagedata o:title=""/>
              <o:lock v:ext="edit"/>
            </v:line>
            <v:rect id="_x0000_s2046" o:spid="_x0000_s2046" o:spt="1" style="position:absolute;left:360;top:842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47" o:spid="_x0000_s2047" o:spt="1" style="position:absolute;left:360;top:842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48" o:spid="_x0000_s2048" o:spt="1" style="position:absolute;left:360;top:1204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49" o:spid="_x0000_s2049" o:spt="1" style="position:absolute;left:360;top:1204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50" o:spid="_x0000_s2050" o:spt="1" style="position:absolute;left:360;top:1567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51" o:spid="_x0000_s2051" o:spt="1" style="position:absolute;left:360;top:1567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52" o:spid="_x0000_s2052" o:spt="1" style="position:absolute;left:360;top:193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53" o:spid="_x0000_s2053" o:spt="1" style="position:absolute;left:360;top:193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54" o:spid="_x0000_s2054" o:spt="1" style="position:absolute;left:360;top:2292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55" o:spid="_x0000_s2055" o:spt="1" style="position:absolute;left:360;top:2292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56" o:spid="_x0000_s2056" o:spt="1" style="position:absolute;left:360;top:2656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57" o:spid="_x0000_s2057" o:spt="1" style="position:absolute;left:360;top:2656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58" o:spid="_x0000_s2058" o:spt="1" style="position:absolute;left:360;top:3016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59" o:spid="_x0000_s2059" o:spt="1" style="position:absolute;left:360;top:3016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60" o:spid="_x0000_s2060" o:spt="1" style="position:absolute;left:360;top:3379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61" o:spid="_x0000_s2061" o:spt="1" style="position:absolute;left:360;top:3379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62" o:spid="_x0000_s2062" o:spt="1" style="position:absolute;left:360;top:3744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63" o:spid="_x0000_s2063" o:spt="1" style="position:absolute;left:360;top:3744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64" o:spid="_x0000_s2064" o:spt="1" style="position:absolute;left:360;top:4104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65" o:spid="_x0000_s2065" o:spt="1" style="position:absolute;left:360;top:4104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66" o:spid="_x0000_s2066" o:spt="1" style="position:absolute;left:360;top:4466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67" o:spid="_x0000_s2067" o:spt="1" style="position:absolute;left:360;top:4466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68" o:spid="_x0000_s2068" o:spt="1" style="position:absolute;left:360;top:482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69" o:spid="_x0000_s2069" o:spt="1" style="position:absolute;left:360;top:482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70" o:spid="_x0000_s2070" o:spt="1" style="position:absolute;left:360;top:5193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71" o:spid="_x0000_s2071" o:spt="1" style="position:absolute;left:360;top:5193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72" o:spid="_x0000_s2072" o:spt="1" style="position:absolute;left:360;top:5556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73" o:spid="_x0000_s2073" o:spt="1" style="position:absolute;left:360;top:5556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74" o:spid="_x0000_s2074" o:spt="1" style="position:absolute;left:360;top:5918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75" o:spid="_x0000_s2075" o:spt="1" style="position:absolute;left:360;top:5918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76" o:spid="_x0000_s2076" o:spt="1" style="position:absolute;left:360;top:6280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77" o:spid="_x0000_s2077" o:spt="1" style="position:absolute;left:360;top:6280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78" o:spid="_x0000_s2078" o:spt="1" style="position:absolute;left:360;top:6640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79" o:spid="_x0000_s2079" o:spt="1" style="position:absolute;left:360;top:6640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80" o:spid="_x0000_s2080" o:spt="1" style="position:absolute;left:360;top:7005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81" o:spid="_x0000_s2081" o:spt="1" style="position:absolute;left:360;top:7005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82" o:spid="_x0000_s2082" o:spt="1" style="position:absolute;left:360;top:736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83" o:spid="_x0000_s2083" o:spt="1" style="position:absolute;left:360;top:736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84" o:spid="_x0000_s2084" o:spt="1" style="position:absolute;left:360;top:772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85" o:spid="_x0000_s2085" o:spt="1" style="position:absolute;left:360;top:772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86" o:spid="_x0000_s2086" o:spt="1" style="position:absolute;left:360;top:809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87" o:spid="_x0000_s2087" o:spt="1" style="position:absolute;left:360;top:809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88" o:spid="_x0000_s2088" o:spt="1" style="position:absolute;left:360;top:8455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89" o:spid="_x0000_s2089" o:spt="1" style="position:absolute;left:360;top:8455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90" o:spid="_x0000_s2090" o:spt="1" style="position:absolute;left:360;top:8817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91" o:spid="_x0000_s2091" o:spt="1" style="position:absolute;left:360;top:8817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92" o:spid="_x0000_s2092" o:spt="1" style="position:absolute;left:360;top:9180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93" o:spid="_x0000_s2093" o:spt="1" style="position:absolute;left:360;top:9180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94" o:spid="_x0000_s2094" o:spt="1" style="position:absolute;left:360;top:954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95" o:spid="_x0000_s2095" o:spt="1" style="position:absolute;left:360;top:954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96" o:spid="_x0000_s2096" o:spt="1" style="position:absolute;left:360;top:9904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97" o:spid="_x0000_s2097" o:spt="1" style="position:absolute;left:360;top:9904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098" o:spid="_x0000_s2098" o:spt="1" style="position:absolute;left:360;top:10267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099" o:spid="_x0000_s2099" o:spt="1" style="position:absolute;left:360;top:10267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00" o:spid="_x0000_s2100" o:spt="1" style="position:absolute;left:360;top:10629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01" o:spid="_x0000_s2101" o:spt="1" style="position:absolute;left:360;top:10629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02" o:spid="_x0000_s2102" o:spt="1" style="position:absolute;left:360;top:10992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03" o:spid="_x0000_s2103" o:spt="1" style="position:absolute;left:360;top:10992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04" o:spid="_x0000_s2104" o:spt="1" style="position:absolute;left:360;top:1135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05" o:spid="_x0000_s2105" o:spt="1" style="position:absolute;left:360;top:1135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06" o:spid="_x0000_s2106" o:spt="1" style="position:absolute;left:360;top:11721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07" o:spid="_x0000_s2107" o:spt="1" style="position:absolute;left:360;top:11721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08" o:spid="_x0000_s2108" o:spt="1" style="position:absolute;left:360;top:1208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09" o:spid="_x0000_s2109" o:spt="1" style="position:absolute;left:360;top:1208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10" o:spid="_x0000_s2110" o:spt="1" style="position:absolute;left:360;top:12451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11" o:spid="_x0000_s2111" o:spt="1" style="position:absolute;left:360;top:12451;height:363;width:92;" filled="f" stroked="t" coordsize="21600,21600">
              <v:path/>
              <v:fill on="f" focussize="0,0"/>
              <v:stroke weight="0.38pt" color="#000080"/>
              <v:imagedata o:title=""/>
              <o:lock v:ext="edit"/>
            </v:rect>
            <v:rect id="_x0000_s2112" o:spid="_x0000_s2112" o:spt="1" style="position:absolute;left:360;top:1281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13" o:spid="_x0000_s2113" o:spt="1" style="position:absolute;left:360;top:1281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14" o:spid="_x0000_s2114" o:spt="1" style="position:absolute;left:360;top:1318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15" o:spid="_x0000_s2115" o:spt="1" style="position:absolute;left:360;top:1318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16" o:spid="_x0000_s2116" o:spt="1" style="position:absolute;left:360;top:13545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17" o:spid="_x0000_s2117" o:spt="1" style="position:absolute;left:360;top:13545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18" o:spid="_x0000_s2118" o:spt="1" style="position:absolute;left:360;top:1391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19" o:spid="_x0000_s2119" o:spt="1" style="position:absolute;left:360;top:1391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20" o:spid="_x0000_s2120" o:spt="1" style="position:absolute;left:360;top:14275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21" o:spid="_x0000_s2121" o:spt="1" style="position:absolute;left:360;top:14275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22" o:spid="_x0000_s2122" o:spt="1" style="position:absolute;left:360;top:1464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23" o:spid="_x0000_s2123" o:spt="1" style="position:absolute;left:360;top:1464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line id="_x0000_s2124" o:spid="_x0000_s2124" o:spt="20" style="position:absolute;left:305;top:797;height:14244;width:0;" coordsize="21600,21600">
              <v:path arrowok="t"/>
              <v:fill focussize="0,0"/>
              <v:stroke weight="0.96pt"/>
              <v:imagedata o:title=""/>
              <o:lock v:ext="edit"/>
            </v:line>
          </v:group>
        </w:pict>
      </w:r>
    </w:p>
    <w:p>
      <w:pPr>
        <w:pStyle w:val="9"/>
        <w:numPr>
          <w:ilvl w:val="0"/>
          <w:numId w:val="3"/>
        </w:numPr>
        <w:tabs>
          <w:tab w:val="left" w:pos="541"/>
        </w:tabs>
        <w:jc w:val="left"/>
        <w:rPr>
          <w:b/>
          <w:sz w:val="24"/>
        </w:rPr>
      </w:pPr>
      <w:r>
        <w:rPr>
          <w:b/>
          <w:sz w:val="24"/>
          <w:u w:val="thick"/>
        </w:rPr>
        <w:t>Work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Experience:</w:t>
      </w: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21"/>
        </w:rPr>
      </w:pPr>
    </w:p>
    <w:p>
      <w:pPr>
        <w:tabs>
          <w:tab w:val="left" w:pos="2542"/>
        </w:tabs>
        <w:spacing w:line="237" w:lineRule="auto"/>
        <w:ind w:left="360" w:right="2582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rFonts w:ascii="Arial Narrow" w:hAnsi="Arial Narrow" w:eastAsia="Arial Narrow" w:cs="Arial Narrow"/>
          <w:sz w:val="24"/>
          <w:szCs w:val="24"/>
        </w:rPr>
        <w:t xml:space="preserve"> </w:t>
      </w:r>
      <w:r>
        <w:rPr>
          <w:rFonts w:hint="default" w:ascii="Arial Narrow" w:hAnsi="Arial Narrow" w:eastAsia="Arial Narrow" w:cs="Arial Narrow"/>
          <w:b/>
          <w:bCs/>
          <w:sz w:val="24"/>
          <w:szCs w:val="24"/>
          <w:lang w:val="en-US"/>
        </w:rPr>
        <w:t>Sauni  yajana Link-1 Package-1</w:t>
      </w:r>
      <w:r>
        <w:rPr>
          <w:rFonts w:ascii="Arial Narrow" w:hAnsi="Arial Narrow" w:eastAsia="Arial Narrow" w:cs="Arial Narrow"/>
          <w:b/>
          <w:bCs/>
          <w:sz w:val="24"/>
          <w:szCs w:val="24"/>
        </w:rPr>
        <w:t xml:space="preserve"> </w:t>
      </w:r>
      <w:r>
        <w:rPr>
          <w:b/>
          <w:sz w:val="24"/>
        </w:rPr>
        <w:t>,</w:t>
      </w:r>
    </w:p>
    <w:p>
      <w:pPr>
        <w:tabs>
          <w:tab w:val="left" w:pos="2542"/>
        </w:tabs>
        <w:spacing w:line="237" w:lineRule="auto"/>
        <w:ind w:left="360" w:right="2582"/>
        <w:rPr>
          <w:rFonts w:hint="default"/>
          <w:b/>
          <w:sz w:val="24"/>
          <w:lang w:val="en-US"/>
        </w:rPr>
      </w:pP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b/>
          <w:sz w:val="24"/>
        </w:rPr>
        <w:t>: 201</w:t>
      </w:r>
      <w:r>
        <w:rPr>
          <w:rFonts w:hint="default"/>
          <w:b/>
          <w:sz w:val="24"/>
          <w:lang w:val="en-US"/>
        </w:rPr>
        <w:t>4</w:t>
      </w:r>
      <w:r>
        <w:rPr>
          <w:b/>
          <w:sz w:val="24"/>
        </w:rPr>
        <w:t xml:space="preserve"> </w:t>
      </w:r>
      <w:r>
        <w:rPr>
          <w:rFonts w:hint="default"/>
          <w:b/>
          <w:sz w:val="24"/>
          <w:lang w:val="en-US"/>
        </w:rPr>
        <w:t xml:space="preserve"> July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-201</w:t>
      </w:r>
      <w:r>
        <w:rPr>
          <w:rFonts w:hint="default"/>
          <w:b/>
          <w:sz w:val="24"/>
          <w:lang w:val="en-US"/>
        </w:rPr>
        <w:t>8 Oct.</w:t>
      </w:r>
    </w:p>
    <w:p>
      <w:pPr>
        <w:tabs>
          <w:tab w:val="left" w:pos="2510"/>
        </w:tabs>
        <w:spacing w:before="1"/>
        <w:ind w:left="360" w:right="2847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z w:val="24"/>
        </w:rPr>
        <w:tab/>
      </w:r>
      <w:r>
        <w:rPr>
          <w:b/>
          <w:sz w:val="24"/>
        </w:rPr>
        <w:t xml:space="preserve">:  </w:t>
      </w:r>
      <w:r>
        <w:rPr>
          <w:rFonts w:ascii="Arial Narrow" w:hAnsi="Arial Narrow" w:eastAsia="Arial Narrow" w:cs="Arial Narrow"/>
          <w:b/>
          <w:bCs/>
          <w:color w:val="000000"/>
          <w:sz w:val="24"/>
          <w:szCs w:val="24"/>
        </w:rPr>
        <w:t>Morbi Gujarat</w:t>
      </w:r>
      <w:r>
        <w:rPr>
          <w:b/>
          <w:sz w:val="24"/>
        </w:rPr>
        <w:t>,</w:t>
      </w:r>
    </w:p>
    <w:p>
      <w:pPr>
        <w:tabs>
          <w:tab w:val="left" w:pos="2510"/>
        </w:tabs>
        <w:spacing w:before="1"/>
        <w:ind w:left="360" w:right="2847"/>
        <w:rPr>
          <w:b/>
          <w:sz w:val="24"/>
        </w:rPr>
      </w:pPr>
      <w:r>
        <w:rPr>
          <w:b/>
          <w:sz w:val="24"/>
        </w:rPr>
        <w:t xml:space="preserve"> Consultant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rFonts w:hint="default"/>
          <w:b/>
          <w:sz w:val="24"/>
          <w:lang w:val="en-US"/>
        </w:rPr>
        <w:t>Saha Consultant</w:t>
      </w:r>
      <w:r>
        <w:rPr>
          <w:b/>
          <w:sz w:val="24"/>
        </w:rPr>
        <w:t>,</w:t>
      </w:r>
    </w:p>
    <w:p>
      <w:pPr>
        <w:tabs>
          <w:tab w:val="left" w:pos="4238"/>
        </w:tabs>
        <w:ind w:left="360" w:right="1120"/>
        <w:rPr>
          <w:b/>
          <w:sz w:val="24"/>
        </w:rPr>
      </w:pPr>
      <w:r>
        <w:rPr>
          <w:b/>
          <w:sz w:val="24"/>
        </w:rPr>
        <w:t>Department               :</w:t>
      </w:r>
      <w:r>
        <w:rPr>
          <w:rFonts w:hint="default"/>
          <w:b/>
          <w:sz w:val="24"/>
          <w:lang w:val="en-US"/>
        </w:rPr>
        <w:t>NWRWS@K Gujarat</w:t>
      </w:r>
      <w:r>
        <w:rPr>
          <w:b/>
          <w:sz w:val="24"/>
        </w:rPr>
        <w:t xml:space="preserve"> ,</w:t>
      </w: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  <w:r>
        <w:rPr>
          <w:b/>
          <w:bCs/>
          <w:color w:val="548DD4"/>
          <w:sz w:val="26"/>
          <w:szCs w:val="26"/>
        </w:rPr>
        <w:t>Responsibilities</w:t>
      </w:r>
    </w:p>
    <w:p>
      <w:pPr>
        <w:rPr>
          <w:rFonts w:hint="default"/>
          <w:b/>
          <w:bCs/>
          <w:color w:val="548DD4"/>
          <w:sz w:val="27"/>
          <w:szCs w:val="27"/>
          <w:u w:val="single"/>
          <w:lang w:val="en-US"/>
        </w:rPr>
      </w:pP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Ensure Adherence to Design &amp; Quality Specification.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Execution of civil infrastructures in water supply and pipe line work.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of safety measures and quality during construction works.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Executing Civil Works RCC.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Provide Technical assistant to contractor, masons, whenever required.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Determine requirements an order for materials (cement &amp; steel) at site.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Preparing daily, weekly, monthly report.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Supervision of construction of boundary walls.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 w:eastAsia="Arial Narrow" w:cs="Arial Narrow"/>
          <w:sz w:val="24"/>
          <w:szCs w:val="24"/>
        </w:rPr>
        <w:t>Relationship management with different departments to understand maintenance requirements.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Foundation marking and black work supervision for structures.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Preparing Supporting Documents by supervision for structures.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Preparing an approximate estimate for quantity of material required on site on day basis.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Preparing Bar Bending Scheduling.</w:t>
      </w:r>
    </w:p>
    <w:p>
      <w:pPr>
        <w:numPr>
          <w:ilvl w:val="0"/>
          <w:numId w:val="5"/>
        </w:numPr>
        <w:suppressAutoHyphens/>
        <w:spacing w:line="264" w:lineRule="auto"/>
        <w:ind w:left="2" w:leftChars="0" w:hanging="2" w:firstLineChars="0"/>
        <w:jc w:val="both"/>
        <w:textAlignment w:val="top"/>
        <w:outlineLvl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Execution of Concrete Work. </w:t>
      </w:r>
    </w:p>
    <w:p>
      <w:pPr>
        <w:spacing w:line="264" w:lineRule="auto"/>
        <w:ind w:hanging="2"/>
        <w:rPr>
          <w:rFonts w:ascii="Arial Narrow" w:hAnsi="Arial Narrow" w:eastAsia="Arial Narrow" w:cs="Arial Narrow"/>
          <w:sz w:val="24"/>
          <w:szCs w:val="24"/>
        </w:rPr>
      </w:pPr>
    </w:p>
    <w:p>
      <w:pPr>
        <w:rPr>
          <w:b/>
          <w:bCs/>
          <w:sz w:val="27"/>
          <w:szCs w:val="27"/>
        </w:rPr>
      </w:pPr>
      <w:r>
        <w:rPr>
          <w:rFonts w:hint="default"/>
          <w:b/>
          <w:bCs/>
          <w:color w:val="548DD4"/>
          <w:sz w:val="27"/>
          <w:szCs w:val="27"/>
          <w:u w:val="single"/>
          <w:lang w:val="en-US"/>
        </w:rPr>
        <w:t>S</w:t>
      </w:r>
      <w:r>
        <w:rPr>
          <w:b/>
          <w:bCs/>
          <w:color w:val="548DD4"/>
          <w:sz w:val="27"/>
          <w:szCs w:val="27"/>
          <w:u w:val="single"/>
        </w:rPr>
        <w:t>TRENGTHS</w:t>
      </w:r>
    </w:p>
    <w:p>
      <w:pPr>
        <w:widowControl/>
        <w:numPr>
          <w:ilvl w:val="0"/>
          <w:numId w:val="6"/>
        </w:numPr>
        <w:autoSpaceDE/>
        <w:autoSpaceDN/>
        <w:rPr>
          <w:b/>
          <w:bCs/>
          <w:sz w:val="27"/>
          <w:szCs w:val="27"/>
        </w:rPr>
      </w:pPr>
      <w:r>
        <w:rPr>
          <w:sz w:val="27"/>
          <w:szCs w:val="27"/>
        </w:rPr>
        <w:t>Hardworking&amp; Self confidence</w:t>
      </w:r>
    </w:p>
    <w:p>
      <w:pPr>
        <w:widowControl/>
        <w:numPr>
          <w:ilvl w:val="0"/>
          <w:numId w:val="6"/>
        </w:numPr>
        <w:autoSpaceDE/>
        <w:autoSpaceDN/>
        <w:rPr>
          <w:b/>
          <w:bCs/>
          <w:sz w:val="27"/>
          <w:szCs w:val="27"/>
        </w:rPr>
      </w:pPr>
      <w:r>
        <w:rPr>
          <w:sz w:val="27"/>
          <w:szCs w:val="27"/>
        </w:rPr>
        <w:t>Good communication skills</w:t>
      </w:r>
    </w:p>
    <w:p>
      <w:pPr>
        <w:rPr>
          <w:b/>
          <w:bCs/>
          <w:sz w:val="25"/>
          <w:szCs w:val="25"/>
        </w:rPr>
      </w:pPr>
      <w:r>
        <w:rPr>
          <w:b/>
          <w:bCs/>
          <w:color w:val="548DD4"/>
          <w:sz w:val="27"/>
          <w:szCs w:val="27"/>
          <w:u w:val="single"/>
        </w:rPr>
        <w:t>COMPUTER SKILLS</w:t>
      </w:r>
    </w:p>
    <w:p>
      <w:pPr>
        <w:widowControl/>
        <w:numPr>
          <w:ilvl w:val="0"/>
          <w:numId w:val="7"/>
        </w:numPr>
        <w:autoSpaceDE/>
        <w:autoSpaceDN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Auto Cad, Microsoft Applications-MS Word, MS- PowerPoint &amp; MS Excel </w:t>
      </w:r>
    </w:p>
    <w:p>
      <w:pPr>
        <w:rPr>
          <w:b/>
          <w:bCs/>
          <w:color w:val="548DD4"/>
          <w:sz w:val="27"/>
          <w:szCs w:val="27"/>
        </w:rPr>
      </w:pPr>
      <w:r>
        <w:rPr>
          <w:b/>
          <w:bCs/>
          <w:color w:val="548DD4"/>
          <w:sz w:val="27"/>
          <w:szCs w:val="27"/>
          <w:u w:val="single"/>
        </w:rPr>
        <w:t xml:space="preserve">KNOWN LANGUAGES </w:t>
      </w:r>
    </w:p>
    <w:p>
      <w:pPr>
        <w:widowControl/>
        <w:numPr>
          <w:ilvl w:val="0"/>
          <w:numId w:val="8"/>
        </w:numPr>
        <w:autoSpaceDE/>
        <w:autoSpaceDN/>
        <w:rPr>
          <w:sz w:val="25"/>
          <w:szCs w:val="25"/>
        </w:rPr>
      </w:pPr>
      <w:r>
        <w:rPr>
          <w:sz w:val="25"/>
          <w:szCs w:val="25"/>
        </w:rPr>
        <w:t xml:space="preserve">Telugu, Hindi </w:t>
      </w:r>
      <w:r>
        <w:rPr>
          <w:rFonts w:hint="default"/>
          <w:sz w:val="25"/>
          <w:szCs w:val="25"/>
          <w:lang w:val="en-US"/>
        </w:rPr>
        <w:t xml:space="preserve">, Kannada </w:t>
      </w:r>
      <w:r>
        <w:rPr>
          <w:sz w:val="25"/>
          <w:szCs w:val="25"/>
        </w:rPr>
        <w:t>&amp; English</w:t>
      </w:r>
      <w:r>
        <w:rPr>
          <w:sz w:val="25"/>
          <w:szCs w:val="25"/>
        </w:rPr>
        <w:tab/>
      </w:r>
    </w:p>
    <w:p>
      <w:pPr>
        <w:tabs>
          <w:tab w:val="left" w:pos="3240"/>
          <w:tab w:val="left" w:pos="5760"/>
        </w:tabs>
        <w:rPr>
          <w:b/>
          <w:bCs/>
          <w:color w:val="548DD4"/>
          <w:sz w:val="27"/>
          <w:szCs w:val="27"/>
        </w:rPr>
      </w:pPr>
    </w:p>
    <w:p>
      <w:pPr>
        <w:widowControl/>
        <w:autoSpaceDE/>
        <w:autoSpaceDN/>
        <w:sectPr>
          <w:type w:val="continuous"/>
          <w:pgSz w:w="12240" w:h="15840"/>
          <w:pgMar w:top="1500" w:right="1280" w:bottom="280" w:left="1080" w:header="720" w:footer="720" w:gutter="0"/>
          <w:cols w:space="720" w:num="1"/>
        </w:sectPr>
      </w:pPr>
    </w:p>
    <w:p>
      <w:pPr>
        <w:pStyle w:val="5"/>
        <w:spacing w:before="8"/>
        <w:rPr>
          <w:b/>
          <w:sz w:val="29"/>
        </w:rPr>
      </w:pPr>
      <w:r>
        <w:rPr>
          <w:b/>
          <w:sz w:val="29"/>
        </w:rPr>
        <w:t>`</w:t>
      </w:r>
      <w:bookmarkStart w:id="0" w:name="_GoBack"/>
      <w:r>
        <w:pict>
          <v:group id="_x0000_s2125" o:spid="_x0000_s2125" o:spt="203" style="position:absolute;left:0pt;margin-left:18.45pt;margin-top:8.4pt;height:745.1pt;width:568.2pt;mso-position-horizontal-relative:page;mso-position-vertical-relative:page;z-index:-251649024;mso-width-relative:page;mso-height-relative:page;" coordorigin="254,473" coordsize="11364,14902">
            <o:lock v:ext="edit"/>
            <v:line id="_x0000_s2126" o:spid="_x0000_s2126" o:spt="20" style="position:absolute;left:1310;top:2796;height:0;width:9346;" coordsize="21600,21600">
              <v:path arrowok="t"/>
              <v:fill focussize="0,0"/>
              <v:stroke weight="1.92pt"/>
              <v:imagedata o:title=""/>
              <o:lock v:ext="edit"/>
            </v:line>
            <v:shape id="_x0000_s2127" o:spid="_x0000_s2127" o:spt="75" type="#_x0000_t75" style="position:absolute;left:254;top:472;height:14902;width:1136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line id="_x0000_s2128" o:spid="_x0000_s2128" o:spt="20" style="position:absolute;left:11570;top:804;height:14246;width:0;" coordsize="21600,21600">
              <v:path arrowok="t"/>
              <v:fill focussize="0,0"/>
              <v:stroke weight="0.96pt"/>
              <v:imagedata o:title=""/>
              <o:lock v:ext="edit"/>
            </v:line>
            <v:rect id="_x0000_s2129" o:spid="_x0000_s2129" o:spt="1" style="position:absolute;left:360;top:842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30" o:spid="_x0000_s2130" o:spt="1" style="position:absolute;left:360;top:842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31" o:spid="_x0000_s2131" o:spt="1" style="position:absolute;left:360;top:1204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32" o:spid="_x0000_s2132" o:spt="1" style="position:absolute;left:360;top:1204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33" o:spid="_x0000_s2133" o:spt="1" style="position:absolute;left:360;top:1567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34" o:spid="_x0000_s2134" o:spt="1" style="position:absolute;left:360;top:1567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35" o:spid="_x0000_s2135" o:spt="1" style="position:absolute;left:360;top:193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36" o:spid="_x0000_s2136" o:spt="1" style="position:absolute;left:360;top:193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37" o:spid="_x0000_s2137" o:spt="1" style="position:absolute;left:360;top:2292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38" o:spid="_x0000_s2138" o:spt="1" style="position:absolute;left:360;top:2292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39" o:spid="_x0000_s2139" o:spt="1" style="position:absolute;left:360;top:2656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40" o:spid="_x0000_s2140" o:spt="1" style="position:absolute;left:360;top:2656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41" o:spid="_x0000_s2141" o:spt="1" style="position:absolute;left:360;top:3016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42" o:spid="_x0000_s2142" o:spt="1" style="position:absolute;left:360;top:3016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43" o:spid="_x0000_s2143" o:spt="1" style="position:absolute;left:360;top:3379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44" o:spid="_x0000_s2144" o:spt="1" style="position:absolute;left:360;top:3379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45" o:spid="_x0000_s2145" o:spt="1" style="position:absolute;left:360;top:3744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46" o:spid="_x0000_s2146" o:spt="1" style="position:absolute;left:360;top:3744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47" o:spid="_x0000_s2147" o:spt="1" style="position:absolute;left:360;top:4104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48" o:spid="_x0000_s2148" o:spt="1" style="position:absolute;left:360;top:4104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49" o:spid="_x0000_s2149" o:spt="1" style="position:absolute;left:360;top:4466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50" o:spid="_x0000_s2150" o:spt="1" style="position:absolute;left:360;top:4466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51" o:spid="_x0000_s2151" o:spt="1" style="position:absolute;left:360;top:482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52" o:spid="_x0000_s2152" o:spt="1" style="position:absolute;left:360;top:482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53" o:spid="_x0000_s2153" o:spt="1" style="position:absolute;left:360;top:5193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54" o:spid="_x0000_s2154" o:spt="1" style="position:absolute;left:360;top:5193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55" o:spid="_x0000_s2155" o:spt="1" style="position:absolute;left:360;top:5556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56" o:spid="_x0000_s2156" o:spt="1" style="position:absolute;left:360;top:5556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57" o:spid="_x0000_s2157" o:spt="1" style="position:absolute;left:360;top:5918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58" o:spid="_x0000_s2158" o:spt="1" style="position:absolute;left:360;top:5918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59" o:spid="_x0000_s2159" o:spt="1" style="position:absolute;left:360;top:6280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60" o:spid="_x0000_s2160" o:spt="1" style="position:absolute;left:360;top:6280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61" o:spid="_x0000_s2161" o:spt="1" style="position:absolute;left:360;top:6640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62" o:spid="_x0000_s2162" o:spt="1" style="position:absolute;left:360;top:6640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63" o:spid="_x0000_s2163" o:spt="1" style="position:absolute;left:360;top:7005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64" o:spid="_x0000_s2164" o:spt="1" style="position:absolute;left:360;top:7005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65" o:spid="_x0000_s2165" o:spt="1" style="position:absolute;left:360;top:736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66" o:spid="_x0000_s2166" o:spt="1" style="position:absolute;left:360;top:736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67" o:spid="_x0000_s2167" o:spt="1" style="position:absolute;left:360;top:7728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68" o:spid="_x0000_s2168" o:spt="1" style="position:absolute;left:360;top:7728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69" o:spid="_x0000_s2169" o:spt="1" style="position:absolute;left:360;top:809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70" o:spid="_x0000_s2170" o:spt="1" style="position:absolute;left:360;top:809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71" o:spid="_x0000_s2171" o:spt="1" style="position:absolute;left:360;top:8455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72" o:spid="_x0000_s2172" o:spt="1" style="position:absolute;left:360;top:8455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73" o:spid="_x0000_s2173" o:spt="1" style="position:absolute;left:360;top:8817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74" o:spid="_x0000_s2174" o:spt="1" style="position:absolute;left:360;top:8817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75" o:spid="_x0000_s2175" o:spt="1" style="position:absolute;left:360;top:9180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76" o:spid="_x0000_s2176" o:spt="1" style="position:absolute;left:360;top:9180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77" o:spid="_x0000_s2177" o:spt="1" style="position:absolute;left:360;top:9542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78" o:spid="_x0000_s2178" o:spt="1" style="position:absolute;left:360;top:9542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79" o:spid="_x0000_s2179" o:spt="1" style="position:absolute;left:360;top:9904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80" o:spid="_x0000_s2180" o:spt="1" style="position:absolute;left:360;top:9904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81" o:spid="_x0000_s2181" o:spt="1" style="position:absolute;left:360;top:10267;height:358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82" o:spid="_x0000_s2182" o:spt="1" style="position:absolute;left:360;top:10267;height:358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83" o:spid="_x0000_s2183" o:spt="1" style="position:absolute;left:360;top:10629;height:360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84" o:spid="_x0000_s2184" o:spt="1" style="position:absolute;left:360;top:10629;height:360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85" o:spid="_x0000_s2185" o:spt="1" style="position:absolute;left:360;top:10992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86" o:spid="_x0000_s2186" o:spt="1" style="position:absolute;left:360;top:10992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87" o:spid="_x0000_s2187" o:spt="1" style="position:absolute;left:360;top:1135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88" o:spid="_x0000_s2188" o:spt="1" style="position:absolute;left:360;top:1135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89" o:spid="_x0000_s2189" o:spt="1" style="position:absolute;left:360;top:11721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90" o:spid="_x0000_s2190" o:spt="1" style="position:absolute;left:360;top:11721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91" o:spid="_x0000_s2191" o:spt="1" style="position:absolute;left:360;top:1208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92" o:spid="_x0000_s2192" o:spt="1" style="position:absolute;left:360;top:1208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93" o:spid="_x0000_s2193" o:spt="1" style="position:absolute;left:360;top:12451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94" o:spid="_x0000_s2194" o:spt="1" style="position:absolute;left:360;top:12451;height:363;width:92;" filled="f" stroked="t" coordsize="21600,21600">
              <v:path/>
              <v:fill on="f" focussize="0,0"/>
              <v:stroke weight="0.38pt" color="#000080"/>
              <v:imagedata o:title=""/>
              <o:lock v:ext="edit"/>
            </v:rect>
            <v:rect id="_x0000_s2195" o:spid="_x0000_s2195" o:spt="1" style="position:absolute;left:360;top:12816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96" o:spid="_x0000_s2196" o:spt="1" style="position:absolute;left:360;top:12816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97" o:spid="_x0000_s2197" o:spt="1" style="position:absolute;left:360;top:1318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198" o:spid="_x0000_s2198" o:spt="1" style="position:absolute;left:360;top:1318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199" o:spid="_x0000_s2199" o:spt="1" style="position:absolute;left:360;top:13545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200" o:spid="_x0000_s2200" o:spt="1" style="position:absolute;left:360;top:13545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201" o:spid="_x0000_s2201" o:spt="1" style="position:absolute;left:360;top:1391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202" o:spid="_x0000_s2202" o:spt="1" style="position:absolute;left:360;top:1391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203" o:spid="_x0000_s2203" o:spt="1" style="position:absolute;left:360;top:14275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204" o:spid="_x0000_s2204" o:spt="1" style="position:absolute;left:360;top:14275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rect id="_x0000_s2205" o:spid="_x0000_s2205" o:spt="1" style="position:absolute;left:360;top:14640;height:363;width:92;" fillcolor="#0000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2206" o:spid="_x0000_s2206" o:spt="1" style="position:absolute;left:360;top:14640;height:363;width:92;" filled="f" stroked="t" coordsize="21600,21600">
              <v:path/>
              <v:fill on="f" focussize="0,0"/>
              <v:stroke weight="0.37503937007874pt" color="#000080"/>
              <v:imagedata o:title=""/>
              <o:lock v:ext="edit"/>
            </v:rect>
            <v:line id="_x0000_s2207" o:spid="_x0000_s2207" o:spt="20" style="position:absolute;left:305;top:797;height:14244;width:0;" coordsize="21600,21600">
              <v:path arrowok="t"/>
              <v:fill focussize="0,0"/>
              <v:stroke weight="0.96pt"/>
              <v:imagedata o:title=""/>
              <o:lock v:ext="edit"/>
            </v:line>
          </v:group>
        </w:pict>
      </w:r>
      <w:bookmarkEnd w:id="0"/>
    </w:p>
    <w:p>
      <w:pPr>
        <w:shd w:val="clear" w:color="auto" w:fill="7F7F7F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cs="Calibri"/>
          <w:b/>
          <w:color w:val="FFFFFF"/>
          <w:sz w:val="28"/>
          <w:szCs w:val="28"/>
        </w:rPr>
        <w:t>EDUCATIONAL  QUALIFICATIONS</w:t>
      </w:r>
    </w:p>
    <w:p>
      <w:pPr>
        <w:spacing w:line="237" w:lineRule="auto"/>
        <w:rPr>
          <w:sz w:val="24"/>
        </w:rPr>
      </w:pPr>
    </w:p>
    <w:p>
      <w:pPr>
        <w:spacing w:line="237" w:lineRule="auto"/>
        <w:rPr>
          <w:sz w:val="24"/>
        </w:rPr>
      </w:pPr>
    </w:p>
    <w:p>
      <w:pPr>
        <w:spacing w:line="237" w:lineRule="auto"/>
        <w:rPr>
          <w:sz w:val="24"/>
        </w:rPr>
      </w:pPr>
    </w:p>
    <w:tbl>
      <w:tblPr>
        <w:tblStyle w:val="4"/>
        <w:tblW w:w="99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160"/>
        <w:gridCol w:w="3780"/>
        <w:gridCol w:w="1260"/>
        <w:gridCol w:w="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Institute /Board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ear of </w:t>
            </w:r>
          </w:p>
          <w:p>
            <w:pPr>
              <w:jc w:val="center"/>
              <w:rPr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 out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Percentage </w:t>
            </w:r>
          </w:p>
          <w:p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B.tech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Civl Engineer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9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</w:rPr>
              <w:t xml:space="preserve"> A.M Reddy Engineering College </w:t>
            </w: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64.2</w:t>
            </w:r>
            <w:r>
              <w:rPr>
                <w:rFonts w:ascii="Arial" w:hAnsi="Arial" w:cs="Arial"/>
                <w:sz w:val="24"/>
                <w:szCs w:val="24"/>
              </w:rPr>
              <w:t xml:space="preserve">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MPC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Arial Narrow" w:hAnsi="Arial Narrow"/>
                <w:sz w:val="24"/>
                <w:szCs w:val="24"/>
              </w:rPr>
              <w:t xml:space="preserve">Sri 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>Krishna</w:t>
            </w:r>
            <w:r>
              <w:rPr>
                <w:rFonts w:ascii="Arial Narrow" w:hAnsi="Arial Narrow"/>
                <w:sz w:val="24"/>
                <w:szCs w:val="24"/>
              </w:rPr>
              <w:t xml:space="preserve"> Chaitanya Junior College 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Cs w:val="24"/>
              </w:rPr>
            </w:pPr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68.5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S.S.C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S.S.C</w:t>
            </w:r>
          </w:p>
        </w:tc>
        <w:tc>
          <w:tcPr>
            <w:tcW w:w="3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Arial Narrow" w:hAnsi="Arial Narrow"/>
                <w:position w:val="-1"/>
                <w:sz w:val="24"/>
                <w:szCs w:val="24"/>
              </w:rPr>
              <w:t>Z P H S  High School Sankuratripadu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08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Cs w:val="24"/>
              </w:rPr>
            </w:pPr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55.1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>
      <w:pPr>
        <w:spacing w:line="237" w:lineRule="auto"/>
        <w:rPr>
          <w:sz w:val="24"/>
        </w:rPr>
      </w:pPr>
    </w:p>
    <w:p>
      <w:pPr>
        <w:spacing w:line="237" w:lineRule="auto"/>
        <w:rPr>
          <w:sz w:val="24"/>
        </w:rPr>
      </w:pPr>
    </w:p>
    <w:p>
      <w:pPr>
        <w:spacing w:line="237" w:lineRule="auto"/>
        <w:rPr>
          <w:sz w:val="24"/>
        </w:rPr>
      </w:pPr>
    </w:p>
    <w:p>
      <w:pPr>
        <w:pStyle w:val="2"/>
        <w:spacing w:before="64"/>
      </w:pPr>
      <w:r>
        <w:t>PERSONAL INFORMATION:</w:t>
      </w:r>
    </w:p>
    <w:p>
      <w:pPr>
        <w:pStyle w:val="5"/>
        <w:rPr>
          <w:b/>
          <w:sz w:val="26"/>
        </w:rPr>
      </w:pPr>
    </w:p>
    <w:p>
      <w:pPr>
        <w:pStyle w:val="5"/>
        <w:spacing w:before="5"/>
        <w:rPr>
          <w:b/>
          <w:sz w:val="21"/>
        </w:rPr>
      </w:pPr>
    </w:p>
    <w:p>
      <w:pPr>
        <w:pStyle w:val="5"/>
        <w:tabs>
          <w:tab w:val="left" w:pos="3207"/>
        </w:tabs>
        <w:ind w:left="360"/>
        <w:rPr>
          <w:rFonts w:hint="default"/>
          <w:lang w:val="en-US"/>
        </w:rPr>
      </w:pPr>
      <w:r>
        <w:t>Name</w:t>
      </w:r>
      <w:r>
        <w:tab/>
      </w:r>
      <w:r>
        <w:t>:</w:t>
      </w:r>
      <w:r>
        <w:rPr>
          <w:spacing w:val="1"/>
        </w:rPr>
        <w:t xml:space="preserve"> </w:t>
      </w:r>
      <w:r>
        <w:rPr>
          <w:rFonts w:hint="default"/>
          <w:lang w:val="en-US"/>
        </w:rPr>
        <w:t>G.Nagaraju</w:t>
      </w:r>
    </w:p>
    <w:p>
      <w:pPr>
        <w:pStyle w:val="5"/>
        <w:tabs>
          <w:tab w:val="left" w:pos="3221"/>
        </w:tabs>
        <w:ind w:left="360"/>
        <w:rPr>
          <w:rFonts w:hint="default"/>
          <w:lang w:val="en-US"/>
        </w:rPr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</w:r>
      <w:r>
        <w:t>:</w:t>
      </w:r>
      <w:r>
        <w:rPr>
          <w:spacing w:val="59"/>
        </w:rPr>
        <w:t xml:space="preserve"> </w:t>
      </w:r>
      <w:r>
        <w:rPr>
          <w:rFonts w:hint="default"/>
          <w:spacing w:val="59"/>
          <w:lang w:val="en-US"/>
        </w:rPr>
        <w:t>Sivaiah</w:t>
      </w:r>
    </w:p>
    <w:p>
      <w:pPr>
        <w:pStyle w:val="5"/>
        <w:tabs>
          <w:tab w:val="left" w:pos="3261"/>
        </w:tabs>
        <w:spacing w:before="38"/>
        <w:ind w:left="360"/>
      </w:pPr>
      <w:r>
        <w:t>DOB</w:t>
      </w:r>
      <w:r>
        <w:tab/>
      </w:r>
      <w:r>
        <w:t>:</w:t>
      </w:r>
      <w:r>
        <w:rPr>
          <w:spacing w:val="58"/>
        </w:rPr>
        <w:t xml:space="preserve"> </w:t>
      </w:r>
      <w:r>
        <w:rPr>
          <w:rFonts w:hint="default"/>
          <w:lang w:val="en-US"/>
        </w:rPr>
        <w:t>05</w:t>
      </w:r>
      <w:r>
        <w:t>-0</w:t>
      </w:r>
      <w:r>
        <w:rPr>
          <w:rFonts w:hint="default"/>
          <w:lang w:val="en-US"/>
        </w:rPr>
        <w:t>6</w:t>
      </w:r>
      <w:r>
        <w:t>-199</w:t>
      </w:r>
      <w:r>
        <w:rPr>
          <w:rFonts w:hint="default"/>
          <w:lang w:val="en-US"/>
        </w:rPr>
        <w:t>2</w:t>
      </w:r>
    </w:p>
    <w:p>
      <w:pPr>
        <w:pStyle w:val="5"/>
        <w:tabs>
          <w:tab w:val="left" w:pos="3207"/>
        </w:tabs>
        <w:spacing w:before="43"/>
        <w:ind w:left="360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</w:r>
      <w:r>
        <w:t>:</w:t>
      </w:r>
      <w:r>
        <w:rPr>
          <w:spacing w:val="2"/>
        </w:rPr>
        <w:t xml:space="preserve"> </w:t>
      </w:r>
      <w:r>
        <w:t>married</w:t>
      </w:r>
    </w:p>
    <w:p>
      <w:pPr>
        <w:pStyle w:val="5"/>
        <w:tabs>
          <w:tab w:val="left" w:pos="3176"/>
        </w:tabs>
        <w:spacing w:before="41"/>
        <w:ind w:left="360"/>
      </w:pPr>
      <w:r>
        <w:t>Nationality</w:t>
      </w:r>
      <w:r>
        <w:tab/>
      </w:r>
      <w:r>
        <w:t>:</w:t>
      </w:r>
      <w:r>
        <w:rPr>
          <w:spacing w:val="1"/>
        </w:rPr>
        <w:t xml:space="preserve"> </w:t>
      </w:r>
      <w:r>
        <w:t>Indian</w:t>
      </w:r>
    </w:p>
    <w:p>
      <w:pPr>
        <w:pStyle w:val="5"/>
        <w:spacing w:before="4"/>
        <w:rPr>
          <w:sz w:val="31"/>
        </w:rPr>
      </w:pPr>
    </w:p>
    <w:p>
      <w:pPr>
        <w:pStyle w:val="5"/>
        <w:tabs>
          <w:tab w:val="left" w:pos="3128"/>
        </w:tabs>
        <w:ind w:left="360"/>
        <w:rPr>
          <w:rFonts w:hint="default"/>
          <w:lang w:val="en-US"/>
        </w:rPr>
      </w:pPr>
      <w:r>
        <w:t>Permanent</w:t>
      </w:r>
      <w:r>
        <w:rPr>
          <w:spacing w:val="-1"/>
        </w:rPr>
        <w:t xml:space="preserve"> </w:t>
      </w:r>
      <w:r>
        <w:t>Address</w:t>
      </w:r>
      <w:r>
        <w:tab/>
      </w:r>
      <w:r>
        <w:t>: S/o,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Sivaiah</w:t>
      </w:r>
    </w:p>
    <w:p>
      <w:pPr>
        <w:pStyle w:val="5"/>
        <w:spacing w:before="43"/>
        <w:ind w:left="3480"/>
      </w:pPr>
      <w:r>
        <w:t xml:space="preserve">D.no: </w:t>
      </w:r>
      <w:r>
        <w:rPr>
          <w:rFonts w:hint="default"/>
          <w:lang w:val="en-US"/>
        </w:rPr>
        <w:t>5-99</w:t>
      </w:r>
      <w:r>
        <w:t>,</w:t>
      </w:r>
    </w:p>
    <w:p>
      <w:pPr>
        <w:pStyle w:val="5"/>
        <w:spacing w:before="43"/>
        <w:ind w:left="3480"/>
      </w:pPr>
      <w:r>
        <w:t>S</w:t>
      </w:r>
      <w:r>
        <w:rPr>
          <w:rFonts w:hint="default"/>
          <w:lang w:val="en-US"/>
        </w:rPr>
        <w:t>ankuratripadu</w:t>
      </w:r>
      <w:r>
        <w:t xml:space="preserve"> (village)&amp;(Post) </w:t>
      </w:r>
      <w:r>
        <w:rPr>
          <w:rFonts w:hint="default"/>
          <w:lang w:val="en-US"/>
        </w:rPr>
        <w:t>Nadendal</w:t>
      </w:r>
      <w:r>
        <w:t xml:space="preserve">(Mandal) </w:t>
      </w:r>
      <w:r>
        <w:rPr>
          <w:rFonts w:hint="default"/>
          <w:lang w:val="en-US"/>
        </w:rPr>
        <w:t>Guntur</w:t>
      </w:r>
      <w:r>
        <w:t>(district)</w:t>
      </w:r>
    </w:p>
    <w:p>
      <w:pPr>
        <w:pStyle w:val="5"/>
        <w:spacing w:line="274" w:lineRule="exact"/>
        <w:ind w:left="3720"/>
        <w:rPr>
          <w:rFonts w:hint="default"/>
          <w:sz w:val="30"/>
          <w:lang w:val="en-US"/>
        </w:rPr>
      </w:pPr>
      <w:r>
        <w:t>AP :5</w:t>
      </w:r>
      <w:r>
        <w:rPr>
          <w:rFonts w:hint="default"/>
          <w:lang w:val="en-US"/>
        </w:rPr>
        <w:t>22549</w:t>
      </w:r>
    </w:p>
    <w:p>
      <w:pPr>
        <w:ind w:left="360"/>
        <w:rPr>
          <w:b/>
          <w:sz w:val="24"/>
        </w:rPr>
      </w:pPr>
      <w:r>
        <w:rPr>
          <w:spacing w:val="-60"/>
          <w:w w:val="99"/>
          <w:sz w:val="24"/>
          <w:u w:val="thick"/>
        </w:rPr>
        <w:t xml:space="preserve"> </w:t>
      </w:r>
      <w:r>
        <w:rPr>
          <w:b/>
          <w:sz w:val="24"/>
          <w:u w:val="thick"/>
        </w:rPr>
        <w:t>DECLARATION:</w:t>
      </w:r>
    </w:p>
    <w:p>
      <w:pPr>
        <w:pStyle w:val="5"/>
        <w:spacing w:before="9"/>
        <w:rPr>
          <w:b/>
          <w:sz w:val="19"/>
        </w:rPr>
      </w:pPr>
    </w:p>
    <w:p>
      <w:pPr>
        <w:pStyle w:val="5"/>
        <w:spacing w:before="90" w:line="360" w:lineRule="auto"/>
        <w:ind w:left="360" w:firstLine="1322"/>
      </w:pPr>
      <w:r>
        <w:t>I hereby declare that all the statements made in the above are true and correct to the best of my knowledge and belief.</w:t>
      </w:r>
    </w:p>
    <w:p>
      <w:pPr>
        <w:pStyle w:val="5"/>
        <w:spacing w:before="199"/>
        <w:ind w:left="7262"/>
      </w:pPr>
      <w:r>
        <w:t>Yours Faithfully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30"/>
        </w:rPr>
      </w:pPr>
    </w:p>
    <w:p>
      <w:pPr>
        <w:pStyle w:val="5"/>
        <w:ind w:left="7207"/>
      </w:pPr>
      <w:r>
        <w:t>(</w:t>
      </w:r>
      <w:r>
        <w:rPr>
          <w:rFonts w:hint="default"/>
          <w:lang w:val="en-US"/>
        </w:rPr>
        <w:t>G.Nagaraju</w:t>
      </w:r>
      <w:r>
        <w:t>)</w:t>
      </w:r>
    </w:p>
    <w:sectPr>
      <w:pgSz w:w="12240" w:h="15840"/>
      <w:pgMar w:top="1420" w:right="1280" w:bottom="280" w:left="10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eastAsia="Times New Roman" w:cs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Times New Roman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Times New Roman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12B006F"/>
    <w:multiLevelType w:val="multilevel"/>
    <w:tmpl w:val="012B006F"/>
    <w:lvl w:ilvl="0" w:tentative="0">
      <w:start w:val="8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 w:tentative="0">
      <w:start w:val="5"/>
      <w:numFmt w:val="decimal"/>
      <w:lvlText w:val="%1.%2"/>
      <w:lvlJc w:val="left"/>
      <w:pPr>
        <w:ind w:left="36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4" w:hanging="384"/>
      </w:pPr>
      <w:rPr>
        <w:rFonts w:hint="default" w:ascii="Verdana" w:hAnsi="Verdana" w:eastAsia="Verdana" w:cs="Verdana"/>
        <w:w w:val="9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51" w:hanging="3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6" w:hanging="3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2" w:hanging="3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7" w:hanging="3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3" w:hanging="3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8" w:hanging="384"/>
      </w:pPr>
      <w:rPr>
        <w:rFonts w:hint="default"/>
        <w:lang w:val="en-US" w:eastAsia="en-US" w:bidi="ar-SA"/>
      </w:rPr>
    </w:lvl>
  </w:abstractNum>
  <w:abstractNum w:abstractNumId="4">
    <w:nsid w:val="47A37E87"/>
    <w:multiLevelType w:val="multilevel"/>
    <w:tmpl w:val="47A37E87"/>
    <w:lvl w:ilvl="0" w:tentative="0">
      <w:start w:val="1"/>
      <w:numFmt w:val="decimal"/>
      <w:lvlText w:val="%1."/>
      <w:lvlJc w:val="left"/>
      <w:pPr>
        <w:ind w:left="181" w:hanging="181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u w:val="thick" w:color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0" w:hanging="384"/>
      </w:pPr>
      <w:rPr>
        <w:rFonts w:hint="default" w:ascii="Verdana" w:hAnsi="Verdana" w:eastAsia="Verdana" w:cs="Verdana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7" w:hanging="3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5" w:hanging="3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3" w:hanging="3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1" w:hanging="3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8" w:hanging="3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46" w:hanging="3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4" w:hanging="384"/>
      </w:pPr>
      <w:rPr>
        <w:rFonts w:hint="default"/>
        <w:lang w:val="en-US" w:eastAsia="en-US" w:bidi="ar-SA"/>
      </w:rPr>
    </w:lvl>
  </w:abstractNum>
  <w:abstractNum w:abstractNumId="5">
    <w:nsid w:val="5552779C"/>
    <w:multiLevelType w:val="multilevel"/>
    <w:tmpl w:val="5552779C"/>
    <w:lvl w:ilvl="0" w:tentative="0">
      <w:start w:val="1"/>
      <w:numFmt w:val="bullet"/>
      <w:lvlText w:val="●"/>
      <w:lvlJc w:val="left"/>
      <w:pPr>
        <w:ind w:left="1218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938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658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3378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098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818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538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258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978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>
    <w:nsid w:val="77012FB6"/>
    <w:multiLevelType w:val="multilevel"/>
    <w:tmpl w:val="77012FB6"/>
    <w:lvl w:ilvl="0" w:tentative="0">
      <w:start w:val="1"/>
      <w:numFmt w:val="bullet"/>
      <w:lvlText w:val="●"/>
      <w:lvlJc w:val="left"/>
      <w:pPr>
        <w:ind w:left="1006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1726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2446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3166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3886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4606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5326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046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6766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  <w:lvlOverride w:ilvl="0">
      <w:lvl w:ilvl="0" w:tentative="1">
        <w:start w:val="1"/>
        <w:numFmt w:val="bullet"/>
        <w:lvlText w:val=""/>
        <w:lvlJc w:val="left"/>
        <w:pPr>
          <w:tabs>
            <w:tab w:val="left" w:pos="720"/>
          </w:tabs>
          <w:ind w:left="720" w:hanging="360"/>
        </w:pPr>
        <w:rPr>
          <w:rFonts w:ascii="Symbol" w:hAnsi="Symbol" w:eastAsia="Times New Roman" w:cs="Symbol"/>
          <w:b w:val="0"/>
          <w:bCs w:val="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 w:cs="Courier New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left" w:pos="2160"/>
          </w:tabs>
          <w:ind w:left="2160" w:hanging="360"/>
        </w:pPr>
        <w:rPr>
          <w:rFonts w:hint="default" w:ascii="Wingdings" w:hAnsi="Wingdings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tabs>
            <w:tab w:val="left" w:pos="2880"/>
          </w:tabs>
          <w:ind w:left="2880" w:hanging="360"/>
        </w:pPr>
        <w:rPr>
          <w:rFonts w:hint="default" w:ascii="Symbol" w:hAnsi="Symbol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tabs>
            <w:tab w:val="left" w:pos="3600"/>
          </w:tabs>
          <w:ind w:left="3600" w:hanging="360"/>
        </w:pPr>
        <w:rPr>
          <w:rFonts w:hint="default" w:ascii="Courier New" w:hAnsi="Courier New" w:cs="Courier New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left" w:pos="4320"/>
          </w:tabs>
          <w:ind w:left="4320" w:hanging="360"/>
        </w:pPr>
        <w:rPr>
          <w:rFonts w:hint="default" w:ascii="Wingdings" w:hAnsi="Wingdings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left" w:pos="5040"/>
          </w:tabs>
          <w:ind w:left="5040" w:hanging="360"/>
        </w:pPr>
        <w:rPr>
          <w:rFonts w:hint="default" w:ascii="Symbol" w:hAnsi="Symbol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tabs>
            <w:tab w:val="left" w:pos="5760"/>
          </w:tabs>
          <w:ind w:left="5760" w:hanging="360"/>
        </w:pPr>
        <w:rPr>
          <w:rFonts w:hint="default" w:ascii="Courier New" w:hAnsi="Courier New" w:cs="Courier New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left" w:pos="6480"/>
          </w:tabs>
          <w:ind w:left="6480" w:hanging="360"/>
        </w:pPr>
        <w:rPr>
          <w:rFonts w:hint="default" w:ascii="Wingdings" w:hAnsi="Wingdings"/>
        </w:rPr>
      </w:lvl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D3209"/>
    <w:rsid w:val="00010733"/>
    <w:rsid w:val="00051D22"/>
    <w:rsid w:val="000A1B78"/>
    <w:rsid w:val="001167C7"/>
    <w:rsid w:val="001D568B"/>
    <w:rsid w:val="002B3228"/>
    <w:rsid w:val="002E69BD"/>
    <w:rsid w:val="003C198A"/>
    <w:rsid w:val="003D04AE"/>
    <w:rsid w:val="00485916"/>
    <w:rsid w:val="005377E0"/>
    <w:rsid w:val="005667F7"/>
    <w:rsid w:val="005864A4"/>
    <w:rsid w:val="006808C5"/>
    <w:rsid w:val="006E6A66"/>
    <w:rsid w:val="00714D6B"/>
    <w:rsid w:val="007212AC"/>
    <w:rsid w:val="007D3209"/>
    <w:rsid w:val="00851C22"/>
    <w:rsid w:val="008C72D6"/>
    <w:rsid w:val="0091045A"/>
    <w:rsid w:val="00941440"/>
    <w:rsid w:val="00B15FCA"/>
    <w:rsid w:val="00B3790A"/>
    <w:rsid w:val="00B8399C"/>
    <w:rsid w:val="00C24EAD"/>
    <w:rsid w:val="00E0432D"/>
    <w:rsid w:val="00EF0855"/>
    <w:rsid w:val="00EF6F2D"/>
    <w:rsid w:val="07FB225C"/>
    <w:rsid w:val="08235461"/>
    <w:rsid w:val="09FC4500"/>
    <w:rsid w:val="0A264168"/>
    <w:rsid w:val="0A7B6C78"/>
    <w:rsid w:val="0C915E90"/>
    <w:rsid w:val="0C9B6F4A"/>
    <w:rsid w:val="0F8274DD"/>
    <w:rsid w:val="125628A4"/>
    <w:rsid w:val="12B82468"/>
    <w:rsid w:val="15880CF3"/>
    <w:rsid w:val="16DA2754"/>
    <w:rsid w:val="17074B17"/>
    <w:rsid w:val="181B27AB"/>
    <w:rsid w:val="18C15A08"/>
    <w:rsid w:val="18ED535A"/>
    <w:rsid w:val="1A6011F4"/>
    <w:rsid w:val="1D1740A9"/>
    <w:rsid w:val="1E0B4463"/>
    <w:rsid w:val="1F502CC2"/>
    <w:rsid w:val="22C73D5F"/>
    <w:rsid w:val="24B629EE"/>
    <w:rsid w:val="24BF5864"/>
    <w:rsid w:val="271E5816"/>
    <w:rsid w:val="2819731C"/>
    <w:rsid w:val="2841478F"/>
    <w:rsid w:val="29410372"/>
    <w:rsid w:val="29FA0CBF"/>
    <w:rsid w:val="2B4E34C7"/>
    <w:rsid w:val="2E7A233F"/>
    <w:rsid w:val="2F3A24FD"/>
    <w:rsid w:val="2FBC5BD5"/>
    <w:rsid w:val="337D5C0C"/>
    <w:rsid w:val="34DD12B8"/>
    <w:rsid w:val="35CC32B2"/>
    <w:rsid w:val="35F706BA"/>
    <w:rsid w:val="36614FF3"/>
    <w:rsid w:val="372D1FEB"/>
    <w:rsid w:val="378007B5"/>
    <w:rsid w:val="39022C20"/>
    <w:rsid w:val="399C7185"/>
    <w:rsid w:val="3B844C2E"/>
    <w:rsid w:val="3D1C2AD5"/>
    <w:rsid w:val="3DF31913"/>
    <w:rsid w:val="3F95767D"/>
    <w:rsid w:val="4024077D"/>
    <w:rsid w:val="427A79D7"/>
    <w:rsid w:val="444205B6"/>
    <w:rsid w:val="44C94720"/>
    <w:rsid w:val="44E51EA5"/>
    <w:rsid w:val="45A6102D"/>
    <w:rsid w:val="46112C3C"/>
    <w:rsid w:val="46960E82"/>
    <w:rsid w:val="4699226B"/>
    <w:rsid w:val="48E50C95"/>
    <w:rsid w:val="496E7D0E"/>
    <w:rsid w:val="4A5C1334"/>
    <w:rsid w:val="4ACC0121"/>
    <w:rsid w:val="4ACE667C"/>
    <w:rsid w:val="4C257A1B"/>
    <w:rsid w:val="4CB966A1"/>
    <w:rsid w:val="4D5C3510"/>
    <w:rsid w:val="4E720A9F"/>
    <w:rsid w:val="4ECE07EE"/>
    <w:rsid w:val="509C7374"/>
    <w:rsid w:val="52C10909"/>
    <w:rsid w:val="52FA1A26"/>
    <w:rsid w:val="55421CB5"/>
    <w:rsid w:val="55CC08F8"/>
    <w:rsid w:val="560109B7"/>
    <w:rsid w:val="56A30FBA"/>
    <w:rsid w:val="587D63FF"/>
    <w:rsid w:val="58F05457"/>
    <w:rsid w:val="5B4C0D8B"/>
    <w:rsid w:val="5CBA2AC7"/>
    <w:rsid w:val="635B27D4"/>
    <w:rsid w:val="63C862A2"/>
    <w:rsid w:val="64293533"/>
    <w:rsid w:val="648B23CE"/>
    <w:rsid w:val="67BE482C"/>
    <w:rsid w:val="68FA3AAB"/>
    <w:rsid w:val="699079C0"/>
    <w:rsid w:val="6AD56071"/>
    <w:rsid w:val="6BB8681E"/>
    <w:rsid w:val="6BDF212D"/>
    <w:rsid w:val="6BFB084B"/>
    <w:rsid w:val="6CA4728B"/>
    <w:rsid w:val="6DF406A2"/>
    <w:rsid w:val="6F2A7E9F"/>
    <w:rsid w:val="70F81FBF"/>
    <w:rsid w:val="71CE7BD5"/>
    <w:rsid w:val="723F378D"/>
    <w:rsid w:val="73A473D5"/>
    <w:rsid w:val="73BD755A"/>
    <w:rsid w:val="7A3351BC"/>
    <w:rsid w:val="7B1B4A2D"/>
    <w:rsid w:val="7D342C05"/>
    <w:rsid w:val="7F5B3204"/>
    <w:rsid w:val="7FD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6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0"/>
    <w:pPr>
      <w:ind w:left="1104" w:hanging="384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5"/>
    <customShpInfo spid="_x0000_s1336"/>
    <customShpInfo spid="_x0000_s1337"/>
    <customShpInfo spid="_x0000_s1338"/>
    <customShpInfo spid="_x0000_s1339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275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696"/>
    <customShpInfo spid="_x0000_s1697"/>
    <customShpInfo spid="_x0000_s1698"/>
    <customShpInfo spid="_x0000_s1699"/>
    <customShpInfo spid="_x0000_s1695"/>
    <customShpInfo spid="_x0000_s1706"/>
    <customShpInfo spid="_x0000_s1707"/>
    <customShpInfo spid="_x0000_s1708"/>
    <customShpInfo spid="_x0000_s1709"/>
    <customShpInfo spid="_x0000_s1710"/>
    <customShpInfo spid="_x0000_s1711"/>
    <customShpInfo spid="_x0000_s1712"/>
    <customShpInfo spid="_x0000_s1713"/>
    <customShpInfo spid="_x0000_s1714"/>
    <customShpInfo spid="_x0000_s1715"/>
    <customShpInfo spid="_x0000_s1716"/>
    <customShpInfo spid="_x0000_s1717"/>
    <customShpInfo spid="_x0000_s1718"/>
    <customShpInfo spid="_x0000_s1719"/>
    <customShpInfo spid="_x0000_s1720"/>
    <customShpInfo spid="_x0000_s1721"/>
    <customShpInfo spid="_x0000_s1722"/>
    <customShpInfo spid="_x0000_s1723"/>
    <customShpInfo spid="_x0000_s1724"/>
    <customShpInfo spid="_x0000_s1725"/>
    <customShpInfo spid="_x0000_s1726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4"/>
    <customShpInfo spid="_x0000_s1735"/>
    <customShpInfo spid="_x0000_s1736"/>
    <customShpInfo spid="_x0000_s1737"/>
    <customShpInfo spid="_x0000_s1738"/>
    <customShpInfo spid="_x0000_s1739"/>
    <customShpInfo spid="_x0000_s1740"/>
    <customShpInfo spid="_x0000_s1741"/>
    <customShpInfo spid="_x0000_s1742"/>
    <customShpInfo spid="_x0000_s1743"/>
    <customShpInfo spid="_x0000_s1744"/>
    <customShpInfo spid="_x0000_s1745"/>
    <customShpInfo spid="_x0000_s1746"/>
    <customShpInfo spid="_x0000_s1747"/>
    <customShpInfo spid="_x0000_s1748"/>
    <customShpInfo spid="_x0000_s1749"/>
    <customShpInfo spid="_x0000_s1750"/>
    <customShpInfo spid="_x0000_s1751"/>
    <customShpInfo spid="_x0000_s1752"/>
    <customShpInfo spid="_x0000_s1753"/>
    <customShpInfo spid="_x0000_s1754"/>
    <customShpInfo spid="_x0000_s1755"/>
    <customShpInfo spid="_x0000_s1756"/>
    <customShpInfo spid="_x0000_s1757"/>
    <customShpInfo spid="_x0000_s1758"/>
    <customShpInfo spid="_x0000_s1759"/>
    <customShpInfo spid="_x0000_s1760"/>
    <customShpInfo spid="_x0000_s1761"/>
    <customShpInfo spid="_x0000_s1762"/>
    <customShpInfo spid="_x0000_s1763"/>
    <customShpInfo spid="_x0000_s1764"/>
    <customShpInfo spid="_x0000_s1765"/>
    <customShpInfo spid="_x0000_s1766"/>
    <customShpInfo spid="_x0000_s1767"/>
    <customShpInfo spid="_x0000_s1768"/>
    <customShpInfo spid="_x0000_s1769"/>
    <customShpInfo spid="_x0000_s1770"/>
    <customShpInfo spid="_x0000_s1771"/>
    <customShpInfo spid="_x0000_s1772"/>
    <customShpInfo spid="_x0000_s1773"/>
    <customShpInfo spid="_x0000_s1774"/>
    <customShpInfo spid="_x0000_s1775"/>
    <customShpInfo spid="_x0000_s1776"/>
    <customShpInfo spid="_x0000_s1777"/>
    <customShpInfo spid="_x0000_s1778"/>
    <customShpInfo spid="_x0000_s1779"/>
    <customShpInfo spid="_x0000_s1780"/>
    <customShpInfo spid="_x0000_s1781"/>
    <customShpInfo spid="_x0000_s1782"/>
    <customShpInfo spid="_x0000_s1783"/>
    <customShpInfo spid="_x0000_s1784"/>
    <customShpInfo spid="_x0000_s1785"/>
    <customShpInfo spid="_x0000_s1786"/>
    <customShpInfo spid="_x0000_s1787"/>
    <customShpInfo spid="_x0000_s1705"/>
    <customShpInfo spid="_x0000_s1701"/>
    <customShpInfo spid="_x0000_s1702"/>
    <customShpInfo spid="_x0000_s1703"/>
    <customShpInfo spid="_x0000_s1704"/>
    <customShpInfo spid="_x0000_s1700"/>
    <customShpInfo spid="_x0000_s1608"/>
    <customShpInfo spid="_x0000_s1609"/>
    <customShpInfo spid="_x0000_s1610"/>
    <customShpInfo spid="_x0000_s1611"/>
    <customShpInfo spid="_x0000_s1612"/>
    <customShpInfo spid="_x0000_s1613"/>
    <customShpInfo spid="_x0000_s1614"/>
    <customShpInfo spid="_x0000_s1615"/>
    <customShpInfo spid="_x0000_s1616"/>
    <customShpInfo spid="_x0000_s1617"/>
    <customShpInfo spid="_x0000_s1618"/>
    <customShpInfo spid="_x0000_s1619"/>
    <customShpInfo spid="_x0000_s1620"/>
    <customShpInfo spid="_x0000_s1621"/>
    <customShpInfo spid="_x0000_s1622"/>
    <customShpInfo spid="_x0000_s1623"/>
    <customShpInfo spid="_x0000_s1624"/>
    <customShpInfo spid="_x0000_s1625"/>
    <customShpInfo spid="_x0000_s1626"/>
    <customShpInfo spid="_x0000_s1627"/>
    <customShpInfo spid="_x0000_s1628"/>
    <customShpInfo spid="_x0000_s1629"/>
    <customShpInfo spid="_x0000_s1630"/>
    <customShpInfo spid="_x0000_s1631"/>
    <customShpInfo spid="_x0000_s1632"/>
    <customShpInfo spid="_x0000_s1633"/>
    <customShpInfo spid="_x0000_s1634"/>
    <customShpInfo spid="_x0000_s1635"/>
    <customShpInfo spid="_x0000_s1636"/>
    <customShpInfo spid="_x0000_s1637"/>
    <customShpInfo spid="_x0000_s1638"/>
    <customShpInfo spid="_x0000_s1639"/>
    <customShpInfo spid="_x0000_s1640"/>
    <customShpInfo spid="_x0000_s1641"/>
    <customShpInfo spid="_x0000_s1642"/>
    <customShpInfo spid="_x0000_s1643"/>
    <customShpInfo spid="_x0000_s1644"/>
    <customShpInfo spid="_x0000_s1645"/>
    <customShpInfo spid="_x0000_s1646"/>
    <customShpInfo spid="_x0000_s1647"/>
    <customShpInfo spid="_x0000_s1648"/>
    <customShpInfo spid="_x0000_s1649"/>
    <customShpInfo spid="_x0000_s1650"/>
    <customShpInfo spid="_x0000_s1651"/>
    <customShpInfo spid="_x0000_s1652"/>
    <customShpInfo spid="_x0000_s1653"/>
    <customShpInfo spid="_x0000_s1654"/>
    <customShpInfo spid="_x0000_s1655"/>
    <customShpInfo spid="_x0000_s1656"/>
    <customShpInfo spid="_x0000_s1657"/>
    <customShpInfo spid="_x0000_s1658"/>
    <customShpInfo spid="_x0000_s1659"/>
    <customShpInfo spid="_x0000_s1660"/>
    <customShpInfo spid="_x0000_s1661"/>
    <customShpInfo spid="_x0000_s1662"/>
    <customShpInfo spid="_x0000_s1663"/>
    <customShpInfo spid="_x0000_s1664"/>
    <customShpInfo spid="_x0000_s1665"/>
    <customShpInfo spid="_x0000_s1666"/>
    <customShpInfo spid="_x0000_s1667"/>
    <customShpInfo spid="_x0000_s1668"/>
    <customShpInfo spid="_x0000_s1669"/>
    <customShpInfo spid="_x0000_s1670"/>
    <customShpInfo spid="_x0000_s1671"/>
    <customShpInfo spid="_x0000_s1672"/>
    <customShpInfo spid="_x0000_s1673"/>
    <customShpInfo spid="_x0000_s1674"/>
    <customShpInfo spid="_x0000_s1675"/>
    <customShpInfo spid="_x0000_s1676"/>
    <customShpInfo spid="_x0000_s1677"/>
    <customShpInfo spid="_x0000_s1678"/>
    <customShpInfo spid="_x0000_s1679"/>
    <customShpInfo spid="_x0000_s1680"/>
    <customShpInfo spid="_x0000_s1681"/>
    <customShpInfo spid="_x0000_s1682"/>
    <customShpInfo spid="_x0000_s1683"/>
    <customShpInfo spid="_x0000_s1684"/>
    <customShpInfo spid="_x0000_s1685"/>
    <customShpInfo spid="_x0000_s1686"/>
    <customShpInfo spid="_x0000_s1687"/>
    <customShpInfo spid="_x0000_s1688"/>
    <customShpInfo spid="_x0000_s1689"/>
    <customShpInfo spid="_x0000_s1607"/>
    <customShpInfo spid="_x0000_s1789"/>
    <customShpInfo spid="_x0000_s1790"/>
    <customShpInfo spid="_x0000_s1791"/>
    <customShpInfo spid="_x0000_s1792"/>
    <customShpInfo spid="_x0000_s1788"/>
    <customShpInfo spid="_x0000_s2043"/>
    <customShpInfo spid="_x0000_s2044"/>
    <customShpInfo spid="_x0000_s2045"/>
    <customShpInfo spid="_x0000_s2046"/>
    <customShpInfo spid="_x0000_s2047"/>
    <customShpInfo spid="_x0000_s2048"/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042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65"/>
    <customShpInfo spid="_x0000_s2166"/>
    <customShpInfo spid="_x0000_s2167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93"/>
    <customShpInfo spid="_x0000_s2194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206"/>
    <customShpInfo spid="_x0000_s2207"/>
    <customShpInfo spid="_x0000_s21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836</Words>
  <Characters>4771</Characters>
  <Lines>39</Lines>
  <Paragraphs>11</Paragraphs>
  <TotalTime>1</TotalTime>
  <ScaleCrop>false</ScaleCrop>
  <LinksUpToDate>false</LinksUpToDate>
  <CharactersWithSpaces>5596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2021-10-03T06:31:00Z</dcterms:created>
  <dc:creator>GAJA-YTPS</dc:creator>
  <cp:lastModifiedBy>lenovo</cp:lastModifiedBy>
  <dcterms:modified xsi:type="dcterms:W3CDTF">2021-12-11T13:57:54Z</dcterms:modified>
  <dc:title>Microsoft Word - KKK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LastSaved">
    <vt:filetime>2021-10-03T00:00:00Z</vt:filetime>
  </property>
  <property fmtid="{D5CDD505-2E9C-101B-9397-08002B2CF9AE}" pid="4" name="KSOProductBuildVer">
    <vt:lpwstr>1033-11.2.0.10382</vt:lpwstr>
  </property>
  <property fmtid="{D5CDD505-2E9C-101B-9397-08002B2CF9AE}" pid="5" name="ICV">
    <vt:lpwstr>52285C11921B44FF98824816C8F54709</vt:lpwstr>
  </property>
</Properties>
</file>