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79FA" w:rsidRDefault="00026474" w:rsidP="00FB2317">
      <w:pPr>
        <w:tabs>
          <w:tab w:val="left" w:pos="930"/>
        </w:tabs>
        <w:autoSpaceDE w:val="0"/>
        <w:jc w:val="center"/>
        <w:rPr>
          <w:b/>
          <w:sz w:val="32"/>
          <w:szCs w:val="32"/>
        </w:rPr>
      </w:pPr>
      <w:r w:rsidRPr="00026474">
        <w:rPr>
          <w:b/>
          <w:sz w:val="32"/>
          <w:szCs w:val="32"/>
        </w:rPr>
        <w:t>Curriculum viate</w:t>
      </w:r>
    </w:p>
    <w:p w:rsidR="00FB2317" w:rsidRPr="00026474" w:rsidRDefault="00FB2317" w:rsidP="001C4392">
      <w:pPr>
        <w:tabs>
          <w:tab w:val="left" w:pos="930"/>
        </w:tabs>
        <w:autoSpaceDE w:val="0"/>
        <w:rPr>
          <w:rFonts w:eastAsia="Batang"/>
          <w:b/>
          <w:bCs/>
          <w:imprint/>
          <w:color w:val="1D1B11"/>
          <w:sz w:val="32"/>
          <w:szCs w:val="32"/>
        </w:rPr>
      </w:pPr>
    </w:p>
    <w:p w:rsidR="000679FA" w:rsidRDefault="00D27FB6">
      <w:pPr>
        <w:rPr>
          <w:rFonts w:ascii="Verdana" w:hAnsi="Verdana" w:cs="Arial"/>
          <w:b/>
          <w:sz w:val="20"/>
          <w:szCs w:val="20"/>
        </w:rPr>
      </w:pPr>
      <w:r w:rsidRPr="00D27FB6">
        <w:rPr>
          <w:b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3.9pt;margin-top:8.6pt;width:204.5pt;height:53.35pt;z-index:251657728;mso-wrap-distance-left:9.05pt;mso-wrap-distance-right:9.05pt" stroked="f">
            <v:fill opacity="0" color2="black"/>
            <v:textbox style="mso-next-textbox:#_x0000_s1027" inset="0,0,0,0">
              <w:txbxContent>
                <w:p w:rsidR="000679FA" w:rsidRPr="0089006C" w:rsidRDefault="000679FA">
                  <w:pPr>
                    <w:rPr>
                      <w:rFonts w:ascii="Verdana" w:hAnsi="Verdana" w:cs="Arial"/>
                      <w:sz w:val="22"/>
                      <w:szCs w:val="22"/>
                    </w:rPr>
                  </w:pPr>
                  <w:r w:rsidRPr="0089006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Address</w:t>
                  </w:r>
                  <w:r w:rsidRPr="0089006C">
                    <w:rPr>
                      <w:rFonts w:ascii="Verdana" w:hAnsi="Verdana" w:cs="Arial"/>
                      <w:sz w:val="22"/>
                      <w:szCs w:val="22"/>
                    </w:rPr>
                    <w:t>: A/</w:t>
                  </w:r>
                  <w:r w:rsidR="001A0EA4" w:rsidRPr="0089006C">
                    <w:rPr>
                      <w:rFonts w:ascii="Verdana" w:hAnsi="Verdana" w:cs="Arial"/>
                      <w:sz w:val="22"/>
                      <w:szCs w:val="22"/>
                    </w:rPr>
                    <w:t>33</w:t>
                  </w:r>
                  <w:r w:rsidRPr="0089006C">
                    <w:rPr>
                      <w:rFonts w:ascii="Verdana" w:hAnsi="Verdana" w:cs="Arial"/>
                      <w:sz w:val="22"/>
                      <w:szCs w:val="22"/>
                    </w:rPr>
                    <w:t>,</w:t>
                  </w:r>
                  <w:r w:rsidR="0086029E">
                    <w:rPr>
                      <w:rFonts w:ascii="Verdana" w:hAnsi="Verdana" w:cs="Arial"/>
                      <w:sz w:val="22"/>
                      <w:szCs w:val="22"/>
                    </w:rPr>
                    <w:t xml:space="preserve"> </w:t>
                  </w:r>
                  <w:r w:rsidRPr="0089006C">
                    <w:rPr>
                      <w:rFonts w:ascii="Verdana" w:hAnsi="Verdana" w:cs="Arial"/>
                      <w:sz w:val="22"/>
                      <w:szCs w:val="22"/>
                    </w:rPr>
                    <w:t xml:space="preserve">Trishla-2 </w:t>
                  </w:r>
                  <w:r w:rsidR="0086029E" w:rsidRPr="0089006C">
                    <w:rPr>
                      <w:rFonts w:ascii="Verdana" w:hAnsi="Verdana" w:cs="Arial"/>
                      <w:sz w:val="22"/>
                      <w:szCs w:val="22"/>
                    </w:rPr>
                    <w:t>App.</w:t>
                  </w:r>
                </w:p>
                <w:p w:rsidR="000679FA" w:rsidRPr="0089006C" w:rsidRDefault="0065423A">
                  <w:pPr>
                    <w:rPr>
                      <w:rFonts w:ascii="Verdana" w:hAnsi="Verdana" w:cs="Arial"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sz w:val="22"/>
                      <w:szCs w:val="22"/>
                    </w:rPr>
                    <w:t>Opp.</w:t>
                  </w:r>
                  <w:r w:rsidR="000679FA" w:rsidRPr="0089006C">
                    <w:rPr>
                      <w:rFonts w:ascii="Verdana" w:hAnsi="Verdana" w:cs="Arial"/>
                      <w:sz w:val="22"/>
                      <w:szCs w:val="22"/>
                    </w:rPr>
                    <w:t>Satyanarayan Temple</w:t>
                  </w:r>
                </w:p>
                <w:p w:rsidR="000679FA" w:rsidRDefault="000679FA">
                  <w:pPr>
                    <w:rPr>
                      <w:rFonts w:ascii="Verdana" w:hAnsi="Verdana" w:cs="Arial"/>
                      <w:sz w:val="22"/>
                      <w:szCs w:val="22"/>
                    </w:rPr>
                  </w:pPr>
                  <w:r w:rsidRPr="0089006C">
                    <w:rPr>
                      <w:rFonts w:ascii="Verdana" w:hAnsi="Verdana" w:cs="Arial"/>
                      <w:sz w:val="22"/>
                      <w:szCs w:val="22"/>
                    </w:rPr>
                    <w:t>Ghatlodia, Ahmedabad-61</w:t>
                  </w:r>
                  <w:r w:rsidR="0065423A" w:rsidRPr="0089006C">
                    <w:rPr>
                      <w:rFonts w:ascii="Verdana" w:hAnsi="Verdana" w:cs="Arial"/>
                      <w:sz w:val="22"/>
                      <w:szCs w:val="22"/>
                    </w:rPr>
                    <w:t>, Gujarat</w:t>
                  </w:r>
                </w:p>
                <w:p w:rsidR="0065423A" w:rsidRPr="0089006C" w:rsidRDefault="0065423A">
                  <w:pPr>
                    <w:rPr>
                      <w:rFonts w:ascii="Verdana" w:hAnsi="Verdana" w:cs="Arial"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sz w:val="22"/>
                      <w:szCs w:val="22"/>
                    </w:rPr>
                    <w:t>India.</w:t>
                  </w:r>
                  <w:r w:rsidR="00FE3F0A">
                    <w:rPr>
                      <w:rFonts w:ascii="Verdana" w:hAnsi="Verdana" w:cs="Arial"/>
                      <w:sz w:val="22"/>
                      <w:szCs w:val="22"/>
                    </w:rPr>
                    <w:t xml:space="preserve"> Phone No.:</w:t>
                  </w:r>
                  <w:r w:rsidR="00FE3F0A" w:rsidRPr="00492B61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07927660090</w:t>
                  </w:r>
                </w:p>
                <w:p w:rsidR="000679FA" w:rsidRPr="0089006C" w:rsidRDefault="000679FA">
                  <w:pPr>
                    <w:rPr>
                      <w:rFonts w:ascii="Verdana" w:hAnsi="Verdana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D27FB6">
        <w:rPr>
          <w:b/>
          <w:sz w:val="32"/>
          <w:szCs w:val="32"/>
        </w:rPr>
        <w:pict>
          <v:shape id="_x0000_s1026" type="#_x0000_t202" style="position:absolute;margin-left:3.75pt;margin-top:8.6pt;width:192.65pt;height:53.35pt;z-index:251656704;mso-wrap-distance-left:9.05pt;mso-wrap-distance-right:9.05pt" stroked="f">
            <v:fill opacity="0" color2="black"/>
            <v:textbox style="mso-next-textbox:#_x0000_s1026" inset="0,0,0,0">
              <w:txbxContent>
                <w:p w:rsidR="000679FA" w:rsidRPr="0089006C" w:rsidRDefault="00E266A3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 w:rsidRPr="0089006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Harshal</w:t>
                  </w:r>
                  <w:r w:rsidR="000679FA" w:rsidRPr="0089006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 Trivedi</w:t>
                  </w:r>
                </w:p>
                <w:p w:rsidR="000679FA" w:rsidRPr="0089006C" w:rsidRDefault="00E266A3">
                  <w:pPr>
                    <w:rPr>
                      <w:rFonts w:ascii="Verdana" w:hAnsi="Verdana" w:cs="Arial"/>
                      <w:sz w:val="22"/>
                      <w:szCs w:val="22"/>
                    </w:rPr>
                  </w:pPr>
                  <w:r w:rsidRPr="0089006C">
                    <w:rPr>
                      <w:rFonts w:ascii="Verdana" w:hAnsi="Verdana" w:cs="Arial"/>
                      <w:sz w:val="22"/>
                      <w:szCs w:val="22"/>
                    </w:rPr>
                    <w:t>M.Sc.(Organic Chemistry)</w:t>
                  </w:r>
                  <w:r w:rsidR="000679FA" w:rsidRPr="0089006C">
                    <w:rPr>
                      <w:rFonts w:ascii="Verdana" w:hAnsi="Verdana" w:cs="Arial"/>
                      <w:sz w:val="22"/>
                      <w:szCs w:val="22"/>
                    </w:rPr>
                    <w:t xml:space="preserve"> </w:t>
                  </w:r>
                </w:p>
                <w:p w:rsidR="000679FA" w:rsidRPr="0089006C" w:rsidRDefault="000679FA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89006C">
                    <w:rPr>
                      <w:rFonts w:ascii="Verdana" w:hAnsi="Verdana"/>
                      <w:sz w:val="22"/>
                      <w:szCs w:val="22"/>
                    </w:rPr>
                    <w:t xml:space="preserve">Cell Phone: </w:t>
                  </w:r>
                  <w:r w:rsidR="00E266A3" w:rsidRPr="0089006C">
                    <w:rPr>
                      <w:rFonts w:ascii="Verdana" w:hAnsi="Verdana"/>
                      <w:b/>
                      <w:sz w:val="22"/>
                      <w:szCs w:val="22"/>
                    </w:rPr>
                    <w:t>9537671383</w:t>
                  </w:r>
                </w:p>
                <w:p w:rsidR="000679FA" w:rsidRPr="0089006C" w:rsidRDefault="00E266A3">
                  <w:pPr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89006C">
                    <w:rPr>
                      <w:rFonts w:ascii="Verdana" w:hAnsi="Verdana"/>
                      <w:sz w:val="22"/>
                      <w:szCs w:val="22"/>
                    </w:rPr>
                    <w:t>E-Mail:</w:t>
                  </w:r>
                  <w:r w:rsidRPr="0089006C">
                    <w:rPr>
                      <w:rFonts w:ascii="Verdana" w:hAnsi="Verdana"/>
                      <w:b/>
                      <w:sz w:val="22"/>
                      <w:szCs w:val="22"/>
                    </w:rPr>
                    <w:t>harshil_008@yahoo.com</w:t>
                  </w:r>
                </w:p>
                <w:p w:rsidR="003A582C" w:rsidRDefault="003A582C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3A582C" w:rsidRDefault="003A582C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3A582C" w:rsidRPr="003A582C" w:rsidRDefault="003A582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679FA" w:rsidRDefault="000679FA">
      <w:pPr>
        <w:rPr>
          <w:rFonts w:ascii="Verdana" w:hAnsi="Verdana" w:cs="Arial"/>
          <w:b/>
          <w:sz w:val="20"/>
          <w:szCs w:val="20"/>
        </w:rPr>
      </w:pPr>
    </w:p>
    <w:p w:rsidR="000679FA" w:rsidRDefault="000679FA">
      <w:pPr>
        <w:rPr>
          <w:rFonts w:ascii="Verdana" w:hAnsi="Verdana" w:cs="Arial"/>
          <w:b/>
          <w:sz w:val="20"/>
          <w:szCs w:val="20"/>
          <w:u w:val="single"/>
        </w:rPr>
      </w:pPr>
    </w:p>
    <w:p w:rsidR="000679FA" w:rsidRDefault="000679FA">
      <w:pPr>
        <w:rPr>
          <w:rFonts w:ascii="Verdana" w:hAnsi="Verdana" w:cs="Arial"/>
          <w:b/>
          <w:sz w:val="20"/>
          <w:szCs w:val="20"/>
          <w:u w:val="single"/>
        </w:rPr>
      </w:pPr>
    </w:p>
    <w:p w:rsidR="003A582C" w:rsidRDefault="003A582C">
      <w:pPr>
        <w:rPr>
          <w:rFonts w:ascii="Verdana" w:hAnsi="Verdana" w:cs="Arial"/>
          <w:b/>
          <w:sz w:val="20"/>
          <w:szCs w:val="20"/>
          <w:u w:val="single"/>
        </w:rPr>
      </w:pPr>
    </w:p>
    <w:p w:rsidR="0089006C" w:rsidRDefault="00D27FB6">
      <w:pPr>
        <w:rPr>
          <w:rFonts w:ascii="Verdana" w:hAnsi="Verdana" w:cs="Arial"/>
          <w:b/>
          <w:sz w:val="22"/>
          <w:szCs w:val="22"/>
          <w:u w:val="single"/>
        </w:rPr>
      </w:pPr>
      <w:r w:rsidRPr="00D27FB6">
        <w:pict>
          <v:line id="_x0000_s1028" style="position:absolute;z-index:251658752" from="-3pt,7.65pt" to="474pt,7.65pt" strokeweight=".53mm">
            <v:stroke joinstyle="miter"/>
          </v:line>
        </w:pict>
      </w:r>
    </w:p>
    <w:p w:rsidR="00292CF7" w:rsidRDefault="00292CF7">
      <w:pPr>
        <w:rPr>
          <w:rFonts w:ascii="Verdana" w:hAnsi="Verdana" w:cs="Arial"/>
          <w:b/>
          <w:sz w:val="22"/>
          <w:szCs w:val="22"/>
          <w:u w:val="single"/>
        </w:rPr>
      </w:pPr>
    </w:p>
    <w:p w:rsidR="00292CF7" w:rsidRDefault="00292CF7">
      <w:pPr>
        <w:rPr>
          <w:rFonts w:ascii="Verdana" w:hAnsi="Verdana" w:cs="Arial"/>
          <w:b/>
          <w:sz w:val="22"/>
          <w:szCs w:val="22"/>
          <w:u w:val="single"/>
        </w:rPr>
      </w:pPr>
    </w:p>
    <w:p w:rsidR="000679FA" w:rsidRPr="0089006C" w:rsidRDefault="000679FA">
      <w:pPr>
        <w:rPr>
          <w:rFonts w:ascii="Verdana" w:hAnsi="Verdana" w:cs="Arial"/>
          <w:b/>
          <w:sz w:val="22"/>
          <w:szCs w:val="22"/>
          <w:u w:val="single"/>
        </w:rPr>
      </w:pPr>
      <w:r w:rsidRPr="0089006C">
        <w:rPr>
          <w:rFonts w:ascii="Verdana" w:hAnsi="Verdana" w:cs="Arial"/>
          <w:b/>
          <w:sz w:val="22"/>
          <w:szCs w:val="22"/>
          <w:u w:val="single"/>
        </w:rPr>
        <w:t xml:space="preserve">Carrier Objective </w:t>
      </w:r>
    </w:p>
    <w:p w:rsidR="00FE3F0A" w:rsidRDefault="00FE3F0A">
      <w:pPr>
        <w:tabs>
          <w:tab w:val="left" w:pos="930"/>
        </w:tabs>
        <w:autoSpaceDE w:val="0"/>
        <w:rPr>
          <w:rFonts w:ascii="Verdana" w:hAnsi="Verdana"/>
          <w:sz w:val="22"/>
          <w:szCs w:val="22"/>
        </w:rPr>
      </w:pPr>
    </w:p>
    <w:p w:rsidR="002D7C41" w:rsidRDefault="00FE3F0A">
      <w:pPr>
        <w:tabs>
          <w:tab w:val="left" w:pos="930"/>
        </w:tabs>
        <w:autoSpaceDE w:val="0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/>
          <w:sz w:val="22"/>
          <w:szCs w:val="22"/>
        </w:rPr>
        <w:t xml:space="preserve">       </w:t>
      </w:r>
      <w:r w:rsidR="0065423A">
        <w:rPr>
          <w:rFonts w:ascii="Verdana" w:hAnsi="Verdana"/>
          <w:sz w:val="22"/>
          <w:szCs w:val="22"/>
        </w:rPr>
        <w:t xml:space="preserve">   </w:t>
      </w:r>
      <w:r w:rsidR="000679FA" w:rsidRPr="0065423A">
        <w:rPr>
          <w:rFonts w:ascii="Verdana" w:hAnsi="Verdana"/>
          <w:sz w:val="20"/>
          <w:szCs w:val="20"/>
        </w:rPr>
        <w:t>Looking for challenging career, where I can contribute my Knowledge and skills for growth of organization</w:t>
      </w:r>
      <w:r w:rsidR="0065423A" w:rsidRPr="0065423A">
        <w:rPr>
          <w:rFonts w:ascii="Verdana" w:hAnsi="Verdana"/>
          <w:sz w:val="20"/>
          <w:szCs w:val="20"/>
        </w:rPr>
        <w:t xml:space="preserve">, team and self, which gives an </w:t>
      </w:r>
      <w:r w:rsidR="000679FA" w:rsidRPr="0065423A">
        <w:rPr>
          <w:rFonts w:ascii="Verdana" w:hAnsi="Verdana"/>
          <w:sz w:val="20"/>
          <w:szCs w:val="20"/>
        </w:rPr>
        <w:t>opportunity for better learning and to excel as leader.</w:t>
      </w:r>
      <w:r w:rsidR="000679FA" w:rsidRPr="0065423A">
        <w:rPr>
          <w:rFonts w:ascii="Verdana" w:hAnsi="Verdana" w:cs="Lucida Sans Unicode"/>
          <w:sz w:val="20"/>
          <w:szCs w:val="20"/>
        </w:rPr>
        <w:tab/>
      </w:r>
      <w:r w:rsidR="000679FA" w:rsidRPr="0065423A">
        <w:rPr>
          <w:rFonts w:ascii="Verdana" w:hAnsi="Verdana" w:cs="Lucida Sans Unicode"/>
          <w:sz w:val="20"/>
          <w:szCs w:val="20"/>
        </w:rPr>
        <w:br/>
      </w:r>
    </w:p>
    <w:p w:rsidR="00292CF7" w:rsidRPr="0065423A" w:rsidRDefault="00292CF7">
      <w:pPr>
        <w:tabs>
          <w:tab w:val="left" w:pos="93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0679FA" w:rsidRPr="0089006C" w:rsidRDefault="000679FA">
      <w:pPr>
        <w:tabs>
          <w:tab w:val="left" w:pos="930"/>
        </w:tabs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  <w:u w:val="single"/>
        </w:rPr>
        <w:t>Education Details</w:t>
      </w:r>
    </w:p>
    <w:p w:rsidR="003A582C" w:rsidRPr="0089006C" w:rsidRDefault="003A582C" w:rsidP="003A582C">
      <w:pPr>
        <w:autoSpaceDE w:val="0"/>
        <w:ind w:left="720"/>
        <w:rPr>
          <w:rFonts w:ascii="Verdana" w:hAnsi="Verdana" w:cs="Lucida Sans Unicode"/>
          <w:sz w:val="22"/>
          <w:szCs w:val="22"/>
        </w:rPr>
      </w:pPr>
    </w:p>
    <w:p w:rsidR="000679FA" w:rsidRDefault="008F640A">
      <w:pPr>
        <w:numPr>
          <w:ilvl w:val="0"/>
          <w:numId w:val="3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F949EF">
        <w:rPr>
          <w:rFonts w:ascii="Verdana" w:hAnsi="Verdana" w:cs="Lucida Sans Unicode"/>
          <w:b/>
          <w:sz w:val="20"/>
          <w:szCs w:val="20"/>
        </w:rPr>
        <w:t xml:space="preserve">M.Sc. (Organic Chemistry) </w:t>
      </w:r>
      <w:r w:rsidRPr="00F949EF">
        <w:rPr>
          <w:rFonts w:ascii="Verdana" w:hAnsi="Verdana" w:cs="Lucida Sans Unicode"/>
          <w:sz w:val="20"/>
          <w:szCs w:val="20"/>
        </w:rPr>
        <w:t>– Completed in 2004</w:t>
      </w:r>
      <w:r w:rsidR="000679FA" w:rsidRPr="00F949EF">
        <w:rPr>
          <w:rFonts w:ascii="Verdana" w:hAnsi="Verdana" w:cs="Lucida Sans Unicode"/>
          <w:sz w:val="20"/>
          <w:szCs w:val="20"/>
        </w:rPr>
        <w:t xml:space="preserve"> from North Gujarat University with </w:t>
      </w:r>
      <w:r w:rsidR="00CE120A" w:rsidRPr="00F949EF">
        <w:rPr>
          <w:rFonts w:ascii="Verdana" w:hAnsi="Verdana" w:cs="Lucida Sans Unicode"/>
          <w:sz w:val="20"/>
          <w:szCs w:val="20"/>
        </w:rPr>
        <w:t xml:space="preserve">Second Class </w:t>
      </w:r>
    </w:p>
    <w:p w:rsidR="00FC6852" w:rsidRPr="00F949EF" w:rsidRDefault="00FC6852" w:rsidP="00FC6852">
      <w:pPr>
        <w:autoSpaceDE w:val="0"/>
        <w:rPr>
          <w:rFonts w:ascii="Verdana" w:hAnsi="Verdana" w:cs="Lucida Sans Unicode"/>
          <w:sz w:val="20"/>
          <w:szCs w:val="20"/>
        </w:rPr>
      </w:pPr>
    </w:p>
    <w:p w:rsidR="00FC6852" w:rsidRDefault="008F640A" w:rsidP="00FC6852">
      <w:pPr>
        <w:numPr>
          <w:ilvl w:val="0"/>
          <w:numId w:val="3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F949EF">
        <w:rPr>
          <w:rFonts w:ascii="Verdana" w:hAnsi="Verdana" w:cs="Lucida Sans Unicode"/>
          <w:b/>
          <w:sz w:val="20"/>
          <w:szCs w:val="20"/>
        </w:rPr>
        <w:t>B.Sc. (Chemistry)</w:t>
      </w:r>
      <w:r w:rsidRPr="00F949EF">
        <w:rPr>
          <w:rFonts w:ascii="Verdana" w:hAnsi="Verdana" w:cs="Lucida Sans Unicode"/>
          <w:sz w:val="20"/>
          <w:szCs w:val="20"/>
        </w:rPr>
        <w:t xml:space="preserve"> – Completed in 2002 from North Gujarat University</w:t>
      </w:r>
      <w:r w:rsidR="00CE120A" w:rsidRPr="00F949EF">
        <w:rPr>
          <w:rFonts w:ascii="Verdana" w:hAnsi="Verdana" w:cs="Lucida Sans Unicode"/>
          <w:sz w:val="20"/>
          <w:szCs w:val="20"/>
        </w:rPr>
        <w:t xml:space="preserve"> with Second Class </w:t>
      </w:r>
    </w:p>
    <w:p w:rsidR="00FC6852" w:rsidRPr="00FC6852" w:rsidRDefault="00FC6852" w:rsidP="00FC6852">
      <w:p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CE120A" w:rsidRDefault="000679FA" w:rsidP="00CE120A">
      <w:pPr>
        <w:numPr>
          <w:ilvl w:val="0"/>
          <w:numId w:val="3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622E51">
        <w:rPr>
          <w:rFonts w:ascii="Verdana" w:hAnsi="Verdana" w:cs="Lucida Sans Unicode"/>
          <w:b/>
          <w:sz w:val="20"/>
          <w:szCs w:val="20"/>
        </w:rPr>
        <w:t>H.S.C.</w:t>
      </w:r>
      <w:r w:rsidRPr="00F949EF">
        <w:rPr>
          <w:rFonts w:ascii="Verdana" w:hAnsi="Verdana" w:cs="Lucida Sans Unicode"/>
          <w:sz w:val="20"/>
          <w:szCs w:val="20"/>
        </w:rPr>
        <w:t xml:space="preserve"> – Completed in </w:t>
      </w:r>
      <w:r w:rsidR="008F640A" w:rsidRPr="00F949EF">
        <w:rPr>
          <w:rFonts w:ascii="Verdana" w:hAnsi="Verdana"/>
          <w:sz w:val="20"/>
          <w:szCs w:val="20"/>
        </w:rPr>
        <w:t>March</w:t>
      </w:r>
      <w:r w:rsidRPr="00F949EF">
        <w:rPr>
          <w:rFonts w:ascii="Verdana" w:hAnsi="Verdana"/>
          <w:sz w:val="20"/>
          <w:szCs w:val="20"/>
        </w:rPr>
        <w:t xml:space="preserve"> </w:t>
      </w:r>
      <w:r w:rsidR="008F640A" w:rsidRPr="00F949EF">
        <w:rPr>
          <w:rFonts w:ascii="Verdana" w:hAnsi="Verdana"/>
          <w:sz w:val="20"/>
          <w:szCs w:val="20"/>
        </w:rPr>
        <w:t xml:space="preserve">1999 </w:t>
      </w:r>
      <w:r w:rsidRPr="00F949EF">
        <w:rPr>
          <w:rFonts w:ascii="Verdana" w:hAnsi="Verdana"/>
          <w:sz w:val="20"/>
          <w:szCs w:val="20"/>
        </w:rPr>
        <w:t xml:space="preserve">with </w:t>
      </w:r>
      <w:r w:rsidR="00FC6852">
        <w:rPr>
          <w:rFonts w:ascii="Verdana" w:hAnsi="Verdana" w:cs="Lucida Sans Unicode"/>
          <w:sz w:val="20"/>
          <w:szCs w:val="20"/>
        </w:rPr>
        <w:t>Second Class</w:t>
      </w:r>
    </w:p>
    <w:p w:rsidR="00FC6852" w:rsidRPr="00F949EF" w:rsidRDefault="00FC6852" w:rsidP="00FC6852">
      <w:pPr>
        <w:autoSpaceDE w:val="0"/>
        <w:ind w:left="720"/>
        <w:rPr>
          <w:rFonts w:ascii="Verdana" w:hAnsi="Verdana" w:cs="Lucida Sans Unicode"/>
          <w:sz w:val="20"/>
          <w:szCs w:val="20"/>
        </w:rPr>
      </w:pPr>
    </w:p>
    <w:p w:rsidR="000679FA" w:rsidRPr="00F949EF" w:rsidRDefault="000679FA">
      <w:pPr>
        <w:numPr>
          <w:ilvl w:val="0"/>
          <w:numId w:val="3"/>
        </w:numPr>
        <w:tabs>
          <w:tab w:val="left" w:pos="720"/>
        </w:tabs>
        <w:autoSpaceDE w:val="0"/>
        <w:rPr>
          <w:rFonts w:ascii="Verdana" w:hAnsi="Verdana"/>
          <w:sz w:val="20"/>
          <w:szCs w:val="20"/>
        </w:rPr>
      </w:pPr>
      <w:r w:rsidRPr="00622E51">
        <w:rPr>
          <w:rFonts w:ascii="Verdana" w:hAnsi="Verdana" w:cs="Lucida Sans Unicode"/>
          <w:b/>
          <w:sz w:val="20"/>
          <w:szCs w:val="20"/>
        </w:rPr>
        <w:t>S.S.C.</w:t>
      </w:r>
      <w:r w:rsidRPr="00F949EF">
        <w:rPr>
          <w:rFonts w:ascii="Verdana" w:hAnsi="Verdana" w:cs="Lucida Sans Unicode"/>
          <w:sz w:val="20"/>
          <w:szCs w:val="20"/>
        </w:rPr>
        <w:t xml:space="preserve"> - Completed in </w:t>
      </w:r>
      <w:r w:rsidR="008F640A" w:rsidRPr="00F949EF">
        <w:rPr>
          <w:rFonts w:ascii="Verdana" w:hAnsi="Verdana"/>
          <w:sz w:val="20"/>
          <w:szCs w:val="20"/>
        </w:rPr>
        <w:t xml:space="preserve">March 1997 with </w:t>
      </w:r>
      <w:r w:rsidR="00CE120A" w:rsidRPr="00F949EF">
        <w:rPr>
          <w:rFonts w:ascii="Verdana" w:hAnsi="Verdana"/>
          <w:sz w:val="20"/>
          <w:szCs w:val="20"/>
        </w:rPr>
        <w:t>First Class</w:t>
      </w:r>
    </w:p>
    <w:p w:rsidR="000679FA" w:rsidRPr="0089006C" w:rsidRDefault="000679FA">
      <w:pPr>
        <w:autoSpaceDE w:val="0"/>
        <w:rPr>
          <w:rFonts w:ascii="Verdana" w:hAnsi="Verdana" w:cs="Lucida Sans Unicode"/>
          <w:sz w:val="22"/>
          <w:szCs w:val="22"/>
        </w:rPr>
      </w:pPr>
    </w:p>
    <w:p w:rsidR="00292CF7" w:rsidRDefault="00292CF7">
      <w:pPr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</w:p>
    <w:p w:rsidR="000679FA" w:rsidRPr="0089006C" w:rsidRDefault="000679FA">
      <w:pPr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  <w:u w:val="single"/>
        </w:rPr>
        <w:t>Current Employment Summary:</w:t>
      </w:r>
    </w:p>
    <w:p w:rsidR="00797A99" w:rsidRPr="0089006C" w:rsidRDefault="00797A99" w:rsidP="00797A99">
      <w:pPr>
        <w:autoSpaceDE w:val="0"/>
        <w:rPr>
          <w:rFonts w:ascii="Verdana" w:hAnsi="Verdana" w:cs="Lucida Sans Unicode"/>
          <w:sz w:val="22"/>
          <w:szCs w:val="22"/>
        </w:rPr>
      </w:pPr>
    </w:p>
    <w:p w:rsidR="00797A99" w:rsidRDefault="00797A99" w:rsidP="00FC6852">
      <w:pPr>
        <w:tabs>
          <w:tab w:val="left" w:pos="720"/>
        </w:tabs>
        <w:autoSpaceDE w:val="0"/>
        <w:ind w:left="644"/>
        <w:jc w:val="center"/>
        <w:rPr>
          <w:rFonts w:ascii="Verdana" w:hAnsi="Verdana" w:cs="Lucida Sans Unicode"/>
          <w:b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Company: </w:t>
      </w:r>
      <w:r w:rsidR="00591500" w:rsidRPr="0089006C">
        <w:rPr>
          <w:rFonts w:ascii="Verdana" w:hAnsi="Verdana" w:cs="Lucida Sans Unicode"/>
          <w:b/>
          <w:sz w:val="22"/>
          <w:szCs w:val="22"/>
        </w:rPr>
        <w:t>D</w:t>
      </w:r>
      <w:r w:rsidR="00B51067" w:rsidRPr="0089006C">
        <w:rPr>
          <w:rFonts w:ascii="Verdana" w:hAnsi="Verdana" w:cs="Lucida Sans Unicode"/>
          <w:b/>
          <w:sz w:val="22"/>
          <w:szCs w:val="22"/>
        </w:rPr>
        <w:t>ISHMAN</w:t>
      </w:r>
      <w:r w:rsidR="008F640A" w:rsidRPr="0089006C">
        <w:rPr>
          <w:rFonts w:ascii="Verdana" w:hAnsi="Verdana" w:cs="Lucida Sans Unicode"/>
          <w:b/>
          <w:sz w:val="22"/>
          <w:szCs w:val="22"/>
        </w:rPr>
        <w:t xml:space="preserve"> Pharmaceutical</w:t>
      </w:r>
      <w:r w:rsidR="00B51067" w:rsidRPr="0089006C">
        <w:rPr>
          <w:rFonts w:ascii="Verdana" w:hAnsi="Verdana" w:cs="Lucida Sans Unicode"/>
          <w:b/>
          <w:sz w:val="22"/>
          <w:szCs w:val="22"/>
        </w:rPr>
        <w:t>s and chemicals</w:t>
      </w:r>
      <w:r w:rsidR="008F640A" w:rsidRPr="0089006C">
        <w:rPr>
          <w:rFonts w:ascii="Verdana" w:hAnsi="Verdana" w:cs="Lucida Sans Unicode"/>
          <w:b/>
          <w:sz w:val="22"/>
          <w:szCs w:val="22"/>
        </w:rPr>
        <w:t xml:space="preserve"> Limited</w:t>
      </w:r>
    </w:p>
    <w:p w:rsidR="00622E51" w:rsidRDefault="00622E51" w:rsidP="00FC6852">
      <w:pPr>
        <w:tabs>
          <w:tab w:val="left" w:pos="720"/>
        </w:tabs>
        <w:autoSpaceDE w:val="0"/>
        <w:ind w:left="644"/>
        <w:jc w:val="center"/>
        <w:rPr>
          <w:rFonts w:ascii="Verdana" w:hAnsi="Verdana" w:cs="Lucida Sans Unicode"/>
          <w:b/>
          <w:sz w:val="22"/>
          <w:szCs w:val="22"/>
        </w:rPr>
      </w:pPr>
      <w:r>
        <w:rPr>
          <w:rFonts w:ascii="Verdana" w:hAnsi="Verdana" w:cs="Lucida Sans Unicode"/>
          <w:b/>
          <w:sz w:val="22"/>
          <w:szCs w:val="22"/>
        </w:rPr>
        <w:t>(USFDA</w:t>
      </w:r>
      <w:r w:rsidR="0086029E">
        <w:rPr>
          <w:rFonts w:ascii="Verdana" w:hAnsi="Verdana" w:cs="Lucida Sans Unicode"/>
          <w:b/>
          <w:sz w:val="22"/>
          <w:szCs w:val="22"/>
        </w:rPr>
        <w:t>, MHRA, TGA</w:t>
      </w:r>
      <w:r>
        <w:rPr>
          <w:rFonts w:ascii="Verdana" w:hAnsi="Verdana" w:cs="Lucida Sans Unicode"/>
          <w:b/>
          <w:sz w:val="22"/>
          <w:szCs w:val="22"/>
        </w:rPr>
        <w:t xml:space="preserve"> Approved Comp</w:t>
      </w:r>
      <w:r w:rsidR="009C6934">
        <w:rPr>
          <w:rFonts w:ascii="Verdana" w:hAnsi="Verdana" w:cs="Lucida Sans Unicode"/>
          <w:b/>
          <w:sz w:val="22"/>
          <w:szCs w:val="22"/>
        </w:rPr>
        <w:t>a</w:t>
      </w:r>
      <w:r>
        <w:rPr>
          <w:rFonts w:ascii="Verdana" w:hAnsi="Verdana" w:cs="Lucida Sans Unicode"/>
          <w:b/>
          <w:sz w:val="22"/>
          <w:szCs w:val="22"/>
        </w:rPr>
        <w:t>ny)</w:t>
      </w:r>
    </w:p>
    <w:p w:rsidR="009C6934" w:rsidRPr="0089006C" w:rsidRDefault="009C6934" w:rsidP="00FC6852">
      <w:pPr>
        <w:tabs>
          <w:tab w:val="left" w:pos="720"/>
        </w:tabs>
        <w:autoSpaceDE w:val="0"/>
        <w:ind w:left="644"/>
        <w:jc w:val="center"/>
        <w:rPr>
          <w:rFonts w:ascii="Verdana" w:hAnsi="Verdana" w:cs="Lucida Sans Unicode"/>
          <w:b/>
          <w:sz w:val="22"/>
          <w:szCs w:val="22"/>
        </w:rPr>
      </w:pPr>
    </w:p>
    <w:p w:rsidR="00797A99" w:rsidRPr="0065423A" w:rsidRDefault="00797A99" w:rsidP="0065423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65423A">
        <w:rPr>
          <w:rFonts w:ascii="Verdana" w:hAnsi="Verdana" w:cs="Lucida Sans Unicode"/>
          <w:b/>
          <w:sz w:val="22"/>
          <w:szCs w:val="22"/>
        </w:rPr>
        <w:t xml:space="preserve">Working Location: </w:t>
      </w:r>
      <w:r w:rsidR="0065423A" w:rsidRPr="0065423A">
        <w:rPr>
          <w:rFonts w:ascii="Verdana" w:hAnsi="Verdana" w:cs="Lucida Sans Unicode"/>
          <w:sz w:val="20"/>
          <w:szCs w:val="20"/>
        </w:rPr>
        <w:t>Ahme</w:t>
      </w:r>
      <w:r w:rsidR="00047E02" w:rsidRPr="0065423A">
        <w:rPr>
          <w:rFonts w:ascii="Verdana" w:hAnsi="Verdana" w:cs="Lucida Sans Unicode"/>
          <w:sz w:val="20"/>
          <w:szCs w:val="20"/>
        </w:rPr>
        <w:t>dabad</w:t>
      </w:r>
      <w:r w:rsidRPr="0065423A">
        <w:rPr>
          <w:rFonts w:ascii="Verdana" w:hAnsi="Verdana" w:cs="Lucida Sans Unicode"/>
          <w:sz w:val="20"/>
          <w:szCs w:val="20"/>
        </w:rPr>
        <w:t>, Gujarat.</w:t>
      </w:r>
      <w:r w:rsidR="00FE3F0A">
        <w:rPr>
          <w:rFonts w:ascii="Verdana" w:hAnsi="Verdana" w:cs="Lucida Sans Unicode"/>
          <w:sz w:val="20"/>
          <w:szCs w:val="20"/>
        </w:rPr>
        <w:t xml:space="preserve"> (</w:t>
      </w:r>
      <w:r w:rsidR="00FE3F0A">
        <w:rPr>
          <w:rFonts w:ascii="Verdana" w:hAnsi="Verdana" w:cs="Lucida Sans Unicode"/>
          <w:i/>
          <w:sz w:val="20"/>
          <w:szCs w:val="20"/>
        </w:rPr>
        <w:t>INDIA</w:t>
      </w:r>
      <w:r w:rsidR="00FE3F0A">
        <w:rPr>
          <w:rFonts w:ascii="Verdana" w:hAnsi="Verdana" w:cs="Lucida Sans Unicode"/>
          <w:sz w:val="20"/>
          <w:szCs w:val="20"/>
        </w:rPr>
        <w:t>)</w:t>
      </w:r>
    </w:p>
    <w:p w:rsidR="00FC1890" w:rsidRPr="0089006C" w:rsidRDefault="00EE620D" w:rsidP="00797A99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Designation</w:t>
      </w:r>
      <w:r w:rsidR="00FC1890" w:rsidRPr="0089006C">
        <w:rPr>
          <w:rFonts w:ascii="Verdana" w:hAnsi="Verdana" w:cs="Lucida Sans Unicode"/>
          <w:b/>
          <w:sz w:val="22"/>
          <w:szCs w:val="22"/>
        </w:rPr>
        <w:t>:</w:t>
      </w:r>
      <w:r w:rsidR="00FC1890" w:rsidRPr="0089006C">
        <w:rPr>
          <w:rFonts w:ascii="Verdana" w:hAnsi="Verdana" w:cs="Lucida Sans Unicode"/>
          <w:sz w:val="22"/>
          <w:szCs w:val="22"/>
        </w:rPr>
        <w:t xml:space="preserve"> </w:t>
      </w:r>
      <w:r w:rsidR="008F640A" w:rsidRPr="00C31342">
        <w:rPr>
          <w:rFonts w:ascii="Verdana" w:hAnsi="Verdana" w:cs="Lucida Sans Unicode"/>
          <w:b/>
          <w:sz w:val="20"/>
          <w:szCs w:val="20"/>
        </w:rPr>
        <w:t>Executive</w:t>
      </w:r>
      <w:r w:rsidR="00FA55AC" w:rsidRPr="00C31342">
        <w:rPr>
          <w:rFonts w:ascii="Verdana" w:hAnsi="Verdana" w:cs="Lucida Sans Unicode"/>
          <w:b/>
          <w:sz w:val="20"/>
          <w:szCs w:val="20"/>
        </w:rPr>
        <w:t xml:space="preserve"> (Analytical</w:t>
      </w:r>
      <w:r w:rsidR="00FA55AC" w:rsidRPr="00C31342">
        <w:rPr>
          <w:rFonts w:ascii="Verdana" w:hAnsi="Verdana" w:cs="Lucida Sans Unicode"/>
          <w:sz w:val="20"/>
          <w:szCs w:val="20"/>
        </w:rPr>
        <w:t xml:space="preserve"> </w:t>
      </w:r>
      <w:r w:rsidR="00FA55AC" w:rsidRPr="00C31342">
        <w:rPr>
          <w:rFonts w:ascii="Verdana" w:hAnsi="Verdana" w:cs="Lucida Sans Unicode"/>
          <w:b/>
          <w:sz w:val="20"/>
          <w:szCs w:val="20"/>
        </w:rPr>
        <w:t xml:space="preserve">Development </w:t>
      </w:r>
      <w:r w:rsidR="0089006C" w:rsidRPr="00C31342">
        <w:rPr>
          <w:rFonts w:ascii="Verdana" w:hAnsi="Verdana" w:cs="Lucida Sans Unicode"/>
          <w:b/>
          <w:sz w:val="20"/>
          <w:szCs w:val="20"/>
        </w:rPr>
        <w:t>Department</w:t>
      </w:r>
      <w:r w:rsidR="00FA55AC" w:rsidRPr="00C31342">
        <w:rPr>
          <w:rFonts w:ascii="Verdana" w:hAnsi="Verdana" w:cs="Lucida Sans Unicode"/>
          <w:b/>
          <w:sz w:val="20"/>
          <w:szCs w:val="20"/>
        </w:rPr>
        <w:t>)</w:t>
      </w:r>
    </w:p>
    <w:p w:rsidR="00797A99" w:rsidRPr="0089006C" w:rsidRDefault="00797A99" w:rsidP="0059183E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Working since: </w:t>
      </w:r>
      <w:r w:rsidR="00591500" w:rsidRPr="00FE3F0A">
        <w:rPr>
          <w:rFonts w:ascii="Verdana" w:hAnsi="Verdana" w:cs="Lucida Sans Unicode"/>
          <w:sz w:val="20"/>
          <w:szCs w:val="20"/>
        </w:rPr>
        <w:t>2</w:t>
      </w:r>
      <w:r w:rsidRPr="00FE3F0A">
        <w:rPr>
          <w:rFonts w:ascii="Verdana" w:hAnsi="Verdana" w:cs="Lucida Sans Unicode"/>
          <w:sz w:val="20"/>
          <w:szCs w:val="20"/>
        </w:rPr>
        <w:t>5</w:t>
      </w:r>
      <w:r w:rsidRPr="00FE3F0A">
        <w:rPr>
          <w:rFonts w:ascii="Verdana" w:hAnsi="Verdana" w:cs="Lucida Sans Unicode"/>
          <w:sz w:val="20"/>
          <w:szCs w:val="20"/>
          <w:vertAlign w:val="superscript"/>
        </w:rPr>
        <w:t>th</w:t>
      </w:r>
      <w:r w:rsidRPr="0065423A">
        <w:rPr>
          <w:rFonts w:ascii="Verdana" w:hAnsi="Verdana" w:cs="Lucida Sans Unicode"/>
          <w:sz w:val="20"/>
          <w:szCs w:val="20"/>
        </w:rPr>
        <w:t xml:space="preserve"> </w:t>
      </w:r>
      <w:r w:rsidR="00591500" w:rsidRPr="0065423A">
        <w:rPr>
          <w:rFonts w:ascii="Verdana" w:hAnsi="Verdana" w:cs="Lucida Sans Unicode"/>
          <w:sz w:val="20"/>
          <w:szCs w:val="20"/>
        </w:rPr>
        <w:t>Apri</w:t>
      </w:r>
      <w:r w:rsidR="00CB5342" w:rsidRPr="0065423A">
        <w:rPr>
          <w:rFonts w:ascii="Verdana" w:hAnsi="Verdana" w:cs="Lucida Sans Unicode"/>
          <w:sz w:val="20"/>
          <w:szCs w:val="20"/>
        </w:rPr>
        <w:t>l</w:t>
      </w:r>
      <w:r w:rsidRPr="0065423A">
        <w:rPr>
          <w:rFonts w:ascii="Verdana" w:hAnsi="Verdana" w:cs="Lucida Sans Unicode"/>
          <w:sz w:val="20"/>
          <w:szCs w:val="20"/>
        </w:rPr>
        <w:t xml:space="preserve"> 20</w:t>
      </w:r>
      <w:r w:rsidR="00591500" w:rsidRPr="0065423A">
        <w:rPr>
          <w:rFonts w:ascii="Verdana" w:hAnsi="Verdana" w:cs="Lucida Sans Unicode"/>
          <w:sz w:val="20"/>
          <w:szCs w:val="20"/>
        </w:rPr>
        <w:t>11</w:t>
      </w:r>
      <w:r w:rsidR="00EE620D" w:rsidRPr="0065423A">
        <w:rPr>
          <w:rFonts w:ascii="Verdana" w:hAnsi="Verdana" w:cs="Lucida Sans Unicode"/>
          <w:sz w:val="20"/>
          <w:szCs w:val="20"/>
        </w:rPr>
        <w:t xml:space="preserve"> to Till Date</w:t>
      </w:r>
      <w:r w:rsidRPr="0065423A">
        <w:rPr>
          <w:rFonts w:ascii="Verdana" w:hAnsi="Verdana" w:cs="Lucida Sans Unicode"/>
          <w:sz w:val="20"/>
          <w:szCs w:val="20"/>
        </w:rPr>
        <w:t>.</w:t>
      </w:r>
    </w:p>
    <w:p w:rsidR="00622E51" w:rsidRPr="00622E51" w:rsidRDefault="00EE620D" w:rsidP="00FE3F0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Job Profile: </w:t>
      </w:r>
      <w:r w:rsidR="00FA55AC" w:rsidRPr="00FE3F0A">
        <w:rPr>
          <w:rFonts w:ascii="Verdana" w:hAnsi="Verdana"/>
          <w:sz w:val="20"/>
          <w:szCs w:val="20"/>
        </w:rPr>
        <w:t>Vali</w:t>
      </w:r>
      <w:r w:rsidR="00622E51">
        <w:rPr>
          <w:rFonts w:ascii="Verdana" w:hAnsi="Verdana"/>
          <w:sz w:val="20"/>
          <w:szCs w:val="20"/>
        </w:rPr>
        <w:t>dation Protocol and Report Preparation.</w:t>
      </w:r>
    </w:p>
    <w:p w:rsidR="003A582C" w:rsidRPr="00FE3F0A" w:rsidRDefault="00FA55AC" w:rsidP="00FE3F0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FE3F0A">
        <w:rPr>
          <w:rFonts w:ascii="Verdana" w:hAnsi="Verdana"/>
          <w:sz w:val="20"/>
          <w:szCs w:val="20"/>
        </w:rPr>
        <w:t>Analysis of Validation parameter.</w:t>
      </w:r>
      <w:r w:rsidR="00F949EF" w:rsidRPr="00FE3F0A">
        <w:rPr>
          <w:rFonts w:ascii="Verdana" w:hAnsi="Verdana"/>
          <w:sz w:val="20"/>
          <w:szCs w:val="20"/>
        </w:rPr>
        <w:t xml:space="preserve"> (On H.P.L.C.</w:t>
      </w:r>
      <w:r w:rsidR="00C2543F">
        <w:rPr>
          <w:rFonts w:ascii="Verdana" w:hAnsi="Verdana"/>
          <w:sz w:val="20"/>
          <w:szCs w:val="20"/>
        </w:rPr>
        <w:t xml:space="preserve"> like Waters, Shimadzu, Agilent, PerkinElmer, Dionex</w:t>
      </w:r>
      <w:r w:rsidR="00622E51">
        <w:rPr>
          <w:rFonts w:ascii="Verdana" w:hAnsi="Verdana"/>
          <w:sz w:val="20"/>
          <w:szCs w:val="20"/>
        </w:rPr>
        <w:t xml:space="preserve"> Ultimate-3000</w:t>
      </w:r>
      <w:r w:rsidR="00F949EF" w:rsidRPr="00FE3F0A">
        <w:rPr>
          <w:rFonts w:ascii="Verdana" w:hAnsi="Verdana"/>
          <w:sz w:val="20"/>
          <w:szCs w:val="20"/>
        </w:rPr>
        <w:t>)</w:t>
      </w:r>
    </w:p>
    <w:p w:rsidR="0089006C" w:rsidRPr="0065423A" w:rsidRDefault="0089006C" w:rsidP="0089006C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  <w:u w:val="single"/>
        </w:rPr>
      </w:pPr>
      <w:r w:rsidRPr="0065423A">
        <w:rPr>
          <w:rFonts w:ascii="Verdana" w:hAnsi="Verdana" w:cs="Lucida Sans Unicode"/>
          <w:sz w:val="20"/>
          <w:szCs w:val="20"/>
        </w:rPr>
        <w:t>Analytical Development of Active Pharmaceuticals Ingredients.</w:t>
      </w:r>
    </w:p>
    <w:p w:rsidR="00622E51" w:rsidRPr="00622E51" w:rsidRDefault="0089006C" w:rsidP="00622E51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65423A">
        <w:rPr>
          <w:rFonts w:ascii="Verdana" w:hAnsi="Verdana" w:cs="Lucida Sans Unicode"/>
          <w:sz w:val="20"/>
          <w:szCs w:val="20"/>
        </w:rPr>
        <w:t>Cleaning Validation</w:t>
      </w:r>
      <w:r w:rsidR="00622E51">
        <w:rPr>
          <w:rFonts w:ascii="Verdana" w:hAnsi="Verdana" w:cs="Lucida Sans Unicode"/>
          <w:sz w:val="20"/>
          <w:szCs w:val="20"/>
        </w:rPr>
        <w:t xml:space="preserve"> of Intermediate and Final API</w:t>
      </w:r>
      <w:r w:rsidRPr="0065423A">
        <w:rPr>
          <w:rFonts w:ascii="Verdana" w:hAnsi="Verdana" w:cs="Lucida Sans Unicode"/>
          <w:sz w:val="20"/>
          <w:szCs w:val="20"/>
        </w:rPr>
        <w:t>.</w:t>
      </w:r>
    </w:p>
    <w:p w:rsidR="0089006C" w:rsidRPr="00FE3F0A" w:rsidRDefault="0089006C" w:rsidP="0089006C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65423A">
        <w:rPr>
          <w:rFonts w:ascii="Verdana" w:hAnsi="Verdana" w:cs="Lucida Sans Unicode"/>
          <w:sz w:val="20"/>
          <w:szCs w:val="20"/>
        </w:rPr>
        <w:t>Calibration of H.P.L.C.</w:t>
      </w:r>
      <w:r w:rsidR="0086029E">
        <w:rPr>
          <w:rFonts w:ascii="Verdana" w:hAnsi="Verdana" w:cs="Lucida Sans Unicode"/>
          <w:sz w:val="20"/>
          <w:szCs w:val="20"/>
        </w:rPr>
        <w:t xml:space="preserve"> </w:t>
      </w:r>
      <w:r w:rsidR="00622E51">
        <w:rPr>
          <w:rFonts w:ascii="Verdana" w:hAnsi="Verdana" w:cs="Lucida Sans Unicode"/>
          <w:sz w:val="20"/>
          <w:szCs w:val="20"/>
        </w:rPr>
        <w:t>and Analytical Balance.</w:t>
      </w:r>
    </w:p>
    <w:p w:rsidR="00FE3F0A" w:rsidRPr="0065423A" w:rsidRDefault="00FE3F0A" w:rsidP="00FE3F0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0"/>
          <w:szCs w:val="20"/>
          <w:u w:val="single"/>
        </w:rPr>
      </w:pPr>
      <w:r w:rsidRPr="0065423A">
        <w:rPr>
          <w:rFonts w:ascii="Verdana" w:hAnsi="Verdana"/>
          <w:sz w:val="20"/>
          <w:szCs w:val="20"/>
        </w:rPr>
        <w:t>Aggressive P</w:t>
      </w:r>
      <w:r>
        <w:rPr>
          <w:rFonts w:ascii="Verdana" w:hAnsi="Verdana"/>
          <w:sz w:val="20"/>
          <w:szCs w:val="20"/>
        </w:rPr>
        <w:t xml:space="preserve">articipate in Audit like USFDA </w:t>
      </w:r>
      <w:r w:rsidRPr="0065423A">
        <w:rPr>
          <w:rFonts w:ascii="Verdana" w:hAnsi="Verdana"/>
          <w:sz w:val="20"/>
          <w:szCs w:val="20"/>
        </w:rPr>
        <w:t>and also Third Party Audit.</w:t>
      </w:r>
    </w:p>
    <w:p w:rsidR="00FE3F0A" w:rsidRDefault="00FE3F0A" w:rsidP="00FE3F0A">
      <w:pPr>
        <w:tabs>
          <w:tab w:val="left" w:pos="720"/>
        </w:tabs>
        <w:autoSpaceDE w:val="0"/>
        <w:ind w:left="644"/>
        <w:rPr>
          <w:rFonts w:ascii="Verdana" w:hAnsi="Verdana" w:cs="Lucida Sans Unicode"/>
          <w:sz w:val="22"/>
          <w:szCs w:val="22"/>
        </w:rPr>
      </w:pPr>
    </w:p>
    <w:p w:rsidR="00292CF7" w:rsidRDefault="00292CF7" w:rsidP="00FC6852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FB2317" w:rsidRDefault="00FB2317" w:rsidP="00FC6852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1C4392" w:rsidRPr="0089006C" w:rsidRDefault="001C4392" w:rsidP="00FC6852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0679FA" w:rsidRPr="0089006C" w:rsidRDefault="000679FA">
      <w:pPr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  <w:u w:val="single"/>
        </w:rPr>
        <w:lastRenderedPageBreak/>
        <w:t>Past Employment Summary:</w:t>
      </w:r>
    </w:p>
    <w:p w:rsidR="008A12E0" w:rsidRDefault="008A12E0" w:rsidP="008A12E0">
      <w:pPr>
        <w:autoSpaceDE w:val="0"/>
        <w:ind w:left="360"/>
        <w:rPr>
          <w:rFonts w:ascii="Verdana" w:hAnsi="Verdana" w:cs="Lucida Sans Unicode"/>
          <w:sz w:val="22"/>
          <w:szCs w:val="22"/>
        </w:rPr>
      </w:pPr>
    </w:p>
    <w:p w:rsidR="00FB2317" w:rsidRDefault="00FB2317" w:rsidP="00FC6852">
      <w:pPr>
        <w:tabs>
          <w:tab w:val="left" w:pos="720"/>
        </w:tabs>
        <w:autoSpaceDE w:val="0"/>
        <w:ind w:left="644"/>
        <w:jc w:val="center"/>
        <w:rPr>
          <w:rFonts w:ascii="Verdana" w:hAnsi="Verdana" w:cs="Lucida Sans Unicode"/>
          <w:sz w:val="22"/>
          <w:szCs w:val="22"/>
        </w:rPr>
      </w:pPr>
    </w:p>
    <w:p w:rsidR="00591500" w:rsidRPr="001C4392" w:rsidRDefault="00591500" w:rsidP="001C4392">
      <w:pPr>
        <w:tabs>
          <w:tab w:val="left" w:pos="720"/>
        </w:tabs>
        <w:autoSpaceDE w:val="0"/>
        <w:spacing w:before="20"/>
        <w:ind w:left="1440" w:right="1440"/>
        <w:jc w:val="center"/>
        <w:rPr>
          <w:rFonts w:ascii="Verdana" w:hAnsi="Verdana" w:cs="Lucida Sans Unicode"/>
          <w:sz w:val="22"/>
          <w:szCs w:val="22"/>
        </w:rPr>
      </w:pPr>
      <w:r w:rsidRPr="001C4392">
        <w:rPr>
          <w:rFonts w:ascii="Verdana" w:hAnsi="Verdana" w:cs="Lucida Sans Unicode"/>
          <w:b/>
          <w:sz w:val="22"/>
          <w:szCs w:val="22"/>
        </w:rPr>
        <w:t>Company: TORRENT</w:t>
      </w:r>
      <w:r w:rsidRPr="001C4392">
        <w:rPr>
          <w:rFonts w:ascii="Verdana" w:hAnsi="Verdana" w:cs="Lucida Sans Unicode"/>
          <w:sz w:val="22"/>
          <w:szCs w:val="22"/>
        </w:rPr>
        <w:t xml:space="preserve"> </w:t>
      </w:r>
      <w:r w:rsidRPr="001C4392">
        <w:rPr>
          <w:rFonts w:ascii="Verdana" w:hAnsi="Verdana" w:cs="Lucida Sans Unicode"/>
          <w:b/>
          <w:sz w:val="22"/>
          <w:szCs w:val="22"/>
        </w:rPr>
        <w:t>Pharmaceutical Limited</w:t>
      </w:r>
    </w:p>
    <w:p w:rsidR="009C6934" w:rsidRDefault="009C6934" w:rsidP="00FC6852">
      <w:pPr>
        <w:tabs>
          <w:tab w:val="left" w:pos="720"/>
        </w:tabs>
        <w:autoSpaceDE w:val="0"/>
        <w:ind w:left="284"/>
        <w:jc w:val="center"/>
        <w:rPr>
          <w:rFonts w:ascii="Verdana" w:hAnsi="Verdana" w:cs="Lucida Sans Unicode"/>
          <w:b/>
          <w:sz w:val="22"/>
          <w:szCs w:val="22"/>
        </w:rPr>
      </w:pPr>
      <w:r>
        <w:rPr>
          <w:rFonts w:ascii="Verdana" w:hAnsi="Verdana" w:cs="Lucida Sans Unicode"/>
          <w:b/>
          <w:sz w:val="22"/>
          <w:szCs w:val="22"/>
        </w:rPr>
        <w:t>(USFDA</w:t>
      </w:r>
      <w:r w:rsidR="0086029E">
        <w:rPr>
          <w:rFonts w:ascii="Verdana" w:hAnsi="Verdana" w:cs="Lucida Sans Unicode"/>
          <w:b/>
          <w:sz w:val="22"/>
          <w:szCs w:val="22"/>
        </w:rPr>
        <w:t>, MHRA, TGA</w:t>
      </w:r>
      <w:r>
        <w:rPr>
          <w:rFonts w:ascii="Verdana" w:hAnsi="Verdana" w:cs="Lucida Sans Unicode"/>
          <w:b/>
          <w:sz w:val="22"/>
          <w:szCs w:val="22"/>
        </w:rPr>
        <w:t xml:space="preserve"> &amp; ANVISA Approved Company)</w:t>
      </w:r>
    </w:p>
    <w:p w:rsidR="009C6934" w:rsidRPr="009C6934" w:rsidRDefault="009C6934" w:rsidP="009C6934">
      <w:pPr>
        <w:tabs>
          <w:tab w:val="left" w:pos="720"/>
        </w:tabs>
        <w:autoSpaceDE w:val="0"/>
        <w:ind w:left="284"/>
        <w:rPr>
          <w:rFonts w:ascii="Verdana" w:hAnsi="Verdana" w:cs="Lucida Sans Unicode"/>
          <w:b/>
          <w:sz w:val="22"/>
          <w:szCs w:val="22"/>
        </w:rPr>
      </w:pPr>
    </w:p>
    <w:p w:rsidR="00591500" w:rsidRPr="0089006C" w:rsidRDefault="00591500" w:rsidP="0059150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Working Location:</w:t>
      </w:r>
      <w:r w:rsidR="0089006C" w:rsidRPr="0089006C">
        <w:rPr>
          <w:rFonts w:ascii="Verdana" w:hAnsi="Verdana" w:cs="Lucida Sans Unicode"/>
          <w:sz w:val="22"/>
          <w:szCs w:val="22"/>
        </w:rPr>
        <w:t xml:space="preserve"> </w:t>
      </w:r>
      <w:r w:rsidR="0089006C" w:rsidRPr="0065423A">
        <w:rPr>
          <w:rFonts w:ascii="Verdana" w:hAnsi="Verdana" w:cs="Lucida Sans Unicode"/>
          <w:sz w:val="20"/>
          <w:szCs w:val="20"/>
        </w:rPr>
        <w:t>Ahmedabad, Gujarat</w:t>
      </w:r>
      <w:r w:rsidR="00622E51" w:rsidRPr="0065423A">
        <w:rPr>
          <w:rFonts w:ascii="Verdana" w:hAnsi="Verdana" w:cs="Lucida Sans Unicode"/>
          <w:sz w:val="20"/>
          <w:szCs w:val="20"/>
        </w:rPr>
        <w:t>.</w:t>
      </w:r>
      <w:r w:rsidR="00622E51">
        <w:rPr>
          <w:rFonts w:ascii="Verdana" w:hAnsi="Verdana" w:cs="Lucida Sans Unicode"/>
          <w:sz w:val="20"/>
          <w:szCs w:val="20"/>
        </w:rPr>
        <w:t xml:space="preserve"> (</w:t>
      </w:r>
      <w:r w:rsidR="00622E51">
        <w:rPr>
          <w:rFonts w:ascii="Verdana" w:hAnsi="Verdana" w:cs="Lucida Sans Unicode"/>
          <w:i/>
          <w:sz w:val="20"/>
          <w:szCs w:val="20"/>
        </w:rPr>
        <w:t>INDIA</w:t>
      </w:r>
      <w:r w:rsidR="00622E51">
        <w:rPr>
          <w:rFonts w:ascii="Verdana" w:hAnsi="Verdana" w:cs="Lucida Sans Unicode"/>
          <w:sz w:val="20"/>
          <w:szCs w:val="20"/>
        </w:rPr>
        <w:t>)</w:t>
      </w:r>
    </w:p>
    <w:p w:rsidR="00591500" w:rsidRPr="0089006C" w:rsidRDefault="00591500" w:rsidP="0059150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Designation:</w:t>
      </w:r>
      <w:r w:rsidRPr="0089006C">
        <w:rPr>
          <w:rFonts w:ascii="Verdana" w:hAnsi="Verdana" w:cs="Lucida Sans Unicode"/>
          <w:sz w:val="22"/>
          <w:szCs w:val="22"/>
        </w:rPr>
        <w:t xml:space="preserve"> </w:t>
      </w:r>
      <w:r w:rsidRPr="00FE3F0A">
        <w:rPr>
          <w:rFonts w:ascii="Verdana" w:hAnsi="Verdana" w:cs="Lucida Sans Unicode"/>
          <w:b/>
          <w:sz w:val="20"/>
          <w:szCs w:val="20"/>
        </w:rPr>
        <w:t>Executive</w:t>
      </w:r>
      <w:r w:rsidR="00FA55AC" w:rsidRPr="00FE3F0A">
        <w:rPr>
          <w:rFonts w:ascii="Verdana" w:hAnsi="Verdana" w:cs="Lucida Sans Unicode"/>
          <w:sz w:val="20"/>
          <w:szCs w:val="20"/>
        </w:rPr>
        <w:t xml:space="preserve"> </w:t>
      </w:r>
      <w:r w:rsidR="00FA55AC" w:rsidRPr="00FE3F0A">
        <w:rPr>
          <w:rFonts w:ascii="Verdana" w:hAnsi="Verdana" w:cs="Lucida Sans Unicode"/>
          <w:b/>
          <w:sz w:val="20"/>
          <w:szCs w:val="20"/>
        </w:rPr>
        <w:t>(Analytical Stability Department)</w:t>
      </w:r>
    </w:p>
    <w:p w:rsidR="00591500" w:rsidRPr="0089006C" w:rsidRDefault="00591500" w:rsidP="0059150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Working since: </w:t>
      </w:r>
      <w:r w:rsidRPr="00FE3F0A">
        <w:rPr>
          <w:rFonts w:ascii="Verdana" w:hAnsi="Verdana" w:cs="Lucida Sans Unicode"/>
          <w:sz w:val="20"/>
          <w:szCs w:val="20"/>
        </w:rPr>
        <w:t>5</w:t>
      </w:r>
      <w:r w:rsidRPr="0065423A">
        <w:rPr>
          <w:rFonts w:ascii="Verdana" w:hAnsi="Verdana" w:cs="Lucida Sans Unicode"/>
          <w:sz w:val="20"/>
          <w:szCs w:val="20"/>
          <w:vertAlign w:val="superscript"/>
        </w:rPr>
        <w:t>th</w:t>
      </w:r>
      <w:r w:rsidRPr="0065423A">
        <w:rPr>
          <w:rFonts w:ascii="Verdana" w:hAnsi="Verdana" w:cs="Lucida Sans Unicode"/>
          <w:sz w:val="20"/>
          <w:szCs w:val="20"/>
        </w:rPr>
        <w:t xml:space="preserve"> November 2007 to </w:t>
      </w:r>
      <w:r w:rsidR="00EF47BD" w:rsidRPr="0065423A">
        <w:rPr>
          <w:rFonts w:ascii="Verdana" w:hAnsi="Verdana" w:cs="Lucida Sans Unicode"/>
          <w:sz w:val="20"/>
          <w:szCs w:val="20"/>
        </w:rPr>
        <w:t>18</w:t>
      </w:r>
      <w:r w:rsidR="00EF47BD" w:rsidRPr="0065423A">
        <w:rPr>
          <w:rFonts w:ascii="Verdana" w:hAnsi="Verdana" w:cs="Lucida Sans Unicode"/>
          <w:sz w:val="20"/>
          <w:szCs w:val="20"/>
          <w:vertAlign w:val="superscript"/>
        </w:rPr>
        <w:t>th</w:t>
      </w:r>
      <w:r w:rsidR="00EF47BD" w:rsidRPr="0065423A">
        <w:rPr>
          <w:rFonts w:ascii="Verdana" w:hAnsi="Verdana" w:cs="Lucida Sans Unicode"/>
          <w:sz w:val="20"/>
          <w:szCs w:val="20"/>
        </w:rPr>
        <w:t xml:space="preserve"> April 2011</w:t>
      </w:r>
      <w:r w:rsidRPr="0065423A">
        <w:rPr>
          <w:rFonts w:ascii="Verdana" w:hAnsi="Verdana" w:cs="Lucida Sans Unicode"/>
          <w:sz w:val="20"/>
          <w:szCs w:val="20"/>
        </w:rPr>
        <w:t>.</w:t>
      </w:r>
    </w:p>
    <w:p w:rsidR="00591500" w:rsidRPr="00FE3F0A" w:rsidRDefault="00591500" w:rsidP="00FE3F0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0"/>
          <w:szCs w:val="20"/>
          <w:u w:val="single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Job Profile: </w:t>
      </w:r>
      <w:r w:rsidRPr="00FE3F0A">
        <w:rPr>
          <w:rFonts w:ascii="Verdana" w:hAnsi="Verdana"/>
          <w:sz w:val="20"/>
          <w:szCs w:val="20"/>
        </w:rPr>
        <w:t xml:space="preserve">Stability samples Analysis on HPLC (Waters-Empower, </w:t>
      </w:r>
      <w:r w:rsidR="00FE3F0A">
        <w:rPr>
          <w:rFonts w:ascii="Verdana" w:hAnsi="Verdana"/>
          <w:sz w:val="20"/>
          <w:szCs w:val="20"/>
        </w:rPr>
        <w:t xml:space="preserve">Chrome lion, LC-2010 </w:t>
      </w:r>
      <w:r w:rsidRPr="00FE3F0A">
        <w:rPr>
          <w:rFonts w:ascii="Verdana" w:hAnsi="Verdana"/>
          <w:sz w:val="20"/>
          <w:szCs w:val="20"/>
        </w:rPr>
        <w:t>Shimadzu-LC Solution, Class</w:t>
      </w:r>
      <w:r w:rsidR="00CE120A" w:rsidRPr="00FE3F0A">
        <w:rPr>
          <w:rFonts w:ascii="Verdana" w:hAnsi="Verdana"/>
          <w:sz w:val="20"/>
          <w:szCs w:val="20"/>
        </w:rPr>
        <w:t>-</w:t>
      </w:r>
      <w:r w:rsidRPr="00FE3F0A">
        <w:rPr>
          <w:rFonts w:ascii="Verdana" w:hAnsi="Verdana"/>
          <w:sz w:val="20"/>
          <w:szCs w:val="20"/>
        </w:rPr>
        <w:t xml:space="preserve">VP), Check out any Analytical problems </w:t>
      </w:r>
      <w:r w:rsidRPr="00FE3F0A">
        <w:rPr>
          <w:rFonts w:ascii="Verdana" w:hAnsi="Verdana" w:cs="Lucida Sans Unicode"/>
          <w:sz w:val="20"/>
          <w:szCs w:val="20"/>
        </w:rPr>
        <w:t>d</w:t>
      </w:r>
      <w:r w:rsidRPr="00FE3F0A">
        <w:rPr>
          <w:rFonts w:ascii="Verdana" w:hAnsi="Verdana"/>
          <w:sz w:val="20"/>
          <w:szCs w:val="20"/>
        </w:rPr>
        <w:t>uring Analysis.</w:t>
      </w:r>
    </w:p>
    <w:p w:rsidR="00591500" w:rsidRPr="0065423A" w:rsidRDefault="00591500" w:rsidP="0059150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0"/>
          <w:szCs w:val="20"/>
          <w:u w:val="single"/>
        </w:rPr>
      </w:pPr>
      <w:r w:rsidRPr="0065423A">
        <w:rPr>
          <w:rFonts w:ascii="Verdana" w:hAnsi="Verdana"/>
          <w:sz w:val="20"/>
          <w:szCs w:val="20"/>
        </w:rPr>
        <w:t>Stability Analytical data review and also submit the data in specific Time limit as per Master schedule and Monthly schedule.</w:t>
      </w:r>
    </w:p>
    <w:p w:rsidR="00591500" w:rsidRPr="0065423A" w:rsidRDefault="00591500" w:rsidP="0059150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0"/>
          <w:szCs w:val="20"/>
          <w:u w:val="single"/>
        </w:rPr>
      </w:pPr>
      <w:r w:rsidRPr="0065423A">
        <w:rPr>
          <w:rFonts w:ascii="Verdana" w:hAnsi="Verdana"/>
          <w:sz w:val="20"/>
          <w:szCs w:val="20"/>
        </w:rPr>
        <w:t>During any problem in result as per OOT and OOS. Check out preliminary investigation.</w:t>
      </w:r>
    </w:p>
    <w:p w:rsidR="00591500" w:rsidRPr="0065423A" w:rsidRDefault="00591500" w:rsidP="0059150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0"/>
          <w:szCs w:val="20"/>
          <w:u w:val="single"/>
        </w:rPr>
      </w:pPr>
      <w:r w:rsidRPr="0065423A">
        <w:rPr>
          <w:rFonts w:ascii="Verdana" w:hAnsi="Verdana"/>
          <w:sz w:val="20"/>
          <w:szCs w:val="20"/>
        </w:rPr>
        <w:t>Aggressive Participate in Audit like USFDA, ANVISA, MHRA and also Third Party Audit.</w:t>
      </w:r>
    </w:p>
    <w:p w:rsidR="00591500" w:rsidRDefault="00591500" w:rsidP="003A582C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4A21AF" w:rsidRDefault="004A21AF" w:rsidP="003A582C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4A21AF" w:rsidRDefault="004A21AF" w:rsidP="003A582C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4A21AF" w:rsidRPr="0089006C" w:rsidRDefault="004A21AF" w:rsidP="003A582C">
      <w:p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</w:p>
    <w:p w:rsidR="008A12E0" w:rsidRDefault="008A12E0" w:rsidP="00FA34E2">
      <w:pPr>
        <w:tabs>
          <w:tab w:val="left" w:pos="720"/>
        </w:tabs>
        <w:autoSpaceDE w:val="0"/>
        <w:ind w:left="644"/>
        <w:jc w:val="center"/>
        <w:rPr>
          <w:rFonts w:ascii="Verdana" w:hAnsi="Verdana" w:cs="Lucida Sans Unicode"/>
          <w:b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Company: </w:t>
      </w:r>
      <w:r w:rsidR="008F640A" w:rsidRPr="0089006C">
        <w:rPr>
          <w:rFonts w:ascii="Verdana" w:hAnsi="Verdana" w:cs="Lucida Sans Unicode"/>
          <w:b/>
          <w:sz w:val="22"/>
          <w:szCs w:val="22"/>
        </w:rPr>
        <w:t>SUN</w:t>
      </w:r>
      <w:r w:rsidR="008F640A" w:rsidRPr="0089006C">
        <w:rPr>
          <w:rFonts w:ascii="Verdana" w:hAnsi="Verdana" w:cs="Lucida Sans Unicode"/>
          <w:sz w:val="22"/>
          <w:szCs w:val="22"/>
        </w:rPr>
        <w:t xml:space="preserve"> </w:t>
      </w:r>
      <w:r w:rsidR="008F640A" w:rsidRPr="0089006C">
        <w:rPr>
          <w:rFonts w:ascii="Verdana" w:hAnsi="Verdana" w:cs="Lucida Sans Unicode"/>
          <w:b/>
          <w:sz w:val="22"/>
          <w:szCs w:val="22"/>
        </w:rPr>
        <w:t>Pharmaceutical Limited</w:t>
      </w:r>
    </w:p>
    <w:p w:rsidR="009C6934" w:rsidRDefault="009C6934" w:rsidP="00FA34E2">
      <w:pPr>
        <w:tabs>
          <w:tab w:val="left" w:pos="720"/>
        </w:tabs>
        <w:autoSpaceDE w:val="0"/>
        <w:jc w:val="center"/>
        <w:rPr>
          <w:rFonts w:ascii="Verdana" w:hAnsi="Verdana" w:cs="Lucida Sans Unicode"/>
          <w:b/>
          <w:sz w:val="22"/>
          <w:szCs w:val="22"/>
        </w:rPr>
      </w:pPr>
      <w:r>
        <w:rPr>
          <w:rFonts w:ascii="Verdana" w:hAnsi="Verdana" w:cs="Lucida Sans Unicode"/>
          <w:b/>
          <w:sz w:val="22"/>
          <w:szCs w:val="22"/>
        </w:rPr>
        <w:t>(USFDA</w:t>
      </w:r>
      <w:r w:rsidR="0086029E">
        <w:rPr>
          <w:rFonts w:ascii="Verdana" w:hAnsi="Verdana" w:cs="Lucida Sans Unicode"/>
          <w:b/>
          <w:sz w:val="22"/>
          <w:szCs w:val="22"/>
        </w:rPr>
        <w:t>, MHRA, TGA</w:t>
      </w:r>
      <w:r>
        <w:rPr>
          <w:rFonts w:ascii="Verdana" w:hAnsi="Verdana" w:cs="Lucida Sans Unicode"/>
          <w:b/>
          <w:sz w:val="22"/>
          <w:szCs w:val="22"/>
        </w:rPr>
        <w:t xml:space="preserve"> &amp; ANVISA Approved Organization)</w:t>
      </w:r>
    </w:p>
    <w:p w:rsidR="009C6934" w:rsidRPr="0089006C" w:rsidRDefault="009C6934" w:rsidP="009C6934">
      <w:p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</w:rPr>
      </w:pPr>
    </w:p>
    <w:p w:rsidR="008A12E0" w:rsidRPr="00EA15B2" w:rsidRDefault="008A12E0" w:rsidP="008A12E0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Working Location: </w:t>
      </w:r>
      <w:r w:rsidR="00A716E9" w:rsidRPr="00EA15B2">
        <w:rPr>
          <w:rFonts w:ascii="Verdana" w:hAnsi="Verdana" w:cs="Lucida Sans Unicode"/>
          <w:sz w:val="20"/>
          <w:szCs w:val="20"/>
        </w:rPr>
        <w:t>Halol,</w:t>
      </w:r>
      <w:r w:rsidR="00A716E9" w:rsidRPr="00EA15B2">
        <w:rPr>
          <w:rFonts w:ascii="Verdana" w:hAnsi="Verdana" w:cs="Lucida Sans Unicode"/>
          <w:b/>
          <w:sz w:val="20"/>
          <w:szCs w:val="20"/>
        </w:rPr>
        <w:t xml:space="preserve"> </w:t>
      </w:r>
      <w:r w:rsidR="008F640A" w:rsidRPr="00EA15B2">
        <w:rPr>
          <w:rFonts w:ascii="Verdana" w:hAnsi="Verdana" w:cs="Lucida Sans Unicode"/>
          <w:sz w:val="20"/>
          <w:szCs w:val="20"/>
        </w:rPr>
        <w:t>Vadodar</w:t>
      </w:r>
      <w:r w:rsidR="0089006C" w:rsidRPr="00EA15B2">
        <w:rPr>
          <w:rFonts w:ascii="Verdana" w:hAnsi="Verdana" w:cs="Lucida Sans Unicode"/>
          <w:sz w:val="20"/>
          <w:szCs w:val="20"/>
        </w:rPr>
        <w:t>a</w:t>
      </w:r>
      <w:r w:rsidR="00C42C59">
        <w:rPr>
          <w:rFonts w:ascii="Verdana" w:hAnsi="Verdana" w:cs="Lucida Sans Unicode"/>
          <w:sz w:val="20"/>
          <w:szCs w:val="20"/>
        </w:rPr>
        <w:t>,</w:t>
      </w:r>
      <w:r w:rsidRPr="00EA15B2">
        <w:rPr>
          <w:rFonts w:ascii="Verdana" w:hAnsi="Verdana" w:cs="Lucida Sans Unicode"/>
          <w:sz w:val="20"/>
          <w:szCs w:val="20"/>
        </w:rPr>
        <w:t xml:space="preserve"> Gujarat.</w:t>
      </w:r>
      <w:r w:rsidR="00622E51">
        <w:rPr>
          <w:rFonts w:ascii="Verdana" w:hAnsi="Verdana" w:cs="Lucida Sans Unicode"/>
          <w:sz w:val="20"/>
          <w:szCs w:val="20"/>
        </w:rPr>
        <w:t>(</w:t>
      </w:r>
      <w:r w:rsidR="00622E51">
        <w:rPr>
          <w:rFonts w:ascii="Verdana" w:hAnsi="Verdana" w:cs="Lucida Sans Unicode"/>
          <w:i/>
          <w:sz w:val="20"/>
          <w:szCs w:val="20"/>
        </w:rPr>
        <w:t>INDIA</w:t>
      </w:r>
      <w:r w:rsidR="00622E51">
        <w:rPr>
          <w:rFonts w:ascii="Verdana" w:hAnsi="Verdana" w:cs="Lucida Sans Unicode"/>
          <w:sz w:val="20"/>
          <w:szCs w:val="20"/>
        </w:rPr>
        <w:t>)</w:t>
      </w:r>
    </w:p>
    <w:p w:rsidR="00FC1890" w:rsidRPr="00EA15B2" w:rsidRDefault="000522B9" w:rsidP="00182886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Designation</w:t>
      </w:r>
      <w:r w:rsidR="00FC1890" w:rsidRPr="0089006C">
        <w:rPr>
          <w:rFonts w:ascii="Verdana" w:hAnsi="Verdana" w:cs="Lucida Sans Unicode"/>
          <w:b/>
          <w:sz w:val="22"/>
          <w:szCs w:val="22"/>
        </w:rPr>
        <w:t xml:space="preserve">: </w:t>
      </w:r>
      <w:r w:rsidR="008F640A" w:rsidRPr="00FE3F0A">
        <w:rPr>
          <w:rFonts w:ascii="Verdana" w:hAnsi="Verdana" w:cs="Lucida Sans Unicode"/>
          <w:b/>
          <w:sz w:val="20"/>
          <w:szCs w:val="20"/>
        </w:rPr>
        <w:t>Senior Officer I</w:t>
      </w:r>
      <w:r w:rsidR="00FC1890" w:rsidRPr="00FE3F0A">
        <w:rPr>
          <w:rFonts w:ascii="Verdana" w:hAnsi="Verdana" w:cs="Lucida Sans Unicode"/>
          <w:b/>
          <w:sz w:val="20"/>
          <w:szCs w:val="20"/>
        </w:rPr>
        <w:t xml:space="preserve"> </w:t>
      </w:r>
      <w:r w:rsidR="00FA55AC" w:rsidRPr="00FE3F0A">
        <w:rPr>
          <w:rFonts w:ascii="Verdana" w:hAnsi="Verdana" w:cs="Lucida Sans Unicode"/>
          <w:b/>
          <w:sz w:val="20"/>
          <w:szCs w:val="20"/>
        </w:rPr>
        <w:t>(Quality Control Department)</w:t>
      </w:r>
    </w:p>
    <w:p w:rsidR="008A12E0" w:rsidRPr="0089006C" w:rsidRDefault="008A12E0" w:rsidP="008F640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Working since: </w:t>
      </w:r>
      <w:r w:rsidRPr="00FE3F0A">
        <w:rPr>
          <w:rFonts w:ascii="Verdana" w:hAnsi="Verdana" w:cs="Lucida Sans Unicode"/>
          <w:sz w:val="20"/>
          <w:szCs w:val="20"/>
        </w:rPr>
        <w:t>10</w:t>
      </w:r>
      <w:r w:rsidRPr="00EA15B2">
        <w:rPr>
          <w:rFonts w:ascii="Verdana" w:hAnsi="Verdana" w:cs="Lucida Sans Unicode"/>
          <w:sz w:val="20"/>
          <w:szCs w:val="20"/>
          <w:vertAlign w:val="superscript"/>
        </w:rPr>
        <w:t>th</w:t>
      </w:r>
      <w:r w:rsidRPr="00EA15B2">
        <w:rPr>
          <w:rFonts w:ascii="Verdana" w:hAnsi="Verdana" w:cs="Lucida Sans Unicode"/>
          <w:sz w:val="20"/>
          <w:szCs w:val="20"/>
        </w:rPr>
        <w:t xml:space="preserve"> </w:t>
      </w:r>
      <w:r w:rsidR="008F640A" w:rsidRPr="00EA15B2">
        <w:rPr>
          <w:rFonts w:ascii="Verdana" w:hAnsi="Verdana" w:cs="Lucida Sans Unicode"/>
          <w:sz w:val="20"/>
          <w:szCs w:val="20"/>
        </w:rPr>
        <w:t>November</w:t>
      </w:r>
      <w:r w:rsidRPr="00EA15B2">
        <w:rPr>
          <w:rFonts w:ascii="Verdana" w:hAnsi="Verdana" w:cs="Lucida Sans Unicode"/>
          <w:sz w:val="20"/>
          <w:szCs w:val="20"/>
        </w:rPr>
        <w:t xml:space="preserve"> 200</w:t>
      </w:r>
      <w:r w:rsidR="008F640A" w:rsidRPr="00EA15B2">
        <w:rPr>
          <w:rFonts w:ascii="Verdana" w:hAnsi="Verdana" w:cs="Lucida Sans Unicode"/>
          <w:sz w:val="20"/>
          <w:szCs w:val="20"/>
        </w:rPr>
        <w:t>6</w:t>
      </w:r>
      <w:r w:rsidR="00257042" w:rsidRPr="00EA15B2">
        <w:rPr>
          <w:rFonts w:ascii="Verdana" w:hAnsi="Verdana" w:cs="Lucida Sans Unicode"/>
          <w:sz w:val="20"/>
          <w:szCs w:val="20"/>
        </w:rPr>
        <w:t xml:space="preserve"> to 1</w:t>
      </w:r>
      <w:r w:rsidR="00257042" w:rsidRPr="00EA15B2">
        <w:rPr>
          <w:rFonts w:ascii="Verdana" w:hAnsi="Verdana" w:cs="Lucida Sans Unicode"/>
          <w:sz w:val="20"/>
          <w:szCs w:val="20"/>
          <w:vertAlign w:val="superscript"/>
        </w:rPr>
        <w:t>st</w:t>
      </w:r>
      <w:r w:rsidR="00257042" w:rsidRPr="00EA15B2">
        <w:rPr>
          <w:rFonts w:ascii="Verdana" w:hAnsi="Verdana" w:cs="Lucida Sans Unicode"/>
          <w:sz w:val="20"/>
          <w:szCs w:val="20"/>
        </w:rPr>
        <w:t xml:space="preserve"> </w:t>
      </w:r>
      <w:r w:rsidR="008F640A" w:rsidRPr="00EA15B2">
        <w:rPr>
          <w:rFonts w:ascii="Verdana" w:hAnsi="Verdana" w:cs="Lucida Sans Unicode"/>
          <w:sz w:val="20"/>
          <w:szCs w:val="20"/>
        </w:rPr>
        <w:t>November 2007</w:t>
      </w:r>
      <w:r w:rsidRPr="00EA15B2">
        <w:rPr>
          <w:rFonts w:ascii="Verdana" w:hAnsi="Verdana" w:cs="Lucida Sans Unicode"/>
          <w:sz w:val="20"/>
          <w:szCs w:val="20"/>
        </w:rPr>
        <w:t>.</w:t>
      </w:r>
    </w:p>
    <w:p w:rsidR="00F949EF" w:rsidRPr="00EA15B2" w:rsidRDefault="00182886" w:rsidP="003A582C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EA15B2">
        <w:rPr>
          <w:rFonts w:ascii="Verdana" w:hAnsi="Verdana" w:cs="Lucida Sans Unicode"/>
          <w:b/>
          <w:sz w:val="22"/>
          <w:szCs w:val="22"/>
        </w:rPr>
        <w:t xml:space="preserve">Job </w:t>
      </w:r>
      <w:r w:rsidR="00F949EF" w:rsidRPr="00EA15B2">
        <w:rPr>
          <w:rFonts w:ascii="Verdana" w:hAnsi="Verdana" w:cs="Lucida Sans Unicode"/>
          <w:b/>
          <w:sz w:val="22"/>
          <w:szCs w:val="22"/>
        </w:rPr>
        <w:t>Profile:</w:t>
      </w:r>
      <w:r w:rsidRPr="00EA15B2">
        <w:rPr>
          <w:sz w:val="22"/>
          <w:szCs w:val="22"/>
        </w:rPr>
        <w:t xml:space="preserve"> </w:t>
      </w:r>
    </w:p>
    <w:p w:rsidR="00F949EF" w:rsidRPr="00FE3F0A" w:rsidRDefault="00F949EF" w:rsidP="003A582C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FE3F0A">
        <w:rPr>
          <w:rFonts w:ascii="Verdana" w:hAnsi="Verdana"/>
          <w:sz w:val="20"/>
          <w:szCs w:val="20"/>
        </w:rPr>
        <w:t xml:space="preserve">Instrument </w:t>
      </w:r>
      <w:r w:rsidR="0086029E" w:rsidRPr="00FE3F0A">
        <w:rPr>
          <w:rFonts w:ascii="Verdana" w:hAnsi="Verdana"/>
          <w:sz w:val="20"/>
          <w:szCs w:val="20"/>
        </w:rPr>
        <w:t>Operated U.V.Spectrophotometer</w:t>
      </w:r>
      <w:r w:rsidR="00AC3D18" w:rsidRPr="00FE3F0A">
        <w:rPr>
          <w:rFonts w:ascii="Verdana" w:hAnsi="Verdana"/>
          <w:sz w:val="20"/>
          <w:szCs w:val="20"/>
        </w:rPr>
        <w:t xml:space="preserve">, I.R., </w:t>
      </w:r>
      <w:r w:rsidR="00182886" w:rsidRPr="00FE3F0A">
        <w:rPr>
          <w:rFonts w:ascii="Verdana" w:hAnsi="Verdana"/>
          <w:sz w:val="20"/>
          <w:szCs w:val="20"/>
        </w:rPr>
        <w:t xml:space="preserve">Karl Fischer apparatus, Dissolution, </w:t>
      </w:r>
      <w:r w:rsidRPr="00FE3F0A">
        <w:rPr>
          <w:rFonts w:ascii="Verdana" w:hAnsi="Verdana"/>
          <w:sz w:val="20"/>
          <w:szCs w:val="20"/>
        </w:rPr>
        <w:t>Disintegration Time Machine.</w:t>
      </w:r>
    </w:p>
    <w:p w:rsidR="003A582C" w:rsidRPr="00FE3F0A" w:rsidRDefault="00182886" w:rsidP="003A582C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FE3F0A">
        <w:rPr>
          <w:rFonts w:ascii="Verdana" w:hAnsi="Verdana"/>
          <w:sz w:val="20"/>
          <w:szCs w:val="20"/>
        </w:rPr>
        <w:t>Calibration of this Instrument. Analysis and Documentation in Stability Area.</w:t>
      </w:r>
    </w:p>
    <w:p w:rsidR="004D2280" w:rsidRPr="00FE3F0A" w:rsidRDefault="004D2280" w:rsidP="00CB5342">
      <w:p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89006C" w:rsidRDefault="0089006C" w:rsidP="00CB5342">
      <w:p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4A21AF" w:rsidRDefault="004A21AF" w:rsidP="00CB5342">
      <w:p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4A21AF" w:rsidRDefault="004A21AF" w:rsidP="00CB5342">
      <w:p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4A21AF" w:rsidRPr="003A582C" w:rsidRDefault="004A21AF" w:rsidP="00CB5342">
      <w:p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</w:p>
    <w:p w:rsidR="00BF2678" w:rsidRDefault="00BF2678" w:rsidP="00FA34E2">
      <w:pPr>
        <w:tabs>
          <w:tab w:val="left" w:pos="720"/>
        </w:tabs>
        <w:autoSpaceDE w:val="0"/>
        <w:ind w:left="644"/>
        <w:jc w:val="center"/>
        <w:rPr>
          <w:rFonts w:ascii="Verdana" w:hAnsi="Verdana" w:cs="Lucida Sans Unicode"/>
          <w:b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Company: INTAS</w:t>
      </w:r>
      <w:r w:rsidRPr="0089006C">
        <w:rPr>
          <w:rFonts w:ascii="Verdana" w:hAnsi="Verdana" w:cs="Lucida Sans Unicode"/>
          <w:sz w:val="22"/>
          <w:szCs w:val="22"/>
        </w:rPr>
        <w:t xml:space="preserve"> </w:t>
      </w:r>
      <w:r w:rsidRPr="0089006C">
        <w:rPr>
          <w:rFonts w:ascii="Verdana" w:hAnsi="Verdana" w:cs="Lucida Sans Unicode"/>
          <w:b/>
          <w:sz w:val="22"/>
          <w:szCs w:val="22"/>
        </w:rPr>
        <w:t>Pharmaceutical Limited</w:t>
      </w:r>
    </w:p>
    <w:p w:rsidR="009C6934" w:rsidRDefault="009C6934" w:rsidP="00FA34E2">
      <w:pPr>
        <w:tabs>
          <w:tab w:val="left" w:pos="720"/>
          <w:tab w:val="right" w:pos="8640"/>
        </w:tabs>
        <w:autoSpaceDE w:val="0"/>
        <w:ind w:left="284"/>
        <w:jc w:val="center"/>
        <w:rPr>
          <w:rFonts w:ascii="Verdana" w:hAnsi="Verdana" w:cs="Lucida Sans Unicode"/>
          <w:b/>
          <w:sz w:val="22"/>
          <w:szCs w:val="22"/>
        </w:rPr>
      </w:pPr>
      <w:r>
        <w:rPr>
          <w:rFonts w:ascii="Verdana" w:hAnsi="Verdana" w:cs="Lucida Sans Unicode"/>
          <w:b/>
          <w:sz w:val="22"/>
          <w:szCs w:val="22"/>
        </w:rPr>
        <w:t>(USFDA</w:t>
      </w:r>
      <w:r w:rsidR="0086029E">
        <w:rPr>
          <w:rFonts w:ascii="Verdana" w:hAnsi="Verdana" w:cs="Lucida Sans Unicode"/>
          <w:b/>
          <w:sz w:val="22"/>
          <w:szCs w:val="22"/>
        </w:rPr>
        <w:t>, MHRA, TGA</w:t>
      </w:r>
      <w:r>
        <w:rPr>
          <w:rFonts w:ascii="Verdana" w:hAnsi="Verdana" w:cs="Lucida Sans Unicode"/>
          <w:b/>
          <w:sz w:val="22"/>
          <w:szCs w:val="22"/>
        </w:rPr>
        <w:t xml:space="preserve"> &amp; ANVISA Approved Company</w:t>
      </w:r>
      <w:r w:rsidR="00FA34E2">
        <w:rPr>
          <w:rFonts w:ascii="Verdana" w:hAnsi="Verdana" w:cs="Lucida Sans Unicode"/>
          <w:b/>
          <w:sz w:val="22"/>
          <w:szCs w:val="22"/>
        </w:rPr>
        <w:t>)</w:t>
      </w:r>
    </w:p>
    <w:p w:rsidR="00FA34E2" w:rsidRPr="0089006C" w:rsidRDefault="00FA34E2" w:rsidP="00FA34E2">
      <w:pPr>
        <w:tabs>
          <w:tab w:val="left" w:pos="720"/>
          <w:tab w:val="right" w:pos="8640"/>
        </w:tabs>
        <w:autoSpaceDE w:val="0"/>
        <w:ind w:left="284"/>
        <w:rPr>
          <w:rFonts w:ascii="Verdana" w:hAnsi="Verdana" w:cs="Lucida Sans Unicode"/>
          <w:b/>
          <w:sz w:val="22"/>
          <w:szCs w:val="22"/>
        </w:rPr>
      </w:pPr>
    </w:p>
    <w:p w:rsidR="000679FA" w:rsidRPr="0089006C" w:rsidRDefault="000679FA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Working Location</w:t>
      </w:r>
      <w:r w:rsidRPr="00F949EF">
        <w:rPr>
          <w:rFonts w:ascii="Verdana" w:hAnsi="Verdana" w:cs="Lucida Sans Unicode"/>
          <w:b/>
          <w:sz w:val="20"/>
          <w:szCs w:val="20"/>
        </w:rPr>
        <w:t xml:space="preserve">: </w:t>
      </w:r>
      <w:r w:rsidR="00A716E9" w:rsidRPr="00F949EF">
        <w:rPr>
          <w:rFonts w:ascii="Verdana" w:hAnsi="Verdana" w:cs="Lucida Sans Unicode"/>
          <w:sz w:val="20"/>
          <w:szCs w:val="20"/>
        </w:rPr>
        <w:t>Matoda,</w:t>
      </w:r>
      <w:r w:rsidR="00A716E9" w:rsidRPr="00F949EF">
        <w:rPr>
          <w:rFonts w:ascii="Verdana" w:hAnsi="Verdana" w:cs="Lucida Sans Unicode"/>
          <w:b/>
          <w:sz w:val="20"/>
          <w:szCs w:val="20"/>
        </w:rPr>
        <w:t xml:space="preserve"> </w:t>
      </w:r>
      <w:r w:rsidR="00F949EF" w:rsidRPr="00F949EF">
        <w:rPr>
          <w:rFonts w:ascii="Verdana" w:hAnsi="Verdana" w:cs="Lucida Sans Unicode"/>
          <w:sz w:val="20"/>
          <w:szCs w:val="20"/>
        </w:rPr>
        <w:t>Ahme</w:t>
      </w:r>
      <w:r w:rsidR="00047E02" w:rsidRPr="00F949EF">
        <w:rPr>
          <w:rFonts w:ascii="Verdana" w:hAnsi="Verdana" w:cs="Lucida Sans Unicode"/>
          <w:sz w:val="20"/>
          <w:szCs w:val="20"/>
        </w:rPr>
        <w:t>dabad</w:t>
      </w:r>
      <w:r w:rsidRPr="00F949EF">
        <w:rPr>
          <w:rFonts w:ascii="Verdana" w:hAnsi="Verdana" w:cs="Lucida Sans Unicode"/>
          <w:sz w:val="20"/>
          <w:szCs w:val="20"/>
        </w:rPr>
        <w:t>, Gujarat.</w:t>
      </w:r>
      <w:r w:rsidR="00622E51">
        <w:rPr>
          <w:rFonts w:ascii="Verdana" w:hAnsi="Verdana" w:cs="Lucida Sans Unicode"/>
          <w:sz w:val="20"/>
          <w:szCs w:val="20"/>
        </w:rPr>
        <w:t>(</w:t>
      </w:r>
      <w:r w:rsidR="00622E51">
        <w:rPr>
          <w:rFonts w:ascii="Verdana" w:hAnsi="Verdana" w:cs="Lucida Sans Unicode"/>
          <w:i/>
          <w:sz w:val="20"/>
          <w:szCs w:val="20"/>
        </w:rPr>
        <w:t>INDIA</w:t>
      </w:r>
      <w:r w:rsidR="00622E51">
        <w:rPr>
          <w:rFonts w:ascii="Verdana" w:hAnsi="Verdana" w:cs="Lucida Sans Unicode"/>
          <w:sz w:val="20"/>
          <w:szCs w:val="20"/>
        </w:rPr>
        <w:t>)</w:t>
      </w:r>
    </w:p>
    <w:p w:rsidR="006904FB" w:rsidRPr="00F949EF" w:rsidRDefault="006904FB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b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>Function:</w:t>
      </w:r>
      <w:r w:rsidR="00EE620D" w:rsidRPr="0089006C">
        <w:rPr>
          <w:rFonts w:ascii="Verdana" w:hAnsi="Verdana" w:cs="Lucida Sans Unicode"/>
          <w:sz w:val="22"/>
          <w:szCs w:val="22"/>
        </w:rPr>
        <w:t xml:space="preserve"> </w:t>
      </w:r>
      <w:r w:rsidR="00EE620D" w:rsidRPr="00F949EF">
        <w:rPr>
          <w:rFonts w:ascii="Verdana" w:hAnsi="Verdana" w:cs="Lucida Sans Unicode"/>
          <w:sz w:val="20"/>
          <w:szCs w:val="20"/>
        </w:rPr>
        <w:t>Officer</w:t>
      </w:r>
      <w:r w:rsidR="00FA55AC" w:rsidRPr="00F949EF">
        <w:rPr>
          <w:rFonts w:ascii="Verdana" w:hAnsi="Verdana" w:cs="Lucida Sans Unicode"/>
          <w:sz w:val="20"/>
          <w:szCs w:val="20"/>
        </w:rPr>
        <w:t xml:space="preserve"> </w:t>
      </w:r>
      <w:r w:rsidR="00FA55AC" w:rsidRPr="00F949EF">
        <w:rPr>
          <w:rFonts w:ascii="Verdana" w:hAnsi="Verdana" w:cs="Lucida Sans Unicode"/>
          <w:b/>
          <w:sz w:val="20"/>
          <w:szCs w:val="20"/>
        </w:rPr>
        <w:t xml:space="preserve">(Quality </w:t>
      </w:r>
      <w:r w:rsidR="00337161" w:rsidRPr="00F949EF">
        <w:rPr>
          <w:rFonts w:ascii="Verdana" w:hAnsi="Verdana" w:cs="Lucida Sans Unicode"/>
          <w:b/>
          <w:sz w:val="20"/>
          <w:szCs w:val="20"/>
        </w:rPr>
        <w:t xml:space="preserve">Control </w:t>
      </w:r>
      <w:r w:rsidR="00FA55AC" w:rsidRPr="00F949EF">
        <w:rPr>
          <w:rFonts w:ascii="Verdana" w:hAnsi="Verdana" w:cs="Lucida Sans Unicode"/>
          <w:b/>
          <w:sz w:val="20"/>
          <w:szCs w:val="20"/>
        </w:rPr>
        <w:t>Department)</w:t>
      </w:r>
    </w:p>
    <w:p w:rsidR="00182886" w:rsidRPr="0089006C" w:rsidRDefault="000679FA" w:rsidP="00182886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Duration: </w:t>
      </w:r>
      <w:r w:rsidRPr="002506D7">
        <w:rPr>
          <w:rFonts w:ascii="Verdana" w:hAnsi="Verdana"/>
          <w:bCs/>
          <w:sz w:val="20"/>
          <w:szCs w:val="20"/>
        </w:rPr>
        <w:t>200</w:t>
      </w:r>
      <w:r w:rsidR="00EE620D" w:rsidRPr="002506D7">
        <w:rPr>
          <w:rFonts w:ascii="Verdana" w:hAnsi="Verdana"/>
          <w:bCs/>
          <w:sz w:val="20"/>
          <w:szCs w:val="20"/>
        </w:rPr>
        <w:t>5</w:t>
      </w:r>
      <w:r w:rsidRPr="00F949EF">
        <w:rPr>
          <w:rFonts w:ascii="Verdana" w:hAnsi="Verdana"/>
          <w:bCs/>
          <w:sz w:val="20"/>
          <w:szCs w:val="20"/>
        </w:rPr>
        <w:t xml:space="preserve"> to </w:t>
      </w:r>
      <w:r w:rsidR="00EE620D" w:rsidRPr="00F949EF">
        <w:rPr>
          <w:rFonts w:ascii="Verdana" w:hAnsi="Verdana"/>
          <w:bCs/>
          <w:sz w:val="20"/>
          <w:szCs w:val="20"/>
        </w:rPr>
        <w:t>Nov</w:t>
      </w:r>
      <w:r w:rsidRPr="00F949EF">
        <w:rPr>
          <w:rFonts w:ascii="Verdana" w:hAnsi="Verdana"/>
          <w:bCs/>
          <w:sz w:val="20"/>
          <w:szCs w:val="20"/>
        </w:rPr>
        <w:t>.2006</w:t>
      </w:r>
      <w:r w:rsidRPr="0089006C">
        <w:rPr>
          <w:rFonts w:ascii="Verdana" w:hAnsi="Verdana" w:cs="Lucida Sans Unicode"/>
          <w:sz w:val="22"/>
          <w:szCs w:val="22"/>
        </w:rPr>
        <w:t>.</w:t>
      </w:r>
      <w:r w:rsidR="00182886" w:rsidRPr="0089006C">
        <w:rPr>
          <w:rFonts w:ascii="Verdana" w:hAnsi="Verdana" w:cs="Lucida Sans Unicode"/>
          <w:b/>
          <w:sz w:val="22"/>
          <w:szCs w:val="22"/>
        </w:rPr>
        <w:t xml:space="preserve"> </w:t>
      </w:r>
    </w:p>
    <w:p w:rsidR="00F949EF" w:rsidRPr="00F949EF" w:rsidRDefault="00182886" w:rsidP="00182886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89006C">
        <w:rPr>
          <w:rFonts w:ascii="Verdana" w:hAnsi="Verdana" w:cs="Lucida Sans Unicode"/>
          <w:b/>
          <w:sz w:val="22"/>
          <w:szCs w:val="22"/>
        </w:rPr>
        <w:t xml:space="preserve">Job </w:t>
      </w:r>
      <w:r w:rsidR="00F949EF" w:rsidRPr="0089006C">
        <w:rPr>
          <w:rFonts w:ascii="Verdana" w:hAnsi="Verdana" w:cs="Lucida Sans Unicode"/>
          <w:b/>
          <w:sz w:val="22"/>
          <w:szCs w:val="22"/>
        </w:rPr>
        <w:t>Profile:</w:t>
      </w:r>
      <w:r w:rsidRPr="0089006C">
        <w:rPr>
          <w:sz w:val="22"/>
          <w:szCs w:val="22"/>
        </w:rPr>
        <w:t xml:space="preserve"> </w:t>
      </w:r>
    </w:p>
    <w:p w:rsidR="00F949EF" w:rsidRPr="00F949EF" w:rsidRDefault="00182886" w:rsidP="00182886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 xml:space="preserve">stability sample (in chamber area) loading and unloading. </w:t>
      </w:r>
      <w:r w:rsidR="00F949EF" w:rsidRPr="00F949EF">
        <w:rPr>
          <w:rFonts w:ascii="Verdana" w:hAnsi="Verdana"/>
          <w:sz w:val="20"/>
          <w:szCs w:val="20"/>
        </w:rPr>
        <w:t>Stability</w:t>
      </w:r>
      <w:r w:rsidRPr="00F949EF">
        <w:rPr>
          <w:rFonts w:ascii="Verdana" w:hAnsi="Verdana"/>
          <w:sz w:val="20"/>
          <w:szCs w:val="20"/>
        </w:rPr>
        <w:t xml:space="preserve"> protocol and report.</w:t>
      </w:r>
    </w:p>
    <w:p w:rsidR="00182886" w:rsidRPr="0089006C" w:rsidRDefault="00F949EF" w:rsidP="00182886">
      <w:pPr>
        <w:numPr>
          <w:ilvl w:val="0"/>
          <w:numId w:val="1"/>
        </w:numPr>
        <w:tabs>
          <w:tab w:val="left" w:pos="720"/>
        </w:tabs>
        <w:autoSpaceDE w:val="0"/>
        <w:rPr>
          <w:rFonts w:ascii="Verdana" w:hAnsi="Verdana" w:cs="Lucida Sans Unicode"/>
          <w:sz w:val="22"/>
          <w:szCs w:val="22"/>
        </w:rPr>
      </w:pPr>
      <w:r w:rsidRPr="00F949EF">
        <w:rPr>
          <w:rFonts w:ascii="Verdana" w:hAnsi="Verdana"/>
          <w:sz w:val="20"/>
          <w:szCs w:val="20"/>
        </w:rPr>
        <w:t>Prepared</w:t>
      </w:r>
      <w:r w:rsidR="00182886" w:rsidRPr="00F949EF">
        <w:rPr>
          <w:rFonts w:ascii="Verdana" w:hAnsi="Verdana"/>
          <w:sz w:val="20"/>
          <w:szCs w:val="20"/>
        </w:rPr>
        <w:t xml:space="preserve"> stability samples Master schedule and Monthly schedule.</w:t>
      </w:r>
      <w:r w:rsidR="00AC3D18" w:rsidRPr="00F949EF">
        <w:rPr>
          <w:rFonts w:ascii="Verdana" w:hAnsi="Verdana"/>
          <w:sz w:val="20"/>
          <w:szCs w:val="20"/>
        </w:rPr>
        <w:t xml:space="preserve"> </w:t>
      </w:r>
      <w:r w:rsidR="001C4392" w:rsidRPr="00F949EF">
        <w:rPr>
          <w:rFonts w:ascii="Verdana" w:hAnsi="Verdana"/>
          <w:sz w:val="20"/>
          <w:szCs w:val="20"/>
        </w:rPr>
        <w:t>And</w:t>
      </w:r>
      <w:r w:rsidR="00182886" w:rsidRPr="00F949EF">
        <w:rPr>
          <w:rFonts w:ascii="Verdana" w:hAnsi="Verdana"/>
          <w:sz w:val="20"/>
          <w:szCs w:val="20"/>
        </w:rPr>
        <w:t xml:space="preserve"> retain sample department</w:t>
      </w:r>
      <w:r w:rsidR="00182886" w:rsidRPr="0089006C">
        <w:rPr>
          <w:rFonts w:ascii="Verdana" w:hAnsi="Verdana"/>
          <w:sz w:val="22"/>
          <w:szCs w:val="22"/>
        </w:rPr>
        <w:t>.</w:t>
      </w:r>
    </w:p>
    <w:p w:rsidR="004A21AF" w:rsidRDefault="004A21AF">
      <w:pPr>
        <w:autoSpaceDE w:val="0"/>
        <w:rPr>
          <w:rFonts w:ascii="Verdana" w:hAnsi="Verdana" w:cs="Lucida Sans Unicode"/>
          <w:b/>
          <w:sz w:val="20"/>
          <w:szCs w:val="20"/>
        </w:rPr>
      </w:pPr>
    </w:p>
    <w:p w:rsidR="001C4392" w:rsidRDefault="001C4392">
      <w:pPr>
        <w:autoSpaceDE w:val="0"/>
        <w:rPr>
          <w:rFonts w:ascii="Verdana" w:hAnsi="Verdana" w:cs="Lucida Sans Unicode"/>
          <w:b/>
          <w:sz w:val="20"/>
          <w:szCs w:val="20"/>
        </w:rPr>
      </w:pPr>
    </w:p>
    <w:p w:rsidR="001C4392" w:rsidRDefault="001C4392">
      <w:pPr>
        <w:autoSpaceDE w:val="0"/>
        <w:rPr>
          <w:rFonts w:ascii="Verdana" w:hAnsi="Verdana" w:cs="Lucida Sans Unicode"/>
          <w:b/>
          <w:sz w:val="20"/>
          <w:szCs w:val="20"/>
        </w:rPr>
      </w:pPr>
    </w:p>
    <w:tbl>
      <w:tblPr>
        <w:tblW w:w="8550" w:type="dxa"/>
        <w:tblInd w:w="108" w:type="dxa"/>
        <w:tblLayout w:type="fixed"/>
        <w:tblLook w:val="0000"/>
      </w:tblPr>
      <w:tblGrid>
        <w:gridCol w:w="2785"/>
        <w:gridCol w:w="5765"/>
      </w:tblGrid>
      <w:tr w:rsidR="000679FA" w:rsidRPr="0089006C" w:rsidTr="004A21AF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79FA" w:rsidRPr="0089006C" w:rsidRDefault="000679F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Arial Black" w:hAnsi="Arial Black" w:cs="Arial Black"/>
                <w:sz w:val="22"/>
                <w:szCs w:val="22"/>
              </w:rPr>
            </w:pPr>
            <w:r w:rsidRPr="0089006C">
              <w:rPr>
                <w:rFonts w:ascii="Arial Black" w:hAnsi="Arial Black" w:cs="Arial Black"/>
                <w:sz w:val="22"/>
                <w:szCs w:val="22"/>
              </w:rPr>
              <w:t>Total Experience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9FA" w:rsidRPr="0089006C" w:rsidRDefault="000679FA" w:rsidP="009C3083">
            <w:pPr>
              <w:rPr>
                <w:rFonts w:ascii="Verdana" w:hAnsi="Verdana"/>
                <w:sz w:val="22"/>
                <w:szCs w:val="22"/>
              </w:rPr>
            </w:pPr>
            <w:r w:rsidRPr="0089006C">
              <w:rPr>
                <w:rFonts w:ascii="Verdana" w:hAnsi="Verdana"/>
                <w:sz w:val="22"/>
                <w:szCs w:val="22"/>
              </w:rPr>
              <w:t xml:space="preserve">Total </w:t>
            </w:r>
            <w:r w:rsidR="00B02846" w:rsidRPr="00B02846">
              <w:rPr>
                <w:rFonts w:ascii="Verdana" w:hAnsi="Verdana"/>
                <w:b/>
                <w:sz w:val="22"/>
                <w:szCs w:val="22"/>
              </w:rPr>
              <w:t>7.5</w:t>
            </w:r>
            <w:r w:rsidR="00E269E0" w:rsidRPr="0089006C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89006C">
              <w:rPr>
                <w:rFonts w:ascii="Verdana" w:hAnsi="Verdana"/>
                <w:b/>
                <w:sz w:val="22"/>
                <w:szCs w:val="22"/>
              </w:rPr>
              <w:t>Years</w:t>
            </w:r>
            <w:r w:rsidR="00E269E0" w:rsidRPr="0089006C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89006C">
              <w:rPr>
                <w:rFonts w:ascii="Verdana" w:hAnsi="Verdana"/>
                <w:sz w:val="22"/>
                <w:szCs w:val="22"/>
              </w:rPr>
              <w:t xml:space="preserve">of Exp, Worked as </w:t>
            </w:r>
            <w:r w:rsidR="007E3818" w:rsidRPr="0089006C">
              <w:rPr>
                <w:rFonts w:ascii="Verdana" w:hAnsi="Verdana"/>
                <w:sz w:val="22"/>
                <w:szCs w:val="22"/>
              </w:rPr>
              <w:t>Executive in Analytical Area.</w:t>
            </w:r>
          </w:p>
        </w:tc>
      </w:tr>
    </w:tbl>
    <w:p w:rsidR="000679FA" w:rsidRPr="0089006C" w:rsidRDefault="000679FA">
      <w:pPr>
        <w:autoSpaceDE w:val="0"/>
        <w:rPr>
          <w:rFonts w:ascii="Verdana" w:hAnsi="Verdana" w:cs="Lucida Sans Unicode"/>
          <w:b/>
          <w:sz w:val="22"/>
          <w:szCs w:val="22"/>
        </w:rPr>
      </w:pPr>
    </w:p>
    <w:p w:rsidR="004A21AF" w:rsidRDefault="004A21AF" w:rsidP="0018288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</w:p>
    <w:p w:rsidR="009C6934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89006C">
        <w:rPr>
          <w:rFonts w:ascii="Verdana" w:hAnsi="Verdana"/>
          <w:b/>
          <w:bCs/>
          <w:sz w:val="22"/>
          <w:szCs w:val="22"/>
        </w:rPr>
        <w:t xml:space="preserve">Computer Knowledge:   </w:t>
      </w:r>
      <w:r w:rsidRPr="00F949EF">
        <w:rPr>
          <w:rFonts w:ascii="Verdana" w:hAnsi="Verdana"/>
          <w:sz w:val="20"/>
          <w:szCs w:val="20"/>
        </w:rPr>
        <w:t xml:space="preserve">Operating Systems of Windows 98, Internet </w:t>
      </w:r>
      <w:r w:rsidR="00F949EF" w:rsidRPr="00F949EF">
        <w:rPr>
          <w:rFonts w:ascii="Verdana" w:hAnsi="Verdana"/>
          <w:sz w:val="20"/>
          <w:szCs w:val="20"/>
        </w:rPr>
        <w:t>Browsing,</w:t>
      </w:r>
      <w:r w:rsidRPr="00F949EF">
        <w:rPr>
          <w:rFonts w:ascii="Verdana" w:hAnsi="Verdana"/>
          <w:sz w:val="20"/>
          <w:szCs w:val="20"/>
        </w:rPr>
        <w:t xml:space="preserve"> SAP,</w:t>
      </w:r>
      <w:r w:rsidR="003A582C" w:rsidRPr="00F949EF">
        <w:rPr>
          <w:rFonts w:ascii="Verdana" w:hAnsi="Verdana"/>
          <w:sz w:val="20"/>
          <w:szCs w:val="20"/>
        </w:rPr>
        <w:t xml:space="preserve"> </w:t>
      </w:r>
      <w:r w:rsidR="00FC6852">
        <w:rPr>
          <w:rFonts w:ascii="Verdana" w:hAnsi="Verdana"/>
          <w:sz w:val="20"/>
          <w:szCs w:val="20"/>
        </w:rPr>
        <w:t>LIMS.</w:t>
      </w:r>
    </w:p>
    <w:p w:rsidR="00FC6852" w:rsidRDefault="00FC6852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FC6852" w:rsidRPr="00FC6852" w:rsidRDefault="00FC6852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182886" w:rsidRPr="0089006C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  <w:r w:rsidRPr="0089006C">
        <w:rPr>
          <w:rFonts w:ascii="Verdana" w:hAnsi="Verdana"/>
          <w:b/>
          <w:bCs/>
          <w:sz w:val="22"/>
          <w:szCs w:val="22"/>
        </w:rPr>
        <w:t>Personal Profile:</w:t>
      </w:r>
    </w:p>
    <w:p w:rsidR="00182886" w:rsidRPr="0089006C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</w:p>
    <w:p w:rsidR="00182886" w:rsidRPr="00F949EF" w:rsidRDefault="00EA15B2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</w:t>
      </w:r>
      <w:r w:rsidR="00FC685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FC6852">
        <w:rPr>
          <w:rFonts w:ascii="Verdana" w:hAnsi="Verdana"/>
          <w:sz w:val="20"/>
          <w:szCs w:val="20"/>
        </w:rPr>
        <w:t xml:space="preserve"> </w:t>
      </w:r>
      <w:r w:rsidR="003A582C" w:rsidRPr="00F949EF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 xml:space="preserve">:  </w:t>
      </w:r>
      <w:r w:rsidR="00182886" w:rsidRPr="00F949EF">
        <w:rPr>
          <w:rFonts w:ascii="Verdana" w:hAnsi="Verdana"/>
          <w:sz w:val="20"/>
          <w:szCs w:val="20"/>
        </w:rPr>
        <w:tab/>
      </w:r>
      <w:r w:rsidR="0086029E" w:rsidRPr="00F949EF">
        <w:rPr>
          <w:rFonts w:ascii="Verdana" w:hAnsi="Verdana"/>
          <w:sz w:val="20"/>
          <w:szCs w:val="20"/>
        </w:rPr>
        <w:t>Harshal M</w:t>
      </w:r>
      <w:r w:rsidR="00182886" w:rsidRPr="00F949EF">
        <w:rPr>
          <w:rFonts w:ascii="Verdana" w:hAnsi="Verdana"/>
          <w:sz w:val="20"/>
          <w:szCs w:val="20"/>
        </w:rPr>
        <w:t>. Trivedi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>Father’s Name</w:t>
      </w:r>
      <w:r w:rsidR="00EA15B2">
        <w:rPr>
          <w:rFonts w:ascii="Verdana" w:hAnsi="Verdana"/>
          <w:sz w:val="20"/>
          <w:szCs w:val="20"/>
        </w:rPr>
        <w:t xml:space="preserve">       </w:t>
      </w:r>
      <w:r w:rsidR="00FC6852">
        <w:rPr>
          <w:rFonts w:ascii="Verdana" w:hAnsi="Verdana"/>
          <w:sz w:val="20"/>
          <w:szCs w:val="20"/>
        </w:rPr>
        <w:t xml:space="preserve"> </w:t>
      </w:r>
      <w:r w:rsidRPr="00F949EF">
        <w:rPr>
          <w:rFonts w:ascii="Verdana" w:hAnsi="Verdana"/>
          <w:sz w:val="20"/>
          <w:szCs w:val="20"/>
        </w:rPr>
        <w:t xml:space="preserve">:  </w:t>
      </w:r>
      <w:r w:rsidRPr="00F949EF">
        <w:rPr>
          <w:rFonts w:ascii="Verdana" w:hAnsi="Verdana"/>
          <w:sz w:val="20"/>
          <w:szCs w:val="20"/>
        </w:rPr>
        <w:tab/>
      </w:r>
      <w:r w:rsidR="0086029E" w:rsidRPr="00F949EF">
        <w:rPr>
          <w:rFonts w:ascii="Verdana" w:hAnsi="Verdana"/>
          <w:sz w:val="20"/>
          <w:szCs w:val="20"/>
        </w:rPr>
        <w:t>Madhubhai K</w:t>
      </w:r>
      <w:r w:rsidRPr="00F949EF">
        <w:rPr>
          <w:rFonts w:ascii="Verdana" w:hAnsi="Verdana"/>
          <w:sz w:val="20"/>
          <w:szCs w:val="20"/>
        </w:rPr>
        <w:t>. Trivedi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182886" w:rsidRPr="00F949EF" w:rsidRDefault="00EA15B2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FC6852">
        <w:rPr>
          <w:rFonts w:ascii="Verdana" w:hAnsi="Verdana"/>
          <w:sz w:val="20"/>
          <w:szCs w:val="20"/>
        </w:rPr>
        <w:t xml:space="preserve">  </w:t>
      </w:r>
      <w:r w:rsidR="00F949EF" w:rsidRPr="00F949EF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         </w:t>
      </w:r>
      <w:r w:rsidR="00182886" w:rsidRPr="00F949EF">
        <w:rPr>
          <w:rFonts w:ascii="Verdana" w:hAnsi="Verdana"/>
          <w:sz w:val="20"/>
          <w:szCs w:val="20"/>
        </w:rPr>
        <w:t>15</w:t>
      </w:r>
      <w:r w:rsidR="00182886" w:rsidRPr="00F949EF">
        <w:rPr>
          <w:rFonts w:ascii="Verdana" w:hAnsi="Verdana"/>
          <w:sz w:val="20"/>
          <w:szCs w:val="20"/>
          <w:vertAlign w:val="superscript"/>
        </w:rPr>
        <w:t>th</w:t>
      </w:r>
      <w:r w:rsidR="00182886" w:rsidRPr="00F949EF">
        <w:rPr>
          <w:rFonts w:ascii="Verdana" w:hAnsi="Verdana"/>
          <w:sz w:val="20"/>
          <w:szCs w:val="20"/>
        </w:rPr>
        <w:t xml:space="preserve"> July1982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182886" w:rsidRPr="00F949EF" w:rsidRDefault="00EA15B2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FC685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</w:t>
      </w:r>
      <w:r w:rsidR="00FC685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F949EF" w:rsidRPr="00F949EF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ab/>
        <w:t>Male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182886" w:rsidRPr="00F949EF" w:rsidRDefault="00F949EF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 xml:space="preserve">Marital Status   </w:t>
      </w:r>
      <w:r w:rsidR="00FC6852">
        <w:rPr>
          <w:rFonts w:ascii="Verdana" w:hAnsi="Verdana"/>
          <w:sz w:val="20"/>
          <w:szCs w:val="20"/>
        </w:rPr>
        <w:t xml:space="preserve"> </w:t>
      </w:r>
      <w:r w:rsidRPr="00F949EF">
        <w:rPr>
          <w:rFonts w:ascii="Verdana" w:hAnsi="Verdana"/>
          <w:sz w:val="20"/>
          <w:szCs w:val="20"/>
        </w:rPr>
        <w:t xml:space="preserve">   </w:t>
      </w:r>
      <w:r w:rsidR="00FC6852">
        <w:rPr>
          <w:rFonts w:ascii="Verdana" w:hAnsi="Verdana"/>
          <w:sz w:val="20"/>
          <w:szCs w:val="20"/>
        </w:rPr>
        <w:t xml:space="preserve"> </w:t>
      </w:r>
      <w:r w:rsidRPr="00F949EF">
        <w:rPr>
          <w:rFonts w:ascii="Verdana" w:hAnsi="Verdana"/>
          <w:sz w:val="20"/>
          <w:szCs w:val="20"/>
        </w:rPr>
        <w:t xml:space="preserve">  </w:t>
      </w:r>
      <w:r w:rsidR="00182886" w:rsidRPr="00F949EF">
        <w:rPr>
          <w:rFonts w:ascii="Verdana" w:hAnsi="Verdana"/>
          <w:sz w:val="20"/>
          <w:szCs w:val="20"/>
        </w:rPr>
        <w:t>:</w:t>
      </w:r>
      <w:r w:rsidR="00EA15B2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ab/>
        <w:t>Married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182886" w:rsidRPr="00F949EF" w:rsidRDefault="00EA15B2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FC6852">
        <w:rPr>
          <w:rFonts w:ascii="Verdana" w:hAnsi="Verdana"/>
          <w:sz w:val="20"/>
          <w:szCs w:val="20"/>
        </w:rPr>
        <w:t xml:space="preserve">  </w:t>
      </w:r>
      <w:r w:rsidR="00F949EF" w:rsidRPr="00F949EF">
        <w:rPr>
          <w:rFonts w:ascii="Verdana" w:hAnsi="Verdana"/>
          <w:sz w:val="20"/>
          <w:szCs w:val="20"/>
        </w:rPr>
        <w:t xml:space="preserve"> </w:t>
      </w:r>
      <w:r w:rsidR="00FC6852">
        <w:rPr>
          <w:rFonts w:ascii="Verdana" w:hAnsi="Verdana"/>
          <w:sz w:val="20"/>
          <w:szCs w:val="20"/>
        </w:rPr>
        <w:t xml:space="preserve">:           </w:t>
      </w:r>
      <w:r w:rsidR="00182886" w:rsidRPr="00F949EF">
        <w:rPr>
          <w:rFonts w:ascii="Verdana" w:hAnsi="Verdana"/>
          <w:sz w:val="20"/>
          <w:szCs w:val="20"/>
        </w:rPr>
        <w:t xml:space="preserve">Indian                                                                      </w:t>
      </w:r>
    </w:p>
    <w:p w:rsidR="00CE120A" w:rsidRPr="00F949EF" w:rsidRDefault="00F949EF" w:rsidP="00F949EF">
      <w:pPr>
        <w:widowControl w:val="0"/>
        <w:tabs>
          <w:tab w:val="left" w:pos="2806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 xml:space="preserve"> </w:t>
      </w:r>
    </w:p>
    <w:p w:rsidR="00182886" w:rsidRPr="00F949EF" w:rsidRDefault="00F949EF" w:rsidP="00F949EF">
      <w:pPr>
        <w:widowControl w:val="0"/>
        <w:tabs>
          <w:tab w:val="left" w:pos="2806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>Language Known</w:t>
      </w:r>
      <w:r w:rsidR="00182886" w:rsidRPr="00F949EF">
        <w:rPr>
          <w:rFonts w:ascii="Verdana" w:hAnsi="Verdana"/>
          <w:sz w:val="20"/>
          <w:szCs w:val="20"/>
        </w:rPr>
        <w:t xml:space="preserve">  </w:t>
      </w:r>
      <w:r w:rsidR="00FC6852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 xml:space="preserve"> :  </w:t>
      </w:r>
      <w:r w:rsidR="00182886" w:rsidRPr="00F949EF">
        <w:rPr>
          <w:rFonts w:ascii="Verdana" w:hAnsi="Verdana"/>
          <w:sz w:val="20"/>
          <w:szCs w:val="20"/>
        </w:rPr>
        <w:tab/>
        <w:t xml:space="preserve"> </w:t>
      </w:r>
      <w:r w:rsidR="00FC6852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>English</w:t>
      </w:r>
      <w:r w:rsidR="005A7668" w:rsidRPr="00F949EF">
        <w:rPr>
          <w:rFonts w:ascii="Verdana" w:hAnsi="Verdana"/>
          <w:sz w:val="20"/>
          <w:szCs w:val="20"/>
        </w:rPr>
        <w:t>, Hindi, Gujarati</w:t>
      </w:r>
      <w:r w:rsidR="00182886" w:rsidRPr="00F949EF">
        <w:rPr>
          <w:rFonts w:ascii="Verdana" w:hAnsi="Verdana"/>
          <w:sz w:val="20"/>
          <w:szCs w:val="20"/>
        </w:rPr>
        <w:t>.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:rsidR="00182886" w:rsidRPr="00F949EF" w:rsidRDefault="00FE3F0A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Strengths </w:t>
      </w:r>
      <w:r>
        <w:rPr>
          <w:rFonts w:ascii="Verdana" w:hAnsi="Verdana"/>
          <w:sz w:val="20"/>
          <w:szCs w:val="20"/>
        </w:rPr>
        <w:tab/>
        <w:t xml:space="preserve">      </w:t>
      </w:r>
      <w:r w:rsidR="00FC6852">
        <w:rPr>
          <w:rFonts w:ascii="Verdana" w:hAnsi="Verdana"/>
          <w:sz w:val="20"/>
          <w:szCs w:val="20"/>
        </w:rPr>
        <w:t xml:space="preserve">  </w:t>
      </w:r>
      <w:r w:rsidR="00F949EF" w:rsidRPr="00F949EF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 xml:space="preserve">: </w:t>
      </w:r>
      <w:r w:rsidR="00182886" w:rsidRPr="00F949EF">
        <w:rPr>
          <w:rFonts w:ascii="Verdana" w:hAnsi="Verdana"/>
          <w:sz w:val="20"/>
          <w:szCs w:val="20"/>
        </w:rPr>
        <w:tab/>
      </w:r>
      <w:r w:rsidR="00FC6852">
        <w:rPr>
          <w:rFonts w:ascii="Verdana" w:hAnsi="Verdana"/>
          <w:sz w:val="20"/>
          <w:szCs w:val="20"/>
        </w:rPr>
        <w:t xml:space="preserve"> </w:t>
      </w:r>
      <w:r w:rsidR="00182886" w:rsidRPr="00F949EF">
        <w:rPr>
          <w:rFonts w:ascii="Verdana" w:hAnsi="Verdana"/>
          <w:sz w:val="20"/>
          <w:szCs w:val="20"/>
        </w:rPr>
        <w:t>Self confident, quick learner, mixing nature.</w:t>
      </w:r>
    </w:p>
    <w:p w:rsidR="00182886" w:rsidRPr="00F949EF" w:rsidRDefault="00182886" w:rsidP="00F949EF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ab/>
      </w:r>
      <w:r w:rsidRPr="00F949EF">
        <w:rPr>
          <w:rFonts w:ascii="Verdana" w:hAnsi="Verdana"/>
          <w:sz w:val="20"/>
          <w:szCs w:val="20"/>
        </w:rPr>
        <w:tab/>
      </w:r>
      <w:r w:rsidRPr="00F949EF">
        <w:rPr>
          <w:rFonts w:ascii="Verdana" w:hAnsi="Verdana"/>
          <w:sz w:val="20"/>
          <w:szCs w:val="20"/>
        </w:rPr>
        <w:tab/>
        <w:t xml:space="preserve">      </w:t>
      </w:r>
      <w:r w:rsidRPr="00F949EF">
        <w:rPr>
          <w:rFonts w:ascii="Verdana" w:hAnsi="Verdana"/>
          <w:b/>
          <w:bCs/>
          <w:sz w:val="20"/>
          <w:szCs w:val="20"/>
        </w:rPr>
        <w:t xml:space="preserve">  </w:t>
      </w:r>
    </w:p>
    <w:p w:rsidR="0089006C" w:rsidRPr="00F949EF" w:rsidRDefault="0089006C" w:rsidP="0018288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182886" w:rsidRPr="00F949EF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b/>
          <w:bCs/>
          <w:sz w:val="20"/>
          <w:szCs w:val="20"/>
        </w:rPr>
        <w:t>DECLARATION</w:t>
      </w:r>
    </w:p>
    <w:p w:rsidR="00182886" w:rsidRPr="00F949EF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182886" w:rsidRPr="00F949EF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 xml:space="preserve">           I </w:t>
      </w:r>
      <w:r w:rsidR="0086029E" w:rsidRPr="00F949EF">
        <w:rPr>
          <w:rFonts w:ascii="Verdana" w:hAnsi="Verdana"/>
          <w:sz w:val="20"/>
          <w:szCs w:val="20"/>
        </w:rPr>
        <w:t>hereby</w:t>
      </w:r>
      <w:r w:rsidRPr="00F949EF">
        <w:rPr>
          <w:rFonts w:ascii="Verdana" w:hAnsi="Verdana"/>
          <w:sz w:val="20"/>
          <w:szCs w:val="20"/>
        </w:rPr>
        <w:t xml:space="preserve"> declare that the above information is true to the best of my </w:t>
      </w:r>
      <w:r w:rsidR="004A21AF">
        <w:rPr>
          <w:rFonts w:ascii="Verdana" w:hAnsi="Verdana"/>
          <w:sz w:val="20"/>
          <w:szCs w:val="20"/>
        </w:rPr>
        <w:t xml:space="preserve">         </w:t>
      </w:r>
      <w:r w:rsidRPr="00F949EF">
        <w:rPr>
          <w:rFonts w:ascii="Verdana" w:hAnsi="Verdana"/>
          <w:sz w:val="20"/>
          <w:szCs w:val="20"/>
        </w:rPr>
        <w:t>knowledge and belief.</w:t>
      </w:r>
    </w:p>
    <w:p w:rsidR="00182886" w:rsidRPr="00F949EF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</w:t>
      </w:r>
    </w:p>
    <w:p w:rsidR="00591500" w:rsidRPr="00F949EF" w:rsidRDefault="00182886" w:rsidP="00182886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591500" w:rsidRPr="00F949EF">
        <w:rPr>
          <w:rFonts w:ascii="Verdana" w:hAnsi="Verdana"/>
          <w:sz w:val="20"/>
          <w:szCs w:val="20"/>
        </w:rPr>
        <w:t xml:space="preserve">               </w:t>
      </w:r>
      <w:r w:rsidRPr="00F949EF">
        <w:rPr>
          <w:rFonts w:ascii="Verdana" w:hAnsi="Verdana"/>
          <w:sz w:val="20"/>
          <w:szCs w:val="20"/>
        </w:rPr>
        <w:t xml:space="preserve">Yours sincerely    </w:t>
      </w:r>
    </w:p>
    <w:p w:rsidR="00591500" w:rsidRPr="00F949EF" w:rsidRDefault="00591500" w:rsidP="0018288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0679FA" w:rsidRPr="00F949EF" w:rsidRDefault="00591500" w:rsidP="00877A6A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F949EF">
        <w:rPr>
          <w:rFonts w:ascii="Verdana" w:hAnsi="Verdana"/>
          <w:b/>
          <w:bCs/>
          <w:sz w:val="20"/>
          <w:szCs w:val="20"/>
        </w:rPr>
        <w:t>(Harshal M.Trivedi)</w:t>
      </w:r>
      <w:r w:rsidR="00182886" w:rsidRPr="00F949EF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sectPr w:rsidR="000679FA" w:rsidRPr="00F949EF" w:rsidSect="006959F2">
      <w:headerReference w:type="default" r:id="rId8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24D" w:rsidRDefault="0079224D">
      <w:r>
        <w:separator/>
      </w:r>
    </w:p>
  </w:endnote>
  <w:endnote w:type="continuationSeparator" w:id="1">
    <w:p w:rsidR="0079224D" w:rsidRDefault="00792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24D" w:rsidRDefault="0079224D">
      <w:r>
        <w:separator/>
      </w:r>
    </w:p>
  </w:footnote>
  <w:footnote w:type="continuationSeparator" w:id="1">
    <w:p w:rsidR="0079224D" w:rsidRDefault="007922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9FA" w:rsidRDefault="00E266A3">
    <w:pPr>
      <w:pStyle w:val="Header"/>
      <w:jc w:val="right"/>
      <w:rPr>
        <w:sz w:val="16"/>
      </w:rPr>
    </w:pPr>
    <w:r>
      <w:rPr>
        <w:sz w:val="16"/>
      </w:rPr>
      <w:t>Harshal</w:t>
    </w:r>
    <w:r w:rsidR="000679FA">
      <w:rPr>
        <w:sz w:val="16"/>
      </w:rPr>
      <w:t xml:space="preserve"> </w:t>
    </w:r>
    <w:r w:rsidR="0086029E">
      <w:rPr>
        <w:sz w:val="16"/>
      </w:rPr>
      <w:t>Trivedi (</w:t>
    </w:r>
    <w:r w:rsidR="000679FA">
      <w:rPr>
        <w:sz w:val="16"/>
      </w:rPr>
      <w:t>M) +91-</w:t>
    </w:r>
    <w:r w:rsidR="0086029E">
      <w:rPr>
        <w:sz w:val="16"/>
      </w:rPr>
      <w:t>9537671383 E</w:t>
    </w:r>
    <w:r w:rsidR="000679FA">
      <w:rPr>
        <w:sz w:val="16"/>
      </w:rPr>
      <w:t xml:space="preserve">-mail: </w:t>
    </w:r>
    <w:r>
      <w:rPr>
        <w:sz w:val="16"/>
      </w:rPr>
      <w:t>harshil_008</w:t>
    </w:r>
    <w:r w:rsidR="000679FA">
      <w:rPr>
        <w:sz w:val="16"/>
      </w:rPr>
      <w:t>@</w:t>
    </w:r>
    <w:r>
      <w:rPr>
        <w:sz w:val="16"/>
      </w:rPr>
      <w:t>yahoo</w:t>
    </w:r>
    <w:r w:rsidR="000679FA">
      <w:rPr>
        <w:sz w:val="16"/>
      </w:rPr>
      <w:t>.com</w:t>
    </w:r>
  </w:p>
  <w:p w:rsidR="000679FA" w:rsidRDefault="00067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2E81C6A"/>
    <w:multiLevelType w:val="hybridMultilevel"/>
    <w:tmpl w:val="72408E4C"/>
    <w:name w:val="WW8Num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C3491C"/>
    <w:multiLevelType w:val="hybridMultilevel"/>
    <w:tmpl w:val="007025EA"/>
    <w:name w:val="WW8Num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282736"/>
    <w:multiLevelType w:val="hybridMultilevel"/>
    <w:tmpl w:val="E2927C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005735D"/>
    <w:multiLevelType w:val="hybridMultilevel"/>
    <w:tmpl w:val="12DE54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1D60943"/>
    <w:multiLevelType w:val="hybridMultilevel"/>
    <w:tmpl w:val="2118E1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CDA362E"/>
    <w:multiLevelType w:val="hybridMultilevel"/>
    <w:tmpl w:val="6292F46A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A0EA4"/>
    <w:rsid w:val="00007536"/>
    <w:rsid w:val="00026474"/>
    <w:rsid w:val="00047E02"/>
    <w:rsid w:val="000522B9"/>
    <w:rsid w:val="000679FA"/>
    <w:rsid w:val="000D1157"/>
    <w:rsid w:val="00116D77"/>
    <w:rsid w:val="0016289B"/>
    <w:rsid w:val="00182886"/>
    <w:rsid w:val="001A0EA4"/>
    <w:rsid w:val="001A3925"/>
    <w:rsid w:val="001C4392"/>
    <w:rsid w:val="001D65EB"/>
    <w:rsid w:val="001F0A67"/>
    <w:rsid w:val="001F46C4"/>
    <w:rsid w:val="002506D7"/>
    <w:rsid w:val="00251FCA"/>
    <w:rsid w:val="00257042"/>
    <w:rsid w:val="002779DE"/>
    <w:rsid w:val="00282CCA"/>
    <w:rsid w:val="00292CF7"/>
    <w:rsid w:val="002D7C41"/>
    <w:rsid w:val="00337161"/>
    <w:rsid w:val="00363AD6"/>
    <w:rsid w:val="0038624F"/>
    <w:rsid w:val="00387387"/>
    <w:rsid w:val="003A3735"/>
    <w:rsid w:val="003A582C"/>
    <w:rsid w:val="003E2F2E"/>
    <w:rsid w:val="003F208F"/>
    <w:rsid w:val="00402855"/>
    <w:rsid w:val="00446801"/>
    <w:rsid w:val="00465B26"/>
    <w:rsid w:val="00484942"/>
    <w:rsid w:val="00492B61"/>
    <w:rsid w:val="004A21AF"/>
    <w:rsid w:val="004D2280"/>
    <w:rsid w:val="00510B92"/>
    <w:rsid w:val="005151F9"/>
    <w:rsid w:val="00563D93"/>
    <w:rsid w:val="00591500"/>
    <w:rsid w:val="0059183E"/>
    <w:rsid w:val="00596A53"/>
    <w:rsid w:val="005A7668"/>
    <w:rsid w:val="005E666A"/>
    <w:rsid w:val="005E6E2E"/>
    <w:rsid w:val="00622E51"/>
    <w:rsid w:val="006377E2"/>
    <w:rsid w:val="0065423A"/>
    <w:rsid w:val="006904FB"/>
    <w:rsid w:val="006959F2"/>
    <w:rsid w:val="006B1104"/>
    <w:rsid w:val="006C36AB"/>
    <w:rsid w:val="00725A1D"/>
    <w:rsid w:val="0079224D"/>
    <w:rsid w:val="00794E29"/>
    <w:rsid w:val="00797A99"/>
    <w:rsid w:val="007B7868"/>
    <w:rsid w:val="007C1FCA"/>
    <w:rsid w:val="007E3818"/>
    <w:rsid w:val="007F427F"/>
    <w:rsid w:val="0086029E"/>
    <w:rsid w:val="00871010"/>
    <w:rsid w:val="00877A6A"/>
    <w:rsid w:val="0089006C"/>
    <w:rsid w:val="00893BF1"/>
    <w:rsid w:val="008A12E0"/>
    <w:rsid w:val="008E01FB"/>
    <w:rsid w:val="008F640A"/>
    <w:rsid w:val="009152E9"/>
    <w:rsid w:val="0095364C"/>
    <w:rsid w:val="00964CCE"/>
    <w:rsid w:val="009666DA"/>
    <w:rsid w:val="009B235E"/>
    <w:rsid w:val="009C3083"/>
    <w:rsid w:val="009C6934"/>
    <w:rsid w:val="009C74EB"/>
    <w:rsid w:val="009E63ED"/>
    <w:rsid w:val="00A250A2"/>
    <w:rsid w:val="00A716E9"/>
    <w:rsid w:val="00AC1ECA"/>
    <w:rsid w:val="00AC3D18"/>
    <w:rsid w:val="00AD7DA0"/>
    <w:rsid w:val="00B02846"/>
    <w:rsid w:val="00B13888"/>
    <w:rsid w:val="00B51067"/>
    <w:rsid w:val="00B5483F"/>
    <w:rsid w:val="00B61AFE"/>
    <w:rsid w:val="00B7170A"/>
    <w:rsid w:val="00B74B4F"/>
    <w:rsid w:val="00B90302"/>
    <w:rsid w:val="00BA2574"/>
    <w:rsid w:val="00BD5B60"/>
    <w:rsid w:val="00BE26FC"/>
    <w:rsid w:val="00BF2678"/>
    <w:rsid w:val="00C011C4"/>
    <w:rsid w:val="00C147B4"/>
    <w:rsid w:val="00C2543F"/>
    <w:rsid w:val="00C31342"/>
    <w:rsid w:val="00C42C59"/>
    <w:rsid w:val="00CB5342"/>
    <w:rsid w:val="00CE120A"/>
    <w:rsid w:val="00D0285E"/>
    <w:rsid w:val="00D2096C"/>
    <w:rsid w:val="00D26953"/>
    <w:rsid w:val="00D27FB6"/>
    <w:rsid w:val="00D3213D"/>
    <w:rsid w:val="00D810CE"/>
    <w:rsid w:val="00D85DEE"/>
    <w:rsid w:val="00DD4E45"/>
    <w:rsid w:val="00DF0169"/>
    <w:rsid w:val="00E266A3"/>
    <w:rsid w:val="00E269E0"/>
    <w:rsid w:val="00E43ED7"/>
    <w:rsid w:val="00EA15B2"/>
    <w:rsid w:val="00EC41AC"/>
    <w:rsid w:val="00EE0AB2"/>
    <w:rsid w:val="00EE3DF9"/>
    <w:rsid w:val="00EE620D"/>
    <w:rsid w:val="00EF47BD"/>
    <w:rsid w:val="00F332E8"/>
    <w:rsid w:val="00F60417"/>
    <w:rsid w:val="00F86E52"/>
    <w:rsid w:val="00F949EF"/>
    <w:rsid w:val="00F96723"/>
    <w:rsid w:val="00FA0C8C"/>
    <w:rsid w:val="00FA34E2"/>
    <w:rsid w:val="00FA55AC"/>
    <w:rsid w:val="00FB2317"/>
    <w:rsid w:val="00FB2495"/>
    <w:rsid w:val="00FC1890"/>
    <w:rsid w:val="00FC6852"/>
    <w:rsid w:val="00FE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A67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BodyText"/>
    <w:qFormat/>
    <w:rsid w:val="001F0A67"/>
    <w:pPr>
      <w:spacing w:before="280" w:after="2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F0A67"/>
    <w:rPr>
      <w:rFonts w:ascii="Symbol" w:hAnsi="Symbol"/>
    </w:rPr>
  </w:style>
  <w:style w:type="character" w:customStyle="1" w:styleId="WW8Num1z1">
    <w:name w:val="WW8Num1z1"/>
    <w:rsid w:val="001F0A67"/>
    <w:rPr>
      <w:rFonts w:ascii="Courier New" w:hAnsi="Courier New" w:cs="Courier New"/>
    </w:rPr>
  </w:style>
  <w:style w:type="character" w:customStyle="1" w:styleId="WW8Num1z2">
    <w:name w:val="WW8Num1z2"/>
    <w:rsid w:val="001F0A67"/>
    <w:rPr>
      <w:rFonts w:ascii="Wingdings" w:hAnsi="Wingdings"/>
    </w:rPr>
  </w:style>
  <w:style w:type="character" w:customStyle="1" w:styleId="WW8Num2z0">
    <w:name w:val="WW8Num2z0"/>
    <w:rsid w:val="001F0A67"/>
    <w:rPr>
      <w:rFonts w:ascii="Symbol" w:hAnsi="Symbol"/>
    </w:rPr>
  </w:style>
  <w:style w:type="character" w:customStyle="1" w:styleId="WW8Num2z1">
    <w:name w:val="WW8Num2z1"/>
    <w:rsid w:val="001F0A67"/>
    <w:rPr>
      <w:rFonts w:ascii="Courier New" w:hAnsi="Courier New" w:cs="Courier New"/>
    </w:rPr>
  </w:style>
  <w:style w:type="character" w:customStyle="1" w:styleId="WW8Num2z2">
    <w:name w:val="WW8Num2z2"/>
    <w:rsid w:val="001F0A67"/>
    <w:rPr>
      <w:rFonts w:ascii="Wingdings" w:hAnsi="Wingdings"/>
    </w:rPr>
  </w:style>
  <w:style w:type="character" w:customStyle="1" w:styleId="WW8Num3z0">
    <w:name w:val="WW8Num3z0"/>
    <w:rsid w:val="001F0A67"/>
    <w:rPr>
      <w:rFonts w:ascii="Wingdings" w:hAnsi="Wingdings"/>
    </w:rPr>
  </w:style>
  <w:style w:type="character" w:customStyle="1" w:styleId="WW8Num3z1">
    <w:name w:val="WW8Num3z1"/>
    <w:rsid w:val="001F0A67"/>
    <w:rPr>
      <w:rFonts w:ascii="Courier New" w:hAnsi="Courier New" w:cs="Courier New"/>
    </w:rPr>
  </w:style>
  <w:style w:type="character" w:customStyle="1" w:styleId="WW8Num3z3">
    <w:name w:val="WW8Num3z3"/>
    <w:rsid w:val="001F0A67"/>
    <w:rPr>
      <w:rFonts w:ascii="Symbol" w:hAnsi="Symbol"/>
    </w:rPr>
  </w:style>
  <w:style w:type="character" w:customStyle="1" w:styleId="WW8Num4z0">
    <w:name w:val="WW8Num4z0"/>
    <w:rsid w:val="001F0A67"/>
    <w:rPr>
      <w:rFonts w:ascii="Symbol" w:hAnsi="Symbol"/>
    </w:rPr>
  </w:style>
  <w:style w:type="character" w:customStyle="1" w:styleId="WW8Num4z1">
    <w:name w:val="WW8Num4z1"/>
    <w:rsid w:val="001F0A67"/>
    <w:rPr>
      <w:rFonts w:ascii="Courier New" w:hAnsi="Courier New" w:cs="Courier New"/>
    </w:rPr>
  </w:style>
  <w:style w:type="character" w:customStyle="1" w:styleId="WW8Num4z2">
    <w:name w:val="WW8Num4z2"/>
    <w:rsid w:val="001F0A67"/>
    <w:rPr>
      <w:rFonts w:ascii="Wingdings" w:hAnsi="Wingdings"/>
    </w:rPr>
  </w:style>
  <w:style w:type="character" w:customStyle="1" w:styleId="WW8Num5z0">
    <w:name w:val="WW8Num5z0"/>
    <w:rsid w:val="001F0A67"/>
    <w:rPr>
      <w:rFonts w:ascii="Wingdings" w:hAnsi="Wingdings"/>
    </w:rPr>
  </w:style>
  <w:style w:type="character" w:customStyle="1" w:styleId="WW8Num5z1">
    <w:name w:val="WW8Num5z1"/>
    <w:rsid w:val="001F0A67"/>
    <w:rPr>
      <w:rFonts w:ascii="Courier New" w:hAnsi="Courier New" w:cs="Courier New"/>
    </w:rPr>
  </w:style>
  <w:style w:type="character" w:customStyle="1" w:styleId="WW8Num5z3">
    <w:name w:val="WW8Num5z3"/>
    <w:rsid w:val="001F0A67"/>
    <w:rPr>
      <w:rFonts w:ascii="Symbol" w:hAnsi="Symbol"/>
    </w:rPr>
  </w:style>
  <w:style w:type="character" w:customStyle="1" w:styleId="WW8Num6z0">
    <w:name w:val="WW8Num6z0"/>
    <w:rsid w:val="001F0A67"/>
    <w:rPr>
      <w:rFonts w:ascii="Symbol" w:hAnsi="Symbol"/>
    </w:rPr>
  </w:style>
  <w:style w:type="character" w:customStyle="1" w:styleId="WW8Num6z1">
    <w:name w:val="WW8Num6z1"/>
    <w:rsid w:val="001F0A67"/>
    <w:rPr>
      <w:rFonts w:ascii="Courier New" w:hAnsi="Courier New" w:cs="Courier New"/>
    </w:rPr>
  </w:style>
  <w:style w:type="character" w:customStyle="1" w:styleId="WW8Num6z2">
    <w:name w:val="WW8Num6z2"/>
    <w:rsid w:val="001F0A67"/>
    <w:rPr>
      <w:rFonts w:ascii="Wingdings" w:hAnsi="Wingdings"/>
    </w:rPr>
  </w:style>
  <w:style w:type="character" w:customStyle="1" w:styleId="WW8Num8z0">
    <w:name w:val="WW8Num8z0"/>
    <w:rsid w:val="001F0A67"/>
    <w:rPr>
      <w:rFonts w:ascii="Wingdings" w:hAnsi="Wingdings"/>
    </w:rPr>
  </w:style>
  <w:style w:type="character" w:customStyle="1" w:styleId="WW8Num9z0">
    <w:name w:val="WW8Num9z0"/>
    <w:rsid w:val="001F0A67"/>
    <w:rPr>
      <w:rFonts w:ascii="Symbol" w:hAnsi="Symbol"/>
    </w:rPr>
  </w:style>
  <w:style w:type="character" w:customStyle="1" w:styleId="WW8Num9z1">
    <w:name w:val="WW8Num9z1"/>
    <w:rsid w:val="001F0A67"/>
    <w:rPr>
      <w:rFonts w:ascii="Courier New" w:hAnsi="Courier New" w:cs="Courier New"/>
    </w:rPr>
  </w:style>
  <w:style w:type="character" w:customStyle="1" w:styleId="WW8Num9z2">
    <w:name w:val="WW8Num9z2"/>
    <w:rsid w:val="001F0A67"/>
    <w:rPr>
      <w:rFonts w:ascii="Wingdings" w:hAnsi="Wingdings"/>
    </w:rPr>
  </w:style>
  <w:style w:type="character" w:customStyle="1" w:styleId="WW8Num10z0">
    <w:name w:val="WW8Num10z0"/>
    <w:rsid w:val="001F0A67"/>
    <w:rPr>
      <w:rFonts w:ascii="Symbol" w:hAnsi="Symbol"/>
    </w:rPr>
  </w:style>
  <w:style w:type="character" w:customStyle="1" w:styleId="WW8Num10z1">
    <w:name w:val="WW8Num10z1"/>
    <w:rsid w:val="001F0A67"/>
    <w:rPr>
      <w:rFonts w:ascii="Courier New" w:hAnsi="Courier New" w:cs="Courier New"/>
    </w:rPr>
  </w:style>
  <w:style w:type="character" w:customStyle="1" w:styleId="WW8Num10z2">
    <w:name w:val="WW8Num10z2"/>
    <w:rsid w:val="001F0A67"/>
    <w:rPr>
      <w:rFonts w:ascii="Wingdings" w:hAnsi="Wingdings"/>
    </w:rPr>
  </w:style>
  <w:style w:type="character" w:customStyle="1" w:styleId="WW8Num11z0">
    <w:name w:val="WW8Num11z0"/>
    <w:rsid w:val="001F0A67"/>
    <w:rPr>
      <w:rFonts w:ascii="Symbol" w:hAnsi="Symbol"/>
    </w:rPr>
  </w:style>
  <w:style w:type="character" w:customStyle="1" w:styleId="WW8Num11z1">
    <w:name w:val="WW8Num11z1"/>
    <w:rsid w:val="001F0A67"/>
    <w:rPr>
      <w:rFonts w:ascii="Courier New" w:hAnsi="Courier New" w:cs="Courier New"/>
    </w:rPr>
  </w:style>
  <w:style w:type="character" w:customStyle="1" w:styleId="WW8Num11z2">
    <w:name w:val="WW8Num11z2"/>
    <w:rsid w:val="001F0A67"/>
    <w:rPr>
      <w:rFonts w:ascii="Wingdings" w:hAnsi="Wingdings"/>
    </w:rPr>
  </w:style>
  <w:style w:type="character" w:styleId="Hyperlink">
    <w:name w:val="Hyperlink"/>
    <w:basedOn w:val="DefaultParagraphFont"/>
    <w:rsid w:val="001F0A67"/>
    <w:rPr>
      <w:color w:val="0000FF"/>
      <w:u w:val="single"/>
    </w:rPr>
  </w:style>
  <w:style w:type="character" w:styleId="FollowedHyperlink">
    <w:name w:val="FollowedHyperlink"/>
    <w:basedOn w:val="DefaultParagraphFont"/>
    <w:rsid w:val="001F0A67"/>
    <w:rPr>
      <w:color w:val="800080"/>
      <w:u w:val="single"/>
    </w:rPr>
  </w:style>
  <w:style w:type="paragraph" w:styleId="BodyText">
    <w:name w:val="Body Text"/>
    <w:basedOn w:val="Normal"/>
    <w:rsid w:val="001F0A67"/>
    <w:pPr>
      <w:spacing w:after="120"/>
    </w:pPr>
  </w:style>
  <w:style w:type="paragraph" w:styleId="List">
    <w:name w:val="List"/>
    <w:basedOn w:val="BodyText"/>
    <w:rsid w:val="001F0A67"/>
    <w:rPr>
      <w:rFonts w:cs="Tahoma"/>
    </w:rPr>
  </w:style>
  <w:style w:type="paragraph" w:styleId="Caption">
    <w:name w:val="caption"/>
    <w:basedOn w:val="Normal"/>
    <w:qFormat/>
    <w:rsid w:val="001F0A67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1F0A67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1F0A6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itle">
    <w:name w:val="Title"/>
    <w:basedOn w:val="Normal"/>
    <w:next w:val="Subtitle"/>
    <w:qFormat/>
    <w:rsid w:val="001F0A67"/>
    <w:pPr>
      <w:spacing w:after="360"/>
      <w:jc w:val="center"/>
    </w:pPr>
    <w:rPr>
      <w:b/>
      <w:bCs/>
      <w:sz w:val="30"/>
      <w:u w:val="single"/>
    </w:rPr>
  </w:style>
  <w:style w:type="paragraph" w:styleId="Subtitle">
    <w:name w:val="Subtitle"/>
    <w:basedOn w:val="Heading"/>
    <w:next w:val="BodyText"/>
    <w:qFormat/>
    <w:rsid w:val="001F0A67"/>
    <w:pPr>
      <w:jc w:val="center"/>
    </w:pPr>
    <w:rPr>
      <w:i/>
      <w:iCs/>
    </w:rPr>
  </w:style>
  <w:style w:type="paragraph" w:styleId="Header">
    <w:name w:val="header"/>
    <w:basedOn w:val="Normal"/>
    <w:rsid w:val="001F0A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0A67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1F0A67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DocumentMap">
    <w:name w:val="Document Map"/>
    <w:basedOn w:val="Normal"/>
    <w:rsid w:val="001F0A6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BodyText"/>
    <w:rsid w:val="001F0A67"/>
  </w:style>
  <w:style w:type="paragraph" w:customStyle="1" w:styleId="TableContents">
    <w:name w:val="Table Contents"/>
    <w:basedOn w:val="Normal"/>
    <w:rsid w:val="001F0A67"/>
    <w:pPr>
      <w:suppressLineNumbers/>
    </w:pPr>
  </w:style>
  <w:style w:type="paragraph" w:customStyle="1" w:styleId="TableHeading">
    <w:name w:val="Table Heading"/>
    <w:basedOn w:val="TableContents"/>
    <w:rsid w:val="001F0A67"/>
    <w:pPr>
      <w:jc w:val="center"/>
    </w:pPr>
    <w:rPr>
      <w:b/>
      <w:bCs/>
      <w:i/>
      <w:iCs/>
    </w:rPr>
  </w:style>
  <w:style w:type="character" w:customStyle="1" w:styleId="WW8Num13z2">
    <w:name w:val="WW8Num13z2"/>
    <w:rsid w:val="000D1157"/>
    <w:rPr>
      <w:rFonts w:ascii="Wingdings" w:hAnsi="Wingdings"/>
    </w:rPr>
  </w:style>
  <w:style w:type="paragraph" w:customStyle="1" w:styleId="Body">
    <w:name w:val="Body"/>
    <w:rsid w:val="000D1157"/>
    <w:pPr>
      <w:suppressAutoHyphens/>
    </w:pPr>
    <w:rPr>
      <w:rFonts w:ascii="Arial" w:eastAsia="Arial" w:hAnsi="Arial" w:cs="Arial"/>
      <w:lang w:eastAsia="ar-SA"/>
    </w:rPr>
  </w:style>
  <w:style w:type="paragraph" w:styleId="BodyText2">
    <w:name w:val="Body Text 2"/>
    <w:basedOn w:val="Normal"/>
    <w:rsid w:val="000D1157"/>
    <w:pPr>
      <w:spacing w:before="60"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style1">
    <w:name w:val="style1"/>
    <w:basedOn w:val="DefaultParagraphFont"/>
    <w:rsid w:val="0095364C"/>
  </w:style>
  <w:style w:type="paragraph" w:styleId="ListParagraph">
    <w:name w:val="List Paragraph"/>
    <w:basedOn w:val="Normal"/>
    <w:uiPriority w:val="34"/>
    <w:qFormat/>
    <w:rsid w:val="003A582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6484F-3E1F-4704-9F24-85A22A29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devcyber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dharm</dc:creator>
  <cp:lastModifiedBy>abc</cp:lastModifiedBy>
  <cp:revision>17</cp:revision>
  <cp:lastPrinted>2112-12-31T18:30:00Z</cp:lastPrinted>
  <dcterms:created xsi:type="dcterms:W3CDTF">2013-06-13T18:07:00Z</dcterms:created>
  <dcterms:modified xsi:type="dcterms:W3CDTF">2013-09-10T05:03:00Z</dcterms:modified>
</cp:coreProperties>
</file>