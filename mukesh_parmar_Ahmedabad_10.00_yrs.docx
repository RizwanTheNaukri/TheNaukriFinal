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92" w:rsidRPr="00AD6DE6" w:rsidRDefault="008B6192" w:rsidP="00096070">
      <w:pPr>
        <w:jc w:val="center"/>
        <w:rPr>
          <w:rFonts w:ascii="Palatino Linotype" w:hAnsi="Palatino Linotype"/>
          <w:b/>
          <w:sz w:val="22"/>
          <w:szCs w:val="22"/>
        </w:rPr>
      </w:pPr>
    </w:p>
    <w:p w:rsidR="008B6192" w:rsidRPr="00AD6DE6" w:rsidRDefault="008B6192" w:rsidP="00096070">
      <w:pPr>
        <w:jc w:val="center"/>
        <w:rPr>
          <w:rFonts w:ascii="Palatino Linotype" w:hAnsi="Palatino Linotype"/>
          <w:b/>
          <w:sz w:val="22"/>
          <w:szCs w:val="22"/>
        </w:rPr>
      </w:pPr>
    </w:p>
    <w:p w:rsidR="00096070" w:rsidRPr="00AD6DE6" w:rsidRDefault="00096070" w:rsidP="00096070">
      <w:pPr>
        <w:jc w:val="center"/>
        <w:rPr>
          <w:rFonts w:ascii="Palatino Linotype" w:hAnsi="Palatino Linotype"/>
          <w:b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MUKESH PARMAR</w:t>
      </w:r>
    </w:p>
    <w:p w:rsidR="00096070" w:rsidRPr="00AD6DE6" w:rsidRDefault="000F034F" w:rsidP="00096070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  <w:lang w:val="pt-BR"/>
        </w:rPr>
        <w:t>17, Sraddhanand soc.</w:t>
      </w:r>
      <w:r w:rsidR="00096070" w:rsidRPr="00AD6DE6">
        <w:rPr>
          <w:rFonts w:ascii="Palatino Linotype" w:hAnsi="Palatino Linotype"/>
          <w:sz w:val="22"/>
          <w:szCs w:val="22"/>
          <w:lang w:val="pt-BR"/>
        </w:rPr>
        <w:t>Nr.Limbada Bus Stop, Meghaninagar, Ahmedabad</w:t>
      </w:r>
    </w:p>
    <w:p w:rsidR="00096070" w:rsidRPr="00AD6DE6" w:rsidRDefault="000F034F" w:rsidP="00096070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Mob: +91 8401557005</w:t>
      </w:r>
    </w:p>
    <w:p w:rsidR="00096070" w:rsidRPr="00AD6DE6" w:rsidRDefault="00096070" w:rsidP="00096070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E- Mail: mukeshpamar22@gmail.com</w:t>
      </w:r>
    </w:p>
    <w:p w:rsidR="00096070" w:rsidRPr="00AD6DE6" w:rsidRDefault="00096070" w:rsidP="00096070">
      <w:pPr>
        <w:pBdr>
          <w:bottom w:val="single" w:sz="8" w:space="1" w:color="000000"/>
        </w:pBdr>
        <w:jc w:val="center"/>
        <w:rPr>
          <w:rFonts w:ascii="Palatino Linotype" w:hAnsi="Palatino Linotype"/>
          <w:i/>
          <w:sz w:val="22"/>
          <w:szCs w:val="22"/>
        </w:rPr>
      </w:pPr>
    </w:p>
    <w:p w:rsidR="00096070" w:rsidRPr="00AD6DE6" w:rsidRDefault="00096070" w:rsidP="00096070">
      <w:pPr>
        <w:rPr>
          <w:rFonts w:ascii="Palatino Linotype" w:hAnsi="Palatino Linotype"/>
          <w:smallCaps/>
          <w:sz w:val="22"/>
          <w:szCs w:val="22"/>
        </w:rPr>
      </w:pPr>
    </w:p>
    <w:p w:rsidR="00096070" w:rsidRPr="00AD6DE6" w:rsidRDefault="00096070" w:rsidP="00096070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Seeki</w:t>
      </w:r>
      <w:r w:rsidR="00D8141E" w:rsidRPr="00AD6DE6">
        <w:rPr>
          <w:rFonts w:ascii="Palatino Linotype" w:hAnsi="Palatino Linotype"/>
          <w:sz w:val="22"/>
          <w:szCs w:val="22"/>
        </w:rPr>
        <w:t xml:space="preserve">ng </w:t>
      </w:r>
      <w:r w:rsidR="00312177" w:rsidRPr="00AD6DE6">
        <w:rPr>
          <w:rFonts w:ascii="Palatino Linotype" w:hAnsi="Palatino Linotype"/>
          <w:sz w:val="22"/>
          <w:szCs w:val="22"/>
        </w:rPr>
        <w:t>Challenging Position</w:t>
      </w:r>
      <w:r w:rsidRPr="00AD6DE6">
        <w:rPr>
          <w:rFonts w:ascii="Palatino Linotype" w:hAnsi="Palatino Linotype"/>
          <w:sz w:val="22"/>
          <w:szCs w:val="22"/>
        </w:rPr>
        <w:t xml:space="preserve"> in</w:t>
      </w:r>
      <w:proofErr w:type="gramStart"/>
      <w:r w:rsidRPr="00AD6DE6">
        <w:rPr>
          <w:rFonts w:ascii="Palatino Linotype" w:hAnsi="Palatino Linotype"/>
          <w:sz w:val="22"/>
          <w:szCs w:val="22"/>
        </w:rPr>
        <w:t>..</w:t>
      </w:r>
      <w:proofErr w:type="gramEnd"/>
    </w:p>
    <w:p w:rsidR="00096070" w:rsidRPr="00AD6DE6" w:rsidRDefault="00096070" w:rsidP="00096070">
      <w:pPr>
        <w:jc w:val="center"/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jc w:val="center"/>
        <w:rPr>
          <w:rFonts w:ascii="Palatino Linotype" w:hAnsi="Palatino Linotype"/>
          <w:b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Maintenance Department</w:t>
      </w:r>
    </w:p>
    <w:p w:rsidR="00096070" w:rsidRPr="00AD6DE6" w:rsidRDefault="00096070" w:rsidP="00096070">
      <w:pPr>
        <w:jc w:val="center"/>
        <w:rPr>
          <w:rFonts w:ascii="Palatino Linotype" w:hAnsi="Palatino Linotype"/>
          <w:b/>
          <w:sz w:val="22"/>
          <w:szCs w:val="22"/>
        </w:rPr>
      </w:pPr>
    </w:p>
    <w:p w:rsidR="00096070" w:rsidRPr="00AD6DE6" w:rsidRDefault="00096070" w:rsidP="00096070">
      <w:pPr>
        <w:pBdr>
          <w:bottom w:val="double" w:sz="1" w:space="0" w:color="000000"/>
        </w:pBdr>
        <w:tabs>
          <w:tab w:val="left" w:pos="255"/>
        </w:tabs>
        <w:spacing w:before="40" w:after="40"/>
        <w:rPr>
          <w:rFonts w:ascii="Palatino Linotype" w:hAnsi="Palatino Linotype"/>
          <w:sz w:val="22"/>
          <w:szCs w:val="22"/>
          <w:lang w:val="en-GB"/>
        </w:rPr>
      </w:pPr>
    </w:p>
    <w:p w:rsidR="00096070" w:rsidRPr="00AD6DE6" w:rsidRDefault="00096070" w:rsidP="00096070">
      <w:pPr>
        <w:rPr>
          <w:rFonts w:ascii="Palatino Linotype" w:hAnsi="Palatino Linotype"/>
          <w:smallCaps/>
          <w:sz w:val="22"/>
          <w:szCs w:val="22"/>
        </w:rPr>
      </w:pP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pBdr>
          <w:top w:val="single" w:sz="4" w:space="1" w:color="000000"/>
          <w:bottom w:val="double" w:sz="1" w:space="1" w:color="000000"/>
        </w:pBdr>
        <w:shd w:val="clear" w:color="auto" w:fill="E0E0E0"/>
        <w:rPr>
          <w:rFonts w:ascii="Palatino Linotype" w:hAnsi="Palatino Linotype"/>
          <w:b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Areas of Strength</w:t>
      </w:r>
    </w:p>
    <w:p w:rsidR="00096070" w:rsidRPr="00AD6DE6" w:rsidRDefault="00096070" w:rsidP="00D8141E">
      <w:pPr>
        <w:autoSpaceDE w:val="0"/>
        <w:jc w:val="both"/>
        <w:rPr>
          <w:rFonts w:ascii="Palatino Linotype" w:hAnsi="Palatino Linotype" w:cs="Verdana"/>
          <w:bCs/>
          <w:sz w:val="22"/>
          <w:szCs w:val="22"/>
        </w:rPr>
      </w:pPr>
    </w:p>
    <w:p w:rsidR="00096070" w:rsidRPr="00AD6DE6" w:rsidRDefault="00096070" w:rsidP="00096070">
      <w:pPr>
        <w:autoSpaceDE w:val="0"/>
        <w:ind w:left="36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AD6DE6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D8141E" w:rsidRPr="00AD6DE6">
        <w:rPr>
          <w:rFonts w:ascii="Palatino Linotype" w:hAnsi="Palatino Linotype"/>
          <w:color w:val="000000"/>
          <w:sz w:val="22"/>
          <w:szCs w:val="22"/>
        </w:rPr>
        <w:t xml:space="preserve">Maintenance </w:t>
      </w:r>
      <w:r w:rsidRPr="00AD6DE6">
        <w:rPr>
          <w:rFonts w:ascii="Palatino Linotype" w:hAnsi="Palatino Linotype"/>
          <w:color w:val="000000"/>
          <w:sz w:val="22"/>
          <w:szCs w:val="22"/>
        </w:rPr>
        <w:t xml:space="preserve">Administration, </w:t>
      </w:r>
      <w:r w:rsidR="00D8141E" w:rsidRPr="00AD6DE6">
        <w:rPr>
          <w:rFonts w:ascii="Palatino Linotype" w:hAnsi="Palatino Linotype"/>
          <w:color w:val="000000"/>
          <w:sz w:val="22"/>
          <w:szCs w:val="22"/>
        </w:rPr>
        <w:t xml:space="preserve">Maintenance </w:t>
      </w:r>
      <w:r w:rsidRPr="00AD6DE6">
        <w:rPr>
          <w:rFonts w:ascii="Palatino Linotype" w:hAnsi="Palatino Linotype"/>
          <w:color w:val="000000"/>
          <w:sz w:val="22"/>
          <w:szCs w:val="22"/>
        </w:rPr>
        <w:t>Te</w:t>
      </w:r>
      <w:r w:rsidR="00D8141E" w:rsidRPr="00AD6DE6">
        <w:rPr>
          <w:rFonts w:ascii="Palatino Linotype" w:hAnsi="Palatino Linotype"/>
          <w:color w:val="000000"/>
          <w:sz w:val="22"/>
          <w:szCs w:val="22"/>
        </w:rPr>
        <w:t xml:space="preserve">am Management, Maintenance Inventory, </w:t>
      </w: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pBdr>
          <w:top w:val="single" w:sz="4" w:space="1" w:color="000000"/>
          <w:bottom w:val="double" w:sz="1" w:space="1" w:color="000000"/>
        </w:pBdr>
        <w:shd w:val="clear" w:color="auto" w:fill="E0E0E0"/>
        <w:rPr>
          <w:rFonts w:ascii="Palatino Linotype" w:hAnsi="Palatino Linotype"/>
          <w:b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Professional Work Experience</w:t>
      </w: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</w:rPr>
      </w:pPr>
    </w:p>
    <w:p w:rsidR="00096070" w:rsidRPr="00AD6DE6" w:rsidRDefault="00D8141E" w:rsidP="00096070">
      <w:pPr>
        <w:jc w:val="center"/>
        <w:rPr>
          <w:rFonts w:ascii="Palatino Linotype" w:hAnsi="Palatino Linotype"/>
          <w:b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PROWIZ MANSYSTEMS (P) LTD</w:t>
      </w:r>
    </w:p>
    <w:p w:rsidR="00096070" w:rsidRPr="00AD6DE6" w:rsidRDefault="00D8141E" w:rsidP="00096070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 xml:space="preserve">(April 2010 </w:t>
      </w:r>
      <w:r w:rsidR="00096070" w:rsidRPr="00AD6DE6">
        <w:rPr>
          <w:rFonts w:ascii="Palatino Linotype" w:hAnsi="Palatino Linotype"/>
          <w:sz w:val="22"/>
          <w:szCs w:val="22"/>
        </w:rPr>
        <w:t xml:space="preserve">  onwards)</w:t>
      </w:r>
    </w:p>
    <w:p w:rsidR="00096070" w:rsidRPr="00AD6DE6" w:rsidRDefault="009954C0" w:rsidP="00096070">
      <w:pPr>
        <w:jc w:val="center"/>
        <w:rPr>
          <w:rFonts w:ascii="Palatino Linotype" w:hAnsi="Palatino Linotype"/>
          <w:b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Supervisor</w:t>
      </w:r>
      <w:r w:rsidR="00C71227" w:rsidRPr="00AD6DE6">
        <w:rPr>
          <w:rFonts w:ascii="Palatino Linotype" w:hAnsi="Palatino Linotype"/>
          <w:b/>
          <w:sz w:val="22"/>
          <w:szCs w:val="22"/>
        </w:rPr>
        <w:t xml:space="preserve"> - Maintenance</w:t>
      </w:r>
    </w:p>
    <w:p w:rsidR="00096070" w:rsidRPr="00AD6DE6" w:rsidRDefault="00096070" w:rsidP="00096070">
      <w:pPr>
        <w:rPr>
          <w:rFonts w:ascii="Palatino Linotype" w:hAnsi="Palatino Linotype"/>
          <w:i/>
          <w:sz w:val="22"/>
          <w:szCs w:val="22"/>
        </w:rPr>
      </w:pP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  <w:u w:val="single"/>
        </w:rPr>
      </w:pPr>
      <w:r w:rsidRPr="00AD6DE6">
        <w:rPr>
          <w:rFonts w:ascii="Palatino Linotype" w:hAnsi="Palatino Linotype"/>
          <w:sz w:val="22"/>
          <w:szCs w:val="22"/>
          <w:u w:val="single"/>
        </w:rPr>
        <w:t>Responsibilities:</w:t>
      </w: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  <w:u w:val="single"/>
        </w:rPr>
      </w:pPr>
    </w:p>
    <w:p w:rsidR="00096070" w:rsidRPr="00AD6DE6" w:rsidRDefault="00096070" w:rsidP="00096070">
      <w:pPr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 xml:space="preserve">In charge </w:t>
      </w:r>
      <w:r w:rsidR="00D8141E" w:rsidRPr="00AD6DE6">
        <w:rPr>
          <w:rFonts w:ascii="Palatino Linotype" w:hAnsi="Palatino Linotype"/>
          <w:sz w:val="22"/>
          <w:szCs w:val="22"/>
        </w:rPr>
        <w:t xml:space="preserve"> of Reliance DC/CPC/PCS Division </w:t>
      </w:r>
    </w:p>
    <w:p w:rsidR="00096070" w:rsidRPr="00AD6DE6" w:rsidRDefault="00D8141E" w:rsidP="00096070">
      <w:pPr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 xml:space="preserve">Handling </w:t>
      </w:r>
      <w:r w:rsidR="00096070" w:rsidRPr="00AD6DE6">
        <w:rPr>
          <w:rFonts w:ascii="Palatino Linotype" w:hAnsi="Palatino Linotype"/>
          <w:sz w:val="22"/>
          <w:szCs w:val="22"/>
        </w:rPr>
        <w:t xml:space="preserve"> service</w:t>
      </w:r>
      <w:r w:rsidRPr="00AD6DE6">
        <w:rPr>
          <w:rFonts w:ascii="Palatino Linotype" w:hAnsi="Palatino Linotype"/>
          <w:sz w:val="22"/>
          <w:szCs w:val="22"/>
        </w:rPr>
        <w:t xml:space="preserve"> team</w:t>
      </w:r>
    </w:p>
    <w:p w:rsidR="00096070" w:rsidRPr="00AD6DE6" w:rsidRDefault="00096070" w:rsidP="00096070">
      <w:pPr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 xml:space="preserve">Handling entire operations and Admin of the AMC division </w:t>
      </w:r>
    </w:p>
    <w:p w:rsidR="00D8141E" w:rsidRPr="00AD6DE6" w:rsidRDefault="00394F33" w:rsidP="00096070">
      <w:pPr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Handling purchase, inventories,ect</w:t>
      </w: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  <w:u w:val="single"/>
        </w:rPr>
      </w:pPr>
    </w:p>
    <w:p w:rsidR="00096070" w:rsidRPr="00AD6DE6" w:rsidRDefault="00394F33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  <w:proofErr w:type="gramStart"/>
      <w:r w:rsidRPr="00AD6DE6">
        <w:rPr>
          <w:rFonts w:ascii="Palatino Linotype" w:hAnsi="Palatino Linotype"/>
          <w:b/>
          <w:bCs/>
          <w:sz w:val="22"/>
          <w:szCs w:val="22"/>
        </w:rPr>
        <w:t>P.S.P.S. (P) LTD.</w:t>
      </w:r>
      <w:proofErr w:type="gramEnd"/>
    </w:p>
    <w:p w:rsidR="00096070" w:rsidRPr="00AD6DE6" w:rsidRDefault="00096070" w:rsidP="00096070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 xml:space="preserve"> (</w:t>
      </w:r>
      <w:r w:rsidR="00394F33" w:rsidRPr="00AD6DE6">
        <w:rPr>
          <w:rFonts w:ascii="Palatino Linotype" w:hAnsi="Palatino Linotype"/>
          <w:sz w:val="22"/>
          <w:szCs w:val="22"/>
        </w:rPr>
        <w:t>May 2009 to March</w:t>
      </w:r>
      <w:r w:rsidRPr="00AD6DE6">
        <w:rPr>
          <w:rFonts w:ascii="Palatino Linotype" w:hAnsi="Palatino Linotype"/>
          <w:sz w:val="22"/>
          <w:szCs w:val="22"/>
        </w:rPr>
        <w:t xml:space="preserve"> 2010)</w:t>
      </w:r>
    </w:p>
    <w:p w:rsidR="00096070" w:rsidRPr="00AD6DE6" w:rsidRDefault="00096070" w:rsidP="00394F33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 xml:space="preserve">Head – </w:t>
      </w:r>
      <w:r w:rsidR="00394F33" w:rsidRPr="00AD6DE6">
        <w:rPr>
          <w:rFonts w:ascii="Palatino Linotype" w:hAnsi="Palatino Linotype"/>
          <w:b/>
          <w:sz w:val="22"/>
          <w:szCs w:val="22"/>
        </w:rPr>
        <w:t>ELECTRICIAN</w:t>
      </w:r>
    </w:p>
    <w:p w:rsidR="00096070" w:rsidRPr="00AD6DE6" w:rsidRDefault="00096070" w:rsidP="00096070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Managi</w:t>
      </w:r>
      <w:r w:rsidR="00394F33" w:rsidRPr="00AD6DE6">
        <w:rPr>
          <w:rFonts w:ascii="Palatino Linotype" w:hAnsi="Palatino Linotype"/>
          <w:sz w:val="22"/>
          <w:szCs w:val="22"/>
        </w:rPr>
        <w:t>ng a team of 5 Field Electrician</w:t>
      </w:r>
    </w:p>
    <w:p w:rsidR="00096070" w:rsidRPr="00AD6DE6" w:rsidRDefault="00394F33" w:rsidP="00096070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 xml:space="preserve">Maintenance of Electrical </w:t>
      </w:r>
      <w:r w:rsidR="00312177" w:rsidRPr="00AD6DE6">
        <w:rPr>
          <w:rFonts w:ascii="Palatino Linotype" w:hAnsi="Palatino Linotype"/>
          <w:sz w:val="22"/>
          <w:szCs w:val="22"/>
        </w:rPr>
        <w:t>Panel, HVAC</w:t>
      </w:r>
      <w:r w:rsidRPr="00AD6DE6">
        <w:rPr>
          <w:rFonts w:ascii="Palatino Linotype" w:hAnsi="Palatino Linotype"/>
          <w:sz w:val="22"/>
          <w:szCs w:val="22"/>
        </w:rPr>
        <w:t>, DGSET etc.</w:t>
      </w:r>
    </w:p>
    <w:p w:rsidR="00356525" w:rsidRPr="00AD6DE6" w:rsidRDefault="00356525" w:rsidP="00356525">
      <w:pPr>
        <w:ind w:left="720"/>
        <w:rPr>
          <w:rFonts w:ascii="Palatino Linotype" w:hAnsi="Palatino Linotype"/>
          <w:sz w:val="22"/>
          <w:szCs w:val="22"/>
        </w:rPr>
      </w:pPr>
    </w:p>
    <w:p w:rsidR="00356525" w:rsidRPr="00AD6DE6" w:rsidRDefault="00356525" w:rsidP="00356525">
      <w:pPr>
        <w:rPr>
          <w:rFonts w:ascii="Palatino Linotype" w:hAnsi="Palatino Linotype"/>
          <w:sz w:val="22"/>
          <w:szCs w:val="22"/>
        </w:rPr>
      </w:pPr>
    </w:p>
    <w:p w:rsidR="00096070" w:rsidRPr="00AD6DE6" w:rsidRDefault="00356525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 w:rsidRPr="00AD6DE6">
        <w:rPr>
          <w:rFonts w:ascii="Palatino Linotype" w:hAnsi="Palatino Linotype"/>
          <w:b/>
          <w:bCs/>
          <w:sz w:val="22"/>
          <w:szCs w:val="22"/>
        </w:rPr>
        <w:t xml:space="preserve">VIPUL FACIELITY </w:t>
      </w:r>
      <w:r w:rsidR="00312177" w:rsidRPr="00AD6DE6">
        <w:rPr>
          <w:rFonts w:ascii="Palatino Linotype" w:hAnsi="Palatino Linotype"/>
          <w:b/>
          <w:bCs/>
          <w:sz w:val="22"/>
          <w:szCs w:val="22"/>
        </w:rPr>
        <w:t>MANAGEMENT (</w:t>
      </w:r>
      <w:r w:rsidRPr="00AD6DE6">
        <w:rPr>
          <w:rFonts w:ascii="Palatino Linotype" w:hAnsi="Palatino Linotype"/>
          <w:b/>
          <w:bCs/>
          <w:sz w:val="22"/>
          <w:szCs w:val="22"/>
        </w:rPr>
        <w:t xml:space="preserve">P) Ltd. </w:t>
      </w:r>
    </w:p>
    <w:p w:rsidR="00096070" w:rsidRPr="00AD6DE6" w:rsidRDefault="00356525" w:rsidP="00096070">
      <w:pPr>
        <w:jc w:val="center"/>
        <w:rPr>
          <w:rFonts w:ascii="Palatino Linotype" w:hAnsi="Palatino Linotype"/>
          <w:bCs/>
          <w:sz w:val="22"/>
          <w:szCs w:val="22"/>
        </w:rPr>
      </w:pPr>
      <w:r w:rsidRPr="00AD6DE6">
        <w:rPr>
          <w:rFonts w:ascii="Palatino Linotype" w:hAnsi="Palatino Linotype"/>
          <w:bCs/>
          <w:sz w:val="22"/>
          <w:szCs w:val="22"/>
        </w:rPr>
        <w:t xml:space="preserve">(Dec 2007 to </w:t>
      </w:r>
      <w:r w:rsidR="00312177" w:rsidRPr="00AD6DE6">
        <w:rPr>
          <w:rFonts w:ascii="Palatino Linotype" w:hAnsi="Palatino Linotype"/>
          <w:bCs/>
          <w:sz w:val="22"/>
          <w:szCs w:val="22"/>
        </w:rPr>
        <w:t>April</w:t>
      </w:r>
      <w:r w:rsidRPr="00AD6DE6">
        <w:rPr>
          <w:rFonts w:ascii="Palatino Linotype" w:hAnsi="Palatino Linotype"/>
          <w:bCs/>
          <w:sz w:val="22"/>
          <w:szCs w:val="22"/>
        </w:rPr>
        <w:t>;</w:t>
      </w:r>
      <w:r w:rsidR="00096070" w:rsidRPr="00AD6DE6">
        <w:rPr>
          <w:rFonts w:ascii="Palatino Linotype" w:hAnsi="Palatino Linotype"/>
          <w:bCs/>
          <w:sz w:val="22"/>
          <w:szCs w:val="22"/>
        </w:rPr>
        <w:t xml:space="preserve"> 2009)</w:t>
      </w:r>
    </w:p>
    <w:p w:rsidR="00356525" w:rsidRPr="00AD6DE6" w:rsidRDefault="00356525" w:rsidP="00356525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Head – ELECTRICIAN</w:t>
      </w:r>
    </w:p>
    <w:p w:rsidR="00356525" w:rsidRPr="00AD6DE6" w:rsidRDefault="00356525" w:rsidP="00356525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Managing a team of 5 Field Electrician</w:t>
      </w:r>
    </w:p>
    <w:p w:rsidR="00096070" w:rsidRPr="00AD6DE6" w:rsidRDefault="00356525" w:rsidP="00356525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Maintenance of Electrical Panel ,HVAC, DGSET etc</w:t>
      </w:r>
    </w:p>
    <w:p w:rsidR="00096070" w:rsidRPr="00AD6DE6" w:rsidRDefault="00096070" w:rsidP="00096070">
      <w:pPr>
        <w:ind w:left="360"/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ind w:left="360"/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rPr>
          <w:rFonts w:ascii="Palatino Linotype" w:hAnsi="Palatino Linotype"/>
          <w:b/>
          <w:bCs/>
          <w:sz w:val="22"/>
          <w:szCs w:val="22"/>
        </w:rPr>
      </w:pPr>
    </w:p>
    <w:p w:rsidR="00AD6DE6" w:rsidRDefault="00AD6DE6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:rsidR="00AD6DE6" w:rsidRDefault="00AD6DE6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:rsidR="00AD6DE6" w:rsidRDefault="00AD6DE6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:rsidR="00096070" w:rsidRPr="00AD6DE6" w:rsidRDefault="00356525" w:rsidP="00096070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b/>
          <w:bCs/>
          <w:sz w:val="22"/>
          <w:szCs w:val="22"/>
        </w:rPr>
        <w:t>ARVIND MILLSLTD.</w:t>
      </w:r>
    </w:p>
    <w:p w:rsidR="00096070" w:rsidRPr="00AD6DE6" w:rsidRDefault="00356525" w:rsidP="00096070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(May1999 to Jan 2001</w:t>
      </w:r>
      <w:r w:rsidR="00096070" w:rsidRPr="00AD6DE6">
        <w:rPr>
          <w:rFonts w:ascii="Palatino Linotype" w:hAnsi="Palatino Linotype"/>
          <w:sz w:val="22"/>
          <w:szCs w:val="22"/>
        </w:rPr>
        <w:t>)</w:t>
      </w:r>
    </w:p>
    <w:p w:rsidR="00356525" w:rsidRPr="00AD6DE6" w:rsidRDefault="00356525" w:rsidP="00356525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– ELECTRICIAN-</w:t>
      </w:r>
    </w:p>
    <w:p w:rsidR="00096070" w:rsidRPr="00AD6DE6" w:rsidRDefault="00096070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:rsidR="00096070" w:rsidRPr="00AD6DE6" w:rsidRDefault="00096070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  <w:u w:val="single"/>
        </w:rPr>
      </w:pPr>
      <w:r w:rsidRPr="00AD6DE6">
        <w:rPr>
          <w:rFonts w:ascii="Palatino Linotype" w:hAnsi="Palatino Linotype"/>
          <w:sz w:val="22"/>
          <w:szCs w:val="22"/>
          <w:u w:val="single"/>
        </w:rPr>
        <w:t>Responsibilities:</w:t>
      </w:r>
    </w:p>
    <w:p w:rsidR="00096070" w:rsidRPr="00AD6DE6" w:rsidRDefault="00096070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:rsidR="00157A53" w:rsidRPr="00AD6DE6" w:rsidRDefault="00157A53" w:rsidP="00157A53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Maintenance of Electrical Panel ,HVAC, DGSET etc</w:t>
      </w:r>
    </w:p>
    <w:p w:rsidR="00157A53" w:rsidRPr="00AD6DE6" w:rsidRDefault="00157A53" w:rsidP="00157A53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Preventive Maintenance of Motors &amp; Starters and other electrical equipment</w:t>
      </w:r>
    </w:p>
    <w:p w:rsidR="00312177" w:rsidRPr="00AD6DE6" w:rsidRDefault="00312177" w:rsidP="00312177">
      <w:pPr>
        <w:rPr>
          <w:rFonts w:ascii="Palatino Linotype" w:hAnsi="Palatino Linotype"/>
          <w:sz w:val="22"/>
          <w:szCs w:val="22"/>
        </w:rPr>
      </w:pPr>
    </w:p>
    <w:p w:rsidR="00312177" w:rsidRPr="00AD6DE6" w:rsidRDefault="00312177" w:rsidP="00312177">
      <w:pPr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:rsidR="00096070" w:rsidRPr="00AD6DE6" w:rsidRDefault="00157A53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 w:rsidRPr="00AD6DE6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="00312177" w:rsidRPr="00AD6DE6">
        <w:rPr>
          <w:rFonts w:ascii="Palatino Linotype" w:hAnsi="Palatino Linotype"/>
          <w:b/>
          <w:bCs/>
          <w:sz w:val="22"/>
          <w:szCs w:val="22"/>
        </w:rPr>
        <w:t>A</w:t>
      </w:r>
      <w:r w:rsidRPr="00AD6DE6">
        <w:rPr>
          <w:rFonts w:ascii="Palatino Linotype" w:hAnsi="Palatino Linotype"/>
          <w:b/>
          <w:bCs/>
          <w:sz w:val="22"/>
          <w:szCs w:val="22"/>
        </w:rPr>
        <w:t>R</w:t>
      </w:r>
      <w:r w:rsidR="00312177" w:rsidRPr="00AD6DE6">
        <w:rPr>
          <w:rFonts w:ascii="Palatino Linotype" w:hAnsi="Palatino Linotype"/>
          <w:b/>
          <w:bCs/>
          <w:sz w:val="22"/>
          <w:szCs w:val="22"/>
        </w:rPr>
        <w:t>R</w:t>
      </w:r>
      <w:r w:rsidRPr="00AD6DE6">
        <w:rPr>
          <w:rFonts w:ascii="Palatino Linotype" w:hAnsi="Palatino Linotype"/>
          <w:b/>
          <w:bCs/>
          <w:sz w:val="22"/>
          <w:szCs w:val="22"/>
        </w:rPr>
        <w:t>O</w:t>
      </w:r>
      <w:r w:rsidR="00312177" w:rsidRPr="00AD6DE6">
        <w:rPr>
          <w:rFonts w:ascii="Palatino Linotype" w:hAnsi="Palatino Linotype"/>
          <w:b/>
          <w:bCs/>
          <w:sz w:val="22"/>
          <w:szCs w:val="22"/>
        </w:rPr>
        <w:t>W</w:t>
      </w:r>
      <w:r w:rsidRPr="00AD6DE6">
        <w:rPr>
          <w:rFonts w:ascii="Palatino Linotype" w:hAnsi="Palatino Linotype"/>
          <w:b/>
          <w:bCs/>
          <w:sz w:val="22"/>
          <w:szCs w:val="22"/>
        </w:rPr>
        <w:t xml:space="preserve"> TELE SERVICES </w:t>
      </w:r>
    </w:p>
    <w:p w:rsidR="00096070" w:rsidRPr="00AD6DE6" w:rsidRDefault="00157A53" w:rsidP="00096070">
      <w:pPr>
        <w:jc w:val="center"/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(July 2004</w:t>
      </w:r>
      <w:r w:rsidR="00096070" w:rsidRPr="00AD6DE6">
        <w:rPr>
          <w:rFonts w:ascii="Palatino Linotype" w:hAnsi="Palatino Linotype"/>
          <w:sz w:val="22"/>
          <w:szCs w:val="22"/>
        </w:rPr>
        <w:t xml:space="preserve"> TO </w:t>
      </w:r>
      <w:r w:rsidRPr="00AD6DE6">
        <w:rPr>
          <w:rFonts w:ascii="Palatino Linotype" w:hAnsi="Palatino Linotype"/>
          <w:sz w:val="22"/>
          <w:szCs w:val="22"/>
        </w:rPr>
        <w:t>Nov.2007</w:t>
      </w:r>
      <w:r w:rsidR="00096070" w:rsidRPr="00AD6DE6">
        <w:rPr>
          <w:rFonts w:ascii="Palatino Linotype" w:hAnsi="Palatino Linotype"/>
          <w:sz w:val="22"/>
          <w:szCs w:val="22"/>
        </w:rPr>
        <w:t>)</w:t>
      </w:r>
    </w:p>
    <w:p w:rsidR="00096070" w:rsidRPr="00AD6DE6" w:rsidRDefault="00157A53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 w:rsidRPr="00AD6DE6">
        <w:rPr>
          <w:rFonts w:ascii="Palatino Linotype" w:hAnsi="Palatino Linotype"/>
          <w:b/>
          <w:bCs/>
          <w:sz w:val="22"/>
          <w:szCs w:val="22"/>
        </w:rPr>
        <w:t>Field Executive</w:t>
      </w:r>
    </w:p>
    <w:p w:rsidR="00096070" w:rsidRPr="00AD6DE6" w:rsidRDefault="00096070" w:rsidP="00096070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  <w:u w:val="single"/>
        </w:rPr>
      </w:pPr>
      <w:r w:rsidRPr="00AD6DE6">
        <w:rPr>
          <w:rFonts w:ascii="Palatino Linotype" w:hAnsi="Palatino Linotype"/>
          <w:sz w:val="22"/>
          <w:szCs w:val="22"/>
          <w:u w:val="single"/>
        </w:rPr>
        <w:t>Responsibilities:</w:t>
      </w: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  <w:u w:val="single"/>
        </w:rPr>
      </w:pPr>
    </w:p>
    <w:p w:rsidR="00096070" w:rsidRPr="00AD6DE6" w:rsidRDefault="00157A53" w:rsidP="00096070">
      <w:pPr>
        <w:numPr>
          <w:ilvl w:val="0"/>
          <w:numId w:val="5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Attending complains in field</w:t>
      </w:r>
    </w:p>
    <w:p w:rsidR="00157A53" w:rsidRPr="00AD6DE6" w:rsidRDefault="00157A53" w:rsidP="00096070">
      <w:pPr>
        <w:numPr>
          <w:ilvl w:val="0"/>
          <w:numId w:val="5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Collection of bills</w:t>
      </w:r>
    </w:p>
    <w:p w:rsidR="00096070" w:rsidRPr="00AD6DE6" w:rsidRDefault="00096070" w:rsidP="00157A53">
      <w:pPr>
        <w:ind w:left="720"/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ind w:left="360"/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pBdr>
          <w:top w:val="single" w:sz="4" w:space="1" w:color="000000"/>
          <w:bottom w:val="double" w:sz="1" w:space="1" w:color="000000"/>
        </w:pBdr>
        <w:shd w:val="clear" w:color="auto" w:fill="E0E0E0"/>
        <w:rPr>
          <w:rFonts w:ascii="Palatino Linotype" w:hAnsi="Palatino Linotype"/>
          <w:b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Educational Qualifications</w:t>
      </w:r>
    </w:p>
    <w:p w:rsidR="00096070" w:rsidRPr="00AD6DE6" w:rsidRDefault="00096070" w:rsidP="00096070">
      <w:pPr>
        <w:spacing w:before="40" w:after="40"/>
        <w:rPr>
          <w:rFonts w:ascii="Palatino Linotype" w:hAnsi="Palatino Linotype"/>
          <w:sz w:val="22"/>
          <w:szCs w:val="22"/>
        </w:rPr>
      </w:pPr>
    </w:p>
    <w:p w:rsidR="00096070" w:rsidRPr="00AD6DE6" w:rsidRDefault="00157A53" w:rsidP="00096070">
      <w:pPr>
        <w:numPr>
          <w:ilvl w:val="0"/>
          <w:numId w:val="6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Higher Secondary</w:t>
      </w:r>
      <w:r w:rsidR="00096070" w:rsidRPr="00AD6DE6">
        <w:rPr>
          <w:rFonts w:ascii="Palatino Linotype" w:hAnsi="Palatino Linotype"/>
          <w:sz w:val="22"/>
          <w:szCs w:val="22"/>
        </w:rPr>
        <w:t xml:space="preserve"> </w:t>
      </w:r>
    </w:p>
    <w:p w:rsidR="00312177" w:rsidRPr="00AD6DE6" w:rsidRDefault="00312177" w:rsidP="00096070">
      <w:pPr>
        <w:numPr>
          <w:ilvl w:val="0"/>
          <w:numId w:val="6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ITI  in Electrician Trade</w:t>
      </w:r>
    </w:p>
    <w:p w:rsidR="00312177" w:rsidRPr="00AD6DE6" w:rsidRDefault="00312177" w:rsidP="00096070">
      <w:pPr>
        <w:numPr>
          <w:ilvl w:val="0"/>
          <w:numId w:val="6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Basic Computer Knowledge</w:t>
      </w:r>
    </w:p>
    <w:p w:rsidR="00096070" w:rsidRPr="00AD6DE6" w:rsidRDefault="00096070" w:rsidP="00096070">
      <w:pPr>
        <w:rPr>
          <w:rFonts w:ascii="Palatino Linotype" w:hAnsi="Palatino Linotype"/>
          <w:sz w:val="22"/>
          <w:szCs w:val="22"/>
        </w:rPr>
      </w:pPr>
    </w:p>
    <w:p w:rsidR="00096070" w:rsidRPr="00AD6DE6" w:rsidRDefault="00096070" w:rsidP="00096070">
      <w:pPr>
        <w:pBdr>
          <w:top w:val="single" w:sz="4" w:space="1" w:color="000000"/>
          <w:bottom w:val="double" w:sz="1" w:space="1" w:color="000000"/>
        </w:pBdr>
        <w:shd w:val="clear" w:color="auto" w:fill="E0E0E0"/>
        <w:rPr>
          <w:rFonts w:ascii="Palatino Linotype" w:hAnsi="Palatino Linotype"/>
          <w:b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Personal Particulars</w:t>
      </w:r>
    </w:p>
    <w:p w:rsidR="00096070" w:rsidRPr="00AD6DE6" w:rsidRDefault="00096070" w:rsidP="00096070">
      <w:pPr>
        <w:autoSpaceDE w:val="0"/>
        <w:jc w:val="both"/>
        <w:rPr>
          <w:rFonts w:ascii="Palatino Linotype" w:hAnsi="Palatino Linotype" w:cs="Verdana"/>
          <w:sz w:val="22"/>
          <w:szCs w:val="22"/>
        </w:rPr>
      </w:pPr>
    </w:p>
    <w:p w:rsidR="00096070" w:rsidRPr="00AD6DE6" w:rsidRDefault="00096070" w:rsidP="00096070">
      <w:pPr>
        <w:numPr>
          <w:ilvl w:val="0"/>
          <w:numId w:val="3"/>
        </w:numPr>
        <w:rPr>
          <w:rFonts w:ascii="Palatino Linotype" w:hAnsi="Palatino Linotype"/>
          <w:sz w:val="22"/>
          <w:szCs w:val="22"/>
        </w:rPr>
      </w:pPr>
      <w:r w:rsidRPr="00AD6DE6">
        <w:rPr>
          <w:rFonts w:ascii="Palatino Linotype" w:hAnsi="Palatino Linotype"/>
          <w:sz w:val="22"/>
          <w:szCs w:val="22"/>
        </w:rPr>
        <w:t>Date of Bir</w:t>
      </w:r>
      <w:r w:rsidR="00312177" w:rsidRPr="00AD6DE6">
        <w:rPr>
          <w:rFonts w:ascii="Palatino Linotype" w:hAnsi="Palatino Linotype"/>
          <w:sz w:val="22"/>
          <w:szCs w:val="22"/>
        </w:rPr>
        <w:t>th: 15th February 1979</w:t>
      </w:r>
      <w:r w:rsidRPr="00AD6DE6">
        <w:rPr>
          <w:rFonts w:ascii="Palatino Linotype" w:hAnsi="Palatino Linotype"/>
          <w:sz w:val="22"/>
          <w:szCs w:val="22"/>
        </w:rPr>
        <w:t xml:space="preserve"> </w:t>
      </w:r>
    </w:p>
    <w:p w:rsidR="00096070" w:rsidRPr="00AD6DE6" w:rsidRDefault="00312177" w:rsidP="00096070">
      <w:pPr>
        <w:numPr>
          <w:ilvl w:val="0"/>
          <w:numId w:val="3"/>
        </w:numPr>
        <w:autoSpaceDE w:val="0"/>
        <w:jc w:val="both"/>
        <w:rPr>
          <w:rFonts w:ascii="Palatino Linotype" w:hAnsi="Palatino Linotype" w:cs="Verdana"/>
          <w:sz w:val="22"/>
          <w:szCs w:val="22"/>
        </w:rPr>
      </w:pPr>
      <w:r w:rsidRPr="00AD6DE6">
        <w:rPr>
          <w:rFonts w:ascii="Palatino Linotype" w:hAnsi="Palatino Linotype" w:cs="Verdana"/>
          <w:sz w:val="22"/>
          <w:szCs w:val="22"/>
        </w:rPr>
        <w:t>Language’s</w:t>
      </w:r>
      <w:r w:rsidR="00096070" w:rsidRPr="00AD6DE6">
        <w:rPr>
          <w:rFonts w:ascii="Palatino Linotype" w:hAnsi="Palatino Linotype" w:cs="Verdana"/>
          <w:sz w:val="22"/>
          <w:szCs w:val="22"/>
        </w:rPr>
        <w:t xml:space="preserve"> Known: En</w:t>
      </w:r>
      <w:r w:rsidRPr="00AD6DE6">
        <w:rPr>
          <w:rFonts w:ascii="Palatino Linotype" w:hAnsi="Palatino Linotype" w:cs="Verdana"/>
          <w:sz w:val="22"/>
          <w:szCs w:val="22"/>
        </w:rPr>
        <w:t xml:space="preserve">glish, Hindi, Gujarati </w:t>
      </w:r>
    </w:p>
    <w:p w:rsidR="00096070" w:rsidRPr="00AD6DE6" w:rsidRDefault="00096070" w:rsidP="00096070">
      <w:pPr>
        <w:numPr>
          <w:ilvl w:val="0"/>
          <w:numId w:val="3"/>
        </w:numPr>
        <w:autoSpaceDE w:val="0"/>
        <w:jc w:val="both"/>
        <w:rPr>
          <w:rFonts w:ascii="Palatino Linotype" w:hAnsi="Palatino Linotype" w:cs="Verdana"/>
          <w:sz w:val="22"/>
          <w:szCs w:val="22"/>
        </w:rPr>
      </w:pPr>
      <w:r w:rsidRPr="00AD6DE6">
        <w:rPr>
          <w:rFonts w:ascii="Palatino Linotype" w:hAnsi="Palatino Linotype" w:cs="Verdana"/>
          <w:sz w:val="22"/>
          <w:szCs w:val="22"/>
        </w:rPr>
        <w:t xml:space="preserve">Preferred Locations: </w:t>
      </w:r>
      <w:r w:rsidR="00312177" w:rsidRPr="00AD6DE6">
        <w:rPr>
          <w:rFonts w:ascii="Palatino Linotype" w:hAnsi="Palatino Linotype" w:cs="Verdana"/>
          <w:sz w:val="22"/>
          <w:szCs w:val="22"/>
        </w:rPr>
        <w:t>Ahmadabad</w:t>
      </w:r>
    </w:p>
    <w:p w:rsidR="00096070" w:rsidRPr="00AD6DE6" w:rsidRDefault="00096070" w:rsidP="00096070">
      <w:pPr>
        <w:numPr>
          <w:ilvl w:val="0"/>
          <w:numId w:val="3"/>
        </w:numPr>
        <w:autoSpaceDE w:val="0"/>
        <w:jc w:val="both"/>
        <w:rPr>
          <w:rFonts w:ascii="Palatino Linotype" w:hAnsi="Palatino Linotype" w:cs="Verdana"/>
          <w:sz w:val="22"/>
          <w:szCs w:val="22"/>
        </w:rPr>
      </w:pPr>
      <w:r w:rsidRPr="00AD6DE6">
        <w:rPr>
          <w:rFonts w:ascii="Palatino Linotype" w:hAnsi="Palatino Linotype" w:cs="Verdana"/>
          <w:sz w:val="22"/>
          <w:szCs w:val="22"/>
        </w:rPr>
        <w:t>Marital Status: Married</w:t>
      </w:r>
    </w:p>
    <w:p w:rsidR="00096070" w:rsidRPr="00AD6DE6" w:rsidRDefault="00096070" w:rsidP="00096070">
      <w:pPr>
        <w:autoSpaceDE w:val="0"/>
        <w:jc w:val="both"/>
        <w:rPr>
          <w:rFonts w:ascii="Palatino Linotype" w:hAnsi="Palatino Linotype" w:cs="Verdana"/>
          <w:sz w:val="22"/>
          <w:szCs w:val="22"/>
        </w:rPr>
      </w:pPr>
    </w:p>
    <w:p w:rsidR="00096070" w:rsidRPr="00AD6DE6" w:rsidRDefault="00096070" w:rsidP="00096070">
      <w:pPr>
        <w:pBdr>
          <w:top w:val="single" w:sz="4" w:space="1" w:color="000000"/>
          <w:bottom w:val="double" w:sz="1" w:space="1" w:color="000000"/>
        </w:pBdr>
        <w:shd w:val="clear" w:color="auto" w:fill="E0E0E0"/>
        <w:rPr>
          <w:rFonts w:ascii="Palatino Linotype" w:hAnsi="Palatino Linotype"/>
          <w:b/>
          <w:sz w:val="22"/>
          <w:szCs w:val="22"/>
        </w:rPr>
      </w:pPr>
      <w:r w:rsidRPr="00AD6DE6">
        <w:rPr>
          <w:rFonts w:ascii="Palatino Linotype" w:hAnsi="Palatino Linotype"/>
          <w:b/>
          <w:sz w:val="22"/>
          <w:szCs w:val="22"/>
        </w:rPr>
        <w:t>References available on request</w:t>
      </w:r>
    </w:p>
    <w:p w:rsidR="00096070" w:rsidRPr="00AD6DE6" w:rsidRDefault="00096070" w:rsidP="00096070">
      <w:pPr>
        <w:autoSpaceDE w:val="0"/>
        <w:jc w:val="both"/>
        <w:rPr>
          <w:rFonts w:ascii="Palatino Linotype" w:hAnsi="Palatino Linotype" w:cs="Verdana"/>
          <w:sz w:val="22"/>
          <w:szCs w:val="22"/>
        </w:rPr>
      </w:pPr>
    </w:p>
    <w:p w:rsidR="00096070" w:rsidRPr="00AD6DE6" w:rsidRDefault="00096070" w:rsidP="00096070">
      <w:pPr>
        <w:autoSpaceDE w:val="0"/>
        <w:jc w:val="both"/>
        <w:rPr>
          <w:rFonts w:ascii="Palatino Linotype" w:hAnsi="Palatino Linotype" w:cs="Verdana"/>
          <w:sz w:val="22"/>
          <w:szCs w:val="22"/>
        </w:rPr>
      </w:pPr>
    </w:p>
    <w:p w:rsidR="00096070" w:rsidRPr="00AD6DE6" w:rsidRDefault="00096070" w:rsidP="00096070">
      <w:pPr>
        <w:autoSpaceDE w:val="0"/>
        <w:jc w:val="both"/>
        <w:rPr>
          <w:sz w:val="22"/>
          <w:szCs w:val="22"/>
        </w:rPr>
      </w:pPr>
    </w:p>
    <w:p w:rsidR="006F6106" w:rsidRPr="00AD6DE6" w:rsidRDefault="006F6106">
      <w:pPr>
        <w:rPr>
          <w:sz w:val="22"/>
          <w:szCs w:val="22"/>
        </w:rPr>
      </w:pPr>
    </w:p>
    <w:sectPr w:rsidR="006F6106" w:rsidRPr="00AD6DE6" w:rsidSect="006A6533">
      <w:pgSz w:w="11905" w:h="16837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sz w:val="18"/>
        <w:szCs w:val="18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070"/>
    <w:rsid w:val="00096070"/>
    <w:rsid w:val="000F034F"/>
    <w:rsid w:val="00157A53"/>
    <w:rsid w:val="00250533"/>
    <w:rsid w:val="00312177"/>
    <w:rsid w:val="00356525"/>
    <w:rsid w:val="00394F33"/>
    <w:rsid w:val="005967AB"/>
    <w:rsid w:val="006A6533"/>
    <w:rsid w:val="006F6106"/>
    <w:rsid w:val="00841022"/>
    <w:rsid w:val="008B6192"/>
    <w:rsid w:val="009954C0"/>
    <w:rsid w:val="00A2328A"/>
    <w:rsid w:val="00AD6DE6"/>
    <w:rsid w:val="00C50679"/>
    <w:rsid w:val="00C71227"/>
    <w:rsid w:val="00D8141E"/>
    <w:rsid w:val="00DB3B92"/>
    <w:rsid w:val="00E729AE"/>
    <w:rsid w:val="00F15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0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096070"/>
    <w:pPr>
      <w:keepNext/>
      <w:tabs>
        <w:tab w:val="num" w:pos="432"/>
      </w:tabs>
      <w:ind w:left="432" w:hanging="432"/>
      <w:jc w:val="center"/>
      <w:outlineLvl w:val="0"/>
    </w:pPr>
    <w:rPr>
      <w:rFonts w:ascii="Verdana" w:hAnsi="Verdana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6070"/>
    <w:rPr>
      <w:rFonts w:ascii="Verdana" w:eastAsia="Times New Roman" w:hAnsi="Verdana" w:cs="Times New Roman"/>
      <w:b/>
      <w:i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WINDOWS-7</cp:lastModifiedBy>
  <cp:revision>2</cp:revision>
  <dcterms:created xsi:type="dcterms:W3CDTF">2012-03-23T14:03:00Z</dcterms:created>
  <dcterms:modified xsi:type="dcterms:W3CDTF">2012-03-23T14:03:00Z</dcterms:modified>
</cp:coreProperties>
</file>