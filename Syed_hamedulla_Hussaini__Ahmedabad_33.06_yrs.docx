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671" w:rsidRDefault="004C7A94" w:rsidP="005D4671">
      <w:pPr>
        <w:jc w:val="right"/>
        <w:rPr>
          <w:sz w:val="26"/>
          <w:szCs w:val="26"/>
        </w:rPr>
      </w:pPr>
      <w:proofErr w:type="gramStart"/>
      <w:r>
        <w:rPr>
          <w:sz w:val="26"/>
          <w:szCs w:val="26"/>
        </w:rPr>
        <w:t>Date :</w:t>
      </w:r>
      <w:proofErr w:type="gramEnd"/>
      <w:r>
        <w:rPr>
          <w:sz w:val="26"/>
          <w:szCs w:val="26"/>
        </w:rPr>
        <w:t xml:space="preserve"> </w:t>
      </w:r>
      <w:r w:rsidR="00731862">
        <w:rPr>
          <w:sz w:val="26"/>
          <w:szCs w:val="26"/>
        </w:rPr>
        <w:t>16.0</w:t>
      </w:r>
      <w:r w:rsidR="00904CD9">
        <w:rPr>
          <w:sz w:val="26"/>
          <w:szCs w:val="26"/>
        </w:rPr>
        <w:t>9</w:t>
      </w:r>
      <w:r w:rsidR="00731862">
        <w:rPr>
          <w:sz w:val="26"/>
          <w:szCs w:val="26"/>
        </w:rPr>
        <w:t>.2018</w:t>
      </w:r>
    </w:p>
    <w:p w:rsidR="005D4671" w:rsidRDefault="005D4671" w:rsidP="005D4671">
      <w:pPr>
        <w:jc w:val="right"/>
        <w:rPr>
          <w:sz w:val="26"/>
          <w:szCs w:val="26"/>
        </w:rPr>
      </w:pPr>
    </w:p>
    <w:p w:rsidR="005D4671" w:rsidRDefault="005D4671" w:rsidP="005D4671">
      <w:pPr>
        <w:rPr>
          <w:sz w:val="26"/>
          <w:szCs w:val="26"/>
        </w:rPr>
      </w:pPr>
    </w:p>
    <w:p w:rsidR="005D4671" w:rsidRDefault="005D4671" w:rsidP="005D4671">
      <w:pPr>
        <w:rPr>
          <w:sz w:val="26"/>
          <w:szCs w:val="26"/>
        </w:rPr>
      </w:pPr>
      <w:r>
        <w:rPr>
          <w:sz w:val="26"/>
          <w:szCs w:val="26"/>
        </w:rPr>
        <w:t>Dear Sir/Madam</w:t>
      </w:r>
    </w:p>
    <w:p w:rsidR="005D4671" w:rsidRDefault="005D4671" w:rsidP="005D4671">
      <w:pPr>
        <w:rPr>
          <w:sz w:val="26"/>
          <w:szCs w:val="26"/>
        </w:rPr>
      </w:pPr>
    </w:p>
    <w:p w:rsidR="005D4671" w:rsidRDefault="005D4671" w:rsidP="005D4671">
      <w:pPr>
        <w:jc w:val="both"/>
        <w:rPr>
          <w:sz w:val="26"/>
          <w:szCs w:val="26"/>
        </w:rPr>
      </w:pPr>
    </w:p>
    <w:p w:rsidR="005D4671" w:rsidRDefault="005D4671" w:rsidP="005D4671">
      <w:pPr>
        <w:jc w:val="both"/>
        <w:rPr>
          <w:sz w:val="26"/>
          <w:szCs w:val="26"/>
        </w:rPr>
      </w:pPr>
      <w:r>
        <w:rPr>
          <w:sz w:val="26"/>
          <w:szCs w:val="26"/>
        </w:rPr>
        <w:t>I am having more than 2</w:t>
      </w:r>
      <w:r w:rsidR="00964415">
        <w:rPr>
          <w:sz w:val="26"/>
          <w:szCs w:val="26"/>
        </w:rPr>
        <w:t>8</w:t>
      </w:r>
      <w:r>
        <w:rPr>
          <w:sz w:val="26"/>
          <w:szCs w:val="26"/>
        </w:rPr>
        <w:t xml:space="preserve"> years experience in Bulk- Drug Manufacturing.  I am also having the exposure/have faced certain Regulatory Audits for API’s which includes six USFDA, Three times WHO, ISO, EU GMP MHRA and also some Customer audits.  Beside a huge number of customer audits some customers of repute are listed below.</w:t>
      </w:r>
    </w:p>
    <w:p w:rsidR="005D4671" w:rsidRDefault="005D4671" w:rsidP="005D4671">
      <w:pPr>
        <w:jc w:val="both"/>
        <w:rPr>
          <w:sz w:val="26"/>
          <w:szCs w:val="26"/>
        </w:rPr>
      </w:pPr>
    </w:p>
    <w:p w:rsidR="005D4671" w:rsidRDefault="005D4671" w:rsidP="005D4671">
      <w:pPr>
        <w:numPr>
          <w:ilvl w:val="0"/>
          <w:numId w:val="1"/>
        </w:numPr>
        <w:rPr>
          <w:sz w:val="26"/>
          <w:szCs w:val="26"/>
        </w:rPr>
      </w:pPr>
      <w:proofErr w:type="spellStart"/>
      <w:r>
        <w:rPr>
          <w:sz w:val="26"/>
          <w:szCs w:val="26"/>
        </w:rPr>
        <w:t>Siekfried</w:t>
      </w:r>
      <w:proofErr w:type="spellEnd"/>
    </w:p>
    <w:p w:rsidR="005D4671" w:rsidRDefault="005D4671" w:rsidP="005D4671">
      <w:pPr>
        <w:numPr>
          <w:ilvl w:val="0"/>
          <w:numId w:val="1"/>
        </w:numPr>
        <w:rPr>
          <w:sz w:val="26"/>
          <w:szCs w:val="26"/>
        </w:rPr>
      </w:pPr>
      <w:proofErr w:type="spellStart"/>
      <w:r>
        <w:rPr>
          <w:sz w:val="26"/>
          <w:szCs w:val="26"/>
        </w:rPr>
        <w:t>Sanofi</w:t>
      </w:r>
      <w:proofErr w:type="spellEnd"/>
      <w:r>
        <w:rPr>
          <w:sz w:val="26"/>
          <w:szCs w:val="26"/>
        </w:rPr>
        <w:t xml:space="preserve"> Aventis</w:t>
      </w:r>
    </w:p>
    <w:p w:rsidR="005D4671" w:rsidRDefault="005D4671" w:rsidP="005D4671">
      <w:pPr>
        <w:numPr>
          <w:ilvl w:val="0"/>
          <w:numId w:val="1"/>
        </w:numPr>
        <w:rPr>
          <w:sz w:val="26"/>
          <w:szCs w:val="26"/>
        </w:rPr>
      </w:pPr>
      <w:proofErr w:type="spellStart"/>
      <w:r>
        <w:rPr>
          <w:sz w:val="26"/>
          <w:szCs w:val="26"/>
        </w:rPr>
        <w:t>Mallinchrodt</w:t>
      </w:r>
      <w:proofErr w:type="spellEnd"/>
    </w:p>
    <w:p w:rsidR="005D4671" w:rsidRDefault="005D4671" w:rsidP="005D4671">
      <w:pPr>
        <w:numPr>
          <w:ilvl w:val="0"/>
          <w:numId w:val="1"/>
        </w:numPr>
        <w:rPr>
          <w:sz w:val="26"/>
          <w:szCs w:val="26"/>
        </w:rPr>
      </w:pPr>
      <w:r>
        <w:rPr>
          <w:sz w:val="26"/>
          <w:szCs w:val="26"/>
        </w:rPr>
        <w:t>Ivax</w:t>
      </w:r>
    </w:p>
    <w:p w:rsidR="005D4671" w:rsidRDefault="005D4671" w:rsidP="005D4671">
      <w:pPr>
        <w:numPr>
          <w:ilvl w:val="0"/>
          <w:numId w:val="1"/>
        </w:numPr>
        <w:rPr>
          <w:sz w:val="26"/>
          <w:szCs w:val="26"/>
        </w:rPr>
      </w:pPr>
      <w:proofErr w:type="spellStart"/>
      <w:r>
        <w:rPr>
          <w:sz w:val="26"/>
          <w:szCs w:val="26"/>
        </w:rPr>
        <w:t>Sterwin</w:t>
      </w:r>
      <w:proofErr w:type="spellEnd"/>
    </w:p>
    <w:p w:rsidR="005D4671" w:rsidRDefault="005D4671" w:rsidP="005D4671">
      <w:pPr>
        <w:numPr>
          <w:ilvl w:val="0"/>
          <w:numId w:val="1"/>
        </w:numPr>
        <w:rPr>
          <w:sz w:val="26"/>
          <w:szCs w:val="26"/>
        </w:rPr>
      </w:pPr>
      <w:proofErr w:type="spellStart"/>
      <w:r>
        <w:rPr>
          <w:sz w:val="26"/>
          <w:szCs w:val="26"/>
        </w:rPr>
        <w:t>Secipharma</w:t>
      </w:r>
      <w:proofErr w:type="spellEnd"/>
      <w:r>
        <w:rPr>
          <w:sz w:val="26"/>
          <w:szCs w:val="26"/>
        </w:rPr>
        <w:t xml:space="preserve"> </w:t>
      </w:r>
    </w:p>
    <w:p w:rsidR="005D4671" w:rsidRDefault="005D4671" w:rsidP="005D4671">
      <w:pPr>
        <w:numPr>
          <w:ilvl w:val="0"/>
          <w:numId w:val="1"/>
        </w:numPr>
        <w:rPr>
          <w:sz w:val="26"/>
          <w:szCs w:val="26"/>
        </w:rPr>
      </w:pPr>
      <w:proofErr w:type="spellStart"/>
      <w:r>
        <w:rPr>
          <w:sz w:val="26"/>
          <w:szCs w:val="26"/>
        </w:rPr>
        <w:t>Teva</w:t>
      </w:r>
      <w:proofErr w:type="spellEnd"/>
      <w:r>
        <w:rPr>
          <w:sz w:val="26"/>
          <w:szCs w:val="26"/>
        </w:rPr>
        <w:t xml:space="preserve"> </w:t>
      </w:r>
    </w:p>
    <w:p w:rsidR="00731862" w:rsidRDefault="00731862" w:rsidP="00731862">
      <w:pPr>
        <w:numPr>
          <w:ilvl w:val="0"/>
          <w:numId w:val="1"/>
        </w:numPr>
        <w:rPr>
          <w:sz w:val="26"/>
          <w:szCs w:val="26"/>
        </w:rPr>
      </w:pPr>
      <w:proofErr w:type="spellStart"/>
      <w:r>
        <w:rPr>
          <w:sz w:val="26"/>
          <w:szCs w:val="26"/>
        </w:rPr>
        <w:t>Ricket</w:t>
      </w:r>
      <w:proofErr w:type="spellEnd"/>
      <w:r>
        <w:rPr>
          <w:sz w:val="26"/>
          <w:szCs w:val="26"/>
        </w:rPr>
        <w:t xml:space="preserve"> Benckiser and other</w:t>
      </w:r>
    </w:p>
    <w:p w:rsidR="00731862" w:rsidRDefault="00731862" w:rsidP="00731862">
      <w:pPr>
        <w:numPr>
          <w:ilvl w:val="0"/>
          <w:numId w:val="1"/>
        </w:numPr>
        <w:rPr>
          <w:sz w:val="26"/>
          <w:szCs w:val="26"/>
        </w:rPr>
      </w:pPr>
      <w:r>
        <w:rPr>
          <w:sz w:val="26"/>
          <w:szCs w:val="26"/>
        </w:rPr>
        <w:t>Johnson &amp; Johnson</w:t>
      </w:r>
    </w:p>
    <w:p w:rsidR="00731862" w:rsidRDefault="00731862" w:rsidP="00731862">
      <w:pPr>
        <w:numPr>
          <w:ilvl w:val="0"/>
          <w:numId w:val="1"/>
        </w:numPr>
        <w:rPr>
          <w:sz w:val="26"/>
          <w:szCs w:val="26"/>
        </w:rPr>
      </w:pPr>
      <w:proofErr w:type="spellStart"/>
      <w:r>
        <w:rPr>
          <w:sz w:val="26"/>
          <w:szCs w:val="26"/>
        </w:rPr>
        <w:t>Mylon</w:t>
      </w:r>
      <w:proofErr w:type="spellEnd"/>
      <w:r>
        <w:rPr>
          <w:sz w:val="26"/>
          <w:szCs w:val="26"/>
        </w:rPr>
        <w:t xml:space="preserve"> and others.</w:t>
      </w:r>
    </w:p>
    <w:p w:rsidR="00731862" w:rsidRDefault="00731862" w:rsidP="00731862">
      <w:pPr>
        <w:ind w:left="720"/>
        <w:rPr>
          <w:sz w:val="26"/>
          <w:szCs w:val="26"/>
        </w:rPr>
      </w:pPr>
    </w:p>
    <w:p w:rsidR="005D4671" w:rsidRDefault="005D4671" w:rsidP="00731862">
      <w:pPr>
        <w:rPr>
          <w:sz w:val="26"/>
          <w:szCs w:val="26"/>
        </w:rPr>
      </w:pPr>
      <w:r>
        <w:rPr>
          <w:sz w:val="26"/>
          <w:szCs w:val="26"/>
        </w:rPr>
        <w:t xml:space="preserve">The organization in which I am working as a Deputy General Manager - Manufacturing is a leading pharmaceutical group of Indian origin and having the global presence in API’s and Biologics.  The </w:t>
      </w:r>
      <w:proofErr w:type="gramStart"/>
      <w:r>
        <w:rPr>
          <w:sz w:val="26"/>
          <w:szCs w:val="26"/>
        </w:rPr>
        <w:t>number</w:t>
      </w:r>
      <w:proofErr w:type="gramEnd"/>
      <w:r>
        <w:rPr>
          <w:sz w:val="26"/>
          <w:szCs w:val="26"/>
        </w:rPr>
        <w:t xml:space="preserve"> of products we manufacture are on the top list of its kind.  I have scale up more than </w:t>
      </w:r>
      <w:r w:rsidR="003F5862">
        <w:rPr>
          <w:sz w:val="26"/>
          <w:szCs w:val="26"/>
        </w:rPr>
        <w:t>50</w:t>
      </w:r>
      <w:r>
        <w:rPr>
          <w:sz w:val="26"/>
          <w:szCs w:val="26"/>
        </w:rPr>
        <w:t xml:space="preserve"> molecules , exhibit batches taken of more than </w:t>
      </w:r>
      <w:r w:rsidR="003F5862">
        <w:rPr>
          <w:sz w:val="26"/>
          <w:szCs w:val="26"/>
        </w:rPr>
        <w:t>5</w:t>
      </w:r>
      <w:r w:rsidR="00884D4E">
        <w:rPr>
          <w:sz w:val="26"/>
          <w:szCs w:val="26"/>
        </w:rPr>
        <w:t>5</w:t>
      </w:r>
      <w:r>
        <w:rPr>
          <w:sz w:val="26"/>
          <w:szCs w:val="26"/>
        </w:rPr>
        <w:t xml:space="preserve"> products with all regulatory requirements, from lab scale to </w:t>
      </w:r>
      <w:r w:rsidR="00884D4E">
        <w:rPr>
          <w:sz w:val="26"/>
          <w:szCs w:val="26"/>
        </w:rPr>
        <w:t>commercialize</w:t>
      </w:r>
      <w:r>
        <w:rPr>
          <w:sz w:val="26"/>
          <w:szCs w:val="26"/>
        </w:rPr>
        <w:t xml:space="preserve"> feasible scale Further cost reduction of the products is of my measure are of thrust. </w:t>
      </w:r>
      <w:proofErr w:type="gramStart"/>
      <w:r>
        <w:rPr>
          <w:sz w:val="26"/>
          <w:szCs w:val="26"/>
        </w:rPr>
        <w:t>Timely with quality and quantity of commercial products delivery.</w:t>
      </w:r>
      <w:proofErr w:type="gramEnd"/>
    </w:p>
    <w:p w:rsidR="005D4671" w:rsidRDefault="005D4671" w:rsidP="005D4671">
      <w:pPr>
        <w:rPr>
          <w:sz w:val="26"/>
          <w:szCs w:val="26"/>
        </w:rPr>
      </w:pPr>
    </w:p>
    <w:p w:rsidR="005D4671" w:rsidRDefault="005D4671" w:rsidP="005D4671">
      <w:pPr>
        <w:jc w:val="both"/>
        <w:rPr>
          <w:sz w:val="26"/>
          <w:szCs w:val="26"/>
        </w:rPr>
      </w:pPr>
      <w:r>
        <w:rPr>
          <w:sz w:val="26"/>
          <w:szCs w:val="26"/>
        </w:rPr>
        <w:t>I feel the exposure I have with me will certainly be more contributing to the organizations you are considering for.</w:t>
      </w:r>
    </w:p>
    <w:p w:rsidR="005D4671" w:rsidRDefault="005D4671" w:rsidP="005D4671">
      <w:pPr>
        <w:jc w:val="both"/>
        <w:rPr>
          <w:sz w:val="26"/>
          <w:szCs w:val="26"/>
        </w:rPr>
      </w:pPr>
    </w:p>
    <w:p w:rsidR="005D4671" w:rsidRDefault="005D4671" w:rsidP="005D4671">
      <w:pPr>
        <w:rPr>
          <w:sz w:val="26"/>
          <w:szCs w:val="26"/>
        </w:rPr>
      </w:pPr>
    </w:p>
    <w:p w:rsidR="005D4671" w:rsidRDefault="005D4671" w:rsidP="005D4671">
      <w:pPr>
        <w:rPr>
          <w:sz w:val="26"/>
          <w:szCs w:val="26"/>
        </w:rPr>
      </w:pPr>
      <w:r>
        <w:rPr>
          <w:sz w:val="26"/>
          <w:szCs w:val="26"/>
        </w:rPr>
        <w:t xml:space="preserve">Regards </w:t>
      </w:r>
    </w:p>
    <w:p w:rsidR="005D4671" w:rsidRDefault="005D4671" w:rsidP="005D4671">
      <w:pPr>
        <w:rPr>
          <w:b/>
          <w:bCs/>
          <w:sz w:val="26"/>
          <w:szCs w:val="26"/>
        </w:rPr>
      </w:pPr>
    </w:p>
    <w:p w:rsidR="005D4671" w:rsidRDefault="005D4671" w:rsidP="005D4671">
      <w:pPr>
        <w:rPr>
          <w:b/>
          <w:bCs/>
          <w:sz w:val="26"/>
          <w:szCs w:val="26"/>
        </w:rPr>
      </w:pPr>
      <w:proofErr w:type="gramStart"/>
      <w:r>
        <w:rPr>
          <w:b/>
          <w:bCs/>
          <w:sz w:val="26"/>
          <w:szCs w:val="26"/>
        </w:rPr>
        <w:t>( S.H.HUSSAINI</w:t>
      </w:r>
      <w:proofErr w:type="gramEnd"/>
      <w:r>
        <w:rPr>
          <w:b/>
          <w:bCs/>
          <w:sz w:val="26"/>
          <w:szCs w:val="26"/>
        </w:rPr>
        <w:t>)</w:t>
      </w:r>
    </w:p>
    <w:p w:rsidR="005D4671" w:rsidRDefault="005D4671" w:rsidP="005D4671">
      <w:pPr>
        <w:rPr>
          <w:b/>
          <w:bCs/>
          <w:sz w:val="26"/>
          <w:szCs w:val="26"/>
        </w:rPr>
      </w:pPr>
      <w:r>
        <w:rPr>
          <w:b/>
          <w:bCs/>
          <w:sz w:val="26"/>
          <w:szCs w:val="26"/>
        </w:rPr>
        <w:t>09824770786</w:t>
      </w:r>
    </w:p>
    <w:p w:rsidR="005D4671" w:rsidRDefault="005D4671" w:rsidP="005D4671">
      <w:pPr>
        <w:rPr>
          <w:sz w:val="26"/>
          <w:szCs w:val="26"/>
        </w:rPr>
      </w:pPr>
    </w:p>
    <w:p w:rsidR="005D4671" w:rsidRDefault="005D4671" w:rsidP="005D4671">
      <w:pPr>
        <w:rPr>
          <w:b/>
          <w:bCs/>
          <w:sz w:val="26"/>
          <w:szCs w:val="26"/>
          <w:u w:val="single"/>
        </w:rPr>
      </w:pPr>
      <w:r>
        <w:rPr>
          <w:b/>
          <w:bCs/>
          <w:sz w:val="26"/>
          <w:szCs w:val="26"/>
          <w:u w:val="single"/>
        </w:rPr>
        <w:t>Professional references:</w:t>
      </w:r>
    </w:p>
    <w:p w:rsidR="005D4671" w:rsidRDefault="005D4671" w:rsidP="005D4671">
      <w:pPr>
        <w:rPr>
          <w:sz w:val="26"/>
          <w:szCs w:val="26"/>
        </w:rPr>
      </w:pPr>
    </w:p>
    <w:p w:rsidR="005D4671" w:rsidRDefault="005D4671" w:rsidP="005D4671">
      <w:pPr>
        <w:numPr>
          <w:ilvl w:val="0"/>
          <w:numId w:val="2"/>
        </w:numPr>
        <w:rPr>
          <w:sz w:val="26"/>
          <w:szCs w:val="26"/>
        </w:rPr>
      </w:pPr>
      <w:proofErr w:type="spellStart"/>
      <w:r>
        <w:rPr>
          <w:sz w:val="26"/>
          <w:szCs w:val="26"/>
        </w:rPr>
        <w:t>Mr.S.K.Baluni</w:t>
      </w:r>
      <w:proofErr w:type="spellEnd"/>
      <w:r>
        <w:rPr>
          <w:sz w:val="26"/>
          <w:szCs w:val="26"/>
        </w:rPr>
        <w:t xml:space="preserve">,  Vice President , QC &amp; </w:t>
      </w:r>
      <w:proofErr w:type="spellStart"/>
      <w:r>
        <w:rPr>
          <w:sz w:val="26"/>
          <w:szCs w:val="26"/>
        </w:rPr>
        <w:t>QA,Wockhardt</w:t>
      </w:r>
      <w:proofErr w:type="spellEnd"/>
      <w:r>
        <w:rPr>
          <w:sz w:val="26"/>
          <w:szCs w:val="26"/>
        </w:rPr>
        <w:t xml:space="preserve"> ltd,9924985847</w:t>
      </w:r>
    </w:p>
    <w:p w:rsidR="00726E62" w:rsidRDefault="00726E62" w:rsidP="005D4671">
      <w:pPr>
        <w:numPr>
          <w:ilvl w:val="0"/>
          <w:numId w:val="2"/>
        </w:numPr>
        <w:rPr>
          <w:sz w:val="26"/>
          <w:szCs w:val="26"/>
        </w:rPr>
      </w:pPr>
      <w:proofErr w:type="spellStart"/>
      <w:r>
        <w:rPr>
          <w:sz w:val="26"/>
          <w:szCs w:val="26"/>
        </w:rPr>
        <w:t>Dr.Zakir</w:t>
      </w:r>
      <w:proofErr w:type="spellEnd"/>
      <w:r>
        <w:rPr>
          <w:sz w:val="26"/>
          <w:szCs w:val="26"/>
        </w:rPr>
        <w:t xml:space="preserve">, </w:t>
      </w:r>
      <w:r w:rsidR="00E4656A">
        <w:rPr>
          <w:sz w:val="26"/>
          <w:szCs w:val="26"/>
        </w:rPr>
        <w:t xml:space="preserve">+91 3168968222, </w:t>
      </w:r>
      <w:proofErr w:type="spellStart"/>
      <w:r w:rsidR="00E4656A">
        <w:rPr>
          <w:sz w:val="26"/>
          <w:szCs w:val="26"/>
        </w:rPr>
        <w:t>Cad,middle</w:t>
      </w:r>
      <w:proofErr w:type="spellEnd"/>
      <w:r w:rsidR="00E4656A">
        <w:rPr>
          <w:sz w:val="26"/>
          <w:szCs w:val="26"/>
        </w:rPr>
        <w:t xml:space="preserve"> east</w:t>
      </w:r>
    </w:p>
    <w:p w:rsidR="005D4671" w:rsidRDefault="005D4671" w:rsidP="005D4671">
      <w:pPr>
        <w:numPr>
          <w:ilvl w:val="0"/>
          <w:numId w:val="2"/>
        </w:numPr>
        <w:rPr>
          <w:sz w:val="26"/>
          <w:szCs w:val="26"/>
        </w:rPr>
      </w:pPr>
      <w:r>
        <w:rPr>
          <w:sz w:val="26"/>
          <w:szCs w:val="26"/>
        </w:rPr>
        <w:lastRenderedPageBreak/>
        <w:t xml:space="preserve">Dr. </w:t>
      </w:r>
      <w:proofErr w:type="spellStart"/>
      <w:r>
        <w:rPr>
          <w:sz w:val="26"/>
          <w:szCs w:val="26"/>
        </w:rPr>
        <w:t>Shahed</w:t>
      </w:r>
      <w:proofErr w:type="spellEnd"/>
      <w:r>
        <w:rPr>
          <w:sz w:val="26"/>
          <w:szCs w:val="26"/>
        </w:rPr>
        <w:t xml:space="preserve"> </w:t>
      </w:r>
      <w:proofErr w:type="spellStart"/>
      <w:r>
        <w:rPr>
          <w:sz w:val="26"/>
          <w:szCs w:val="26"/>
        </w:rPr>
        <w:t>Ansari</w:t>
      </w:r>
      <w:proofErr w:type="spellEnd"/>
      <w:r>
        <w:rPr>
          <w:sz w:val="26"/>
          <w:szCs w:val="26"/>
        </w:rPr>
        <w:t xml:space="preserve"> , </w:t>
      </w:r>
      <w:proofErr w:type="spellStart"/>
      <w:r>
        <w:rPr>
          <w:sz w:val="26"/>
          <w:szCs w:val="26"/>
        </w:rPr>
        <w:t>Dy.General</w:t>
      </w:r>
      <w:proofErr w:type="spellEnd"/>
      <w:r>
        <w:rPr>
          <w:sz w:val="26"/>
          <w:szCs w:val="26"/>
        </w:rPr>
        <w:t xml:space="preserve"> </w:t>
      </w:r>
      <w:proofErr w:type="spellStart"/>
      <w:r>
        <w:rPr>
          <w:sz w:val="26"/>
          <w:szCs w:val="26"/>
        </w:rPr>
        <w:t>Manager,Lupin</w:t>
      </w:r>
      <w:proofErr w:type="spellEnd"/>
      <w:r>
        <w:rPr>
          <w:sz w:val="26"/>
          <w:szCs w:val="26"/>
        </w:rPr>
        <w:t xml:space="preserve"> Laboratories, 09909014991</w:t>
      </w:r>
    </w:p>
    <w:p w:rsidR="005D4671" w:rsidRDefault="005D4671" w:rsidP="005D4671">
      <w:pPr>
        <w:numPr>
          <w:ilvl w:val="0"/>
          <w:numId w:val="2"/>
        </w:numPr>
        <w:rPr>
          <w:sz w:val="26"/>
          <w:szCs w:val="26"/>
        </w:rPr>
      </w:pPr>
      <w:proofErr w:type="spellStart"/>
      <w:r>
        <w:rPr>
          <w:sz w:val="26"/>
          <w:szCs w:val="26"/>
        </w:rPr>
        <w:t>Mr.Rajesh</w:t>
      </w:r>
      <w:proofErr w:type="spellEnd"/>
      <w:r>
        <w:rPr>
          <w:sz w:val="26"/>
          <w:szCs w:val="26"/>
        </w:rPr>
        <w:t xml:space="preserve"> </w:t>
      </w:r>
      <w:proofErr w:type="spellStart"/>
      <w:r>
        <w:rPr>
          <w:sz w:val="26"/>
          <w:szCs w:val="26"/>
        </w:rPr>
        <w:t>Hedaoo</w:t>
      </w:r>
      <w:proofErr w:type="spellEnd"/>
      <w:r>
        <w:rPr>
          <w:sz w:val="26"/>
          <w:szCs w:val="26"/>
        </w:rPr>
        <w:t>, Project consultant (Total Solution) ,API.,09967570963</w:t>
      </w:r>
    </w:p>
    <w:p w:rsidR="005D4671" w:rsidRDefault="005D4671" w:rsidP="005D4671">
      <w:pPr>
        <w:ind w:left="5040"/>
        <w:rPr>
          <w:sz w:val="26"/>
          <w:szCs w:val="26"/>
        </w:rPr>
      </w:pPr>
    </w:p>
    <w:p w:rsidR="005D4671" w:rsidRDefault="005D4671" w:rsidP="005D4671">
      <w:pPr>
        <w:ind w:left="2880"/>
        <w:rPr>
          <w:sz w:val="26"/>
          <w:szCs w:val="26"/>
        </w:rPr>
      </w:pPr>
      <w:r>
        <w:rPr>
          <w:sz w:val="26"/>
          <w:szCs w:val="26"/>
        </w:rPr>
        <w:t xml:space="preserve">     </w:t>
      </w:r>
      <w:proofErr w:type="gramStart"/>
      <w:r>
        <w:rPr>
          <w:sz w:val="26"/>
          <w:szCs w:val="26"/>
        </w:rPr>
        <w:t>Mobile :</w:t>
      </w:r>
      <w:proofErr w:type="gramEnd"/>
      <w:r>
        <w:rPr>
          <w:sz w:val="26"/>
          <w:szCs w:val="26"/>
        </w:rPr>
        <w:t xml:space="preserve"> 09824770786 </w:t>
      </w:r>
    </w:p>
    <w:p w:rsidR="005D4671" w:rsidRDefault="005D4671" w:rsidP="005D4671">
      <w:pPr>
        <w:ind w:left="1440" w:firstLine="720"/>
        <w:rPr>
          <w:sz w:val="26"/>
          <w:szCs w:val="26"/>
        </w:rPr>
      </w:pPr>
      <w:r>
        <w:rPr>
          <w:sz w:val="26"/>
          <w:szCs w:val="26"/>
        </w:rPr>
        <w:t>hamedhussaini2007@yahoomail.co.in</w:t>
      </w:r>
    </w:p>
    <w:p w:rsidR="005D4671" w:rsidRDefault="005D4671" w:rsidP="005D4671">
      <w:pPr>
        <w:ind w:left="2160" w:firstLine="720"/>
        <w:rPr>
          <w:sz w:val="26"/>
          <w:szCs w:val="26"/>
        </w:rPr>
      </w:pPr>
    </w:p>
    <w:p w:rsidR="005D4671" w:rsidRDefault="005D4671" w:rsidP="005D4671">
      <w:pPr>
        <w:ind w:left="2160" w:firstLine="720"/>
        <w:rPr>
          <w:sz w:val="26"/>
          <w:szCs w:val="26"/>
        </w:rPr>
      </w:pPr>
      <w:r>
        <w:rPr>
          <w:b/>
          <w:sz w:val="26"/>
          <w:szCs w:val="26"/>
        </w:rPr>
        <w:t>Current residential address</w:t>
      </w:r>
      <w:r>
        <w:rPr>
          <w:sz w:val="26"/>
          <w:szCs w:val="26"/>
        </w:rPr>
        <w:t>:</w:t>
      </w:r>
    </w:p>
    <w:p w:rsidR="005D4671" w:rsidRDefault="005D4671" w:rsidP="005D4671">
      <w:pPr>
        <w:ind w:left="2160" w:firstLine="720"/>
        <w:rPr>
          <w:sz w:val="26"/>
          <w:szCs w:val="26"/>
        </w:rPr>
      </w:pPr>
    </w:p>
    <w:p w:rsidR="005D4671" w:rsidRDefault="005D4671" w:rsidP="005D4671">
      <w:pPr>
        <w:ind w:left="2160" w:firstLine="720"/>
        <w:rPr>
          <w:sz w:val="26"/>
          <w:szCs w:val="26"/>
        </w:rPr>
      </w:pPr>
      <w:r>
        <w:rPr>
          <w:sz w:val="26"/>
          <w:szCs w:val="26"/>
        </w:rPr>
        <w:t>F-101, ASHADEEP SOCIETY</w:t>
      </w:r>
    </w:p>
    <w:p w:rsidR="005D4671" w:rsidRDefault="005D4671" w:rsidP="005D4671">
      <w:pPr>
        <w:ind w:left="2160" w:firstLine="720"/>
        <w:rPr>
          <w:sz w:val="26"/>
          <w:szCs w:val="26"/>
        </w:rPr>
      </w:pPr>
      <w:r>
        <w:rPr>
          <w:sz w:val="26"/>
          <w:szCs w:val="26"/>
        </w:rPr>
        <w:t xml:space="preserve">   WOCKHARDT COLONY</w:t>
      </w:r>
    </w:p>
    <w:p w:rsidR="005D4671" w:rsidRDefault="005D4671" w:rsidP="005D4671">
      <w:pPr>
        <w:ind w:left="1440" w:firstLine="720"/>
        <w:rPr>
          <w:sz w:val="26"/>
          <w:szCs w:val="26"/>
        </w:rPr>
      </w:pPr>
      <w:r>
        <w:rPr>
          <w:sz w:val="26"/>
          <w:szCs w:val="26"/>
        </w:rPr>
        <w:t>SARDAR PARK NEAR GATTU SCHOOL</w:t>
      </w:r>
    </w:p>
    <w:p w:rsidR="005D4671" w:rsidRDefault="005D4671" w:rsidP="005D4671">
      <w:pPr>
        <w:ind w:left="720" w:firstLine="720"/>
        <w:rPr>
          <w:sz w:val="26"/>
          <w:szCs w:val="26"/>
        </w:rPr>
      </w:pPr>
      <w:r>
        <w:rPr>
          <w:sz w:val="26"/>
          <w:szCs w:val="26"/>
        </w:rPr>
        <w:t>G.I.D.C ANKLESHWAR – 393002- GUJRAT, INDIA</w:t>
      </w:r>
    </w:p>
    <w:p w:rsidR="005D4671" w:rsidRDefault="005D4671" w:rsidP="005D4671">
      <w:pPr>
        <w:ind w:left="4320"/>
        <w:jc w:val="center"/>
        <w:rPr>
          <w:sz w:val="26"/>
          <w:szCs w:val="26"/>
        </w:rPr>
      </w:pPr>
    </w:p>
    <w:p w:rsidR="005D4671" w:rsidRDefault="005D4671" w:rsidP="005D4671">
      <w:pPr>
        <w:jc w:val="center"/>
        <w:rPr>
          <w:sz w:val="26"/>
          <w:szCs w:val="26"/>
        </w:rPr>
      </w:pPr>
    </w:p>
    <w:p w:rsidR="005D4671" w:rsidRDefault="005D4671" w:rsidP="005D4671">
      <w:pPr>
        <w:rPr>
          <w:b/>
          <w:bCs/>
          <w:sz w:val="26"/>
          <w:szCs w:val="26"/>
          <w:u w:val="single"/>
        </w:rPr>
      </w:pPr>
      <w:r>
        <w:rPr>
          <w:b/>
          <w:bCs/>
          <w:sz w:val="26"/>
          <w:szCs w:val="26"/>
          <w:u w:val="single"/>
        </w:rPr>
        <w:t>S. HAMEDULLA HUSSAINI</w:t>
      </w:r>
    </w:p>
    <w:p w:rsidR="005D4671" w:rsidRDefault="005D4671" w:rsidP="005D4671">
      <w:pPr>
        <w:rPr>
          <w:sz w:val="26"/>
          <w:szCs w:val="26"/>
        </w:rPr>
      </w:pPr>
    </w:p>
    <w:p w:rsidR="005D4671" w:rsidRDefault="005D4671" w:rsidP="005D4671">
      <w:pPr>
        <w:jc w:val="both"/>
        <w:rPr>
          <w:sz w:val="26"/>
          <w:szCs w:val="26"/>
        </w:rPr>
      </w:pPr>
      <w:r>
        <w:rPr>
          <w:sz w:val="26"/>
          <w:szCs w:val="26"/>
          <w:u w:val="single"/>
        </w:rPr>
        <w:t xml:space="preserve">Career </w:t>
      </w:r>
      <w:proofErr w:type="gramStart"/>
      <w:r>
        <w:rPr>
          <w:sz w:val="26"/>
          <w:szCs w:val="26"/>
          <w:u w:val="single"/>
        </w:rPr>
        <w:t>objective</w:t>
      </w:r>
      <w:r>
        <w:rPr>
          <w:sz w:val="26"/>
          <w:szCs w:val="26"/>
        </w:rPr>
        <w:t xml:space="preserve"> :</w:t>
      </w:r>
      <w:proofErr w:type="gramEnd"/>
      <w:r>
        <w:rPr>
          <w:sz w:val="26"/>
          <w:szCs w:val="26"/>
        </w:rPr>
        <w:t xml:space="preserve"> To work and contribute in the growth of a highly motivated organization by being one with its mission and vision.</w:t>
      </w:r>
    </w:p>
    <w:p w:rsidR="005D4671" w:rsidRDefault="005D4671" w:rsidP="005D4671">
      <w:pPr>
        <w:jc w:val="both"/>
        <w:rPr>
          <w:sz w:val="26"/>
          <w:szCs w:val="26"/>
        </w:rPr>
      </w:pPr>
    </w:p>
    <w:p w:rsidR="005D4671" w:rsidRDefault="005D4671" w:rsidP="005D4671">
      <w:pPr>
        <w:jc w:val="both"/>
        <w:rPr>
          <w:b/>
          <w:bCs/>
          <w:sz w:val="26"/>
          <w:szCs w:val="26"/>
        </w:rPr>
      </w:pPr>
      <w:r>
        <w:rPr>
          <w:b/>
          <w:bCs/>
          <w:sz w:val="26"/>
          <w:szCs w:val="26"/>
        </w:rPr>
        <w:t xml:space="preserve">Since JULY </w:t>
      </w:r>
      <w:proofErr w:type="gramStart"/>
      <w:r>
        <w:rPr>
          <w:b/>
          <w:bCs/>
          <w:sz w:val="26"/>
          <w:szCs w:val="26"/>
        </w:rPr>
        <w:t>1996</w:t>
      </w:r>
      <w:r>
        <w:rPr>
          <w:sz w:val="26"/>
          <w:szCs w:val="26"/>
        </w:rPr>
        <w:t xml:space="preserve"> :</w:t>
      </w:r>
      <w:proofErr w:type="gramEnd"/>
      <w:r>
        <w:rPr>
          <w:sz w:val="26"/>
          <w:szCs w:val="26"/>
        </w:rPr>
        <w:t xml:space="preserve"> </w:t>
      </w:r>
      <w:r>
        <w:rPr>
          <w:b/>
          <w:bCs/>
          <w:sz w:val="26"/>
          <w:szCs w:val="26"/>
        </w:rPr>
        <w:t>WOCKHARDT LIMITED, ANKLESHWAR , GUJRAT</w:t>
      </w:r>
    </w:p>
    <w:p w:rsidR="005D4671" w:rsidRDefault="005D4671" w:rsidP="005D4671">
      <w:pPr>
        <w:jc w:val="both"/>
        <w:rPr>
          <w:b/>
          <w:bCs/>
          <w:sz w:val="26"/>
          <w:szCs w:val="26"/>
        </w:rPr>
      </w:pPr>
      <w:r>
        <w:rPr>
          <w:b/>
          <w:bCs/>
          <w:sz w:val="26"/>
          <w:szCs w:val="26"/>
        </w:rPr>
        <w:t>SENIOR MANAGER MANUFACTURING</w:t>
      </w:r>
    </w:p>
    <w:p w:rsidR="005D4671" w:rsidRDefault="005D4671" w:rsidP="005D4671">
      <w:pPr>
        <w:rPr>
          <w:sz w:val="26"/>
          <w:szCs w:val="26"/>
        </w:rPr>
      </w:pPr>
    </w:p>
    <w:p w:rsidR="005D4671" w:rsidRDefault="005D4671" w:rsidP="005D4671">
      <w:pPr>
        <w:jc w:val="both"/>
        <w:rPr>
          <w:sz w:val="26"/>
          <w:szCs w:val="26"/>
        </w:rPr>
      </w:pPr>
      <w:proofErr w:type="gramStart"/>
      <w:r>
        <w:rPr>
          <w:sz w:val="26"/>
          <w:szCs w:val="26"/>
        </w:rPr>
        <w:t>Planning and production of API’s with Pre-defined quality and quantity attributes and day today trouble shooting.</w:t>
      </w:r>
      <w:proofErr w:type="gramEnd"/>
    </w:p>
    <w:p w:rsidR="005D4671" w:rsidRDefault="005D4671" w:rsidP="005D4671">
      <w:pPr>
        <w:jc w:val="both"/>
        <w:rPr>
          <w:sz w:val="26"/>
          <w:szCs w:val="26"/>
        </w:rPr>
      </w:pPr>
    </w:p>
    <w:p w:rsidR="005D4671" w:rsidRDefault="005D4671" w:rsidP="005D4671">
      <w:pPr>
        <w:jc w:val="both"/>
        <w:rPr>
          <w:sz w:val="26"/>
          <w:szCs w:val="26"/>
        </w:rPr>
      </w:pPr>
      <w:r>
        <w:rPr>
          <w:sz w:val="26"/>
          <w:szCs w:val="26"/>
        </w:rPr>
        <w:t xml:space="preserve">Ability to follow and maintained the regulatory requirement during API manufacturing , all the systems required for Smooth operation  as per </w:t>
      </w:r>
      <w:proofErr w:type="spellStart"/>
      <w:r>
        <w:rPr>
          <w:sz w:val="26"/>
          <w:szCs w:val="26"/>
        </w:rPr>
        <w:t>cGMP</w:t>
      </w:r>
      <w:proofErr w:type="spellEnd"/>
      <w:r>
        <w:rPr>
          <w:sz w:val="26"/>
          <w:szCs w:val="26"/>
        </w:rPr>
        <w:t xml:space="preserve"> it covers stringent follow-ups as per SOP, BPCR, Change controls, Cleaning validation, Process validation etc. i.e. with all regulatory </w:t>
      </w:r>
      <w:proofErr w:type="spellStart"/>
      <w:r>
        <w:rPr>
          <w:sz w:val="26"/>
          <w:szCs w:val="26"/>
        </w:rPr>
        <w:t>requirements.I</w:t>
      </w:r>
      <w:proofErr w:type="spellEnd"/>
      <w:r>
        <w:rPr>
          <w:sz w:val="26"/>
          <w:szCs w:val="26"/>
        </w:rPr>
        <w:t xml:space="preserve"> have filed more than </w:t>
      </w:r>
      <w:r w:rsidR="004C7A94" w:rsidRPr="002875A9">
        <w:rPr>
          <w:b/>
          <w:sz w:val="26"/>
          <w:szCs w:val="26"/>
        </w:rPr>
        <w:t>5</w:t>
      </w:r>
      <w:r>
        <w:rPr>
          <w:b/>
          <w:sz w:val="26"/>
          <w:szCs w:val="26"/>
        </w:rPr>
        <w:t>5</w:t>
      </w:r>
      <w:r>
        <w:rPr>
          <w:b/>
          <w:bCs/>
          <w:sz w:val="26"/>
          <w:szCs w:val="26"/>
        </w:rPr>
        <w:t xml:space="preserve"> DMF products</w:t>
      </w:r>
      <w:r>
        <w:rPr>
          <w:sz w:val="26"/>
          <w:szCs w:val="26"/>
        </w:rPr>
        <w:t xml:space="preserve">. And commercial production such as </w:t>
      </w:r>
      <w:proofErr w:type="spellStart"/>
      <w:r>
        <w:rPr>
          <w:sz w:val="26"/>
          <w:szCs w:val="26"/>
        </w:rPr>
        <w:t>Enalapril</w:t>
      </w:r>
      <w:proofErr w:type="spellEnd"/>
      <w:r>
        <w:rPr>
          <w:sz w:val="26"/>
          <w:szCs w:val="26"/>
        </w:rPr>
        <w:t xml:space="preserve"> </w:t>
      </w:r>
      <w:proofErr w:type="spellStart"/>
      <w:r>
        <w:rPr>
          <w:sz w:val="26"/>
          <w:szCs w:val="26"/>
        </w:rPr>
        <w:t>maleate</w:t>
      </w:r>
      <w:proofErr w:type="spellEnd"/>
      <w:r>
        <w:rPr>
          <w:sz w:val="26"/>
          <w:szCs w:val="26"/>
        </w:rPr>
        <w:t xml:space="preserve">, </w:t>
      </w:r>
      <w:proofErr w:type="spellStart"/>
      <w:r>
        <w:rPr>
          <w:sz w:val="26"/>
          <w:szCs w:val="26"/>
        </w:rPr>
        <w:t>Azithromycin</w:t>
      </w:r>
      <w:proofErr w:type="spellEnd"/>
      <w:r>
        <w:rPr>
          <w:sz w:val="26"/>
          <w:szCs w:val="26"/>
        </w:rPr>
        <w:t xml:space="preserve"> anhydrous, </w:t>
      </w:r>
      <w:proofErr w:type="spellStart"/>
      <w:r>
        <w:rPr>
          <w:sz w:val="26"/>
          <w:szCs w:val="26"/>
        </w:rPr>
        <w:t>Divalproes</w:t>
      </w:r>
      <w:proofErr w:type="spellEnd"/>
      <w:r>
        <w:rPr>
          <w:sz w:val="26"/>
          <w:szCs w:val="26"/>
        </w:rPr>
        <w:t xml:space="preserve"> sodium, d-amide for </w:t>
      </w:r>
      <w:proofErr w:type="spellStart"/>
      <w:r>
        <w:rPr>
          <w:sz w:val="26"/>
          <w:szCs w:val="26"/>
        </w:rPr>
        <w:t>Captopril</w:t>
      </w:r>
      <w:proofErr w:type="spellEnd"/>
      <w:r>
        <w:rPr>
          <w:sz w:val="26"/>
          <w:szCs w:val="26"/>
        </w:rPr>
        <w:t xml:space="preserve">, </w:t>
      </w:r>
      <w:proofErr w:type="spellStart"/>
      <w:r>
        <w:rPr>
          <w:sz w:val="26"/>
          <w:szCs w:val="26"/>
        </w:rPr>
        <w:t>Zolpidem</w:t>
      </w:r>
      <w:proofErr w:type="spellEnd"/>
      <w:r>
        <w:rPr>
          <w:sz w:val="26"/>
          <w:szCs w:val="26"/>
        </w:rPr>
        <w:t xml:space="preserve"> </w:t>
      </w:r>
      <w:proofErr w:type="spellStart"/>
      <w:r>
        <w:rPr>
          <w:sz w:val="26"/>
          <w:szCs w:val="26"/>
        </w:rPr>
        <w:t>tartrate</w:t>
      </w:r>
      <w:proofErr w:type="spellEnd"/>
      <w:r>
        <w:rPr>
          <w:sz w:val="26"/>
          <w:szCs w:val="26"/>
        </w:rPr>
        <w:t xml:space="preserve"> .</w:t>
      </w:r>
      <w:proofErr w:type="spellStart"/>
      <w:r>
        <w:rPr>
          <w:sz w:val="26"/>
          <w:szCs w:val="26"/>
        </w:rPr>
        <w:t>Clopidogrel</w:t>
      </w:r>
      <w:proofErr w:type="spellEnd"/>
      <w:r>
        <w:rPr>
          <w:sz w:val="26"/>
          <w:szCs w:val="26"/>
        </w:rPr>
        <w:t xml:space="preserve"> </w:t>
      </w:r>
      <w:proofErr w:type="spellStart"/>
      <w:r>
        <w:rPr>
          <w:sz w:val="26"/>
          <w:szCs w:val="26"/>
        </w:rPr>
        <w:t>Hcl,Clo</w:t>
      </w:r>
      <w:r w:rsidR="002875A9">
        <w:rPr>
          <w:sz w:val="26"/>
          <w:szCs w:val="26"/>
        </w:rPr>
        <w:t>pidogrel</w:t>
      </w:r>
      <w:proofErr w:type="spellEnd"/>
      <w:r w:rsidR="002875A9">
        <w:rPr>
          <w:sz w:val="26"/>
          <w:szCs w:val="26"/>
        </w:rPr>
        <w:t xml:space="preserve"> </w:t>
      </w:r>
      <w:proofErr w:type="spellStart"/>
      <w:r w:rsidR="002875A9">
        <w:rPr>
          <w:sz w:val="26"/>
          <w:szCs w:val="26"/>
        </w:rPr>
        <w:t>Bisulphate,Tamsulosin</w:t>
      </w:r>
      <w:proofErr w:type="spellEnd"/>
      <w:r w:rsidR="002875A9">
        <w:rPr>
          <w:sz w:val="26"/>
          <w:szCs w:val="26"/>
        </w:rPr>
        <w:t xml:space="preserve"> </w:t>
      </w:r>
      <w:proofErr w:type="spellStart"/>
      <w:r>
        <w:rPr>
          <w:sz w:val="26"/>
          <w:szCs w:val="26"/>
        </w:rPr>
        <w:t>Adenosine,Nicardipine,Granisetro,DonepezilHcl</w:t>
      </w:r>
      <w:proofErr w:type="spellEnd"/>
      <w:r>
        <w:rPr>
          <w:sz w:val="26"/>
          <w:szCs w:val="26"/>
        </w:rPr>
        <w:t xml:space="preserve">, </w:t>
      </w:r>
      <w:proofErr w:type="spellStart"/>
      <w:r>
        <w:rPr>
          <w:sz w:val="26"/>
          <w:szCs w:val="26"/>
        </w:rPr>
        <w:t>Pioglitazone</w:t>
      </w:r>
      <w:r w:rsidR="00937067">
        <w:rPr>
          <w:sz w:val="26"/>
          <w:szCs w:val="26"/>
        </w:rPr>
        <w:t>,</w:t>
      </w:r>
      <w:r>
        <w:rPr>
          <w:sz w:val="26"/>
          <w:szCs w:val="26"/>
        </w:rPr>
        <w:t>Fexofinadine</w:t>
      </w:r>
      <w:proofErr w:type="spellEnd"/>
      <w:r>
        <w:rPr>
          <w:sz w:val="26"/>
          <w:szCs w:val="26"/>
        </w:rPr>
        <w:t xml:space="preserve"> </w:t>
      </w:r>
      <w:proofErr w:type="spellStart"/>
      <w:r>
        <w:rPr>
          <w:sz w:val="26"/>
          <w:szCs w:val="26"/>
        </w:rPr>
        <w:t>Hcl,Nadifloxacin</w:t>
      </w:r>
      <w:proofErr w:type="spellEnd"/>
      <w:r>
        <w:rPr>
          <w:sz w:val="26"/>
          <w:szCs w:val="26"/>
        </w:rPr>
        <w:t xml:space="preserve"> </w:t>
      </w:r>
      <w:r w:rsidR="00937067">
        <w:rPr>
          <w:sz w:val="26"/>
          <w:szCs w:val="26"/>
        </w:rPr>
        <w:t>,</w:t>
      </w:r>
      <w:proofErr w:type="spellStart"/>
      <w:r w:rsidR="00937067">
        <w:rPr>
          <w:sz w:val="26"/>
          <w:szCs w:val="26"/>
        </w:rPr>
        <w:t>Bethanechol</w:t>
      </w:r>
      <w:proofErr w:type="spellEnd"/>
      <w:r w:rsidR="00937067">
        <w:rPr>
          <w:sz w:val="26"/>
          <w:szCs w:val="26"/>
        </w:rPr>
        <w:t xml:space="preserve"> chloride</w:t>
      </w:r>
      <w:r w:rsidR="002875A9">
        <w:rPr>
          <w:sz w:val="26"/>
          <w:szCs w:val="26"/>
        </w:rPr>
        <w:t xml:space="preserve"> , </w:t>
      </w:r>
      <w:proofErr w:type="spellStart"/>
      <w:r w:rsidR="002875A9">
        <w:rPr>
          <w:sz w:val="26"/>
          <w:szCs w:val="26"/>
        </w:rPr>
        <w:t>Pidotimod</w:t>
      </w:r>
      <w:proofErr w:type="spellEnd"/>
      <w:r w:rsidR="002875A9">
        <w:rPr>
          <w:sz w:val="26"/>
          <w:szCs w:val="26"/>
        </w:rPr>
        <w:t xml:space="preserve">, </w:t>
      </w:r>
      <w:proofErr w:type="spellStart"/>
      <w:r w:rsidR="002875A9">
        <w:rPr>
          <w:sz w:val="26"/>
          <w:szCs w:val="26"/>
        </w:rPr>
        <w:t>Bethanechol</w:t>
      </w:r>
      <w:proofErr w:type="spellEnd"/>
      <w:r w:rsidR="002875A9">
        <w:rPr>
          <w:sz w:val="26"/>
          <w:szCs w:val="26"/>
        </w:rPr>
        <w:t xml:space="preserve"> </w:t>
      </w:r>
      <w:proofErr w:type="spellStart"/>
      <w:r w:rsidR="002875A9">
        <w:rPr>
          <w:sz w:val="26"/>
          <w:szCs w:val="26"/>
        </w:rPr>
        <w:t>chloride,Nadifloxacin</w:t>
      </w:r>
      <w:proofErr w:type="spellEnd"/>
      <w:r w:rsidR="002875A9">
        <w:rPr>
          <w:sz w:val="26"/>
          <w:szCs w:val="26"/>
        </w:rPr>
        <w:t xml:space="preserve"> IP</w:t>
      </w:r>
      <w:r w:rsidR="00937067">
        <w:rPr>
          <w:sz w:val="26"/>
          <w:szCs w:val="26"/>
        </w:rPr>
        <w:t xml:space="preserve"> </w:t>
      </w:r>
      <w:r>
        <w:rPr>
          <w:sz w:val="26"/>
          <w:szCs w:val="26"/>
        </w:rPr>
        <w:t>etc.</w:t>
      </w:r>
    </w:p>
    <w:p w:rsidR="005D4671" w:rsidRDefault="005D4671" w:rsidP="005D4671">
      <w:pPr>
        <w:jc w:val="both"/>
        <w:rPr>
          <w:sz w:val="26"/>
          <w:szCs w:val="26"/>
        </w:rPr>
      </w:pPr>
    </w:p>
    <w:p w:rsidR="005D4671" w:rsidRDefault="005D4671" w:rsidP="005D4671">
      <w:pPr>
        <w:jc w:val="both"/>
        <w:rPr>
          <w:sz w:val="26"/>
          <w:szCs w:val="26"/>
        </w:rPr>
      </w:pPr>
      <w:proofErr w:type="gramStart"/>
      <w:r>
        <w:rPr>
          <w:sz w:val="26"/>
          <w:szCs w:val="26"/>
        </w:rPr>
        <w:t>Material management, costing of the Products and related reporting.</w:t>
      </w:r>
      <w:proofErr w:type="gramEnd"/>
    </w:p>
    <w:p w:rsidR="005D4671" w:rsidRDefault="005D4671" w:rsidP="005D4671">
      <w:pPr>
        <w:jc w:val="both"/>
        <w:rPr>
          <w:sz w:val="26"/>
          <w:szCs w:val="26"/>
        </w:rPr>
      </w:pPr>
    </w:p>
    <w:p w:rsidR="005D4671" w:rsidRDefault="005D4671" w:rsidP="005D4671">
      <w:pPr>
        <w:jc w:val="both"/>
        <w:rPr>
          <w:sz w:val="26"/>
          <w:szCs w:val="26"/>
        </w:rPr>
      </w:pPr>
      <w:proofErr w:type="gramStart"/>
      <w:r>
        <w:rPr>
          <w:sz w:val="26"/>
          <w:szCs w:val="26"/>
        </w:rPr>
        <w:t>Participation as a team leader during different regulatory agencies/customer audits.</w:t>
      </w:r>
      <w:proofErr w:type="gramEnd"/>
    </w:p>
    <w:p w:rsidR="005D4671" w:rsidRDefault="005D4671" w:rsidP="005D4671">
      <w:pPr>
        <w:jc w:val="both"/>
        <w:rPr>
          <w:sz w:val="26"/>
          <w:szCs w:val="26"/>
        </w:rPr>
      </w:pPr>
    </w:p>
    <w:p w:rsidR="005D4671" w:rsidRDefault="005D4671" w:rsidP="005D4671">
      <w:pPr>
        <w:jc w:val="both"/>
        <w:rPr>
          <w:sz w:val="26"/>
          <w:szCs w:val="26"/>
        </w:rPr>
      </w:pPr>
      <w:r>
        <w:rPr>
          <w:sz w:val="26"/>
          <w:szCs w:val="26"/>
        </w:rPr>
        <w:t xml:space="preserve">Contribution for Scale up, commercialization process optimization and related documentation required for new drug filings (DMF) to the regulatory agencies and also </w:t>
      </w:r>
      <w:proofErr w:type="gramStart"/>
      <w:r>
        <w:rPr>
          <w:sz w:val="26"/>
          <w:szCs w:val="26"/>
        </w:rPr>
        <w:t>for  commercial</w:t>
      </w:r>
      <w:proofErr w:type="gramEnd"/>
      <w:r>
        <w:rPr>
          <w:sz w:val="26"/>
          <w:szCs w:val="26"/>
        </w:rPr>
        <w:t xml:space="preserve"> products.</w:t>
      </w:r>
    </w:p>
    <w:p w:rsidR="005D4671" w:rsidRDefault="005D4671" w:rsidP="005D4671">
      <w:pPr>
        <w:rPr>
          <w:sz w:val="26"/>
          <w:szCs w:val="26"/>
        </w:rPr>
      </w:pPr>
    </w:p>
    <w:p w:rsidR="005D4671" w:rsidRDefault="005D4671" w:rsidP="005D4671">
      <w:pPr>
        <w:rPr>
          <w:sz w:val="26"/>
          <w:szCs w:val="26"/>
        </w:rPr>
      </w:pPr>
      <w:proofErr w:type="gramStart"/>
      <w:r>
        <w:rPr>
          <w:sz w:val="26"/>
          <w:szCs w:val="26"/>
        </w:rPr>
        <w:lastRenderedPageBreak/>
        <w:t>Responsibility allocation for subordinates, performance evaluation and feedback.</w:t>
      </w:r>
      <w:proofErr w:type="gramEnd"/>
    </w:p>
    <w:p w:rsidR="005D4671" w:rsidRDefault="005D4671" w:rsidP="005D4671">
      <w:pPr>
        <w:rPr>
          <w:sz w:val="26"/>
          <w:szCs w:val="26"/>
        </w:rPr>
      </w:pPr>
    </w:p>
    <w:p w:rsidR="005D4671" w:rsidRDefault="005D4671" w:rsidP="005D4671">
      <w:pPr>
        <w:rPr>
          <w:sz w:val="26"/>
          <w:szCs w:val="26"/>
        </w:rPr>
      </w:pPr>
    </w:p>
    <w:p w:rsidR="005D4671" w:rsidRDefault="005D4671" w:rsidP="005D4671">
      <w:pPr>
        <w:rPr>
          <w:sz w:val="26"/>
          <w:szCs w:val="26"/>
        </w:rPr>
      </w:pPr>
    </w:p>
    <w:p w:rsidR="005D4671" w:rsidRDefault="005D4671" w:rsidP="005D4671">
      <w:pPr>
        <w:rPr>
          <w:b/>
          <w:bCs/>
          <w:sz w:val="26"/>
          <w:szCs w:val="26"/>
        </w:rPr>
      </w:pPr>
      <w:r>
        <w:rPr>
          <w:b/>
          <w:bCs/>
          <w:sz w:val="26"/>
          <w:szCs w:val="26"/>
        </w:rPr>
        <w:t>June 1983- 1992</w:t>
      </w:r>
      <w:r>
        <w:rPr>
          <w:b/>
          <w:bCs/>
          <w:sz w:val="26"/>
          <w:szCs w:val="26"/>
        </w:rPr>
        <w:tab/>
        <w:t>WOCKHARDT LIMITED</w:t>
      </w:r>
    </w:p>
    <w:p w:rsidR="005D4671" w:rsidRDefault="005D4671" w:rsidP="005D4671">
      <w:pPr>
        <w:rPr>
          <w:b/>
          <w:bCs/>
          <w:sz w:val="26"/>
          <w:szCs w:val="26"/>
        </w:rPr>
      </w:pPr>
      <w:r>
        <w:rPr>
          <w:b/>
          <w:bCs/>
          <w:sz w:val="26"/>
          <w:szCs w:val="26"/>
        </w:rPr>
        <w:tab/>
      </w:r>
      <w:r>
        <w:rPr>
          <w:b/>
          <w:bCs/>
          <w:sz w:val="26"/>
          <w:szCs w:val="26"/>
        </w:rPr>
        <w:tab/>
      </w:r>
      <w:r>
        <w:rPr>
          <w:b/>
          <w:bCs/>
          <w:sz w:val="26"/>
          <w:szCs w:val="26"/>
        </w:rPr>
        <w:tab/>
        <w:t xml:space="preserve">AURANGABAD </w:t>
      </w:r>
      <w:proofErr w:type="gramStart"/>
      <w:r>
        <w:rPr>
          <w:b/>
          <w:bCs/>
          <w:sz w:val="26"/>
          <w:szCs w:val="26"/>
        </w:rPr>
        <w:t>( M.S</w:t>
      </w:r>
      <w:proofErr w:type="gramEnd"/>
      <w:r>
        <w:rPr>
          <w:b/>
          <w:bCs/>
          <w:sz w:val="26"/>
          <w:szCs w:val="26"/>
        </w:rPr>
        <w:t>)</w:t>
      </w:r>
    </w:p>
    <w:p w:rsidR="005D4671" w:rsidRDefault="005D4671" w:rsidP="005D4671">
      <w:pPr>
        <w:rPr>
          <w:b/>
          <w:bCs/>
          <w:sz w:val="26"/>
          <w:szCs w:val="26"/>
        </w:rPr>
      </w:pPr>
      <w:r>
        <w:rPr>
          <w:b/>
          <w:bCs/>
          <w:sz w:val="26"/>
          <w:szCs w:val="26"/>
        </w:rPr>
        <w:tab/>
      </w:r>
      <w:r>
        <w:rPr>
          <w:b/>
          <w:bCs/>
          <w:sz w:val="26"/>
          <w:szCs w:val="26"/>
        </w:rPr>
        <w:tab/>
      </w:r>
      <w:r>
        <w:rPr>
          <w:b/>
          <w:bCs/>
          <w:sz w:val="26"/>
          <w:szCs w:val="26"/>
        </w:rPr>
        <w:tab/>
        <w:t xml:space="preserve">OFFICE MANUFACTURING   </w:t>
      </w:r>
    </w:p>
    <w:p w:rsidR="005D4671" w:rsidRDefault="005D4671" w:rsidP="005D4671">
      <w:pPr>
        <w:rPr>
          <w:b/>
          <w:bCs/>
          <w:sz w:val="26"/>
          <w:szCs w:val="26"/>
        </w:rPr>
      </w:pPr>
    </w:p>
    <w:p w:rsidR="005D4671" w:rsidRDefault="005D4671" w:rsidP="005D4671">
      <w:pPr>
        <w:rPr>
          <w:b/>
          <w:bCs/>
          <w:sz w:val="26"/>
          <w:szCs w:val="26"/>
        </w:rPr>
      </w:pPr>
    </w:p>
    <w:p w:rsidR="005D4671" w:rsidRDefault="005D4671" w:rsidP="005D4671">
      <w:pPr>
        <w:rPr>
          <w:b/>
          <w:bCs/>
          <w:sz w:val="26"/>
          <w:szCs w:val="26"/>
        </w:rPr>
      </w:pPr>
      <w:r>
        <w:rPr>
          <w:b/>
          <w:bCs/>
          <w:sz w:val="26"/>
          <w:szCs w:val="26"/>
        </w:rPr>
        <w:t>June 1992-1996</w:t>
      </w:r>
      <w:r>
        <w:rPr>
          <w:b/>
          <w:bCs/>
          <w:sz w:val="26"/>
          <w:szCs w:val="26"/>
        </w:rPr>
        <w:tab/>
        <w:t>NICHOLAS PIRAMAL</w:t>
      </w:r>
    </w:p>
    <w:p w:rsidR="005D4671" w:rsidRDefault="005D4671" w:rsidP="005D4671">
      <w:pPr>
        <w:rPr>
          <w:b/>
          <w:bCs/>
          <w:sz w:val="26"/>
          <w:szCs w:val="26"/>
        </w:rPr>
      </w:pPr>
      <w:r>
        <w:rPr>
          <w:b/>
          <w:bCs/>
          <w:sz w:val="26"/>
          <w:szCs w:val="26"/>
        </w:rPr>
        <w:tab/>
      </w:r>
      <w:r>
        <w:rPr>
          <w:b/>
          <w:bCs/>
          <w:sz w:val="26"/>
          <w:szCs w:val="26"/>
        </w:rPr>
        <w:tab/>
      </w:r>
      <w:r>
        <w:rPr>
          <w:b/>
          <w:bCs/>
          <w:sz w:val="26"/>
          <w:szCs w:val="26"/>
        </w:rPr>
        <w:tab/>
        <w:t xml:space="preserve">HYDERABAD </w:t>
      </w:r>
      <w:proofErr w:type="gramStart"/>
      <w:r>
        <w:rPr>
          <w:b/>
          <w:bCs/>
          <w:sz w:val="26"/>
          <w:szCs w:val="26"/>
        </w:rPr>
        <w:t>( A.P</w:t>
      </w:r>
      <w:proofErr w:type="gramEnd"/>
      <w:r>
        <w:rPr>
          <w:b/>
          <w:bCs/>
          <w:sz w:val="26"/>
          <w:szCs w:val="26"/>
        </w:rPr>
        <w:t>)</w:t>
      </w:r>
    </w:p>
    <w:p w:rsidR="005D4671" w:rsidRDefault="005D4671" w:rsidP="005D4671">
      <w:pPr>
        <w:rPr>
          <w:b/>
          <w:bCs/>
          <w:sz w:val="26"/>
          <w:szCs w:val="26"/>
        </w:rPr>
      </w:pPr>
      <w:r>
        <w:rPr>
          <w:b/>
          <w:bCs/>
          <w:sz w:val="26"/>
          <w:szCs w:val="26"/>
        </w:rPr>
        <w:tab/>
      </w:r>
      <w:r>
        <w:rPr>
          <w:b/>
          <w:bCs/>
          <w:sz w:val="26"/>
          <w:szCs w:val="26"/>
        </w:rPr>
        <w:tab/>
      </w:r>
      <w:r>
        <w:rPr>
          <w:b/>
          <w:bCs/>
          <w:sz w:val="26"/>
          <w:szCs w:val="26"/>
        </w:rPr>
        <w:tab/>
        <w:t>DEPUTY MANAGER PRODUCTION API’s</w:t>
      </w:r>
    </w:p>
    <w:p w:rsidR="005D4671" w:rsidRDefault="005D4671" w:rsidP="005D4671">
      <w:pPr>
        <w:rPr>
          <w:b/>
          <w:bCs/>
          <w:sz w:val="26"/>
          <w:szCs w:val="26"/>
        </w:rPr>
      </w:pPr>
    </w:p>
    <w:p w:rsidR="005D4671" w:rsidRDefault="005D4671" w:rsidP="005D4671">
      <w:pPr>
        <w:rPr>
          <w:b/>
          <w:bCs/>
          <w:sz w:val="26"/>
          <w:szCs w:val="26"/>
        </w:rPr>
      </w:pPr>
    </w:p>
    <w:p w:rsidR="005D4671" w:rsidRDefault="005D4671" w:rsidP="005D4671">
      <w:pPr>
        <w:rPr>
          <w:b/>
          <w:bCs/>
          <w:sz w:val="26"/>
          <w:szCs w:val="26"/>
        </w:rPr>
      </w:pPr>
      <w:r>
        <w:rPr>
          <w:b/>
          <w:bCs/>
          <w:sz w:val="26"/>
          <w:szCs w:val="26"/>
        </w:rPr>
        <w:t>July 1996 onwards,</w:t>
      </w:r>
      <w:r>
        <w:rPr>
          <w:b/>
          <w:bCs/>
          <w:sz w:val="26"/>
          <w:szCs w:val="26"/>
        </w:rPr>
        <w:tab/>
        <w:t>WOCKHARDT LIMITED</w:t>
      </w:r>
    </w:p>
    <w:p w:rsidR="005D4671" w:rsidRDefault="005D4671" w:rsidP="005D4671">
      <w:pPr>
        <w:rPr>
          <w:b/>
          <w:bCs/>
          <w:sz w:val="26"/>
          <w:szCs w:val="26"/>
        </w:rPr>
      </w:pPr>
      <w:r>
        <w:rPr>
          <w:b/>
          <w:bCs/>
          <w:sz w:val="26"/>
          <w:szCs w:val="26"/>
        </w:rPr>
        <w:tab/>
      </w:r>
      <w:r>
        <w:rPr>
          <w:b/>
          <w:bCs/>
          <w:sz w:val="26"/>
          <w:szCs w:val="26"/>
        </w:rPr>
        <w:tab/>
      </w:r>
      <w:r>
        <w:rPr>
          <w:b/>
          <w:bCs/>
          <w:sz w:val="26"/>
          <w:szCs w:val="26"/>
        </w:rPr>
        <w:tab/>
        <w:t>ANKLESHWAR, GUJARAT</w:t>
      </w:r>
    </w:p>
    <w:p w:rsidR="005D4671" w:rsidRDefault="005D4671" w:rsidP="005D4671">
      <w:pPr>
        <w:rPr>
          <w:b/>
          <w:bCs/>
          <w:sz w:val="26"/>
          <w:szCs w:val="26"/>
        </w:rPr>
      </w:pPr>
      <w:r>
        <w:rPr>
          <w:b/>
          <w:bCs/>
          <w:sz w:val="26"/>
          <w:szCs w:val="26"/>
        </w:rPr>
        <w:tab/>
      </w:r>
      <w:r>
        <w:rPr>
          <w:b/>
          <w:bCs/>
          <w:sz w:val="26"/>
          <w:szCs w:val="26"/>
        </w:rPr>
        <w:tab/>
      </w:r>
      <w:r>
        <w:rPr>
          <w:b/>
          <w:bCs/>
          <w:sz w:val="26"/>
          <w:szCs w:val="26"/>
        </w:rPr>
        <w:tab/>
      </w:r>
      <w:proofErr w:type="spellStart"/>
      <w:r>
        <w:rPr>
          <w:b/>
          <w:bCs/>
          <w:sz w:val="26"/>
          <w:szCs w:val="26"/>
        </w:rPr>
        <w:t>Dy.General</w:t>
      </w:r>
      <w:proofErr w:type="spellEnd"/>
      <w:r>
        <w:rPr>
          <w:b/>
          <w:bCs/>
          <w:sz w:val="26"/>
          <w:szCs w:val="26"/>
        </w:rPr>
        <w:t xml:space="preserve"> Manager-Manufacturing </w:t>
      </w:r>
    </w:p>
    <w:p w:rsidR="005D4671" w:rsidRDefault="005D4671" w:rsidP="005D4671">
      <w:pPr>
        <w:rPr>
          <w:b/>
          <w:bCs/>
          <w:sz w:val="26"/>
          <w:szCs w:val="26"/>
        </w:rPr>
      </w:pPr>
    </w:p>
    <w:p w:rsidR="005D4671" w:rsidRDefault="005D4671" w:rsidP="005D4671">
      <w:pPr>
        <w:rPr>
          <w:sz w:val="26"/>
          <w:szCs w:val="26"/>
        </w:rPr>
      </w:pPr>
      <w:r>
        <w:rPr>
          <w:sz w:val="26"/>
          <w:szCs w:val="26"/>
        </w:rPr>
        <w:t xml:space="preserve"> </w:t>
      </w:r>
      <w:proofErr w:type="gramStart"/>
      <w:r>
        <w:rPr>
          <w:sz w:val="26"/>
          <w:szCs w:val="26"/>
        </w:rPr>
        <w:t xml:space="preserve">(From June-2009 working as </w:t>
      </w:r>
      <w:proofErr w:type="spellStart"/>
      <w:r>
        <w:rPr>
          <w:sz w:val="26"/>
          <w:szCs w:val="26"/>
        </w:rPr>
        <w:t>Dy.General</w:t>
      </w:r>
      <w:proofErr w:type="spellEnd"/>
      <w:r>
        <w:rPr>
          <w:sz w:val="26"/>
          <w:szCs w:val="26"/>
        </w:rPr>
        <w:t xml:space="preserve"> Manager-Manufacturing.)</w:t>
      </w:r>
      <w:proofErr w:type="gramEnd"/>
    </w:p>
    <w:p w:rsidR="005D4671" w:rsidRDefault="005D4671" w:rsidP="005D4671">
      <w:pPr>
        <w:rPr>
          <w:sz w:val="26"/>
          <w:szCs w:val="26"/>
        </w:rPr>
      </w:pPr>
    </w:p>
    <w:p w:rsidR="005D4671" w:rsidRDefault="005D4671" w:rsidP="005D4671">
      <w:pPr>
        <w:rPr>
          <w:sz w:val="26"/>
          <w:szCs w:val="26"/>
        </w:rPr>
      </w:pPr>
    </w:p>
    <w:p w:rsidR="005D4671" w:rsidRDefault="005D4671" w:rsidP="005D4671">
      <w:pPr>
        <w:rPr>
          <w:sz w:val="26"/>
          <w:szCs w:val="26"/>
        </w:rPr>
      </w:pPr>
      <w:r>
        <w:rPr>
          <w:b/>
          <w:bCs/>
          <w:sz w:val="26"/>
          <w:szCs w:val="26"/>
        </w:rPr>
        <w:t>Education</w:t>
      </w:r>
      <w:r>
        <w:rPr>
          <w:sz w:val="26"/>
          <w:szCs w:val="26"/>
        </w:rPr>
        <w:tab/>
      </w:r>
      <w:r>
        <w:rPr>
          <w:sz w:val="26"/>
          <w:szCs w:val="26"/>
        </w:rPr>
        <w:tab/>
      </w:r>
    </w:p>
    <w:p w:rsidR="005D4671" w:rsidRDefault="005D4671" w:rsidP="005D4671">
      <w:pPr>
        <w:rPr>
          <w:sz w:val="26"/>
          <w:szCs w:val="26"/>
        </w:rPr>
      </w:pPr>
      <w:r>
        <w:rPr>
          <w:sz w:val="26"/>
          <w:szCs w:val="26"/>
        </w:rPr>
        <w:tab/>
      </w:r>
      <w:r>
        <w:rPr>
          <w:sz w:val="26"/>
          <w:szCs w:val="26"/>
        </w:rPr>
        <w:tab/>
      </w:r>
      <w:r>
        <w:rPr>
          <w:sz w:val="26"/>
          <w:szCs w:val="26"/>
        </w:rPr>
        <w:tab/>
        <w:t>*</w:t>
      </w:r>
      <w:proofErr w:type="spellStart"/>
      <w:r>
        <w:rPr>
          <w:sz w:val="26"/>
          <w:szCs w:val="26"/>
        </w:rPr>
        <w:t>M.Sc</w:t>
      </w:r>
      <w:proofErr w:type="spellEnd"/>
      <w:r>
        <w:rPr>
          <w:sz w:val="26"/>
          <w:szCs w:val="26"/>
        </w:rPr>
        <w:t>, ORGANIC CHEMISTRY</w:t>
      </w:r>
    </w:p>
    <w:p w:rsidR="005D4671" w:rsidRDefault="005D4671" w:rsidP="005D4671">
      <w:pPr>
        <w:ind w:left="2160"/>
        <w:rPr>
          <w:sz w:val="26"/>
          <w:szCs w:val="26"/>
        </w:rPr>
      </w:pPr>
      <w:r>
        <w:rPr>
          <w:sz w:val="26"/>
          <w:szCs w:val="26"/>
        </w:rPr>
        <w:t>*POST GRADUATE DIPLOMA IN PRODUCTION MANAGEMENT</w:t>
      </w:r>
    </w:p>
    <w:p w:rsidR="005D4671" w:rsidRDefault="005D4671" w:rsidP="005D4671">
      <w:pPr>
        <w:rPr>
          <w:sz w:val="26"/>
          <w:szCs w:val="26"/>
        </w:rPr>
      </w:pPr>
      <w:r>
        <w:rPr>
          <w:sz w:val="26"/>
          <w:szCs w:val="26"/>
        </w:rPr>
        <w:t>DOB                           11.05.1959</w:t>
      </w:r>
    </w:p>
    <w:p w:rsidR="005D4671" w:rsidRDefault="005D4671" w:rsidP="005D4671">
      <w:pPr>
        <w:rPr>
          <w:sz w:val="26"/>
          <w:szCs w:val="26"/>
        </w:rPr>
      </w:pPr>
    </w:p>
    <w:p w:rsidR="005D4671" w:rsidRDefault="005D4671" w:rsidP="005D4671">
      <w:pPr>
        <w:rPr>
          <w:sz w:val="26"/>
          <w:szCs w:val="26"/>
        </w:rPr>
      </w:pPr>
    </w:p>
    <w:p w:rsidR="005D4671" w:rsidRDefault="005D4671" w:rsidP="005D4671">
      <w:pPr>
        <w:numPr>
          <w:ilvl w:val="0"/>
          <w:numId w:val="3"/>
        </w:numPr>
        <w:rPr>
          <w:sz w:val="26"/>
          <w:szCs w:val="26"/>
        </w:rPr>
      </w:pPr>
      <w:r>
        <w:rPr>
          <w:sz w:val="26"/>
          <w:szCs w:val="26"/>
        </w:rPr>
        <w:t xml:space="preserve">During this more than </w:t>
      </w:r>
      <w:r w:rsidR="007709A7">
        <w:rPr>
          <w:sz w:val="26"/>
          <w:szCs w:val="26"/>
        </w:rPr>
        <w:t>32</w:t>
      </w:r>
      <w:r>
        <w:rPr>
          <w:sz w:val="26"/>
          <w:szCs w:val="26"/>
        </w:rPr>
        <w:t xml:space="preserve"> years </w:t>
      </w:r>
      <w:proofErr w:type="gramStart"/>
      <w:r>
        <w:rPr>
          <w:sz w:val="26"/>
          <w:szCs w:val="26"/>
        </w:rPr>
        <w:t>of  time</w:t>
      </w:r>
      <w:proofErr w:type="gramEnd"/>
      <w:r>
        <w:rPr>
          <w:sz w:val="26"/>
          <w:szCs w:val="26"/>
        </w:rPr>
        <w:t xml:space="preserve"> faced about six times USFDA AUDITS along with other regulatory agencies audits for API. European audit, MHRA,</w:t>
      </w:r>
      <w:r w:rsidR="009D33CF">
        <w:rPr>
          <w:sz w:val="26"/>
          <w:szCs w:val="26"/>
        </w:rPr>
        <w:t xml:space="preserve"> EUGMP, CFDA,</w:t>
      </w:r>
      <w:r>
        <w:rPr>
          <w:sz w:val="26"/>
          <w:szCs w:val="26"/>
        </w:rPr>
        <w:t xml:space="preserve"> </w:t>
      </w:r>
      <w:proofErr w:type="gramStart"/>
      <w:r>
        <w:rPr>
          <w:sz w:val="26"/>
          <w:szCs w:val="26"/>
        </w:rPr>
        <w:t>WHO ,all</w:t>
      </w:r>
      <w:proofErr w:type="gramEnd"/>
      <w:r>
        <w:rPr>
          <w:sz w:val="26"/>
          <w:szCs w:val="26"/>
        </w:rPr>
        <w:t xml:space="preserve"> audits was successfully completed .</w:t>
      </w:r>
    </w:p>
    <w:p w:rsidR="005D4671" w:rsidRDefault="005D4671" w:rsidP="005D4671">
      <w:pPr>
        <w:numPr>
          <w:ilvl w:val="0"/>
          <w:numId w:val="3"/>
        </w:numPr>
        <w:rPr>
          <w:sz w:val="26"/>
          <w:szCs w:val="26"/>
        </w:rPr>
      </w:pPr>
      <w:r>
        <w:rPr>
          <w:sz w:val="26"/>
          <w:szCs w:val="26"/>
        </w:rPr>
        <w:t>Very well aware of the systems required for facing such type of audits with all regulatory requirements.</w:t>
      </w:r>
    </w:p>
    <w:p w:rsidR="005D4671" w:rsidRDefault="005D4671" w:rsidP="005D4671">
      <w:pPr>
        <w:numPr>
          <w:ilvl w:val="0"/>
          <w:numId w:val="3"/>
        </w:numPr>
        <w:rPr>
          <w:sz w:val="26"/>
          <w:szCs w:val="26"/>
        </w:rPr>
      </w:pPr>
      <w:r>
        <w:rPr>
          <w:sz w:val="26"/>
          <w:szCs w:val="26"/>
        </w:rPr>
        <w:t>Familiar with SAP environment.</w:t>
      </w:r>
    </w:p>
    <w:p w:rsidR="005D4671" w:rsidRDefault="005D4671" w:rsidP="005D4671">
      <w:pPr>
        <w:rPr>
          <w:sz w:val="26"/>
          <w:szCs w:val="26"/>
        </w:rPr>
      </w:pPr>
    </w:p>
    <w:p w:rsidR="005D4671" w:rsidRDefault="005D4671" w:rsidP="005D4671">
      <w:pPr>
        <w:rPr>
          <w:sz w:val="26"/>
          <w:szCs w:val="26"/>
        </w:rPr>
      </w:pPr>
    </w:p>
    <w:p w:rsidR="005D4671" w:rsidRDefault="005D4671" w:rsidP="005D4671">
      <w:pPr>
        <w:rPr>
          <w:b/>
          <w:bCs/>
          <w:sz w:val="26"/>
          <w:szCs w:val="26"/>
        </w:rPr>
      </w:pPr>
      <w:r>
        <w:rPr>
          <w:b/>
          <w:bCs/>
          <w:sz w:val="26"/>
          <w:szCs w:val="26"/>
        </w:rPr>
        <w:t>Present Salary</w:t>
      </w:r>
      <w:r>
        <w:rPr>
          <w:b/>
          <w:bCs/>
          <w:sz w:val="26"/>
          <w:szCs w:val="26"/>
        </w:rPr>
        <w:tab/>
      </w:r>
      <w:r>
        <w:rPr>
          <w:b/>
          <w:bCs/>
          <w:sz w:val="26"/>
          <w:szCs w:val="26"/>
        </w:rPr>
        <w:tab/>
      </w:r>
      <w:proofErr w:type="gramStart"/>
      <w:r>
        <w:rPr>
          <w:b/>
          <w:bCs/>
          <w:sz w:val="26"/>
          <w:szCs w:val="26"/>
        </w:rPr>
        <w:t>2</w:t>
      </w:r>
      <w:r w:rsidR="007C218B">
        <w:rPr>
          <w:b/>
          <w:bCs/>
          <w:sz w:val="26"/>
          <w:szCs w:val="26"/>
        </w:rPr>
        <w:t>8</w:t>
      </w:r>
      <w:r>
        <w:rPr>
          <w:b/>
          <w:bCs/>
          <w:sz w:val="26"/>
          <w:szCs w:val="26"/>
        </w:rPr>
        <w:t xml:space="preserve">  Lac</w:t>
      </w:r>
      <w:proofErr w:type="gramEnd"/>
      <w:r>
        <w:rPr>
          <w:b/>
          <w:bCs/>
          <w:sz w:val="26"/>
          <w:szCs w:val="26"/>
        </w:rPr>
        <w:t xml:space="preserve">/Annum </w:t>
      </w:r>
      <w:r w:rsidR="00B33018">
        <w:rPr>
          <w:b/>
          <w:bCs/>
          <w:sz w:val="26"/>
          <w:szCs w:val="26"/>
        </w:rPr>
        <w:t xml:space="preserve">+ </w:t>
      </w:r>
      <w:proofErr w:type="spellStart"/>
      <w:r w:rsidR="00B33018">
        <w:rPr>
          <w:b/>
          <w:bCs/>
          <w:sz w:val="26"/>
          <w:szCs w:val="26"/>
        </w:rPr>
        <w:t>Accomodation</w:t>
      </w:r>
      <w:proofErr w:type="spellEnd"/>
    </w:p>
    <w:p w:rsidR="005D4671" w:rsidRDefault="005D4671" w:rsidP="005D4671">
      <w:pPr>
        <w:rPr>
          <w:b/>
          <w:bCs/>
          <w:sz w:val="26"/>
          <w:szCs w:val="26"/>
        </w:rPr>
      </w:pPr>
    </w:p>
    <w:p w:rsidR="00F24A07" w:rsidRDefault="00F24A07" w:rsidP="005D4671">
      <w:pPr>
        <w:rPr>
          <w:b/>
          <w:bCs/>
          <w:sz w:val="26"/>
          <w:szCs w:val="26"/>
        </w:rPr>
      </w:pPr>
    </w:p>
    <w:p w:rsidR="00F24A07" w:rsidRDefault="00F24A07" w:rsidP="005D4671">
      <w:pPr>
        <w:rPr>
          <w:b/>
          <w:bCs/>
          <w:sz w:val="26"/>
          <w:szCs w:val="26"/>
        </w:rPr>
      </w:pPr>
    </w:p>
    <w:p w:rsidR="00F24A07" w:rsidRDefault="00F24A07" w:rsidP="005D4671">
      <w:pPr>
        <w:rPr>
          <w:b/>
          <w:bCs/>
          <w:sz w:val="26"/>
          <w:szCs w:val="26"/>
        </w:rPr>
      </w:pPr>
    </w:p>
    <w:p w:rsidR="00F24A07" w:rsidRDefault="00F24A07" w:rsidP="005D4671">
      <w:pPr>
        <w:rPr>
          <w:b/>
          <w:bCs/>
          <w:sz w:val="26"/>
          <w:szCs w:val="26"/>
        </w:rPr>
      </w:pPr>
    </w:p>
    <w:p w:rsidR="00F24A07" w:rsidRDefault="00F24A07" w:rsidP="005D4671">
      <w:pPr>
        <w:rPr>
          <w:b/>
          <w:bCs/>
          <w:sz w:val="26"/>
          <w:szCs w:val="26"/>
        </w:rPr>
      </w:pPr>
    </w:p>
    <w:p w:rsidR="00F24A07" w:rsidRDefault="00F24A07" w:rsidP="005D4671">
      <w:pPr>
        <w:rPr>
          <w:b/>
          <w:bCs/>
          <w:sz w:val="26"/>
          <w:szCs w:val="26"/>
        </w:rPr>
      </w:pPr>
    </w:p>
    <w:p w:rsidR="00F24A07" w:rsidRDefault="00F24A07" w:rsidP="005D4671">
      <w:pPr>
        <w:rPr>
          <w:b/>
          <w:bCs/>
          <w:sz w:val="26"/>
          <w:szCs w:val="26"/>
        </w:rPr>
      </w:pPr>
    </w:p>
    <w:p w:rsidR="00D40CB7" w:rsidRDefault="00D40CB7" w:rsidP="005D4671">
      <w:pPr>
        <w:rPr>
          <w:b/>
          <w:bCs/>
          <w:sz w:val="26"/>
          <w:szCs w:val="26"/>
        </w:rPr>
      </w:pPr>
    </w:p>
    <w:p w:rsidR="005D4671" w:rsidRDefault="005D4671" w:rsidP="005D4671">
      <w:pPr>
        <w:rPr>
          <w:sz w:val="26"/>
          <w:szCs w:val="26"/>
        </w:rPr>
      </w:pPr>
    </w:p>
    <w:p w:rsidR="005D4671" w:rsidRDefault="005D4671" w:rsidP="005D4671">
      <w:pPr>
        <w:jc w:val="center"/>
        <w:rPr>
          <w:sz w:val="32"/>
          <w:szCs w:val="32"/>
          <w:u w:val="single"/>
        </w:rPr>
      </w:pPr>
      <w:r>
        <w:rPr>
          <w:sz w:val="32"/>
          <w:szCs w:val="32"/>
          <w:u w:val="single"/>
        </w:rPr>
        <w:t>Experience and Responsibilities</w:t>
      </w:r>
    </w:p>
    <w:p w:rsidR="005D4671" w:rsidRDefault="005D4671" w:rsidP="005D4671">
      <w:pPr>
        <w:rPr>
          <w:sz w:val="26"/>
          <w:szCs w:val="26"/>
          <w:u w:val="single"/>
        </w:rPr>
      </w:pPr>
    </w:p>
    <w:p w:rsidR="005D4671" w:rsidRDefault="005D4671" w:rsidP="005D4671">
      <w:pPr>
        <w:rPr>
          <w:b/>
          <w:bCs/>
          <w:sz w:val="26"/>
          <w:szCs w:val="26"/>
          <w:u w:val="single"/>
        </w:rPr>
      </w:pPr>
      <w:r>
        <w:rPr>
          <w:b/>
          <w:bCs/>
          <w:sz w:val="26"/>
          <w:szCs w:val="26"/>
          <w:u w:val="single"/>
        </w:rPr>
        <w:t>OFFICER MANUFACTURING</w:t>
      </w:r>
    </w:p>
    <w:p w:rsidR="005D4671" w:rsidRDefault="005D4671" w:rsidP="005D4671">
      <w:pPr>
        <w:rPr>
          <w:b/>
          <w:bCs/>
          <w:sz w:val="26"/>
          <w:szCs w:val="26"/>
          <w:u w:val="single"/>
        </w:rPr>
      </w:pPr>
    </w:p>
    <w:p w:rsidR="005D4671" w:rsidRDefault="005D4671" w:rsidP="005D4671">
      <w:pPr>
        <w:rPr>
          <w:sz w:val="26"/>
          <w:szCs w:val="26"/>
        </w:rPr>
      </w:pPr>
      <w:r>
        <w:rPr>
          <w:sz w:val="26"/>
          <w:szCs w:val="26"/>
        </w:rPr>
        <w:t xml:space="preserve">I have started my career with </w:t>
      </w:r>
      <w:r>
        <w:rPr>
          <w:b/>
          <w:sz w:val="26"/>
          <w:szCs w:val="26"/>
        </w:rPr>
        <w:t xml:space="preserve">WOCKHARDT LTD, </w:t>
      </w:r>
      <w:proofErr w:type="gramStart"/>
      <w:r>
        <w:rPr>
          <w:b/>
          <w:sz w:val="26"/>
          <w:szCs w:val="26"/>
        </w:rPr>
        <w:t>AURANGABAD</w:t>
      </w:r>
      <w:r>
        <w:rPr>
          <w:sz w:val="26"/>
          <w:szCs w:val="26"/>
        </w:rPr>
        <w:t xml:space="preserve"> ,</w:t>
      </w:r>
      <w:proofErr w:type="gramEnd"/>
      <w:r>
        <w:rPr>
          <w:sz w:val="26"/>
          <w:szCs w:val="26"/>
        </w:rPr>
        <w:t xml:space="preserve"> which was among pioneers  for its products like </w:t>
      </w:r>
      <w:proofErr w:type="spellStart"/>
      <w:r>
        <w:rPr>
          <w:sz w:val="26"/>
          <w:szCs w:val="26"/>
        </w:rPr>
        <w:t>Dextropropuxyphene</w:t>
      </w:r>
      <w:proofErr w:type="spellEnd"/>
      <w:r>
        <w:rPr>
          <w:sz w:val="26"/>
          <w:szCs w:val="26"/>
        </w:rPr>
        <w:t xml:space="preserve"> hydrochloride and </w:t>
      </w:r>
    </w:p>
    <w:p w:rsidR="005D4671" w:rsidRDefault="005D4671" w:rsidP="005D4671">
      <w:pPr>
        <w:rPr>
          <w:sz w:val="26"/>
          <w:szCs w:val="26"/>
        </w:rPr>
      </w:pPr>
      <w:proofErr w:type="spellStart"/>
      <w:r>
        <w:rPr>
          <w:sz w:val="26"/>
          <w:szCs w:val="26"/>
        </w:rPr>
        <w:t>Captopril</w:t>
      </w:r>
      <w:proofErr w:type="spellEnd"/>
      <w:r>
        <w:rPr>
          <w:sz w:val="26"/>
          <w:szCs w:val="26"/>
        </w:rPr>
        <w:t xml:space="preserve">   I have worked for most of the scale up activities and commercial production of API’S.</w:t>
      </w:r>
    </w:p>
    <w:p w:rsidR="005D4671" w:rsidRDefault="005D4671" w:rsidP="005D4671">
      <w:pPr>
        <w:rPr>
          <w:sz w:val="26"/>
          <w:szCs w:val="26"/>
        </w:rPr>
      </w:pPr>
      <w:r>
        <w:rPr>
          <w:sz w:val="26"/>
          <w:szCs w:val="26"/>
        </w:rPr>
        <w:t xml:space="preserve">Second group was </w:t>
      </w:r>
      <w:r>
        <w:rPr>
          <w:b/>
          <w:sz w:val="26"/>
          <w:szCs w:val="26"/>
        </w:rPr>
        <w:t>NICHOLAS PIRAMAL HYDERABAD</w:t>
      </w:r>
      <w:r>
        <w:rPr>
          <w:sz w:val="26"/>
          <w:szCs w:val="26"/>
        </w:rPr>
        <w:t>, Where I have served for about four years.  The product I have handled in this organization was</w:t>
      </w:r>
    </w:p>
    <w:p w:rsidR="005D4671" w:rsidRDefault="005D4671" w:rsidP="005D4671">
      <w:pPr>
        <w:numPr>
          <w:ilvl w:val="0"/>
          <w:numId w:val="4"/>
        </w:numPr>
        <w:rPr>
          <w:sz w:val="26"/>
          <w:szCs w:val="26"/>
        </w:rPr>
      </w:pPr>
      <w:proofErr w:type="spellStart"/>
      <w:r>
        <w:rPr>
          <w:sz w:val="26"/>
          <w:szCs w:val="26"/>
        </w:rPr>
        <w:t>Ciprofloxacine</w:t>
      </w:r>
      <w:proofErr w:type="spellEnd"/>
    </w:p>
    <w:p w:rsidR="005D4671" w:rsidRDefault="005D4671" w:rsidP="005D4671">
      <w:pPr>
        <w:numPr>
          <w:ilvl w:val="0"/>
          <w:numId w:val="4"/>
        </w:numPr>
        <w:rPr>
          <w:sz w:val="26"/>
          <w:szCs w:val="26"/>
        </w:rPr>
      </w:pPr>
      <w:r>
        <w:rPr>
          <w:sz w:val="26"/>
          <w:szCs w:val="26"/>
        </w:rPr>
        <w:t>Ibuprofen</w:t>
      </w:r>
    </w:p>
    <w:p w:rsidR="005D4671" w:rsidRDefault="005D4671" w:rsidP="005D4671">
      <w:pPr>
        <w:numPr>
          <w:ilvl w:val="0"/>
          <w:numId w:val="4"/>
        </w:numPr>
        <w:rPr>
          <w:sz w:val="26"/>
          <w:szCs w:val="26"/>
        </w:rPr>
      </w:pPr>
      <w:r>
        <w:rPr>
          <w:sz w:val="26"/>
          <w:szCs w:val="26"/>
        </w:rPr>
        <w:t xml:space="preserve">Intermediate of </w:t>
      </w:r>
      <w:proofErr w:type="spellStart"/>
      <w:r>
        <w:rPr>
          <w:sz w:val="26"/>
          <w:szCs w:val="26"/>
        </w:rPr>
        <w:t>Diltiasum</w:t>
      </w:r>
      <w:proofErr w:type="spellEnd"/>
    </w:p>
    <w:p w:rsidR="005D4671" w:rsidRDefault="005D4671" w:rsidP="005D4671">
      <w:pPr>
        <w:rPr>
          <w:b/>
          <w:bCs/>
          <w:sz w:val="26"/>
          <w:szCs w:val="26"/>
        </w:rPr>
      </w:pPr>
    </w:p>
    <w:p w:rsidR="005D4671" w:rsidRDefault="005D4671" w:rsidP="005D4671">
      <w:pPr>
        <w:rPr>
          <w:b/>
          <w:bCs/>
          <w:sz w:val="26"/>
          <w:szCs w:val="26"/>
          <w:u w:val="single"/>
        </w:rPr>
      </w:pPr>
      <w:r>
        <w:rPr>
          <w:b/>
          <w:bCs/>
          <w:sz w:val="26"/>
          <w:szCs w:val="26"/>
          <w:u w:val="single"/>
        </w:rPr>
        <w:t>SENIOR MANAGER MANUFACTURING</w:t>
      </w:r>
      <w:proofErr w:type="gramStart"/>
      <w:r>
        <w:rPr>
          <w:b/>
          <w:bCs/>
          <w:sz w:val="26"/>
          <w:szCs w:val="26"/>
          <w:u w:val="single"/>
        </w:rPr>
        <w:t>,API’S</w:t>
      </w:r>
      <w:proofErr w:type="gramEnd"/>
      <w:r>
        <w:rPr>
          <w:b/>
          <w:bCs/>
          <w:sz w:val="26"/>
          <w:szCs w:val="26"/>
          <w:u w:val="single"/>
        </w:rPr>
        <w:t>.</w:t>
      </w:r>
    </w:p>
    <w:p w:rsidR="005D4671" w:rsidRDefault="005D4671" w:rsidP="005D4671">
      <w:pPr>
        <w:rPr>
          <w:sz w:val="26"/>
          <w:szCs w:val="26"/>
        </w:rPr>
      </w:pPr>
    </w:p>
    <w:p w:rsidR="005D4671" w:rsidRDefault="005D4671" w:rsidP="005D4671">
      <w:pPr>
        <w:rPr>
          <w:sz w:val="26"/>
          <w:szCs w:val="26"/>
        </w:rPr>
      </w:pPr>
      <w:r>
        <w:rPr>
          <w:sz w:val="26"/>
          <w:szCs w:val="26"/>
        </w:rPr>
        <w:t xml:space="preserve">The major time span of my carrier I have spent with WOCKHARDT LTD. </w:t>
      </w:r>
      <w:proofErr w:type="spellStart"/>
      <w:r>
        <w:rPr>
          <w:sz w:val="26"/>
          <w:szCs w:val="26"/>
        </w:rPr>
        <w:t>Ankleshwar</w:t>
      </w:r>
      <w:proofErr w:type="spellEnd"/>
      <w:r>
        <w:rPr>
          <w:sz w:val="26"/>
          <w:szCs w:val="26"/>
        </w:rPr>
        <w:t xml:space="preserve">.  Here I have contributed for </w:t>
      </w:r>
      <w:r w:rsidR="00A6037A">
        <w:rPr>
          <w:sz w:val="26"/>
          <w:szCs w:val="26"/>
        </w:rPr>
        <w:t xml:space="preserve">about 54 products and few are given below for DMF </w:t>
      </w:r>
      <w:proofErr w:type="spellStart"/>
      <w:r w:rsidR="00A6037A">
        <w:rPr>
          <w:sz w:val="26"/>
          <w:szCs w:val="26"/>
        </w:rPr>
        <w:t>filing</w:t>
      </w:r>
      <w:proofErr w:type="gramStart"/>
      <w:r w:rsidR="00A6037A">
        <w:rPr>
          <w:sz w:val="26"/>
          <w:szCs w:val="26"/>
        </w:rPr>
        <w:t>,process</w:t>
      </w:r>
      <w:proofErr w:type="spellEnd"/>
      <w:proofErr w:type="gramEnd"/>
      <w:r w:rsidR="00A6037A">
        <w:rPr>
          <w:sz w:val="26"/>
          <w:szCs w:val="26"/>
        </w:rPr>
        <w:t xml:space="preserve"> scale up and </w:t>
      </w:r>
      <w:r w:rsidR="0031407D">
        <w:rPr>
          <w:sz w:val="26"/>
          <w:szCs w:val="26"/>
        </w:rPr>
        <w:t>with trouble shooting.</w:t>
      </w:r>
      <w:r>
        <w:rPr>
          <w:sz w:val="26"/>
          <w:szCs w:val="26"/>
        </w:rPr>
        <w:t>.</w:t>
      </w:r>
    </w:p>
    <w:p w:rsidR="005D4671" w:rsidRDefault="005D4671" w:rsidP="005D4671">
      <w:pPr>
        <w:rPr>
          <w:sz w:val="26"/>
          <w:szCs w:val="26"/>
        </w:rPr>
      </w:pPr>
    </w:p>
    <w:p w:rsidR="005D4671" w:rsidRDefault="005D4671" w:rsidP="005D4671">
      <w:pPr>
        <w:rPr>
          <w:b/>
          <w:bCs/>
          <w:sz w:val="30"/>
          <w:szCs w:val="30"/>
        </w:rPr>
      </w:pPr>
      <w:proofErr w:type="spellStart"/>
      <w:r>
        <w:rPr>
          <w:b/>
          <w:bCs/>
          <w:sz w:val="30"/>
          <w:szCs w:val="30"/>
        </w:rPr>
        <w:t>Dy.General</w:t>
      </w:r>
      <w:proofErr w:type="spellEnd"/>
      <w:r>
        <w:rPr>
          <w:b/>
          <w:bCs/>
          <w:sz w:val="30"/>
          <w:szCs w:val="30"/>
        </w:rPr>
        <w:t xml:space="preserve"> Manager -Manufacturing</w:t>
      </w:r>
    </w:p>
    <w:p w:rsidR="005D4671" w:rsidRDefault="005D4671" w:rsidP="005D4671">
      <w:pPr>
        <w:rPr>
          <w:b/>
          <w:bCs/>
          <w:sz w:val="26"/>
          <w:szCs w:val="26"/>
        </w:rPr>
      </w:pPr>
    </w:p>
    <w:p w:rsidR="005D4671" w:rsidRDefault="005D4671" w:rsidP="005D4671">
      <w:pPr>
        <w:rPr>
          <w:b/>
          <w:bCs/>
          <w:sz w:val="26"/>
          <w:szCs w:val="26"/>
        </w:rPr>
      </w:pPr>
      <w:r>
        <w:rPr>
          <w:b/>
          <w:bCs/>
          <w:sz w:val="26"/>
          <w:szCs w:val="26"/>
        </w:rPr>
        <w:t xml:space="preserve">Now I am working as </w:t>
      </w:r>
      <w:proofErr w:type="spellStart"/>
      <w:r>
        <w:rPr>
          <w:b/>
          <w:bCs/>
          <w:sz w:val="26"/>
          <w:szCs w:val="26"/>
        </w:rPr>
        <w:t>Dy.General</w:t>
      </w:r>
      <w:proofErr w:type="spellEnd"/>
      <w:r>
        <w:rPr>
          <w:b/>
          <w:bCs/>
          <w:sz w:val="26"/>
          <w:szCs w:val="26"/>
        </w:rPr>
        <w:t xml:space="preserve"> Manager-manufacturing</w:t>
      </w:r>
      <w:proofErr w:type="gramStart"/>
      <w:r>
        <w:rPr>
          <w:b/>
          <w:bCs/>
          <w:sz w:val="26"/>
          <w:szCs w:val="26"/>
        </w:rPr>
        <w:t>.(</w:t>
      </w:r>
      <w:proofErr w:type="gramEnd"/>
      <w:r>
        <w:rPr>
          <w:b/>
          <w:bCs/>
          <w:sz w:val="26"/>
          <w:szCs w:val="26"/>
        </w:rPr>
        <w:t>API)</w:t>
      </w:r>
    </w:p>
    <w:p w:rsidR="005D4671" w:rsidRDefault="005D4671" w:rsidP="005D4671">
      <w:pPr>
        <w:rPr>
          <w:b/>
          <w:bCs/>
          <w:sz w:val="26"/>
          <w:szCs w:val="26"/>
        </w:rPr>
      </w:pPr>
    </w:p>
    <w:p w:rsidR="005D4671" w:rsidRDefault="005D4671" w:rsidP="005D4671">
      <w:pPr>
        <w:numPr>
          <w:ilvl w:val="0"/>
          <w:numId w:val="5"/>
        </w:numPr>
        <w:rPr>
          <w:sz w:val="26"/>
          <w:szCs w:val="26"/>
        </w:rPr>
      </w:pPr>
      <w:proofErr w:type="spellStart"/>
      <w:r>
        <w:rPr>
          <w:sz w:val="26"/>
          <w:szCs w:val="26"/>
        </w:rPr>
        <w:t>Dextropropoxyphene</w:t>
      </w:r>
      <w:proofErr w:type="spellEnd"/>
      <w:r>
        <w:rPr>
          <w:sz w:val="26"/>
          <w:szCs w:val="26"/>
        </w:rPr>
        <w:t xml:space="preserve"> Hydrochloride.</w:t>
      </w:r>
    </w:p>
    <w:p w:rsidR="005D4671" w:rsidRDefault="005D4671" w:rsidP="005D4671">
      <w:pPr>
        <w:numPr>
          <w:ilvl w:val="0"/>
          <w:numId w:val="5"/>
        </w:numPr>
        <w:rPr>
          <w:sz w:val="26"/>
          <w:szCs w:val="26"/>
        </w:rPr>
      </w:pPr>
      <w:r>
        <w:rPr>
          <w:sz w:val="26"/>
          <w:szCs w:val="26"/>
        </w:rPr>
        <w:t>D-</w:t>
      </w:r>
      <w:proofErr w:type="spellStart"/>
      <w:r>
        <w:rPr>
          <w:sz w:val="26"/>
          <w:szCs w:val="26"/>
        </w:rPr>
        <w:t>Oxyphene</w:t>
      </w:r>
      <w:proofErr w:type="spellEnd"/>
      <w:r>
        <w:rPr>
          <w:sz w:val="26"/>
          <w:szCs w:val="26"/>
        </w:rPr>
        <w:t xml:space="preserve"> base</w:t>
      </w:r>
    </w:p>
    <w:p w:rsidR="005D4671" w:rsidRDefault="005D4671" w:rsidP="005D4671">
      <w:pPr>
        <w:numPr>
          <w:ilvl w:val="0"/>
          <w:numId w:val="5"/>
        </w:numPr>
        <w:rPr>
          <w:sz w:val="26"/>
          <w:szCs w:val="26"/>
        </w:rPr>
      </w:pPr>
      <w:proofErr w:type="spellStart"/>
      <w:r>
        <w:rPr>
          <w:sz w:val="26"/>
          <w:szCs w:val="26"/>
        </w:rPr>
        <w:t>Dextropropoxyphene</w:t>
      </w:r>
      <w:proofErr w:type="spellEnd"/>
      <w:r>
        <w:rPr>
          <w:sz w:val="26"/>
          <w:szCs w:val="26"/>
        </w:rPr>
        <w:t xml:space="preserve"> </w:t>
      </w:r>
      <w:proofErr w:type="spellStart"/>
      <w:r>
        <w:rPr>
          <w:sz w:val="26"/>
          <w:szCs w:val="26"/>
        </w:rPr>
        <w:t>napsylate</w:t>
      </w:r>
      <w:proofErr w:type="spellEnd"/>
    </w:p>
    <w:p w:rsidR="005D4671" w:rsidRDefault="005D4671" w:rsidP="005D4671">
      <w:pPr>
        <w:numPr>
          <w:ilvl w:val="0"/>
          <w:numId w:val="5"/>
        </w:numPr>
        <w:rPr>
          <w:sz w:val="26"/>
          <w:szCs w:val="26"/>
        </w:rPr>
      </w:pPr>
      <w:r>
        <w:rPr>
          <w:sz w:val="26"/>
          <w:szCs w:val="26"/>
        </w:rPr>
        <w:t xml:space="preserve">D – Amide ( Intermediate of </w:t>
      </w:r>
      <w:proofErr w:type="spellStart"/>
      <w:r>
        <w:rPr>
          <w:sz w:val="26"/>
          <w:szCs w:val="26"/>
        </w:rPr>
        <w:t>Captopril</w:t>
      </w:r>
      <w:proofErr w:type="spellEnd"/>
      <w:r>
        <w:rPr>
          <w:sz w:val="26"/>
          <w:szCs w:val="26"/>
        </w:rPr>
        <w:t>)</w:t>
      </w:r>
    </w:p>
    <w:p w:rsidR="005D4671" w:rsidRDefault="005D4671" w:rsidP="005D4671">
      <w:pPr>
        <w:numPr>
          <w:ilvl w:val="0"/>
          <w:numId w:val="5"/>
        </w:numPr>
        <w:rPr>
          <w:sz w:val="26"/>
          <w:szCs w:val="26"/>
        </w:rPr>
      </w:pPr>
      <w:proofErr w:type="spellStart"/>
      <w:r>
        <w:rPr>
          <w:sz w:val="26"/>
          <w:szCs w:val="26"/>
        </w:rPr>
        <w:t>Captopril</w:t>
      </w:r>
      <w:proofErr w:type="spellEnd"/>
    </w:p>
    <w:p w:rsidR="005D4671" w:rsidRDefault="005D4671" w:rsidP="005D4671">
      <w:pPr>
        <w:numPr>
          <w:ilvl w:val="0"/>
          <w:numId w:val="5"/>
        </w:numPr>
        <w:rPr>
          <w:sz w:val="26"/>
          <w:szCs w:val="26"/>
        </w:rPr>
      </w:pPr>
      <w:proofErr w:type="spellStart"/>
      <w:r>
        <w:rPr>
          <w:sz w:val="26"/>
          <w:szCs w:val="26"/>
        </w:rPr>
        <w:t>Enalapril</w:t>
      </w:r>
      <w:proofErr w:type="spellEnd"/>
      <w:r>
        <w:rPr>
          <w:sz w:val="26"/>
          <w:szCs w:val="26"/>
        </w:rPr>
        <w:t xml:space="preserve"> </w:t>
      </w:r>
      <w:proofErr w:type="spellStart"/>
      <w:r>
        <w:rPr>
          <w:sz w:val="26"/>
          <w:szCs w:val="26"/>
        </w:rPr>
        <w:t>Maleate</w:t>
      </w:r>
      <w:proofErr w:type="spellEnd"/>
    </w:p>
    <w:p w:rsidR="005D4671" w:rsidRDefault="005D4671" w:rsidP="005D4671">
      <w:pPr>
        <w:numPr>
          <w:ilvl w:val="0"/>
          <w:numId w:val="5"/>
        </w:numPr>
        <w:rPr>
          <w:sz w:val="26"/>
          <w:szCs w:val="26"/>
        </w:rPr>
      </w:pPr>
      <w:proofErr w:type="spellStart"/>
      <w:r>
        <w:rPr>
          <w:sz w:val="26"/>
          <w:szCs w:val="26"/>
        </w:rPr>
        <w:t>Nizatidine</w:t>
      </w:r>
      <w:proofErr w:type="spellEnd"/>
    </w:p>
    <w:p w:rsidR="005D4671" w:rsidRDefault="005D4671" w:rsidP="005D4671">
      <w:pPr>
        <w:numPr>
          <w:ilvl w:val="0"/>
          <w:numId w:val="5"/>
        </w:numPr>
        <w:rPr>
          <w:sz w:val="26"/>
          <w:szCs w:val="26"/>
        </w:rPr>
      </w:pPr>
      <w:proofErr w:type="spellStart"/>
      <w:r>
        <w:rPr>
          <w:sz w:val="26"/>
          <w:szCs w:val="26"/>
        </w:rPr>
        <w:t>Fluoxetine</w:t>
      </w:r>
      <w:proofErr w:type="spellEnd"/>
    </w:p>
    <w:p w:rsidR="005D4671" w:rsidRDefault="005D4671" w:rsidP="005D4671">
      <w:pPr>
        <w:numPr>
          <w:ilvl w:val="0"/>
          <w:numId w:val="5"/>
        </w:numPr>
        <w:rPr>
          <w:sz w:val="26"/>
          <w:szCs w:val="26"/>
        </w:rPr>
      </w:pPr>
      <w:proofErr w:type="spellStart"/>
      <w:r>
        <w:rPr>
          <w:sz w:val="26"/>
          <w:szCs w:val="26"/>
        </w:rPr>
        <w:t>Femotidine</w:t>
      </w:r>
      <w:proofErr w:type="spellEnd"/>
    </w:p>
    <w:p w:rsidR="005D4671" w:rsidRDefault="005D4671" w:rsidP="005D4671">
      <w:pPr>
        <w:numPr>
          <w:ilvl w:val="0"/>
          <w:numId w:val="5"/>
        </w:numPr>
        <w:rPr>
          <w:sz w:val="26"/>
          <w:szCs w:val="26"/>
        </w:rPr>
      </w:pPr>
      <w:proofErr w:type="spellStart"/>
      <w:r>
        <w:rPr>
          <w:sz w:val="26"/>
          <w:szCs w:val="26"/>
        </w:rPr>
        <w:t>Fluconazole</w:t>
      </w:r>
      <w:proofErr w:type="spellEnd"/>
    </w:p>
    <w:p w:rsidR="005D4671" w:rsidRDefault="005D4671" w:rsidP="005D4671">
      <w:pPr>
        <w:numPr>
          <w:ilvl w:val="0"/>
          <w:numId w:val="5"/>
        </w:numPr>
        <w:rPr>
          <w:sz w:val="26"/>
          <w:szCs w:val="26"/>
        </w:rPr>
      </w:pPr>
      <w:proofErr w:type="spellStart"/>
      <w:r>
        <w:rPr>
          <w:sz w:val="26"/>
          <w:szCs w:val="26"/>
        </w:rPr>
        <w:t>Felodipine</w:t>
      </w:r>
      <w:proofErr w:type="spellEnd"/>
    </w:p>
    <w:p w:rsidR="005D4671" w:rsidRDefault="005D4671" w:rsidP="005D4671">
      <w:pPr>
        <w:numPr>
          <w:ilvl w:val="0"/>
          <w:numId w:val="5"/>
        </w:numPr>
        <w:rPr>
          <w:sz w:val="26"/>
          <w:szCs w:val="26"/>
        </w:rPr>
      </w:pPr>
      <w:proofErr w:type="spellStart"/>
      <w:r>
        <w:rPr>
          <w:sz w:val="26"/>
          <w:szCs w:val="26"/>
        </w:rPr>
        <w:t>Ziprasidone</w:t>
      </w:r>
      <w:proofErr w:type="spellEnd"/>
    </w:p>
    <w:p w:rsidR="005D4671" w:rsidRDefault="005D4671" w:rsidP="005D4671">
      <w:pPr>
        <w:numPr>
          <w:ilvl w:val="0"/>
          <w:numId w:val="5"/>
        </w:numPr>
        <w:rPr>
          <w:sz w:val="26"/>
          <w:szCs w:val="26"/>
        </w:rPr>
      </w:pPr>
      <w:proofErr w:type="spellStart"/>
      <w:r>
        <w:rPr>
          <w:sz w:val="26"/>
          <w:szCs w:val="26"/>
        </w:rPr>
        <w:t>Trandolapril</w:t>
      </w:r>
      <w:proofErr w:type="spellEnd"/>
    </w:p>
    <w:p w:rsidR="005D4671" w:rsidRDefault="005D4671" w:rsidP="005D4671">
      <w:pPr>
        <w:numPr>
          <w:ilvl w:val="0"/>
          <w:numId w:val="5"/>
        </w:numPr>
        <w:rPr>
          <w:sz w:val="26"/>
          <w:szCs w:val="26"/>
        </w:rPr>
      </w:pPr>
      <w:proofErr w:type="spellStart"/>
      <w:r>
        <w:rPr>
          <w:sz w:val="26"/>
          <w:szCs w:val="26"/>
        </w:rPr>
        <w:t>Granisitron</w:t>
      </w:r>
      <w:proofErr w:type="spellEnd"/>
    </w:p>
    <w:p w:rsidR="005D4671" w:rsidRDefault="005D4671" w:rsidP="005D4671">
      <w:pPr>
        <w:numPr>
          <w:ilvl w:val="0"/>
          <w:numId w:val="5"/>
        </w:numPr>
        <w:rPr>
          <w:sz w:val="26"/>
          <w:szCs w:val="26"/>
        </w:rPr>
      </w:pPr>
      <w:proofErr w:type="spellStart"/>
      <w:r>
        <w:rPr>
          <w:sz w:val="26"/>
          <w:szCs w:val="26"/>
        </w:rPr>
        <w:lastRenderedPageBreak/>
        <w:t>Fexophenadine</w:t>
      </w:r>
      <w:proofErr w:type="spellEnd"/>
    </w:p>
    <w:p w:rsidR="005D4671" w:rsidRDefault="005D4671" w:rsidP="005D4671">
      <w:pPr>
        <w:numPr>
          <w:ilvl w:val="0"/>
          <w:numId w:val="5"/>
        </w:numPr>
        <w:rPr>
          <w:sz w:val="26"/>
          <w:szCs w:val="26"/>
        </w:rPr>
      </w:pPr>
      <w:proofErr w:type="spellStart"/>
      <w:r>
        <w:rPr>
          <w:sz w:val="26"/>
          <w:szCs w:val="26"/>
        </w:rPr>
        <w:t>Pioglitazole</w:t>
      </w:r>
      <w:proofErr w:type="spellEnd"/>
    </w:p>
    <w:p w:rsidR="005D4671" w:rsidRDefault="005D4671" w:rsidP="005D4671">
      <w:pPr>
        <w:numPr>
          <w:ilvl w:val="0"/>
          <w:numId w:val="5"/>
        </w:numPr>
        <w:rPr>
          <w:sz w:val="26"/>
          <w:szCs w:val="26"/>
        </w:rPr>
      </w:pPr>
      <w:proofErr w:type="spellStart"/>
      <w:r>
        <w:rPr>
          <w:sz w:val="26"/>
          <w:szCs w:val="26"/>
        </w:rPr>
        <w:t>Zolpidem</w:t>
      </w:r>
      <w:proofErr w:type="spellEnd"/>
      <w:r>
        <w:rPr>
          <w:sz w:val="26"/>
          <w:szCs w:val="26"/>
        </w:rPr>
        <w:t xml:space="preserve"> </w:t>
      </w:r>
      <w:proofErr w:type="spellStart"/>
      <w:r>
        <w:rPr>
          <w:sz w:val="26"/>
          <w:szCs w:val="26"/>
        </w:rPr>
        <w:t>tartrate</w:t>
      </w:r>
      <w:proofErr w:type="spellEnd"/>
    </w:p>
    <w:p w:rsidR="005D4671" w:rsidRDefault="005D4671" w:rsidP="005D4671">
      <w:pPr>
        <w:numPr>
          <w:ilvl w:val="0"/>
          <w:numId w:val="5"/>
        </w:numPr>
        <w:rPr>
          <w:sz w:val="26"/>
          <w:szCs w:val="26"/>
        </w:rPr>
      </w:pPr>
      <w:proofErr w:type="spellStart"/>
      <w:r>
        <w:rPr>
          <w:sz w:val="26"/>
          <w:szCs w:val="26"/>
        </w:rPr>
        <w:t>Nadifloxacine</w:t>
      </w:r>
      <w:proofErr w:type="spellEnd"/>
      <w:r>
        <w:rPr>
          <w:sz w:val="26"/>
          <w:szCs w:val="26"/>
        </w:rPr>
        <w:t xml:space="preserve"> intermediate</w:t>
      </w:r>
    </w:p>
    <w:p w:rsidR="005D4671" w:rsidRDefault="005D4671" w:rsidP="005D4671">
      <w:pPr>
        <w:numPr>
          <w:ilvl w:val="0"/>
          <w:numId w:val="5"/>
        </w:numPr>
        <w:rPr>
          <w:sz w:val="26"/>
          <w:szCs w:val="26"/>
        </w:rPr>
      </w:pPr>
      <w:proofErr w:type="spellStart"/>
      <w:r>
        <w:rPr>
          <w:sz w:val="26"/>
          <w:szCs w:val="26"/>
        </w:rPr>
        <w:t>Clopidogrel</w:t>
      </w:r>
      <w:proofErr w:type="spellEnd"/>
      <w:r>
        <w:rPr>
          <w:sz w:val="26"/>
          <w:szCs w:val="26"/>
        </w:rPr>
        <w:t xml:space="preserve"> Hydrochloride</w:t>
      </w:r>
    </w:p>
    <w:p w:rsidR="005D4671" w:rsidRDefault="005D4671" w:rsidP="005D4671">
      <w:pPr>
        <w:numPr>
          <w:ilvl w:val="0"/>
          <w:numId w:val="5"/>
        </w:numPr>
        <w:rPr>
          <w:sz w:val="26"/>
          <w:szCs w:val="26"/>
        </w:rPr>
      </w:pPr>
      <w:proofErr w:type="spellStart"/>
      <w:r>
        <w:rPr>
          <w:sz w:val="26"/>
          <w:szCs w:val="26"/>
        </w:rPr>
        <w:t>Clarithromycin</w:t>
      </w:r>
      <w:proofErr w:type="spellEnd"/>
    </w:p>
    <w:p w:rsidR="005D4671" w:rsidRDefault="005D4671" w:rsidP="005D4671">
      <w:pPr>
        <w:numPr>
          <w:ilvl w:val="0"/>
          <w:numId w:val="5"/>
        </w:numPr>
        <w:rPr>
          <w:sz w:val="26"/>
          <w:szCs w:val="26"/>
        </w:rPr>
      </w:pPr>
      <w:proofErr w:type="spellStart"/>
      <w:r>
        <w:rPr>
          <w:sz w:val="26"/>
          <w:szCs w:val="26"/>
        </w:rPr>
        <w:t>Azithromycin</w:t>
      </w:r>
      <w:proofErr w:type="spellEnd"/>
    </w:p>
    <w:p w:rsidR="005D4671" w:rsidRDefault="005D4671" w:rsidP="005D4671">
      <w:pPr>
        <w:numPr>
          <w:ilvl w:val="0"/>
          <w:numId w:val="5"/>
        </w:numPr>
        <w:rPr>
          <w:sz w:val="26"/>
          <w:szCs w:val="26"/>
        </w:rPr>
      </w:pPr>
      <w:proofErr w:type="spellStart"/>
      <w:r>
        <w:rPr>
          <w:sz w:val="26"/>
          <w:szCs w:val="26"/>
        </w:rPr>
        <w:t>Tamsulosin</w:t>
      </w:r>
      <w:proofErr w:type="spellEnd"/>
      <w:r>
        <w:rPr>
          <w:sz w:val="26"/>
          <w:szCs w:val="26"/>
        </w:rPr>
        <w:t xml:space="preserve"> Hydrochloride</w:t>
      </w:r>
    </w:p>
    <w:p w:rsidR="005D4671" w:rsidRDefault="005D4671" w:rsidP="005D4671">
      <w:pPr>
        <w:numPr>
          <w:ilvl w:val="0"/>
          <w:numId w:val="5"/>
        </w:numPr>
        <w:rPr>
          <w:sz w:val="26"/>
          <w:szCs w:val="26"/>
        </w:rPr>
      </w:pPr>
      <w:proofErr w:type="spellStart"/>
      <w:r>
        <w:rPr>
          <w:sz w:val="26"/>
          <w:szCs w:val="26"/>
        </w:rPr>
        <w:t>Alfuzosin</w:t>
      </w:r>
      <w:proofErr w:type="spellEnd"/>
      <w:r>
        <w:rPr>
          <w:sz w:val="26"/>
          <w:szCs w:val="26"/>
        </w:rPr>
        <w:t xml:space="preserve"> </w:t>
      </w:r>
    </w:p>
    <w:p w:rsidR="005D4671" w:rsidRDefault="005D4671" w:rsidP="005D4671">
      <w:pPr>
        <w:numPr>
          <w:ilvl w:val="0"/>
          <w:numId w:val="5"/>
        </w:numPr>
        <w:rPr>
          <w:sz w:val="26"/>
          <w:szCs w:val="26"/>
        </w:rPr>
      </w:pPr>
      <w:proofErr w:type="spellStart"/>
      <w:r>
        <w:rPr>
          <w:sz w:val="26"/>
          <w:szCs w:val="26"/>
        </w:rPr>
        <w:t>Zoledronic</w:t>
      </w:r>
      <w:proofErr w:type="spellEnd"/>
      <w:r>
        <w:rPr>
          <w:sz w:val="26"/>
          <w:szCs w:val="26"/>
        </w:rPr>
        <w:t xml:space="preserve"> acid monohydrate</w:t>
      </w:r>
    </w:p>
    <w:p w:rsidR="005D4671" w:rsidRDefault="005D4671" w:rsidP="005D4671">
      <w:pPr>
        <w:numPr>
          <w:ilvl w:val="0"/>
          <w:numId w:val="5"/>
        </w:numPr>
        <w:rPr>
          <w:sz w:val="26"/>
          <w:szCs w:val="26"/>
        </w:rPr>
      </w:pPr>
      <w:proofErr w:type="spellStart"/>
      <w:r>
        <w:rPr>
          <w:sz w:val="26"/>
          <w:szCs w:val="26"/>
        </w:rPr>
        <w:t>Pantoprazole</w:t>
      </w:r>
      <w:proofErr w:type="spellEnd"/>
    </w:p>
    <w:p w:rsidR="005D4671" w:rsidRDefault="005D4671" w:rsidP="005D4671">
      <w:pPr>
        <w:numPr>
          <w:ilvl w:val="0"/>
          <w:numId w:val="5"/>
        </w:numPr>
        <w:rPr>
          <w:sz w:val="26"/>
          <w:szCs w:val="26"/>
        </w:rPr>
      </w:pPr>
      <w:proofErr w:type="spellStart"/>
      <w:r>
        <w:rPr>
          <w:sz w:val="26"/>
          <w:szCs w:val="26"/>
        </w:rPr>
        <w:t>Alfuzosine</w:t>
      </w:r>
      <w:proofErr w:type="spellEnd"/>
    </w:p>
    <w:p w:rsidR="005D4671" w:rsidRDefault="005D4671" w:rsidP="005D4671">
      <w:pPr>
        <w:numPr>
          <w:ilvl w:val="0"/>
          <w:numId w:val="5"/>
        </w:numPr>
        <w:rPr>
          <w:sz w:val="26"/>
          <w:szCs w:val="26"/>
        </w:rPr>
      </w:pPr>
      <w:r>
        <w:rPr>
          <w:sz w:val="26"/>
          <w:szCs w:val="26"/>
        </w:rPr>
        <w:t>Adenosine</w:t>
      </w:r>
    </w:p>
    <w:p w:rsidR="005D4671" w:rsidRDefault="005D4671" w:rsidP="005D4671">
      <w:pPr>
        <w:numPr>
          <w:ilvl w:val="0"/>
          <w:numId w:val="5"/>
        </w:numPr>
        <w:rPr>
          <w:sz w:val="26"/>
          <w:szCs w:val="26"/>
        </w:rPr>
      </w:pPr>
      <w:proofErr w:type="spellStart"/>
      <w:r>
        <w:rPr>
          <w:sz w:val="26"/>
          <w:szCs w:val="26"/>
        </w:rPr>
        <w:t>Valacyclovir</w:t>
      </w:r>
      <w:proofErr w:type="spellEnd"/>
      <w:r>
        <w:rPr>
          <w:sz w:val="26"/>
          <w:szCs w:val="26"/>
        </w:rPr>
        <w:t xml:space="preserve"> Hydrochloride</w:t>
      </w:r>
    </w:p>
    <w:p w:rsidR="005D4671" w:rsidRDefault="005D4671" w:rsidP="005D4671">
      <w:pPr>
        <w:numPr>
          <w:ilvl w:val="0"/>
          <w:numId w:val="5"/>
        </w:numPr>
        <w:rPr>
          <w:sz w:val="26"/>
          <w:szCs w:val="26"/>
        </w:rPr>
      </w:pPr>
      <w:proofErr w:type="spellStart"/>
      <w:r>
        <w:rPr>
          <w:sz w:val="26"/>
          <w:szCs w:val="26"/>
        </w:rPr>
        <w:t>Nicardipine</w:t>
      </w:r>
      <w:proofErr w:type="spellEnd"/>
    </w:p>
    <w:p w:rsidR="005D4671" w:rsidRDefault="005D4671" w:rsidP="005D4671">
      <w:pPr>
        <w:numPr>
          <w:ilvl w:val="0"/>
          <w:numId w:val="5"/>
        </w:numPr>
        <w:rPr>
          <w:sz w:val="26"/>
          <w:szCs w:val="26"/>
        </w:rPr>
      </w:pPr>
      <w:proofErr w:type="spellStart"/>
      <w:r>
        <w:rPr>
          <w:sz w:val="26"/>
          <w:szCs w:val="26"/>
        </w:rPr>
        <w:t>Lansoprazole</w:t>
      </w:r>
      <w:proofErr w:type="spellEnd"/>
    </w:p>
    <w:p w:rsidR="005D4671" w:rsidRDefault="005D4671" w:rsidP="005D4671">
      <w:pPr>
        <w:numPr>
          <w:ilvl w:val="0"/>
          <w:numId w:val="5"/>
        </w:numPr>
        <w:rPr>
          <w:sz w:val="26"/>
          <w:szCs w:val="26"/>
        </w:rPr>
      </w:pPr>
      <w:proofErr w:type="spellStart"/>
      <w:r>
        <w:rPr>
          <w:sz w:val="26"/>
          <w:szCs w:val="26"/>
        </w:rPr>
        <w:t>Nicardipine</w:t>
      </w:r>
      <w:proofErr w:type="spellEnd"/>
    </w:p>
    <w:p w:rsidR="005D4671" w:rsidRDefault="005D4671" w:rsidP="005D4671">
      <w:pPr>
        <w:numPr>
          <w:ilvl w:val="0"/>
          <w:numId w:val="5"/>
        </w:numPr>
        <w:rPr>
          <w:sz w:val="26"/>
          <w:szCs w:val="26"/>
        </w:rPr>
      </w:pPr>
      <w:proofErr w:type="spellStart"/>
      <w:r>
        <w:rPr>
          <w:sz w:val="26"/>
          <w:szCs w:val="26"/>
        </w:rPr>
        <w:t>Duloxetine</w:t>
      </w:r>
      <w:proofErr w:type="spellEnd"/>
      <w:r>
        <w:rPr>
          <w:sz w:val="26"/>
          <w:szCs w:val="26"/>
        </w:rPr>
        <w:t xml:space="preserve"> Hydrochloride</w:t>
      </w:r>
    </w:p>
    <w:p w:rsidR="005D4671" w:rsidRDefault="005D4671" w:rsidP="005D4671">
      <w:pPr>
        <w:numPr>
          <w:ilvl w:val="0"/>
          <w:numId w:val="5"/>
        </w:numPr>
        <w:rPr>
          <w:sz w:val="26"/>
          <w:szCs w:val="26"/>
        </w:rPr>
      </w:pPr>
      <w:r>
        <w:rPr>
          <w:sz w:val="26"/>
          <w:szCs w:val="26"/>
        </w:rPr>
        <w:t>Epinephrine Hydrochloride</w:t>
      </w:r>
    </w:p>
    <w:p w:rsidR="005D4671" w:rsidRDefault="005D4671" w:rsidP="005D4671">
      <w:pPr>
        <w:numPr>
          <w:ilvl w:val="0"/>
          <w:numId w:val="5"/>
        </w:numPr>
        <w:rPr>
          <w:sz w:val="26"/>
          <w:szCs w:val="26"/>
        </w:rPr>
      </w:pPr>
      <w:proofErr w:type="spellStart"/>
      <w:r>
        <w:rPr>
          <w:sz w:val="26"/>
          <w:szCs w:val="26"/>
        </w:rPr>
        <w:t>Donepezil</w:t>
      </w:r>
      <w:proofErr w:type="spellEnd"/>
      <w:r>
        <w:rPr>
          <w:sz w:val="26"/>
          <w:szCs w:val="26"/>
        </w:rPr>
        <w:t xml:space="preserve"> Hydrochloride</w:t>
      </w:r>
    </w:p>
    <w:p w:rsidR="005D4671" w:rsidRDefault="005D4671" w:rsidP="005D4671">
      <w:pPr>
        <w:numPr>
          <w:ilvl w:val="0"/>
          <w:numId w:val="5"/>
        </w:numPr>
        <w:rPr>
          <w:sz w:val="26"/>
          <w:szCs w:val="26"/>
        </w:rPr>
      </w:pPr>
      <w:proofErr w:type="spellStart"/>
      <w:r>
        <w:rPr>
          <w:sz w:val="26"/>
          <w:szCs w:val="26"/>
        </w:rPr>
        <w:t>Brimonidine</w:t>
      </w:r>
      <w:proofErr w:type="spellEnd"/>
      <w:r>
        <w:rPr>
          <w:sz w:val="26"/>
          <w:szCs w:val="26"/>
        </w:rPr>
        <w:t xml:space="preserve"> </w:t>
      </w:r>
      <w:proofErr w:type="spellStart"/>
      <w:r>
        <w:rPr>
          <w:sz w:val="26"/>
          <w:szCs w:val="26"/>
        </w:rPr>
        <w:t>tartrate</w:t>
      </w:r>
      <w:proofErr w:type="spellEnd"/>
    </w:p>
    <w:p w:rsidR="005D4671" w:rsidRDefault="005D4671" w:rsidP="005D4671">
      <w:pPr>
        <w:numPr>
          <w:ilvl w:val="0"/>
          <w:numId w:val="5"/>
        </w:numPr>
        <w:rPr>
          <w:sz w:val="26"/>
          <w:szCs w:val="26"/>
        </w:rPr>
      </w:pPr>
      <w:proofErr w:type="spellStart"/>
      <w:r>
        <w:rPr>
          <w:sz w:val="26"/>
          <w:szCs w:val="26"/>
        </w:rPr>
        <w:t>Clopidogrel</w:t>
      </w:r>
      <w:proofErr w:type="spellEnd"/>
      <w:r>
        <w:rPr>
          <w:sz w:val="26"/>
          <w:szCs w:val="26"/>
        </w:rPr>
        <w:t xml:space="preserve"> bisulfate form-1</w:t>
      </w:r>
    </w:p>
    <w:p w:rsidR="005D4671" w:rsidRDefault="005D4671" w:rsidP="005D4671">
      <w:pPr>
        <w:numPr>
          <w:ilvl w:val="0"/>
          <w:numId w:val="5"/>
        </w:numPr>
        <w:rPr>
          <w:sz w:val="26"/>
          <w:szCs w:val="26"/>
        </w:rPr>
      </w:pPr>
      <w:proofErr w:type="spellStart"/>
      <w:r>
        <w:rPr>
          <w:sz w:val="26"/>
          <w:szCs w:val="26"/>
        </w:rPr>
        <w:t>Clopidogrel</w:t>
      </w:r>
      <w:proofErr w:type="spellEnd"/>
      <w:r>
        <w:rPr>
          <w:sz w:val="26"/>
          <w:szCs w:val="26"/>
        </w:rPr>
        <w:t xml:space="preserve"> Hydrochloride</w:t>
      </w:r>
    </w:p>
    <w:p w:rsidR="005D4671" w:rsidRDefault="005D4671" w:rsidP="005D4671">
      <w:pPr>
        <w:numPr>
          <w:ilvl w:val="0"/>
          <w:numId w:val="5"/>
        </w:numPr>
        <w:rPr>
          <w:sz w:val="26"/>
          <w:szCs w:val="26"/>
        </w:rPr>
      </w:pPr>
      <w:proofErr w:type="spellStart"/>
      <w:r>
        <w:rPr>
          <w:sz w:val="26"/>
          <w:szCs w:val="26"/>
        </w:rPr>
        <w:t>Brimonidine</w:t>
      </w:r>
      <w:proofErr w:type="spellEnd"/>
      <w:r>
        <w:rPr>
          <w:sz w:val="26"/>
          <w:szCs w:val="26"/>
        </w:rPr>
        <w:t xml:space="preserve"> </w:t>
      </w:r>
      <w:proofErr w:type="spellStart"/>
      <w:r>
        <w:rPr>
          <w:sz w:val="26"/>
          <w:szCs w:val="26"/>
        </w:rPr>
        <w:t>tartrate</w:t>
      </w:r>
      <w:proofErr w:type="spellEnd"/>
    </w:p>
    <w:p w:rsidR="005D4671" w:rsidRDefault="007C218B" w:rsidP="005D4671">
      <w:pPr>
        <w:numPr>
          <w:ilvl w:val="0"/>
          <w:numId w:val="5"/>
        </w:numPr>
        <w:rPr>
          <w:sz w:val="26"/>
          <w:szCs w:val="26"/>
        </w:rPr>
      </w:pPr>
      <w:proofErr w:type="spellStart"/>
      <w:r>
        <w:rPr>
          <w:sz w:val="26"/>
          <w:szCs w:val="26"/>
        </w:rPr>
        <w:t>Dexlansoprazole</w:t>
      </w:r>
      <w:proofErr w:type="spellEnd"/>
      <w:r>
        <w:rPr>
          <w:sz w:val="26"/>
          <w:szCs w:val="26"/>
        </w:rPr>
        <w:t xml:space="preserve">  </w:t>
      </w:r>
    </w:p>
    <w:p w:rsidR="007C218B" w:rsidRDefault="007C218B" w:rsidP="005D4671">
      <w:pPr>
        <w:numPr>
          <w:ilvl w:val="0"/>
          <w:numId w:val="5"/>
        </w:numPr>
        <w:rPr>
          <w:sz w:val="26"/>
          <w:szCs w:val="26"/>
        </w:rPr>
      </w:pPr>
      <w:proofErr w:type="spellStart"/>
      <w:r>
        <w:rPr>
          <w:sz w:val="26"/>
          <w:szCs w:val="26"/>
        </w:rPr>
        <w:t>Fesoterordine</w:t>
      </w:r>
      <w:proofErr w:type="spellEnd"/>
      <w:r>
        <w:rPr>
          <w:sz w:val="26"/>
          <w:szCs w:val="26"/>
        </w:rPr>
        <w:t xml:space="preserve"> </w:t>
      </w:r>
      <w:proofErr w:type="spellStart"/>
      <w:r>
        <w:rPr>
          <w:sz w:val="26"/>
          <w:szCs w:val="26"/>
        </w:rPr>
        <w:t>fumarate</w:t>
      </w:r>
      <w:proofErr w:type="spellEnd"/>
    </w:p>
    <w:p w:rsidR="001D0927" w:rsidRDefault="001D0927" w:rsidP="005D4671">
      <w:pPr>
        <w:numPr>
          <w:ilvl w:val="0"/>
          <w:numId w:val="5"/>
        </w:numPr>
        <w:rPr>
          <w:sz w:val="26"/>
          <w:szCs w:val="26"/>
        </w:rPr>
      </w:pPr>
      <w:proofErr w:type="spellStart"/>
      <w:r>
        <w:rPr>
          <w:sz w:val="26"/>
          <w:szCs w:val="26"/>
        </w:rPr>
        <w:t>Fosaprepitant</w:t>
      </w:r>
      <w:proofErr w:type="spellEnd"/>
      <w:r>
        <w:rPr>
          <w:sz w:val="26"/>
          <w:szCs w:val="26"/>
        </w:rPr>
        <w:t xml:space="preserve"> </w:t>
      </w:r>
      <w:proofErr w:type="spellStart"/>
      <w:r>
        <w:rPr>
          <w:sz w:val="26"/>
          <w:szCs w:val="26"/>
        </w:rPr>
        <w:t>Dimeglumine</w:t>
      </w:r>
      <w:proofErr w:type="spellEnd"/>
    </w:p>
    <w:p w:rsidR="001D0927" w:rsidRDefault="001D0927" w:rsidP="005D4671">
      <w:pPr>
        <w:numPr>
          <w:ilvl w:val="0"/>
          <w:numId w:val="5"/>
        </w:numPr>
        <w:rPr>
          <w:sz w:val="26"/>
          <w:szCs w:val="26"/>
        </w:rPr>
      </w:pPr>
      <w:r>
        <w:rPr>
          <w:sz w:val="26"/>
          <w:szCs w:val="26"/>
        </w:rPr>
        <w:t>Epinephrine</w:t>
      </w:r>
    </w:p>
    <w:p w:rsidR="007C218B" w:rsidRDefault="007C218B" w:rsidP="005D4671">
      <w:pPr>
        <w:numPr>
          <w:ilvl w:val="0"/>
          <w:numId w:val="5"/>
        </w:numPr>
        <w:rPr>
          <w:sz w:val="26"/>
          <w:szCs w:val="26"/>
        </w:rPr>
      </w:pPr>
      <w:proofErr w:type="spellStart"/>
      <w:r>
        <w:rPr>
          <w:sz w:val="26"/>
          <w:szCs w:val="26"/>
        </w:rPr>
        <w:t>Bethanechol</w:t>
      </w:r>
      <w:proofErr w:type="spellEnd"/>
      <w:r>
        <w:rPr>
          <w:sz w:val="26"/>
          <w:szCs w:val="26"/>
        </w:rPr>
        <w:t xml:space="preserve"> chloride</w:t>
      </w:r>
    </w:p>
    <w:p w:rsidR="007C218B" w:rsidRDefault="007C218B" w:rsidP="005D4671">
      <w:pPr>
        <w:numPr>
          <w:ilvl w:val="0"/>
          <w:numId w:val="5"/>
        </w:numPr>
        <w:rPr>
          <w:sz w:val="26"/>
          <w:szCs w:val="26"/>
        </w:rPr>
      </w:pPr>
      <w:proofErr w:type="spellStart"/>
      <w:r>
        <w:rPr>
          <w:sz w:val="26"/>
          <w:szCs w:val="26"/>
        </w:rPr>
        <w:t>Pidotimod</w:t>
      </w:r>
      <w:proofErr w:type="spellEnd"/>
      <w:r>
        <w:rPr>
          <w:sz w:val="26"/>
          <w:szCs w:val="26"/>
        </w:rPr>
        <w:t xml:space="preserve">  and others</w:t>
      </w:r>
    </w:p>
    <w:p w:rsidR="00F24A07" w:rsidRDefault="00F24A07" w:rsidP="00F24A07">
      <w:pPr>
        <w:ind w:left="216"/>
        <w:rPr>
          <w:sz w:val="26"/>
          <w:szCs w:val="26"/>
        </w:rPr>
      </w:pPr>
    </w:p>
    <w:p w:rsidR="005D4671" w:rsidRDefault="005D4671" w:rsidP="005D4671">
      <w:pPr>
        <w:rPr>
          <w:sz w:val="26"/>
          <w:szCs w:val="26"/>
        </w:rPr>
      </w:pPr>
    </w:p>
    <w:p w:rsidR="005D4671" w:rsidRDefault="005D4671" w:rsidP="005D4671">
      <w:pPr>
        <w:rPr>
          <w:b/>
          <w:sz w:val="26"/>
          <w:szCs w:val="26"/>
        </w:rPr>
      </w:pPr>
      <w:r>
        <w:rPr>
          <w:b/>
          <w:sz w:val="26"/>
          <w:szCs w:val="26"/>
        </w:rPr>
        <w:t>COMMERCIAL PRODUCTION:</w:t>
      </w:r>
    </w:p>
    <w:p w:rsidR="00BB1185" w:rsidRDefault="005D4671" w:rsidP="005D4671">
      <w:pPr>
        <w:rPr>
          <w:sz w:val="26"/>
          <w:szCs w:val="26"/>
        </w:rPr>
      </w:pPr>
      <w:r>
        <w:rPr>
          <w:sz w:val="26"/>
          <w:szCs w:val="26"/>
        </w:rPr>
        <w:t xml:space="preserve">Taken and running the following products production such as </w:t>
      </w:r>
      <w:proofErr w:type="spellStart"/>
      <w:r>
        <w:rPr>
          <w:sz w:val="26"/>
          <w:szCs w:val="26"/>
        </w:rPr>
        <w:t>Dextropropoxyphene</w:t>
      </w:r>
      <w:proofErr w:type="spellEnd"/>
      <w:r>
        <w:rPr>
          <w:sz w:val="26"/>
          <w:szCs w:val="26"/>
        </w:rPr>
        <w:t xml:space="preserve"> Hydrochloride, </w:t>
      </w:r>
      <w:proofErr w:type="spellStart"/>
      <w:r>
        <w:rPr>
          <w:sz w:val="26"/>
          <w:szCs w:val="26"/>
        </w:rPr>
        <w:t>Dextropropoxyphene</w:t>
      </w:r>
      <w:proofErr w:type="spellEnd"/>
      <w:r>
        <w:rPr>
          <w:sz w:val="26"/>
          <w:szCs w:val="26"/>
        </w:rPr>
        <w:t xml:space="preserve"> base, </w:t>
      </w:r>
      <w:proofErr w:type="spellStart"/>
      <w:r>
        <w:rPr>
          <w:sz w:val="26"/>
          <w:szCs w:val="26"/>
        </w:rPr>
        <w:t>Dextropropoxyphene</w:t>
      </w:r>
      <w:proofErr w:type="spellEnd"/>
      <w:r>
        <w:rPr>
          <w:sz w:val="26"/>
          <w:szCs w:val="26"/>
        </w:rPr>
        <w:t xml:space="preserve"> </w:t>
      </w:r>
      <w:proofErr w:type="spellStart"/>
      <w:r>
        <w:rPr>
          <w:sz w:val="26"/>
          <w:szCs w:val="26"/>
        </w:rPr>
        <w:t>napsylate</w:t>
      </w:r>
      <w:proofErr w:type="spellEnd"/>
      <w:r>
        <w:rPr>
          <w:sz w:val="26"/>
          <w:szCs w:val="26"/>
        </w:rPr>
        <w:t xml:space="preserve">, </w:t>
      </w:r>
      <w:proofErr w:type="spellStart"/>
      <w:r>
        <w:rPr>
          <w:sz w:val="26"/>
          <w:szCs w:val="26"/>
        </w:rPr>
        <w:t>Enalapril</w:t>
      </w:r>
      <w:proofErr w:type="spellEnd"/>
      <w:r>
        <w:rPr>
          <w:sz w:val="26"/>
          <w:szCs w:val="26"/>
        </w:rPr>
        <w:t xml:space="preserve"> </w:t>
      </w:r>
      <w:proofErr w:type="spellStart"/>
      <w:r>
        <w:rPr>
          <w:sz w:val="26"/>
          <w:szCs w:val="26"/>
        </w:rPr>
        <w:t>maleate</w:t>
      </w:r>
      <w:proofErr w:type="spellEnd"/>
      <w:r>
        <w:rPr>
          <w:sz w:val="26"/>
          <w:szCs w:val="26"/>
        </w:rPr>
        <w:t xml:space="preserve">, </w:t>
      </w:r>
      <w:proofErr w:type="spellStart"/>
      <w:r>
        <w:rPr>
          <w:sz w:val="26"/>
          <w:szCs w:val="26"/>
        </w:rPr>
        <w:t>Captopril</w:t>
      </w:r>
      <w:proofErr w:type="spellEnd"/>
      <w:r>
        <w:rPr>
          <w:sz w:val="26"/>
          <w:szCs w:val="26"/>
        </w:rPr>
        <w:t xml:space="preserve">. Anhydrous </w:t>
      </w:r>
      <w:proofErr w:type="spellStart"/>
      <w:r>
        <w:rPr>
          <w:sz w:val="26"/>
          <w:szCs w:val="26"/>
        </w:rPr>
        <w:t>Azithromycin</w:t>
      </w:r>
      <w:proofErr w:type="spellEnd"/>
      <w:r>
        <w:rPr>
          <w:sz w:val="26"/>
          <w:szCs w:val="26"/>
        </w:rPr>
        <w:t xml:space="preserve">, </w:t>
      </w:r>
      <w:proofErr w:type="spellStart"/>
      <w:r>
        <w:rPr>
          <w:sz w:val="26"/>
          <w:szCs w:val="26"/>
        </w:rPr>
        <w:t>Clarithromycin</w:t>
      </w:r>
      <w:proofErr w:type="spellEnd"/>
      <w:r>
        <w:rPr>
          <w:sz w:val="26"/>
          <w:szCs w:val="26"/>
        </w:rPr>
        <w:t xml:space="preserve">, </w:t>
      </w:r>
      <w:proofErr w:type="spellStart"/>
      <w:r>
        <w:rPr>
          <w:sz w:val="26"/>
          <w:szCs w:val="26"/>
        </w:rPr>
        <w:t>Divalproex</w:t>
      </w:r>
      <w:proofErr w:type="spellEnd"/>
      <w:r>
        <w:rPr>
          <w:sz w:val="26"/>
          <w:szCs w:val="26"/>
        </w:rPr>
        <w:t xml:space="preserve"> sodium, </w:t>
      </w:r>
      <w:proofErr w:type="spellStart"/>
      <w:r>
        <w:rPr>
          <w:sz w:val="26"/>
          <w:szCs w:val="26"/>
        </w:rPr>
        <w:t>Clopidogrel</w:t>
      </w:r>
      <w:proofErr w:type="spellEnd"/>
      <w:r>
        <w:rPr>
          <w:sz w:val="26"/>
          <w:szCs w:val="26"/>
        </w:rPr>
        <w:t xml:space="preserve"> </w:t>
      </w:r>
      <w:proofErr w:type="spellStart"/>
      <w:r>
        <w:rPr>
          <w:sz w:val="26"/>
          <w:szCs w:val="26"/>
        </w:rPr>
        <w:t>Hcl</w:t>
      </w:r>
      <w:proofErr w:type="spellEnd"/>
      <w:r>
        <w:rPr>
          <w:sz w:val="26"/>
          <w:szCs w:val="26"/>
        </w:rPr>
        <w:t xml:space="preserve">, </w:t>
      </w:r>
      <w:proofErr w:type="spellStart"/>
      <w:r>
        <w:rPr>
          <w:sz w:val="26"/>
          <w:szCs w:val="26"/>
        </w:rPr>
        <w:t>Zolpidem</w:t>
      </w:r>
      <w:proofErr w:type="spellEnd"/>
      <w:r>
        <w:rPr>
          <w:sz w:val="26"/>
          <w:szCs w:val="26"/>
        </w:rPr>
        <w:t xml:space="preserve"> </w:t>
      </w:r>
      <w:proofErr w:type="spellStart"/>
      <w:r>
        <w:rPr>
          <w:sz w:val="26"/>
          <w:szCs w:val="26"/>
        </w:rPr>
        <w:t>tartrate</w:t>
      </w:r>
      <w:proofErr w:type="spellEnd"/>
      <w:r>
        <w:rPr>
          <w:sz w:val="26"/>
          <w:szCs w:val="26"/>
        </w:rPr>
        <w:t xml:space="preserve">, intermediate of </w:t>
      </w:r>
      <w:proofErr w:type="spellStart"/>
      <w:proofErr w:type="gramStart"/>
      <w:r>
        <w:rPr>
          <w:sz w:val="26"/>
          <w:szCs w:val="26"/>
        </w:rPr>
        <w:t>Captopril</w:t>
      </w:r>
      <w:proofErr w:type="spellEnd"/>
      <w:r>
        <w:rPr>
          <w:sz w:val="26"/>
          <w:szCs w:val="26"/>
        </w:rPr>
        <w:t xml:space="preserve"> ,</w:t>
      </w:r>
      <w:proofErr w:type="spellStart"/>
      <w:r>
        <w:rPr>
          <w:sz w:val="26"/>
          <w:szCs w:val="26"/>
        </w:rPr>
        <w:t>Tamsulosin</w:t>
      </w:r>
      <w:proofErr w:type="spellEnd"/>
      <w:proofErr w:type="gramEnd"/>
      <w:r>
        <w:rPr>
          <w:sz w:val="26"/>
          <w:szCs w:val="26"/>
        </w:rPr>
        <w:t xml:space="preserve">, </w:t>
      </w:r>
      <w:proofErr w:type="spellStart"/>
      <w:r>
        <w:rPr>
          <w:sz w:val="26"/>
          <w:szCs w:val="26"/>
        </w:rPr>
        <w:t>Adenosine,Nicardipine</w:t>
      </w:r>
      <w:proofErr w:type="spellEnd"/>
      <w:r>
        <w:rPr>
          <w:sz w:val="26"/>
          <w:szCs w:val="26"/>
        </w:rPr>
        <w:t xml:space="preserve"> . </w:t>
      </w:r>
      <w:proofErr w:type="spellStart"/>
      <w:r>
        <w:rPr>
          <w:sz w:val="26"/>
          <w:szCs w:val="26"/>
        </w:rPr>
        <w:t>Granisetron</w:t>
      </w:r>
      <w:proofErr w:type="spellEnd"/>
      <w:proofErr w:type="gramStart"/>
      <w:r>
        <w:rPr>
          <w:sz w:val="26"/>
          <w:szCs w:val="26"/>
        </w:rPr>
        <w:t xml:space="preserve">,  </w:t>
      </w:r>
      <w:proofErr w:type="spellStart"/>
      <w:r>
        <w:rPr>
          <w:sz w:val="26"/>
          <w:szCs w:val="26"/>
        </w:rPr>
        <w:t>Donepezil</w:t>
      </w:r>
      <w:proofErr w:type="spellEnd"/>
      <w:proofErr w:type="gramEnd"/>
      <w:r>
        <w:rPr>
          <w:sz w:val="26"/>
          <w:szCs w:val="26"/>
        </w:rPr>
        <w:t xml:space="preserve"> </w:t>
      </w:r>
      <w:proofErr w:type="spellStart"/>
      <w:r>
        <w:rPr>
          <w:sz w:val="26"/>
          <w:szCs w:val="26"/>
        </w:rPr>
        <w:t>hcl</w:t>
      </w:r>
      <w:proofErr w:type="spellEnd"/>
      <w:r>
        <w:rPr>
          <w:sz w:val="26"/>
          <w:szCs w:val="26"/>
        </w:rPr>
        <w:t xml:space="preserve"> </w:t>
      </w:r>
      <w:proofErr w:type="spellStart"/>
      <w:r>
        <w:rPr>
          <w:sz w:val="26"/>
          <w:szCs w:val="26"/>
        </w:rPr>
        <w:t>Fexofenadine</w:t>
      </w:r>
      <w:proofErr w:type="spellEnd"/>
      <w:r>
        <w:rPr>
          <w:sz w:val="26"/>
          <w:szCs w:val="26"/>
        </w:rPr>
        <w:t xml:space="preserve"> </w:t>
      </w:r>
      <w:proofErr w:type="spellStart"/>
      <w:r>
        <w:rPr>
          <w:sz w:val="26"/>
          <w:szCs w:val="26"/>
        </w:rPr>
        <w:t>Hcl</w:t>
      </w:r>
      <w:r w:rsidR="00F24A07">
        <w:rPr>
          <w:sz w:val="26"/>
          <w:szCs w:val="26"/>
        </w:rPr>
        <w:t>.Tamsulosin</w:t>
      </w:r>
      <w:proofErr w:type="spellEnd"/>
      <w:r w:rsidR="00F24A07">
        <w:rPr>
          <w:sz w:val="26"/>
          <w:szCs w:val="26"/>
        </w:rPr>
        <w:t xml:space="preserve"> </w:t>
      </w:r>
      <w:proofErr w:type="spellStart"/>
      <w:r w:rsidR="00F24A07">
        <w:rPr>
          <w:sz w:val="26"/>
          <w:szCs w:val="26"/>
        </w:rPr>
        <w:t>Hcl</w:t>
      </w:r>
      <w:proofErr w:type="spellEnd"/>
      <w:r w:rsidR="00F24A07">
        <w:rPr>
          <w:sz w:val="26"/>
          <w:szCs w:val="26"/>
        </w:rPr>
        <w:t xml:space="preserve"> </w:t>
      </w:r>
    </w:p>
    <w:p w:rsidR="005D4671" w:rsidRDefault="00BB1185" w:rsidP="005D4671">
      <w:pPr>
        <w:rPr>
          <w:sz w:val="26"/>
          <w:szCs w:val="26"/>
        </w:rPr>
      </w:pPr>
      <w:proofErr w:type="gramStart"/>
      <w:r>
        <w:rPr>
          <w:sz w:val="26"/>
          <w:szCs w:val="26"/>
        </w:rPr>
        <w:t>,</w:t>
      </w:r>
      <w:proofErr w:type="spellStart"/>
      <w:r>
        <w:rPr>
          <w:sz w:val="26"/>
          <w:szCs w:val="26"/>
        </w:rPr>
        <w:t>Bethanechol</w:t>
      </w:r>
      <w:proofErr w:type="spellEnd"/>
      <w:proofErr w:type="gramEnd"/>
      <w:r>
        <w:rPr>
          <w:sz w:val="26"/>
          <w:szCs w:val="26"/>
        </w:rPr>
        <w:t xml:space="preserve"> </w:t>
      </w:r>
      <w:proofErr w:type="spellStart"/>
      <w:r>
        <w:rPr>
          <w:sz w:val="26"/>
          <w:szCs w:val="26"/>
        </w:rPr>
        <w:t>chloride,Pidotimod</w:t>
      </w:r>
      <w:proofErr w:type="spellEnd"/>
      <w:r>
        <w:rPr>
          <w:sz w:val="26"/>
          <w:szCs w:val="26"/>
        </w:rPr>
        <w:t xml:space="preserve"> </w:t>
      </w:r>
      <w:r w:rsidR="00F24A07">
        <w:rPr>
          <w:sz w:val="26"/>
          <w:szCs w:val="26"/>
        </w:rPr>
        <w:t>and more.</w:t>
      </w:r>
    </w:p>
    <w:p w:rsidR="00BB1185" w:rsidRDefault="00BB1185" w:rsidP="005D4671">
      <w:pPr>
        <w:rPr>
          <w:sz w:val="26"/>
          <w:szCs w:val="26"/>
        </w:rPr>
      </w:pPr>
    </w:p>
    <w:p w:rsidR="00BB1185" w:rsidRDefault="00BB1185" w:rsidP="005D4671">
      <w:pPr>
        <w:rPr>
          <w:sz w:val="26"/>
          <w:szCs w:val="26"/>
        </w:rPr>
      </w:pPr>
    </w:p>
    <w:p w:rsidR="00BB1185" w:rsidRDefault="00BB1185" w:rsidP="005D4671">
      <w:pPr>
        <w:rPr>
          <w:sz w:val="26"/>
          <w:szCs w:val="26"/>
        </w:rPr>
      </w:pPr>
    </w:p>
    <w:p w:rsidR="005D4671" w:rsidRDefault="005D4671" w:rsidP="005D4671">
      <w:pPr>
        <w:rPr>
          <w:sz w:val="26"/>
          <w:szCs w:val="26"/>
        </w:rPr>
      </w:pPr>
    </w:p>
    <w:p w:rsidR="005D4671" w:rsidRDefault="005D4671" w:rsidP="005D4671">
      <w:pPr>
        <w:rPr>
          <w:b/>
          <w:sz w:val="26"/>
          <w:szCs w:val="26"/>
        </w:rPr>
      </w:pPr>
      <w:proofErr w:type="gramStart"/>
      <w:r>
        <w:rPr>
          <w:b/>
          <w:sz w:val="26"/>
          <w:szCs w:val="26"/>
        </w:rPr>
        <w:lastRenderedPageBreak/>
        <w:t>EXHIBIT BATCHES TO FILE DMF.</w:t>
      </w:r>
      <w:proofErr w:type="gramEnd"/>
    </w:p>
    <w:p w:rsidR="00BB1185" w:rsidRDefault="00BB1185" w:rsidP="005D4671">
      <w:pPr>
        <w:rPr>
          <w:b/>
          <w:sz w:val="26"/>
          <w:szCs w:val="26"/>
        </w:rPr>
      </w:pPr>
    </w:p>
    <w:p w:rsidR="005D4671" w:rsidRDefault="005D4671" w:rsidP="005D4671">
      <w:pPr>
        <w:rPr>
          <w:sz w:val="26"/>
          <w:szCs w:val="26"/>
        </w:rPr>
      </w:pPr>
      <w:r>
        <w:rPr>
          <w:sz w:val="26"/>
          <w:szCs w:val="26"/>
        </w:rPr>
        <w:t xml:space="preserve">Taken more than </w:t>
      </w:r>
      <w:r w:rsidR="00F24A07">
        <w:rPr>
          <w:sz w:val="26"/>
          <w:szCs w:val="26"/>
        </w:rPr>
        <w:t>5</w:t>
      </w:r>
      <w:r w:rsidR="00BB1185">
        <w:rPr>
          <w:sz w:val="26"/>
          <w:szCs w:val="26"/>
        </w:rPr>
        <w:t>5</w:t>
      </w:r>
      <w:r>
        <w:rPr>
          <w:sz w:val="26"/>
          <w:szCs w:val="26"/>
        </w:rPr>
        <w:t xml:space="preserve"> products exhibit batches with all regulatory requirements to file </w:t>
      </w:r>
      <w:proofErr w:type="spellStart"/>
      <w:r>
        <w:rPr>
          <w:sz w:val="26"/>
          <w:szCs w:val="26"/>
        </w:rPr>
        <w:t>DMF.Scale</w:t>
      </w:r>
      <w:proofErr w:type="spellEnd"/>
      <w:r>
        <w:rPr>
          <w:sz w:val="26"/>
          <w:szCs w:val="26"/>
        </w:rPr>
        <w:t xml:space="preserve"> up of batches as per requirements, with cost control, quality, and quantity with timely and safely.</w:t>
      </w:r>
    </w:p>
    <w:p w:rsidR="005D4671" w:rsidRDefault="005D4671" w:rsidP="005D4671">
      <w:pPr>
        <w:rPr>
          <w:sz w:val="26"/>
          <w:szCs w:val="26"/>
        </w:rPr>
      </w:pPr>
    </w:p>
    <w:p w:rsidR="005D4671" w:rsidRDefault="005D4671" w:rsidP="005D4671">
      <w:pPr>
        <w:rPr>
          <w:sz w:val="26"/>
          <w:szCs w:val="26"/>
        </w:rPr>
      </w:pPr>
    </w:p>
    <w:p w:rsidR="005D4671" w:rsidRDefault="005D4671" w:rsidP="005D4671">
      <w:pPr>
        <w:jc w:val="both"/>
        <w:rPr>
          <w:sz w:val="26"/>
          <w:szCs w:val="26"/>
        </w:rPr>
      </w:pPr>
      <w:proofErr w:type="gramStart"/>
      <w:r>
        <w:rPr>
          <w:b/>
          <w:bCs/>
          <w:sz w:val="26"/>
          <w:szCs w:val="26"/>
          <w:u w:val="single"/>
        </w:rPr>
        <w:t>Strength</w:t>
      </w:r>
      <w:r>
        <w:rPr>
          <w:b/>
          <w:bCs/>
          <w:sz w:val="28"/>
          <w:szCs w:val="28"/>
          <w:u w:val="single"/>
        </w:rPr>
        <w:t xml:space="preserve"> </w:t>
      </w:r>
      <w:r>
        <w:rPr>
          <w:sz w:val="26"/>
          <w:szCs w:val="26"/>
        </w:rPr>
        <w:t>:</w:t>
      </w:r>
      <w:proofErr w:type="gramEnd"/>
      <w:r>
        <w:rPr>
          <w:sz w:val="26"/>
          <w:szCs w:val="26"/>
        </w:rPr>
        <w:t xml:space="preserve">  Having strong managerial , analytical, problem solving and training skills, Quick at grasping new techniques.  Process Scale up from lab scale to feasible commercializes to file DMF, well aware with QA and regulatory formalities and commercial product production.</w:t>
      </w:r>
    </w:p>
    <w:p w:rsidR="005D4671" w:rsidRDefault="005D4671" w:rsidP="005D4671">
      <w:pPr>
        <w:jc w:val="both"/>
        <w:rPr>
          <w:sz w:val="26"/>
          <w:szCs w:val="26"/>
        </w:rPr>
      </w:pPr>
      <w:r>
        <w:rPr>
          <w:sz w:val="26"/>
          <w:szCs w:val="26"/>
        </w:rPr>
        <w:t xml:space="preserve">Achieving commercial production with quality and quantity, cost reduction </w:t>
      </w:r>
      <w:proofErr w:type="spellStart"/>
      <w:r>
        <w:rPr>
          <w:sz w:val="26"/>
          <w:szCs w:val="26"/>
        </w:rPr>
        <w:t>etc.Based</w:t>
      </w:r>
      <w:proofErr w:type="spellEnd"/>
      <w:r>
        <w:rPr>
          <w:sz w:val="26"/>
          <w:szCs w:val="26"/>
        </w:rPr>
        <w:t xml:space="preserve"> on lab process on new drugs, creating facility to suit the </w:t>
      </w:r>
      <w:proofErr w:type="spellStart"/>
      <w:r>
        <w:rPr>
          <w:sz w:val="26"/>
          <w:szCs w:val="26"/>
        </w:rPr>
        <w:t>process.</w:t>
      </w:r>
      <w:r w:rsidR="000F201C">
        <w:rPr>
          <w:sz w:val="26"/>
          <w:szCs w:val="26"/>
        </w:rPr>
        <w:t>Effective</w:t>
      </w:r>
      <w:proofErr w:type="spellEnd"/>
      <w:r w:rsidR="000F201C">
        <w:rPr>
          <w:sz w:val="26"/>
          <w:szCs w:val="26"/>
        </w:rPr>
        <w:t xml:space="preserve"> utilization of manpower and equipments, timely product supply in time with cost control safety and required quality.</w:t>
      </w:r>
    </w:p>
    <w:p w:rsidR="000F201C" w:rsidRDefault="000F201C" w:rsidP="005D4671">
      <w:pPr>
        <w:jc w:val="both"/>
        <w:rPr>
          <w:sz w:val="26"/>
          <w:szCs w:val="26"/>
        </w:rPr>
      </w:pPr>
    </w:p>
    <w:p w:rsidR="000957CD" w:rsidRDefault="005D4671" w:rsidP="005D4671">
      <w:pPr>
        <w:jc w:val="both"/>
        <w:rPr>
          <w:b/>
          <w:sz w:val="26"/>
          <w:szCs w:val="26"/>
        </w:rPr>
      </w:pPr>
      <w:r>
        <w:rPr>
          <w:b/>
          <w:sz w:val="26"/>
          <w:szCs w:val="26"/>
        </w:rPr>
        <w:t xml:space="preserve"> </w:t>
      </w:r>
      <w:r w:rsidR="000957CD">
        <w:rPr>
          <w:b/>
          <w:sz w:val="26"/>
          <w:szCs w:val="26"/>
        </w:rPr>
        <w:t xml:space="preserve">Few </w:t>
      </w:r>
      <w:proofErr w:type="gramStart"/>
      <w:r w:rsidR="000957CD">
        <w:rPr>
          <w:b/>
          <w:sz w:val="26"/>
          <w:szCs w:val="26"/>
        </w:rPr>
        <w:t xml:space="preserve">more </w:t>
      </w:r>
      <w:r>
        <w:rPr>
          <w:b/>
          <w:sz w:val="26"/>
          <w:szCs w:val="26"/>
        </w:rPr>
        <w:t xml:space="preserve"> strength</w:t>
      </w:r>
      <w:proofErr w:type="gramEnd"/>
      <w:r>
        <w:rPr>
          <w:b/>
          <w:sz w:val="26"/>
          <w:szCs w:val="26"/>
        </w:rPr>
        <w:t xml:space="preserve"> and key responsibilities </w:t>
      </w:r>
      <w:r w:rsidR="000957CD">
        <w:rPr>
          <w:b/>
          <w:sz w:val="26"/>
          <w:szCs w:val="26"/>
        </w:rPr>
        <w:t>of mine are:</w:t>
      </w:r>
    </w:p>
    <w:p w:rsidR="005D4671" w:rsidRDefault="005D4671" w:rsidP="005D4671">
      <w:pPr>
        <w:jc w:val="both"/>
        <w:rPr>
          <w:sz w:val="26"/>
          <w:szCs w:val="26"/>
        </w:rPr>
      </w:pPr>
      <w:proofErr w:type="gramStart"/>
      <w:r>
        <w:rPr>
          <w:sz w:val="26"/>
          <w:szCs w:val="26"/>
        </w:rPr>
        <w:t>Ensuring on time delivery of finished goods as per business objectives.</w:t>
      </w:r>
      <w:proofErr w:type="gramEnd"/>
    </w:p>
    <w:p w:rsidR="005D4671" w:rsidRDefault="005D4671" w:rsidP="005D4671">
      <w:pPr>
        <w:jc w:val="both"/>
        <w:rPr>
          <w:sz w:val="26"/>
          <w:szCs w:val="26"/>
        </w:rPr>
      </w:pPr>
      <w:r>
        <w:rPr>
          <w:sz w:val="26"/>
          <w:szCs w:val="26"/>
        </w:rPr>
        <w:t>Improving quality – both in processes and finished goods</w:t>
      </w:r>
    </w:p>
    <w:p w:rsidR="005D4671" w:rsidRDefault="005D4671" w:rsidP="005D4671">
      <w:pPr>
        <w:jc w:val="both"/>
        <w:rPr>
          <w:sz w:val="26"/>
          <w:szCs w:val="26"/>
        </w:rPr>
      </w:pPr>
      <w:proofErr w:type="gramStart"/>
      <w:r>
        <w:rPr>
          <w:sz w:val="26"/>
          <w:szCs w:val="26"/>
        </w:rPr>
        <w:t xml:space="preserve">Ensuring </w:t>
      </w:r>
      <w:proofErr w:type="spellStart"/>
      <w:r>
        <w:rPr>
          <w:sz w:val="26"/>
          <w:szCs w:val="26"/>
        </w:rPr>
        <w:t>cGMP</w:t>
      </w:r>
      <w:proofErr w:type="spellEnd"/>
      <w:r>
        <w:rPr>
          <w:sz w:val="26"/>
          <w:szCs w:val="26"/>
        </w:rPr>
        <w:t xml:space="preserve"> implementation in the site.</w:t>
      </w:r>
      <w:proofErr w:type="gramEnd"/>
    </w:p>
    <w:p w:rsidR="005D4671" w:rsidRDefault="005D4671" w:rsidP="005D4671">
      <w:pPr>
        <w:jc w:val="both"/>
        <w:rPr>
          <w:sz w:val="26"/>
          <w:szCs w:val="26"/>
        </w:rPr>
      </w:pPr>
      <w:r>
        <w:rPr>
          <w:sz w:val="26"/>
          <w:szCs w:val="26"/>
        </w:rPr>
        <w:t>Improving productivity</w:t>
      </w:r>
    </w:p>
    <w:p w:rsidR="005D4671" w:rsidRDefault="005D4671" w:rsidP="005D4671">
      <w:pPr>
        <w:jc w:val="both"/>
        <w:rPr>
          <w:sz w:val="26"/>
          <w:szCs w:val="26"/>
        </w:rPr>
      </w:pPr>
      <w:r>
        <w:rPr>
          <w:sz w:val="26"/>
          <w:szCs w:val="26"/>
        </w:rPr>
        <w:t>Ensuring efficient (in terms of cost and quality) and timely absorption of new technologies for DMF filing and scale up of the batches for commercial feasible and commercial production of products with regulatory requirement, cost, time and safely and quality of products as per customer requirement.</w:t>
      </w:r>
    </w:p>
    <w:p w:rsidR="005D4671" w:rsidRDefault="005D4671" w:rsidP="005D4671">
      <w:pPr>
        <w:jc w:val="both"/>
        <w:rPr>
          <w:sz w:val="26"/>
          <w:szCs w:val="26"/>
        </w:rPr>
      </w:pPr>
      <w:r>
        <w:rPr>
          <w:sz w:val="26"/>
          <w:szCs w:val="26"/>
        </w:rPr>
        <w:t>Ensuring the good upkeep of the site (infrastructure, equipments and housekeeping etc)</w:t>
      </w:r>
    </w:p>
    <w:p w:rsidR="005D4671" w:rsidRDefault="005D4671" w:rsidP="005D4671">
      <w:pPr>
        <w:jc w:val="both"/>
        <w:rPr>
          <w:sz w:val="26"/>
          <w:szCs w:val="26"/>
        </w:rPr>
      </w:pPr>
      <w:r>
        <w:rPr>
          <w:sz w:val="26"/>
          <w:szCs w:val="26"/>
        </w:rPr>
        <w:t>Ensuring that entire site objectives for SHE and training are met</w:t>
      </w:r>
    </w:p>
    <w:p w:rsidR="005D4671" w:rsidRDefault="005D4671" w:rsidP="005D4671">
      <w:pPr>
        <w:jc w:val="both"/>
        <w:rPr>
          <w:sz w:val="26"/>
          <w:szCs w:val="26"/>
        </w:rPr>
      </w:pPr>
      <w:r>
        <w:rPr>
          <w:sz w:val="26"/>
          <w:szCs w:val="26"/>
        </w:rPr>
        <w:t xml:space="preserve">Creating a work environment that promotes safety, people </w:t>
      </w:r>
      <w:proofErr w:type="gramStart"/>
      <w:r>
        <w:rPr>
          <w:sz w:val="26"/>
          <w:szCs w:val="26"/>
        </w:rPr>
        <w:t>training ,producing</w:t>
      </w:r>
      <w:proofErr w:type="gramEnd"/>
      <w:r>
        <w:rPr>
          <w:sz w:val="26"/>
          <w:szCs w:val="26"/>
        </w:rPr>
        <w:t xml:space="preserve"> quality product .</w:t>
      </w:r>
    </w:p>
    <w:p w:rsidR="005D4671" w:rsidRDefault="005D4671" w:rsidP="005D4671">
      <w:pPr>
        <w:jc w:val="both"/>
        <w:rPr>
          <w:sz w:val="26"/>
          <w:szCs w:val="26"/>
        </w:rPr>
      </w:pPr>
      <w:r>
        <w:rPr>
          <w:sz w:val="26"/>
          <w:szCs w:val="26"/>
        </w:rPr>
        <w:t>Timely delivery of finished goods as per committed deadlines</w:t>
      </w:r>
    </w:p>
    <w:p w:rsidR="005D4671" w:rsidRDefault="005D4671" w:rsidP="005D4671">
      <w:pPr>
        <w:jc w:val="both"/>
        <w:rPr>
          <w:sz w:val="26"/>
          <w:szCs w:val="26"/>
        </w:rPr>
      </w:pPr>
      <w:proofErr w:type="gramStart"/>
      <w:r>
        <w:rPr>
          <w:sz w:val="26"/>
          <w:szCs w:val="26"/>
        </w:rPr>
        <w:t>Ensuring that all planned activities are carried out with in the budget given.</w:t>
      </w:r>
      <w:proofErr w:type="gramEnd"/>
    </w:p>
    <w:p w:rsidR="005D4671" w:rsidRDefault="005D4671" w:rsidP="005D4671">
      <w:pPr>
        <w:jc w:val="both"/>
        <w:rPr>
          <w:sz w:val="26"/>
          <w:szCs w:val="26"/>
        </w:rPr>
      </w:pPr>
      <w:r>
        <w:rPr>
          <w:sz w:val="26"/>
          <w:szCs w:val="26"/>
        </w:rPr>
        <w:t>Inventory and utilities cost control and waste reduction</w:t>
      </w:r>
    </w:p>
    <w:p w:rsidR="005D4671" w:rsidRDefault="005D4671" w:rsidP="005D4671">
      <w:pPr>
        <w:jc w:val="both"/>
        <w:rPr>
          <w:sz w:val="26"/>
          <w:szCs w:val="26"/>
        </w:rPr>
      </w:pPr>
      <w:proofErr w:type="spellStart"/>
      <w:r>
        <w:rPr>
          <w:sz w:val="26"/>
          <w:szCs w:val="26"/>
        </w:rPr>
        <w:t>Minimising</w:t>
      </w:r>
      <w:proofErr w:type="spellEnd"/>
      <w:r>
        <w:rPr>
          <w:sz w:val="26"/>
          <w:szCs w:val="26"/>
        </w:rPr>
        <w:t xml:space="preserve"> of maintenance </w:t>
      </w:r>
      <w:proofErr w:type="gramStart"/>
      <w:r>
        <w:rPr>
          <w:sz w:val="26"/>
          <w:szCs w:val="26"/>
        </w:rPr>
        <w:t>expenses .</w:t>
      </w:r>
      <w:proofErr w:type="gramEnd"/>
    </w:p>
    <w:p w:rsidR="005D4671" w:rsidRDefault="005D4671" w:rsidP="005D4671">
      <w:pPr>
        <w:jc w:val="both"/>
        <w:rPr>
          <w:sz w:val="26"/>
          <w:szCs w:val="26"/>
        </w:rPr>
      </w:pPr>
      <w:r>
        <w:rPr>
          <w:sz w:val="26"/>
          <w:szCs w:val="26"/>
        </w:rPr>
        <w:t>Training and development of personnel in the functional area</w:t>
      </w:r>
    </w:p>
    <w:p w:rsidR="005D4671" w:rsidRDefault="005D4671" w:rsidP="005D4671">
      <w:pPr>
        <w:jc w:val="both"/>
        <w:rPr>
          <w:sz w:val="26"/>
          <w:szCs w:val="26"/>
        </w:rPr>
      </w:pPr>
      <w:r>
        <w:rPr>
          <w:sz w:val="26"/>
          <w:szCs w:val="26"/>
        </w:rPr>
        <w:t>Timely customer audits and Finance audits</w:t>
      </w:r>
    </w:p>
    <w:p w:rsidR="005D4671" w:rsidRDefault="005D4671" w:rsidP="005D4671">
      <w:pPr>
        <w:jc w:val="both"/>
        <w:rPr>
          <w:sz w:val="26"/>
          <w:szCs w:val="26"/>
        </w:rPr>
      </w:pPr>
      <w:r>
        <w:rPr>
          <w:sz w:val="26"/>
          <w:szCs w:val="26"/>
        </w:rPr>
        <w:t>Adhering to the safety and quality guidelines</w:t>
      </w:r>
    </w:p>
    <w:p w:rsidR="005D4671" w:rsidRDefault="005D4671" w:rsidP="005D4671">
      <w:pPr>
        <w:jc w:val="both"/>
        <w:rPr>
          <w:sz w:val="26"/>
          <w:szCs w:val="26"/>
        </w:rPr>
      </w:pPr>
      <w:r>
        <w:rPr>
          <w:sz w:val="26"/>
          <w:szCs w:val="26"/>
        </w:rPr>
        <w:t xml:space="preserve">System building and integration </w:t>
      </w:r>
    </w:p>
    <w:p w:rsidR="00066EC5" w:rsidRDefault="00066EC5" w:rsidP="005D4671">
      <w:pPr>
        <w:jc w:val="both"/>
        <w:rPr>
          <w:rFonts w:ascii="Arial" w:hAnsi="Arial" w:cs="Arial"/>
          <w:color w:val="000000"/>
        </w:rPr>
      </w:pPr>
      <w:r w:rsidRPr="0010313C">
        <w:rPr>
          <w:rFonts w:ascii="Arial" w:hAnsi="Arial" w:cs="Arial"/>
          <w:color w:val="000000"/>
        </w:rPr>
        <w:t>Provide guidance to purchase function for effective procurement solutions.</w:t>
      </w:r>
      <w:r w:rsidRPr="0010313C">
        <w:rPr>
          <w:rFonts w:ascii="Arial" w:hAnsi="Arial" w:cs="Arial"/>
          <w:color w:val="000000"/>
        </w:rPr>
        <w:br/>
        <w:t>* Benchmarking of costs of finished goods from different suppliers</w:t>
      </w:r>
    </w:p>
    <w:p w:rsidR="00066EC5" w:rsidRDefault="00066EC5" w:rsidP="00066EC5">
      <w:pPr>
        <w:rPr>
          <w:rFonts w:ascii="Arial" w:hAnsi="Arial" w:cs="Arial"/>
          <w:color w:val="000000"/>
        </w:rPr>
      </w:pPr>
      <w:r>
        <w:rPr>
          <w:rFonts w:ascii="Arial" w:hAnsi="Arial" w:cs="Arial"/>
          <w:color w:val="000000"/>
        </w:rPr>
        <w:t>*</w:t>
      </w:r>
      <w:r w:rsidRPr="0010313C">
        <w:rPr>
          <w:rFonts w:ascii="Arial" w:hAnsi="Arial" w:cs="Arial"/>
          <w:color w:val="000000"/>
        </w:rPr>
        <w:t>Final review &amp; sign off for the Master documents of batch re</w:t>
      </w:r>
      <w:r>
        <w:rPr>
          <w:rFonts w:ascii="Arial" w:hAnsi="Arial" w:cs="Arial"/>
          <w:color w:val="000000"/>
        </w:rPr>
        <w:t xml:space="preserve">cords, Process Validation, Hold </w:t>
      </w:r>
      <w:r w:rsidRPr="0010313C">
        <w:rPr>
          <w:rFonts w:ascii="Arial" w:hAnsi="Arial" w:cs="Arial"/>
          <w:color w:val="000000"/>
        </w:rPr>
        <w:t>time study protocols and stability study protocols.</w:t>
      </w:r>
      <w:r w:rsidRPr="0010313C">
        <w:rPr>
          <w:rStyle w:val="apple-converted-space"/>
          <w:rFonts w:ascii="Arial" w:hAnsi="Arial" w:cs="Arial"/>
          <w:color w:val="000000"/>
        </w:rPr>
        <w:t> </w:t>
      </w:r>
      <w:r>
        <w:rPr>
          <w:rFonts w:ascii="Arial" w:hAnsi="Arial" w:cs="Arial"/>
          <w:color w:val="000000"/>
        </w:rPr>
        <w:br/>
        <w:t>*</w:t>
      </w:r>
      <w:r w:rsidRPr="0010313C">
        <w:rPr>
          <w:rFonts w:ascii="Arial" w:hAnsi="Arial" w:cs="Arial"/>
          <w:color w:val="000000"/>
        </w:rPr>
        <w:t xml:space="preserve">Co-ordination with planning, </w:t>
      </w:r>
      <w:r>
        <w:rPr>
          <w:rFonts w:ascii="Arial" w:hAnsi="Arial" w:cs="Arial"/>
          <w:color w:val="000000"/>
        </w:rPr>
        <w:t>production and DRA department.</w:t>
      </w:r>
      <w:r>
        <w:rPr>
          <w:rFonts w:ascii="Arial" w:hAnsi="Arial" w:cs="Arial"/>
          <w:color w:val="000000"/>
        </w:rPr>
        <w:br/>
        <w:t>*</w:t>
      </w:r>
      <w:r w:rsidRPr="0010313C">
        <w:rPr>
          <w:rFonts w:ascii="Arial" w:hAnsi="Arial" w:cs="Arial"/>
          <w:color w:val="000000"/>
        </w:rPr>
        <w:t xml:space="preserve">Responsible for manufacturing control of </w:t>
      </w:r>
      <w:proofErr w:type="gramStart"/>
      <w:r w:rsidRPr="0010313C">
        <w:rPr>
          <w:rFonts w:ascii="Arial" w:hAnsi="Arial" w:cs="Arial"/>
          <w:color w:val="000000"/>
        </w:rPr>
        <w:t>Sterile</w:t>
      </w:r>
      <w:proofErr w:type="gramEnd"/>
      <w:r w:rsidRPr="0010313C">
        <w:rPr>
          <w:rFonts w:ascii="Arial" w:hAnsi="Arial" w:cs="Arial"/>
          <w:color w:val="000000"/>
        </w:rPr>
        <w:t xml:space="preserve"> </w:t>
      </w:r>
      <w:r>
        <w:rPr>
          <w:rFonts w:ascii="Arial" w:hAnsi="Arial" w:cs="Arial"/>
          <w:color w:val="000000"/>
        </w:rPr>
        <w:t>and Non-sterile drug products.</w:t>
      </w:r>
      <w:r>
        <w:rPr>
          <w:rFonts w:ascii="Arial" w:hAnsi="Arial" w:cs="Arial"/>
          <w:color w:val="000000"/>
        </w:rPr>
        <w:br/>
      </w:r>
      <w:r>
        <w:rPr>
          <w:rFonts w:ascii="Arial" w:hAnsi="Arial" w:cs="Arial"/>
          <w:color w:val="000000"/>
        </w:rPr>
        <w:lastRenderedPageBreak/>
        <w:t>*</w:t>
      </w:r>
      <w:r w:rsidRPr="0010313C">
        <w:rPr>
          <w:rFonts w:ascii="Arial" w:hAnsi="Arial" w:cs="Arial"/>
          <w:color w:val="000000"/>
        </w:rPr>
        <w:t>Contributing to filing in the Regulatory market.</w:t>
      </w:r>
      <w:r w:rsidRPr="0010313C">
        <w:rPr>
          <w:rFonts w:ascii="Arial" w:hAnsi="Arial" w:cs="Arial"/>
          <w:color w:val="000000"/>
        </w:rPr>
        <w:br/>
      </w:r>
      <w:r>
        <w:rPr>
          <w:rFonts w:ascii="Arial" w:hAnsi="Arial" w:cs="Arial"/>
          <w:color w:val="000000"/>
        </w:rPr>
        <w:t>*</w:t>
      </w:r>
      <w:r w:rsidRPr="0010313C">
        <w:rPr>
          <w:rFonts w:ascii="Arial" w:hAnsi="Arial" w:cs="Arial"/>
          <w:color w:val="000000"/>
        </w:rPr>
        <w:t xml:space="preserve">Failure's (OOS &amp; </w:t>
      </w:r>
      <w:r w:rsidR="00BB1185">
        <w:rPr>
          <w:rFonts w:ascii="Arial" w:hAnsi="Arial" w:cs="Arial"/>
          <w:color w:val="000000"/>
        </w:rPr>
        <w:t>other) investigation &amp; review, CAPA and other regulatory requirements to fulfilled the c VMP.</w:t>
      </w:r>
      <w:r w:rsidR="00BB1185">
        <w:rPr>
          <w:rFonts w:ascii="Arial" w:hAnsi="Arial" w:cs="Arial"/>
          <w:color w:val="000000"/>
        </w:rPr>
        <w:br/>
        <w:t>*</w:t>
      </w:r>
      <w:r w:rsidRPr="0010313C">
        <w:rPr>
          <w:rFonts w:ascii="Arial" w:hAnsi="Arial" w:cs="Arial"/>
          <w:color w:val="000000"/>
        </w:rPr>
        <w:t>Handling and response of market complaint.</w:t>
      </w:r>
    </w:p>
    <w:p w:rsidR="006B1696" w:rsidRDefault="006B1696" w:rsidP="00066EC5">
      <w:pPr>
        <w:rPr>
          <w:rFonts w:ascii="Arial" w:hAnsi="Arial" w:cs="Arial"/>
          <w:color w:val="000000"/>
        </w:rPr>
      </w:pPr>
    </w:p>
    <w:p w:rsidR="006B1696" w:rsidRDefault="006B1696" w:rsidP="00066EC5">
      <w:pPr>
        <w:rPr>
          <w:sz w:val="26"/>
          <w:szCs w:val="26"/>
        </w:rPr>
      </w:pPr>
      <w:r>
        <w:rPr>
          <w:rFonts w:ascii="Arial" w:hAnsi="Arial" w:cs="Arial"/>
          <w:color w:val="000000"/>
        </w:rPr>
        <w:t>Note: Interested to work in abroad also if opportunity comes.</w:t>
      </w:r>
    </w:p>
    <w:p w:rsidR="005D4671" w:rsidRDefault="005D4671" w:rsidP="005D4671">
      <w:pPr>
        <w:jc w:val="both"/>
        <w:rPr>
          <w:sz w:val="26"/>
          <w:szCs w:val="26"/>
        </w:rPr>
      </w:pPr>
    </w:p>
    <w:p w:rsidR="005D4671" w:rsidRDefault="005D4671" w:rsidP="005D4671">
      <w:pPr>
        <w:jc w:val="both"/>
        <w:rPr>
          <w:sz w:val="26"/>
          <w:szCs w:val="26"/>
        </w:rPr>
      </w:pPr>
      <w:r>
        <w:rPr>
          <w:sz w:val="26"/>
          <w:szCs w:val="26"/>
        </w:rPr>
        <w:t xml:space="preserve">  </w:t>
      </w:r>
    </w:p>
    <w:p w:rsidR="005D4671" w:rsidRDefault="005D4671" w:rsidP="005D4671">
      <w:pPr>
        <w:rPr>
          <w:sz w:val="26"/>
          <w:szCs w:val="26"/>
        </w:rPr>
      </w:pPr>
      <w:r>
        <w:rPr>
          <w:b/>
          <w:bCs/>
          <w:sz w:val="26"/>
          <w:szCs w:val="26"/>
          <w:u w:val="single"/>
        </w:rPr>
        <w:t>PERSONAL PROFILE</w:t>
      </w:r>
      <w:r>
        <w:rPr>
          <w:sz w:val="26"/>
          <w:szCs w:val="26"/>
        </w:rPr>
        <w:t>:</w:t>
      </w:r>
    </w:p>
    <w:p w:rsidR="005D4671" w:rsidRDefault="005D4671" w:rsidP="005D4671">
      <w:pPr>
        <w:rPr>
          <w:sz w:val="26"/>
          <w:szCs w:val="26"/>
        </w:rPr>
      </w:pPr>
    </w:p>
    <w:p w:rsidR="005D4671" w:rsidRDefault="005D4671" w:rsidP="005D4671">
      <w:pPr>
        <w:rPr>
          <w:sz w:val="26"/>
          <w:szCs w:val="26"/>
        </w:rPr>
      </w:pPr>
    </w:p>
    <w:p w:rsidR="005D4671" w:rsidRDefault="00BB1185" w:rsidP="005D4671">
      <w:pPr>
        <w:rPr>
          <w:sz w:val="26"/>
          <w:szCs w:val="26"/>
        </w:rPr>
      </w:pPr>
      <w:r>
        <w:rPr>
          <w:sz w:val="26"/>
          <w:szCs w:val="26"/>
        </w:rPr>
        <w:t>Father’s Name</w:t>
      </w:r>
      <w:r>
        <w:rPr>
          <w:sz w:val="26"/>
          <w:szCs w:val="26"/>
        </w:rPr>
        <w:tab/>
      </w:r>
      <w:r>
        <w:rPr>
          <w:sz w:val="26"/>
          <w:szCs w:val="26"/>
        </w:rPr>
        <w:tab/>
        <w:t>:</w:t>
      </w:r>
      <w:r>
        <w:rPr>
          <w:sz w:val="26"/>
          <w:szCs w:val="26"/>
        </w:rPr>
        <w:tab/>
        <w:t>S.</w:t>
      </w:r>
      <w:r w:rsidR="005D4671">
        <w:rPr>
          <w:sz w:val="26"/>
          <w:szCs w:val="26"/>
        </w:rPr>
        <w:t xml:space="preserve"> </w:t>
      </w:r>
      <w:proofErr w:type="spellStart"/>
      <w:r w:rsidR="005D4671">
        <w:rPr>
          <w:sz w:val="26"/>
          <w:szCs w:val="26"/>
        </w:rPr>
        <w:t>Gesudraz</w:t>
      </w:r>
      <w:proofErr w:type="spellEnd"/>
      <w:r w:rsidR="005D4671">
        <w:rPr>
          <w:sz w:val="26"/>
          <w:szCs w:val="26"/>
        </w:rPr>
        <w:t xml:space="preserve"> </w:t>
      </w:r>
      <w:proofErr w:type="spellStart"/>
      <w:r w:rsidR="005D4671">
        <w:rPr>
          <w:sz w:val="26"/>
          <w:szCs w:val="26"/>
        </w:rPr>
        <w:t>Hussaini</w:t>
      </w:r>
      <w:proofErr w:type="spellEnd"/>
    </w:p>
    <w:p w:rsidR="005D4671" w:rsidRDefault="005D4671" w:rsidP="005D4671">
      <w:pPr>
        <w:rPr>
          <w:sz w:val="26"/>
          <w:szCs w:val="26"/>
        </w:rPr>
      </w:pPr>
    </w:p>
    <w:p w:rsidR="005D4671" w:rsidRDefault="005D4671" w:rsidP="005D4671">
      <w:pPr>
        <w:rPr>
          <w:sz w:val="26"/>
          <w:szCs w:val="26"/>
        </w:rPr>
      </w:pPr>
      <w:r>
        <w:rPr>
          <w:sz w:val="26"/>
          <w:szCs w:val="26"/>
        </w:rPr>
        <w:t>Residential Address</w:t>
      </w:r>
      <w:r>
        <w:rPr>
          <w:sz w:val="26"/>
          <w:szCs w:val="26"/>
        </w:rPr>
        <w:tab/>
      </w:r>
      <w:r>
        <w:rPr>
          <w:sz w:val="26"/>
          <w:szCs w:val="26"/>
        </w:rPr>
        <w:tab/>
        <w:t>:</w:t>
      </w:r>
      <w:r>
        <w:rPr>
          <w:sz w:val="26"/>
          <w:szCs w:val="26"/>
        </w:rPr>
        <w:tab/>
        <w:t>At Hyderabad</w:t>
      </w:r>
      <w:r w:rsidR="00566995">
        <w:rPr>
          <w:sz w:val="26"/>
          <w:szCs w:val="26"/>
        </w:rPr>
        <w:t xml:space="preserve"> (India)</w:t>
      </w:r>
    </w:p>
    <w:p w:rsidR="005D4671" w:rsidRDefault="005D4671" w:rsidP="005D4671">
      <w:pPr>
        <w:rPr>
          <w:sz w:val="26"/>
          <w:szCs w:val="26"/>
        </w:rPr>
      </w:pPr>
    </w:p>
    <w:p w:rsidR="005D4671" w:rsidRDefault="005D4671" w:rsidP="005D4671"/>
    <w:p w:rsidR="00B64F61" w:rsidRDefault="00B64F61"/>
    <w:sectPr w:rsidR="00B64F61" w:rsidSect="00B64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216"/>
        </w:tabs>
        <w:ind w:left="216" w:hanging="288"/>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216"/>
        </w:tabs>
        <w:ind w:left="216" w:hanging="288"/>
      </w:pPr>
      <w:rPr>
        <w:rFonts w:ascii="Wingdings" w:hAnsi="Wingdings"/>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num w:numId="1">
    <w:abstractNumId w:val="3"/>
    <w:lvlOverride w:ilvl="0">
      <w:startOverride w:val="1"/>
    </w:lvlOverride>
  </w:num>
  <w:num w:numId="2">
    <w:abstractNumId w:val="2"/>
    <w:lvlOverride w:ilvl="0">
      <w:startOverride w:val="1"/>
    </w:lvlOverride>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671"/>
    <w:rsid w:val="00066EC5"/>
    <w:rsid w:val="000811E3"/>
    <w:rsid w:val="000957CD"/>
    <w:rsid w:val="000F201C"/>
    <w:rsid w:val="00124C63"/>
    <w:rsid w:val="001C2A5F"/>
    <w:rsid w:val="001D0927"/>
    <w:rsid w:val="00276FD9"/>
    <w:rsid w:val="002875A9"/>
    <w:rsid w:val="002A38FD"/>
    <w:rsid w:val="0031407D"/>
    <w:rsid w:val="003657FF"/>
    <w:rsid w:val="00392612"/>
    <w:rsid w:val="003A00B3"/>
    <w:rsid w:val="003B7C8D"/>
    <w:rsid w:val="003F5862"/>
    <w:rsid w:val="00450845"/>
    <w:rsid w:val="0046685C"/>
    <w:rsid w:val="004C7A94"/>
    <w:rsid w:val="00500C9A"/>
    <w:rsid w:val="00566995"/>
    <w:rsid w:val="00593DB4"/>
    <w:rsid w:val="005B58C5"/>
    <w:rsid w:val="005D4671"/>
    <w:rsid w:val="006B1696"/>
    <w:rsid w:val="006F5B2B"/>
    <w:rsid w:val="00726E62"/>
    <w:rsid w:val="00731862"/>
    <w:rsid w:val="007709A7"/>
    <w:rsid w:val="007C218B"/>
    <w:rsid w:val="00884D4E"/>
    <w:rsid w:val="00887CD4"/>
    <w:rsid w:val="00904CD9"/>
    <w:rsid w:val="00937067"/>
    <w:rsid w:val="00964415"/>
    <w:rsid w:val="00966771"/>
    <w:rsid w:val="009D33CF"/>
    <w:rsid w:val="00A2074A"/>
    <w:rsid w:val="00A6037A"/>
    <w:rsid w:val="00AD034E"/>
    <w:rsid w:val="00B04AAB"/>
    <w:rsid w:val="00B33018"/>
    <w:rsid w:val="00B64F61"/>
    <w:rsid w:val="00BB1185"/>
    <w:rsid w:val="00BD5A1A"/>
    <w:rsid w:val="00C47553"/>
    <w:rsid w:val="00C85EE9"/>
    <w:rsid w:val="00D40CB7"/>
    <w:rsid w:val="00D7062B"/>
    <w:rsid w:val="00E4656A"/>
    <w:rsid w:val="00ED434F"/>
    <w:rsid w:val="00F24A07"/>
    <w:rsid w:val="00FE6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671"/>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87CD4"/>
    <w:rPr>
      <w:b/>
      <w:bCs/>
      <w:i/>
      <w:iCs/>
      <w:color w:val="4F81BD" w:themeColor="accent1"/>
    </w:rPr>
  </w:style>
  <w:style w:type="character" w:customStyle="1" w:styleId="apple-converted-space">
    <w:name w:val="apple-converted-space"/>
    <w:basedOn w:val="DefaultParagraphFont"/>
    <w:rsid w:val="00066EC5"/>
  </w:style>
</w:styles>
</file>

<file path=word/webSettings.xml><?xml version="1.0" encoding="utf-8"?>
<w:webSettings xmlns:r="http://schemas.openxmlformats.org/officeDocument/2006/relationships" xmlns:w="http://schemas.openxmlformats.org/wordprocessingml/2006/main">
  <w:divs>
    <w:div w:id="19963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E3FF8-BC70-487A-BD55-D7DFE3A1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ap</cp:lastModifiedBy>
  <cp:revision>44</cp:revision>
  <dcterms:created xsi:type="dcterms:W3CDTF">2015-08-12T16:21:00Z</dcterms:created>
  <dcterms:modified xsi:type="dcterms:W3CDTF">2018-09-16T14:00:00Z</dcterms:modified>
</cp:coreProperties>
</file>