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9C2FF3" w14:textId="4506CA83" w:rsidR="005B7AF3" w:rsidRDefault="00B1150F" w:rsidP="008279B8">
      <w:pPr>
        <w:rPr>
          <w:lang w:val="en"/>
        </w:rPr>
      </w:pPr>
      <w:bookmarkStart w:id="0" w:name="_GoBack"/>
      <w:bookmarkEnd w:id="0"/>
      <w:r>
        <w:rPr>
          <w:lang w:val="en"/>
        </w:rPr>
        <w:t xml:space="preserve">                            </w:t>
      </w:r>
      <w:r w:rsidR="005B302F">
        <w:rPr>
          <w:lang w:val="en"/>
        </w:rPr>
        <w:t xml:space="preserve">                                   </w:t>
      </w:r>
      <w:r>
        <w:rPr>
          <w:lang w:val="en"/>
        </w:rPr>
        <w:t xml:space="preserve">              </w:t>
      </w:r>
    </w:p>
    <w:p w14:paraId="47E83C71" w14:textId="669A02DE" w:rsidR="005B302F" w:rsidRDefault="00834D39" w:rsidP="001E4A15">
      <w:pPr>
        <w:autoSpaceDE w:val="0"/>
        <w:rPr>
          <w:rFonts w:ascii="Calibri" w:hAnsi="Calibri" w:cs="Calibri"/>
          <w:b/>
          <w:bCs/>
          <w:sz w:val="48"/>
          <w:szCs w:val="22"/>
          <w:lang w:val="en"/>
        </w:rPr>
      </w:pPr>
      <w:r>
        <w:rPr>
          <w:rFonts w:ascii="Calibri" w:hAnsi="Calibri" w:cs="Calibri"/>
          <w:b/>
          <w:bCs/>
          <w:sz w:val="48"/>
          <w:szCs w:val="22"/>
          <w:lang w:val="en"/>
        </w:rPr>
        <w:t xml:space="preserve">PANKITKUMAR </w:t>
      </w:r>
      <w:r w:rsidR="007B169B">
        <w:rPr>
          <w:rFonts w:ascii="Calibri" w:hAnsi="Calibri" w:cs="Calibri"/>
          <w:b/>
          <w:bCs/>
          <w:sz w:val="48"/>
          <w:szCs w:val="22"/>
          <w:lang w:val="en"/>
        </w:rPr>
        <w:t xml:space="preserve">PRAVINBHAI </w:t>
      </w:r>
      <w:r w:rsidR="005B302F">
        <w:rPr>
          <w:rFonts w:ascii="Calibri" w:hAnsi="Calibri" w:cs="Calibri"/>
          <w:b/>
          <w:bCs/>
          <w:sz w:val="48"/>
          <w:szCs w:val="22"/>
          <w:lang w:val="en"/>
        </w:rPr>
        <w:t>DESAI</w:t>
      </w:r>
    </w:p>
    <w:p w14:paraId="3363999D" w14:textId="77777777" w:rsidR="00FB5E87" w:rsidRPr="00FB5E87" w:rsidRDefault="00FB5E87" w:rsidP="001E4A15">
      <w:pPr>
        <w:autoSpaceDE w:val="0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 w:rsidRPr="00FB5E87">
        <w:rPr>
          <w:rFonts w:ascii="Bookman Old Style" w:hAnsi="Bookman Old Style" w:cs="Calibri"/>
          <w:b/>
          <w:sz w:val="22"/>
          <w:szCs w:val="22"/>
          <w:lang w:val="en"/>
        </w:rPr>
        <w:t>(Kadva Patel</w:t>
      </w:r>
      <w:r w:rsidRPr="00FB5E87">
        <w:rPr>
          <w:rFonts w:ascii="Bookman Old Style" w:hAnsi="Bookman Old Style" w:cs="Calibri"/>
          <w:b/>
          <w:bCs/>
          <w:sz w:val="22"/>
          <w:szCs w:val="22"/>
          <w:lang w:val="en"/>
        </w:rPr>
        <w:t>)</w:t>
      </w:r>
    </w:p>
    <w:p w14:paraId="0F08D85B" w14:textId="77777777" w:rsidR="00785E9E" w:rsidRDefault="00E4217E" w:rsidP="001E4A15">
      <w:pPr>
        <w:autoSpaceDE w:val="0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73,Moti khadki</w:t>
      </w:r>
      <w:r w:rsidR="00785E9E">
        <w:rPr>
          <w:rFonts w:ascii="Bookman Old Style" w:hAnsi="Bookman Old Style" w:cs="Calibri"/>
          <w:b/>
          <w:bCs/>
          <w:sz w:val="22"/>
          <w:szCs w:val="22"/>
          <w:lang w:val="en"/>
        </w:rPr>
        <w:t>, Nr. Vinay School</w:t>
      </w:r>
    </w:p>
    <w:p w14:paraId="6160D700" w14:textId="77777777" w:rsidR="00E4217E" w:rsidRDefault="00E4217E" w:rsidP="001E4A15">
      <w:pPr>
        <w:autoSpaceDE w:val="0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Rakhial,Ahmedabad-380021</w:t>
      </w:r>
    </w:p>
    <w:p w14:paraId="5B2500D4" w14:textId="77777777" w:rsidR="00FB5E87" w:rsidRPr="00C95630" w:rsidRDefault="0084471F" w:rsidP="001E4A15">
      <w:pPr>
        <w:autoSpaceDE w:val="0"/>
        <w:rPr>
          <w:rFonts w:ascii="Bookman Old Style" w:hAnsi="Bookman Old Style" w:cs="Calibri"/>
          <w:b/>
          <w:bCs/>
          <w:sz w:val="20"/>
          <w:szCs w:val="20"/>
          <w:lang w:val="en"/>
        </w:rPr>
      </w:pPr>
      <w:r>
        <w:rPr>
          <w:rFonts w:ascii="Bookman Old Style" w:hAnsi="Bookman Old Style" w:cs="Calibri"/>
          <w:b/>
          <w:bCs/>
          <w:sz w:val="20"/>
          <w:szCs w:val="20"/>
          <w:lang w:val="en"/>
        </w:rPr>
        <w:t>Mobile No: +919328125181/7383036637</w:t>
      </w:r>
    </w:p>
    <w:p w14:paraId="359D9916" w14:textId="77777777" w:rsidR="005B302F" w:rsidRPr="00FB5E87" w:rsidRDefault="005B302F" w:rsidP="001E4A15">
      <w:pPr>
        <w:autoSpaceDE w:val="0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Email Id – </w:t>
      </w:r>
      <w:hyperlink r:id="rId8" w:history="1">
        <w:r>
          <w:rPr>
            <w:rStyle w:val="Hyperlink"/>
            <w:rFonts w:ascii="Bookman Old Style" w:hAnsi="Bookman Old Style"/>
          </w:rPr>
          <w:t>pdpankit70@gmail.com</w:t>
        </w:r>
      </w:hyperlink>
    </w:p>
    <w:p w14:paraId="7A06B32F" w14:textId="77777777" w:rsidR="005B302F" w:rsidRDefault="005B302F">
      <w:pPr>
        <w:autoSpaceDE w:val="0"/>
        <w:jc w:val="center"/>
        <w:rPr>
          <w:rFonts w:ascii="Bookman Old Style" w:hAnsi="Bookman Old Style" w:cs="Calibri"/>
          <w:b/>
          <w:bCs/>
          <w:color w:val="0000FF"/>
          <w:sz w:val="22"/>
          <w:szCs w:val="22"/>
          <w:lang w:val="en"/>
        </w:rPr>
      </w:pPr>
    </w:p>
    <w:p w14:paraId="6E151C3D" w14:textId="77777777" w:rsidR="005B302F" w:rsidRDefault="005B302F">
      <w:pPr>
        <w:autoSpaceDE w:val="0"/>
        <w:jc w:val="center"/>
        <w:rPr>
          <w:rFonts w:ascii="Bookman Old Style" w:hAnsi="Bookman Old Style" w:cs="Calibri"/>
          <w:b/>
          <w:bCs/>
          <w:color w:val="0000FF"/>
          <w:sz w:val="22"/>
          <w:szCs w:val="22"/>
          <w:lang w:val="en"/>
        </w:rPr>
      </w:pPr>
    </w:p>
    <w:p w14:paraId="3AE94E44" w14:textId="77777777" w:rsidR="005B302F" w:rsidRDefault="007924C2">
      <w:pPr>
        <w:autoSpaceDE w:val="0"/>
        <w:jc w:val="center"/>
        <w:rPr>
          <w:rFonts w:ascii="Bookman Old Style" w:hAnsi="Bookman Old Style" w:cs="Calibri"/>
          <w:b/>
          <w:bCs/>
          <w:color w:val="0000FF"/>
          <w:sz w:val="22"/>
          <w:szCs w:val="22"/>
          <w:lang w:val="e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421EC1" wp14:editId="67A291E0">
                <wp:simplePos x="0" y="0"/>
                <wp:positionH relativeFrom="column">
                  <wp:posOffset>-571500</wp:posOffset>
                </wp:positionH>
                <wp:positionV relativeFrom="paragraph">
                  <wp:posOffset>33655</wp:posOffset>
                </wp:positionV>
                <wp:extent cx="6629400" cy="0"/>
                <wp:effectExtent l="0" t="19050" r="25400" b="1905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4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A097B" id="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2.65pt" to="477pt,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" strokeweight="1.5mm">
                <v:stroke joinstyle="miter"/>
                <o:lock v:ext="edit" shapetype="f"/>
              </v:line>
            </w:pict>
          </mc:Fallback>
        </mc:AlternateContent>
      </w:r>
    </w:p>
    <w:p w14:paraId="236C5528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CAREER OBJECTIVE:</w:t>
      </w:r>
    </w:p>
    <w:p w14:paraId="0E0B99D4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</w:p>
    <w:p w14:paraId="6E1919A1" w14:textId="77777777" w:rsidR="005B302F" w:rsidRDefault="005B302F">
      <w:pPr>
        <w:numPr>
          <w:ilvl w:val="0"/>
          <w:numId w:val="3"/>
        </w:num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To be part of a growing organization where I could apply and develop my acquired skills and knowledge.</w:t>
      </w:r>
    </w:p>
    <w:p w14:paraId="53F9177E" w14:textId="77777777" w:rsidR="005B302F" w:rsidRDefault="005B302F">
      <w:pPr>
        <w:autoSpaceDE w:val="0"/>
        <w:ind w:left="360"/>
        <w:jc w:val="both"/>
        <w:rPr>
          <w:rFonts w:ascii="Bookman Old Style" w:hAnsi="Bookman Old Style" w:cs="Calibri"/>
          <w:sz w:val="22"/>
          <w:szCs w:val="22"/>
          <w:lang w:val="en"/>
        </w:rPr>
      </w:pPr>
    </w:p>
    <w:p w14:paraId="16072D18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HIGHLIGHTS OF QUALIFICATION:</w:t>
      </w:r>
    </w:p>
    <w:p w14:paraId="2C59AFE9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</w:p>
    <w:p w14:paraId="07BE4E59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A. </w:t>
      </w:r>
      <w:r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Educational Background</w:t>
      </w:r>
    </w:p>
    <w:p w14:paraId="2AD05180" w14:textId="77777777" w:rsidR="005B302F" w:rsidRPr="00BD703A" w:rsidRDefault="005B302F">
      <w:pPr>
        <w:autoSpaceDE w:val="0"/>
        <w:jc w:val="both"/>
        <w:rPr>
          <w:rFonts w:ascii="Bookman Old Style" w:hAnsi="Bookman Old Style" w:cs="Calibri"/>
          <w:bCs/>
          <w:sz w:val="22"/>
          <w:szCs w:val="22"/>
          <w:u w:val="single"/>
          <w:lang w:val="en"/>
        </w:rPr>
      </w:pPr>
    </w:p>
    <w:p w14:paraId="14D35293" w14:textId="77777777" w:rsidR="005B302F" w:rsidRDefault="005B302F">
      <w:pPr>
        <w:numPr>
          <w:ilvl w:val="0"/>
          <w:numId w:val="4"/>
        </w:num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B.COM (BACHELOR OF COMMERCE)</w:t>
      </w:r>
    </w:p>
    <w:p w14:paraId="0A13984A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ab/>
        <w:t xml:space="preserve">From 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April-2005 to March-2008</w:t>
      </w:r>
    </w:p>
    <w:p w14:paraId="2CC5FBEB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ab/>
        <w:t>COMMERCE COLLEGE-S.V COMMERCE  COLLEGE-GUJ. UNIVERSITY</w:t>
      </w:r>
    </w:p>
    <w:p w14:paraId="425E2037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</w:p>
    <w:p w14:paraId="3006C083" w14:textId="77777777" w:rsidR="005B302F" w:rsidRDefault="005B302F">
      <w:pPr>
        <w:numPr>
          <w:ilvl w:val="0"/>
          <w:numId w:val="4"/>
        </w:num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C.C.C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ab/>
      </w:r>
    </w:p>
    <w:p w14:paraId="0E1435F6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</w:t>
      </w:r>
      <w:r>
        <w:rPr>
          <w:rFonts w:ascii="Bookman Old Style" w:hAnsi="Bookman Old Style" w:cs="Calibri"/>
          <w:sz w:val="22"/>
          <w:szCs w:val="22"/>
          <w:lang w:val="en"/>
        </w:rPr>
        <w:tab/>
        <w:t>From April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-2008</w:t>
      </w:r>
      <w:r>
        <w:rPr>
          <w:rFonts w:ascii="Bookman Old Style" w:hAnsi="Bookman Old Style" w:cs="Calibri"/>
          <w:sz w:val="22"/>
          <w:szCs w:val="22"/>
          <w:lang w:val="en"/>
        </w:rPr>
        <w:t>-BAOU-six month course computer -66.00% (CCC)</w:t>
      </w:r>
    </w:p>
    <w:p w14:paraId="3866E613" w14:textId="77777777" w:rsidR="00584911" w:rsidRDefault="00584911" w:rsidP="00584911">
      <w:pPr>
        <w:autoSpaceDE w:val="0"/>
        <w:ind w:left="36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</w:p>
    <w:p w14:paraId="5E953A39" w14:textId="77777777" w:rsidR="005B302F" w:rsidRPr="00584911" w:rsidRDefault="005B302F" w:rsidP="00584911">
      <w:pPr>
        <w:numPr>
          <w:ilvl w:val="0"/>
          <w:numId w:val="4"/>
        </w:num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 w:rsidRPr="00584911">
        <w:rPr>
          <w:rFonts w:ascii="Bookman Old Style" w:hAnsi="Bookman Old Style" w:cs="Calibri"/>
          <w:b/>
          <w:bCs/>
          <w:sz w:val="22"/>
          <w:szCs w:val="22"/>
          <w:lang w:val="en"/>
        </w:rPr>
        <w:t>CPCA (CERTIFIED PROFESSOINAL COMPUTER ACCOUNTS)</w:t>
      </w:r>
    </w:p>
    <w:p w14:paraId="1DE775F3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</w:t>
      </w:r>
      <w:r>
        <w:rPr>
          <w:rFonts w:ascii="Bookman Old Style" w:hAnsi="Bookman Old Style" w:cs="Calibri"/>
          <w:sz w:val="22"/>
          <w:szCs w:val="22"/>
          <w:lang w:val="en"/>
        </w:rPr>
        <w:tab/>
        <w:t>From –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NIFA (NATIONAL INSTITUTE OF FINANCE &amp; ACCOUNTS)</w:t>
      </w:r>
      <w:r>
        <w:rPr>
          <w:rFonts w:ascii="Bookman Old Style" w:hAnsi="Bookman Old Style" w:cs="Calibri"/>
          <w:sz w:val="22"/>
          <w:szCs w:val="22"/>
          <w:lang w:val="en"/>
        </w:rPr>
        <w:t xml:space="preserve">  </w:t>
      </w:r>
    </w:p>
    <w:p w14:paraId="53A4AB91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</w:t>
      </w:r>
      <w:r>
        <w:rPr>
          <w:rFonts w:ascii="Bookman Old Style" w:hAnsi="Bookman Old Style" w:cs="Calibri"/>
          <w:sz w:val="22"/>
          <w:szCs w:val="22"/>
          <w:lang w:val="en"/>
        </w:rPr>
        <w:tab/>
        <w:t>Having been examined for the degree of Finance &amp; Account</w:t>
      </w:r>
    </w:p>
    <w:p w14:paraId="6F56ADAB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</w:t>
      </w:r>
      <w:r>
        <w:rPr>
          <w:rFonts w:ascii="Bookman Old Style" w:hAnsi="Bookman Old Style" w:cs="Calibri"/>
          <w:sz w:val="22"/>
          <w:szCs w:val="22"/>
          <w:lang w:val="en"/>
        </w:rPr>
        <w:tab/>
        <w:t>In the year of March-2010 OF and adjudged to have pass in the</w:t>
      </w:r>
    </w:p>
    <w:p w14:paraId="6B516AB6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        75% (‘A’GRADE)                             </w:t>
      </w:r>
    </w:p>
    <w:p w14:paraId="2D77B00B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ITI (INSTITUTE TECHNOLOGY INSTRUMENT-GOV’T)</w:t>
      </w:r>
      <w:r>
        <w:rPr>
          <w:rFonts w:ascii="Bookman Old Style" w:hAnsi="Bookman Old Style" w:cs="Calibri"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COMPUTER COURSE </w:t>
      </w:r>
      <w:r>
        <w:rPr>
          <w:rFonts w:ascii="Bookman Old Style" w:hAnsi="Bookman Old Style" w:cs="Calibri"/>
          <w:sz w:val="22"/>
          <w:szCs w:val="22"/>
          <w:lang w:val="en"/>
        </w:rPr>
        <w:t>6months course</w:t>
      </w:r>
    </w:p>
    <w:p w14:paraId="63A96D70" w14:textId="77777777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</w:t>
      </w:r>
      <w:r>
        <w:rPr>
          <w:rFonts w:ascii="Bookman Old Style" w:hAnsi="Bookman Old Style" w:cs="Calibri"/>
          <w:sz w:val="22"/>
          <w:szCs w:val="22"/>
          <w:lang w:val="en"/>
        </w:rPr>
        <w:t xml:space="preserve">M.S OFFICE, DTP </w:t>
      </w:r>
    </w:p>
    <w:p w14:paraId="75D83A8D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CIVIL DEFENCE TRANING, AT AHMEDABAD CITY,</w:t>
      </w:r>
      <w:r>
        <w:rPr>
          <w:rFonts w:ascii="Bookman Old Style" w:hAnsi="Bookman Old Style" w:cs="Calibri"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GUJARAT STATE, INDIA.</w:t>
      </w:r>
    </w:p>
    <w:p w14:paraId="034B1D66" w14:textId="77777777" w:rsidR="005B302F" w:rsidRDefault="005B302F">
      <w:pPr>
        <w:tabs>
          <w:tab w:val="center" w:pos="4680"/>
        </w:tabs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        RANK-WORDEN – YEAR-2010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ab/>
      </w:r>
    </w:p>
    <w:p w14:paraId="73B3945D" w14:textId="77777777" w:rsidR="005B302F" w:rsidRDefault="005B302F">
      <w:pPr>
        <w:tabs>
          <w:tab w:val="center" w:pos="4680"/>
        </w:tabs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</w:p>
    <w:p w14:paraId="4B4FAA79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B. </w:t>
      </w:r>
      <w:r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SKILLS &amp; CAPABILITIES</w:t>
      </w:r>
    </w:p>
    <w:p w14:paraId="4A4BCA16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Computer Literate (Microsoft Office)</w:t>
      </w:r>
    </w:p>
    <w:p w14:paraId="58947792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Knowledgeable of ERP 9 and Tally-7 version software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</w:t>
      </w:r>
    </w:p>
    <w:p w14:paraId="52BC041D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Can follow instructions efficiently.</w:t>
      </w:r>
    </w:p>
    <w:p w14:paraId="11F6B1D7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A self-starter, Hardworking, Honest and can work with minimum supervision</w:t>
      </w:r>
    </w:p>
    <w:p w14:paraId="40114EC3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Being able to work with team.</w:t>
      </w:r>
    </w:p>
    <w:p w14:paraId="73075784" w14:textId="77777777" w:rsidR="005B302F" w:rsidRDefault="005B302F">
      <w:pPr>
        <w:numPr>
          <w:ilvl w:val="0"/>
          <w:numId w:val="1"/>
        </w:num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Being able to complete paper work</w:t>
      </w:r>
    </w:p>
    <w:p w14:paraId="7BB56A7F" w14:textId="77777777" w:rsidR="005B302F" w:rsidRDefault="005B302F">
      <w:pPr>
        <w:pageBreakBefore/>
        <w:autoSpaceDE w:val="0"/>
        <w:ind w:left="72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C. </w:t>
      </w:r>
      <w:r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WORK EXPERIENCE</w:t>
      </w:r>
    </w:p>
    <w:p w14:paraId="79C37A9A" w14:textId="77777777" w:rsidR="00AB2FF9" w:rsidRDefault="00AB2FF9" w:rsidP="00014CAB">
      <w:pPr>
        <w:autoSpaceDE w:val="0"/>
        <w:ind w:left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</w:p>
    <w:p w14:paraId="5B435882" w14:textId="77777777" w:rsidR="00FC024C" w:rsidRPr="00AB2FF9" w:rsidRDefault="00AB2FF9" w:rsidP="00AB2FF9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</w:t>
      </w:r>
      <w:r w:rsidR="00FC024C" w:rsidRPr="00AB2FF9">
        <w:rPr>
          <w:rFonts w:ascii="Bookman Old Style" w:hAnsi="Bookman Old Style" w:cs="Calibri"/>
          <w:b/>
          <w:bCs/>
          <w:sz w:val="22"/>
          <w:szCs w:val="22"/>
          <w:lang w:val="en"/>
        </w:rPr>
        <w:t>VINUS COURIER</w:t>
      </w:r>
      <w:r w:rsidR="00855399" w:rsidRPr="00AB2FF9">
        <w:rPr>
          <w:rFonts w:ascii="Bookman Old Style" w:hAnsi="Bookman Old Style" w:cs="Calibri"/>
          <w:sz w:val="22"/>
          <w:szCs w:val="22"/>
          <w:lang w:val="en"/>
        </w:rPr>
        <w:t xml:space="preserve"> Data</w:t>
      </w:r>
      <w:r w:rsidR="00FC024C" w:rsidRPr="00AB2FF9">
        <w:rPr>
          <w:rFonts w:ascii="Bookman Old Style" w:hAnsi="Bookman Old Style" w:cs="Calibri"/>
          <w:sz w:val="22"/>
          <w:szCs w:val="22"/>
          <w:lang w:val="en"/>
        </w:rPr>
        <w:t xml:space="preserve"> Entry Operator </w:t>
      </w:r>
    </w:p>
    <w:p w14:paraId="41A76917" w14:textId="77777777" w:rsidR="00FC024C" w:rsidRDefault="00FC024C" w:rsidP="00014CAB">
      <w:pPr>
        <w:autoSpaceDE w:val="0"/>
        <w:ind w:firstLine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November to December, 2008</w:t>
      </w:r>
    </w:p>
    <w:p w14:paraId="4E77667B" w14:textId="77777777" w:rsidR="00FC024C" w:rsidRDefault="00FC024C" w:rsidP="00BA4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ab/>
        <w:t>Revdi Bazar</w:t>
      </w:r>
      <w:r w:rsidR="00BA402F">
        <w:rPr>
          <w:rFonts w:ascii="Bookman Old Style" w:hAnsi="Bookman Old Style" w:cs="Calibri"/>
          <w:b/>
          <w:bCs/>
          <w:sz w:val="22"/>
          <w:szCs w:val="22"/>
          <w:lang w:val="en"/>
        </w:rPr>
        <w:t>,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Kalupur, A`BAD, Guj, India </w:t>
      </w:r>
    </w:p>
    <w:p w14:paraId="55A34F54" w14:textId="77777777" w:rsidR="00FC024C" w:rsidRDefault="00BA402F" w:rsidP="00BA402F">
      <w:pPr>
        <w:autoSpaceDE w:val="0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 </w:t>
      </w:r>
      <w:r w:rsidR="00FC024C">
        <w:rPr>
          <w:rFonts w:ascii="Bookman Old Style" w:hAnsi="Bookman Old Style" w:cs="Calibri"/>
          <w:b/>
          <w:bCs/>
          <w:sz w:val="22"/>
          <w:szCs w:val="22"/>
          <w:lang w:val="en"/>
        </w:rPr>
        <w:t>Duties and Responsibilities</w:t>
      </w:r>
    </w:p>
    <w:p w14:paraId="752730C4" w14:textId="77777777" w:rsidR="00FC024C" w:rsidRDefault="00FC024C" w:rsidP="00014CAB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Preparing Document</w:t>
      </w:r>
    </w:p>
    <w:p w14:paraId="7B86B494" w14:textId="77777777" w:rsidR="00FC024C" w:rsidRDefault="00FC024C" w:rsidP="008A1AC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Checking Application Form</w:t>
      </w:r>
      <w:r w:rsidR="008A1AC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 w:rsidRPr="008A1AC5">
        <w:rPr>
          <w:rFonts w:ascii="Bookman Old Style" w:hAnsi="Bookman Old Style" w:cs="Calibri"/>
          <w:i/>
          <w:iCs/>
          <w:sz w:val="22"/>
          <w:szCs w:val="22"/>
          <w:lang w:val="en"/>
        </w:rPr>
        <w:t>Make Invoice</w:t>
      </w:r>
    </w:p>
    <w:p w14:paraId="28784C3F" w14:textId="77777777" w:rsidR="00CB0C3B" w:rsidRDefault="00CB0C3B" w:rsidP="00CB0C3B">
      <w:p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</w:p>
    <w:p w14:paraId="2A11DD70" w14:textId="77777777" w:rsidR="005B302F" w:rsidRDefault="005B302F">
      <w:pPr>
        <w:numPr>
          <w:ilvl w:val="0"/>
          <w:numId w:val="2"/>
        </w:num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Unique Diamond Alum .Glass &amp; Decor L.L.C.</w:t>
      </w:r>
      <w:r w:rsidR="009C14FA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, </w:t>
      </w:r>
      <w:r w:rsidR="009C14FA" w:rsidRPr="005453DE">
        <w:rPr>
          <w:rFonts w:ascii="Bookman Old Style" w:hAnsi="Bookman Old Style" w:cs="Calibri"/>
          <w:b/>
          <w:bCs/>
          <w:sz w:val="22"/>
          <w:szCs w:val="22"/>
          <w:lang w:val="en"/>
        </w:rPr>
        <w:t>Abu Dhabi (U.A.E.)</w:t>
      </w:r>
    </w:p>
    <w:p w14:paraId="0A68CF48" w14:textId="2C13CFEB" w:rsidR="005B302F" w:rsidRDefault="001E4A15">
      <w:pPr>
        <w:autoSpaceDE w:val="0"/>
        <w:ind w:left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MY POST AS A JR.</w:t>
      </w:r>
      <w:r w:rsidR="005B302F">
        <w:rPr>
          <w:rFonts w:ascii="Bookman Old Style" w:hAnsi="Bookman Old Style" w:cs="Calibri"/>
          <w:b/>
          <w:bCs/>
          <w:sz w:val="22"/>
          <w:szCs w:val="22"/>
          <w:lang w:val="en"/>
        </w:rPr>
        <w:t>ACCOUNTANT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&amp; STORE KEEPER</w:t>
      </w:r>
    </w:p>
    <w:p w14:paraId="71E4BC78" w14:textId="77777777" w:rsidR="005B302F" w:rsidRDefault="005B302F">
      <w:pPr>
        <w:autoSpaceDE w:val="0"/>
        <w:ind w:firstLine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July-2011 to June-2013</w:t>
      </w:r>
    </w:p>
    <w:p w14:paraId="6F1F3416" w14:textId="77777777" w:rsidR="005B302F" w:rsidRDefault="005B302F">
      <w:pPr>
        <w:autoSpaceDE w:val="0"/>
        <w:ind w:firstLine="720"/>
        <w:jc w:val="both"/>
        <w:rPr>
          <w:rFonts w:ascii="Bookman Old Style" w:hAnsi="Bookman Old Style" w:cs="Calibri"/>
          <w:sz w:val="22"/>
          <w:szCs w:val="22"/>
          <w:lang w:val="en"/>
        </w:rPr>
      </w:pPr>
    </w:p>
    <w:p w14:paraId="1B1E30CC" w14:textId="77777777" w:rsidR="005B302F" w:rsidRDefault="005B302F">
      <w:pPr>
        <w:autoSpaceDE w:val="0"/>
        <w:ind w:left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Knowledgeable of Tally ERP – 9 and Tally-7 version software</w:t>
      </w:r>
    </w:p>
    <w:p w14:paraId="7042BEE0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      Input of stock Transfer and Stock Item</w:t>
      </w:r>
    </w:p>
    <w:p w14:paraId="4BA17D21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      Sales, Sales order, Ledger-A/c</w:t>
      </w:r>
    </w:p>
    <w:p w14:paraId="0D4A283E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      Purchase, Purchase Order-LPO issue</w:t>
      </w:r>
    </w:p>
    <w:p w14:paraId="70F69069" w14:textId="77777777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      Cash Transactions, Bank Transaction</w:t>
      </w:r>
    </w:p>
    <w:p w14:paraId="628D41C0" w14:textId="5FC06C3D" w:rsidR="005B302F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      Journal Entries &amp; Invoices, stock register</w:t>
      </w:r>
    </w:p>
    <w:p w14:paraId="602045A7" w14:textId="77777777" w:rsidR="005B302F" w:rsidRDefault="005B302F">
      <w:pPr>
        <w:autoSpaceDE w:val="0"/>
        <w:ind w:firstLine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Duties and Responsibilities </w:t>
      </w:r>
    </w:p>
    <w:p w14:paraId="511D0EE1" w14:textId="77777777" w:rsidR="005B302F" w:rsidRDefault="005B302F" w:rsidP="00CB0C3B">
      <w:pPr>
        <w:numPr>
          <w:ilvl w:val="0"/>
          <w:numId w:val="17"/>
        </w:num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Sending and Receiving Emails</w:t>
      </w:r>
    </w:p>
    <w:p w14:paraId="5F817A10" w14:textId="0534A2AA" w:rsidR="001E4A15" w:rsidRDefault="005B302F" w:rsidP="001E4A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Making Quotation and inquiries</w:t>
      </w:r>
      <w:r w:rsidR="001E4A15">
        <w:rPr>
          <w:rFonts w:ascii="Bookman Old Style" w:hAnsi="Bookman Old Style" w:cs="Calibri"/>
          <w:i/>
          <w:iCs/>
          <w:sz w:val="22"/>
          <w:szCs w:val="22"/>
          <w:lang w:val="en"/>
        </w:rPr>
        <w:t>,</w:t>
      </w:r>
      <w:r w:rsidR="001E4A15" w:rsidRPr="001E4A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 w:rsidR="001E4A15">
        <w:rPr>
          <w:rFonts w:ascii="Bookman Old Style" w:hAnsi="Bookman Old Style" w:cs="Calibri"/>
          <w:i/>
          <w:iCs/>
          <w:sz w:val="22"/>
          <w:szCs w:val="22"/>
          <w:lang w:val="en"/>
        </w:rPr>
        <w:t>Handling Customer Queries</w:t>
      </w:r>
    </w:p>
    <w:p w14:paraId="0C0EE1EE" w14:textId="31FE2E0B" w:rsidR="001E4A15" w:rsidRDefault="001E4A15" w:rsidP="001E4A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Attending Telephone Calls,</w:t>
      </w:r>
      <w:r w:rsidRPr="001E4A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Preparing Delivery order</w:t>
      </w:r>
    </w:p>
    <w:p w14:paraId="5BE21111" w14:textId="77777777" w:rsidR="001E4A15" w:rsidRDefault="001E4A15" w:rsidP="001E4A15">
      <w:pPr>
        <w:autoSpaceDE w:val="0"/>
        <w:ind w:left="144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</w:p>
    <w:p w14:paraId="3B6C52A0" w14:textId="72AC192C" w:rsidR="005B302F" w:rsidRPr="001E4A15" w:rsidRDefault="005B302F" w:rsidP="001E4A15">
      <w:pPr>
        <w:autoSpaceDE w:val="0"/>
        <w:ind w:left="144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 w:rsidRPr="001E4A15">
        <w:rPr>
          <w:rFonts w:ascii="Bookman Old Style" w:hAnsi="Bookman Old Style" w:cs="Calibri"/>
          <w:i/>
          <w:iCs/>
          <w:sz w:val="22"/>
          <w:szCs w:val="22"/>
          <w:lang w:val="en"/>
        </w:rPr>
        <w:t>.</w:t>
      </w:r>
    </w:p>
    <w:p w14:paraId="5298C261" w14:textId="77777777" w:rsidR="001E4A15" w:rsidRPr="00B423F3" w:rsidRDefault="001E4A15" w:rsidP="001E4A15">
      <w:pPr>
        <w:numPr>
          <w:ilvl w:val="0"/>
          <w:numId w:val="2"/>
        </w:num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 w:rsidRPr="00B423F3">
        <w:rPr>
          <w:rFonts w:ascii="Bookman Old Style" w:hAnsi="Bookman Old Style" w:cs="Calibri"/>
          <w:b/>
          <w:bCs/>
          <w:sz w:val="22"/>
          <w:szCs w:val="22"/>
          <w:lang w:val="en"/>
        </w:rPr>
        <w:t>R.M AGRO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TECH</w:t>
      </w:r>
      <w:r w:rsidRPr="00B423F3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INDUSTRIES 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(Mo.9712954861/9926462391)</w:t>
      </w:r>
    </w:p>
    <w:p w14:paraId="12408CF1" w14:textId="516BA2D6" w:rsidR="000F1615" w:rsidRDefault="001E4A15" w:rsidP="000F1615">
      <w:pPr>
        <w:autoSpaceDE w:val="0"/>
        <w:ind w:firstLine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Siddhi Avenue</w:t>
      </w:r>
      <w:r w:rsidRPr="004D7BB4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Nr-Manmohan Bus Stand,</w:t>
      </w:r>
      <w:r w:rsidR="000F1615" w:rsidRPr="000F1615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</w:t>
      </w:r>
      <w:r w:rsidR="000F1615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Virat Nagar, A`BAD, Guj, India </w:t>
      </w:r>
    </w:p>
    <w:p w14:paraId="0907D2BE" w14:textId="77777777" w:rsidR="000F1615" w:rsidRDefault="000F1615" w:rsidP="000F1615">
      <w:pPr>
        <w:autoSpaceDE w:val="0"/>
        <w:ind w:firstLine="720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</w:p>
    <w:p w14:paraId="4F395863" w14:textId="0C2C6C16" w:rsidR="000F1615" w:rsidRDefault="000F1615" w:rsidP="000F1615">
      <w:pPr>
        <w:autoSpaceDE w:val="0"/>
        <w:ind w:firstLine="720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 w:rsidRPr="000F1615"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MY POST AS A JR.ACCOUNTANT &amp; STORE KEEPER</w:t>
      </w:r>
      <w:r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 xml:space="preserve"> (</w:t>
      </w:r>
      <w:r w:rsidRPr="00B1150F">
        <w:rPr>
          <w:rFonts w:ascii="Bookman Old Style" w:hAnsi="Bookman Old Style" w:cs="Calibri"/>
          <w:sz w:val="22"/>
          <w:szCs w:val="22"/>
          <w:lang w:val="en"/>
        </w:rPr>
        <w:t>November-2013</w:t>
      </w:r>
      <w:r>
        <w:rPr>
          <w:rFonts w:ascii="Bookman Old Style" w:hAnsi="Bookman Old Style" w:cs="Calibri"/>
          <w:sz w:val="22"/>
          <w:szCs w:val="22"/>
          <w:lang w:val="en"/>
        </w:rPr>
        <w:t xml:space="preserve"> To Jan-2017)</w:t>
      </w:r>
    </w:p>
    <w:p w14:paraId="1CAB6470" w14:textId="77777777" w:rsidR="001E4A15" w:rsidRPr="000F1615" w:rsidRDefault="001E4A15" w:rsidP="001E4A15">
      <w:pPr>
        <w:autoSpaceDE w:val="0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 w:rsidRPr="000F1615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    </w:t>
      </w:r>
      <w:r w:rsidRPr="000F1615"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Duties and Responsibilities</w:t>
      </w:r>
    </w:p>
    <w:p w14:paraId="7C0CB322" w14:textId="49938987" w:rsidR="001E4A15" w:rsidRPr="000F1615" w:rsidRDefault="001E4A15" w:rsidP="000F16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Preparing Document</w:t>
      </w:r>
      <w:r w:rsidR="000F1615">
        <w:rPr>
          <w:rFonts w:ascii="Bookman Old Style" w:hAnsi="Bookman Old Style" w:cs="Calibri"/>
          <w:i/>
          <w:iCs/>
          <w:sz w:val="22"/>
          <w:szCs w:val="22"/>
          <w:lang w:val="en"/>
        </w:rPr>
        <w:t>,</w:t>
      </w:r>
      <w:r w:rsidR="000F1615"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 w:rsidR="000F1615">
        <w:rPr>
          <w:rFonts w:ascii="Bookman Old Style" w:hAnsi="Bookman Old Style" w:cs="Calibri"/>
          <w:i/>
          <w:iCs/>
          <w:sz w:val="22"/>
          <w:szCs w:val="22"/>
          <w:lang w:val="en"/>
        </w:rPr>
        <w:t>Make Invoice,</w:t>
      </w:r>
      <w:r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Checking Application Form </w:t>
      </w:r>
    </w:p>
    <w:p w14:paraId="743ED280" w14:textId="77777777" w:rsidR="001E4A15" w:rsidRPr="00B1150F" w:rsidRDefault="001E4A15" w:rsidP="001E4A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Data Entry,Admin Operator</w:t>
      </w:r>
    </w:p>
    <w:p w14:paraId="291E78EE" w14:textId="77777777" w:rsidR="001E4A15" w:rsidRDefault="001E4A15" w:rsidP="001E4A15">
      <w:pPr>
        <w:numPr>
          <w:ilvl w:val="0"/>
          <w:numId w:val="17"/>
        </w:num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 w:rsidRPr="00B1150F">
        <w:rPr>
          <w:rFonts w:ascii="Bookman Old Style" w:hAnsi="Bookman Old Style" w:cs="Calibri"/>
          <w:i/>
          <w:iCs/>
          <w:sz w:val="22"/>
          <w:szCs w:val="22"/>
          <w:lang w:val="en"/>
        </w:rPr>
        <w:t>Admin work</w:t>
      </w: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– All Paper preparing Document in file &amp; Attending Telephone Calls, Faxing, Sending and Receiving Emails</w:t>
      </w:r>
    </w:p>
    <w:p w14:paraId="111202D4" w14:textId="77600262" w:rsidR="001E4A15" w:rsidRPr="00AE05B3" w:rsidRDefault="001E4A15" w:rsidP="001E4A15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                  </w:t>
      </w:r>
      <w:r w:rsidRPr="00AE05B3">
        <w:rPr>
          <w:rFonts w:ascii="Bookman Old Style" w:hAnsi="Bookman Old Style" w:cs="Calibri"/>
          <w:sz w:val="22"/>
          <w:szCs w:val="22"/>
          <w:lang w:val="en"/>
        </w:rPr>
        <w:t>Tally Erp 9 Software in work Accountant</w:t>
      </w:r>
      <w:r>
        <w:rPr>
          <w:rFonts w:ascii="Bookman Old Style" w:hAnsi="Bookman Old Style" w:cs="Calibri"/>
          <w:sz w:val="22"/>
          <w:szCs w:val="22"/>
          <w:lang w:val="en"/>
        </w:rPr>
        <w:t xml:space="preserve"> (Tally In put Data Entry)</w:t>
      </w:r>
    </w:p>
    <w:p w14:paraId="3B7575AE" w14:textId="1F3B5027" w:rsidR="005B302F" w:rsidRDefault="001E4A15">
      <w:p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                  </w:t>
      </w:r>
    </w:p>
    <w:p w14:paraId="0D7F9657" w14:textId="00BC200F" w:rsidR="00D249F6" w:rsidRDefault="00D249F6" w:rsidP="00D249F6">
      <w:pPr>
        <w:pStyle w:val="Heading1"/>
        <w:numPr>
          <w:ilvl w:val="0"/>
          <w:numId w:val="13"/>
        </w:numPr>
        <w:rPr>
          <w:rFonts w:ascii="Bookman Old Style" w:hAnsi="Bookman Old Style"/>
          <w:sz w:val="28"/>
          <w:szCs w:val="28"/>
          <w:lang w:val="en"/>
        </w:rPr>
      </w:pPr>
      <w:r w:rsidRPr="00D249F6">
        <w:rPr>
          <w:rFonts w:ascii="Bookman Old Style" w:hAnsi="Bookman Old Style"/>
          <w:sz w:val="28"/>
          <w:szCs w:val="28"/>
          <w:lang w:val="en"/>
        </w:rPr>
        <w:t>Everest Group Of Company</w:t>
      </w:r>
      <w:r w:rsidR="000F1615">
        <w:rPr>
          <w:rFonts w:ascii="Bookman Old Style" w:hAnsi="Bookman Old Style"/>
          <w:sz w:val="28"/>
          <w:szCs w:val="28"/>
          <w:lang w:val="en"/>
        </w:rPr>
        <w:t xml:space="preserve"> (Hiral Distributor Ltd.)(Mbarara)(Uganda)</w:t>
      </w:r>
    </w:p>
    <w:p w14:paraId="7DF47D2C" w14:textId="4C268570" w:rsidR="008C2FCF" w:rsidRPr="000F1615" w:rsidRDefault="000F1615" w:rsidP="006B12EA">
      <w:pPr>
        <w:ind w:left="720"/>
        <w:rPr>
          <w:b/>
          <w:u w:val="single"/>
          <w:lang w:val="en"/>
        </w:rPr>
      </w:pPr>
      <w:r w:rsidRPr="000F1615">
        <w:rPr>
          <w:b/>
          <w:u w:val="single"/>
          <w:lang w:val="en"/>
        </w:rPr>
        <w:t xml:space="preserve"> </w:t>
      </w:r>
      <w:r w:rsidR="00A3145A" w:rsidRPr="000F1615">
        <w:rPr>
          <w:b/>
          <w:u w:val="single"/>
          <w:lang w:val="en"/>
        </w:rPr>
        <w:t>(East Africa)</w:t>
      </w:r>
      <w:r w:rsidR="008C2FCF" w:rsidRPr="000F1615">
        <w:rPr>
          <w:b/>
          <w:u w:val="single"/>
          <w:lang w:val="en"/>
        </w:rPr>
        <w:t>(Reference – KartikBhai (Bidco Manager) Mo.+256752916456)</w:t>
      </w:r>
      <w:r w:rsidR="008C2FCF" w:rsidRPr="000F1615"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 xml:space="preserve"> </w:t>
      </w:r>
      <w:r w:rsidR="008C2FCF" w:rsidRPr="000F1615">
        <w:rPr>
          <w:b/>
          <w:u w:val="single"/>
          <w:lang w:val="en"/>
        </w:rPr>
        <w:t>– NiravBhai   (MD.) Mo.+256759404025)</w:t>
      </w:r>
    </w:p>
    <w:p w14:paraId="7CD9F70C" w14:textId="77777777" w:rsidR="000F1615" w:rsidRDefault="000F1615" w:rsidP="001E4A15">
      <w:pPr>
        <w:autoSpaceDE w:val="0"/>
        <w:ind w:left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</w:p>
    <w:p w14:paraId="2FB39E9A" w14:textId="1AEE7318" w:rsidR="001E4A15" w:rsidRPr="000F1615" w:rsidRDefault="001E4A15" w:rsidP="001E4A15">
      <w:pPr>
        <w:autoSpaceDE w:val="0"/>
        <w:ind w:left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MY POST AS A JR.ACCOUNTANT &amp; STORE KEEPER</w:t>
      </w:r>
      <w:r w:rsidR="000F1615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</w:t>
      </w:r>
      <w:r w:rsidR="000F1615" w:rsidRPr="000F1615">
        <w:rPr>
          <w:rFonts w:ascii="Bookman Old Style" w:hAnsi="Bookman Old Style" w:cs="Calibri"/>
          <w:b/>
          <w:bCs/>
          <w:sz w:val="22"/>
          <w:szCs w:val="22"/>
          <w:lang w:val="en"/>
        </w:rPr>
        <w:t>(Feb-2017 Up To 16-5-2019)</w:t>
      </w:r>
    </w:p>
    <w:p w14:paraId="50E7791A" w14:textId="77777777" w:rsidR="000F1615" w:rsidRDefault="001E4A15" w:rsidP="001E4A15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    </w:t>
      </w:r>
    </w:p>
    <w:p w14:paraId="3E1BB74E" w14:textId="1C1337C8" w:rsidR="001E4A15" w:rsidRDefault="000F1615" w:rsidP="001E4A15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        </w:t>
      </w:r>
      <w:r w:rsidR="001E4A15">
        <w:rPr>
          <w:rFonts w:ascii="Bookman Old Style" w:hAnsi="Bookman Old Style" w:cs="Calibri"/>
          <w:b/>
          <w:bCs/>
          <w:sz w:val="22"/>
          <w:szCs w:val="22"/>
          <w:lang w:val="en"/>
        </w:rPr>
        <w:t>Knowledgeable of Tally ERP – 9 version software</w:t>
      </w:r>
    </w:p>
    <w:p w14:paraId="01046B92" w14:textId="271BDE85" w:rsidR="00A3145A" w:rsidRDefault="001E4A15" w:rsidP="00A3145A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        </w:t>
      </w:r>
      <w:r w:rsidR="00A3145A">
        <w:rPr>
          <w:rFonts w:ascii="Bookman Old Style" w:hAnsi="Bookman Old Style" w:cs="Calibri"/>
          <w:sz w:val="22"/>
          <w:szCs w:val="22"/>
          <w:lang w:val="en"/>
        </w:rPr>
        <w:t xml:space="preserve"> Input of stock Transfer and Stock Item</w:t>
      </w:r>
      <w:r w:rsidR="000F1615">
        <w:rPr>
          <w:rFonts w:ascii="Bookman Old Style" w:hAnsi="Bookman Old Style" w:cs="Calibri"/>
          <w:sz w:val="22"/>
          <w:szCs w:val="22"/>
          <w:lang w:val="en"/>
        </w:rPr>
        <w:t>,</w:t>
      </w:r>
      <w:r w:rsidR="000F1615" w:rsidRPr="000F1615">
        <w:rPr>
          <w:rFonts w:ascii="Bookman Old Style" w:hAnsi="Bookman Old Style" w:cs="Calibri"/>
          <w:sz w:val="22"/>
          <w:szCs w:val="22"/>
          <w:lang w:val="en"/>
        </w:rPr>
        <w:t xml:space="preserve"> </w:t>
      </w:r>
      <w:r w:rsidR="000F1615">
        <w:rPr>
          <w:rFonts w:ascii="Bookman Old Style" w:hAnsi="Bookman Old Style" w:cs="Calibri"/>
          <w:sz w:val="22"/>
          <w:szCs w:val="22"/>
          <w:lang w:val="en"/>
        </w:rPr>
        <w:t>Purchase, Purchase Order-LPO issue</w:t>
      </w:r>
    </w:p>
    <w:p w14:paraId="271CF2A0" w14:textId="34DCAC28" w:rsidR="000F1615" w:rsidRDefault="00A3145A" w:rsidP="000F1615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            Sales, Sales order, Ledger-A/c</w:t>
      </w:r>
      <w:r w:rsidR="000F1615">
        <w:rPr>
          <w:rFonts w:ascii="Bookman Old Style" w:hAnsi="Bookman Old Style" w:cs="Calibri"/>
          <w:sz w:val="22"/>
          <w:szCs w:val="22"/>
          <w:lang w:val="en"/>
        </w:rPr>
        <w:t>,Cash Transactions, Bank Transaction,Journal Entries &amp; Invoices, stock register</w:t>
      </w:r>
    </w:p>
    <w:p w14:paraId="7E453158" w14:textId="77777777" w:rsidR="000F1615" w:rsidRDefault="000F1615" w:rsidP="000F1615">
      <w:pPr>
        <w:autoSpaceDE w:val="0"/>
        <w:ind w:firstLine="72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</w:p>
    <w:p w14:paraId="7AD3B17B" w14:textId="79A51821" w:rsidR="00A3145A" w:rsidRPr="000F1615" w:rsidRDefault="000F1615" w:rsidP="000F1615">
      <w:pPr>
        <w:autoSpaceDE w:val="0"/>
        <w:ind w:firstLine="720"/>
        <w:jc w:val="both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 w:rsidRPr="000F1615"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 xml:space="preserve">Duties and Responsibilities </w:t>
      </w:r>
    </w:p>
    <w:p w14:paraId="08F2A7DC" w14:textId="601E4756" w:rsidR="000F1615" w:rsidRDefault="000F1615" w:rsidP="000F16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Sotrekeeper work in wherehouse,</w:t>
      </w:r>
      <w:r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Preparing Delivery order</w:t>
      </w:r>
    </w:p>
    <w:p w14:paraId="099D3D35" w14:textId="7041BE24" w:rsidR="000F1615" w:rsidRDefault="000F1615" w:rsidP="000F16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Preparation As Cash Book And Store Management</w:t>
      </w:r>
    </w:p>
    <w:p w14:paraId="1AB11A98" w14:textId="4262C88E" w:rsidR="000F1615" w:rsidRPr="00F93B96" w:rsidRDefault="000F1615" w:rsidP="000F16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Maintance  of Company Logistics,</w:t>
      </w:r>
      <w:r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Making Quotation and inquiries</w:t>
      </w:r>
    </w:p>
    <w:p w14:paraId="024F2B9C" w14:textId="4763D18B" w:rsidR="00A3145A" w:rsidRPr="000F1615" w:rsidRDefault="00A3145A" w:rsidP="000F1615">
      <w:pPr>
        <w:numPr>
          <w:ilvl w:val="0"/>
          <w:numId w:val="17"/>
        </w:num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>Attending Telephone Calls, Faxing.</w:t>
      </w:r>
      <w:r w:rsidR="000F1615"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Sending and Receiving Emails,</w:t>
      </w:r>
    </w:p>
    <w:p w14:paraId="5F86CAA8" w14:textId="511978C1" w:rsidR="000F1615" w:rsidRDefault="00A3145A" w:rsidP="000F1615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Handling Customer Queries</w:t>
      </w:r>
      <w:r w:rsidR="000F1615">
        <w:rPr>
          <w:rFonts w:ascii="Bookman Old Style" w:hAnsi="Bookman Old Style" w:cs="Calibri"/>
          <w:i/>
          <w:iCs/>
          <w:sz w:val="22"/>
          <w:szCs w:val="22"/>
          <w:lang w:val="en"/>
        </w:rPr>
        <w:t>,</w:t>
      </w:r>
      <w:r w:rsidR="000F1615"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 w:rsidR="000F1615">
        <w:rPr>
          <w:rFonts w:ascii="Bookman Old Style" w:hAnsi="Bookman Old Style" w:cs="Calibri"/>
          <w:i/>
          <w:iCs/>
          <w:sz w:val="22"/>
          <w:szCs w:val="22"/>
          <w:lang w:val="en"/>
        </w:rPr>
        <w:t>Cash Collection (clients)And Book kepping</w:t>
      </w:r>
    </w:p>
    <w:p w14:paraId="1D1FB642" w14:textId="4AB2A7AF" w:rsidR="00D249F6" w:rsidRPr="004E2509" w:rsidRDefault="00D249F6" w:rsidP="008C7B3E">
      <w:pPr>
        <w:pStyle w:val="ListParagraph"/>
        <w:autoSpaceDE w:val="0"/>
        <w:ind w:left="0"/>
        <w:jc w:val="both"/>
        <w:rPr>
          <w:rFonts w:ascii="Bookman Old Style" w:hAnsi="Bookman Old Style" w:cs="Calibri"/>
          <w:i/>
          <w:iCs/>
          <w:sz w:val="28"/>
          <w:szCs w:val="28"/>
          <w:lang w:val="en"/>
        </w:rPr>
      </w:pPr>
    </w:p>
    <w:p w14:paraId="42D7B13A" w14:textId="0459A4A6" w:rsidR="008C7B3E" w:rsidRPr="004E2509" w:rsidRDefault="0004375D" w:rsidP="00616174">
      <w:pPr>
        <w:pStyle w:val="ListParagraph"/>
        <w:numPr>
          <w:ilvl w:val="0"/>
          <w:numId w:val="13"/>
        </w:numPr>
        <w:autoSpaceDE w:val="0"/>
        <w:jc w:val="both"/>
        <w:rPr>
          <w:rFonts w:ascii="Bookman Old Style" w:hAnsi="Bookman Old Style" w:cs="Calibri"/>
          <w:b/>
          <w:iCs/>
          <w:sz w:val="28"/>
          <w:szCs w:val="28"/>
          <w:u w:val="single"/>
          <w:lang w:val="en"/>
        </w:rPr>
      </w:pPr>
      <w:r w:rsidRPr="004E2509">
        <w:rPr>
          <w:rFonts w:ascii="Bookman Old Style" w:hAnsi="Bookman Old Style" w:cs="Calibri"/>
          <w:b/>
          <w:iCs/>
          <w:sz w:val="28"/>
          <w:szCs w:val="28"/>
          <w:u w:val="single"/>
          <w:lang w:val="en"/>
        </w:rPr>
        <w:t>Dhristi Enterpris</w:t>
      </w:r>
      <w:r w:rsidR="00296601" w:rsidRPr="004E2509">
        <w:rPr>
          <w:rFonts w:ascii="Bookman Old Style" w:hAnsi="Bookman Old Style" w:cs="Calibri"/>
          <w:b/>
          <w:iCs/>
          <w:sz w:val="28"/>
          <w:szCs w:val="28"/>
          <w:u w:val="single"/>
          <w:lang w:val="en"/>
        </w:rPr>
        <w:t xml:space="preserve"> Ishanpur,Ahmedabad </w:t>
      </w:r>
      <w:r w:rsidR="000F1615" w:rsidRPr="004E2509">
        <w:rPr>
          <w:rFonts w:ascii="Bookman Old Style" w:hAnsi="Bookman Old Style" w:cs="Calibri"/>
          <w:b/>
          <w:iCs/>
          <w:sz w:val="28"/>
          <w:szCs w:val="28"/>
          <w:u w:val="single"/>
          <w:lang w:val="en"/>
        </w:rPr>
        <w:t>(15-6-19 Up To 31-10-2019)</w:t>
      </w:r>
    </w:p>
    <w:p w14:paraId="79071A1A" w14:textId="43C088DC" w:rsidR="00296601" w:rsidRDefault="00B77CCC" w:rsidP="00B77CCC">
      <w:pPr>
        <w:pStyle w:val="ListParagraph"/>
        <w:numPr>
          <w:ilvl w:val="0"/>
          <w:numId w:val="17"/>
        </w:num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 w:rsidRPr="00B77CCC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Making Invoice </w:t>
      </w:r>
    </w:p>
    <w:p w14:paraId="7E0E339E" w14:textId="2DD0A90D" w:rsidR="000F1615" w:rsidRDefault="00610F0C" w:rsidP="00610F0C">
      <w:pPr>
        <w:pStyle w:val="ListParagraph"/>
        <w:numPr>
          <w:ilvl w:val="0"/>
          <w:numId w:val="17"/>
        </w:num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Preparing Delivery,</w:t>
      </w:r>
      <w:r w:rsidR="002857DD" w:rsidRPr="00610F0C">
        <w:rPr>
          <w:rFonts w:ascii="Bookman Old Style" w:hAnsi="Bookman Old Style" w:cs="Calibri"/>
          <w:i/>
          <w:iCs/>
          <w:sz w:val="22"/>
          <w:szCs w:val="22"/>
          <w:lang w:val="en"/>
        </w:rPr>
        <w:t>Stock Counting</w:t>
      </w: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</w:p>
    <w:p w14:paraId="2D2CA453" w14:textId="77777777" w:rsidR="00610F0C" w:rsidRDefault="00610F0C" w:rsidP="00610F0C">
      <w:pPr>
        <w:pStyle w:val="ListParagraph"/>
        <w:autoSpaceDE w:val="0"/>
        <w:ind w:left="144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</w:p>
    <w:p w14:paraId="36446603" w14:textId="1F37E718" w:rsidR="002857DD" w:rsidRDefault="00610F0C" w:rsidP="00610F0C">
      <w:pPr>
        <w:pStyle w:val="ListParagraph"/>
        <w:numPr>
          <w:ilvl w:val="0"/>
          <w:numId w:val="24"/>
        </w:numPr>
        <w:autoSpaceDE w:val="0"/>
        <w:jc w:val="both"/>
        <w:rPr>
          <w:rFonts w:ascii="Bookman Old Style" w:hAnsi="Bookman Old Style" w:cs="Calibri"/>
          <w:b/>
          <w:iCs/>
          <w:sz w:val="28"/>
          <w:szCs w:val="28"/>
          <w:u w:val="single"/>
          <w:lang w:val="en"/>
        </w:rPr>
      </w:pPr>
      <w:r w:rsidRPr="004E2509">
        <w:rPr>
          <w:rFonts w:ascii="Bookman Old Style" w:hAnsi="Bookman Old Style" w:cs="Calibri"/>
          <w:b/>
          <w:iCs/>
          <w:sz w:val="28"/>
          <w:szCs w:val="28"/>
          <w:u w:val="single"/>
          <w:lang w:val="en"/>
        </w:rPr>
        <w:t>Protiviti Global Pvt.Ltd.(contract to shell petrolpump)</w:t>
      </w:r>
    </w:p>
    <w:p w14:paraId="18BCA1DB" w14:textId="638F0CF3" w:rsidR="00A1671F" w:rsidRPr="00A1671F" w:rsidRDefault="00A1671F" w:rsidP="00A1671F">
      <w:pPr>
        <w:pStyle w:val="ListParagraph"/>
        <w:autoSpaceDE w:val="0"/>
        <w:jc w:val="both"/>
        <w:rPr>
          <w:rFonts w:ascii="Bookman Old Style" w:hAnsi="Bookman Old Style" w:cs="Calibri"/>
          <w:b/>
          <w:iCs/>
          <w:sz w:val="28"/>
          <w:szCs w:val="28"/>
          <w:lang w:val="en"/>
        </w:rPr>
      </w:pPr>
      <w:r w:rsidRPr="00A1671F">
        <w:rPr>
          <w:rFonts w:ascii="Bookman Old Style" w:hAnsi="Bookman Old Style" w:cs="Calibri"/>
          <w:b/>
          <w:iCs/>
          <w:sz w:val="28"/>
          <w:szCs w:val="28"/>
          <w:lang w:val="en"/>
        </w:rPr>
        <w:t>Now I am working to here company as accountant,</w:t>
      </w:r>
    </w:p>
    <w:p w14:paraId="24A8DDEB" w14:textId="39F76C55" w:rsidR="00610F0C" w:rsidRDefault="00A1671F" w:rsidP="00610F0C">
      <w:pPr>
        <w:autoSpaceDE w:val="0"/>
        <w:jc w:val="both"/>
        <w:rPr>
          <w:rFonts w:ascii="Bookman Old Style" w:hAnsi="Bookman Old Style" w:cs="Calibri"/>
          <w:b/>
          <w:iCs/>
          <w:sz w:val="22"/>
          <w:szCs w:val="22"/>
          <w:lang w:val="en"/>
        </w:rPr>
      </w:pPr>
      <w:r>
        <w:rPr>
          <w:rFonts w:ascii="Bookman Old Style" w:hAnsi="Bookman Old Style" w:cs="Calibri"/>
          <w:b/>
          <w:iCs/>
          <w:sz w:val="22"/>
          <w:szCs w:val="22"/>
          <w:lang w:val="en"/>
        </w:rPr>
        <w:t xml:space="preserve">        </w:t>
      </w:r>
      <w:r w:rsidR="00610F0C">
        <w:rPr>
          <w:rFonts w:ascii="Bookman Old Style" w:hAnsi="Bookman Old Style" w:cs="Calibri"/>
          <w:b/>
          <w:iCs/>
          <w:sz w:val="22"/>
          <w:szCs w:val="22"/>
          <w:lang w:val="en"/>
        </w:rPr>
        <w:t xml:space="preserve">  </w:t>
      </w:r>
      <w:r w:rsidR="00610F0C" w:rsidRPr="00610F0C">
        <w:rPr>
          <w:rFonts w:ascii="Bookman Old Style" w:hAnsi="Bookman Old Style" w:cs="Calibri"/>
          <w:b/>
          <w:iCs/>
          <w:sz w:val="22"/>
          <w:szCs w:val="22"/>
          <w:lang w:val="en"/>
        </w:rPr>
        <w:t>My Post As A Jr.Accountant</w:t>
      </w:r>
      <w:r w:rsidR="00610F0C">
        <w:rPr>
          <w:rFonts w:ascii="Bookman Old Style" w:hAnsi="Bookman Old Style" w:cs="Calibri"/>
          <w:b/>
          <w:iCs/>
          <w:sz w:val="22"/>
          <w:szCs w:val="22"/>
          <w:lang w:val="en"/>
        </w:rPr>
        <w:t xml:space="preserve">  </w:t>
      </w:r>
      <w:r w:rsidR="00610F0C" w:rsidRPr="00A1671F">
        <w:rPr>
          <w:rFonts w:ascii="Bookman Old Style" w:hAnsi="Bookman Old Style" w:cs="Calibri"/>
          <w:b/>
          <w:iCs/>
          <w:sz w:val="28"/>
          <w:szCs w:val="28"/>
          <w:lang w:val="en"/>
        </w:rPr>
        <w:t>(Joing Dt.16-11-2019 Up to</w:t>
      </w:r>
      <w:r w:rsidR="004E2509" w:rsidRPr="00A1671F">
        <w:rPr>
          <w:rFonts w:ascii="Bookman Old Style" w:hAnsi="Bookman Old Style" w:cs="Calibri"/>
          <w:b/>
          <w:iCs/>
          <w:sz w:val="28"/>
          <w:szCs w:val="28"/>
          <w:lang w:val="en"/>
        </w:rPr>
        <w:t xml:space="preserve"> Now</w:t>
      </w:r>
      <w:r w:rsidR="00610F0C" w:rsidRPr="00A1671F">
        <w:rPr>
          <w:rFonts w:ascii="Bookman Old Style" w:hAnsi="Bookman Old Style" w:cs="Calibri"/>
          <w:b/>
          <w:iCs/>
          <w:sz w:val="28"/>
          <w:szCs w:val="28"/>
          <w:lang w:val="en"/>
        </w:rPr>
        <w:t>)</w:t>
      </w:r>
    </w:p>
    <w:p w14:paraId="4646F597" w14:textId="77777777" w:rsidR="00610F0C" w:rsidRDefault="00610F0C" w:rsidP="00610F0C">
      <w:pPr>
        <w:autoSpaceDE w:val="0"/>
        <w:jc w:val="both"/>
        <w:rPr>
          <w:rFonts w:ascii="Bookman Old Style" w:hAnsi="Bookman Old Style" w:cs="Calibri"/>
          <w:b/>
          <w:iCs/>
          <w:sz w:val="22"/>
          <w:szCs w:val="22"/>
          <w:lang w:val="en"/>
        </w:rPr>
      </w:pPr>
    </w:p>
    <w:p w14:paraId="38C1B3F0" w14:textId="77777777" w:rsidR="00610F0C" w:rsidRPr="000F1615" w:rsidRDefault="00610F0C" w:rsidP="00610F0C">
      <w:pPr>
        <w:autoSpaceDE w:val="0"/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</w:pPr>
      <w:r w:rsidRPr="000F1615">
        <w:rPr>
          <w:rFonts w:ascii="Bookman Old Style" w:hAnsi="Bookman Old Style" w:cs="Calibri"/>
          <w:b/>
          <w:bCs/>
          <w:sz w:val="22"/>
          <w:szCs w:val="22"/>
          <w:lang w:val="en"/>
        </w:rPr>
        <w:t xml:space="preserve">          </w:t>
      </w:r>
      <w:r w:rsidRPr="000F1615">
        <w:rPr>
          <w:rFonts w:ascii="Bookman Old Style" w:hAnsi="Bookman Old Style" w:cs="Calibri"/>
          <w:b/>
          <w:bCs/>
          <w:sz w:val="22"/>
          <w:szCs w:val="22"/>
          <w:u w:val="single"/>
          <w:lang w:val="en"/>
        </w:rPr>
        <w:t>Duties and Responsibilities</w:t>
      </w:r>
    </w:p>
    <w:p w14:paraId="7A20CCB6" w14:textId="3DD6DE96" w:rsidR="00610F0C" w:rsidRPr="000F1615" w:rsidRDefault="00610F0C" w:rsidP="00610F0C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Preparing Document&amp; Filling,</w:t>
      </w:r>
      <w:r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i/>
          <w:iCs/>
          <w:sz w:val="22"/>
          <w:szCs w:val="22"/>
          <w:lang w:val="en"/>
        </w:rPr>
        <w:t>Make Invoice,</w:t>
      </w:r>
      <w:r w:rsidRPr="000F1615">
        <w:rPr>
          <w:rFonts w:ascii="Bookman Old Style" w:hAnsi="Bookman Old Style" w:cs="Calibri"/>
          <w:i/>
          <w:iCs/>
          <w:sz w:val="22"/>
          <w:szCs w:val="22"/>
          <w:lang w:val="en"/>
        </w:rPr>
        <w:t xml:space="preserve">Checking Application Form </w:t>
      </w:r>
    </w:p>
    <w:p w14:paraId="515B7CFD" w14:textId="47916AE7" w:rsidR="00610F0C" w:rsidRPr="00610F0C" w:rsidRDefault="00610F0C" w:rsidP="00610F0C">
      <w:pPr>
        <w:numPr>
          <w:ilvl w:val="0"/>
          <w:numId w:val="5"/>
        </w:numPr>
        <w:autoSpaceDE w:val="0"/>
        <w:ind w:left="1440" w:hanging="36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Data Entry-</w:t>
      </w:r>
      <w:r w:rsidRPr="00610F0C">
        <w:rPr>
          <w:rFonts w:ascii="Bookman Old Style" w:hAnsi="Bookman Old Style" w:cs="Calibri"/>
          <w:sz w:val="22"/>
          <w:szCs w:val="22"/>
          <w:lang w:val="en"/>
        </w:rPr>
        <w:t>Tally Erp 9 Software in work Accountant (Tally In put Data Entry)</w:t>
      </w:r>
    </w:p>
    <w:p w14:paraId="1473C7B9" w14:textId="77777777" w:rsidR="00610F0C" w:rsidRPr="00610F0C" w:rsidRDefault="00610F0C" w:rsidP="00610F0C">
      <w:pPr>
        <w:autoSpaceDE w:val="0"/>
        <w:jc w:val="both"/>
        <w:rPr>
          <w:rFonts w:ascii="Bookman Old Style" w:hAnsi="Bookman Old Style" w:cs="Calibri"/>
          <w:b/>
          <w:iCs/>
          <w:sz w:val="22"/>
          <w:szCs w:val="22"/>
          <w:lang w:val="en"/>
        </w:rPr>
      </w:pPr>
    </w:p>
    <w:p w14:paraId="3CA6AC79" w14:textId="77777777" w:rsidR="00610F0C" w:rsidRPr="00610F0C" w:rsidRDefault="00610F0C" w:rsidP="00610F0C">
      <w:pPr>
        <w:autoSpaceDE w:val="0"/>
        <w:jc w:val="both"/>
        <w:rPr>
          <w:rFonts w:ascii="Bookman Old Style" w:hAnsi="Bookman Old Style" w:cs="Calibri"/>
          <w:i/>
          <w:iCs/>
          <w:sz w:val="22"/>
          <w:szCs w:val="22"/>
          <w:lang w:val="en"/>
        </w:rPr>
      </w:pPr>
    </w:p>
    <w:p w14:paraId="649FC2CA" w14:textId="77777777" w:rsidR="005B302F" w:rsidRDefault="005B302F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  <w:r>
        <w:rPr>
          <w:rFonts w:ascii="Bookman Old Style" w:hAnsi="Bookman Old Style" w:cs="Calibri"/>
          <w:b/>
          <w:bCs/>
          <w:sz w:val="22"/>
          <w:szCs w:val="22"/>
          <w:lang w:val="en"/>
        </w:rPr>
        <w:t>D. PROFILE</w:t>
      </w:r>
    </w:p>
    <w:p w14:paraId="60009DCA" w14:textId="77777777" w:rsidR="00D249F6" w:rsidRDefault="00D249F6">
      <w:pPr>
        <w:autoSpaceDE w:val="0"/>
        <w:jc w:val="both"/>
        <w:rPr>
          <w:rFonts w:ascii="Bookman Old Style" w:hAnsi="Bookman Old Style" w:cs="Calibri"/>
          <w:b/>
          <w:bCs/>
          <w:sz w:val="22"/>
          <w:szCs w:val="22"/>
          <w:lang w:val="en"/>
        </w:rPr>
      </w:pPr>
    </w:p>
    <w:p w14:paraId="12B2497E" w14:textId="77777777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Place of Birth</w:t>
      </w:r>
      <w:r>
        <w:rPr>
          <w:rFonts w:ascii="Bookman Old Style" w:hAnsi="Bookman Old Style" w:cs="Calibri"/>
          <w:sz w:val="22"/>
          <w:szCs w:val="22"/>
          <w:lang w:val="en"/>
        </w:rPr>
        <w:tab/>
        <w:t>: Ahmedabad</w:t>
      </w:r>
    </w:p>
    <w:p w14:paraId="5CBA2AF5" w14:textId="77777777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Date Of Birth</w:t>
      </w:r>
      <w:r>
        <w:rPr>
          <w:rFonts w:ascii="Bookman Old Style" w:hAnsi="Bookman Old Style" w:cs="Calibri"/>
          <w:sz w:val="22"/>
          <w:szCs w:val="22"/>
          <w:lang w:val="en"/>
        </w:rPr>
        <w:tab/>
        <w:t>: 26-May 1988</w:t>
      </w:r>
    </w:p>
    <w:p w14:paraId="6D0EDE14" w14:textId="77777777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Sex</w:t>
      </w:r>
      <w:r>
        <w:rPr>
          <w:rFonts w:ascii="Bookman Old Style" w:hAnsi="Bookman Old Style" w:cs="Calibri"/>
          <w:sz w:val="22"/>
          <w:szCs w:val="22"/>
          <w:lang w:val="en"/>
        </w:rPr>
        <w:tab/>
      </w:r>
      <w:r>
        <w:rPr>
          <w:rFonts w:ascii="Bookman Old Style" w:hAnsi="Bookman Old Style" w:cs="Calibri"/>
          <w:sz w:val="22"/>
          <w:szCs w:val="22"/>
          <w:lang w:val="en"/>
        </w:rPr>
        <w:tab/>
      </w:r>
      <w:r>
        <w:rPr>
          <w:rFonts w:ascii="Bookman Old Style" w:hAnsi="Bookman Old Style" w:cs="Calibri"/>
          <w:sz w:val="22"/>
          <w:szCs w:val="22"/>
          <w:lang w:val="en"/>
        </w:rPr>
        <w:tab/>
        <w:t>: Male</w:t>
      </w:r>
    </w:p>
    <w:p w14:paraId="6E6AA6BD" w14:textId="08D084A7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Civil Status</w:t>
      </w:r>
      <w:r>
        <w:rPr>
          <w:rFonts w:ascii="Bookman Old Style" w:hAnsi="Bookman Old Style" w:cs="Calibri"/>
          <w:sz w:val="22"/>
          <w:szCs w:val="22"/>
          <w:lang w:val="en"/>
        </w:rPr>
        <w:tab/>
      </w:r>
      <w:r w:rsidR="00610F0C">
        <w:rPr>
          <w:rFonts w:ascii="Bookman Old Style" w:hAnsi="Bookman Old Style" w:cs="Calibri"/>
          <w:sz w:val="22"/>
          <w:szCs w:val="22"/>
          <w:lang w:val="en"/>
        </w:rPr>
        <w:t xml:space="preserve">          </w:t>
      </w:r>
      <w:r>
        <w:rPr>
          <w:rFonts w:ascii="Bookman Old Style" w:hAnsi="Bookman Old Style" w:cs="Calibri"/>
          <w:sz w:val="22"/>
          <w:szCs w:val="22"/>
          <w:lang w:val="en"/>
        </w:rPr>
        <w:t>: Single</w:t>
      </w:r>
    </w:p>
    <w:p w14:paraId="0C8B9C12" w14:textId="427DA9B9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Nationality</w:t>
      </w:r>
      <w:r>
        <w:rPr>
          <w:rFonts w:ascii="Bookman Old Style" w:hAnsi="Bookman Old Style" w:cs="Calibri"/>
          <w:sz w:val="22"/>
          <w:szCs w:val="22"/>
          <w:lang w:val="en"/>
        </w:rPr>
        <w:tab/>
      </w:r>
      <w:r w:rsidR="00610F0C">
        <w:rPr>
          <w:rFonts w:ascii="Bookman Old Style" w:hAnsi="Bookman Old Style" w:cs="Calibri"/>
          <w:sz w:val="22"/>
          <w:szCs w:val="22"/>
          <w:lang w:val="en"/>
        </w:rPr>
        <w:t xml:space="preserve">          </w:t>
      </w:r>
      <w:r>
        <w:rPr>
          <w:rFonts w:ascii="Bookman Old Style" w:hAnsi="Bookman Old Style" w:cs="Calibri"/>
          <w:sz w:val="22"/>
          <w:szCs w:val="22"/>
          <w:lang w:val="en"/>
        </w:rPr>
        <w:t>: Indian</w:t>
      </w:r>
    </w:p>
    <w:p w14:paraId="62EF184F" w14:textId="77777777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Religion</w:t>
      </w:r>
      <w:r>
        <w:rPr>
          <w:rFonts w:ascii="Bookman Old Style" w:hAnsi="Bookman Old Style" w:cs="Calibri"/>
          <w:sz w:val="22"/>
          <w:szCs w:val="22"/>
          <w:lang w:val="en"/>
        </w:rPr>
        <w:tab/>
      </w:r>
      <w:r>
        <w:rPr>
          <w:rFonts w:ascii="Bookman Old Style" w:hAnsi="Bookman Old Style" w:cs="Calibri"/>
          <w:sz w:val="22"/>
          <w:szCs w:val="22"/>
          <w:lang w:val="en"/>
        </w:rPr>
        <w:tab/>
        <w:t>: Hindu</w:t>
      </w:r>
      <w:r w:rsidR="00FB5E87">
        <w:rPr>
          <w:rFonts w:ascii="Bookman Old Style" w:hAnsi="Bookman Old Style" w:cs="Calibri"/>
          <w:sz w:val="22"/>
          <w:szCs w:val="22"/>
          <w:lang w:val="en"/>
        </w:rPr>
        <w:t xml:space="preserve"> Kadva Patel</w:t>
      </w:r>
    </w:p>
    <w:p w14:paraId="09846A44" w14:textId="77777777" w:rsidR="005B302F" w:rsidRDefault="005B302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Height</w:t>
      </w:r>
      <w:r>
        <w:rPr>
          <w:rFonts w:ascii="Bookman Old Style" w:hAnsi="Bookman Old Style" w:cs="Calibri"/>
          <w:sz w:val="22"/>
          <w:szCs w:val="22"/>
          <w:lang w:val="en"/>
        </w:rPr>
        <w:tab/>
      </w:r>
      <w:r>
        <w:rPr>
          <w:rFonts w:ascii="Bookman Old Style" w:hAnsi="Bookman Old Style" w:cs="Calibri"/>
          <w:sz w:val="22"/>
          <w:szCs w:val="22"/>
          <w:lang w:val="en"/>
        </w:rPr>
        <w:tab/>
        <w:t>: 5’9”</w:t>
      </w:r>
    </w:p>
    <w:p w14:paraId="37ED64D5" w14:textId="77777777" w:rsidR="005B302F" w:rsidRDefault="0084471F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>Weight</w:t>
      </w:r>
      <w:r>
        <w:rPr>
          <w:rFonts w:ascii="Bookman Old Style" w:hAnsi="Bookman Old Style" w:cs="Calibri"/>
          <w:sz w:val="22"/>
          <w:szCs w:val="22"/>
          <w:lang w:val="en"/>
        </w:rPr>
        <w:tab/>
      </w:r>
      <w:r>
        <w:rPr>
          <w:rFonts w:ascii="Bookman Old Style" w:hAnsi="Bookman Old Style" w:cs="Calibri"/>
          <w:sz w:val="22"/>
          <w:szCs w:val="22"/>
          <w:lang w:val="en"/>
        </w:rPr>
        <w:tab/>
        <w:t>: 7</w:t>
      </w:r>
      <w:r w:rsidR="005B302F">
        <w:rPr>
          <w:rFonts w:ascii="Bookman Old Style" w:hAnsi="Bookman Old Style" w:cs="Calibri"/>
          <w:sz w:val="22"/>
          <w:szCs w:val="22"/>
          <w:lang w:val="en"/>
        </w:rPr>
        <w:t>0kg</w:t>
      </w:r>
    </w:p>
    <w:p w14:paraId="294206B6" w14:textId="77777777" w:rsidR="005B302F" w:rsidRDefault="005B302F">
      <w:pPr>
        <w:autoSpaceDE w:val="0"/>
        <w:ind w:firstLine="72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Hobby          </w:t>
      </w:r>
      <w:r>
        <w:rPr>
          <w:rFonts w:ascii="Bookman Old Style" w:hAnsi="Bookman Old Style" w:cs="Calibri"/>
          <w:sz w:val="22"/>
          <w:szCs w:val="22"/>
          <w:lang w:val="en"/>
        </w:rPr>
        <w:tab/>
        <w:t>: Reading,</w:t>
      </w:r>
      <w:r w:rsidR="00571033">
        <w:rPr>
          <w:rFonts w:ascii="Bookman Old Style" w:hAnsi="Bookman Old Style" w:cs="Calibri"/>
          <w:sz w:val="22"/>
          <w:szCs w:val="22"/>
          <w:lang w:val="en"/>
        </w:rPr>
        <w:t xml:space="preserve"> </w:t>
      </w:r>
      <w:r>
        <w:rPr>
          <w:rFonts w:ascii="Bookman Old Style" w:hAnsi="Bookman Old Style" w:cs="Calibri"/>
          <w:sz w:val="22"/>
          <w:szCs w:val="22"/>
          <w:lang w:val="en"/>
        </w:rPr>
        <w:t>Listening,</w:t>
      </w:r>
      <w:r w:rsidR="00571033">
        <w:rPr>
          <w:rFonts w:ascii="Bookman Old Style" w:hAnsi="Bookman Old Style" w:cs="Calibri"/>
          <w:sz w:val="22"/>
          <w:szCs w:val="22"/>
          <w:lang w:val="en"/>
        </w:rPr>
        <w:t xml:space="preserve"> playing Chess &amp; </w:t>
      </w:r>
      <w:r>
        <w:rPr>
          <w:rFonts w:ascii="Bookman Old Style" w:hAnsi="Bookman Old Style" w:cs="Calibri"/>
          <w:sz w:val="22"/>
          <w:szCs w:val="22"/>
          <w:lang w:val="en"/>
        </w:rPr>
        <w:t>cricket</w:t>
      </w:r>
    </w:p>
    <w:p w14:paraId="1299D983" w14:textId="3DAA2C1E" w:rsidR="005B302F" w:rsidRDefault="005B302F" w:rsidP="00EB497A">
      <w:pPr>
        <w:autoSpaceDE w:val="0"/>
        <w:ind w:left="720"/>
        <w:jc w:val="both"/>
        <w:rPr>
          <w:rFonts w:ascii="Bookman Old Style" w:hAnsi="Bookman Old Style" w:cs="Calibri"/>
          <w:sz w:val="22"/>
          <w:szCs w:val="22"/>
          <w:lang w:val="en"/>
        </w:rPr>
      </w:pPr>
    </w:p>
    <w:p w14:paraId="399F1648" w14:textId="7E2FDFDE" w:rsidR="005B302F" w:rsidRPr="00AC2641" w:rsidRDefault="005B302F">
      <w:pPr>
        <w:autoSpaceDE w:val="0"/>
        <w:jc w:val="both"/>
        <w:rPr>
          <w:rFonts w:ascii="Bookman Old Style" w:hAnsi="Bookman Old Style" w:cs="Calibri"/>
          <w:sz w:val="22"/>
          <w:szCs w:val="22"/>
          <w:lang w:val="en"/>
        </w:rPr>
      </w:pPr>
      <w:r>
        <w:rPr>
          <w:rFonts w:ascii="Bookman Old Style" w:hAnsi="Bookman Old Style" w:cs="Calibri"/>
          <w:sz w:val="22"/>
          <w:szCs w:val="22"/>
          <w:lang w:val="en"/>
        </w:rPr>
        <w:t xml:space="preserve">   </w:t>
      </w:r>
    </w:p>
    <w:p w14:paraId="2726A91E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b/>
          <w:bCs/>
          <w:lang w:val="en"/>
        </w:rPr>
      </w:pPr>
      <w:r>
        <w:rPr>
          <w:rFonts w:ascii="Bookman Old Style" w:hAnsi="Bookman Old Style" w:cs="Bookman Old Style"/>
          <w:b/>
          <w:bCs/>
          <w:lang w:val="en"/>
        </w:rPr>
        <w:t>KIND ATTENTION: HR DEPARTMENT</w:t>
      </w:r>
    </w:p>
    <w:p w14:paraId="11329907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5D254CB3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7AFC60D7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  <w:r>
        <w:rPr>
          <w:rFonts w:ascii="Bookman Old Style" w:hAnsi="Bookman Old Style" w:cs="Bookman Old Style"/>
          <w:lang w:val="en"/>
        </w:rPr>
        <w:t>Dear Sir/Madam,</w:t>
      </w:r>
    </w:p>
    <w:p w14:paraId="3F1C14F0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335C0657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  <w:r>
        <w:rPr>
          <w:rFonts w:ascii="Bookman Old Style" w:hAnsi="Bookman Old Style" w:cs="Bookman Old Style"/>
          <w:lang w:val="en"/>
        </w:rPr>
        <w:t xml:space="preserve">I would like to take this </w:t>
      </w:r>
      <w:r w:rsidR="00785E9E">
        <w:rPr>
          <w:rFonts w:ascii="Bookman Old Style" w:hAnsi="Bookman Old Style" w:cs="Bookman Old Style"/>
          <w:lang w:val="en"/>
        </w:rPr>
        <w:t>opportunity to submit my CV</w:t>
      </w:r>
      <w:r>
        <w:rPr>
          <w:rFonts w:ascii="Bookman Old Style" w:hAnsi="Bookman Old Style" w:cs="Bookman Old Style"/>
          <w:lang w:val="en"/>
        </w:rPr>
        <w:t xml:space="preserve"> in your esteemed organization. I am hoping that my qualification and experiences will fit the requirement you looking for.</w:t>
      </w:r>
    </w:p>
    <w:p w14:paraId="6C6C188F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09F727CE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  <w:r>
        <w:rPr>
          <w:rFonts w:ascii="Bookman Old Style" w:hAnsi="Bookman Old Style" w:cs="Bookman Old Style"/>
          <w:lang w:val="en"/>
        </w:rPr>
        <w:t>I am a good team player with the ability to adapt to situation fast and learn quickly in any environment. I have enclosed my personal curriculum vitae for your preliminary evaluation.</w:t>
      </w:r>
    </w:p>
    <w:p w14:paraId="69BEB511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543545F6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  <w:r>
        <w:rPr>
          <w:rFonts w:ascii="Bookman Old Style" w:hAnsi="Bookman Old Style" w:cs="Bookman Old Style"/>
          <w:lang w:val="en"/>
        </w:rPr>
        <w:t>Looking forward to hear from you and discuss more about my particulars.</w:t>
      </w:r>
    </w:p>
    <w:p w14:paraId="1AC9C0B7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48F2F7DC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  <w:r>
        <w:rPr>
          <w:rFonts w:ascii="Bookman Old Style" w:hAnsi="Bookman Old Style" w:cs="Bookman Old Style"/>
          <w:lang w:val="en"/>
        </w:rPr>
        <w:t>Thanking You.</w:t>
      </w:r>
    </w:p>
    <w:p w14:paraId="2C1B826C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3667385C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  <w:r>
        <w:rPr>
          <w:rFonts w:ascii="Bookman Old Style" w:hAnsi="Bookman Old Style" w:cs="Bookman Old Style"/>
          <w:lang w:val="en"/>
        </w:rPr>
        <w:t>Yours truly</w:t>
      </w:r>
    </w:p>
    <w:p w14:paraId="30E9F412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1A45176E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67A095F9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p w14:paraId="16A66872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  <w:r>
        <w:rPr>
          <w:rFonts w:ascii="Bookman Old Style" w:hAnsi="Bookman Old Style" w:cs="Bookman Old Style"/>
          <w:lang w:val="en"/>
        </w:rPr>
        <w:t>Pankit P Desai</w:t>
      </w:r>
    </w:p>
    <w:p w14:paraId="0901A1FA" w14:textId="77777777" w:rsidR="005B302F" w:rsidRDefault="005B302F">
      <w:pPr>
        <w:autoSpaceDE w:val="0"/>
        <w:jc w:val="both"/>
        <w:rPr>
          <w:rFonts w:ascii="Bookman Old Style" w:hAnsi="Bookman Old Style" w:cs="Bookman Old Style"/>
          <w:lang w:val="en"/>
        </w:rPr>
      </w:pPr>
    </w:p>
    <w:sectPr w:rsidR="005B302F" w:rsidSect="00F85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A5198" w14:textId="77777777" w:rsidR="003C2291" w:rsidRDefault="003C2291" w:rsidP="005B7AF3">
      <w:r>
        <w:separator/>
      </w:r>
    </w:p>
  </w:endnote>
  <w:endnote w:type="continuationSeparator" w:id="0">
    <w:p w14:paraId="35F54A5B" w14:textId="77777777" w:rsidR="003C2291" w:rsidRDefault="003C2291" w:rsidP="005B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@FreeSans"/>
    <w:charset w:val="80"/>
    <w:family w:val="swiss"/>
    <w:pitch w:val="variable"/>
  </w:font>
  <w:font w:name="DejaVu Sans">
    <w:charset w:val="80"/>
    <w:family w:val="auto"/>
    <w:pitch w:val="variable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6EAF9" w14:textId="77777777" w:rsidR="00D72C7C" w:rsidRDefault="00D72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8E26C" w14:textId="77777777" w:rsidR="00D72C7C" w:rsidRDefault="00D72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676FE" w14:textId="77777777" w:rsidR="00D72C7C" w:rsidRDefault="00D72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10C34" w14:textId="77777777" w:rsidR="003C2291" w:rsidRDefault="003C2291" w:rsidP="005B7AF3">
      <w:r>
        <w:separator/>
      </w:r>
    </w:p>
  </w:footnote>
  <w:footnote w:type="continuationSeparator" w:id="0">
    <w:p w14:paraId="4F717102" w14:textId="77777777" w:rsidR="003C2291" w:rsidRDefault="003C2291" w:rsidP="005B7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8E82" w14:textId="77777777" w:rsidR="00D72C7C" w:rsidRDefault="00D72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AB280" w14:textId="77777777" w:rsidR="00D72C7C" w:rsidRDefault="00D72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B6C08" w14:textId="77777777" w:rsidR="00D72C7C" w:rsidRDefault="00D72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"/>
      <w:lvlJc w:val="left"/>
      <w:pPr>
        <w:tabs>
          <w:tab w:val="num" w:pos="1560"/>
        </w:tabs>
        <w:ind w:left="1560" w:firstLine="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7FD1F43"/>
    <w:multiLevelType w:val="hybridMultilevel"/>
    <w:tmpl w:val="E3AE3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E7199D"/>
    <w:multiLevelType w:val="hybridMultilevel"/>
    <w:tmpl w:val="AA622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104F6"/>
    <w:multiLevelType w:val="hybridMultilevel"/>
    <w:tmpl w:val="F5CC580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24A63BA3"/>
    <w:multiLevelType w:val="hybridMultilevel"/>
    <w:tmpl w:val="29BA22D0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0" w15:restartNumberingAfterBreak="0">
    <w:nsid w:val="2AD30FC1"/>
    <w:multiLevelType w:val="hybridMultilevel"/>
    <w:tmpl w:val="64A0D7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2659EC"/>
    <w:multiLevelType w:val="hybridMultilevel"/>
    <w:tmpl w:val="F84ACF7C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 w15:restartNumberingAfterBreak="0">
    <w:nsid w:val="3A88403F"/>
    <w:multiLevelType w:val="hybridMultilevel"/>
    <w:tmpl w:val="D996F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0E64"/>
    <w:multiLevelType w:val="multilevel"/>
    <w:tmpl w:val="864CAE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AF02C58"/>
    <w:multiLevelType w:val="hybridMultilevel"/>
    <w:tmpl w:val="E584AF7E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4AF43481"/>
    <w:multiLevelType w:val="hybridMultilevel"/>
    <w:tmpl w:val="75A01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1D1355"/>
    <w:multiLevelType w:val="hybridMultilevel"/>
    <w:tmpl w:val="CA9E869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 w15:restartNumberingAfterBreak="0">
    <w:nsid w:val="55B9712F"/>
    <w:multiLevelType w:val="hybridMultilevel"/>
    <w:tmpl w:val="C540BCD4"/>
    <w:lvl w:ilvl="0" w:tplc="00000005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317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1320D2E"/>
    <w:multiLevelType w:val="hybridMultilevel"/>
    <w:tmpl w:val="A5C06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576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4D842DF"/>
    <w:multiLevelType w:val="hybridMultilevel"/>
    <w:tmpl w:val="E28E0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95073"/>
    <w:multiLevelType w:val="hybridMultilevel"/>
    <w:tmpl w:val="1294FC8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EB00970"/>
    <w:multiLevelType w:val="hybridMultilevel"/>
    <w:tmpl w:val="86ACE49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 w15:restartNumberingAfterBreak="0">
    <w:nsid w:val="7FA66141"/>
    <w:multiLevelType w:val="hybridMultilevel"/>
    <w:tmpl w:val="8E3E8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2"/>
  </w:num>
  <w:num w:numId="8">
    <w:abstractNumId w:val="14"/>
  </w:num>
  <w:num w:numId="9">
    <w:abstractNumId w:val="21"/>
  </w:num>
  <w:num w:numId="10">
    <w:abstractNumId w:val="11"/>
  </w:num>
  <w:num w:numId="11">
    <w:abstractNumId w:val="9"/>
  </w:num>
  <w:num w:numId="12">
    <w:abstractNumId w:val="8"/>
  </w:num>
  <w:num w:numId="13">
    <w:abstractNumId w:val="12"/>
  </w:num>
  <w:num w:numId="14">
    <w:abstractNumId w:val="17"/>
  </w:num>
  <w:num w:numId="15">
    <w:abstractNumId w:val="23"/>
  </w:num>
  <w:num w:numId="16">
    <w:abstractNumId w:val="6"/>
  </w:num>
  <w:num w:numId="17">
    <w:abstractNumId w:val="15"/>
  </w:num>
  <w:num w:numId="18">
    <w:abstractNumId w:val="20"/>
  </w:num>
  <w:num w:numId="19">
    <w:abstractNumId w:val="13"/>
  </w:num>
  <w:num w:numId="20">
    <w:abstractNumId w:val="18"/>
  </w:num>
  <w:num w:numId="21">
    <w:abstractNumId w:val="24"/>
  </w:num>
  <w:num w:numId="22">
    <w:abstractNumId w:val="19"/>
  </w:num>
  <w:num w:numId="23">
    <w:abstractNumId w:val="10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766"/>
    <w:rsid w:val="0004375D"/>
    <w:rsid w:val="000B617C"/>
    <w:rsid w:val="000C6D40"/>
    <w:rsid w:val="000D4E66"/>
    <w:rsid w:val="000F1615"/>
    <w:rsid w:val="0012716C"/>
    <w:rsid w:val="0014201E"/>
    <w:rsid w:val="00171EBD"/>
    <w:rsid w:val="001C629C"/>
    <w:rsid w:val="001E4A15"/>
    <w:rsid w:val="00212D6C"/>
    <w:rsid w:val="00235C70"/>
    <w:rsid w:val="00253A0E"/>
    <w:rsid w:val="002857DD"/>
    <w:rsid w:val="00296601"/>
    <w:rsid w:val="002A5BE6"/>
    <w:rsid w:val="003342B6"/>
    <w:rsid w:val="003C2291"/>
    <w:rsid w:val="003F2DF9"/>
    <w:rsid w:val="004832F0"/>
    <w:rsid w:val="004D7BB4"/>
    <w:rsid w:val="004E2509"/>
    <w:rsid w:val="005325B4"/>
    <w:rsid w:val="005453DE"/>
    <w:rsid w:val="00546FC6"/>
    <w:rsid w:val="005668C5"/>
    <w:rsid w:val="00571033"/>
    <w:rsid w:val="00584911"/>
    <w:rsid w:val="00585FAC"/>
    <w:rsid w:val="005B302F"/>
    <w:rsid w:val="005B7AF3"/>
    <w:rsid w:val="00610F0C"/>
    <w:rsid w:val="00616174"/>
    <w:rsid w:val="0069260C"/>
    <w:rsid w:val="006B12EA"/>
    <w:rsid w:val="006C7DDC"/>
    <w:rsid w:val="0077074C"/>
    <w:rsid w:val="007737F0"/>
    <w:rsid w:val="00776CE5"/>
    <w:rsid w:val="00785E9E"/>
    <w:rsid w:val="007924C2"/>
    <w:rsid w:val="007B169B"/>
    <w:rsid w:val="007D3038"/>
    <w:rsid w:val="008279B8"/>
    <w:rsid w:val="00834D39"/>
    <w:rsid w:val="0084471F"/>
    <w:rsid w:val="008508A5"/>
    <w:rsid w:val="00855399"/>
    <w:rsid w:val="008A1AC5"/>
    <w:rsid w:val="008C2FCF"/>
    <w:rsid w:val="008C7B3E"/>
    <w:rsid w:val="008D783F"/>
    <w:rsid w:val="00912B5F"/>
    <w:rsid w:val="00920CBD"/>
    <w:rsid w:val="009557BA"/>
    <w:rsid w:val="009B23E7"/>
    <w:rsid w:val="009C14FA"/>
    <w:rsid w:val="00A159FD"/>
    <w:rsid w:val="00A1671F"/>
    <w:rsid w:val="00A24E38"/>
    <w:rsid w:val="00A3145A"/>
    <w:rsid w:val="00A65920"/>
    <w:rsid w:val="00AA0277"/>
    <w:rsid w:val="00AB2FF9"/>
    <w:rsid w:val="00AC2641"/>
    <w:rsid w:val="00AE05B3"/>
    <w:rsid w:val="00B1150F"/>
    <w:rsid w:val="00B423F3"/>
    <w:rsid w:val="00B5370C"/>
    <w:rsid w:val="00B77CCC"/>
    <w:rsid w:val="00BA402F"/>
    <w:rsid w:val="00BB1244"/>
    <w:rsid w:val="00BD42C1"/>
    <w:rsid w:val="00BD703A"/>
    <w:rsid w:val="00C00CA8"/>
    <w:rsid w:val="00C3078E"/>
    <w:rsid w:val="00C95630"/>
    <w:rsid w:val="00CA78CD"/>
    <w:rsid w:val="00CB0C3B"/>
    <w:rsid w:val="00CB62D3"/>
    <w:rsid w:val="00D244E3"/>
    <w:rsid w:val="00D249F6"/>
    <w:rsid w:val="00D72C7C"/>
    <w:rsid w:val="00DA4733"/>
    <w:rsid w:val="00DD4302"/>
    <w:rsid w:val="00DE59F4"/>
    <w:rsid w:val="00E22481"/>
    <w:rsid w:val="00E4217E"/>
    <w:rsid w:val="00E90461"/>
    <w:rsid w:val="00EB497A"/>
    <w:rsid w:val="00EC0ACA"/>
    <w:rsid w:val="00F27FB4"/>
    <w:rsid w:val="00F736B1"/>
    <w:rsid w:val="00F85117"/>
    <w:rsid w:val="00F93B96"/>
    <w:rsid w:val="00FB5E87"/>
    <w:rsid w:val="00FC024C"/>
    <w:rsid w:val="00FC7CCA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A889FBD"/>
  <w15:docId w15:val="{03DCA633-41C6-9849-BF1C-A182D900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9F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St1z0">
    <w:name w:val="WW8NumSt1z0"/>
    <w:rPr>
      <w:rFonts w:ascii="Symbol" w:hAnsi="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630"/>
    <w:rPr>
      <w:rFonts w:ascii="Segoe UI" w:hAnsi="Segoe UI" w:cs="Shruti"/>
      <w:sz w:val="18"/>
      <w:szCs w:val="18"/>
      <w:lang w:val="x-none" w:bidi="gu-IN"/>
    </w:rPr>
  </w:style>
  <w:style w:type="character" w:customStyle="1" w:styleId="BalloonTextChar">
    <w:name w:val="Balloon Text Char"/>
    <w:link w:val="BalloonText"/>
    <w:uiPriority w:val="99"/>
    <w:semiHidden/>
    <w:rsid w:val="00C95630"/>
    <w:rPr>
      <w:rFonts w:ascii="Segoe UI" w:hAnsi="Segoe UI" w:cs="Segoe UI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B7AF3"/>
    <w:pPr>
      <w:tabs>
        <w:tab w:val="center" w:pos="4680"/>
        <w:tab w:val="right" w:pos="9360"/>
      </w:tabs>
    </w:pPr>
    <w:rPr>
      <w:rFonts w:cs="Shruti"/>
      <w:lang w:val="x-none" w:bidi="gu-IN"/>
    </w:rPr>
  </w:style>
  <w:style w:type="character" w:customStyle="1" w:styleId="HeaderChar">
    <w:name w:val="Header Char"/>
    <w:link w:val="Header"/>
    <w:uiPriority w:val="99"/>
    <w:rsid w:val="005B7AF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B7AF3"/>
    <w:pPr>
      <w:tabs>
        <w:tab w:val="center" w:pos="4680"/>
        <w:tab w:val="right" w:pos="9360"/>
      </w:tabs>
    </w:pPr>
    <w:rPr>
      <w:rFonts w:cs="Shruti"/>
      <w:lang w:val="x-none" w:bidi="gu-IN"/>
    </w:rPr>
  </w:style>
  <w:style w:type="character" w:customStyle="1" w:styleId="FooterChar">
    <w:name w:val="Footer Char"/>
    <w:link w:val="Footer"/>
    <w:uiPriority w:val="99"/>
    <w:rsid w:val="005B7AF3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E05B3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D249F6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pankit70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311C-D0DC-DC46-9E53-E0D6DB7946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Pankit P Desai</vt:lpstr>
    </vt:vector>
  </TitlesOfParts>
  <Company/>
  <LinksUpToDate>false</LinksUpToDate>
  <CharactersWithSpaces>4983</CharactersWithSpaces>
  <SharedDoc>false</SharedDoc>
  <HLinks>
    <vt:vector size="6" baseType="variant">
      <vt:variant>
        <vt:i4>5701737</vt:i4>
      </vt:variant>
      <vt:variant>
        <vt:i4>0</vt:i4>
      </vt:variant>
      <vt:variant>
        <vt:i4>0</vt:i4>
      </vt:variant>
      <vt:variant>
        <vt:i4>5</vt:i4>
      </vt:variant>
      <vt:variant>
        <vt:lpwstr>mailto:pdpankit70@gmail.com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Pankit P Desai</dc:title>
  <dc:subject/>
  <dc:creator>Touchmate</dc:creator>
  <cp:keywords/>
  <cp:lastModifiedBy>pankitkumar1988@gmail.com</cp:lastModifiedBy>
  <cp:revision>2</cp:revision>
  <cp:lastPrinted>2019-05-31T04:34:00Z</cp:lastPrinted>
  <dcterms:created xsi:type="dcterms:W3CDTF">2020-06-16T16:21:00Z</dcterms:created>
  <dcterms:modified xsi:type="dcterms:W3CDTF">2020-06-16T16:21:00Z</dcterms:modified>
</cp:coreProperties>
</file>