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98403" w14:textId="77777777" w:rsidR="00D42695" w:rsidRDefault="00D42695">
      <w:pPr>
        <w:jc w:val="center"/>
        <w:rPr>
          <w:rFonts w:ascii="Bodoni MT" w:hAnsi="Bodoni MT"/>
          <w:b/>
          <w:bCs/>
          <w:color w:val="000000"/>
          <w:sz w:val="28"/>
          <w:szCs w:val="28"/>
          <w:u w:val="single"/>
        </w:rPr>
      </w:pPr>
    </w:p>
    <w:tbl>
      <w:tblPr>
        <w:tblpPr w:leftFromText="180" w:rightFromText="180" w:horzAnchor="margin" w:tblpY="-362"/>
        <w:tblW w:w="0" w:type="auto"/>
        <w:tblLayout w:type="fixed"/>
        <w:tblLook w:val="0000" w:firstRow="0" w:lastRow="0" w:firstColumn="0" w:lastColumn="0" w:noHBand="0" w:noVBand="0"/>
      </w:tblPr>
      <w:tblGrid>
        <w:gridCol w:w="9724"/>
      </w:tblGrid>
      <w:tr w:rsidR="00ED7DCB" w14:paraId="5CB14808" w14:textId="77777777" w:rsidTr="00A55DAA">
        <w:trPr>
          <w:trHeight w:val="540"/>
        </w:trPr>
        <w:tc>
          <w:tcPr>
            <w:tcW w:w="9724" w:type="dxa"/>
            <w:shd w:val="clear" w:color="auto" w:fill="D9D9D9"/>
            <w:vAlign w:val="center"/>
          </w:tcPr>
          <w:p w14:paraId="699A3A09" w14:textId="77777777" w:rsidR="00ED7DCB" w:rsidRDefault="00ED7DCB" w:rsidP="00A55DAA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CURRICULUM VITAE</w:t>
            </w:r>
          </w:p>
        </w:tc>
      </w:tr>
    </w:tbl>
    <w:p w14:paraId="18252FCE" w14:textId="77777777" w:rsidR="00ED7DCB" w:rsidRDefault="00ED7DCB" w:rsidP="00ED7DCB">
      <w:pPr>
        <w:tabs>
          <w:tab w:val="left" w:pos="3720"/>
        </w:tabs>
        <w:rPr>
          <w:rFonts w:ascii="Bodoni MT" w:hAnsi="Bodoni MT"/>
          <w:b/>
          <w:bCs/>
          <w:color w:val="000000"/>
          <w:sz w:val="28"/>
          <w:szCs w:val="28"/>
          <w:u w:val="single"/>
        </w:rPr>
      </w:pPr>
    </w:p>
    <w:p w14:paraId="65A79D98" w14:textId="77777777" w:rsidR="00A85F31" w:rsidRDefault="00D42695" w:rsidP="00A85F31">
      <w:r>
        <w:rPr>
          <w:rFonts w:ascii="Lustria" w:hAnsi="Lustria"/>
          <w:b/>
          <w:bCs/>
          <w:color w:val="000000"/>
          <w:sz w:val="28"/>
          <w:szCs w:val="28"/>
          <w:u w:val="single"/>
        </w:rPr>
        <w:t>Name</w:t>
      </w:r>
      <w:r>
        <w:rPr>
          <w:rFonts w:ascii="Lustria" w:hAnsi="Lustria"/>
          <w:b/>
          <w:bCs/>
          <w:color w:val="000000"/>
          <w:sz w:val="28"/>
          <w:szCs w:val="28"/>
        </w:rPr>
        <w:t xml:space="preserve">: </w:t>
      </w:r>
      <w:r>
        <w:rPr>
          <w:rFonts w:ascii="Lustria" w:hAnsi="Lustria"/>
          <w:bCs/>
          <w:color w:val="000000"/>
          <w:sz w:val="28"/>
          <w:szCs w:val="28"/>
        </w:rPr>
        <w:t>S</w:t>
      </w:r>
      <w:r w:rsidR="00720D2D">
        <w:rPr>
          <w:rFonts w:ascii="Lustria" w:hAnsi="Lustria"/>
          <w:bCs/>
          <w:color w:val="000000"/>
          <w:sz w:val="28"/>
          <w:szCs w:val="28"/>
        </w:rPr>
        <w:t>apna Punit Dabhi</w:t>
      </w:r>
      <w:r>
        <w:rPr>
          <w:rFonts w:ascii="Lustria" w:hAnsi="Lustria"/>
          <w:b/>
          <w:bCs/>
          <w:color w:val="000000"/>
          <w:sz w:val="28"/>
          <w:szCs w:val="28"/>
        </w:rPr>
        <w:t xml:space="preserve"> </w:t>
      </w:r>
      <w:r w:rsidR="00A85F31">
        <w:rPr>
          <w:rFonts w:ascii="Lustria" w:hAnsi="Lustria"/>
          <w:b/>
          <w:bCs/>
          <w:color w:val="000000"/>
          <w:sz w:val="28"/>
          <w:szCs w:val="28"/>
        </w:rPr>
        <w:t xml:space="preserve">                                           </w:t>
      </w:r>
    </w:p>
    <w:p w14:paraId="6A55AD0D" w14:textId="77777777" w:rsidR="00D42695" w:rsidRDefault="00D42695"/>
    <w:p w14:paraId="73DCCDF2" w14:textId="3937C486" w:rsidR="00D42695" w:rsidRDefault="00D42695">
      <w:proofErr w:type="gramStart"/>
      <w:r>
        <w:rPr>
          <w:rFonts w:ascii="Lustria" w:hAnsi="Lustria"/>
          <w:b/>
          <w:bCs/>
          <w:color w:val="000000"/>
          <w:sz w:val="28"/>
          <w:szCs w:val="28"/>
          <w:u w:val="single"/>
        </w:rPr>
        <w:t>Mobile</w:t>
      </w:r>
      <w:r w:rsidR="001241DA">
        <w:rPr>
          <w:rFonts w:ascii="Lustria" w:hAnsi="Lustr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Lustria" w:hAnsi="Lustria"/>
          <w:b/>
          <w:bCs/>
          <w:color w:val="000000"/>
          <w:sz w:val="28"/>
          <w:szCs w:val="28"/>
          <w:u w:val="single"/>
        </w:rPr>
        <w:t xml:space="preserve"> Number</w:t>
      </w:r>
      <w:proofErr w:type="gramEnd"/>
      <w:r>
        <w:rPr>
          <w:rFonts w:ascii="Lustria" w:hAnsi="Lustria"/>
          <w:bCs/>
          <w:color w:val="000000"/>
          <w:sz w:val="28"/>
          <w:szCs w:val="28"/>
        </w:rPr>
        <w:t xml:space="preserve">: </w:t>
      </w:r>
      <w:r w:rsidR="00720D2D">
        <w:rPr>
          <w:rFonts w:ascii="Lustria" w:hAnsi="Lustria"/>
          <w:bCs/>
          <w:color w:val="000000"/>
          <w:sz w:val="28"/>
          <w:szCs w:val="28"/>
        </w:rPr>
        <w:t>8160483732</w:t>
      </w:r>
      <w:r w:rsidR="00A85F31">
        <w:rPr>
          <w:rFonts w:ascii="Lustria" w:hAnsi="Lustria"/>
          <w:bCs/>
          <w:color w:val="000000"/>
          <w:sz w:val="28"/>
          <w:szCs w:val="28"/>
        </w:rPr>
        <w:t xml:space="preserve">              </w:t>
      </w:r>
      <w:r w:rsidR="00ED7DCB">
        <w:rPr>
          <w:rFonts w:ascii="Lustria" w:hAnsi="Lustria"/>
          <w:bCs/>
          <w:color w:val="000000"/>
          <w:sz w:val="28"/>
          <w:szCs w:val="28"/>
        </w:rPr>
        <w:t xml:space="preserve">              </w:t>
      </w:r>
      <w:r w:rsidR="00A85F31">
        <w:rPr>
          <w:rFonts w:ascii="Lustria" w:hAnsi="Lustria"/>
          <w:bCs/>
          <w:color w:val="000000"/>
          <w:sz w:val="28"/>
          <w:szCs w:val="28"/>
        </w:rPr>
        <w:t xml:space="preserve">  </w:t>
      </w:r>
      <w:r w:rsidR="00A85F31">
        <w:rPr>
          <w:rFonts w:ascii="Lustria" w:hAnsi="Lustria"/>
          <w:b/>
          <w:bCs/>
          <w:color w:val="000000"/>
          <w:sz w:val="28"/>
          <w:szCs w:val="28"/>
          <w:u w:val="single"/>
        </w:rPr>
        <w:t>Email Id</w:t>
      </w:r>
      <w:r w:rsidR="00A85F31">
        <w:rPr>
          <w:rFonts w:ascii="Lustria" w:hAnsi="Lustria"/>
          <w:bCs/>
          <w:color w:val="000000"/>
          <w:sz w:val="28"/>
          <w:szCs w:val="28"/>
        </w:rPr>
        <w:t xml:space="preserve">: </w:t>
      </w:r>
      <w:r w:rsidR="00720D2D">
        <w:rPr>
          <w:rFonts w:ascii="Lustria" w:hAnsi="Lustria"/>
          <w:bCs/>
          <w:sz w:val="28"/>
          <w:szCs w:val="28"/>
        </w:rPr>
        <w:t>sapnadabhi55</w:t>
      </w:r>
      <w:r w:rsidR="00A85F31">
        <w:rPr>
          <w:rFonts w:ascii="Lustria" w:hAnsi="Lustria"/>
          <w:bCs/>
          <w:sz w:val="28"/>
          <w:szCs w:val="28"/>
        </w:rPr>
        <w:t>@gmail.com</w:t>
      </w:r>
    </w:p>
    <w:p w14:paraId="78D5B146" w14:textId="77777777" w:rsidR="00D42695" w:rsidRDefault="00D42695">
      <w:pPr>
        <w:spacing w:line="100" w:lineRule="atLeast"/>
      </w:pPr>
    </w:p>
    <w:p w14:paraId="38FECE14" w14:textId="77777777" w:rsidR="00D42695" w:rsidRDefault="00D42695" w:rsidP="00D42695">
      <w:pPr>
        <w:spacing w:line="100" w:lineRule="atLeast"/>
        <w:rPr>
          <w:rFonts w:ascii="Lustria" w:hAnsi="Lustria" w:hint="eastAsia"/>
          <w:b/>
          <w:bCs/>
          <w:color w:val="000000"/>
          <w:sz w:val="28"/>
          <w:szCs w:val="28"/>
          <w:u w:val="single"/>
        </w:rPr>
      </w:pPr>
      <w:r>
        <w:rPr>
          <w:rFonts w:ascii="Lustria" w:hAnsi="Lustria"/>
          <w:b/>
          <w:bCs/>
          <w:color w:val="000000"/>
          <w:sz w:val="28"/>
          <w:szCs w:val="28"/>
          <w:u w:val="single"/>
        </w:rPr>
        <w:t xml:space="preserve">Date </w:t>
      </w:r>
      <w:proofErr w:type="gramStart"/>
      <w:r>
        <w:rPr>
          <w:rFonts w:ascii="Lustria" w:hAnsi="Lustria"/>
          <w:b/>
          <w:bCs/>
          <w:color w:val="000000"/>
          <w:sz w:val="28"/>
          <w:szCs w:val="28"/>
          <w:u w:val="single"/>
        </w:rPr>
        <w:t>of  Birth</w:t>
      </w:r>
      <w:proofErr w:type="gramEnd"/>
      <w:r>
        <w:rPr>
          <w:rFonts w:ascii="Lustria" w:hAnsi="Lustria"/>
          <w:bCs/>
          <w:color w:val="000000"/>
          <w:sz w:val="28"/>
          <w:szCs w:val="28"/>
        </w:rPr>
        <w:t>: 2</w:t>
      </w:r>
      <w:r w:rsidR="00720D2D">
        <w:rPr>
          <w:rFonts w:ascii="Lustria" w:hAnsi="Lustria"/>
          <w:bCs/>
          <w:color w:val="000000"/>
          <w:sz w:val="28"/>
          <w:szCs w:val="28"/>
        </w:rPr>
        <w:t>2</w:t>
      </w:r>
      <w:r>
        <w:rPr>
          <w:rFonts w:ascii="Lustria" w:hAnsi="Lustria"/>
          <w:bCs/>
          <w:color w:val="000000"/>
          <w:sz w:val="28"/>
          <w:szCs w:val="28"/>
          <w:vertAlign w:val="superscript"/>
        </w:rPr>
        <w:t>rd</w:t>
      </w:r>
      <w:r>
        <w:rPr>
          <w:rFonts w:ascii="Lustria" w:hAnsi="Lustria"/>
          <w:bCs/>
          <w:color w:val="000000"/>
          <w:sz w:val="28"/>
          <w:szCs w:val="28"/>
        </w:rPr>
        <w:t xml:space="preserve"> </w:t>
      </w:r>
      <w:r w:rsidR="00720D2D">
        <w:rPr>
          <w:rFonts w:ascii="Lustria" w:hAnsi="Lustria"/>
          <w:bCs/>
          <w:color w:val="000000"/>
          <w:sz w:val="28"/>
          <w:szCs w:val="28"/>
        </w:rPr>
        <w:t>September</w:t>
      </w:r>
      <w:r>
        <w:rPr>
          <w:rFonts w:ascii="Lustria" w:hAnsi="Lustria"/>
          <w:bCs/>
          <w:color w:val="000000"/>
          <w:sz w:val="28"/>
          <w:szCs w:val="28"/>
        </w:rPr>
        <w:t>, 19</w:t>
      </w:r>
      <w:r w:rsidR="00720D2D">
        <w:rPr>
          <w:rFonts w:ascii="Lustria" w:hAnsi="Lustria"/>
          <w:bCs/>
          <w:color w:val="000000"/>
          <w:sz w:val="28"/>
          <w:szCs w:val="28"/>
        </w:rPr>
        <w:t>88</w:t>
      </w:r>
      <w:r>
        <w:rPr>
          <w:rFonts w:ascii="Lustria" w:hAnsi="Lustria"/>
          <w:bCs/>
          <w:color w:val="000000"/>
          <w:sz w:val="28"/>
          <w:szCs w:val="28"/>
        </w:rPr>
        <w:t xml:space="preserve">       </w:t>
      </w:r>
      <w:r w:rsidR="00ED7DCB">
        <w:rPr>
          <w:rFonts w:ascii="Lustria" w:hAnsi="Lustria"/>
          <w:bCs/>
          <w:color w:val="000000"/>
          <w:sz w:val="28"/>
          <w:szCs w:val="28"/>
        </w:rPr>
        <w:t xml:space="preserve">           </w:t>
      </w:r>
      <w:r>
        <w:rPr>
          <w:rFonts w:ascii="Lustria" w:hAnsi="Lustria"/>
          <w:b/>
          <w:bCs/>
          <w:color w:val="000000"/>
          <w:sz w:val="28"/>
          <w:szCs w:val="28"/>
          <w:u w:val="single"/>
        </w:rPr>
        <w:t>Gender</w:t>
      </w:r>
      <w:r>
        <w:rPr>
          <w:rFonts w:ascii="Lustria" w:hAnsi="Lustria"/>
          <w:bCs/>
          <w:color w:val="000000"/>
          <w:sz w:val="28"/>
          <w:szCs w:val="28"/>
        </w:rPr>
        <w:t>: Female</w:t>
      </w:r>
    </w:p>
    <w:p w14:paraId="2234B4A7" w14:textId="77777777" w:rsidR="00D42695" w:rsidRDefault="00D42695">
      <w:pPr>
        <w:spacing w:line="100" w:lineRule="atLeast"/>
      </w:pPr>
    </w:p>
    <w:p w14:paraId="5B0326E9" w14:textId="77777777" w:rsidR="00EA042B" w:rsidRDefault="00D42695" w:rsidP="00EA042B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>
        <w:rPr>
          <w:rFonts w:ascii="Lustria" w:hAnsi="Lustria"/>
          <w:b/>
          <w:bCs/>
          <w:color w:val="000000"/>
          <w:sz w:val="28"/>
          <w:szCs w:val="28"/>
          <w:u w:val="single"/>
        </w:rPr>
        <w:t>Address</w:t>
      </w:r>
      <w:r>
        <w:rPr>
          <w:rFonts w:ascii="Lustria" w:hAnsi="Lustria"/>
          <w:bCs/>
          <w:color w:val="000000"/>
          <w:sz w:val="28"/>
          <w:szCs w:val="28"/>
          <w:u w:val="single"/>
        </w:rPr>
        <w:t>:</w:t>
      </w:r>
      <w:r>
        <w:rPr>
          <w:rFonts w:ascii="Lustria" w:hAnsi="Lustria"/>
          <w:bCs/>
          <w:color w:val="000000"/>
          <w:sz w:val="28"/>
          <w:szCs w:val="28"/>
        </w:rPr>
        <w:t xml:space="preserve"> </w:t>
      </w:r>
      <w:r w:rsidR="00720D2D">
        <w:rPr>
          <w:rFonts w:ascii="Lustria" w:hAnsi="Lustria"/>
          <w:bCs/>
          <w:color w:val="000000"/>
          <w:sz w:val="28"/>
          <w:szCs w:val="28"/>
        </w:rPr>
        <w:t>BOPAL</w:t>
      </w:r>
      <w:r>
        <w:rPr>
          <w:rFonts w:ascii="Lustria" w:hAnsi="Lustria"/>
          <w:bCs/>
          <w:color w:val="000000"/>
          <w:sz w:val="28"/>
          <w:szCs w:val="28"/>
        </w:rPr>
        <w:t>, Ahmedabad</w:t>
      </w:r>
      <w:r w:rsidR="00EA042B">
        <w:rPr>
          <w:rFonts w:ascii="Lustria" w:hAnsi="Lustria"/>
          <w:bCs/>
          <w:color w:val="000000"/>
          <w:sz w:val="28"/>
          <w:szCs w:val="28"/>
        </w:rPr>
        <w:t xml:space="preserve">                         </w:t>
      </w:r>
      <w:r w:rsidR="00EA042B">
        <w:rPr>
          <w:rFonts w:ascii="Lustria" w:hAnsi="Lustria"/>
          <w:b/>
          <w:bCs/>
          <w:color w:val="000000"/>
          <w:sz w:val="28"/>
          <w:szCs w:val="28"/>
          <w:u w:val="single"/>
        </w:rPr>
        <w:t>Marital Status</w:t>
      </w:r>
      <w:r w:rsidR="00EA042B">
        <w:rPr>
          <w:rFonts w:ascii="Lustria" w:hAnsi="Lustria"/>
          <w:bCs/>
          <w:color w:val="000000"/>
          <w:sz w:val="28"/>
          <w:szCs w:val="28"/>
        </w:rPr>
        <w:t>: Married</w:t>
      </w:r>
      <w:r w:rsidR="00ED7DCB">
        <w:rPr>
          <w:rFonts w:ascii="Lustria" w:hAnsi="Lustria"/>
          <w:bCs/>
          <w:color w:val="000000"/>
          <w:sz w:val="28"/>
          <w:szCs w:val="28"/>
        </w:rPr>
        <w:t xml:space="preserve"> </w:t>
      </w:r>
    </w:p>
    <w:p w14:paraId="22F893FC" w14:textId="5E690367" w:rsidR="00D42695" w:rsidRDefault="00D42695">
      <w:pPr>
        <w:spacing w:line="100" w:lineRule="atLeast"/>
      </w:pPr>
    </w:p>
    <w:p w14:paraId="7DB45CA8" w14:textId="0B539BDC" w:rsidR="00CD7D7E" w:rsidRDefault="00CD7D7E">
      <w:pPr>
        <w:spacing w:line="100" w:lineRule="atLeast"/>
      </w:pPr>
    </w:p>
    <w:p w14:paraId="218F0018" w14:textId="060362E7" w:rsidR="00CD7D7E" w:rsidRDefault="00CD7D7E">
      <w:pPr>
        <w:spacing w:line="100" w:lineRule="atLeast"/>
      </w:pPr>
    </w:p>
    <w:p w14:paraId="4AF5E4A6" w14:textId="77777777" w:rsidR="00CD7D7E" w:rsidRDefault="00CD7D7E">
      <w:pPr>
        <w:spacing w:line="100" w:lineRule="atLeast"/>
      </w:pPr>
    </w:p>
    <w:p w14:paraId="3551EE22" w14:textId="77777777" w:rsidR="00EA042B" w:rsidRDefault="00D42695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 w:rsidRPr="00D73EB6">
        <w:rPr>
          <w:rFonts w:ascii="Lustria" w:hAnsi="Lustria"/>
          <w:b/>
          <w:bCs/>
          <w:color w:val="000000"/>
          <w:sz w:val="28"/>
          <w:szCs w:val="28"/>
          <w:highlight w:val="lightGray"/>
          <w:u w:val="single"/>
        </w:rPr>
        <w:t>Career Objective</w:t>
      </w:r>
      <w:r w:rsidRPr="00D73EB6">
        <w:rPr>
          <w:rFonts w:ascii="Lustria" w:hAnsi="Lustria"/>
          <w:bCs/>
          <w:color w:val="000000"/>
          <w:sz w:val="28"/>
          <w:szCs w:val="28"/>
          <w:highlight w:val="lightGray"/>
        </w:rPr>
        <w:t>:</w:t>
      </w:r>
    </w:p>
    <w:p w14:paraId="2329620C" w14:textId="77777777" w:rsidR="00EA042B" w:rsidRDefault="00EA042B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</w:p>
    <w:p w14:paraId="05A33C15" w14:textId="77777777" w:rsidR="00D42695" w:rsidRDefault="00D42695">
      <w:pPr>
        <w:spacing w:line="100" w:lineRule="atLeast"/>
      </w:pPr>
      <w:r>
        <w:rPr>
          <w:rFonts w:ascii="Lustria" w:hAnsi="Lustria"/>
          <w:bCs/>
          <w:color w:val="000000"/>
          <w:sz w:val="28"/>
          <w:szCs w:val="28"/>
        </w:rPr>
        <w:t>To seek a responsible and challenging position in the organization where my knowledge</w:t>
      </w:r>
      <w:r w:rsidR="00C66370">
        <w:rPr>
          <w:rFonts w:ascii="Lustria" w:hAnsi="Lustria"/>
          <w:bCs/>
          <w:color w:val="000000"/>
          <w:sz w:val="28"/>
          <w:szCs w:val="28"/>
        </w:rPr>
        <w:t>,</w:t>
      </w:r>
      <w:r w:rsidR="00EA042B">
        <w:rPr>
          <w:rFonts w:ascii="Lustria" w:hAnsi="Lustria"/>
          <w:bCs/>
          <w:color w:val="000000"/>
          <w:sz w:val="28"/>
          <w:szCs w:val="28"/>
        </w:rPr>
        <w:t xml:space="preserve"> </w:t>
      </w:r>
      <w:r w:rsidR="00C66370">
        <w:rPr>
          <w:rFonts w:ascii="Lustria" w:hAnsi="Lustria"/>
          <w:bCs/>
          <w:color w:val="000000"/>
          <w:sz w:val="28"/>
          <w:szCs w:val="28"/>
        </w:rPr>
        <w:t>skills</w:t>
      </w:r>
      <w:r>
        <w:rPr>
          <w:rFonts w:ascii="Lustria" w:hAnsi="Lustria"/>
          <w:bCs/>
          <w:color w:val="000000"/>
          <w:sz w:val="28"/>
          <w:szCs w:val="28"/>
        </w:rPr>
        <w:t xml:space="preserve"> and</w:t>
      </w:r>
      <w:bookmarkStart w:id="0" w:name="_GoBack"/>
      <w:bookmarkEnd w:id="0"/>
      <w:r>
        <w:rPr>
          <w:rFonts w:ascii="Lustria" w:hAnsi="Lustria"/>
          <w:bCs/>
          <w:color w:val="000000"/>
          <w:sz w:val="28"/>
          <w:szCs w:val="28"/>
        </w:rPr>
        <w:t xml:space="preserve"> experience can be shared and enriched.</w:t>
      </w:r>
    </w:p>
    <w:p w14:paraId="62449D4F" w14:textId="77777777" w:rsidR="00D42695" w:rsidRDefault="00D42695">
      <w:pPr>
        <w:spacing w:line="100" w:lineRule="atLeast"/>
      </w:pPr>
    </w:p>
    <w:p w14:paraId="7D53DBED" w14:textId="77777777" w:rsidR="00D42695" w:rsidRDefault="00D42695">
      <w:pPr>
        <w:spacing w:line="100" w:lineRule="atLeast"/>
      </w:pPr>
      <w:r w:rsidRPr="00D73EB6">
        <w:rPr>
          <w:rFonts w:ascii="Lustria" w:hAnsi="Lustria"/>
          <w:b/>
          <w:bCs/>
          <w:color w:val="000000"/>
          <w:sz w:val="28"/>
          <w:szCs w:val="28"/>
          <w:highlight w:val="lightGray"/>
          <w:u w:val="single"/>
        </w:rPr>
        <w:t>Working Experience</w:t>
      </w:r>
      <w:r w:rsidRPr="00D73EB6">
        <w:rPr>
          <w:rFonts w:ascii="Lustria" w:hAnsi="Lustria"/>
          <w:bCs/>
          <w:color w:val="000000"/>
          <w:sz w:val="28"/>
          <w:szCs w:val="28"/>
          <w:highlight w:val="lightGray"/>
          <w:u w:val="single"/>
        </w:rPr>
        <w:t>:</w:t>
      </w:r>
    </w:p>
    <w:p w14:paraId="15291972" w14:textId="77777777" w:rsidR="00D42695" w:rsidRDefault="00D42695">
      <w:pPr>
        <w:spacing w:line="100" w:lineRule="atLeast"/>
      </w:pPr>
    </w:p>
    <w:p w14:paraId="64C1F81D" w14:textId="77777777" w:rsidR="00D42695" w:rsidRPr="00D73EB6" w:rsidRDefault="00D42695" w:rsidP="00D73EB6">
      <w:pPr>
        <w:pStyle w:val="ListParagraph"/>
        <w:numPr>
          <w:ilvl w:val="0"/>
          <w:numId w:val="8"/>
        </w:numPr>
        <w:spacing w:line="100" w:lineRule="atLeast"/>
        <w:rPr>
          <w:rFonts w:ascii="Lustria" w:hAnsi="Lustria" w:hint="eastAsia"/>
          <w:color w:val="000000"/>
          <w:sz w:val="28"/>
          <w:szCs w:val="28"/>
          <w:u w:val="single"/>
        </w:rPr>
      </w:pPr>
      <w:r w:rsidRPr="00D73EB6">
        <w:rPr>
          <w:rFonts w:ascii="Lustria" w:hAnsi="Lustria"/>
          <w:b/>
          <w:i/>
          <w:color w:val="000000"/>
          <w:sz w:val="28"/>
          <w:szCs w:val="28"/>
          <w:u w:val="single"/>
        </w:rPr>
        <w:t>Company Name:</w:t>
      </w:r>
      <w:r w:rsidR="00720D2D" w:rsidRPr="00D73EB6">
        <w:rPr>
          <w:rFonts w:ascii="Lustria" w:hAnsi="Lustria"/>
          <w:b/>
          <w:i/>
          <w:color w:val="000000"/>
          <w:sz w:val="28"/>
          <w:szCs w:val="28"/>
          <w:u w:val="single"/>
        </w:rPr>
        <w:t xml:space="preserve"> SULEKHA.COM</w:t>
      </w:r>
    </w:p>
    <w:p w14:paraId="0058583D" w14:textId="77777777" w:rsidR="00D42695" w:rsidRDefault="00D42695">
      <w:pPr>
        <w:spacing w:line="100" w:lineRule="atLeast"/>
        <w:rPr>
          <w:rFonts w:ascii="Lustria" w:hAnsi="Lustria" w:hint="eastAsia"/>
          <w:color w:val="000000"/>
          <w:sz w:val="28"/>
          <w:szCs w:val="28"/>
          <w:u w:val="single"/>
        </w:rPr>
      </w:pPr>
    </w:p>
    <w:p w14:paraId="583DDE9F" w14:textId="77777777" w:rsidR="00D42695" w:rsidRDefault="00D42695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>
        <w:rPr>
          <w:rFonts w:ascii="Lustria" w:hAnsi="Lustria"/>
          <w:color w:val="000000"/>
          <w:sz w:val="28"/>
          <w:szCs w:val="28"/>
        </w:rPr>
        <w:t xml:space="preserve">    Location of the firm: </w:t>
      </w:r>
      <w:r w:rsidR="00720D2D">
        <w:rPr>
          <w:rFonts w:ascii="Lustria" w:hAnsi="Lustria"/>
          <w:color w:val="000000"/>
          <w:sz w:val="28"/>
          <w:szCs w:val="28"/>
        </w:rPr>
        <w:t>MALAD</w:t>
      </w:r>
      <w:r>
        <w:rPr>
          <w:rFonts w:ascii="Lustria" w:hAnsi="Lustria"/>
          <w:color w:val="000000"/>
          <w:sz w:val="28"/>
          <w:szCs w:val="28"/>
        </w:rPr>
        <w:t>, Mumbai</w:t>
      </w:r>
    </w:p>
    <w:p w14:paraId="58925806" w14:textId="77777777" w:rsidR="00D42695" w:rsidRDefault="00D42695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>
        <w:rPr>
          <w:rFonts w:ascii="Lustria" w:hAnsi="Lustria"/>
          <w:bCs/>
          <w:color w:val="000000"/>
          <w:sz w:val="28"/>
          <w:szCs w:val="28"/>
        </w:rPr>
        <w:t xml:space="preserve">    Experience: </w:t>
      </w:r>
      <w:r w:rsidR="00720D2D">
        <w:rPr>
          <w:rFonts w:ascii="Lustria" w:hAnsi="Lustria"/>
          <w:bCs/>
          <w:color w:val="000000"/>
          <w:sz w:val="28"/>
          <w:szCs w:val="28"/>
        </w:rPr>
        <w:t>1</w:t>
      </w:r>
      <w:r w:rsidR="00755262">
        <w:rPr>
          <w:rFonts w:ascii="Lustria" w:hAnsi="Lustria"/>
          <w:bCs/>
          <w:color w:val="000000"/>
          <w:sz w:val="28"/>
          <w:szCs w:val="28"/>
        </w:rPr>
        <w:t xml:space="preserve">years </w:t>
      </w:r>
      <w:r w:rsidR="00C66370">
        <w:rPr>
          <w:rFonts w:ascii="Lustria" w:hAnsi="Lustria"/>
          <w:bCs/>
          <w:color w:val="000000"/>
          <w:sz w:val="28"/>
          <w:szCs w:val="28"/>
        </w:rPr>
        <w:t xml:space="preserve">4 months </w:t>
      </w:r>
      <w:r w:rsidR="00755262">
        <w:rPr>
          <w:rFonts w:ascii="Lustria" w:hAnsi="Lustria"/>
          <w:bCs/>
          <w:color w:val="000000"/>
          <w:sz w:val="28"/>
          <w:szCs w:val="28"/>
        </w:rPr>
        <w:t>(</w:t>
      </w:r>
      <w:r>
        <w:rPr>
          <w:rFonts w:ascii="Lustria" w:hAnsi="Lustria"/>
          <w:bCs/>
          <w:color w:val="000000"/>
          <w:sz w:val="28"/>
          <w:szCs w:val="28"/>
        </w:rPr>
        <w:t>From July, 20</w:t>
      </w:r>
      <w:r w:rsidR="00720D2D">
        <w:rPr>
          <w:rFonts w:ascii="Lustria" w:hAnsi="Lustria"/>
          <w:bCs/>
          <w:color w:val="000000"/>
          <w:sz w:val="28"/>
          <w:szCs w:val="28"/>
        </w:rPr>
        <w:t>09</w:t>
      </w:r>
      <w:r>
        <w:rPr>
          <w:rFonts w:ascii="Lustria" w:hAnsi="Lustria"/>
          <w:bCs/>
          <w:color w:val="000000"/>
          <w:sz w:val="28"/>
          <w:szCs w:val="28"/>
        </w:rPr>
        <w:t xml:space="preserve"> to November</w:t>
      </w:r>
      <w:r w:rsidR="00C66370">
        <w:rPr>
          <w:rFonts w:ascii="Lustria" w:hAnsi="Lustria"/>
          <w:bCs/>
          <w:color w:val="000000"/>
          <w:sz w:val="28"/>
          <w:szCs w:val="28"/>
        </w:rPr>
        <w:t>, 2</w:t>
      </w:r>
      <w:r w:rsidR="00720D2D">
        <w:rPr>
          <w:rFonts w:ascii="Lustria" w:hAnsi="Lustria"/>
          <w:bCs/>
          <w:color w:val="000000"/>
          <w:sz w:val="28"/>
          <w:szCs w:val="28"/>
        </w:rPr>
        <w:t>010</w:t>
      </w:r>
      <w:r w:rsidR="00755262">
        <w:rPr>
          <w:rFonts w:ascii="Lustria" w:hAnsi="Lustria"/>
          <w:bCs/>
          <w:color w:val="000000"/>
          <w:sz w:val="28"/>
          <w:szCs w:val="28"/>
        </w:rPr>
        <w:t>)</w:t>
      </w:r>
    </w:p>
    <w:p w14:paraId="0147B361" w14:textId="77777777" w:rsidR="00D42695" w:rsidRDefault="00D42695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>
        <w:rPr>
          <w:rFonts w:ascii="Lustria" w:hAnsi="Lustria"/>
          <w:bCs/>
          <w:color w:val="000000"/>
          <w:sz w:val="28"/>
          <w:szCs w:val="28"/>
        </w:rPr>
        <w:t xml:space="preserve">    Designation: </w:t>
      </w:r>
      <w:r w:rsidR="00755262">
        <w:rPr>
          <w:rFonts w:ascii="Lustria" w:hAnsi="Lustria"/>
          <w:bCs/>
          <w:color w:val="000000"/>
          <w:sz w:val="28"/>
          <w:szCs w:val="28"/>
        </w:rPr>
        <w:t>Administration</w:t>
      </w:r>
      <w:r>
        <w:rPr>
          <w:rFonts w:ascii="Lustria" w:hAnsi="Lustria"/>
          <w:bCs/>
          <w:color w:val="000000"/>
          <w:sz w:val="28"/>
          <w:szCs w:val="28"/>
        </w:rPr>
        <w:t xml:space="preserve"> Executive</w:t>
      </w:r>
    </w:p>
    <w:p w14:paraId="36B93182" w14:textId="77777777" w:rsidR="00D42695" w:rsidRDefault="00D42695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>
        <w:rPr>
          <w:rFonts w:ascii="Lustria" w:hAnsi="Lustria"/>
          <w:bCs/>
          <w:color w:val="000000"/>
          <w:sz w:val="28"/>
          <w:szCs w:val="28"/>
        </w:rPr>
        <w:t xml:space="preserve">    Professional Experience: Worked with S</w:t>
      </w:r>
      <w:r w:rsidR="007F2CD8">
        <w:rPr>
          <w:rFonts w:ascii="Lustria" w:hAnsi="Lustria"/>
          <w:bCs/>
          <w:color w:val="000000"/>
          <w:sz w:val="28"/>
          <w:szCs w:val="28"/>
        </w:rPr>
        <w:t>ulekha.com leading B2B PORTAL</w:t>
      </w:r>
    </w:p>
    <w:p w14:paraId="79AD1494" w14:textId="77777777" w:rsidR="00D42695" w:rsidRDefault="00D42695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>
        <w:rPr>
          <w:rFonts w:ascii="Lustria" w:hAnsi="Lustria"/>
          <w:bCs/>
          <w:color w:val="000000"/>
          <w:sz w:val="28"/>
          <w:szCs w:val="28"/>
        </w:rPr>
        <w:t xml:space="preserve">    firm for more than </w:t>
      </w:r>
      <w:r w:rsidR="00720D2D">
        <w:rPr>
          <w:rFonts w:ascii="Lustria" w:hAnsi="Lustria"/>
          <w:bCs/>
          <w:color w:val="000000"/>
          <w:sz w:val="28"/>
          <w:szCs w:val="28"/>
        </w:rPr>
        <w:t>1</w:t>
      </w:r>
      <w:r>
        <w:rPr>
          <w:rFonts w:ascii="Lustria" w:hAnsi="Lustria"/>
          <w:bCs/>
          <w:color w:val="000000"/>
          <w:sz w:val="28"/>
          <w:szCs w:val="28"/>
        </w:rPr>
        <w:t xml:space="preserve"> years having a rich experience of handling the following               </w:t>
      </w:r>
    </w:p>
    <w:p w14:paraId="7FFB5A96" w14:textId="77777777" w:rsidR="00D42695" w:rsidRDefault="00D42695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>
        <w:rPr>
          <w:rFonts w:ascii="Lustria" w:hAnsi="Lustria"/>
          <w:bCs/>
          <w:color w:val="000000"/>
          <w:sz w:val="28"/>
          <w:szCs w:val="28"/>
        </w:rPr>
        <w:t xml:space="preserve">    work:</w:t>
      </w:r>
    </w:p>
    <w:p w14:paraId="68CF3130" w14:textId="77777777" w:rsidR="00D42695" w:rsidRDefault="00D42695">
      <w:pPr>
        <w:pStyle w:val="ListParagraph"/>
        <w:numPr>
          <w:ilvl w:val="0"/>
          <w:numId w:val="1"/>
        </w:num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>
        <w:rPr>
          <w:rFonts w:ascii="Lustria" w:hAnsi="Lustria"/>
          <w:bCs/>
          <w:color w:val="000000"/>
          <w:sz w:val="28"/>
          <w:szCs w:val="28"/>
        </w:rPr>
        <w:t>Administration</w:t>
      </w:r>
      <w:r w:rsidR="00C66370">
        <w:rPr>
          <w:rFonts w:ascii="Lustria" w:hAnsi="Lustria"/>
          <w:bCs/>
          <w:color w:val="000000"/>
          <w:sz w:val="28"/>
          <w:szCs w:val="28"/>
        </w:rPr>
        <w:t xml:space="preserve">: Handling the day to day activities of the firm like adding new </w:t>
      </w:r>
      <w:r w:rsidR="007F2CD8">
        <w:rPr>
          <w:rFonts w:ascii="Lustria" w:hAnsi="Lustria"/>
          <w:bCs/>
          <w:color w:val="000000"/>
          <w:sz w:val="28"/>
          <w:szCs w:val="28"/>
        </w:rPr>
        <w:t>Product</w:t>
      </w:r>
      <w:r w:rsidR="00C66370">
        <w:rPr>
          <w:rFonts w:ascii="Lustria" w:hAnsi="Lustria"/>
          <w:bCs/>
          <w:color w:val="000000"/>
          <w:sz w:val="28"/>
          <w:szCs w:val="28"/>
        </w:rPr>
        <w:t xml:space="preserve">, sending </w:t>
      </w:r>
      <w:r w:rsidR="007F2CD8">
        <w:rPr>
          <w:rFonts w:ascii="Lustria" w:hAnsi="Lustria"/>
          <w:bCs/>
          <w:color w:val="000000"/>
          <w:sz w:val="28"/>
          <w:szCs w:val="28"/>
        </w:rPr>
        <w:t xml:space="preserve">Summary Of client business </w:t>
      </w:r>
      <w:proofErr w:type="spellStart"/>
      <w:r w:rsidR="007F2CD8">
        <w:rPr>
          <w:rFonts w:ascii="Lustria" w:hAnsi="Lustria"/>
          <w:bCs/>
          <w:color w:val="000000"/>
          <w:sz w:val="28"/>
          <w:szCs w:val="28"/>
        </w:rPr>
        <w:t>and</w:t>
      </w:r>
      <w:r w:rsidR="00C66370">
        <w:rPr>
          <w:rFonts w:ascii="Lustria" w:hAnsi="Lustria"/>
          <w:bCs/>
          <w:color w:val="000000"/>
          <w:sz w:val="28"/>
          <w:szCs w:val="28"/>
        </w:rPr>
        <w:t>certification</w:t>
      </w:r>
      <w:proofErr w:type="spellEnd"/>
      <w:r w:rsidR="00C66370">
        <w:rPr>
          <w:rFonts w:ascii="Lustria" w:hAnsi="Lustria"/>
          <w:bCs/>
          <w:color w:val="000000"/>
          <w:sz w:val="28"/>
          <w:szCs w:val="28"/>
        </w:rPr>
        <w:t>, and many more</w:t>
      </w:r>
    </w:p>
    <w:p w14:paraId="6F9EF2A6" w14:textId="77777777" w:rsidR="00D42695" w:rsidRDefault="007F2CD8">
      <w:pPr>
        <w:pStyle w:val="ListParagraph"/>
        <w:numPr>
          <w:ilvl w:val="0"/>
          <w:numId w:val="1"/>
        </w:num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>
        <w:rPr>
          <w:rFonts w:ascii="Lustria" w:hAnsi="Lustria"/>
          <w:bCs/>
          <w:color w:val="000000"/>
          <w:sz w:val="28"/>
          <w:szCs w:val="28"/>
        </w:rPr>
        <w:t>Online Showcas</w:t>
      </w:r>
      <w:r>
        <w:rPr>
          <w:rFonts w:ascii="Lustria" w:hAnsi="Lustria" w:hint="eastAsia"/>
          <w:bCs/>
          <w:color w:val="000000"/>
          <w:sz w:val="28"/>
          <w:szCs w:val="28"/>
        </w:rPr>
        <w:t>e</w:t>
      </w:r>
      <w:r>
        <w:rPr>
          <w:rFonts w:ascii="Lustria" w:hAnsi="Lustria"/>
          <w:bCs/>
          <w:color w:val="000000"/>
          <w:sz w:val="28"/>
          <w:szCs w:val="28"/>
        </w:rPr>
        <w:t xml:space="preserve"> Product </w:t>
      </w:r>
      <w:r w:rsidR="00D42695">
        <w:rPr>
          <w:rFonts w:ascii="Lustria" w:hAnsi="Lustria"/>
          <w:bCs/>
          <w:color w:val="000000"/>
          <w:sz w:val="28"/>
          <w:szCs w:val="28"/>
        </w:rPr>
        <w:t>Management</w:t>
      </w:r>
      <w:r w:rsidR="00755262">
        <w:rPr>
          <w:rFonts w:ascii="Lustria" w:hAnsi="Lustria"/>
          <w:bCs/>
          <w:color w:val="000000"/>
          <w:sz w:val="28"/>
          <w:szCs w:val="28"/>
        </w:rPr>
        <w:t>: Managing the stock of the firm. Updating the inventory by adding new inventory and removing the sold stock</w:t>
      </w:r>
    </w:p>
    <w:p w14:paraId="3FCFBFF1" w14:textId="77777777" w:rsidR="00D42695" w:rsidRDefault="00D42695">
      <w:pPr>
        <w:pStyle w:val="ListParagraph"/>
        <w:numPr>
          <w:ilvl w:val="0"/>
          <w:numId w:val="1"/>
        </w:num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>
        <w:rPr>
          <w:rFonts w:ascii="Lustria" w:hAnsi="Lustria"/>
          <w:bCs/>
          <w:color w:val="000000"/>
          <w:sz w:val="28"/>
          <w:szCs w:val="28"/>
        </w:rPr>
        <w:t>Handling Online sale and Marketing</w:t>
      </w:r>
      <w:r w:rsidR="00755262">
        <w:rPr>
          <w:rFonts w:ascii="Lustria" w:hAnsi="Lustria"/>
          <w:bCs/>
          <w:color w:val="000000"/>
          <w:sz w:val="28"/>
          <w:szCs w:val="28"/>
        </w:rPr>
        <w:t xml:space="preserve">: Along with updating the client and </w:t>
      </w:r>
      <w:r w:rsidR="007F2CD8">
        <w:rPr>
          <w:rFonts w:ascii="Lustria" w:hAnsi="Lustria"/>
          <w:bCs/>
          <w:color w:val="000000"/>
          <w:sz w:val="28"/>
          <w:szCs w:val="28"/>
        </w:rPr>
        <w:t>Mediator</w:t>
      </w:r>
      <w:r w:rsidR="00755262">
        <w:rPr>
          <w:rFonts w:ascii="Lustria" w:hAnsi="Lustria"/>
          <w:bCs/>
          <w:color w:val="000000"/>
          <w:sz w:val="28"/>
          <w:szCs w:val="28"/>
        </w:rPr>
        <w:t xml:space="preserve"> on the </w:t>
      </w:r>
      <w:r w:rsidR="007F2CD8">
        <w:rPr>
          <w:rFonts w:ascii="Lustria" w:hAnsi="Lustria"/>
          <w:bCs/>
          <w:color w:val="000000"/>
          <w:sz w:val="28"/>
          <w:szCs w:val="28"/>
        </w:rPr>
        <w:t>portal</w:t>
      </w:r>
      <w:r w:rsidR="00A85F31">
        <w:rPr>
          <w:rFonts w:ascii="Lustria" w:hAnsi="Lustria"/>
          <w:bCs/>
          <w:color w:val="000000"/>
          <w:sz w:val="28"/>
          <w:szCs w:val="28"/>
        </w:rPr>
        <w:t>,</w:t>
      </w:r>
      <w:r w:rsidR="00755262">
        <w:rPr>
          <w:rFonts w:ascii="Lustria" w:hAnsi="Lustria"/>
          <w:bCs/>
          <w:color w:val="000000"/>
          <w:sz w:val="28"/>
          <w:szCs w:val="28"/>
        </w:rPr>
        <w:t xml:space="preserve"> one of the chief </w:t>
      </w:r>
      <w:proofErr w:type="gramStart"/>
      <w:r w:rsidR="00755262">
        <w:rPr>
          <w:rFonts w:ascii="Lustria" w:hAnsi="Lustria"/>
          <w:bCs/>
          <w:color w:val="000000"/>
          <w:sz w:val="28"/>
          <w:szCs w:val="28"/>
        </w:rPr>
        <w:t>role</w:t>
      </w:r>
      <w:proofErr w:type="gramEnd"/>
      <w:r w:rsidR="00755262">
        <w:rPr>
          <w:rFonts w:ascii="Lustria" w:hAnsi="Lustria"/>
          <w:bCs/>
          <w:color w:val="000000"/>
          <w:sz w:val="28"/>
          <w:szCs w:val="28"/>
        </w:rPr>
        <w:t xml:space="preserve"> played in the organisation was of handling the client on online portals and selling the product to them.</w:t>
      </w:r>
    </w:p>
    <w:p w14:paraId="20036149" w14:textId="77777777" w:rsidR="00D42695" w:rsidRDefault="00755262">
      <w:pPr>
        <w:pStyle w:val="ListParagraph"/>
        <w:numPr>
          <w:ilvl w:val="0"/>
          <w:numId w:val="1"/>
        </w:num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>
        <w:rPr>
          <w:rFonts w:ascii="Lustria" w:hAnsi="Lustria"/>
          <w:bCs/>
          <w:color w:val="000000"/>
          <w:sz w:val="28"/>
          <w:szCs w:val="28"/>
        </w:rPr>
        <w:t>Export-Import of stock: Preparing the documents required for the export and import of goods. And also getting the documents prepared for consignment and bank transfer</w:t>
      </w:r>
      <w:r w:rsidR="00A85F31">
        <w:rPr>
          <w:rFonts w:ascii="Lustria" w:hAnsi="Lustria"/>
          <w:bCs/>
          <w:color w:val="000000"/>
          <w:sz w:val="28"/>
          <w:szCs w:val="28"/>
        </w:rPr>
        <w:t>.</w:t>
      </w:r>
    </w:p>
    <w:p w14:paraId="3CB7F41A" w14:textId="73E1EE29" w:rsidR="00D42695" w:rsidRDefault="00D42695">
      <w:pPr>
        <w:pStyle w:val="ListParagraph"/>
        <w:numPr>
          <w:ilvl w:val="0"/>
          <w:numId w:val="1"/>
        </w:numPr>
        <w:spacing w:line="100" w:lineRule="atLeast"/>
        <w:rPr>
          <w:rFonts w:ascii="Lustria" w:hAnsi="Lustria"/>
          <w:bCs/>
          <w:color w:val="000000"/>
          <w:sz w:val="28"/>
          <w:szCs w:val="28"/>
        </w:rPr>
      </w:pPr>
      <w:r>
        <w:rPr>
          <w:rFonts w:ascii="Lustria" w:hAnsi="Lustria"/>
          <w:bCs/>
          <w:color w:val="000000"/>
          <w:sz w:val="28"/>
          <w:szCs w:val="28"/>
        </w:rPr>
        <w:t xml:space="preserve">Participating in </w:t>
      </w:r>
      <w:r w:rsidR="007F2CD8">
        <w:rPr>
          <w:rFonts w:ascii="Lustria" w:hAnsi="Lustria"/>
          <w:bCs/>
          <w:color w:val="000000"/>
          <w:sz w:val="28"/>
          <w:szCs w:val="28"/>
        </w:rPr>
        <w:t>I</w:t>
      </w:r>
      <w:r>
        <w:rPr>
          <w:rFonts w:ascii="Lustria" w:hAnsi="Lustria"/>
          <w:bCs/>
          <w:color w:val="000000"/>
          <w:sz w:val="28"/>
          <w:szCs w:val="28"/>
        </w:rPr>
        <w:t>nternational shows for marketing and making new clients.</w:t>
      </w:r>
    </w:p>
    <w:p w14:paraId="3D7A8C30" w14:textId="1DAC1EF4" w:rsidR="00CD7D7E" w:rsidRDefault="00CD7D7E" w:rsidP="00CD7D7E">
      <w:pPr>
        <w:spacing w:line="100" w:lineRule="atLeast"/>
        <w:rPr>
          <w:rFonts w:ascii="Lustria" w:hAnsi="Lustria"/>
          <w:bCs/>
          <w:color w:val="000000"/>
          <w:sz w:val="28"/>
          <w:szCs w:val="28"/>
        </w:rPr>
      </w:pPr>
    </w:p>
    <w:p w14:paraId="6F2C31C2" w14:textId="0D7DC562" w:rsidR="00CD7D7E" w:rsidRDefault="00CD7D7E" w:rsidP="00CD7D7E">
      <w:pPr>
        <w:spacing w:line="100" w:lineRule="atLeast"/>
        <w:rPr>
          <w:rFonts w:ascii="Lustria" w:hAnsi="Lustria"/>
          <w:bCs/>
          <w:color w:val="000000"/>
          <w:sz w:val="28"/>
          <w:szCs w:val="28"/>
        </w:rPr>
      </w:pPr>
    </w:p>
    <w:p w14:paraId="2D09F547" w14:textId="721372DE" w:rsidR="00CD7D7E" w:rsidRDefault="00CD7D7E" w:rsidP="00CD7D7E">
      <w:pPr>
        <w:spacing w:line="100" w:lineRule="atLeast"/>
        <w:rPr>
          <w:rFonts w:ascii="Lustria" w:hAnsi="Lustria"/>
          <w:bCs/>
          <w:color w:val="000000"/>
          <w:sz w:val="28"/>
          <w:szCs w:val="28"/>
        </w:rPr>
      </w:pPr>
    </w:p>
    <w:p w14:paraId="6F2A92D3" w14:textId="4F4FA34F" w:rsidR="00CD7D7E" w:rsidRDefault="00CD7D7E" w:rsidP="00CD7D7E">
      <w:pPr>
        <w:spacing w:line="100" w:lineRule="atLeast"/>
        <w:rPr>
          <w:rFonts w:ascii="Lustria" w:hAnsi="Lustria"/>
          <w:bCs/>
          <w:color w:val="000000"/>
          <w:sz w:val="28"/>
          <w:szCs w:val="28"/>
        </w:rPr>
      </w:pPr>
    </w:p>
    <w:p w14:paraId="3D38F4E0" w14:textId="4D1713C9" w:rsidR="00CD7D7E" w:rsidRDefault="00CD7D7E" w:rsidP="00CD7D7E">
      <w:pPr>
        <w:spacing w:line="100" w:lineRule="atLeast"/>
        <w:rPr>
          <w:rFonts w:ascii="Lustria" w:hAnsi="Lustria"/>
          <w:bCs/>
          <w:color w:val="000000"/>
          <w:sz w:val="28"/>
          <w:szCs w:val="28"/>
        </w:rPr>
      </w:pPr>
    </w:p>
    <w:p w14:paraId="095EDAC4" w14:textId="16FB5564" w:rsidR="00CD7D7E" w:rsidRDefault="00CD7D7E" w:rsidP="00CD7D7E">
      <w:pPr>
        <w:spacing w:line="100" w:lineRule="atLeast"/>
        <w:rPr>
          <w:rFonts w:ascii="Lustria" w:hAnsi="Lustria"/>
          <w:bCs/>
          <w:color w:val="000000"/>
          <w:sz w:val="28"/>
          <w:szCs w:val="28"/>
        </w:rPr>
      </w:pPr>
    </w:p>
    <w:p w14:paraId="43079C0B" w14:textId="15FA2D1D" w:rsidR="00CD7D7E" w:rsidRDefault="00CD7D7E" w:rsidP="00CD7D7E">
      <w:pPr>
        <w:spacing w:line="100" w:lineRule="atLeast"/>
        <w:rPr>
          <w:rFonts w:ascii="Lustria" w:hAnsi="Lustria"/>
          <w:bCs/>
          <w:color w:val="000000"/>
          <w:sz w:val="28"/>
          <w:szCs w:val="28"/>
        </w:rPr>
      </w:pPr>
    </w:p>
    <w:p w14:paraId="39A16037" w14:textId="7EF4FE09" w:rsidR="00CD7D7E" w:rsidRDefault="00CD7D7E" w:rsidP="00CD7D7E">
      <w:pPr>
        <w:spacing w:line="100" w:lineRule="atLeast"/>
        <w:rPr>
          <w:rFonts w:ascii="Lustria" w:hAnsi="Lustria"/>
          <w:bCs/>
          <w:color w:val="000000"/>
          <w:sz w:val="28"/>
          <w:szCs w:val="28"/>
        </w:rPr>
      </w:pPr>
    </w:p>
    <w:p w14:paraId="17C29A3B" w14:textId="77777777" w:rsidR="00CD7D7E" w:rsidRPr="00CD7D7E" w:rsidRDefault="00CD7D7E" w:rsidP="00CD7D7E">
      <w:pPr>
        <w:spacing w:line="100" w:lineRule="atLeast"/>
        <w:rPr>
          <w:rFonts w:ascii="Lustria" w:hAnsi="Lustria"/>
          <w:bCs/>
          <w:color w:val="000000"/>
          <w:sz w:val="28"/>
          <w:szCs w:val="28"/>
        </w:rPr>
      </w:pPr>
    </w:p>
    <w:p w14:paraId="5EA8B490" w14:textId="406AE3A7" w:rsidR="00CD7D7E" w:rsidRDefault="00CD7D7E" w:rsidP="00CD7D7E">
      <w:pPr>
        <w:spacing w:line="100" w:lineRule="atLeast"/>
        <w:rPr>
          <w:rFonts w:ascii="Lustria" w:hAnsi="Lustria"/>
          <w:bCs/>
          <w:color w:val="000000"/>
          <w:sz w:val="28"/>
          <w:szCs w:val="28"/>
        </w:rPr>
      </w:pPr>
    </w:p>
    <w:p w14:paraId="5FAC666B" w14:textId="77777777" w:rsidR="00CD7D7E" w:rsidRPr="00CD7D7E" w:rsidRDefault="00CD7D7E" w:rsidP="00CD7D7E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</w:p>
    <w:p w14:paraId="74B4F234" w14:textId="77777777" w:rsidR="00D42695" w:rsidRDefault="00D42695">
      <w:pPr>
        <w:pStyle w:val="ListParagraph"/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</w:p>
    <w:p w14:paraId="5CBCBC49" w14:textId="77777777" w:rsidR="00D42695" w:rsidRDefault="00D42695">
      <w:pPr>
        <w:pStyle w:val="ListParagraph"/>
        <w:spacing w:line="100" w:lineRule="atLeast"/>
        <w:ind w:left="0"/>
        <w:rPr>
          <w:rFonts w:ascii="Lustria" w:hAnsi="Lustria" w:hint="eastAsia"/>
          <w:bCs/>
          <w:color w:val="000000"/>
          <w:sz w:val="28"/>
          <w:szCs w:val="28"/>
        </w:rPr>
      </w:pPr>
    </w:p>
    <w:p w14:paraId="4F901F0D" w14:textId="77777777" w:rsidR="00D42695" w:rsidRDefault="00D42695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>
        <w:rPr>
          <w:rFonts w:ascii="Lustria" w:hAnsi="Lustria"/>
          <w:bCs/>
          <w:color w:val="000000"/>
          <w:sz w:val="28"/>
          <w:szCs w:val="28"/>
        </w:rPr>
        <w:t>B</w:t>
      </w:r>
      <w:r w:rsidRPr="007F2CD8">
        <w:rPr>
          <w:rFonts w:ascii="Lustria" w:hAnsi="Lustria"/>
          <w:color w:val="000000"/>
          <w:sz w:val="28"/>
          <w:szCs w:val="28"/>
        </w:rPr>
        <w:t>)</w:t>
      </w:r>
      <w:r w:rsidR="007F2CD8">
        <w:rPr>
          <w:rFonts w:ascii="Lustria" w:hAnsi="Lustria"/>
          <w:color w:val="000000"/>
          <w:sz w:val="28"/>
          <w:szCs w:val="28"/>
        </w:rPr>
        <w:t xml:space="preserve">  </w:t>
      </w:r>
      <w:r w:rsidRPr="00F13D44">
        <w:rPr>
          <w:rFonts w:ascii="Lustria" w:hAnsi="Lustria"/>
          <w:b/>
          <w:i/>
          <w:color w:val="000000"/>
          <w:sz w:val="28"/>
          <w:szCs w:val="28"/>
          <w:u w:val="single"/>
        </w:rPr>
        <w:t xml:space="preserve">Company Name: </w:t>
      </w:r>
      <w:r w:rsidR="007F2CD8" w:rsidRPr="00F13D44">
        <w:rPr>
          <w:rFonts w:ascii="Lustria" w:hAnsi="Lustria"/>
          <w:b/>
          <w:i/>
          <w:color w:val="000000"/>
          <w:sz w:val="28"/>
          <w:szCs w:val="28"/>
          <w:u w:val="single"/>
        </w:rPr>
        <w:t>JUST DIAL LTD</w:t>
      </w:r>
      <w:r>
        <w:rPr>
          <w:rFonts w:ascii="Lustria" w:hAnsi="Lustria"/>
          <w:color w:val="000000"/>
          <w:sz w:val="28"/>
          <w:szCs w:val="28"/>
          <w:u w:val="single"/>
        </w:rPr>
        <w:t xml:space="preserve"> (</w:t>
      </w:r>
      <w:r w:rsidR="007F2CD8">
        <w:rPr>
          <w:rFonts w:ascii="Lustria" w:hAnsi="Lustria" w:hint="eastAsia"/>
          <w:color w:val="000000"/>
          <w:sz w:val="28"/>
          <w:szCs w:val="28"/>
          <w:u w:val="single"/>
        </w:rPr>
        <w:t>No</w:t>
      </w:r>
      <w:r w:rsidR="007F2CD8">
        <w:rPr>
          <w:rFonts w:ascii="Lustria" w:hAnsi="Lustria"/>
          <w:color w:val="000000"/>
          <w:sz w:val="28"/>
          <w:szCs w:val="28"/>
          <w:u w:val="single"/>
        </w:rPr>
        <w:t>. 1 LOCAL SEARCH ENGINE PORTAL</w:t>
      </w:r>
      <w:r>
        <w:rPr>
          <w:rFonts w:ascii="Lustria" w:hAnsi="Lustria"/>
          <w:color w:val="000000"/>
          <w:sz w:val="28"/>
          <w:szCs w:val="28"/>
          <w:u w:val="single"/>
        </w:rPr>
        <w:t>)</w:t>
      </w:r>
    </w:p>
    <w:p w14:paraId="67040A17" w14:textId="77777777" w:rsidR="00D42695" w:rsidRDefault="00D42695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</w:p>
    <w:p w14:paraId="2104026D" w14:textId="77777777" w:rsidR="00D42695" w:rsidRDefault="00D42695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>
        <w:rPr>
          <w:rFonts w:ascii="Lustria" w:hAnsi="Lustria"/>
          <w:bCs/>
          <w:color w:val="000000"/>
          <w:sz w:val="28"/>
          <w:szCs w:val="28"/>
        </w:rPr>
        <w:t xml:space="preserve">    Location of the office: </w:t>
      </w:r>
      <w:proofErr w:type="spellStart"/>
      <w:r w:rsidR="007F2CD8">
        <w:rPr>
          <w:rFonts w:ascii="Lustria" w:hAnsi="Lustria"/>
          <w:bCs/>
          <w:color w:val="000000"/>
          <w:sz w:val="28"/>
          <w:szCs w:val="28"/>
        </w:rPr>
        <w:t>Ambawadi</w:t>
      </w:r>
      <w:proofErr w:type="spellEnd"/>
      <w:r>
        <w:rPr>
          <w:rFonts w:ascii="Lustria" w:hAnsi="Lustria"/>
          <w:bCs/>
          <w:color w:val="000000"/>
          <w:sz w:val="28"/>
          <w:szCs w:val="28"/>
        </w:rPr>
        <w:t>, Ahmadabad</w:t>
      </w:r>
    </w:p>
    <w:p w14:paraId="31DDE2EB" w14:textId="77777777" w:rsidR="00D42695" w:rsidRDefault="00D42695">
      <w:pPr>
        <w:spacing w:line="100" w:lineRule="atLeast"/>
        <w:rPr>
          <w:rFonts w:ascii="Lustria" w:hAnsi="Lustria" w:hint="eastAsia"/>
          <w:color w:val="000000"/>
          <w:sz w:val="28"/>
          <w:szCs w:val="28"/>
        </w:rPr>
      </w:pPr>
      <w:r>
        <w:rPr>
          <w:rFonts w:ascii="Lustria" w:hAnsi="Lustria"/>
          <w:bCs/>
          <w:color w:val="000000"/>
          <w:sz w:val="28"/>
          <w:szCs w:val="28"/>
        </w:rPr>
        <w:t xml:space="preserve">    Experience:</w:t>
      </w:r>
      <w:r w:rsidR="007F2CD8">
        <w:rPr>
          <w:rFonts w:ascii="Lustria" w:hAnsi="Lustria"/>
          <w:bCs/>
          <w:color w:val="000000"/>
          <w:sz w:val="28"/>
          <w:szCs w:val="28"/>
        </w:rPr>
        <w:t xml:space="preserve"> 6 Years</w:t>
      </w:r>
      <w:r>
        <w:rPr>
          <w:rFonts w:ascii="Lustria" w:hAnsi="Lustria"/>
          <w:bCs/>
          <w:color w:val="000000"/>
          <w:sz w:val="28"/>
          <w:szCs w:val="28"/>
        </w:rPr>
        <w:t xml:space="preserve"> From </w:t>
      </w:r>
      <w:r w:rsidR="007F2CD8">
        <w:rPr>
          <w:rFonts w:ascii="Lustria" w:hAnsi="Lustria"/>
          <w:bCs/>
          <w:color w:val="000000"/>
          <w:sz w:val="28"/>
          <w:szCs w:val="28"/>
        </w:rPr>
        <w:t>2010</w:t>
      </w:r>
      <w:r>
        <w:rPr>
          <w:rFonts w:ascii="Lustria" w:hAnsi="Lustria"/>
          <w:bCs/>
          <w:color w:val="000000"/>
          <w:sz w:val="28"/>
          <w:szCs w:val="28"/>
        </w:rPr>
        <w:t xml:space="preserve"> to </w:t>
      </w:r>
      <w:r w:rsidR="007F2CD8">
        <w:rPr>
          <w:rFonts w:ascii="Lustria" w:hAnsi="Lustria"/>
          <w:bCs/>
          <w:color w:val="000000"/>
          <w:sz w:val="28"/>
          <w:szCs w:val="28"/>
        </w:rPr>
        <w:t>2018</w:t>
      </w:r>
    </w:p>
    <w:p w14:paraId="28572A9D" w14:textId="77777777" w:rsidR="00D42695" w:rsidRDefault="00D42695">
      <w:pPr>
        <w:spacing w:line="100" w:lineRule="atLeast"/>
        <w:rPr>
          <w:rFonts w:ascii="Lustria" w:hAnsi="Lustria" w:hint="eastAsia"/>
          <w:color w:val="000000"/>
          <w:sz w:val="28"/>
          <w:szCs w:val="28"/>
        </w:rPr>
      </w:pPr>
      <w:r>
        <w:rPr>
          <w:rFonts w:ascii="Lustria" w:hAnsi="Lustria"/>
          <w:color w:val="000000"/>
          <w:sz w:val="28"/>
          <w:szCs w:val="28"/>
        </w:rPr>
        <w:t xml:space="preserve">    Designation: Senior </w:t>
      </w:r>
      <w:r w:rsidR="007F2CD8">
        <w:rPr>
          <w:rFonts w:ascii="Lustria" w:hAnsi="Lustria"/>
          <w:color w:val="000000"/>
          <w:sz w:val="28"/>
          <w:szCs w:val="28"/>
        </w:rPr>
        <w:t>Customer Support Auditor Cum Team Leader</w:t>
      </w:r>
    </w:p>
    <w:p w14:paraId="330A8953" w14:textId="77777777" w:rsidR="004C6686" w:rsidRDefault="004C6686">
      <w:pPr>
        <w:spacing w:line="100" w:lineRule="atLeast"/>
        <w:rPr>
          <w:rFonts w:ascii="Lustria" w:hAnsi="Lustria" w:hint="eastAsia"/>
          <w:color w:val="000000"/>
          <w:sz w:val="28"/>
          <w:szCs w:val="28"/>
        </w:rPr>
      </w:pPr>
    </w:p>
    <w:p w14:paraId="36430926" w14:textId="77777777" w:rsidR="004C6686" w:rsidRDefault="004C6686">
      <w:pPr>
        <w:spacing w:line="100" w:lineRule="atLeast"/>
        <w:rPr>
          <w:rFonts w:ascii="Lustria" w:hAnsi="Lustria" w:hint="eastAsia"/>
          <w:color w:val="000000"/>
          <w:sz w:val="28"/>
          <w:szCs w:val="28"/>
        </w:rPr>
      </w:pPr>
    </w:p>
    <w:p w14:paraId="44C2C208" w14:textId="77777777" w:rsidR="004C6686" w:rsidRPr="00D73EB6" w:rsidRDefault="00D42695" w:rsidP="00D73EB6">
      <w:pPr>
        <w:rPr>
          <w:b/>
          <w:sz w:val="28"/>
          <w:szCs w:val="28"/>
          <w:u w:val="single"/>
        </w:rPr>
      </w:pPr>
      <w:r w:rsidRPr="00D73EB6">
        <w:rPr>
          <w:b/>
          <w:sz w:val="28"/>
          <w:szCs w:val="28"/>
          <w:highlight w:val="lightGray"/>
          <w:u w:val="single"/>
        </w:rPr>
        <w:t>Professional Experience:</w:t>
      </w:r>
      <w:r w:rsidRPr="00D73EB6">
        <w:rPr>
          <w:b/>
          <w:sz w:val="28"/>
          <w:szCs w:val="28"/>
          <w:u w:val="single"/>
        </w:rPr>
        <w:t xml:space="preserve"> </w:t>
      </w:r>
    </w:p>
    <w:p w14:paraId="7E9A94D4" w14:textId="77777777" w:rsidR="00F13D44" w:rsidRDefault="00F13D44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</w:p>
    <w:p w14:paraId="0B4C86C0" w14:textId="77777777" w:rsidR="00D42695" w:rsidRDefault="00D42695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>
        <w:rPr>
          <w:rFonts w:ascii="Lustria" w:hAnsi="Lustria"/>
          <w:bCs/>
          <w:color w:val="000000"/>
          <w:sz w:val="28"/>
          <w:szCs w:val="28"/>
        </w:rPr>
        <w:t xml:space="preserve">The firm </w:t>
      </w:r>
      <w:r w:rsidR="004C6686">
        <w:rPr>
          <w:rFonts w:ascii="Lustria" w:hAnsi="Lustria"/>
          <w:bCs/>
          <w:color w:val="000000"/>
          <w:sz w:val="28"/>
          <w:szCs w:val="28"/>
        </w:rPr>
        <w:t>Retriev</w:t>
      </w:r>
      <w:r w:rsidR="004C6686">
        <w:rPr>
          <w:rFonts w:ascii="Lustria" w:hAnsi="Lustria" w:hint="eastAsia"/>
          <w:bCs/>
          <w:color w:val="000000"/>
          <w:sz w:val="28"/>
          <w:szCs w:val="28"/>
        </w:rPr>
        <w:t>e</w:t>
      </w:r>
      <w:r w:rsidR="004C6686">
        <w:rPr>
          <w:rFonts w:ascii="Lustria" w:hAnsi="Lustria"/>
          <w:bCs/>
          <w:color w:val="000000"/>
          <w:sz w:val="28"/>
          <w:szCs w:val="28"/>
        </w:rPr>
        <w:t xml:space="preserve"> Information</w:t>
      </w:r>
      <w:r>
        <w:rPr>
          <w:rFonts w:ascii="Lustria" w:hAnsi="Lustria"/>
          <w:bCs/>
          <w:color w:val="000000"/>
          <w:sz w:val="28"/>
          <w:szCs w:val="28"/>
        </w:rPr>
        <w:t xml:space="preserve"> </w:t>
      </w:r>
      <w:r w:rsidR="004C6686">
        <w:rPr>
          <w:rFonts w:ascii="Lustria" w:hAnsi="Lustria"/>
          <w:bCs/>
          <w:color w:val="000000"/>
          <w:sz w:val="28"/>
          <w:szCs w:val="28"/>
        </w:rPr>
        <w:t xml:space="preserve">for the Users And </w:t>
      </w:r>
      <w:r>
        <w:rPr>
          <w:rFonts w:ascii="Lustria" w:hAnsi="Lustria"/>
          <w:bCs/>
          <w:color w:val="000000"/>
          <w:sz w:val="28"/>
          <w:szCs w:val="28"/>
        </w:rPr>
        <w:t>work for</w:t>
      </w:r>
      <w:r w:rsidR="004C6686">
        <w:rPr>
          <w:rFonts w:ascii="Lustria" w:hAnsi="Lustria"/>
          <w:bCs/>
          <w:color w:val="000000"/>
          <w:sz w:val="28"/>
          <w:szCs w:val="28"/>
        </w:rPr>
        <w:t xml:space="preserve"> Registered Clients </w:t>
      </w:r>
      <w:r>
        <w:rPr>
          <w:rFonts w:ascii="Lustria" w:hAnsi="Lustria"/>
          <w:bCs/>
          <w:color w:val="000000"/>
          <w:sz w:val="28"/>
          <w:szCs w:val="28"/>
        </w:rPr>
        <w:t>on</w:t>
      </w:r>
      <w:r w:rsidR="004C6686">
        <w:rPr>
          <w:rFonts w:ascii="Lustria" w:hAnsi="Lustria"/>
          <w:bCs/>
          <w:color w:val="000000"/>
          <w:sz w:val="28"/>
          <w:szCs w:val="28"/>
        </w:rPr>
        <w:t xml:space="preserve"> P</w:t>
      </w:r>
      <w:r>
        <w:rPr>
          <w:rFonts w:ascii="Lustria" w:hAnsi="Lustria"/>
          <w:bCs/>
          <w:color w:val="000000"/>
          <w:sz w:val="28"/>
          <w:szCs w:val="28"/>
        </w:rPr>
        <w:t>ortals.</w:t>
      </w:r>
      <w:r w:rsidR="00A85F31">
        <w:rPr>
          <w:rFonts w:ascii="Lustria" w:hAnsi="Lustria"/>
          <w:bCs/>
          <w:color w:val="000000"/>
          <w:sz w:val="28"/>
          <w:szCs w:val="28"/>
        </w:rPr>
        <w:t xml:space="preserve">  Following are the role played by me as an</w:t>
      </w:r>
      <w:r w:rsidR="004C6686">
        <w:rPr>
          <w:rFonts w:ascii="Lustria" w:hAnsi="Lustria"/>
          <w:bCs/>
          <w:color w:val="000000"/>
          <w:sz w:val="28"/>
          <w:szCs w:val="28"/>
        </w:rPr>
        <w:t xml:space="preserve"> Auditor cum Team Leader</w:t>
      </w:r>
      <w:r w:rsidR="00A85F31">
        <w:rPr>
          <w:rFonts w:ascii="Lustria" w:hAnsi="Lustria"/>
          <w:bCs/>
          <w:color w:val="000000"/>
          <w:sz w:val="28"/>
          <w:szCs w:val="28"/>
        </w:rPr>
        <w:t xml:space="preserve"> in the organisation:</w:t>
      </w:r>
    </w:p>
    <w:p w14:paraId="11DA1F70" w14:textId="77777777" w:rsidR="004C6686" w:rsidRDefault="004C6686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</w:p>
    <w:p w14:paraId="77F4BB30" w14:textId="77777777" w:rsidR="004C6686" w:rsidRPr="00F13D44" w:rsidRDefault="00A85F31" w:rsidP="00F13D44">
      <w:pPr>
        <w:pStyle w:val="ListParagraph"/>
        <w:numPr>
          <w:ilvl w:val="0"/>
          <w:numId w:val="4"/>
        </w:num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 w:rsidRPr="004C6686">
        <w:rPr>
          <w:rFonts w:ascii="Lustria" w:hAnsi="Lustria"/>
          <w:bCs/>
          <w:color w:val="000000"/>
          <w:sz w:val="28"/>
          <w:szCs w:val="28"/>
        </w:rPr>
        <w:t>To handle</w:t>
      </w:r>
      <w:r w:rsidR="00D42695" w:rsidRPr="004C6686">
        <w:rPr>
          <w:rFonts w:ascii="Lustria" w:hAnsi="Lustria"/>
          <w:bCs/>
          <w:color w:val="000000"/>
          <w:sz w:val="28"/>
          <w:szCs w:val="28"/>
        </w:rPr>
        <w:t xml:space="preserve"> the </w:t>
      </w:r>
      <w:r w:rsidR="004C6686" w:rsidRPr="004C6686">
        <w:rPr>
          <w:rFonts w:ascii="Lustria" w:hAnsi="Lustria"/>
          <w:bCs/>
          <w:color w:val="000000"/>
          <w:sz w:val="28"/>
          <w:szCs w:val="28"/>
        </w:rPr>
        <w:t>Domestic and International</w:t>
      </w:r>
      <w:r w:rsidR="00D42695" w:rsidRPr="004C6686">
        <w:rPr>
          <w:rFonts w:ascii="Lustria" w:hAnsi="Lustria"/>
          <w:bCs/>
          <w:color w:val="000000"/>
          <w:sz w:val="28"/>
          <w:szCs w:val="28"/>
        </w:rPr>
        <w:t xml:space="preserve"> content of </w:t>
      </w:r>
      <w:r w:rsidR="004C6686" w:rsidRPr="004C6686">
        <w:rPr>
          <w:rFonts w:ascii="Lustria" w:hAnsi="Lustria"/>
          <w:bCs/>
          <w:color w:val="000000"/>
          <w:sz w:val="28"/>
          <w:szCs w:val="28"/>
        </w:rPr>
        <w:t xml:space="preserve">various business </w:t>
      </w:r>
      <w:r w:rsidR="00D42695" w:rsidRPr="004C6686">
        <w:rPr>
          <w:rFonts w:ascii="Lustria" w:hAnsi="Lustria"/>
          <w:bCs/>
          <w:color w:val="000000"/>
          <w:sz w:val="28"/>
          <w:szCs w:val="28"/>
        </w:rPr>
        <w:t xml:space="preserve">listed on </w:t>
      </w:r>
      <w:r w:rsidR="004C6686" w:rsidRPr="004C6686">
        <w:rPr>
          <w:rFonts w:ascii="Lustria" w:hAnsi="Lustria"/>
          <w:bCs/>
          <w:color w:val="000000"/>
          <w:sz w:val="28"/>
          <w:szCs w:val="28"/>
        </w:rPr>
        <w:t>just dial</w:t>
      </w:r>
      <w:r w:rsidR="00D42695" w:rsidRPr="004C6686">
        <w:rPr>
          <w:rFonts w:ascii="Lustria" w:hAnsi="Lustria"/>
          <w:bCs/>
          <w:color w:val="000000"/>
          <w:sz w:val="28"/>
          <w:szCs w:val="28"/>
        </w:rPr>
        <w:t xml:space="preserve"> portal.</w:t>
      </w:r>
    </w:p>
    <w:p w14:paraId="02BE26CA" w14:textId="77777777" w:rsidR="00D42695" w:rsidRDefault="00D42695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>
        <w:rPr>
          <w:rFonts w:ascii="Lustria" w:hAnsi="Lustria"/>
          <w:bCs/>
          <w:color w:val="000000"/>
          <w:sz w:val="28"/>
          <w:szCs w:val="28"/>
        </w:rPr>
        <w:t xml:space="preserve">    </w:t>
      </w:r>
      <w:r w:rsidR="004C6686">
        <w:rPr>
          <w:rFonts w:ascii="Lustria" w:hAnsi="Lustria"/>
          <w:bCs/>
          <w:color w:val="000000"/>
          <w:sz w:val="28"/>
          <w:szCs w:val="28"/>
        </w:rPr>
        <w:t>2</w:t>
      </w:r>
      <w:r>
        <w:rPr>
          <w:rFonts w:ascii="Lustria" w:hAnsi="Lustria"/>
          <w:bCs/>
          <w:color w:val="000000"/>
          <w:sz w:val="28"/>
          <w:szCs w:val="28"/>
        </w:rPr>
        <w:t xml:space="preserve">) Interacting with </w:t>
      </w:r>
      <w:r w:rsidR="00A85F31">
        <w:rPr>
          <w:rFonts w:ascii="Lustria" w:hAnsi="Lustria"/>
          <w:bCs/>
          <w:color w:val="000000"/>
          <w:sz w:val="28"/>
          <w:szCs w:val="28"/>
        </w:rPr>
        <w:t>oversea</w:t>
      </w:r>
      <w:r w:rsidR="00A85F31">
        <w:rPr>
          <w:rFonts w:ascii="Lustria" w:hAnsi="Lustria" w:hint="eastAsia"/>
          <w:bCs/>
          <w:color w:val="000000"/>
          <w:sz w:val="28"/>
          <w:szCs w:val="28"/>
        </w:rPr>
        <w:t>s</w:t>
      </w:r>
      <w:r w:rsidR="004C6686">
        <w:rPr>
          <w:rFonts w:ascii="Lustria" w:hAnsi="Lustria"/>
          <w:bCs/>
          <w:color w:val="000000"/>
          <w:sz w:val="28"/>
          <w:szCs w:val="28"/>
        </w:rPr>
        <w:t xml:space="preserve"> and Pan India</w:t>
      </w:r>
      <w:r>
        <w:rPr>
          <w:rFonts w:ascii="Lustria" w:hAnsi="Lustria"/>
          <w:bCs/>
          <w:color w:val="000000"/>
          <w:sz w:val="28"/>
          <w:szCs w:val="28"/>
        </w:rPr>
        <w:t xml:space="preserve"> </w:t>
      </w:r>
      <w:r w:rsidR="004C6686">
        <w:rPr>
          <w:rFonts w:ascii="Lustria" w:hAnsi="Lustria"/>
          <w:bCs/>
          <w:color w:val="000000"/>
          <w:sz w:val="28"/>
          <w:szCs w:val="28"/>
        </w:rPr>
        <w:t>C</w:t>
      </w:r>
      <w:r>
        <w:rPr>
          <w:rFonts w:ascii="Lustria" w:hAnsi="Lustria"/>
          <w:bCs/>
          <w:color w:val="000000"/>
          <w:sz w:val="28"/>
          <w:szCs w:val="28"/>
        </w:rPr>
        <w:t xml:space="preserve">lients </w:t>
      </w:r>
      <w:r w:rsidR="004C6686">
        <w:rPr>
          <w:rFonts w:ascii="Lustria" w:hAnsi="Lustria"/>
          <w:bCs/>
          <w:color w:val="000000"/>
          <w:sz w:val="28"/>
          <w:szCs w:val="28"/>
        </w:rPr>
        <w:t xml:space="preserve">and Users </w:t>
      </w:r>
      <w:r>
        <w:rPr>
          <w:rFonts w:ascii="Lustria" w:hAnsi="Lustria"/>
          <w:bCs/>
          <w:color w:val="000000"/>
          <w:sz w:val="28"/>
          <w:szCs w:val="28"/>
        </w:rPr>
        <w:t xml:space="preserve">to resolve any query related to </w:t>
      </w:r>
      <w:r w:rsidR="00F13D44">
        <w:rPr>
          <w:rFonts w:ascii="Lustria" w:hAnsi="Lustria"/>
          <w:bCs/>
          <w:color w:val="000000"/>
          <w:sz w:val="28"/>
          <w:szCs w:val="28"/>
        </w:rPr>
        <w:t xml:space="preserve">               </w:t>
      </w:r>
      <w:r>
        <w:rPr>
          <w:rFonts w:ascii="Lustria" w:hAnsi="Lustria"/>
          <w:bCs/>
          <w:color w:val="000000"/>
          <w:sz w:val="28"/>
          <w:szCs w:val="28"/>
        </w:rPr>
        <w:t xml:space="preserve">their </w:t>
      </w:r>
      <w:r w:rsidR="004C6686">
        <w:rPr>
          <w:rFonts w:ascii="Lustria" w:hAnsi="Lustria"/>
          <w:bCs/>
          <w:color w:val="000000"/>
          <w:sz w:val="28"/>
          <w:szCs w:val="28"/>
        </w:rPr>
        <w:t>Contract</w:t>
      </w:r>
      <w:r>
        <w:rPr>
          <w:rFonts w:ascii="Lustria" w:hAnsi="Lustria"/>
          <w:bCs/>
          <w:color w:val="000000"/>
          <w:sz w:val="28"/>
          <w:szCs w:val="28"/>
        </w:rPr>
        <w:t>.</w:t>
      </w:r>
    </w:p>
    <w:p w14:paraId="53E2BAB8" w14:textId="77777777" w:rsidR="00D42695" w:rsidRDefault="00D42695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>
        <w:rPr>
          <w:rFonts w:ascii="Lustria" w:hAnsi="Lustria"/>
          <w:bCs/>
          <w:color w:val="000000"/>
          <w:sz w:val="28"/>
          <w:szCs w:val="28"/>
        </w:rPr>
        <w:t xml:space="preserve">    </w:t>
      </w:r>
      <w:r w:rsidR="00F13D44">
        <w:rPr>
          <w:rFonts w:ascii="Lustria" w:hAnsi="Lustria"/>
          <w:bCs/>
          <w:color w:val="000000"/>
          <w:sz w:val="28"/>
          <w:szCs w:val="28"/>
        </w:rPr>
        <w:t>3</w:t>
      </w:r>
      <w:r w:rsidR="00A85F31">
        <w:rPr>
          <w:rFonts w:ascii="Lustria" w:hAnsi="Lustria"/>
          <w:bCs/>
          <w:color w:val="000000"/>
          <w:sz w:val="28"/>
          <w:szCs w:val="28"/>
        </w:rPr>
        <w:t xml:space="preserve">) Leading a </w:t>
      </w:r>
      <w:r w:rsidR="004C6686">
        <w:rPr>
          <w:rFonts w:ascii="Lustria" w:hAnsi="Lustria"/>
          <w:bCs/>
          <w:color w:val="000000"/>
          <w:sz w:val="28"/>
          <w:szCs w:val="28"/>
        </w:rPr>
        <w:t>T</w:t>
      </w:r>
      <w:r w:rsidR="00A85F31">
        <w:rPr>
          <w:rFonts w:ascii="Lustria" w:hAnsi="Lustria"/>
          <w:bCs/>
          <w:color w:val="000000"/>
          <w:sz w:val="28"/>
          <w:szCs w:val="28"/>
        </w:rPr>
        <w:t>eam and assuring</w:t>
      </w:r>
      <w:r>
        <w:rPr>
          <w:rFonts w:ascii="Lustria" w:hAnsi="Lustria"/>
          <w:bCs/>
          <w:color w:val="000000"/>
          <w:sz w:val="28"/>
          <w:szCs w:val="28"/>
        </w:rPr>
        <w:t xml:space="preserve"> that the work done by the </w:t>
      </w:r>
      <w:r w:rsidR="00EA042B">
        <w:rPr>
          <w:rFonts w:ascii="Lustria" w:hAnsi="Lustria"/>
          <w:bCs/>
          <w:color w:val="000000"/>
          <w:sz w:val="28"/>
          <w:szCs w:val="28"/>
        </w:rPr>
        <w:t>them</w:t>
      </w:r>
      <w:r>
        <w:rPr>
          <w:rFonts w:ascii="Lustria" w:hAnsi="Lustria"/>
          <w:bCs/>
          <w:color w:val="000000"/>
          <w:sz w:val="28"/>
          <w:szCs w:val="28"/>
        </w:rPr>
        <w:t xml:space="preserve"> is fulfilling the quality and quantity requir</w:t>
      </w:r>
      <w:r w:rsidR="00EA042B">
        <w:rPr>
          <w:rFonts w:ascii="Lustria" w:hAnsi="Lustria"/>
          <w:bCs/>
          <w:color w:val="000000"/>
          <w:sz w:val="28"/>
          <w:szCs w:val="28"/>
        </w:rPr>
        <w:t>ement of</w:t>
      </w:r>
      <w:r>
        <w:rPr>
          <w:rFonts w:ascii="Lustria" w:hAnsi="Lustria"/>
          <w:bCs/>
          <w:color w:val="000000"/>
          <w:sz w:val="28"/>
          <w:szCs w:val="28"/>
        </w:rPr>
        <w:t xml:space="preserve"> the </w:t>
      </w:r>
      <w:r w:rsidR="004C6686">
        <w:rPr>
          <w:rFonts w:ascii="Lustria" w:hAnsi="Lustria"/>
          <w:bCs/>
          <w:color w:val="000000"/>
          <w:sz w:val="28"/>
          <w:szCs w:val="28"/>
        </w:rPr>
        <w:t>Organization</w:t>
      </w:r>
      <w:r>
        <w:rPr>
          <w:rFonts w:ascii="Lustria" w:hAnsi="Lustria"/>
          <w:bCs/>
          <w:color w:val="000000"/>
          <w:sz w:val="28"/>
          <w:szCs w:val="28"/>
        </w:rPr>
        <w:t>.</w:t>
      </w:r>
    </w:p>
    <w:p w14:paraId="3C220C8C" w14:textId="77777777" w:rsidR="00D42695" w:rsidRDefault="00D42695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>
        <w:rPr>
          <w:rFonts w:ascii="Lustria" w:hAnsi="Lustria"/>
          <w:bCs/>
          <w:color w:val="000000"/>
          <w:sz w:val="28"/>
          <w:szCs w:val="28"/>
        </w:rPr>
        <w:t xml:space="preserve">    </w:t>
      </w:r>
      <w:r w:rsidR="00F13D44">
        <w:rPr>
          <w:rFonts w:ascii="Lustria" w:hAnsi="Lustria"/>
          <w:bCs/>
          <w:color w:val="000000"/>
          <w:sz w:val="28"/>
          <w:szCs w:val="28"/>
        </w:rPr>
        <w:t>4</w:t>
      </w:r>
      <w:r>
        <w:rPr>
          <w:rFonts w:ascii="Lustria" w:hAnsi="Lustria"/>
          <w:bCs/>
          <w:color w:val="000000"/>
          <w:sz w:val="28"/>
          <w:szCs w:val="28"/>
        </w:rPr>
        <w:t xml:space="preserve">) Sending day-to-day reports to the </w:t>
      </w:r>
      <w:r w:rsidR="004C6686">
        <w:rPr>
          <w:rFonts w:ascii="Lustria" w:hAnsi="Lustria"/>
          <w:bCs/>
          <w:color w:val="000000"/>
          <w:sz w:val="28"/>
          <w:szCs w:val="28"/>
        </w:rPr>
        <w:t>HOD</w:t>
      </w:r>
      <w:r>
        <w:rPr>
          <w:rFonts w:ascii="Lustria" w:hAnsi="Lustria"/>
          <w:bCs/>
          <w:color w:val="000000"/>
          <w:sz w:val="28"/>
          <w:szCs w:val="28"/>
        </w:rPr>
        <w:t>.</w:t>
      </w:r>
    </w:p>
    <w:p w14:paraId="01483054" w14:textId="77777777" w:rsidR="00A85F31" w:rsidRDefault="00A85F31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>
        <w:rPr>
          <w:rFonts w:ascii="Lustria" w:hAnsi="Lustria"/>
          <w:bCs/>
          <w:color w:val="000000"/>
          <w:sz w:val="28"/>
          <w:szCs w:val="28"/>
        </w:rPr>
        <w:t xml:space="preserve">    </w:t>
      </w:r>
      <w:r w:rsidR="00F13D44">
        <w:rPr>
          <w:rFonts w:ascii="Lustria" w:hAnsi="Lustria"/>
          <w:bCs/>
          <w:color w:val="000000"/>
          <w:sz w:val="28"/>
          <w:szCs w:val="28"/>
        </w:rPr>
        <w:t>5</w:t>
      </w:r>
      <w:r>
        <w:rPr>
          <w:rFonts w:ascii="Lustria" w:hAnsi="Lustria"/>
          <w:bCs/>
          <w:color w:val="000000"/>
          <w:sz w:val="28"/>
          <w:szCs w:val="28"/>
        </w:rPr>
        <w:t>) Checking the quality</w:t>
      </w:r>
      <w:r w:rsidR="004C6686">
        <w:rPr>
          <w:rFonts w:ascii="Lustria" w:hAnsi="Lustria"/>
          <w:bCs/>
          <w:color w:val="000000"/>
          <w:sz w:val="28"/>
          <w:szCs w:val="28"/>
        </w:rPr>
        <w:t xml:space="preserve"> Parameter </w:t>
      </w:r>
      <w:r>
        <w:rPr>
          <w:rFonts w:ascii="Lustria" w:hAnsi="Lustria"/>
          <w:bCs/>
          <w:color w:val="000000"/>
          <w:sz w:val="28"/>
          <w:szCs w:val="28"/>
        </w:rPr>
        <w:t>of the work done by the team mates and coaching them to avoid the same in future.</w:t>
      </w:r>
    </w:p>
    <w:p w14:paraId="4972B558" w14:textId="77777777" w:rsidR="00EA042B" w:rsidRDefault="00EA042B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>
        <w:rPr>
          <w:rFonts w:ascii="Lustria" w:hAnsi="Lustria"/>
          <w:bCs/>
          <w:color w:val="000000"/>
          <w:sz w:val="28"/>
          <w:szCs w:val="28"/>
        </w:rPr>
        <w:t xml:space="preserve">    </w:t>
      </w:r>
      <w:r w:rsidR="00F13D44">
        <w:rPr>
          <w:rFonts w:ascii="Lustria" w:hAnsi="Lustria"/>
          <w:bCs/>
          <w:color w:val="000000"/>
          <w:sz w:val="28"/>
          <w:szCs w:val="28"/>
        </w:rPr>
        <w:t>6</w:t>
      </w:r>
      <w:r>
        <w:rPr>
          <w:rFonts w:ascii="Lustria" w:hAnsi="Lustria"/>
          <w:bCs/>
          <w:color w:val="000000"/>
          <w:sz w:val="28"/>
          <w:szCs w:val="28"/>
        </w:rPr>
        <w:t xml:space="preserve">) Conducting </w:t>
      </w:r>
      <w:r w:rsidR="004C6686">
        <w:rPr>
          <w:rFonts w:ascii="Lustria" w:hAnsi="Lustria"/>
          <w:bCs/>
          <w:color w:val="000000"/>
          <w:sz w:val="28"/>
          <w:szCs w:val="28"/>
        </w:rPr>
        <w:t>T</w:t>
      </w:r>
      <w:r>
        <w:rPr>
          <w:rFonts w:ascii="Lustria" w:hAnsi="Lustria"/>
          <w:bCs/>
          <w:color w:val="000000"/>
          <w:sz w:val="28"/>
          <w:szCs w:val="28"/>
        </w:rPr>
        <w:t>raining sessions for new joiners and existing team mates to make them aware about the different processes worked upon by the team.</w:t>
      </w:r>
    </w:p>
    <w:p w14:paraId="50A3DEF7" w14:textId="77777777" w:rsidR="00F13D44" w:rsidRDefault="00F13D44" w:rsidP="00F13D44">
      <w:r>
        <w:rPr>
          <w:rFonts w:ascii="Lustria" w:hAnsi="Lustria"/>
          <w:bCs/>
          <w:color w:val="000000"/>
          <w:sz w:val="28"/>
          <w:szCs w:val="28"/>
        </w:rPr>
        <w:t xml:space="preserve">     7) </w:t>
      </w:r>
      <w:r w:rsidRPr="00F13D44">
        <w:rPr>
          <w:sz w:val="28"/>
          <w:szCs w:val="28"/>
        </w:rPr>
        <w:t>On</w:t>
      </w:r>
      <w:r>
        <w:t xml:space="preserve"> </w:t>
      </w:r>
      <w:r w:rsidRPr="00F13D44">
        <w:rPr>
          <w:sz w:val="28"/>
          <w:szCs w:val="28"/>
        </w:rPr>
        <w:t>Call Assistance to Customer support executive while Barging calls.</w:t>
      </w:r>
    </w:p>
    <w:p w14:paraId="39AD818C" w14:textId="77777777" w:rsidR="00F13D44" w:rsidRDefault="00F13D44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</w:p>
    <w:p w14:paraId="504FAD34" w14:textId="77777777" w:rsidR="00D73EB6" w:rsidRDefault="00D73EB6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</w:p>
    <w:p w14:paraId="1BB47976" w14:textId="77777777" w:rsidR="00D42695" w:rsidRDefault="00D42695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 w:rsidRPr="00D73EB6">
        <w:rPr>
          <w:rFonts w:ascii="Lustria" w:hAnsi="Lustria"/>
          <w:b/>
          <w:bCs/>
          <w:color w:val="000000"/>
          <w:sz w:val="28"/>
          <w:szCs w:val="28"/>
          <w:highlight w:val="lightGray"/>
          <w:u w:val="single"/>
        </w:rPr>
        <w:t>Educational Qualification</w:t>
      </w:r>
      <w:r w:rsidRPr="00D73EB6">
        <w:rPr>
          <w:rFonts w:ascii="Lustria" w:hAnsi="Lustria"/>
          <w:bCs/>
          <w:color w:val="000000"/>
          <w:sz w:val="28"/>
          <w:szCs w:val="28"/>
          <w:highlight w:val="lightGray"/>
        </w:rPr>
        <w:t>:</w:t>
      </w:r>
    </w:p>
    <w:p w14:paraId="75A467F9" w14:textId="77777777" w:rsidR="00D42695" w:rsidRDefault="00D42695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</w:p>
    <w:p w14:paraId="3F35BFEE" w14:textId="77777777" w:rsidR="00D42695" w:rsidRDefault="00D42695">
      <w:pPr>
        <w:spacing w:line="100" w:lineRule="atLeast"/>
      </w:pPr>
      <w:r>
        <w:rPr>
          <w:rFonts w:ascii="Lustria" w:hAnsi="Lustria"/>
          <w:bCs/>
          <w:color w:val="000000"/>
          <w:sz w:val="28"/>
          <w:szCs w:val="28"/>
        </w:rPr>
        <w:t xml:space="preserve">   1) Completed 10</w:t>
      </w:r>
      <w:r>
        <w:rPr>
          <w:rFonts w:ascii="Lustria" w:hAnsi="Lustria"/>
          <w:bCs/>
          <w:color w:val="000000"/>
          <w:sz w:val="28"/>
          <w:szCs w:val="28"/>
          <w:vertAlign w:val="superscript"/>
        </w:rPr>
        <w:t>th</w:t>
      </w:r>
      <w:r>
        <w:rPr>
          <w:rFonts w:ascii="Lustria" w:hAnsi="Lustria"/>
          <w:bCs/>
          <w:color w:val="000000"/>
          <w:sz w:val="28"/>
          <w:szCs w:val="28"/>
        </w:rPr>
        <w:t xml:space="preserve"> in </w:t>
      </w:r>
      <w:r w:rsidR="00556B4C">
        <w:rPr>
          <w:rFonts w:ascii="Lustria" w:hAnsi="Lustria"/>
          <w:bCs/>
          <w:color w:val="000000"/>
          <w:sz w:val="28"/>
          <w:szCs w:val="28"/>
        </w:rPr>
        <w:t>Maharashtr</w:t>
      </w:r>
      <w:r w:rsidR="00556B4C">
        <w:rPr>
          <w:rFonts w:ascii="Lustria" w:hAnsi="Lustria" w:hint="eastAsia"/>
          <w:bCs/>
          <w:color w:val="000000"/>
          <w:sz w:val="28"/>
          <w:szCs w:val="28"/>
        </w:rPr>
        <w:t>a</w:t>
      </w:r>
      <w:r w:rsidR="00556B4C">
        <w:rPr>
          <w:rFonts w:ascii="Lustria" w:hAnsi="Lustria"/>
          <w:bCs/>
          <w:color w:val="000000"/>
          <w:sz w:val="28"/>
          <w:szCs w:val="28"/>
        </w:rPr>
        <w:t xml:space="preserve"> </w:t>
      </w:r>
      <w:r>
        <w:rPr>
          <w:rFonts w:ascii="Lustria" w:hAnsi="Lustria"/>
          <w:bCs/>
          <w:color w:val="000000"/>
          <w:sz w:val="28"/>
          <w:szCs w:val="28"/>
        </w:rPr>
        <w:t xml:space="preserve">Board </w:t>
      </w:r>
      <w:r w:rsidR="00A85F31">
        <w:rPr>
          <w:rFonts w:ascii="Lustria" w:hAnsi="Lustria"/>
          <w:bCs/>
          <w:color w:val="000000"/>
          <w:sz w:val="28"/>
          <w:szCs w:val="28"/>
        </w:rPr>
        <w:t xml:space="preserve">from </w:t>
      </w:r>
      <w:r w:rsidR="00556B4C">
        <w:rPr>
          <w:rFonts w:ascii="Lustria" w:hAnsi="Lustria"/>
          <w:bCs/>
          <w:color w:val="000000"/>
          <w:sz w:val="28"/>
          <w:szCs w:val="28"/>
        </w:rPr>
        <w:t>D.J</w:t>
      </w:r>
      <w:r w:rsidR="00A85F31">
        <w:rPr>
          <w:rFonts w:ascii="Lustria" w:hAnsi="Lustria"/>
          <w:bCs/>
          <w:color w:val="000000"/>
          <w:sz w:val="28"/>
          <w:szCs w:val="28"/>
        </w:rPr>
        <w:t xml:space="preserve"> High </w:t>
      </w:r>
      <w:proofErr w:type="gramStart"/>
      <w:r>
        <w:rPr>
          <w:rFonts w:ascii="Lustria" w:hAnsi="Lustria"/>
          <w:bCs/>
          <w:color w:val="000000"/>
          <w:sz w:val="28"/>
          <w:szCs w:val="28"/>
        </w:rPr>
        <w:t xml:space="preserve">School  </w:t>
      </w:r>
      <w:r w:rsidR="00556B4C">
        <w:rPr>
          <w:rFonts w:ascii="Lustria" w:hAnsi="Lustria"/>
          <w:bCs/>
          <w:color w:val="000000"/>
          <w:sz w:val="28"/>
          <w:szCs w:val="28"/>
        </w:rPr>
        <w:t>(</w:t>
      </w:r>
      <w:proofErr w:type="gramEnd"/>
      <w:r w:rsidR="00556B4C">
        <w:rPr>
          <w:rFonts w:ascii="Lustria" w:hAnsi="Lustria"/>
          <w:bCs/>
          <w:color w:val="000000"/>
          <w:sz w:val="28"/>
          <w:szCs w:val="28"/>
        </w:rPr>
        <w:t>MALAD</w:t>
      </w:r>
      <w:r w:rsidR="00A85F31">
        <w:rPr>
          <w:rFonts w:ascii="Lustria" w:hAnsi="Lustria"/>
          <w:bCs/>
          <w:color w:val="000000"/>
          <w:sz w:val="28"/>
          <w:szCs w:val="28"/>
        </w:rPr>
        <w:t>, Mumba</w:t>
      </w:r>
      <w:r w:rsidR="00A85F31">
        <w:rPr>
          <w:rFonts w:ascii="Lustria" w:hAnsi="Lustria" w:hint="eastAsia"/>
          <w:bCs/>
          <w:color w:val="000000"/>
          <w:sz w:val="28"/>
          <w:szCs w:val="28"/>
        </w:rPr>
        <w:t>i</w:t>
      </w:r>
      <w:r>
        <w:rPr>
          <w:rFonts w:ascii="Lustria" w:hAnsi="Lustria"/>
          <w:bCs/>
          <w:color w:val="000000"/>
          <w:sz w:val="28"/>
          <w:szCs w:val="28"/>
        </w:rPr>
        <w:t>).</w:t>
      </w:r>
    </w:p>
    <w:p w14:paraId="0C10ECB3" w14:textId="77777777" w:rsidR="00D42695" w:rsidRDefault="00D42695">
      <w:pPr>
        <w:spacing w:line="100" w:lineRule="atLeast"/>
      </w:pPr>
    </w:p>
    <w:p w14:paraId="00553D56" w14:textId="77777777" w:rsidR="00D42695" w:rsidRDefault="00D42695">
      <w:pPr>
        <w:spacing w:line="100" w:lineRule="atLeast"/>
      </w:pPr>
      <w:r>
        <w:rPr>
          <w:rFonts w:ascii="Lustria" w:hAnsi="Lustria"/>
          <w:bCs/>
          <w:color w:val="000000"/>
          <w:sz w:val="28"/>
          <w:szCs w:val="28"/>
        </w:rPr>
        <w:t xml:space="preserve">   2) </w:t>
      </w:r>
      <w:r w:rsidR="00A85F31">
        <w:rPr>
          <w:rFonts w:ascii="Lustria" w:hAnsi="Lustria"/>
          <w:bCs/>
          <w:color w:val="000000"/>
          <w:sz w:val="28"/>
          <w:szCs w:val="28"/>
        </w:rPr>
        <w:t>Persuaded higher</w:t>
      </w:r>
      <w:r>
        <w:rPr>
          <w:rFonts w:ascii="Lustria" w:hAnsi="Lustria"/>
          <w:bCs/>
          <w:color w:val="000000"/>
          <w:sz w:val="28"/>
          <w:szCs w:val="28"/>
        </w:rPr>
        <w:t xml:space="preserve"> studies from </w:t>
      </w:r>
      <w:r w:rsidR="00556B4C">
        <w:rPr>
          <w:rFonts w:ascii="Lustria" w:hAnsi="Lustria"/>
          <w:bCs/>
          <w:color w:val="000000"/>
          <w:sz w:val="28"/>
          <w:szCs w:val="28"/>
        </w:rPr>
        <w:t xml:space="preserve">MITHI BAI </w:t>
      </w:r>
      <w:r>
        <w:rPr>
          <w:rFonts w:ascii="Lustria" w:hAnsi="Lustria"/>
          <w:bCs/>
          <w:color w:val="000000"/>
          <w:sz w:val="28"/>
          <w:szCs w:val="28"/>
        </w:rPr>
        <w:t>College and passed 12</w:t>
      </w:r>
      <w:r>
        <w:rPr>
          <w:rFonts w:ascii="Lustria" w:hAnsi="Lustria"/>
          <w:bCs/>
          <w:color w:val="000000"/>
          <w:sz w:val="28"/>
          <w:szCs w:val="28"/>
          <w:vertAlign w:val="superscript"/>
        </w:rPr>
        <w:t>th</w:t>
      </w:r>
      <w:r>
        <w:rPr>
          <w:rFonts w:ascii="Lustria" w:hAnsi="Lustria"/>
          <w:bCs/>
          <w:color w:val="000000"/>
          <w:sz w:val="28"/>
          <w:szCs w:val="28"/>
        </w:rPr>
        <w:t xml:space="preserve"> in </w:t>
      </w:r>
      <w:r w:rsidR="00556B4C">
        <w:rPr>
          <w:rFonts w:ascii="Lustria" w:hAnsi="Lustria"/>
          <w:bCs/>
          <w:color w:val="000000"/>
          <w:sz w:val="28"/>
          <w:szCs w:val="28"/>
        </w:rPr>
        <w:t>Arts</w:t>
      </w:r>
      <w:r>
        <w:rPr>
          <w:rFonts w:ascii="Lustria" w:hAnsi="Lustria"/>
          <w:bCs/>
          <w:color w:val="000000"/>
          <w:sz w:val="28"/>
          <w:szCs w:val="28"/>
        </w:rPr>
        <w:t xml:space="preserve"> stream with </w:t>
      </w:r>
      <w:r w:rsidR="00556B4C">
        <w:rPr>
          <w:rFonts w:ascii="Lustria" w:hAnsi="Lustria"/>
          <w:bCs/>
          <w:color w:val="000000"/>
          <w:sz w:val="28"/>
          <w:szCs w:val="28"/>
        </w:rPr>
        <w:t>1</w:t>
      </w:r>
      <w:r w:rsidR="00556B4C" w:rsidRPr="00556B4C">
        <w:rPr>
          <w:rFonts w:ascii="Lustria" w:hAnsi="Lustria"/>
          <w:bCs/>
          <w:color w:val="000000"/>
          <w:sz w:val="28"/>
          <w:szCs w:val="28"/>
          <w:vertAlign w:val="superscript"/>
        </w:rPr>
        <w:t>st</w:t>
      </w:r>
      <w:r w:rsidR="00556B4C">
        <w:rPr>
          <w:rFonts w:ascii="Lustria" w:hAnsi="Lustria"/>
          <w:bCs/>
          <w:color w:val="000000"/>
          <w:sz w:val="28"/>
          <w:szCs w:val="28"/>
        </w:rPr>
        <w:t xml:space="preserve"> class </w:t>
      </w:r>
      <w:r>
        <w:rPr>
          <w:rFonts w:ascii="Lustria" w:hAnsi="Lustria"/>
          <w:bCs/>
          <w:color w:val="000000"/>
          <w:sz w:val="28"/>
          <w:szCs w:val="28"/>
        </w:rPr>
        <w:t>(</w:t>
      </w:r>
      <w:r w:rsidR="00556B4C">
        <w:rPr>
          <w:rFonts w:ascii="Lustria" w:hAnsi="Lustria"/>
          <w:bCs/>
          <w:color w:val="000000"/>
          <w:sz w:val="28"/>
          <w:szCs w:val="28"/>
        </w:rPr>
        <w:t>VILE PARLE</w:t>
      </w:r>
      <w:r>
        <w:rPr>
          <w:rFonts w:ascii="Lustria" w:hAnsi="Lustria"/>
          <w:bCs/>
          <w:color w:val="000000"/>
          <w:sz w:val="28"/>
          <w:szCs w:val="28"/>
        </w:rPr>
        <w:t>, Mumbai).</w:t>
      </w:r>
    </w:p>
    <w:p w14:paraId="611EC975" w14:textId="77777777" w:rsidR="00D42695" w:rsidRDefault="00D42695">
      <w:pPr>
        <w:spacing w:line="100" w:lineRule="atLeast"/>
      </w:pPr>
    </w:p>
    <w:p w14:paraId="752376B4" w14:textId="77777777" w:rsidR="00D42695" w:rsidRDefault="00D42695">
      <w:pPr>
        <w:spacing w:line="100" w:lineRule="atLeast"/>
      </w:pPr>
      <w:r>
        <w:rPr>
          <w:rFonts w:ascii="Lustria" w:hAnsi="Lustria"/>
          <w:bCs/>
          <w:color w:val="000000"/>
          <w:sz w:val="28"/>
          <w:szCs w:val="28"/>
        </w:rPr>
        <w:t xml:space="preserve">   3) Completed graduation </w:t>
      </w:r>
      <w:r w:rsidR="00A85F31">
        <w:rPr>
          <w:rFonts w:ascii="Lustria" w:hAnsi="Lustria"/>
          <w:bCs/>
          <w:color w:val="000000"/>
          <w:sz w:val="28"/>
          <w:szCs w:val="28"/>
        </w:rPr>
        <w:t xml:space="preserve">in </w:t>
      </w:r>
      <w:r w:rsidR="00556B4C">
        <w:rPr>
          <w:rFonts w:ascii="Lustria" w:hAnsi="Lustria"/>
          <w:bCs/>
          <w:color w:val="000000"/>
          <w:sz w:val="28"/>
          <w:szCs w:val="28"/>
        </w:rPr>
        <w:t>Mass Media</w:t>
      </w:r>
      <w:r w:rsidR="00A85F31">
        <w:rPr>
          <w:rFonts w:ascii="Lustria" w:hAnsi="Lustria"/>
          <w:bCs/>
          <w:color w:val="000000"/>
          <w:sz w:val="28"/>
          <w:szCs w:val="28"/>
        </w:rPr>
        <w:t xml:space="preserve"> </w:t>
      </w:r>
      <w:r w:rsidR="00556B4C">
        <w:rPr>
          <w:rFonts w:ascii="Lustria" w:hAnsi="Lustria"/>
          <w:bCs/>
          <w:color w:val="000000"/>
          <w:sz w:val="28"/>
          <w:szCs w:val="28"/>
        </w:rPr>
        <w:t>S</w:t>
      </w:r>
      <w:r w:rsidR="00A85F31">
        <w:rPr>
          <w:rFonts w:ascii="Lustria" w:hAnsi="Lustria"/>
          <w:bCs/>
          <w:color w:val="000000"/>
          <w:sz w:val="28"/>
          <w:szCs w:val="28"/>
        </w:rPr>
        <w:t xml:space="preserve">tream with </w:t>
      </w:r>
      <w:r w:rsidR="00556B4C">
        <w:rPr>
          <w:rFonts w:ascii="Lustria" w:hAnsi="Lustria"/>
          <w:bCs/>
          <w:color w:val="000000"/>
          <w:sz w:val="28"/>
          <w:szCs w:val="28"/>
        </w:rPr>
        <w:t>F</w:t>
      </w:r>
      <w:r>
        <w:rPr>
          <w:rFonts w:ascii="Lustria" w:hAnsi="Lustria"/>
          <w:bCs/>
          <w:color w:val="000000"/>
          <w:sz w:val="28"/>
          <w:szCs w:val="28"/>
        </w:rPr>
        <w:t xml:space="preserve">rom </w:t>
      </w:r>
      <w:proofErr w:type="spellStart"/>
      <w:r w:rsidR="00556B4C">
        <w:rPr>
          <w:rFonts w:ascii="Lustria" w:hAnsi="Lustria"/>
          <w:bCs/>
          <w:color w:val="000000"/>
          <w:sz w:val="28"/>
          <w:szCs w:val="28"/>
        </w:rPr>
        <w:t>Nagindas</w:t>
      </w:r>
      <w:proofErr w:type="spellEnd"/>
      <w:r w:rsidR="00556B4C">
        <w:rPr>
          <w:rFonts w:ascii="Lustria" w:hAnsi="Lustria"/>
          <w:bCs/>
          <w:color w:val="000000"/>
          <w:sz w:val="28"/>
          <w:szCs w:val="28"/>
        </w:rPr>
        <w:t xml:space="preserve"> </w:t>
      </w:r>
      <w:proofErr w:type="spellStart"/>
      <w:r w:rsidR="00556B4C">
        <w:rPr>
          <w:rFonts w:ascii="Lustria" w:hAnsi="Lustria"/>
          <w:bCs/>
          <w:color w:val="000000"/>
          <w:sz w:val="28"/>
          <w:szCs w:val="28"/>
        </w:rPr>
        <w:t>Khandwala</w:t>
      </w:r>
      <w:proofErr w:type="spellEnd"/>
      <w:r w:rsidR="00556B4C">
        <w:rPr>
          <w:rFonts w:ascii="Lustria" w:hAnsi="Lustria"/>
          <w:bCs/>
          <w:color w:val="000000"/>
          <w:sz w:val="28"/>
          <w:szCs w:val="28"/>
        </w:rPr>
        <w:t xml:space="preserve"> College</w:t>
      </w:r>
      <w:r>
        <w:rPr>
          <w:rFonts w:ascii="Lustria" w:hAnsi="Lustria"/>
          <w:bCs/>
          <w:color w:val="000000"/>
          <w:sz w:val="28"/>
          <w:szCs w:val="28"/>
        </w:rPr>
        <w:t xml:space="preserve"> with 1</w:t>
      </w:r>
      <w:r>
        <w:rPr>
          <w:rFonts w:ascii="Lustria" w:hAnsi="Lustria"/>
          <w:bCs/>
          <w:color w:val="000000"/>
          <w:sz w:val="28"/>
          <w:szCs w:val="28"/>
          <w:vertAlign w:val="superscript"/>
        </w:rPr>
        <w:t>st</w:t>
      </w:r>
      <w:r>
        <w:rPr>
          <w:rFonts w:ascii="Lustria" w:hAnsi="Lustria"/>
          <w:bCs/>
          <w:color w:val="000000"/>
          <w:sz w:val="28"/>
          <w:szCs w:val="28"/>
        </w:rPr>
        <w:t xml:space="preserve"> class (</w:t>
      </w:r>
      <w:r w:rsidR="00556B4C">
        <w:rPr>
          <w:rFonts w:ascii="Lustria" w:hAnsi="Lustria"/>
          <w:bCs/>
          <w:color w:val="000000"/>
          <w:sz w:val="28"/>
          <w:szCs w:val="28"/>
        </w:rPr>
        <w:t>Kandivali</w:t>
      </w:r>
      <w:r>
        <w:rPr>
          <w:rFonts w:ascii="Lustria" w:hAnsi="Lustria"/>
          <w:bCs/>
          <w:color w:val="000000"/>
          <w:sz w:val="28"/>
          <w:szCs w:val="28"/>
        </w:rPr>
        <w:t>, Mumbai).</w:t>
      </w:r>
    </w:p>
    <w:p w14:paraId="6C8DC083" w14:textId="77777777" w:rsidR="00D42695" w:rsidRDefault="00D42695">
      <w:pPr>
        <w:spacing w:line="100" w:lineRule="atLeast"/>
      </w:pPr>
    </w:p>
    <w:p w14:paraId="151F5BCD" w14:textId="77777777" w:rsidR="00D42695" w:rsidRPr="00F13D44" w:rsidRDefault="00F13D44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  <w:u w:val="single"/>
        </w:rPr>
      </w:pPr>
      <w:r w:rsidRPr="00F13D44">
        <w:rPr>
          <w:b/>
          <w:u w:val="single"/>
        </w:rPr>
        <w:t>EXTRAMURAL ENGAGEMENTS</w:t>
      </w:r>
    </w:p>
    <w:p w14:paraId="6F1184D6" w14:textId="77777777" w:rsidR="00D42695" w:rsidRDefault="00D42695">
      <w:pPr>
        <w:pStyle w:val="ListParagraph"/>
        <w:spacing w:line="100" w:lineRule="atLeast"/>
        <w:ind w:left="0"/>
      </w:pPr>
    </w:p>
    <w:p w14:paraId="0E21FCE2" w14:textId="77777777" w:rsidR="00D42695" w:rsidRPr="00F13D44" w:rsidRDefault="00F13D44" w:rsidP="00F13D44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>
        <w:rPr>
          <w:rFonts w:ascii="Lustria" w:hAnsi="Lustria"/>
          <w:bCs/>
          <w:color w:val="000000"/>
          <w:sz w:val="28"/>
          <w:szCs w:val="28"/>
        </w:rPr>
        <w:t xml:space="preserve">      1) </w:t>
      </w:r>
      <w:r w:rsidR="00D42695" w:rsidRPr="00F13D44">
        <w:rPr>
          <w:rFonts w:ascii="Lustria" w:hAnsi="Lustria"/>
          <w:bCs/>
          <w:color w:val="000000"/>
          <w:sz w:val="28"/>
          <w:szCs w:val="28"/>
        </w:rPr>
        <w:t>Have won the certificate of Best Speaker in debate competition at college level.</w:t>
      </w:r>
    </w:p>
    <w:p w14:paraId="48EF1662" w14:textId="77777777" w:rsidR="00556B4C" w:rsidRDefault="00556B4C" w:rsidP="00556B4C">
      <w:pPr>
        <w:spacing w:line="100" w:lineRule="atLeast"/>
      </w:pPr>
    </w:p>
    <w:p w14:paraId="173A94DB" w14:textId="77777777" w:rsidR="00D42695" w:rsidRPr="00F13D44" w:rsidRDefault="00D42695" w:rsidP="00F13D44">
      <w:pPr>
        <w:pStyle w:val="ListParagraph"/>
        <w:numPr>
          <w:ilvl w:val="0"/>
          <w:numId w:val="4"/>
        </w:num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 w:rsidRPr="00F13D44">
        <w:rPr>
          <w:rFonts w:ascii="Lustria" w:hAnsi="Lustria"/>
          <w:bCs/>
          <w:color w:val="000000"/>
          <w:sz w:val="28"/>
          <w:szCs w:val="28"/>
        </w:rPr>
        <w:t>Have been elected the class representative for three consecutive years.</w:t>
      </w:r>
    </w:p>
    <w:p w14:paraId="3D6D5493" w14:textId="77777777" w:rsidR="00556B4C" w:rsidRPr="00556B4C" w:rsidRDefault="00556B4C" w:rsidP="00556B4C">
      <w:pPr>
        <w:pStyle w:val="ListParagraph"/>
        <w:rPr>
          <w:rFonts w:ascii="Lustria" w:hAnsi="Lustria" w:hint="eastAsia"/>
          <w:bCs/>
          <w:color w:val="000000"/>
          <w:sz w:val="28"/>
          <w:szCs w:val="28"/>
        </w:rPr>
      </w:pPr>
    </w:p>
    <w:p w14:paraId="26525C07" w14:textId="77777777" w:rsidR="00556B4C" w:rsidRPr="00556B4C" w:rsidRDefault="00556B4C" w:rsidP="00F13D44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contextualSpacing/>
        <w:rPr>
          <w:sz w:val="28"/>
          <w:szCs w:val="28"/>
        </w:rPr>
      </w:pPr>
      <w:r w:rsidRPr="00556B4C">
        <w:rPr>
          <w:sz w:val="28"/>
          <w:szCs w:val="28"/>
        </w:rPr>
        <w:t>Received yearly certificate from last organization for analytical leadership and outstanding performance.</w:t>
      </w:r>
    </w:p>
    <w:p w14:paraId="40A13D1A" w14:textId="77777777" w:rsidR="00556B4C" w:rsidRDefault="00556B4C" w:rsidP="00F13D44">
      <w:pPr>
        <w:pStyle w:val="ListParagraph"/>
        <w:framePr w:hSpace="180" w:wrap="around" w:hAnchor="margin" w:y="-362"/>
        <w:widowControl/>
        <w:suppressAutoHyphens w:val="0"/>
        <w:spacing w:after="200" w:line="276" w:lineRule="auto"/>
        <w:contextualSpacing/>
        <w:jc w:val="both"/>
      </w:pPr>
    </w:p>
    <w:p w14:paraId="04B1F002" w14:textId="77777777" w:rsidR="00556B4C" w:rsidRPr="00F13D44" w:rsidRDefault="00556B4C" w:rsidP="00F13D44">
      <w:pPr>
        <w:pStyle w:val="ListParagraph"/>
        <w:numPr>
          <w:ilvl w:val="0"/>
          <w:numId w:val="4"/>
        </w:num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 w:rsidRPr="00556B4C">
        <w:rPr>
          <w:sz w:val="28"/>
          <w:szCs w:val="28"/>
        </w:rPr>
        <w:lastRenderedPageBreak/>
        <w:t xml:space="preserve">Received Trophy for </w:t>
      </w:r>
      <w:r>
        <w:rPr>
          <w:sz w:val="28"/>
          <w:szCs w:val="28"/>
        </w:rPr>
        <w:t>B</w:t>
      </w:r>
      <w:r w:rsidRPr="00556B4C">
        <w:rPr>
          <w:sz w:val="28"/>
          <w:szCs w:val="28"/>
        </w:rPr>
        <w:t xml:space="preserve">est </w:t>
      </w:r>
      <w:r>
        <w:rPr>
          <w:sz w:val="28"/>
          <w:szCs w:val="28"/>
        </w:rPr>
        <w:t>Auditor Pan India with My team Member</w:t>
      </w:r>
    </w:p>
    <w:p w14:paraId="39511CDF" w14:textId="77777777" w:rsidR="00F13D44" w:rsidRPr="00F13D44" w:rsidRDefault="00F13D44" w:rsidP="00F13D44">
      <w:pPr>
        <w:pStyle w:val="ListParagraph"/>
        <w:rPr>
          <w:rFonts w:ascii="Lustria" w:hAnsi="Lustria" w:hint="eastAsia"/>
          <w:bCs/>
          <w:color w:val="000000"/>
          <w:sz w:val="28"/>
          <w:szCs w:val="28"/>
        </w:rPr>
      </w:pPr>
    </w:p>
    <w:p w14:paraId="77CD6DED" w14:textId="77777777" w:rsidR="00F13D44" w:rsidRDefault="00F13D44" w:rsidP="00F13D44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663"/>
      </w:tblGrid>
      <w:tr w:rsidR="00F13D44" w14:paraId="5CE2C15A" w14:textId="77777777" w:rsidTr="00A55DAA">
        <w:trPr>
          <w:trHeight w:val="1440"/>
        </w:trPr>
        <w:tc>
          <w:tcPr>
            <w:tcW w:w="9663" w:type="dxa"/>
          </w:tcPr>
          <w:p w14:paraId="43A0A032" w14:textId="77777777" w:rsidR="00F13D44" w:rsidRDefault="00F13D44" w:rsidP="00A55DAA">
            <w:pPr>
              <w:pStyle w:val="Footer"/>
              <w:spacing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DETAILS OF SOFT SKILLS</w:t>
            </w:r>
          </w:p>
          <w:p w14:paraId="042E6B92" w14:textId="77777777" w:rsidR="00F13D44" w:rsidRDefault="00F13D44" w:rsidP="00F13D44">
            <w:pPr>
              <w:pStyle w:val="Footer"/>
              <w:widowControl/>
              <w:numPr>
                <w:ilvl w:val="0"/>
                <w:numId w:val="6"/>
              </w:numPr>
              <w:tabs>
                <w:tab w:val="clear" w:pos="4680"/>
                <w:tab w:val="clear" w:pos="9360"/>
              </w:tabs>
              <w:suppressAutoHyphens w:val="0"/>
              <w:spacing w:line="360" w:lineRule="auto"/>
              <w:rPr>
                <w:b/>
              </w:rPr>
            </w:pPr>
            <w:r>
              <w:rPr>
                <w:b/>
              </w:rPr>
              <w:t>Key Strengths:</w:t>
            </w:r>
          </w:p>
          <w:p w14:paraId="03E16582" w14:textId="77777777" w:rsidR="00F13D44" w:rsidRDefault="00F13D44" w:rsidP="00F13D44">
            <w:pPr>
              <w:pStyle w:val="Footer"/>
              <w:widowControl/>
              <w:numPr>
                <w:ilvl w:val="1"/>
                <w:numId w:val="7"/>
              </w:numPr>
              <w:tabs>
                <w:tab w:val="clear" w:pos="4680"/>
                <w:tab w:val="clear" w:pos="9360"/>
              </w:tabs>
              <w:suppressAutoHyphens w:val="0"/>
              <w:spacing w:line="360" w:lineRule="auto"/>
            </w:pPr>
            <w:r>
              <w:t>Good Communication</w:t>
            </w:r>
          </w:p>
          <w:p w14:paraId="78FFD8CE" w14:textId="77777777" w:rsidR="00F13D44" w:rsidRDefault="00F13D44" w:rsidP="00F13D44">
            <w:pPr>
              <w:pStyle w:val="Footer"/>
              <w:widowControl/>
              <w:numPr>
                <w:ilvl w:val="1"/>
                <w:numId w:val="7"/>
              </w:numPr>
              <w:tabs>
                <w:tab w:val="clear" w:pos="4680"/>
                <w:tab w:val="clear" w:pos="9360"/>
              </w:tabs>
              <w:suppressAutoHyphens w:val="0"/>
              <w:spacing w:line="360" w:lineRule="auto"/>
            </w:pPr>
            <w:r>
              <w:t>Above average academic performance</w:t>
            </w:r>
          </w:p>
          <w:p w14:paraId="0A2D59F7" w14:textId="77777777" w:rsidR="00F13D44" w:rsidRDefault="00F13D44" w:rsidP="00F13D44">
            <w:pPr>
              <w:pStyle w:val="Footer"/>
              <w:widowControl/>
              <w:numPr>
                <w:ilvl w:val="1"/>
                <w:numId w:val="7"/>
              </w:numPr>
              <w:tabs>
                <w:tab w:val="clear" w:pos="4680"/>
                <w:tab w:val="clear" w:pos="9360"/>
                <w:tab w:val="left" w:pos="241"/>
              </w:tabs>
              <w:suppressAutoHyphens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shd w:val="clear" w:color="auto" w:fill="FFFFFF"/>
              </w:rPr>
            </w:pPr>
            <w:r>
              <w:t xml:space="preserve">Sincere, Hardworking </w:t>
            </w:r>
          </w:p>
          <w:p w14:paraId="08E1076A" w14:textId="77777777" w:rsidR="00F13D44" w:rsidRDefault="00F13D44" w:rsidP="00F13D44">
            <w:pPr>
              <w:pStyle w:val="Footer"/>
              <w:widowControl/>
              <w:numPr>
                <w:ilvl w:val="1"/>
                <w:numId w:val="7"/>
              </w:numPr>
              <w:tabs>
                <w:tab w:val="clear" w:pos="4680"/>
                <w:tab w:val="clear" w:pos="9360"/>
                <w:tab w:val="left" w:pos="241"/>
              </w:tabs>
              <w:suppressAutoHyphens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shd w:val="clear" w:color="auto" w:fill="FFFFFF"/>
              </w:rPr>
            </w:pPr>
            <w:r>
              <w:rPr>
                <w:bCs/>
              </w:rPr>
              <w:t>Quick Learner, Reader and friendly.</w:t>
            </w:r>
          </w:p>
          <w:p w14:paraId="0CB6D3A9" w14:textId="1FA37FC2" w:rsidR="00F13D44" w:rsidRDefault="00F13D44" w:rsidP="00CD7D7E">
            <w:pPr>
              <w:pStyle w:val="Footer"/>
              <w:tabs>
                <w:tab w:val="left" w:pos="3126"/>
              </w:tabs>
              <w:overflowPunct w:val="0"/>
              <w:autoSpaceDE w:val="0"/>
              <w:autoSpaceDN w:val="0"/>
              <w:adjustRightInd w:val="0"/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>
              <w:rPr>
                <w:shd w:val="clear" w:color="auto" w:fill="FFFFFF"/>
              </w:rPr>
              <w:tab/>
            </w:r>
          </w:p>
        </w:tc>
      </w:tr>
      <w:tr w:rsidR="00F13D44" w14:paraId="7813CDB2" w14:textId="77777777" w:rsidTr="00A55DAA">
        <w:trPr>
          <w:trHeight w:val="198"/>
        </w:trPr>
        <w:tc>
          <w:tcPr>
            <w:tcW w:w="9663" w:type="dxa"/>
            <w:shd w:val="clear" w:color="auto" w:fill="D9D9D9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9876"/>
            </w:tblGrid>
            <w:tr w:rsidR="00F13D44" w14:paraId="32113F8A" w14:textId="77777777" w:rsidTr="00A55DAA">
              <w:trPr>
                <w:trHeight w:val="279"/>
              </w:trPr>
              <w:tc>
                <w:tcPr>
                  <w:tcW w:w="9876" w:type="dxa"/>
                  <w:shd w:val="clear" w:color="auto" w:fill="D9D9D9"/>
                </w:tcPr>
                <w:p w14:paraId="02207410" w14:textId="77777777" w:rsidR="00F13D44" w:rsidRDefault="00F13D44" w:rsidP="00A55DAA">
                  <w:pPr>
                    <w:pStyle w:val="NoSpacing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TECHNICAL SKILLS</w:t>
                  </w:r>
                </w:p>
              </w:tc>
            </w:tr>
          </w:tbl>
          <w:p w14:paraId="5ABF4DAD" w14:textId="77777777" w:rsidR="00F13D44" w:rsidRDefault="00F13D44" w:rsidP="00A55DAA">
            <w:pPr>
              <w:rPr>
                <w:b/>
                <w:smallCaps/>
              </w:rPr>
            </w:pPr>
          </w:p>
        </w:tc>
      </w:tr>
      <w:tr w:rsidR="00F13D44" w14:paraId="2E575948" w14:textId="77777777" w:rsidTr="00A55DAA">
        <w:trPr>
          <w:trHeight w:val="513"/>
        </w:trPr>
        <w:tc>
          <w:tcPr>
            <w:tcW w:w="9663" w:type="dxa"/>
          </w:tcPr>
          <w:p w14:paraId="2AC71C6D" w14:textId="77777777" w:rsidR="00F13D44" w:rsidRDefault="00F13D44" w:rsidP="00A55DAA">
            <w:pPr>
              <w:rPr>
                <w:b/>
                <w:bCs/>
                <w:color w:val="000000"/>
              </w:rPr>
            </w:pPr>
          </w:p>
          <w:p w14:paraId="339A57B1" w14:textId="77777777" w:rsidR="00F13D44" w:rsidRDefault="00F13D44" w:rsidP="00A55DAA">
            <w:pPr>
              <w:jc w:val="both"/>
              <w:rPr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Applications                               </w:t>
            </w:r>
            <w:r>
              <w:rPr>
                <w:bCs/>
                <w:color w:val="000000"/>
              </w:rPr>
              <w:t xml:space="preserve">Basic knowledge of Computer Operating </w:t>
            </w:r>
            <w:proofErr w:type="gramStart"/>
            <w:r>
              <w:rPr>
                <w:bCs/>
                <w:color w:val="000000"/>
              </w:rPr>
              <w:t>System ,MS</w:t>
            </w:r>
            <w:proofErr w:type="gramEnd"/>
            <w:r>
              <w:rPr>
                <w:bCs/>
                <w:color w:val="000000"/>
              </w:rPr>
              <w:t xml:space="preserve"> Office &amp; </w:t>
            </w:r>
            <w:r>
              <w:rPr>
                <w:bCs/>
                <w:color w:val="000000"/>
              </w:rPr>
              <w:br/>
              <w:t xml:space="preserve">                                                       Internet.</w:t>
            </w:r>
          </w:p>
          <w:p w14:paraId="4322EFD3" w14:textId="77777777" w:rsidR="00F13D44" w:rsidRDefault="00F13D44" w:rsidP="00A55DAA">
            <w:pPr>
              <w:jc w:val="center"/>
              <w:rPr>
                <w:bCs/>
                <w:color w:val="000000"/>
              </w:rPr>
            </w:pPr>
          </w:p>
        </w:tc>
      </w:tr>
    </w:tbl>
    <w:p w14:paraId="6808DAA6" w14:textId="77777777" w:rsidR="00D42695" w:rsidRDefault="00D42695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>
        <w:rPr>
          <w:rFonts w:ascii="Lustria" w:hAnsi="Lustria"/>
          <w:b/>
          <w:bCs/>
          <w:color w:val="000000"/>
          <w:sz w:val="28"/>
          <w:szCs w:val="28"/>
          <w:u w:val="single"/>
        </w:rPr>
        <w:t>Hobbies</w:t>
      </w:r>
      <w:r>
        <w:rPr>
          <w:rFonts w:ascii="Lustria" w:hAnsi="Lustria"/>
          <w:bCs/>
          <w:color w:val="000000"/>
          <w:sz w:val="28"/>
          <w:szCs w:val="28"/>
        </w:rPr>
        <w:t>:</w:t>
      </w:r>
    </w:p>
    <w:p w14:paraId="36B8F4B0" w14:textId="77777777" w:rsidR="00565EA7" w:rsidRDefault="00565EA7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</w:p>
    <w:p w14:paraId="708FCA5E" w14:textId="77777777" w:rsidR="00D42695" w:rsidRDefault="00D42695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  <w:r>
        <w:rPr>
          <w:rFonts w:ascii="Lustria" w:hAnsi="Lustria"/>
          <w:bCs/>
          <w:color w:val="000000"/>
          <w:sz w:val="28"/>
          <w:szCs w:val="28"/>
        </w:rPr>
        <w:t xml:space="preserve"> Learning new skills, reading books, visiting new places, listening songs and many more.</w:t>
      </w:r>
    </w:p>
    <w:p w14:paraId="57536E76" w14:textId="77777777" w:rsidR="00D42695" w:rsidRDefault="00D42695">
      <w:pPr>
        <w:spacing w:line="100" w:lineRule="atLeast"/>
        <w:rPr>
          <w:rFonts w:ascii="Lustria" w:hAnsi="Lustria" w:hint="eastAsia"/>
          <w:bCs/>
          <w:color w:val="000000"/>
          <w:sz w:val="28"/>
          <w:szCs w:val="28"/>
        </w:rPr>
      </w:pPr>
    </w:p>
    <w:p w14:paraId="36C17784" w14:textId="77777777" w:rsidR="00D42695" w:rsidRDefault="00D42695" w:rsidP="00D42695">
      <w:pPr>
        <w:spacing w:line="100" w:lineRule="atLeast"/>
      </w:pPr>
      <w:r>
        <w:rPr>
          <w:rFonts w:ascii="Lustria" w:hAnsi="Lustria"/>
          <w:b/>
          <w:bCs/>
          <w:color w:val="000000"/>
          <w:sz w:val="28"/>
          <w:szCs w:val="28"/>
          <w:u w:val="single"/>
        </w:rPr>
        <w:t>Language known</w:t>
      </w:r>
      <w:r>
        <w:rPr>
          <w:rFonts w:ascii="Lustria" w:hAnsi="Lustria"/>
          <w:bCs/>
          <w:color w:val="000000"/>
          <w:sz w:val="28"/>
          <w:szCs w:val="28"/>
        </w:rPr>
        <w:t xml:space="preserve">: English, Hindi, Marathi, </w:t>
      </w:r>
      <w:proofErr w:type="gramStart"/>
      <w:r>
        <w:rPr>
          <w:rFonts w:ascii="Lustria" w:hAnsi="Lustria"/>
          <w:bCs/>
          <w:color w:val="000000"/>
          <w:sz w:val="28"/>
          <w:szCs w:val="28"/>
        </w:rPr>
        <w:t>Guj</w:t>
      </w:r>
      <w:r w:rsidR="00F13D44">
        <w:rPr>
          <w:rFonts w:ascii="Lustria" w:hAnsi="Lustria"/>
          <w:bCs/>
          <w:color w:val="000000"/>
          <w:sz w:val="28"/>
          <w:szCs w:val="28"/>
        </w:rPr>
        <w:t>a</w:t>
      </w:r>
      <w:r>
        <w:rPr>
          <w:rFonts w:ascii="Lustria" w:hAnsi="Lustria"/>
          <w:bCs/>
          <w:color w:val="000000"/>
          <w:sz w:val="28"/>
          <w:szCs w:val="28"/>
        </w:rPr>
        <w:t>rati .</w:t>
      </w:r>
      <w:proofErr w:type="gramEnd"/>
    </w:p>
    <w:p w14:paraId="3712C3D8" w14:textId="77777777" w:rsidR="00D42695" w:rsidRDefault="00D42695" w:rsidP="00D42695">
      <w:pPr>
        <w:spacing w:line="100" w:lineRule="atLeast"/>
      </w:pPr>
    </w:p>
    <w:p w14:paraId="65EFF47B" w14:textId="77777777" w:rsidR="00D42695" w:rsidRDefault="00D42695" w:rsidP="00D42695">
      <w:pPr>
        <w:spacing w:line="100" w:lineRule="atLeast"/>
        <w:rPr>
          <w:rFonts w:ascii="Lustria" w:hAnsi="Lustria" w:hint="eastAsia"/>
          <w:b/>
          <w:bCs/>
          <w:color w:val="000000"/>
          <w:sz w:val="28"/>
          <w:szCs w:val="28"/>
          <w:u w:val="single"/>
        </w:rPr>
      </w:pPr>
      <w:r>
        <w:rPr>
          <w:rFonts w:ascii="Lustria" w:hAnsi="Lustria"/>
          <w:b/>
          <w:bCs/>
          <w:color w:val="000000"/>
          <w:sz w:val="28"/>
          <w:szCs w:val="28"/>
          <w:u w:val="single"/>
        </w:rPr>
        <w:t xml:space="preserve">Place of Birth: </w:t>
      </w:r>
      <w:r>
        <w:rPr>
          <w:rFonts w:ascii="Lustria" w:hAnsi="Lustria"/>
          <w:color w:val="000000"/>
          <w:sz w:val="28"/>
          <w:szCs w:val="28"/>
        </w:rPr>
        <w:t>Mumbai, Maharashtra</w:t>
      </w:r>
    </w:p>
    <w:p w14:paraId="418309AC" w14:textId="77777777" w:rsidR="00D42695" w:rsidRDefault="00D42695" w:rsidP="00D42695">
      <w:pPr>
        <w:spacing w:line="100" w:lineRule="atLeast"/>
        <w:rPr>
          <w:rFonts w:ascii="Lustria" w:hAnsi="Lustria" w:hint="eastAsia"/>
          <w:b/>
          <w:bCs/>
          <w:color w:val="000000"/>
          <w:sz w:val="28"/>
          <w:szCs w:val="28"/>
          <w:u w:val="single"/>
        </w:rPr>
      </w:pPr>
    </w:p>
    <w:p w14:paraId="5B16D00B" w14:textId="77777777" w:rsidR="00D42695" w:rsidRDefault="00D42695" w:rsidP="00D42695">
      <w:pPr>
        <w:spacing w:line="100" w:lineRule="atLeast"/>
      </w:pPr>
      <w:r>
        <w:rPr>
          <w:rFonts w:ascii="Lustria" w:hAnsi="Lustria"/>
          <w:b/>
          <w:bCs/>
          <w:color w:val="000000"/>
          <w:sz w:val="28"/>
          <w:szCs w:val="28"/>
          <w:u w:val="single"/>
        </w:rPr>
        <w:t>Currently located in</w:t>
      </w:r>
      <w:r>
        <w:rPr>
          <w:rFonts w:ascii="Lustria" w:hAnsi="Lustria"/>
          <w:bCs/>
          <w:color w:val="000000"/>
          <w:sz w:val="28"/>
          <w:szCs w:val="28"/>
        </w:rPr>
        <w:t>: Ahmedabad, Gujrat</w:t>
      </w:r>
    </w:p>
    <w:p w14:paraId="1538178E" w14:textId="77777777" w:rsidR="00D42695" w:rsidRDefault="00D42695">
      <w:pPr>
        <w:spacing w:line="100" w:lineRule="atLeast"/>
      </w:pPr>
    </w:p>
    <w:sectPr w:rsidR="00D42695">
      <w:pgSz w:w="11906" w:h="16838"/>
      <w:pgMar w:top="510" w:right="596" w:bottom="1134" w:left="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CB1A2" w14:textId="77777777" w:rsidR="00F9519E" w:rsidRDefault="00F9519E" w:rsidP="00F13D44">
      <w:r>
        <w:separator/>
      </w:r>
    </w:p>
  </w:endnote>
  <w:endnote w:type="continuationSeparator" w:id="0">
    <w:p w14:paraId="2547EAD3" w14:textId="77777777" w:rsidR="00F9519E" w:rsidRDefault="00F9519E" w:rsidP="00F1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Lustria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C6918" w14:textId="77777777" w:rsidR="00F9519E" w:rsidRDefault="00F9519E" w:rsidP="00F13D44">
      <w:r>
        <w:separator/>
      </w:r>
    </w:p>
  </w:footnote>
  <w:footnote w:type="continuationSeparator" w:id="0">
    <w:p w14:paraId="75BAFFA9" w14:textId="77777777" w:rsidR="00F9519E" w:rsidRDefault="00F9519E" w:rsidP="00F1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)"/>
      <w:lvlJc w:val="left"/>
      <w:pPr>
        <w:tabs>
          <w:tab w:val="num" w:pos="0"/>
        </w:tabs>
        <w:ind w:left="63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07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79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51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23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95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67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390" w:hanging="18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BA0314B"/>
    <w:multiLevelType w:val="hybridMultilevel"/>
    <w:tmpl w:val="9FD43744"/>
    <w:lvl w:ilvl="0" w:tplc="A4FAA8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B3A54"/>
    <w:multiLevelType w:val="multilevel"/>
    <w:tmpl w:val="0D8B3A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2303A7"/>
    <w:multiLevelType w:val="hybridMultilevel"/>
    <w:tmpl w:val="921E1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6084C"/>
    <w:multiLevelType w:val="multilevel"/>
    <w:tmpl w:val="783608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55294A"/>
    <w:multiLevelType w:val="hybridMultilevel"/>
    <w:tmpl w:val="A9C095E2"/>
    <w:lvl w:ilvl="0" w:tplc="A992E144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62"/>
    <w:rsid w:val="001241DA"/>
    <w:rsid w:val="004C6686"/>
    <w:rsid w:val="00556B4C"/>
    <w:rsid w:val="00565EA7"/>
    <w:rsid w:val="00720D2D"/>
    <w:rsid w:val="00755262"/>
    <w:rsid w:val="007F2CD8"/>
    <w:rsid w:val="00914B42"/>
    <w:rsid w:val="00974F45"/>
    <w:rsid w:val="00A85F31"/>
    <w:rsid w:val="00AC2E4B"/>
    <w:rsid w:val="00C66370"/>
    <w:rsid w:val="00CD7D7E"/>
    <w:rsid w:val="00D42695"/>
    <w:rsid w:val="00D73EB6"/>
    <w:rsid w:val="00EA042B"/>
    <w:rsid w:val="00ED7DCB"/>
    <w:rsid w:val="00F13D44"/>
    <w:rsid w:val="00F9519E"/>
    <w:rsid w:val="00F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2DF9745"/>
  <w15:chartTrackingRefBased/>
  <w15:docId w15:val="{5FAD62B8-3B9C-7A4D-BF2D-9C6592D5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val="en-I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13D4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13D44"/>
    <w:rPr>
      <w:rFonts w:eastAsia="SimSun" w:cs="Mangal"/>
      <w:kern w:val="1"/>
      <w:sz w:val="24"/>
      <w:szCs w:val="21"/>
      <w:lang w:val="en-IN" w:eastAsia="hi-IN" w:bidi="hi-IN"/>
    </w:rPr>
  </w:style>
  <w:style w:type="paragraph" w:styleId="Footer">
    <w:name w:val="footer"/>
    <w:basedOn w:val="Normal"/>
    <w:link w:val="FooterChar"/>
    <w:unhideWhenUsed/>
    <w:rsid w:val="00F13D4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rsid w:val="00F13D44"/>
    <w:rPr>
      <w:rFonts w:eastAsia="SimSun" w:cs="Mangal"/>
      <w:kern w:val="1"/>
      <w:sz w:val="24"/>
      <w:szCs w:val="21"/>
      <w:lang w:val="en-IN" w:eastAsia="hi-IN" w:bidi="hi-IN"/>
    </w:rPr>
  </w:style>
  <w:style w:type="paragraph" w:styleId="NoSpacing">
    <w:name w:val="No Spacing"/>
    <w:uiPriority w:val="1"/>
    <w:qFormat/>
    <w:rsid w:val="00F13D44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Shrishti Sharma</dc:creator>
  <cp:keywords/>
  <cp:lastModifiedBy>sapna dabhi</cp:lastModifiedBy>
  <cp:revision>7</cp:revision>
  <cp:lastPrinted>1899-12-31T18:30:00Z</cp:lastPrinted>
  <dcterms:created xsi:type="dcterms:W3CDTF">2019-06-06T09:32:00Z</dcterms:created>
  <dcterms:modified xsi:type="dcterms:W3CDTF">2019-06-06T09:38:00Z</dcterms:modified>
</cp:coreProperties>
</file>