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349C" w:rsidRPr="00131AFD" w:rsidRDefault="00131AFD" w:rsidP="00763126">
      <w:pPr>
        <w:pStyle w:val="BodyText2"/>
        <w:keepNext/>
        <w:tabs>
          <w:tab w:val="decimal" w:pos="709"/>
          <w:tab w:val="left" w:pos="3238"/>
          <w:tab w:val="left" w:pos="359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131AFD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</w:t>
      </w:r>
      <w:r w:rsidR="0061592A" w:rsidRPr="00131AFD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</w:t>
      </w:r>
      <w:r w:rsidR="0061592A" w:rsidRPr="00131AFD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</w:t>
      </w:r>
      <w:r>
        <w:rPr>
          <w:noProof/>
          <w:lang w:val="en-US"/>
        </w:rPr>
        <w:drawing>
          <wp:inline distT="0" distB="0" distL="0" distR="0" wp14:anchorId="367B4764" wp14:editId="326E8C57">
            <wp:extent cx="771525" cy="847725"/>
            <wp:effectExtent l="0" t="0" r="0" b="0"/>
            <wp:docPr id="3" name="Picture 5" descr="D:\shailesh item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:\shailesh item\photo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AFD" w:rsidRDefault="00131AFD" w:rsidP="00763126">
      <w:pPr>
        <w:pStyle w:val="BodyText2"/>
        <w:keepNext/>
        <w:tabs>
          <w:tab w:val="left" w:pos="3238"/>
          <w:tab w:val="left" w:pos="3593"/>
        </w:tabs>
        <w:spacing w:after="0" w:line="24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SHAILESH GAIROLA</w:t>
      </w:r>
    </w:p>
    <w:p w:rsidR="006F349C" w:rsidRPr="0061592A" w:rsidRDefault="00FA27E5" w:rsidP="00763126">
      <w:pPr>
        <w:pStyle w:val="BodyText2"/>
        <w:keepNext/>
        <w:tabs>
          <w:tab w:val="left" w:pos="3238"/>
          <w:tab w:val="left" w:pos="3593"/>
        </w:tabs>
        <w:spacing w:after="0" w:line="240" w:lineRule="auto"/>
        <w:rPr>
          <w:rFonts w:ascii="Times New Roman" w:hAnsi="Times New Roman" w:cs="Times New Roman"/>
          <w:b/>
          <w:sz w:val="24"/>
          <w:lang w:val="fr-FR"/>
        </w:rPr>
      </w:pPr>
      <w:r w:rsidRPr="0061592A">
        <w:rPr>
          <w:rFonts w:ascii="Times New Roman" w:hAnsi="Times New Roman" w:cs="Times New Roman"/>
          <w:b/>
          <w:sz w:val="24"/>
          <w:lang w:val="fr-FR"/>
        </w:rPr>
        <w:t xml:space="preserve">Total </w:t>
      </w:r>
      <w:proofErr w:type="spellStart"/>
      <w:r w:rsidRPr="0061592A">
        <w:rPr>
          <w:rFonts w:ascii="Times New Roman" w:hAnsi="Times New Roman" w:cs="Times New Roman"/>
          <w:b/>
          <w:sz w:val="24"/>
          <w:lang w:val="fr-FR"/>
        </w:rPr>
        <w:t>Exp</w:t>
      </w:r>
      <w:proofErr w:type="spellEnd"/>
      <w:r w:rsidRPr="0061592A">
        <w:rPr>
          <w:rFonts w:ascii="Times New Roman" w:hAnsi="Times New Roman" w:cs="Times New Roman"/>
          <w:b/>
          <w:sz w:val="24"/>
          <w:lang w:val="fr-FR"/>
        </w:rPr>
        <w:t> </w:t>
      </w:r>
      <w:r w:rsidR="004A132D" w:rsidRPr="0061592A">
        <w:rPr>
          <w:rFonts w:ascii="Times New Roman" w:hAnsi="Times New Roman" w:cs="Times New Roman"/>
          <w:b/>
          <w:sz w:val="24"/>
          <w:lang w:val="fr-FR"/>
        </w:rPr>
        <w:t xml:space="preserve">: </w:t>
      </w:r>
      <w:r w:rsidR="00131AFD">
        <w:rPr>
          <w:rFonts w:ascii="Times New Roman" w:hAnsi="Times New Roman" w:cs="Times New Roman"/>
          <w:sz w:val="24"/>
          <w:lang w:val="fr-FR"/>
        </w:rPr>
        <w:t>4</w:t>
      </w:r>
      <w:r w:rsidR="00D63213" w:rsidRPr="00D63213">
        <w:rPr>
          <w:rFonts w:ascii="Times New Roman" w:hAnsi="Times New Roman" w:cs="Times New Roman"/>
          <w:sz w:val="24"/>
          <w:lang w:val="fr-FR"/>
        </w:rPr>
        <w:t xml:space="preserve">Years </w:t>
      </w:r>
      <w:r w:rsidR="00131AFD" w:rsidRPr="00D63213">
        <w:rPr>
          <w:rFonts w:ascii="Times New Roman" w:hAnsi="Times New Roman" w:cs="Times New Roman"/>
          <w:sz w:val="24"/>
          <w:lang w:val="fr-FR"/>
        </w:rPr>
        <w:t>Expérience</w:t>
      </w:r>
      <w:r w:rsidR="00D63213" w:rsidRPr="00D63213">
        <w:rPr>
          <w:rFonts w:ascii="Times New Roman" w:hAnsi="Times New Roman" w:cs="Times New Roman"/>
          <w:sz w:val="24"/>
          <w:lang w:val="fr-FR"/>
        </w:rPr>
        <w:t xml:space="preserve"> in the </w:t>
      </w:r>
      <w:proofErr w:type="spellStart"/>
      <w:r w:rsidR="00D63213" w:rsidRPr="00D63213">
        <w:rPr>
          <w:rFonts w:ascii="Times New Roman" w:hAnsi="Times New Roman" w:cs="Times New Roman"/>
          <w:sz w:val="24"/>
          <w:lang w:val="fr-FR"/>
        </w:rPr>
        <w:t>field</w:t>
      </w:r>
      <w:proofErr w:type="spellEnd"/>
      <w:r w:rsidR="00D63213" w:rsidRPr="00D63213">
        <w:rPr>
          <w:rFonts w:ascii="Times New Roman" w:hAnsi="Times New Roman" w:cs="Times New Roman"/>
          <w:sz w:val="24"/>
          <w:lang w:val="fr-FR"/>
        </w:rPr>
        <w:t xml:space="preserve"> of </w:t>
      </w:r>
      <w:proofErr w:type="spellStart"/>
      <w:r w:rsidR="00D63213" w:rsidRPr="00D63213">
        <w:rPr>
          <w:rFonts w:ascii="Times New Roman" w:hAnsi="Times New Roman" w:cs="Times New Roman"/>
          <w:sz w:val="24"/>
          <w:lang w:val="fr-FR"/>
        </w:rPr>
        <w:t>electrical</w:t>
      </w:r>
      <w:proofErr w:type="spellEnd"/>
      <w:r w:rsidR="00D63213" w:rsidRPr="00D63213">
        <w:rPr>
          <w:rFonts w:ascii="Times New Roman" w:hAnsi="Times New Roman" w:cs="Times New Roman"/>
          <w:sz w:val="24"/>
          <w:lang w:val="fr-FR"/>
        </w:rPr>
        <w:t xml:space="preserve"> engineering and </w:t>
      </w:r>
      <w:proofErr w:type="spellStart"/>
      <w:r w:rsidR="00D63213" w:rsidRPr="00D63213">
        <w:rPr>
          <w:rFonts w:ascii="Times New Roman" w:hAnsi="Times New Roman" w:cs="Times New Roman"/>
          <w:sz w:val="24"/>
          <w:lang w:val="fr-FR"/>
        </w:rPr>
        <w:t>project</w:t>
      </w:r>
      <w:proofErr w:type="spellEnd"/>
      <w:r w:rsidR="00D63213" w:rsidRPr="00D63213">
        <w:rPr>
          <w:rFonts w:ascii="Times New Roman" w:hAnsi="Times New Roman" w:cs="Times New Roman"/>
          <w:sz w:val="24"/>
          <w:lang w:val="fr-FR"/>
        </w:rPr>
        <w:t xml:space="preserve"> Management and maintenance in </w:t>
      </w:r>
      <w:proofErr w:type="spellStart"/>
      <w:r w:rsidR="00D63213" w:rsidRPr="00D63213">
        <w:rPr>
          <w:rFonts w:ascii="Times New Roman" w:hAnsi="Times New Roman" w:cs="Times New Roman"/>
          <w:sz w:val="24"/>
          <w:lang w:val="fr-FR"/>
        </w:rPr>
        <w:t>industrial</w:t>
      </w:r>
      <w:proofErr w:type="spellEnd"/>
      <w:r w:rsidR="00D63213" w:rsidRPr="00D63213">
        <w:rPr>
          <w:rFonts w:ascii="Times New Roman" w:hAnsi="Times New Roman" w:cs="Times New Roman"/>
          <w:sz w:val="24"/>
          <w:lang w:val="fr-FR"/>
        </w:rPr>
        <w:t>.</w:t>
      </w:r>
    </w:p>
    <w:p w:rsidR="006F349C" w:rsidRPr="0061592A" w:rsidRDefault="001A12AC" w:rsidP="00763126">
      <w:pPr>
        <w:pStyle w:val="BodyText2"/>
        <w:keepNext/>
        <w:tabs>
          <w:tab w:val="left" w:pos="3238"/>
          <w:tab w:val="left" w:pos="3593"/>
        </w:tabs>
        <w:spacing w:after="0" w:line="240" w:lineRule="auto"/>
        <w:rPr>
          <w:rFonts w:ascii="Times New Roman" w:hAnsi="Times New Roman" w:cs="Times New Roman"/>
          <w:b/>
          <w:sz w:val="24"/>
          <w:lang w:val="fr-FR"/>
        </w:rPr>
      </w:pPr>
      <w:r w:rsidRPr="0061592A">
        <w:rPr>
          <w:rFonts w:ascii="Times New Roman" w:hAnsi="Times New Roman" w:cs="Times New Roman"/>
          <w:b/>
          <w:sz w:val="24"/>
          <w:lang w:val="fr-FR"/>
        </w:rPr>
        <w:t>E-mail </w:t>
      </w:r>
      <w:r w:rsidR="00E27951">
        <w:rPr>
          <w:rFonts w:ascii="Times New Roman" w:hAnsi="Times New Roman" w:cs="Times New Roman"/>
          <w:b/>
          <w:sz w:val="24"/>
          <w:lang w:val="fr-FR"/>
        </w:rPr>
        <w:t xml:space="preserve">Id </w:t>
      </w:r>
      <w:r w:rsidRPr="0061592A">
        <w:rPr>
          <w:rFonts w:ascii="Times New Roman" w:hAnsi="Times New Roman" w:cs="Times New Roman"/>
          <w:sz w:val="24"/>
          <w:lang w:val="fr-FR"/>
        </w:rPr>
        <w:t>:</w:t>
      </w:r>
      <w:r w:rsidR="00E27951">
        <w:rPr>
          <w:rFonts w:ascii="Times New Roman" w:hAnsi="Times New Roman" w:cs="Times New Roman"/>
          <w:sz w:val="24"/>
          <w:lang w:val="fr-FR"/>
        </w:rPr>
        <w:t xml:space="preserve"> </w:t>
      </w:r>
      <w:r w:rsidRPr="0061592A">
        <w:rPr>
          <w:rFonts w:ascii="Times New Roman" w:hAnsi="Times New Roman" w:cs="Times New Roman"/>
          <w:sz w:val="24"/>
          <w:lang w:val="fr-FR"/>
        </w:rPr>
        <w:t>s</w:t>
      </w:r>
      <w:r w:rsidR="009459C1" w:rsidRPr="0061592A">
        <w:rPr>
          <w:rFonts w:ascii="Times New Roman" w:hAnsi="Times New Roman" w:cs="Times New Roman"/>
          <w:sz w:val="24"/>
          <w:lang w:val="fr-FR"/>
        </w:rPr>
        <w:t>hail15gairola@gmail.com</w:t>
      </w:r>
    </w:p>
    <w:p w:rsidR="006F349C" w:rsidRPr="0061592A" w:rsidRDefault="001A12AC" w:rsidP="00763126">
      <w:pPr>
        <w:pStyle w:val="BodyText2"/>
        <w:keepNext/>
        <w:spacing w:after="0" w:line="240" w:lineRule="auto"/>
        <w:jc w:val="left"/>
        <w:rPr>
          <w:rFonts w:ascii="Times New Roman" w:hAnsi="Times New Roman" w:cs="Times New Roman"/>
          <w:sz w:val="24"/>
          <w:lang w:val="fr-FR"/>
        </w:rPr>
      </w:pPr>
      <w:r w:rsidRPr="0061592A">
        <w:rPr>
          <w:rFonts w:ascii="Times New Roman" w:hAnsi="Times New Roman" w:cs="Times New Roman"/>
          <w:b/>
          <w:sz w:val="24"/>
          <w:lang w:val="fr-FR"/>
        </w:rPr>
        <w:t xml:space="preserve">Contact No. : </w:t>
      </w:r>
      <w:r w:rsidR="00074C74" w:rsidRPr="0061592A">
        <w:rPr>
          <w:rFonts w:ascii="Times New Roman" w:hAnsi="Times New Roman" w:cs="Times New Roman"/>
          <w:b/>
          <w:sz w:val="24"/>
          <w:lang w:val="fr-FR"/>
        </w:rPr>
        <w:t xml:space="preserve">+ </w:t>
      </w:r>
      <w:r w:rsidR="009459C1" w:rsidRPr="0061592A">
        <w:rPr>
          <w:rFonts w:ascii="Times New Roman" w:hAnsi="Times New Roman" w:cs="Times New Roman"/>
          <w:sz w:val="24"/>
          <w:lang w:val="fr-FR"/>
        </w:rPr>
        <w:t>91</w:t>
      </w:r>
      <w:r w:rsidR="00131AFD">
        <w:rPr>
          <w:rFonts w:ascii="Times New Roman" w:hAnsi="Times New Roman" w:cs="Times New Roman"/>
          <w:sz w:val="24"/>
          <w:lang w:val="fr-FR"/>
        </w:rPr>
        <w:t>-</w:t>
      </w:r>
      <w:r w:rsidR="009459C1" w:rsidRPr="0061592A">
        <w:rPr>
          <w:rFonts w:ascii="Times New Roman" w:hAnsi="Times New Roman" w:cs="Times New Roman"/>
          <w:sz w:val="24"/>
          <w:lang w:val="fr-FR"/>
        </w:rPr>
        <w:t>8171494768</w:t>
      </w:r>
    </w:p>
    <w:p w:rsidR="006F349C" w:rsidRPr="0061592A" w:rsidRDefault="006C0D28">
      <w:pPr>
        <w:pStyle w:val="BodyText2"/>
        <w:tabs>
          <w:tab w:val="left" w:pos="3238"/>
          <w:tab w:val="left" w:pos="3593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inline distT="0" distB="0" distL="0" distR="0">
                <wp:extent cx="6309995" cy="88265"/>
                <wp:effectExtent l="0" t="0" r="0" b="635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995" cy="88265"/>
                        </a:xfrm>
                        <a:prstGeom prst="rect">
                          <a:avLst/>
                        </a:prstGeom>
                        <a:solidFill>
                          <a:srgbClr val="5997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E4A" w:rsidRDefault="00F56E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 2" o:spid="_x0000_s1026" style="width:496.85pt;height: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" fillcolor="#599764" stroked="f">
                <v:textbox>
                  <w:txbxContent>
                    <w:p w:rsidR="00F56E4A" w:rsidRDefault="00F56E4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F58AA" w:rsidRPr="0061592A" w:rsidRDefault="008F58AA" w:rsidP="008F58AA">
      <w:pPr>
        <w:pStyle w:val="BodyText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C0C0"/>
        <w:tabs>
          <w:tab w:val="left" w:pos="3238"/>
          <w:tab w:val="left" w:pos="3593"/>
        </w:tabs>
        <w:jc w:val="center"/>
        <w:rPr>
          <w:rFonts w:ascii="Times New Roman" w:hAnsi="Times New Roman" w:cs="Times New Roman"/>
          <w:b/>
          <w:sz w:val="24"/>
        </w:rPr>
      </w:pPr>
      <w:r w:rsidRPr="0061592A">
        <w:rPr>
          <w:rFonts w:ascii="Times New Roman" w:hAnsi="Times New Roman" w:cs="Times New Roman"/>
          <w:b/>
          <w:sz w:val="24"/>
        </w:rPr>
        <w:t xml:space="preserve">CAREER </w:t>
      </w:r>
      <w:r>
        <w:rPr>
          <w:rFonts w:ascii="Times New Roman" w:hAnsi="Times New Roman" w:cs="Times New Roman"/>
          <w:b/>
          <w:sz w:val="24"/>
        </w:rPr>
        <w:t>OBJECTIVE</w:t>
      </w:r>
    </w:p>
    <w:p w:rsidR="008F58AA" w:rsidRPr="008F58AA" w:rsidRDefault="008F58AA" w:rsidP="008F58AA">
      <w:pPr>
        <w:jc w:val="both"/>
        <w:rPr>
          <w:i/>
        </w:rPr>
      </w:pPr>
      <w:proofErr w:type="gramStart"/>
      <w:r w:rsidRPr="008F58AA">
        <w:rPr>
          <w:i/>
        </w:rPr>
        <w:t>To work in a reputed firm in a challenging position where I can utilize my skills and Experience and offer excellent for my personnel and professional development.</w:t>
      </w:r>
      <w:proofErr w:type="gramEnd"/>
    </w:p>
    <w:p w:rsidR="006F349C" w:rsidRPr="0061592A" w:rsidRDefault="008F58AA" w:rsidP="0061592A">
      <w:pPr>
        <w:pStyle w:val="BodyText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C0C0"/>
        <w:tabs>
          <w:tab w:val="left" w:pos="3238"/>
          <w:tab w:val="left" w:pos="359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STRENGTH</w:t>
      </w:r>
    </w:p>
    <w:p w:rsidR="006F349C" w:rsidRPr="0061592A" w:rsidRDefault="001A12AC" w:rsidP="00E90D3D">
      <w:pPr>
        <w:spacing w:after="0" w:line="240" w:lineRule="auto"/>
      </w:pPr>
      <w:r w:rsidRPr="0061592A">
        <w:t>- Site Execution</w:t>
      </w:r>
      <w:r w:rsidRPr="0061592A">
        <w:tab/>
      </w:r>
      <w:r w:rsidRPr="0061592A">
        <w:tab/>
        <w:t xml:space="preserve">        </w:t>
      </w:r>
      <w:r w:rsidR="0061592A">
        <w:t xml:space="preserve">   </w:t>
      </w:r>
      <w:r w:rsidRPr="0061592A">
        <w:t>- Project Management</w:t>
      </w:r>
      <w:r w:rsidRPr="0061592A">
        <w:tab/>
      </w:r>
      <w:r w:rsidR="00763126" w:rsidRPr="0061592A">
        <w:t xml:space="preserve">         </w:t>
      </w:r>
      <w:r w:rsidR="0061592A">
        <w:t xml:space="preserve">  </w:t>
      </w:r>
      <w:r w:rsidR="00763126" w:rsidRPr="0061592A">
        <w:t xml:space="preserve"> </w:t>
      </w:r>
      <w:r w:rsidR="0061592A">
        <w:t xml:space="preserve"> </w:t>
      </w:r>
      <w:r w:rsidRPr="0061592A">
        <w:t>- Engineering Co-ordination</w:t>
      </w:r>
    </w:p>
    <w:p w:rsidR="006F349C" w:rsidRPr="0061592A" w:rsidRDefault="001A12AC" w:rsidP="00E90D3D">
      <w:pPr>
        <w:spacing w:after="0" w:line="240" w:lineRule="auto"/>
      </w:pPr>
      <w:r w:rsidRPr="0061592A">
        <w:t xml:space="preserve">- Installation                             </w:t>
      </w:r>
      <w:r w:rsidR="00763126" w:rsidRPr="0061592A">
        <w:t xml:space="preserve">        </w:t>
      </w:r>
      <w:r w:rsidRPr="0061592A">
        <w:t xml:space="preserve">  - Process Enhancement  </w:t>
      </w:r>
      <w:r w:rsidR="00763126" w:rsidRPr="0061592A">
        <w:t xml:space="preserve">          </w:t>
      </w:r>
      <w:r w:rsidRPr="0061592A">
        <w:t>- Maintenance</w:t>
      </w:r>
    </w:p>
    <w:p w:rsidR="006F349C" w:rsidRPr="0061592A" w:rsidRDefault="001A12AC" w:rsidP="00E90D3D">
      <w:pPr>
        <w:spacing w:after="0" w:line="240" w:lineRule="auto"/>
      </w:pPr>
      <w:r w:rsidRPr="0061592A">
        <w:t xml:space="preserve">- Testing &amp; Commissioning     </w:t>
      </w:r>
      <w:r w:rsidR="00763126" w:rsidRPr="0061592A">
        <w:t xml:space="preserve">        </w:t>
      </w:r>
      <w:r w:rsidRPr="0061592A">
        <w:t xml:space="preserve"> - Quality Assurance </w:t>
      </w:r>
      <w:r w:rsidRPr="0061592A">
        <w:tab/>
      </w:r>
      <w:r w:rsidR="00763126" w:rsidRPr="0061592A">
        <w:t xml:space="preserve">        </w:t>
      </w:r>
      <w:r w:rsidR="0061592A">
        <w:t xml:space="preserve">    </w:t>
      </w:r>
      <w:r w:rsidRPr="0061592A">
        <w:t xml:space="preserve"> - Resource Deployment</w:t>
      </w:r>
    </w:p>
    <w:p w:rsidR="006F349C" w:rsidRPr="0061592A" w:rsidRDefault="006F349C" w:rsidP="0061592A">
      <w:pPr>
        <w:spacing w:after="0" w:line="240" w:lineRule="exact"/>
        <w:jc w:val="center"/>
      </w:pPr>
    </w:p>
    <w:p w:rsidR="006F349C" w:rsidRPr="0061592A" w:rsidRDefault="002A6D05" w:rsidP="008F58AA">
      <w:pPr>
        <w:pStyle w:val="BodyText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C0C0"/>
        <w:tabs>
          <w:tab w:val="left" w:pos="3238"/>
          <w:tab w:val="left" w:pos="359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COMPETENCIES</w:t>
      </w:r>
    </w:p>
    <w:p w:rsidR="002A6D05" w:rsidRPr="008F58AA" w:rsidRDefault="002A6D05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>Hands on experience with Installation, testing &amp; commissioning of complete electrical solutions, Reading design specifications and technical drawings,</w:t>
      </w:r>
      <w:r w:rsidRPr="008F58AA">
        <w:br/>
        <w:t>Researching suitable solutions and estimating costs and timescales,</w:t>
      </w:r>
      <w:r w:rsidRPr="008F58AA">
        <w:br/>
        <w:t>Liaising with the design team, clients, contractors and attending meetings on site</w:t>
      </w:r>
      <w:r w:rsidRPr="008F58AA">
        <w:br/>
        <w:t>Designing and conducting tests.</w:t>
      </w:r>
    </w:p>
    <w:p w:rsidR="006F349C" w:rsidRPr="008F58AA" w:rsidRDefault="001A12AC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 xml:space="preserve">Implementing project plans within </w:t>
      </w:r>
      <w:r w:rsidR="00A325E9" w:rsidRPr="008F58AA">
        <w:t>pre-set</w:t>
      </w:r>
      <w:r w:rsidRPr="008F58AA">
        <w:t xml:space="preserve"> budgets &amp; deadlines and coordinating projects for set up facilities; identifying cost effective vendors for various inputs in the projects and procurement of material after determining quality and ensuring adherence to pre-set standards.</w:t>
      </w:r>
    </w:p>
    <w:p w:rsidR="006F349C" w:rsidRPr="008F58AA" w:rsidRDefault="001A12AC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 xml:space="preserve">Coordinating with project management team, inventory management, customer and vendors </w:t>
      </w:r>
      <w:proofErr w:type="gramStart"/>
      <w:r w:rsidRPr="008F58AA">
        <w:t>for</w:t>
      </w:r>
      <w:proofErr w:type="gramEnd"/>
      <w:r w:rsidRPr="008F58AA">
        <w:t xml:space="preserve"> maintaining the project schedules in time.</w:t>
      </w:r>
    </w:p>
    <w:p w:rsidR="006F349C" w:rsidRPr="008F58AA" w:rsidRDefault="001A12AC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>Preparing &amp; evaluating scope of work, LOI for deputing E&amp;I Contractors; defining scope of work from the layout drawing and Cable Schedule, etc.</w:t>
      </w:r>
    </w:p>
    <w:p w:rsidR="006F349C" w:rsidRPr="008F58AA" w:rsidRDefault="001A12AC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>Conducting incoming material inspection at site as per approved QAP, IRN &amp; Test Certificates, also coordinating for smooth material supply.</w:t>
      </w:r>
    </w:p>
    <w:p w:rsidR="006F349C" w:rsidRDefault="001A12AC" w:rsidP="008F58AA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8F58AA">
        <w:t>Maintaining documents pertaining to Electrical list (Critical/Non-critical) including Test reports, Test schedule of Electrical systems as per the requirement of Auditors.</w:t>
      </w:r>
    </w:p>
    <w:p w:rsidR="008F58AA" w:rsidRPr="0061592A" w:rsidRDefault="008F58AA" w:rsidP="008F58AA">
      <w:pPr>
        <w:tabs>
          <w:tab w:val="left" w:pos="0"/>
        </w:tabs>
        <w:suppressAutoHyphens/>
        <w:spacing w:after="0" w:line="240" w:lineRule="auto"/>
        <w:ind w:left="720"/>
      </w:pPr>
    </w:p>
    <w:p w:rsidR="006F349C" w:rsidRPr="0061592A" w:rsidRDefault="002A6D05" w:rsidP="008F58AA">
      <w:pPr>
        <w:pStyle w:val="BodyText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C0C0"/>
        <w:tabs>
          <w:tab w:val="left" w:pos="3238"/>
          <w:tab w:val="left" w:pos="3593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EXPERIENCE</w:t>
      </w:r>
    </w:p>
    <w:p w:rsidR="00A325E9" w:rsidRPr="00E90D3D" w:rsidRDefault="00A325E9" w:rsidP="00BA2D2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b/>
          <w:u w:val="single"/>
        </w:rPr>
      </w:pPr>
      <w:r w:rsidRPr="00E90D3D">
        <w:rPr>
          <w:b/>
          <w:u w:val="single"/>
        </w:rPr>
        <w:t xml:space="preserve">Company Name: </w:t>
      </w:r>
      <w:r w:rsidR="001D48C2" w:rsidRPr="00E90D3D">
        <w:rPr>
          <w:b/>
          <w:u w:val="single"/>
        </w:rPr>
        <w:t>Simon</w:t>
      </w:r>
      <w:r w:rsidRPr="00E90D3D">
        <w:rPr>
          <w:b/>
          <w:u w:val="single"/>
        </w:rPr>
        <w:t xml:space="preserve"> India Ltd.</w:t>
      </w:r>
      <w:r w:rsidR="00E90D3D" w:rsidRPr="00E90D3D">
        <w:rPr>
          <w:b/>
          <w:u w:val="single"/>
        </w:rPr>
        <w:t xml:space="preserve"> (SIL)</w:t>
      </w:r>
    </w:p>
    <w:p w:rsidR="00E90D3D" w:rsidRPr="00E90D3D" w:rsidRDefault="00E90D3D" w:rsidP="00E90D3D">
      <w:pPr>
        <w:pStyle w:val="ListParagraph"/>
        <w:autoSpaceDE w:val="0"/>
        <w:autoSpaceDN w:val="0"/>
        <w:adjustRightInd w:val="0"/>
        <w:spacing w:after="0"/>
        <w:jc w:val="both"/>
        <w:rPr>
          <w:b/>
          <w:u w:val="single"/>
        </w:rPr>
      </w:pPr>
      <w:r w:rsidRPr="00E90D3D">
        <w:rPr>
          <w:b/>
          <w:u w:val="single"/>
        </w:rPr>
        <w:t>PMC- Projects Development India Ltd (PDIL)</w:t>
      </w:r>
    </w:p>
    <w:p w:rsidR="00E90D3D" w:rsidRPr="00E90D3D" w:rsidRDefault="00E90D3D" w:rsidP="00E90D3D">
      <w:pPr>
        <w:pStyle w:val="ListParagraph"/>
        <w:autoSpaceDE w:val="0"/>
        <w:autoSpaceDN w:val="0"/>
        <w:adjustRightInd w:val="0"/>
        <w:spacing w:after="0"/>
        <w:jc w:val="both"/>
        <w:rPr>
          <w:b/>
          <w:u w:val="single"/>
        </w:rPr>
      </w:pPr>
      <w:r w:rsidRPr="00E90D3D">
        <w:rPr>
          <w:b/>
          <w:u w:val="single"/>
        </w:rPr>
        <w:t xml:space="preserve">Client – </w:t>
      </w:r>
      <w:proofErr w:type="spellStart"/>
      <w:r w:rsidRPr="00E90D3D">
        <w:rPr>
          <w:b/>
          <w:u w:val="single"/>
        </w:rPr>
        <w:t>Muindra</w:t>
      </w:r>
      <w:proofErr w:type="spellEnd"/>
      <w:r w:rsidRPr="00E90D3D">
        <w:rPr>
          <w:b/>
          <w:u w:val="single"/>
        </w:rPr>
        <w:t xml:space="preserve"> LPG Terminal Private Limited (MLTPL)</w:t>
      </w:r>
    </w:p>
    <w:p w:rsidR="00A325E9" w:rsidRPr="00D63213" w:rsidRDefault="00A325E9" w:rsidP="00D6321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D63213">
        <w:rPr>
          <w:b/>
        </w:rPr>
        <w:t xml:space="preserve">Designation: </w:t>
      </w:r>
      <w:r w:rsidR="001D48C2" w:rsidRPr="00D63213">
        <w:rPr>
          <w:b/>
        </w:rPr>
        <w:t>Consultant Electrical</w:t>
      </w:r>
    </w:p>
    <w:p w:rsidR="00A325E9" w:rsidRPr="00D63213" w:rsidRDefault="009459C1" w:rsidP="00D6321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D63213">
        <w:rPr>
          <w:b/>
        </w:rPr>
        <w:t xml:space="preserve">Duration: 15 </w:t>
      </w:r>
      <w:r w:rsidR="0061592A" w:rsidRPr="00D63213">
        <w:rPr>
          <w:b/>
        </w:rPr>
        <w:t>January</w:t>
      </w:r>
      <w:r w:rsidR="00A325E9" w:rsidRPr="00D63213">
        <w:rPr>
          <w:b/>
        </w:rPr>
        <w:t xml:space="preserve"> 2019 to </w:t>
      </w:r>
      <w:r w:rsidR="00927DBB" w:rsidRPr="00D63213">
        <w:rPr>
          <w:b/>
        </w:rPr>
        <w:t>till</w:t>
      </w:r>
      <w:r w:rsidR="00A325E9" w:rsidRPr="00D63213">
        <w:rPr>
          <w:b/>
        </w:rPr>
        <w:t xml:space="preserve"> date</w:t>
      </w:r>
    </w:p>
    <w:p w:rsidR="00A325E9" w:rsidRDefault="00A325E9" w:rsidP="00D63213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D63213">
        <w:rPr>
          <w:b/>
        </w:rPr>
        <w:t xml:space="preserve">About the project: Project involves execution and testing and commissioning of </w:t>
      </w:r>
      <w:proofErr w:type="spellStart"/>
      <w:r w:rsidRPr="00D63213">
        <w:rPr>
          <w:b/>
        </w:rPr>
        <w:t>Mundra</w:t>
      </w:r>
      <w:proofErr w:type="spellEnd"/>
      <w:r w:rsidRPr="00D63213">
        <w:rPr>
          <w:b/>
        </w:rPr>
        <w:t xml:space="preserve"> LPG unit and affiliated facilities at </w:t>
      </w:r>
      <w:proofErr w:type="spellStart"/>
      <w:r w:rsidRPr="00D63213">
        <w:rPr>
          <w:b/>
        </w:rPr>
        <w:t>Mundra</w:t>
      </w:r>
      <w:proofErr w:type="spellEnd"/>
      <w:r w:rsidR="004A491F" w:rsidRPr="00D63213">
        <w:rPr>
          <w:b/>
        </w:rPr>
        <w:t xml:space="preserve"> </w:t>
      </w:r>
      <w:proofErr w:type="spellStart"/>
      <w:r w:rsidR="0061592A" w:rsidRPr="00D63213">
        <w:rPr>
          <w:b/>
        </w:rPr>
        <w:t>Adani</w:t>
      </w:r>
      <w:proofErr w:type="spellEnd"/>
      <w:r w:rsidR="004A491F" w:rsidRPr="00D63213">
        <w:rPr>
          <w:b/>
        </w:rPr>
        <w:t xml:space="preserve"> port.</w:t>
      </w:r>
    </w:p>
    <w:p w:rsidR="008F58AA" w:rsidRPr="008F58AA" w:rsidRDefault="008F58AA" w:rsidP="008F58AA">
      <w:pPr>
        <w:spacing w:after="0"/>
        <w:rPr>
          <w:b/>
        </w:rPr>
      </w:pPr>
    </w:p>
    <w:p w:rsidR="001A7A10" w:rsidRPr="0061592A" w:rsidRDefault="001A7A10" w:rsidP="001A7A10">
      <w:pPr>
        <w:spacing w:after="0"/>
      </w:pPr>
    </w:p>
    <w:p w:rsidR="00A325E9" w:rsidRPr="0061592A" w:rsidRDefault="00985AB6" w:rsidP="001A7A10">
      <w:pPr>
        <w:spacing w:after="0"/>
        <w:rPr>
          <w:b/>
        </w:rPr>
      </w:pPr>
      <w:r w:rsidRPr="0061592A">
        <w:rPr>
          <w:b/>
        </w:rPr>
        <w:t xml:space="preserve">Job </w:t>
      </w:r>
      <w:r w:rsidR="00A325E9" w:rsidRPr="0061592A">
        <w:rPr>
          <w:b/>
        </w:rPr>
        <w:t>Profile: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for </w:t>
      </w:r>
      <w:r w:rsidR="00D63213">
        <w:t xml:space="preserve">Installation, </w:t>
      </w:r>
      <w:r w:rsidRPr="0061592A">
        <w:t>Erection</w:t>
      </w:r>
      <w:r w:rsidR="00D63213">
        <w:t>,</w:t>
      </w:r>
      <w:r w:rsidRPr="0061592A">
        <w:t xml:space="preserve"> testing &amp; commissioning</w:t>
      </w:r>
      <w:r w:rsidR="00D63213">
        <w:t xml:space="preserve"> </w:t>
      </w:r>
      <w:proofErr w:type="spellStart"/>
      <w:r w:rsidR="00D63213">
        <w:t>upto</w:t>
      </w:r>
      <w:proofErr w:type="spellEnd"/>
      <w:r w:rsidR="00D63213">
        <w:t xml:space="preserve"> handing over</w:t>
      </w:r>
      <w:r w:rsidRPr="0061592A">
        <w:t xml:space="preserve"> of LT</w:t>
      </w:r>
      <w:r w:rsidR="00D63213">
        <w:t xml:space="preserve"> </w:t>
      </w:r>
      <w:r w:rsidRPr="0061592A">
        <w:t>&amp;</w:t>
      </w:r>
      <w:r w:rsidR="00D63213">
        <w:t xml:space="preserve"> </w:t>
      </w:r>
      <w:r w:rsidRPr="0061592A">
        <w:t>HT SWGR.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Managing overall erection &amp;commissioning of power and distribution transformer rating 10MVA, 2MVA, </w:t>
      </w:r>
      <w:r w:rsidR="0061592A" w:rsidRPr="0061592A">
        <w:t>respectively.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Execution work of 33kv/6.6 </w:t>
      </w:r>
      <w:proofErr w:type="spellStart"/>
      <w:r w:rsidRPr="0061592A">
        <w:t>kv</w:t>
      </w:r>
      <w:proofErr w:type="spellEnd"/>
      <w:r w:rsidRPr="0061592A">
        <w:t xml:space="preserve">/415v substation 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Erection testing &amp;commissioning of 315kva lighting transformer 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for commissioning and testing work of electrical </w:t>
      </w:r>
      <w:proofErr w:type="gramStart"/>
      <w:r w:rsidRPr="0061592A">
        <w:t>motor .</w:t>
      </w:r>
      <w:proofErr w:type="gramEnd"/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for commissioning work of UPS System 60 </w:t>
      </w:r>
      <w:proofErr w:type="spellStart"/>
      <w:r w:rsidRPr="0061592A">
        <w:t>kva</w:t>
      </w:r>
      <w:proofErr w:type="spellEnd"/>
      <w:r w:rsidRPr="0061592A">
        <w:t xml:space="preserve"> and 15 </w:t>
      </w:r>
      <w:proofErr w:type="spellStart"/>
      <w:r w:rsidRPr="0061592A">
        <w:t>kva</w:t>
      </w:r>
      <w:proofErr w:type="spellEnd"/>
      <w:r w:rsidRPr="0061592A">
        <w:t xml:space="preserve"> respectively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>Deep knowledge of PESO ACT.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for preparation of data sheet material requisition of switch gear, lighting panel lighting fixture and its accessories, </w:t>
      </w:r>
      <w:proofErr w:type="spellStart"/>
      <w:r w:rsidRPr="0061592A">
        <w:t>earthing</w:t>
      </w:r>
      <w:proofErr w:type="spellEnd"/>
      <w:r w:rsidRPr="0061592A">
        <w:t xml:space="preserve"> cable.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>Responsible for protection control for power distribution, switchgears motor and feeders.</w:t>
      </w:r>
    </w:p>
    <w:p w:rsidR="009459C1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 xml:space="preserve">Responsible for supervision of laying &amp;termination, operation, maintenance work of 33kv, 6.6 </w:t>
      </w:r>
      <w:proofErr w:type="spellStart"/>
      <w:proofErr w:type="gramStart"/>
      <w:r w:rsidR="00CF691C" w:rsidRPr="0061592A">
        <w:t>kv</w:t>
      </w:r>
      <w:proofErr w:type="spellEnd"/>
      <w:proofErr w:type="gramEnd"/>
      <w:r w:rsidR="00CF691C" w:rsidRPr="0061592A">
        <w:t>, 415</w:t>
      </w:r>
      <w:r w:rsidRPr="0061592A">
        <w:t xml:space="preserve"> v electrical </w:t>
      </w:r>
      <w:r w:rsidR="009E41FF" w:rsidRPr="0061592A">
        <w:t>system.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Study of existing power distribution (HT/LT) Suggestions for improvement, energy Management.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Responsible for reliability of plant installation and equipment’s.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Implement and review of documents, SOPs and improvement of as per Du. Pont standouts.</w:t>
      </w:r>
    </w:p>
    <w:p w:rsidR="009E41FF" w:rsidRPr="0061592A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 xml:space="preserve">Study of existing power distribution (HT&lt;), </w:t>
      </w:r>
      <w:proofErr w:type="spellStart"/>
      <w:r>
        <w:t>Earthing</w:t>
      </w:r>
      <w:proofErr w:type="spellEnd"/>
      <w:r>
        <w:t xml:space="preserve"> System suggestion for improvement/development, energy management, best utilization of Power generations (DG Sets), electrical </w:t>
      </w:r>
      <w:proofErr w:type="spellStart"/>
      <w:r>
        <w:t>equipments</w:t>
      </w:r>
      <w:proofErr w:type="spellEnd"/>
      <w:r>
        <w:t>.</w:t>
      </w:r>
    </w:p>
    <w:p w:rsidR="009459C1" w:rsidRPr="0061592A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>Familiar</w:t>
      </w:r>
      <w:r w:rsidR="009459C1" w:rsidRPr="0061592A">
        <w:t xml:space="preserve"> with engineering standards ISA,IEEE,NEMA,IEC,ASTM,ANSI,</w:t>
      </w:r>
    </w:p>
    <w:p w:rsidR="009459C1" w:rsidRPr="0061592A" w:rsidRDefault="009459C1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>Preparation of BOQ, MTO, and SOQ from drawing.</w:t>
      </w:r>
    </w:p>
    <w:p w:rsidR="00DB272D" w:rsidRPr="0061592A" w:rsidRDefault="00DB272D" w:rsidP="00DB272D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61592A">
        <w:t>Final documentation of project and preparation of as built drawings.</w:t>
      </w:r>
    </w:p>
    <w:p w:rsidR="00DB272D" w:rsidRPr="0061592A" w:rsidRDefault="00DB272D" w:rsidP="00DB272D">
      <w:pPr>
        <w:pStyle w:val="ListParagraph"/>
        <w:autoSpaceDE w:val="0"/>
        <w:autoSpaceDN w:val="0"/>
        <w:adjustRightInd w:val="0"/>
        <w:spacing w:after="0" w:line="360" w:lineRule="auto"/>
      </w:pPr>
    </w:p>
    <w:p w:rsidR="006F349C" w:rsidRPr="00196D55" w:rsidRDefault="001A12AC" w:rsidP="00196D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196D55">
        <w:rPr>
          <w:b/>
        </w:rPr>
        <w:t xml:space="preserve">Company </w:t>
      </w:r>
      <w:r w:rsidR="00BA2D2D" w:rsidRPr="00196D55">
        <w:rPr>
          <w:b/>
        </w:rPr>
        <w:t>Name:</w:t>
      </w:r>
      <w:r w:rsidR="009459C1" w:rsidRPr="00196D55">
        <w:rPr>
          <w:b/>
        </w:rPr>
        <w:t xml:space="preserve"> </w:t>
      </w:r>
      <w:r w:rsidR="009459C1" w:rsidRPr="00CF691C">
        <w:rPr>
          <w:b/>
          <w:u w:val="single"/>
        </w:rPr>
        <w:t>PAL (</w:t>
      </w:r>
      <w:proofErr w:type="spellStart"/>
      <w:r w:rsidR="009459C1" w:rsidRPr="00CF691C">
        <w:rPr>
          <w:b/>
          <w:u w:val="single"/>
        </w:rPr>
        <w:t>Patanjali</w:t>
      </w:r>
      <w:proofErr w:type="spellEnd"/>
      <w:r w:rsidR="009459C1" w:rsidRPr="00CF691C">
        <w:rPr>
          <w:b/>
          <w:u w:val="single"/>
        </w:rPr>
        <w:t xml:space="preserve"> </w:t>
      </w:r>
      <w:proofErr w:type="spellStart"/>
      <w:r w:rsidR="009459C1" w:rsidRPr="00CF691C">
        <w:rPr>
          <w:b/>
          <w:u w:val="single"/>
        </w:rPr>
        <w:t>Ayurved</w:t>
      </w:r>
      <w:proofErr w:type="spellEnd"/>
      <w:r w:rsidR="009459C1" w:rsidRPr="00CF691C">
        <w:rPr>
          <w:b/>
          <w:u w:val="single"/>
        </w:rPr>
        <w:t xml:space="preserve"> Limited</w:t>
      </w:r>
      <w:r w:rsidR="00985AB6" w:rsidRPr="00CF691C">
        <w:rPr>
          <w:b/>
          <w:u w:val="single"/>
        </w:rPr>
        <w:t>)</w:t>
      </w:r>
      <w:r w:rsidR="009459C1" w:rsidRPr="00196D55">
        <w:rPr>
          <w:b/>
        </w:rPr>
        <w:t xml:space="preserve"> </w:t>
      </w:r>
    </w:p>
    <w:p w:rsidR="006F349C" w:rsidRPr="00D63213" w:rsidRDefault="00BA2D2D" w:rsidP="00D6321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D63213">
        <w:rPr>
          <w:b/>
        </w:rPr>
        <w:t>Designation:</w:t>
      </w:r>
      <w:r w:rsidR="009459C1" w:rsidRPr="00D63213">
        <w:rPr>
          <w:b/>
        </w:rPr>
        <w:t xml:space="preserve"> Assistant Engineer Electrical </w:t>
      </w:r>
    </w:p>
    <w:p w:rsidR="0055430D" w:rsidRPr="00D63213" w:rsidRDefault="00BA2D2D" w:rsidP="00D6321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D63213">
        <w:rPr>
          <w:b/>
        </w:rPr>
        <w:t>Duration:</w:t>
      </w:r>
      <w:r w:rsidR="006B5267" w:rsidRPr="00D63213">
        <w:rPr>
          <w:b/>
        </w:rPr>
        <w:t xml:space="preserve"> MAR 2017 to JAN</w:t>
      </w:r>
      <w:r w:rsidR="00A325E9" w:rsidRPr="00D63213">
        <w:rPr>
          <w:b/>
        </w:rPr>
        <w:t xml:space="preserve"> 2019</w:t>
      </w:r>
    </w:p>
    <w:p w:rsidR="001D48C2" w:rsidRPr="00D63213" w:rsidRDefault="006B5267" w:rsidP="00D6321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D63213">
        <w:rPr>
          <w:b/>
        </w:rPr>
        <w:t>About the Company</w:t>
      </w:r>
      <w:r w:rsidR="001D48C2" w:rsidRPr="00D63213">
        <w:rPr>
          <w:b/>
        </w:rPr>
        <w:t xml:space="preserve">: </w:t>
      </w:r>
      <w:proofErr w:type="spellStart"/>
      <w:r w:rsidRPr="00D63213">
        <w:rPr>
          <w:b/>
          <w:bCs/>
          <w:color w:val="222222"/>
          <w:shd w:val="clear" w:color="auto" w:fill="FFFFFF"/>
        </w:rPr>
        <w:t>Patanjali</w:t>
      </w:r>
      <w:proofErr w:type="spellEnd"/>
      <w:r w:rsidRPr="00D63213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D63213">
        <w:rPr>
          <w:b/>
          <w:bCs/>
          <w:color w:val="222222"/>
          <w:shd w:val="clear" w:color="auto" w:fill="FFFFFF"/>
        </w:rPr>
        <w:t>Ayurved</w:t>
      </w:r>
      <w:proofErr w:type="spellEnd"/>
      <w:r w:rsidRPr="00D63213">
        <w:rPr>
          <w:b/>
          <w:bCs/>
          <w:color w:val="222222"/>
          <w:shd w:val="clear" w:color="auto" w:fill="FFFFFF"/>
        </w:rPr>
        <w:t xml:space="preserve"> Limited</w:t>
      </w:r>
      <w:r w:rsidRPr="00D63213">
        <w:rPr>
          <w:b/>
          <w:color w:val="222222"/>
          <w:shd w:val="clear" w:color="auto" w:fill="FFFFFF"/>
        </w:rPr>
        <w:t xml:space="preserve"> is an Indian consumer goods company. Manufacturing units and headquarters are located in the industrial area </w:t>
      </w:r>
      <w:proofErr w:type="spellStart"/>
      <w:r w:rsidRPr="00D63213">
        <w:rPr>
          <w:b/>
          <w:color w:val="222222"/>
          <w:shd w:val="clear" w:color="auto" w:fill="FFFFFF"/>
        </w:rPr>
        <w:t>Haridwar</w:t>
      </w:r>
      <w:proofErr w:type="spellEnd"/>
      <w:r w:rsidRPr="00D63213">
        <w:rPr>
          <w:b/>
          <w:color w:val="222222"/>
          <w:shd w:val="clear" w:color="auto" w:fill="FFFFFF"/>
        </w:rPr>
        <w:t xml:space="preserve"> </w:t>
      </w:r>
      <w:proofErr w:type="spellStart"/>
      <w:r w:rsidRPr="00D63213">
        <w:rPr>
          <w:b/>
          <w:color w:val="222222"/>
          <w:shd w:val="clear" w:color="auto" w:fill="FFFFFF"/>
        </w:rPr>
        <w:t>Uttarakhand</w:t>
      </w:r>
      <w:proofErr w:type="spellEnd"/>
      <w:r w:rsidRPr="00D63213">
        <w:rPr>
          <w:b/>
          <w:color w:val="222222"/>
          <w:shd w:val="clear" w:color="auto" w:fill="FFFFFF"/>
        </w:rPr>
        <w:t xml:space="preserve"> of The company manufactures </w:t>
      </w:r>
      <w:r w:rsidR="00074C74" w:rsidRPr="00D63213">
        <w:rPr>
          <w:b/>
          <w:shd w:val="clear" w:color="auto" w:fill="FFFFFF"/>
        </w:rPr>
        <w:t xml:space="preserve">mineral </w:t>
      </w:r>
      <w:r w:rsidR="00074C74" w:rsidRPr="00D63213">
        <w:rPr>
          <w:b/>
          <w:color w:val="222222"/>
          <w:shd w:val="clear" w:color="auto" w:fill="FFFFFF"/>
        </w:rPr>
        <w:t>and</w:t>
      </w:r>
      <w:r w:rsidRPr="00D63213">
        <w:rPr>
          <w:b/>
          <w:color w:val="222222"/>
          <w:shd w:val="clear" w:color="auto" w:fill="FFFFFF"/>
        </w:rPr>
        <w:t> </w:t>
      </w:r>
      <w:r w:rsidRPr="00D63213">
        <w:rPr>
          <w:b/>
          <w:shd w:val="clear" w:color="auto" w:fill="FFFFFF"/>
        </w:rPr>
        <w:t xml:space="preserve">herbal </w:t>
      </w:r>
      <w:r w:rsidRPr="00D63213">
        <w:rPr>
          <w:b/>
          <w:color w:val="222222"/>
          <w:shd w:val="clear" w:color="auto" w:fill="FFFFFF"/>
        </w:rPr>
        <w:t>products</w:t>
      </w:r>
    </w:p>
    <w:p w:rsidR="00BA2D2D" w:rsidRDefault="00BA2D2D" w:rsidP="00BA2D2D">
      <w:pPr>
        <w:autoSpaceDE w:val="0"/>
        <w:autoSpaceDN w:val="0"/>
        <w:adjustRightInd w:val="0"/>
        <w:spacing w:after="0"/>
        <w:jc w:val="both"/>
        <w:rPr>
          <w:b/>
        </w:rPr>
      </w:pPr>
    </w:p>
    <w:p w:rsidR="006F349C" w:rsidRPr="0061592A" w:rsidRDefault="001A7A10">
      <w:pPr>
        <w:rPr>
          <w:b/>
        </w:rPr>
      </w:pPr>
      <w:r w:rsidRPr="0061592A">
        <w:rPr>
          <w:b/>
        </w:rPr>
        <w:t>Job</w:t>
      </w:r>
      <w:r w:rsidR="001A12AC" w:rsidRPr="0061592A">
        <w:rPr>
          <w:b/>
        </w:rPr>
        <w:t xml:space="preserve"> Profile: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VFD Configuration and Installation work.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Mounting and Operating work of  Electrical Sensor Such as Metal Detector  Photo Electrical Sensor ,Gape sensor , I Mark Sensor,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Knowledge and Troubleshooting experience of instrument like RTD, Thermocouple Limit switch, And Level Switch.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Machinery spare management work.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Billing work of service work execution to create service entry sheet,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To Make The Standard Technical Procedure of Operation of Electrical Panels.</w:t>
      </w:r>
    </w:p>
    <w:p w:rsidR="006B5267" w:rsidRPr="001D48C2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Planning and Implementing Preventive Maintenances Schedule of Various Machineries and instrument to increase machine uptime and equipment Reliability.</w:t>
      </w:r>
    </w:p>
    <w:p w:rsidR="001B5473" w:rsidRDefault="006B5267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Decent knowledge of mechanical utility system such as Boiler ,Air compressor </w:t>
      </w:r>
      <w:proofErr w:type="spellStart"/>
      <w:r w:rsidRPr="001D48C2">
        <w:t>Chiller</w:t>
      </w:r>
      <w:proofErr w:type="spellEnd"/>
      <w:r w:rsidRPr="001D48C2">
        <w:t xml:space="preserve"> ,HVAC  System ,Cooling Tower, and there spare ,</w:t>
      </w:r>
    </w:p>
    <w:p w:rsidR="001D48C2" w:rsidRDefault="001D48C2" w:rsidP="001D48C2">
      <w:pPr>
        <w:tabs>
          <w:tab w:val="left" w:pos="0"/>
        </w:tabs>
        <w:suppressAutoHyphens/>
        <w:spacing w:after="0" w:line="240" w:lineRule="auto"/>
        <w:ind w:left="720"/>
      </w:pPr>
    </w:p>
    <w:p w:rsidR="001D48C2" w:rsidRDefault="001D48C2" w:rsidP="001D48C2">
      <w:pPr>
        <w:tabs>
          <w:tab w:val="left" w:pos="0"/>
        </w:tabs>
        <w:suppressAutoHyphens/>
        <w:spacing w:after="0" w:line="240" w:lineRule="auto"/>
        <w:ind w:left="720"/>
      </w:pPr>
    </w:p>
    <w:p w:rsidR="008F58AA" w:rsidRDefault="008F58AA" w:rsidP="001D48C2">
      <w:pPr>
        <w:tabs>
          <w:tab w:val="left" w:pos="0"/>
        </w:tabs>
        <w:suppressAutoHyphens/>
        <w:spacing w:after="0" w:line="240" w:lineRule="auto"/>
        <w:ind w:left="720"/>
      </w:pPr>
    </w:p>
    <w:p w:rsidR="008F58AA" w:rsidRPr="001D48C2" w:rsidRDefault="008F58AA" w:rsidP="001D48C2">
      <w:pPr>
        <w:tabs>
          <w:tab w:val="left" w:pos="0"/>
        </w:tabs>
        <w:suppressAutoHyphens/>
        <w:spacing w:after="0" w:line="240" w:lineRule="auto"/>
        <w:ind w:left="720"/>
      </w:pPr>
    </w:p>
    <w:p w:rsidR="00F56E4A" w:rsidRPr="00E90D3D" w:rsidRDefault="00DB272D" w:rsidP="00E90D3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E90D3D">
        <w:rPr>
          <w:b/>
        </w:rPr>
        <w:t xml:space="preserve">Company </w:t>
      </w:r>
      <w:r w:rsidR="001D48C2" w:rsidRPr="00E90D3D">
        <w:rPr>
          <w:b/>
        </w:rPr>
        <w:t>Name:</w:t>
      </w:r>
      <w:r w:rsidRPr="00E90D3D">
        <w:rPr>
          <w:b/>
        </w:rPr>
        <w:t xml:space="preserve"> </w:t>
      </w:r>
      <w:proofErr w:type="spellStart"/>
      <w:r w:rsidRPr="00E90D3D">
        <w:rPr>
          <w:b/>
          <w:u w:val="single"/>
        </w:rPr>
        <w:t>Pratibha</w:t>
      </w:r>
      <w:proofErr w:type="spellEnd"/>
      <w:r w:rsidRPr="00E90D3D">
        <w:rPr>
          <w:b/>
          <w:u w:val="single"/>
        </w:rPr>
        <w:t xml:space="preserve"> Engineering Services</w:t>
      </w:r>
    </w:p>
    <w:p w:rsidR="00E90D3D" w:rsidRPr="00E90D3D" w:rsidRDefault="00E90D3D" w:rsidP="00E90D3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Adani</w:t>
      </w:r>
      <w:proofErr w:type="spellEnd"/>
      <w:r>
        <w:rPr>
          <w:b/>
        </w:rPr>
        <w:t xml:space="preserve"> Ports &amp; Special Economic Zone </w:t>
      </w:r>
      <w:proofErr w:type="gramStart"/>
      <w:r>
        <w:rPr>
          <w:b/>
        </w:rPr>
        <w:t>Ltd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Mc</w:t>
      </w:r>
      <w:proofErr w:type="spellEnd"/>
      <w:r>
        <w:rPr>
          <w:b/>
        </w:rPr>
        <w:t xml:space="preserve"> Cain, </w:t>
      </w:r>
      <w:proofErr w:type="spellStart"/>
      <w:r w:rsidRPr="00E90D3D">
        <w:rPr>
          <w:b/>
        </w:rPr>
        <w:t>Lavacast</w:t>
      </w:r>
      <w:proofErr w:type="spellEnd"/>
      <w:r w:rsidRPr="00E90D3D">
        <w:rPr>
          <w:b/>
        </w:rPr>
        <w:t xml:space="preserve"> Limited</w:t>
      </w:r>
    </w:p>
    <w:p w:rsidR="0055430D" w:rsidRPr="00D63213" w:rsidRDefault="001D48C2" w:rsidP="00D6321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63213">
        <w:rPr>
          <w:b/>
        </w:rPr>
        <w:t xml:space="preserve">Designation: </w:t>
      </w:r>
      <w:r w:rsidR="00F56E4A" w:rsidRPr="00D63213">
        <w:rPr>
          <w:b/>
        </w:rPr>
        <w:t>Site Engineer.</w:t>
      </w:r>
    </w:p>
    <w:p w:rsidR="001B5473" w:rsidRPr="00D63213" w:rsidRDefault="001D48C2" w:rsidP="00D6321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63213">
        <w:rPr>
          <w:b/>
        </w:rPr>
        <w:t>Duration:</w:t>
      </w:r>
      <w:r w:rsidR="00F56E4A" w:rsidRPr="00D63213">
        <w:rPr>
          <w:b/>
        </w:rPr>
        <w:t xml:space="preserve"> May 2015 to Dec 2016</w:t>
      </w:r>
    </w:p>
    <w:p w:rsidR="001B5473" w:rsidRPr="002B1D78" w:rsidRDefault="001A12AC" w:rsidP="0084351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2B1D78">
        <w:rPr>
          <w:b/>
        </w:rPr>
        <w:t xml:space="preserve">Company Profile: </w:t>
      </w:r>
      <w:r w:rsidR="00DB272D" w:rsidRPr="002B1D78">
        <w:rPr>
          <w:b/>
        </w:rPr>
        <w:t xml:space="preserve"> </w:t>
      </w:r>
      <w:r w:rsidR="009E41FF" w:rsidRPr="002B1D78">
        <w:rPr>
          <w:b/>
          <w:bCs/>
        </w:rPr>
        <w:t xml:space="preserve">M/s. </w:t>
      </w:r>
      <w:proofErr w:type="spellStart"/>
      <w:r w:rsidR="009E41FF" w:rsidRPr="002B1D78">
        <w:rPr>
          <w:b/>
          <w:bCs/>
        </w:rPr>
        <w:t>Pratibha</w:t>
      </w:r>
      <w:proofErr w:type="spellEnd"/>
      <w:r w:rsidR="009E41FF" w:rsidRPr="002B1D78">
        <w:rPr>
          <w:b/>
          <w:bCs/>
        </w:rPr>
        <w:t xml:space="preserve"> </w:t>
      </w:r>
      <w:proofErr w:type="spellStart"/>
      <w:r w:rsidR="009E41FF" w:rsidRPr="002B1D78">
        <w:rPr>
          <w:b/>
          <w:bCs/>
        </w:rPr>
        <w:t>Engg</w:t>
      </w:r>
      <w:proofErr w:type="spellEnd"/>
      <w:r w:rsidR="009E41FF" w:rsidRPr="002B1D78">
        <w:rPr>
          <w:b/>
          <w:bCs/>
        </w:rPr>
        <w:t xml:space="preserve">. </w:t>
      </w:r>
      <w:proofErr w:type="gramStart"/>
      <w:r w:rsidR="009E41FF" w:rsidRPr="002B1D78">
        <w:rPr>
          <w:b/>
          <w:bCs/>
        </w:rPr>
        <w:t>Services is</w:t>
      </w:r>
      <w:proofErr w:type="gramEnd"/>
      <w:r w:rsidR="009E41FF" w:rsidRPr="002B1D78">
        <w:rPr>
          <w:b/>
          <w:bCs/>
        </w:rPr>
        <w:t xml:space="preserve"> an</w:t>
      </w:r>
      <w:r w:rsidR="009E41FF" w:rsidRPr="002B1D78">
        <w:rPr>
          <w:b/>
        </w:rPr>
        <w:t>, Gujarat based one of strong contractor in </w:t>
      </w:r>
      <w:r w:rsidR="009E41FF" w:rsidRPr="002B1D78">
        <w:rPr>
          <w:b/>
          <w:bCs/>
        </w:rPr>
        <w:t>an Electrical field</w:t>
      </w:r>
      <w:r w:rsidR="009E41FF" w:rsidRPr="002B1D78">
        <w:rPr>
          <w:b/>
        </w:rPr>
        <w:t xml:space="preserve">, executing projects in India and Overseas since 1988. </w:t>
      </w:r>
      <w:r w:rsidR="002B1D78" w:rsidRPr="002B1D78">
        <w:rPr>
          <w:b/>
        </w:rPr>
        <w:t xml:space="preserve">Company </w:t>
      </w:r>
      <w:r w:rsidR="009E41FF" w:rsidRPr="002B1D78">
        <w:rPr>
          <w:b/>
        </w:rPr>
        <w:t xml:space="preserve">are having team of competent persons including Engineers, Supervisors, Electricians, Welders, Jointers, Riggers etc. (i.e. 400++ employees) for Industrial Electrification work. </w:t>
      </w:r>
    </w:p>
    <w:p w:rsidR="00131AFD" w:rsidRDefault="00131AFD" w:rsidP="0055430D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</w:p>
    <w:p w:rsidR="0055430D" w:rsidRPr="0061592A" w:rsidRDefault="0055430D" w:rsidP="0055430D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 w:rsidRPr="0061592A">
        <w:rPr>
          <w:b/>
          <w:bCs/>
        </w:rPr>
        <w:t xml:space="preserve">Job profile </w:t>
      </w:r>
    </w:p>
    <w:p w:rsidR="00074C74" w:rsidRPr="0061592A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</w:t>
      </w:r>
      <w:proofErr w:type="spellStart"/>
      <w:r w:rsidRPr="001D48C2">
        <w:t>Earthing</w:t>
      </w:r>
      <w:proofErr w:type="spellEnd"/>
      <w:r w:rsidRPr="001D48C2">
        <w:t>, Cabling and Lighting work in the plant.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all The All measurement work in the site.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preventive </w:t>
      </w:r>
      <w:proofErr w:type="spellStart"/>
      <w:r w:rsidR="001D48C2">
        <w:t>maintence</w:t>
      </w:r>
      <w:proofErr w:type="spellEnd"/>
      <w:r w:rsidRPr="001D48C2">
        <w:t xml:space="preserve"> of electrical machinery in the pant.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to prepare load calculation document and drawing to get the approval from higher authorities.  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to make the Standard Technical Procedure of Operation of Electrical Panels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the team carrying out oil filtration and other test of transformer, motor and electrical panels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the testing work such as (Earth Testing, Soil </w:t>
      </w:r>
      <w:proofErr w:type="gramStart"/>
      <w:r w:rsidRPr="001D48C2">
        <w:t>Testing ,</w:t>
      </w:r>
      <w:proofErr w:type="gramEnd"/>
      <w:r w:rsidRPr="001D48C2">
        <w:t xml:space="preserve"> cable testing   Motor testing , Panels Testing).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control wiring, and relay coordination in the plant.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for the making OF MIS report and Dailey Progress Report.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day to day planning for project team and </w:t>
      </w:r>
      <w:r w:rsidR="0061592A" w:rsidRPr="001D48C2">
        <w:t>coordination</w:t>
      </w:r>
      <w:r w:rsidRPr="001D48C2">
        <w:t xml:space="preserve"> with site team.</w:t>
      </w:r>
    </w:p>
    <w:p w:rsidR="00074C74" w:rsidRPr="001D48C2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 xml:space="preserve">Responsible for the lighting work in the plant as per lighting scheme  </w:t>
      </w:r>
    </w:p>
    <w:p w:rsidR="00074C74" w:rsidRDefault="00074C74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 w:rsidRPr="001D48C2">
        <w:t>Responsible to achieve health and safety management excellence.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Handling erection and commissioning of equipment, Plant machineries and systems mainly connecting MCC Panel to the machine.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Inspection of MCC Panel.</w:t>
      </w:r>
    </w:p>
    <w:p w:rsidR="009E41FF" w:rsidRDefault="009E41FF" w:rsidP="001D48C2">
      <w:pPr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</w:pPr>
      <w:r>
        <w:t>Cable sizing and schedules, SLD and wiring diagram.</w:t>
      </w:r>
    </w:p>
    <w:p w:rsidR="00CF691C" w:rsidRPr="001D48C2" w:rsidRDefault="00CF691C" w:rsidP="001D48C2">
      <w:pPr>
        <w:tabs>
          <w:tab w:val="left" w:pos="0"/>
        </w:tabs>
        <w:suppressAutoHyphens/>
        <w:spacing w:after="0" w:line="240" w:lineRule="auto"/>
        <w:ind w:left="720"/>
      </w:pPr>
    </w:p>
    <w:p w:rsidR="00074C74" w:rsidRPr="0061592A" w:rsidRDefault="00074C74">
      <w:pPr>
        <w:pStyle w:val="BodyText2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C0C0"/>
        <w:tabs>
          <w:tab w:val="left" w:pos="3238"/>
          <w:tab w:val="left" w:pos="3593"/>
        </w:tabs>
        <w:jc w:val="center"/>
        <w:rPr>
          <w:rFonts w:ascii="Times New Roman" w:hAnsi="Times New Roman" w:cs="Times New Roman"/>
          <w:b/>
          <w:sz w:val="24"/>
        </w:rPr>
      </w:pPr>
      <w:r w:rsidRPr="0061592A">
        <w:rPr>
          <w:rFonts w:ascii="Times New Roman" w:hAnsi="Times New Roman" w:cs="Times New Roman"/>
          <w:b/>
          <w:sz w:val="24"/>
        </w:rPr>
        <w:t xml:space="preserve">PERSONAL DETAILS </w:t>
      </w:r>
    </w:p>
    <w:p w:rsidR="00074C74" w:rsidRPr="0061592A" w:rsidRDefault="001D48C2" w:rsidP="001D48C2">
      <w:pPr>
        <w:spacing w:after="0" w:line="240" w:lineRule="auto"/>
        <w:rPr>
          <w:b/>
        </w:rPr>
      </w:pPr>
      <w:r>
        <w:rPr>
          <w:b/>
        </w:rPr>
        <w:t xml:space="preserve">Name: </w:t>
      </w:r>
      <w:proofErr w:type="spellStart"/>
      <w:r w:rsidR="00074C74" w:rsidRPr="0061592A">
        <w:t>Shailesh</w:t>
      </w:r>
      <w:proofErr w:type="spellEnd"/>
      <w:r w:rsidR="00074C74" w:rsidRPr="0061592A">
        <w:t xml:space="preserve"> </w:t>
      </w:r>
      <w:proofErr w:type="spellStart"/>
      <w:r w:rsidR="00074C74" w:rsidRPr="0061592A">
        <w:t>Gairola</w:t>
      </w:r>
      <w:proofErr w:type="spellEnd"/>
    </w:p>
    <w:p w:rsidR="00074C74" w:rsidRPr="0061592A" w:rsidRDefault="00074C74" w:rsidP="001D48C2">
      <w:pPr>
        <w:spacing w:after="0" w:line="240" w:lineRule="auto"/>
      </w:pPr>
      <w:r w:rsidRPr="0061592A">
        <w:rPr>
          <w:b/>
        </w:rPr>
        <w:t xml:space="preserve">Father </w:t>
      </w:r>
      <w:r w:rsidR="001D48C2" w:rsidRPr="0061592A">
        <w:rPr>
          <w:b/>
        </w:rPr>
        <w:t>name</w:t>
      </w:r>
      <w:r w:rsidR="001D48C2">
        <w:rPr>
          <w:b/>
        </w:rPr>
        <w:t>:</w:t>
      </w:r>
      <w:r w:rsidR="0061592A" w:rsidRPr="0061592A">
        <w:t xml:space="preserve"> </w:t>
      </w:r>
      <w:proofErr w:type="spellStart"/>
      <w:r w:rsidR="0061592A" w:rsidRPr="0061592A">
        <w:t>Mr</w:t>
      </w:r>
      <w:r w:rsidRPr="0061592A">
        <w:t>.</w:t>
      </w:r>
      <w:proofErr w:type="spellEnd"/>
      <w:r w:rsidRPr="0061592A">
        <w:t xml:space="preserve"> </w:t>
      </w:r>
      <w:proofErr w:type="spellStart"/>
      <w:r w:rsidRPr="0061592A">
        <w:t>Durga</w:t>
      </w:r>
      <w:proofErr w:type="spellEnd"/>
      <w:r w:rsidRPr="0061592A">
        <w:t xml:space="preserve"> Prasad </w:t>
      </w:r>
      <w:proofErr w:type="spellStart"/>
      <w:r w:rsidRPr="0061592A">
        <w:t>Gairola</w:t>
      </w:r>
      <w:proofErr w:type="spellEnd"/>
    </w:p>
    <w:p w:rsidR="00074C74" w:rsidRPr="0061592A" w:rsidRDefault="001D48C2" w:rsidP="001D48C2">
      <w:pPr>
        <w:pStyle w:val="BodyText"/>
        <w:spacing w:after="0" w:line="240" w:lineRule="auto"/>
        <w:rPr>
          <w:shd w:val="clear" w:color="auto" w:fill="FFFFFF" w:themeFill="background1"/>
        </w:rPr>
      </w:pPr>
      <w:r w:rsidRPr="0061592A">
        <w:rPr>
          <w:b/>
        </w:rPr>
        <w:t>Address</w:t>
      </w:r>
      <w:r>
        <w:rPr>
          <w:b/>
        </w:rPr>
        <w:t>:</w:t>
      </w:r>
      <w:r w:rsidR="00074C74" w:rsidRPr="0061592A">
        <w:t xml:space="preserve"> </w:t>
      </w:r>
      <w:proofErr w:type="spellStart"/>
      <w:r w:rsidR="00074C74" w:rsidRPr="0061592A">
        <w:rPr>
          <w:shd w:val="clear" w:color="auto" w:fill="FFFFFF" w:themeFill="background1"/>
        </w:rPr>
        <w:t>Mithani</w:t>
      </w:r>
      <w:proofErr w:type="spellEnd"/>
      <w:r w:rsidR="00074C74" w:rsidRPr="0061592A">
        <w:rPr>
          <w:shd w:val="clear" w:color="auto" w:fill="FFFFFF" w:themeFill="background1"/>
        </w:rPr>
        <w:t xml:space="preserve"> Tower Village -Nana </w:t>
      </w:r>
      <w:proofErr w:type="spellStart"/>
      <w:r w:rsidR="00074C74" w:rsidRPr="0061592A">
        <w:rPr>
          <w:shd w:val="clear" w:color="auto" w:fill="FFFFFF" w:themeFill="background1"/>
        </w:rPr>
        <w:t>Kapya</w:t>
      </w:r>
      <w:proofErr w:type="spellEnd"/>
      <w:r w:rsidR="00074C74" w:rsidRPr="0061592A">
        <w:rPr>
          <w:shd w:val="clear" w:color="auto" w:fill="FFFFFF" w:themeFill="background1"/>
        </w:rPr>
        <w:t xml:space="preserve"> </w:t>
      </w:r>
      <w:proofErr w:type="spellStart"/>
      <w:r w:rsidR="00074C74" w:rsidRPr="0061592A">
        <w:rPr>
          <w:shd w:val="clear" w:color="auto" w:fill="FFFFFF" w:themeFill="background1"/>
        </w:rPr>
        <w:t>Mundra</w:t>
      </w:r>
      <w:proofErr w:type="spellEnd"/>
      <w:r w:rsidR="00074C74" w:rsidRPr="0061592A">
        <w:rPr>
          <w:shd w:val="clear" w:color="auto" w:fill="FFFFFF" w:themeFill="background1"/>
        </w:rPr>
        <w:t xml:space="preserve"> District Kutch (</w:t>
      </w:r>
      <w:proofErr w:type="spellStart"/>
      <w:r w:rsidR="00074C74" w:rsidRPr="0061592A">
        <w:rPr>
          <w:shd w:val="clear" w:color="auto" w:fill="FFFFFF" w:themeFill="background1"/>
        </w:rPr>
        <w:t>Gujrat</w:t>
      </w:r>
      <w:proofErr w:type="spellEnd"/>
      <w:r w:rsidR="00074C74" w:rsidRPr="0061592A">
        <w:rPr>
          <w:shd w:val="clear" w:color="auto" w:fill="FFFFFF" w:themeFill="background1"/>
        </w:rPr>
        <w:t xml:space="preserve">)  </w:t>
      </w:r>
      <w:r w:rsidR="0055430D" w:rsidRPr="0061592A">
        <w:rPr>
          <w:shd w:val="clear" w:color="auto" w:fill="FFFFFF" w:themeFill="background1"/>
        </w:rPr>
        <w:t xml:space="preserve">           </w:t>
      </w:r>
      <w:r w:rsidR="0061592A" w:rsidRPr="0061592A">
        <w:rPr>
          <w:shd w:val="clear" w:color="auto" w:fill="FFFFFF" w:themeFill="background1"/>
        </w:rPr>
        <w:t xml:space="preserve">                               </w:t>
      </w:r>
      <w:r w:rsidR="00074C74" w:rsidRPr="0061592A">
        <w:rPr>
          <w:shd w:val="clear" w:color="auto" w:fill="FFFFFF" w:themeFill="background1"/>
        </w:rPr>
        <w:t>Pin code -370421</w:t>
      </w:r>
    </w:p>
    <w:p w:rsidR="0055430D" w:rsidRPr="0061592A" w:rsidRDefault="0055430D" w:rsidP="001D48C2">
      <w:pPr>
        <w:pStyle w:val="BodyText"/>
        <w:spacing w:after="0" w:line="240" w:lineRule="auto"/>
        <w:rPr>
          <w:b/>
          <w:bCs/>
          <w:noProof/>
          <w:shd w:val="clear" w:color="auto" w:fill="FFFFFF" w:themeFill="background1"/>
        </w:rPr>
      </w:pPr>
      <w:r w:rsidRPr="0061592A">
        <w:rPr>
          <w:b/>
        </w:rPr>
        <w:t>Date of Birth:</w:t>
      </w:r>
      <w:r w:rsidRPr="0061592A">
        <w:t xml:space="preserve"> 15.7.1993.</w:t>
      </w:r>
    </w:p>
    <w:p w:rsidR="0055430D" w:rsidRPr="0061592A" w:rsidRDefault="0055430D" w:rsidP="001D48C2">
      <w:pPr>
        <w:spacing w:after="0" w:line="240" w:lineRule="auto"/>
        <w:rPr>
          <w:b/>
        </w:rPr>
      </w:pPr>
      <w:r w:rsidRPr="0061592A">
        <w:rPr>
          <w:b/>
        </w:rPr>
        <w:t xml:space="preserve">Marital </w:t>
      </w:r>
      <w:proofErr w:type="gramStart"/>
      <w:r w:rsidRPr="0061592A">
        <w:rPr>
          <w:b/>
        </w:rPr>
        <w:t>Status</w:t>
      </w:r>
      <w:r w:rsidR="001D48C2">
        <w:rPr>
          <w:b/>
        </w:rPr>
        <w:t xml:space="preserve"> </w:t>
      </w:r>
      <w:r w:rsidRPr="0061592A">
        <w:t>:</w:t>
      </w:r>
      <w:proofErr w:type="gramEnd"/>
      <w:r w:rsidRPr="0061592A">
        <w:t xml:space="preserve"> unmarried.</w:t>
      </w:r>
    </w:p>
    <w:p w:rsidR="00FF1BB7" w:rsidRPr="0061592A" w:rsidRDefault="001D48C2" w:rsidP="001D48C2">
      <w:pPr>
        <w:pStyle w:val="BodyText"/>
        <w:spacing w:after="0" w:line="240" w:lineRule="auto"/>
      </w:pPr>
      <w:r w:rsidRPr="0061592A">
        <w:rPr>
          <w:b/>
        </w:rPr>
        <w:t>Nationality</w:t>
      </w:r>
      <w:r>
        <w:rPr>
          <w:b/>
        </w:rPr>
        <w:t>:</w:t>
      </w:r>
      <w:r w:rsidR="0055430D" w:rsidRPr="0061592A">
        <w:t xml:space="preserve"> Indian</w:t>
      </w:r>
    </w:p>
    <w:p w:rsidR="0055430D" w:rsidRPr="0061592A" w:rsidRDefault="0055430D" w:rsidP="001D48C2">
      <w:pPr>
        <w:pStyle w:val="BodyText"/>
        <w:spacing w:after="0" w:line="240" w:lineRule="auto"/>
      </w:pPr>
      <w:r w:rsidRPr="0061592A">
        <w:rPr>
          <w:b/>
        </w:rPr>
        <w:t xml:space="preserve">Languages </w:t>
      </w:r>
      <w:r w:rsidR="00CF691C" w:rsidRPr="0061592A">
        <w:rPr>
          <w:b/>
        </w:rPr>
        <w:t>Known</w:t>
      </w:r>
      <w:r w:rsidR="00CF691C">
        <w:rPr>
          <w:b/>
        </w:rPr>
        <w:t>:</w:t>
      </w:r>
      <w:r w:rsidRPr="0061592A">
        <w:t xml:space="preserve"> English, Hindi, </w:t>
      </w:r>
      <w:r w:rsidR="0061592A" w:rsidRPr="0061592A">
        <w:t>and Gujarati</w:t>
      </w:r>
    </w:p>
    <w:p w:rsidR="0055430D" w:rsidRDefault="0055430D" w:rsidP="0055430D">
      <w:pPr>
        <w:spacing w:after="0" w:line="240" w:lineRule="auto"/>
      </w:pPr>
    </w:p>
    <w:p w:rsidR="00CF691C" w:rsidRPr="0061592A" w:rsidRDefault="00CF691C" w:rsidP="0055430D">
      <w:pPr>
        <w:spacing w:after="0" w:line="240" w:lineRule="auto"/>
      </w:pPr>
    </w:p>
    <w:p w:rsidR="0061592A" w:rsidRPr="0061592A" w:rsidRDefault="0061592A" w:rsidP="0061592A">
      <w:pPr>
        <w:pStyle w:val="NormalWeb"/>
        <w:spacing w:before="0" w:after="0"/>
        <w:jc w:val="both"/>
        <w:rPr>
          <w:b/>
          <w:bCs/>
          <w:u w:val="single"/>
        </w:rPr>
      </w:pPr>
      <w:r w:rsidRPr="0061592A">
        <w:rPr>
          <w:b/>
          <w:bCs/>
          <w:u w:val="single"/>
        </w:rPr>
        <w:t>ACADEMIA:</w:t>
      </w:r>
    </w:p>
    <w:p w:rsidR="001D48C2" w:rsidRDefault="0061592A" w:rsidP="001D48C2">
      <w:pPr>
        <w:tabs>
          <w:tab w:val="left" w:pos="0"/>
        </w:tabs>
        <w:suppressAutoHyphens/>
        <w:spacing w:after="0" w:line="240" w:lineRule="auto"/>
      </w:pPr>
      <w:r w:rsidRPr="001D48C2">
        <w:t>Four year fu</w:t>
      </w:r>
      <w:r w:rsidR="00CF691C">
        <w:t xml:space="preserve">ll time graduate programme </w:t>
      </w:r>
      <w:proofErr w:type="gramStart"/>
      <w:r w:rsidR="00CF691C">
        <w:t>( B</w:t>
      </w:r>
      <w:proofErr w:type="gramEnd"/>
      <w:r w:rsidR="00CF691C">
        <w:t xml:space="preserve"> T</w:t>
      </w:r>
      <w:r w:rsidRPr="001D48C2">
        <w:t xml:space="preserve">ech) from J.B.I.T </w:t>
      </w:r>
      <w:proofErr w:type="spellStart"/>
      <w:r w:rsidRPr="001D48C2">
        <w:t>Uttarakhand</w:t>
      </w:r>
      <w:proofErr w:type="spellEnd"/>
      <w:r w:rsidRPr="001D48C2">
        <w:t xml:space="preserve"> Technical </w:t>
      </w:r>
      <w:r w:rsidR="00CF691C" w:rsidRPr="001D48C2">
        <w:t>University, Dehradun</w:t>
      </w:r>
      <w:r w:rsidRPr="001D48C2">
        <w:t xml:space="preserve"> with specialization in Electrical Engineering  in the year 2014   Score (%) - 69 aggregate</w:t>
      </w:r>
    </w:p>
    <w:p w:rsidR="001D48C2" w:rsidRPr="001D48C2" w:rsidRDefault="0061592A" w:rsidP="001D48C2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1D48C2">
        <w:rPr>
          <w:bCs/>
        </w:rPr>
        <w:t>XII fro</w:t>
      </w:r>
      <w:r w:rsidR="00CF691C">
        <w:rPr>
          <w:bCs/>
        </w:rPr>
        <w:t xml:space="preserve">m U.K Government Inter college </w:t>
      </w:r>
      <w:proofErr w:type="spellStart"/>
      <w:r w:rsidR="00CF691C">
        <w:rPr>
          <w:bCs/>
        </w:rPr>
        <w:t>R</w:t>
      </w:r>
      <w:r w:rsidRPr="001D48C2">
        <w:rPr>
          <w:bCs/>
        </w:rPr>
        <w:t>udraprayag</w:t>
      </w:r>
      <w:proofErr w:type="spellEnd"/>
      <w:r w:rsidRPr="001D48C2">
        <w:rPr>
          <w:bCs/>
        </w:rPr>
        <w:t xml:space="preserve"> </w:t>
      </w:r>
    </w:p>
    <w:p w:rsidR="0061592A" w:rsidRPr="008F58AA" w:rsidRDefault="0061592A" w:rsidP="001D48C2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</w:pPr>
      <w:r w:rsidRPr="001D48C2">
        <w:rPr>
          <w:bCs/>
        </w:rPr>
        <w:t>X from</w:t>
      </w:r>
      <w:r w:rsidRPr="001D48C2">
        <w:rPr>
          <w:b/>
          <w:bCs/>
        </w:rPr>
        <w:t xml:space="preserve"> </w:t>
      </w:r>
      <w:r w:rsidRPr="001D48C2">
        <w:rPr>
          <w:bCs/>
        </w:rPr>
        <w:t xml:space="preserve">Government Inter college </w:t>
      </w:r>
      <w:proofErr w:type="spellStart"/>
      <w:r w:rsidRPr="001D48C2">
        <w:rPr>
          <w:bCs/>
        </w:rPr>
        <w:t>Rudraprayag</w:t>
      </w:r>
      <w:proofErr w:type="spellEnd"/>
      <w:r w:rsidRPr="001D48C2">
        <w:rPr>
          <w:bCs/>
        </w:rPr>
        <w:t>,</w:t>
      </w:r>
    </w:p>
    <w:p w:rsidR="008F58AA" w:rsidRDefault="008F58AA" w:rsidP="008F58AA">
      <w:pPr>
        <w:pStyle w:val="ListParagraph"/>
        <w:tabs>
          <w:tab w:val="left" w:pos="0"/>
        </w:tabs>
        <w:suppressAutoHyphens/>
        <w:spacing w:after="0" w:line="240" w:lineRule="auto"/>
        <w:rPr>
          <w:bCs/>
        </w:rPr>
      </w:pPr>
    </w:p>
    <w:p w:rsidR="008F58AA" w:rsidRPr="001D48C2" w:rsidRDefault="008F58AA" w:rsidP="008F58AA">
      <w:pPr>
        <w:pStyle w:val="ListParagraph"/>
        <w:tabs>
          <w:tab w:val="left" w:pos="0"/>
        </w:tabs>
        <w:suppressAutoHyphens/>
        <w:spacing w:after="0" w:line="240" w:lineRule="auto"/>
      </w:pPr>
    </w:p>
    <w:p w:rsidR="0061592A" w:rsidRPr="00CF691C" w:rsidRDefault="0061592A" w:rsidP="0055430D">
      <w:pPr>
        <w:spacing w:after="0" w:line="240" w:lineRule="auto"/>
      </w:pPr>
    </w:p>
    <w:p w:rsidR="00CF691C" w:rsidRPr="00CF691C" w:rsidRDefault="00CF691C" w:rsidP="00CF691C">
      <w:pPr>
        <w:pStyle w:val="Footer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u w:val="single"/>
        </w:rPr>
      </w:pPr>
      <w:r w:rsidRPr="00CF691C">
        <w:rPr>
          <w:b/>
          <w:u w:val="single"/>
        </w:rPr>
        <w:t>Software Skills: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</w:pPr>
      <w:r w:rsidRPr="00CF691C">
        <w:t>Operating Systems</w:t>
      </w:r>
      <w:r w:rsidRPr="00CF691C">
        <w:tab/>
      </w:r>
      <w:r w:rsidRPr="00CF691C">
        <w:tab/>
      </w:r>
      <w:r w:rsidRPr="00CF691C">
        <w:rPr>
          <w:b/>
        </w:rPr>
        <w:t>:</w:t>
      </w:r>
      <w:r w:rsidRPr="00CF691C">
        <w:t xml:space="preserve"> Windows XP, 2003 and 2007, MS-DOS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</w:pPr>
      <w:r w:rsidRPr="00CF691C">
        <w:t>Packages</w:t>
      </w:r>
      <w:r w:rsidRPr="00CF691C">
        <w:tab/>
      </w:r>
      <w:r w:rsidRPr="00CF691C">
        <w:tab/>
      </w:r>
      <w:r w:rsidRPr="00CF691C">
        <w:tab/>
      </w:r>
      <w:r w:rsidRPr="00CF691C">
        <w:rPr>
          <w:b/>
        </w:rPr>
        <w:t>:</w:t>
      </w:r>
      <w:r w:rsidRPr="00CF691C">
        <w:t xml:space="preserve"> MS Office (Word ,Excel &amp; Access)</w:t>
      </w:r>
    </w:p>
    <w:p w:rsid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</w:pPr>
      <w:r w:rsidRPr="00CF691C">
        <w:t>Networking</w:t>
      </w:r>
      <w:r w:rsidRPr="00CF691C">
        <w:tab/>
      </w:r>
      <w:r w:rsidRPr="00CF691C">
        <w:tab/>
      </w:r>
      <w:r w:rsidRPr="00CF691C">
        <w:tab/>
      </w:r>
      <w:r w:rsidRPr="00CF691C">
        <w:rPr>
          <w:b/>
        </w:rPr>
        <w:t>:</w:t>
      </w:r>
      <w:r w:rsidRPr="00CF691C">
        <w:t xml:space="preserve"> Hardware and Basic networking knowledge on Windows 2003</w:t>
      </w:r>
    </w:p>
    <w:p w:rsidR="00CF691C" w:rsidRPr="00CF691C" w:rsidRDefault="00CF691C" w:rsidP="00CF691C">
      <w:pPr>
        <w:pStyle w:val="ListParagraph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1440"/>
      </w:pPr>
      <w:r w:rsidRPr="00CF691C">
        <w:tab/>
      </w:r>
    </w:p>
    <w:p w:rsidR="00CF691C" w:rsidRPr="00CF691C" w:rsidRDefault="00CF691C" w:rsidP="00CF691C">
      <w:pPr>
        <w:contextualSpacing/>
        <w:rPr>
          <w:b/>
          <w:u w:val="single"/>
        </w:rPr>
      </w:pPr>
      <w:r w:rsidRPr="00CF691C">
        <w:rPr>
          <w:b/>
          <w:u w:val="single"/>
        </w:rPr>
        <w:t>Strengths &amp; Extra Curricular Activities: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CF691C">
        <w:rPr>
          <w:bCs/>
        </w:rPr>
        <w:t>Good Communications &amp; presentation Skills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CF691C">
        <w:rPr>
          <w:bCs/>
        </w:rPr>
        <w:t>Hard Working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CF691C">
        <w:rPr>
          <w:bCs/>
        </w:rPr>
        <w:t>Commitment of Work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CF691C">
        <w:rPr>
          <w:bCs/>
        </w:rPr>
        <w:t>Positive thinking</w:t>
      </w:r>
    </w:p>
    <w:p w:rsidR="00CF691C" w:rsidRPr="00CF691C" w:rsidRDefault="00CF691C" w:rsidP="00CF691C">
      <w:pPr>
        <w:pStyle w:val="ListParagraph"/>
        <w:numPr>
          <w:ilvl w:val="0"/>
          <w:numId w:val="17"/>
        </w:numPr>
        <w:tabs>
          <w:tab w:val="left" w:pos="0"/>
        </w:tabs>
        <w:suppressAutoHyphens/>
        <w:spacing w:after="0" w:line="240" w:lineRule="auto"/>
        <w:rPr>
          <w:bCs/>
        </w:rPr>
      </w:pPr>
      <w:r w:rsidRPr="00CF691C">
        <w:rPr>
          <w:bCs/>
        </w:rPr>
        <w:t>Reading books &amp; Lessoning music</w:t>
      </w:r>
    </w:p>
    <w:p w:rsidR="0055430D" w:rsidRPr="0061592A" w:rsidRDefault="0055430D" w:rsidP="0055430D">
      <w:pPr>
        <w:pStyle w:val="BodyText"/>
        <w:spacing w:after="0" w:line="240" w:lineRule="auto"/>
        <w:rPr>
          <w:shd w:val="clear" w:color="auto" w:fill="FFFFFF" w:themeFill="background1"/>
        </w:rPr>
      </w:pPr>
    </w:p>
    <w:p w:rsidR="006F349C" w:rsidRPr="0061592A" w:rsidRDefault="00074C74" w:rsidP="0055430D">
      <w:pPr>
        <w:pStyle w:val="BodyText"/>
        <w:spacing w:after="0" w:line="240" w:lineRule="auto"/>
        <w:jc w:val="both"/>
      </w:pPr>
      <w:r w:rsidRPr="0061592A">
        <w:rPr>
          <w:b/>
          <w:bCs/>
          <w:noProof/>
          <w:shd w:val="clear" w:color="auto" w:fill="FFFFFF" w:themeFill="background1"/>
        </w:rPr>
        <w:t xml:space="preserve">                                                                                                                                                                           </w:t>
      </w:r>
    </w:p>
    <w:p w:rsidR="001B5473" w:rsidRPr="0061592A" w:rsidRDefault="0061592A" w:rsidP="00FF1BB7">
      <w:pPr>
        <w:pStyle w:val="Heading8"/>
        <w:ind w:left="0" w:firstLine="0"/>
        <w:jc w:val="both"/>
        <w:rPr>
          <w:b/>
        </w:rPr>
      </w:pPr>
      <w:r w:rsidRPr="0061592A">
        <w:rPr>
          <w:b/>
        </w:rPr>
        <w:t>DECLARATION:</w:t>
      </w:r>
    </w:p>
    <w:p w:rsidR="00FF1BB7" w:rsidRPr="0061592A" w:rsidRDefault="001A12AC" w:rsidP="00FF1BB7">
      <w:pPr>
        <w:pStyle w:val="Heading8"/>
        <w:ind w:left="0" w:firstLine="0"/>
        <w:jc w:val="both"/>
      </w:pPr>
      <w:r w:rsidRPr="0061592A">
        <w:t xml:space="preserve">I hereby declare that the above particulars are true to the best of my knowledge and belief. If you please give a chance to serve in your esteemed organization, I will prove myself and I will do my level best for the growth of your organization. </w:t>
      </w:r>
    </w:p>
    <w:p w:rsidR="00CF691C" w:rsidRDefault="00CF691C" w:rsidP="00FF1BB7">
      <w:pPr>
        <w:tabs>
          <w:tab w:val="left" w:pos="6912"/>
        </w:tabs>
        <w:rPr>
          <w:b/>
        </w:rPr>
      </w:pPr>
    </w:p>
    <w:p w:rsidR="00FF1BB7" w:rsidRPr="0061592A" w:rsidRDefault="001A12AC" w:rsidP="00FF1BB7">
      <w:pPr>
        <w:tabs>
          <w:tab w:val="left" w:pos="6912"/>
        </w:tabs>
        <w:rPr>
          <w:b/>
        </w:rPr>
      </w:pPr>
      <w:r w:rsidRPr="0061592A">
        <w:rPr>
          <w:b/>
        </w:rPr>
        <w:t>S</w:t>
      </w:r>
      <w:r w:rsidR="00DB272D" w:rsidRPr="0061592A">
        <w:rPr>
          <w:b/>
        </w:rPr>
        <w:t xml:space="preserve">HAILESH GAIROLA </w:t>
      </w:r>
      <w:r w:rsidR="00FF1BB7" w:rsidRPr="0061592A">
        <w:rPr>
          <w:b/>
        </w:rPr>
        <w:t xml:space="preserve">   </w:t>
      </w:r>
    </w:p>
    <w:p w:rsidR="00FF1BB7" w:rsidRPr="0061592A" w:rsidRDefault="00FF1BB7" w:rsidP="00FF1BB7">
      <w:pPr>
        <w:tabs>
          <w:tab w:val="left" w:pos="6912"/>
        </w:tabs>
        <w:rPr>
          <w:b/>
        </w:rPr>
      </w:pPr>
      <w:proofErr w:type="gramStart"/>
      <w:r w:rsidRPr="0061592A">
        <w:rPr>
          <w:b/>
        </w:rPr>
        <w:t>DATE :</w:t>
      </w:r>
      <w:proofErr w:type="gramEnd"/>
      <w:r w:rsidRPr="0061592A">
        <w:rPr>
          <w:b/>
        </w:rPr>
        <w:t xml:space="preserve"> 27/8/2019  </w:t>
      </w:r>
    </w:p>
    <w:p w:rsidR="00FF1BB7" w:rsidRPr="0061592A" w:rsidRDefault="00FF1BB7" w:rsidP="00FF1BB7">
      <w:pPr>
        <w:tabs>
          <w:tab w:val="left" w:pos="6912"/>
        </w:tabs>
        <w:rPr>
          <w:b/>
        </w:rPr>
      </w:pPr>
      <w:r w:rsidRPr="0061592A">
        <w:rPr>
          <w:b/>
        </w:rPr>
        <w:t>PLACE –MUNDRA GUJRAT</w:t>
      </w:r>
    </w:p>
    <w:p w:rsidR="006F349C" w:rsidRPr="00FF1BB7" w:rsidRDefault="00FF1BB7" w:rsidP="00FF1BB7">
      <w:pPr>
        <w:tabs>
          <w:tab w:val="left" w:pos="6912"/>
        </w:tabs>
        <w:rPr>
          <w:rFonts w:asciiTheme="minorHAnsi" w:hAnsiTheme="minorHAnsi" w:cstheme="minorHAnsi"/>
          <w:b/>
        </w:rPr>
      </w:pPr>
      <w:r w:rsidRPr="0061592A">
        <w:rPr>
          <w:b/>
        </w:rPr>
        <w:t xml:space="preserve">                              </w:t>
      </w:r>
      <w:r>
        <w:rPr>
          <w:rFonts w:asciiTheme="minorHAnsi" w:hAnsiTheme="minorHAnsi" w:cstheme="minorHAnsi"/>
          <w:b/>
        </w:rPr>
        <w:t xml:space="preserve">                                    </w:t>
      </w:r>
    </w:p>
    <w:sectPr w:rsidR="006F349C" w:rsidRPr="00FF1BB7" w:rsidSect="00FA5D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-593" w:right="992" w:bottom="425" w:left="1077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ED" w:rsidRDefault="003F27ED" w:rsidP="006F349C">
      <w:pPr>
        <w:spacing w:after="0" w:line="240" w:lineRule="auto"/>
      </w:pPr>
      <w:r>
        <w:separator/>
      </w:r>
    </w:p>
  </w:endnote>
  <w:endnote w:type="continuationSeparator" w:id="0">
    <w:p w:rsidR="003F27ED" w:rsidRDefault="003F27ED" w:rsidP="006F3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ED" w:rsidRDefault="003F27ED" w:rsidP="006F349C">
      <w:pPr>
        <w:spacing w:after="0" w:line="240" w:lineRule="auto"/>
      </w:pPr>
      <w:r>
        <w:separator/>
      </w:r>
    </w:p>
  </w:footnote>
  <w:footnote w:type="continuationSeparator" w:id="0">
    <w:p w:rsidR="003F27ED" w:rsidRDefault="003F27ED" w:rsidP="006F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Header"/>
    </w:pPr>
  </w:p>
  <w:p w:rsidR="00F56E4A" w:rsidRDefault="00F56E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E4A" w:rsidRDefault="00F56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  <w:szCs w:val="18"/>
        <w:lang w:eastAsia="en-IN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  <w:szCs w:val="18"/>
        <w:lang w:eastAsia="en-IN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  <w:szCs w:val="18"/>
        <w:lang w:eastAsia="en-IN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sz w:val="20"/>
        <w:szCs w:val="18"/>
        <w:lang w:eastAsia="en-IN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/>
        <w:sz w:val="20"/>
        <w:szCs w:val="18"/>
        <w:lang w:eastAsia="en-IN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/>
        <w:sz w:val="20"/>
        <w:szCs w:val="18"/>
        <w:lang w:eastAsia="en-IN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  <w:sz w:val="20"/>
        <w:szCs w:val="18"/>
        <w:lang w:eastAsia="en-IN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/>
        <w:sz w:val="20"/>
        <w:szCs w:val="18"/>
        <w:lang w:eastAsia="en-IN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/>
        <w:sz w:val="20"/>
        <w:szCs w:val="18"/>
        <w:lang w:eastAsia="en-IN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18"/>
        <w:szCs w:val="18"/>
        <w:lang w:eastAsia="en-IN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z w:val="20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left" w:pos="0"/>
        </w:tabs>
        <w:ind w:left="773" w:hanging="360"/>
      </w:pPr>
      <w:rPr>
        <w:rFonts w:ascii="Symbol" w:hAnsi="Symbol" w:cs="Symbol"/>
        <w:sz w:val="18"/>
        <w:szCs w:val="18"/>
        <w:lang w:eastAsia="en-IN"/>
      </w:rPr>
    </w:lvl>
  </w:abstractNum>
  <w:abstractNum w:abstractNumId="5">
    <w:nsid w:val="059551F3"/>
    <w:multiLevelType w:val="hybridMultilevel"/>
    <w:tmpl w:val="1C009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DD0EAC"/>
    <w:multiLevelType w:val="hybridMultilevel"/>
    <w:tmpl w:val="44B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2688B"/>
    <w:multiLevelType w:val="hybridMultilevel"/>
    <w:tmpl w:val="5F9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2401B"/>
    <w:multiLevelType w:val="hybridMultilevel"/>
    <w:tmpl w:val="AD6C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3D8A"/>
    <w:multiLevelType w:val="hybridMultilevel"/>
    <w:tmpl w:val="0D20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60F91"/>
    <w:multiLevelType w:val="hybridMultilevel"/>
    <w:tmpl w:val="DF788392"/>
    <w:lvl w:ilvl="0" w:tplc="E04692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6CE47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60201E38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B22E36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A70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61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C2D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C51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C00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B0645D"/>
    <w:multiLevelType w:val="multilevel"/>
    <w:tmpl w:val="35B0645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CA4B5B"/>
    <w:multiLevelType w:val="hybridMultilevel"/>
    <w:tmpl w:val="3D3E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B6671"/>
    <w:multiLevelType w:val="multilevel"/>
    <w:tmpl w:val="3D7B66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127C2"/>
    <w:multiLevelType w:val="multilevel"/>
    <w:tmpl w:val="44A12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  <w:lang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C86085"/>
    <w:multiLevelType w:val="hybridMultilevel"/>
    <w:tmpl w:val="4C443A5A"/>
    <w:lvl w:ilvl="0" w:tplc="52D04E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E8BACD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9BE893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8B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6B7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CF4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AC6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A1F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628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AA0547"/>
    <w:multiLevelType w:val="hybridMultilevel"/>
    <w:tmpl w:val="2D7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54548"/>
    <w:multiLevelType w:val="hybridMultilevel"/>
    <w:tmpl w:val="56E04BD8"/>
    <w:lvl w:ilvl="0" w:tplc="3A869D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92DA3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E9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8B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81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2F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63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6F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684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F4C15"/>
    <w:multiLevelType w:val="hybridMultilevel"/>
    <w:tmpl w:val="14486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23C89"/>
    <w:multiLevelType w:val="hybridMultilevel"/>
    <w:tmpl w:val="15B8B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CB469E"/>
    <w:multiLevelType w:val="hybridMultilevel"/>
    <w:tmpl w:val="D58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967EE9"/>
    <w:multiLevelType w:val="multilevel"/>
    <w:tmpl w:val="6C967E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1594F"/>
    <w:multiLevelType w:val="hybridMultilevel"/>
    <w:tmpl w:val="050E5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3B0FB7"/>
    <w:multiLevelType w:val="hybridMultilevel"/>
    <w:tmpl w:val="20500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B7F61"/>
    <w:multiLevelType w:val="hybridMultilevel"/>
    <w:tmpl w:val="0D76A8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C5958"/>
    <w:multiLevelType w:val="multilevel"/>
    <w:tmpl w:val="7ABC5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3"/>
  </w:num>
  <w:num w:numId="4">
    <w:abstractNumId w:val="14"/>
  </w:num>
  <w:num w:numId="5">
    <w:abstractNumId w:val="2"/>
  </w:num>
  <w:num w:numId="6">
    <w:abstractNumId w:val="21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20"/>
  </w:num>
  <w:num w:numId="14">
    <w:abstractNumId w:val="7"/>
  </w:num>
  <w:num w:numId="15">
    <w:abstractNumId w:val="12"/>
  </w:num>
  <w:num w:numId="16">
    <w:abstractNumId w:val="22"/>
  </w:num>
  <w:num w:numId="17">
    <w:abstractNumId w:val="16"/>
  </w:num>
  <w:num w:numId="18">
    <w:abstractNumId w:val="24"/>
  </w:num>
  <w:num w:numId="19">
    <w:abstractNumId w:val="9"/>
  </w:num>
  <w:num w:numId="20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9"/>
  </w:num>
  <w:num w:numId="24">
    <w:abstractNumId w:val="5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A1"/>
    <w:rsid w:val="0001016B"/>
    <w:rsid w:val="000137B6"/>
    <w:rsid w:val="00015D05"/>
    <w:rsid w:val="000204F6"/>
    <w:rsid w:val="000227AE"/>
    <w:rsid w:val="00027791"/>
    <w:rsid w:val="00031EAE"/>
    <w:rsid w:val="00035730"/>
    <w:rsid w:val="00040414"/>
    <w:rsid w:val="000416EC"/>
    <w:rsid w:val="0004489A"/>
    <w:rsid w:val="000466D3"/>
    <w:rsid w:val="00053FE8"/>
    <w:rsid w:val="00056EB0"/>
    <w:rsid w:val="0005704B"/>
    <w:rsid w:val="0006202C"/>
    <w:rsid w:val="00062F3B"/>
    <w:rsid w:val="000641F6"/>
    <w:rsid w:val="0006483A"/>
    <w:rsid w:val="00064EBE"/>
    <w:rsid w:val="000674C1"/>
    <w:rsid w:val="0006783A"/>
    <w:rsid w:val="00070271"/>
    <w:rsid w:val="00070875"/>
    <w:rsid w:val="00073104"/>
    <w:rsid w:val="0007452B"/>
    <w:rsid w:val="00074C74"/>
    <w:rsid w:val="00075759"/>
    <w:rsid w:val="00090360"/>
    <w:rsid w:val="000934C0"/>
    <w:rsid w:val="000A2AD9"/>
    <w:rsid w:val="000A567A"/>
    <w:rsid w:val="000B2EB7"/>
    <w:rsid w:val="000B33FF"/>
    <w:rsid w:val="000B4AB5"/>
    <w:rsid w:val="000B74D8"/>
    <w:rsid w:val="000C27E9"/>
    <w:rsid w:val="000C50A3"/>
    <w:rsid w:val="000D3231"/>
    <w:rsid w:val="000D44E5"/>
    <w:rsid w:val="000D4DCA"/>
    <w:rsid w:val="000E065B"/>
    <w:rsid w:val="000E75A4"/>
    <w:rsid w:val="000F4FF3"/>
    <w:rsid w:val="0010138E"/>
    <w:rsid w:val="00101E3D"/>
    <w:rsid w:val="00105F4A"/>
    <w:rsid w:val="0011098F"/>
    <w:rsid w:val="00114E76"/>
    <w:rsid w:val="001232D2"/>
    <w:rsid w:val="00125583"/>
    <w:rsid w:val="001273A8"/>
    <w:rsid w:val="00130CBD"/>
    <w:rsid w:val="001312D0"/>
    <w:rsid w:val="00131AFD"/>
    <w:rsid w:val="00132055"/>
    <w:rsid w:val="001327F9"/>
    <w:rsid w:val="00136C55"/>
    <w:rsid w:val="00140501"/>
    <w:rsid w:val="00143A32"/>
    <w:rsid w:val="00147124"/>
    <w:rsid w:val="001508B1"/>
    <w:rsid w:val="001531FD"/>
    <w:rsid w:val="001536A7"/>
    <w:rsid w:val="00154854"/>
    <w:rsid w:val="00157AF2"/>
    <w:rsid w:val="001620EF"/>
    <w:rsid w:val="00166154"/>
    <w:rsid w:val="001661B6"/>
    <w:rsid w:val="001712FF"/>
    <w:rsid w:val="00173E08"/>
    <w:rsid w:val="001752CF"/>
    <w:rsid w:val="00185A1E"/>
    <w:rsid w:val="00185F3B"/>
    <w:rsid w:val="001901C5"/>
    <w:rsid w:val="00190944"/>
    <w:rsid w:val="00195E75"/>
    <w:rsid w:val="00196D55"/>
    <w:rsid w:val="001A12AC"/>
    <w:rsid w:val="001A7A10"/>
    <w:rsid w:val="001B03CF"/>
    <w:rsid w:val="001B3078"/>
    <w:rsid w:val="001B5473"/>
    <w:rsid w:val="001B6971"/>
    <w:rsid w:val="001B6F71"/>
    <w:rsid w:val="001B7055"/>
    <w:rsid w:val="001B7C48"/>
    <w:rsid w:val="001C10A8"/>
    <w:rsid w:val="001C2ABB"/>
    <w:rsid w:val="001C4514"/>
    <w:rsid w:val="001D0EEC"/>
    <w:rsid w:val="001D397C"/>
    <w:rsid w:val="001D48C2"/>
    <w:rsid w:val="001D708F"/>
    <w:rsid w:val="001D7FF4"/>
    <w:rsid w:val="001E1940"/>
    <w:rsid w:val="001E2A6B"/>
    <w:rsid w:val="001E36EF"/>
    <w:rsid w:val="001F02D1"/>
    <w:rsid w:val="001F0A91"/>
    <w:rsid w:val="001F34A9"/>
    <w:rsid w:val="001F58BD"/>
    <w:rsid w:val="001F646C"/>
    <w:rsid w:val="001F7BFC"/>
    <w:rsid w:val="002004B7"/>
    <w:rsid w:val="0020176D"/>
    <w:rsid w:val="002057D9"/>
    <w:rsid w:val="00210271"/>
    <w:rsid w:val="002131E3"/>
    <w:rsid w:val="00220720"/>
    <w:rsid w:val="0022269F"/>
    <w:rsid w:val="00225FB1"/>
    <w:rsid w:val="00231FF7"/>
    <w:rsid w:val="00234CDC"/>
    <w:rsid w:val="002379B1"/>
    <w:rsid w:val="00245AC0"/>
    <w:rsid w:val="00251BBA"/>
    <w:rsid w:val="00252C88"/>
    <w:rsid w:val="002617A4"/>
    <w:rsid w:val="002618FB"/>
    <w:rsid w:val="002649C5"/>
    <w:rsid w:val="002734A3"/>
    <w:rsid w:val="00274294"/>
    <w:rsid w:val="002745DE"/>
    <w:rsid w:val="002826BC"/>
    <w:rsid w:val="002828DB"/>
    <w:rsid w:val="0028431B"/>
    <w:rsid w:val="00284F4B"/>
    <w:rsid w:val="002865C8"/>
    <w:rsid w:val="00293183"/>
    <w:rsid w:val="00294D05"/>
    <w:rsid w:val="002A2401"/>
    <w:rsid w:val="002A6D05"/>
    <w:rsid w:val="002A7771"/>
    <w:rsid w:val="002B0A63"/>
    <w:rsid w:val="002B1D78"/>
    <w:rsid w:val="002B3F90"/>
    <w:rsid w:val="002C2E86"/>
    <w:rsid w:val="002C5538"/>
    <w:rsid w:val="002D2A97"/>
    <w:rsid w:val="002D41E9"/>
    <w:rsid w:val="002E0237"/>
    <w:rsid w:val="002E3457"/>
    <w:rsid w:val="002E4FB1"/>
    <w:rsid w:val="002E5888"/>
    <w:rsid w:val="002E5B1A"/>
    <w:rsid w:val="002E71EC"/>
    <w:rsid w:val="002F0507"/>
    <w:rsid w:val="002F272A"/>
    <w:rsid w:val="002F2A41"/>
    <w:rsid w:val="002F3C92"/>
    <w:rsid w:val="002F5404"/>
    <w:rsid w:val="00300446"/>
    <w:rsid w:val="00300AA1"/>
    <w:rsid w:val="003027EB"/>
    <w:rsid w:val="00304F7C"/>
    <w:rsid w:val="00306D8D"/>
    <w:rsid w:val="00307D58"/>
    <w:rsid w:val="0031168F"/>
    <w:rsid w:val="003143A6"/>
    <w:rsid w:val="003239A0"/>
    <w:rsid w:val="00326A1A"/>
    <w:rsid w:val="00326EFD"/>
    <w:rsid w:val="003331CD"/>
    <w:rsid w:val="00335AC2"/>
    <w:rsid w:val="00335D3C"/>
    <w:rsid w:val="00337259"/>
    <w:rsid w:val="00340819"/>
    <w:rsid w:val="00346A87"/>
    <w:rsid w:val="003472CF"/>
    <w:rsid w:val="00351B58"/>
    <w:rsid w:val="003569DB"/>
    <w:rsid w:val="00357F16"/>
    <w:rsid w:val="00361886"/>
    <w:rsid w:val="0036340E"/>
    <w:rsid w:val="00364436"/>
    <w:rsid w:val="00365DFE"/>
    <w:rsid w:val="003667C2"/>
    <w:rsid w:val="00366FB5"/>
    <w:rsid w:val="00367952"/>
    <w:rsid w:val="003716F9"/>
    <w:rsid w:val="00373B9B"/>
    <w:rsid w:val="00374071"/>
    <w:rsid w:val="0037600E"/>
    <w:rsid w:val="00386C27"/>
    <w:rsid w:val="003967FD"/>
    <w:rsid w:val="003B5E82"/>
    <w:rsid w:val="003C2A51"/>
    <w:rsid w:val="003C3FF3"/>
    <w:rsid w:val="003C5B31"/>
    <w:rsid w:val="003D0B44"/>
    <w:rsid w:val="003D14F2"/>
    <w:rsid w:val="003D2532"/>
    <w:rsid w:val="003D3D61"/>
    <w:rsid w:val="003D4441"/>
    <w:rsid w:val="003D6E34"/>
    <w:rsid w:val="003E3912"/>
    <w:rsid w:val="003E3B1A"/>
    <w:rsid w:val="003E4878"/>
    <w:rsid w:val="003E4ED0"/>
    <w:rsid w:val="003E4FDF"/>
    <w:rsid w:val="003E680C"/>
    <w:rsid w:val="003E7840"/>
    <w:rsid w:val="003F27ED"/>
    <w:rsid w:val="003F2F3E"/>
    <w:rsid w:val="003F7B6A"/>
    <w:rsid w:val="0040063E"/>
    <w:rsid w:val="004040A9"/>
    <w:rsid w:val="0040458A"/>
    <w:rsid w:val="00405FFD"/>
    <w:rsid w:val="00407E00"/>
    <w:rsid w:val="00415AD3"/>
    <w:rsid w:val="0042050D"/>
    <w:rsid w:val="00420EBF"/>
    <w:rsid w:val="00421B13"/>
    <w:rsid w:val="00423F09"/>
    <w:rsid w:val="00425F54"/>
    <w:rsid w:val="00431231"/>
    <w:rsid w:val="00432A5E"/>
    <w:rsid w:val="00437469"/>
    <w:rsid w:val="00441A20"/>
    <w:rsid w:val="00442AE2"/>
    <w:rsid w:val="00444DA8"/>
    <w:rsid w:val="0044531E"/>
    <w:rsid w:val="00445DE9"/>
    <w:rsid w:val="00451410"/>
    <w:rsid w:val="004529AA"/>
    <w:rsid w:val="00454085"/>
    <w:rsid w:val="00461315"/>
    <w:rsid w:val="004629D3"/>
    <w:rsid w:val="004654B2"/>
    <w:rsid w:val="004667BC"/>
    <w:rsid w:val="00470EB3"/>
    <w:rsid w:val="00470FDC"/>
    <w:rsid w:val="0047653A"/>
    <w:rsid w:val="00490314"/>
    <w:rsid w:val="00491FBF"/>
    <w:rsid w:val="0049787C"/>
    <w:rsid w:val="004A132D"/>
    <w:rsid w:val="004A491F"/>
    <w:rsid w:val="004B3AA2"/>
    <w:rsid w:val="004B5DA5"/>
    <w:rsid w:val="004B63C7"/>
    <w:rsid w:val="004C022B"/>
    <w:rsid w:val="004C03BC"/>
    <w:rsid w:val="004C1320"/>
    <w:rsid w:val="004C2501"/>
    <w:rsid w:val="004C694E"/>
    <w:rsid w:val="004C6B49"/>
    <w:rsid w:val="004D0619"/>
    <w:rsid w:val="004D3DDB"/>
    <w:rsid w:val="004D6031"/>
    <w:rsid w:val="004D7D90"/>
    <w:rsid w:val="004E5037"/>
    <w:rsid w:val="004E55DE"/>
    <w:rsid w:val="004F01FA"/>
    <w:rsid w:val="004F157F"/>
    <w:rsid w:val="004F32A4"/>
    <w:rsid w:val="004F4DB8"/>
    <w:rsid w:val="004F7FF1"/>
    <w:rsid w:val="00500824"/>
    <w:rsid w:val="0050167C"/>
    <w:rsid w:val="005039A7"/>
    <w:rsid w:val="00505393"/>
    <w:rsid w:val="00510BFF"/>
    <w:rsid w:val="00511E01"/>
    <w:rsid w:val="00512C4A"/>
    <w:rsid w:val="00513CBB"/>
    <w:rsid w:val="005150D6"/>
    <w:rsid w:val="005150E5"/>
    <w:rsid w:val="00515A2B"/>
    <w:rsid w:val="005175E6"/>
    <w:rsid w:val="00523F60"/>
    <w:rsid w:val="005274EE"/>
    <w:rsid w:val="00536874"/>
    <w:rsid w:val="00542AA2"/>
    <w:rsid w:val="0054407D"/>
    <w:rsid w:val="00544BEC"/>
    <w:rsid w:val="0055430D"/>
    <w:rsid w:val="0057521C"/>
    <w:rsid w:val="005758BC"/>
    <w:rsid w:val="00582A4B"/>
    <w:rsid w:val="00583490"/>
    <w:rsid w:val="00583E21"/>
    <w:rsid w:val="00585636"/>
    <w:rsid w:val="005869CF"/>
    <w:rsid w:val="00593A34"/>
    <w:rsid w:val="005A128C"/>
    <w:rsid w:val="005A2262"/>
    <w:rsid w:val="005A2371"/>
    <w:rsid w:val="005A38A4"/>
    <w:rsid w:val="005A3EAC"/>
    <w:rsid w:val="005A4E3F"/>
    <w:rsid w:val="005B1219"/>
    <w:rsid w:val="005B2356"/>
    <w:rsid w:val="005B74AF"/>
    <w:rsid w:val="005B76CF"/>
    <w:rsid w:val="005B7C13"/>
    <w:rsid w:val="005C2A1E"/>
    <w:rsid w:val="005C53F3"/>
    <w:rsid w:val="005D0AFA"/>
    <w:rsid w:val="005D2157"/>
    <w:rsid w:val="005D2EBB"/>
    <w:rsid w:val="005D5D69"/>
    <w:rsid w:val="005D6257"/>
    <w:rsid w:val="005D6EDD"/>
    <w:rsid w:val="005E1223"/>
    <w:rsid w:val="005E15A8"/>
    <w:rsid w:val="005E20A2"/>
    <w:rsid w:val="005F0B7C"/>
    <w:rsid w:val="005F2B71"/>
    <w:rsid w:val="005F6074"/>
    <w:rsid w:val="00600F97"/>
    <w:rsid w:val="006013F1"/>
    <w:rsid w:val="006035DA"/>
    <w:rsid w:val="00605286"/>
    <w:rsid w:val="00610D28"/>
    <w:rsid w:val="0061108E"/>
    <w:rsid w:val="0061252A"/>
    <w:rsid w:val="00614EB9"/>
    <w:rsid w:val="0061592A"/>
    <w:rsid w:val="006278A1"/>
    <w:rsid w:val="00642FA9"/>
    <w:rsid w:val="00646327"/>
    <w:rsid w:val="00653578"/>
    <w:rsid w:val="00662657"/>
    <w:rsid w:val="00667611"/>
    <w:rsid w:val="006679FA"/>
    <w:rsid w:val="00670606"/>
    <w:rsid w:val="006711DB"/>
    <w:rsid w:val="00681EAA"/>
    <w:rsid w:val="00684BCB"/>
    <w:rsid w:val="006862E1"/>
    <w:rsid w:val="00687BDE"/>
    <w:rsid w:val="006949FB"/>
    <w:rsid w:val="006A4877"/>
    <w:rsid w:val="006B13AD"/>
    <w:rsid w:val="006B463B"/>
    <w:rsid w:val="006B4999"/>
    <w:rsid w:val="006B4A60"/>
    <w:rsid w:val="006B5267"/>
    <w:rsid w:val="006B74BB"/>
    <w:rsid w:val="006B7544"/>
    <w:rsid w:val="006B75A5"/>
    <w:rsid w:val="006C0D28"/>
    <w:rsid w:val="006D052A"/>
    <w:rsid w:val="006D0F34"/>
    <w:rsid w:val="006E59E5"/>
    <w:rsid w:val="006E5EFB"/>
    <w:rsid w:val="006E6D79"/>
    <w:rsid w:val="006F349C"/>
    <w:rsid w:val="006F5515"/>
    <w:rsid w:val="006F6DB5"/>
    <w:rsid w:val="00702391"/>
    <w:rsid w:val="007027F9"/>
    <w:rsid w:val="00704AE6"/>
    <w:rsid w:val="0070613F"/>
    <w:rsid w:val="007114F6"/>
    <w:rsid w:val="00715392"/>
    <w:rsid w:val="00722900"/>
    <w:rsid w:val="0072467F"/>
    <w:rsid w:val="00731CAF"/>
    <w:rsid w:val="00734EEC"/>
    <w:rsid w:val="00742D5D"/>
    <w:rsid w:val="00747256"/>
    <w:rsid w:val="00747E14"/>
    <w:rsid w:val="00763126"/>
    <w:rsid w:val="00770E2B"/>
    <w:rsid w:val="00773D79"/>
    <w:rsid w:val="00774FC4"/>
    <w:rsid w:val="0077721D"/>
    <w:rsid w:val="00790560"/>
    <w:rsid w:val="00794AD0"/>
    <w:rsid w:val="00796A80"/>
    <w:rsid w:val="00797FBD"/>
    <w:rsid w:val="007A206F"/>
    <w:rsid w:val="007A31B1"/>
    <w:rsid w:val="007A3F9D"/>
    <w:rsid w:val="007A640F"/>
    <w:rsid w:val="007B1A91"/>
    <w:rsid w:val="007B4BEF"/>
    <w:rsid w:val="007B7C17"/>
    <w:rsid w:val="007C0D0C"/>
    <w:rsid w:val="007C1310"/>
    <w:rsid w:val="007C2B4D"/>
    <w:rsid w:val="007D2BC1"/>
    <w:rsid w:val="007D2E5B"/>
    <w:rsid w:val="007D608F"/>
    <w:rsid w:val="007E2D04"/>
    <w:rsid w:val="007E45A5"/>
    <w:rsid w:val="007F4106"/>
    <w:rsid w:val="007F6339"/>
    <w:rsid w:val="00800D58"/>
    <w:rsid w:val="008020B8"/>
    <w:rsid w:val="008040B5"/>
    <w:rsid w:val="008040D4"/>
    <w:rsid w:val="00806EB9"/>
    <w:rsid w:val="0080713D"/>
    <w:rsid w:val="00807415"/>
    <w:rsid w:val="00824989"/>
    <w:rsid w:val="00826D9C"/>
    <w:rsid w:val="0083197A"/>
    <w:rsid w:val="008319AF"/>
    <w:rsid w:val="00832EF9"/>
    <w:rsid w:val="008429AF"/>
    <w:rsid w:val="0084351A"/>
    <w:rsid w:val="00845C97"/>
    <w:rsid w:val="00846A4B"/>
    <w:rsid w:val="0086185B"/>
    <w:rsid w:val="00862718"/>
    <w:rsid w:val="00866881"/>
    <w:rsid w:val="008732C9"/>
    <w:rsid w:val="00876C28"/>
    <w:rsid w:val="00876C7C"/>
    <w:rsid w:val="008806AB"/>
    <w:rsid w:val="0088258A"/>
    <w:rsid w:val="008934FF"/>
    <w:rsid w:val="00894C09"/>
    <w:rsid w:val="008A2A20"/>
    <w:rsid w:val="008A401F"/>
    <w:rsid w:val="008A42BB"/>
    <w:rsid w:val="008A4409"/>
    <w:rsid w:val="008A746A"/>
    <w:rsid w:val="008B1871"/>
    <w:rsid w:val="008B563F"/>
    <w:rsid w:val="008D0F38"/>
    <w:rsid w:val="008D31B1"/>
    <w:rsid w:val="008D6740"/>
    <w:rsid w:val="008D7FF4"/>
    <w:rsid w:val="008E18F6"/>
    <w:rsid w:val="008E5458"/>
    <w:rsid w:val="008F1574"/>
    <w:rsid w:val="008F58AA"/>
    <w:rsid w:val="008F69ED"/>
    <w:rsid w:val="00903AD4"/>
    <w:rsid w:val="0090420E"/>
    <w:rsid w:val="0090487B"/>
    <w:rsid w:val="00904C01"/>
    <w:rsid w:val="00904F6B"/>
    <w:rsid w:val="009152E3"/>
    <w:rsid w:val="0092276A"/>
    <w:rsid w:val="0092411B"/>
    <w:rsid w:val="009244FF"/>
    <w:rsid w:val="00927DBB"/>
    <w:rsid w:val="00927FB3"/>
    <w:rsid w:val="009327F4"/>
    <w:rsid w:val="00932B28"/>
    <w:rsid w:val="00937D47"/>
    <w:rsid w:val="00945795"/>
    <w:rsid w:val="009459C1"/>
    <w:rsid w:val="00947288"/>
    <w:rsid w:val="00950357"/>
    <w:rsid w:val="00953570"/>
    <w:rsid w:val="009542DF"/>
    <w:rsid w:val="00954B3C"/>
    <w:rsid w:val="00956624"/>
    <w:rsid w:val="009571A8"/>
    <w:rsid w:val="009673D1"/>
    <w:rsid w:val="00971155"/>
    <w:rsid w:val="00973645"/>
    <w:rsid w:val="00974389"/>
    <w:rsid w:val="00974AF6"/>
    <w:rsid w:val="009769DB"/>
    <w:rsid w:val="00977AF2"/>
    <w:rsid w:val="00980FF0"/>
    <w:rsid w:val="009811B9"/>
    <w:rsid w:val="009834D1"/>
    <w:rsid w:val="00983CBA"/>
    <w:rsid w:val="00985346"/>
    <w:rsid w:val="00985AB6"/>
    <w:rsid w:val="00985EC9"/>
    <w:rsid w:val="009902B9"/>
    <w:rsid w:val="00990DF0"/>
    <w:rsid w:val="00993BBA"/>
    <w:rsid w:val="009A21FC"/>
    <w:rsid w:val="009A2E0B"/>
    <w:rsid w:val="009A6681"/>
    <w:rsid w:val="009A6A14"/>
    <w:rsid w:val="009A6FED"/>
    <w:rsid w:val="009B04C6"/>
    <w:rsid w:val="009B0A97"/>
    <w:rsid w:val="009C3E8D"/>
    <w:rsid w:val="009C58FE"/>
    <w:rsid w:val="009D1AA5"/>
    <w:rsid w:val="009D3534"/>
    <w:rsid w:val="009D3E0D"/>
    <w:rsid w:val="009D3E45"/>
    <w:rsid w:val="009D6CAD"/>
    <w:rsid w:val="009D7D41"/>
    <w:rsid w:val="009E0497"/>
    <w:rsid w:val="009E1EB7"/>
    <w:rsid w:val="009E41FF"/>
    <w:rsid w:val="009E582C"/>
    <w:rsid w:val="009F3684"/>
    <w:rsid w:val="009F75B2"/>
    <w:rsid w:val="009F7977"/>
    <w:rsid w:val="00A07D07"/>
    <w:rsid w:val="00A1044D"/>
    <w:rsid w:val="00A135FF"/>
    <w:rsid w:val="00A162CB"/>
    <w:rsid w:val="00A20116"/>
    <w:rsid w:val="00A26294"/>
    <w:rsid w:val="00A26B74"/>
    <w:rsid w:val="00A30078"/>
    <w:rsid w:val="00A325E9"/>
    <w:rsid w:val="00A34FD1"/>
    <w:rsid w:val="00A3724A"/>
    <w:rsid w:val="00A50736"/>
    <w:rsid w:val="00A515BF"/>
    <w:rsid w:val="00A53122"/>
    <w:rsid w:val="00A5680C"/>
    <w:rsid w:val="00A61256"/>
    <w:rsid w:val="00A61BF0"/>
    <w:rsid w:val="00A641FB"/>
    <w:rsid w:val="00A70A5B"/>
    <w:rsid w:val="00A73110"/>
    <w:rsid w:val="00A74638"/>
    <w:rsid w:val="00A8060D"/>
    <w:rsid w:val="00A82663"/>
    <w:rsid w:val="00A839F4"/>
    <w:rsid w:val="00A85368"/>
    <w:rsid w:val="00A857D7"/>
    <w:rsid w:val="00A87698"/>
    <w:rsid w:val="00A87AA0"/>
    <w:rsid w:val="00A91980"/>
    <w:rsid w:val="00A94518"/>
    <w:rsid w:val="00AA3263"/>
    <w:rsid w:val="00AB6DB1"/>
    <w:rsid w:val="00AC237E"/>
    <w:rsid w:val="00AC371A"/>
    <w:rsid w:val="00AC7A83"/>
    <w:rsid w:val="00AD0AA7"/>
    <w:rsid w:val="00AD1C26"/>
    <w:rsid w:val="00AD1DE6"/>
    <w:rsid w:val="00AD2171"/>
    <w:rsid w:val="00AD5BF0"/>
    <w:rsid w:val="00AD6EDA"/>
    <w:rsid w:val="00AE7E14"/>
    <w:rsid w:val="00AF1113"/>
    <w:rsid w:val="00AF1226"/>
    <w:rsid w:val="00AF1A32"/>
    <w:rsid w:val="00AF4AF1"/>
    <w:rsid w:val="00B01084"/>
    <w:rsid w:val="00B03B55"/>
    <w:rsid w:val="00B0475F"/>
    <w:rsid w:val="00B07FA2"/>
    <w:rsid w:val="00B12379"/>
    <w:rsid w:val="00B1528C"/>
    <w:rsid w:val="00B15781"/>
    <w:rsid w:val="00B17B70"/>
    <w:rsid w:val="00B22319"/>
    <w:rsid w:val="00B24080"/>
    <w:rsid w:val="00B30E5D"/>
    <w:rsid w:val="00B50E6C"/>
    <w:rsid w:val="00B51B60"/>
    <w:rsid w:val="00B569A6"/>
    <w:rsid w:val="00B56D45"/>
    <w:rsid w:val="00B57FA7"/>
    <w:rsid w:val="00B60BC0"/>
    <w:rsid w:val="00B64C10"/>
    <w:rsid w:val="00B66BC9"/>
    <w:rsid w:val="00B75CD0"/>
    <w:rsid w:val="00B765F1"/>
    <w:rsid w:val="00B77750"/>
    <w:rsid w:val="00B80BBA"/>
    <w:rsid w:val="00B857EC"/>
    <w:rsid w:val="00B90A30"/>
    <w:rsid w:val="00B90B0F"/>
    <w:rsid w:val="00B94070"/>
    <w:rsid w:val="00B97019"/>
    <w:rsid w:val="00BA2D2D"/>
    <w:rsid w:val="00BA7AEE"/>
    <w:rsid w:val="00BA7EB8"/>
    <w:rsid w:val="00BB2084"/>
    <w:rsid w:val="00BB2E1F"/>
    <w:rsid w:val="00BB545C"/>
    <w:rsid w:val="00BC4296"/>
    <w:rsid w:val="00BC5E1B"/>
    <w:rsid w:val="00BC695A"/>
    <w:rsid w:val="00BC77B3"/>
    <w:rsid w:val="00BD11EE"/>
    <w:rsid w:val="00BD1FB1"/>
    <w:rsid w:val="00BD517C"/>
    <w:rsid w:val="00BD5E58"/>
    <w:rsid w:val="00BD7E34"/>
    <w:rsid w:val="00BE1199"/>
    <w:rsid w:val="00BE1409"/>
    <w:rsid w:val="00BE1ACA"/>
    <w:rsid w:val="00BE4027"/>
    <w:rsid w:val="00BE4722"/>
    <w:rsid w:val="00BE6660"/>
    <w:rsid w:val="00BE6CB8"/>
    <w:rsid w:val="00BF089E"/>
    <w:rsid w:val="00BF42EE"/>
    <w:rsid w:val="00BF54C3"/>
    <w:rsid w:val="00BF5FA8"/>
    <w:rsid w:val="00C0138F"/>
    <w:rsid w:val="00C029B4"/>
    <w:rsid w:val="00C11EB5"/>
    <w:rsid w:val="00C169D0"/>
    <w:rsid w:val="00C24719"/>
    <w:rsid w:val="00C255A1"/>
    <w:rsid w:val="00C271F4"/>
    <w:rsid w:val="00C277DD"/>
    <w:rsid w:val="00C27C8D"/>
    <w:rsid w:val="00C30421"/>
    <w:rsid w:val="00C33155"/>
    <w:rsid w:val="00C35EA7"/>
    <w:rsid w:val="00C37CBA"/>
    <w:rsid w:val="00C40AF1"/>
    <w:rsid w:val="00C445EB"/>
    <w:rsid w:val="00C463C9"/>
    <w:rsid w:val="00C54489"/>
    <w:rsid w:val="00C63613"/>
    <w:rsid w:val="00C64CA0"/>
    <w:rsid w:val="00C6527F"/>
    <w:rsid w:val="00C71CE8"/>
    <w:rsid w:val="00C840FB"/>
    <w:rsid w:val="00C84714"/>
    <w:rsid w:val="00C854E9"/>
    <w:rsid w:val="00C97F29"/>
    <w:rsid w:val="00CA3650"/>
    <w:rsid w:val="00CA6968"/>
    <w:rsid w:val="00CB1462"/>
    <w:rsid w:val="00CB70FD"/>
    <w:rsid w:val="00CB782E"/>
    <w:rsid w:val="00CC0743"/>
    <w:rsid w:val="00CC09A3"/>
    <w:rsid w:val="00CC0EF8"/>
    <w:rsid w:val="00CC3349"/>
    <w:rsid w:val="00CD1D68"/>
    <w:rsid w:val="00CD31C3"/>
    <w:rsid w:val="00CD3CB0"/>
    <w:rsid w:val="00CD6598"/>
    <w:rsid w:val="00CE18DE"/>
    <w:rsid w:val="00CE487F"/>
    <w:rsid w:val="00CE7D23"/>
    <w:rsid w:val="00CF0017"/>
    <w:rsid w:val="00CF047F"/>
    <w:rsid w:val="00CF1B02"/>
    <w:rsid w:val="00CF691C"/>
    <w:rsid w:val="00D01113"/>
    <w:rsid w:val="00D016DC"/>
    <w:rsid w:val="00D05E1E"/>
    <w:rsid w:val="00D16FB1"/>
    <w:rsid w:val="00D172BE"/>
    <w:rsid w:val="00D20218"/>
    <w:rsid w:val="00D3028A"/>
    <w:rsid w:val="00D308C4"/>
    <w:rsid w:val="00D34A4D"/>
    <w:rsid w:val="00D34D1B"/>
    <w:rsid w:val="00D3524D"/>
    <w:rsid w:val="00D3664C"/>
    <w:rsid w:val="00D40DAB"/>
    <w:rsid w:val="00D443EC"/>
    <w:rsid w:val="00D45D17"/>
    <w:rsid w:val="00D53D1F"/>
    <w:rsid w:val="00D56A98"/>
    <w:rsid w:val="00D5712E"/>
    <w:rsid w:val="00D60744"/>
    <w:rsid w:val="00D63213"/>
    <w:rsid w:val="00D64DAF"/>
    <w:rsid w:val="00D729E9"/>
    <w:rsid w:val="00D86689"/>
    <w:rsid w:val="00D963A5"/>
    <w:rsid w:val="00D96EE1"/>
    <w:rsid w:val="00DA0DE3"/>
    <w:rsid w:val="00DA3FCF"/>
    <w:rsid w:val="00DA57D2"/>
    <w:rsid w:val="00DA6FC4"/>
    <w:rsid w:val="00DB105F"/>
    <w:rsid w:val="00DB272D"/>
    <w:rsid w:val="00DB31BB"/>
    <w:rsid w:val="00DB3A89"/>
    <w:rsid w:val="00DB3BD2"/>
    <w:rsid w:val="00DB6B7C"/>
    <w:rsid w:val="00DC08E1"/>
    <w:rsid w:val="00DC3DBD"/>
    <w:rsid w:val="00DC6374"/>
    <w:rsid w:val="00DD237C"/>
    <w:rsid w:val="00DD4832"/>
    <w:rsid w:val="00DE4CA9"/>
    <w:rsid w:val="00DE5398"/>
    <w:rsid w:val="00DE7C24"/>
    <w:rsid w:val="00DF40DA"/>
    <w:rsid w:val="00DF4141"/>
    <w:rsid w:val="00DF6715"/>
    <w:rsid w:val="00E01333"/>
    <w:rsid w:val="00E01DA7"/>
    <w:rsid w:val="00E03482"/>
    <w:rsid w:val="00E03A02"/>
    <w:rsid w:val="00E042A7"/>
    <w:rsid w:val="00E042FD"/>
    <w:rsid w:val="00E05B90"/>
    <w:rsid w:val="00E07FBC"/>
    <w:rsid w:val="00E14EFF"/>
    <w:rsid w:val="00E161B4"/>
    <w:rsid w:val="00E2068E"/>
    <w:rsid w:val="00E2708C"/>
    <w:rsid w:val="00E27951"/>
    <w:rsid w:val="00E30F00"/>
    <w:rsid w:val="00E328F3"/>
    <w:rsid w:val="00E3452A"/>
    <w:rsid w:val="00E350BB"/>
    <w:rsid w:val="00E43512"/>
    <w:rsid w:val="00E46F5B"/>
    <w:rsid w:val="00E47975"/>
    <w:rsid w:val="00E534ED"/>
    <w:rsid w:val="00E53FD7"/>
    <w:rsid w:val="00E54945"/>
    <w:rsid w:val="00E60CCE"/>
    <w:rsid w:val="00E73DF1"/>
    <w:rsid w:val="00E80046"/>
    <w:rsid w:val="00E800AA"/>
    <w:rsid w:val="00E85342"/>
    <w:rsid w:val="00E90D3D"/>
    <w:rsid w:val="00EA0DE0"/>
    <w:rsid w:val="00EA6165"/>
    <w:rsid w:val="00EB0470"/>
    <w:rsid w:val="00EB4693"/>
    <w:rsid w:val="00EB6A5F"/>
    <w:rsid w:val="00EC170D"/>
    <w:rsid w:val="00EC4ADE"/>
    <w:rsid w:val="00ED5E36"/>
    <w:rsid w:val="00ED78C9"/>
    <w:rsid w:val="00ED7E06"/>
    <w:rsid w:val="00EE2CCC"/>
    <w:rsid w:val="00EE6453"/>
    <w:rsid w:val="00EF04C5"/>
    <w:rsid w:val="00EF281A"/>
    <w:rsid w:val="00EF326E"/>
    <w:rsid w:val="00EF3867"/>
    <w:rsid w:val="00EF64D2"/>
    <w:rsid w:val="00EF790E"/>
    <w:rsid w:val="00F004CE"/>
    <w:rsid w:val="00F00BA4"/>
    <w:rsid w:val="00F07E6C"/>
    <w:rsid w:val="00F12327"/>
    <w:rsid w:val="00F138F5"/>
    <w:rsid w:val="00F216AB"/>
    <w:rsid w:val="00F24627"/>
    <w:rsid w:val="00F25F2E"/>
    <w:rsid w:val="00F273C8"/>
    <w:rsid w:val="00F31D3E"/>
    <w:rsid w:val="00F3235F"/>
    <w:rsid w:val="00F33E9B"/>
    <w:rsid w:val="00F3562E"/>
    <w:rsid w:val="00F42C24"/>
    <w:rsid w:val="00F44516"/>
    <w:rsid w:val="00F4530D"/>
    <w:rsid w:val="00F46DA0"/>
    <w:rsid w:val="00F50555"/>
    <w:rsid w:val="00F56E4A"/>
    <w:rsid w:val="00F5706F"/>
    <w:rsid w:val="00F57D48"/>
    <w:rsid w:val="00F61DF6"/>
    <w:rsid w:val="00F62175"/>
    <w:rsid w:val="00F65505"/>
    <w:rsid w:val="00F65DE1"/>
    <w:rsid w:val="00F66E7D"/>
    <w:rsid w:val="00F716F6"/>
    <w:rsid w:val="00F725EE"/>
    <w:rsid w:val="00F80DE2"/>
    <w:rsid w:val="00F8115B"/>
    <w:rsid w:val="00F812C3"/>
    <w:rsid w:val="00F8370A"/>
    <w:rsid w:val="00F854D7"/>
    <w:rsid w:val="00F934E2"/>
    <w:rsid w:val="00F97F45"/>
    <w:rsid w:val="00FA27E5"/>
    <w:rsid w:val="00FA4D7C"/>
    <w:rsid w:val="00FA5D90"/>
    <w:rsid w:val="00FB26F9"/>
    <w:rsid w:val="00FB4978"/>
    <w:rsid w:val="00FB7A08"/>
    <w:rsid w:val="00FC144A"/>
    <w:rsid w:val="00FC1476"/>
    <w:rsid w:val="00FC397D"/>
    <w:rsid w:val="00FC475B"/>
    <w:rsid w:val="00FC71EA"/>
    <w:rsid w:val="00FD1256"/>
    <w:rsid w:val="00FE12BC"/>
    <w:rsid w:val="00FF0253"/>
    <w:rsid w:val="00FF0762"/>
    <w:rsid w:val="00FF0A29"/>
    <w:rsid w:val="00FF1BB7"/>
    <w:rsid w:val="53B57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1951]" stroke="f">
      <v:fill color="none [1951]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Body Text 3" w:uiPriority="0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annotation subject" w:qFormat="1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9C"/>
    <w:rPr>
      <w:rFonts w:ascii="Times New Roman" w:eastAsia="Times New Roman" w:hAnsi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9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9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49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9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F349C"/>
    <w:pPr>
      <w:keepNext/>
      <w:ind w:left="5040" w:firstLine="720"/>
      <w:jc w:val="center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49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6F349C"/>
    <w:pPr>
      <w:jc w:val="both"/>
    </w:pPr>
    <w:rPr>
      <w:rFonts w:ascii="Arial" w:hAnsi="Arial" w:cs="Arial"/>
      <w:sz w:val="20"/>
    </w:rPr>
  </w:style>
  <w:style w:type="paragraph" w:styleId="BodyText3">
    <w:name w:val="Body Text 3"/>
    <w:basedOn w:val="Normal"/>
    <w:link w:val="BodyText3Char"/>
    <w:semiHidden/>
    <w:qFormat/>
    <w:rsid w:val="006F349C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F349C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F349C"/>
    <w:pPr>
      <w:jc w:val="center"/>
    </w:pPr>
    <w:rPr>
      <w:rFonts w:ascii="Franklin Gothic Medium" w:hAnsi="Franklin Gothic Medium"/>
      <w:color w:val="FF0000"/>
      <w:sz w:val="32"/>
      <w:szCs w:val="32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F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F349C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6F349C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6F349C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6F349C"/>
    <w:pPr>
      <w:suppressAutoHyphens/>
      <w:spacing w:before="280" w:after="280"/>
    </w:pPr>
    <w:rPr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6F349C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F349C"/>
    <w:rPr>
      <w:sz w:val="16"/>
      <w:szCs w:val="16"/>
    </w:rPr>
  </w:style>
  <w:style w:type="character" w:styleId="Hyperlink">
    <w:name w:val="Hyperlink"/>
    <w:basedOn w:val="DefaultParagraphFont"/>
    <w:semiHidden/>
    <w:rsid w:val="006F34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349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349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6F349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F349C"/>
    <w:rPr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F349C"/>
    <w:rPr>
      <w:rFonts w:ascii="Cambria" w:eastAsia="Times New Roman" w:hAnsi="Cambria" w:cs="Times New Roman"/>
      <w:b/>
      <w:bCs/>
      <w:color w:val="4F81BD"/>
    </w:rPr>
  </w:style>
  <w:style w:type="character" w:customStyle="1" w:styleId="Heading8Char">
    <w:name w:val="Heading 8 Char"/>
    <w:basedOn w:val="DefaultParagraphFont"/>
    <w:link w:val="Heading8"/>
    <w:rsid w:val="006F349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F349C"/>
    <w:rPr>
      <w:rFonts w:ascii="Arial" w:eastAsia="Times New Roman" w:hAnsi="Arial" w:cs="Arial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6F349C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black1">
    <w:name w:val="bodytextblack1"/>
    <w:basedOn w:val="DefaultParagraphFont"/>
    <w:rsid w:val="006F349C"/>
    <w:rPr>
      <w:rFonts w:ascii="Verdana" w:hAnsi="Verdana" w:hint="default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49C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49C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349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34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F349C"/>
    <w:rPr>
      <w:rFonts w:ascii="Cambria" w:eastAsia="Times New Roman" w:hAnsi="Cambria" w:cs="Times New Roman"/>
      <w:i/>
      <w:iCs/>
      <w:color w:val="243F60"/>
      <w:sz w:val="24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F349C"/>
    <w:rPr>
      <w:rFonts w:ascii="Times New Roman" w:eastAsia="Times New Roman" w:hAnsi="Times New Roman"/>
      <w:sz w:val="16"/>
      <w:szCs w:val="16"/>
      <w:lang w:eastAsia="en-US"/>
    </w:rPr>
  </w:style>
  <w:style w:type="character" w:customStyle="1" w:styleId="f14">
    <w:name w:val="f14"/>
    <w:basedOn w:val="DefaultParagraphFont"/>
    <w:rsid w:val="006F349C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F349C"/>
    <w:rPr>
      <w:rFonts w:ascii="Times New Roman" w:eastAsia="Times New Roman" w:hAnsi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49C"/>
    <w:rPr>
      <w:rFonts w:ascii="Times New Roman" w:eastAsia="Times New Roman" w:hAnsi="Times New Roman"/>
      <w:b/>
      <w:bCs/>
      <w:lang w:eastAsia="en-US"/>
    </w:rPr>
  </w:style>
  <w:style w:type="character" w:customStyle="1" w:styleId="WW8Num10z4">
    <w:name w:val="WW8Num10z4"/>
    <w:qFormat/>
    <w:rsid w:val="006F349C"/>
  </w:style>
  <w:style w:type="character" w:customStyle="1" w:styleId="xaq">
    <w:name w:val="xaq"/>
    <w:basedOn w:val="DefaultParagraphFont"/>
    <w:qFormat/>
    <w:rsid w:val="006F349C"/>
  </w:style>
  <w:style w:type="paragraph" w:styleId="BodyText">
    <w:name w:val="Body Text"/>
    <w:basedOn w:val="Normal"/>
    <w:link w:val="BodyTextChar"/>
    <w:uiPriority w:val="99"/>
    <w:unhideWhenUsed/>
    <w:rsid w:val="00074C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4C74"/>
    <w:rPr>
      <w:rFonts w:ascii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E41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Body Text 3" w:uiPriority="0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annotation subject" w:qFormat="1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9C"/>
    <w:rPr>
      <w:rFonts w:ascii="Times New Roman" w:eastAsia="Times New Roman" w:hAnsi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9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9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49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9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qFormat/>
    <w:rsid w:val="006F349C"/>
    <w:pPr>
      <w:keepNext/>
      <w:ind w:left="5040" w:firstLine="720"/>
      <w:jc w:val="center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49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6F349C"/>
    <w:pPr>
      <w:jc w:val="both"/>
    </w:pPr>
    <w:rPr>
      <w:rFonts w:ascii="Arial" w:hAnsi="Arial" w:cs="Arial"/>
      <w:sz w:val="20"/>
    </w:rPr>
  </w:style>
  <w:style w:type="paragraph" w:styleId="BodyText3">
    <w:name w:val="Body Text 3"/>
    <w:basedOn w:val="Normal"/>
    <w:link w:val="BodyText3Char"/>
    <w:semiHidden/>
    <w:qFormat/>
    <w:rsid w:val="006F349C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F349C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F349C"/>
    <w:pPr>
      <w:jc w:val="center"/>
    </w:pPr>
    <w:rPr>
      <w:rFonts w:ascii="Franklin Gothic Medium" w:hAnsi="Franklin Gothic Medium"/>
      <w:color w:val="FF0000"/>
      <w:sz w:val="32"/>
      <w:szCs w:val="32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F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F349C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6F349C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6F349C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6F349C"/>
    <w:pPr>
      <w:suppressAutoHyphens/>
      <w:spacing w:before="280" w:after="280"/>
    </w:pPr>
    <w:rPr>
      <w:lang w:val="en-US" w:eastAsia="ar-SA"/>
    </w:rPr>
  </w:style>
  <w:style w:type="paragraph" w:styleId="Title">
    <w:name w:val="Title"/>
    <w:basedOn w:val="Normal"/>
    <w:next w:val="Normal"/>
    <w:link w:val="TitleChar"/>
    <w:qFormat/>
    <w:rsid w:val="006F349C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F349C"/>
    <w:rPr>
      <w:sz w:val="16"/>
      <w:szCs w:val="16"/>
    </w:rPr>
  </w:style>
  <w:style w:type="character" w:styleId="Hyperlink">
    <w:name w:val="Hyperlink"/>
    <w:basedOn w:val="DefaultParagraphFont"/>
    <w:semiHidden/>
    <w:rsid w:val="006F34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349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349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6F349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F349C"/>
    <w:rPr>
      <w:sz w:val="22"/>
      <w:szCs w:val="2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F349C"/>
    <w:rPr>
      <w:rFonts w:ascii="Cambria" w:eastAsia="Times New Roman" w:hAnsi="Cambria" w:cs="Times New Roman"/>
      <w:b/>
      <w:bCs/>
      <w:color w:val="4F81BD"/>
    </w:rPr>
  </w:style>
  <w:style w:type="character" w:customStyle="1" w:styleId="Heading8Char">
    <w:name w:val="Heading 8 Char"/>
    <w:basedOn w:val="DefaultParagraphFont"/>
    <w:link w:val="Heading8"/>
    <w:rsid w:val="006F349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6F349C"/>
    <w:rPr>
      <w:rFonts w:ascii="Arial" w:eastAsia="Times New Roman" w:hAnsi="Arial" w:cs="Arial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6F349C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black1">
    <w:name w:val="bodytextblack1"/>
    <w:basedOn w:val="DefaultParagraphFont"/>
    <w:rsid w:val="006F349C"/>
    <w:rPr>
      <w:rFonts w:ascii="Verdana" w:hAnsi="Verdana" w:hint="default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49C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49C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349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34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F349C"/>
    <w:rPr>
      <w:rFonts w:ascii="Cambria" w:eastAsia="Times New Roman" w:hAnsi="Cambria" w:cs="Times New Roman"/>
      <w:i/>
      <w:iCs/>
      <w:color w:val="243F60"/>
      <w:sz w:val="24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F349C"/>
    <w:rPr>
      <w:rFonts w:ascii="Times New Roman" w:eastAsia="Times New Roman" w:hAnsi="Times New Roman"/>
      <w:sz w:val="16"/>
      <w:szCs w:val="16"/>
      <w:lang w:eastAsia="en-US"/>
    </w:rPr>
  </w:style>
  <w:style w:type="character" w:customStyle="1" w:styleId="f14">
    <w:name w:val="f14"/>
    <w:basedOn w:val="DefaultParagraphFont"/>
    <w:rsid w:val="006F349C"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F349C"/>
    <w:rPr>
      <w:rFonts w:ascii="Times New Roman" w:eastAsia="Times New Roman" w:hAnsi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49C"/>
    <w:rPr>
      <w:rFonts w:ascii="Times New Roman" w:eastAsia="Times New Roman" w:hAnsi="Times New Roman"/>
      <w:b/>
      <w:bCs/>
      <w:lang w:eastAsia="en-US"/>
    </w:rPr>
  </w:style>
  <w:style w:type="character" w:customStyle="1" w:styleId="WW8Num10z4">
    <w:name w:val="WW8Num10z4"/>
    <w:qFormat/>
    <w:rsid w:val="006F349C"/>
  </w:style>
  <w:style w:type="character" w:customStyle="1" w:styleId="xaq">
    <w:name w:val="xaq"/>
    <w:basedOn w:val="DefaultParagraphFont"/>
    <w:qFormat/>
    <w:rsid w:val="006F349C"/>
  </w:style>
  <w:style w:type="paragraph" w:styleId="BodyText">
    <w:name w:val="Body Text"/>
    <w:basedOn w:val="Normal"/>
    <w:link w:val="BodyTextChar"/>
    <w:uiPriority w:val="99"/>
    <w:unhideWhenUsed/>
    <w:rsid w:val="00074C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4C74"/>
    <w:rPr>
      <w:rFonts w:ascii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E4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76E98E-D667-47ED-B406-841AE37C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 mondal</dc:creator>
  <cp:lastModifiedBy>AdaniLPG15</cp:lastModifiedBy>
  <cp:revision>2</cp:revision>
  <cp:lastPrinted>2016-11-21T08:04:00Z</cp:lastPrinted>
  <dcterms:created xsi:type="dcterms:W3CDTF">2019-09-14T11:08:00Z</dcterms:created>
  <dcterms:modified xsi:type="dcterms:W3CDTF">2019-09-14T11:08:00Z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