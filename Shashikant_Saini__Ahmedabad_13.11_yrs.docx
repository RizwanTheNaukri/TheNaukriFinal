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3F8F" w14:textId="77777777" w:rsidR="00B406C3" w:rsidRDefault="00B406C3">
      <w:pPr>
        <w:spacing w:before="64"/>
        <w:ind w:left="177"/>
        <w:rPr>
          <w:rFonts w:ascii="Garamond" w:eastAsia="Garamond" w:hAnsi="Garamond" w:cs="Garamond"/>
          <w:sz w:val="32"/>
          <w:szCs w:val="26"/>
        </w:rPr>
      </w:pPr>
    </w:p>
    <w:p w14:paraId="5919F560" w14:textId="4C052B3A" w:rsidR="00BA5C9C" w:rsidRPr="007C0635" w:rsidRDefault="00291FFF">
      <w:pPr>
        <w:spacing w:before="64"/>
        <w:ind w:left="177"/>
        <w:rPr>
          <w:rFonts w:ascii="Garamond" w:eastAsia="Garamond" w:hAnsi="Garamond" w:cs="Garamond"/>
          <w:sz w:val="32"/>
          <w:szCs w:val="26"/>
        </w:rPr>
      </w:pPr>
      <w:r w:rsidRPr="007C0635">
        <w:rPr>
          <w:rFonts w:ascii="Garamond" w:eastAsia="Garamond" w:hAnsi="Garamond" w:cs="Garamond"/>
          <w:sz w:val="32"/>
          <w:szCs w:val="26"/>
        </w:rPr>
        <w:t xml:space="preserve">Shashikant </w:t>
      </w:r>
      <w:r w:rsidR="00FA14CE">
        <w:rPr>
          <w:rFonts w:ascii="Garamond" w:eastAsia="Garamond" w:hAnsi="Garamond" w:cs="Garamond"/>
          <w:sz w:val="32"/>
          <w:szCs w:val="26"/>
        </w:rPr>
        <w:t xml:space="preserve">Roshanlal </w:t>
      </w:r>
      <w:r w:rsidRPr="007C0635">
        <w:rPr>
          <w:rFonts w:ascii="Garamond" w:eastAsia="Garamond" w:hAnsi="Garamond" w:cs="Garamond"/>
          <w:sz w:val="32"/>
          <w:szCs w:val="26"/>
        </w:rPr>
        <w:t>Saini</w:t>
      </w:r>
    </w:p>
    <w:p w14:paraId="53E7559E" w14:textId="627C0A88" w:rsidR="00BA5C9C" w:rsidRPr="007C0635" w:rsidRDefault="009C64BA">
      <w:pPr>
        <w:spacing w:line="220" w:lineRule="exact"/>
        <w:ind w:left="177"/>
        <w:rPr>
          <w:rFonts w:ascii="Garamond" w:eastAsia="Garamond" w:hAnsi="Garamond" w:cs="Garamond"/>
          <w:sz w:val="24"/>
        </w:rPr>
      </w:pPr>
      <w:r w:rsidRPr="007C0635">
        <w:rPr>
          <w:rFonts w:ascii="Garamond" w:eastAsia="Garamond" w:hAnsi="Garamond" w:cs="Garamond"/>
          <w:position w:val="1"/>
          <w:sz w:val="24"/>
        </w:rPr>
        <w:t>Mal</w:t>
      </w:r>
      <w:r w:rsidRPr="007C0635">
        <w:rPr>
          <w:rFonts w:ascii="Garamond" w:eastAsia="Garamond" w:hAnsi="Garamond" w:cs="Garamond"/>
          <w:spacing w:val="1"/>
          <w:position w:val="1"/>
          <w:sz w:val="24"/>
        </w:rPr>
        <w:t>e</w:t>
      </w:r>
      <w:r w:rsidRPr="007C0635">
        <w:rPr>
          <w:rFonts w:ascii="Garamond" w:eastAsia="Garamond" w:hAnsi="Garamond" w:cs="Garamond"/>
          <w:position w:val="1"/>
          <w:sz w:val="24"/>
        </w:rPr>
        <w:t>,</w:t>
      </w:r>
      <w:r w:rsidRPr="007C0635">
        <w:rPr>
          <w:rFonts w:ascii="Garamond" w:eastAsia="Garamond" w:hAnsi="Garamond" w:cs="Garamond"/>
          <w:spacing w:val="-4"/>
          <w:position w:val="1"/>
          <w:sz w:val="24"/>
        </w:rPr>
        <w:t xml:space="preserve"> </w:t>
      </w:r>
      <w:r w:rsidR="00FA14CE">
        <w:rPr>
          <w:rFonts w:ascii="Garamond" w:eastAsia="Garamond" w:hAnsi="Garamond" w:cs="Garamond"/>
          <w:position w:val="1"/>
          <w:sz w:val="24"/>
        </w:rPr>
        <w:t>31</w:t>
      </w:r>
      <w:r w:rsidRPr="007C0635">
        <w:rPr>
          <w:rFonts w:ascii="Garamond" w:eastAsia="Garamond" w:hAnsi="Garamond" w:cs="Garamond"/>
          <w:spacing w:val="-1"/>
          <w:position w:val="1"/>
          <w:sz w:val="24"/>
        </w:rPr>
        <w:t xml:space="preserve"> Y</w:t>
      </w:r>
      <w:r w:rsidRPr="007C0635">
        <w:rPr>
          <w:rFonts w:ascii="Garamond" w:eastAsia="Garamond" w:hAnsi="Garamond" w:cs="Garamond"/>
          <w:spacing w:val="1"/>
          <w:position w:val="1"/>
          <w:sz w:val="24"/>
        </w:rPr>
        <w:t>ea</w:t>
      </w:r>
      <w:r w:rsidRPr="007C0635">
        <w:rPr>
          <w:rFonts w:ascii="Garamond" w:eastAsia="Garamond" w:hAnsi="Garamond" w:cs="Garamond"/>
          <w:position w:val="1"/>
          <w:sz w:val="24"/>
        </w:rPr>
        <w:t>rs</w:t>
      </w:r>
    </w:p>
    <w:p w14:paraId="6CCC5DE5" w14:textId="1E080E75" w:rsidR="00BA5C9C" w:rsidRDefault="009C64BA">
      <w:pPr>
        <w:spacing w:line="200" w:lineRule="exact"/>
        <w:ind w:left="177"/>
        <w:rPr>
          <w:rFonts w:ascii="Garamond" w:eastAsia="Garamond" w:hAnsi="Garamond" w:cs="Garamond"/>
          <w:sz w:val="24"/>
        </w:rPr>
      </w:pPr>
      <w:r w:rsidRPr="007C0635">
        <w:rPr>
          <w:rFonts w:ascii="Garamond" w:eastAsia="Garamond" w:hAnsi="Garamond" w:cs="Garamond"/>
          <w:sz w:val="24"/>
        </w:rPr>
        <w:t>M</w:t>
      </w:r>
      <w:r w:rsidR="00291FFF" w:rsidRPr="007C0635">
        <w:rPr>
          <w:rFonts w:ascii="Garamond" w:eastAsia="Garamond" w:hAnsi="Garamond" w:cs="Garamond"/>
          <w:spacing w:val="-1"/>
          <w:sz w:val="24"/>
        </w:rPr>
        <w:t>.Com-</w:t>
      </w:r>
      <w:r w:rsidR="00291FFF" w:rsidRPr="007C0635">
        <w:rPr>
          <w:rFonts w:ascii="Garamond" w:eastAsia="Garamond" w:hAnsi="Garamond" w:cs="Garamond"/>
          <w:sz w:val="24"/>
        </w:rPr>
        <w:t>Accounting</w:t>
      </w:r>
    </w:p>
    <w:p w14:paraId="035F87B0" w14:textId="02E5198C" w:rsidR="00FA14CE" w:rsidRDefault="00FA14CE">
      <w:pPr>
        <w:spacing w:line="200" w:lineRule="exact"/>
        <w:ind w:left="177"/>
        <w:rPr>
          <w:rFonts w:ascii="Garamond" w:eastAsia="Garamond" w:hAnsi="Garamond" w:cs="Garamond"/>
          <w:sz w:val="24"/>
        </w:rPr>
      </w:pPr>
    </w:p>
    <w:p w14:paraId="2A11C296" w14:textId="77777777" w:rsidR="00FA14CE" w:rsidRPr="007C0635" w:rsidRDefault="00FA14CE">
      <w:pPr>
        <w:spacing w:line="200" w:lineRule="exact"/>
        <w:ind w:left="177"/>
        <w:rPr>
          <w:rFonts w:ascii="Garamond" w:eastAsia="Garamond" w:hAnsi="Garamond" w:cs="Garamond"/>
          <w:sz w:val="24"/>
        </w:rPr>
      </w:pPr>
    </w:p>
    <w:p w14:paraId="773B0FAD" w14:textId="77777777" w:rsidR="00BA5C9C" w:rsidRPr="007C0635" w:rsidRDefault="00BA5C9C">
      <w:pPr>
        <w:spacing w:before="3" w:line="20" w:lineRule="exact"/>
        <w:rPr>
          <w:sz w:val="6"/>
          <w:szCs w:val="2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1208"/>
        <w:gridCol w:w="1155"/>
        <w:gridCol w:w="592"/>
        <w:gridCol w:w="2635"/>
        <w:gridCol w:w="4091"/>
        <w:gridCol w:w="1636"/>
        <w:gridCol w:w="30"/>
      </w:tblGrid>
      <w:tr w:rsidR="00BA5C9C" w14:paraId="26BEB0E3" w14:textId="77777777" w:rsidTr="00181753">
        <w:trPr>
          <w:trHeight w:hRule="exact" w:val="323"/>
        </w:trPr>
        <w:tc>
          <w:tcPr>
            <w:tcW w:w="11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FD558DC" w14:textId="77777777" w:rsidR="00BA5C9C" w:rsidRPr="00630BFB" w:rsidRDefault="009C64BA" w:rsidP="00777367">
            <w:pPr>
              <w:spacing w:line="360" w:lineRule="auto"/>
              <w:ind w:left="192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b/>
                <w:spacing w:val="1"/>
                <w:position w:val="1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</w:rPr>
              <w:t>f</w:t>
            </w: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b/>
                <w:spacing w:val="1"/>
                <w:position w:val="1"/>
                <w:sz w:val="24"/>
              </w:rPr>
              <w:t>ss</w:t>
            </w:r>
            <w:r w:rsidRPr="00630BFB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onal</w:t>
            </w:r>
            <w:r w:rsidRPr="00630BFB">
              <w:rPr>
                <w:rFonts w:ascii="Garamond" w:eastAsia="Garamond" w:hAnsi="Garamond" w:cs="Garamond"/>
                <w:b/>
                <w:spacing w:val="-9"/>
                <w:position w:val="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b/>
                <w:spacing w:val="1"/>
                <w:position w:val="1"/>
                <w:sz w:val="24"/>
              </w:rPr>
              <w:t>x</w:t>
            </w: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pe</w:t>
            </w:r>
            <w:r w:rsidRPr="00630BFB">
              <w:rPr>
                <w:rFonts w:ascii="Garamond" w:eastAsia="Garamond" w:hAnsi="Garamond" w:cs="Garamond"/>
                <w:b/>
                <w:spacing w:val="1"/>
                <w:position w:val="1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ence</w:t>
            </w:r>
          </w:p>
        </w:tc>
      </w:tr>
      <w:tr w:rsidR="00BA5C9C" w14:paraId="4E48812A" w14:textId="77777777" w:rsidTr="00181753">
        <w:trPr>
          <w:trHeight w:hRule="exact" w:val="291"/>
        </w:trPr>
        <w:tc>
          <w:tcPr>
            <w:tcW w:w="2393" w:type="dxa"/>
            <w:gridSpan w:val="3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4BA72" w14:textId="77777777" w:rsidR="00BA5C9C" w:rsidRPr="00630BFB" w:rsidRDefault="009C64BA">
            <w:pPr>
              <w:spacing w:before="18"/>
              <w:ind w:left="666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b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b/>
                <w:spacing w:val="1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b/>
                <w:sz w:val="24"/>
              </w:rPr>
              <w:t>ganizati</w:t>
            </w:r>
            <w:r w:rsidRPr="00630BFB">
              <w:rPr>
                <w:rFonts w:ascii="Garamond" w:eastAsia="Garamond" w:hAnsi="Garamond" w:cs="Garamond"/>
                <w:b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b/>
                <w:sz w:val="24"/>
              </w:rPr>
              <w:t>n</w:t>
            </w:r>
          </w:p>
        </w:tc>
        <w:tc>
          <w:tcPr>
            <w:tcW w:w="8984" w:type="dxa"/>
            <w:gridSpan w:val="5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19A47" w14:textId="77777777" w:rsidR="00BA5C9C" w:rsidRPr="00630BFB" w:rsidRDefault="009C64BA">
            <w:pPr>
              <w:spacing w:before="27"/>
              <w:ind w:left="3606" w:right="3517"/>
              <w:jc w:val="center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b/>
                <w:sz w:val="24"/>
              </w:rPr>
              <w:t>Key</w:t>
            </w:r>
            <w:r w:rsidRPr="00630BFB">
              <w:rPr>
                <w:rFonts w:ascii="Garamond" w:eastAsia="Garamond" w:hAnsi="Garamond" w:cs="Garamond"/>
                <w:b/>
                <w:spacing w:val="-3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b/>
                <w:w w:val="99"/>
                <w:sz w:val="24"/>
              </w:rPr>
              <w:t>Re</w:t>
            </w:r>
            <w:r w:rsidRPr="00630BFB">
              <w:rPr>
                <w:rFonts w:ascii="Garamond" w:eastAsia="Garamond" w:hAnsi="Garamond" w:cs="Garamond"/>
                <w:b/>
                <w:spacing w:val="1"/>
                <w:w w:val="99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b/>
                <w:w w:val="99"/>
                <w:sz w:val="24"/>
              </w:rPr>
              <w:t>pon</w:t>
            </w:r>
            <w:r w:rsidRPr="00630BFB">
              <w:rPr>
                <w:rFonts w:ascii="Garamond" w:eastAsia="Garamond" w:hAnsi="Garamond" w:cs="Garamond"/>
                <w:b/>
                <w:spacing w:val="1"/>
                <w:w w:val="99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b/>
                <w:spacing w:val="-1"/>
                <w:w w:val="99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b/>
                <w:w w:val="99"/>
                <w:sz w:val="24"/>
              </w:rPr>
              <w:t>bi</w:t>
            </w:r>
            <w:r w:rsidRPr="00630BFB">
              <w:rPr>
                <w:rFonts w:ascii="Garamond" w:eastAsia="Garamond" w:hAnsi="Garamond" w:cs="Garamond"/>
                <w:b/>
                <w:spacing w:val="3"/>
                <w:w w:val="99"/>
                <w:sz w:val="24"/>
              </w:rPr>
              <w:t>l</w:t>
            </w:r>
            <w:r w:rsidRPr="00630BFB">
              <w:rPr>
                <w:rFonts w:ascii="Garamond" w:eastAsia="Garamond" w:hAnsi="Garamond" w:cs="Garamond"/>
                <w:b/>
                <w:spacing w:val="-1"/>
                <w:w w:val="99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b/>
                <w:w w:val="99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b/>
                <w:spacing w:val="-1"/>
                <w:w w:val="99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b/>
                <w:w w:val="99"/>
                <w:sz w:val="24"/>
              </w:rPr>
              <w:t>es</w:t>
            </w:r>
          </w:p>
        </w:tc>
      </w:tr>
      <w:tr w:rsidR="00BA5C9C" w14:paraId="7C74F011" w14:textId="77777777" w:rsidTr="00181753">
        <w:trPr>
          <w:trHeight w:hRule="exact" w:val="258"/>
        </w:trPr>
        <w:tc>
          <w:tcPr>
            <w:tcW w:w="239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900D56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075C775C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35F2CC81" w14:textId="600D1F50" w:rsidR="00BA5C9C" w:rsidRPr="00345B72" w:rsidRDefault="00345B72">
            <w:pPr>
              <w:ind w:left="435" w:right="445"/>
              <w:jc w:val="center"/>
              <w:rPr>
                <w:rFonts w:ascii="Garamond" w:eastAsia="Garamond" w:hAnsi="Garamond" w:cs="Garamond"/>
                <w:sz w:val="24"/>
              </w:rPr>
            </w:pPr>
            <w:r w:rsidRPr="00345B72">
              <w:rPr>
                <w:rFonts w:ascii="Garamond" w:hAnsi="Garamond"/>
                <w:sz w:val="24"/>
                <w:szCs w:val="24"/>
              </w:rPr>
              <w:t>Medlife Wellness Retail Private L</w:t>
            </w:r>
            <w:r>
              <w:rPr>
                <w:rFonts w:ascii="Garamond" w:hAnsi="Garamond"/>
                <w:sz w:val="24"/>
                <w:szCs w:val="24"/>
              </w:rPr>
              <w:t>td</w:t>
            </w:r>
          </w:p>
          <w:p w14:paraId="3E9C4575" w14:textId="67339CEB" w:rsidR="00BA5C9C" w:rsidRPr="00630BFB" w:rsidRDefault="00345B72" w:rsidP="00291FFF">
            <w:pPr>
              <w:ind w:left="319" w:right="233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June’18</w:t>
            </w:r>
            <w:r w:rsidR="009C64BA" w:rsidRPr="00630BFB">
              <w:rPr>
                <w:rFonts w:ascii="Garamond" w:eastAsia="Garamond" w:hAnsi="Garamond" w:cs="Garamond"/>
                <w:spacing w:val="-3"/>
                <w:sz w:val="24"/>
              </w:rPr>
              <w:t xml:space="preserve"> </w:t>
            </w:r>
            <w:r w:rsidR="00FA14CE">
              <w:rPr>
                <w:rFonts w:ascii="Garamond" w:eastAsia="Garamond" w:hAnsi="Garamond" w:cs="Garamond"/>
                <w:sz w:val="24"/>
              </w:rPr>
              <w:t>–</w:t>
            </w:r>
            <w:r w:rsidR="009C64BA" w:rsidRPr="00630BFB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9C64BA" w:rsidRPr="00630BFB">
              <w:rPr>
                <w:rFonts w:ascii="Garamond" w:eastAsia="Garamond" w:hAnsi="Garamond" w:cs="Garamond"/>
                <w:w w:val="99"/>
                <w:sz w:val="24"/>
              </w:rPr>
              <w:t>Pr</w:t>
            </w:r>
            <w:r w:rsidR="009C64BA" w:rsidRPr="00630BFB">
              <w:rPr>
                <w:rFonts w:ascii="Garamond" w:eastAsia="Garamond" w:hAnsi="Garamond" w:cs="Garamond"/>
                <w:spacing w:val="1"/>
                <w:w w:val="99"/>
                <w:sz w:val="24"/>
              </w:rPr>
              <w:t>e</w:t>
            </w:r>
            <w:r w:rsidR="009C64BA" w:rsidRPr="00630BFB">
              <w:rPr>
                <w:rFonts w:ascii="Garamond" w:eastAsia="Garamond" w:hAnsi="Garamond" w:cs="Garamond"/>
                <w:spacing w:val="-1"/>
                <w:w w:val="99"/>
                <w:sz w:val="24"/>
              </w:rPr>
              <w:t>s</w:t>
            </w:r>
            <w:r w:rsidR="009C64BA" w:rsidRPr="00630BFB">
              <w:rPr>
                <w:rFonts w:ascii="Garamond" w:eastAsia="Garamond" w:hAnsi="Garamond" w:cs="Garamond"/>
                <w:spacing w:val="1"/>
                <w:w w:val="99"/>
                <w:sz w:val="24"/>
              </w:rPr>
              <w:t>e</w:t>
            </w:r>
            <w:r w:rsidR="009C64BA" w:rsidRPr="00630BFB">
              <w:rPr>
                <w:rFonts w:ascii="Garamond" w:eastAsia="Garamond" w:hAnsi="Garamond" w:cs="Garamond"/>
                <w:spacing w:val="-1"/>
                <w:w w:val="99"/>
                <w:sz w:val="24"/>
              </w:rPr>
              <w:t>n</w:t>
            </w:r>
            <w:r w:rsidR="009C64BA" w:rsidRPr="00630BFB">
              <w:rPr>
                <w:rFonts w:ascii="Garamond" w:eastAsia="Garamond" w:hAnsi="Garamond" w:cs="Garamond"/>
                <w:w w:val="99"/>
                <w:sz w:val="24"/>
              </w:rPr>
              <w:t>t</w:t>
            </w: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8195" w14:textId="1EFF6E89" w:rsidR="00BA5C9C" w:rsidRPr="00630BFB" w:rsidRDefault="009100A6" w:rsidP="001E3D96">
            <w:pPr>
              <w:spacing w:before="4"/>
              <w:ind w:left="203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b/>
                <w:sz w:val="24"/>
              </w:rPr>
              <w:t>A</w:t>
            </w:r>
            <w:r w:rsidR="00FA14CE">
              <w:rPr>
                <w:rFonts w:ascii="Garamond" w:eastAsia="Garamond" w:hAnsi="Garamond" w:cs="Garamond"/>
                <w:b/>
                <w:sz w:val="24"/>
              </w:rPr>
              <w:t>ssociate Manager</w:t>
            </w:r>
            <w:r w:rsidRPr="00630BFB">
              <w:rPr>
                <w:rFonts w:ascii="Garamond" w:eastAsia="Garamond" w:hAnsi="Garamond" w:cs="Garamond"/>
                <w:b/>
                <w:sz w:val="24"/>
              </w:rPr>
              <w:t>,</w:t>
            </w:r>
            <w:r w:rsidR="005D751B" w:rsidRPr="00630BFB"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b/>
                <w:sz w:val="24"/>
              </w:rPr>
              <w:t>Ahmedabad</w:t>
            </w:r>
          </w:p>
        </w:tc>
      </w:tr>
      <w:tr w:rsidR="00BA5C9C" w14:paraId="6FF59759" w14:textId="77777777" w:rsidTr="00D761A4">
        <w:trPr>
          <w:trHeight w:hRule="exact" w:val="3254"/>
        </w:trPr>
        <w:tc>
          <w:tcPr>
            <w:tcW w:w="239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AAC32" w14:textId="77777777" w:rsidR="00BA5C9C" w:rsidRPr="00630BFB" w:rsidRDefault="00BA5C9C">
            <w:pPr>
              <w:rPr>
                <w:sz w:val="24"/>
              </w:rPr>
            </w:pP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9855E" w14:textId="77777777" w:rsidR="00FA14CE" w:rsidRDefault="00FA14CE" w:rsidP="00FA14CE">
            <w:pPr>
              <w:spacing w:line="239" w:lineRule="exact"/>
              <w:ind w:left="720"/>
              <w:rPr>
                <w:rFonts w:ascii="Garamond" w:eastAsia="Garamond" w:hAnsi="Garamond"/>
                <w:bCs/>
                <w:sz w:val="24"/>
              </w:rPr>
            </w:pPr>
          </w:p>
          <w:p w14:paraId="0D1C7599" w14:textId="679B1BE1" w:rsidR="00FA14CE" w:rsidRPr="00BA68EA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 w:rsidRPr="00BA68EA">
              <w:rPr>
                <w:rFonts w:ascii="Garamond" w:eastAsia="Garamond" w:hAnsi="Garamond"/>
                <w:bCs/>
                <w:sz w:val="24"/>
              </w:rPr>
              <w:t>Manag</w:t>
            </w:r>
            <w:r>
              <w:rPr>
                <w:rFonts w:ascii="Garamond" w:eastAsia="Garamond" w:hAnsi="Garamond"/>
                <w:bCs/>
                <w:sz w:val="24"/>
              </w:rPr>
              <w:t>ing a</w:t>
            </w:r>
            <w:r w:rsidRPr="00BA68EA">
              <w:rPr>
                <w:rFonts w:ascii="Garamond" w:eastAsia="Garamond" w:hAnsi="Garamond"/>
                <w:bCs/>
                <w:sz w:val="24"/>
              </w:rPr>
              <w:t xml:space="preserve"> Fulfilment Cent</w:t>
            </w:r>
            <w:r>
              <w:rPr>
                <w:rFonts w:ascii="Garamond" w:eastAsia="Garamond" w:hAnsi="Garamond"/>
                <w:bCs/>
                <w:sz w:val="24"/>
              </w:rPr>
              <w:t>re with strength of more than 50 employees</w:t>
            </w:r>
          </w:p>
          <w:p w14:paraId="17D836D1" w14:textId="77777777" w:rsidR="00FA14CE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>
              <w:rPr>
                <w:rFonts w:ascii="Garamond" w:eastAsia="Garamond" w:hAnsi="Garamond"/>
                <w:bCs/>
                <w:sz w:val="24"/>
              </w:rPr>
              <w:t>Maintaining inventory of around 8000 SKUs with daily inward and dispatch tracking.</w:t>
            </w:r>
          </w:p>
          <w:p w14:paraId="5CBBA74C" w14:textId="77777777" w:rsidR="00FA14CE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>
              <w:rPr>
                <w:rFonts w:ascii="Garamond" w:eastAsia="Garamond" w:hAnsi="Garamond"/>
                <w:bCs/>
                <w:sz w:val="24"/>
              </w:rPr>
              <w:t>Handling all operations from purchasing to delivery with maintaining SLA and cost as per management targets</w:t>
            </w:r>
          </w:p>
          <w:p w14:paraId="260DF15E" w14:textId="77777777" w:rsidR="00FA14CE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>
              <w:rPr>
                <w:rFonts w:ascii="Garamond" w:eastAsia="Garamond" w:hAnsi="Garamond"/>
                <w:bCs/>
                <w:sz w:val="24"/>
              </w:rPr>
              <w:t>Preparing daily reports and maintaining FC hygiene trackers to get overall view of functioning effectively.</w:t>
            </w:r>
          </w:p>
          <w:p w14:paraId="7FF1660E" w14:textId="77777777" w:rsidR="00FA14CE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 w:rsidRPr="00BA68EA">
              <w:rPr>
                <w:rFonts w:ascii="Garamond" w:eastAsia="Garamond" w:hAnsi="Garamond"/>
                <w:bCs/>
                <w:sz w:val="24"/>
              </w:rPr>
              <w:t>Preparing proper roaster for working staff to make sure work is not hampered 24/7 and 365 days</w:t>
            </w:r>
            <w:r>
              <w:rPr>
                <w:rFonts w:ascii="Garamond" w:eastAsia="Garamond" w:hAnsi="Garamond"/>
                <w:bCs/>
                <w:sz w:val="24"/>
              </w:rPr>
              <w:t>.</w:t>
            </w:r>
          </w:p>
          <w:p w14:paraId="6AE52F27" w14:textId="77777777" w:rsidR="00FA14CE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>
              <w:rPr>
                <w:rFonts w:ascii="Garamond" w:eastAsia="Garamond" w:hAnsi="Garamond"/>
                <w:bCs/>
                <w:sz w:val="24"/>
              </w:rPr>
              <w:t>Keeping a proper track of activities and making sure company SOP is maintained thoroughly so there’s no loophole for any wrong activity.</w:t>
            </w:r>
          </w:p>
          <w:p w14:paraId="754EE5F9" w14:textId="77777777" w:rsidR="00FA14CE" w:rsidRDefault="00FA14CE" w:rsidP="00FA14CE">
            <w:pPr>
              <w:numPr>
                <w:ilvl w:val="0"/>
                <w:numId w:val="2"/>
              </w:numPr>
              <w:spacing w:line="239" w:lineRule="exact"/>
              <w:rPr>
                <w:rFonts w:ascii="Garamond" w:eastAsia="Garamond" w:hAnsi="Garamond"/>
                <w:bCs/>
                <w:sz w:val="24"/>
              </w:rPr>
            </w:pPr>
            <w:r>
              <w:rPr>
                <w:rFonts w:ascii="Garamond" w:eastAsia="Garamond" w:hAnsi="Garamond"/>
                <w:bCs/>
                <w:sz w:val="24"/>
              </w:rPr>
              <w:t>Guiding and motivating team members with timely feedbacks and appreciation for getting best work done from whole team.</w:t>
            </w:r>
          </w:p>
          <w:p w14:paraId="4C8A47E9" w14:textId="77777777" w:rsidR="005A796C" w:rsidRPr="00630BFB" w:rsidRDefault="005A796C" w:rsidP="00FA14CE">
            <w:pPr>
              <w:ind w:left="174"/>
              <w:rPr>
                <w:rFonts w:ascii="Garamond" w:eastAsia="Garamond" w:hAnsi="Garamond" w:cs="Garamond"/>
                <w:sz w:val="24"/>
              </w:rPr>
            </w:pPr>
          </w:p>
        </w:tc>
      </w:tr>
      <w:tr w:rsidR="00F02597" w14:paraId="6E4584E6" w14:textId="77777777" w:rsidTr="00D761A4">
        <w:trPr>
          <w:trHeight w:hRule="exact" w:val="2761"/>
        </w:trPr>
        <w:tc>
          <w:tcPr>
            <w:tcW w:w="2393" w:type="dxa"/>
            <w:gridSpan w:val="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78547" w14:textId="77777777" w:rsidR="00F02597" w:rsidRDefault="00D3798C">
            <w:pPr>
              <w:rPr>
                <w:sz w:val="24"/>
              </w:rPr>
            </w:pPr>
            <w:r>
              <w:rPr>
                <w:rFonts w:ascii="Symbol" w:eastAsia="Symbol" w:hAnsi="Symbol" w:cs="Symbol"/>
                <w:noProof/>
                <w:sz w:val="24"/>
              </w:rPr>
              <w:pict w14:anchorId="6E50DEF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19.1pt;margin-top:14pt;width:448.5pt;height:.75pt;flip:y;z-index:251659264;mso-position-horizontal-relative:text;mso-position-vertical-relative:text" o:connectortype="straight"/>
              </w:pict>
            </w:r>
          </w:p>
          <w:p w14:paraId="3DD10894" w14:textId="77777777" w:rsidR="00FE03BB" w:rsidRPr="00FE03BB" w:rsidRDefault="00FE03BB" w:rsidP="00FE03BB">
            <w:pPr>
              <w:rPr>
                <w:sz w:val="24"/>
              </w:rPr>
            </w:pPr>
          </w:p>
          <w:p w14:paraId="7B933A23" w14:textId="77777777" w:rsidR="00FE03BB" w:rsidRPr="00FE03BB" w:rsidRDefault="00FE03BB" w:rsidP="00FE03BB">
            <w:pPr>
              <w:rPr>
                <w:sz w:val="24"/>
              </w:rPr>
            </w:pPr>
          </w:p>
          <w:p w14:paraId="21D43720" w14:textId="77777777" w:rsidR="00FE03BB" w:rsidRDefault="00FE03BB" w:rsidP="00FE03BB">
            <w:pPr>
              <w:rPr>
                <w:sz w:val="24"/>
              </w:rPr>
            </w:pPr>
          </w:p>
          <w:p w14:paraId="65537D9F" w14:textId="77777777" w:rsidR="00FE03BB" w:rsidRPr="00630BFB" w:rsidRDefault="00FE03BB" w:rsidP="00FE03BB">
            <w:pPr>
              <w:ind w:left="435" w:right="445"/>
              <w:jc w:val="center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sz w:val="24"/>
              </w:rPr>
              <w:t>Bon Temps Pvt Ltd</w:t>
            </w:r>
          </w:p>
          <w:p w14:paraId="59258133" w14:textId="5BF275E2" w:rsidR="00FE03BB" w:rsidRPr="00FE03BB" w:rsidRDefault="00FE03BB" w:rsidP="00FE03BB">
            <w:pPr>
              <w:rPr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        </w:t>
            </w:r>
            <w:r w:rsidRPr="00630BFB">
              <w:rPr>
                <w:rFonts w:ascii="Garamond" w:eastAsia="Garamond" w:hAnsi="Garamond" w:cs="Garamond"/>
                <w:sz w:val="24"/>
              </w:rPr>
              <w:t>Dec’15</w:t>
            </w:r>
            <w:r w:rsidRPr="00630BFB">
              <w:rPr>
                <w:rFonts w:ascii="Garamond" w:eastAsia="Garamond" w:hAnsi="Garamond" w:cs="Garamond"/>
                <w:spacing w:val="-3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>–</w:t>
            </w:r>
            <w:r w:rsidRPr="00630BFB"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w w:val="99"/>
                <w:sz w:val="24"/>
              </w:rPr>
              <w:t>June’18</w:t>
            </w: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37426" w14:textId="70320460" w:rsidR="00F02597" w:rsidRPr="00F02597" w:rsidRDefault="00F02597" w:rsidP="00F02597">
            <w:pPr>
              <w:spacing w:line="240" w:lineRule="exact"/>
              <w:rPr>
                <w:rFonts w:ascii="Garamond" w:eastAsia="Symbol" w:hAnsi="Garamond" w:cs="Symbol"/>
                <w:b/>
                <w:bCs/>
                <w:sz w:val="24"/>
              </w:rPr>
            </w:pPr>
            <w:r>
              <w:rPr>
                <w:rFonts w:ascii="Garamond" w:eastAsia="Symbol" w:hAnsi="Garamond" w:cs="Symbol"/>
                <w:sz w:val="24"/>
              </w:rPr>
              <w:t xml:space="preserve">   </w:t>
            </w:r>
            <w:r w:rsidRPr="00F02597">
              <w:rPr>
                <w:rFonts w:ascii="Garamond" w:eastAsia="Symbol" w:hAnsi="Garamond" w:cs="Symbol"/>
                <w:b/>
                <w:bCs/>
                <w:sz w:val="24"/>
              </w:rPr>
              <w:t>Account Executive, Ahmedabad</w:t>
            </w:r>
          </w:p>
          <w:p w14:paraId="48A1689D" w14:textId="77777777" w:rsidR="00FE03BB" w:rsidRDefault="00FE03BB" w:rsidP="00F02597">
            <w:pPr>
              <w:spacing w:line="240" w:lineRule="exact"/>
              <w:ind w:left="174"/>
              <w:rPr>
                <w:rFonts w:ascii="Symbol" w:eastAsia="Symbol" w:hAnsi="Symbol" w:cs="Symbol"/>
                <w:sz w:val="24"/>
              </w:rPr>
            </w:pPr>
          </w:p>
          <w:p w14:paraId="18F9D120" w14:textId="1C000A8C" w:rsidR="00F02597" w:rsidRPr="00630BFB" w:rsidRDefault="00F02597" w:rsidP="00F02597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Manage team of sites for account related work</w:t>
            </w:r>
          </w:p>
          <w:p w14:paraId="42D8802F" w14:textId="77777777" w:rsidR="00F02597" w:rsidRPr="00630BFB" w:rsidRDefault="00F02597" w:rsidP="00F02597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Manage Purchase and vendors payments of all sites weekly and monthly basis.</w:t>
            </w:r>
          </w:p>
          <w:p w14:paraId="06BA5076" w14:textId="77777777" w:rsidR="00F02597" w:rsidRPr="00630BFB" w:rsidRDefault="00F02597" w:rsidP="00F02597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Collect data from the sites on daily basis.</w:t>
            </w:r>
          </w:p>
          <w:p w14:paraId="34AD79FD" w14:textId="77777777" w:rsidR="00F02597" w:rsidRPr="00630BFB" w:rsidRDefault="00F02597" w:rsidP="00F02597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Prepare daily reports and forward to HOD.</w:t>
            </w:r>
          </w:p>
          <w:p w14:paraId="7E2D9E72" w14:textId="77777777" w:rsidR="00F02597" w:rsidRPr="00630BFB" w:rsidRDefault="00F02597" w:rsidP="00F02597">
            <w:pPr>
              <w:ind w:left="174"/>
              <w:rPr>
                <w:rFonts w:ascii="Garamond" w:eastAsia="Garamond" w:hAnsi="Garamond" w:cs="Garamond"/>
                <w:spacing w:val="1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sp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ns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b</w:t>
            </w:r>
            <w:r w:rsidRPr="00630BFB">
              <w:rPr>
                <w:rFonts w:ascii="Garamond" w:eastAsia="Garamond" w:hAnsi="Garamond" w:cs="Garamond"/>
                <w:sz w:val="24"/>
              </w:rPr>
              <w:t>le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for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final purchase from vendors and billing of Mess.</w:t>
            </w:r>
          </w:p>
          <w:p w14:paraId="37247CD1" w14:textId="2668C09E" w:rsidR="00F02597" w:rsidRDefault="00F02597" w:rsidP="00F02597">
            <w:pPr>
              <w:ind w:left="174"/>
              <w:rPr>
                <w:rFonts w:ascii="Garamond" w:eastAsia="Symbol" w:hAnsi="Garamond" w:cs="Symbol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rFonts w:ascii="Symbol" w:eastAsia="Symbol" w:hAnsi="Symbol" w:cs="Symbol"/>
                <w:sz w:val="24"/>
              </w:rPr>
              <w:t></w:t>
            </w:r>
            <w:r w:rsidRPr="00630BFB">
              <w:rPr>
                <w:rFonts w:ascii="Symbol" w:eastAsia="Symbol" w:hAnsi="Symbol" w:cs="Symbol"/>
                <w:sz w:val="24"/>
              </w:rPr>
              <w:t></w:t>
            </w:r>
            <w:r w:rsidRPr="00630BFB">
              <w:rPr>
                <w:rFonts w:ascii="Garamond" w:eastAsia="Symbol" w:hAnsi="Garamond" w:cs="Symbol"/>
                <w:sz w:val="24"/>
              </w:rPr>
              <w:t xml:space="preserve">Prepare </w:t>
            </w:r>
            <w:r>
              <w:rPr>
                <w:rFonts w:ascii="Garamond" w:eastAsia="Symbol" w:hAnsi="Garamond" w:cs="Symbol"/>
                <w:sz w:val="24"/>
              </w:rPr>
              <w:t xml:space="preserve">salary report and </w:t>
            </w:r>
            <w:r w:rsidRPr="00630BFB">
              <w:rPr>
                <w:rFonts w:ascii="Garamond" w:eastAsia="Symbol" w:hAnsi="Garamond" w:cs="Symbol"/>
                <w:sz w:val="24"/>
              </w:rPr>
              <w:t>P</w:t>
            </w:r>
            <w:r w:rsidR="000C0460">
              <w:rPr>
                <w:rFonts w:ascii="Garamond" w:eastAsia="Symbol" w:hAnsi="Garamond" w:cs="Symbol"/>
                <w:sz w:val="24"/>
              </w:rPr>
              <w:t>F</w:t>
            </w:r>
            <w:r w:rsidRPr="00630BFB">
              <w:rPr>
                <w:rFonts w:ascii="Garamond" w:eastAsia="Symbol" w:hAnsi="Garamond" w:cs="Symbol"/>
                <w:sz w:val="24"/>
              </w:rPr>
              <w:t xml:space="preserve"> &amp; ESIC report on monthly basis</w:t>
            </w:r>
            <w:r>
              <w:rPr>
                <w:rFonts w:ascii="Garamond" w:eastAsia="Symbol" w:hAnsi="Garamond" w:cs="Symbol"/>
                <w:sz w:val="24"/>
              </w:rPr>
              <w:t xml:space="preserve"> of site wise.</w:t>
            </w:r>
            <w:r w:rsidRPr="00630BFB">
              <w:rPr>
                <w:rFonts w:ascii="Garamond" w:eastAsia="Symbol" w:hAnsi="Garamond" w:cs="Symbol"/>
                <w:sz w:val="24"/>
              </w:rPr>
              <w:t xml:space="preserve"> </w:t>
            </w:r>
          </w:p>
          <w:p w14:paraId="0DD52C14" w14:textId="4D9BC00D" w:rsidR="00F02597" w:rsidRDefault="00F02597" w:rsidP="00F02597">
            <w:pPr>
              <w:ind w:left="174"/>
              <w:rPr>
                <w:rFonts w:ascii="Garamond" w:eastAsia="Symbol" w:hAnsi="Garamond" w:cs="Symbol"/>
                <w:sz w:val="24"/>
                <w:szCs w:val="24"/>
              </w:rPr>
            </w:pPr>
            <w:r w:rsidRPr="000A0252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Garamond" w:eastAsia="Symbol" w:hAnsi="Garamond" w:cs="Symbol"/>
                <w:sz w:val="24"/>
                <w:szCs w:val="24"/>
              </w:rPr>
              <w:t>Prepare different types of excel sheet as per requirement.</w:t>
            </w:r>
          </w:p>
          <w:p w14:paraId="6B23A24A" w14:textId="5115DC7B" w:rsidR="00F02597" w:rsidRDefault="00F02597" w:rsidP="00F02597">
            <w:pPr>
              <w:ind w:left="174"/>
              <w:rPr>
                <w:rFonts w:ascii="Garamond" w:eastAsia="Symbol" w:hAnsi="Garamond" w:cs="Symbol"/>
                <w:sz w:val="24"/>
                <w:szCs w:val="24"/>
              </w:rPr>
            </w:pPr>
          </w:p>
          <w:p w14:paraId="4EB82E3A" w14:textId="0AD25538" w:rsidR="00F02597" w:rsidRDefault="00F02597" w:rsidP="00F02597">
            <w:pPr>
              <w:ind w:left="174"/>
              <w:rPr>
                <w:rFonts w:ascii="Garamond" w:eastAsia="Symbol" w:hAnsi="Garamond" w:cs="Symbol"/>
                <w:sz w:val="24"/>
                <w:szCs w:val="24"/>
              </w:rPr>
            </w:pPr>
          </w:p>
          <w:p w14:paraId="421BF945" w14:textId="77777777" w:rsidR="00F02597" w:rsidRPr="005A796C" w:rsidRDefault="00F02597" w:rsidP="00F02597">
            <w:pPr>
              <w:ind w:left="174"/>
              <w:rPr>
                <w:rFonts w:ascii="Garamond" w:eastAsia="Symbol" w:hAnsi="Garamond" w:cs="Symbol"/>
                <w:sz w:val="24"/>
              </w:rPr>
            </w:pPr>
          </w:p>
          <w:p w14:paraId="0EDA784B" w14:textId="77777777" w:rsidR="00F02597" w:rsidRPr="00630BFB" w:rsidRDefault="00F02597">
            <w:pPr>
              <w:spacing w:line="240" w:lineRule="exact"/>
              <w:ind w:left="174"/>
              <w:rPr>
                <w:rFonts w:ascii="Symbol" w:eastAsia="Symbol" w:hAnsi="Symbol" w:cs="Symbol"/>
                <w:sz w:val="24"/>
              </w:rPr>
            </w:pPr>
          </w:p>
        </w:tc>
      </w:tr>
      <w:tr w:rsidR="00BA5C9C" w14:paraId="09C74EE2" w14:textId="77777777" w:rsidTr="00AB6F28">
        <w:trPr>
          <w:trHeight w:hRule="exact" w:val="285"/>
        </w:trPr>
        <w:tc>
          <w:tcPr>
            <w:tcW w:w="239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BC2C24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3CF62FD4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4B95AE2F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48481691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10969C2F" w14:textId="77777777" w:rsidR="00BA5C9C" w:rsidRPr="00630BFB" w:rsidRDefault="00BA5C9C">
            <w:pPr>
              <w:spacing w:before="3" w:line="200" w:lineRule="exact"/>
              <w:rPr>
                <w:sz w:val="24"/>
              </w:rPr>
            </w:pPr>
          </w:p>
          <w:p w14:paraId="7CF272F0" w14:textId="77777777" w:rsidR="00BA5C9C" w:rsidRPr="00630BFB" w:rsidRDefault="00B82B04">
            <w:pPr>
              <w:ind w:left="311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sz w:val="24"/>
              </w:rPr>
              <w:t xml:space="preserve">Instakart Services Pvt </w:t>
            </w:r>
            <w:r w:rsidR="00230E19" w:rsidRPr="00630BFB">
              <w:rPr>
                <w:rFonts w:ascii="Garamond" w:eastAsia="Garamond" w:hAnsi="Garamond" w:cs="Garamond"/>
                <w:sz w:val="24"/>
              </w:rPr>
              <w:t xml:space="preserve">        </w:t>
            </w:r>
            <w:r w:rsidRPr="00630BFB">
              <w:rPr>
                <w:rFonts w:ascii="Garamond" w:eastAsia="Garamond" w:hAnsi="Garamond" w:cs="Garamond"/>
                <w:sz w:val="24"/>
              </w:rPr>
              <w:t>Ltd</w:t>
            </w:r>
          </w:p>
          <w:p w14:paraId="7C306668" w14:textId="77777777" w:rsidR="00BA5C9C" w:rsidRPr="00630BFB" w:rsidRDefault="00B82B04" w:rsidP="00B82B04">
            <w:pPr>
              <w:ind w:left="392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sz w:val="24"/>
              </w:rPr>
              <w:t>Oct’</w:t>
            </w:r>
            <w:r w:rsidR="009C64BA" w:rsidRPr="00630BFB">
              <w:rPr>
                <w:rFonts w:ascii="Garamond" w:eastAsia="Garamond" w:hAnsi="Garamond" w:cs="Garamond"/>
                <w:sz w:val="24"/>
              </w:rPr>
              <w:t>1</w:t>
            </w:r>
            <w:r w:rsidRPr="00630BFB">
              <w:rPr>
                <w:rFonts w:ascii="Garamond" w:eastAsia="Garamond" w:hAnsi="Garamond" w:cs="Garamond"/>
                <w:sz w:val="24"/>
              </w:rPr>
              <w:t>4</w:t>
            </w:r>
            <w:r w:rsidR="009C64BA" w:rsidRPr="00630BFB">
              <w:rPr>
                <w:rFonts w:ascii="Garamond" w:eastAsia="Garamond" w:hAnsi="Garamond" w:cs="Garamond"/>
                <w:spacing w:val="-2"/>
                <w:sz w:val="24"/>
              </w:rPr>
              <w:t xml:space="preserve"> </w:t>
            </w:r>
            <w:r w:rsidR="0083730D" w:rsidRPr="00630BFB">
              <w:rPr>
                <w:rFonts w:ascii="Garamond" w:eastAsia="Garamond" w:hAnsi="Garamond" w:cs="Garamond"/>
                <w:sz w:val="24"/>
              </w:rPr>
              <w:t>–</w:t>
            </w:r>
            <w:r w:rsidR="009C64BA" w:rsidRPr="00630BFB">
              <w:rPr>
                <w:rFonts w:ascii="Garamond" w:eastAsia="Garamond" w:hAnsi="Garamond" w:cs="Garamond"/>
                <w:sz w:val="24"/>
              </w:rPr>
              <w:t xml:space="preserve"> D</w:t>
            </w:r>
            <w:r w:rsidR="009C64BA"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="009C64BA" w:rsidRPr="00630BFB">
              <w:rPr>
                <w:rFonts w:ascii="Garamond" w:eastAsia="Garamond" w:hAnsi="Garamond" w:cs="Garamond"/>
                <w:sz w:val="24"/>
              </w:rPr>
              <w:t>c</w:t>
            </w:r>
            <w:r w:rsidR="0083730D" w:rsidRPr="00630BFB">
              <w:rPr>
                <w:rFonts w:ascii="Garamond" w:eastAsia="Garamond" w:hAnsi="Garamond" w:cs="Garamond"/>
                <w:spacing w:val="-1"/>
                <w:sz w:val="24"/>
              </w:rPr>
              <w:t>’</w:t>
            </w:r>
            <w:r w:rsidR="009C64BA" w:rsidRPr="00630BFB">
              <w:rPr>
                <w:rFonts w:ascii="Garamond" w:eastAsia="Garamond" w:hAnsi="Garamond" w:cs="Garamond"/>
                <w:sz w:val="24"/>
              </w:rPr>
              <w:t>1</w:t>
            </w:r>
            <w:r w:rsidRPr="00630BFB">
              <w:rPr>
                <w:rFonts w:ascii="Garamond" w:eastAsia="Garamond" w:hAnsi="Garamond" w:cs="Garamond"/>
                <w:sz w:val="24"/>
              </w:rPr>
              <w:t>5</w:t>
            </w: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5A27C" w14:textId="081FEE49" w:rsidR="00BA5C9C" w:rsidRPr="00630BFB" w:rsidRDefault="00B406C3" w:rsidP="004D45ED">
            <w:pPr>
              <w:ind w:left="102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b/>
                <w:position w:val="1"/>
                <w:sz w:val="24"/>
              </w:rPr>
              <w:t xml:space="preserve"> </w:t>
            </w:r>
            <w:r w:rsidR="005D751B"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J</w:t>
            </w:r>
            <w:r w:rsidR="00FE0277"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unior</w:t>
            </w:r>
            <w:r w:rsidR="005D751B"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 xml:space="preserve"> Finance Executive, Ahmedabad </w:t>
            </w:r>
          </w:p>
        </w:tc>
      </w:tr>
      <w:tr w:rsidR="00BA5C9C" w14:paraId="1DC9BC58" w14:textId="77777777" w:rsidTr="00181753">
        <w:trPr>
          <w:trHeight w:hRule="exact" w:val="2685"/>
        </w:trPr>
        <w:tc>
          <w:tcPr>
            <w:tcW w:w="239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9F3CB" w14:textId="77777777" w:rsidR="00BA5C9C" w:rsidRPr="00630BFB" w:rsidRDefault="00BA5C9C">
            <w:pPr>
              <w:rPr>
                <w:sz w:val="24"/>
              </w:rPr>
            </w:pP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755B" w14:textId="5175F4A2" w:rsidR="00BA5C9C" w:rsidRPr="00630BFB" w:rsidRDefault="009C64BA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ns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b</w:t>
            </w:r>
            <w:r w:rsidRPr="00630BFB">
              <w:rPr>
                <w:rFonts w:ascii="Garamond" w:eastAsia="Garamond" w:hAnsi="Garamond" w:cs="Garamond"/>
                <w:sz w:val="24"/>
              </w:rPr>
              <w:t>le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for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="00663B0E" w:rsidRPr="00630BFB">
              <w:rPr>
                <w:rFonts w:ascii="Garamond" w:eastAsia="Garamond" w:hAnsi="Garamond" w:cs="Garamond"/>
                <w:spacing w:val="-1"/>
                <w:sz w:val="24"/>
              </w:rPr>
              <w:t>verifying</w:t>
            </w:r>
            <w:r w:rsidR="005D751B"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daily stocks which received from the warehouse of company.</w:t>
            </w:r>
          </w:p>
          <w:p w14:paraId="76F51041" w14:textId="77777777" w:rsidR="00BA5C9C" w:rsidRPr="00630BFB" w:rsidRDefault="009C64BA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5D751B" w:rsidRPr="00630BFB">
              <w:rPr>
                <w:rFonts w:ascii="Garamond" w:eastAsia="Garamond" w:hAnsi="Garamond" w:cs="Garamond"/>
                <w:spacing w:val="-1"/>
                <w:sz w:val="24"/>
              </w:rPr>
              <w:t>Prepare daily Inward and outward reports of stocks and petty cash report.</w:t>
            </w:r>
          </w:p>
          <w:p w14:paraId="327D728B" w14:textId="77777777" w:rsidR="00BA5C9C" w:rsidRPr="00630BFB" w:rsidRDefault="009C64BA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5D751B" w:rsidRPr="00630BFB">
              <w:rPr>
                <w:rFonts w:ascii="Garamond" w:eastAsia="Garamond" w:hAnsi="Garamond" w:cs="Garamond"/>
                <w:spacing w:val="1"/>
                <w:sz w:val="24"/>
              </w:rPr>
              <w:t>Manage Cash sale and credit sale of branch.</w:t>
            </w:r>
          </w:p>
          <w:p w14:paraId="11A00BC0" w14:textId="77777777" w:rsidR="00BA5C9C" w:rsidRPr="00630BFB" w:rsidRDefault="009C64BA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5D751B" w:rsidRPr="00630BFB">
              <w:rPr>
                <w:rFonts w:ascii="Garamond" w:eastAsia="Garamond" w:hAnsi="Garamond" w:cs="Garamond"/>
                <w:spacing w:val="1"/>
                <w:sz w:val="24"/>
              </w:rPr>
              <w:t>Vendor management of branch.</w:t>
            </w:r>
          </w:p>
          <w:p w14:paraId="43EF82A4" w14:textId="77777777" w:rsidR="00BA5C9C" w:rsidRPr="00630BFB" w:rsidRDefault="009C64BA">
            <w:pPr>
              <w:ind w:left="354" w:right="564" w:hanging="180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In</w:t>
            </w:r>
            <w:r w:rsidRPr="00630BFB">
              <w:rPr>
                <w:rFonts w:ascii="Garamond" w:eastAsia="Garamond" w:hAnsi="Garamond" w:cs="Garamond"/>
                <w:sz w:val="24"/>
              </w:rPr>
              <w:t>it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ted</w:t>
            </w:r>
            <w:r w:rsidRPr="00630BFB">
              <w:rPr>
                <w:rFonts w:ascii="Garamond" w:eastAsia="Garamond" w:hAnsi="Garamond" w:cs="Garamond"/>
                <w:spacing w:val="-3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duc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aud</w:t>
            </w:r>
            <w:r w:rsidRPr="00630BFB">
              <w:rPr>
                <w:rFonts w:ascii="Garamond" w:eastAsia="Garamond" w:hAnsi="Garamond" w:cs="Garamond"/>
                <w:sz w:val="24"/>
              </w:rPr>
              <w:t>it,</w:t>
            </w:r>
            <w:r w:rsidRPr="00630BFB">
              <w:rPr>
                <w:rFonts w:ascii="Garamond" w:eastAsia="Garamond" w:hAnsi="Garamond" w:cs="Garamond"/>
                <w:spacing w:val="-5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-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aud</w:t>
            </w:r>
            <w:r w:rsidRPr="00630BFB">
              <w:rPr>
                <w:rFonts w:ascii="Garamond" w:eastAsia="Garamond" w:hAnsi="Garamond" w:cs="Garamond"/>
                <w:sz w:val="24"/>
              </w:rPr>
              <w:t>it,</w:t>
            </w:r>
            <w:r w:rsidRPr="00630BFB">
              <w:rPr>
                <w:rFonts w:ascii="Garamond" w:eastAsia="Garamond" w:hAnsi="Garamond" w:cs="Garamond"/>
                <w:spacing w:val="-5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gem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en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0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re</w:t>
            </w:r>
            <w:r w:rsidRPr="00630BFB">
              <w:rPr>
                <w:rFonts w:ascii="Garamond" w:eastAsia="Garamond" w:hAnsi="Garamond" w:cs="Garamond"/>
                <w:sz w:val="24"/>
              </w:rPr>
              <w:t>vi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w</w:t>
            </w:r>
            <w:r w:rsidRPr="00630BFB">
              <w:rPr>
                <w:rFonts w:ascii="Garamond" w:eastAsia="Garamond" w:hAnsi="Garamond" w:cs="Garamond"/>
                <w:sz w:val="24"/>
              </w:rPr>
              <w:t>,</w:t>
            </w:r>
            <w:r w:rsidRPr="00630BFB">
              <w:rPr>
                <w:rFonts w:ascii="Garamond" w:eastAsia="Garamond" w:hAnsi="Garamond" w:cs="Garamond"/>
                <w:spacing w:val="-5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te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l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aud</w:t>
            </w:r>
            <w:r w:rsidRPr="00630BFB">
              <w:rPr>
                <w:rFonts w:ascii="Garamond" w:eastAsia="Garamond" w:hAnsi="Garamond" w:cs="Garamond"/>
                <w:sz w:val="24"/>
              </w:rPr>
              <w:t>it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z w:val="24"/>
              </w:rPr>
              <w:t>,</w:t>
            </w:r>
            <w:r w:rsidRPr="00630BFB">
              <w:rPr>
                <w:rFonts w:ascii="Garamond" w:eastAsia="Garamond" w:hAnsi="Garamond" w:cs="Garamond"/>
                <w:spacing w:val="-4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g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 xml:space="preserve">&amp;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-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sp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tch</w:t>
            </w:r>
            <w:r w:rsidRPr="00630BFB">
              <w:rPr>
                <w:rFonts w:ascii="Garamond" w:eastAsia="Garamond" w:hAnsi="Garamond" w:cs="Garamond"/>
                <w:spacing w:val="-9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sp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ec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for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4"/>
              </w:rPr>
              <w:t>branch</w:t>
            </w:r>
          </w:p>
          <w:p w14:paraId="5673A8C4" w14:textId="77777777" w:rsidR="00BA5C9C" w:rsidRPr="00630BFB" w:rsidRDefault="009C64BA">
            <w:pPr>
              <w:spacing w:before="17" w:line="220" w:lineRule="exact"/>
              <w:ind w:left="354" w:right="165" w:hanging="180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Le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="00FE0277"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branch</w:t>
            </w:r>
            <w:r w:rsidRPr="00630BFB">
              <w:rPr>
                <w:rFonts w:ascii="Garamond" w:eastAsia="Garamond" w:hAnsi="Garamond" w:cs="Garamond"/>
                <w:spacing w:val="-4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te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2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wo</w:t>
            </w:r>
            <w:r w:rsidRPr="00630BFB">
              <w:rPr>
                <w:rFonts w:ascii="Garamond" w:eastAsia="Garamond" w:hAnsi="Garamond" w:cs="Garamond"/>
                <w:sz w:val="24"/>
              </w:rPr>
              <w:t>rk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5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w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pacing w:val="-4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="00FE0277"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operation </w:t>
            </w:r>
            <w:r w:rsidRPr="00630BFB">
              <w:rPr>
                <w:rFonts w:ascii="Garamond" w:eastAsia="Garamond" w:hAnsi="Garamond" w:cs="Garamond"/>
                <w:sz w:val="24"/>
              </w:rPr>
              <w:t>for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p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z w:val="24"/>
              </w:rPr>
              <w:t>s im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v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en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</w:p>
          <w:p w14:paraId="2E1E4337" w14:textId="77777777" w:rsidR="00BA5C9C" w:rsidRPr="00630BFB" w:rsidRDefault="009C64BA" w:rsidP="00FE0277">
            <w:pPr>
              <w:spacing w:before="8"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FE0277" w:rsidRPr="00630BFB">
              <w:rPr>
                <w:rFonts w:ascii="Garamond" w:eastAsia="Garamond" w:hAnsi="Garamond" w:cs="Garamond"/>
                <w:sz w:val="24"/>
              </w:rPr>
              <w:t>Control on daily expenses and inform to related department.</w:t>
            </w:r>
          </w:p>
          <w:p w14:paraId="5A0570EB" w14:textId="77777777" w:rsidR="00FE0277" w:rsidRPr="00630BFB" w:rsidRDefault="00FE0277" w:rsidP="00FE0277">
            <w:pPr>
              <w:spacing w:before="8"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rFonts w:ascii="Symbol" w:eastAsia="Symbol" w:hAnsi="Symbol" w:cs="Symbol"/>
                <w:sz w:val="24"/>
              </w:rPr>
              <w:t></w:t>
            </w:r>
            <w:r w:rsidRPr="00630BFB">
              <w:rPr>
                <w:rFonts w:ascii="Symbol" w:eastAsia="Symbol" w:hAnsi="Symbol" w:cs="Symbol"/>
                <w:sz w:val="24"/>
              </w:rPr>
              <w:t></w:t>
            </w:r>
            <w:r w:rsidRPr="00630BFB">
              <w:rPr>
                <w:rFonts w:ascii="Garamond" w:eastAsia="Symbol" w:hAnsi="Garamond" w:cs="Symbol"/>
                <w:sz w:val="24"/>
              </w:rPr>
              <w:t>Prepare MIS reports</w:t>
            </w:r>
          </w:p>
        </w:tc>
      </w:tr>
      <w:tr w:rsidR="00BA5C9C" w14:paraId="1CAE9C9E" w14:textId="77777777" w:rsidTr="00B406C3">
        <w:trPr>
          <w:trHeight w:hRule="exact" w:val="285"/>
        </w:trPr>
        <w:tc>
          <w:tcPr>
            <w:tcW w:w="239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4B2EB2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624B3B61" w14:textId="77777777" w:rsidR="00BA5C9C" w:rsidRPr="00630BFB" w:rsidRDefault="00BA5C9C">
            <w:pPr>
              <w:spacing w:line="200" w:lineRule="exact"/>
              <w:rPr>
                <w:sz w:val="24"/>
              </w:rPr>
            </w:pPr>
          </w:p>
          <w:p w14:paraId="7B31D479" w14:textId="77777777" w:rsidR="00BA5C9C" w:rsidRPr="00630BFB" w:rsidRDefault="00BA5C9C">
            <w:pPr>
              <w:spacing w:before="7" w:line="260" w:lineRule="exact"/>
              <w:rPr>
                <w:sz w:val="24"/>
                <w:szCs w:val="26"/>
              </w:rPr>
            </w:pPr>
          </w:p>
          <w:p w14:paraId="41B116CD" w14:textId="77777777" w:rsidR="00BA5C9C" w:rsidRPr="00630BFB" w:rsidRDefault="00F873DB">
            <w:pPr>
              <w:ind w:left="495" w:right="505"/>
              <w:jc w:val="center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sz w:val="24"/>
              </w:rPr>
              <w:t>Hemant R Agarwal &amp; Associates</w:t>
            </w:r>
          </w:p>
          <w:p w14:paraId="41C47F3A" w14:textId="77777777" w:rsidR="00BA5C9C" w:rsidRPr="00630BFB" w:rsidRDefault="009C64BA" w:rsidP="00F873DB">
            <w:pPr>
              <w:spacing w:line="220" w:lineRule="exact"/>
              <w:ind w:left="304" w:right="315"/>
              <w:jc w:val="center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position w:val="1"/>
                <w:sz w:val="24"/>
              </w:rPr>
              <w:t>F</w:t>
            </w:r>
            <w:r w:rsidRPr="00630BFB">
              <w:rPr>
                <w:rFonts w:ascii="Garamond" w:eastAsia="Garamond" w:hAnsi="Garamond" w:cs="Garamond"/>
                <w:spacing w:val="1"/>
                <w:position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position w:val="1"/>
                <w:sz w:val="24"/>
              </w:rPr>
              <w:t>b</w:t>
            </w:r>
            <w:r w:rsidR="00F873DB" w:rsidRPr="00630BFB">
              <w:rPr>
                <w:rFonts w:ascii="Garamond" w:eastAsia="Garamond" w:hAnsi="Garamond" w:cs="Garamond"/>
                <w:spacing w:val="-3"/>
                <w:position w:val="1"/>
                <w:sz w:val="24"/>
              </w:rPr>
              <w:t>’</w:t>
            </w:r>
            <w:r w:rsidRPr="00630BFB">
              <w:rPr>
                <w:rFonts w:ascii="Garamond" w:eastAsia="Garamond" w:hAnsi="Garamond" w:cs="Garamond"/>
                <w:position w:val="1"/>
                <w:sz w:val="24"/>
              </w:rPr>
              <w:t>1</w:t>
            </w:r>
            <w:r w:rsidR="00F873DB" w:rsidRPr="00630BFB">
              <w:rPr>
                <w:rFonts w:ascii="Garamond" w:eastAsia="Garamond" w:hAnsi="Garamond" w:cs="Garamond"/>
                <w:position w:val="1"/>
                <w:sz w:val="24"/>
              </w:rPr>
              <w:t>2</w:t>
            </w:r>
            <w:r w:rsidRPr="00630BFB">
              <w:rPr>
                <w:rFonts w:ascii="Garamond" w:eastAsia="Garamond" w:hAnsi="Garamond" w:cs="Garamond"/>
                <w:spacing w:val="-3"/>
                <w:position w:val="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position w:val="1"/>
                <w:sz w:val="24"/>
              </w:rPr>
              <w:t>–</w:t>
            </w:r>
            <w:r w:rsidRPr="00630BFB">
              <w:rPr>
                <w:rFonts w:ascii="Garamond" w:eastAsia="Garamond" w:hAnsi="Garamond" w:cs="Garamond"/>
                <w:spacing w:val="1"/>
                <w:position w:val="1"/>
                <w:sz w:val="24"/>
              </w:rPr>
              <w:t xml:space="preserve"> </w:t>
            </w:r>
            <w:r w:rsidR="00F873DB" w:rsidRPr="00630BFB">
              <w:rPr>
                <w:rFonts w:ascii="Garamond" w:eastAsia="Garamond" w:hAnsi="Garamond" w:cs="Garamond"/>
                <w:spacing w:val="1"/>
                <w:position w:val="1"/>
                <w:sz w:val="24"/>
              </w:rPr>
              <w:t>Sep’</w:t>
            </w:r>
            <w:r w:rsidRPr="00630BFB">
              <w:rPr>
                <w:rFonts w:ascii="Garamond" w:eastAsia="Garamond" w:hAnsi="Garamond" w:cs="Garamond"/>
                <w:w w:val="99"/>
                <w:position w:val="1"/>
                <w:sz w:val="24"/>
              </w:rPr>
              <w:t>14</w:t>
            </w: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1BC39" w14:textId="77777777" w:rsidR="00BA5C9C" w:rsidRPr="00630BFB" w:rsidRDefault="00FE0277" w:rsidP="00EB42D9">
            <w:pPr>
              <w:ind w:left="179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Garamond" w:eastAsia="Garamond" w:hAnsi="Garamond" w:cs="Garamond"/>
                <w:b/>
                <w:position w:val="1"/>
                <w:sz w:val="24"/>
              </w:rPr>
              <w:t>Account Executive</w:t>
            </w:r>
            <w:r w:rsidR="0094201F">
              <w:rPr>
                <w:rFonts w:ascii="Garamond" w:eastAsia="Garamond" w:hAnsi="Garamond" w:cs="Garamond"/>
                <w:b/>
                <w:position w:val="1"/>
                <w:sz w:val="24"/>
              </w:rPr>
              <w:t>, Ahmedabad</w:t>
            </w:r>
          </w:p>
        </w:tc>
      </w:tr>
      <w:tr w:rsidR="00BA5C9C" w14:paraId="29696928" w14:textId="77777777" w:rsidTr="00181753">
        <w:trPr>
          <w:trHeight w:hRule="exact" w:val="2401"/>
        </w:trPr>
        <w:tc>
          <w:tcPr>
            <w:tcW w:w="2393" w:type="dxa"/>
            <w:gridSpan w:val="3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BB1EEE" w14:textId="77777777" w:rsidR="00BA5C9C" w:rsidRPr="00630BFB" w:rsidRDefault="00BA5C9C">
            <w:pPr>
              <w:rPr>
                <w:sz w:val="24"/>
              </w:rPr>
            </w:pPr>
          </w:p>
        </w:tc>
        <w:tc>
          <w:tcPr>
            <w:tcW w:w="8984" w:type="dxa"/>
            <w:gridSpan w:val="5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29E7FE1" w14:textId="77777777" w:rsidR="00BA5C9C" w:rsidRPr="00630BFB" w:rsidRDefault="009C64BA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FE0277" w:rsidRPr="00630BFB">
              <w:rPr>
                <w:rFonts w:ascii="Garamond" w:eastAsia="Garamond" w:hAnsi="Garamond" w:cs="Garamond"/>
                <w:sz w:val="24"/>
              </w:rPr>
              <w:t>Manage daily Purchase, sales and taxation data in tally.</w:t>
            </w:r>
          </w:p>
          <w:p w14:paraId="059CB87A" w14:textId="77777777" w:rsidR="00BA5C9C" w:rsidRPr="00630BFB" w:rsidRDefault="009C64BA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FE0277" w:rsidRPr="00630BFB">
              <w:rPr>
                <w:rFonts w:ascii="Garamond" w:eastAsia="Garamond" w:hAnsi="Garamond" w:cs="Garamond"/>
                <w:sz w:val="24"/>
              </w:rPr>
              <w:t xml:space="preserve">Prepare Audit Reports </w:t>
            </w:r>
          </w:p>
          <w:p w14:paraId="685DDCB6" w14:textId="77777777" w:rsidR="00BA5C9C" w:rsidRPr="00630BFB" w:rsidRDefault="009C64BA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sp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ns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b</w:t>
            </w:r>
            <w:r w:rsidRPr="00630BFB">
              <w:rPr>
                <w:rFonts w:ascii="Garamond" w:eastAsia="Garamond" w:hAnsi="Garamond" w:cs="Garamond"/>
                <w:sz w:val="24"/>
              </w:rPr>
              <w:t>le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for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="00754045" w:rsidRPr="00630BFB">
              <w:rPr>
                <w:rFonts w:ascii="Garamond" w:eastAsia="Garamond" w:hAnsi="Garamond" w:cs="Garamond"/>
                <w:spacing w:val="-1"/>
                <w:sz w:val="24"/>
              </w:rPr>
              <w:t>v</w:t>
            </w:r>
            <w:r w:rsidR="00FE0277"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ouching of sales, verification of purchase, </w:t>
            </w:r>
            <w:r w:rsidR="00FE0277" w:rsidRPr="00630BFB">
              <w:rPr>
                <w:rFonts w:ascii="Garamond" w:eastAsia="Garamond" w:hAnsi="Garamond" w:cs="Garamond"/>
                <w:spacing w:val="1"/>
                <w:sz w:val="24"/>
              </w:rPr>
              <w:t>p</w:t>
            </w:r>
            <w:r w:rsidR="00FE0277" w:rsidRPr="00630BFB">
              <w:rPr>
                <w:rFonts w:ascii="Garamond" w:eastAsia="Garamond" w:hAnsi="Garamond" w:cs="Garamond"/>
                <w:sz w:val="24"/>
              </w:rPr>
              <w:t>er</w:t>
            </w:r>
            <w:r w:rsidR="00FE0277" w:rsidRPr="00630BFB">
              <w:rPr>
                <w:rFonts w:ascii="Garamond" w:eastAsia="Garamond" w:hAnsi="Garamond" w:cs="Garamond"/>
                <w:spacing w:val="-1"/>
                <w:sz w:val="24"/>
              </w:rPr>
              <w:t>i</w:t>
            </w:r>
            <w:r w:rsidR="00FE0277" w:rsidRPr="00630BFB">
              <w:rPr>
                <w:rFonts w:ascii="Garamond" w:eastAsia="Garamond" w:hAnsi="Garamond" w:cs="Garamond"/>
                <w:spacing w:val="1"/>
                <w:sz w:val="24"/>
              </w:rPr>
              <w:t>o</w:t>
            </w:r>
            <w:r w:rsidR="00FE0277" w:rsidRPr="00630BFB">
              <w:rPr>
                <w:rFonts w:ascii="Garamond" w:eastAsia="Garamond" w:hAnsi="Garamond" w:cs="Garamond"/>
                <w:sz w:val="24"/>
              </w:rPr>
              <w:t>dic</w:t>
            </w:r>
            <w:r w:rsidRPr="00630BFB">
              <w:rPr>
                <w:rFonts w:ascii="Garamond" w:eastAsia="Garamond" w:hAnsi="Garamond" w:cs="Garamond"/>
                <w:spacing w:val="-5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-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on</w:t>
            </w:r>
            <w:r w:rsidRPr="00630BFB">
              <w:rPr>
                <w:rFonts w:ascii="Garamond" w:eastAsia="Garamond" w:hAnsi="Garamond" w:cs="Garamond"/>
                <w:sz w:val="24"/>
              </w:rPr>
              <w:t>fo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3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po</w:t>
            </w:r>
            <w:r w:rsidRPr="00630BFB">
              <w:rPr>
                <w:rFonts w:ascii="Garamond" w:eastAsia="Garamond" w:hAnsi="Garamond" w:cs="Garamond"/>
                <w:sz w:val="24"/>
              </w:rPr>
              <w:t>rt</w:t>
            </w:r>
            <w:r w:rsidRPr="00630BFB">
              <w:rPr>
                <w:rFonts w:ascii="Garamond" w:eastAsia="Garamond" w:hAnsi="Garamond" w:cs="Garamond"/>
                <w:spacing w:val="-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2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ig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l</w:t>
            </w:r>
            <w:r w:rsidRPr="00630BFB">
              <w:rPr>
                <w:rFonts w:ascii="Garamond" w:eastAsia="Garamond" w:hAnsi="Garamond" w:cs="Garamond"/>
                <w:spacing w:val="4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z w:val="24"/>
              </w:rPr>
              <w:t>g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ti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g</w:t>
            </w:r>
            <w:r w:rsidRPr="00630BFB">
              <w:rPr>
                <w:rFonts w:ascii="Garamond" w:eastAsia="Garamond" w:hAnsi="Garamond" w:cs="Garamond"/>
                <w:spacing w:val="-9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g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ll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ges</w:t>
            </w:r>
          </w:p>
          <w:p w14:paraId="73E91B63" w14:textId="77777777" w:rsidR="00BA5C9C" w:rsidRPr="00630BFB" w:rsidRDefault="009C64BA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="00FE0277" w:rsidRPr="00630BFB">
              <w:rPr>
                <w:rFonts w:ascii="Garamond" w:eastAsia="Garamond" w:hAnsi="Garamond" w:cs="Garamond"/>
                <w:sz w:val="24"/>
              </w:rPr>
              <w:t>Prepare Annual Reports of the company</w:t>
            </w:r>
          </w:p>
          <w:p w14:paraId="50CCAD09" w14:textId="77777777" w:rsidR="00BA5C9C" w:rsidRPr="00630BFB" w:rsidRDefault="009C64BA">
            <w:pPr>
              <w:spacing w:line="240" w:lineRule="exact"/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-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ted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w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pacing w:val="-4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cu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rs</w:t>
            </w:r>
            <w:r w:rsidRPr="00630BFB">
              <w:rPr>
                <w:rFonts w:ascii="Garamond" w:eastAsia="Garamond" w:hAnsi="Garamond" w:cs="Garamond"/>
                <w:spacing w:val="-9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du</w:t>
            </w:r>
            <w:r w:rsidRPr="00630BFB">
              <w:rPr>
                <w:rFonts w:ascii="Garamond" w:eastAsia="Garamond" w:hAnsi="Garamond" w:cs="Garamond"/>
                <w:sz w:val="24"/>
              </w:rPr>
              <w:t>ri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g</w:t>
            </w:r>
            <w:r w:rsidRPr="00630BFB">
              <w:rPr>
                <w:rFonts w:ascii="Garamond" w:eastAsia="Garamond" w:hAnsi="Garamond" w:cs="Garamond"/>
                <w:spacing w:val="-5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h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4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-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-9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3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2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final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z w:val="24"/>
              </w:rPr>
              <w:t>tag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s</w:t>
            </w:r>
          </w:p>
          <w:p w14:paraId="571706B6" w14:textId="77777777" w:rsidR="00BA5C9C" w:rsidRPr="00630BFB" w:rsidRDefault="009C64BA">
            <w:pPr>
              <w:ind w:left="174"/>
              <w:rPr>
                <w:rFonts w:ascii="Garamond" w:eastAsia="Garamond" w:hAnsi="Garamond" w:cs="Garamond"/>
                <w:sz w:val="24"/>
              </w:rPr>
            </w:pPr>
            <w:r w:rsidRPr="00630BFB">
              <w:rPr>
                <w:rFonts w:ascii="Symbol" w:eastAsia="Symbol" w:hAnsi="Symbol" w:cs="Symbol"/>
                <w:sz w:val="24"/>
              </w:rPr>
              <w:t></w:t>
            </w:r>
            <w:r w:rsidRPr="00630BFB">
              <w:rPr>
                <w:spacing w:val="3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rform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7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i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te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z w:val="24"/>
              </w:rPr>
              <w:t>l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aud</w:t>
            </w:r>
            <w:r w:rsidRPr="00630BFB">
              <w:rPr>
                <w:rFonts w:ascii="Garamond" w:eastAsia="Garamond" w:hAnsi="Garamond" w:cs="Garamond"/>
                <w:sz w:val="24"/>
              </w:rPr>
              <w:t>its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to</w:t>
            </w:r>
            <w:r w:rsidRPr="00630BFB">
              <w:rPr>
                <w:rFonts w:ascii="Garamond" w:eastAsia="Garamond" w:hAnsi="Garamond" w:cs="Garamond"/>
                <w:spacing w:val="-3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as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pacing w:val="2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p</w:t>
            </w:r>
            <w:r w:rsidRPr="00630BFB">
              <w:rPr>
                <w:rFonts w:ascii="Garamond" w:eastAsia="Garamond" w:hAnsi="Garamond" w:cs="Garamond"/>
                <w:sz w:val="24"/>
              </w:rPr>
              <w:t>lia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c</w:t>
            </w:r>
            <w:r w:rsidRPr="00630BFB">
              <w:rPr>
                <w:rFonts w:ascii="Garamond" w:eastAsia="Garamond" w:hAnsi="Garamond" w:cs="Garamond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to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 xml:space="preserve"> s</w:t>
            </w:r>
            <w:r w:rsidRPr="00630BFB">
              <w:rPr>
                <w:rFonts w:ascii="Garamond" w:eastAsia="Garamond" w:hAnsi="Garamond" w:cs="Garamond"/>
                <w:sz w:val="24"/>
              </w:rPr>
              <w:t>ta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da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-8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2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v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4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aud</w:t>
            </w:r>
            <w:r w:rsidRPr="00630BFB">
              <w:rPr>
                <w:rFonts w:ascii="Garamond" w:eastAsia="Garamond" w:hAnsi="Garamond" w:cs="Garamond"/>
                <w:sz w:val="24"/>
              </w:rPr>
              <w:t>its</w:t>
            </w:r>
            <w:r w:rsidRPr="00630BFB">
              <w:rPr>
                <w:rFonts w:ascii="Garamond" w:eastAsia="Garamond" w:hAnsi="Garamond" w:cs="Garamond"/>
                <w:spacing w:val="-6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for</w:t>
            </w:r>
            <w:r w:rsidRPr="00630BFB">
              <w:rPr>
                <w:rFonts w:ascii="Garamond" w:eastAsia="Garamond" w:hAnsi="Garamond" w:cs="Garamond"/>
                <w:spacing w:val="9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z w:val="24"/>
              </w:rPr>
              <w:t>v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n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d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o</w:t>
            </w:r>
            <w:r w:rsidRPr="00630BFB">
              <w:rPr>
                <w:rFonts w:ascii="Garamond" w:eastAsia="Garamond" w:hAnsi="Garamond" w:cs="Garamond"/>
                <w:sz w:val="24"/>
              </w:rPr>
              <w:t>r</w:t>
            </w:r>
            <w:r w:rsidRPr="00630BFB">
              <w:rPr>
                <w:rFonts w:ascii="Garamond" w:eastAsia="Garamond" w:hAnsi="Garamond" w:cs="Garamond"/>
                <w:spacing w:val="-4"/>
                <w:sz w:val="24"/>
              </w:rPr>
              <w:t xml:space="preserve"> 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as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</w:t>
            </w:r>
            <w:r w:rsidRPr="00630BFB">
              <w:rPr>
                <w:rFonts w:ascii="Garamond" w:eastAsia="Garamond" w:hAnsi="Garamond" w:cs="Garamond"/>
                <w:spacing w:val="-1"/>
                <w:sz w:val="24"/>
              </w:rPr>
              <w:t>ss</w:t>
            </w:r>
            <w:r w:rsidRPr="00630BFB">
              <w:rPr>
                <w:rFonts w:ascii="Garamond" w:eastAsia="Garamond" w:hAnsi="Garamond" w:cs="Garamond"/>
                <w:sz w:val="24"/>
              </w:rPr>
              <w:t>m</w:t>
            </w:r>
            <w:r w:rsidRPr="00630BFB">
              <w:rPr>
                <w:rFonts w:ascii="Garamond" w:eastAsia="Garamond" w:hAnsi="Garamond" w:cs="Garamond"/>
                <w:spacing w:val="1"/>
                <w:sz w:val="24"/>
              </w:rPr>
              <w:t>en</w:t>
            </w:r>
            <w:r w:rsidRPr="00630BFB">
              <w:rPr>
                <w:rFonts w:ascii="Garamond" w:eastAsia="Garamond" w:hAnsi="Garamond" w:cs="Garamond"/>
                <w:sz w:val="24"/>
              </w:rPr>
              <w:t>t</w:t>
            </w:r>
          </w:p>
        </w:tc>
      </w:tr>
      <w:tr w:rsidR="00BA5C9C" w:rsidRPr="000A0252" w14:paraId="68B3C98C" w14:textId="77777777" w:rsidTr="00181753">
        <w:trPr>
          <w:trHeight w:hRule="exact" w:val="269"/>
        </w:trPr>
        <w:tc>
          <w:tcPr>
            <w:tcW w:w="11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4BF3F2BB" w14:textId="77777777" w:rsidR="00BA5C9C" w:rsidRPr="000A0252" w:rsidRDefault="009C64BA" w:rsidP="00F77CCB">
            <w:pPr>
              <w:spacing w:before="2" w:line="276" w:lineRule="auto"/>
              <w:ind w:left="100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d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ucat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onal</w:t>
            </w:r>
            <w:r w:rsidRPr="000A0252">
              <w:rPr>
                <w:rFonts w:ascii="Garamond" w:eastAsia="Garamond" w:hAnsi="Garamond" w:cs="Garamond"/>
                <w:b/>
                <w:spacing w:val="-9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Deta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l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s</w:t>
            </w:r>
          </w:p>
        </w:tc>
      </w:tr>
      <w:tr w:rsidR="00BA5C9C" w:rsidRPr="000A0252" w14:paraId="23C4CDE1" w14:textId="77777777" w:rsidTr="00D841BA">
        <w:trPr>
          <w:trHeight w:hRule="exact" w:val="261"/>
        </w:trPr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447E2FD" w14:textId="77777777" w:rsidR="00BA5C9C" w:rsidRPr="000A0252" w:rsidRDefault="009C64BA">
            <w:pPr>
              <w:spacing w:before="6"/>
              <w:ind w:left="312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C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o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u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rs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4DBE9A9" w14:textId="77777777" w:rsidR="00BA5C9C" w:rsidRPr="000A0252" w:rsidRDefault="009C64BA">
            <w:pPr>
              <w:spacing w:before="6"/>
              <w:ind w:left="272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S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pec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l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z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spacing w:val="2"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on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39FEBDB" w14:textId="77777777" w:rsidR="00BA5C9C" w:rsidRPr="000A0252" w:rsidRDefault="009C64BA">
            <w:pPr>
              <w:spacing w:before="6"/>
              <w:ind w:left="280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Univer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s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ty</w:t>
            </w:r>
            <w:r w:rsidRPr="000A0252">
              <w:rPr>
                <w:rFonts w:ascii="Garamond" w:eastAsia="Garamond" w:hAnsi="Garamond" w:cs="Garamond"/>
                <w:b/>
                <w:spacing w:val="-8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 </w:t>
            </w:r>
            <w:r w:rsidRPr="000A0252">
              <w:rPr>
                <w:rFonts w:ascii="Garamond" w:eastAsia="Garamond" w:hAnsi="Garamond" w:cs="Garamond"/>
                <w:b/>
                <w:spacing w:val="2"/>
                <w:sz w:val="24"/>
                <w:szCs w:val="24"/>
              </w:rPr>
              <w:t>B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oa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r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d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9282D3E" w14:textId="77777777" w:rsidR="00BA5C9C" w:rsidRPr="000A0252" w:rsidRDefault="009C64BA">
            <w:pPr>
              <w:spacing w:before="6"/>
              <w:ind w:left="1522" w:right="1526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w w:val="99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pacing w:val="1"/>
                <w:w w:val="99"/>
                <w:sz w:val="24"/>
                <w:szCs w:val="24"/>
              </w:rPr>
              <w:t>ns</w:t>
            </w:r>
            <w:r w:rsidRPr="000A0252">
              <w:rPr>
                <w:rFonts w:ascii="Garamond" w:eastAsia="Garamond" w:hAnsi="Garamond" w:cs="Garamond"/>
                <w:b/>
                <w:w w:val="99"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-1"/>
                <w:w w:val="99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w w:val="99"/>
                <w:sz w:val="24"/>
                <w:szCs w:val="24"/>
              </w:rPr>
              <w:t>tute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55C6097" w14:textId="77777777" w:rsidR="00BA5C9C" w:rsidRPr="000A0252" w:rsidRDefault="009C64BA">
            <w:pPr>
              <w:spacing w:before="6"/>
              <w:ind w:left="368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Y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r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3F25C1F" w14:textId="77777777" w:rsidR="00BA5C9C" w:rsidRPr="000A0252" w:rsidRDefault="00BA5C9C">
            <w:pPr>
              <w:spacing w:before="6"/>
              <w:ind w:left="124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A5C9C" w:rsidRPr="000A0252" w14:paraId="6AC30C87" w14:textId="77777777" w:rsidTr="00D841BA">
        <w:trPr>
          <w:trHeight w:hRule="exact" w:val="410"/>
        </w:trPr>
        <w:tc>
          <w:tcPr>
            <w:tcW w:w="1238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1B088E" w14:textId="77777777" w:rsidR="00BA5C9C" w:rsidRPr="000A0252" w:rsidRDefault="00600758" w:rsidP="003B7B8A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C64BA" w:rsidRPr="000A0252">
              <w:rPr>
                <w:rFonts w:ascii="Garamond" w:eastAsia="Garamond" w:hAnsi="Garamond" w:cs="Garamond"/>
                <w:sz w:val="24"/>
                <w:szCs w:val="24"/>
              </w:rPr>
              <w:t>M</w:t>
            </w:r>
            <w:r w:rsidR="00754045" w:rsidRPr="000A0252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.Com</w:t>
            </w:r>
          </w:p>
        </w:tc>
        <w:tc>
          <w:tcPr>
            <w:tcW w:w="1747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2404EE" w14:textId="77777777" w:rsidR="00BA5C9C" w:rsidRPr="000A0252" w:rsidRDefault="00754045">
            <w:pPr>
              <w:ind w:left="428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z w:val="24"/>
                <w:szCs w:val="24"/>
              </w:rPr>
              <w:t>Accounting</w:t>
            </w:r>
          </w:p>
        </w:tc>
        <w:tc>
          <w:tcPr>
            <w:tcW w:w="263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DDF407" w14:textId="77777777" w:rsidR="00BA5C9C" w:rsidRPr="000A0252" w:rsidRDefault="00600758" w:rsidP="00F70E30">
            <w:pPr>
              <w:ind w:right="651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   </w:t>
            </w:r>
            <w:r w:rsidR="00754045"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Gujarat University</w:t>
            </w:r>
          </w:p>
        </w:tc>
        <w:tc>
          <w:tcPr>
            <w:tcW w:w="409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E79B04" w14:textId="77777777" w:rsidR="00BA5C9C" w:rsidRPr="000A0252" w:rsidRDefault="003B7B8A" w:rsidP="003B7B8A">
            <w:pPr>
              <w:ind w:right="1437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sz w:val="24"/>
                <w:szCs w:val="24"/>
              </w:rPr>
              <w:t xml:space="preserve">  </w:t>
            </w:r>
            <w:r w:rsidR="005A796C">
              <w:rPr>
                <w:sz w:val="24"/>
                <w:szCs w:val="24"/>
              </w:rPr>
              <w:t xml:space="preserve"> </w:t>
            </w:r>
            <w:r w:rsidR="00F0561E" w:rsidRPr="000A0252">
              <w:rPr>
                <w:rFonts w:ascii="Garamond" w:eastAsia="Garamond" w:hAnsi="Garamond" w:cs="Garamond"/>
                <w:sz w:val="24"/>
                <w:szCs w:val="24"/>
              </w:rPr>
              <w:t>S D School of Commerce</w:t>
            </w:r>
          </w:p>
        </w:tc>
        <w:tc>
          <w:tcPr>
            <w:tcW w:w="163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32C690" w14:textId="77777777" w:rsidR="00BA5C9C" w:rsidRPr="000A0252" w:rsidRDefault="00600758" w:rsidP="003B7B8A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9C64BA" w:rsidRPr="000A0252">
              <w:rPr>
                <w:rFonts w:ascii="Garamond" w:eastAsia="Garamond" w:hAnsi="Garamond" w:cs="Garamond"/>
                <w:sz w:val="24"/>
                <w:szCs w:val="24"/>
              </w:rPr>
              <w:t>201</w:t>
            </w:r>
            <w:r w:rsidR="00C33C95" w:rsidRPr="000A0252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3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F8618D" w14:textId="77777777" w:rsidR="00BA5C9C" w:rsidRPr="000A0252" w:rsidRDefault="00BA5C9C">
            <w:pPr>
              <w:ind w:left="320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A5C9C" w:rsidRPr="000A0252" w14:paraId="17AD4266" w14:textId="77777777" w:rsidTr="00D841BA">
        <w:trPr>
          <w:trHeight w:hRule="exact" w:val="367"/>
        </w:trPr>
        <w:tc>
          <w:tcPr>
            <w:tcW w:w="1238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C47A9F" w14:textId="77777777" w:rsidR="00BA5C9C" w:rsidRPr="000A0252" w:rsidRDefault="00600758" w:rsidP="00600758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    </w:t>
            </w:r>
            <w:r w:rsidR="00124A5C"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B.Com</w:t>
            </w:r>
          </w:p>
        </w:tc>
        <w:tc>
          <w:tcPr>
            <w:tcW w:w="174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A10EF6" w14:textId="77777777" w:rsidR="00BA5C9C" w:rsidRPr="000A0252" w:rsidRDefault="00600758" w:rsidP="00600758">
            <w:pPr>
              <w:ind w:left="174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   </w:t>
            </w:r>
            <w:r w:rsidR="00124A5C"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Accounting</w:t>
            </w:r>
          </w:p>
        </w:tc>
        <w:tc>
          <w:tcPr>
            <w:tcW w:w="263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C7CE1A" w14:textId="77777777" w:rsidR="00BA5C9C" w:rsidRPr="000A0252" w:rsidRDefault="00600758" w:rsidP="00600758">
            <w:pPr>
              <w:spacing w:before="5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   G</w:t>
            </w:r>
            <w:r w:rsidR="00124A5C"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ujarat University</w:t>
            </w:r>
          </w:p>
        </w:tc>
        <w:tc>
          <w:tcPr>
            <w:tcW w:w="409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3ABA5F" w14:textId="77777777" w:rsidR="00BA5C9C" w:rsidRPr="000A0252" w:rsidRDefault="00752ACE" w:rsidP="00752ACE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  </w:t>
            </w:r>
            <w:r w:rsidR="00186019" w:rsidRPr="000A0252">
              <w:rPr>
                <w:rFonts w:ascii="Garamond" w:eastAsia="Garamond" w:hAnsi="Garamond" w:cs="Garamond"/>
                <w:sz w:val="24"/>
                <w:szCs w:val="24"/>
              </w:rPr>
              <w:t>S D School of Commerce</w:t>
            </w:r>
          </w:p>
        </w:tc>
        <w:tc>
          <w:tcPr>
            <w:tcW w:w="16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0CC32C" w14:textId="77777777" w:rsidR="00BA5C9C" w:rsidRPr="000A0252" w:rsidRDefault="00186019" w:rsidP="00F0657F">
            <w:pPr>
              <w:ind w:left="376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20</w:t>
            </w:r>
            <w:r w:rsidR="009C64BA"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9</w:t>
            </w:r>
          </w:p>
        </w:tc>
        <w:tc>
          <w:tcPr>
            <w:tcW w:w="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A86812" w14:textId="77777777" w:rsidR="00BA5C9C" w:rsidRPr="000A0252" w:rsidRDefault="00BA5C9C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A5C9C" w:rsidRPr="000A0252" w14:paraId="29A0C230" w14:textId="77777777" w:rsidTr="00D841BA">
        <w:trPr>
          <w:trHeight w:hRule="exact" w:val="386"/>
        </w:trPr>
        <w:tc>
          <w:tcPr>
            <w:tcW w:w="1238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D8FDF2" w14:textId="77777777" w:rsidR="00BA5C9C" w:rsidRPr="000A0252" w:rsidRDefault="009C64BA" w:rsidP="006566E0">
            <w:pPr>
              <w:ind w:left="433" w:right="44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X</w:t>
            </w:r>
            <w:r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I</w:t>
            </w:r>
          </w:p>
        </w:tc>
        <w:tc>
          <w:tcPr>
            <w:tcW w:w="174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932446" w14:textId="77777777" w:rsidR="00BA5C9C" w:rsidRPr="000A0252" w:rsidRDefault="00CB4C80" w:rsidP="006566E0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       Commerce</w:t>
            </w:r>
          </w:p>
        </w:tc>
        <w:tc>
          <w:tcPr>
            <w:tcW w:w="263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6E378E8" w14:textId="77777777" w:rsidR="00BA5C9C" w:rsidRPr="000A0252" w:rsidRDefault="00C274A1" w:rsidP="00B8303F">
            <w:pPr>
              <w:ind w:right="835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 xml:space="preserve"> </w:t>
            </w:r>
            <w:r w:rsidR="00B8303F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 xml:space="preserve">        </w:t>
            </w:r>
            <w:r w:rsidR="009834A0"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G.S.</w:t>
            </w:r>
            <w:r w:rsidR="00CB4C80"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H</w:t>
            </w:r>
            <w:r w:rsidR="008444BA"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.</w:t>
            </w:r>
            <w:r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S.</w:t>
            </w:r>
            <w:r w:rsidR="00CB4C80"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E.B</w:t>
            </w:r>
          </w:p>
        </w:tc>
        <w:tc>
          <w:tcPr>
            <w:tcW w:w="409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A23033" w14:textId="77777777" w:rsidR="00BA5C9C" w:rsidRPr="000A0252" w:rsidRDefault="00B8303F" w:rsidP="00B8303F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  </w:t>
            </w:r>
            <w:r w:rsidR="00690430" w:rsidRPr="000A0252">
              <w:rPr>
                <w:rFonts w:ascii="Garamond" w:eastAsia="Garamond" w:hAnsi="Garamond" w:cs="Garamond"/>
                <w:sz w:val="24"/>
                <w:szCs w:val="24"/>
              </w:rPr>
              <w:t>Sheth CL Higher Secondary School</w:t>
            </w:r>
          </w:p>
        </w:tc>
        <w:tc>
          <w:tcPr>
            <w:tcW w:w="16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1FFF27" w14:textId="77777777" w:rsidR="00BA5C9C" w:rsidRPr="000A0252" w:rsidRDefault="009C64BA" w:rsidP="006566E0">
            <w:pPr>
              <w:ind w:left="376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200</w:t>
            </w:r>
            <w:r w:rsidR="00690430"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6</w:t>
            </w:r>
          </w:p>
        </w:tc>
        <w:tc>
          <w:tcPr>
            <w:tcW w:w="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28C40DB" w14:textId="77777777" w:rsidR="00BA5C9C" w:rsidRPr="000A0252" w:rsidRDefault="00BA5C9C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A5C9C" w:rsidRPr="000A0252" w14:paraId="321A7324" w14:textId="77777777" w:rsidTr="00D841BA">
        <w:trPr>
          <w:trHeight w:hRule="exact" w:val="367"/>
        </w:trPr>
        <w:tc>
          <w:tcPr>
            <w:tcW w:w="1238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4680DC" w14:textId="77777777" w:rsidR="00BA5C9C" w:rsidRPr="000A0252" w:rsidRDefault="009C64BA" w:rsidP="00B8303F">
            <w:pPr>
              <w:ind w:left="505" w:right="509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X</w:t>
            </w:r>
          </w:p>
        </w:tc>
        <w:tc>
          <w:tcPr>
            <w:tcW w:w="1747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CA2E19" w14:textId="77777777" w:rsidR="00BA5C9C" w:rsidRPr="000A0252" w:rsidRDefault="009C64BA" w:rsidP="00B8303F">
            <w:pPr>
              <w:ind w:left="556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</w:t>
            </w:r>
            <w:r w:rsidRPr="000A0252"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e</w:t>
            </w:r>
            <w:r w:rsidRPr="000A0252"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>n</w:t>
            </w:r>
            <w:r w:rsidRPr="000A0252"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e</w:t>
            </w: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</w:t>
            </w:r>
            <w:r w:rsidRPr="000A0252"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</w:t>
            </w:r>
          </w:p>
        </w:tc>
        <w:tc>
          <w:tcPr>
            <w:tcW w:w="2635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73513" w14:textId="77777777" w:rsidR="00BA5C9C" w:rsidRPr="000A0252" w:rsidRDefault="00B8303F" w:rsidP="00B8303F">
            <w:pPr>
              <w:ind w:right="74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 xml:space="preserve">          </w:t>
            </w:r>
            <w:r w:rsidR="009834A0"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G.S.</w:t>
            </w:r>
            <w:r w:rsidR="008444BA" w:rsidRPr="000A0252">
              <w:rPr>
                <w:rFonts w:ascii="Garamond" w:eastAsia="Garamond" w:hAnsi="Garamond" w:cs="Garamond"/>
                <w:spacing w:val="-1"/>
                <w:w w:val="99"/>
                <w:position w:val="1"/>
                <w:sz w:val="24"/>
                <w:szCs w:val="24"/>
              </w:rPr>
              <w:t>H.S.E.B</w:t>
            </w:r>
          </w:p>
        </w:tc>
        <w:tc>
          <w:tcPr>
            <w:tcW w:w="4091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9BD206" w14:textId="77777777" w:rsidR="00BA5C9C" w:rsidRPr="000A0252" w:rsidRDefault="00690430" w:rsidP="00B8303F">
            <w:pPr>
              <w:ind w:left="644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 xml:space="preserve">   Pragati School</w:t>
            </w:r>
          </w:p>
        </w:tc>
        <w:tc>
          <w:tcPr>
            <w:tcW w:w="1636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9D585" w14:textId="77777777" w:rsidR="00BA5C9C" w:rsidRDefault="00690430" w:rsidP="00B8303F">
            <w:pPr>
              <w:ind w:left="376"/>
              <w:rPr>
                <w:rFonts w:ascii="Garamond" w:eastAsia="Garamond" w:hAnsi="Garamond" w:cs="Garamond"/>
                <w:position w:val="1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2004</w:t>
            </w:r>
          </w:p>
          <w:p w14:paraId="6DD50BE4" w14:textId="3AB14D93" w:rsidR="00F03E10" w:rsidRPr="000A0252" w:rsidRDefault="00F03E10" w:rsidP="00B8303F">
            <w:pPr>
              <w:ind w:left="376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361042" w14:textId="77777777" w:rsidR="00BA5C9C" w:rsidRPr="000A0252" w:rsidRDefault="00BA5C9C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41BA" w:rsidRPr="000A0252" w14:paraId="52074054" w14:textId="77777777" w:rsidTr="00D841BA">
        <w:trPr>
          <w:gridAfter w:val="7"/>
          <w:wAfter w:w="11347" w:type="dxa"/>
          <w:trHeight w:hRule="exact" w:val="367"/>
        </w:trPr>
        <w:tc>
          <w:tcPr>
            <w:tcW w:w="30" w:type="dxa"/>
          </w:tcPr>
          <w:p w14:paraId="126F4719" w14:textId="77777777" w:rsidR="00D841BA" w:rsidRPr="000A0252" w:rsidRDefault="00D841BA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41BA" w:rsidRPr="000A0252" w14:paraId="3980DF14" w14:textId="77777777" w:rsidTr="00D841BA">
        <w:trPr>
          <w:gridAfter w:val="7"/>
          <w:wAfter w:w="11347" w:type="dxa"/>
          <w:trHeight w:hRule="exact" w:val="367"/>
        </w:trPr>
        <w:tc>
          <w:tcPr>
            <w:tcW w:w="30" w:type="dxa"/>
          </w:tcPr>
          <w:p w14:paraId="5DA26170" w14:textId="77777777" w:rsidR="00D841BA" w:rsidRPr="000A0252" w:rsidRDefault="00D841BA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41BA" w:rsidRPr="000A0252" w14:paraId="318E1AA2" w14:textId="77777777" w:rsidTr="00D841BA">
        <w:trPr>
          <w:gridAfter w:val="7"/>
          <w:wAfter w:w="11347" w:type="dxa"/>
          <w:trHeight w:hRule="exact" w:val="367"/>
        </w:trPr>
        <w:tc>
          <w:tcPr>
            <w:tcW w:w="30" w:type="dxa"/>
          </w:tcPr>
          <w:p w14:paraId="3314175E" w14:textId="6776EA59" w:rsidR="00D841BA" w:rsidRDefault="00D841BA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1E580395" w14:textId="33A098D6" w:rsidR="00D841BA" w:rsidRPr="000A0252" w:rsidRDefault="00D841BA">
            <w:pPr>
              <w:spacing w:line="220" w:lineRule="exact"/>
              <w:ind w:left="371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A5C9C" w:rsidRPr="000A0252" w14:paraId="5164F1E5" w14:textId="77777777" w:rsidTr="00181753">
        <w:trPr>
          <w:trHeight w:hRule="exact" w:val="270"/>
        </w:trPr>
        <w:tc>
          <w:tcPr>
            <w:tcW w:w="11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3BC00AA3" w14:textId="278197E7" w:rsidR="00BA5C9C" w:rsidRPr="000A0252" w:rsidRDefault="009C64BA">
            <w:pPr>
              <w:spacing w:before="6"/>
              <w:ind w:left="133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dd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pacing w:val="2"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onal</w:t>
            </w:r>
            <w:r w:rsidRPr="000A0252">
              <w:rPr>
                <w:rFonts w:ascii="Garamond" w:eastAsia="Garamond" w:hAnsi="Garamond" w:cs="Garamond"/>
                <w:b/>
                <w:spacing w:val="-8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d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ucat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on</w:t>
            </w:r>
            <w:r w:rsidRPr="000A0252">
              <w:rPr>
                <w:rFonts w:ascii="Garamond" w:eastAsia="Garamond" w:hAnsi="Garamond" w:cs="Garamond"/>
                <w:b/>
                <w:spacing w:val="-9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D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eg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r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ees</w:t>
            </w:r>
            <w:r w:rsidRPr="000A0252">
              <w:rPr>
                <w:rFonts w:ascii="Garamond" w:eastAsia="Garamond" w:hAnsi="Garamond" w:cs="Garamond"/>
                <w:b/>
                <w:spacing w:val="-6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/ Ce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r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f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c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ons</w:t>
            </w:r>
          </w:p>
        </w:tc>
      </w:tr>
      <w:tr w:rsidR="00BA5C9C" w:rsidRPr="000A0252" w14:paraId="06EFB0CE" w14:textId="77777777" w:rsidTr="00C51899">
        <w:trPr>
          <w:trHeight w:hRule="exact" w:val="800"/>
        </w:trPr>
        <w:tc>
          <w:tcPr>
            <w:tcW w:w="11377" w:type="dxa"/>
            <w:gridSpan w:val="8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6" w:space="0" w:color="000000"/>
            </w:tcBorders>
          </w:tcPr>
          <w:p w14:paraId="28A0C080" w14:textId="2A7ED8B0" w:rsidR="00BA5C9C" w:rsidRDefault="00222F71">
            <w:pPr>
              <w:spacing w:before="2"/>
              <w:ind w:left="27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 w:rsidR="009C64BA" w:rsidRPr="000A0252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="009C64BA" w:rsidRPr="000A0252">
              <w:rPr>
                <w:sz w:val="24"/>
                <w:szCs w:val="24"/>
              </w:rPr>
              <w:t xml:space="preserve">  </w:t>
            </w:r>
            <w:r w:rsidR="009C64BA" w:rsidRPr="000A0252">
              <w:rPr>
                <w:spacing w:val="41"/>
                <w:sz w:val="24"/>
                <w:szCs w:val="24"/>
              </w:rPr>
              <w:t xml:space="preserve"> </w:t>
            </w:r>
            <w:r w:rsidR="00DD4929" w:rsidRPr="000A0252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PGDFMI with finance &amp; Insurance from school of commerce, Gujarat University,</w:t>
            </w:r>
            <w:r w:rsidR="009C64BA" w:rsidRPr="000A0252"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 w:rsidR="009C64BA" w:rsidRPr="000A0252">
              <w:rPr>
                <w:rFonts w:ascii="Garamond" w:eastAsia="Garamond" w:hAnsi="Garamond" w:cs="Garamond"/>
                <w:sz w:val="24"/>
                <w:szCs w:val="24"/>
              </w:rPr>
              <w:t>20</w:t>
            </w:r>
            <w:r w:rsidR="009C64BA" w:rsidRPr="000A0252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1</w:t>
            </w:r>
            <w:r w:rsidR="009C64BA" w:rsidRPr="000A0252">
              <w:rPr>
                <w:rFonts w:ascii="Garamond" w:eastAsia="Garamond" w:hAnsi="Garamond" w:cs="Garamond"/>
                <w:sz w:val="24"/>
                <w:szCs w:val="24"/>
              </w:rPr>
              <w:t>6</w:t>
            </w:r>
          </w:p>
          <w:p w14:paraId="01715FAF" w14:textId="6D68EA51" w:rsidR="00C51899" w:rsidRPr="00222F71" w:rsidRDefault="00CD2114" w:rsidP="00222F71">
            <w:pPr>
              <w:pStyle w:val="ListParagraph"/>
              <w:numPr>
                <w:ilvl w:val="0"/>
                <w:numId w:val="3"/>
              </w:numPr>
              <w:spacing w:before="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Certificate of Best </w:t>
            </w:r>
            <w:r w:rsidR="00D3798C">
              <w:rPr>
                <w:rFonts w:ascii="Garamond" w:eastAsia="Garamond" w:hAnsi="Garamond" w:cs="Garamond"/>
                <w:sz w:val="24"/>
                <w:szCs w:val="24"/>
              </w:rPr>
              <w:t>Employee of the year 2019</w:t>
            </w:r>
            <w:bookmarkStart w:id="0" w:name="_GoBack"/>
            <w:bookmarkEnd w:id="0"/>
          </w:p>
          <w:p w14:paraId="3A05ADF7" w14:textId="77777777" w:rsidR="00BA5C9C" w:rsidRPr="000A0252" w:rsidRDefault="00BA5C9C">
            <w:pPr>
              <w:spacing w:before="8"/>
              <w:ind w:left="272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A5C9C" w:rsidRPr="000A0252" w14:paraId="13DFBCD7" w14:textId="77777777" w:rsidTr="00181753">
        <w:trPr>
          <w:trHeight w:hRule="exact" w:val="263"/>
        </w:trPr>
        <w:tc>
          <w:tcPr>
            <w:tcW w:w="113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345E7AAC" w14:textId="77777777" w:rsidR="00BA5C9C" w:rsidRPr="000A0252" w:rsidRDefault="009C64BA">
            <w:pPr>
              <w:spacing w:before="10" w:line="220" w:lineRule="exact"/>
              <w:ind w:left="244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ch</w:t>
            </w:r>
            <w:r w:rsidRPr="000A0252">
              <w:rPr>
                <w:rFonts w:ascii="Garamond" w:eastAsia="Garamond" w:hAnsi="Garamond" w:cs="Garamond"/>
                <w:b/>
                <w:spacing w:val="-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</w:t>
            </w:r>
            <w:r w:rsidRPr="000A0252">
              <w:rPr>
                <w:rFonts w:ascii="Garamond" w:eastAsia="Garamond" w:hAnsi="Garamond" w:cs="Garamond"/>
                <w:b/>
                <w:spacing w:val="2"/>
                <w:sz w:val="24"/>
                <w:szCs w:val="24"/>
              </w:rPr>
              <w:t>v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ements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794D5ED" w14:textId="77777777" w:rsidR="00BA5C9C" w:rsidRPr="000A0252" w:rsidRDefault="00BA5C9C">
            <w:pPr>
              <w:rPr>
                <w:sz w:val="24"/>
                <w:szCs w:val="24"/>
              </w:rPr>
            </w:pPr>
          </w:p>
        </w:tc>
      </w:tr>
      <w:tr w:rsidR="00BA5C9C" w:rsidRPr="000A0252" w14:paraId="3985BCFD" w14:textId="77777777" w:rsidTr="00181753">
        <w:trPr>
          <w:trHeight w:hRule="exact" w:val="1242"/>
        </w:trPr>
        <w:tc>
          <w:tcPr>
            <w:tcW w:w="2393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5C527C" w14:textId="77777777" w:rsidR="008C60EE" w:rsidRDefault="008C60EE" w:rsidP="008C60EE">
            <w:pPr>
              <w:ind w:right="639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35D51260" w14:textId="77777777" w:rsidR="00BA5C9C" w:rsidRPr="000A0252" w:rsidRDefault="00555A34" w:rsidP="008C60EE">
            <w:pPr>
              <w:ind w:right="639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Personal</w:t>
            </w:r>
            <w:r w:rsidR="00A11B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sz w:val="24"/>
                <w:szCs w:val="24"/>
              </w:rPr>
              <w:t>Information</w:t>
            </w:r>
          </w:p>
        </w:tc>
        <w:tc>
          <w:tcPr>
            <w:tcW w:w="8984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2EB09C" w14:textId="77777777" w:rsidR="00BA5C9C" w:rsidRPr="000A0252" w:rsidRDefault="00F4592E">
            <w:pPr>
              <w:ind w:left="181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z w:val="24"/>
                <w:szCs w:val="24"/>
              </w:rPr>
              <w:t>Father’s Name: Roshanlal Saini</w:t>
            </w:r>
          </w:p>
          <w:p w14:paraId="7C3A324D" w14:textId="77777777" w:rsidR="00F4592E" w:rsidRPr="000A0252" w:rsidRDefault="00F4592E">
            <w:pPr>
              <w:ind w:left="181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z w:val="24"/>
                <w:szCs w:val="24"/>
              </w:rPr>
              <w:t>Date of Birth: 15</w:t>
            </w:r>
            <w:r w:rsidRPr="000A0252">
              <w:rPr>
                <w:rFonts w:ascii="Garamond" w:eastAsia="Garamond" w:hAnsi="Garamond" w:cs="Garamond"/>
                <w:sz w:val="24"/>
                <w:szCs w:val="24"/>
                <w:vertAlign w:val="superscript"/>
              </w:rPr>
              <w:t>th</w:t>
            </w:r>
            <w:r w:rsidRPr="000A0252">
              <w:rPr>
                <w:rFonts w:ascii="Garamond" w:eastAsia="Garamond" w:hAnsi="Garamond" w:cs="Garamond"/>
                <w:sz w:val="24"/>
                <w:szCs w:val="24"/>
              </w:rPr>
              <w:t xml:space="preserve"> August 1988</w:t>
            </w:r>
          </w:p>
          <w:p w14:paraId="5FA8A7CF" w14:textId="77777777" w:rsidR="00F4592E" w:rsidRPr="000A0252" w:rsidRDefault="00F4592E">
            <w:pPr>
              <w:ind w:left="181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z w:val="24"/>
                <w:szCs w:val="24"/>
              </w:rPr>
              <w:t>Marital Status: Married</w:t>
            </w:r>
          </w:p>
          <w:p w14:paraId="643AA982" w14:textId="77777777" w:rsidR="00F4592E" w:rsidRPr="000A0252" w:rsidRDefault="00F4592E">
            <w:pPr>
              <w:ind w:left="181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sz w:val="24"/>
                <w:szCs w:val="24"/>
              </w:rPr>
              <w:t>Language know: Gujarati, Hindi, English</w:t>
            </w:r>
          </w:p>
        </w:tc>
      </w:tr>
      <w:tr w:rsidR="00BA5C9C" w:rsidRPr="000A0252" w14:paraId="2E9B52F5" w14:textId="77777777" w:rsidTr="00181753">
        <w:trPr>
          <w:trHeight w:hRule="exact" w:val="270"/>
        </w:trPr>
        <w:tc>
          <w:tcPr>
            <w:tcW w:w="11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AB00ACD" w14:textId="77777777" w:rsidR="00BA5C9C" w:rsidRPr="000A0252" w:rsidRDefault="009C64BA" w:rsidP="002402CF">
            <w:pPr>
              <w:tabs>
                <w:tab w:val="left" w:pos="4890"/>
              </w:tabs>
              <w:ind w:left="228"/>
              <w:rPr>
                <w:rFonts w:ascii="Garamond" w:eastAsia="Garamond" w:hAnsi="Garamond" w:cs="Garamond"/>
                <w:sz w:val="24"/>
                <w:szCs w:val="24"/>
              </w:rPr>
            </w:pPr>
            <w:r w:rsidRPr="000A0252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  <w:szCs w:val="24"/>
              </w:rPr>
              <w:t>A</w:t>
            </w:r>
            <w:r w:rsidRPr="000A0252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>dd</w:t>
            </w:r>
            <w:r w:rsidRPr="000A0252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pacing w:val="2"/>
                <w:position w:val="1"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>onal</w:t>
            </w:r>
            <w:r w:rsidRPr="000A0252">
              <w:rPr>
                <w:rFonts w:ascii="Garamond" w:eastAsia="Garamond" w:hAnsi="Garamond" w:cs="Garamond"/>
                <w:b/>
                <w:spacing w:val="-8"/>
                <w:position w:val="1"/>
                <w:sz w:val="24"/>
                <w:szCs w:val="24"/>
              </w:rPr>
              <w:t xml:space="preserve"> </w:t>
            </w:r>
            <w:r w:rsidRPr="000A0252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spacing w:val="1"/>
                <w:position w:val="1"/>
                <w:sz w:val="24"/>
                <w:szCs w:val="24"/>
              </w:rPr>
              <w:t>n</w:t>
            </w:r>
            <w:r w:rsidRPr="000A0252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>f</w:t>
            </w:r>
            <w:r w:rsidRPr="000A0252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  <w:szCs w:val="24"/>
              </w:rPr>
              <w:t>o</w:t>
            </w:r>
            <w:r w:rsidRPr="000A0252">
              <w:rPr>
                <w:rFonts w:ascii="Garamond" w:eastAsia="Garamond" w:hAnsi="Garamond" w:cs="Garamond"/>
                <w:b/>
                <w:spacing w:val="1"/>
                <w:position w:val="1"/>
                <w:sz w:val="24"/>
                <w:szCs w:val="24"/>
              </w:rPr>
              <w:t>r</w:t>
            </w:r>
            <w:r w:rsidRPr="000A0252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>ma</w:t>
            </w:r>
            <w:r w:rsidRPr="000A0252">
              <w:rPr>
                <w:rFonts w:ascii="Garamond" w:eastAsia="Garamond" w:hAnsi="Garamond" w:cs="Garamond"/>
                <w:b/>
                <w:spacing w:val="3"/>
                <w:position w:val="1"/>
                <w:sz w:val="24"/>
                <w:szCs w:val="24"/>
              </w:rPr>
              <w:t>t</w:t>
            </w:r>
            <w:r w:rsidRPr="000A0252">
              <w:rPr>
                <w:rFonts w:ascii="Garamond" w:eastAsia="Garamond" w:hAnsi="Garamond" w:cs="Garamond"/>
                <w:b/>
                <w:spacing w:val="-1"/>
                <w:position w:val="1"/>
                <w:sz w:val="24"/>
                <w:szCs w:val="24"/>
              </w:rPr>
              <w:t>i</w:t>
            </w:r>
            <w:r w:rsidRPr="000A0252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>on</w:t>
            </w:r>
            <w:r w:rsidR="002402CF">
              <w:rPr>
                <w:rFonts w:ascii="Garamond" w:eastAsia="Garamond" w:hAnsi="Garamond" w:cs="Garamond"/>
                <w:b/>
                <w:position w:val="1"/>
                <w:sz w:val="24"/>
                <w:szCs w:val="24"/>
              </w:rPr>
              <w:tab/>
            </w:r>
          </w:p>
        </w:tc>
      </w:tr>
      <w:tr w:rsidR="00BA5C9C" w:rsidRPr="000A0252" w14:paraId="680E49ED" w14:textId="77777777" w:rsidTr="00C51899">
        <w:trPr>
          <w:trHeight w:hRule="exact" w:val="760"/>
        </w:trPr>
        <w:tc>
          <w:tcPr>
            <w:tcW w:w="11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DD8" w14:textId="77777777" w:rsidR="005C1AC1" w:rsidRPr="001E7C3B" w:rsidRDefault="005C1AC1" w:rsidP="00032369">
            <w:pPr>
              <w:spacing w:before="5"/>
              <w:ind w:left="272"/>
              <w:rPr>
                <w:rFonts w:ascii="Garamond" w:eastAsia="Symbol" w:hAnsi="Garamond" w:cs="Symbol"/>
                <w:sz w:val="24"/>
                <w:szCs w:val="24"/>
              </w:rPr>
            </w:pPr>
            <w:r w:rsidRPr="001E7C3B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1E7C3B">
              <w:rPr>
                <w:rFonts w:ascii="Symbol" w:eastAsia="Symbol" w:hAnsi="Symbol" w:cs="Symbol"/>
                <w:sz w:val="24"/>
                <w:szCs w:val="24"/>
              </w:rPr>
              <w:t></w:t>
            </w:r>
            <w:r w:rsidRPr="001E7C3B">
              <w:rPr>
                <w:rFonts w:ascii="Symbol" w:eastAsia="Symbol" w:hAnsi="Symbol" w:cs="Symbol"/>
                <w:sz w:val="24"/>
                <w:szCs w:val="24"/>
              </w:rPr>
              <w:t></w:t>
            </w:r>
            <w:r w:rsidRPr="001E7C3B">
              <w:rPr>
                <w:rFonts w:ascii="Symbol" w:eastAsia="Symbol" w:hAnsi="Symbol" w:cs="Symbol"/>
                <w:sz w:val="24"/>
                <w:szCs w:val="24"/>
              </w:rPr>
              <w:t></w:t>
            </w:r>
            <w:r w:rsidRPr="001E7C3B">
              <w:rPr>
                <w:rFonts w:ascii="Symbol" w:eastAsia="Symbol" w:hAnsi="Symbol" w:cs="Symbol"/>
                <w:sz w:val="24"/>
                <w:szCs w:val="24"/>
              </w:rPr>
              <w:t></w:t>
            </w:r>
            <w:r w:rsidRPr="001E7C3B">
              <w:rPr>
                <w:rFonts w:ascii="Garamond" w:eastAsia="Symbol" w:hAnsi="Garamond" w:cs="Symbol"/>
                <w:sz w:val="24"/>
                <w:szCs w:val="24"/>
              </w:rPr>
              <w:t>Address: B/16 Shivdarshan Society,</w:t>
            </w:r>
            <w:r w:rsidR="005A796C" w:rsidRPr="001E7C3B">
              <w:rPr>
                <w:rFonts w:ascii="Garamond" w:eastAsia="Symbol" w:hAnsi="Garamond" w:cs="Symbol"/>
                <w:sz w:val="24"/>
                <w:szCs w:val="24"/>
              </w:rPr>
              <w:t xml:space="preserve"> </w:t>
            </w:r>
            <w:r w:rsidRPr="001E7C3B">
              <w:rPr>
                <w:rFonts w:ascii="Garamond" w:eastAsia="Symbol" w:hAnsi="Garamond" w:cs="Symbol"/>
                <w:sz w:val="24"/>
                <w:szCs w:val="24"/>
              </w:rPr>
              <w:t>Tragad IOC Road,</w:t>
            </w:r>
            <w:r w:rsidR="00DA63BA" w:rsidRPr="001E7C3B">
              <w:rPr>
                <w:rFonts w:ascii="Garamond" w:eastAsia="Symbol" w:hAnsi="Garamond" w:cs="Symbol"/>
                <w:sz w:val="24"/>
                <w:szCs w:val="24"/>
              </w:rPr>
              <w:t xml:space="preserve"> </w:t>
            </w:r>
            <w:r w:rsidRPr="001E7C3B">
              <w:rPr>
                <w:rFonts w:ascii="Garamond" w:eastAsia="Symbol" w:hAnsi="Garamond" w:cs="Symbol"/>
                <w:sz w:val="24"/>
                <w:szCs w:val="24"/>
              </w:rPr>
              <w:t>Nr Umabhawani Society,Tragad,Ahmedabad-382470</w:t>
            </w:r>
          </w:p>
          <w:p w14:paraId="497EDCF8" w14:textId="77777777" w:rsidR="00181753" w:rsidRDefault="009C64BA" w:rsidP="00181753">
            <w:pPr>
              <w:tabs>
                <w:tab w:val="left" w:pos="9555"/>
                <w:tab w:val="right" w:pos="11303"/>
              </w:tabs>
              <w:spacing w:before="5"/>
              <w:ind w:left="272"/>
              <w:rPr>
                <w:rFonts w:ascii="Garamond" w:eastAsia="Garamond" w:hAnsi="Garamond" w:cs="Garamond"/>
                <w:sz w:val="24"/>
                <w:szCs w:val="24"/>
              </w:rPr>
            </w:pPr>
            <w:r w:rsidRPr="001E7C3B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1E7C3B">
              <w:rPr>
                <w:sz w:val="24"/>
                <w:szCs w:val="24"/>
              </w:rPr>
              <w:t xml:space="preserve">  </w:t>
            </w:r>
            <w:r w:rsidRPr="001E7C3B">
              <w:rPr>
                <w:spacing w:val="41"/>
                <w:sz w:val="24"/>
                <w:szCs w:val="24"/>
              </w:rPr>
              <w:t xml:space="preserve"> </w:t>
            </w:r>
            <w:r w:rsidRPr="001E7C3B">
              <w:rPr>
                <w:rFonts w:ascii="Garamond" w:eastAsia="Garamond" w:hAnsi="Garamond" w:cs="Garamond"/>
                <w:sz w:val="24"/>
                <w:szCs w:val="24"/>
              </w:rPr>
              <w:t>H</w:t>
            </w:r>
            <w:r w:rsidRPr="001E7C3B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o</w:t>
            </w:r>
            <w:r w:rsidRPr="001E7C3B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b</w:t>
            </w:r>
            <w:r w:rsidRPr="001E7C3B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b</w:t>
            </w:r>
            <w:r w:rsidRPr="001E7C3B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Pr="001E7C3B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e</w:t>
            </w:r>
            <w:r w:rsidRPr="001E7C3B">
              <w:rPr>
                <w:rFonts w:ascii="Garamond" w:eastAsia="Garamond" w:hAnsi="Garamond" w:cs="Garamond"/>
                <w:sz w:val="24"/>
                <w:szCs w:val="24"/>
              </w:rPr>
              <w:t>s</w:t>
            </w:r>
            <w:r w:rsidRPr="001E7C3B"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 w:rsidR="00032369" w:rsidRPr="001E7C3B">
              <w:rPr>
                <w:rFonts w:ascii="Garamond" w:eastAsia="Garamond" w:hAnsi="Garamond" w:cs="Garamond"/>
                <w:sz w:val="24"/>
                <w:szCs w:val="24"/>
              </w:rPr>
              <w:t>–</w:t>
            </w:r>
            <w:r w:rsidRPr="001E7C3B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5A796C" w:rsidRPr="001E7C3B">
              <w:rPr>
                <w:rFonts w:ascii="Garamond" w:eastAsia="Garamond" w:hAnsi="Garamond" w:cs="Garamond"/>
                <w:sz w:val="24"/>
                <w:szCs w:val="24"/>
              </w:rPr>
              <w:t>Excel work, Travelling</w:t>
            </w:r>
            <w:r w:rsidR="00032369" w:rsidRPr="001E7C3B">
              <w:rPr>
                <w:rFonts w:ascii="Garamond" w:eastAsia="Garamond" w:hAnsi="Garamond" w:cs="Garamond"/>
                <w:sz w:val="24"/>
                <w:szCs w:val="24"/>
              </w:rPr>
              <w:t xml:space="preserve"> Surfing, Watching Movies</w:t>
            </w:r>
          </w:p>
          <w:p w14:paraId="22EFE419" w14:textId="77777777" w:rsidR="005A796C" w:rsidRPr="00181753" w:rsidRDefault="00181753" w:rsidP="00181753">
            <w:pPr>
              <w:tabs>
                <w:tab w:val="left" w:pos="831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</w:tc>
      </w:tr>
    </w:tbl>
    <w:p w14:paraId="073707CE" w14:textId="77777777" w:rsidR="00C01088" w:rsidRPr="000A0252" w:rsidRDefault="00C01088" w:rsidP="00C01088">
      <w:pPr>
        <w:tabs>
          <w:tab w:val="left" w:pos="9870"/>
        </w:tabs>
        <w:spacing w:before="9" w:line="220" w:lineRule="exact"/>
        <w:rPr>
          <w:sz w:val="24"/>
          <w:szCs w:val="24"/>
        </w:rPr>
      </w:pPr>
    </w:p>
    <w:p w14:paraId="57AE0930" w14:textId="77777777" w:rsidR="00D841BA" w:rsidRDefault="00D841BA" w:rsidP="005A796C">
      <w:pPr>
        <w:tabs>
          <w:tab w:val="left" w:pos="9225"/>
        </w:tabs>
        <w:spacing w:before="19"/>
        <w:ind w:left="2817"/>
        <w:rPr>
          <w:rFonts w:ascii="Calibri" w:eastAsia="Calibri" w:hAnsi="Calibri" w:cs="Calibri"/>
          <w:b/>
          <w:spacing w:val="-1"/>
          <w:sz w:val="24"/>
          <w:szCs w:val="24"/>
        </w:rPr>
      </w:pPr>
    </w:p>
    <w:p w14:paraId="7881CBFC" w14:textId="77777777" w:rsidR="00D841BA" w:rsidRDefault="00D841BA" w:rsidP="005A796C">
      <w:pPr>
        <w:tabs>
          <w:tab w:val="left" w:pos="9225"/>
        </w:tabs>
        <w:spacing w:before="19"/>
        <w:ind w:left="2817"/>
        <w:rPr>
          <w:rFonts w:ascii="Calibri" w:eastAsia="Calibri" w:hAnsi="Calibri" w:cs="Calibri"/>
          <w:b/>
          <w:spacing w:val="-1"/>
          <w:sz w:val="24"/>
          <w:szCs w:val="24"/>
        </w:rPr>
      </w:pPr>
    </w:p>
    <w:p w14:paraId="6A53FD14" w14:textId="77777777" w:rsidR="00D841BA" w:rsidRDefault="00D841BA" w:rsidP="005A796C">
      <w:pPr>
        <w:tabs>
          <w:tab w:val="left" w:pos="9225"/>
        </w:tabs>
        <w:spacing w:before="19"/>
        <w:ind w:left="2817"/>
        <w:rPr>
          <w:rFonts w:ascii="Calibri" w:eastAsia="Calibri" w:hAnsi="Calibri" w:cs="Calibri"/>
          <w:b/>
          <w:spacing w:val="-1"/>
          <w:sz w:val="24"/>
          <w:szCs w:val="24"/>
        </w:rPr>
      </w:pPr>
    </w:p>
    <w:p w14:paraId="1001BB17" w14:textId="77777777" w:rsidR="00D841BA" w:rsidRDefault="00D841BA" w:rsidP="005A796C">
      <w:pPr>
        <w:tabs>
          <w:tab w:val="left" w:pos="9225"/>
        </w:tabs>
        <w:spacing w:before="19"/>
        <w:ind w:left="2817"/>
        <w:rPr>
          <w:rFonts w:ascii="Calibri" w:eastAsia="Calibri" w:hAnsi="Calibri" w:cs="Calibri"/>
          <w:b/>
          <w:spacing w:val="-1"/>
          <w:sz w:val="24"/>
          <w:szCs w:val="24"/>
        </w:rPr>
      </w:pPr>
    </w:p>
    <w:p w14:paraId="6533233B" w14:textId="6E14A374" w:rsidR="005A796C" w:rsidRDefault="009C64BA" w:rsidP="005A796C">
      <w:pPr>
        <w:tabs>
          <w:tab w:val="left" w:pos="9225"/>
        </w:tabs>
        <w:spacing w:before="19"/>
        <w:ind w:left="2817"/>
        <w:rPr>
          <w:rFonts w:ascii="Calibri" w:eastAsia="Calibri" w:hAnsi="Calibri" w:cs="Calibri"/>
          <w:b/>
          <w:spacing w:val="-1"/>
          <w:sz w:val="24"/>
          <w:szCs w:val="24"/>
        </w:rPr>
      </w:pPr>
      <w:r w:rsidRPr="000A0252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0A0252"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 w:rsidRPr="000A0252">
        <w:rPr>
          <w:rFonts w:ascii="Calibri" w:eastAsia="Calibri" w:hAnsi="Calibri" w:cs="Calibri"/>
          <w:b/>
          <w:sz w:val="24"/>
          <w:szCs w:val="24"/>
        </w:rPr>
        <w:t>a</w:t>
      </w:r>
      <w:r w:rsidRPr="000A0252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0A0252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0A0252">
        <w:rPr>
          <w:rFonts w:ascii="Calibri" w:eastAsia="Calibri" w:hAnsi="Calibri" w:cs="Calibri"/>
          <w:b/>
          <w:sz w:val="24"/>
          <w:szCs w:val="24"/>
        </w:rPr>
        <w:t>:</w:t>
      </w:r>
      <w:r w:rsidRPr="000A0252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="002524D8">
        <w:rPr>
          <w:rFonts w:ascii="Calibri" w:eastAsia="Calibri" w:hAnsi="Calibri" w:cs="Calibri"/>
          <w:b/>
          <w:w w:val="99"/>
          <w:sz w:val="24"/>
          <w:szCs w:val="24"/>
        </w:rPr>
        <w:t>S</w:t>
      </w:r>
      <w:r w:rsidR="0072252C" w:rsidRPr="000A0252">
        <w:rPr>
          <w:rFonts w:ascii="Calibri" w:eastAsia="Calibri" w:hAnsi="Calibri" w:cs="Calibri"/>
          <w:b/>
          <w:w w:val="99"/>
          <w:sz w:val="24"/>
          <w:szCs w:val="24"/>
        </w:rPr>
        <w:t>hashi4saini@gmail.com</w:t>
      </w:r>
      <w:r w:rsidR="0072252C" w:rsidRPr="000A0252">
        <w:rPr>
          <w:rFonts w:ascii="Calibri" w:eastAsia="Calibri" w:hAnsi="Calibri" w:cs="Calibri"/>
          <w:b/>
          <w:spacing w:val="6"/>
          <w:w w:val="99"/>
          <w:sz w:val="24"/>
          <w:szCs w:val="24"/>
        </w:rPr>
        <w:t xml:space="preserve"> </w:t>
      </w:r>
      <w:r w:rsidR="0072252C" w:rsidRPr="000A0252">
        <w:rPr>
          <w:rFonts w:ascii="Calibri" w:eastAsia="Calibri" w:hAnsi="Calibri" w:cs="Calibri"/>
          <w:b/>
          <w:sz w:val="24"/>
          <w:szCs w:val="24"/>
        </w:rPr>
        <w:t>|</w:t>
      </w:r>
      <w:r w:rsidR="0072252C" w:rsidRPr="000A0252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72252C" w:rsidRPr="000A0252">
        <w:rPr>
          <w:rFonts w:ascii="Calibri" w:eastAsia="Calibri" w:hAnsi="Calibri" w:cs="Calibri"/>
          <w:b/>
          <w:sz w:val="24"/>
          <w:szCs w:val="24"/>
        </w:rPr>
        <w:t>P</w:t>
      </w:r>
      <w:r w:rsidR="0072252C" w:rsidRPr="000A0252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="0072252C" w:rsidRPr="000A0252">
        <w:rPr>
          <w:rFonts w:ascii="Calibri" w:eastAsia="Calibri" w:hAnsi="Calibri" w:cs="Calibri"/>
          <w:b/>
          <w:sz w:val="24"/>
          <w:szCs w:val="24"/>
        </w:rPr>
        <w:t>.:</w:t>
      </w:r>
      <w:r w:rsidR="0072252C" w:rsidRPr="000A0252"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 w:rsidR="0072252C" w:rsidRPr="000A0252">
        <w:rPr>
          <w:rFonts w:ascii="Calibri" w:eastAsia="Calibri" w:hAnsi="Calibri" w:cs="Calibri"/>
          <w:b/>
          <w:spacing w:val="-1"/>
          <w:sz w:val="24"/>
          <w:szCs w:val="24"/>
        </w:rPr>
        <w:t>+</w:t>
      </w:r>
      <w:r w:rsidR="0072252C" w:rsidRPr="000A0252">
        <w:rPr>
          <w:rFonts w:ascii="Calibri" w:eastAsia="Calibri" w:hAnsi="Calibri" w:cs="Calibri"/>
          <w:b/>
          <w:sz w:val="24"/>
          <w:szCs w:val="24"/>
        </w:rPr>
        <w:t>91</w:t>
      </w:r>
      <w:r w:rsidR="0072252C" w:rsidRPr="000A0252">
        <w:rPr>
          <w:rFonts w:ascii="Calibri" w:eastAsia="Calibri" w:hAnsi="Calibri" w:cs="Calibri"/>
          <w:b/>
          <w:spacing w:val="-1"/>
          <w:sz w:val="24"/>
          <w:szCs w:val="24"/>
        </w:rPr>
        <w:t>-8980090808</w:t>
      </w:r>
      <w:r w:rsidR="005A796C">
        <w:rPr>
          <w:rFonts w:ascii="Calibri" w:eastAsia="Calibri" w:hAnsi="Calibri" w:cs="Calibri"/>
          <w:b/>
          <w:spacing w:val="-1"/>
          <w:sz w:val="24"/>
          <w:szCs w:val="24"/>
        </w:rPr>
        <w:tab/>
      </w:r>
    </w:p>
    <w:p w14:paraId="75DB6D84" w14:textId="58094AE5" w:rsidR="006B58AC" w:rsidRDefault="00D3798C" w:rsidP="005A796C">
      <w:pPr>
        <w:tabs>
          <w:tab w:val="left" w:pos="10830"/>
        </w:tabs>
        <w:spacing w:before="19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pict w14:anchorId="7E054E0C">
          <v:group id="_x0000_s1026" style="position:absolute;margin-left:14.3pt;margin-top:340.65pt;width:540.85pt;height:243.7pt;flip:y;z-index:-251658240;mso-position-horizontal-relative:page;mso-position-vertical-relative:page" coordorigin="451,16340" coordsize="10817,0">
            <v:shape id="_x0000_s1027" style="position:absolute;left:451;top:16340;width:10817;height:0" coordorigin="451,16340" coordsize="10817,0" path="m451,16340r10817,e" filled="f" strokeweight=".04672mm">
              <v:path arrowok="t"/>
            </v:shape>
            <w10:wrap anchorx="page" anchory="page"/>
          </v:group>
        </w:pict>
      </w:r>
    </w:p>
    <w:sectPr w:rsidR="006B58AC">
      <w:type w:val="continuous"/>
      <w:pgSz w:w="11920" w:h="16840"/>
      <w:pgMar w:top="180" w:right="14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1D2B"/>
    <w:multiLevelType w:val="hybridMultilevel"/>
    <w:tmpl w:val="4566C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3027"/>
    <w:multiLevelType w:val="hybridMultilevel"/>
    <w:tmpl w:val="2DEC4228"/>
    <w:lvl w:ilvl="0" w:tplc="08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 w15:restartNumberingAfterBreak="0">
    <w:nsid w:val="6BCB2250"/>
    <w:multiLevelType w:val="multilevel"/>
    <w:tmpl w:val="22F8E6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9C"/>
    <w:rsid w:val="00000E05"/>
    <w:rsid w:val="00015181"/>
    <w:rsid w:val="00032369"/>
    <w:rsid w:val="000809A5"/>
    <w:rsid w:val="000A0252"/>
    <w:rsid w:val="000A7600"/>
    <w:rsid w:val="000B5E63"/>
    <w:rsid w:val="000C0460"/>
    <w:rsid w:val="000C2AFA"/>
    <w:rsid w:val="000D4358"/>
    <w:rsid w:val="0012234F"/>
    <w:rsid w:val="00124A5C"/>
    <w:rsid w:val="00136B6F"/>
    <w:rsid w:val="001426C8"/>
    <w:rsid w:val="001451C9"/>
    <w:rsid w:val="00181753"/>
    <w:rsid w:val="001836D3"/>
    <w:rsid w:val="00186019"/>
    <w:rsid w:val="001A23CF"/>
    <w:rsid w:val="001A38D5"/>
    <w:rsid w:val="001A526F"/>
    <w:rsid w:val="001C0059"/>
    <w:rsid w:val="001D799D"/>
    <w:rsid w:val="001E3D96"/>
    <w:rsid w:val="001E7C3B"/>
    <w:rsid w:val="00222F71"/>
    <w:rsid w:val="00230E19"/>
    <w:rsid w:val="0023475C"/>
    <w:rsid w:val="002402CF"/>
    <w:rsid w:val="002524D8"/>
    <w:rsid w:val="0025325E"/>
    <w:rsid w:val="00284ED5"/>
    <w:rsid w:val="00291FFF"/>
    <w:rsid w:val="002946D3"/>
    <w:rsid w:val="00297F5B"/>
    <w:rsid w:val="002B440D"/>
    <w:rsid w:val="002D22CB"/>
    <w:rsid w:val="002E64E0"/>
    <w:rsid w:val="002F7434"/>
    <w:rsid w:val="0030394F"/>
    <w:rsid w:val="003274CB"/>
    <w:rsid w:val="00327864"/>
    <w:rsid w:val="00334418"/>
    <w:rsid w:val="00345B72"/>
    <w:rsid w:val="00362409"/>
    <w:rsid w:val="003B7B8A"/>
    <w:rsid w:val="003C3A79"/>
    <w:rsid w:val="003D053D"/>
    <w:rsid w:val="003D4E41"/>
    <w:rsid w:val="003F49BE"/>
    <w:rsid w:val="00414DE3"/>
    <w:rsid w:val="004408CD"/>
    <w:rsid w:val="00470EB8"/>
    <w:rsid w:val="00496A13"/>
    <w:rsid w:val="004B5B9C"/>
    <w:rsid w:val="004C29A2"/>
    <w:rsid w:val="004D45ED"/>
    <w:rsid w:val="00514F82"/>
    <w:rsid w:val="00532BEF"/>
    <w:rsid w:val="00555A34"/>
    <w:rsid w:val="005733DB"/>
    <w:rsid w:val="00594138"/>
    <w:rsid w:val="005A796C"/>
    <w:rsid w:val="005B0175"/>
    <w:rsid w:val="005C1AC1"/>
    <w:rsid w:val="005C1F5D"/>
    <w:rsid w:val="005D751B"/>
    <w:rsid w:val="00600758"/>
    <w:rsid w:val="006041D7"/>
    <w:rsid w:val="00627317"/>
    <w:rsid w:val="00630BFB"/>
    <w:rsid w:val="006566E0"/>
    <w:rsid w:val="006624B5"/>
    <w:rsid w:val="00663B0E"/>
    <w:rsid w:val="006644ED"/>
    <w:rsid w:val="00690430"/>
    <w:rsid w:val="00691553"/>
    <w:rsid w:val="006A3000"/>
    <w:rsid w:val="006B58AC"/>
    <w:rsid w:val="00711D5F"/>
    <w:rsid w:val="0072252C"/>
    <w:rsid w:val="00752ACE"/>
    <w:rsid w:val="00754045"/>
    <w:rsid w:val="00761B47"/>
    <w:rsid w:val="00777367"/>
    <w:rsid w:val="00793F36"/>
    <w:rsid w:val="007A1EFD"/>
    <w:rsid w:val="007C0635"/>
    <w:rsid w:val="007C5CD7"/>
    <w:rsid w:val="007D13B0"/>
    <w:rsid w:val="008049D6"/>
    <w:rsid w:val="008164FF"/>
    <w:rsid w:val="00824A27"/>
    <w:rsid w:val="0083730D"/>
    <w:rsid w:val="008403D2"/>
    <w:rsid w:val="008444BA"/>
    <w:rsid w:val="00875DFD"/>
    <w:rsid w:val="0087788C"/>
    <w:rsid w:val="00885525"/>
    <w:rsid w:val="00886412"/>
    <w:rsid w:val="008C60EE"/>
    <w:rsid w:val="008D1BAD"/>
    <w:rsid w:val="008F7C07"/>
    <w:rsid w:val="009100A6"/>
    <w:rsid w:val="00931113"/>
    <w:rsid w:val="00934529"/>
    <w:rsid w:val="0094201F"/>
    <w:rsid w:val="00946E75"/>
    <w:rsid w:val="009834A0"/>
    <w:rsid w:val="00993049"/>
    <w:rsid w:val="009A3BD4"/>
    <w:rsid w:val="009C64BA"/>
    <w:rsid w:val="009C69E2"/>
    <w:rsid w:val="009D374F"/>
    <w:rsid w:val="009F37CE"/>
    <w:rsid w:val="00A01D46"/>
    <w:rsid w:val="00A11B8C"/>
    <w:rsid w:val="00A97200"/>
    <w:rsid w:val="00AA6894"/>
    <w:rsid w:val="00AB6F28"/>
    <w:rsid w:val="00AC0E76"/>
    <w:rsid w:val="00AD71B0"/>
    <w:rsid w:val="00B0216A"/>
    <w:rsid w:val="00B077D3"/>
    <w:rsid w:val="00B25519"/>
    <w:rsid w:val="00B37FF2"/>
    <w:rsid w:val="00B406C3"/>
    <w:rsid w:val="00B503BF"/>
    <w:rsid w:val="00B65FC9"/>
    <w:rsid w:val="00B73391"/>
    <w:rsid w:val="00B82B04"/>
    <w:rsid w:val="00B8303F"/>
    <w:rsid w:val="00B9215C"/>
    <w:rsid w:val="00B95DB6"/>
    <w:rsid w:val="00BA5C9C"/>
    <w:rsid w:val="00C01088"/>
    <w:rsid w:val="00C03CD3"/>
    <w:rsid w:val="00C06A57"/>
    <w:rsid w:val="00C274A1"/>
    <w:rsid w:val="00C33C95"/>
    <w:rsid w:val="00C51899"/>
    <w:rsid w:val="00C9451E"/>
    <w:rsid w:val="00CB4C80"/>
    <w:rsid w:val="00CD2114"/>
    <w:rsid w:val="00CE69DC"/>
    <w:rsid w:val="00D177AB"/>
    <w:rsid w:val="00D23BEB"/>
    <w:rsid w:val="00D3798C"/>
    <w:rsid w:val="00D4137F"/>
    <w:rsid w:val="00D50F00"/>
    <w:rsid w:val="00D5361C"/>
    <w:rsid w:val="00D761A4"/>
    <w:rsid w:val="00D841BA"/>
    <w:rsid w:val="00D90BE2"/>
    <w:rsid w:val="00DA4504"/>
    <w:rsid w:val="00DA63BA"/>
    <w:rsid w:val="00DD4929"/>
    <w:rsid w:val="00E402D4"/>
    <w:rsid w:val="00E41EDE"/>
    <w:rsid w:val="00E854B8"/>
    <w:rsid w:val="00E85CB4"/>
    <w:rsid w:val="00E9469B"/>
    <w:rsid w:val="00E9493C"/>
    <w:rsid w:val="00EB42D9"/>
    <w:rsid w:val="00F02597"/>
    <w:rsid w:val="00F03E10"/>
    <w:rsid w:val="00F0561E"/>
    <w:rsid w:val="00F0657F"/>
    <w:rsid w:val="00F158CC"/>
    <w:rsid w:val="00F25C80"/>
    <w:rsid w:val="00F4592E"/>
    <w:rsid w:val="00F45C1C"/>
    <w:rsid w:val="00F61EFC"/>
    <w:rsid w:val="00F70E30"/>
    <w:rsid w:val="00F71DF0"/>
    <w:rsid w:val="00F73732"/>
    <w:rsid w:val="00F77CCB"/>
    <w:rsid w:val="00F81E8F"/>
    <w:rsid w:val="00F873DB"/>
    <w:rsid w:val="00FA14CE"/>
    <w:rsid w:val="00FC55EB"/>
    <w:rsid w:val="00FE0277"/>
    <w:rsid w:val="00FE03BB"/>
    <w:rsid w:val="00FF6697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D7CE33D"/>
  <w15:docId w15:val="{FACFC106-C348-4E27-BA48-55AE1BFB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225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B2FA-0B57-4E86-9C9C-84E29C5F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MedLife</cp:lastModifiedBy>
  <cp:revision>407</cp:revision>
  <dcterms:created xsi:type="dcterms:W3CDTF">2018-02-15T11:49:00Z</dcterms:created>
  <dcterms:modified xsi:type="dcterms:W3CDTF">2019-11-01T08:30:00Z</dcterms:modified>
</cp:coreProperties>
</file>