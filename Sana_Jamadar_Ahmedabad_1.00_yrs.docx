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C46DF" w:rsidRDefault="004C46DF">
      <w:pPr>
        <w:rPr>
          <w:b/>
          <w:bCs/>
          <w:i/>
          <w:sz w:val="28"/>
          <w:szCs w:val="28"/>
        </w:rPr>
      </w:pPr>
    </w:p>
    <w:p w:rsidR="00474EA7" w:rsidRPr="000219FA" w:rsidRDefault="00474EA7">
      <w:pPr>
        <w:rPr>
          <w:rFonts w:asciiTheme="minorHAnsi" w:hAnsiTheme="minorHAnsi" w:cstheme="minorHAnsi"/>
          <w:b/>
          <w:sz w:val="24"/>
          <w:szCs w:val="22"/>
        </w:rPr>
      </w:pPr>
      <w:r w:rsidRPr="000219FA">
        <w:rPr>
          <w:rFonts w:asciiTheme="minorHAnsi" w:hAnsiTheme="minorHAnsi" w:cstheme="minorHAnsi"/>
          <w:b/>
          <w:bCs/>
          <w:i/>
          <w:sz w:val="32"/>
          <w:szCs w:val="28"/>
        </w:rPr>
        <w:t>S</w:t>
      </w:r>
      <w:r w:rsidR="008E7134" w:rsidRPr="000219FA">
        <w:rPr>
          <w:rFonts w:asciiTheme="minorHAnsi" w:hAnsiTheme="minorHAnsi" w:cstheme="minorHAnsi"/>
          <w:b/>
          <w:bCs/>
          <w:i/>
          <w:sz w:val="32"/>
          <w:szCs w:val="28"/>
        </w:rPr>
        <w:t>ana Nisar Jamadar</w:t>
      </w:r>
      <w:r w:rsidRPr="000219FA">
        <w:rPr>
          <w:rFonts w:asciiTheme="minorHAnsi" w:hAnsiTheme="minorHAnsi" w:cstheme="minorHAnsi"/>
          <w:b/>
          <w:bCs/>
          <w:i/>
          <w:sz w:val="32"/>
          <w:szCs w:val="28"/>
        </w:rPr>
        <w:t xml:space="preserve">         </w:t>
      </w:r>
    </w:p>
    <w:p w:rsidR="00474EA7" w:rsidRPr="008C50A4" w:rsidRDefault="008E7134">
      <w:pPr>
        <w:rPr>
          <w:rFonts w:asciiTheme="minorHAnsi" w:hAnsiTheme="minorHAnsi" w:cstheme="minorHAnsi"/>
          <w:b/>
          <w:i/>
          <w:sz w:val="24"/>
          <w:szCs w:val="22"/>
        </w:rPr>
      </w:pPr>
      <w:r w:rsidRPr="008C50A4">
        <w:rPr>
          <w:rFonts w:asciiTheme="minorHAnsi" w:hAnsiTheme="minorHAnsi" w:cstheme="minorHAnsi"/>
          <w:b/>
          <w:i/>
          <w:sz w:val="24"/>
          <w:szCs w:val="22"/>
        </w:rPr>
        <w:t>E/</w:t>
      </w:r>
      <w:r w:rsidR="008C50A4" w:rsidRPr="008C50A4">
        <w:rPr>
          <w:rFonts w:asciiTheme="minorHAnsi" w:hAnsiTheme="minorHAnsi" w:cstheme="minorHAnsi"/>
          <w:b/>
          <w:i/>
          <w:sz w:val="24"/>
          <w:szCs w:val="22"/>
        </w:rPr>
        <w:t>9,</w:t>
      </w:r>
      <w:r w:rsidRPr="008C50A4">
        <w:rPr>
          <w:rFonts w:asciiTheme="minorHAnsi" w:hAnsiTheme="minorHAnsi" w:cstheme="minorHAnsi"/>
          <w:b/>
          <w:i/>
          <w:sz w:val="24"/>
          <w:szCs w:val="22"/>
        </w:rPr>
        <w:t xml:space="preserve"> Rajdana </w:t>
      </w:r>
      <w:r w:rsidR="008C50A4" w:rsidRPr="008C50A4">
        <w:rPr>
          <w:rFonts w:asciiTheme="minorHAnsi" w:hAnsiTheme="minorHAnsi" w:cstheme="minorHAnsi"/>
          <w:b/>
          <w:i/>
          <w:sz w:val="24"/>
          <w:szCs w:val="22"/>
        </w:rPr>
        <w:t>Bungalows</w:t>
      </w:r>
      <w:r w:rsidR="00474EA7" w:rsidRPr="008C50A4">
        <w:rPr>
          <w:rFonts w:asciiTheme="minorHAnsi" w:hAnsiTheme="minorHAnsi" w:cstheme="minorHAnsi"/>
          <w:b/>
          <w:i/>
          <w:sz w:val="24"/>
          <w:szCs w:val="22"/>
        </w:rPr>
        <w:t xml:space="preserve">                                                                                             </w:t>
      </w:r>
    </w:p>
    <w:p w:rsidR="008E7134" w:rsidRPr="008C50A4" w:rsidRDefault="008E7134">
      <w:pPr>
        <w:rPr>
          <w:rFonts w:asciiTheme="minorHAnsi" w:hAnsiTheme="minorHAnsi" w:cstheme="minorHAnsi"/>
          <w:b/>
          <w:i/>
          <w:sz w:val="24"/>
          <w:szCs w:val="22"/>
        </w:rPr>
      </w:pPr>
      <w:r w:rsidRPr="008C50A4">
        <w:rPr>
          <w:rFonts w:asciiTheme="minorHAnsi" w:hAnsiTheme="minorHAnsi" w:cstheme="minorHAnsi"/>
          <w:b/>
          <w:i/>
          <w:sz w:val="24"/>
          <w:szCs w:val="22"/>
        </w:rPr>
        <w:t>Behind HP Petrol Pump</w:t>
      </w:r>
    </w:p>
    <w:p w:rsidR="008E7134" w:rsidRPr="008C50A4" w:rsidRDefault="008E7134">
      <w:pPr>
        <w:rPr>
          <w:rFonts w:asciiTheme="minorHAnsi" w:hAnsiTheme="minorHAnsi" w:cstheme="minorHAnsi"/>
          <w:b/>
          <w:i/>
          <w:sz w:val="24"/>
          <w:szCs w:val="22"/>
        </w:rPr>
      </w:pPr>
      <w:r w:rsidRPr="008C50A4">
        <w:rPr>
          <w:rFonts w:asciiTheme="minorHAnsi" w:hAnsiTheme="minorHAnsi" w:cstheme="minorHAnsi"/>
          <w:b/>
          <w:i/>
          <w:sz w:val="24"/>
          <w:szCs w:val="22"/>
        </w:rPr>
        <w:t>Fatehwadi, Sarkhej Road,</w:t>
      </w:r>
    </w:p>
    <w:p w:rsidR="00474EA7" w:rsidRPr="000219FA" w:rsidRDefault="00474EA7">
      <w:pPr>
        <w:rPr>
          <w:rFonts w:asciiTheme="minorHAnsi" w:hAnsiTheme="minorHAnsi" w:cstheme="minorHAnsi"/>
          <w:b/>
          <w:i/>
          <w:sz w:val="24"/>
          <w:szCs w:val="22"/>
        </w:rPr>
      </w:pPr>
      <w:r w:rsidRPr="008C50A4">
        <w:rPr>
          <w:rFonts w:asciiTheme="minorHAnsi" w:hAnsiTheme="minorHAnsi" w:cstheme="minorHAnsi"/>
          <w:b/>
          <w:i/>
          <w:sz w:val="24"/>
          <w:szCs w:val="22"/>
        </w:rPr>
        <w:t>Ahmedabad-3800</w:t>
      </w:r>
      <w:r w:rsidR="008E7134" w:rsidRPr="008C50A4">
        <w:rPr>
          <w:rFonts w:asciiTheme="minorHAnsi" w:hAnsiTheme="minorHAnsi" w:cstheme="minorHAnsi"/>
          <w:b/>
          <w:i/>
          <w:sz w:val="24"/>
          <w:szCs w:val="22"/>
        </w:rPr>
        <w:t>55</w:t>
      </w:r>
    </w:p>
    <w:p w:rsidR="00474EA7" w:rsidRPr="000219FA" w:rsidRDefault="008C50A4">
      <w:pPr>
        <w:pStyle w:val="Heading1"/>
        <w:numPr>
          <w:ilvl w:val="0"/>
          <w:numId w:val="0"/>
        </w:numPr>
        <w:tabs>
          <w:tab w:val="right" w:pos="9180"/>
        </w:tabs>
        <w:rPr>
          <w:rFonts w:asciiTheme="minorHAnsi" w:hAnsiTheme="minorHAnsi" w:cstheme="minorHAnsi"/>
          <w:b/>
          <w:i/>
          <w:sz w:val="24"/>
          <w:szCs w:val="22"/>
        </w:rPr>
      </w:pPr>
      <w:r w:rsidRPr="000219FA">
        <w:rPr>
          <w:rFonts w:asciiTheme="minorHAnsi" w:hAnsiTheme="minorHAnsi" w:cstheme="minorHAnsi"/>
          <w:b/>
          <w:i/>
          <w:sz w:val="24"/>
          <w:szCs w:val="22"/>
        </w:rPr>
        <w:t>Mobile +</w:t>
      </w:r>
      <w:r w:rsidR="00474EA7" w:rsidRPr="000219FA">
        <w:rPr>
          <w:rFonts w:asciiTheme="minorHAnsi" w:hAnsiTheme="minorHAnsi" w:cstheme="minorHAnsi"/>
          <w:b/>
          <w:i/>
          <w:sz w:val="24"/>
          <w:szCs w:val="22"/>
        </w:rPr>
        <w:t xml:space="preserve">91- </w:t>
      </w:r>
      <w:r w:rsidR="00BE695F">
        <w:rPr>
          <w:rFonts w:asciiTheme="minorHAnsi" w:hAnsiTheme="minorHAnsi" w:cstheme="minorHAnsi"/>
          <w:b/>
          <w:i/>
          <w:sz w:val="24"/>
          <w:szCs w:val="22"/>
        </w:rPr>
        <w:t>7041130507</w:t>
      </w:r>
    </w:p>
    <w:p w:rsidR="004D5382" w:rsidRPr="000219FA" w:rsidRDefault="00474EA7">
      <w:pPr>
        <w:rPr>
          <w:rFonts w:asciiTheme="minorHAnsi" w:hAnsiTheme="minorHAnsi" w:cstheme="minorHAnsi"/>
          <w:b/>
          <w:sz w:val="32"/>
          <w:szCs w:val="28"/>
        </w:rPr>
      </w:pPr>
      <w:r w:rsidRPr="000219FA">
        <w:rPr>
          <w:rFonts w:asciiTheme="minorHAnsi" w:hAnsiTheme="minorHAnsi" w:cstheme="minorHAnsi"/>
          <w:b/>
          <w:i/>
          <w:sz w:val="24"/>
          <w:szCs w:val="22"/>
        </w:rPr>
        <w:t>E-mail-</w:t>
      </w:r>
      <w:r w:rsidR="008E7134" w:rsidRPr="000219FA">
        <w:rPr>
          <w:rFonts w:asciiTheme="minorHAnsi" w:hAnsiTheme="minorHAnsi" w:cstheme="minorHAnsi"/>
          <w:b/>
          <w:i/>
          <w:sz w:val="24"/>
          <w:szCs w:val="22"/>
        </w:rPr>
        <w:t xml:space="preserve"> </w:t>
      </w:r>
      <w:hyperlink r:id="rId5" w:history="1">
        <w:r w:rsidR="004D5382" w:rsidRPr="000219FA">
          <w:rPr>
            <w:rStyle w:val="Hyperlink"/>
            <w:rFonts w:asciiTheme="minorHAnsi" w:hAnsiTheme="minorHAnsi" w:cstheme="minorHAnsi"/>
            <w:b/>
            <w:i/>
            <w:sz w:val="24"/>
            <w:szCs w:val="22"/>
          </w:rPr>
          <w:t>sanajamadar147@gmail.com</w:t>
        </w:r>
      </w:hyperlink>
    </w:p>
    <w:p w:rsidR="00474EA7" w:rsidRDefault="00474EA7">
      <w:pPr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</w:p>
    <w:p w:rsidR="00474EA7" w:rsidRPr="001E5434" w:rsidRDefault="00474EA7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Career Objective:</w:t>
      </w: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</w:p>
    <w:p w:rsidR="008E7134" w:rsidRPr="001E5434" w:rsidRDefault="008E7134">
      <w:pPr>
        <w:pStyle w:val="BodyText2"/>
        <w:jc w:val="left"/>
        <w:rPr>
          <w:rFonts w:asciiTheme="minorHAnsi" w:hAnsiTheme="minorHAnsi" w:cstheme="minorHAnsi"/>
          <w:sz w:val="28"/>
          <w:szCs w:val="28"/>
        </w:rPr>
      </w:pPr>
    </w:p>
    <w:p w:rsidR="004D5382" w:rsidRPr="001E5434" w:rsidRDefault="008E7134" w:rsidP="004D5382">
      <w:pPr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To work in a challenging and growth oriented professional organization keeping in mind the vision &amp; mission of the organization.</w:t>
      </w:r>
      <w:r w:rsidR="00186228" w:rsidRPr="001E5434">
        <w:rPr>
          <w:rFonts w:asciiTheme="minorHAnsi" w:hAnsiTheme="minorHAnsi" w:cstheme="minorHAnsi"/>
          <w:sz w:val="24"/>
          <w:szCs w:val="24"/>
        </w:rPr>
        <w:t xml:space="preserve"> To be a part of professional world</w:t>
      </w:r>
      <w:r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="00186228" w:rsidRPr="001E5434">
        <w:rPr>
          <w:rFonts w:asciiTheme="minorHAnsi" w:hAnsiTheme="minorHAnsi" w:cstheme="minorHAnsi"/>
          <w:sz w:val="24"/>
          <w:szCs w:val="24"/>
        </w:rPr>
        <w:t>where I can</w:t>
      </w:r>
      <w:r w:rsidR="004D5382" w:rsidRPr="001E5434">
        <w:rPr>
          <w:rFonts w:asciiTheme="minorHAnsi" w:hAnsiTheme="minorHAnsi" w:cstheme="minorHAnsi"/>
          <w:sz w:val="24"/>
          <w:szCs w:val="24"/>
        </w:rPr>
        <w:t xml:space="preserve"> continuously learn, enhance my skills &amp; grow professionally. </w:t>
      </w:r>
    </w:p>
    <w:p w:rsidR="00474EA7" w:rsidRPr="001E5434" w:rsidRDefault="004D5382" w:rsidP="001E5434">
      <w:pPr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sz w:val="24"/>
          <w:szCs w:val="24"/>
        </w:rPr>
        <w:t>I wish to grow in an organization where I can</w:t>
      </w:r>
      <w:r w:rsidR="00186228" w:rsidRPr="001E5434">
        <w:rPr>
          <w:rFonts w:asciiTheme="minorHAnsi" w:hAnsiTheme="minorHAnsi" w:cstheme="minorHAnsi"/>
          <w:sz w:val="24"/>
          <w:szCs w:val="24"/>
        </w:rPr>
        <w:t xml:space="preserve"> contribute &amp;excel my best to have a positive Influence that stays forever in the mind of the people around me.</w:t>
      </w:r>
      <w:r w:rsidRPr="001E543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74EA7" w:rsidRPr="001E5434" w:rsidRDefault="00474EA7">
      <w:pPr>
        <w:tabs>
          <w:tab w:val="left" w:pos="1980"/>
        </w:tabs>
        <w:ind w:left="1987" w:hanging="1987"/>
        <w:rPr>
          <w:rFonts w:asciiTheme="minorHAnsi" w:hAnsiTheme="minorHAnsi" w:cstheme="minorHAnsi"/>
          <w:sz w:val="28"/>
          <w:szCs w:val="28"/>
        </w:rPr>
      </w:pPr>
    </w:p>
    <w:p w:rsidR="00474EA7" w:rsidRPr="001E5434" w:rsidRDefault="00474EA7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b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Work Experience:</w:t>
      </w: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</w:p>
    <w:p w:rsidR="00024F16" w:rsidRPr="001E5434" w:rsidRDefault="00024F16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74EA7" w:rsidRPr="001E5434" w:rsidRDefault="00024F16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I have</w:t>
      </w:r>
      <w:r w:rsidR="00924ACD" w:rsidRPr="001E5434">
        <w:rPr>
          <w:rFonts w:asciiTheme="minorHAnsi" w:hAnsiTheme="minorHAnsi" w:cstheme="minorHAnsi"/>
          <w:sz w:val="24"/>
          <w:szCs w:val="24"/>
        </w:rPr>
        <w:t xml:space="preserve"> multifacet</w:t>
      </w:r>
      <w:r w:rsidR="006603A9" w:rsidRPr="001E5434">
        <w:rPr>
          <w:rFonts w:asciiTheme="minorHAnsi" w:hAnsiTheme="minorHAnsi" w:cstheme="minorHAnsi"/>
          <w:sz w:val="24"/>
          <w:szCs w:val="24"/>
        </w:rPr>
        <w:t>ed</w:t>
      </w:r>
      <w:r w:rsidR="00924ACD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="00474EA7" w:rsidRPr="001E5434">
        <w:rPr>
          <w:rFonts w:asciiTheme="minorHAnsi" w:hAnsiTheme="minorHAnsi" w:cstheme="minorHAnsi"/>
          <w:sz w:val="24"/>
          <w:szCs w:val="24"/>
        </w:rPr>
        <w:t>work experience</w:t>
      </w:r>
      <w:r w:rsidRPr="001E5434">
        <w:rPr>
          <w:rFonts w:asciiTheme="minorHAnsi" w:hAnsiTheme="minorHAnsi" w:cstheme="minorHAnsi"/>
          <w:sz w:val="24"/>
          <w:szCs w:val="24"/>
        </w:rPr>
        <w:t xml:space="preserve"> of almost 1 year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="006603A9" w:rsidRPr="001E5434">
        <w:rPr>
          <w:rFonts w:asciiTheme="minorHAnsi" w:hAnsiTheme="minorHAnsi" w:cstheme="minorHAnsi"/>
          <w:sz w:val="24"/>
          <w:szCs w:val="24"/>
        </w:rPr>
        <w:t>while I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="006603A9" w:rsidRPr="001E5434">
        <w:rPr>
          <w:rFonts w:asciiTheme="minorHAnsi" w:hAnsiTheme="minorHAnsi" w:cstheme="minorHAnsi"/>
          <w:sz w:val="24"/>
          <w:szCs w:val="24"/>
        </w:rPr>
        <w:t xml:space="preserve">have 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been working with </w:t>
      </w:r>
      <w:r w:rsidRPr="001E5434">
        <w:rPr>
          <w:rFonts w:asciiTheme="minorHAnsi" w:hAnsiTheme="minorHAnsi" w:cstheme="minorHAnsi"/>
          <w:b/>
          <w:sz w:val="24"/>
          <w:szCs w:val="24"/>
        </w:rPr>
        <w:t>“Classic Build Project Private Limited”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Ahmedaba</w:t>
      </w:r>
      <w:r w:rsidR="00FE7EEF" w:rsidRPr="001E5434">
        <w:rPr>
          <w:rFonts w:asciiTheme="minorHAnsi" w:hAnsiTheme="minorHAnsi" w:cstheme="minorHAnsi"/>
          <w:sz w:val="24"/>
          <w:szCs w:val="24"/>
        </w:rPr>
        <w:t>d</w:t>
      </w:r>
      <w:r w:rsidR="006603A9" w:rsidRPr="001E5434">
        <w:rPr>
          <w:rFonts w:asciiTheme="minorHAnsi" w:hAnsiTheme="minorHAnsi" w:cstheme="minorHAnsi"/>
          <w:sz w:val="24"/>
          <w:szCs w:val="24"/>
        </w:rPr>
        <w:t xml:space="preserve"> comprising of Admin, Accounts, Marketing &amp; handling Reception.</w:t>
      </w:r>
    </w:p>
    <w:p w:rsidR="001E5434" w:rsidRPr="001E5434" w:rsidRDefault="001E5434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474EA7" w:rsidRPr="001E5434" w:rsidRDefault="00474EA7">
      <w:pPr>
        <w:tabs>
          <w:tab w:val="left" w:pos="1980"/>
          <w:tab w:val="left" w:pos="4500"/>
          <w:tab w:val="left" w:pos="7200"/>
        </w:tabs>
        <w:rPr>
          <w:rFonts w:asciiTheme="minorHAnsi" w:hAnsiTheme="minorHAnsi" w:cstheme="minorHAnsi"/>
          <w:b/>
          <w:sz w:val="24"/>
          <w:szCs w:val="24"/>
        </w:rPr>
      </w:pPr>
      <w:r w:rsidRPr="001E5434">
        <w:rPr>
          <w:rFonts w:asciiTheme="minorHAnsi" w:hAnsiTheme="minorHAnsi" w:cstheme="minorHAnsi"/>
          <w:b/>
          <w:sz w:val="24"/>
          <w:szCs w:val="24"/>
          <w:highlight w:val="lightGray"/>
        </w:rPr>
        <w:t>Responsibilities:</w:t>
      </w:r>
      <w:r w:rsidRPr="001E543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13AD0" w:rsidRPr="001E5434" w:rsidRDefault="00513AD0">
      <w:pPr>
        <w:tabs>
          <w:tab w:val="left" w:pos="1980"/>
          <w:tab w:val="left" w:pos="4500"/>
          <w:tab w:val="left" w:pos="7200"/>
        </w:tabs>
        <w:rPr>
          <w:rFonts w:asciiTheme="minorHAnsi" w:hAnsiTheme="minorHAnsi" w:cstheme="minorHAnsi"/>
          <w:b/>
          <w:sz w:val="24"/>
          <w:szCs w:val="24"/>
        </w:rPr>
      </w:pPr>
    </w:p>
    <w:p w:rsidR="006603A9" w:rsidRPr="001E5434" w:rsidRDefault="00E67ABC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Attending Inquiries of Customers.</w:t>
      </w:r>
    </w:p>
    <w:p w:rsidR="00513AD0" w:rsidRPr="001E5434" w:rsidRDefault="00E67ABC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Giving Complete and Satisfactory information to customers.</w:t>
      </w:r>
    </w:p>
    <w:p w:rsidR="00513AD0" w:rsidRPr="001E5434" w:rsidRDefault="006603A9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bCs/>
          <w:sz w:val="24"/>
          <w:szCs w:val="24"/>
        </w:rPr>
        <w:t>Addressing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Customer </w:t>
      </w:r>
      <w:r w:rsidR="00E67ABC" w:rsidRPr="001E5434">
        <w:rPr>
          <w:rFonts w:asciiTheme="minorHAnsi" w:hAnsiTheme="minorHAnsi" w:cstheme="minorHAnsi"/>
          <w:sz w:val="24"/>
          <w:szCs w:val="24"/>
        </w:rPr>
        <w:t>inquiries with regard to</w:t>
      </w:r>
      <w:r w:rsidRPr="001E5434">
        <w:rPr>
          <w:rFonts w:asciiTheme="minorHAnsi" w:hAnsiTheme="minorHAnsi" w:cstheme="minorHAnsi"/>
          <w:sz w:val="24"/>
          <w:szCs w:val="24"/>
        </w:rPr>
        <w:t xml:space="preserve"> specifications, Pricing a</w:t>
      </w:r>
      <w:r w:rsidR="00840D2C" w:rsidRPr="001E5434">
        <w:rPr>
          <w:rFonts w:asciiTheme="minorHAnsi" w:hAnsiTheme="minorHAnsi" w:cstheme="minorHAnsi"/>
          <w:sz w:val="24"/>
          <w:szCs w:val="24"/>
        </w:rPr>
        <w:t>nd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Payment methods.</w:t>
      </w:r>
    </w:p>
    <w:p w:rsidR="00474EA7" w:rsidRPr="001E5434" w:rsidRDefault="00E67ABC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Communicating with public in Launching events of Up Coming Projects</w:t>
      </w:r>
      <w:r w:rsidR="006603A9" w:rsidRPr="001E5434">
        <w:rPr>
          <w:rFonts w:asciiTheme="minorHAnsi" w:hAnsiTheme="minorHAnsi" w:cstheme="minorHAnsi"/>
          <w:sz w:val="24"/>
          <w:szCs w:val="24"/>
        </w:rPr>
        <w:t>.</w:t>
      </w:r>
    </w:p>
    <w:p w:rsidR="00474EA7" w:rsidRPr="001E5434" w:rsidRDefault="00835D68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To Enter Relevant Accounts Data.</w:t>
      </w:r>
    </w:p>
    <w:p w:rsidR="00474EA7" w:rsidRPr="001E5434" w:rsidRDefault="006603A9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To issue Purchase orders</w:t>
      </w:r>
    </w:p>
    <w:p w:rsidR="00474EA7" w:rsidRPr="001E5434" w:rsidRDefault="00835D68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Maintain daily expense sheet of the office and construction sites.</w:t>
      </w:r>
    </w:p>
    <w:p w:rsidR="00474EA7" w:rsidRPr="001E5434" w:rsidRDefault="00835D68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Setup Interviews with our Project In</w:t>
      </w:r>
      <w:r w:rsidR="006603A9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Pr="001E5434">
        <w:rPr>
          <w:rFonts w:asciiTheme="minorHAnsi" w:hAnsiTheme="minorHAnsi" w:cstheme="minorHAnsi"/>
          <w:sz w:val="24"/>
          <w:szCs w:val="24"/>
        </w:rPr>
        <w:t>charge.</w:t>
      </w:r>
    </w:p>
    <w:p w:rsidR="00513AD0" w:rsidRPr="001E5434" w:rsidRDefault="00835D68" w:rsidP="00513AD0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Make Entries of the all bank Transaction related</w:t>
      </w:r>
      <w:r w:rsidR="00513AD0" w:rsidRPr="001E5434">
        <w:rPr>
          <w:rFonts w:asciiTheme="minorHAnsi" w:hAnsiTheme="minorHAnsi" w:cstheme="minorHAnsi"/>
          <w:sz w:val="24"/>
          <w:szCs w:val="24"/>
        </w:rPr>
        <w:t xml:space="preserve"> to Payment receipts &amp;</w:t>
      </w:r>
      <w:r w:rsidRPr="001E5434">
        <w:rPr>
          <w:rFonts w:asciiTheme="minorHAnsi" w:hAnsiTheme="minorHAnsi" w:cstheme="minorHAnsi"/>
          <w:sz w:val="24"/>
          <w:szCs w:val="24"/>
        </w:rPr>
        <w:t xml:space="preserve">  EMI</w:t>
      </w:r>
      <w:r w:rsidR="00474EA7" w:rsidRPr="001E5434">
        <w:rPr>
          <w:rFonts w:asciiTheme="minorHAnsi" w:hAnsiTheme="minorHAnsi" w:cstheme="minorHAnsi"/>
          <w:sz w:val="24"/>
          <w:szCs w:val="24"/>
        </w:rPr>
        <w:t>.</w:t>
      </w:r>
    </w:p>
    <w:p w:rsidR="0054544F" w:rsidRPr="001E5434" w:rsidRDefault="00924ACD" w:rsidP="001E5434">
      <w:pPr>
        <w:pStyle w:val="ListParagraph"/>
        <w:numPr>
          <w:ilvl w:val="0"/>
          <w:numId w:val="7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sz w:val="24"/>
          <w:szCs w:val="24"/>
        </w:rPr>
        <w:t xml:space="preserve">Handling the payment of EMI </w:t>
      </w:r>
      <w:r w:rsidR="00513AD0" w:rsidRPr="001E5434">
        <w:rPr>
          <w:rFonts w:asciiTheme="minorHAnsi" w:hAnsiTheme="minorHAnsi" w:cstheme="minorHAnsi"/>
          <w:sz w:val="24"/>
          <w:szCs w:val="24"/>
        </w:rPr>
        <w:t>of every month</w:t>
      </w:r>
      <w:r w:rsidRPr="001E5434">
        <w:rPr>
          <w:rFonts w:asciiTheme="minorHAnsi" w:hAnsiTheme="minorHAnsi" w:cstheme="minorHAnsi"/>
          <w:sz w:val="24"/>
          <w:szCs w:val="24"/>
        </w:rPr>
        <w:t xml:space="preserve"> via cheque or cash with </w:t>
      </w:r>
      <w:r w:rsidR="00513AD0" w:rsidRPr="001E5434">
        <w:rPr>
          <w:rFonts w:asciiTheme="minorHAnsi" w:hAnsiTheme="minorHAnsi" w:cstheme="minorHAnsi"/>
          <w:sz w:val="24"/>
          <w:szCs w:val="24"/>
        </w:rPr>
        <w:t xml:space="preserve">  </w:t>
      </w:r>
      <w:r w:rsidRPr="001E5434">
        <w:rPr>
          <w:rFonts w:asciiTheme="minorHAnsi" w:hAnsiTheme="minorHAnsi" w:cstheme="minorHAnsi"/>
          <w:sz w:val="24"/>
          <w:szCs w:val="24"/>
        </w:rPr>
        <w:t>order of our Project In</w:t>
      </w:r>
      <w:r w:rsidR="00513AD0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Pr="001E5434">
        <w:rPr>
          <w:rFonts w:asciiTheme="minorHAnsi" w:hAnsiTheme="minorHAnsi" w:cstheme="minorHAnsi"/>
          <w:sz w:val="24"/>
          <w:szCs w:val="24"/>
        </w:rPr>
        <w:t>charge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474EA7" w:rsidRPr="001E5434" w:rsidRDefault="00474EA7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54544F" w:rsidRPr="001E5434" w:rsidRDefault="00474EA7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Academic Background:</w:t>
      </w:r>
    </w:p>
    <w:p w:rsidR="00B1612C" w:rsidRPr="001E5434" w:rsidRDefault="00B1612C" w:rsidP="00B1612C">
      <w:pPr>
        <w:tabs>
          <w:tab w:val="left" w:pos="1980"/>
          <w:tab w:val="left" w:pos="4500"/>
          <w:tab w:val="left" w:pos="7200"/>
        </w:tabs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74EA7" w:rsidRPr="001E5434" w:rsidRDefault="00BE695F">
      <w:pPr>
        <w:numPr>
          <w:ilvl w:val="0"/>
          <w:numId w:val="5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Completed </w:t>
      </w:r>
      <w:r w:rsidR="00513AD0" w:rsidRPr="001E5434">
        <w:rPr>
          <w:rFonts w:asciiTheme="minorHAnsi" w:hAnsiTheme="minorHAnsi" w:cstheme="minorHAnsi"/>
          <w:bCs/>
          <w:sz w:val="24"/>
          <w:szCs w:val="24"/>
        </w:rPr>
        <w:t>B.Com</w:t>
      </w:r>
      <w:r>
        <w:rPr>
          <w:rFonts w:asciiTheme="minorHAnsi" w:hAnsiTheme="minorHAnsi" w:cstheme="minorHAnsi"/>
          <w:bCs/>
          <w:sz w:val="24"/>
          <w:szCs w:val="24"/>
        </w:rPr>
        <w:t xml:space="preserve"> Second Class</w:t>
      </w:r>
      <w:r w:rsidR="00474EA7" w:rsidRPr="001E543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13AD0" w:rsidRPr="001E5434">
        <w:rPr>
          <w:rFonts w:asciiTheme="minorHAnsi" w:hAnsiTheme="minorHAnsi" w:cstheme="minorHAnsi"/>
          <w:bCs/>
          <w:sz w:val="24"/>
          <w:szCs w:val="24"/>
        </w:rPr>
        <w:t>from Gujarat University</w:t>
      </w:r>
      <w:r w:rsidR="00474EA7" w:rsidRPr="001E5434">
        <w:rPr>
          <w:rFonts w:asciiTheme="minorHAnsi" w:hAnsiTheme="minorHAnsi" w:cstheme="minorHAnsi"/>
          <w:sz w:val="24"/>
          <w:szCs w:val="24"/>
        </w:rPr>
        <w:t>.</w:t>
      </w:r>
    </w:p>
    <w:p w:rsidR="0054544F" w:rsidRPr="001E5434" w:rsidRDefault="00513AD0" w:rsidP="0054544F">
      <w:pPr>
        <w:numPr>
          <w:ilvl w:val="0"/>
          <w:numId w:val="5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 xml:space="preserve">Completed </w:t>
      </w:r>
      <w:r w:rsidRPr="001E5434">
        <w:rPr>
          <w:rFonts w:asciiTheme="minorHAnsi" w:hAnsiTheme="minorHAnsi" w:cstheme="minorHAnsi"/>
          <w:b/>
          <w:sz w:val="24"/>
          <w:szCs w:val="24"/>
        </w:rPr>
        <w:t>Tally ERP 9 &amp; Basics in Computer</w:t>
      </w:r>
      <w:r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="00474EA7" w:rsidRPr="001E5434">
        <w:rPr>
          <w:rFonts w:asciiTheme="minorHAnsi" w:hAnsiTheme="minorHAnsi" w:cstheme="minorHAnsi"/>
          <w:sz w:val="24"/>
          <w:szCs w:val="24"/>
        </w:rPr>
        <w:t>(</w:t>
      </w:r>
      <w:r w:rsidRPr="001E5434">
        <w:rPr>
          <w:rFonts w:asciiTheme="minorHAnsi" w:hAnsiTheme="minorHAnsi" w:cstheme="minorHAnsi"/>
          <w:sz w:val="24"/>
          <w:szCs w:val="24"/>
        </w:rPr>
        <w:t>Through “Learn &amp; Earn” project of Govt. of India</w:t>
      </w:r>
      <w:r w:rsidR="008C50A4" w:rsidRPr="001E5434">
        <w:rPr>
          <w:rFonts w:asciiTheme="minorHAnsi" w:hAnsiTheme="minorHAnsi" w:cstheme="minorHAnsi"/>
          <w:sz w:val="24"/>
          <w:szCs w:val="24"/>
        </w:rPr>
        <w:t>).</w:t>
      </w:r>
    </w:p>
    <w:p w:rsidR="00474EA7" w:rsidRPr="001E5434" w:rsidRDefault="00B1612C" w:rsidP="00B1612C">
      <w:pPr>
        <w:pStyle w:val="ListParagraph"/>
        <w:numPr>
          <w:ilvl w:val="0"/>
          <w:numId w:val="5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b/>
          <w:sz w:val="24"/>
          <w:szCs w:val="24"/>
        </w:rPr>
        <w:t xml:space="preserve">HSC : </w:t>
      </w:r>
      <w:r w:rsidRPr="001E5434">
        <w:rPr>
          <w:rFonts w:asciiTheme="minorHAnsi" w:hAnsiTheme="minorHAnsi" w:cstheme="minorHAnsi"/>
          <w:sz w:val="24"/>
          <w:szCs w:val="24"/>
        </w:rPr>
        <w:t>Passed in the year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20</w:t>
      </w:r>
      <w:r w:rsidRPr="001E5434">
        <w:rPr>
          <w:rFonts w:asciiTheme="minorHAnsi" w:hAnsiTheme="minorHAnsi" w:cstheme="minorHAnsi"/>
          <w:sz w:val="24"/>
          <w:szCs w:val="24"/>
        </w:rPr>
        <w:t>12-13</w:t>
      </w:r>
      <w:r w:rsidR="00474EA7" w:rsidRPr="001E5434">
        <w:rPr>
          <w:rFonts w:asciiTheme="minorHAnsi" w:hAnsiTheme="minorHAnsi" w:cstheme="minorHAnsi"/>
          <w:sz w:val="24"/>
          <w:szCs w:val="24"/>
        </w:rPr>
        <w:t xml:space="preserve"> with 55% marks</w:t>
      </w:r>
    </w:p>
    <w:p w:rsidR="00B1612C" w:rsidRPr="001E5434" w:rsidRDefault="00B1612C" w:rsidP="00B1612C">
      <w:pPr>
        <w:pStyle w:val="ListParagraph"/>
        <w:numPr>
          <w:ilvl w:val="0"/>
          <w:numId w:val="5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E5434">
        <w:rPr>
          <w:rFonts w:asciiTheme="minorHAnsi" w:hAnsiTheme="minorHAnsi" w:cstheme="minorHAnsi"/>
          <w:b/>
          <w:sz w:val="24"/>
          <w:szCs w:val="24"/>
        </w:rPr>
        <w:t xml:space="preserve">SSC : </w:t>
      </w:r>
      <w:r w:rsidRPr="001E5434">
        <w:rPr>
          <w:rFonts w:asciiTheme="minorHAnsi" w:hAnsiTheme="minorHAnsi" w:cstheme="minorHAnsi"/>
          <w:sz w:val="24"/>
          <w:szCs w:val="24"/>
        </w:rPr>
        <w:t>Passed in the year 2010-11 with 62% marks</w:t>
      </w:r>
    </w:p>
    <w:p w:rsidR="00474EA7" w:rsidRPr="001E5434" w:rsidRDefault="00474EA7">
      <w:pPr>
        <w:rPr>
          <w:rFonts w:asciiTheme="minorHAnsi" w:hAnsiTheme="minorHAnsi" w:cstheme="minorHAnsi"/>
          <w:sz w:val="28"/>
          <w:szCs w:val="28"/>
        </w:rPr>
      </w:pPr>
    </w:p>
    <w:p w:rsidR="00474EA7" w:rsidRPr="001E5434" w:rsidRDefault="00474EA7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Endowment:</w:t>
      </w: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</w:p>
    <w:p w:rsidR="00B1612C" w:rsidRPr="001E5434" w:rsidRDefault="00B1612C" w:rsidP="00B1612C">
      <w:pPr>
        <w:tabs>
          <w:tab w:val="left" w:pos="1980"/>
          <w:tab w:val="left" w:pos="4500"/>
          <w:tab w:val="left" w:pos="7200"/>
        </w:tabs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474EA7" w:rsidRPr="001E5434" w:rsidRDefault="00474EA7">
      <w:pPr>
        <w:numPr>
          <w:ilvl w:val="0"/>
          <w:numId w:val="2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Proven quick learning capability.</w:t>
      </w:r>
    </w:p>
    <w:p w:rsidR="00474EA7" w:rsidRPr="001E5434" w:rsidRDefault="00474EA7">
      <w:pPr>
        <w:numPr>
          <w:ilvl w:val="0"/>
          <w:numId w:val="2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Share good rapport with team members and help them in my full capability.</w:t>
      </w:r>
    </w:p>
    <w:p w:rsidR="00B1612C" w:rsidRPr="001E5434" w:rsidRDefault="00B1612C">
      <w:pPr>
        <w:numPr>
          <w:ilvl w:val="0"/>
          <w:numId w:val="2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Always keep POSITIVE ATTITUDE</w:t>
      </w:r>
    </w:p>
    <w:p w:rsidR="00B1612C" w:rsidRPr="001E5434" w:rsidRDefault="00B1612C">
      <w:pPr>
        <w:numPr>
          <w:ilvl w:val="0"/>
          <w:numId w:val="2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Strongly believe in Sincerity, Honesty &amp; Hard work</w:t>
      </w:r>
    </w:p>
    <w:p w:rsidR="00B1612C" w:rsidRPr="001E5434" w:rsidRDefault="00B1612C" w:rsidP="00B1612C">
      <w:pPr>
        <w:tabs>
          <w:tab w:val="left" w:pos="1980"/>
          <w:tab w:val="left" w:pos="4500"/>
          <w:tab w:val="left" w:pos="7200"/>
        </w:tabs>
        <w:ind w:left="72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74EA7" w:rsidRPr="001E5434" w:rsidRDefault="00474EA7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Computer</w:t>
      </w:r>
      <w:r w:rsidRPr="001E543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Skills:</w:t>
      </w:r>
    </w:p>
    <w:p w:rsidR="00B1612C" w:rsidRPr="001E5434" w:rsidRDefault="00B1612C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474EA7" w:rsidRPr="001E5434" w:rsidRDefault="00474EA7" w:rsidP="00B1612C">
      <w:pPr>
        <w:pStyle w:val="ListParagraph"/>
        <w:numPr>
          <w:ilvl w:val="0"/>
          <w:numId w:val="8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Operating system- Windows XP, Windows Vista</w:t>
      </w:r>
      <w:r w:rsidR="00005F42" w:rsidRPr="001E5434">
        <w:rPr>
          <w:rFonts w:asciiTheme="minorHAnsi" w:hAnsiTheme="minorHAnsi" w:cstheme="minorHAnsi"/>
          <w:sz w:val="24"/>
          <w:szCs w:val="24"/>
        </w:rPr>
        <w:t>, Windows7</w:t>
      </w:r>
    </w:p>
    <w:p w:rsidR="00474EA7" w:rsidRPr="001E5434" w:rsidRDefault="00474EA7" w:rsidP="00B1612C">
      <w:pPr>
        <w:pStyle w:val="ListParagraph"/>
        <w:numPr>
          <w:ilvl w:val="0"/>
          <w:numId w:val="8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MS office package- MS world, MS Excel, MS PowerPoint</w:t>
      </w:r>
    </w:p>
    <w:p w:rsidR="00B1612C" w:rsidRPr="001E5434" w:rsidRDefault="000219FA" w:rsidP="00B1612C">
      <w:pPr>
        <w:pStyle w:val="ListParagraph"/>
        <w:numPr>
          <w:ilvl w:val="0"/>
          <w:numId w:val="8"/>
        </w:num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Internet Tools &amp; Technique</w:t>
      </w:r>
    </w:p>
    <w:p w:rsidR="000219FA" w:rsidRPr="001E5434" w:rsidRDefault="000219FA" w:rsidP="000219FA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219FA" w:rsidRPr="001E5434" w:rsidRDefault="000219FA" w:rsidP="000219FA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Academic Project</w:t>
      </w:r>
    </w:p>
    <w:p w:rsidR="000219FA" w:rsidRPr="001E5434" w:rsidRDefault="000219FA" w:rsidP="000219FA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219FA" w:rsidRPr="001E5434" w:rsidRDefault="000219FA" w:rsidP="000219FA">
      <w:pPr>
        <w:rPr>
          <w:rFonts w:asciiTheme="minorHAnsi" w:hAnsiTheme="minorHAnsi" w:cstheme="minorHAnsi"/>
          <w:b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On the subject of “</w:t>
      </w:r>
      <w:r w:rsidRPr="001E5434">
        <w:rPr>
          <w:rFonts w:asciiTheme="minorHAnsi" w:hAnsiTheme="minorHAnsi" w:cstheme="minorHAnsi"/>
          <w:b/>
          <w:sz w:val="24"/>
          <w:szCs w:val="24"/>
        </w:rPr>
        <w:t>WOMEN EMPOWERMENT FOR NATIONAL GROWTH”</w:t>
      </w:r>
    </w:p>
    <w:p w:rsidR="000219FA" w:rsidRPr="001E5434" w:rsidRDefault="000219FA" w:rsidP="000219FA">
      <w:pPr>
        <w:rPr>
          <w:rFonts w:asciiTheme="minorHAnsi" w:hAnsiTheme="minorHAnsi" w:cstheme="minorHAnsi"/>
          <w:b/>
          <w:sz w:val="28"/>
          <w:szCs w:val="28"/>
        </w:rPr>
      </w:pPr>
    </w:p>
    <w:p w:rsidR="000219FA" w:rsidRPr="001E5434" w:rsidRDefault="000219FA" w:rsidP="000219FA">
      <w:pPr>
        <w:shd w:val="clear" w:color="auto" w:fill="C0C0C0"/>
        <w:tabs>
          <w:tab w:val="right" w:pos="9360"/>
        </w:tabs>
        <w:spacing w:line="312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E5434">
        <w:rPr>
          <w:rFonts w:asciiTheme="minorHAnsi" w:hAnsiTheme="minorHAnsi" w:cstheme="minorHAnsi"/>
          <w:b/>
          <w:bCs/>
          <w:sz w:val="28"/>
          <w:szCs w:val="28"/>
        </w:rPr>
        <w:t>Extra Curricular Activities</w:t>
      </w:r>
    </w:p>
    <w:p w:rsidR="000219FA" w:rsidRPr="001E5434" w:rsidRDefault="000219FA" w:rsidP="000219FA">
      <w:pPr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1E5434" w:rsidRPr="001E5434" w:rsidRDefault="000219FA" w:rsidP="000219FA">
      <w:pPr>
        <w:pStyle w:val="ListParagraph"/>
        <w:numPr>
          <w:ilvl w:val="0"/>
          <w:numId w:val="9"/>
        </w:numPr>
        <w:suppressAutoHyphens w:val="0"/>
        <w:contextualSpacing/>
        <w:rPr>
          <w:rFonts w:asciiTheme="minorHAnsi" w:hAnsiTheme="minorHAnsi" w:cstheme="minorHAnsi"/>
          <w:sz w:val="24"/>
          <w:szCs w:val="24"/>
          <w:u w:val="single"/>
        </w:rPr>
      </w:pPr>
      <w:r w:rsidRPr="001E5434">
        <w:rPr>
          <w:rFonts w:asciiTheme="minorHAnsi" w:hAnsiTheme="minorHAnsi" w:cstheme="minorHAnsi"/>
          <w:sz w:val="24"/>
          <w:szCs w:val="24"/>
        </w:rPr>
        <w:t xml:space="preserve">I was awarded GOLD MEDAL for </w:t>
      </w:r>
      <w:r w:rsidR="008C50A4" w:rsidRPr="001E5434">
        <w:rPr>
          <w:rFonts w:asciiTheme="minorHAnsi" w:hAnsiTheme="minorHAnsi" w:cstheme="minorHAnsi"/>
          <w:sz w:val="24"/>
          <w:szCs w:val="24"/>
        </w:rPr>
        <w:t>participating in</w:t>
      </w:r>
      <w:r w:rsidRPr="001E5434">
        <w:rPr>
          <w:rFonts w:asciiTheme="minorHAnsi" w:hAnsiTheme="minorHAnsi" w:cstheme="minorHAnsi"/>
          <w:sz w:val="24"/>
          <w:szCs w:val="24"/>
        </w:rPr>
        <w:t xml:space="preserve"> extra Curricular Activities </w:t>
      </w:r>
      <w:r w:rsidR="008C50A4" w:rsidRPr="001E5434">
        <w:rPr>
          <w:rFonts w:asciiTheme="minorHAnsi" w:hAnsiTheme="minorHAnsi" w:cstheme="minorHAnsi"/>
          <w:sz w:val="24"/>
          <w:szCs w:val="24"/>
        </w:rPr>
        <w:t>in F.D</w:t>
      </w:r>
      <w:r w:rsidRPr="001E5434">
        <w:rPr>
          <w:rFonts w:asciiTheme="minorHAnsi" w:hAnsiTheme="minorHAnsi" w:cstheme="minorHAnsi"/>
          <w:sz w:val="24"/>
          <w:szCs w:val="24"/>
        </w:rPr>
        <w:t xml:space="preserve"> Higher Secondary School. </w:t>
      </w:r>
    </w:p>
    <w:p w:rsidR="000219FA" w:rsidRPr="001E5434" w:rsidRDefault="000219FA" w:rsidP="000219FA">
      <w:pPr>
        <w:pStyle w:val="ListParagraph"/>
        <w:numPr>
          <w:ilvl w:val="0"/>
          <w:numId w:val="9"/>
        </w:numPr>
        <w:suppressAutoHyphens w:val="0"/>
        <w:contextualSpacing/>
        <w:rPr>
          <w:rFonts w:asciiTheme="minorHAnsi" w:hAnsiTheme="minorHAnsi" w:cstheme="minorHAnsi"/>
          <w:sz w:val="24"/>
          <w:szCs w:val="24"/>
          <w:u w:val="single"/>
        </w:rPr>
      </w:pPr>
      <w:r w:rsidRPr="001E5434">
        <w:rPr>
          <w:rFonts w:asciiTheme="minorHAnsi" w:hAnsiTheme="minorHAnsi" w:cstheme="minorHAnsi"/>
          <w:sz w:val="24"/>
          <w:szCs w:val="24"/>
        </w:rPr>
        <w:t xml:space="preserve">I </w:t>
      </w:r>
      <w:r w:rsidR="001E5434" w:rsidRPr="001E5434">
        <w:rPr>
          <w:rFonts w:asciiTheme="minorHAnsi" w:hAnsiTheme="minorHAnsi" w:cstheme="minorHAnsi"/>
          <w:sz w:val="24"/>
          <w:szCs w:val="24"/>
        </w:rPr>
        <w:t>had</w:t>
      </w:r>
      <w:r w:rsidRPr="001E5434">
        <w:rPr>
          <w:rFonts w:asciiTheme="minorHAnsi" w:hAnsiTheme="minorHAnsi" w:cstheme="minorHAnsi"/>
          <w:sz w:val="24"/>
          <w:szCs w:val="24"/>
        </w:rPr>
        <w:t xml:space="preserve"> Participated in “KHEL MAHAKUMBH-2011” and played Bad Minton Tournament on behalf of F.D higher Secondary School.</w:t>
      </w:r>
    </w:p>
    <w:p w:rsidR="000219FA" w:rsidRPr="001E5434" w:rsidRDefault="000219FA" w:rsidP="000219FA">
      <w:pPr>
        <w:pStyle w:val="ListParagraph"/>
        <w:numPr>
          <w:ilvl w:val="0"/>
          <w:numId w:val="9"/>
        </w:numPr>
        <w:suppressAutoHyphens w:val="0"/>
        <w:contextualSpacing/>
        <w:rPr>
          <w:rFonts w:asciiTheme="minorHAnsi" w:hAnsiTheme="minorHAnsi" w:cstheme="minorHAnsi"/>
          <w:sz w:val="24"/>
          <w:szCs w:val="24"/>
          <w:u w:val="single"/>
        </w:rPr>
      </w:pPr>
      <w:r w:rsidRPr="001E5434">
        <w:rPr>
          <w:rFonts w:asciiTheme="minorHAnsi" w:hAnsiTheme="minorHAnsi" w:cstheme="minorHAnsi"/>
          <w:sz w:val="24"/>
          <w:szCs w:val="24"/>
        </w:rPr>
        <w:t>Participated in “</w:t>
      </w:r>
      <w:r w:rsidR="008C50A4" w:rsidRPr="001E5434">
        <w:rPr>
          <w:rFonts w:asciiTheme="minorHAnsi" w:hAnsiTheme="minorHAnsi" w:cstheme="minorHAnsi"/>
          <w:sz w:val="24"/>
          <w:szCs w:val="24"/>
        </w:rPr>
        <w:t>KANKARIA CARNIVAL</w:t>
      </w:r>
      <w:r w:rsidRPr="001E5434">
        <w:rPr>
          <w:rFonts w:asciiTheme="minorHAnsi" w:hAnsiTheme="minorHAnsi" w:cstheme="minorHAnsi"/>
          <w:sz w:val="24"/>
          <w:szCs w:val="24"/>
        </w:rPr>
        <w:t>” with SAVE WATER campaign.</w:t>
      </w:r>
    </w:p>
    <w:p w:rsidR="000219FA" w:rsidRPr="001E5434" w:rsidRDefault="000219FA" w:rsidP="000219FA">
      <w:pPr>
        <w:pStyle w:val="ListParagraph"/>
        <w:numPr>
          <w:ilvl w:val="0"/>
          <w:numId w:val="9"/>
        </w:numPr>
        <w:suppressAutoHyphens w:val="0"/>
        <w:contextualSpacing/>
        <w:rPr>
          <w:rFonts w:asciiTheme="minorHAnsi" w:hAnsiTheme="minorHAnsi" w:cstheme="minorHAnsi"/>
          <w:sz w:val="24"/>
          <w:szCs w:val="24"/>
          <w:u w:val="single"/>
        </w:rPr>
      </w:pPr>
      <w:r w:rsidRPr="001E5434">
        <w:rPr>
          <w:rFonts w:asciiTheme="minorHAnsi" w:hAnsiTheme="minorHAnsi" w:cstheme="minorHAnsi"/>
          <w:sz w:val="24"/>
          <w:szCs w:val="24"/>
        </w:rPr>
        <w:t>Obtained 3</w:t>
      </w:r>
      <w:r w:rsidRPr="001E5434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1E5434">
        <w:rPr>
          <w:rFonts w:asciiTheme="minorHAnsi" w:hAnsiTheme="minorHAnsi" w:cstheme="minorHAnsi"/>
          <w:sz w:val="24"/>
          <w:szCs w:val="24"/>
        </w:rPr>
        <w:t xml:space="preserve"> rank in “DISCUSS THROW” and “SHOTPUT”.</w:t>
      </w:r>
    </w:p>
    <w:p w:rsidR="000219FA" w:rsidRPr="001E5434" w:rsidRDefault="000219FA" w:rsidP="000219FA">
      <w:pPr>
        <w:pStyle w:val="ListParagraph"/>
        <w:numPr>
          <w:ilvl w:val="0"/>
          <w:numId w:val="9"/>
        </w:numPr>
        <w:suppressAutoHyphens w:val="0"/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Worked as a member of</w:t>
      </w:r>
      <w:r w:rsidR="001E5434" w:rsidRPr="001E5434">
        <w:rPr>
          <w:rFonts w:asciiTheme="minorHAnsi" w:hAnsiTheme="minorHAnsi" w:cstheme="minorHAnsi"/>
          <w:sz w:val="24"/>
          <w:szCs w:val="24"/>
        </w:rPr>
        <w:t xml:space="preserve"> </w:t>
      </w:r>
      <w:r w:rsidRPr="001E5434">
        <w:rPr>
          <w:rFonts w:asciiTheme="minorHAnsi" w:hAnsiTheme="minorHAnsi" w:cstheme="minorHAnsi"/>
          <w:sz w:val="24"/>
          <w:szCs w:val="24"/>
        </w:rPr>
        <w:t xml:space="preserve"> ECO CLUB  and during the membership I met Ex.(late)President of India Dr. APJ Abdul Kalam Aazad</w:t>
      </w:r>
    </w:p>
    <w:p w:rsidR="000219FA" w:rsidRPr="001E5434" w:rsidRDefault="000219FA" w:rsidP="000219FA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74EA7" w:rsidRPr="001E5434" w:rsidRDefault="00474EA7" w:rsidP="001E5434">
      <w:pPr>
        <w:shd w:val="clear" w:color="auto" w:fill="C0C0C0"/>
        <w:tabs>
          <w:tab w:val="right" w:pos="9360"/>
        </w:tabs>
        <w:spacing w:line="312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1E5434">
        <w:rPr>
          <w:rFonts w:asciiTheme="minorHAnsi" w:hAnsiTheme="minorHAnsi" w:cstheme="minorHAnsi"/>
          <w:b/>
          <w:color w:val="000000"/>
          <w:sz w:val="28"/>
          <w:szCs w:val="28"/>
        </w:rPr>
        <w:t>Personal Details</w:t>
      </w:r>
    </w:p>
    <w:p w:rsidR="00474EA7" w:rsidRPr="001E5434" w:rsidRDefault="00474EA7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Dat</w:t>
      </w:r>
      <w:r w:rsidR="001E5434" w:rsidRPr="001E5434">
        <w:rPr>
          <w:rFonts w:asciiTheme="minorHAnsi" w:hAnsiTheme="minorHAnsi" w:cstheme="minorHAnsi"/>
          <w:sz w:val="24"/>
          <w:szCs w:val="24"/>
        </w:rPr>
        <w:t xml:space="preserve">e of Birth </w:t>
      </w:r>
      <w:r w:rsidR="001E5434" w:rsidRPr="001E5434">
        <w:rPr>
          <w:rFonts w:asciiTheme="minorHAnsi" w:hAnsiTheme="minorHAnsi" w:cstheme="minorHAnsi"/>
          <w:sz w:val="24"/>
          <w:szCs w:val="24"/>
        </w:rPr>
        <w:tab/>
      </w:r>
      <w:r w:rsidR="001E5434" w:rsidRPr="001E5434">
        <w:rPr>
          <w:rFonts w:asciiTheme="minorHAnsi" w:hAnsiTheme="minorHAnsi" w:cstheme="minorHAnsi"/>
          <w:sz w:val="24"/>
          <w:szCs w:val="24"/>
        </w:rPr>
        <w:tab/>
        <w:t>:  14</w:t>
      </w:r>
      <w:r w:rsidR="001E5434" w:rsidRPr="001E5434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1E5434" w:rsidRPr="001E5434">
        <w:rPr>
          <w:rFonts w:asciiTheme="minorHAnsi" w:hAnsiTheme="minorHAnsi" w:cstheme="minorHAnsi"/>
          <w:sz w:val="24"/>
          <w:szCs w:val="24"/>
        </w:rPr>
        <w:t xml:space="preserve"> July</w:t>
      </w:r>
      <w:r w:rsidR="008C50A4" w:rsidRPr="001E5434">
        <w:rPr>
          <w:rFonts w:asciiTheme="minorHAnsi" w:hAnsiTheme="minorHAnsi" w:cstheme="minorHAnsi"/>
          <w:sz w:val="24"/>
          <w:szCs w:val="24"/>
        </w:rPr>
        <w:t>, 1994</w:t>
      </w:r>
    </w:p>
    <w:p w:rsidR="00474EA7" w:rsidRPr="001E5434" w:rsidRDefault="001E5434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Sex</w:t>
      </w:r>
      <w:r w:rsidRPr="001E5434">
        <w:rPr>
          <w:rFonts w:asciiTheme="minorHAnsi" w:hAnsiTheme="minorHAnsi" w:cstheme="minorHAnsi"/>
          <w:sz w:val="24"/>
          <w:szCs w:val="24"/>
        </w:rPr>
        <w:tab/>
      </w:r>
      <w:r w:rsidRPr="001E5434">
        <w:rPr>
          <w:rFonts w:asciiTheme="minorHAnsi" w:hAnsiTheme="minorHAnsi" w:cstheme="minorHAnsi"/>
          <w:sz w:val="24"/>
          <w:szCs w:val="24"/>
        </w:rPr>
        <w:tab/>
        <w:t>:  Female</w:t>
      </w:r>
    </w:p>
    <w:p w:rsidR="00474EA7" w:rsidRPr="001E5434" w:rsidRDefault="001E5434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Marital Status</w:t>
      </w:r>
      <w:r w:rsidRPr="001E5434">
        <w:rPr>
          <w:rFonts w:asciiTheme="minorHAnsi" w:hAnsiTheme="minorHAnsi" w:cstheme="minorHAnsi"/>
          <w:sz w:val="24"/>
          <w:szCs w:val="24"/>
        </w:rPr>
        <w:tab/>
      </w:r>
      <w:r w:rsidRPr="001E5434">
        <w:rPr>
          <w:rFonts w:asciiTheme="minorHAnsi" w:hAnsiTheme="minorHAnsi" w:cstheme="minorHAnsi"/>
          <w:sz w:val="24"/>
          <w:szCs w:val="24"/>
        </w:rPr>
        <w:tab/>
        <w:t>:  Single</w:t>
      </w:r>
    </w:p>
    <w:p w:rsidR="00474EA7" w:rsidRPr="001E5434" w:rsidRDefault="00474EA7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Nationality</w:t>
      </w:r>
      <w:r w:rsidRPr="001E5434">
        <w:rPr>
          <w:rFonts w:asciiTheme="minorHAnsi" w:hAnsiTheme="minorHAnsi" w:cstheme="minorHAnsi"/>
          <w:sz w:val="24"/>
          <w:szCs w:val="24"/>
        </w:rPr>
        <w:tab/>
      </w:r>
      <w:r w:rsidRPr="001E5434">
        <w:rPr>
          <w:rFonts w:asciiTheme="minorHAnsi" w:hAnsiTheme="minorHAnsi" w:cstheme="minorHAnsi"/>
          <w:sz w:val="24"/>
          <w:szCs w:val="24"/>
        </w:rPr>
        <w:tab/>
        <w:t>:  Indian</w:t>
      </w:r>
    </w:p>
    <w:p w:rsidR="00474EA7" w:rsidRPr="001E5434" w:rsidRDefault="00474EA7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Language Proficiency</w:t>
      </w:r>
      <w:r w:rsidRPr="001E5434">
        <w:rPr>
          <w:rFonts w:asciiTheme="minorHAnsi" w:hAnsiTheme="minorHAnsi" w:cstheme="minorHAnsi"/>
          <w:sz w:val="24"/>
          <w:szCs w:val="24"/>
        </w:rPr>
        <w:tab/>
        <w:t>:  English, Hindi</w:t>
      </w:r>
      <w:r w:rsidR="008C50A4" w:rsidRPr="001E5434">
        <w:rPr>
          <w:rFonts w:asciiTheme="minorHAnsi" w:hAnsiTheme="minorHAnsi" w:cstheme="minorHAnsi"/>
          <w:sz w:val="24"/>
          <w:szCs w:val="24"/>
        </w:rPr>
        <w:t>, Gujarati</w:t>
      </w:r>
    </w:p>
    <w:p w:rsidR="001E5434" w:rsidRDefault="00474EA7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Current Location</w:t>
      </w:r>
      <w:r w:rsidRPr="001E5434">
        <w:rPr>
          <w:rFonts w:asciiTheme="minorHAnsi" w:hAnsiTheme="minorHAnsi" w:cstheme="minorHAnsi"/>
          <w:sz w:val="24"/>
          <w:szCs w:val="24"/>
        </w:rPr>
        <w:tab/>
      </w:r>
      <w:r w:rsidRPr="001E5434">
        <w:rPr>
          <w:rFonts w:asciiTheme="minorHAnsi" w:hAnsiTheme="minorHAnsi" w:cstheme="minorHAnsi"/>
          <w:sz w:val="24"/>
          <w:szCs w:val="24"/>
        </w:rPr>
        <w:tab/>
        <w:t>:  Ahmedabad</w:t>
      </w:r>
    </w:p>
    <w:p w:rsidR="001E5434" w:rsidRDefault="001E5434" w:rsidP="001E5434">
      <w:pPr>
        <w:rPr>
          <w:rFonts w:asciiTheme="minorHAnsi" w:hAnsiTheme="minorHAnsi" w:cstheme="minorHAnsi"/>
          <w:b/>
          <w:sz w:val="28"/>
          <w:szCs w:val="24"/>
          <w:u w:val="single"/>
        </w:rPr>
      </w:pPr>
    </w:p>
    <w:p w:rsidR="001E5434" w:rsidRPr="001E5434" w:rsidRDefault="001E5434" w:rsidP="001E5434">
      <w:pPr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1E5434">
        <w:rPr>
          <w:rFonts w:asciiTheme="minorHAnsi" w:hAnsiTheme="minorHAnsi" w:cstheme="minorHAnsi"/>
          <w:b/>
          <w:sz w:val="28"/>
          <w:szCs w:val="24"/>
          <w:u w:val="single"/>
        </w:rPr>
        <w:t>Declaration</w:t>
      </w:r>
    </w:p>
    <w:p w:rsidR="001E5434" w:rsidRPr="001E5434" w:rsidRDefault="001E5434" w:rsidP="001E5434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1E5434" w:rsidRPr="001E5434" w:rsidRDefault="001E5434" w:rsidP="001E5434">
      <w:pPr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 xml:space="preserve">I Pledge and Pronounce that all above information is truly best of my knowledge </w:t>
      </w:r>
    </w:p>
    <w:p w:rsidR="001E5434" w:rsidRPr="001E5434" w:rsidRDefault="001E5434" w:rsidP="001E5434">
      <w:pPr>
        <w:rPr>
          <w:rFonts w:asciiTheme="minorHAnsi" w:hAnsiTheme="minorHAnsi" w:cstheme="minorHAnsi"/>
          <w:sz w:val="24"/>
          <w:szCs w:val="24"/>
        </w:rPr>
      </w:pPr>
    </w:p>
    <w:p w:rsidR="001E5434" w:rsidRPr="001E5434" w:rsidRDefault="001E5434" w:rsidP="001E5434">
      <w:pPr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Your Sincerely,</w:t>
      </w:r>
    </w:p>
    <w:p w:rsidR="001E5434" w:rsidRDefault="001E5434" w:rsidP="001E5434">
      <w:pPr>
        <w:rPr>
          <w:rFonts w:asciiTheme="minorHAnsi" w:hAnsiTheme="minorHAnsi" w:cstheme="minorHAnsi"/>
          <w:sz w:val="24"/>
          <w:szCs w:val="24"/>
        </w:rPr>
      </w:pPr>
    </w:p>
    <w:p w:rsidR="001E5434" w:rsidRPr="001E5434" w:rsidRDefault="001E5434" w:rsidP="001E5434">
      <w:pPr>
        <w:rPr>
          <w:rFonts w:asciiTheme="minorHAnsi" w:hAnsiTheme="minorHAnsi" w:cstheme="minorHAnsi"/>
          <w:sz w:val="24"/>
          <w:szCs w:val="24"/>
        </w:rPr>
      </w:pPr>
      <w:r w:rsidRPr="001E5434">
        <w:rPr>
          <w:rFonts w:asciiTheme="minorHAnsi" w:hAnsiTheme="minorHAnsi" w:cstheme="minorHAnsi"/>
          <w:sz w:val="24"/>
          <w:szCs w:val="24"/>
        </w:rPr>
        <w:t>Sana Jamadar.</w:t>
      </w:r>
    </w:p>
    <w:p w:rsidR="001E5434" w:rsidRPr="001E5434" w:rsidRDefault="001E5434">
      <w:pPr>
        <w:tabs>
          <w:tab w:val="left" w:pos="1980"/>
          <w:tab w:val="left" w:pos="4500"/>
          <w:tab w:val="left" w:pos="7200"/>
        </w:tabs>
        <w:jc w:val="both"/>
        <w:rPr>
          <w:rFonts w:asciiTheme="minorHAnsi" w:hAnsiTheme="minorHAnsi" w:cstheme="minorHAnsi"/>
          <w:sz w:val="24"/>
          <w:szCs w:val="24"/>
        </w:rPr>
      </w:pPr>
    </w:p>
    <w:sectPr w:rsidR="001E5434" w:rsidRPr="001E5434" w:rsidSect="003C5F05">
      <w:pgSz w:w="12240" w:h="15840"/>
      <w:pgMar w:top="720" w:right="1440" w:bottom="720" w:left="1440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2B436BC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EF02E0FE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5">
    <w:nsid w:val="15CA1D46"/>
    <w:multiLevelType w:val="hybridMultilevel"/>
    <w:tmpl w:val="77A4577E"/>
    <w:lvl w:ilvl="0" w:tplc="EF02E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A5118"/>
    <w:multiLevelType w:val="hybridMultilevel"/>
    <w:tmpl w:val="ED6C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F2026"/>
    <w:multiLevelType w:val="hybridMultilevel"/>
    <w:tmpl w:val="C3F89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B64CE5"/>
    <w:multiLevelType w:val="hybridMultilevel"/>
    <w:tmpl w:val="6B2A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FE365E"/>
    <w:rsid w:val="00005F42"/>
    <w:rsid w:val="000219FA"/>
    <w:rsid w:val="00024F16"/>
    <w:rsid w:val="00055C4A"/>
    <w:rsid w:val="00186228"/>
    <w:rsid w:val="001E5434"/>
    <w:rsid w:val="002161CA"/>
    <w:rsid w:val="002215B3"/>
    <w:rsid w:val="002358F2"/>
    <w:rsid w:val="00384552"/>
    <w:rsid w:val="003C5F05"/>
    <w:rsid w:val="00474EA7"/>
    <w:rsid w:val="004C46DF"/>
    <w:rsid w:val="004D5382"/>
    <w:rsid w:val="00513AD0"/>
    <w:rsid w:val="0054544F"/>
    <w:rsid w:val="006603A9"/>
    <w:rsid w:val="0076428C"/>
    <w:rsid w:val="0082008C"/>
    <w:rsid w:val="00832172"/>
    <w:rsid w:val="00835D68"/>
    <w:rsid w:val="00840D2C"/>
    <w:rsid w:val="008A2EB5"/>
    <w:rsid w:val="008C50A4"/>
    <w:rsid w:val="008E7134"/>
    <w:rsid w:val="00924ACD"/>
    <w:rsid w:val="00A612F3"/>
    <w:rsid w:val="00A64C1C"/>
    <w:rsid w:val="00B1612C"/>
    <w:rsid w:val="00BE695F"/>
    <w:rsid w:val="00C35E4C"/>
    <w:rsid w:val="00E67ABC"/>
    <w:rsid w:val="00F47227"/>
    <w:rsid w:val="00FE365E"/>
    <w:rsid w:val="00FE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05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rsid w:val="003C5F05"/>
    <w:pPr>
      <w:keepNext/>
      <w:numPr>
        <w:numId w:val="1"/>
      </w:numPr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rsid w:val="003C5F05"/>
    <w:pPr>
      <w:keepNext/>
      <w:numPr>
        <w:ilvl w:val="1"/>
        <w:numId w:val="1"/>
      </w:num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C5F05"/>
    <w:pPr>
      <w:keepNext/>
      <w:numPr>
        <w:ilvl w:val="2"/>
        <w:numId w:val="1"/>
      </w:numPr>
      <w:tabs>
        <w:tab w:val="left" w:pos="1980"/>
      </w:tabs>
      <w:ind w:left="1987" w:hanging="198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C5F05"/>
    <w:pPr>
      <w:keepNext/>
      <w:numPr>
        <w:ilvl w:val="3"/>
        <w:numId w:val="1"/>
      </w:numPr>
      <w:tabs>
        <w:tab w:val="left" w:pos="1980"/>
        <w:tab w:val="left" w:pos="4500"/>
        <w:tab w:val="left" w:pos="7200"/>
      </w:tabs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3C5F05"/>
    <w:pPr>
      <w:keepNext/>
      <w:numPr>
        <w:ilvl w:val="4"/>
        <w:numId w:val="1"/>
      </w:numPr>
      <w:tabs>
        <w:tab w:val="left" w:pos="1980"/>
        <w:tab w:val="left" w:pos="4500"/>
        <w:tab w:val="left" w:pos="7200"/>
      </w:tabs>
      <w:outlineLvl w:val="4"/>
    </w:pPr>
    <w:rPr>
      <w:rFonts w:ascii="Arial" w:hAnsi="Arial" w:cs="Arial"/>
      <w:b/>
      <w:bCs/>
      <w:i/>
      <w:sz w:val="28"/>
      <w:szCs w:val="28"/>
      <w:u w:val="single"/>
    </w:rPr>
  </w:style>
  <w:style w:type="paragraph" w:styleId="Heading7">
    <w:name w:val="heading 7"/>
    <w:basedOn w:val="Normal"/>
    <w:next w:val="Normal"/>
    <w:qFormat/>
    <w:rsid w:val="003C5F05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3C5F05"/>
    <w:rPr>
      <w:rFonts w:ascii="Symbol" w:hAnsi="Symbol" w:cs="Symbol"/>
    </w:rPr>
  </w:style>
  <w:style w:type="character" w:customStyle="1" w:styleId="WW8Num5z1">
    <w:name w:val="WW8Num5z1"/>
    <w:rsid w:val="003C5F05"/>
    <w:rPr>
      <w:rFonts w:ascii="OpenSymbol" w:hAnsi="OpenSymbol" w:cs="OpenSymbol"/>
    </w:rPr>
  </w:style>
  <w:style w:type="character" w:customStyle="1" w:styleId="WW8Num10z0">
    <w:name w:val="WW8Num10z0"/>
    <w:rsid w:val="003C5F05"/>
    <w:rPr>
      <w:rFonts w:ascii="Symbol" w:hAnsi="Symbol" w:cs="Symbol"/>
    </w:rPr>
  </w:style>
  <w:style w:type="character" w:customStyle="1" w:styleId="WW8Num10z1">
    <w:name w:val="WW8Num10z1"/>
    <w:rsid w:val="003C5F05"/>
    <w:rPr>
      <w:rFonts w:ascii="Courier New" w:hAnsi="Courier New" w:cs="Courier New"/>
    </w:rPr>
  </w:style>
  <w:style w:type="character" w:customStyle="1" w:styleId="WW8Num10z3">
    <w:name w:val="WW8Num10z3"/>
    <w:rsid w:val="003C5F05"/>
    <w:rPr>
      <w:rFonts w:ascii="Symbol" w:hAnsi="Symbol" w:cs="Symbol"/>
    </w:rPr>
  </w:style>
  <w:style w:type="character" w:customStyle="1" w:styleId="WW8Num11z0">
    <w:name w:val="WW8Num11z0"/>
    <w:rsid w:val="003C5F05"/>
    <w:rPr>
      <w:rFonts w:ascii="Symbol" w:hAnsi="Symbol" w:cs="Symbol"/>
    </w:rPr>
  </w:style>
  <w:style w:type="character" w:customStyle="1" w:styleId="WW8Num11z1">
    <w:name w:val="WW8Num11z1"/>
    <w:rsid w:val="003C5F05"/>
    <w:rPr>
      <w:rFonts w:ascii="Courier New" w:hAnsi="Courier New" w:cs="Courier New"/>
    </w:rPr>
  </w:style>
  <w:style w:type="character" w:customStyle="1" w:styleId="WW8Num11z2">
    <w:name w:val="WW8Num11z2"/>
    <w:rsid w:val="003C5F05"/>
    <w:rPr>
      <w:rFonts w:ascii="Wingdings" w:hAnsi="Wingdings" w:cs="Wingdings"/>
    </w:rPr>
  </w:style>
  <w:style w:type="character" w:customStyle="1" w:styleId="WW8Num13z0">
    <w:name w:val="WW8Num13z0"/>
    <w:rsid w:val="003C5F05"/>
    <w:rPr>
      <w:rFonts w:ascii="Symbol" w:hAnsi="Symbol" w:cs="Symbol"/>
    </w:rPr>
  </w:style>
  <w:style w:type="character" w:customStyle="1" w:styleId="WW8Num13z1">
    <w:name w:val="WW8Num13z1"/>
    <w:rsid w:val="003C5F05"/>
    <w:rPr>
      <w:rFonts w:ascii="Courier New" w:hAnsi="Courier New" w:cs="Courier New"/>
    </w:rPr>
  </w:style>
  <w:style w:type="character" w:customStyle="1" w:styleId="WW8Num13z2">
    <w:name w:val="WW8Num13z2"/>
    <w:rsid w:val="003C5F05"/>
    <w:rPr>
      <w:rFonts w:ascii="Wingdings" w:hAnsi="Wingdings" w:cs="Wingdings"/>
    </w:rPr>
  </w:style>
  <w:style w:type="character" w:customStyle="1" w:styleId="WW8Num14z0">
    <w:name w:val="WW8Num14z0"/>
    <w:rsid w:val="003C5F05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3C5F05"/>
    <w:rPr>
      <w:rFonts w:ascii="Courier New" w:hAnsi="Courier New" w:cs="Courier New"/>
    </w:rPr>
  </w:style>
  <w:style w:type="character" w:customStyle="1" w:styleId="WW8Num14z2">
    <w:name w:val="WW8Num14z2"/>
    <w:rsid w:val="003C5F05"/>
    <w:rPr>
      <w:rFonts w:ascii="Wingdings" w:hAnsi="Wingdings" w:cs="Wingdings"/>
    </w:rPr>
  </w:style>
  <w:style w:type="character" w:customStyle="1" w:styleId="WW8Num14z3">
    <w:name w:val="WW8Num14z3"/>
    <w:rsid w:val="003C5F05"/>
    <w:rPr>
      <w:rFonts w:ascii="Symbol" w:hAnsi="Symbol" w:cs="Symbol"/>
    </w:rPr>
  </w:style>
  <w:style w:type="character" w:customStyle="1" w:styleId="WW8Num15z0">
    <w:name w:val="WW8Num15z0"/>
    <w:rsid w:val="003C5F05"/>
    <w:rPr>
      <w:rFonts w:ascii="Symbol" w:hAnsi="Symbol" w:cs="Symbol"/>
    </w:rPr>
  </w:style>
  <w:style w:type="character" w:customStyle="1" w:styleId="WW8Num15z1">
    <w:name w:val="WW8Num15z1"/>
    <w:rsid w:val="003C5F05"/>
    <w:rPr>
      <w:rFonts w:ascii="Courier New" w:hAnsi="Courier New" w:cs="Courier New"/>
    </w:rPr>
  </w:style>
  <w:style w:type="character" w:customStyle="1" w:styleId="WW8Num15z2">
    <w:name w:val="WW8Num15z2"/>
    <w:rsid w:val="003C5F05"/>
    <w:rPr>
      <w:rFonts w:ascii="Wingdings" w:hAnsi="Wingdings" w:cs="Wingdings"/>
    </w:rPr>
  </w:style>
  <w:style w:type="character" w:customStyle="1" w:styleId="WW8Num18z0">
    <w:name w:val="WW8Num18z0"/>
    <w:rsid w:val="003C5F05"/>
    <w:rPr>
      <w:rFonts w:ascii="Symbol" w:hAnsi="Symbol" w:cs="Symbol"/>
    </w:rPr>
  </w:style>
  <w:style w:type="character" w:customStyle="1" w:styleId="WW8Num18z1">
    <w:name w:val="WW8Num18z1"/>
    <w:rsid w:val="003C5F05"/>
    <w:rPr>
      <w:rFonts w:ascii="Courier New" w:hAnsi="Courier New" w:cs="Courier New"/>
    </w:rPr>
  </w:style>
  <w:style w:type="character" w:customStyle="1" w:styleId="WW8Num18z2">
    <w:name w:val="WW8Num18z2"/>
    <w:rsid w:val="003C5F05"/>
    <w:rPr>
      <w:rFonts w:ascii="Wingdings" w:hAnsi="Wingdings" w:cs="Wingdings"/>
    </w:rPr>
  </w:style>
  <w:style w:type="character" w:customStyle="1" w:styleId="WW8Num19z0">
    <w:name w:val="WW8Num19z0"/>
    <w:rsid w:val="003C5F05"/>
    <w:rPr>
      <w:rFonts w:ascii="Symbol" w:hAnsi="Symbol" w:cs="Symbol"/>
    </w:rPr>
  </w:style>
  <w:style w:type="character" w:customStyle="1" w:styleId="WW8Num19z1">
    <w:name w:val="WW8Num19z1"/>
    <w:rsid w:val="003C5F05"/>
    <w:rPr>
      <w:rFonts w:ascii="Courier New" w:hAnsi="Courier New" w:cs="Courier New"/>
    </w:rPr>
  </w:style>
  <w:style w:type="character" w:customStyle="1" w:styleId="WW8Num19z2">
    <w:name w:val="WW8Num19z2"/>
    <w:rsid w:val="003C5F05"/>
    <w:rPr>
      <w:rFonts w:ascii="Wingdings" w:hAnsi="Wingdings" w:cs="Wingdings"/>
    </w:rPr>
  </w:style>
  <w:style w:type="character" w:customStyle="1" w:styleId="WW8Num20z0">
    <w:name w:val="WW8Num20z0"/>
    <w:rsid w:val="003C5F05"/>
    <w:rPr>
      <w:rFonts w:ascii="Symbol" w:hAnsi="Symbol" w:cs="Symbol"/>
    </w:rPr>
  </w:style>
  <w:style w:type="character" w:customStyle="1" w:styleId="WW8Num20z1">
    <w:name w:val="WW8Num20z1"/>
    <w:rsid w:val="003C5F05"/>
    <w:rPr>
      <w:rFonts w:ascii="Courier New" w:hAnsi="Courier New" w:cs="Courier New"/>
    </w:rPr>
  </w:style>
  <w:style w:type="character" w:customStyle="1" w:styleId="WW8Num20z2">
    <w:name w:val="WW8Num20z2"/>
    <w:rsid w:val="003C5F05"/>
    <w:rPr>
      <w:rFonts w:ascii="Wingdings" w:hAnsi="Wingdings" w:cs="Wingdings"/>
    </w:rPr>
  </w:style>
  <w:style w:type="character" w:customStyle="1" w:styleId="WW8Num24z0">
    <w:name w:val="WW8Num24z0"/>
    <w:rsid w:val="003C5F05"/>
    <w:rPr>
      <w:rFonts w:ascii="Symbol" w:hAnsi="Symbol" w:cs="Symbol"/>
    </w:rPr>
  </w:style>
  <w:style w:type="character" w:customStyle="1" w:styleId="WW8Num24z1">
    <w:name w:val="WW8Num24z1"/>
    <w:rsid w:val="003C5F05"/>
    <w:rPr>
      <w:rFonts w:ascii="Courier New" w:hAnsi="Courier New" w:cs="Courier New"/>
    </w:rPr>
  </w:style>
  <w:style w:type="character" w:customStyle="1" w:styleId="WW8Num24z2">
    <w:name w:val="WW8Num24z2"/>
    <w:rsid w:val="003C5F05"/>
    <w:rPr>
      <w:rFonts w:ascii="Wingdings" w:hAnsi="Wingdings" w:cs="Wingdings"/>
    </w:rPr>
  </w:style>
  <w:style w:type="character" w:customStyle="1" w:styleId="WW8Num26z0">
    <w:name w:val="WW8Num26z0"/>
    <w:rsid w:val="003C5F05"/>
    <w:rPr>
      <w:rFonts w:ascii="Symbol" w:hAnsi="Symbol" w:cs="Symbol"/>
    </w:rPr>
  </w:style>
  <w:style w:type="character" w:customStyle="1" w:styleId="WW8Num26z1">
    <w:name w:val="WW8Num26z1"/>
    <w:rsid w:val="003C5F05"/>
    <w:rPr>
      <w:rFonts w:ascii="Courier New" w:hAnsi="Courier New" w:cs="Courier New"/>
    </w:rPr>
  </w:style>
  <w:style w:type="character" w:customStyle="1" w:styleId="WW8Num26z2">
    <w:name w:val="WW8Num26z2"/>
    <w:rsid w:val="003C5F05"/>
    <w:rPr>
      <w:rFonts w:ascii="Wingdings" w:hAnsi="Wingdings" w:cs="Wingdings"/>
    </w:rPr>
  </w:style>
  <w:style w:type="character" w:customStyle="1" w:styleId="Absatz-Standardschriftart">
    <w:name w:val="Absatz-Standardschriftart"/>
    <w:rsid w:val="003C5F05"/>
  </w:style>
  <w:style w:type="character" w:customStyle="1" w:styleId="WW-Absatz-Standardschriftart">
    <w:name w:val="WW-Absatz-Standardschriftart"/>
    <w:rsid w:val="003C5F05"/>
  </w:style>
  <w:style w:type="character" w:customStyle="1" w:styleId="WW8Num6z0">
    <w:name w:val="WW8Num6z0"/>
    <w:rsid w:val="003C5F05"/>
    <w:rPr>
      <w:rFonts w:ascii="Symbol" w:hAnsi="Symbol" w:cs="Symbol"/>
    </w:rPr>
  </w:style>
  <w:style w:type="character" w:customStyle="1" w:styleId="WW8Num6z1">
    <w:name w:val="WW8Num6z1"/>
    <w:rsid w:val="003C5F05"/>
    <w:rPr>
      <w:rFonts w:ascii="Courier New" w:hAnsi="Courier New" w:cs="Courier New"/>
    </w:rPr>
  </w:style>
  <w:style w:type="character" w:customStyle="1" w:styleId="WW8Num6z2">
    <w:name w:val="WW8Num6z2"/>
    <w:rsid w:val="003C5F05"/>
    <w:rPr>
      <w:rFonts w:ascii="Wingdings" w:hAnsi="Wingdings" w:cs="Wingdings"/>
    </w:rPr>
  </w:style>
  <w:style w:type="character" w:customStyle="1" w:styleId="WW8Num8z0">
    <w:name w:val="WW8Num8z0"/>
    <w:rsid w:val="003C5F05"/>
    <w:rPr>
      <w:rFonts w:ascii="Symbol" w:hAnsi="Symbol" w:cs="Symbol"/>
    </w:rPr>
  </w:style>
  <w:style w:type="character" w:customStyle="1" w:styleId="WW8Num8z1">
    <w:name w:val="WW8Num8z1"/>
    <w:rsid w:val="003C5F05"/>
    <w:rPr>
      <w:rFonts w:ascii="Courier New" w:hAnsi="Courier New" w:cs="Courier New"/>
    </w:rPr>
  </w:style>
  <w:style w:type="character" w:customStyle="1" w:styleId="WW8Num8z2">
    <w:name w:val="WW8Num8z2"/>
    <w:rsid w:val="003C5F05"/>
    <w:rPr>
      <w:rFonts w:ascii="Wingdings" w:hAnsi="Wingdings" w:cs="Wingdings"/>
    </w:rPr>
  </w:style>
  <w:style w:type="character" w:customStyle="1" w:styleId="WW8Num9z0">
    <w:name w:val="WW8Num9z0"/>
    <w:rsid w:val="003C5F05"/>
    <w:rPr>
      <w:rFonts w:ascii="Symbol" w:hAnsi="Symbol" w:cs="Symbol"/>
    </w:rPr>
  </w:style>
  <w:style w:type="character" w:customStyle="1" w:styleId="WW8Num9z1">
    <w:name w:val="WW8Num9z1"/>
    <w:rsid w:val="003C5F05"/>
    <w:rPr>
      <w:rFonts w:ascii="Courier New" w:hAnsi="Courier New" w:cs="Courier New"/>
    </w:rPr>
  </w:style>
  <w:style w:type="character" w:customStyle="1" w:styleId="WW8Num9z2">
    <w:name w:val="WW8Num9z2"/>
    <w:rsid w:val="003C5F05"/>
    <w:rPr>
      <w:rFonts w:ascii="Wingdings" w:hAnsi="Wingdings" w:cs="Wingdings"/>
    </w:rPr>
  </w:style>
  <w:style w:type="character" w:customStyle="1" w:styleId="WW8Num10z2">
    <w:name w:val="WW8Num10z2"/>
    <w:rsid w:val="003C5F05"/>
    <w:rPr>
      <w:rFonts w:ascii="Wingdings" w:hAnsi="Wingdings" w:cs="Wingdings"/>
    </w:rPr>
  </w:style>
  <w:style w:type="character" w:customStyle="1" w:styleId="WW8Num16z0">
    <w:name w:val="WW8Num16z0"/>
    <w:rsid w:val="003C5F05"/>
    <w:rPr>
      <w:rFonts w:ascii="Symbol" w:hAnsi="Symbol" w:cs="Symbol"/>
    </w:rPr>
  </w:style>
  <w:style w:type="character" w:customStyle="1" w:styleId="WW8Num16z1">
    <w:name w:val="WW8Num16z1"/>
    <w:rsid w:val="003C5F05"/>
    <w:rPr>
      <w:rFonts w:ascii="Courier New" w:hAnsi="Courier New" w:cs="Courier New"/>
    </w:rPr>
  </w:style>
  <w:style w:type="character" w:customStyle="1" w:styleId="WW8Num16z2">
    <w:name w:val="WW8Num16z2"/>
    <w:rsid w:val="003C5F05"/>
    <w:rPr>
      <w:rFonts w:ascii="Wingdings" w:hAnsi="Wingdings" w:cs="Wingdings"/>
    </w:rPr>
  </w:style>
  <w:style w:type="character" w:customStyle="1" w:styleId="WW8Num17z0">
    <w:name w:val="WW8Num17z0"/>
    <w:rsid w:val="003C5F05"/>
    <w:rPr>
      <w:rFonts w:ascii="Symbol" w:hAnsi="Symbol" w:cs="Symbol"/>
    </w:rPr>
  </w:style>
  <w:style w:type="character" w:customStyle="1" w:styleId="WW8Num17z1">
    <w:name w:val="WW8Num17z1"/>
    <w:rsid w:val="003C5F05"/>
    <w:rPr>
      <w:rFonts w:ascii="Courier New" w:hAnsi="Courier New" w:cs="Courier New"/>
    </w:rPr>
  </w:style>
  <w:style w:type="character" w:customStyle="1" w:styleId="WW8Num17z2">
    <w:name w:val="WW8Num17z2"/>
    <w:rsid w:val="003C5F05"/>
    <w:rPr>
      <w:rFonts w:ascii="Wingdings" w:hAnsi="Wingdings" w:cs="Wingdings"/>
    </w:rPr>
  </w:style>
  <w:style w:type="character" w:customStyle="1" w:styleId="WW-DefaultParagraphFont">
    <w:name w:val="WW-Default Paragraph Font"/>
    <w:rsid w:val="003C5F05"/>
  </w:style>
  <w:style w:type="character" w:styleId="Hyperlink">
    <w:name w:val="Hyperlink"/>
    <w:rsid w:val="003C5F05"/>
    <w:rPr>
      <w:color w:val="0000FF"/>
      <w:u w:val="single"/>
    </w:rPr>
  </w:style>
  <w:style w:type="character" w:customStyle="1" w:styleId="Heading7Char">
    <w:name w:val="Heading 7 Char"/>
    <w:rsid w:val="003C5F0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nt-namecontiautomobilrelaunch--arial">
    <w:name w:val="font-namecontiautomobilrelaunch--arial"/>
    <w:basedOn w:val="WW-DefaultParagraphFont"/>
    <w:rsid w:val="003C5F05"/>
  </w:style>
  <w:style w:type="character" w:customStyle="1" w:styleId="Bullets">
    <w:name w:val="Bullets"/>
    <w:rsid w:val="003C5F0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C5F0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3C5F05"/>
    <w:pPr>
      <w:tabs>
        <w:tab w:val="left" w:pos="1980"/>
        <w:tab w:val="left" w:pos="4500"/>
        <w:tab w:val="left" w:pos="7200"/>
      </w:tabs>
    </w:pPr>
    <w:rPr>
      <w:rFonts w:ascii="Arial" w:hAnsi="Arial" w:cs="Arial"/>
      <w:b/>
      <w:sz w:val="24"/>
      <w:szCs w:val="24"/>
    </w:rPr>
  </w:style>
  <w:style w:type="paragraph" w:styleId="List">
    <w:name w:val="List"/>
    <w:basedOn w:val="BodyText"/>
    <w:rsid w:val="003C5F05"/>
  </w:style>
  <w:style w:type="paragraph" w:styleId="Caption">
    <w:name w:val="caption"/>
    <w:basedOn w:val="Normal"/>
    <w:qFormat/>
    <w:rsid w:val="003C5F0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C5F05"/>
    <w:pPr>
      <w:suppressLineNumbers/>
    </w:pPr>
  </w:style>
  <w:style w:type="paragraph" w:styleId="BodyText2">
    <w:name w:val="Body Text 2"/>
    <w:basedOn w:val="Normal"/>
    <w:rsid w:val="003C5F05"/>
    <w:pPr>
      <w:jc w:val="both"/>
    </w:pPr>
    <w:rPr>
      <w:rFonts w:ascii="Arial" w:hAnsi="Arial" w:cs="Arial"/>
      <w:sz w:val="24"/>
      <w:szCs w:val="24"/>
    </w:rPr>
  </w:style>
  <w:style w:type="paragraph" w:customStyle="1" w:styleId="TableContents">
    <w:name w:val="Table Contents"/>
    <w:basedOn w:val="Normal"/>
    <w:rsid w:val="003C5F05"/>
    <w:pPr>
      <w:suppressLineNumbers/>
    </w:pPr>
  </w:style>
  <w:style w:type="paragraph" w:customStyle="1" w:styleId="TableHeading">
    <w:name w:val="Table Heading"/>
    <w:basedOn w:val="TableContents"/>
    <w:rsid w:val="003C5F05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C5F0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ajamadar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GlaxoSmithKline</Company>
  <LinksUpToDate>false</LinksUpToDate>
  <CharactersWithSpaces>3150</CharactersWithSpaces>
  <SharedDoc>false</SharedDoc>
  <HLinks>
    <vt:vector size="6" baseType="variant">
      <vt:variant>
        <vt:i4>3604562</vt:i4>
      </vt:variant>
      <vt:variant>
        <vt:i4>0</vt:i4>
      </vt:variant>
      <vt:variant>
        <vt:i4>0</vt:i4>
      </vt:variant>
      <vt:variant>
        <vt:i4>5</vt:i4>
      </vt:variant>
      <vt:variant>
        <vt:lpwstr>mailto:sumeet.rajwar@gmail.com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Sanjay Singh Pingal</dc:creator>
  <cp:lastModifiedBy>rangoli</cp:lastModifiedBy>
  <cp:revision>6</cp:revision>
  <cp:lastPrinted>2015-09-21T12:09:00Z</cp:lastPrinted>
  <dcterms:created xsi:type="dcterms:W3CDTF">2015-09-20T11:04:00Z</dcterms:created>
  <dcterms:modified xsi:type="dcterms:W3CDTF">2016-09-23T06:15:00Z</dcterms:modified>
</cp:coreProperties>
</file>