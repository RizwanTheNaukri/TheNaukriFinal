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95" w:rsidRDefault="00796919" w:rsidP="008D3495">
      <w:pPr>
        <w:pStyle w:val="Heading1"/>
        <w:spacing w:before="0" w:after="0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3B32">
        <w:rPr>
          <w:rFonts w:ascii="Times New Roman" w:hAnsi="Times New Roman" w:cs="Times New Roman"/>
          <w:color w:val="000000" w:themeColor="text1"/>
          <w:sz w:val="24"/>
          <w:szCs w:val="24"/>
        </w:rPr>
        <w:t>Sagar N. Namaha</w:t>
      </w:r>
      <w:r w:rsidR="008D34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(Post Graduate In HRM with 6+ yrs. of Experience in HR Field)</w:t>
      </w:r>
    </w:p>
    <w:p w:rsidR="00BC722D" w:rsidRPr="008D3495" w:rsidRDefault="00702204" w:rsidP="008D3495">
      <w:pPr>
        <w:pStyle w:val="Heading1"/>
        <w:spacing w:before="0" w:after="0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line id="_x0000_s1026" style="position:absolute;z-index:251653632" from="-9pt,16.95pt" to="477pt,16.95pt" strokeweight=".26mm">
            <v:stroke joinstyle="miter"/>
          </v:line>
        </w:pict>
      </w:r>
    </w:p>
    <w:p w:rsidR="00E81B1B" w:rsidRDefault="00E81B1B" w:rsidP="00E81B1B">
      <w:pPr>
        <w:pStyle w:val="Heading1"/>
        <w:spacing w:before="0"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FA42A2">
        <w:rPr>
          <w:rFonts w:ascii="Times New Roman" w:hAnsi="Times New Roman" w:cs="Times New Roman"/>
          <w:b w:val="0"/>
          <w:noProof/>
          <w:sz w:val="24"/>
          <w:szCs w:val="24"/>
          <w:lang w:eastAsia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30480</wp:posOffset>
            </wp:positionV>
            <wp:extent cx="901065" cy="1314450"/>
            <wp:effectExtent l="0" t="0" r="0" b="0"/>
            <wp:wrapSquare wrapText="bothSides"/>
            <wp:docPr id="2" name="Picture 2" descr="C:\Users\User\Downloads\2014-05-18 20.14.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014-05-18 20.14.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B1B" w:rsidRDefault="00E81B1B" w:rsidP="00E81B1B">
      <w:pPr>
        <w:pStyle w:val="Heading1"/>
        <w:spacing w:before="0" w:after="0"/>
        <w:ind w:left="0" w:firstLine="0"/>
        <w:rPr>
          <w:rFonts w:ascii="Times New Roman" w:hAnsi="Times New Roman" w:cs="Times New Roman"/>
          <w:b w:val="0"/>
          <w:noProof/>
          <w:sz w:val="24"/>
          <w:szCs w:val="24"/>
          <w:lang w:eastAsia="en-US"/>
        </w:rPr>
      </w:pPr>
      <w:r w:rsidRPr="00CA19B3">
        <w:rPr>
          <w:rFonts w:ascii="Times New Roman" w:hAnsi="Times New Roman" w:cs="Times New Roman"/>
          <w:sz w:val="24"/>
          <w:szCs w:val="24"/>
        </w:rPr>
        <w:t xml:space="preserve">Address: 207,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A19B3">
        <w:rPr>
          <w:rFonts w:ascii="Times New Roman" w:hAnsi="Times New Roman" w:cs="Times New Roman"/>
          <w:sz w:val="24"/>
          <w:szCs w:val="24"/>
        </w:rPr>
        <w:t>shutosh residency,</w:t>
      </w:r>
      <w:r w:rsidRPr="00FA42A2">
        <w:rPr>
          <w:rFonts w:ascii="Times New Roman" w:hAnsi="Times New Roman" w:cs="Times New Roman"/>
          <w:b w:val="0"/>
          <w:noProof/>
          <w:sz w:val="24"/>
          <w:szCs w:val="24"/>
          <w:lang w:eastAsia="en-US"/>
        </w:rPr>
        <w:t xml:space="preserve"> </w:t>
      </w:r>
    </w:p>
    <w:p w:rsidR="00E81B1B" w:rsidRDefault="00E81B1B" w:rsidP="00E81B1B">
      <w:pPr>
        <w:pStyle w:val="Heading1"/>
        <w:spacing w:before="0"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CA19B3">
        <w:rPr>
          <w:rFonts w:ascii="Times New Roman" w:eastAsia="Arial" w:hAnsi="Times New Roman" w:cs="Times New Roman"/>
          <w:sz w:val="24"/>
          <w:szCs w:val="24"/>
        </w:rPr>
        <w:t>subhash bridge,</w:t>
      </w:r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r w:rsidRPr="00CA19B3">
        <w:rPr>
          <w:rFonts w:ascii="Times New Roman" w:eastAsia="Arial" w:hAnsi="Times New Roman" w:cs="Times New Roman"/>
          <w:sz w:val="24"/>
          <w:szCs w:val="24"/>
        </w:rPr>
        <w:t>Ahmedabad</w:t>
      </w:r>
      <w:r w:rsidRPr="00CA19B3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A19B3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81B1B" w:rsidRDefault="00E81B1B" w:rsidP="00E81B1B">
      <w:pPr>
        <w:pStyle w:val="Heading1"/>
        <w:spacing w:before="0" w:after="0"/>
        <w:ind w:left="0" w:firstLine="0"/>
        <w:rPr>
          <w:rFonts w:ascii="Times New Roman" w:eastAsia="Arial" w:hAnsi="Times New Roman" w:cs="Times New Roman"/>
          <w:sz w:val="24"/>
          <w:szCs w:val="24"/>
        </w:rPr>
      </w:pPr>
      <w:r w:rsidRPr="00CA19B3">
        <w:rPr>
          <w:rFonts w:ascii="Times New Roman" w:eastAsia="Arial" w:hAnsi="Times New Roman" w:cs="Times New Roman"/>
          <w:sz w:val="24"/>
          <w:szCs w:val="24"/>
        </w:rPr>
        <w:t>(Gujarat</w:t>
      </w:r>
      <w:r>
        <w:rPr>
          <w:rFonts w:ascii="Times New Roman" w:eastAsia="Arial" w:hAnsi="Times New Roman" w:cs="Times New Roman"/>
          <w:b w:val="0"/>
          <w:sz w:val="24"/>
          <w:szCs w:val="24"/>
        </w:rPr>
        <w:t xml:space="preserve">, </w:t>
      </w:r>
      <w:r w:rsidRPr="00B27A28">
        <w:rPr>
          <w:rFonts w:ascii="Times New Roman" w:eastAsia="Arial" w:hAnsi="Times New Roman" w:cs="Times New Roman"/>
          <w:sz w:val="24"/>
          <w:szCs w:val="24"/>
        </w:rPr>
        <w:t>India</w:t>
      </w:r>
      <w:r w:rsidRPr="00CA19B3">
        <w:rPr>
          <w:rFonts w:ascii="Times New Roman" w:eastAsia="Arial" w:hAnsi="Times New Roman" w:cs="Times New Roman"/>
          <w:sz w:val="24"/>
          <w:szCs w:val="24"/>
        </w:rPr>
        <w:t>) -380027</w:t>
      </w:r>
    </w:p>
    <w:p w:rsidR="00E81B1B" w:rsidRDefault="00E81B1B" w:rsidP="00E81B1B">
      <w:pPr>
        <w:pStyle w:val="Heading1"/>
        <w:spacing w:before="0" w:after="0"/>
        <w:ind w:left="0" w:firstLine="0"/>
        <w:rPr>
          <w:rFonts w:ascii="Times New Roman" w:eastAsia="Arial" w:hAnsi="Times New Roman" w:cs="Times New Roman"/>
          <w:sz w:val="24"/>
          <w:szCs w:val="24"/>
        </w:rPr>
      </w:pPr>
    </w:p>
    <w:p w:rsidR="00E81B1B" w:rsidRPr="00CA19B3" w:rsidRDefault="00E81B1B" w:rsidP="00E81B1B">
      <w:pPr>
        <w:pStyle w:val="Heading1"/>
        <w:spacing w:before="0"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 w:val="0"/>
          <w:sz w:val="24"/>
          <w:szCs w:val="24"/>
        </w:rPr>
        <w:t xml:space="preserve">Mobile: +91 </w:t>
      </w:r>
      <w:r w:rsidRPr="00CA19B3">
        <w:rPr>
          <w:rFonts w:ascii="Times New Roman" w:hAnsi="Times New Roman" w:cs="Times New Roman"/>
          <w:sz w:val="24"/>
          <w:szCs w:val="24"/>
        </w:rPr>
        <w:t>9510558666</w:t>
      </w:r>
    </w:p>
    <w:p w:rsidR="00E81B1B" w:rsidRDefault="00E81B1B" w:rsidP="00E81B1B">
      <w:pPr>
        <w:pStyle w:val="Heading1"/>
        <w:spacing w:before="0"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4E776B">
        <w:rPr>
          <w:rFonts w:ascii="Times New Roman" w:hAnsi="Times New Roman" w:cs="Times New Roman"/>
          <w:sz w:val="24"/>
          <w:szCs w:val="24"/>
          <w:lang w:val="fr-FR"/>
        </w:rPr>
        <w:t>Email:</w:t>
      </w:r>
      <w:r w:rsidR="004935C5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sagarnamaha@gmail.co</w:t>
      </w:r>
      <w:r w:rsidR="00D33FF0">
        <w:rPr>
          <w:rFonts w:ascii="Times New Roman" w:hAnsi="Times New Roman" w:cs="Times New Roman"/>
          <w:sz w:val="24"/>
          <w:szCs w:val="24"/>
        </w:rPr>
        <w:t>m</w:t>
      </w:r>
    </w:p>
    <w:p w:rsidR="00BC722D" w:rsidRPr="00E81B1B" w:rsidRDefault="00702204" w:rsidP="00E81B1B">
      <w:pPr>
        <w:pStyle w:val="Heading1"/>
        <w:spacing w:before="0" w:after="0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pict>
          <v:line id="_x0000_s1027" style="position:absolute;z-index:251654656" from="-9pt,8.55pt" to="477pt,8.55pt" strokeweight=".26mm">
            <v:stroke joinstyle="miter"/>
          </v:line>
        </w:pict>
      </w:r>
      <w:r w:rsidR="00E81B1B">
        <w:rPr>
          <w:rFonts w:ascii="Times New Roman" w:hAnsi="Times New Roman" w:cs="Times New Roman"/>
          <w:b w:val="0"/>
          <w:sz w:val="24"/>
          <w:szCs w:val="24"/>
        </w:rPr>
        <w:br w:type="textWrapping" w:clear="all"/>
      </w:r>
      <w:r w:rsidR="00FA42A2">
        <w:rPr>
          <w:rFonts w:ascii="Times New Roman" w:eastAsia="Arial" w:hAnsi="Times New Roman" w:cs="Times New Roman"/>
          <w:sz w:val="24"/>
          <w:szCs w:val="24"/>
        </w:rPr>
        <w:t xml:space="preserve">                      </w:t>
      </w:r>
      <w:r w:rsidR="00667B0B">
        <w:rPr>
          <w:rFonts w:ascii="Times New Roman" w:eastAsia="Arial" w:hAnsi="Times New Roman" w:cs="Times New Roman"/>
          <w:sz w:val="24"/>
          <w:szCs w:val="24"/>
        </w:rPr>
        <w:t xml:space="preserve">      </w:t>
      </w:r>
      <w:r w:rsidR="00796919" w:rsidRPr="004E776B"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4B4DB0" w:rsidRPr="00C4174C" w:rsidRDefault="00796919" w:rsidP="004B4DB0">
      <w:pPr>
        <w:spacing w:after="0"/>
        <w:jc w:val="both"/>
        <w:rPr>
          <w:rFonts w:ascii="Times New Roman" w:hAnsi="Times New Roman" w:cs="Times New Roman"/>
          <w:b/>
          <w:i/>
          <w:color w:val="1F497D" w:themeColor="text2"/>
          <w:sz w:val="24"/>
          <w:szCs w:val="24"/>
        </w:rPr>
      </w:pPr>
      <w:r w:rsidRPr="00C4174C">
        <w:rPr>
          <w:rFonts w:ascii="Times New Roman" w:hAnsi="Times New Roman" w:cs="Times New Roman"/>
          <w:b/>
          <w:i/>
          <w:color w:val="1F497D" w:themeColor="text2"/>
          <w:sz w:val="24"/>
          <w:szCs w:val="24"/>
        </w:rPr>
        <w:t>CAREER OBJECTIVE</w:t>
      </w:r>
    </w:p>
    <w:p w:rsidR="00796919" w:rsidRPr="004B4DB0" w:rsidRDefault="00796919" w:rsidP="004B4DB0">
      <w:pPr>
        <w:spacing w:after="0"/>
        <w:jc w:val="both"/>
        <w:rPr>
          <w:rFonts w:ascii="Times New Roman" w:hAnsi="Times New Roman" w:cs="Times New Roman"/>
          <w:b/>
          <w:color w:val="000080"/>
          <w:sz w:val="24"/>
          <w:szCs w:val="24"/>
        </w:rPr>
      </w:pPr>
      <w:r w:rsidRPr="004E776B">
        <w:rPr>
          <w:rFonts w:ascii="Times New Roman" w:hAnsi="Times New Roman" w:cs="Times New Roman"/>
          <w:sz w:val="24"/>
          <w:szCs w:val="24"/>
        </w:rPr>
        <w:t>Looking for a challenging career which demands the best of my professional ability and helps me in broadening and enhancing my current skill and knowledge.</w:t>
      </w:r>
    </w:p>
    <w:p w:rsidR="00796919" w:rsidRPr="004E776B" w:rsidRDefault="00702204" w:rsidP="00796919">
      <w:pPr>
        <w:pStyle w:val="BodyText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w:pict>
          <v:line id="_x0000_s1028" style="position:absolute;left:0;text-align:left;z-index:251655680" from="-2.25pt,12.9pt" to="468.75pt,12.9pt" strokeweight=".26mm">
            <v:stroke joinstyle="miter"/>
          </v:line>
        </w:pict>
      </w:r>
    </w:p>
    <w:p w:rsidR="00645C7E" w:rsidRPr="00645C7E" w:rsidRDefault="00796919" w:rsidP="008D3495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spacing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4E776B">
        <w:rPr>
          <w:rFonts w:ascii="Times New Roman" w:hAnsi="Times New Roman" w:cs="Times New Roman"/>
          <w:b/>
          <w:color w:val="000080"/>
          <w:sz w:val="24"/>
          <w:szCs w:val="24"/>
        </w:rPr>
        <w:tab/>
      </w:r>
      <w:r w:rsidRPr="004E776B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WORK EXEPERIENCE</w:t>
      </w:r>
    </w:p>
    <w:p w:rsidR="00645C7E" w:rsidRDefault="00645C7E" w:rsidP="003869D3">
      <w:pPr>
        <w:spacing w:after="0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</w:pPr>
    </w:p>
    <w:p w:rsidR="00E66367" w:rsidRPr="00667B0B" w:rsidRDefault="00E66367" w:rsidP="003869D3">
      <w:pPr>
        <w:spacing w:after="0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</w:pPr>
      <w:r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Currently Working As </w:t>
      </w:r>
      <w:r w:rsidR="00820439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>-</w:t>
      </w:r>
      <w:r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Hr (Recruitment) </w:t>
      </w:r>
    </w:p>
    <w:p w:rsidR="006C483A" w:rsidRPr="00667B0B" w:rsidRDefault="00E66367" w:rsidP="003869D3">
      <w:pPr>
        <w:spacing w:after="0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</w:pPr>
      <w:r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Indiref Hr Services Pvt Ltd.                         </w:t>
      </w:r>
      <w:r w:rsidR="006728CC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        </w:t>
      </w:r>
      <w:r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                                    (July 2017 To Conti…)</w:t>
      </w:r>
    </w:p>
    <w:p w:rsidR="006C483A" w:rsidRPr="006C483A" w:rsidRDefault="006C483A" w:rsidP="003869D3">
      <w:pPr>
        <w:spacing w:after="0"/>
        <w:rPr>
          <w:rFonts w:ascii="Times New Roman" w:hAnsi="Times New Roman" w:cs="Times New Roman"/>
          <w:b/>
          <w:i/>
          <w:color w:val="17365D" w:themeColor="text2" w:themeShade="BF"/>
          <w:sz w:val="4"/>
          <w:szCs w:val="24"/>
        </w:rPr>
      </w:pPr>
    </w:p>
    <w:p w:rsidR="006C483A" w:rsidRPr="006728CC" w:rsidRDefault="006C483A" w:rsidP="00667B0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728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Lead and/or contribute to Recruitment and Selection </w:t>
      </w:r>
      <w:r w:rsidR="006728CC" w:rsidRPr="006728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BFSI Projects in</w:t>
      </w:r>
      <w:r w:rsidR="0008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co-ordination with other team m</w:t>
      </w:r>
      <w:r w:rsidRPr="006728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embers</w:t>
      </w:r>
      <w:r w:rsidR="00845856" w:rsidRPr="006728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C483A" w:rsidRPr="00222475" w:rsidRDefault="006C483A" w:rsidP="00667B0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</w:t>
      </w:r>
      <w:r w:rsidR="0008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elping c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lients to F</w:t>
      </w:r>
      <w:r w:rsidRPr="002224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 the best employees for their business</w:t>
      </w:r>
    </w:p>
    <w:p w:rsidR="006C483A" w:rsidRPr="006C483A" w:rsidRDefault="006C483A" w:rsidP="00667B0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Finding employees from different Job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portals/ References/ Data base / Application.</w:t>
      </w:r>
    </w:p>
    <w:p w:rsidR="006C483A" w:rsidRPr="00845856" w:rsidRDefault="006C483A" w:rsidP="00667B0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22475">
        <w:rPr>
          <w:rFonts w:ascii="Times New Roman" w:hAnsi="Times New Roman" w:cs="Times New Roman"/>
          <w:color w:val="000000" w:themeColor="text1"/>
          <w:sz w:val="24"/>
        </w:rPr>
        <w:t>Meeting the defined time frame/target for the assignments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A66D51">
        <w:rPr>
          <w:rFonts w:ascii="Times New Roman" w:hAnsi="Times New Roman" w:cs="Times New Roman"/>
          <w:color w:val="000000" w:themeColor="text1"/>
          <w:sz w:val="24"/>
          <w:szCs w:val="24"/>
        </w:rPr>
        <w:t>MIS Reports</w:t>
      </w:r>
    </w:p>
    <w:p w:rsidR="00845856" w:rsidRDefault="00845856" w:rsidP="00667B0B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75">
        <w:rPr>
          <w:rFonts w:ascii="Times New Roman" w:hAnsi="Times New Roman" w:cs="Times New Roman"/>
          <w:color w:val="000000" w:themeColor="text1"/>
          <w:sz w:val="24"/>
          <w:szCs w:val="24"/>
        </w:rPr>
        <w:t>Posting job descriptions on portals or E-Researches.</w:t>
      </w:r>
    </w:p>
    <w:p w:rsidR="00845856" w:rsidRPr="00222475" w:rsidRDefault="00845856" w:rsidP="00667B0B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75">
        <w:rPr>
          <w:rFonts w:ascii="Times New Roman" w:hAnsi="Times New Roman" w:cs="Times New Roman"/>
          <w:color w:val="000000" w:themeColor="text1"/>
          <w:sz w:val="24"/>
          <w:szCs w:val="24"/>
        </w:rPr>
        <w:t>Scheduling interviews or briefing candidates before and after interviews</w:t>
      </w:r>
    </w:p>
    <w:p w:rsidR="00BC722D" w:rsidRDefault="00BC722D" w:rsidP="003869D3">
      <w:pPr>
        <w:spacing w:after="0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</w:rPr>
      </w:pPr>
    </w:p>
    <w:p w:rsidR="001D0FA8" w:rsidRPr="00667B0B" w:rsidRDefault="001D0FA8" w:rsidP="003869D3">
      <w:pPr>
        <w:spacing w:after="0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</w:pPr>
      <w:r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>Nissan Clean India Pvt Ltd</w:t>
      </w:r>
    </w:p>
    <w:p w:rsidR="00E9056D" w:rsidRPr="00667B0B" w:rsidRDefault="001D0FA8" w:rsidP="00B12A2D">
      <w:pPr>
        <w:spacing w:after="0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</w:pPr>
      <w:r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Hr / Admin Executive                                                 </w:t>
      </w:r>
      <w:r w:rsidR="00E66367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                         </w:t>
      </w:r>
      <w:r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(May 2016 To </w:t>
      </w:r>
      <w:r w:rsidR="00E66367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>July 2017)</w:t>
      </w:r>
    </w:p>
    <w:p w:rsidR="00667B0B" w:rsidRDefault="006A5260" w:rsidP="00667B0B">
      <w:pPr>
        <w:pStyle w:val="ListParagraph"/>
        <w:numPr>
          <w:ilvl w:val="0"/>
          <w:numId w:val="10"/>
        </w:numP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Recruitmen</w:t>
      </w:r>
      <w:r w:rsidR="001A5B25"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4F7436"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1A5B25"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Advertising vacancies, Sourcing, screening &amp; short listing resumes through various job portals or else internal reference, head hunting.</w:t>
      </w:r>
      <w:r w:rsidRPr="00667B0B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667B0B" w:rsidRPr="00667B0B" w:rsidRDefault="006A5260" w:rsidP="00667B0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Conducting telephone and Personal interviews and coordination with departmental heads.</w:t>
      </w:r>
      <w:r w:rsidRPr="00667B0B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667B0B" w:rsidRPr="00667B0B" w:rsidRDefault="006A5260" w:rsidP="00667B0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Preparing offer letter, completing joining formalities.</w:t>
      </w:r>
    </w:p>
    <w:p w:rsidR="00667B0B" w:rsidRPr="00667B0B" w:rsidRDefault="006A5260" w:rsidP="00667B0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Attendance &amp; salary management and management of all other employee benefits.</w:t>
      </w:r>
    </w:p>
    <w:p w:rsidR="00667B0B" w:rsidRDefault="00BC646B" w:rsidP="00E9056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</w:t>
      </w:r>
      <w:r w:rsidR="006A5260"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rocessing of attendance data in attendance system.</w:t>
      </w:r>
      <w:r w:rsidR="002871DF" w:rsidRPr="00667B0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A5260"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Processing monthl</w:t>
      </w:r>
      <w:r w:rsidR="002871DF"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 attendance muster.</w:t>
      </w:r>
    </w:p>
    <w:p w:rsidR="00667B0B" w:rsidRPr="00667B0B" w:rsidRDefault="002871DF" w:rsidP="00E9056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Handling Ticket Booking (Bus/Rail/Hotel)</w:t>
      </w:r>
    </w:p>
    <w:p w:rsidR="00667B0B" w:rsidRPr="00667B0B" w:rsidRDefault="002871DF" w:rsidP="00E9056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Maintaining</w:t>
      </w:r>
      <w:r w:rsidR="006A5260"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employee’s</w:t>
      </w:r>
      <w:r w:rsidR="006A5260"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personal files and records.</w:t>
      </w:r>
    </w:p>
    <w:p w:rsidR="00667B0B" w:rsidRPr="00667B0B" w:rsidRDefault="006A5260" w:rsidP="00E9056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Designed HR Policies and Various HR Forms</w:t>
      </w:r>
      <w:r w:rsidR="004F7436"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667B0B" w:rsidRPr="00667B0B" w:rsidRDefault="006A5260" w:rsidP="00E9056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Tracking </w:t>
      </w:r>
      <w:r w:rsidR="00845856"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Attendance, Maintaining Leav</w:t>
      </w: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 records, PF records, preparing various letters like </w:t>
      </w:r>
      <w:r w:rsidR="004F7436"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</w:t>
      </w: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offer letter, appointment letter, confirmation letter, incr</w:t>
      </w:r>
      <w:r w:rsidR="00645C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ement letter, transfer letter, a</w:t>
      </w: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bsenteeism notice, warning letter, showcase notice, experience certificate, reliving letter, etc.</w:t>
      </w:r>
    </w:p>
    <w:p w:rsidR="00667B0B" w:rsidRPr="00645C7E" w:rsidRDefault="006A5260" w:rsidP="00645C7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Preparati</w:t>
      </w:r>
      <w:r w:rsidR="00645C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 of full and final </w:t>
      </w:r>
      <w:r w:rsidR="00AF2E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settlement,</w:t>
      </w:r>
      <w:r w:rsidR="00AF2E0E" w:rsidRPr="00645C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Festival</w:t>
      </w:r>
      <w:r w:rsidRPr="00645C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Celebrations and other company events</w:t>
      </w:r>
      <w:r w:rsidRPr="00645C7E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08743F" w:rsidRPr="00667B0B" w:rsidRDefault="00AF2E0E" w:rsidP="00E9056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Welcome-mail</w:t>
      </w:r>
      <w:r w:rsidR="006A5260" w:rsidRPr="0066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policy to all new joiners, Initiated regular Birthday mailers...</w:t>
      </w:r>
    </w:p>
    <w:p w:rsidR="001D0FA8" w:rsidRDefault="001D0FA8" w:rsidP="003869D3">
      <w:pPr>
        <w:spacing w:after="0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</w:rPr>
      </w:pPr>
    </w:p>
    <w:p w:rsidR="00BC722D" w:rsidRPr="00667B0B" w:rsidRDefault="00BC722D" w:rsidP="003869D3">
      <w:pPr>
        <w:spacing w:after="0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</w:pPr>
    </w:p>
    <w:p w:rsidR="003869D3" w:rsidRPr="00667B0B" w:rsidRDefault="00D97798" w:rsidP="003869D3">
      <w:pPr>
        <w:spacing w:after="0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</w:pPr>
      <w:r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>Kapil Consultancy</w:t>
      </w:r>
    </w:p>
    <w:p w:rsidR="00E9056D" w:rsidRPr="00667B0B" w:rsidRDefault="00BC6030" w:rsidP="003869D3">
      <w:pPr>
        <w:spacing w:after="0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</w:pPr>
      <w:r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>Hr Recruiter</w:t>
      </w:r>
      <w:r w:rsidR="00222475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</w:t>
      </w:r>
      <w:r w:rsidR="003869D3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- Team Leader </w:t>
      </w:r>
      <w:r w:rsidR="003158AC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                                        </w:t>
      </w:r>
      <w:r w:rsidR="001D0FA8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                          (Feb 2015 to May 2016</w:t>
      </w:r>
      <w:r w:rsidR="003869D3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>.)</w:t>
      </w:r>
    </w:p>
    <w:p w:rsidR="00EF6AFD" w:rsidRPr="00641E37" w:rsidRDefault="00EF6AFD" w:rsidP="002224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41E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Lead and/or contribute to Recruitment and Selection projec</w:t>
      </w:r>
      <w:r w:rsidR="007062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ts in co-ordination with other team m</w:t>
      </w:r>
      <w:r w:rsidRPr="00641E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embers</w:t>
      </w:r>
      <w:r w:rsidR="0003515D" w:rsidRPr="00641E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(BFSI)</w:t>
      </w:r>
    </w:p>
    <w:p w:rsidR="00EF6AFD" w:rsidRPr="00641E37" w:rsidRDefault="00EF6AFD" w:rsidP="002224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41E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Lead, train and develop</w:t>
      </w:r>
      <w:r w:rsidR="00B6243C" w:rsidRPr="00641E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Team</w:t>
      </w:r>
      <w:r w:rsidR="00C43511" w:rsidRPr="00641E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e.g. </w:t>
      </w:r>
      <w:r w:rsidR="00486AA1" w:rsidRPr="00641E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Workforce </w:t>
      </w:r>
      <w:r w:rsidR="007062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planning, S</w:t>
      </w:r>
      <w:r w:rsidR="00C43511" w:rsidRPr="00641E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taff development</w:t>
      </w:r>
    </w:p>
    <w:p w:rsidR="003869D3" w:rsidRPr="0078201F" w:rsidRDefault="003869D3" w:rsidP="007820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224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Knowing the needs </w:t>
      </w:r>
      <w:r w:rsidR="002224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</w:t>
      </w:r>
      <w:r w:rsidRPr="002224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clients</w:t>
      </w:r>
      <w:r w:rsidR="007820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820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keeping excellent relationships with employers</w:t>
      </w:r>
    </w:p>
    <w:p w:rsidR="003869D3" w:rsidRPr="00222475" w:rsidRDefault="007062BF" w:rsidP="002224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Helping</w:t>
      </w:r>
      <w:r w:rsidR="003869D3" w:rsidRPr="002224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them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="003869D3" w:rsidRPr="002224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find the best employees for their business</w:t>
      </w:r>
    </w:p>
    <w:p w:rsidR="003869D3" w:rsidRPr="00222475" w:rsidRDefault="003869D3" w:rsidP="002224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Finding employees from different Job portals/ References/ Data base.</w:t>
      </w:r>
    </w:p>
    <w:p w:rsidR="00222475" w:rsidRPr="00222475" w:rsidRDefault="00222475" w:rsidP="0022247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24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Regular follow-up with candidates or and managing a healthy pipeline</w:t>
      </w:r>
    </w:p>
    <w:p w:rsidR="00222475" w:rsidRPr="00222475" w:rsidRDefault="00222475" w:rsidP="002224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75">
        <w:rPr>
          <w:rFonts w:ascii="Times New Roman" w:hAnsi="Times New Roman" w:cs="Times New Roman"/>
          <w:color w:val="000000" w:themeColor="text1"/>
          <w:sz w:val="24"/>
          <w:szCs w:val="24"/>
        </w:rPr>
        <w:t>Posting job descriptions on portals or E-Researches.</w:t>
      </w:r>
    </w:p>
    <w:p w:rsidR="00222475" w:rsidRPr="00222475" w:rsidRDefault="00222475" w:rsidP="002224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75">
        <w:rPr>
          <w:rFonts w:ascii="Times New Roman" w:hAnsi="Times New Roman" w:cs="Times New Roman"/>
          <w:color w:val="000000" w:themeColor="text1"/>
          <w:sz w:val="24"/>
          <w:szCs w:val="24"/>
        </w:rPr>
        <w:t>Scheduling interviews or briefing candidates before and after interviews</w:t>
      </w:r>
    </w:p>
    <w:p w:rsidR="00222475" w:rsidRPr="00222475" w:rsidRDefault="00222475" w:rsidP="002224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75">
        <w:rPr>
          <w:rFonts w:ascii="Times New Roman" w:hAnsi="Times New Roman" w:cs="Times New Roman"/>
          <w:color w:val="000000" w:themeColor="text1"/>
          <w:sz w:val="24"/>
          <w:szCs w:val="24"/>
        </w:rPr>
        <w:t>Maintaining timely documentation of all conversations with candidates.</w:t>
      </w:r>
    </w:p>
    <w:p w:rsidR="00222475" w:rsidRDefault="003869D3" w:rsidP="00BA271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75">
        <w:rPr>
          <w:rFonts w:ascii="Times New Roman" w:hAnsi="Times New Roman" w:cs="Times New Roman"/>
          <w:color w:val="000000" w:themeColor="text1"/>
          <w:sz w:val="24"/>
          <w:szCs w:val="24"/>
        </w:rPr>
        <w:t>Post Selection Formalities.</w:t>
      </w:r>
    </w:p>
    <w:p w:rsidR="00B6243C" w:rsidRPr="00A66D51" w:rsidRDefault="00222475" w:rsidP="00A66D51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</w:pPr>
      <w:r w:rsidRPr="00222475">
        <w:rPr>
          <w:rFonts w:ascii="Times New Roman" w:hAnsi="Times New Roman" w:cs="Times New Roman"/>
          <w:color w:val="000000" w:themeColor="text1"/>
          <w:sz w:val="24"/>
        </w:rPr>
        <w:t>Meeting the defined time frame/target for the assignments</w:t>
      </w:r>
      <w:r w:rsidR="00A66D51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B6243C" w:rsidRPr="00A66D51">
        <w:rPr>
          <w:rFonts w:ascii="Times New Roman" w:hAnsi="Times New Roman" w:cs="Times New Roman"/>
          <w:color w:val="000000" w:themeColor="text1"/>
          <w:sz w:val="24"/>
          <w:szCs w:val="24"/>
        </w:rPr>
        <w:t>MIS Reports</w:t>
      </w:r>
    </w:p>
    <w:p w:rsidR="003869D3" w:rsidRPr="004E776B" w:rsidRDefault="003869D3" w:rsidP="00736A58">
      <w:pPr>
        <w:spacing w:after="0"/>
        <w:rPr>
          <w:rFonts w:ascii="Times New Roman" w:hAnsi="Times New Roman" w:cs="Times New Roman"/>
          <w:b/>
          <w:i/>
          <w:color w:val="1F497D" w:themeColor="text2"/>
          <w:sz w:val="24"/>
          <w:szCs w:val="24"/>
          <w:shd w:val="clear" w:color="auto" w:fill="F4F4F4"/>
        </w:rPr>
      </w:pPr>
    </w:p>
    <w:p w:rsidR="00BC722D" w:rsidRDefault="00BC722D" w:rsidP="00736A58">
      <w:pPr>
        <w:spacing w:after="0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</w:pPr>
    </w:p>
    <w:p w:rsidR="00F27FC2" w:rsidRPr="00667B0B" w:rsidRDefault="00073098" w:rsidP="00736A58">
      <w:pPr>
        <w:spacing w:after="0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</w:pPr>
      <w:r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>Bikes Auto</w:t>
      </w:r>
      <w:r w:rsidR="008F5230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</w:t>
      </w:r>
      <w:r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>(Hero Bikes</w:t>
      </w:r>
      <w:r w:rsidR="00F6766E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</w:t>
      </w:r>
      <w:r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>-</w:t>
      </w:r>
      <w:r w:rsidR="008F5230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</w:t>
      </w:r>
      <w:r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>Ahmedabad)</w:t>
      </w:r>
    </w:p>
    <w:p w:rsidR="00D60443" w:rsidRDefault="00667B0B" w:rsidP="00BC6030">
      <w:pPr>
        <w:spacing w:after="0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</w:pPr>
      <w:r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>Hr Executive</w:t>
      </w:r>
      <w:r w:rsidR="00073098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</w:t>
      </w:r>
      <w:r w:rsidR="003158AC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                                                                             </w:t>
      </w:r>
      <w:r w:rsidR="003C7ED9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          </w:t>
      </w:r>
      <w:r w:rsidR="003158AC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  </w:t>
      </w:r>
      <w:r w:rsidR="00A2407F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>(J</w:t>
      </w:r>
      <w:r w:rsidR="00FE1722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>uly 2013 to</w:t>
      </w:r>
      <w:r w:rsidR="00A2407F" w:rsidRPr="00667B0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Feb 2015)</w:t>
      </w:r>
      <w:r w:rsidR="00073098" w:rsidRPr="004E776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  <w:t xml:space="preserve"> </w:t>
      </w:r>
    </w:p>
    <w:p w:rsidR="00BC6030" w:rsidRPr="00BC6030" w:rsidRDefault="00D60443" w:rsidP="00BC6030">
      <w:pPr>
        <w:spacing w:after="0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  <w:shd w:val="clear" w:color="auto" w:fill="F4F4F4"/>
        </w:rPr>
      </w:pPr>
      <w:r w:rsidRPr="006C60E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   </w:t>
      </w:r>
      <w:r w:rsidR="00BC6030" w:rsidRPr="00BC6030">
        <w:rPr>
          <w:rFonts w:ascii="Times New Roman" w:hAnsi="Times New Roman" w:cs="Times New Roman"/>
          <w:sz w:val="24"/>
          <w:szCs w:val="24"/>
        </w:rPr>
        <w:t>Recruitment &amp; Selection, Manpower planning, </w:t>
      </w:r>
      <w:r w:rsidR="00BC6030" w:rsidRPr="00BC6030">
        <w:rPr>
          <w:rFonts w:ascii="Times New Roman" w:hAnsi="Times New Roman" w:cs="Times New Roman"/>
          <w:sz w:val="24"/>
          <w:szCs w:val="24"/>
        </w:rPr>
        <w:br/>
      </w:r>
      <w:r w:rsidRPr="006C60E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   </w:t>
      </w:r>
      <w:r w:rsidR="00BC6030" w:rsidRPr="00BC6030">
        <w:rPr>
          <w:rFonts w:ascii="Times New Roman" w:hAnsi="Times New Roman" w:cs="Times New Roman"/>
          <w:sz w:val="24"/>
          <w:szCs w:val="24"/>
        </w:rPr>
        <w:t xml:space="preserve">Training &amp; development of the </w:t>
      </w:r>
      <w:r w:rsidR="007062BF">
        <w:rPr>
          <w:rFonts w:ascii="Times New Roman" w:hAnsi="Times New Roman" w:cs="Times New Roman"/>
          <w:sz w:val="24"/>
          <w:szCs w:val="24"/>
        </w:rPr>
        <w:t>employees and c</w:t>
      </w:r>
      <w:r w:rsidR="00BC6030" w:rsidRPr="00BC6030">
        <w:rPr>
          <w:rFonts w:ascii="Times New Roman" w:hAnsi="Times New Roman" w:cs="Times New Roman"/>
          <w:sz w:val="24"/>
          <w:szCs w:val="24"/>
        </w:rPr>
        <w:t>ompany.</w:t>
      </w:r>
      <w:r w:rsidR="00BC6030" w:rsidRPr="00BC6030">
        <w:rPr>
          <w:rFonts w:ascii="Times New Roman" w:hAnsi="Times New Roman" w:cs="Times New Roman"/>
          <w:sz w:val="24"/>
          <w:szCs w:val="24"/>
        </w:rPr>
        <w:br/>
      </w:r>
      <w:r w:rsidRPr="006C60E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   </w:t>
      </w:r>
      <w:r w:rsidR="00BC6030" w:rsidRPr="00BC6030">
        <w:rPr>
          <w:rFonts w:ascii="Times New Roman" w:hAnsi="Times New Roman" w:cs="Times New Roman"/>
          <w:sz w:val="24"/>
          <w:szCs w:val="24"/>
        </w:rPr>
        <w:t>Joining formalities/ On boarding candidate</w:t>
      </w:r>
      <w:r w:rsidR="00BC6030" w:rsidRPr="00BC6030">
        <w:rPr>
          <w:rFonts w:ascii="Times New Roman" w:hAnsi="Times New Roman" w:cs="Times New Roman"/>
          <w:sz w:val="24"/>
          <w:szCs w:val="24"/>
        </w:rPr>
        <w:br/>
      </w:r>
      <w:r w:rsidRPr="006C60E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  </w:t>
      </w:r>
      <w:r w:rsidR="007062BF">
        <w:rPr>
          <w:rFonts w:ascii="Times New Roman" w:hAnsi="Times New Roman" w:cs="Times New Roman"/>
          <w:sz w:val="24"/>
          <w:szCs w:val="24"/>
        </w:rPr>
        <w:t xml:space="preserve"> Maintaining e</w:t>
      </w:r>
      <w:r w:rsidR="00BC6030" w:rsidRPr="00BC6030">
        <w:rPr>
          <w:rFonts w:ascii="Times New Roman" w:hAnsi="Times New Roman" w:cs="Times New Roman"/>
          <w:sz w:val="24"/>
          <w:szCs w:val="24"/>
        </w:rPr>
        <w:t>mployees record, joining formalities, termination, confirmation, leave etc.</w:t>
      </w:r>
      <w:r w:rsidR="00BC6030" w:rsidRPr="00BC6030">
        <w:rPr>
          <w:rFonts w:ascii="Times New Roman" w:hAnsi="Times New Roman" w:cs="Times New Roman"/>
          <w:sz w:val="24"/>
          <w:szCs w:val="24"/>
        </w:rPr>
        <w:br/>
      </w:r>
      <w:r w:rsidRPr="006C60E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  </w:t>
      </w:r>
      <w:r w:rsidR="007062BF">
        <w:rPr>
          <w:rFonts w:ascii="Times New Roman" w:hAnsi="Times New Roman" w:cs="Times New Roman"/>
          <w:sz w:val="24"/>
          <w:szCs w:val="24"/>
        </w:rPr>
        <w:t xml:space="preserve"> Salary &amp; Incentives, O</w:t>
      </w:r>
      <w:r w:rsidR="00BC6030" w:rsidRPr="00BC6030">
        <w:rPr>
          <w:rFonts w:ascii="Times New Roman" w:hAnsi="Times New Roman" w:cs="Times New Roman"/>
          <w:sz w:val="24"/>
          <w:szCs w:val="24"/>
        </w:rPr>
        <w:t xml:space="preserve">ther </w:t>
      </w:r>
      <w:r w:rsidR="005C1A48">
        <w:rPr>
          <w:rFonts w:ascii="Times New Roman" w:hAnsi="Times New Roman" w:cs="Times New Roman"/>
          <w:sz w:val="24"/>
          <w:szCs w:val="24"/>
        </w:rPr>
        <w:t xml:space="preserve">benefits &amp; Administrative work, </w:t>
      </w:r>
      <w:r w:rsidR="00BC6030" w:rsidRPr="00BC6030">
        <w:rPr>
          <w:rFonts w:ascii="Times New Roman" w:hAnsi="Times New Roman" w:cs="Times New Roman"/>
          <w:sz w:val="24"/>
          <w:szCs w:val="24"/>
        </w:rPr>
        <w:t xml:space="preserve">Esi, Pf, Pt Calculation </w:t>
      </w:r>
    </w:p>
    <w:p w:rsidR="00BC6030" w:rsidRPr="00BC6030" w:rsidRDefault="00D60443" w:rsidP="00BC60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60E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  </w:t>
      </w:r>
      <w:r w:rsidR="007062BF">
        <w:rPr>
          <w:rFonts w:ascii="Times New Roman" w:hAnsi="Times New Roman" w:cs="Times New Roman"/>
          <w:sz w:val="24"/>
          <w:szCs w:val="24"/>
        </w:rPr>
        <w:t xml:space="preserve"> Maintaining daily and monthly attendance r</w:t>
      </w:r>
      <w:r w:rsidR="00BC6030" w:rsidRPr="00BC6030">
        <w:rPr>
          <w:rFonts w:ascii="Times New Roman" w:hAnsi="Times New Roman" w:cs="Times New Roman"/>
          <w:sz w:val="24"/>
          <w:szCs w:val="24"/>
        </w:rPr>
        <w:t>ecords. </w:t>
      </w:r>
    </w:p>
    <w:p w:rsidR="00BC6030" w:rsidRPr="00BC6030" w:rsidRDefault="00D60443" w:rsidP="00BC60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60E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  </w:t>
      </w:r>
      <w:r w:rsidR="00BC6030" w:rsidRPr="00BC6030">
        <w:rPr>
          <w:rFonts w:ascii="Times New Roman" w:hAnsi="Times New Roman" w:cs="Times New Roman"/>
          <w:sz w:val="24"/>
          <w:szCs w:val="24"/>
        </w:rPr>
        <w:t xml:space="preserve"> Leave Management, Paid Leave, Medical Leave</w:t>
      </w:r>
      <w:r w:rsidR="00BC6030" w:rsidRPr="00BC6030">
        <w:rPr>
          <w:rFonts w:ascii="Times New Roman" w:hAnsi="Times New Roman" w:cs="Times New Roman"/>
          <w:sz w:val="24"/>
          <w:szCs w:val="24"/>
        </w:rPr>
        <w:br/>
      </w:r>
      <w:r w:rsidRPr="006C60E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  </w:t>
      </w:r>
      <w:r w:rsidR="00BC6030" w:rsidRPr="00BC6030">
        <w:rPr>
          <w:rFonts w:ascii="Times New Roman" w:hAnsi="Times New Roman" w:cs="Times New Roman"/>
          <w:sz w:val="24"/>
          <w:szCs w:val="24"/>
        </w:rPr>
        <w:t xml:space="preserve"> Employee engagement activities</w:t>
      </w:r>
      <w:r w:rsidR="0003189C">
        <w:rPr>
          <w:rFonts w:ascii="Times New Roman" w:hAnsi="Times New Roman" w:cs="Times New Roman"/>
          <w:sz w:val="24"/>
          <w:szCs w:val="24"/>
        </w:rPr>
        <w:t xml:space="preserve">, </w:t>
      </w:r>
      <w:r w:rsidR="001D0FA8" w:rsidRPr="00BC6030">
        <w:rPr>
          <w:rFonts w:ascii="Times New Roman" w:hAnsi="Times New Roman" w:cs="Times New Roman"/>
          <w:sz w:val="24"/>
          <w:szCs w:val="24"/>
        </w:rPr>
        <w:t>Organizing</w:t>
      </w:r>
      <w:r w:rsidR="007629CB">
        <w:rPr>
          <w:rFonts w:ascii="Times New Roman" w:hAnsi="Times New Roman" w:cs="Times New Roman"/>
          <w:sz w:val="24"/>
          <w:szCs w:val="24"/>
        </w:rPr>
        <w:t xml:space="preserve"> various functions, Events, and P</w:t>
      </w:r>
      <w:r w:rsidR="00BC6030" w:rsidRPr="00BC6030">
        <w:rPr>
          <w:rFonts w:ascii="Times New Roman" w:hAnsi="Times New Roman" w:cs="Times New Roman"/>
          <w:sz w:val="24"/>
          <w:szCs w:val="24"/>
        </w:rPr>
        <w:t>icnic.</w:t>
      </w:r>
    </w:p>
    <w:p w:rsidR="00073098" w:rsidRDefault="00D60443" w:rsidP="00736A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60E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  </w:t>
      </w:r>
      <w:r w:rsidR="00BC6030" w:rsidRPr="00BC6030">
        <w:rPr>
          <w:rFonts w:ascii="Times New Roman" w:hAnsi="Times New Roman" w:cs="Times New Roman"/>
          <w:sz w:val="24"/>
          <w:szCs w:val="24"/>
        </w:rPr>
        <w:t xml:space="preserve"> Facilities management like </w:t>
      </w:r>
      <w:r w:rsidR="00B73B95" w:rsidRPr="00BC6030">
        <w:rPr>
          <w:rFonts w:ascii="Times New Roman" w:hAnsi="Times New Roman" w:cs="Times New Roman"/>
          <w:sz w:val="24"/>
          <w:szCs w:val="24"/>
        </w:rPr>
        <w:t>Housekeeping</w:t>
      </w:r>
      <w:r w:rsidR="00BC6030" w:rsidRPr="00BC6030">
        <w:rPr>
          <w:rFonts w:ascii="Times New Roman" w:hAnsi="Times New Roman" w:cs="Times New Roman"/>
          <w:sz w:val="24"/>
          <w:szCs w:val="24"/>
        </w:rPr>
        <w:t xml:space="preserve"> and Security service for the company.</w:t>
      </w:r>
      <w:r w:rsidR="00BC6030" w:rsidRPr="00BC6030">
        <w:rPr>
          <w:rFonts w:ascii="Times New Roman" w:hAnsi="Times New Roman" w:cs="Times New Roman"/>
          <w:sz w:val="24"/>
          <w:szCs w:val="24"/>
        </w:rPr>
        <w:br/>
      </w:r>
      <w:r w:rsidRPr="006C60E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  </w:t>
      </w:r>
      <w:r w:rsidR="00BC6030" w:rsidRPr="00BC6030">
        <w:rPr>
          <w:rFonts w:ascii="Times New Roman" w:hAnsi="Times New Roman" w:cs="Times New Roman"/>
          <w:sz w:val="24"/>
          <w:szCs w:val="24"/>
        </w:rPr>
        <w:t xml:space="preserve"> </w:t>
      </w:r>
      <w:r w:rsidR="00053E4E">
        <w:rPr>
          <w:rFonts w:ascii="Times New Roman" w:hAnsi="Times New Roman" w:cs="Times New Roman"/>
          <w:sz w:val="24"/>
          <w:szCs w:val="24"/>
        </w:rPr>
        <w:t xml:space="preserve">General Administration, </w:t>
      </w:r>
      <w:r w:rsidR="00BC6030" w:rsidRPr="00BC6030">
        <w:rPr>
          <w:rFonts w:ascii="Times New Roman" w:hAnsi="Times New Roman" w:cs="Times New Roman"/>
          <w:sz w:val="24"/>
          <w:szCs w:val="24"/>
        </w:rPr>
        <w:t>Vendor Management.</w:t>
      </w:r>
      <w:r w:rsidR="00BC6030" w:rsidRPr="00BC6030">
        <w:rPr>
          <w:rFonts w:ascii="Times New Roman" w:hAnsi="Times New Roman" w:cs="Times New Roman"/>
          <w:sz w:val="24"/>
          <w:szCs w:val="24"/>
        </w:rPr>
        <w:br/>
      </w:r>
      <w:r w:rsidRPr="006C60E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  </w:t>
      </w:r>
      <w:r w:rsidR="00BC6030" w:rsidRPr="00BC6030">
        <w:rPr>
          <w:rFonts w:ascii="Times New Roman" w:hAnsi="Times New Roman" w:cs="Times New Roman"/>
          <w:sz w:val="24"/>
          <w:szCs w:val="24"/>
        </w:rPr>
        <w:t xml:space="preserve"> Handling Employees Grievances.</w:t>
      </w:r>
      <w:r w:rsidR="00BC6030" w:rsidRPr="00BC6030">
        <w:rPr>
          <w:rFonts w:ascii="Times New Roman" w:hAnsi="Times New Roman" w:cs="Times New Roman"/>
          <w:sz w:val="24"/>
          <w:szCs w:val="24"/>
        </w:rPr>
        <w:br/>
      </w:r>
      <w:r w:rsidRPr="006C60E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  </w:t>
      </w:r>
      <w:r w:rsidR="007629CB">
        <w:rPr>
          <w:rFonts w:ascii="Times New Roman" w:hAnsi="Times New Roman" w:cs="Times New Roman"/>
          <w:sz w:val="24"/>
          <w:szCs w:val="24"/>
        </w:rPr>
        <w:t xml:space="preserve"> Preparing d</w:t>
      </w:r>
      <w:r w:rsidR="00BC6030" w:rsidRPr="00BC6030">
        <w:rPr>
          <w:rFonts w:ascii="Times New Roman" w:hAnsi="Times New Roman" w:cs="Times New Roman"/>
          <w:sz w:val="24"/>
          <w:szCs w:val="24"/>
        </w:rPr>
        <w:t>ifferent Hr Policies and maintain it for Healthy Environment.</w:t>
      </w:r>
      <w:r w:rsidR="00BC6030" w:rsidRPr="00BC6030">
        <w:rPr>
          <w:rFonts w:ascii="Times New Roman" w:hAnsi="Times New Roman" w:cs="Times New Roman"/>
          <w:sz w:val="24"/>
          <w:szCs w:val="24"/>
        </w:rPr>
        <w:br/>
      </w:r>
      <w:r w:rsidRPr="006C60E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  </w:t>
      </w:r>
      <w:r w:rsidR="00BC6030" w:rsidRPr="00BC6030">
        <w:rPr>
          <w:rFonts w:ascii="Times New Roman" w:hAnsi="Times New Roman" w:cs="Times New Roman"/>
          <w:sz w:val="24"/>
          <w:szCs w:val="24"/>
        </w:rPr>
        <w:t xml:space="preserve"> Branch Visit, Solving Local Issues At Branch </w:t>
      </w:r>
    </w:p>
    <w:p w:rsidR="00BC722D" w:rsidRDefault="00BC722D" w:rsidP="007B756B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BC722D" w:rsidRPr="00BC722D" w:rsidRDefault="00702204" w:rsidP="00BC722D">
      <w:pPr>
        <w:spacing w:after="0"/>
        <w:rPr>
          <w:rStyle w:val="Strong"/>
          <w:rFonts w:ascii="Times New Roman" w:hAnsi="Times New Roman" w:cs="Times New Roman"/>
          <w:bCs w:val="0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line id="_x0000_s1032" style="position:absolute;flip:y;z-index:251657728" from="-3.75pt,9pt" to="482.95pt,9pt" strokeweight=".26mm">
            <v:stroke joinstyle="miter"/>
          </v:line>
        </w:pict>
      </w:r>
    </w:p>
    <w:p w:rsidR="001B51E7" w:rsidRPr="004E776B" w:rsidRDefault="001B51E7" w:rsidP="001B51E7">
      <w:pPr>
        <w:jc w:val="both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 w:rsidRPr="004E776B">
        <w:rPr>
          <w:rStyle w:val="Strong"/>
          <w:rFonts w:ascii="Times New Roman" w:hAnsi="Times New Roman" w:cs="Times New Roman"/>
          <w:color w:val="000080"/>
          <w:sz w:val="24"/>
          <w:szCs w:val="24"/>
        </w:rPr>
        <w:t>EDUCATIONAL QUALIFICATION</w:t>
      </w:r>
    </w:p>
    <w:p w:rsidR="001B51E7" w:rsidRPr="004E776B" w:rsidRDefault="001B51E7" w:rsidP="001B51E7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776B">
        <w:rPr>
          <w:rFonts w:ascii="Times New Roman" w:hAnsi="Times New Roman" w:cs="Times New Roman"/>
          <w:b/>
          <w:sz w:val="24"/>
          <w:szCs w:val="24"/>
        </w:rPr>
        <w:t xml:space="preserve">PGDM IN HRM </w:t>
      </w:r>
      <w:r w:rsidRPr="004E776B">
        <w:rPr>
          <w:rFonts w:ascii="Times New Roman" w:hAnsi="Times New Roman" w:cs="Times New Roman"/>
          <w:sz w:val="24"/>
          <w:szCs w:val="24"/>
        </w:rPr>
        <w:t xml:space="preserve">with </w:t>
      </w:r>
      <w:r w:rsidRPr="004E776B">
        <w:rPr>
          <w:rFonts w:ascii="Times New Roman" w:hAnsi="Times New Roman" w:cs="Times New Roman"/>
          <w:b/>
          <w:bCs/>
          <w:sz w:val="24"/>
          <w:szCs w:val="24"/>
        </w:rPr>
        <w:t xml:space="preserve">second class </w:t>
      </w:r>
      <w:r w:rsidRPr="004E776B">
        <w:rPr>
          <w:rFonts w:ascii="Times New Roman" w:hAnsi="Times New Roman" w:cs="Times New Roman"/>
          <w:sz w:val="24"/>
          <w:szCs w:val="24"/>
        </w:rPr>
        <w:t>from Mahatma Gandhi Labour Institute in 2013.</w:t>
      </w:r>
    </w:p>
    <w:p w:rsidR="001B51E7" w:rsidRPr="004E776B" w:rsidRDefault="001B51E7" w:rsidP="001B51E7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76B">
        <w:rPr>
          <w:rFonts w:ascii="Times New Roman" w:hAnsi="Times New Roman" w:cs="Times New Roman"/>
          <w:b/>
          <w:bCs/>
          <w:sz w:val="24"/>
          <w:szCs w:val="24"/>
        </w:rPr>
        <w:t xml:space="preserve">B. COM </w:t>
      </w:r>
      <w:r w:rsidRPr="004E776B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 w:rsidRPr="004E776B">
        <w:rPr>
          <w:rFonts w:ascii="Times New Roman" w:hAnsi="Times New Roman" w:cs="Times New Roman"/>
          <w:b/>
          <w:bCs/>
          <w:sz w:val="24"/>
          <w:szCs w:val="24"/>
        </w:rPr>
        <w:t>second class</w:t>
      </w:r>
      <w:r w:rsidR="00630BD0">
        <w:rPr>
          <w:rFonts w:ascii="Times New Roman" w:hAnsi="Times New Roman" w:cs="Times New Roman"/>
          <w:bCs/>
          <w:sz w:val="24"/>
          <w:szCs w:val="24"/>
        </w:rPr>
        <w:t xml:space="preserve"> from Aroma </w:t>
      </w:r>
      <w:r w:rsidR="00AF2E0E">
        <w:rPr>
          <w:rFonts w:ascii="Times New Roman" w:hAnsi="Times New Roman" w:cs="Times New Roman"/>
          <w:bCs/>
          <w:sz w:val="24"/>
          <w:szCs w:val="24"/>
        </w:rPr>
        <w:t>College</w:t>
      </w:r>
      <w:r w:rsidR="00630BD0">
        <w:rPr>
          <w:rFonts w:ascii="Times New Roman" w:hAnsi="Times New Roman" w:cs="Times New Roman"/>
          <w:bCs/>
          <w:sz w:val="24"/>
          <w:szCs w:val="24"/>
        </w:rPr>
        <w:t>, A</w:t>
      </w:r>
      <w:r w:rsidRPr="004E776B">
        <w:rPr>
          <w:rFonts w:ascii="Times New Roman" w:hAnsi="Times New Roman" w:cs="Times New Roman"/>
          <w:bCs/>
          <w:sz w:val="24"/>
          <w:szCs w:val="24"/>
        </w:rPr>
        <w:t>hmedabad (</w:t>
      </w:r>
      <w:r w:rsidRPr="004E776B">
        <w:rPr>
          <w:rFonts w:ascii="Times New Roman" w:hAnsi="Times New Roman" w:cs="Times New Roman"/>
          <w:sz w:val="24"/>
          <w:szCs w:val="24"/>
        </w:rPr>
        <w:t>GUJ. University) in 2011</w:t>
      </w:r>
    </w:p>
    <w:p w:rsidR="001B51E7" w:rsidRPr="004E776B" w:rsidRDefault="001B51E7" w:rsidP="001B51E7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76B">
        <w:rPr>
          <w:rFonts w:ascii="Times New Roman" w:hAnsi="Times New Roman" w:cs="Times New Roman"/>
          <w:b/>
          <w:sz w:val="24"/>
          <w:szCs w:val="24"/>
        </w:rPr>
        <w:t xml:space="preserve">HARDWARE &amp; NETWORKING </w:t>
      </w:r>
      <w:r w:rsidRPr="004E776B">
        <w:rPr>
          <w:rFonts w:ascii="Times New Roman" w:hAnsi="Times New Roman" w:cs="Times New Roman"/>
          <w:sz w:val="24"/>
          <w:szCs w:val="24"/>
        </w:rPr>
        <w:t>from Hcl career institute, Ahmedabad in 2009.</w:t>
      </w:r>
    </w:p>
    <w:p w:rsidR="001B51E7" w:rsidRPr="004E776B" w:rsidRDefault="001B51E7" w:rsidP="001B51E7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776B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4E776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4E77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776B">
        <w:rPr>
          <w:rFonts w:ascii="Times New Roman" w:hAnsi="Times New Roman" w:cs="Times New Roman"/>
          <w:sz w:val="24"/>
          <w:szCs w:val="24"/>
        </w:rPr>
        <w:t xml:space="preserve">with </w:t>
      </w:r>
      <w:r w:rsidRPr="004E776B">
        <w:rPr>
          <w:rFonts w:ascii="Times New Roman" w:hAnsi="Times New Roman" w:cs="Times New Roman"/>
          <w:b/>
          <w:bCs/>
          <w:sz w:val="24"/>
          <w:szCs w:val="24"/>
        </w:rPr>
        <w:t xml:space="preserve">second class </w:t>
      </w:r>
      <w:r w:rsidRPr="004E776B">
        <w:rPr>
          <w:rFonts w:ascii="Times New Roman" w:hAnsi="Times New Roman" w:cs="Times New Roman"/>
          <w:bCs/>
          <w:sz w:val="24"/>
          <w:szCs w:val="24"/>
        </w:rPr>
        <w:t>from Nutan high school, Ahmedabad. (</w:t>
      </w:r>
      <w:r w:rsidRPr="004E776B">
        <w:rPr>
          <w:rFonts w:ascii="Times New Roman" w:hAnsi="Times New Roman" w:cs="Times New Roman"/>
          <w:sz w:val="24"/>
          <w:szCs w:val="24"/>
        </w:rPr>
        <w:t>G.S.H.E.B.</w:t>
      </w:r>
      <w:r w:rsidRPr="004E776B">
        <w:rPr>
          <w:rFonts w:ascii="Times New Roman" w:hAnsi="Times New Roman" w:cs="Times New Roman"/>
          <w:bCs/>
          <w:sz w:val="24"/>
          <w:szCs w:val="24"/>
        </w:rPr>
        <w:t>) in 2008.</w:t>
      </w:r>
    </w:p>
    <w:p w:rsidR="001B51E7" w:rsidRPr="004E776B" w:rsidRDefault="001B51E7" w:rsidP="001B51E7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776B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4E776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4E77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776B">
        <w:rPr>
          <w:rFonts w:ascii="Times New Roman" w:hAnsi="Times New Roman" w:cs="Times New Roman"/>
          <w:sz w:val="24"/>
          <w:szCs w:val="24"/>
        </w:rPr>
        <w:t xml:space="preserve">with </w:t>
      </w:r>
      <w:r w:rsidRPr="004E776B">
        <w:rPr>
          <w:rFonts w:ascii="Times New Roman" w:hAnsi="Times New Roman" w:cs="Times New Roman"/>
          <w:b/>
          <w:bCs/>
          <w:sz w:val="24"/>
          <w:szCs w:val="24"/>
        </w:rPr>
        <w:t xml:space="preserve">first class </w:t>
      </w:r>
      <w:r w:rsidRPr="004E776B">
        <w:rPr>
          <w:rFonts w:ascii="Times New Roman" w:hAnsi="Times New Roman" w:cs="Times New Roman"/>
          <w:sz w:val="24"/>
          <w:szCs w:val="24"/>
        </w:rPr>
        <w:t>from</w:t>
      </w:r>
      <w:r w:rsidRPr="004E776B">
        <w:rPr>
          <w:rFonts w:ascii="Times New Roman" w:hAnsi="Times New Roman" w:cs="Times New Roman"/>
          <w:bCs/>
          <w:sz w:val="24"/>
          <w:szCs w:val="24"/>
        </w:rPr>
        <w:t xml:space="preserve"> Nutan high school, Ahmedabad. (</w:t>
      </w:r>
      <w:r w:rsidRPr="004E776B">
        <w:rPr>
          <w:rFonts w:ascii="Times New Roman" w:hAnsi="Times New Roman" w:cs="Times New Roman"/>
          <w:sz w:val="24"/>
          <w:szCs w:val="24"/>
        </w:rPr>
        <w:t>G.S.E.B.</w:t>
      </w:r>
      <w:r w:rsidRPr="004E776B">
        <w:rPr>
          <w:rFonts w:ascii="Times New Roman" w:hAnsi="Times New Roman" w:cs="Times New Roman"/>
          <w:bCs/>
          <w:sz w:val="24"/>
          <w:szCs w:val="24"/>
        </w:rPr>
        <w:t>) in 2006.</w:t>
      </w:r>
    </w:p>
    <w:p w:rsidR="00F2671E" w:rsidRPr="004E776B" w:rsidRDefault="00702204" w:rsidP="00F2671E">
      <w:pPr>
        <w:jc w:val="both"/>
        <w:rPr>
          <w:rFonts w:ascii="Times New Roman" w:hAnsi="Times New Roman" w:cs="Times New Roman"/>
          <w:b/>
          <w:color w:val="000080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line id="_x0000_s1031" style="position:absolute;left:0;text-align:left;flip:y;z-index:251656704" from="-2.25pt,14.8pt" to="478.5pt,14.8pt" strokeweight=".26mm">
            <v:stroke joinstyle="miter"/>
          </v:line>
        </w:pict>
      </w:r>
    </w:p>
    <w:p w:rsidR="00F2671E" w:rsidRPr="004E776B" w:rsidRDefault="00F2671E" w:rsidP="00F2671E">
      <w:pPr>
        <w:jc w:val="both"/>
        <w:rPr>
          <w:rFonts w:ascii="Times New Roman" w:hAnsi="Times New Roman" w:cs="Times New Roman"/>
          <w:b/>
          <w:color w:val="000080"/>
          <w:sz w:val="24"/>
          <w:szCs w:val="24"/>
        </w:rPr>
      </w:pPr>
      <w:r w:rsidRPr="004E776B">
        <w:rPr>
          <w:rFonts w:ascii="Times New Roman" w:hAnsi="Times New Roman" w:cs="Times New Roman"/>
          <w:b/>
          <w:color w:val="000080"/>
          <w:sz w:val="24"/>
          <w:szCs w:val="24"/>
        </w:rPr>
        <w:lastRenderedPageBreak/>
        <w:t>PROFILE</w:t>
      </w:r>
    </w:p>
    <w:p w:rsidR="00F2671E" w:rsidRPr="004E776B" w:rsidRDefault="00F2671E" w:rsidP="00F2671E">
      <w:pPr>
        <w:numPr>
          <w:ilvl w:val="0"/>
          <w:numId w:val="7"/>
        </w:numPr>
        <w:tabs>
          <w:tab w:val="left" w:pos="438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76B">
        <w:rPr>
          <w:rFonts w:ascii="Times New Roman" w:hAnsi="Times New Roman" w:cs="Times New Roman"/>
          <w:sz w:val="24"/>
          <w:szCs w:val="24"/>
        </w:rPr>
        <w:t>Analytical, good at problem solving and excellent in maintaining interpersonal relationship.</w:t>
      </w:r>
    </w:p>
    <w:p w:rsidR="00F2671E" w:rsidRPr="004E776B" w:rsidRDefault="00F2671E" w:rsidP="00F2671E">
      <w:pPr>
        <w:numPr>
          <w:ilvl w:val="0"/>
          <w:numId w:val="7"/>
        </w:numPr>
        <w:tabs>
          <w:tab w:val="left" w:pos="438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76B">
        <w:rPr>
          <w:rFonts w:ascii="Times New Roman" w:hAnsi="Times New Roman" w:cs="Times New Roman"/>
          <w:sz w:val="24"/>
          <w:szCs w:val="24"/>
        </w:rPr>
        <w:t>Good k</w:t>
      </w:r>
      <w:r w:rsidR="00513929">
        <w:rPr>
          <w:rFonts w:ascii="Times New Roman" w:hAnsi="Times New Roman" w:cs="Times New Roman"/>
          <w:sz w:val="24"/>
          <w:szCs w:val="24"/>
        </w:rPr>
        <w:t>nowledge c</w:t>
      </w:r>
      <w:r w:rsidRPr="004E776B">
        <w:rPr>
          <w:rFonts w:ascii="Times New Roman" w:hAnsi="Times New Roman" w:cs="Times New Roman"/>
          <w:sz w:val="24"/>
          <w:szCs w:val="24"/>
        </w:rPr>
        <w:t>omputer hardware &amp; software.</w:t>
      </w:r>
    </w:p>
    <w:p w:rsidR="00F2671E" w:rsidRPr="004E776B" w:rsidRDefault="00F2671E" w:rsidP="00F2671E">
      <w:pPr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E776B">
        <w:rPr>
          <w:rFonts w:ascii="Times New Roman" w:hAnsi="Times New Roman" w:cs="Times New Roman"/>
          <w:sz w:val="24"/>
          <w:szCs w:val="24"/>
        </w:rPr>
        <w:t xml:space="preserve">Well versed in Hardware, Networking &amp; Security, CCNA, MCSE, RHCE </w:t>
      </w:r>
      <w:r w:rsidRPr="004E776B">
        <w:rPr>
          <w:rFonts w:ascii="Times New Roman" w:hAnsi="Times New Roman" w:cs="Times New Roman"/>
          <w:bCs/>
          <w:sz w:val="24"/>
          <w:szCs w:val="24"/>
        </w:rPr>
        <w:t>Mobile and wireless Devices.</w:t>
      </w:r>
      <w:r w:rsidRPr="004E77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71E" w:rsidRPr="004E776B" w:rsidRDefault="00F2671E" w:rsidP="00F2671E">
      <w:pPr>
        <w:numPr>
          <w:ilvl w:val="0"/>
          <w:numId w:val="7"/>
        </w:numPr>
        <w:tabs>
          <w:tab w:val="left" w:pos="438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76B">
        <w:rPr>
          <w:rFonts w:ascii="Times New Roman" w:hAnsi="Times New Roman" w:cs="Times New Roman"/>
          <w:sz w:val="24"/>
          <w:szCs w:val="24"/>
        </w:rPr>
        <w:t>Good verbal and written skills.</w:t>
      </w:r>
    </w:p>
    <w:p w:rsidR="00BB6EDA" w:rsidRDefault="00702204" w:rsidP="00BB6EDA">
      <w:pPr>
        <w:tabs>
          <w:tab w:val="left" w:pos="4380"/>
        </w:tabs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038" style="position:absolute;left:0;text-align:left;z-index:251662848" from="-2.25pt,9.65pt" to="479.25pt,10.4pt" strokeweight=".26mm">
            <v:stroke joinstyle="miter"/>
          </v:line>
        </w:pict>
      </w:r>
    </w:p>
    <w:p w:rsidR="00BB6EDA" w:rsidRDefault="00F2671E" w:rsidP="00BB6EDA">
      <w:pPr>
        <w:tabs>
          <w:tab w:val="left" w:pos="43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776B">
        <w:rPr>
          <w:rStyle w:val="Strong"/>
          <w:rFonts w:ascii="Times New Roman" w:hAnsi="Times New Roman" w:cs="Times New Roman"/>
          <w:color w:val="000080"/>
          <w:sz w:val="24"/>
          <w:szCs w:val="24"/>
        </w:rPr>
        <w:t>SOFTWARE SKILLS</w:t>
      </w:r>
    </w:p>
    <w:p w:rsidR="00BB6EDA" w:rsidRDefault="00F2671E" w:rsidP="00BB6EDA">
      <w:pPr>
        <w:tabs>
          <w:tab w:val="left" w:pos="43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776B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Operating Systems</w:t>
      </w:r>
      <w:r w:rsidRPr="004E776B">
        <w:rPr>
          <w:rStyle w:val="Emphasis"/>
          <w:rFonts w:ascii="Times New Roman" w:hAnsi="Times New Roman" w:cs="Times New Roman"/>
          <w:sz w:val="24"/>
          <w:szCs w:val="24"/>
        </w:rPr>
        <w:tab/>
      </w:r>
      <w:r w:rsidRPr="004E776B">
        <w:rPr>
          <w:rFonts w:ascii="Times New Roman" w:hAnsi="Times New Roman" w:cs="Times New Roman"/>
          <w:sz w:val="24"/>
          <w:szCs w:val="24"/>
        </w:rPr>
        <w:t>Windows 9x/2000/XP/vista/7</w:t>
      </w:r>
    </w:p>
    <w:p w:rsidR="00F2671E" w:rsidRPr="004E776B" w:rsidRDefault="00702204" w:rsidP="00BB6EDA">
      <w:pPr>
        <w:tabs>
          <w:tab w:val="left" w:pos="4380"/>
        </w:tabs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w:pict>
          <v:line id="_x0000_s1033" style="position:absolute;left:0;text-align:left;z-index:251658752" from="-3.75pt,20.5pt" to="478.5pt,20.5pt" strokeweight=".26mm">
            <v:stroke joinstyle="miter"/>
          </v:line>
        </w:pict>
      </w:r>
      <w:r w:rsidR="00F2671E" w:rsidRPr="004E776B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Software           </w:t>
      </w:r>
      <w:r w:rsidR="00F2671E" w:rsidRPr="004E776B">
        <w:rPr>
          <w:rStyle w:val="Emphasis"/>
          <w:rFonts w:ascii="Times New Roman" w:hAnsi="Times New Roman" w:cs="Times New Roman"/>
          <w:sz w:val="24"/>
          <w:szCs w:val="24"/>
        </w:rPr>
        <w:tab/>
      </w:r>
      <w:r w:rsidR="00F2671E" w:rsidRPr="004E776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Microsoft Word, PowerPoint, and Excel</w:t>
      </w:r>
    </w:p>
    <w:p w:rsidR="00BC722D" w:rsidRDefault="00BC722D" w:rsidP="00F2671E">
      <w:pPr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:rsidR="00F2671E" w:rsidRPr="004E776B" w:rsidRDefault="00BC722D" w:rsidP="00F2671E">
      <w:pPr>
        <w:rPr>
          <w:rFonts w:ascii="Times New Roman" w:hAnsi="Times New Roman" w:cs="Times New Roman"/>
          <w:b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color w:val="000080"/>
          <w:sz w:val="24"/>
          <w:szCs w:val="24"/>
        </w:rPr>
        <w:t xml:space="preserve">      </w:t>
      </w:r>
      <w:r w:rsidR="00F2671E" w:rsidRPr="004E776B">
        <w:rPr>
          <w:rFonts w:ascii="Times New Roman" w:hAnsi="Times New Roman" w:cs="Times New Roman"/>
          <w:b/>
          <w:color w:val="000080"/>
          <w:sz w:val="24"/>
          <w:szCs w:val="24"/>
        </w:rPr>
        <w:t>HARDWARE SKILLS</w:t>
      </w:r>
    </w:p>
    <w:p w:rsidR="00F2671E" w:rsidRPr="004E776B" w:rsidRDefault="00F2671E" w:rsidP="00F2671E">
      <w:pPr>
        <w:numPr>
          <w:ilvl w:val="0"/>
          <w:numId w:val="8"/>
        </w:numPr>
        <w:tabs>
          <w:tab w:val="left" w:pos="1072"/>
        </w:tabs>
        <w:suppressAutoHyphens/>
        <w:spacing w:after="0" w:line="240" w:lineRule="auto"/>
        <w:ind w:left="357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4E776B">
        <w:rPr>
          <w:rFonts w:ascii="Times New Roman" w:hAnsi="Times New Roman" w:cs="Times New Roman"/>
          <w:color w:val="000000"/>
          <w:sz w:val="24"/>
          <w:szCs w:val="24"/>
        </w:rPr>
        <w:t>Assembling of PC.</w:t>
      </w:r>
    </w:p>
    <w:p w:rsidR="00F2671E" w:rsidRPr="004E776B" w:rsidRDefault="00F2671E" w:rsidP="00F2671E">
      <w:pPr>
        <w:numPr>
          <w:ilvl w:val="0"/>
          <w:numId w:val="8"/>
        </w:numPr>
        <w:tabs>
          <w:tab w:val="left" w:pos="1072"/>
        </w:tabs>
        <w:suppressAutoHyphens/>
        <w:spacing w:after="0" w:line="240" w:lineRule="auto"/>
        <w:ind w:left="357" w:hanging="357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4E776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Networking &amp; Troubleshooting PC. </w:t>
      </w:r>
    </w:p>
    <w:p w:rsidR="00F2671E" w:rsidRPr="004E776B" w:rsidRDefault="00702204" w:rsidP="00F2671E">
      <w:pPr>
        <w:tabs>
          <w:tab w:val="left" w:pos="1072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line id="_x0000_s1040" style="position:absolute;left:0;text-align:left;z-index:251663872" from="-2.25pt,26.9pt" to="468.75pt,27.65pt" strokeweight=".26mm">
            <v:stroke joinstyle="miter"/>
          </v:line>
        </w:pict>
      </w:r>
      <w:r w:rsidR="00F2671E" w:rsidRPr="004E776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</w:t>
      </w:r>
    </w:p>
    <w:p w:rsidR="00F2671E" w:rsidRPr="004E776B" w:rsidRDefault="00F2671E" w:rsidP="00F2671E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 w:cs="Times New Roman"/>
          <w:b/>
          <w:color w:val="000080"/>
          <w:sz w:val="24"/>
          <w:szCs w:val="24"/>
        </w:rPr>
      </w:pPr>
      <w:r w:rsidRPr="004E776B">
        <w:rPr>
          <w:rFonts w:ascii="Times New Roman" w:hAnsi="Times New Roman" w:cs="Times New Roman"/>
          <w:b/>
          <w:color w:val="000080"/>
          <w:sz w:val="24"/>
          <w:szCs w:val="24"/>
        </w:rPr>
        <w:tab/>
        <w:t>PROJECTS UNDERTAKEN</w:t>
      </w:r>
    </w:p>
    <w:p w:rsidR="00F2671E" w:rsidRPr="004E776B" w:rsidRDefault="00F2671E" w:rsidP="00F2671E">
      <w:pPr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F2671E" w:rsidRPr="004E776B" w:rsidRDefault="00F2671E" w:rsidP="00F05C8F">
      <w:pPr>
        <w:spacing w:after="0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 w:rsidRPr="004E776B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Effective Hr Policy In It Companies – Summer Interns Project </w:t>
      </w:r>
    </w:p>
    <w:p w:rsidR="00F2671E" w:rsidRPr="004E776B" w:rsidRDefault="00F2671E" w:rsidP="00F05C8F">
      <w:pPr>
        <w:spacing w:after="0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 w:rsidRPr="004E776B">
        <w:rPr>
          <w:rFonts w:ascii="Times New Roman" w:hAnsi="Times New Roman" w:cs="Times New Roman"/>
          <w:b/>
          <w:bCs/>
          <w:color w:val="000080"/>
          <w:sz w:val="24"/>
          <w:szCs w:val="24"/>
        </w:rPr>
        <w:t>From: Sp Techno lab Pvt. Ltd.</w:t>
      </w:r>
    </w:p>
    <w:p w:rsidR="00F2671E" w:rsidRPr="004E776B" w:rsidRDefault="00F2671E" w:rsidP="00F05C8F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E776B">
        <w:rPr>
          <w:rFonts w:ascii="Times New Roman" w:hAnsi="Times New Roman" w:cs="Times New Roman"/>
          <w:bCs/>
          <w:color w:val="000000"/>
          <w:sz w:val="24"/>
          <w:szCs w:val="24"/>
        </w:rPr>
        <w:t>Having experience of 6 weeks study on various effective hr policies in it companies.</w:t>
      </w:r>
    </w:p>
    <w:p w:rsidR="00F2671E" w:rsidRPr="004E776B" w:rsidRDefault="00F2671E" w:rsidP="00F2671E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4E776B">
        <w:rPr>
          <w:rFonts w:ascii="Times New Roman" w:hAnsi="Times New Roman"/>
          <w:b/>
          <w:sz w:val="24"/>
          <w:szCs w:val="24"/>
        </w:rPr>
        <w:t xml:space="preserve">Role : </w:t>
      </w:r>
      <w:r w:rsidRPr="004E776B">
        <w:rPr>
          <w:rFonts w:ascii="Times New Roman" w:hAnsi="Times New Roman"/>
          <w:sz w:val="24"/>
          <w:szCs w:val="24"/>
        </w:rPr>
        <w:t>HR</w:t>
      </w:r>
      <w:r w:rsidRPr="004E776B">
        <w:rPr>
          <w:rFonts w:ascii="Times New Roman" w:hAnsi="Times New Roman"/>
          <w:b/>
          <w:sz w:val="24"/>
          <w:szCs w:val="24"/>
        </w:rPr>
        <w:t xml:space="preserve"> </w:t>
      </w:r>
      <w:r w:rsidRPr="004E776B">
        <w:rPr>
          <w:rFonts w:ascii="Times New Roman" w:hAnsi="Times New Roman"/>
          <w:sz w:val="24"/>
          <w:szCs w:val="24"/>
        </w:rPr>
        <w:t>Trainee</w:t>
      </w:r>
    </w:p>
    <w:p w:rsidR="00F2671E" w:rsidRPr="004E776B" w:rsidRDefault="00F2671E" w:rsidP="00F05C8F">
      <w:pPr>
        <w:spacing w:after="0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BC722D" w:rsidRDefault="00BC722D" w:rsidP="00F05C8F">
      <w:pPr>
        <w:spacing w:after="0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F2671E" w:rsidRPr="004E776B" w:rsidRDefault="00F2671E" w:rsidP="00F05C8F">
      <w:pPr>
        <w:spacing w:after="0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 w:rsidRPr="004E776B">
        <w:rPr>
          <w:rFonts w:ascii="Times New Roman" w:hAnsi="Times New Roman" w:cs="Times New Roman"/>
          <w:b/>
          <w:bCs/>
          <w:color w:val="000080"/>
          <w:sz w:val="24"/>
          <w:szCs w:val="24"/>
        </w:rPr>
        <w:t>Hardware &amp; networking training</w:t>
      </w:r>
    </w:p>
    <w:p w:rsidR="00F2671E" w:rsidRPr="004E776B" w:rsidRDefault="00F2671E" w:rsidP="00F05C8F">
      <w:pPr>
        <w:spacing w:after="0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 w:rsidRPr="004E776B">
        <w:rPr>
          <w:rFonts w:ascii="Times New Roman" w:hAnsi="Times New Roman" w:cs="Times New Roman"/>
          <w:b/>
          <w:bCs/>
          <w:color w:val="000080"/>
          <w:sz w:val="24"/>
          <w:szCs w:val="24"/>
        </w:rPr>
        <w:t>From: Hcl Cdc Pvt. Ltd.</w:t>
      </w:r>
    </w:p>
    <w:p w:rsidR="00F2671E" w:rsidRPr="004E776B" w:rsidRDefault="00F2671E" w:rsidP="00F05C8F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E776B">
        <w:rPr>
          <w:rFonts w:ascii="Times New Roman" w:hAnsi="Times New Roman" w:cs="Times New Roman"/>
          <w:bCs/>
          <w:color w:val="000000"/>
          <w:sz w:val="24"/>
          <w:szCs w:val="24"/>
        </w:rPr>
        <w:t>Having experience of 1 year training in various hardware &amp; networking concepts.</w:t>
      </w:r>
    </w:p>
    <w:p w:rsidR="00050AA4" w:rsidRPr="004A53B0" w:rsidRDefault="00F2671E" w:rsidP="004A53B0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4E776B">
        <w:rPr>
          <w:rFonts w:ascii="Times New Roman" w:hAnsi="Times New Roman"/>
          <w:b/>
          <w:sz w:val="24"/>
          <w:szCs w:val="24"/>
        </w:rPr>
        <w:t xml:space="preserve">Role : </w:t>
      </w:r>
      <w:r w:rsidRPr="004E776B">
        <w:rPr>
          <w:rFonts w:ascii="Times New Roman" w:hAnsi="Times New Roman"/>
          <w:sz w:val="24"/>
          <w:szCs w:val="24"/>
        </w:rPr>
        <w:t>Hardware &amp; networking</w:t>
      </w:r>
      <w:r w:rsidRPr="004E776B">
        <w:rPr>
          <w:rFonts w:ascii="Times New Roman" w:hAnsi="Times New Roman"/>
          <w:b/>
          <w:sz w:val="24"/>
          <w:szCs w:val="24"/>
        </w:rPr>
        <w:t xml:space="preserve"> </w:t>
      </w:r>
      <w:r w:rsidRPr="004E776B">
        <w:rPr>
          <w:rFonts w:ascii="Times New Roman" w:hAnsi="Times New Roman"/>
          <w:sz w:val="24"/>
          <w:szCs w:val="24"/>
        </w:rPr>
        <w:t>Trainee.</w:t>
      </w:r>
    </w:p>
    <w:p w:rsidR="00BC722D" w:rsidRDefault="00702204" w:rsidP="00F2671E">
      <w:pPr>
        <w:rPr>
          <w:rFonts w:ascii="Times New Roman" w:hAnsi="Times New Roman" w:cs="Times New Roman"/>
          <w:b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w:pict>
          <v:line id="_x0000_s1041" style="position:absolute;z-index:251664896" from=".75pt,25.75pt" to="465pt,26.5pt" strokeweight=".26mm">
            <v:stroke joinstyle="miter"/>
          </v:line>
        </w:pict>
      </w:r>
    </w:p>
    <w:p w:rsidR="000147D1" w:rsidRDefault="000147D1" w:rsidP="00F2671E">
      <w:pPr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:rsidR="00F2671E" w:rsidRPr="004E776B" w:rsidRDefault="004814B6" w:rsidP="00F2671E">
      <w:pPr>
        <w:rPr>
          <w:rFonts w:ascii="Times New Roman" w:hAnsi="Times New Roman" w:cs="Times New Roman"/>
          <w:b/>
          <w:color w:val="000080"/>
          <w:sz w:val="24"/>
          <w:szCs w:val="24"/>
        </w:rPr>
      </w:pPr>
      <w:r w:rsidRPr="004E776B">
        <w:rPr>
          <w:rFonts w:ascii="Times New Roman" w:hAnsi="Times New Roman" w:cs="Times New Roman"/>
          <w:b/>
          <w:color w:val="000080"/>
          <w:sz w:val="24"/>
          <w:szCs w:val="24"/>
        </w:rPr>
        <w:t>STRENGTHS</w:t>
      </w:r>
    </w:p>
    <w:p w:rsidR="00F2671E" w:rsidRPr="004E776B" w:rsidRDefault="00F2671E" w:rsidP="00F2671E">
      <w:pPr>
        <w:numPr>
          <w:ilvl w:val="0"/>
          <w:numId w:val="8"/>
        </w:numPr>
        <w:tabs>
          <w:tab w:val="left" w:pos="1072"/>
        </w:tabs>
        <w:suppressAutoHyphens/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4E776B">
        <w:rPr>
          <w:rFonts w:ascii="Times New Roman" w:hAnsi="Times New Roman" w:cs="Times New Roman"/>
          <w:sz w:val="24"/>
          <w:szCs w:val="24"/>
        </w:rPr>
        <w:t>Determined to learn with managerial approach.</w:t>
      </w:r>
    </w:p>
    <w:p w:rsidR="00F2671E" w:rsidRPr="004E776B" w:rsidRDefault="00F2671E" w:rsidP="00F2671E">
      <w:pPr>
        <w:numPr>
          <w:ilvl w:val="0"/>
          <w:numId w:val="8"/>
        </w:numPr>
        <w:tabs>
          <w:tab w:val="left" w:pos="1060"/>
        </w:tabs>
        <w:suppressAutoHyphens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776B">
        <w:rPr>
          <w:rFonts w:ascii="Times New Roman" w:hAnsi="Times New Roman" w:cs="Times New Roman"/>
          <w:color w:val="000000"/>
          <w:sz w:val="24"/>
          <w:szCs w:val="24"/>
        </w:rPr>
        <w:t xml:space="preserve">Good communication skills. </w:t>
      </w:r>
    </w:p>
    <w:p w:rsidR="00F2671E" w:rsidRDefault="00F2671E" w:rsidP="00F2671E">
      <w:pPr>
        <w:numPr>
          <w:ilvl w:val="0"/>
          <w:numId w:val="8"/>
        </w:numPr>
        <w:tabs>
          <w:tab w:val="left" w:pos="1083"/>
        </w:tabs>
        <w:suppressAutoHyphens/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E776B">
        <w:rPr>
          <w:rFonts w:ascii="Times New Roman" w:hAnsi="Times New Roman" w:cs="Times New Roman"/>
          <w:color w:val="000000"/>
          <w:sz w:val="24"/>
          <w:szCs w:val="24"/>
        </w:rPr>
        <w:t xml:space="preserve">Enthusiastic and can produce results under deadline constraints. </w:t>
      </w:r>
      <w:r w:rsidRPr="004E776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C1D7E" w:rsidRDefault="008C1D7E" w:rsidP="008C1D7E">
      <w:pPr>
        <w:tabs>
          <w:tab w:val="left" w:pos="1083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D7E" w:rsidRDefault="008C1D7E" w:rsidP="00CE57DC">
      <w:pPr>
        <w:tabs>
          <w:tab w:val="left" w:pos="108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2671E" w:rsidRPr="004E776B" w:rsidRDefault="00702204" w:rsidP="00CE57DC">
      <w:pPr>
        <w:tabs>
          <w:tab w:val="left" w:pos="108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line id="_x0000_s1034" style="position:absolute;left:0;text-align:left;z-index:251659776" from="-1.5pt,24.75pt" to="470.25pt,24.75pt" strokeweight=".26mm">
            <v:stroke joinstyle="miter"/>
          </v:line>
        </w:pict>
      </w:r>
      <w:r w:rsidR="00F2671E" w:rsidRPr="004E77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</w:p>
    <w:p w:rsidR="00F2671E" w:rsidRPr="004E776B" w:rsidRDefault="00F2671E" w:rsidP="00D33FF0">
      <w:pPr>
        <w:widowControl w:val="0"/>
        <w:pBdr>
          <w:bottom w:val="single" w:sz="4" w:space="3" w:color="000000"/>
        </w:pBdr>
        <w:shd w:val="clear" w:color="auto" w:fill="E5E5E5"/>
        <w:tabs>
          <w:tab w:val="center" w:pos="4514"/>
        </w:tabs>
        <w:spacing w:line="240" w:lineRule="auto"/>
        <w:jc w:val="center"/>
        <w:rPr>
          <w:rFonts w:ascii="Times New Roman" w:hAnsi="Times New Roman" w:cs="Times New Roman"/>
          <w:b/>
          <w:color w:val="000080"/>
          <w:sz w:val="24"/>
          <w:szCs w:val="24"/>
          <w:shd w:val="clear" w:color="auto" w:fill="C0C0C0"/>
        </w:rPr>
      </w:pPr>
      <w:r w:rsidRPr="004E776B">
        <w:rPr>
          <w:rFonts w:ascii="Times New Roman" w:hAnsi="Times New Roman" w:cs="Times New Roman"/>
          <w:b/>
          <w:color w:val="000080"/>
          <w:sz w:val="24"/>
          <w:szCs w:val="24"/>
          <w:shd w:val="clear" w:color="auto" w:fill="C0C0C0"/>
        </w:rPr>
        <w:t>PERSONAL DETAILS</w:t>
      </w:r>
    </w:p>
    <w:p w:rsidR="00F2671E" w:rsidRPr="004E776B" w:rsidRDefault="00F2671E" w:rsidP="00F2671E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"/>
        <w:gridCol w:w="2488"/>
        <w:gridCol w:w="6674"/>
        <w:gridCol w:w="278"/>
        <w:gridCol w:w="43"/>
      </w:tblGrid>
      <w:tr w:rsidR="00F2671E" w:rsidRPr="004E776B" w:rsidTr="007A51AE">
        <w:trPr>
          <w:gridAfter w:val="1"/>
          <w:wAfter w:w="43" w:type="dxa"/>
          <w:trHeight w:val="320"/>
        </w:trPr>
        <w:tc>
          <w:tcPr>
            <w:tcW w:w="2596" w:type="dxa"/>
            <w:gridSpan w:val="2"/>
            <w:tcBorders>
              <w:right w:val="single" w:sz="4" w:space="0" w:color="auto"/>
            </w:tcBorders>
            <w:vAlign w:val="center"/>
          </w:tcPr>
          <w:p w:rsidR="00F2671E" w:rsidRPr="004E776B" w:rsidRDefault="00F2671E" w:rsidP="007A51A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776B">
              <w:rPr>
                <w:rFonts w:ascii="Times New Roman" w:hAnsi="Times New Roman" w:cs="Times New Roman"/>
                <w:sz w:val="24"/>
                <w:szCs w:val="24"/>
              </w:rPr>
              <w:t>Father's Name</w:t>
            </w:r>
          </w:p>
        </w:tc>
        <w:tc>
          <w:tcPr>
            <w:tcW w:w="66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71E" w:rsidRPr="004E776B" w:rsidRDefault="00F2671E" w:rsidP="007A51AE">
            <w:pPr>
              <w:widowControl w:val="0"/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4E776B">
              <w:rPr>
                <w:rFonts w:ascii="Times New Roman" w:hAnsi="Times New Roman" w:cs="Times New Roman"/>
                <w:sz w:val="24"/>
                <w:szCs w:val="24"/>
              </w:rPr>
              <w:t>Nandkishor B. Namaha</w:t>
            </w:r>
          </w:p>
        </w:tc>
        <w:tc>
          <w:tcPr>
            <w:tcW w:w="278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F2671E" w:rsidRPr="004E776B" w:rsidRDefault="00F2671E" w:rsidP="00B71670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71E" w:rsidRPr="004E776B" w:rsidTr="007A51AE">
        <w:trPr>
          <w:gridAfter w:val="1"/>
          <w:wAfter w:w="43" w:type="dxa"/>
          <w:trHeight w:val="367"/>
        </w:trPr>
        <w:tc>
          <w:tcPr>
            <w:tcW w:w="2596" w:type="dxa"/>
            <w:gridSpan w:val="2"/>
            <w:tcBorders>
              <w:right w:val="single" w:sz="4" w:space="0" w:color="auto"/>
            </w:tcBorders>
            <w:vAlign w:val="center"/>
          </w:tcPr>
          <w:p w:rsidR="00F2671E" w:rsidRPr="004E776B" w:rsidRDefault="00F2671E" w:rsidP="007A51A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776B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6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71E" w:rsidRPr="004E776B" w:rsidRDefault="00F2671E" w:rsidP="007A51AE">
            <w:pPr>
              <w:widowControl w:val="0"/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4E776B">
              <w:rPr>
                <w:rFonts w:ascii="Times New Roman" w:hAnsi="Times New Roman" w:cs="Times New Roman"/>
                <w:sz w:val="24"/>
                <w:szCs w:val="24"/>
              </w:rPr>
              <w:t>30-07-1991</w:t>
            </w:r>
          </w:p>
        </w:tc>
        <w:tc>
          <w:tcPr>
            <w:tcW w:w="278" w:type="dxa"/>
            <w:vMerge/>
            <w:tcBorders>
              <w:left w:val="single" w:sz="4" w:space="0" w:color="auto"/>
              <w:right w:val="nil"/>
            </w:tcBorders>
          </w:tcPr>
          <w:p w:rsidR="00F2671E" w:rsidRPr="004E776B" w:rsidRDefault="00F2671E" w:rsidP="00B71670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71E" w:rsidRPr="004E776B" w:rsidTr="007A51AE">
        <w:trPr>
          <w:gridAfter w:val="1"/>
          <w:wAfter w:w="43" w:type="dxa"/>
          <w:trHeight w:val="367"/>
        </w:trPr>
        <w:tc>
          <w:tcPr>
            <w:tcW w:w="2596" w:type="dxa"/>
            <w:gridSpan w:val="2"/>
            <w:tcBorders>
              <w:right w:val="single" w:sz="4" w:space="0" w:color="auto"/>
            </w:tcBorders>
            <w:vAlign w:val="center"/>
          </w:tcPr>
          <w:p w:rsidR="00F2671E" w:rsidRPr="004E776B" w:rsidRDefault="00F2671E" w:rsidP="007A51A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776B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66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71E" w:rsidRPr="004E776B" w:rsidRDefault="00F2671E" w:rsidP="007A51AE">
            <w:pPr>
              <w:widowControl w:val="0"/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4E776B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78" w:type="dxa"/>
            <w:vMerge/>
            <w:tcBorders>
              <w:left w:val="single" w:sz="4" w:space="0" w:color="auto"/>
              <w:right w:val="nil"/>
            </w:tcBorders>
          </w:tcPr>
          <w:p w:rsidR="00F2671E" w:rsidRPr="004E776B" w:rsidRDefault="00F2671E" w:rsidP="00B71670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71E" w:rsidRPr="004E776B" w:rsidTr="007A51AE">
        <w:trPr>
          <w:gridAfter w:val="1"/>
          <w:wAfter w:w="43" w:type="dxa"/>
          <w:trHeight w:val="367"/>
        </w:trPr>
        <w:tc>
          <w:tcPr>
            <w:tcW w:w="2596" w:type="dxa"/>
            <w:gridSpan w:val="2"/>
            <w:tcBorders>
              <w:right w:val="single" w:sz="4" w:space="0" w:color="auto"/>
            </w:tcBorders>
            <w:vAlign w:val="center"/>
          </w:tcPr>
          <w:p w:rsidR="00F2671E" w:rsidRPr="004E776B" w:rsidRDefault="00F2671E" w:rsidP="007A51A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776B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66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71E" w:rsidRPr="004E776B" w:rsidRDefault="00F2671E" w:rsidP="007A51AE">
            <w:pPr>
              <w:widowControl w:val="0"/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4E776B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278" w:type="dxa"/>
            <w:vMerge/>
            <w:tcBorders>
              <w:left w:val="single" w:sz="4" w:space="0" w:color="auto"/>
              <w:right w:val="nil"/>
            </w:tcBorders>
          </w:tcPr>
          <w:p w:rsidR="00F2671E" w:rsidRPr="004E776B" w:rsidRDefault="00F2671E" w:rsidP="00B71670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71E" w:rsidRPr="004E776B" w:rsidTr="007A51AE">
        <w:trPr>
          <w:gridAfter w:val="1"/>
          <w:wAfter w:w="43" w:type="dxa"/>
          <w:trHeight w:val="367"/>
        </w:trPr>
        <w:tc>
          <w:tcPr>
            <w:tcW w:w="2596" w:type="dxa"/>
            <w:gridSpan w:val="2"/>
            <w:tcBorders>
              <w:right w:val="single" w:sz="4" w:space="0" w:color="auto"/>
            </w:tcBorders>
            <w:vAlign w:val="center"/>
          </w:tcPr>
          <w:p w:rsidR="00F2671E" w:rsidRPr="004E776B" w:rsidRDefault="00F2671E" w:rsidP="007A51AE">
            <w:pPr>
              <w:widowControl w:val="0"/>
              <w:tabs>
                <w:tab w:val="left" w:pos="23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E776B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66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71E" w:rsidRPr="004E776B" w:rsidRDefault="00F2671E" w:rsidP="007A51AE">
            <w:pPr>
              <w:widowControl w:val="0"/>
              <w:tabs>
                <w:tab w:val="left" w:pos="2340"/>
              </w:tabs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4E776B">
              <w:rPr>
                <w:rFonts w:ascii="Times New Roman" w:hAnsi="Times New Roman" w:cs="Times New Roman"/>
                <w:sz w:val="24"/>
                <w:szCs w:val="24"/>
              </w:rPr>
              <w:t>English, Hindi &amp; Gujarati.</w:t>
            </w:r>
          </w:p>
        </w:tc>
        <w:tc>
          <w:tcPr>
            <w:tcW w:w="278" w:type="dxa"/>
            <w:vMerge/>
            <w:tcBorders>
              <w:left w:val="single" w:sz="4" w:space="0" w:color="auto"/>
              <w:right w:val="nil"/>
            </w:tcBorders>
          </w:tcPr>
          <w:p w:rsidR="00F2671E" w:rsidRPr="004E776B" w:rsidRDefault="00F2671E" w:rsidP="00B71670">
            <w:pPr>
              <w:widowControl w:val="0"/>
              <w:tabs>
                <w:tab w:val="left" w:pos="23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71E" w:rsidRPr="004E776B" w:rsidTr="007A51AE">
        <w:trPr>
          <w:gridAfter w:val="1"/>
          <w:wAfter w:w="43" w:type="dxa"/>
          <w:trHeight w:val="367"/>
        </w:trPr>
        <w:tc>
          <w:tcPr>
            <w:tcW w:w="2596" w:type="dxa"/>
            <w:gridSpan w:val="2"/>
            <w:tcBorders>
              <w:right w:val="single" w:sz="4" w:space="0" w:color="auto"/>
            </w:tcBorders>
            <w:vAlign w:val="center"/>
          </w:tcPr>
          <w:p w:rsidR="00F2671E" w:rsidRPr="004E776B" w:rsidRDefault="00F2671E" w:rsidP="007A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6B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66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08A" w:rsidRPr="0035008A" w:rsidRDefault="0035008A" w:rsidP="007A51AE">
            <w:pPr>
              <w:pStyle w:val="Heading1"/>
              <w:spacing w:before="0" w:after="0"/>
              <w:ind w:left="0" w:firstLine="0"/>
              <w:rPr>
                <w:rFonts w:ascii="Times New Roman" w:hAnsi="Times New Roman" w:cs="Times New Roman"/>
                <w:b w:val="0"/>
                <w:sz w:val="12"/>
                <w:szCs w:val="24"/>
              </w:rPr>
            </w:pPr>
          </w:p>
          <w:p w:rsidR="00F2671E" w:rsidRDefault="00C30674" w:rsidP="007A51AE">
            <w:pPr>
              <w:pStyle w:val="Heading1"/>
              <w:spacing w:before="0" w:after="0"/>
              <w:ind w:left="0" w:firstLine="0"/>
              <w:rPr>
                <w:rFonts w:ascii="Times New Roman" w:eastAsia="Arial" w:hAnsi="Times New Roman" w:cs="Times New Roman"/>
                <w:b w:val="0"/>
                <w:sz w:val="24"/>
                <w:szCs w:val="24"/>
              </w:rPr>
            </w:pPr>
            <w:r w:rsidRPr="00C30674">
              <w:rPr>
                <w:rFonts w:ascii="Times New Roman" w:hAnsi="Times New Roman" w:cs="Times New Roman"/>
                <w:b w:val="0"/>
                <w:sz w:val="24"/>
                <w:szCs w:val="24"/>
              </w:rPr>
              <w:t>207, ashutosh residency,</w:t>
            </w:r>
            <w:r w:rsidRPr="00C30674">
              <w:rPr>
                <w:rFonts w:ascii="Times New Roman" w:eastAsia="Arial" w:hAnsi="Times New Roman" w:cs="Times New Roman"/>
                <w:b w:val="0"/>
                <w:sz w:val="24"/>
                <w:szCs w:val="24"/>
              </w:rPr>
              <w:t>keshav nagar</w:t>
            </w:r>
            <w:r w:rsidR="00FA42A2">
              <w:rPr>
                <w:rFonts w:ascii="Times New Roman" w:eastAsia="Arial" w:hAnsi="Times New Roman" w:cs="Times New Roman"/>
                <w:b w:val="0"/>
                <w:sz w:val="24"/>
                <w:szCs w:val="24"/>
              </w:rPr>
              <w:t xml:space="preserve"> road</w:t>
            </w:r>
            <w:r w:rsidRPr="00C30674">
              <w:rPr>
                <w:rFonts w:ascii="Times New Roman" w:eastAsia="Arial" w:hAnsi="Times New Roman" w:cs="Times New Roman"/>
                <w:b w:val="0"/>
                <w:sz w:val="24"/>
                <w:szCs w:val="24"/>
              </w:rPr>
              <w:t>,</w:t>
            </w:r>
            <w:r w:rsidR="00C40741" w:rsidRPr="00C30674">
              <w:rPr>
                <w:rFonts w:ascii="Times New Roman" w:eastAsia="Arial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 w:val="0"/>
                <w:sz w:val="24"/>
                <w:szCs w:val="24"/>
              </w:rPr>
              <w:t xml:space="preserve">subhash bridge, </w:t>
            </w:r>
            <w:r w:rsidR="00385AFF">
              <w:rPr>
                <w:rFonts w:ascii="Times New Roman" w:eastAsia="Arial" w:hAnsi="Times New Roman" w:cs="Times New Roman"/>
                <w:b w:val="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Arial" w:hAnsi="Times New Roman" w:cs="Times New Roman"/>
                <w:b w:val="0"/>
                <w:sz w:val="24"/>
                <w:szCs w:val="24"/>
              </w:rPr>
              <w:t>Ahmedabad (G</w:t>
            </w:r>
            <w:r w:rsidRPr="00C30674">
              <w:rPr>
                <w:rFonts w:ascii="Times New Roman" w:eastAsia="Arial" w:hAnsi="Times New Roman" w:cs="Times New Roman"/>
                <w:b w:val="0"/>
                <w:sz w:val="24"/>
                <w:szCs w:val="24"/>
              </w:rPr>
              <w:t>ujarat</w:t>
            </w:r>
            <w:r w:rsidR="00FA42A2">
              <w:rPr>
                <w:rFonts w:ascii="Times New Roman" w:eastAsia="Arial" w:hAnsi="Times New Roman" w:cs="Times New Roman"/>
                <w:b w:val="0"/>
                <w:sz w:val="24"/>
                <w:szCs w:val="24"/>
              </w:rPr>
              <w:t>, India</w:t>
            </w:r>
            <w:r w:rsidRPr="00C30674">
              <w:rPr>
                <w:rFonts w:ascii="Times New Roman" w:eastAsia="Arial" w:hAnsi="Times New Roman" w:cs="Times New Roman"/>
                <w:b w:val="0"/>
                <w:sz w:val="24"/>
                <w:szCs w:val="24"/>
              </w:rPr>
              <w:t>) -3800027</w:t>
            </w:r>
          </w:p>
          <w:p w:rsidR="0035008A" w:rsidRPr="0035008A" w:rsidRDefault="0035008A" w:rsidP="007A51AE">
            <w:pPr>
              <w:pStyle w:val="BodyText"/>
              <w:rPr>
                <w:sz w:val="6"/>
                <w:lang w:eastAsia="ar-SA"/>
              </w:rPr>
            </w:pPr>
          </w:p>
        </w:tc>
        <w:tc>
          <w:tcPr>
            <w:tcW w:w="278" w:type="dxa"/>
            <w:vMerge/>
            <w:tcBorders>
              <w:left w:val="single" w:sz="4" w:space="0" w:color="auto"/>
              <w:right w:val="nil"/>
            </w:tcBorders>
          </w:tcPr>
          <w:p w:rsidR="00F2671E" w:rsidRPr="004E776B" w:rsidRDefault="00F2671E" w:rsidP="00B71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71E" w:rsidRPr="004E776B" w:rsidTr="007A51AE">
        <w:trPr>
          <w:gridAfter w:val="1"/>
          <w:wAfter w:w="43" w:type="dxa"/>
          <w:trHeight w:val="367"/>
        </w:trPr>
        <w:tc>
          <w:tcPr>
            <w:tcW w:w="2596" w:type="dxa"/>
            <w:gridSpan w:val="2"/>
            <w:tcBorders>
              <w:right w:val="single" w:sz="4" w:space="0" w:color="auto"/>
            </w:tcBorders>
            <w:vAlign w:val="center"/>
          </w:tcPr>
          <w:p w:rsidR="00F2671E" w:rsidRPr="004E776B" w:rsidRDefault="00F2671E" w:rsidP="007A51AE">
            <w:pPr>
              <w:widowControl w:val="0"/>
              <w:tabs>
                <w:tab w:val="left" w:pos="2340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E776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Hobbies</w:t>
            </w:r>
          </w:p>
        </w:tc>
        <w:tc>
          <w:tcPr>
            <w:tcW w:w="66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71E" w:rsidRPr="004E776B" w:rsidRDefault="007176C1" w:rsidP="00FA42A2">
            <w:pPr>
              <w:widowControl w:val="0"/>
              <w:tabs>
                <w:tab w:val="left" w:pos="2340"/>
              </w:tabs>
              <w:ind w:left="177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Reading</w:t>
            </w:r>
            <w:r w:rsidR="00F2671E" w:rsidRPr="004E776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</w:t>
            </w:r>
            <w:r w:rsidR="0020351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FA42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Music</w:t>
            </w:r>
            <w:r w:rsidR="00065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S</w:t>
            </w:r>
            <w:r w:rsidR="00F2671E" w:rsidRPr="004E776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urfing Internet.</w:t>
            </w:r>
          </w:p>
        </w:tc>
        <w:tc>
          <w:tcPr>
            <w:tcW w:w="278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F2671E" w:rsidRPr="004E776B" w:rsidRDefault="00F2671E" w:rsidP="00B71670">
            <w:pPr>
              <w:widowControl w:val="0"/>
              <w:tabs>
                <w:tab w:val="left" w:pos="23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F2671E" w:rsidRPr="004E776B" w:rsidTr="007A51AE">
        <w:trPr>
          <w:gridBefore w:val="1"/>
          <w:wBefore w:w="108" w:type="dxa"/>
          <w:trHeight w:val="268"/>
        </w:trPr>
        <w:tc>
          <w:tcPr>
            <w:tcW w:w="94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2671E" w:rsidRPr="004E776B" w:rsidRDefault="00F2671E" w:rsidP="00B71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6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</w:tbl>
    <w:p w:rsidR="00F2671E" w:rsidRPr="004E776B" w:rsidRDefault="00702204" w:rsidP="00F26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line id="_x0000_s1036" style="position:absolute;z-index:251660800;mso-position-horizontal-relative:text;mso-position-vertical-relative:text" from="-7.5pt,6.95pt" to="487.5pt,6.95pt" strokeweight=".26mm">
            <v:stroke joinstyle="miter"/>
          </v:lin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line id="_x0000_s1037" style="position:absolute;z-index:251661824;mso-position-horizontal-relative:text;mso-position-vertical-relative:text" from="-7.5pt,6.95pt" to="-7.5pt,6.95pt" strokeweight=".26mm">
            <v:stroke joinstyle="miter"/>
          </v:line>
        </w:pict>
      </w:r>
      <w:r w:rsidR="00F2671E" w:rsidRPr="004E776B">
        <w:rPr>
          <w:rFonts w:ascii="Times New Roman" w:hAnsi="Times New Roman" w:cs="Times New Roman"/>
          <w:sz w:val="24"/>
          <w:szCs w:val="24"/>
        </w:rPr>
        <w:tab/>
      </w:r>
      <w:r w:rsidR="00F2671E" w:rsidRPr="004E776B">
        <w:rPr>
          <w:rFonts w:ascii="Times New Roman" w:hAnsi="Times New Roman" w:cs="Times New Roman"/>
          <w:sz w:val="24"/>
          <w:szCs w:val="24"/>
        </w:rPr>
        <w:tab/>
      </w:r>
      <w:r w:rsidR="00F2671E" w:rsidRPr="004E776B">
        <w:rPr>
          <w:rFonts w:ascii="Times New Roman" w:hAnsi="Times New Roman" w:cs="Times New Roman"/>
          <w:sz w:val="24"/>
          <w:szCs w:val="24"/>
        </w:rPr>
        <w:tab/>
      </w:r>
      <w:r w:rsidR="00F2671E" w:rsidRPr="004E776B">
        <w:rPr>
          <w:rFonts w:ascii="Times New Roman" w:hAnsi="Times New Roman" w:cs="Times New Roman"/>
          <w:sz w:val="24"/>
          <w:szCs w:val="24"/>
        </w:rPr>
        <w:tab/>
      </w:r>
      <w:r w:rsidR="00F2671E" w:rsidRPr="004E776B">
        <w:rPr>
          <w:rFonts w:ascii="Times New Roman" w:hAnsi="Times New Roman" w:cs="Times New Roman"/>
          <w:sz w:val="24"/>
          <w:szCs w:val="24"/>
        </w:rPr>
        <w:tab/>
      </w:r>
      <w:r w:rsidR="00F2671E" w:rsidRPr="004E776B">
        <w:rPr>
          <w:rFonts w:ascii="Times New Roman" w:hAnsi="Times New Roman" w:cs="Times New Roman"/>
          <w:sz w:val="24"/>
          <w:szCs w:val="24"/>
        </w:rPr>
        <w:tab/>
      </w:r>
      <w:r w:rsidR="00F2671E" w:rsidRPr="004E776B">
        <w:rPr>
          <w:rFonts w:ascii="Times New Roman" w:hAnsi="Times New Roman" w:cs="Times New Roman"/>
          <w:sz w:val="24"/>
          <w:szCs w:val="24"/>
        </w:rPr>
        <w:tab/>
      </w:r>
      <w:r w:rsidR="00F2671E" w:rsidRPr="004E776B">
        <w:rPr>
          <w:rFonts w:ascii="Times New Roman" w:hAnsi="Times New Roman" w:cs="Times New Roman"/>
          <w:sz w:val="24"/>
          <w:szCs w:val="24"/>
        </w:rPr>
        <w:tab/>
      </w:r>
      <w:r w:rsidR="00F2671E" w:rsidRPr="004E776B">
        <w:rPr>
          <w:rFonts w:ascii="Times New Roman" w:hAnsi="Times New Roman" w:cs="Times New Roman"/>
          <w:sz w:val="24"/>
          <w:szCs w:val="24"/>
        </w:rPr>
        <w:tab/>
      </w:r>
      <w:r w:rsidR="00F2671E" w:rsidRPr="004E776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3114E" w:rsidRPr="004D2487" w:rsidRDefault="00F2671E" w:rsidP="004D248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E776B">
        <w:rPr>
          <w:rFonts w:ascii="Times New Roman" w:hAnsi="Times New Roman" w:cs="Times New Roman"/>
          <w:b/>
          <w:bCs/>
          <w:sz w:val="24"/>
          <w:szCs w:val="24"/>
        </w:rPr>
        <w:t>Sagar N. Namaha</w:t>
      </w:r>
    </w:p>
    <w:sectPr w:rsidR="00A3114E" w:rsidRPr="004D2487" w:rsidSect="007C65CB">
      <w:pgSz w:w="12240" w:h="15840"/>
      <w:pgMar w:top="1440" w:right="1440" w:bottom="1440" w:left="1440" w:header="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204" w:rsidRDefault="00702204" w:rsidP="00073098">
      <w:pPr>
        <w:spacing w:after="0" w:line="240" w:lineRule="auto"/>
      </w:pPr>
      <w:r>
        <w:separator/>
      </w:r>
    </w:p>
  </w:endnote>
  <w:endnote w:type="continuationSeparator" w:id="0">
    <w:p w:rsidR="00702204" w:rsidRDefault="00702204" w:rsidP="0007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204" w:rsidRDefault="00702204" w:rsidP="00073098">
      <w:pPr>
        <w:spacing w:after="0" w:line="240" w:lineRule="auto"/>
      </w:pPr>
      <w:r>
        <w:separator/>
      </w:r>
    </w:p>
  </w:footnote>
  <w:footnote w:type="continuationSeparator" w:id="0">
    <w:p w:rsidR="00702204" w:rsidRDefault="00702204" w:rsidP="00073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A04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EEC6AE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</w:abstractNum>
  <w:abstractNum w:abstractNumId="3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B3C29A1"/>
    <w:multiLevelType w:val="hybridMultilevel"/>
    <w:tmpl w:val="736C75CE"/>
    <w:lvl w:ilvl="0" w:tplc="F8F69E8E">
      <w:numFmt w:val="bullet"/>
      <w:lvlText w:val="-"/>
      <w:lvlJc w:val="left"/>
      <w:pPr>
        <w:ind w:left="360" w:hanging="360"/>
      </w:pPr>
      <w:rPr>
        <w:rFonts w:ascii="Gill Sans MT" w:eastAsiaTheme="minorEastAsia" w:hAnsi="Gill Sans MT" w:cs="Aria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5126A3"/>
    <w:multiLevelType w:val="hybridMultilevel"/>
    <w:tmpl w:val="69068FD0"/>
    <w:lvl w:ilvl="0" w:tplc="2A625EC0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53D8C"/>
    <w:multiLevelType w:val="hybridMultilevel"/>
    <w:tmpl w:val="1DA47314"/>
    <w:lvl w:ilvl="0" w:tplc="B50AD70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94896"/>
    <w:multiLevelType w:val="hybridMultilevel"/>
    <w:tmpl w:val="F29CEBA8"/>
    <w:lvl w:ilvl="0" w:tplc="22E27F16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7D785A"/>
    <w:multiLevelType w:val="hybridMultilevel"/>
    <w:tmpl w:val="C7382B92"/>
    <w:lvl w:ilvl="0" w:tplc="62886388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8146E2A"/>
    <w:multiLevelType w:val="hybridMultilevel"/>
    <w:tmpl w:val="40568FE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7DCB37BA"/>
    <w:multiLevelType w:val="hybridMultilevel"/>
    <w:tmpl w:val="289089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26E0"/>
    <w:rsid w:val="00013392"/>
    <w:rsid w:val="000147D1"/>
    <w:rsid w:val="0002058F"/>
    <w:rsid w:val="000214A8"/>
    <w:rsid w:val="00026EA5"/>
    <w:rsid w:val="0003189C"/>
    <w:rsid w:val="0003515D"/>
    <w:rsid w:val="00040999"/>
    <w:rsid w:val="000437D4"/>
    <w:rsid w:val="00050AA4"/>
    <w:rsid w:val="00051AAE"/>
    <w:rsid w:val="00053E4E"/>
    <w:rsid w:val="00065B91"/>
    <w:rsid w:val="00073098"/>
    <w:rsid w:val="000736FE"/>
    <w:rsid w:val="00082E4F"/>
    <w:rsid w:val="0008743F"/>
    <w:rsid w:val="00092BCD"/>
    <w:rsid w:val="00092C3F"/>
    <w:rsid w:val="000A2FD7"/>
    <w:rsid w:val="000C3833"/>
    <w:rsid w:val="000E35AB"/>
    <w:rsid w:val="000E6A5E"/>
    <w:rsid w:val="00106124"/>
    <w:rsid w:val="00133B58"/>
    <w:rsid w:val="001369F8"/>
    <w:rsid w:val="00165EEF"/>
    <w:rsid w:val="00170802"/>
    <w:rsid w:val="0017516E"/>
    <w:rsid w:val="0018035D"/>
    <w:rsid w:val="00181235"/>
    <w:rsid w:val="0018168E"/>
    <w:rsid w:val="00183A74"/>
    <w:rsid w:val="00192B12"/>
    <w:rsid w:val="001A2769"/>
    <w:rsid w:val="001A5B25"/>
    <w:rsid w:val="001A682A"/>
    <w:rsid w:val="001B00CC"/>
    <w:rsid w:val="001B51E7"/>
    <w:rsid w:val="001B63ED"/>
    <w:rsid w:val="001B6805"/>
    <w:rsid w:val="001C4D6F"/>
    <w:rsid w:val="001C5C9D"/>
    <w:rsid w:val="001D0FA8"/>
    <w:rsid w:val="001D1662"/>
    <w:rsid w:val="0020351C"/>
    <w:rsid w:val="00217BA0"/>
    <w:rsid w:val="00222475"/>
    <w:rsid w:val="00231826"/>
    <w:rsid w:val="00247BAB"/>
    <w:rsid w:val="00280ADE"/>
    <w:rsid w:val="002871DF"/>
    <w:rsid w:val="002921EE"/>
    <w:rsid w:val="00295744"/>
    <w:rsid w:val="002A5627"/>
    <w:rsid w:val="002A5CCD"/>
    <w:rsid w:val="002A770B"/>
    <w:rsid w:val="002B1E88"/>
    <w:rsid w:val="002C69D0"/>
    <w:rsid w:val="002D045D"/>
    <w:rsid w:val="002D3A2E"/>
    <w:rsid w:val="0030457B"/>
    <w:rsid w:val="00304DB7"/>
    <w:rsid w:val="00305893"/>
    <w:rsid w:val="00310517"/>
    <w:rsid w:val="00310CEF"/>
    <w:rsid w:val="003158AC"/>
    <w:rsid w:val="00320B74"/>
    <w:rsid w:val="003300D0"/>
    <w:rsid w:val="0035008A"/>
    <w:rsid w:val="00355F9E"/>
    <w:rsid w:val="003610FD"/>
    <w:rsid w:val="00372EBB"/>
    <w:rsid w:val="00377134"/>
    <w:rsid w:val="00385AFF"/>
    <w:rsid w:val="003869D3"/>
    <w:rsid w:val="00390F09"/>
    <w:rsid w:val="00395154"/>
    <w:rsid w:val="003B59E7"/>
    <w:rsid w:val="003C7ED9"/>
    <w:rsid w:val="003D0BF1"/>
    <w:rsid w:val="003D759B"/>
    <w:rsid w:val="003E4501"/>
    <w:rsid w:val="004011BE"/>
    <w:rsid w:val="00413437"/>
    <w:rsid w:val="0042441C"/>
    <w:rsid w:val="0043066B"/>
    <w:rsid w:val="00441470"/>
    <w:rsid w:val="00442506"/>
    <w:rsid w:val="00447C71"/>
    <w:rsid w:val="0045152D"/>
    <w:rsid w:val="004626C9"/>
    <w:rsid w:val="0046718A"/>
    <w:rsid w:val="004760F3"/>
    <w:rsid w:val="004814B6"/>
    <w:rsid w:val="00486AA1"/>
    <w:rsid w:val="004935C5"/>
    <w:rsid w:val="0049403D"/>
    <w:rsid w:val="00494D8B"/>
    <w:rsid w:val="004A53B0"/>
    <w:rsid w:val="004B1A0D"/>
    <w:rsid w:val="004B41BC"/>
    <w:rsid w:val="004B4DB0"/>
    <w:rsid w:val="004B54F3"/>
    <w:rsid w:val="004C713C"/>
    <w:rsid w:val="004D2487"/>
    <w:rsid w:val="004E411F"/>
    <w:rsid w:val="004E546E"/>
    <w:rsid w:val="004E776B"/>
    <w:rsid w:val="004F3626"/>
    <w:rsid w:val="004F7436"/>
    <w:rsid w:val="005053F2"/>
    <w:rsid w:val="00510610"/>
    <w:rsid w:val="00513929"/>
    <w:rsid w:val="0052208B"/>
    <w:rsid w:val="00523370"/>
    <w:rsid w:val="00526AB4"/>
    <w:rsid w:val="0052726A"/>
    <w:rsid w:val="005350A8"/>
    <w:rsid w:val="00551540"/>
    <w:rsid w:val="0055624E"/>
    <w:rsid w:val="00560783"/>
    <w:rsid w:val="00565117"/>
    <w:rsid w:val="00567092"/>
    <w:rsid w:val="005716EE"/>
    <w:rsid w:val="00577495"/>
    <w:rsid w:val="00582374"/>
    <w:rsid w:val="0059015A"/>
    <w:rsid w:val="005959E5"/>
    <w:rsid w:val="005A12E0"/>
    <w:rsid w:val="005B0B57"/>
    <w:rsid w:val="005B181A"/>
    <w:rsid w:val="005B3225"/>
    <w:rsid w:val="005B4D53"/>
    <w:rsid w:val="005C1A48"/>
    <w:rsid w:val="005C53BD"/>
    <w:rsid w:val="005D5609"/>
    <w:rsid w:val="005E5C76"/>
    <w:rsid w:val="005E6D62"/>
    <w:rsid w:val="005F3CC7"/>
    <w:rsid w:val="0061200F"/>
    <w:rsid w:val="0062254F"/>
    <w:rsid w:val="00630BD0"/>
    <w:rsid w:val="00641E37"/>
    <w:rsid w:val="00645C7E"/>
    <w:rsid w:val="00647D59"/>
    <w:rsid w:val="00667B0B"/>
    <w:rsid w:val="006728CC"/>
    <w:rsid w:val="006749B7"/>
    <w:rsid w:val="00677DCF"/>
    <w:rsid w:val="006870DC"/>
    <w:rsid w:val="00695A73"/>
    <w:rsid w:val="006A5260"/>
    <w:rsid w:val="006A5E95"/>
    <w:rsid w:val="006B0474"/>
    <w:rsid w:val="006C3B32"/>
    <w:rsid w:val="006C483A"/>
    <w:rsid w:val="006C6D8D"/>
    <w:rsid w:val="006D01DA"/>
    <w:rsid w:val="006D539A"/>
    <w:rsid w:val="006D66DC"/>
    <w:rsid w:val="006E2053"/>
    <w:rsid w:val="00702204"/>
    <w:rsid w:val="007062BF"/>
    <w:rsid w:val="0071015E"/>
    <w:rsid w:val="007176C1"/>
    <w:rsid w:val="00721653"/>
    <w:rsid w:val="007256C7"/>
    <w:rsid w:val="00736A58"/>
    <w:rsid w:val="00756F09"/>
    <w:rsid w:val="007629CB"/>
    <w:rsid w:val="0076309F"/>
    <w:rsid w:val="00776EF9"/>
    <w:rsid w:val="0078201F"/>
    <w:rsid w:val="00786560"/>
    <w:rsid w:val="0079338A"/>
    <w:rsid w:val="00796919"/>
    <w:rsid w:val="007A51AE"/>
    <w:rsid w:val="007A7FF5"/>
    <w:rsid w:val="007B756B"/>
    <w:rsid w:val="007C65CB"/>
    <w:rsid w:val="007C7245"/>
    <w:rsid w:val="007E4C16"/>
    <w:rsid w:val="00800DDB"/>
    <w:rsid w:val="008053C5"/>
    <w:rsid w:val="008059CE"/>
    <w:rsid w:val="0081148D"/>
    <w:rsid w:val="00820439"/>
    <w:rsid w:val="00832BE9"/>
    <w:rsid w:val="0084428A"/>
    <w:rsid w:val="00845856"/>
    <w:rsid w:val="00847577"/>
    <w:rsid w:val="0086590E"/>
    <w:rsid w:val="00871B2D"/>
    <w:rsid w:val="00881D9C"/>
    <w:rsid w:val="008C1D7E"/>
    <w:rsid w:val="008C2673"/>
    <w:rsid w:val="008C306B"/>
    <w:rsid w:val="008D200B"/>
    <w:rsid w:val="008D3495"/>
    <w:rsid w:val="008E465E"/>
    <w:rsid w:val="008E6FB3"/>
    <w:rsid w:val="008F5230"/>
    <w:rsid w:val="0091621D"/>
    <w:rsid w:val="009431C2"/>
    <w:rsid w:val="009542F7"/>
    <w:rsid w:val="00962BF7"/>
    <w:rsid w:val="00973D1F"/>
    <w:rsid w:val="00982516"/>
    <w:rsid w:val="009C58AE"/>
    <w:rsid w:val="009D07ED"/>
    <w:rsid w:val="009D1D3A"/>
    <w:rsid w:val="009D4E1A"/>
    <w:rsid w:val="00A14F61"/>
    <w:rsid w:val="00A22174"/>
    <w:rsid w:val="00A2407F"/>
    <w:rsid w:val="00A246FE"/>
    <w:rsid w:val="00A3114E"/>
    <w:rsid w:val="00A33445"/>
    <w:rsid w:val="00A66D51"/>
    <w:rsid w:val="00A873C4"/>
    <w:rsid w:val="00A93A1F"/>
    <w:rsid w:val="00A945F1"/>
    <w:rsid w:val="00AA67F1"/>
    <w:rsid w:val="00AB5A89"/>
    <w:rsid w:val="00AD26E0"/>
    <w:rsid w:val="00AE6B64"/>
    <w:rsid w:val="00AF2E0E"/>
    <w:rsid w:val="00AF526F"/>
    <w:rsid w:val="00B05040"/>
    <w:rsid w:val="00B0688E"/>
    <w:rsid w:val="00B07072"/>
    <w:rsid w:val="00B12A2D"/>
    <w:rsid w:val="00B14A59"/>
    <w:rsid w:val="00B27A28"/>
    <w:rsid w:val="00B44E38"/>
    <w:rsid w:val="00B46A0F"/>
    <w:rsid w:val="00B57E2F"/>
    <w:rsid w:val="00B6243C"/>
    <w:rsid w:val="00B70E00"/>
    <w:rsid w:val="00B73B95"/>
    <w:rsid w:val="00B80E5D"/>
    <w:rsid w:val="00B93633"/>
    <w:rsid w:val="00BA271A"/>
    <w:rsid w:val="00BB20F8"/>
    <w:rsid w:val="00BB6EDA"/>
    <w:rsid w:val="00BC199D"/>
    <w:rsid w:val="00BC576E"/>
    <w:rsid w:val="00BC6030"/>
    <w:rsid w:val="00BC646B"/>
    <w:rsid w:val="00BC722D"/>
    <w:rsid w:val="00BD0CA1"/>
    <w:rsid w:val="00BE0457"/>
    <w:rsid w:val="00BE5987"/>
    <w:rsid w:val="00BF17B3"/>
    <w:rsid w:val="00BF6F65"/>
    <w:rsid w:val="00C11D93"/>
    <w:rsid w:val="00C131AD"/>
    <w:rsid w:val="00C16035"/>
    <w:rsid w:val="00C20DE0"/>
    <w:rsid w:val="00C24FAA"/>
    <w:rsid w:val="00C30674"/>
    <w:rsid w:val="00C35903"/>
    <w:rsid w:val="00C36F62"/>
    <w:rsid w:val="00C40741"/>
    <w:rsid w:val="00C4174C"/>
    <w:rsid w:val="00C43511"/>
    <w:rsid w:val="00C44350"/>
    <w:rsid w:val="00C46696"/>
    <w:rsid w:val="00C54891"/>
    <w:rsid w:val="00C620F1"/>
    <w:rsid w:val="00C76B37"/>
    <w:rsid w:val="00C76B95"/>
    <w:rsid w:val="00C862FA"/>
    <w:rsid w:val="00C939A6"/>
    <w:rsid w:val="00C96DF8"/>
    <w:rsid w:val="00CA19B3"/>
    <w:rsid w:val="00CB10DD"/>
    <w:rsid w:val="00CD5818"/>
    <w:rsid w:val="00CE3FF5"/>
    <w:rsid w:val="00CE57DC"/>
    <w:rsid w:val="00CF64A2"/>
    <w:rsid w:val="00D05905"/>
    <w:rsid w:val="00D11D99"/>
    <w:rsid w:val="00D13261"/>
    <w:rsid w:val="00D17D8F"/>
    <w:rsid w:val="00D33AE0"/>
    <w:rsid w:val="00D33FF0"/>
    <w:rsid w:val="00D3422E"/>
    <w:rsid w:val="00D50483"/>
    <w:rsid w:val="00D514E2"/>
    <w:rsid w:val="00D52312"/>
    <w:rsid w:val="00D550CF"/>
    <w:rsid w:val="00D56E3F"/>
    <w:rsid w:val="00D60443"/>
    <w:rsid w:val="00D8155F"/>
    <w:rsid w:val="00D8497F"/>
    <w:rsid w:val="00D97798"/>
    <w:rsid w:val="00DA7C85"/>
    <w:rsid w:val="00DC5CD3"/>
    <w:rsid w:val="00DF0D1E"/>
    <w:rsid w:val="00DF187D"/>
    <w:rsid w:val="00DF4E31"/>
    <w:rsid w:val="00E03527"/>
    <w:rsid w:val="00E06055"/>
    <w:rsid w:val="00E162AC"/>
    <w:rsid w:val="00E20235"/>
    <w:rsid w:val="00E66367"/>
    <w:rsid w:val="00E71BF7"/>
    <w:rsid w:val="00E81B1B"/>
    <w:rsid w:val="00E84399"/>
    <w:rsid w:val="00E87949"/>
    <w:rsid w:val="00E9056D"/>
    <w:rsid w:val="00E92AE2"/>
    <w:rsid w:val="00EB0AE6"/>
    <w:rsid w:val="00EC3ECE"/>
    <w:rsid w:val="00ED25B6"/>
    <w:rsid w:val="00EE5D47"/>
    <w:rsid w:val="00EF49E0"/>
    <w:rsid w:val="00EF621A"/>
    <w:rsid w:val="00EF6AFD"/>
    <w:rsid w:val="00F05C8F"/>
    <w:rsid w:val="00F1256A"/>
    <w:rsid w:val="00F13C4D"/>
    <w:rsid w:val="00F20BD0"/>
    <w:rsid w:val="00F26016"/>
    <w:rsid w:val="00F2671E"/>
    <w:rsid w:val="00F27FC2"/>
    <w:rsid w:val="00F302EA"/>
    <w:rsid w:val="00F53FB1"/>
    <w:rsid w:val="00F6766E"/>
    <w:rsid w:val="00F7407E"/>
    <w:rsid w:val="00F924C4"/>
    <w:rsid w:val="00F94968"/>
    <w:rsid w:val="00F96053"/>
    <w:rsid w:val="00FA42A2"/>
    <w:rsid w:val="00FA69A3"/>
    <w:rsid w:val="00FD2569"/>
    <w:rsid w:val="00FE1722"/>
    <w:rsid w:val="00FE49D4"/>
    <w:rsid w:val="00FE4BA7"/>
    <w:rsid w:val="00FE590F"/>
    <w:rsid w:val="00F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1832BD13-CEFE-4E59-B9AC-861EC513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C85"/>
  </w:style>
  <w:style w:type="paragraph" w:styleId="Heading1">
    <w:name w:val="heading 1"/>
    <w:basedOn w:val="Normal"/>
    <w:next w:val="BodyText"/>
    <w:link w:val="Heading1Char"/>
    <w:qFormat/>
    <w:rsid w:val="00796919"/>
    <w:pPr>
      <w:keepNext/>
      <w:suppressAutoHyphens/>
      <w:spacing w:before="240" w:after="120" w:line="240" w:lineRule="auto"/>
      <w:ind w:left="720" w:hanging="360"/>
      <w:outlineLvl w:val="0"/>
    </w:pPr>
    <w:rPr>
      <w:rFonts w:ascii="Arial" w:eastAsia="Arial Unicode MS" w:hAnsi="Arial" w:cs="Tahoma"/>
      <w:b/>
      <w:bCs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26E0"/>
  </w:style>
  <w:style w:type="paragraph" w:styleId="Header">
    <w:name w:val="header"/>
    <w:basedOn w:val="Normal"/>
    <w:link w:val="HeaderChar"/>
    <w:uiPriority w:val="99"/>
    <w:unhideWhenUsed/>
    <w:rsid w:val="0007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098"/>
  </w:style>
  <w:style w:type="paragraph" w:styleId="Footer">
    <w:name w:val="footer"/>
    <w:basedOn w:val="Normal"/>
    <w:link w:val="FooterChar"/>
    <w:uiPriority w:val="99"/>
    <w:unhideWhenUsed/>
    <w:rsid w:val="0007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098"/>
  </w:style>
  <w:style w:type="paragraph" w:styleId="ListParagraph">
    <w:name w:val="List Paragraph"/>
    <w:basedOn w:val="Normal"/>
    <w:uiPriority w:val="34"/>
    <w:qFormat/>
    <w:rsid w:val="00E162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96919"/>
    <w:rPr>
      <w:rFonts w:ascii="Arial" w:eastAsia="Arial Unicode MS" w:hAnsi="Arial" w:cs="Tahoma"/>
      <w:b/>
      <w:bCs/>
      <w:sz w:val="32"/>
      <w:szCs w:val="32"/>
      <w:lang w:eastAsia="ar-SA"/>
    </w:rPr>
  </w:style>
  <w:style w:type="character" w:styleId="Hyperlink">
    <w:name w:val="Hyperlink"/>
    <w:basedOn w:val="DefaultParagraphFont"/>
    <w:rsid w:val="00796919"/>
    <w:rPr>
      <w:color w:val="0000FF"/>
      <w:u w:val="single"/>
    </w:rPr>
  </w:style>
  <w:style w:type="paragraph" w:styleId="BodyText3">
    <w:name w:val="Body Text 3"/>
    <w:basedOn w:val="Normal"/>
    <w:link w:val="BodyText3Char"/>
    <w:rsid w:val="00796919"/>
    <w:pPr>
      <w:suppressAutoHyphens/>
      <w:spacing w:after="0" w:line="240" w:lineRule="auto"/>
    </w:pPr>
    <w:rPr>
      <w:rFonts w:ascii="Verdana" w:eastAsia="Times New Roman" w:hAnsi="Verdana" w:cs="Times New Roman"/>
      <w:iCs/>
      <w:color w:val="000000"/>
      <w:sz w:val="16"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rsid w:val="00796919"/>
    <w:rPr>
      <w:rFonts w:ascii="Verdana" w:eastAsia="Times New Roman" w:hAnsi="Verdana" w:cs="Times New Roman"/>
      <w:iCs/>
      <w:color w:val="000000"/>
      <w:sz w:val="16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69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6919"/>
  </w:style>
  <w:style w:type="character" w:styleId="Strong">
    <w:name w:val="Strong"/>
    <w:basedOn w:val="DefaultParagraphFont"/>
    <w:qFormat/>
    <w:rsid w:val="001B51E7"/>
    <w:rPr>
      <w:b/>
      <w:bCs/>
    </w:rPr>
  </w:style>
  <w:style w:type="character" w:styleId="Emphasis">
    <w:name w:val="Emphasis"/>
    <w:basedOn w:val="DefaultParagraphFont"/>
    <w:qFormat/>
    <w:rsid w:val="00F267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3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3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7289">
          <w:marLeft w:val="0"/>
          <w:marRight w:val="0"/>
          <w:marTop w:val="0"/>
          <w:marBottom w:val="0"/>
          <w:divBdr>
            <w:top w:val="single" w:sz="6" w:space="8" w:color="DDDBDA"/>
            <w:left w:val="single" w:sz="6" w:space="8" w:color="DDDBDA"/>
            <w:bottom w:val="single" w:sz="6" w:space="8" w:color="DDDBDA"/>
            <w:right w:val="single" w:sz="6" w:space="8" w:color="DDDBDA"/>
          </w:divBdr>
        </w:div>
        <w:div w:id="15694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7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6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4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8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0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6CB87-8DE7-40BC-8554-D7C8E792E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</dc:creator>
  <cp:keywords/>
  <dc:description/>
  <cp:lastModifiedBy>User</cp:lastModifiedBy>
  <cp:revision>430</cp:revision>
  <dcterms:created xsi:type="dcterms:W3CDTF">2015-06-02T05:14:00Z</dcterms:created>
  <dcterms:modified xsi:type="dcterms:W3CDTF">2019-10-24T12:51:00Z</dcterms:modified>
</cp:coreProperties>
</file>