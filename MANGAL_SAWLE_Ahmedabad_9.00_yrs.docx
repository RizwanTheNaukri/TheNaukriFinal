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8B8" w:rsidRDefault="00D26BE8">
      <w:pPr>
        <w:jc w:val="center"/>
        <w:rPr>
          <w:rFonts w:ascii="Arial" w:hAnsi="Arial"/>
          <w:b/>
          <w:sz w:val="26"/>
        </w:rPr>
      </w:pPr>
      <w:r>
        <w:rPr>
          <w:rFonts w:ascii="Arial" w:hAnsi="Arial"/>
          <w:b/>
          <w:sz w:val="26"/>
        </w:rPr>
        <w:t xml:space="preserve">Mangal Sawle </w:t>
      </w:r>
      <w:r w:rsidR="004134E1">
        <w:rPr>
          <w:rFonts w:ascii="Arial" w:hAnsi="Arial"/>
          <w:b/>
          <w:sz w:val="26"/>
        </w:rPr>
        <w:t xml:space="preserve"> </w:t>
      </w:r>
      <w:r>
        <w:rPr>
          <w:rFonts w:ascii="Arial" w:hAnsi="Arial"/>
          <w:bCs/>
          <w:sz w:val="26"/>
        </w:rPr>
        <w:t>9907519947</w:t>
      </w:r>
    </w:p>
    <w:p w:rsidR="00A378B8" w:rsidRDefault="004134E1">
      <w:pPr>
        <w:jc w:val="center"/>
        <w:rPr>
          <w:rFonts w:ascii="Arial" w:hAnsi="Arial"/>
          <w:b/>
          <w:sz w:val="26"/>
          <w:u w:val="single"/>
        </w:rPr>
      </w:pPr>
      <w:r>
        <w:rPr>
          <w:rFonts w:ascii="Arial" w:hAnsi="Arial"/>
          <w:b/>
          <w:sz w:val="26"/>
        </w:rPr>
        <w:t>E</w:t>
      </w:r>
      <w:r w:rsidR="00D26BE8">
        <w:rPr>
          <w:rFonts w:ascii="Arial" w:hAnsi="Arial"/>
          <w:b/>
          <w:sz w:val="26"/>
        </w:rPr>
        <w:t>-mail:- sawlemangal1988</w:t>
      </w:r>
      <w:r>
        <w:rPr>
          <w:rFonts w:ascii="Arial" w:hAnsi="Arial"/>
          <w:b/>
          <w:sz w:val="26"/>
        </w:rPr>
        <w:t>@gmail.com</w:t>
      </w:r>
    </w:p>
    <w:p w:rsidR="00A378B8" w:rsidRDefault="004134E1">
      <w:pPr>
        <w:jc w:val="center"/>
        <w:rPr>
          <w:rFonts w:ascii="Arial" w:hAnsi="Arial"/>
          <w:b/>
          <w:sz w:val="26"/>
          <w:u w:val="single"/>
        </w:rPr>
      </w:pPr>
      <w:r>
        <w:rPr>
          <w:rFonts w:ascii="Arial" w:hAnsi="Arial"/>
          <w:b/>
          <w:sz w:val="26"/>
          <w:u w:val="single"/>
        </w:rPr>
        <w:t xml:space="preserve"> ------------------------------------------------------------------------------------------------------- </w:t>
      </w:r>
    </w:p>
    <w:p w:rsidR="00A378B8" w:rsidRDefault="004134E1">
      <w:pPr>
        <w:spacing w:after="0"/>
        <w:rPr>
          <w:rFonts w:ascii="Arial" w:hAnsi="Arial"/>
          <w:b/>
        </w:rPr>
      </w:pPr>
      <w:r>
        <w:rPr>
          <w:rFonts w:ascii="Arial" w:hAnsi="Arial"/>
          <w:b/>
          <w:u w:val="single"/>
        </w:rPr>
        <w:t>CAREER OBJECTIVE</w:t>
      </w:r>
      <w:r>
        <w:rPr>
          <w:rFonts w:ascii="Arial" w:hAnsi="Arial"/>
          <w:b/>
        </w:rPr>
        <w:t>:-</w:t>
      </w:r>
    </w:p>
    <w:p w:rsidR="00A378B8" w:rsidRDefault="004134E1">
      <w:pPr>
        <w:numPr>
          <w:ilvl w:val="0"/>
          <w:numId w:val="1"/>
        </w:numPr>
        <w:spacing w:after="0" w:line="240" w:lineRule="auto"/>
        <w:rPr>
          <w:rFonts w:ascii="Arial" w:hAnsi="Arial"/>
        </w:rPr>
      </w:pPr>
      <w:r>
        <w:rPr>
          <w:rFonts w:ascii="Arial" w:hAnsi="Arial"/>
        </w:rPr>
        <w:t>To utilize my skills and efforts for continuous learning in order to achieve goal and be a valuable asset to the organization.</w:t>
      </w:r>
    </w:p>
    <w:p w:rsidR="00A378B8" w:rsidRDefault="004134E1">
      <w:pPr>
        <w:spacing w:after="0"/>
        <w:rPr>
          <w:rFonts w:ascii="Arial" w:hAnsi="Arial"/>
          <w:b/>
        </w:rPr>
      </w:pPr>
      <w:r>
        <w:rPr>
          <w:rFonts w:ascii="Arial" w:hAnsi="Arial"/>
          <w:b/>
          <w:u w:val="single"/>
        </w:rPr>
        <w:t>TECHNICAL QUALIFICATION</w:t>
      </w:r>
      <w:r>
        <w:rPr>
          <w:rFonts w:ascii="Arial" w:hAnsi="Arial"/>
          <w:b/>
        </w:rPr>
        <w:t>:-</w:t>
      </w:r>
    </w:p>
    <w:p w:rsidR="00A378B8" w:rsidRDefault="004134E1">
      <w:pPr>
        <w:numPr>
          <w:ilvl w:val="0"/>
          <w:numId w:val="2"/>
        </w:numPr>
        <w:spacing w:after="0" w:line="240" w:lineRule="auto"/>
        <w:rPr>
          <w:rFonts w:ascii="Arial" w:hAnsi="Arial" w:cs="Arial"/>
          <w:szCs w:val="20"/>
        </w:rPr>
      </w:pPr>
      <w:r>
        <w:rPr>
          <w:rFonts w:ascii="Arial" w:hAnsi="Arial"/>
        </w:rPr>
        <w:t xml:space="preserve">Diploma in </w:t>
      </w:r>
      <w:r>
        <w:rPr>
          <w:rFonts w:ascii="Arial" w:hAnsi="Arial"/>
          <w:b/>
        </w:rPr>
        <w:t>ELECTRICAL ENGINEERING</w:t>
      </w:r>
      <w:r w:rsidR="000F5F60">
        <w:rPr>
          <w:rFonts w:ascii="Arial" w:hAnsi="Arial"/>
        </w:rPr>
        <w:t xml:space="preserve"> from SHRI VAISHNAV POLYTECHNIC INDORE) in 2009</w:t>
      </w:r>
      <w:r>
        <w:rPr>
          <w:rFonts w:ascii="Arial" w:hAnsi="Arial"/>
        </w:rPr>
        <w:t>.</w:t>
      </w:r>
    </w:p>
    <w:p w:rsidR="00A378B8" w:rsidRPr="000F5F60" w:rsidRDefault="00A378B8" w:rsidP="000F5F60">
      <w:pPr>
        <w:spacing w:after="0"/>
        <w:rPr>
          <w:rFonts w:ascii="Arial" w:hAnsi="Arial"/>
          <w:b/>
          <w:u w:val="single"/>
        </w:rPr>
      </w:pPr>
    </w:p>
    <w:p w:rsidR="00A378B8" w:rsidRDefault="004134E1">
      <w:pPr>
        <w:spacing w:after="0"/>
        <w:rPr>
          <w:rFonts w:ascii="Arial" w:hAnsi="Arial"/>
          <w:b/>
        </w:rPr>
      </w:pPr>
      <w:r>
        <w:rPr>
          <w:rFonts w:ascii="Arial" w:hAnsi="Arial"/>
          <w:b/>
          <w:u w:val="single"/>
        </w:rPr>
        <w:t>SOFTWARE LANGUAGE</w:t>
      </w:r>
      <w:r>
        <w:rPr>
          <w:rFonts w:ascii="Arial" w:hAnsi="Arial"/>
          <w:b/>
        </w:rPr>
        <w:t>:-</w:t>
      </w:r>
    </w:p>
    <w:p w:rsidR="00A378B8" w:rsidRDefault="000E529A">
      <w:pPr>
        <w:numPr>
          <w:ilvl w:val="0"/>
          <w:numId w:val="4"/>
        </w:numPr>
        <w:spacing w:after="0" w:line="240" w:lineRule="auto"/>
        <w:rPr>
          <w:rFonts w:ascii="Arial" w:hAnsi="Arial"/>
        </w:rPr>
      </w:pPr>
      <w:r>
        <w:rPr>
          <w:rFonts w:ascii="Arial" w:hAnsi="Arial"/>
        </w:rPr>
        <w:t xml:space="preserve">   </w:t>
      </w:r>
      <w:r w:rsidR="004134E1">
        <w:rPr>
          <w:rFonts w:ascii="Arial" w:hAnsi="Arial"/>
        </w:rPr>
        <w:t>M.S Office</w:t>
      </w:r>
    </w:p>
    <w:p w:rsidR="00A378B8" w:rsidRDefault="000E529A">
      <w:pPr>
        <w:numPr>
          <w:ilvl w:val="0"/>
          <w:numId w:val="4"/>
        </w:numPr>
        <w:spacing w:after="0" w:line="240" w:lineRule="auto"/>
        <w:rPr>
          <w:rFonts w:ascii="Arial" w:hAnsi="Arial"/>
        </w:rPr>
      </w:pPr>
      <w:r>
        <w:rPr>
          <w:rFonts w:ascii="Arial" w:hAnsi="Arial"/>
        </w:rPr>
        <w:t xml:space="preserve">  </w:t>
      </w:r>
      <w:r w:rsidR="004134E1">
        <w:rPr>
          <w:rFonts w:ascii="Arial" w:hAnsi="Arial"/>
        </w:rPr>
        <w:t>PLC Programming (Ladder Diagram)</w:t>
      </w:r>
    </w:p>
    <w:p w:rsidR="00C05F0D" w:rsidRPr="003C08CC" w:rsidRDefault="004134E1" w:rsidP="003C08CC">
      <w:pPr>
        <w:spacing w:after="0"/>
        <w:rPr>
          <w:rFonts w:ascii="Arial" w:hAnsi="Arial"/>
          <w:b/>
          <w:u w:val="single"/>
        </w:rPr>
      </w:pPr>
      <w:r>
        <w:rPr>
          <w:rFonts w:ascii="Arial" w:hAnsi="Arial"/>
          <w:b/>
          <w:u w:val="single"/>
        </w:rPr>
        <w:t>PREVIOUS EMPLOYER:-</w:t>
      </w:r>
      <w:r w:rsidR="00C05F0D" w:rsidRPr="00775B4C">
        <w:rPr>
          <w:rFonts w:ascii="Verdana" w:hAnsi="Verdana"/>
        </w:rPr>
        <w:t xml:space="preserve">          </w:t>
      </w:r>
    </w:p>
    <w:p w:rsidR="003C08CC" w:rsidRDefault="003C08CC" w:rsidP="003C08CC">
      <w:pPr>
        <w:pStyle w:val="HTMLPreformatted"/>
        <w:numPr>
          <w:ilvl w:val="0"/>
          <w:numId w:val="5"/>
        </w:numPr>
        <w:spacing w:line="276" w:lineRule="auto"/>
        <w:ind w:right="187"/>
        <w:rPr>
          <w:rFonts w:ascii="Verdana" w:hAnsi="Verdana" w:cs="Times New Roman"/>
        </w:rPr>
      </w:pPr>
      <w:r>
        <w:rPr>
          <w:rFonts w:ascii="Arial" w:hAnsi="Arial"/>
        </w:rPr>
        <w:t xml:space="preserve"> </w:t>
      </w:r>
      <w:r w:rsidRPr="00775B4C">
        <w:rPr>
          <w:rFonts w:ascii="Arial" w:hAnsi="Arial"/>
        </w:rPr>
        <w:t xml:space="preserve">July-2009 to JUN-2012 Worked with </w:t>
      </w:r>
      <w:r w:rsidRPr="00775B4C">
        <w:rPr>
          <w:rFonts w:ascii="Verdana" w:hAnsi="Verdana" w:cs="Times New Roman"/>
          <w:b/>
        </w:rPr>
        <w:t>M/s Mahle Engine components pvt.ltd,</w:t>
      </w:r>
      <w:r w:rsidRPr="00775B4C">
        <w:rPr>
          <w:rFonts w:ascii="Verdana" w:hAnsi="Verdana" w:cs="Times New Roman"/>
        </w:rPr>
        <w:t xml:space="preserve"> As </w:t>
      </w:r>
    </w:p>
    <w:p w:rsidR="003C08CC" w:rsidRDefault="003C08CC" w:rsidP="003C08CC">
      <w:pPr>
        <w:pStyle w:val="HTMLPreformatted"/>
        <w:spacing w:line="276" w:lineRule="auto"/>
        <w:ind w:left="720" w:right="187"/>
        <w:jc w:val="both"/>
        <w:rPr>
          <w:rFonts w:ascii="Verdana" w:hAnsi="Verdana" w:cs="Times New Roman"/>
        </w:rPr>
      </w:pPr>
      <w:r w:rsidRPr="00775B4C">
        <w:rPr>
          <w:rFonts w:ascii="Verdana" w:hAnsi="Verdana" w:cs="Times New Roman"/>
        </w:rPr>
        <w:t xml:space="preserve"> Engineer (Maintenance), Mahle Engine components India Pvt. Ltd is </w:t>
      </w:r>
    </w:p>
    <w:p w:rsidR="003C08CC" w:rsidRDefault="003C08CC" w:rsidP="003C08CC">
      <w:pPr>
        <w:pStyle w:val="HTMLPreformatted"/>
        <w:spacing w:line="276" w:lineRule="auto"/>
        <w:ind w:left="720" w:right="187"/>
        <w:jc w:val="both"/>
        <w:rPr>
          <w:rFonts w:ascii="Verdana" w:hAnsi="Verdana" w:cs="Times New Roman"/>
        </w:rPr>
      </w:pPr>
      <w:r>
        <w:rPr>
          <w:rFonts w:ascii="Verdana" w:hAnsi="Verdana" w:cs="Times New Roman"/>
        </w:rPr>
        <w:t xml:space="preserve">  </w:t>
      </w:r>
      <w:r w:rsidRPr="00775B4C">
        <w:rPr>
          <w:rFonts w:ascii="Verdana" w:hAnsi="Verdana" w:cs="Times New Roman"/>
        </w:rPr>
        <w:t xml:space="preserve">manufacture of precision engine components includes CAM shaft &amp; Valve </w:t>
      </w:r>
    </w:p>
    <w:p w:rsidR="00C05F0D" w:rsidRPr="003C08CC" w:rsidRDefault="003C08CC" w:rsidP="003C08CC">
      <w:pPr>
        <w:pStyle w:val="HTMLPreformatted"/>
        <w:spacing w:line="276" w:lineRule="auto"/>
        <w:ind w:left="720" w:right="187"/>
        <w:jc w:val="both"/>
        <w:rPr>
          <w:rFonts w:ascii="Verdana" w:hAnsi="Verdana" w:cs="Times New Roman"/>
        </w:rPr>
      </w:pPr>
      <w:r>
        <w:rPr>
          <w:rFonts w:ascii="Verdana" w:hAnsi="Verdana" w:cs="Times New Roman"/>
        </w:rPr>
        <w:t xml:space="preserve">  </w:t>
      </w:r>
      <w:r w:rsidRPr="00775B4C">
        <w:rPr>
          <w:rFonts w:ascii="Verdana" w:hAnsi="Verdana" w:cs="Times New Roman"/>
        </w:rPr>
        <w:t>Tappet for MAHLE Germany &amp; other customers in India.</w:t>
      </w:r>
    </w:p>
    <w:p w:rsidR="004A6AF5" w:rsidRPr="004A6AF5" w:rsidRDefault="003C08CC" w:rsidP="003C08CC">
      <w:pPr>
        <w:numPr>
          <w:ilvl w:val="0"/>
          <w:numId w:val="5"/>
        </w:numPr>
        <w:spacing w:after="0" w:line="240" w:lineRule="auto"/>
        <w:rPr>
          <w:rFonts w:ascii="Arial" w:hAnsi="Arial"/>
          <w:sz w:val="20"/>
          <w:szCs w:val="20"/>
        </w:rPr>
      </w:pPr>
      <w:r w:rsidRPr="004A6AF5">
        <w:rPr>
          <w:rFonts w:ascii="Arial" w:hAnsi="Arial"/>
          <w:sz w:val="20"/>
          <w:szCs w:val="20"/>
        </w:rPr>
        <w:t>July-2012 to Feb-2016 Worked with</w:t>
      </w:r>
      <w:r w:rsidRPr="004A6AF5">
        <w:rPr>
          <w:rFonts w:ascii="Verdana" w:hAnsi="Verdana"/>
          <w:b/>
          <w:bCs/>
          <w:sz w:val="20"/>
          <w:szCs w:val="20"/>
        </w:rPr>
        <w:t xml:space="preserve"> VE Commercial Vehicles Ltd</w:t>
      </w:r>
      <w:r w:rsidRPr="004A6AF5">
        <w:rPr>
          <w:rFonts w:ascii="Verdana" w:hAnsi="Verdana"/>
          <w:bCs/>
          <w:sz w:val="20"/>
          <w:szCs w:val="20"/>
        </w:rPr>
        <w:t>.</w:t>
      </w:r>
      <w:r w:rsidRPr="004A6AF5">
        <w:rPr>
          <w:rFonts w:ascii="Verdana" w:hAnsi="Verdana"/>
        </w:rPr>
        <w:t xml:space="preserve"> As </w:t>
      </w:r>
      <w:r w:rsidR="00230D5E" w:rsidRPr="004A6AF5">
        <w:rPr>
          <w:rFonts w:ascii="Verdana" w:hAnsi="Verdana"/>
        </w:rPr>
        <w:t xml:space="preserve">Maintenance </w:t>
      </w:r>
      <w:r w:rsidR="00C05F0D" w:rsidRPr="004A6AF5">
        <w:rPr>
          <w:rFonts w:ascii="Verdana" w:hAnsi="Verdana"/>
        </w:rPr>
        <w:t>Engineer (</w:t>
      </w:r>
      <w:r w:rsidR="004A6AF5" w:rsidRPr="004A6AF5">
        <w:rPr>
          <w:rFonts w:ascii="Verdana" w:hAnsi="Verdana"/>
        </w:rPr>
        <w:t>Machine</w:t>
      </w:r>
      <w:r w:rsidR="00230D5E" w:rsidRPr="004A6AF5">
        <w:rPr>
          <w:rFonts w:ascii="Verdana" w:hAnsi="Verdana"/>
        </w:rPr>
        <w:t xml:space="preserve"> Shop &amp;</w:t>
      </w:r>
      <w:r w:rsidR="004A6AF5" w:rsidRPr="004A6AF5">
        <w:rPr>
          <w:rFonts w:ascii="Verdana" w:hAnsi="Verdana"/>
        </w:rPr>
        <w:t xml:space="preserve"> Utility</w:t>
      </w:r>
      <w:r w:rsidR="00C05F0D" w:rsidRPr="004A6AF5">
        <w:rPr>
          <w:rFonts w:ascii="Verdana" w:hAnsi="Verdana"/>
        </w:rPr>
        <w:t>)</w:t>
      </w:r>
      <w:r w:rsidR="00775B4C" w:rsidRPr="004A6AF5">
        <w:rPr>
          <w:rFonts w:ascii="Verdana" w:hAnsi="Verdana"/>
          <w:sz w:val="20"/>
          <w:szCs w:val="20"/>
        </w:rPr>
        <w:t xml:space="preserve"> Its </w:t>
      </w:r>
      <w:r w:rsidR="00775B4C" w:rsidRPr="004A6AF5">
        <w:rPr>
          <w:rFonts w:ascii="Verdana" w:hAnsi="Verdana"/>
          <w:b/>
          <w:bCs/>
          <w:sz w:val="20"/>
          <w:szCs w:val="20"/>
        </w:rPr>
        <w:t>50:50</w:t>
      </w:r>
      <w:r w:rsidR="00775B4C" w:rsidRPr="004A6AF5">
        <w:rPr>
          <w:rFonts w:ascii="Verdana" w:hAnsi="Verdana"/>
          <w:sz w:val="20"/>
          <w:szCs w:val="20"/>
        </w:rPr>
        <w:t xml:space="preserve"> joint venture between the </w:t>
      </w:r>
      <w:r w:rsidR="00775B4C" w:rsidRPr="004A6AF5">
        <w:rPr>
          <w:rFonts w:ascii="Verdana" w:hAnsi="Verdana"/>
          <w:b/>
          <w:bCs/>
          <w:sz w:val="20"/>
          <w:szCs w:val="20"/>
        </w:rPr>
        <w:t>Volvo Group (Volvo)</w:t>
      </w:r>
      <w:r w:rsidR="00775B4C" w:rsidRPr="004A6AF5">
        <w:rPr>
          <w:rFonts w:ascii="Verdana" w:hAnsi="Verdana"/>
          <w:sz w:val="20"/>
          <w:szCs w:val="20"/>
        </w:rPr>
        <w:t xml:space="preserve"> and </w:t>
      </w:r>
      <w:r w:rsidR="00775B4C" w:rsidRPr="004A6AF5">
        <w:rPr>
          <w:rFonts w:ascii="Verdana" w:hAnsi="Verdana"/>
          <w:b/>
          <w:bCs/>
          <w:sz w:val="20"/>
          <w:szCs w:val="20"/>
        </w:rPr>
        <w:t>Eicher</w:t>
      </w:r>
      <w:r w:rsidR="00775B4C" w:rsidRPr="004A6AF5">
        <w:rPr>
          <w:rFonts w:ascii="Verdana" w:hAnsi="Verdana"/>
          <w:sz w:val="20"/>
          <w:szCs w:val="20"/>
        </w:rPr>
        <w:t xml:space="preserve"> </w:t>
      </w:r>
      <w:r w:rsidR="00775B4C" w:rsidRPr="004A6AF5">
        <w:rPr>
          <w:rFonts w:ascii="Verdana" w:hAnsi="Verdana"/>
          <w:b/>
          <w:bCs/>
          <w:sz w:val="20"/>
          <w:szCs w:val="20"/>
        </w:rPr>
        <w:t>Motors Limited (EML).</w:t>
      </w:r>
      <w:r w:rsidR="00775B4C" w:rsidRPr="004A6AF5">
        <w:rPr>
          <w:rFonts w:ascii="Verdana" w:hAnsi="Verdana"/>
          <w:sz w:val="20"/>
          <w:szCs w:val="20"/>
        </w:rPr>
        <w:t xml:space="preserve"> This </w:t>
      </w:r>
      <w:r w:rsidR="00230D5E" w:rsidRPr="004A6AF5">
        <w:rPr>
          <w:rFonts w:ascii="Verdana" w:hAnsi="Verdana"/>
          <w:sz w:val="20"/>
          <w:szCs w:val="20"/>
        </w:rPr>
        <w:t xml:space="preserve">plant is manufacturing </w:t>
      </w:r>
      <w:r w:rsidR="004A6AF5">
        <w:rPr>
          <w:rFonts w:ascii="Verdana" w:hAnsi="Verdana"/>
          <w:sz w:val="20"/>
          <w:szCs w:val="20"/>
        </w:rPr>
        <w:t xml:space="preserve">many type of Gear </w:t>
      </w:r>
      <w:r w:rsidR="004A6AF5" w:rsidRPr="004A6AF5">
        <w:rPr>
          <w:rFonts w:ascii="Verdana" w:hAnsi="Verdana"/>
          <w:sz w:val="20"/>
          <w:szCs w:val="20"/>
        </w:rPr>
        <w:t xml:space="preserve">and </w:t>
      </w:r>
      <w:r w:rsidR="004A6AF5">
        <w:rPr>
          <w:rFonts w:ascii="Verdana" w:hAnsi="Verdana"/>
          <w:sz w:val="20"/>
          <w:szCs w:val="20"/>
        </w:rPr>
        <w:t>G</w:t>
      </w:r>
      <w:r w:rsidR="004A6AF5" w:rsidRPr="004A6AF5">
        <w:rPr>
          <w:rFonts w:ascii="Verdana" w:hAnsi="Verdana"/>
          <w:sz w:val="20"/>
          <w:szCs w:val="20"/>
        </w:rPr>
        <w:t>ear assembly</w:t>
      </w:r>
      <w:r w:rsidR="004A6AF5">
        <w:rPr>
          <w:rFonts w:ascii="Verdana" w:hAnsi="Verdana"/>
          <w:sz w:val="20"/>
          <w:szCs w:val="20"/>
        </w:rPr>
        <w:t>.</w:t>
      </w:r>
      <w:r w:rsidR="004A6AF5" w:rsidRPr="004A6AF5">
        <w:rPr>
          <w:rFonts w:ascii="Verdana" w:hAnsi="Verdana"/>
          <w:sz w:val="20"/>
          <w:szCs w:val="20"/>
        </w:rPr>
        <w:t xml:space="preserve"> </w:t>
      </w:r>
      <w:r w:rsidR="00230D5E" w:rsidRPr="004A6AF5">
        <w:rPr>
          <w:rFonts w:ascii="Verdana" w:hAnsi="Verdana"/>
          <w:sz w:val="20"/>
          <w:szCs w:val="20"/>
        </w:rPr>
        <w:t xml:space="preserve"> </w:t>
      </w:r>
    </w:p>
    <w:p w:rsidR="003C08CC" w:rsidRPr="004A6AF5" w:rsidRDefault="003C08CC" w:rsidP="004A6AF5">
      <w:pPr>
        <w:tabs>
          <w:tab w:val="left" w:pos="720"/>
        </w:tabs>
        <w:spacing w:after="0" w:line="240" w:lineRule="auto"/>
        <w:rPr>
          <w:rFonts w:ascii="Arial" w:hAnsi="Arial"/>
          <w:sz w:val="20"/>
          <w:szCs w:val="20"/>
        </w:rPr>
      </w:pPr>
      <w:r w:rsidRPr="004A6AF5">
        <w:rPr>
          <w:rFonts w:ascii="Arial" w:hAnsi="Arial"/>
          <w:b/>
          <w:u w:val="single"/>
        </w:rPr>
        <w:t>JOB RESPONSIBILTY:-</w:t>
      </w:r>
    </w:p>
    <w:p w:rsidR="003C08CC" w:rsidRPr="00351F32" w:rsidRDefault="003C08CC" w:rsidP="003C08CC">
      <w:pPr>
        <w:numPr>
          <w:ilvl w:val="0"/>
          <w:numId w:val="5"/>
        </w:numPr>
        <w:spacing w:after="0"/>
        <w:jc w:val="both"/>
        <w:rPr>
          <w:rFonts w:ascii="Verdana" w:hAnsi="Verdana"/>
          <w:bCs/>
          <w:sz w:val="21"/>
          <w:szCs w:val="21"/>
        </w:rPr>
      </w:pPr>
      <w:r w:rsidRPr="00351F32">
        <w:rPr>
          <w:rFonts w:ascii="Verdana" w:hAnsi="Verdana"/>
          <w:bCs/>
          <w:sz w:val="21"/>
          <w:szCs w:val="21"/>
        </w:rPr>
        <w:t>Preventive maintenance of machine &amp; CNC panel,</w:t>
      </w:r>
      <w:r w:rsidRPr="00351F32">
        <w:rPr>
          <w:rFonts w:ascii="Verdana" w:hAnsi="Verdana"/>
          <w:bCs/>
          <w:sz w:val="21"/>
          <w:szCs w:val="21"/>
        </w:rPr>
        <w:tab/>
      </w:r>
      <w:r w:rsidRPr="00351F32">
        <w:rPr>
          <w:rFonts w:ascii="Verdana" w:hAnsi="Verdana"/>
          <w:bCs/>
          <w:sz w:val="21"/>
          <w:szCs w:val="21"/>
        </w:rPr>
        <w:tab/>
      </w:r>
      <w:r w:rsidRPr="00351F32">
        <w:rPr>
          <w:rFonts w:ascii="Verdana" w:hAnsi="Verdana"/>
          <w:bCs/>
          <w:sz w:val="21"/>
          <w:szCs w:val="21"/>
        </w:rPr>
        <w:tab/>
      </w:r>
      <w:r w:rsidRPr="00351F32">
        <w:rPr>
          <w:rFonts w:ascii="Verdana" w:hAnsi="Verdana"/>
          <w:bCs/>
          <w:sz w:val="21"/>
          <w:szCs w:val="21"/>
        </w:rPr>
        <w:tab/>
      </w:r>
    </w:p>
    <w:p w:rsidR="003C08CC" w:rsidRPr="00351F32" w:rsidRDefault="003C08CC" w:rsidP="003C08CC">
      <w:pPr>
        <w:numPr>
          <w:ilvl w:val="0"/>
          <w:numId w:val="5"/>
        </w:numPr>
        <w:spacing w:after="0"/>
        <w:jc w:val="both"/>
        <w:rPr>
          <w:rFonts w:ascii="Verdana" w:hAnsi="Verdana"/>
          <w:bCs/>
          <w:sz w:val="21"/>
          <w:szCs w:val="21"/>
        </w:rPr>
      </w:pPr>
      <w:r w:rsidRPr="00351F32">
        <w:rPr>
          <w:rFonts w:ascii="Verdana" w:hAnsi="Verdana"/>
          <w:bCs/>
          <w:sz w:val="21"/>
          <w:szCs w:val="21"/>
        </w:rPr>
        <w:t xml:space="preserve">Shift Handling &amp; Manpower handling, and Daily Report Generation of Shift. </w:t>
      </w:r>
    </w:p>
    <w:p w:rsidR="003C08CC" w:rsidRPr="00351F32" w:rsidRDefault="003C08CC" w:rsidP="003C08CC">
      <w:pPr>
        <w:numPr>
          <w:ilvl w:val="0"/>
          <w:numId w:val="5"/>
        </w:numPr>
        <w:spacing w:after="0"/>
        <w:jc w:val="both"/>
        <w:rPr>
          <w:rFonts w:ascii="Verdana" w:hAnsi="Verdana"/>
          <w:bCs/>
          <w:sz w:val="21"/>
          <w:szCs w:val="21"/>
        </w:rPr>
      </w:pPr>
      <w:r w:rsidRPr="00351F32">
        <w:rPr>
          <w:rFonts w:ascii="Verdana" w:hAnsi="Verdana"/>
          <w:bCs/>
          <w:sz w:val="21"/>
          <w:szCs w:val="21"/>
        </w:rPr>
        <w:t>To Provide On job Training to Subordinate.</w:t>
      </w:r>
    </w:p>
    <w:p w:rsidR="003C08CC" w:rsidRPr="00351F32" w:rsidRDefault="003C08CC" w:rsidP="003C08CC">
      <w:pPr>
        <w:numPr>
          <w:ilvl w:val="0"/>
          <w:numId w:val="5"/>
        </w:numPr>
        <w:spacing w:after="0"/>
        <w:jc w:val="both"/>
        <w:rPr>
          <w:rFonts w:ascii="Verdana" w:hAnsi="Verdana"/>
          <w:bCs/>
          <w:sz w:val="21"/>
          <w:szCs w:val="21"/>
        </w:rPr>
      </w:pPr>
      <w:r w:rsidRPr="00351F32">
        <w:rPr>
          <w:rFonts w:ascii="Verdana" w:hAnsi="Verdana"/>
          <w:bCs/>
          <w:sz w:val="21"/>
          <w:szCs w:val="21"/>
        </w:rPr>
        <w:t xml:space="preserve">Work as a team member of plant </w:t>
      </w:r>
      <w:r w:rsidRPr="004A6AF5">
        <w:rPr>
          <w:rFonts w:ascii="Verdana" w:hAnsi="Verdana"/>
          <w:b/>
          <w:bCs/>
          <w:sz w:val="21"/>
          <w:szCs w:val="21"/>
        </w:rPr>
        <w:t>Commissioning team</w:t>
      </w:r>
    </w:p>
    <w:p w:rsidR="003C08CC" w:rsidRPr="004A6AF5" w:rsidRDefault="003C08CC" w:rsidP="004A6AF5">
      <w:pPr>
        <w:numPr>
          <w:ilvl w:val="0"/>
          <w:numId w:val="5"/>
        </w:numPr>
        <w:spacing w:after="0"/>
        <w:jc w:val="both"/>
        <w:rPr>
          <w:rFonts w:ascii="Verdana" w:hAnsi="Verdana"/>
          <w:bCs/>
          <w:sz w:val="21"/>
          <w:szCs w:val="21"/>
        </w:rPr>
      </w:pPr>
      <w:r w:rsidRPr="00351F32">
        <w:rPr>
          <w:rFonts w:ascii="Verdana" w:hAnsi="Verdana"/>
          <w:bCs/>
          <w:sz w:val="21"/>
          <w:szCs w:val="21"/>
        </w:rPr>
        <w:t>Work in HT MAINTENANCE if any breakdown</w:t>
      </w:r>
    </w:p>
    <w:p w:rsidR="003C08CC" w:rsidRPr="00351F32" w:rsidRDefault="003C08CC" w:rsidP="003C08CC">
      <w:pPr>
        <w:numPr>
          <w:ilvl w:val="0"/>
          <w:numId w:val="5"/>
        </w:numPr>
        <w:spacing w:after="0"/>
        <w:jc w:val="both"/>
        <w:rPr>
          <w:rFonts w:ascii="Verdana" w:hAnsi="Verdana"/>
          <w:bCs/>
          <w:sz w:val="21"/>
          <w:szCs w:val="21"/>
        </w:rPr>
      </w:pPr>
      <w:r w:rsidRPr="00351F32">
        <w:rPr>
          <w:rFonts w:ascii="Verdana" w:hAnsi="Verdana"/>
          <w:bCs/>
          <w:sz w:val="21"/>
          <w:szCs w:val="21"/>
        </w:rPr>
        <w:t>Implementation of Layout Designing &amp; Cell line Technology for process.</w:t>
      </w:r>
    </w:p>
    <w:p w:rsidR="003C08CC" w:rsidRPr="003C08CC" w:rsidRDefault="003C08CC" w:rsidP="003C08CC">
      <w:pPr>
        <w:numPr>
          <w:ilvl w:val="0"/>
          <w:numId w:val="5"/>
        </w:numPr>
        <w:spacing w:after="0" w:line="240" w:lineRule="auto"/>
        <w:rPr>
          <w:rFonts w:ascii="Arial" w:hAnsi="Arial"/>
          <w:sz w:val="20"/>
          <w:szCs w:val="20"/>
        </w:rPr>
      </w:pPr>
      <w:r w:rsidRPr="00351F32">
        <w:rPr>
          <w:rFonts w:ascii="Verdana" w:hAnsi="Verdana"/>
          <w:bCs/>
          <w:sz w:val="21"/>
          <w:szCs w:val="21"/>
        </w:rPr>
        <w:t xml:space="preserve">Maintenance &amp; Erection of </w:t>
      </w:r>
      <w:r w:rsidRPr="00351F32">
        <w:rPr>
          <w:rFonts w:ascii="Verdana" w:hAnsi="Verdana"/>
          <w:b/>
          <w:bCs/>
          <w:sz w:val="21"/>
          <w:szCs w:val="21"/>
        </w:rPr>
        <w:t>Machinery</w:t>
      </w:r>
      <w:r w:rsidRPr="00351F32">
        <w:rPr>
          <w:rFonts w:ascii="Verdana" w:hAnsi="Verdana"/>
          <w:bCs/>
          <w:sz w:val="21"/>
          <w:szCs w:val="21"/>
        </w:rPr>
        <w:t xml:space="preserve"> like CNC Hobbing Machine, CNC ID/OD Grinding Machine, Saving Machine, Shaping Machine, Broaching machine,</w:t>
      </w:r>
    </w:p>
    <w:p w:rsidR="007E1B4A" w:rsidRDefault="003C08CC" w:rsidP="00230D5E">
      <w:pPr>
        <w:pStyle w:val="ListParagraph"/>
        <w:numPr>
          <w:ilvl w:val="0"/>
          <w:numId w:val="5"/>
        </w:numPr>
        <w:spacing w:after="0"/>
        <w:rPr>
          <w:rFonts w:ascii="Verdana" w:hAnsi="Verdana"/>
          <w:bCs/>
          <w:sz w:val="21"/>
          <w:szCs w:val="21"/>
        </w:rPr>
      </w:pPr>
      <w:r w:rsidRPr="003C08CC">
        <w:rPr>
          <w:rFonts w:ascii="Verdana" w:hAnsi="Verdana"/>
          <w:bCs/>
          <w:sz w:val="21"/>
          <w:szCs w:val="21"/>
        </w:rPr>
        <w:t>To carry out the plan for maintenance of m/c’s and for routine maintenance.</w:t>
      </w:r>
    </w:p>
    <w:p w:rsidR="00704D0A" w:rsidRPr="00230D5E" w:rsidRDefault="00704D0A" w:rsidP="00230D5E">
      <w:pPr>
        <w:pStyle w:val="ListParagraph"/>
        <w:numPr>
          <w:ilvl w:val="0"/>
          <w:numId w:val="5"/>
        </w:numPr>
        <w:spacing w:after="0"/>
        <w:rPr>
          <w:rFonts w:ascii="Verdana" w:hAnsi="Verdana"/>
          <w:bCs/>
          <w:sz w:val="21"/>
          <w:szCs w:val="21"/>
        </w:rPr>
      </w:pPr>
      <w:r>
        <w:rPr>
          <w:rFonts w:ascii="Arial" w:hAnsi="Arial"/>
        </w:rPr>
        <w:t>Also carry out other mandatory activities like kaizen, Quality Control, 5s, TPM.</w:t>
      </w:r>
    </w:p>
    <w:p w:rsidR="007E1B4A" w:rsidRPr="00351F32" w:rsidRDefault="007E1B4A" w:rsidP="007E1B4A">
      <w:pPr>
        <w:spacing w:after="0"/>
        <w:rPr>
          <w:rFonts w:ascii="Arial" w:hAnsi="Arial"/>
          <w:b/>
          <w:sz w:val="21"/>
          <w:szCs w:val="21"/>
          <w:u w:val="single"/>
        </w:rPr>
      </w:pPr>
    </w:p>
    <w:p w:rsidR="00A378B8" w:rsidRDefault="004134E1">
      <w:pPr>
        <w:spacing w:after="0"/>
        <w:rPr>
          <w:rFonts w:ascii="Arial" w:hAnsi="Arial"/>
          <w:b/>
          <w:u w:val="single"/>
        </w:rPr>
      </w:pPr>
      <w:r>
        <w:rPr>
          <w:rFonts w:ascii="Arial" w:hAnsi="Arial"/>
          <w:b/>
          <w:u w:val="single"/>
        </w:rPr>
        <w:t>CURRENT EMPLOYER:-</w:t>
      </w:r>
    </w:p>
    <w:p w:rsidR="00A378B8" w:rsidRDefault="00775B4C">
      <w:pPr>
        <w:numPr>
          <w:ilvl w:val="0"/>
          <w:numId w:val="5"/>
        </w:numPr>
        <w:spacing w:after="0" w:line="80" w:lineRule="atLeast"/>
        <w:rPr>
          <w:rFonts w:ascii="Arial" w:hAnsi="Arial"/>
        </w:rPr>
      </w:pPr>
      <w:r>
        <w:rPr>
          <w:rFonts w:ascii="Arial" w:hAnsi="Arial"/>
        </w:rPr>
        <w:t xml:space="preserve">March 2016 </w:t>
      </w:r>
      <w:r w:rsidR="004134E1">
        <w:rPr>
          <w:rFonts w:ascii="Arial" w:hAnsi="Arial"/>
        </w:rPr>
        <w:t xml:space="preserve"> to till date with </w:t>
      </w:r>
      <w:r w:rsidR="004134E1">
        <w:rPr>
          <w:rFonts w:ascii="Arial" w:hAnsi="Arial"/>
          <w:b/>
          <w:bCs/>
        </w:rPr>
        <w:t>Honda Motorcycle &amp; Scooter</w:t>
      </w:r>
      <w:r w:rsidR="004134E1">
        <w:rPr>
          <w:rFonts w:ascii="Arial" w:hAnsi="Arial"/>
          <w:b/>
        </w:rPr>
        <w:t xml:space="preserve"> India Pvt. Ltd.</w:t>
      </w:r>
      <w:r w:rsidR="004134E1">
        <w:rPr>
          <w:rFonts w:ascii="Arial" w:hAnsi="Arial"/>
        </w:rPr>
        <w:t xml:space="preserve"> Vithlapur, Ahmedabad, Gujrat as a </w:t>
      </w:r>
      <w:r w:rsidR="004134E1">
        <w:rPr>
          <w:rFonts w:ascii="Arial" w:hAnsi="Arial"/>
          <w:b/>
          <w:bCs/>
        </w:rPr>
        <w:t>Maintenance Executive</w:t>
      </w:r>
      <w:r w:rsidR="004134E1">
        <w:rPr>
          <w:rFonts w:ascii="Arial" w:hAnsi="Arial"/>
        </w:rPr>
        <w:t xml:space="preserve"> in Engine Maintenance department.</w:t>
      </w:r>
    </w:p>
    <w:p w:rsidR="00A378B8" w:rsidRDefault="004134E1">
      <w:pPr>
        <w:spacing w:after="0"/>
        <w:rPr>
          <w:rFonts w:ascii="Arial" w:hAnsi="Arial"/>
          <w:b/>
          <w:u w:val="single"/>
        </w:rPr>
      </w:pPr>
      <w:r>
        <w:rPr>
          <w:rFonts w:ascii="Arial" w:hAnsi="Arial"/>
          <w:b/>
          <w:u w:val="single"/>
        </w:rPr>
        <w:t>COMPANY PROFILE:-</w:t>
      </w:r>
    </w:p>
    <w:p w:rsidR="00A378B8" w:rsidRDefault="004134E1">
      <w:pPr>
        <w:numPr>
          <w:ilvl w:val="0"/>
          <w:numId w:val="5"/>
        </w:numPr>
        <w:spacing w:after="0" w:line="240" w:lineRule="auto"/>
        <w:rPr>
          <w:rFonts w:ascii="Arial" w:hAnsi="Arial"/>
        </w:rPr>
      </w:pPr>
      <w:r>
        <w:rPr>
          <w:rFonts w:ascii="Arial" w:hAnsi="Arial"/>
          <w:b/>
          <w:bCs/>
        </w:rPr>
        <w:t>Honda Motorcycle and Scooter India Pvt. Ltd. (HMSI)</w:t>
      </w:r>
      <w:r>
        <w:rPr>
          <w:rFonts w:ascii="Arial" w:hAnsi="Arial"/>
        </w:rPr>
        <w:t xml:space="preserve"> is a 100% subsidiary of Honda Motor Company Ltd., Japan, in 1999.Since its establishment in 1999 at Manesar, District Gurgaon, Haryana. Currently HMSI has four manufacturing location.The Company offers scooters, motorcycles, and bikes. Gujrat plant manufacture Scooter only.</w:t>
      </w:r>
    </w:p>
    <w:p w:rsidR="00A378B8" w:rsidRDefault="004134E1">
      <w:pPr>
        <w:spacing w:after="0"/>
        <w:rPr>
          <w:rFonts w:ascii="Arial" w:hAnsi="Arial"/>
          <w:b/>
          <w:u w:val="single"/>
        </w:rPr>
      </w:pPr>
      <w:r>
        <w:rPr>
          <w:rFonts w:ascii="Arial" w:hAnsi="Arial"/>
          <w:b/>
          <w:u w:val="single"/>
        </w:rPr>
        <w:t>JOB RESPONSIBILTY:-</w:t>
      </w:r>
    </w:p>
    <w:p w:rsidR="00A378B8" w:rsidRDefault="00A378B8">
      <w:pPr>
        <w:spacing w:after="0"/>
        <w:rPr>
          <w:rFonts w:ascii="Arial" w:hAnsi="Arial"/>
          <w:b/>
          <w:u w:val="single"/>
        </w:rPr>
      </w:pPr>
    </w:p>
    <w:p w:rsidR="00A378B8" w:rsidRDefault="004134E1">
      <w:pPr>
        <w:numPr>
          <w:ilvl w:val="0"/>
          <w:numId w:val="5"/>
        </w:numPr>
        <w:spacing w:after="0" w:line="240" w:lineRule="auto"/>
        <w:rPr>
          <w:rFonts w:ascii="Arial" w:hAnsi="Arial"/>
        </w:rPr>
      </w:pPr>
      <w:r>
        <w:rPr>
          <w:rFonts w:ascii="Arial" w:hAnsi="Arial"/>
        </w:rPr>
        <w:t>Planning &amp; effecting preventive maintenance schedule and check lists of machineries &amp; instruments to increase machine up time and equipment reliability.</w:t>
      </w:r>
    </w:p>
    <w:p w:rsidR="00A378B8" w:rsidRDefault="004134E1">
      <w:pPr>
        <w:numPr>
          <w:ilvl w:val="0"/>
          <w:numId w:val="5"/>
        </w:numPr>
        <w:spacing w:after="0" w:line="240" w:lineRule="auto"/>
        <w:rPr>
          <w:rFonts w:ascii="Arial" w:hAnsi="Arial"/>
        </w:rPr>
      </w:pPr>
      <w:r>
        <w:rPr>
          <w:rFonts w:ascii="Arial" w:hAnsi="Arial"/>
        </w:rPr>
        <w:lastRenderedPageBreak/>
        <w:t xml:space="preserve">Root Cause Analysis by making why why </w:t>
      </w:r>
      <w:r w:rsidR="00D26BE8">
        <w:rPr>
          <w:rFonts w:ascii="Arial" w:hAnsi="Arial"/>
        </w:rPr>
        <w:t xml:space="preserve">Analysis </w:t>
      </w:r>
      <w:r>
        <w:rPr>
          <w:rFonts w:ascii="Arial" w:hAnsi="Arial"/>
        </w:rPr>
        <w:t>of breakdown.</w:t>
      </w:r>
    </w:p>
    <w:p w:rsidR="00A378B8" w:rsidRDefault="004134E1">
      <w:pPr>
        <w:numPr>
          <w:ilvl w:val="0"/>
          <w:numId w:val="5"/>
        </w:numPr>
        <w:spacing w:after="0" w:line="240" w:lineRule="auto"/>
        <w:rPr>
          <w:rFonts w:ascii="Arial" w:hAnsi="Arial"/>
        </w:rPr>
      </w:pPr>
      <w:r>
        <w:rPr>
          <w:rFonts w:ascii="Arial" w:hAnsi="Arial"/>
        </w:rPr>
        <w:t>Program loading and modifications in PLC&amp;CNC logic.</w:t>
      </w:r>
    </w:p>
    <w:p w:rsidR="00A378B8" w:rsidRDefault="004134E1">
      <w:pPr>
        <w:numPr>
          <w:ilvl w:val="0"/>
          <w:numId w:val="5"/>
        </w:numPr>
        <w:spacing w:after="0" w:line="240" w:lineRule="auto"/>
        <w:rPr>
          <w:rFonts w:ascii="Arial" w:hAnsi="Arial"/>
        </w:rPr>
      </w:pPr>
      <w:r>
        <w:rPr>
          <w:rFonts w:ascii="Arial" w:hAnsi="Arial"/>
        </w:rPr>
        <w:t>Taking Data Backup of all machines &amp; robots as per schedule.</w:t>
      </w:r>
    </w:p>
    <w:p w:rsidR="00A378B8" w:rsidRDefault="004134E1">
      <w:pPr>
        <w:numPr>
          <w:ilvl w:val="0"/>
          <w:numId w:val="5"/>
        </w:numPr>
        <w:spacing w:after="0" w:line="240" w:lineRule="auto"/>
        <w:rPr>
          <w:rFonts w:ascii="Arial" w:hAnsi="Arial"/>
        </w:rPr>
      </w:pPr>
      <w:r>
        <w:rPr>
          <w:rFonts w:ascii="Arial" w:hAnsi="Arial"/>
        </w:rPr>
        <w:t>Shift Wise Breakdown Attend &amp;Maintenance Record Keeping.</w:t>
      </w:r>
    </w:p>
    <w:p w:rsidR="00A378B8" w:rsidRDefault="004134E1">
      <w:pPr>
        <w:numPr>
          <w:ilvl w:val="0"/>
          <w:numId w:val="5"/>
        </w:numPr>
        <w:spacing w:after="0" w:line="240" w:lineRule="auto"/>
        <w:rPr>
          <w:rFonts w:ascii="Arial" w:hAnsi="Arial"/>
        </w:rPr>
      </w:pPr>
      <w:r>
        <w:rPr>
          <w:rFonts w:ascii="Arial" w:hAnsi="Arial"/>
        </w:rPr>
        <w:t>Maintain documents on monthly basis like EER, Why Why, One page report.</w:t>
      </w:r>
    </w:p>
    <w:p w:rsidR="00A378B8" w:rsidRDefault="004134E1">
      <w:pPr>
        <w:numPr>
          <w:ilvl w:val="0"/>
          <w:numId w:val="5"/>
        </w:numPr>
        <w:spacing w:after="0" w:line="240" w:lineRule="auto"/>
        <w:rPr>
          <w:rFonts w:ascii="Arial" w:hAnsi="Arial"/>
        </w:rPr>
      </w:pPr>
      <w:r>
        <w:rPr>
          <w:rFonts w:ascii="Arial" w:hAnsi="Arial"/>
        </w:rPr>
        <w:t>Maintain machine documents in file.</w:t>
      </w:r>
    </w:p>
    <w:p w:rsidR="00A378B8" w:rsidRDefault="004134E1">
      <w:pPr>
        <w:numPr>
          <w:ilvl w:val="0"/>
          <w:numId w:val="5"/>
        </w:numPr>
        <w:spacing w:after="0" w:line="240" w:lineRule="auto"/>
        <w:rPr>
          <w:rFonts w:ascii="Arial" w:hAnsi="Arial"/>
        </w:rPr>
      </w:pPr>
      <w:r>
        <w:rPr>
          <w:rFonts w:ascii="Arial" w:hAnsi="Arial"/>
        </w:rPr>
        <w:t xml:space="preserve">Preparing Monthly reports &amp; </w:t>
      </w:r>
      <w:r w:rsidR="00D26BE8">
        <w:rPr>
          <w:rFonts w:ascii="Arial" w:hAnsi="Arial"/>
        </w:rPr>
        <w:t>Analyzing</w:t>
      </w:r>
      <w:r>
        <w:rPr>
          <w:rFonts w:ascii="Arial" w:hAnsi="Arial"/>
        </w:rPr>
        <w:t xml:space="preserve"> major breakdown.</w:t>
      </w:r>
    </w:p>
    <w:p w:rsidR="00A378B8" w:rsidRDefault="004134E1">
      <w:pPr>
        <w:numPr>
          <w:ilvl w:val="0"/>
          <w:numId w:val="5"/>
        </w:numPr>
        <w:spacing w:after="0" w:line="240" w:lineRule="auto"/>
        <w:rPr>
          <w:rFonts w:ascii="Arial" w:hAnsi="Arial"/>
        </w:rPr>
      </w:pPr>
      <w:r>
        <w:rPr>
          <w:rFonts w:ascii="Arial" w:hAnsi="Arial"/>
        </w:rPr>
        <w:t>Line automation, up gradation and improvements.</w:t>
      </w:r>
    </w:p>
    <w:p w:rsidR="00A378B8" w:rsidRDefault="004134E1">
      <w:pPr>
        <w:numPr>
          <w:ilvl w:val="0"/>
          <w:numId w:val="5"/>
        </w:numPr>
        <w:spacing w:after="0" w:line="240" w:lineRule="auto"/>
        <w:rPr>
          <w:rFonts w:ascii="Arial" w:hAnsi="Arial"/>
        </w:rPr>
      </w:pPr>
      <w:r>
        <w:rPr>
          <w:rFonts w:ascii="Arial" w:hAnsi="Arial"/>
        </w:rPr>
        <w:t>Arranging ON Job Training for Technician.</w:t>
      </w:r>
    </w:p>
    <w:p w:rsidR="00A378B8" w:rsidRDefault="004134E1">
      <w:pPr>
        <w:numPr>
          <w:ilvl w:val="0"/>
          <w:numId w:val="5"/>
        </w:numPr>
        <w:spacing w:after="0" w:line="240" w:lineRule="auto"/>
        <w:rPr>
          <w:rFonts w:ascii="Arial" w:hAnsi="Arial"/>
        </w:rPr>
      </w:pPr>
      <w:r>
        <w:rPr>
          <w:rFonts w:ascii="Arial" w:hAnsi="Arial"/>
        </w:rPr>
        <w:t>Reduction in machine downtime to minimum for ensuring smooth operations, increasing MTBF and reducing  MTTR by Analysis of Breakdown on monthly basis.</w:t>
      </w:r>
    </w:p>
    <w:p w:rsidR="00A378B8" w:rsidRDefault="004134E1">
      <w:pPr>
        <w:numPr>
          <w:ilvl w:val="0"/>
          <w:numId w:val="5"/>
        </w:numPr>
        <w:spacing w:after="0" w:line="240" w:lineRule="auto"/>
        <w:rPr>
          <w:rFonts w:ascii="Arial" w:hAnsi="Arial"/>
        </w:rPr>
      </w:pPr>
      <w:r>
        <w:rPr>
          <w:rFonts w:ascii="Arial" w:hAnsi="Arial"/>
        </w:rPr>
        <w:t>Testing of Gantries with Machine Interfacing Signals.</w:t>
      </w:r>
    </w:p>
    <w:p w:rsidR="00A378B8" w:rsidRDefault="004134E1">
      <w:pPr>
        <w:numPr>
          <w:ilvl w:val="0"/>
          <w:numId w:val="5"/>
        </w:numPr>
        <w:spacing w:after="0" w:line="240" w:lineRule="auto"/>
        <w:rPr>
          <w:rFonts w:ascii="Arial" w:hAnsi="Arial"/>
        </w:rPr>
      </w:pPr>
      <w:r>
        <w:rPr>
          <w:rFonts w:ascii="Arial" w:hAnsi="Arial"/>
        </w:rPr>
        <w:t>Analyzing and counter major plan for repeated issues.</w:t>
      </w:r>
    </w:p>
    <w:p w:rsidR="00A378B8" w:rsidRDefault="004134E1">
      <w:pPr>
        <w:numPr>
          <w:ilvl w:val="0"/>
          <w:numId w:val="5"/>
        </w:numPr>
        <w:spacing w:after="0" w:line="240" w:lineRule="auto"/>
        <w:rPr>
          <w:rFonts w:ascii="Arial" w:hAnsi="Arial"/>
        </w:rPr>
      </w:pPr>
      <w:r>
        <w:rPr>
          <w:rFonts w:ascii="Arial" w:hAnsi="Arial"/>
        </w:rPr>
        <w:t>Implementation of 5S and KAIZEN.</w:t>
      </w:r>
    </w:p>
    <w:p w:rsidR="00A378B8" w:rsidRDefault="004134E1">
      <w:pPr>
        <w:numPr>
          <w:ilvl w:val="0"/>
          <w:numId w:val="5"/>
        </w:numPr>
        <w:spacing w:after="0" w:line="240" w:lineRule="auto"/>
        <w:rPr>
          <w:rFonts w:ascii="Arial" w:hAnsi="Arial"/>
        </w:rPr>
      </w:pPr>
      <w:r>
        <w:rPr>
          <w:rFonts w:ascii="Arial" w:hAnsi="Arial"/>
        </w:rPr>
        <w:t>Maintaining spare of the machines.</w:t>
      </w:r>
    </w:p>
    <w:p w:rsidR="00A378B8" w:rsidRDefault="004134E1">
      <w:pPr>
        <w:numPr>
          <w:ilvl w:val="0"/>
          <w:numId w:val="5"/>
        </w:numPr>
        <w:spacing w:after="0" w:line="240" w:lineRule="auto"/>
        <w:rPr>
          <w:rFonts w:ascii="Arial" w:hAnsi="Arial"/>
        </w:rPr>
      </w:pPr>
      <w:r>
        <w:rPr>
          <w:rFonts w:ascii="Arial" w:hAnsi="Arial"/>
        </w:rPr>
        <w:t>Responsible for Man power planning.</w:t>
      </w:r>
    </w:p>
    <w:p w:rsidR="00A378B8" w:rsidRDefault="004134E1">
      <w:pPr>
        <w:numPr>
          <w:ilvl w:val="0"/>
          <w:numId w:val="5"/>
        </w:numPr>
        <w:spacing w:after="0" w:line="240" w:lineRule="auto"/>
        <w:rPr>
          <w:rFonts w:ascii="Arial" w:hAnsi="Arial"/>
        </w:rPr>
      </w:pPr>
      <w:r>
        <w:rPr>
          <w:rFonts w:ascii="Arial" w:hAnsi="Arial"/>
        </w:rPr>
        <w:t>Working on SAP.</w:t>
      </w:r>
    </w:p>
    <w:p w:rsidR="00A378B8" w:rsidRDefault="004134E1">
      <w:pPr>
        <w:numPr>
          <w:ilvl w:val="0"/>
          <w:numId w:val="5"/>
        </w:numPr>
        <w:spacing w:after="0" w:line="240" w:lineRule="auto"/>
        <w:rPr>
          <w:rFonts w:ascii="Arial" w:hAnsi="Arial"/>
        </w:rPr>
      </w:pPr>
      <w:r>
        <w:rPr>
          <w:rFonts w:ascii="Arial" w:hAnsi="Arial"/>
        </w:rPr>
        <w:t>Responsible for Spare Parts and Breakdown Maintenance.</w:t>
      </w:r>
    </w:p>
    <w:p w:rsidR="00A378B8" w:rsidRDefault="00A378B8">
      <w:pPr>
        <w:spacing w:after="0" w:line="240" w:lineRule="auto"/>
        <w:ind w:left="720"/>
        <w:rPr>
          <w:rFonts w:ascii="Arial" w:hAnsi="Arial"/>
        </w:rPr>
      </w:pPr>
    </w:p>
    <w:p w:rsidR="00A378B8" w:rsidRDefault="004134E1">
      <w:pPr>
        <w:spacing w:after="0"/>
        <w:rPr>
          <w:rFonts w:ascii="Arial" w:hAnsi="Arial"/>
          <w:b/>
          <w:u w:val="single"/>
        </w:rPr>
      </w:pPr>
      <w:r>
        <w:rPr>
          <w:rFonts w:ascii="Arial" w:hAnsi="Arial"/>
          <w:b/>
          <w:u w:val="single"/>
        </w:rPr>
        <w:t>ACHIEVEMENTS:-</w:t>
      </w:r>
    </w:p>
    <w:p w:rsidR="00A378B8" w:rsidRDefault="004134E1">
      <w:pPr>
        <w:numPr>
          <w:ilvl w:val="0"/>
          <w:numId w:val="5"/>
        </w:numPr>
        <w:spacing w:after="0" w:line="240" w:lineRule="auto"/>
        <w:rPr>
          <w:rFonts w:ascii="Arial" w:hAnsi="Arial"/>
        </w:rPr>
      </w:pPr>
      <w:r>
        <w:rPr>
          <w:rFonts w:ascii="Arial" w:hAnsi="Arial"/>
        </w:rPr>
        <w:t>Look the Installation &amp; Commissioning of machines during Project phase.</w:t>
      </w:r>
    </w:p>
    <w:p w:rsidR="00A378B8" w:rsidRDefault="004134E1">
      <w:pPr>
        <w:numPr>
          <w:ilvl w:val="0"/>
          <w:numId w:val="5"/>
        </w:numPr>
        <w:spacing w:after="0" w:line="240" w:lineRule="auto"/>
        <w:rPr>
          <w:rFonts w:ascii="Arial" w:hAnsi="Arial"/>
        </w:rPr>
      </w:pPr>
      <w:r>
        <w:rPr>
          <w:rFonts w:ascii="Arial" w:hAnsi="Arial"/>
        </w:rPr>
        <w:t>Trouble shooting of PLC (Q series, FX series Mitsubishi) controlled SPM machines of EASY LASER MARKING, HIND PRESS, CES WASHING, SYSCON LEAKTEST, NISSIN INDEX, EGAS ANCOR MODULE, INDUCTION HARDENING make.</w:t>
      </w:r>
    </w:p>
    <w:p w:rsidR="00A378B8" w:rsidRDefault="004134E1">
      <w:pPr>
        <w:numPr>
          <w:ilvl w:val="0"/>
          <w:numId w:val="5"/>
        </w:numPr>
        <w:spacing w:after="0" w:line="240" w:lineRule="auto"/>
        <w:rPr>
          <w:rFonts w:ascii="Arial" w:hAnsi="Arial"/>
        </w:rPr>
      </w:pPr>
      <w:r>
        <w:rPr>
          <w:rFonts w:ascii="Arial" w:hAnsi="Arial"/>
        </w:rPr>
        <w:t>Trouble shooting of FANUC control CNC machines of HOWA HMC, MAKINO VMC, HOWA G</w:t>
      </w:r>
      <w:r w:rsidR="00C9181F">
        <w:rPr>
          <w:rFonts w:ascii="Arial" w:hAnsi="Arial"/>
        </w:rPr>
        <w:t xml:space="preserve">ANTRY, KANZAKI FB,NISSIN FB &amp; CHAMFERING,FELSOMAT GANTRY &amp; FANUC </w:t>
      </w:r>
      <w:r>
        <w:rPr>
          <w:rFonts w:ascii="Arial" w:hAnsi="Arial"/>
        </w:rPr>
        <w:t xml:space="preserve"> ROBOT.</w:t>
      </w:r>
    </w:p>
    <w:p w:rsidR="00A378B8" w:rsidRDefault="004134E1">
      <w:pPr>
        <w:numPr>
          <w:ilvl w:val="0"/>
          <w:numId w:val="5"/>
        </w:numPr>
        <w:spacing w:after="0" w:line="240" w:lineRule="auto"/>
        <w:rPr>
          <w:rFonts w:ascii="Arial" w:hAnsi="Arial"/>
        </w:rPr>
      </w:pPr>
      <w:r>
        <w:rPr>
          <w:rFonts w:ascii="Arial" w:hAnsi="Arial"/>
        </w:rPr>
        <w:t>Troubleshooting of the problem related to Hydraulic, Pneumatic and Mechanical system in HMC, VMC and SPM machines.</w:t>
      </w:r>
    </w:p>
    <w:p w:rsidR="00A378B8" w:rsidRDefault="004134E1">
      <w:pPr>
        <w:numPr>
          <w:ilvl w:val="0"/>
          <w:numId w:val="5"/>
        </w:numPr>
        <w:spacing w:after="0" w:line="240" w:lineRule="auto"/>
        <w:rPr>
          <w:rFonts w:ascii="Arial" w:hAnsi="Arial"/>
        </w:rPr>
      </w:pPr>
      <w:r>
        <w:rPr>
          <w:rFonts w:ascii="Arial" w:hAnsi="Arial"/>
        </w:rPr>
        <w:t>Preventive &amp; Predictive maintenance of HMC, VMC, Gantry &amp; SPM machines.</w:t>
      </w:r>
    </w:p>
    <w:p w:rsidR="00A378B8" w:rsidRDefault="004134E1">
      <w:pPr>
        <w:numPr>
          <w:ilvl w:val="0"/>
          <w:numId w:val="5"/>
        </w:numPr>
        <w:spacing w:after="0" w:line="240" w:lineRule="auto"/>
        <w:rPr>
          <w:rFonts w:ascii="Arial" w:hAnsi="Arial"/>
        </w:rPr>
      </w:pPr>
      <w:r>
        <w:rPr>
          <w:rFonts w:ascii="Arial" w:hAnsi="Arial"/>
        </w:rPr>
        <w:t>Update Backup of PLC, Drive and Fanuc &amp; Mitsubishi Based Machine.</w:t>
      </w:r>
    </w:p>
    <w:p w:rsidR="00A378B8" w:rsidRDefault="004134E1">
      <w:pPr>
        <w:numPr>
          <w:ilvl w:val="0"/>
          <w:numId w:val="5"/>
        </w:numPr>
        <w:spacing w:after="0" w:line="240" w:lineRule="auto"/>
        <w:rPr>
          <w:rFonts w:ascii="Arial" w:hAnsi="Arial"/>
        </w:rPr>
      </w:pPr>
      <w:r>
        <w:rPr>
          <w:rFonts w:ascii="Arial" w:hAnsi="Arial"/>
        </w:rPr>
        <w:t>In-depth understanding of the Improvement Tools such as Why-Why Analysis, KAIZEN, 5-S, SAFETY.</w:t>
      </w:r>
    </w:p>
    <w:p w:rsidR="00A378B8" w:rsidRDefault="004134E1">
      <w:pPr>
        <w:numPr>
          <w:ilvl w:val="0"/>
          <w:numId w:val="5"/>
        </w:numPr>
        <w:spacing w:after="0" w:line="240" w:lineRule="auto"/>
        <w:rPr>
          <w:rFonts w:ascii="Arial" w:hAnsi="Arial"/>
        </w:rPr>
      </w:pPr>
      <w:r>
        <w:rPr>
          <w:rFonts w:ascii="Arial" w:hAnsi="Arial"/>
        </w:rPr>
        <w:t>Reduced MTTR and Increase MTBF through why-why analysis.</w:t>
      </w:r>
    </w:p>
    <w:p w:rsidR="00A378B8" w:rsidRDefault="004134E1">
      <w:pPr>
        <w:numPr>
          <w:ilvl w:val="0"/>
          <w:numId w:val="5"/>
        </w:numPr>
        <w:spacing w:after="0" w:line="240" w:lineRule="auto"/>
        <w:rPr>
          <w:rFonts w:ascii="Arial" w:hAnsi="Arial"/>
        </w:rPr>
      </w:pPr>
      <w:r>
        <w:rPr>
          <w:rFonts w:ascii="Arial" w:hAnsi="Arial"/>
        </w:rPr>
        <w:t>Reduced the spare parts inventory through planning.</w:t>
      </w:r>
    </w:p>
    <w:p w:rsidR="00A378B8" w:rsidRDefault="004134E1">
      <w:pPr>
        <w:numPr>
          <w:ilvl w:val="0"/>
          <w:numId w:val="5"/>
        </w:numPr>
        <w:spacing w:after="0" w:line="240" w:lineRule="auto"/>
        <w:rPr>
          <w:rFonts w:ascii="Arial" w:hAnsi="Arial"/>
        </w:rPr>
      </w:pPr>
      <w:r>
        <w:rPr>
          <w:rFonts w:ascii="Arial" w:hAnsi="Arial"/>
        </w:rPr>
        <w:t xml:space="preserve">Basic Knowledge of Mitsubishi PLC Programming. </w:t>
      </w:r>
    </w:p>
    <w:p w:rsidR="00A378B8" w:rsidRDefault="004134E1">
      <w:pPr>
        <w:numPr>
          <w:ilvl w:val="0"/>
          <w:numId w:val="5"/>
        </w:numPr>
        <w:spacing w:after="0" w:line="240" w:lineRule="auto"/>
        <w:rPr>
          <w:rFonts w:ascii="Arial" w:hAnsi="Arial"/>
        </w:rPr>
      </w:pPr>
      <w:r>
        <w:rPr>
          <w:rFonts w:ascii="Arial" w:hAnsi="Arial"/>
        </w:rPr>
        <w:t>Working Knowledge of I/O interfacing between GANTRY with CNC machine.</w:t>
      </w:r>
    </w:p>
    <w:p w:rsidR="00A378B8" w:rsidRPr="009B1EE5" w:rsidRDefault="004134E1" w:rsidP="00230D5E">
      <w:pPr>
        <w:numPr>
          <w:ilvl w:val="0"/>
          <w:numId w:val="5"/>
        </w:numPr>
        <w:spacing w:after="0" w:line="240" w:lineRule="auto"/>
        <w:rPr>
          <w:rFonts w:ascii="Arial" w:hAnsi="Arial"/>
        </w:rPr>
      </w:pPr>
      <w:r>
        <w:rPr>
          <w:rFonts w:ascii="Arial" w:hAnsi="Arial"/>
        </w:rPr>
        <w:t>De</w:t>
      </w:r>
      <w:r w:rsidR="009B1EE5">
        <w:rPr>
          <w:rFonts w:ascii="Arial" w:hAnsi="Arial"/>
        </w:rPr>
        <w:t>signing of RLC and PLC circuits</w:t>
      </w:r>
    </w:p>
    <w:p w:rsidR="00A378B8" w:rsidRDefault="004134E1">
      <w:pPr>
        <w:numPr>
          <w:ilvl w:val="0"/>
          <w:numId w:val="5"/>
        </w:numPr>
        <w:spacing w:after="0" w:line="240" w:lineRule="auto"/>
        <w:rPr>
          <w:rFonts w:ascii="Arial" w:hAnsi="Arial"/>
        </w:rPr>
      </w:pPr>
      <w:r>
        <w:rPr>
          <w:rFonts w:ascii="Arial" w:hAnsi="Arial"/>
        </w:rPr>
        <w:t>Maintenance and troubleshooting of CNC &amp; PLC Controls M/C.</w:t>
      </w:r>
    </w:p>
    <w:p w:rsidR="00A378B8" w:rsidRDefault="004134E1">
      <w:pPr>
        <w:numPr>
          <w:ilvl w:val="0"/>
          <w:numId w:val="5"/>
        </w:numPr>
        <w:spacing w:after="0" w:line="240" w:lineRule="auto"/>
        <w:rPr>
          <w:rFonts w:ascii="Arial" w:hAnsi="Arial"/>
        </w:rPr>
      </w:pPr>
      <w:r>
        <w:rPr>
          <w:rFonts w:ascii="Arial" w:hAnsi="Arial"/>
        </w:rPr>
        <w:t>Daily Breakdown Maintenance of CNC, PLC, SPM M/C Hydraulic &amp; Pneumatic system.</w:t>
      </w:r>
    </w:p>
    <w:p w:rsidR="00A378B8" w:rsidRDefault="004134E1">
      <w:pPr>
        <w:spacing w:after="0"/>
        <w:rPr>
          <w:rFonts w:ascii="Arial" w:hAnsi="Arial"/>
          <w:b/>
          <w:u w:val="single"/>
        </w:rPr>
      </w:pPr>
      <w:r>
        <w:rPr>
          <w:rFonts w:ascii="Arial" w:hAnsi="Arial"/>
          <w:b/>
          <w:u w:val="single"/>
        </w:rPr>
        <w:t>MAINTENACE OPERATION:-</w:t>
      </w:r>
    </w:p>
    <w:p w:rsidR="00A378B8" w:rsidRDefault="004134E1">
      <w:pPr>
        <w:numPr>
          <w:ilvl w:val="0"/>
          <w:numId w:val="5"/>
        </w:numPr>
        <w:spacing w:after="0" w:line="240" w:lineRule="auto"/>
        <w:rPr>
          <w:rFonts w:ascii="Arial" w:hAnsi="Arial"/>
        </w:rPr>
      </w:pPr>
      <w:r>
        <w:rPr>
          <w:rFonts w:ascii="Arial" w:hAnsi="Arial"/>
        </w:rPr>
        <w:t>Material procurement plans and ensured optimum inventory level.</w:t>
      </w:r>
    </w:p>
    <w:p w:rsidR="00A378B8" w:rsidRDefault="004134E1">
      <w:pPr>
        <w:numPr>
          <w:ilvl w:val="0"/>
          <w:numId w:val="5"/>
        </w:numPr>
        <w:spacing w:after="0" w:line="240" w:lineRule="auto"/>
        <w:rPr>
          <w:rFonts w:ascii="Arial" w:hAnsi="Arial"/>
        </w:rPr>
      </w:pPr>
      <w:r>
        <w:rPr>
          <w:rFonts w:ascii="Arial" w:hAnsi="Arial"/>
        </w:rPr>
        <w:t xml:space="preserve">Managing of </w:t>
      </w:r>
      <w:r w:rsidR="00C9181F">
        <w:rPr>
          <w:rFonts w:ascii="Arial" w:hAnsi="Arial"/>
        </w:rPr>
        <w:t>Patrolling</w:t>
      </w:r>
      <w:r>
        <w:rPr>
          <w:rFonts w:ascii="Arial" w:hAnsi="Arial"/>
        </w:rPr>
        <w:t>, Preventive&amp; Predictive Maintenance.</w:t>
      </w:r>
    </w:p>
    <w:p w:rsidR="00A378B8" w:rsidRDefault="004134E1">
      <w:pPr>
        <w:numPr>
          <w:ilvl w:val="0"/>
          <w:numId w:val="5"/>
        </w:numPr>
        <w:spacing w:after="0" w:line="240" w:lineRule="auto"/>
        <w:rPr>
          <w:rFonts w:ascii="Arial" w:hAnsi="Arial"/>
        </w:rPr>
      </w:pPr>
      <w:r>
        <w:rPr>
          <w:rFonts w:ascii="Arial" w:hAnsi="Arial"/>
        </w:rPr>
        <w:t>Responsible for proper functioning of all the machines and equipment in the plant.</w:t>
      </w:r>
    </w:p>
    <w:p w:rsidR="00A378B8" w:rsidRDefault="004134E1">
      <w:pPr>
        <w:numPr>
          <w:ilvl w:val="0"/>
          <w:numId w:val="5"/>
        </w:numPr>
        <w:spacing w:after="0" w:line="240" w:lineRule="auto"/>
        <w:rPr>
          <w:rFonts w:ascii="Arial" w:hAnsi="Arial"/>
        </w:rPr>
      </w:pPr>
      <w:r>
        <w:rPr>
          <w:rFonts w:ascii="Arial" w:hAnsi="Arial"/>
        </w:rPr>
        <w:t>Planning and exe</w:t>
      </w:r>
      <w:r w:rsidR="00C9181F">
        <w:rPr>
          <w:rFonts w:ascii="Arial" w:hAnsi="Arial"/>
        </w:rPr>
        <w:t>cution of shutdown Maintenance Activity</w:t>
      </w:r>
      <w:r>
        <w:rPr>
          <w:rFonts w:ascii="Arial" w:hAnsi="Arial"/>
        </w:rPr>
        <w:t>.</w:t>
      </w:r>
    </w:p>
    <w:p w:rsidR="00A378B8" w:rsidRDefault="004134E1">
      <w:pPr>
        <w:spacing w:after="0" w:line="240" w:lineRule="auto"/>
        <w:rPr>
          <w:rFonts w:ascii="Arial" w:hAnsi="Arial"/>
          <w:b/>
          <w:u w:val="single"/>
        </w:rPr>
      </w:pPr>
      <w:r>
        <w:rPr>
          <w:rFonts w:ascii="Arial" w:hAnsi="Arial"/>
          <w:b/>
          <w:u w:val="single"/>
        </w:rPr>
        <w:t>QUALITY:-</w:t>
      </w:r>
    </w:p>
    <w:p w:rsidR="00A378B8" w:rsidRDefault="00A378B8">
      <w:pPr>
        <w:spacing w:after="0" w:line="240" w:lineRule="auto"/>
        <w:rPr>
          <w:rFonts w:ascii="Arial" w:hAnsi="Arial"/>
          <w:b/>
          <w:u w:val="single"/>
        </w:rPr>
      </w:pPr>
    </w:p>
    <w:p w:rsidR="00A378B8" w:rsidRDefault="004134E1">
      <w:pPr>
        <w:numPr>
          <w:ilvl w:val="0"/>
          <w:numId w:val="5"/>
        </w:numPr>
        <w:spacing w:after="0" w:line="240" w:lineRule="auto"/>
        <w:rPr>
          <w:rFonts w:ascii="Arial" w:hAnsi="Arial"/>
        </w:rPr>
      </w:pPr>
      <w:r>
        <w:rPr>
          <w:rFonts w:ascii="Arial" w:hAnsi="Arial"/>
        </w:rPr>
        <w:t>Capacity to work hard &amp; ready to pursue existing Challenges.</w:t>
      </w:r>
    </w:p>
    <w:p w:rsidR="00A378B8" w:rsidRDefault="004134E1">
      <w:pPr>
        <w:numPr>
          <w:ilvl w:val="0"/>
          <w:numId w:val="5"/>
        </w:numPr>
        <w:spacing w:after="0" w:line="240" w:lineRule="auto"/>
        <w:rPr>
          <w:rFonts w:ascii="Arial" w:hAnsi="Arial"/>
        </w:rPr>
      </w:pPr>
      <w:r>
        <w:rPr>
          <w:rFonts w:ascii="Arial" w:hAnsi="Arial"/>
        </w:rPr>
        <w:t>Capable of moving with the group and work with discipline.</w:t>
      </w:r>
    </w:p>
    <w:p w:rsidR="00A378B8" w:rsidRDefault="004134E1">
      <w:pPr>
        <w:numPr>
          <w:ilvl w:val="0"/>
          <w:numId w:val="5"/>
        </w:numPr>
        <w:spacing w:after="0" w:line="240" w:lineRule="auto"/>
        <w:rPr>
          <w:rFonts w:ascii="Arial" w:hAnsi="Arial"/>
        </w:rPr>
      </w:pPr>
      <w:r>
        <w:rPr>
          <w:rFonts w:ascii="Arial" w:hAnsi="Arial"/>
        </w:rPr>
        <w:t>Capability of works as a process Coach.</w:t>
      </w:r>
    </w:p>
    <w:p w:rsidR="00A378B8" w:rsidRDefault="004134E1">
      <w:pPr>
        <w:numPr>
          <w:ilvl w:val="0"/>
          <w:numId w:val="5"/>
        </w:numPr>
        <w:spacing w:after="0" w:line="240" w:lineRule="auto"/>
        <w:rPr>
          <w:rFonts w:ascii="Arial" w:hAnsi="Arial"/>
        </w:rPr>
      </w:pPr>
      <w:r>
        <w:rPr>
          <w:rFonts w:ascii="Arial" w:hAnsi="Arial"/>
        </w:rPr>
        <w:t>Positive attitude. Good listener.</w:t>
      </w:r>
    </w:p>
    <w:p w:rsidR="00A378B8" w:rsidRDefault="004134E1">
      <w:pPr>
        <w:numPr>
          <w:ilvl w:val="0"/>
          <w:numId w:val="5"/>
        </w:numPr>
        <w:spacing w:after="0" w:line="240" w:lineRule="auto"/>
        <w:rPr>
          <w:rFonts w:ascii="Arial" w:hAnsi="Arial"/>
        </w:rPr>
      </w:pPr>
      <w:r>
        <w:rPr>
          <w:rFonts w:ascii="Arial" w:hAnsi="Arial"/>
        </w:rPr>
        <w:t xml:space="preserve"> Ever-growing thirst for knowledge and learning.</w:t>
      </w:r>
    </w:p>
    <w:p w:rsidR="00A378B8" w:rsidRDefault="004134E1">
      <w:pPr>
        <w:numPr>
          <w:ilvl w:val="0"/>
          <w:numId w:val="5"/>
        </w:numPr>
        <w:spacing w:after="0" w:line="240" w:lineRule="auto"/>
        <w:rPr>
          <w:rFonts w:ascii="Arial" w:hAnsi="Arial"/>
        </w:rPr>
      </w:pPr>
      <w:r>
        <w:rPr>
          <w:rFonts w:ascii="Arial" w:hAnsi="Arial"/>
        </w:rPr>
        <w:t xml:space="preserve"> Friendly nature and compatibility with all kinds of people.</w:t>
      </w:r>
    </w:p>
    <w:p w:rsidR="00A378B8" w:rsidRDefault="004134E1">
      <w:pPr>
        <w:spacing w:after="0" w:line="240" w:lineRule="auto"/>
        <w:rPr>
          <w:rFonts w:ascii="Arial" w:hAnsi="Arial"/>
          <w:b/>
          <w:u w:val="single"/>
        </w:rPr>
      </w:pPr>
      <w:r>
        <w:rPr>
          <w:rFonts w:ascii="Arial" w:hAnsi="Arial"/>
          <w:b/>
          <w:u w:val="single"/>
        </w:rPr>
        <w:lastRenderedPageBreak/>
        <w:t>TRAINING:-</w:t>
      </w:r>
    </w:p>
    <w:p w:rsidR="00A378B8" w:rsidRDefault="00A378B8">
      <w:pPr>
        <w:spacing w:after="0" w:line="240" w:lineRule="auto"/>
        <w:rPr>
          <w:rFonts w:ascii="Arial" w:hAnsi="Arial"/>
          <w:b/>
          <w:u w:val="single"/>
        </w:rPr>
      </w:pPr>
    </w:p>
    <w:p w:rsidR="00A378B8" w:rsidRDefault="004134E1">
      <w:pPr>
        <w:numPr>
          <w:ilvl w:val="0"/>
          <w:numId w:val="5"/>
        </w:numPr>
        <w:spacing w:after="0" w:line="240" w:lineRule="auto"/>
        <w:rPr>
          <w:rFonts w:ascii="Arial" w:hAnsi="Arial"/>
        </w:rPr>
      </w:pPr>
      <w:r>
        <w:rPr>
          <w:rFonts w:ascii="Arial" w:hAnsi="Arial"/>
        </w:rPr>
        <w:t>Mitsubishi Training at Ahmedabad.</w:t>
      </w:r>
    </w:p>
    <w:p w:rsidR="00A378B8" w:rsidRDefault="004134E1">
      <w:pPr>
        <w:numPr>
          <w:ilvl w:val="0"/>
          <w:numId w:val="5"/>
        </w:numPr>
        <w:spacing w:after="0" w:line="240" w:lineRule="auto"/>
        <w:rPr>
          <w:rFonts w:ascii="Arial" w:hAnsi="Arial"/>
        </w:rPr>
      </w:pPr>
      <w:r>
        <w:rPr>
          <w:rFonts w:ascii="Arial" w:hAnsi="Arial"/>
        </w:rPr>
        <w:t>Fanuc System Training at Banglore.</w:t>
      </w:r>
    </w:p>
    <w:p w:rsidR="00A378B8" w:rsidRDefault="004134E1">
      <w:pPr>
        <w:numPr>
          <w:ilvl w:val="0"/>
          <w:numId w:val="5"/>
        </w:numPr>
        <w:spacing w:after="0" w:line="240" w:lineRule="auto"/>
        <w:rPr>
          <w:rFonts w:ascii="Arial" w:hAnsi="Arial"/>
        </w:rPr>
      </w:pPr>
      <w:r>
        <w:rPr>
          <w:rFonts w:ascii="Arial" w:hAnsi="Arial"/>
        </w:rPr>
        <w:t>Howa &amp; Felsomat training in plant.</w:t>
      </w:r>
    </w:p>
    <w:p w:rsidR="00A378B8" w:rsidRDefault="00A378B8">
      <w:pPr>
        <w:spacing w:after="0" w:line="240" w:lineRule="auto"/>
        <w:rPr>
          <w:rFonts w:ascii="Arial" w:hAnsi="Arial"/>
        </w:rPr>
      </w:pPr>
    </w:p>
    <w:p w:rsidR="00A378B8" w:rsidRDefault="004134E1">
      <w:pPr>
        <w:spacing w:after="0" w:line="240" w:lineRule="auto"/>
        <w:rPr>
          <w:rFonts w:ascii="Arial" w:hAnsi="Arial"/>
          <w:b/>
          <w:u w:val="single"/>
        </w:rPr>
      </w:pPr>
      <w:r>
        <w:rPr>
          <w:rFonts w:ascii="Arial" w:hAnsi="Arial"/>
          <w:b/>
          <w:u w:val="single"/>
        </w:rPr>
        <w:t>CONTROL SYSTEM:-</w:t>
      </w:r>
    </w:p>
    <w:p w:rsidR="00A378B8" w:rsidRDefault="00A378B8">
      <w:pPr>
        <w:spacing w:after="0" w:line="240" w:lineRule="auto"/>
        <w:rPr>
          <w:rFonts w:ascii="Arial" w:hAnsi="Arial"/>
          <w:b/>
          <w:u w:val="single"/>
        </w:rPr>
      </w:pPr>
    </w:p>
    <w:p w:rsidR="00A378B8" w:rsidRDefault="004134E1">
      <w:pPr>
        <w:spacing w:after="0" w:line="80" w:lineRule="atLeast"/>
        <w:rPr>
          <w:rFonts w:ascii="Arial" w:hAnsi="Arial"/>
        </w:rPr>
      </w:pPr>
      <w:r>
        <w:rPr>
          <w:rFonts w:ascii="Arial" w:hAnsi="Arial"/>
        </w:rPr>
        <w:t xml:space="preserve">            </w:t>
      </w:r>
      <w:r w:rsidRPr="00C2471E">
        <w:rPr>
          <w:rFonts w:ascii="Arial" w:hAnsi="Arial"/>
          <w:b/>
        </w:rPr>
        <w:t>FANUC</w:t>
      </w:r>
      <w:r>
        <w:rPr>
          <w:rFonts w:ascii="Arial" w:hAnsi="Arial"/>
        </w:rPr>
        <w:t xml:space="preserve">- Professional-S, 31i-MB, Oi-MF, </w:t>
      </w:r>
      <w:r w:rsidR="007B532E">
        <w:rPr>
          <w:rFonts w:ascii="Arial" w:hAnsi="Arial"/>
        </w:rPr>
        <w:t>35i-MB, Oi-TD, Oi-MTD</w:t>
      </w:r>
    </w:p>
    <w:p w:rsidR="007B532E" w:rsidRDefault="007B532E">
      <w:pPr>
        <w:spacing w:after="0" w:line="80" w:lineRule="atLeast"/>
        <w:rPr>
          <w:rFonts w:ascii="Arial" w:hAnsi="Arial"/>
        </w:rPr>
      </w:pPr>
      <w:r>
        <w:rPr>
          <w:rFonts w:ascii="Arial" w:hAnsi="Arial"/>
        </w:rPr>
        <w:t xml:space="preserve">            </w:t>
      </w:r>
      <w:r w:rsidR="00C419A9" w:rsidRPr="00C2471E">
        <w:rPr>
          <w:rFonts w:ascii="Arial" w:hAnsi="Arial"/>
          <w:b/>
        </w:rPr>
        <w:t>SIEMENS</w:t>
      </w:r>
      <w:r w:rsidR="00C419A9">
        <w:rPr>
          <w:rFonts w:ascii="Arial" w:hAnsi="Arial"/>
        </w:rPr>
        <w:t>-840D</w:t>
      </w:r>
      <w:r w:rsidR="00783910">
        <w:rPr>
          <w:rFonts w:ascii="Arial" w:hAnsi="Arial"/>
        </w:rPr>
        <w:t>,</w:t>
      </w:r>
      <w:bookmarkStart w:id="0" w:name="_GoBack"/>
      <w:bookmarkEnd w:id="0"/>
      <w:r w:rsidR="00783910">
        <w:rPr>
          <w:rFonts w:ascii="Arial" w:hAnsi="Arial"/>
        </w:rPr>
        <w:t>840DSL</w:t>
      </w:r>
      <w:r w:rsidR="00C419A9">
        <w:rPr>
          <w:rFonts w:ascii="Arial" w:hAnsi="Arial"/>
        </w:rPr>
        <w:t>,802D</w:t>
      </w:r>
    </w:p>
    <w:p w:rsidR="00A378B8" w:rsidRDefault="004134E1">
      <w:pPr>
        <w:spacing w:after="0" w:line="80" w:lineRule="atLeast"/>
        <w:rPr>
          <w:rFonts w:ascii="Arial" w:hAnsi="Arial"/>
        </w:rPr>
      </w:pPr>
      <w:r>
        <w:rPr>
          <w:rFonts w:ascii="Arial" w:hAnsi="Arial"/>
        </w:rPr>
        <w:t xml:space="preserve">            PLC’s of following make-</w:t>
      </w:r>
    </w:p>
    <w:p w:rsidR="00A378B8" w:rsidRDefault="004134E1">
      <w:pPr>
        <w:spacing w:after="0" w:line="80" w:lineRule="atLeast"/>
        <w:rPr>
          <w:rFonts w:ascii="Arial" w:hAnsi="Arial"/>
        </w:rPr>
      </w:pPr>
      <w:r>
        <w:rPr>
          <w:rFonts w:ascii="Arial" w:hAnsi="Arial"/>
        </w:rPr>
        <w:t xml:space="preserve">            Mitsubishi Q series &amp; FX series.</w:t>
      </w:r>
    </w:p>
    <w:p w:rsidR="00A378B8" w:rsidRDefault="004134E1">
      <w:pPr>
        <w:spacing w:after="0" w:line="80" w:lineRule="atLeast"/>
        <w:rPr>
          <w:rFonts w:ascii="Arial" w:hAnsi="Arial"/>
          <w:b/>
        </w:rPr>
      </w:pPr>
      <w:r>
        <w:rPr>
          <w:rFonts w:ascii="Arial" w:hAnsi="Arial"/>
        </w:rPr>
        <w:t xml:space="preserve">            </w:t>
      </w:r>
      <w:r>
        <w:rPr>
          <w:rFonts w:ascii="Arial" w:hAnsi="Arial"/>
          <w:b/>
        </w:rPr>
        <w:t>MACHINERIES:-</w:t>
      </w:r>
    </w:p>
    <w:p w:rsidR="00A378B8" w:rsidRDefault="004134E1">
      <w:pPr>
        <w:spacing w:after="0" w:line="80" w:lineRule="atLeast"/>
        <w:rPr>
          <w:rFonts w:ascii="Arial" w:hAnsi="Arial"/>
        </w:rPr>
      </w:pPr>
      <w:r>
        <w:rPr>
          <w:rFonts w:ascii="Arial" w:hAnsi="Arial"/>
        </w:rPr>
        <w:t xml:space="preserve">            Horizontal Machining Center            -            HOWA, BFW, </w:t>
      </w:r>
      <w:r w:rsidR="00CA1674">
        <w:rPr>
          <w:rFonts w:ascii="Arial" w:hAnsi="Arial"/>
        </w:rPr>
        <w:t>MAZAK</w:t>
      </w:r>
    </w:p>
    <w:p w:rsidR="00A378B8" w:rsidRDefault="004134E1">
      <w:pPr>
        <w:spacing w:after="0" w:line="80" w:lineRule="atLeast"/>
        <w:rPr>
          <w:rFonts w:ascii="Arial" w:hAnsi="Arial"/>
        </w:rPr>
      </w:pPr>
      <w:r>
        <w:rPr>
          <w:rFonts w:ascii="Arial" w:hAnsi="Arial"/>
        </w:rPr>
        <w:t xml:space="preserve">            Vertical Machining Center             </w:t>
      </w:r>
      <w:r w:rsidR="00CA1674">
        <w:rPr>
          <w:rFonts w:ascii="Arial" w:hAnsi="Arial"/>
        </w:rPr>
        <w:t xml:space="preserve">   -            MAKINO, BFW, LMW</w:t>
      </w:r>
      <w:r>
        <w:rPr>
          <w:rFonts w:ascii="Arial" w:hAnsi="Arial"/>
        </w:rPr>
        <w:t>.</w:t>
      </w:r>
    </w:p>
    <w:p w:rsidR="00A378B8" w:rsidRDefault="004134E1">
      <w:pPr>
        <w:spacing w:after="0" w:line="80" w:lineRule="atLeast"/>
        <w:rPr>
          <w:rFonts w:ascii="Arial" w:hAnsi="Arial"/>
        </w:rPr>
      </w:pPr>
      <w:r>
        <w:rPr>
          <w:rFonts w:ascii="Arial" w:hAnsi="Arial"/>
        </w:rPr>
        <w:t xml:space="preserve">            SPM                                                  -           ANCHOR, NISSIN, SAKURAI</w:t>
      </w:r>
      <w:r w:rsidR="00B712C4">
        <w:rPr>
          <w:rFonts w:ascii="Arial" w:hAnsi="Arial"/>
        </w:rPr>
        <w:t>,KANZAKI</w:t>
      </w:r>
    </w:p>
    <w:p w:rsidR="00B712C4" w:rsidRDefault="00B712C4">
      <w:pPr>
        <w:spacing w:after="0" w:line="80" w:lineRule="atLeast"/>
        <w:rPr>
          <w:rFonts w:ascii="Arial" w:hAnsi="Arial"/>
        </w:rPr>
      </w:pPr>
      <w:r>
        <w:rPr>
          <w:rFonts w:ascii="Arial" w:hAnsi="Arial"/>
        </w:rPr>
        <w:t xml:space="preserve">                                                                                   KENAMETAL HONING</w:t>
      </w:r>
    </w:p>
    <w:p w:rsidR="00A378B8" w:rsidRDefault="004134E1">
      <w:pPr>
        <w:spacing w:after="0" w:line="80" w:lineRule="atLeast"/>
        <w:rPr>
          <w:rFonts w:ascii="Arial" w:hAnsi="Arial"/>
        </w:rPr>
      </w:pPr>
      <w:r>
        <w:rPr>
          <w:rFonts w:ascii="Arial" w:hAnsi="Arial"/>
        </w:rPr>
        <w:t xml:space="preserve">            Robot                                                -           YASKAWA FANUC</w:t>
      </w:r>
    </w:p>
    <w:p w:rsidR="00A378B8" w:rsidRDefault="004134E1">
      <w:pPr>
        <w:spacing w:after="0" w:line="80" w:lineRule="atLeast"/>
        <w:rPr>
          <w:rFonts w:ascii="Arial" w:hAnsi="Arial"/>
        </w:rPr>
      </w:pPr>
      <w:r>
        <w:rPr>
          <w:rFonts w:ascii="Arial" w:hAnsi="Arial"/>
        </w:rPr>
        <w:t xml:space="preserve">            Gantry                                               -           HOWA, FELSOMAT</w:t>
      </w:r>
    </w:p>
    <w:p w:rsidR="00A378B8" w:rsidRDefault="00A378B8">
      <w:pPr>
        <w:spacing w:after="0"/>
        <w:rPr>
          <w:rFonts w:ascii="Arial" w:hAnsi="Arial"/>
          <w:b/>
          <w:u w:val="single"/>
        </w:rPr>
      </w:pPr>
    </w:p>
    <w:p w:rsidR="00A378B8" w:rsidRDefault="004134E1">
      <w:pPr>
        <w:spacing w:after="0"/>
        <w:rPr>
          <w:rFonts w:ascii="Arial" w:hAnsi="Arial"/>
          <w:b/>
          <w:u w:val="single"/>
        </w:rPr>
      </w:pPr>
      <w:r>
        <w:rPr>
          <w:rFonts w:ascii="Arial" w:hAnsi="Arial"/>
          <w:b/>
          <w:u w:val="single"/>
        </w:rPr>
        <w:t>PERSONAL DETAIL:-</w:t>
      </w:r>
    </w:p>
    <w:p w:rsidR="00A378B8" w:rsidRDefault="004134E1">
      <w:pPr>
        <w:spacing w:after="0"/>
        <w:rPr>
          <w:rFonts w:ascii="Arial" w:hAnsi="Arial"/>
        </w:rPr>
      </w:pPr>
      <w:r>
        <w:rPr>
          <w:rFonts w:ascii="Arial" w:hAnsi="Arial"/>
        </w:rPr>
        <w:t xml:space="preserve">      </w:t>
      </w:r>
      <w:r w:rsidR="00FD6BD8">
        <w:rPr>
          <w:rFonts w:ascii="Arial" w:hAnsi="Arial"/>
        </w:rPr>
        <w:t xml:space="preserve">    Name</w:t>
      </w:r>
      <w:r w:rsidR="00FD6BD8">
        <w:rPr>
          <w:rFonts w:ascii="Arial" w:hAnsi="Arial"/>
        </w:rPr>
        <w:tab/>
      </w:r>
      <w:r w:rsidR="00FD6BD8">
        <w:rPr>
          <w:rFonts w:ascii="Arial" w:hAnsi="Arial"/>
        </w:rPr>
        <w:tab/>
        <w:t xml:space="preserve">      :</w:t>
      </w:r>
      <w:r w:rsidR="00FD6BD8">
        <w:rPr>
          <w:rFonts w:ascii="Arial" w:hAnsi="Arial"/>
        </w:rPr>
        <w:tab/>
        <w:t>Mangal Sawle</w:t>
      </w:r>
      <w:r>
        <w:rPr>
          <w:rFonts w:ascii="Arial" w:hAnsi="Arial"/>
        </w:rPr>
        <w:t xml:space="preserve"> </w:t>
      </w:r>
    </w:p>
    <w:p w:rsidR="00A378B8" w:rsidRDefault="004134E1">
      <w:pPr>
        <w:spacing w:after="0"/>
        <w:rPr>
          <w:rFonts w:ascii="Arial" w:hAnsi="Arial"/>
        </w:rPr>
      </w:pPr>
      <w:r>
        <w:rPr>
          <w:rFonts w:ascii="Arial" w:hAnsi="Arial"/>
        </w:rPr>
        <w:t xml:space="preserve">  </w:t>
      </w:r>
      <w:r w:rsidR="00FD6BD8">
        <w:rPr>
          <w:rFonts w:ascii="Arial" w:hAnsi="Arial"/>
        </w:rPr>
        <w:t xml:space="preserve">        Date of Birth</w:t>
      </w:r>
      <w:r w:rsidR="00FD6BD8">
        <w:rPr>
          <w:rFonts w:ascii="Arial" w:hAnsi="Arial"/>
        </w:rPr>
        <w:tab/>
        <w:t xml:space="preserve">      :</w:t>
      </w:r>
      <w:r w:rsidR="00FD6BD8">
        <w:rPr>
          <w:rFonts w:ascii="Arial" w:hAnsi="Arial"/>
        </w:rPr>
        <w:tab/>
        <w:t>08</w:t>
      </w:r>
      <w:r>
        <w:rPr>
          <w:rFonts w:ascii="Arial" w:hAnsi="Arial"/>
          <w:vertAlign w:val="superscript"/>
        </w:rPr>
        <w:t>th</w:t>
      </w:r>
      <w:r w:rsidR="00FD6BD8">
        <w:rPr>
          <w:rFonts w:ascii="Arial" w:hAnsi="Arial"/>
        </w:rPr>
        <w:t xml:space="preserve"> Aug. 1987</w:t>
      </w:r>
    </w:p>
    <w:p w:rsidR="00A378B8" w:rsidRDefault="004134E1">
      <w:pPr>
        <w:spacing w:after="0"/>
        <w:rPr>
          <w:rFonts w:ascii="Arial" w:hAnsi="Arial"/>
        </w:rPr>
      </w:pPr>
      <w:r>
        <w:rPr>
          <w:rFonts w:ascii="Arial" w:hAnsi="Arial"/>
        </w:rPr>
        <w:t xml:space="preserve">          Marital Status</w:t>
      </w:r>
      <w:r>
        <w:rPr>
          <w:rFonts w:ascii="Arial" w:hAnsi="Arial"/>
        </w:rPr>
        <w:tab/>
        <w:t xml:space="preserve">      :     Married</w:t>
      </w:r>
    </w:p>
    <w:p w:rsidR="00A378B8" w:rsidRDefault="004134E1">
      <w:pPr>
        <w:spacing w:after="0"/>
        <w:rPr>
          <w:rFonts w:ascii="Arial" w:hAnsi="Arial"/>
        </w:rPr>
      </w:pPr>
      <w:r>
        <w:rPr>
          <w:rFonts w:ascii="Arial" w:hAnsi="Arial"/>
        </w:rPr>
        <w:t xml:space="preserve">          Language Known   :</w:t>
      </w:r>
      <w:r>
        <w:rPr>
          <w:rFonts w:ascii="Arial" w:hAnsi="Arial"/>
        </w:rPr>
        <w:tab/>
        <w:t>E</w:t>
      </w:r>
      <w:r w:rsidR="00FD6BD8">
        <w:rPr>
          <w:rFonts w:ascii="Arial" w:hAnsi="Arial"/>
        </w:rPr>
        <w:t xml:space="preserve">nglish, Hindi </w:t>
      </w:r>
    </w:p>
    <w:p w:rsidR="00A378B8" w:rsidRDefault="004134E1">
      <w:pPr>
        <w:spacing w:after="0"/>
        <w:rPr>
          <w:rFonts w:ascii="Arial" w:hAnsi="Arial"/>
        </w:rPr>
      </w:pPr>
      <w:r>
        <w:rPr>
          <w:rFonts w:ascii="Arial" w:hAnsi="Arial"/>
        </w:rPr>
        <w:t xml:space="preserve">          Hobby</w:t>
      </w:r>
      <w:r>
        <w:rPr>
          <w:rFonts w:ascii="Arial" w:hAnsi="Arial"/>
        </w:rPr>
        <w:tab/>
      </w:r>
      <w:r>
        <w:rPr>
          <w:rFonts w:ascii="Arial" w:hAnsi="Arial"/>
        </w:rPr>
        <w:tab/>
        <w:t xml:space="preserve">      :</w:t>
      </w:r>
      <w:r>
        <w:rPr>
          <w:rFonts w:ascii="Arial" w:hAnsi="Arial"/>
        </w:rPr>
        <w:tab/>
        <w:t xml:space="preserve">Internet Surfing </w:t>
      </w:r>
      <w:r w:rsidR="00FD6BD8">
        <w:rPr>
          <w:rFonts w:ascii="Arial" w:hAnsi="Arial"/>
        </w:rPr>
        <w:t>Listening</w:t>
      </w:r>
      <w:r>
        <w:rPr>
          <w:rFonts w:ascii="Arial" w:hAnsi="Arial"/>
        </w:rPr>
        <w:t xml:space="preserve"> to songs.</w:t>
      </w:r>
    </w:p>
    <w:p w:rsidR="00A378B8" w:rsidRDefault="004134E1">
      <w:pPr>
        <w:spacing w:after="0"/>
        <w:rPr>
          <w:rFonts w:ascii="Arial" w:hAnsi="Arial"/>
        </w:rPr>
      </w:pPr>
      <w:r>
        <w:rPr>
          <w:rFonts w:ascii="Arial" w:hAnsi="Arial"/>
        </w:rPr>
        <w:t xml:space="preserve">   </w:t>
      </w:r>
      <w:r w:rsidR="00FD6BD8">
        <w:rPr>
          <w:rFonts w:ascii="Arial" w:hAnsi="Arial"/>
        </w:rPr>
        <w:t xml:space="preserve">       Present Addres       :</w:t>
      </w:r>
      <w:r w:rsidR="00FD6BD8">
        <w:rPr>
          <w:rFonts w:ascii="Arial" w:hAnsi="Arial"/>
        </w:rPr>
        <w:tab/>
        <w:t xml:space="preserve">B-406 Vaijnath avenue behind of musafir restaurant,kalol </w:t>
      </w:r>
    </w:p>
    <w:p w:rsidR="00A378B8" w:rsidRDefault="004134E1">
      <w:pPr>
        <w:spacing w:after="0"/>
        <w:rPr>
          <w:rFonts w:ascii="Arial" w:hAnsi="Arial"/>
        </w:rPr>
      </w:pPr>
      <w:r>
        <w:rPr>
          <w:rFonts w:ascii="Arial" w:hAnsi="Arial"/>
        </w:rPr>
        <w:t xml:space="preserve">         </w:t>
      </w:r>
      <w:r>
        <w:rPr>
          <w:rFonts w:ascii="Arial" w:hAnsi="Arial"/>
        </w:rPr>
        <w:tab/>
      </w:r>
    </w:p>
    <w:p w:rsidR="00A378B8" w:rsidRDefault="004134E1">
      <w:pPr>
        <w:spacing w:after="0"/>
        <w:rPr>
          <w:rFonts w:ascii="Arial" w:hAnsi="Arial"/>
        </w:rPr>
      </w:pPr>
      <w:r>
        <w:rPr>
          <w:rFonts w:ascii="Arial" w:hAnsi="Arial"/>
        </w:rPr>
        <w:t xml:space="preserve">                                              </w:t>
      </w:r>
    </w:p>
    <w:p w:rsidR="00A378B8" w:rsidRDefault="004134E1">
      <w:pPr>
        <w:spacing w:after="0"/>
        <w:rPr>
          <w:rFonts w:ascii="Arial" w:hAnsi="Arial"/>
          <w:b/>
          <w:u w:val="single"/>
        </w:rPr>
      </w:pPr>
      <w:r>
        <w:rPr>
          <w:rFonts w:ascii="Arial" w:hAnsi="Arial"/>
          <w:b/>
          <w:u w:val="single"/>
        </w:rPr>
        <w:t>DECLARATION:-</w:t>
      </w:r>
    </w:p>
    <w:p w:rsidR="00A378B8" w:rsidRDefault="004134E1">
      <w:pPr>
        <w:spacing w:after="0"/>
        <w:rPr>
          <w:rFonts w:ascii="Arial" w:hAnsi="Arial"/>
        </w:rPr>
      </w:pPr>
      <w:r>
        <w:rPr>
          <w:rFonts w:ascii="Arial" w:hAnsi="Arial"/>
        </w:rPr>
        <w:t xml:space="preserve">      I hereby declare that the above mentioned all information gives by me in this curriculum vitae is true complete and current to the best of my knowledge and believe.</w:t>
      </w:r>
    </w:p>
    <w:p w:rsidR="00A378B8" w:rsidRDefault="00A378B8">
      <w:pPr>
        <w:spacing w:after="0"/>
        <w:rPr>
          <w:rFonts w:ascii="Arial" w:hAnsi="Arial"/>
        </w:rPr>
      </w:pPr>
    </w:p>
    <w:p w:rsidR="00A378B8" w:rsidRDefault="00A378B8">
      <w:pPr>
        <w:spacing w:after="0"/>
        <w:rPr>
          <w:rFonts w:ascii="Arial" w:hAnsi="Arial"/>
        </w:rPr>
      </w:pPr>
    </w:p>
    <w:p w:rsidR="00A378B8" w:rsidRDefault="004134E1">
      <w:pPr>
        <w:spacing w:after="0"/>
        <w:rPr>
          <w:rFonts w:ascii="Arial" w:hAnsi="Arial"/>
        </w:rPr>
      </w:pPr>
      <w:r>
        <w:rPr>
          <w:rFonts w:ascii="Arial" w:hAnsi="Arial"/>
        </w:rPr>
        <w:t xml:space="preserve">       Date:-</w:t>
      </w:r>
    </w:p>
    <w:p w:rsidR="00A378B8" w:rsidRDefault="00A378B8">
      <w:pPr>
        <w:spacing w:after="0"/>
        <w:rPr>
          <w:rFonts w:ascii="Arial" w:hAnsi="Arial"/>
        </w:rPr>
      </w:pPr>
    </w:p>
    <w:p w:rsidR="00A378B8" w:rsidRDefault="004134E1">
      <w:pPr>
        <w:spacing w:after="0"/>
        <w:rPr>
          <w:rFonts w:ascii="Arial" w:hAnsi="Arial"/>
        </w:rPr>
      </w:pPr>
      <w:r>
        <w:rPr>
          <w:rFonts w:ascii="Arial" w:hAnsi="Arial"/>
        </w:rPr>
        <w:t xml:space="preserve">       Place: - </w:t>
      </w:r>
      <w:r>
        <w:rPr>
          <w:rFonts w:ascii="Arial" w:hAnsi="Arial"/>
        </w:rPr>
        <w:tab/>
      </w:r>
      <w:r>
        <w:rPr>
          <w:rFonts w:ascii="Arial" w:hAnsi="Arial"/>
        </w:rPr>
        <w:tab/>
        <w:t xml:space="preserve">                                            </w:t>
      </w:r>
      <w:r w:rsidR="00FD6BD8">
        <w:rPr>
          <w:rFonts w:ascii="Arial" w:hAnsi="Arial"/>
        </w:rPr>
        <w:t xml:space="preserve">                              (Mangal Sawle</w:t>
      </w:r>
      <w:r>
        <w:rPr>
          <w:rFonts w:ascii="Arial" w:hAnsi="Arial"/>
        </w:rPr>
        <w:t>)</w:t>
      </w:r>
    </w:p>
    <w:sectPr w:rsidR="00A378B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BEE" w:rsidRDefault="00984BEE" w:rsidP="00230D5E">
      <w:pPr>
        <w:spacing w:after="0" w:line="240" w:lineRule="auto"/>
      </w:pPr>
      <w:r>
        <w:separator/>
      </w:r>
    </w:p>
  </w:endnote>
  <w:endnote w:type="continuationSeparator" w:id="0">
    <w:p w:rsidR="00984BEE" w:rsidRDefault="00984BEE" w:rsidP="00230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icrosoft JhengHei Ligh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BEE" w:rsidRDefault="00984BEE" w:rsidP="00230D5E">
      <w:pPr>
        <w:spacing w:after="0" w:line="240" w:lineRule="auto"/>
      </w:pPr>
      <w:r>
        <w:separator/>
      </w:r>
    </w:p>
  </w:footnote>
  <w:footnote w:type="continuationSeparator" w:id="0">
    <w:p w:rsidR="00984BEE" w:rsidRDefault="00984BEE" w:rsidP="00230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left" w:pos="720"/>
        </w:tabs>
        <w:ind w:left="720" w:hanging="360"/>
      </w:pPr>
      <w:rPr>
        <w:rFonts w:ascii="Wingdings" w:hAnsi="Wingdings" w:cs="OpenSymbol"/>
      </w:rPr>
    </w:lvl>
    <w:lvl w:ilvl="1" w:tentative="1">
      <w:start w:val="1"/>
      <w:numFmt w:val="bullet"/>
      <w:lvlText w:val=""/>
      <w:lvlJc w:val="left"/>
      <w:pPr>
        <w:tabs>
          <w:tab w:val="left" w:pos="1080"/>
        </w:tabs>
        <w:ind w:left="1080" w:hanging="360"/>
      </w:pPr>
      <w:rPr>
        <w:rFonts w:ascii="Wingdings" w:hAnsi="Wingdings" w:cs="OpenSymbol"/>
      </w:rPr>
    </w:lvl>
    <w:lvl w:ilvl="2" w:tentative="1">
      <w:start w:val="1"/>
      <w:numFmt w:val="bullet"/>
      <w:lvlText w:val=""/>
      <w:lvlJc w:val="left"/>
      <w:pPr>
        <w:tabs>
          <w:tab w:val="left" w:pos="1440"/>
        </w:tabs>
        <w:ind w:left="1440" w:hanging="360"/>
      </w:pPr>
      <w:rPr>
        <w:rFonts w:ascii="Wingdings" w:hAnsi="Wingdings" w:cs="OpenSymbol"/>
      </w:rPr>
    </w:lvl>
    <w:lvl w:ilvl="3" w:tentative="1">
      <w:start w:val="1"/>
      <w:numFmt w:val="bullet"/>
      <w:lvlText w:val=""/>
      <w:lvlJc w:val="left"/>
      <w:pPr>
        <w:tabs>
          <w:tab w:val="left" w:pos="1800"/>
        </w:tabs>
        <w:ind w:left="1800" w:hanging="360"/>
      </w:pPr>
      <w:rPr>
        <w:rFonts w:ascii="Wingdings" w:hAnsi="Wingdings" w:cs="OpenSymbol"/>
      </w:rPr>
    </w:lvl>
    <w:lvl w:ilvl="4" w:tentative="1">
      <w:start w:val="1"/>
      <w:numFmt w:val="bullet"/>
      <w:lvlText w:val=""/>
      <w:lvlJc w:val="left"/>
      <w:pPr>
        <w:tabs>
          <w:tab w:val="left" w:pos="2160"/>
        </w:tabs>
        <w:ind w:left="2160" w:hanging="360"/>
      </w:pPr>
      <w:rPr>
        <w:rFonts w:ascii="Wingdings" w:hAnsi="Wingdings" w:cs="OpenSymbol"/>
      </w:rPr>
    </w:lvl>
    <w:lvl w:ilvl="5" w:tentative="1">
      <w:start w:val="1"/>
      <w:numFmt w:val="bullet"/>
      <w:lvlText w:val=""/>
      <w:lvlJc w:val="left"/>
      <w:pPr>
        <w:tabs>
          <w:tab w:val="left" w:pos="2520"/>
        </w:tabs>
        <w:ind w:left="2520" w:hanging="360"/>
      </w:pPr>
      <w:rPr>
        <w:rFonts w:ascii="Wingdings" w:hAnsi="Wingdings" w:cs="OpenSymbol"/>
      </w:rPr>
    </w:lvl>
    <w:lvl w:ilvl="6" w:tentative="1">
      <w:start w:val="1"/>
      <w:numFmt w:val="bullet"/>
      <w:lvlText w:val=""/>
      <w:lvlJc w:val="left"/>
      <w:pPr>
        <w:tabs>
          <w:tab w:val="left" w:pos="2880"/>
        </w:tabs>
        <w:ind w:left="2880" w:hanging="360"/>
      </w:pPr>
      <w:rPr>
        <w:rFonts w:ascii="Wingdings" w:hAnsi="Wingdings" w:cs="OpenSymbol"/>
      </w:rPr>
    </w:lvl>
    <w:lvl w:ilvl="7" w:tentative="1">
      <w:start w:val="1"/>
      <w:numFmt w:val="bullet"/>
      <w:lvlText w:val=""/>
      <w:lvlJc w:val="left"/>
      <w:pPr>
        <w:tabs>
          <w:tab w:val="left" w:pos="3240"/>
        </w:tabs>
        <w:ind w:left="3240" w:hanging="360"/>
      </w:pPr>
      <w:rPr>
        <w:rFonts w:ascii="Wingdings" w:hAnsi="Wingdings" w:cs="OpenSymbol"/>
      </w:rPr>
    </w:lvl>
    <w:lvl w:ilvl="8" w:tentative="1">
      <w:start w:val="1"/>
      <w:numFmt w:val="bullet"/>
      <w:lvlText w:val=""/>
      <w:lvlJc w:val="left"/>
      <w:pPr>
        <w:tabs>
          <w:tab w:val="left" w:pos="3600"/>
        </w:tabs>
        <w:ind w:left="3600" w:hanging="360"/>
      </w:pPr>
      <w:rPr>
        <w:rFonts w:ascii="Wingdings" w:hAnsi="Wingdings" w:cs="OpenSymbol"/>
      </w:rPr>
    </w:lvl>
  </w:abstractNum>
  <w:abstractNum w:abstractNumId="1">
    <w:nsid w:val="00000002"/>
    <w:multiLevelType w:val="multilevel"/>
    <w:tmpl w:val="00000002"/>
    <w:lvl w:ilvl="0">
      <w:start w:val="1"/>
      <w:numFmt w:val="bullet"/>
      <w:lvlText w:val=""/>
      <w:lvlJc w:val="left"/>
      <w:pPr>
        <w:tabs>
          <w:tab w:val="left" w:pos="720"/>
        </w:tabs>
        <w:ind w:left="720" w:hanging="360"/>
      </w:pPr>
      <w:rPr>
        <w:rFonts w:ascii="Wingdings" w:hAnsi="Wingdings" w:cs="OpenSymbol"/>
      </w:rPr>
    </w:lvl>
    <w:lvl w:ilvl="1" w:tentative="1">
      <w:start w:val="1"/>
      <w:numFmt w:val="bullet"/>
      <w:lvlText w:val=""/>
      <w:lvlJc w:val="left"/>
      <w:pPr>
        <w:tabs>
          <w:tab w:val="left" w:pos="1080"/>
        </w:tabs>
        <w:ind w:left="1080" w:hanging="360"/>
      </w:pPr>
      <w:rPr>
        <w:rFonts w:ascii="Wingdings" w:hAnsi="Wingdings" w:cs="OpenSymbol"/>
      </w:rPr>
    </w:lvl>
    <w:lvl w:ilvl="2" w:tentative="1">
      <w:start w:val="1"/>
      <w:numFmt w:val="bullet"/>
      <w:lvlText w:val=""/>
      <w:lvlJc w:val="left"/>
      <w:pPr>
        <w:tabs>
          <w:tab w:val="left" w:pos="1440"/>
        </w:tabs>
        <w:ind w:left="1440" w:hanging="360"/>
      </w:pPr>
      <w:rPr>
        <w:rFonts w:ascii="Wingdings" w:hAnsi="Wingdings" w:cs="OpenSymbol"/>
      </w:rPr>
    </w:lvl>
    <w:lvl w:ilvl="3" w:tentative="1">
      <w:start w:val="1"/>
      <w:numFmt w:val="bullet"/>
      <w:lvlText w:val=""/>
      <w:lvlJc w:val="left"/>
      <w:pPr>
        <w:tabs>
          <w:tab w:val="left" w:pos="1800"/>
        </w:tabs>
        <w:ind w:left="1800" w:hanging="360"/>
      </w:pPr>
      <w:rPr>
        <w:rFonts w:ascii="Wingdings" w:hAnsi="Wingdings" w:cs="OpenSymbol"/>
      </w:rPr>
    </w:lvl>
    <w:lvl w:ilvl="4" w:tentative="1">
      <w:start w:val="1"/>
      <w:numFmt w:val="bullet"/>
      <w:lvlText w:val=""/>
      <w:lvlJc w:val="left"/>
      <w:pPr>
        <w:tabs>
          <w:tab w:val="left" w:pos="2160"/>
        </w:tabs>
        <w:ind w:left="2160" w:hanging="360"/>
      </w:pPr>
      <w:rPr>
        <w:rFonts w:ascii="Wingdings" w:hAnsi="Wingdings" w:cs="OpenSymbol"/>
      </w:rPr>
    </w:lvl>
    <w:lvl w:ilvl="5" w:tentative="1">
      <w:start w:val="1"/>
      <w:numFmt w:val="bullet"/>
      <w:lvlText w:val=""/>
      <w:lvlJc w:val="left"/>
      <w:pPr>
        <w:tabs>
          <w:tab w:val="left" w:pos="2520"/>
        </w:tabs>
        <w:ind w:left="2520" w:hanging="360"/>
      </w:pPr>
      <w:rPr>
        <w:rFonts w:ascii="Wingdings" w:hAnsi="Wingdings" w:cs="OpenSymbol"/>
      </w:rPr>
    </w:lvl>
    <w:lvl w:ilvl="6" w:tentative="1">
      <w:start w:val="1"/>
      <w:numFmt w:val="bullet"/>
      <w:lvlText w:val=""/>
      <w:lvlJc w:val="left"/>
      <w:pPr>
        <w:tabs>
          <w:tab w:val="left" w:pos="2880"/>
        </w:tabs>
        <w:ind w:left="2880" w:hanging="360"/>
      </w:pPr>
      <w:rPr>
        <w:rFonts w:ascii="Wingdings" w:hAnsi="Wingdings" w:cs="OpenSymbol"/>
      </w:rPr>
    </w:lvl>
    <w:lvl w:ilvl="7" w:tentative="1">
      <w:start w:val="1"/>
      <w:numFmt w:val="bullet"/>
      <w:lvlText w:val=""/>
      <w:lvlJc w:val="left"/>
      <w:pPr>
        <w:tabs>
          <w:tab w:val="left" w:pos="3240"/>
        </w:tabs>
        <w:ind w:left="3240" w:hanging="360"/>
      </w:pPr>
      <w:rPr>
        <w:rFonts w:ascii="Wingdings" w:hAnsi="Wingdings" w:cs="OpenSymbol"/>
      </w:rPr>
    </w:lvl>
    <w:lvl w:ilvl="8" w:tentative="1">
      <w:start w:val="1"/>
      <w:numFmt w:val="bullet"/>
      <w:lvlText w:val=""/>
      <w:lvlJc w:val="left"/>
      <w:pPr>
        <w:tabs>
          <w:tab w:val="left" w:pos="3600"/>
        </w:tabs>
        <w:ind w:left="3600" w:hanging="360"/>
      </w:pPr>
      <w:rPr>
        <w:rFonts w:ascii="Wingdings" w:hAnsi="Wingdings" w:cs="OpenSymbol"/>
      </w:rPr>
    </w:lvl>
  </w:abstractNum>
  <w:abstractNum w:abstractNumId="2">
    <w:nsid w:val="00000004"/>
    <w:multiLevelType w:val="multilevel"/>
    <w:tmpl w:val="00000004"/>
    <w:lvl w:ilvl="0">
      <w:start w:val="1"/>
      <w:numFmt w:val="bullet"/>
      <w:lvlText w:val=""/>
      <w:lvlJc w:val="left"/>
      <w:pPr>
        <w:tabs>
          <w:tab w:val="left" w:pos="720"/>
        </w:tabs>
        <w:ind w:left="720" w:hanging="360"/>
      </w:pPr>
      <w:rPr>
        <w:rFonts w:ascii="Wingdings" w:hAnsi="Wingdings" w:cs="OpenSymbol"/>
      </w:rPr>
    </w:lvl>
    <w:lvl w:ilvl="1" w:tentative="1">
      <w:start w:val="1"/>
      <w:numFmt w:val="bullet"/>
      <w:lvlText w:val=""/>
      <w:lvlJc w:val="left"/>
      <w:pPr>
        <w:tabs>
          <w:tab w:val="left" w:pos="1080"/>
        </w:tabs>
        <w:ind w:left="1080" w:hanging="360"/>
      </w:pPr>
      <w:rPr>
        <w:rFonts w:ascii="Wingdings" w:hAnsi="Wingdings" w:cs="OpenSymbol"/>
      </w:rPr>
    </w:lvl>
    <w:lvl w:ilvl="2" w:tentative="1">
      <w:start w:val="1"/>
      <w:numFmt w:val="bullet"/>
      <w:lvlText w:val=""/>
      <w:lvlJc w:val="left"/>
      <w:pPr>
        <w:tabs>
          <w:tab w:val="left" w:pos="1440"/>
        </w:tabs>
        <w:ind w:left="1440" w:hanging="360"/>
      </w:pPr>
      <w:rPr>
        <w:rFonts w:ascii="Wingdings" w:hAnsi="Wingdings" w:cs="OpenSymbol"/>
      </w:rPr>
    </w:lvl>
    <w:lvl w:ilvl="3" w:tentative="1">
      <w:start w:val="1"/>
      <w:numFmt w:val="bullet"/>
      <w:lvlText w:val=""/>
      <w:lvlJc w:val="left"/>
      <w:pPr>
        <w:tabs>
          <w:tab w:val="left" w:pos="1800"/>
        </w:tabs>
        <w:ind w:left="1800" w:hanging="360"/>
      </w:pPr>
      <w:rPr>
        <w:rFonts w:ascii="Wingdings" w:hAnsi="Wingdings" w:cs="OpenSymbol"/>
      </w:rPr>
    </w:lvl>
    <w:lvl w:ilvl="4" w:tentative="1">
      <w:start w:val="1"/>
      <w:numFmt w:val="bullet"/>
      <w:lvlText w:val=""/>
      <w:lvlJc w:val="left"/>
      <w:pPr>
        <w:tabs>
          <w:tab w:val="left" w:pos="2160"/>
        </w:tabs>
        <w:ind w:left="2160" w:hanging="360"/>
      </w:pPr>
      <w:rPr>
        <w:rFonts w:ascii="Wingdings" w:hAnsi="Wingdings" w:cs="OpenSymbol"/>
      </w:rPr>
    </w:lvl>
    <w:lvl w:ilvl="5" w:tentative="1">
      <w:start w:val="1"/>
      <w:numFmt w:val="bullet"/>
      <w:lvlText w:val=""/>
      <w:lvlJc w:val="left"/>
      <w:pPr>
        <w:tabs>
          <w:tab w:val="left" w:pos="2520"/>
        </w:tabs>
        <w:ind w:left="2520" w:hanging="360"/>
      </w:pPr>
      <w:rPr>
        <w:rFonts w:ascii="Wingdings" w:hAnsi="Wingdings" w:cs="OpenSymbol"/>
      </w:rPr>
    </w:lvl>
    <w:lvl w:ilvl="6" w:tentative="1">
      <w:start w:val="1"/>
      <w:numFmt w:val="bullet"/>
      <w:lvlText w:val=""/>
      <w:lvlJc w:val="left"/>
      <w:pPr>
        <w:tabs>
          <w:tab w:val="left" w:pos="2880"/>
        </w:tabs>
        <w:ind w:left="2880" w:hanging="360"/>
      </w:pPr>
      <w:rPr>
        <w:rFonts w:ascii="Wingdings" w:hAnsi="Wingdings" w:cs="OpenSymbol"/>
      </w:rPr>
    </w:lvl>
    <w:lvl w:ilvl="7" w:tentative="1">
      <w:start w:val="1"/>
      <w:numFmt w:val="bullet"/>
      <w:lvlText w:val=""/>
      <w:lvlJc w:val="left"/>
      <w:pPr>
        <w:tabs>
          <w:tab w:val="left" w:pos="3240"/>
        </w:tabs>
        <w:ind w:left="3240" w:hanging="360"/>
      </w:pPr>
      <w:rPr>
        <w:rFonts w:ascii="Wingdings" w:hAnsi="Wingdings" w:cs="OpenSymbol"/>
      </w:rPr>
    </w:lvl>
    <w:lvl w:ilvl="8" w:tentative="1">
      <w:start w:val="1"/>
      <w:numFmt w:val="bullet"/>
      <w:lvlText w:val=""/>
      <w:lvlJc w:val="left"/>
      <w:pPr>
        <w:tabs>
          <w:tab w:val="left" w:pos="3600"/>
        </w:tabs>
        <w:ind w:left="3600" w:hanging="360"/>
      </w:pPr>
      <w:rPr>
        <w:rFonts w:ascii="Wingdings" w:hAnsi="Wingdings" w:cs="OpenSymbol"/>
      </w:rPr>
    </w:lvl>
  </w:abstractNum>
  <w:abstractNum w:abstractNumId="3">
    <w:nsid w:val="00000006"/>
    <w:multiLevelType w:val="multilevel"/>
    <w:tmpl w:val="00000006"/>
    <w:lvl w:ilvl="0">
      <w:start w:val="1"/>
      <w:numFmt w:val="bullet"/>
      <w:lvlText w:val=""/>
      <w:lvlJc w:val="left"/>
      <w:pPr>
        <w:tabs>
          <w:tab w:val="left" w:pos="720"/>
        </w:tabs>
        <w:ind w:left="720" w:hanging="360"/>
      </w:pPr>
      <w:rPr>
        <w:rFonts w:ascii="Wingdings" w:hAnsi="Wingdings" w:cs="OpenSymbol"/>
      </w:rPr>
    </w:lvl>
    <w:lvl w:ilvl="1" w:tentative="1">
      <w:start w:val="1"/>
      <w:numFmt w:val="bullet"/>
      <w:lvlText w:val=""/>
      <w:lvlJc w:val="left"/>
      <w:pPr>
        <w:tabs>
          <w:tab w:val="left" w:pos="1080"/>
        </w:tabs>
        <w:ind w:left="1080" w:hanging="360"/>
      </w:pPr>
      <w:rPr>
        <w:rFonts w:ascii="Wingdings" w:hAnsi="Wingdings" w:cs="OpenSymbol"/>
      </w:rPr>
    </w:lvl>
    <w:lvl w:ilvl="2" w:tentative="1">
      <w:start w:val="1"/>
      <w:numFmt w:val="bullet"/>
      <w:lvlText w:val=""/>
      <w:lvlJc w:val="left"/>
      <w:pPr>
        <w:tabs>
          <w:tab w:val="left" w:pos="1440"/>
        </w:tabs>
        <w:ind w:left="1440" w:hanging="360"/>
      </w:pPr>
      <w:rPr>
        <w:rFonts w:ascii="Wingdings" w:hAnsi="Wingdings" w:cs="OpenSymbol"/>
      </w:rPr>
    </w:lvl>
    <w:lvl w:ilvl="3" w:tentative="1">
      <w:start w:val="1"/>
      <w:numFmt w:val="bullet"/>
      <w:lvlText w:val=""/>
      <w:lvlJc w:val="left"/>
      <w:pPr>
        <w:tabs>
          <w:tab w:val="left" w:pos="1800"/>
        </w:tabs>
        <w:ind w:left="1800" w:hanging="360"/>
      </w:pPr>
      <w:rPr>
        <w:rFonts w:ascii="Wingdings" w:hAnsi="Wingdings" w:cs="OpenSymbol"/>
      </w:rPr>
    </w:lvl>
    <w:lvl w:ilvl="4" w:tentative="1">
      <w:start w:val="1"/>
      <w:numFmt w:val="bullet"/>
      <w:lvlText w:val=""/>
      <w:lvlJc w:val="left"/>
      <w:pPr>
        <w:tabs>
          <w:tab w:val="left" w:pos="2160"/>
        </w:tabs>
        <w:ind w:left="2160" w:hanging="360"/>
      </w:pPr>
      <w:rPr>
        <w:rFonts w:ascii="Wingdings" w:hAnsi="Wingdings" w:cs="OpenSymbol"/>
      </w:rPr>
    </w:lvl>
    <w:lvl w:ilvl="5" w:tentative="1">
      <w:start w:val="1"/>
      <w:numFmt w:val="bullet"/>
      <w:lvlText w:val=""/>
      <w:lvlJc w:val="left"/>
      <w:pPr>
        <w:tabs>
          <w:tab w:val="left" w:pos="2520"/>
        </w:tabs>
        <w:ind w:left="2520" w:hanging="360"/>
      </w:pPr>
      <w:rPr>
        <w:rFonts w:ascii="Wingdings" w:hAnsi="Wingdings" w:cs="OpenSymbol"/>
      </w:rPr>
    </w:lvl>
    <w:lvl w:ilvl="6" w:tentative="1">
      <w:start w:val="1"/>
      <w:numFmt w:val="bullet"/>
      <w:lvlText w:val=""/>
      <w:lvlJc w:val="left"/>
      <w:pPr>
        <w:tabs>
          <w:tab w:val="left" w:pos="2880"/>
        </w:tabs>
        <w:ind w:left="2880" w:hanging="360"/>
      </w:pPr>
      <w:rPr>
        <w:rFonts w:ascii="Wingdings" w:hAnsi="Wingdings" w:cs="OpenSymbol"/>
      </w:rPr>
    </w:lvl>
    <w:lvl w:ilvl="7" w:tentative="1">
      <w:start w:val="1"/>
      <w:numFmt w:val="bullet"/>
      <w:lvlText w:val=""/>
      <w:lvlJc w:val="left"/>
      <w:pPr>
        <w:tabs>
          <w:tab w:val="left" w:pos="3240"/>
        </w:tabs>
        <w:ind w:left="3240" w:hanging="360"/>
      </w:pPr>
      <w:rPr>
        <w:rFonts w:ascii="Wingdings" w:hAnsi="Wingdings" w:cs="OpenSymbol"/>
      </w:rPr>
    </w:lvl>
    <w:lvl w:ilvl="8" w:tentative="1">
      <w:start w:val="1"/>
      <w:numFmt w:val="bullet"/>
      <w:lvlText w:val=""/>
      <w:lvlJc w:val="left"/>
      <w:pPr>
        <w:tabs>
          <w:tab w:val="left" w:pos="3600"/>
        </w:tabs>
        <w:ind w:left="3600" w:hanging="360"/>
      </w:pPr>
      <w:rPr>
        <w:rFonts w:ascii="Wingdings" w:hAnsi="Wingdings" w:cs="OpenSymbol"/>
      </w:rPr>
    </w:lvl>
  </w:abstractNum>
  <w:abstractNum w:abstractNumId="4">
    <w:nsid w:val="0610533A"/>
    <w:multiLevelType w:val="hybridMultilevel"/>
    <w:tmpl w:val="7136C238"/>
    <w:lvl w:ilvl="0" w:tplc="04090005">
      <w:start w:val="1"/>
      <w:numFmt w:val="bullet"/>
      <w:lvlText w:val=""/>
      <w:lvlJc w:val="left"/>
      <w:pPr>
        <w:tabs>
          <w:tab w:val="num" w:pos="720"/>
        </w:tabs>
        <w:ind w:left="720" w:hanging="360"/>
      </w:pPr>
      <w:rPr>
        <w:rFonts w:ascii="Wingdings" w:hAnsi="Wingdings" w:hint="default"/>
        <w:sz w:val="22"/>
        <w:szCs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24DC5622"/>
    <w:multiLevelType w:val="hybridMultilevel"/>
    <w:tmpl w:val="5D46A6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6FF01E45"/>
    <w:multiLevelType w:val="hybridMultilevel"/>
    <w:tmpl w:val="0D0E546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7DD825F2"/>
    <w:multiLevelType w:val="multilevel"/>
    <w:tmpl w:val="7DD825F2"/>
    <w:lvl w:ilvl="0">
      <w:start w:val="1"/>
      <w:numFmt w:val="bullet"/>
      <w:lvlText w:val=""/>
      <w:lvlJc w:val="left"/>
      <w:pPr>
        <w:tabs>
          <w:tab w:val="left" w:pos="720"/>
        </w:tabs>
        <w:ind w:left="720" w:hanging="360"/>
      </w:pPr>
      <w:rPr>
        <w:rFonts w:ascii="Wingdings" w:hAnsi="Wingdings" w:cs="OpenSymbol"/>
      </w:rPr>
    </w:lvl>
    <w:lvl w:ilvl="1" w:tentative="1">
      <w:start w:val="1"/>
      <w:numFmt w:val="bullet"/>
      <w:lvlText w:val=""/>
      <w:lvlJc w:val="left"/>
      <w:pPr>
        <w:tabs>
          <w:tab w:val="left" w:pos="1080"/>
        </w:tabs>
        <w:ind w:left="1080" w:hanging="360"/>
      </w:pPr>
      <w:rPr>
        <w:rFonts w:ascii="Wingdings" w:hAnsi="Wingdings" w:cs="OpenSymbol"/>
      </w:rPr>
    </w:lvl>
    <w:lvl w:ilvl="2" w:tentative="1">
      <w:start w:val="1"/>
      <w:numFmt w:val="bullet"/>
      <w:lvlText w:val=""/>
      <w:lvlJc w:val="left"/>
      <w:pPr>
        <w:tabs>
          <w:tab w:val="left" w:pos="1440"/>
        </w:tabs>
        <w:ind w:left="1440" w:hanging="360"/>
      </w:pPr>
      <w:rPr>
        <w:rFonts w:ascii="Wingdings" w:hAnsi="Wingdings" w:cs="OpenSymbol"/>
      </w:rPr>
    </w:lvl>
    <w:lvl w:ilvl="3" w:tentative="1">
      <w:start w:val="1"/>
      <w:numFmt w:val="bullet"/>
      <w:lvlText w:val=""/>
      <w:lvlJc w:val="left"/>
      <w:pPr>
        <w:tabs>
          <w:tab w:val="left" w:pos="1800"/>
        </w:tabs>
        <w:ind w:left="1800" w:hanging="360"/>
      </w:pPr>
      <w:rPr>
        <w:rFonts w:ascii="Wingdings" w:hAnsi="Wingdings" w:cs="OpenSymbol"/>
      </w:rPr>
    </w:lvl>
    <w:lvl w:ilvl="4" w:tentative="1">
      <w:start w:val="1"/>
      <w:numFmt w:val="bullet"/>
      <w:lvlText w:val=""/>
      <w:lvlJc w:val="left"/>
      <w:pPr>
        <w:tabs>
          <w:tab w:val="left" w:pos="2160"/>
        </w:tabs>
        <w:ind w:left="2160" w:hanging="360"/>
      </w:pPr>
      <w:rPr>
        <w:rFonts w:ascii="Wingdings" w:hAnsi="Wingdings" w:cs="OpenSymbol"/>
      </w:rPr>
    </w:lvl>
    <w:lvl w:ilvl="5" w:tentative="1">
      <w:start w:val="1"/>
      <w:numFmt w:val="bullet"/>
      <w:lvlText w:val=""/>
      <w:lvlJc w:val="left"/>
      <w:pPr>
        <w:tabs>
          <w:tab w:val="left" w:pos="2520"/>
        </w:tabs>
        <w:ind w:left="2520" w:hanging="360"/>
      </w:pPr>
      <w:rPr>
        <w:rFonts w:ascii="Wingdings" w:hAnsi="Wingdings" w:cs="OpenSymbol"/>
      </w:rPr>
    </w:lvl>
    <w:lvl w:ilvl="6" w:tentative="1">
      <w:start w:val="1"/>
      <w:numFmt w:val="bullet"/>
      <w:lvlText w:val=""/>
      <w:lvlJc w:val="left"/>
      <w:pPr>
        <w:tabs>
          <w:tab w:val="left" w:pos="2880"/>
        </w:tabs>
        <w:ind w:left="2880" w:hanging="360"/>
      </w:pPr>
      <w:rPr>
        <w:rFonts w:ascii="Wingdings" w:hAnsi="Wingdings" w:cs="OpenSymbol"/>
      </w:rPr>
    </w:lvl>
    <w:lvl w:ilvl="7" w:tentative="1">
      <w:start w:val="1"/>
      <w:numFmt w:val="bullet"/>
      <w:lvlText w:val=""/>
      <w:lvlJc w:val="left"/>
      <w:pPr>
        <w:tabs>
          <w:tab w:val="left" w:pos="3240"/>
        </w:tabs>
        <w:ind w:left="3240" w:hanging="360"/>
      </w:pPr>
      <w:rPr>
        <w:rFonts w:ascii="Wingdings" w:hAnsi="Wingdings" w:cs="OpenSymbol"/>
      </w:rPr>
    </w:lvl>
    <w:lvl w:ilvl="8" w:tentative="1">
      <w:start w:val="1"/>
      <w:numFmt w:val="bullet"/>
      <w:lvlText w:val=""/>
      <w:lvlJc w:val="left"/>
      <w:pPr>
        <w:tabs>
          <w:tab w:val="left" w:pos="3600"/>
        </w:tabs>
        <w:ind w:left="3600" w:hanging="360"/>
      </w:pPr>
      <w:rPr>
        <w:rFonts w:ascii="Wingdings" w:hAnsi="Wingdings" w:cs="OpenSymbol"/>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B8"/>
    <w:rsid w:val="0005766E"/>
    <w:rsid w:val="000E529A"/>
    <w:rsid w:val="000F5F60"/>
    <w:rsid w:val="00154770"/>
    <w:rsid w:val="00230D5E"/>
    <w:rsid w:val="00326854"/>
    <w:rsid w:val="00331339"/>
    <w:rsid w:val="00351F32"/>
    <w:rsid w:val="003C08CC"/>
    <w:rsid w:val="004134E1"/>
    <w:rsid w:val="004A6AF5"/>
    <w:rsid w:val="00704D0A"/>
    <w:rsid w:val="00775B4C"/>
    <w:rsid w:val="00783910"/>
    <w:rsid w:val="007B532E"/>
    <w:rsid w:val="007E1B4A"/>
    <w:rsid w:val="008C16D0"/>
    <w:rsid w:val="009005FE"/>
    <w:rsid w:val="00984BEE"/>
    <w:rsid w:val="009B1EE5"/>
    <w:rsid w:val="00A31720"/>
    <w:rsid w:val="00A378B8"/>
    <w:rsid w:val="00B712C4"/>
    <w:rsid w:val="00C05F0D"/>
    <w:rsid w:val="00C2471E"/>
    <w:rsid w:val="00C419A9"/>
    <w:rsid w:val="00C41C2A"/>
    <w:rsid w:val="00C81CCA"/>
    <w:rsid w:val="00C9181F"/>
    <w:rsid w:val="00CA1674"/>
    <w:rsid w:val="00D26BE8"/>
    <w:rsid w:val="00FD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ListParagraph1">
    <w:name w:val="List Paragraph1"/>
    <w:basedOn w:val="Normal"/>
    <w:uiPriority w:val="34"/>
    <w:qFormat/>
    <w:pPr>
      <w:ind w:left="720"/>
      <w:contextualSpacing/>
    </w:pPr>
  </w:style>
  <w:style w:type="paragraph" w:styleId="HTMLPreformatted">
    <w:name w:val="HTML Preformatted"/>
    <w:basedOn w:val="Normal"/>
    <w:link w:val="HTMLPreformattedChar"/>
    <w:uiPriority w:val="99"/>
    <w:unhideWhenUsed/>
    <w:rsid w:val="0077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75B4C"/>
    <w:rPr>
      <w:rFonts w:ascii="Courier New" w:eastAsia="Times New Roman" w:hAnsi="Courier New" w:cs="Courier New"/>
      <w:lang w:eastAsia="en-US"/>
    </w:rPr>
  </w:style>
  <w:style w:type="paragraph" w:styleId="ListParagraph">
    <w:name w:val="List Paragraph"/>
    <w:basedOn w:val="Normal"/>
    <w:uiPriority w:val="34"/>
    <w:qFormat/>
    <w:rsid w:val="007E1B4A"/>
    <w:pPr>
      <w:ind w:left="720"/>
      <w:contextualSpacing/>
    </w:pPr>
  </w:style>
  <w:style w:type="paragraph" w:styleId="Header">
    <w:name w:val="header"/>
    <w:basedOn w:val="Normal"/>
    <w:link w:val="HeaderChar"/>
    <w:unhideWhenUsed/>
    <w:rsid w:val="00230D5E"/>
    <w:pPr>
      <w:tabs>
        <w:tab w:val="center" w:pos="4419"/>
        <w:tab w:val="right" w:pos="8838"/>
      </w:tabs>
      <w:spacing w:after="0" w:line="240" w:lineRule="auto"/>
    </w:pPr>
  </w:style>
  <w:style w:type="character" w:customStyle="1" w:styleId="HeaderChar">
    <w:name w:val="Header Char"/>
    <w:basedOn w:val="DefaultParagraphFont"/>
    <w:link w:val="Header"/>
    <w:rsid w:val="00230D5E"/>
    <w:rPr>
      <w:rFonts w:ascii="Calibri" w:hAnsi="Calibri"/>
      <w:sz w:val="22"/>
      <w:szCs w:val="22"/>
    </w:rPr>
  </w:style>
  <w:style w:type="paragraph" w:styleId="Footer">
    <w:name w:val="footer"/>
    <w:basedOn w:val="Normal"/>
    <w:link w:val="FooterChar"/>
    <w:unhideWhenUsed/>
    <w:rsid w:val="00230D5E"/>
    <w:pPr>
      <w:tabs>
        <w:tab w:val="center" w:pos="4419"/>
        <w:tab w:val="right" w:pos="8838"/>
      </w:tabs>
      <w:spacing w:after="0" w:line="240" w:lineRule="auto"/>
    </w:pPr>
  </w:style>
  <w:style w:type="character" w:customStyle="1" w:styleId="FooterChar">
    <w:name w:val="Footer Char"/>
    <w:basedOn w:val="DefaultParagraphFont"/>
    <w:link w:val="Footer"/>
    <w:rsid w:val="00230D5E"/>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ListParagraph1">
    <w:name w:val="List Paragraph1"/>
    <w:basedOn w:val="Normal"/>
    <w:uiPriority w:val="34"/>
    <w:qFormat/>
    <w:pPr>
      <w:ind w:left="720"/>
      <w:contextualSpacing/>
    </w:pPr>
  </w:style>
  <w:style w:type="paragraph" w:styleId="HTMLPreformatted">
    <w:name w:val="HTML Preformatted"/>
    <w:basedOn w:val="Normal"/>
    <w:link w:val="HTMLPreformattedChar"/>
    <w:uiPriority w:val="99"/>
    <w:unhideWhenUsed/>
    <w:rsid w:val="0077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75B4C"/>
    <w:rPr>
      <w:rFonts w:ascii="Courier New" w:eastAsia="Times New Roman" w:hAnsi="Courier New" w:cs="Courier New"/>
      <w:lang w:eastAsia="en-US"/>
    </w:rPr>
  </w:style>
  <w:style w:type="paragraph" w:styleId="ListParagraph">
    <w:name w:val="List Paragraph"/>
    <w:basedOn w:val="Normal"/>
    <w:uiPriority w:val="34"/>
    <w:qFormat/>
    <w:rsid w:val="007E1B4A"/>
    <w:pPr>
      <w:ind w:left="720"/>
      <w:contextualSpacing/>
    </w:pPr>
  </w:style>
  <w:style w:type="paragraph" w:styleId="Header">
    <w:name w:val="header"/>
    <w:basedOn w:val="Normal"/>
    <w:link w:val="HeaderChar"/>
    <w:unhideWhenUsed/>
    <w:rsid w:val="00230D5E"/>
    <w:pPr>
      <w:tabs>
        <w:tab w:val="center" w:pos="4419"/>
        <w:tab w:val="right" w:pos="8838"/>
      </w:tabs>
      <w:spacing w:after="0" w:line="240" w:lineRule="auto"/>
    </w:pPr>
  </w:style>
  <w:style w:type="character" w:customStyle="1" w:styleId="HeaderChar">
    <w:name w:val="Header Char"/>
    <w:basedOn w:val="DefaultParagraphFont"/>
    <w:link w:val="Header"/>
    <w:rsid w:val="00230D5E"/>
    <w:rPr>
      <w:rFonts w:ascii="Calibri" w:hAnsi="Calibri"/>
      <w:sz w:val="22"/>
      <w:szCs w:val="22"/>
    </w:rPr>
  </w:style>
  <w:style w:type="paragraph" w:styleId="Footer">
    <w:name w:val="footer"/>
    <w:basedOn w:val="Normal"/>
    <w:link w:val="FooterChar"/>
    <w:unhideWhenUsed/>
    <w:rsid w:val="00230D5E"/>
    <w:pPr>
      <w:tabs>
        <w:tab w:val="center" w:pos="4419"/>
        <w:tab w:val="right" w:pos="8838"/>
      </w:tabs>
      <w:spacing w:after="0" w:line="240" w:lineRule="auto"/>
    </w:pPr>
  </w:style>
  <w:style w:type="character" w:customStyle="1" w:styleId="FooterChar">
    <w:name w:val="Footer Char"/>
    <w:basedOn w:val="DefaultParagraphFont"/>
    <w:link w:val="Footer"/>
    <w:rsid w:val="00230D5E"/>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7766">
      <w:bodyDiv w:val="1"/>
      <w:marLeft w:val="0"/>
      <w:marRight w:val="0"/>
      <w:marTop w:val="0"/>
      <w:marBottom w:val="0"/>
      <w:divBdr>
        <w:top w:val="none" w:sz="0" w:space="0" w:color="auto"/>
        <w:left w:val="none" w:sz="0" w:space="0" w:color="auto"/>
        <w:bottom w:val="none" w:sz="0" w:space="0" w:color="auto"/>
        <w:right w:val="none" w:sz="0" w:space="0" w:color="auto"/>
      </w:divBdr>
    </w:div>
    <w:div w:id="130292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Narinder Kumar</vt:lpstr>
    </vt:vector>
  </TitlesOfParts>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Narinder Kumar</dc:title>
  <dc:creator>Windows User</dc:creator>
  <cp:lastModifiedBy>Windows User</cp:lastModifiedBy>
  <cp:revision>114</cp:revision>
  <dcterms:created xsi:type="dcterms:W3CDTF">2018-04-05T03:54:00Z</dcterms:created>
  <dcterms:modified xsi:type="dcterms:W3CDTF">2018-08-12T14:49:00Z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