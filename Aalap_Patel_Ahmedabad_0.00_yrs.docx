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781" w:rsidRDefault="00B17781" w:rsidP="002C5918"/>
    <w:p w:rsidR="00B17781" w:rsidRDefault="00B17781" w:rsidP="002C5918"/>
    <w:p w:rsidR="00B17781" w:rsidRDefault="00B17781" w:rsidP="002C5918"/>
    <w:p w:rsidR="00B17781" w:rsidRDefault="00B17781" w:rsidP="002C5918">
      <w:pPr>
        <w:rPr>
          <w:sz w:val="24"/>
          <w:szCs w:val="24"/>
        </w:rPr>
      </w:pPr>
    </w:p>
    <w:p w:rsidR="00B17781" w:rsidRDefault="000B5607" w:rsidP="002C5918">
      <w:pPr>
        <w:ind w:left="160" w:right="-68"/>
        <w:rPr>
          <w:sz w:val="32"/>
          <w:szCs w:val="32"/>
        </w:rPr>
      </w:pP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408305</wp:posOffset>
                </wp:positionV>
                <wp:extent cx="6210300" cy="0"/>
                <wp:effectExtent l="9525" t="5080" r="9525" b="13970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0" cy="0"/>
                          <a:chOff x="720" y="643"/>
                          <a:chExt cx="9780" cy="0"/>
                        </a:xfrm>
                      </wpg:grpSpPr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720" y="643"/>
                            <a:ext cx="9780" cy="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9780"/>
                              <a:gd name="T2" fmla="+- 0 10500 720"/>
                              <a:gd name="T3" fmla="*/ T2 w 97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80">
                                <a:moveTo>
                                  <a:pt x="0" y="0"/>
                                </a:moveTo>
                                <a:lnTo>
                                  <a:pt x="978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7A0B2F" id="Group 23" o:spid="_x0000_s1026" style="position:absolute;margin-left:36pt;margin-top:32.15pt;width:489pt;height:0;z-index:-251660800;mso-position-horizontal-relative:page" coordorigin="720,643" coordsize="97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">
                <v:shape id="Freeform 24" o:spid="_x0000_s1027" style="position:absolute;left:720;top:643;width:9780;height:0;visibility:visible;mso-wrap-style:square;v-text-anchor:top" coordsize="9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Hl8MA&#10;AADbAAAADwAAAGRycy9kb3ducmV2LnhtbESPQYvCMBSE78L+h/AW9qbpdkFKNYoIou5BsAp6fDTP&#10;tti8dJusrf/eCILHYWa+Yabz3tTiRq2rLCv4HkUgiHOrKy4UHA+rYQLCeWSNtWVScCcH89nHYIqp&#10;th3v6Zb5QgQIuxQVlN43qZQuL8mgG9mGOHgX2xr0QbaF1C12AW5qGUfRWBqsOCyU2NCypPya/RsF&#10;6+3iF89/J9vEu3Mlt6u8y5JEqa/PfjEB4an37/CrvdEK4h94fg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xHl8MAAADbAAAADwAAAAAAAAAAAAAAAACYAgAAZHJzL2Rv&#10;d25yZXYueG1sUEsFBgAAAAAEAAQA9QAAAIgDAAAAAA==&#10;" path="m,l9780,e" filled="f" strokeweight=".7pt">
                  <v:path arrowok="t" o:connecttype="custom" o:connectlocs="0,0;9780,0" o:connectangles="0,0"/>
                </v:shape>
                <w10:wrap anchorx="page"/>
              </v:group>
            </w:pict>
          </mc:Fallback>
        </mc:AlternateContent>
      </w:r>
      <w:r w:rsidR="004D7738">
        <w:rPr>
          <w:b/>
          <w:position w:val="-1"/>
          <w:sz w:val="32"/>
          <w:szCs w:val="32"/>
        </w:rPr>
        <w:t>AALAP PATEL</w:t>
      </w:r>
    </w:p>
    <w:p w:rsidR="00B17781" w:rsidRDefault="00EE19FE" w:rsidP="002C5918">
      <w:pPr>
        <w:spacing w:before="69"/>
        <w:rPr>
          <w:sz w:val="22"/>
          <w:szCs w:val="22"/>
        </w:rPr>
      </w:pPr>
      <w:r>
        <w:br w:type="column"/>
      </w:r>
      <w:r>
        <w:rPr>
          <w:b/>
          <w:sz w:val="22"/>
          <w:szCs w:val="22"/>
        </w:rPr>
        <w:lastRenderedPageBreak/>
        <w:t>Mo</w:t>
      </w:r>
      <w:r>
        <w:rPr>
          <w:b/>
          <w:spacing w:val="-2"/>
          <w:sz w:val="22"/>
          <w:szCs w:val="22"/>
        </w:rPr>
        <w:t>b</w:t>
      </w:r>
      <w:r>
        <w:rPr>
          <w:b/>
          <w:spacing w:val="1"/>
          <w:sz w:val="22"/>
          <w:szCs w:val="22"/>
        </w:rPr>
        <w:t>il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:</w:t>
      </w:r>
      <w:r w:rsidR="008778C1">
        <w:rPr>
          <w:b/>
          <w:spacing w:val="1"/>
          <w:sz w:val="22"/>
          <w:szCs w:val="22"/>
        </w:rPr>
        <w:t xml:space="preserve"> </w:t>
      </w:r>
      <w:r w:rsidR="004D7738">
        <w:rPr>
          <w:spacing w:val="-2"/>
          <w:sz w:val="22"/>
          <w:szCs w:val="22"/>
        </w:rPr>
        <w:t>+919825500229</w:t>
      </w:r>
    </w:p>
    <w:p w:rsidR="00B17781" w:rsidRDefault="00EE19FE" w:rsidP="002C5918">
      <w:pPr>
        <w:ind w:left="14"/>
        <w:rPr>
          <w:sz w:val="22"/>
          <w:szCs w:val="22"/>
        </w:rPr>
        <w:sectPr w:rsidR="00B17781">
          <w:pgSz w:w="12240" w:h="15840"/>
          <w:pgMar w:top="640" w:right="560" w:bottom="280" w:left="560" w:header="720" w:footer="720" w:gutter="0"/>
          <w:cols w:num="2" w:space="720" w:equalWidth="0">
            <w:col w:w="2398" w:space="3732"/>
            <w:col w:w="4990"/>
          </w:cols>
        </w:sectPr>
      </w:pPr>
      <w:r>
        <w:rPr>
          <w:b/>
          <w:spacing w:val="-1"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m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:</w:t>
      </w:r>
      <w:r w:rsidR="004D7738">
        <w:rPr>
          <w:b/>
          <w:sz w:val="22"/>
          <w:szCs w:val="22"/>
        </w:rPr>
        <w:t xml:space="preserve"> </w:t>
      </w:r>
      <w:r w:rsidR="00D910C3">
        <w:rPr>
          <w:b/>
          <w:sz w:val="22"/>
          <w:szCs w:val="22"/>
        </w:rPr>
        <w:t xml:space="preserve">  </w:t>
      </w:r>
      <w:r w:rsidR="004D7738" w:rsidRPr="004D7738">
        <w:rPr>
          <w:sz w:val="22"/>
          <w:szCs w:val="22"/>
        </w:rPr>
        <w:t>aalap1029@gmail.com</w:t>
      </w:r>
      <w:r w:rsidRPr="004D7738">
        <w:rPr>
          <w:spacing w:val="1"/>
          <w:sz w:val="22"/>
          <w:szCs w:val="22"/>
        </w:rPr>
        <w:t xml:space="preserve"> </w:t>
      </w:r>
    </w:p>
    <w:p w:rsidR="00B17781" w:rsidRDefault="00B17781" w:rsidP="002C5918"/>
    <w:p w:rsidR="00B17781" w:rsidRDefault="00B17781" w:rsidP="002C5918"/>
    <w:p w:rsidR="00B17781" w:rsidRDefault="00B17781" w:rsidP="002C5918"/>
    <w:p w:rsidR="00B17781" w:rsidRDefault="00B17781" w:rsidP="002C5918">
      <w:pPr>
        <w:spacing w:before="8"/>
      </w:pPr>
    </w:p>
    <w:p w:rsidR="00B17781" w:rsidRPr="009136A9" w:rsidRDefault="009136A9" w:rsidP="002C5918">
      <w:pPr>
        <w:tabs>
          <w:tab w:val="left" w:pos="11000"/>
        </w:tabs>
        <w:spacing w:before="29"/>
        <w:ind w:left="117"/>
        <w:rPr>
          <w:sz w:val="28"/>
          <w:szCs w:val="24"/>
        </w:rPr>
      </w:pPr>
      <w:r w:rsidRPr="009136A9">
        <w:rPr>
          <w:b/>
          <w:sz w:val="28"/>
          <w:szCs w:val="24"/>
          <w:highlight w:val="lightGray"/>
        </w:rPr>
        <w:t>CAREER OBJECTIVE</w:t>
      </w:r>
      <w:r w:rsidR="00EE19FE" w:rsidRPr="009136A9">
        <w:rPr>
          <w:b/>
          <w:sz w:val="28"/>
          <w:szCs w:val="24"/>
          <w:highlight w:val="lightGray"/>
        </w:rPr>
        <w:tab/>
      </w:r>
    </w:p>
    <w:p w:rsidR="00B17781" w:rsidRDefault="00B17781" w:rsidP="002C5918">
      <w:pPr>
        <w:spacing w:before="18"/>
        <w:rPr>
          <w:sz w:val="26"/>
          <w:szCs w:val="26"/>
        </w:rPr>
      </w:pPr>
    </w:p>
    <w:p w:rsidR="00B17781" w:rsidRDefault="00D910C3" w:rsidP="002C5918">
      <w:pPr>
        <w:ind w:left="1046" w:right="229"/>
        <w:rPr>
          <w:sz w:val="24"/>
          <w:szCs w:val="24"/>
        </w:rPr>
      </w:pPr>
      <w:r>
        <w:rPr>
          <w:sz w:val="24"/>
          <w:szCs w:val="24"/>
        </w:rPr>
        <w:t>TO ASSOCIATE WITH AN ORGANIZATION WHICH PROGRESSES DYNAMICALLY AND GIVES ME A CHANCE TO UPDATE MY KNOWLEDGE AND ENHANCE MY SKILLS, IN THE STATE OF ART TECHNOLOGIES AND BE A PART OF TEAM THAT EXCELS IN WORK, THE GROWTH OF ORANIZATION AND MY SATISFACTION THERE OF.</w:t>
      </w:r>
    </w:p>
    <w:p w:rsidR="00B17781" w:rsidRDefault="00B17781" w:rsidP="002C5918">
      <w:pPr>
        <w:spacing w:before="2"/>
        <w:rPr>
          <w:sz w:val="12"/>
          <w:szCs w:val="12"/>
        </w:rPr>
      </w:pPr>
    </w:p>
    <w:p w:rsidR="00B17781" w:rsidRDefault="00B17781" w:rsidP="002C5918"/>
    <w:p w:rsidR="00B17781" w:rsidRDefault="00B17781" w:rsidP="002C5918"/>
    <w:p w:rsidR="00B17781" w:rsidRDefault="00B17781" w:rsidP="002C5918"/>
    <w:p w:rsidR="00B17781" w:rsidRDefault="00B17781" w:rsidP="002C5918"/>
    <w:p w:rsidR="00B17781" w:rsidRPr="009136A9" w:rsidRDefault="000B5607" w:rsidP="002C5918">
      <w:pPr>
        <w:ind w:left="189"/>
        <w:rPr>
          <w:sz w:val="28"/>
          <w:szCs w:val="24"/>
        </w:rPr>
      </w:pPr>
      <w:r w:rsidRPr="009136A9">
        <w:rPr>
          <w:noProof/>
          <w:sz w:val="28"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-9525</wp:posOffset>
                </wp:positionV>
                <wp:extent cx="6436995" cy="221615"/>
                <wp:effectExtent l="8890" t="5080" r="0" b="1905"/>
                <wp:wrapNone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6995" cy="221615"/>
                          <a:chOff x="719" y="-15"/>
                          <a:chExt cx="10137" cy="349"/>
                        </a:xfrm>
                      </wpg:grpSpPr>
                      <wps:wsp>
                        <wps:cNvPr id="19" name="Freeform 22"/>
                        <wps:cNvSpPr>
                          <a:spLocks/>
                        </wps:cNvSpPr>
                        <wps:spPr bwMode="auto">
                          <a:xfrm>
                            <a:off x="734" y="0"/>
                            <a:ext cx="0" cy="318"/>
                          </a:xfrm>
                          <a:custGeom>
                            <a:avLst/>
                            <a:gdLst>
                              <a:gd name="T0" fmla="*/ 0 h 318"/>
                              <a:gd name="T1" fmla="*/ 318 h 31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18">
                                <a:moveTo>
                                  <a:pt x="0" y="0"/>
                                </a:moveTo>
                                <a:lnTo>
                                  <a:pt x="0" y="318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E3E3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10725" y="0"/>
                            <a:ext cx="115" cy="318"/>
                          </a:xfrm>
                          <a:custGeom>
                            <a:avLst/>
                            <a:gdLst>
                              <a:gd name="T0" fmla="+- 0 10725 10725"/>
                              <a:gd name="T1" fmla="*/ T0 w 115"/>
                              <a:gd name="T2" fmla="*/ 318 h 318"/>
                              <a:gd name="T3" fmla="+- 0 10840 10725"/>
                              <a:gd name="T4" fmla="*/ T3 w 115"/>
                              <a:gd name="T5" fmla="*/ 318 h 318"/>
                              <a:gd name="T6" fmla="+- 0 10840 10725"/>
                              <a:gd name="T7" fmla="*/ T6 w 115"/>
                              <a:gd name="T8" fmla="*/ 0 h 318"/>
                              <a:gd name="T9" fmla="+- 0 10725 10725"/>
                              <a:gd name="T10" fmla="*/ T9 w 115"/>
                              <a:gd name="T11" fmla="*/ 0 h 318"/>
                              <a:gd name="T12" fmla="+- 0 10725 10725"/>
                              <a:gd name="T13" fmla="*/ T12 w 115"/>
                              <a:gd name="T14" fmla="*/ 318 h 31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15" h="318">
                                <a:moveTo>
                                  <a:pt x="0" y="318"/>
                                </a:moveTo>
                                <a:lnTo>
                                  <a:pt x="115" y="318"/>
                                </a:lnTo>
                                <a:lnTo>
                                  <a:pt x="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0"/>
                        <wps:cNvSpPr>
                          <a:spLocks/>
                        </wps:cNvSpPr>
                        <wps:spPr bwMode="auto">
                          <a:xfrm>
                            <a:off x="749" y="0"/>
                            <a:ext cx="9976" cy="317"/>
                          </a:xfrm>
                          <a:custGeom>
                            <a:avLst/>
                            <a:gdLst>
                              <a:gd name="T0" fmla="+- 0 749 749"/>
                              <a:gd name="T1" fmla="*/ T0 w 9976"/>
                              <a:gd name="T2" fmla="*/ 317 h 317"/>
                              <a:gd name="T3" fmla="+- 0 10725 749"/>
                              <a:gd name="T4" fmla="*/ T3 w 9976"/>
                              <a:gd name="T5" fmla="*/ 317 h 317"/>
                              <a:gd name="T6" fmla="+- 0 10725 749"/>
                              <a:gd name="T7" fmla="*/ T6 w 9976"/>
                              <a:gd name="T8" fmla="*/ 0 h 317"/>
                              <a:gd name="T9" fmla="+- 0 749 749"/>
                              <a:gd name="T10" fmla="*/ T9 w 9976"/>
                              <a:gd name="T11" fmla="*/ 0 h 317"/>
                              <a:gd name="T12" fmla="+- 0 749 749"/>
                              <a:gd name="T13" fmla="*/ T12 w 9976"/>
                              <a:gd name="T14" fmla="*/ 317 h 317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9976" h="317">
                                <a:moveTo>
                                  <a:pt x="0" y="317"/>
                                </a:moveTo>
                                <a:lnTo>
                                  <a:pt x="9976" y="317"/>
                                </a:lnTo>
                                <a:lnTo>
                                  <a:pt x="99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BBE43" id="Group 19" o:spid="_x0000_s1026" style="position:absolute;margin-left:35.95pt;margin-top:-.75pt;width:506.85pt;height:17.45pt;z-index:-251661824;mso-position-horizontal-relative:page" coordorigin="719,-15" coordsize="10137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">
                <v:shape id="Freeform 22" o:spid="_x0000_s1027" style="position:absolute;left:734;width:0;height:318;visibility:visible;mso-wrap-style:square;v-text-anchor:top" coordsize="0,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tLGsEA&#10;AADbAAAADwAAAGRycy9kb3ducmV2LnhtbERP32vCMBB+H/g/hBP2NlMFnVajyECpDAZ2+n40Z1Ns&#10;Ll0Stfvvl8Fgb/fx/bzVpretuJMPjWMF41EGgrhyuuFawelz9zIHESKyxtYxKfimAJv14GmFuXYP&#10;PtK9jLVIIRxyVGBi7HIpQ2XIYhi5jjhxF+ctxgR9LbXHRwq3rZxk2UxabDg1GOzozVB1LW9WwT6r&#10;jx/FV/FuXsvL3Izj9OynB6Weh/12CSJSH//Ff+5Cp/kL+P0lHS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7SxrBAAAA2wAAAA8AAAAAAAAAAAAAAAAAmAIAAGRycy9kb3du&#10;cmV2LnhtbFBLBQYAAAAABAAEAPUAAACGAwAAAAA=&#10;" path="m,l,318e" filled="f" strokecolor="#e3e3e3" strokeweight="1.54pt">
                  <v:path arrowok="t" o:connecttype="custom" o:connectlocs="0,0;0,318" o:connectangles="0,0"/>
                </v:shape>
                <v:shape id="Freeform 21" o:spid="_x0000_s1028" style="position:absolute;left:10725;width:115;height:318;visibility:visible;mso-wrap-style:square;v-text-anchor:top" coordsize="115,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IHvsEA&#10;AADbAAAADwAAAGRycy9kb3ducmV2LnhtbERPPWvDMBDdA/0P4gpZSiPHlLa4UUIIOKSQJXaXbod1&#10;lU2lk7EU2/n31VDI+Hjfm93srBhpCJ1nBetVBoK48bpjo+CrLp/fQYSIrNF6JgU3CrDbPiw2WGg/&#10;8YXGKhqRQjgUqKCNsS+kDE1LDsPK98SJ+/GDw5jgYKQecErhzso8y16lw45TQ4s9HVpqfqurU/Bi&#10;v91ckym9fTtO0ZTnJ/MZlFo+zvsPEJHmeBf/u09aQZ7Wpy/pB8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SB77BAAAA2wAAAA8AAAAAAAAAAAAAAAAAmAIAAGRycy9kb3du&#10;cmV2LnhtbFBLBQYAAAAABAAEAPUAAACGAwAAAAA=&#10;" path="m,318r115,l115,,,,,318xe" fillcolor="#e3e3e3" stroked="f">
                  <v:path arrowok="t" o:connecttype="custom" o:connectlocs="0,318;115,318;115,0;0,0;0,318" o:connectangles="0,0,0,0,0"/>
                </v:shape>
                <v:shape id="Freeform 20" o:spid="_x0000_s1029" style="position:absolute;left:749;width:9976;height:317;visibility:visible;mso-wrap-style:square;v-text-anchor:top" coordsize="9976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fR4MMA&#10;AADbAAAADwAAAGRycy9kb3ducmV2LnhtbESPT4vCMBTE74LfITzBm03rQaRrlGXBRQ8e/HPY46N5&#10;tqHNS0myWv30RljY4zAzv2FWm8F24kY+GMcKiiwHQVw5bbhWcDlvZ0sQISJr7ByTggcF2KzHoxWW&#10;2t35SLdTrEWCcChRQRNjX0oZqoYshsz1xMm7Om8xJulrqT3eE9x2cp7nC2nRcFposKevhqr29GsV&#10;mMuP2Z+33+H6LJ4H79t8uXetUtPJ8PkBItIQ/8N/7Z1WMC/g/SX9AL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fR4MMAAADbAAAADwAAAAAAAAAAAAAAAACYAgAAZHJzL2Rv&#10;d25yZXYueG1sUEsFBgAAAAAEAAQA9QAAAIgDAAAAAA==&#10;" path="m,317r9976,l9976,,,,,317xe" fillcolor="#e3e3e3" stroked="f">
                  <v:path arrowok="t" o:connecttype="custom" o:connectlocs="0,317;9976,317;9976,0;0,0;0,317" o:connectangles="0,0,0,0,0"/>
                </v:shape>
                <w10:wrap anchorx="page"/>
              </v:group>
            </w:pict>
          </mc:Fallback>
        </mc:AlternateContent>
      </w:r>
      <w:r w:rsidR="00EE19FE" w:rsidRPr="009136A9">
        <w:rPr>
          <w:b/>
          <w:sz w:val="28"/>
          <w:szCs w:val="24"/>
        </w:rPr>
        <w:t>A</w:t>
      </w:r>
      <w:r w:rsidR="009136A9">
        <w:rPr>
          <w:b/>
          <w:spacing w:val="-1"/>
          <w:sz w:val="28"/>
          <w:szCs w:val="24"/>
        </w:rPr>
        <w:t>CADEMIC QUALIFICATIONS</w:t>
      </w:r>
    </w:p>
    <w:p w:rsidR="00B17781" w:rsidRPr="004D7738" w:rsidRDefault="008778C1" w:rsidP="002C5918">
      <w:pPr>
        <w:spacing w:before="29"/>
        <w:ind w:left="160" w:right="1168" w:firstLine="60"/>
        <w:rPr>
          <w:b/>
          <w:sz w:val="26"/>
          <w:szCs w:val="26"/>
        </w:rPr>
      </w:pPr>
      <w:r>
        <w:rPr>
          <w:spacing w:val="1"/>
          <w:sz w:val="24"/>
          <w:szCs w:val="24"/>
        </w:rPr>
        <w:t>C</w:t>
      </w:r>
      <w:r w:rsidR="00D910C3">
        <w:rPr>
          <w:spacing w:val="1"/>
          <w:sz w:val="24"/>
          <w:szCs w:val="24"/>
        </w:rPr>
        <w:t xml:space="preserve">OMPLETED </w:t>
      </w:r>
      <w:r w:rsidR="00D910C3" w:rsidRPr="00D910C3">
        <w:rPr>
          <w:b/>
          <w:bCs/>
          <w:spacing w:val="1"/>
          <w:sz w:val="24"/>
          <w:szCs w:val="24"/>
        </w:rPr>
        <w:t>B.TECH</w:t>
      </w:r>
      <w:r w:rsidR="00D910C3">
        <w:rPr>
          <w:b/>
          <w:bCs/>
          <w:spacing w:val="1"/>
          <w:sz w:val="24"/>
          <w:szCs w:val="24"/>
        </w:rPr>
        <w:t xml:space="preserve"> (B.E) </w:t>
      </w:r>
      <w:r w:rsidR="00D910C3">
        <w:rPr>
          <w:spacing w:val="1"/>
          <w:sz w:val="24"/>
          <w:szCs w:val="24"/>
        </w:rPr>
        <w:t xml:space="preserve">IN </w:t>
      </w:r>
      <w:r w:rsidR="00D910C3">
        <w:rPr>
          <w:b/>
          <w:bCs/>
          <w:spacing w:val="1"/>
          <w:sz w:val="24"/>
          <w:szCs w:val="24"/>
        </w:rPr>
        <w:t xml:space="preserve">MECHANICAL ENGINEERING </w:t>
      </w:r>
      <w:r w:rsidR="00D910C3">
        <w:rPr>
          <w:spacing w:val="1"/>
          <w:sz w:val="24"/>
          <w:szCs w:val="24"/>
        </w:rPr>
        <w:t xml:space="preserve">FROM </w:t>
      </w:r>
      <w:r w:rsidR="00D910C3">
        <w:rPr>
          <w:b/>
          <w:bCs/>
          <w:spacing w:val="1"/>
          <w:sz w:val="24"/>
          <w:szCs w:val="24"/>
        </w:rPr>
        <w:t>U. V. PATEL COLLEGE OF ENGINEERING, GANPAT UNIVERSITY, KHERVA, MEHSANA.</w:t>
      </w: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3"/>
        <w:gridCol w:w="3229"/>
        <w:gridCol w:w="3245"/>
      </w:tblGrid>
      <w:tr w:rsidR="00B17781">
        <w:trPr>
          <w:trHeight w:hRule="exact" w:val="552"/>
        </w:trPr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D910C3" w:rsidP="002C5918">
            <w:pPr>
              <w:ind w:left="1557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EIGHT</w:t>
            </w:r>
          </w:p>
        </w:tc>
        <w:tc>
          <w:tcPr>
            <w:tcW w:w="3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4D7738" w:rsidP="002C5918">
            <w:pPr>
              <w:ind w:left="12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D910C3">
              <w:rPr>
                <w:spacing w:val="4"/>
                <w:sz w:val="24"/>
                <w:szCs w:val="24"/>
              </w:rPr>
              <w:t>AY-JUNE,2015</w:t>
            </w:r>
          </w:p>
        </w:tc>
        <w:tc>
          <w:tcPr>
            <w:tcW w:w="3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Pr="00301E62" w:rsidRDefault="00301E62" w:rsidP="002C5918">
            <w:pPr>
              <w:ind w:left="1825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6.41</w:t>
            </w:r>
          </w:p>
        </w:tc>
      </w:tr>
      <w:tr w:rsidR="00B17781">
        <w:trPr>
          <w:trHeight w:hRule="exact" w:val="552"/>
        </w:trPr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EE19FE" w:rsidP="002C5918">
            <w:pPr>
              <w:ind w:left="1617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 w:rsidR="00D910C3">
              <w:rPr>
                <w:b/>
                <w:spacing w:val="-1"/>
                <w:sz w:val="24"/>
                <w:szCs w:val="24"/>
              </w:rPr>
              <w:t>EVENTH</w:t>
            </w:r>
          </w:p>
        </w:tc>
        <w:tc>
          <w:tcPr>
            <w:tcW w:w="3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D910C3" w:rsidP="002C5918">
            <w:pPr>
              <w:ind w:left="13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NOV-DEC,2014</w:t>
            </w:r>
          </w:p>
        </w:tc>
        <w:tc>
          <w:tcPr>
            <w:tcW w:w="3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4D7738" w:rsidP="002C5918">
            <w:pPr>
              <w:ind w:left="18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6.00</w:t>
            </w:r>
          </w:p>
        </w:tc>
        <w:bookmarkStart w:id="0" w:name="_GoBack"/>
        <w:bookmarkEnd w:id="0"/>
      </w:tr>
      <w:tr w:rsidR="00B17781">
        <w:trPr>
          <w:trHeight w:hRule="exact" w:val="550"/>
        </w:trPr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EE19FE" w:rsidP="002C5918">
            <w:pPr>
              <w:ind w:left="1759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 w:rsidR="00D910C3">
              <w:rPr>
                <w:b/>
                <w:sz w:val="24"/>
                <w:szCs w:val="24"/>
              </w:rPr>
              <w:t>IXTH</w:t>
            </w:r>
          </w:p>
        </w:tc>
        <w:tc>
          <w:tcPr>
            <w:tcW w:w="3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EE19FE" w:rsidP="002C5918">
            <w:pPr>
              <w:ind w:left="1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D910C3">
              <w:rPr>
                <w:sz w:val="24"/>
                <w:szCs w:val="24"/>
              </w:rPr>
              <w:t>AY-JUNE,2</w:t>
            </w:r>
            <w:r>
              <w:rPr>
                <w:sz w:val="24"/>
                <w:szCs w:val="24"/>
              </w:rPr>
              <w:t>014</w:t>
            </w:r>
          </w:p>
        </w:tc>
        <w:tc>
          <w:tcPr>
            <w:tcW w:w="3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4D7738" w:rsidP="002C5918">
            <w:pPr>
              <w:ind w:left="18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3.71</w:t>
            </w:r>
          </w:p>
        </w:tc>
      </w:tr>
      <w:tr w:rsidR="00B17781">
        <w:trPr>
          <w:trHeight w:hRule="exact" w:val="456"/>
        </w:trPr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EE19FE" w:rsidP="002C5918">
            <w:pPr>
              <w:ind w:left="1771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 w:rsidR="00D910C3">
              <w:rPr>
                <w:b/>
                <w:sz w:val="24"/>
                <w:szCs w:val="24"/>
              </w:rPr>
              <w:t>IFTH</w:t>
            </w:r>
          </w:p>
        </w:tc>
        <w:tc>
          <w:tcPr>
            <w:tcW w:w="3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EE19FE" w:rsidP="002C5918">
            <w:pPr>
              <w:ind w:left="13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D910C3">
              <w:rPr>
                <w:sz w:val="24"/>
                <w:szCs w:val="24"/>
              </w:rPr>
              <w:t>OV-DEC,</w:t>
            </w:r>
            <w:r>
              <w:rPr>
                <w:sz w:val="24"/>
                <w:szCs w:val="24"/>
              </w:rPr>
              <w:t>201</w:t>
            </w:r>
            <w:r w:rsidR="00A8651A">
              <w:rPr>
                <w:sz w:val="24"/>
                <w:szCs w:val="24"/>
              </w:rPr>
              <w:t>2</w:t>
            </w:r>
          </w:p>
        </w:tc>
        <w:tc>
          <w:tcPr>
            <w:tcW w:w="3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4D7738" w:rsidP="002C5918">
            <w:pPr>
              <w:ind w:left="18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1.63</w:t>
            </w:r>
          </w:p>
          <w:p w:rsidR="004D7738" w:rsidRDefault="004D7738" w:rsidP="002C5918">
            <w:pPr>
              <w:ind w:left="1849"/>
              <w:rPr>
                <w:sz w:val="24"/>
                <w:szCs w:val="24"/>
              </w:rPr>
            </w:pPr>
          </w:p>
        </w:tc>
      </w:tr>
      <w:tr w:rsidR="00B17781">
        <w:trPr>
          <w:trHeight w:hRule="exact" w:val="466"/>
        </w:trPr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EE19FE" w:rsidP="002C5918">
            <w:pPr>
              <w:ind w:left="1665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 w:rsidR="00D910C3">
              <w:rPr>
                <w:b/>
                <w:sz w:val="24"/>
                <w:szCs w:val="24"/>
              </w:rPr>
              <w:t>OURTH</w:t>
            </w:r>
          </w:p>
        </w:tc>
        <w:tc>
          <w:tcPr>
            <w:tcW w:w="3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EE19FE" w:rsidP="002C5918">
            <w:pPr>
              <w:ind w:left="1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D910C3">
              <w:rPr>
                <w:sz w:val="24"/>
                <w:szCs w:val="24"/>
              </w:rPr>
              <w:t>AY-JUNE,</w:t>
            </w:r>
            <w:r>
              <w:rPr>
                <w:sz w:val="24"/>
                <w:szCs w:val="24"/>
              </w:rPr>
              <w:t>201</w:t>
            </w:r>
            <w:r w:rsidR="00A8651A">
              <w:rPr>
                <w:sz w:val="24"/>
                <w:szCs w:val="24"/>
              </w:rPr>
              <w:t>2</w:t>
            </w:r>
          </w:p>
        </w:tc>
        <w:tc>
          <w:tcPr>
            <w:tcW w:w="3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4D7738" w:rsidP="002C5918">
            <w:pPr>
              <w:ind w:left="18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3.22</w:t>
            </w:r>
          </w:p>
        </w:tc>
      </w:tr>
      <w:tr w:rsidR="00B17781">
        <w:trPr>
          <w:trHeight w:hRule="exact" w:val="444"/>
        </w:trPr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D910C3" w:rsidP="002C5918">
            <w:pPr>
              <w:ind w:left="1725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THIRD</w:t>
            </w:r>
          </w:p>
        </w:tc>
        <w:tc>
          <w:tcPr>
            <w:tcW w:w="3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EE19FE" w:rsidP="002C5918">
            <w:pPr>
              <w:ind w:left="13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D910C3">
              <w:rPr>
                <w:sz w:val="24"/>
                <w:szCs w:val="24"/>
              </w:rPr>
              <w:t>OV-DEC,</w:t>
            </w:r>
            <w:r>
              <w:rPr>
                <w:sz w:val="24"/>
                <w:szCs w:val="24"/>
              </w:rPr>
              <w:t>201</w:t>
            </w:r>
            <w:r w:rsidR="00A8651A">
              <w:rPr>
                <w:sz w:val="24"/>
                <w:szCs w:val="24"/>
              </w:rPr>
              <w:t>1</w:t>
            </w:r>
          </w:p>
        </w:tc>
        <w:tc>
          <w:tcPr>
            <w:tcW w:w="3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4D7738" w:rsidP="002C5918">
            <w:pPr>
              <w:ind w:left="18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3.82</w:t>
            </w:r>
          </w:p>
        </w:tc>
      </w:tr>
      <w:tr w:rsidR="00B17781">
        <w:trPr>
          <w:trHeight w:hRule="exact" w:val="456"/>
        </w:trPr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EE19FE" w:rsidP="002C5918">
            <w:pPr>
              <w:ind w:left="1658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 w:rsidR="00D910C3">
              <w:rPr>
                <w:b/>
                <w:spacing w:val="-1"/>
                <w:sz w:val="24"/>
                <w:szCs w:val="24"/>
              </w:rPr>
              <w:t>ECOND</w:t>
            </w:r>
          </w:p>
        </w:tc>
        <w:tc>
          <w:tcPr>
            <w:tcW w:w="3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EE19FE" w:rsidP="002C5918">
            <w:pPr>
              <w:ind w:left="1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D910C3">
              <w:rPr>
                <w:sz w:val="24"/>
                <w:szCs w:val="24"/>
              </w:rPr>
              <w:t>AY-JUNE,</w:t>
            </w:r>
            <w:r>
              <w:rPr>
                <w:sz w:val="24"/>
                <w:szCs w:val="24"/>
              </w:rPr>
              <w:t>201</w:t>
            </w:r>
            <w:r w:rsidR="00A8651A">
              <w:rPr>
                <w:sz w:val="24"/>
                <w:szCs w:val="24"/>
              </w:rPr>
              <w:t>1</w:t>
            </w:r>
          </w:p>
        </w:tc>
        <w:tc>
          <w:tcPr>
            <w:tcW w:w="3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4D7738" w:rsidP="002C5918">
            <w:pPr>
              <w:ind w:left="18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</w:t>
            </w:r>
          </w:p>
        </w:tc>
      </w:tr>
      <w:tr w:rsidR="00B17781">
        <w:trPr>
          <w:trHeight w:hRule="exact" w:val="456"/>
        </w:trPr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EE19FE" w:rsidP="002C5918">
            <w:pPr>
              <w:ind w:left="177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 w:rsidR="00D910C3">
              <w:rPr>
                <w:b/>
                <w:sz w:val="24"/>
                <w:szCs w:val="24"/>
              </w:rPr>
              <w:t>IRST</w:t>
            </w:r>
          </w:p>
        </w:tc>
        <w:tc>
          <w:tcPr>
            <w:tcW w:w="3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EE19FE" w:rsidP="002C5918">
            <w:pPr>
              <w:ind w:left="13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D910C3">
              <w:rPr>
                <w:sz w:val="24"/>
                <w:szCs w:val="24"/>
              </w:rPr>
              <w:t>OV-DEC,</w:t>
            </w:r>
            <w:r>
              <w:rPr>
                <w:sz w:val="24"/>
                <w:szCs w:val="24"/>
              </w:rPr>
              <w:t>201</w:t>
            </w:r>
            <w:r w:rsidR="00A8651A">
              <w:rPr>
                <w:sz w:val="24"/>
                <w:szCs w:val="24"/>
              </w:rPr>
              <w:t>0</w:t>
            </w:r>
          </w:p>
        </w:tc>
        <w:tc>
          <w:tcPr>
            <w:tcW w:w="3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4D7738" w:rsidP="002C5918">
            <w:pPr>
              <w:ind w:left="18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4.46</w:t>
            </w:r>
          </w:p>
        </w:tc>
      </w:tr>
    </w:tbl>
    <w:p w:rsidR="00B17781" w:rsidRDefault="00B17781" w:rsidP="002C5918">
      <w:pPr>
        <w:spacing w:before="6"/>
        <w:rPr>
          <w:sz w:val="17"/>
          <w:szCs w:val="17"/>
        </w:rPr>
      </w:pPr>
    </w:p>
    <w:p w:rsidR="00B17781" w:rsidRDefault="00B17781" w:rsidP="002C5918"/>
    <w:p w:rsidR="00B17781" w:rsidRDefault="00B17781" w:rsidP="002C5918"/>
    <w:p w:rsidR="00B17781" w:rsidRDefault="00EE19FE" w:rsidP="002C5918">
      <w:pPr>
        <w:spacing w:before="29"/>
        <w:ind w:left="34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CG</w:t>
      </w:r>
      <w:r>
        <w:rPr>
          <w:b/>
          <w:spacing w:val="-3"/>
          <w:sz w:val="24"/>
          <w:szCs w:val="24"/>
          <w:u w:val="thick" w:color="000000"/>
        </w:rPr>
        <w:t>P</w:t>
      </w:r>
      <w:r>
        <w:rPr>
          <w:b/>
          <w:sz w:val="24"/>
          <w:szCs w:val="24"/>
          <w:u w:val="thick" w:color="000000"/>
        </w:rPr>
        <w:t>A</w:t>
      </w:r>
      <w:r>
        <w:rPr>
          <w:spacing w:val="-1"/>
          <w:sz w:val="24"/>
          <w:szCs w:val="24"/>
        </w:rPr>
        <w:t>-</w:t>
      </w:r>
      <w:r w:rsidR="00301E62">
        <w:rPr>
          <w:sz w:val="24"/>
          <w:szCs w:val="24"/>
        </w:rPr>
        <w:t>5.67</w:t>
      </w:r>
    </w:p>
    <w:p w:rsidR="00A8651A" w:rsidRDefault="00A8651A" w:rsidP="002C5918">
      <w:pPr>
        <w:spacing w:before="29"/>
        <w:ind w:left="340"/>
        <w:rPr>
          <w:sz w:val="24"/>
          <w:szCs w:val="24"/>
        </w:rPr>
      </w:pPr>
    </w:p>
    <w:p w:rsidR="00A8651A" w:rsidRDefault="008778C1" w:rsidP="002C5918">
      <w:pPr>
        <w:spacing w:before="29"/>
        <w:ind w:left="340"/>
        <w:rPr>
          <w:sz w:val="24"/>
          <w:szCs w:val="24"/>
        </w:rPr>
      </w:pPr>
      <w:r w:rsidRPr="009136A9">
        <w:rPr>
          <w:b/>
          <w:bCs/>
          <w:sz w:val="24"/>
          <w:szCs w:val="24"/>
          <w:u w:val="single"/>
        </w:rPr>
        <w:t>NOTE</w:t>
      </w:r>
      <w:r w:rsidR="00A8651A">
        <w:rPr>
          <w:sz w:val="24"/>
          <w:szCs w:val="24"/>
        </w:rPr>
        <w:t>: T</w:t>
      </w:r>
      <w:r w:rsidR="00D910C3">
        <w:rPr>
          <w:sz w:val="24"/>
          <w:szCs w:val="24"/>
        </w:rPr>
        <w:t>OOK DROP IN 6</w:t>
      </w:r>
      <w:r w:rsidR="00D910C3" w:rsidRPr="00D910C3">
        <w:rPr>
          <w:sz w:val="24"/>
          <w:szCs w:val="24"/>
          <w:vertAlign w:val="superscript"/>
        </w:rPr>
        <w:t>TH</w:t>
      </w:r>
      <w:r w:rsidR="00D910C3">
        <w:rPr>
          <w:sz w:val="24"/>
          <w:szCs w:val="24"/>
        </w:rPr>
        <w:t xml:space="preserve"> </w:t>
      </w:r>
      <w:r w:rsidR="009136A9">
        <w:rPr>
          <w:sz w:val="24"/>
          <w:szCs w:val="24"/>
        </w:rPr>
        <w:t>AND 7</w:t>
      </w:r>
      <w:r w:rsidR="009136A9" w:rsidRPr="009136A9">
        <w:rPr>
          <w:sz w:val="24"/>
          <w:szCs w:val="24"/>
          <w:vertAlign w:val="superscript"/>
        </w:rPr>
        <w:t>TH</w:t>
      </w:r>
      <w:r w:rsidR="009136A9">
        <w:rPr>
          <w:sz w:val="24"/>
          <w:szCs w:val="24"/>
        </w:rPr>
        <w:t xml:space="preserve"> </w:t>
      </w:r>
      <w:r w:rsidR="00D910C3">
        <w:rPr>
          <w:sz w:val="24"/>
          <w:szCs w:val="24"/>
        </w:rPr>
        <w:t>SEMESTER</w:t>
      </w:r>
      <w:r w:rsidR="009136A9">
        <w:rPr>
          <w:sz w:val="24"/>
          <w:szCs w:val="24"/>
        </w:rPr>
        <w:t xml:space="preserve"> (MAY-JUNE</w:t>
      </w:r>
      <w:proofErr w:type="gramStart"/>
      <w:r w:rsidR="009136A9">
        <w:rPr>
          <w:sz w:val="24"/>
          <w:szCs w:val="24"/>
        </w:rPr>
        <w:t>,2013</w:t>
      </w:r>
      <w:proofErr w:type="gramEnd"/>
      <w:r w:rsidR="009136A9">
        <w:rPr>
          <w:sz w:val="24"/>
          <w:szCs w:val="24"/>
        </w:rPr>
        <w:t xml:space="preserve"> AND NOV-DEC,2013) DUE TO MEDICAL REASONS.</w:t>
      </w:r>
    </w:p>
    <w:p w:rsidR="00B17781" w:rsidRDefault="00B17781" w:rsidP="002C5918"/>
    <w:p w:rsidR="00B17781" w:rsidRDefault="00B17781" w:rsidP="002C5918"/>
    <w:p w:rsidR="00B17781" w:rsidRDefault="00B17781" w:rsidP="002C5918">
      <w:pPr>
        <w:spacing w:before="2"/>
        <w:rPr>
          <w:sz w:val="24"/>
          <w:szCs w:val="24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3329"/>
        <w:gridCol w:w="1212"/>
        <w:gridCol w:w="1589"/>
        <w:gridCol w:w="1877"/>
      </w:tblGrid>
      <w:tr w:rsidR="00B17781">
        <w:trPr>
          <w:trHeight w:hRule="exact" w:val="586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9136A9" w:rsidP="002C5918">
            <w:pPr>
              <w:ind w:left="10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EXAMINATION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EE19FE" w:rsidP="002C5918">
            <w:pPr>
              <w:ind w:left="983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 w:rsidR="009136A9">
              <w:rPr>
                <w:b/>
                <w:spacing w:val="-1"/>
                <w:sz w:val="24"/>
                <w:szCs w:val="24"/>
              </w:rPr>
              <w:t>CHOOL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9136A9" w:rsidP="002C5918">
            <w:pPr>
              <w:ind w:left="2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EE19FE" w:rsidP="002C5918">
            <w:pPr>
              <w:ind w:left="40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  <w:r w:rsidR="009136A9">
              <w:rPr>
                <w:b/>
                <w:spacing w:val="-1"/>
                <w:sz w:val="24"/>
                <w:szCs w:val="24"/>
              </w:rPr>
              <w:t xml:space="preserve">EAR OF </w:t>
            </w:r>
          </w:p>
          <w:p w:rsidR="00B17781" w:rsidRDefault="00EE19FE" w:rsidP="002C5918">
            <w:pPr>
              <w:ind w:left="405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 w:rsidR="009136A9">
              <w:rPr>
                <w:b/>
                <w:sz w:val="24"/>
                <w:szCs w:val="24"/>
              </w:rPr>
              <w:t>ASSING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9136A9" w:rsidP="002C5918">
            <w:pPr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 xml:space="preserve">   </w:t>
            </w:r>
            <w:r w:rsidR="00EE19FE"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3"/>
                <w:sz w:val="24"/>
                <w:szCs w:val="24"/>
              </w:rPr>
              <w:t xml:space="preserve">ERCENTAGE </w:t>
            </w:r>
          </w:p>
          <w:p w:rsidR="00B17781" w:rsidRDefault="009136A9" w:rsidP="002C5918">
            <w:pPr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 xml:space="preserve">   OBTAINED</w:t>
            </w:r>
          </w:p>
        </w:tc>
      </w:tr>
      <w:tr w:rsidR="00B17781">
        <w:trPr>
          <w:trHeight w:hRule="exact" w:val="562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EE19FE" w:rsidP="002C5918">
            <w:pPr>
              <w:ind w:left="564" w:right="5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301E62" w:rsidP="002C5918">
            <w:pPr>
              <w:ind w:left="100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ASIA ENGLISH SCHOOL</w:t>
            </w:r>
          </w:p>
          <w:p w:rsidR="00301E62" w:rsidRDefault="00301E62" w:rsidP="002C5918">
            <w:pPr>
              <w:ind w:left="1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THALTEJ, AHMEDABAD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EE19FE" w:rsidP="002C5918">
            <w:pPr>
              <w:ind w:left="2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GSHEB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EE19FE" w:rsidP="002C5918">
            <w:pPr>
              <w:ind w:left="511" w:right="5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301E62">
              <w:rPr>
                <w:sz w:val="24"/>
                <w:szCs w:val="24"/>
              </w:rPr>
              <w:t>0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301E62" w:rsidP="002C5918">
            <w:pPr>
              <w:ind w:left="626" w:right="6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66.40</w:t>
            </w:r>
          </w:p>
        </w:tc>
      </w:tr>
      <w:tr w:rsidR="00B17781">
        <w:trPr>
          <w:trHeight w:hRule="exact" w:val="578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EE19FE" w:rsidP="002C5918">
            <w:pPr>
              <w:ind w:left="588" w:right="588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SSC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301E62" w:rsidP="002C5918">
            <w:pPr>
              <w:ind w:left="100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ASIA ENGLISH SCHOOL</w:t>
            </w:r>
          </w:p>
          <w:p w:rsidR="00301E62" w:rsidRDefault="00301E62" w:rsidP="002C5918">
            <w:pPr>
              <w:ind w:left="1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THALTEJ, AHMEDBAD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EE19FE" w:rsidP="002C5918">
            <w:pPr>
              <w:ind w:left="2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GSHEB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EE19FE" w:rsidP="002C5918">
            <w:pPr>
              <w:ind w:left="511" w:right="5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  <w:r w:rsidR="00301E62">
              <w:rPr>
                <w:sz w:val="24"/>
                <w:szCs w:val="24"/>
              </w:rPr>
              <w:t>8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7781" w:rsidRDefault="00301E62" w:rsidP="002C5918">
            <w:pPr>
              <w:ind w:left="626" w:right="6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82.15</w:t>
            </w:r>
          </w:p>
        </w:tc>
      </w:tr>
    </w:tbl>
    <w:p w:rsidR="00B17781" w:rsidRDefault="00B17781" w:rsidP="002C5918">
      <w:pPr>
        <w:sectPr w:rsidR="00B17781">
          <w:type w:val="continuous"/>
          <w:pgSz w:w="12240" w:h="15840"/>
          <w:pgMar w:top="640" w:right="560" w:bottom="280" w:left="560" w:header="720" w:footer="720" w:gutter="0"/>
          <w:cols w:space="720"/>
        </w:sectPr>
      </w:pPr>
    </w:p>
    <w:p w:rsidR="00B17781" w:rsidRPr="009136A9" w:rsidRDefault="00EE19FE" w:rsidP="002C5918">
      <w:pPr>
        <w:tabs>
          <w:tab w:val="left" w:pos="11000"/>
        </w:tabs>
        <w:spacing w:before="76"/>
        <w:ind w:left="117"/>
        <w:rPr>
          <w:sz w:val="28"/>
          <w:szCs w:val="24"/>
        </w:rPr>
      </w:pPr>
      <w:r w:rsidRPr="009136A9">
        <w:rPr>
          <w:b/>
          <w:spacing w:val="1"/>
          <w:sz w:val="28"/>
          <w:szCs w:val="24"/>
          <w:highlight w:val="lightGray"/>
        </w:rPr>
        <w:lastRenderedPageBreak/>
        <w:t>S</w:t>
      </w:r>
      <w:r w:rsidR="009136A9" w:rsidRPr="009136A9">
        <w:rPr>
          <w:b/>
          <w:sz w:val="28"/>
          <w:szCs w:val="24"/>
          <w:highlight w:val="lightGray"/>
        </w:rPr>
        <w:t>OFTWARE PROFICIENCY</w:t>
      </w:r>
      <w:r w:rsidRPr="009136A9">
        <w:rPr>
          <w:b/>
          <w:sz w:val="28"/>
          <w:szCs w:val="24"/>
          <w:highlight w:val="lightGray"/>
        </w:rPr>
        <w:tab/>
      </w:r>
    </w:p>
    <w:p w:rsidR="00B17781" w:rsidRDefault="00B17781" w:rsidP="002C5918">
      <w:pPr>
        <w:spacing w:before="1"/>
        <w:rPr>
          <w:sz w:val="10"/>
          <w:szCs w:val="10"/>
        </w:rPr>
      </w:pPr>
    </w:p>
    <w:p w:rsidR="00B17781" w:rsidRDefault="00B17781" w:rsidP="002C5918"/>
    <w:p w:rsidR="00B17781" w:rsidRDefault="00EE19FE" w:rsidP="002C5918">
      <w:pPr>
        <w:ind w:left="1046"/>
        <w:rPr>
          <w:sz w:val="24"/>
          <w:szCs w:val="24"/>
        </w:rPr>
      </w:pPr>
      <w:r w:rsidRPr="00356AB3">
        <w:rPr>
          <w:rFonts w:ascii="Arial" w:eastAsia="Arial" w:hAnsi="Arial" w:cs="Arial"/>
          <w:b/>
          <w:bCs/>
          <w:sz w:val="24"/>
          <w:szCs w:val="24"/>
        </w:rPr>
        <w:t xml:space="preserve">•  </w:t>
      </w:r>
      <w:r w:rsidRPr="00356AB3">
        <w:rPr>
          <w:rFonts w:ascii="Arial" w:eastAsia="Arial" w:hAnsi="Arial" w:cs="Arial"/>
          <w:b/>
          <w:bCs/>
          <w:spacing w:val="2"/>
          <w:sz w:val="24"/>
          <w:szCs w:val="24"/>
        </w:rPr>
        <w:t xml:space="preserve"> </w:t>
      </w:r>
      <w:r w:rsidRPr="00356AB3">
        <w:rPr>
          <w:b/>
          <w:bCs/>
          <w:spacing w:val="1"/>
          <w:sz w:val="24"/>
          <w:szCs w:val="24"/>
          <w:u w:val="single"/>
        </w:rPr>
        <w:t>S</w:t>
      </w:r>
      <w:r w:rsidR="009136A9" w:rsidRPr="00356AB3">
        <w:rPr>
          <w:b/>
          <w:bCs/>
          <w:sz w:val="24"/>
          <w:szCs w:val="24"/>
          <w:u w:val="single"/>
        </w:rPr>
        <w:t>OFTWARE KNOWN</w:t>
      </w:r>
      <w:r w:rsidR="008778C1">
        <w:rPr>
          <w:sz w:val="24"/>
          <w:szCs w:val="24"/>
        </w:rPr>
        <w:t>: AUTO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 w:rsidR="008778C1">
        <w:rPr>
          <w:spacing w:val="-1"/>
          <w:sz w:val="24"/>
          <w:szCs w:val="24"/>
        </w:rPr>
        <w:t>AD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S</w:t>
      </w:r>
      <w:r w:rsidR="008778C1">
        <w:rPr>
          <w:sz w:val="24"/>
          <w:szCs w:val="24"/>
        </w:rPr>
        <w:t>OLID WORKS, CREO, UNI-GRAPHICS (NX-10), MTS, CNC OPERATION.</w:t>
      </w:r>
    </w:p>
    <w:p w:rsidR="00B17781" w:rsidRDefault="00EE19FE" w:rsidP="002C5918">
      <w:pPr>
        <w:spacing w:before="18"/>
        <w:ind w:left="1046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9136A9" w:rsidRPr="00356AB3">
        <w:rPr>
          <w:b/>
          <w:bCs/>
          <w:spacing w:val="-1"/>
          <w:sz w:val="24"/>
          <w:szCs w:val="24"/>
          <w:u w:val="single"/>
        </w:rPr>
        <w:t>OFFICE SUITE</w:t>
      </w:r>
      <w:r>
        <w:rPr>
          <w:sz w:val="24"/>
          <w:szCs w:val="24"/>
        </w:rPr>
        <w:t>:</w:t>
      </w:r>
      <w:r w:rsidR="00301E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MS</w:t>
      </w:r>
      <w:r>
        <w:rPr>
          <w:spacing w:val="-1"/>
          <w:sz w:val="24"/>
          <w:szCs w:val="24"/>
        </w:rPr>
        <w:t>-</w:t>
      </w:r>
      <w:r w:rsidR="008778C1">
        <w:rPr>
          <w:sz w:val="24"/>
          <w:szCs w:val="24"/>
        </w:rPr>
        <w:t>OFFICE</w:t>
      </w:r>
      <w:r>
        <w:rPr>
          <w:sz w:val="24"/>
          <w:szCs w:val="24"/>
        </w:rPr>
        <w:t>.</w:t>
      </w:r>
    </w:p>
    <w:p w:rsidR="00A8651A" w:rsidRDefault="00A8651A" w:rsidP="002C5918">
      <w:pPr>
        <w:spacing w:before="18"/>
        <w:rPr>
          <w:sz w:val="24"/>
          <w:szCs w:val="24"/>
        </w:rPr>
      </w:pPr>
    </w:p>
    <w:p w:rsidR="00B17781" w:rsidRDefault="00B17781" w:rsidP="002C5918">
      <w:pPr>
        <w:spacing w:before="4"/>
        <w:rPr>
          <w:sz w:val="15"/>
          <w:szCs w:val="15"/>
        </w:rPr>
      </w:pPr>
    </w:p>
    <w:p w:rsidR="00B17781" w:rsidRDefault="00B17781" w:rsidP="002C5918"/>
    <w:p w:rsidR="00B17781" w:rsidRDefault="00B17781" w:rsidP="002C5918"/>
    <w:p w:rsidR="00B17781" w:rsidRPr="009136A9" w:rsidRDefault="000B5607" w:rsidP="002C5918">
      <w:pPr>
        <w:ind w:left="146"/>
        <w:rPr>
          <w:sz w:val="28"/>
          <w:szCs w:val="24"/>
        </w:rPr>
      </w:pPr>
      <w:r w:rsidRPr="009136A9">
        <w:rPr>
          <w:noProof/>
          <w:sz w:val="28"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423545</wp:posOffset>
                </wp:positionH>
                <wp:positionV relativeFrom="paragraph">
                  <wp:posOffset>-1905</wp:posOffset>
                </wp:positionV>
                <wp:extent cx="6927215" cy="191135"/>
                <wp:effectExtent l="4445" t="0" r="2540" b="762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7215" cy="191135"/>
                          <a:chOff x="667" y="-3"/>
                          <a:chExt cx="10909" cy="301"/>
                        </a:xfrm>
                      </wpg:grpSpPr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677" y="7"/>
                            <a:ext cx="10889" cy="276"/>
                          </a:xfrm>
                          <a:custGeom>
                            <a:avLst/>
                            <a:gdLst>
                              <a:gd name="T0" fmla="+- 0 677 677"/>
                              <a:gd name="T1" fmla="*/ T0 w 10889"/>
                              <a:gd name="T2" fmla="+- 0 283 7"/>
                              <a:gd name="T3" fmla="*/ 283 h 276"/>
                              <a:gd name="T4" fmla="+- 0 11566 677"/>
                              <a:gd name="T5" fmla="*/ T4 w 10889"/>
                              <a:gd name="T6" fmla="+- 0 283 7"/>
                              <a:gd name="T7" fmla="*/ 283 h 276"/>
                              <a:gd name="T8" fmla="+- 0 11566 677"/>
                              <a:gd name="T9" fmla="*/ T8 w 10889"/>
                              <a:gd name="T10" fmla="+- 0 7 7"/>
                              <a:gd name="T11" fmla="*/ 7 h 276"/>
                              <a:gd name="T12" fmla="+- 0 677 677"/>
                              <a:gd name="T13" fmla="*/ T12 w 10889"/>
                              <a:gd name="T14" fmla="+- 0 7 7"/>
                              <a:gd name="T15" fmla="*/ 7 h 276"/>
                              <a:gd name="T16" fmla="+- 0 677 677"/>
                              <a:gd name="T17" fmla="*/ T16 w 10889"/>
                              <a:gd name="T18" fmla="+- 0 283 7"/>
                              <a:gd name="T19" fmla="*/ 283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89" h="276">
                                <a:moveTo>
                                  <a:pt x="0" y="276"/>
                                </a:moveTo>
                                <a:lnTo>
                                  <a:pt x="10889" y="276"/>
                                </a:lnTo>
                                <a:lnTo>
                                  <a:pt x="10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677" y="290"/>
                            <a:ext cx="10889" cy="0"/>
                          </a:xfrm>
                          <a:custGeom>
                            <a:avLst/>
                            <a:gdLst>
                              <a:gd name="T0" fmla="+- 0 677 677"/>
                              <a:gd name="T1" fmla="*/ T0 w 10889"/>
                              <a:gd name="T2" fmla="+- 0 11566 677"/>
                              <a:gd name="T3" fmla="*/ T2 w 1088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89">
                                <a:moveTo>
                                  <a:pt x="0" y="0"/>
                                </a:moveTo>
                                <a:lnTo>
                                  <a:pt x="1088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DD8B74" id="Group 16" o:spid="_x0000_s1026" style="position:absolute;margin-left:33.35pt;margin-top:-.15pt;width:545.45pt;height:15.05pt;z-index:-251659776;mso-position-horizontal-relative:page" coordorigin="667,-3" coordsize="10909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">
                <v:shape id="Freeform 18" o:spid="_x0000_s1027" style="position:absolute;left:677;top:7;width:10889;height:276;visibility:visible;mso-wrap-style:square;v-text-anchor:top" coordsize="10889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ZmBcIA&#10;AADbAAAADwAAAGRycy9kb3ducmV2LnhtbERPS2sCMRC+C/6HMII3zbYHabdGscqKlx58gNdhM90s&#10;biZrkrqrv94UCr3Nx/ec+bK3jbiRD7VjBS/TDARx6XTNlYLTsZi8gQgRWWPjmBTcKcByMRzMMdeu&#10;4z3dDrESKYRDjgpMjG0uZSgNWQxT1xIn7tt5izFBX0ntsUvhtpGvWTaTFmtODQZbWhsqL4cfq+Da&#10;tJ/3vdFV8V6ei4fvtl/rzVap8ahffYCI1Md/8Z97p9P8Gfz+kg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mYFwgAAANsAAAAPAAAAAAAAAAAAAAAAAJgCAABkcnMvZG93&#10;bnJldi54bWxQSwUGAAAAAAQABAD1AAAAhwMAAAAA&#10;" path="m,276r10889,l10889,,,,,276xe" fillcolor="#e3e3e3" stroked="f">
                  <v:path arrowok="t" o:connecttype="custom" o:connectlocs="0,283;10889,283;10889,7;0,7;0,283" o:connectangles="0,0,0,0,0"/>
                </v:shape>
                <v:shape id="Freeform 17" o:spid="_x0000_s1028" style="position:absolute;left:677;top:290;width:10889;height:0;visibility:visible;mso-wrap-style:square;v-text-anchor:top" coordsize="108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1HMEA&#10;AADbAAAADwAAAGRycy9kb3ducmV2LnhtbERPzWrCQBC+C77DMkJvurEULdFVgrUhl4LGPsCQHZNg&#10;djbNbk3y9t2C4G0+vt/Z7gfTiDt1rrasYLmIQBAXVtdcKvi+fM7fQTiPrLGxTApGcrDfTSdbjLXt&#10;+Uz33JcihLCLUUHlfRtL6YqKDLqFbYkDd7WdQR9gV0rdYR/CTSNfo2glDdYcGips6VBRcct/jYJ8&#10;lRw/5OUWHb8IT2OavP2kOlPqZTYkGxCeBv8UP9yZDvPX8P9LOE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zNRzBAAAA2wAAAA8AAAAAAAAAAAAAAAAAmAIAAGRycy9kb3du&#10;cmV2LnhtbFBLBQYAAAAABAAEAPUAAACGAwAAAAA=&#10;" path="m,l10889,e" filled="f" strokeweight=".82pt">
                  <v:path arrowok="t" o:connecttype="custom" o:connectlocs="0,0;10889,0" o:connectangles="0,0"/>
                </v:shape>
                <w10:wrap anchorx="page"/>
              </v:group>
            </w:pict>
          </mc:Fallback>
        </mc:AlternateContent>
      </w:r>
      <w:r w:rsidR="00EE19FE" w:rsidRPr="009136A9">
        <w:rPr>
          <w:b/>
          <w:sz w:val="28"/>
          <w:szCs w:val="24"/>
        </w:rPr>
        <w:t>A</w:t>
      </w:r>
      <w:r w:rsidR="009136A9" w:rsidRPr="009136A9">
        <w:rPr>
          <w:b/>
          <w:sz w:val="28"/>
          <w:szCs w:val="24"/>
        </w:rPr>
        <w:t>REA OF INTEREST</w:t>
      </w:r>
    </w:p>
    <w:p w:rsidR="00B17781" w:rsidRDefault="00B17781" w:rsidP="002C5918"/>
    <w:p w:rsidR="00B17781" w:rsidRDefault="00B17781" w:rsidP="002C5918">
      <w:pPr>
        <w:spacing w:before="2"/>
        <w:rPr>
          <w:sz w:val="26"/>
          <w:szCs w:val="26"/>
        </w:rPr>
      </w:pPr>
    </w:p>
    <w:p w:rsidR="00B17781" w:rsidRDefault="00EE19FE" w:rsidP="002C5918">
      <w:pPr>
        <w:ind w:left="1046"/>
        <w:rPr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 xml:space="preserve">• 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="009136A9">
        <w:rPr>
          <w:position w:val="-1"/>
          <w:sz w:val="24"/>
          <w:szCs w:val="24"/>
        </w:rPr>
        <w:t>DESIGN AND AUTO-MOBILE.</w:t>
      </w:r>
    </w:p>
    <w:p w:rsidR="00B17781" w:rsidRDefault="00B17781" w:rsidP="002C5918"/>
    <w:p w:rsidR="00B17781" w:rsidRDefault="00B17781" w:rsidP="002C5918"/>
    <w:p w:rsidR="00B17781" w:rsidRDefault="00B17781" w:rsidP="002C5918"/>
    <w:p w:rsidR="00B17781" w:rsidRDefault="00B17781" w:rsidP="002C5918"/>
    <w:p w:rsidR="00B17781" w:rsidRDefault="00B17781" w:rsidP="002C5918">
      <w:pPr>
        <w:spacing w:before="12"/>
        <w:rPr>
          <w:sz w:val="28"/>
          <w:szCs w:val="28"/>
        </w:rPr>
      </w:pPr>
    </w:p>
    <w:p w:rsidR="00B17781" w:rsidRPr="009136A9" w:rsidRDefault="00EE19FE" w:rsidP="002C5918">
      <w:pPr>
        <w:tabs>
          <w:tab w:val="left" w:pos="11000"/>
        </w:tabs>
        <w:spacing w:before="29"/>
        <w:ind w:left="117"/>
        <w:rPr>
          <w:sz w:val="28"/>
          <w:szCs w:val="24"/>
        </w:rPr>
      </w:pPr>
      <w:r w:rsidRPr="009136A9">
        <w:rPr>
          <w:b/>
          <w:spacing w:val="-1"/>
          <w:sz w:val="28"/>
          <w:szCs w:val="24"/>
          <w:highlight w:val="lightGray"/>
        </w:rPr>
        <w:t>M</w:t>
      </w:r>
      <w:r w:rsidR="009136A9" w:rsidRPr="009136A9">
        <w:rPr>
          <w:b/>
          <w:sz w:val="28"/>
          <w:szCs w:val="24"/>
          <w:highlight w:val="lightGray"/>
        </w:rPr>
        <w:t>AIN PROJECT</w:t>
      </w:r>
      <w:r w:rsidRPr="009136A9">
        <w:rPr>
          <w:b/>
          <w:sz w:val="28"/>
          <w:szCs w:val="24"/>
          <w:highlight w:val="lightGray"/>
        </w:rPr>
        <w:tab/>
      </w:r>
    </w:p>
    <w:p w:rsidR="00B17781" w:rsidRDefault="00B17781" w:rsidP="002C5918">
      <w:pPr>
        <w:spacing w:before="14"/>
        <w:rPr>
          <w:sz w:val="24"/>
          <w:szCs w:val="24"/>
        </w:rPr>
      </w:pPr>
    </w:p>
    <w:p w:rsidR="00B17781" w:rsidRDefault="00EE19FE" w:rsidP="002C5918">
      <w:pPr>
        <w:ind w:left="1046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9136A9">
        <w:rPr>
          <w:b/>
          <w:spacing w:val="-3"/>
          <w:sz w:val="24"/>
          <w:szCs w:val="24"/>
          <w:u w:val="single"/>
        </w:rPr>
        <w:t>P</w:t>
      </w:r>
      <w:r w:rsidRPr="009136A9">
        <w:rPr>
          <w:b/>
          <w:spacing w:val="-1"/>
          <w:sz w:val="24"/>
          <w:szCs w:val="24"/>
          <w:u w:val="single"/>
        </w:rPr>
        <w:t>r</w:t>
      </w:r>
      <w:r w:rsidRPr="009136A9">
        <w:rPr>
          <w:b/>
          <w:sz w:val="24"/>
          <w:szCs w:val="24"/>
          <w:u w:val="single"/>
        </w:rPr>
        <w:t>o</w:t>
      </w:r>
      <w:r w:rsidRPr="009136A9">
        <w:rPr>
          <w:b/>
          <w:spacing w:val="-1"/>
          <w:sz w:val="24"/>
          <w:szCs w:val="24"/>
          <w:u w:val="single"/>
        </w:rPr>
        <w:t>jec</w:t>
      </w:r>
      <w:r w:rsidRPr="009136A9">
        <w:rPr>
          <w:b/>
          <w:sz w:val="24"/>
          <w:szCs w:val="24"/>
          <w:u w:val="single"/>
        </w:rPr>
        <w:t>t</w:t>
      </w:r>
      <w:r w:rsidRPr="009136A9">
        <w:rPr>
          <w:b/>
          <w:spacing w:val="-1"/>
          <w:sz w:val="24"/>
          <w:szCs w:val="24"/>
          <w:u w:val="single"/>
        </w:rPr>
        <w:t xml:space="preserve"> </w:t>
      </w:r>
      <w:r w:rsidRPr="009136A9">
        <w:rPr>
          <w:b/>
          <w:spacing w:val="2"/>
          <w:sz w:val="24"/>
          <w:szCs w:val="24"/>
          <w:u w:val="single"/>
        </w:rPr>
        <w:t>A</w:t>
      </w:r>
      <w:r w:rsidRPr="009136A9">
        <w:rPr>
          <w:b/>
          <w:spacing w:val="-1"/>
          <w:sz w:val="24"/>
          <w:szCs w:val="24"/>
          <w:u w:val="single"/>
        </w:rPr>
        <w:t>re</w:t>
      </w:r>
      <w:r w:rsidRPr="009136A9">
        <w:rPr>
          <w:b/>
          <w:sz w:val="24"/>
          <w:szCs w:val="24"/>
          <w:u w:val="single"/>
        </w:rPr>
        <w:t>a</w:t>
      </w:r>
      <w:r>
        <w:rPr>
          <w:b/>
          <w:sz w:val="24"/>
          <w:szCs w:val="24"/>
        </w:rPr>
        <w:t xml:space="preserve">    </w:t>
      </w:r>
      <w:r w:rsidR="009136A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:</w:t>
      </w:r>
      <w:r w:rsidR="00301E62">
        <w:rPr>
          <w:b/>
          <w:spacing w:val="-1"/>
          <w:sz w:val="24"/>
          <w:szCs w:val="24"/>
        </w:rPr>
        <w:t xml:space="preserve"> </w:t>
      </w:r>
      <w:r w:rsidR="009136A9">
        <w:rPr>
          <w:spacing w:val="-1"/>
          <w:sz w:val="24"/>
          <w:szCs w:val="24"/>
        </w:rPr>
        <w:t>TURBOCHARGER &amp; SUPERCHARGER (FOR 6 TH SEMESTER).</w:t>
      </w:r>
    </w:p>
    <w:p w:rsidR="00301E62" w:rsidRDefault="00EE19FE" w:rsidP="002C5918">
      <w:pPr>
        <w:spacing w:before="13"/>
        <w:ind w:left="1046"/>
        <w:rPr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9136A9">
        <w:rPr>
          <w:b/>
          <w:spacing w:val="-3"/>
          <w:sz w:val="24"/>
          <w:szCs w:val="24"/>
          <w:u w:val="single"/>
        </w:rPr>
        <w:t>P</w:t>
      </w:r>
      <w:r w:rsidRPr="009136A9">
        <w:rPr>
          <w:b/>
          <w:spacing w:val="-1"/>
          <w:sz w:val="24"/>
          <w:szCs w:val="24"/>
          <w:u w:val="single"/>
        </w:rPr>
        <w:t>r</w:t>
      </w:r>
      <w:r w:rsidRPr="009136A9">
        <w:rPr>
          <w:b/>
          <w:sz w:val="24"/>
          <w:szCs w:val="24"/>
          <w:u w:val="single"/>
        </w:rPr>
        <w:t>o</w:t>
      </w:r>
      <w:r w:rsidRPr="009136A9">
        <w:rPr>
          <w:b/>
          <w:spacing w:val="-1"/>
          <w:sz w:val="24"/>
          <w:szCs w:val="24"/>
          <w:u w:val="single"/>
        </w:rPr>
        <w:t>jec</w:t>
      </w:r>
      <w:r w:rsidRPr="009136A9">
        <w:rPr>
          <w:b/>
          <w:sz w:val="24"/>
          <w:szCs w:val="24"/>
          <w:u w:val="single"/>
        </w:rPr>
        <w:t>t Title</w:t>
      </w:r>
      <w:r>
        <w:rPr>
          <w:b/>
          <w:sz w:val="24"/>
          <w:szCs w:val="24"/>
        </w:rPr>
        <w:t xml:space="preserve">                     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 w:rsidR="00301E62">
        <w:rPr>
          <w:b/>
          <w:sz w:val="24"/>
          <w:szCs w:val="24"/>
        </w:rPr>
        <w:t xml:space="preserve"> </w:t>
      </w:r>
      <w:r w:rsidR="00301E62" w:rsidRPr="00301E62">
        <w:rPr>
          <w:sz w:val="24"/>
          <w:szCs w:val="24"/>
        </w:rPr>
        <w:t>D</w:t>
      </w:r>
      <w:r w:rsidR="009136A9">
        <w:rPr>
          <w:sz w:val="24"/>
          <w:szCs w:val="24"/>
        </w:rPr>
        <w:t>ESIGN OF TURBO-CHARGER</w:t>
      </w:r>
      <w:r w:rsidR="00301E62" w:rsidRPr="00301E62">
        <w:rPr>
          <w:sz w:val="24"/>
          <w:szCs w:val="24"/>
        </w:rPr>
        <w:t xml:space="preserve"> </w:t>
      </w:r>
      <w:r w:rsidR="009136A9">
        <w:rPr>
          <w:sz w:val="24"/>
          <w:szCs w:val="24"/>
        </w:rPr>
        <w:t>(FOR 7</w:t>
      </w:r>
      <w:r w:rsidR="009136A9" w:rsidRPr="009136A9">
        <w:rPr>
          <w:sz w:val="24"/>
          <w:szCs w:val="24"/>
          <w:vertAlign w:val="superscript"/>
        </w:rPr>
        <w:t>TH</w:t>
      </w:r>
      <w:r w:rsidR="009136A9">
        <w:rPr>
          <w:sz w:val="24"/>
          <w:szCs w:val="24"/>
        </w:rPr>
        <w:t xml:space="preserve"> AND 8</w:t>
      </w:r>
      <w:r w:rsidR="009136A9" w:rsidRPr="009136A9">
        <w:rPr>
          <w:sz w:val="24"/>
          <w:szCs w:val="24"/>
          <w:vertAlign w:val="superscript"/>
        </w:rPr>
        <w:t>TH</w:t>
      </w:r>
      <w:r w:rsidR="009136A9">
        <w:rPr>
          <w:sz w:val="24"/>
          <w:szCs w:val="24"/>
        </w:rPr>
        <w:t xml:space="preserve"> SEMESTER).</w:t>
      </w:r>
    </w:p>
    <w:p w:rsidR="00B17781" w:rsidRDefault="00301E62" w:rsidP="002C5918">
      <w:pPr>
        <w:spacing w:before="13"/>
        <w:ind w:left="1046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9136A9">
        <w:rPr>
          <w:b/>
          <w:sz w:val="24"/>
          <w:szCs w:val="24"/>
        </w:rPr>
        <w:t xml:space="preserve"> </w:t>
      </w:r>
      <w:r w:rsidR="00EE19FE" w:rsidRPr="009136A9">
        <w:rPr>
          <w:b/>
          <w:spacing w:val="-3"/>
          <w:sz w:val="24"/>
          <w:szCs w:val="24"/>
          <w:u w:val="single"/>
        </w:rPr>
        <w:t>P</w:t>
      </w:r>
      <w:r w:rsidR="00EE19FE" w:rsidRPr="009136A9">
        <w:rPr>
          <w:b/>
          <w:spacing w:val="-1"/>
          <w:sz w:val="24"/>
          <w:szCs w:val="24"/>
          <w:u w:val="single"/>
        </w:rPr>
        <w:t>r</w:t>
      </w:r>
      <w:r w:rsidR="00EE19FE" w:rsidRPr="009136A9">
        <w:rPr>
          <w:b/>
          <w:sz w:val="24"/>
          <w:szCs w:val="24"/>
          <w:u w:val="single"/>
        </w:rPr>
        <w:t>o</w:t>
      </w:r>
      <w:r w:rsidR="00EE19FE" w:rsidRPr="009136A9">
        <w:rPr>
          <w:b/>
          <w:spacing w:val="1"/>
          <w:sz w:val="24"/>
          <w:szCs w:val="24"/>
          <w:u w:val="single"/>
        </w:rPr>
        <w:t>j</w:t>
      </w:r>
      <w:r w:rsidR="00EE19FE" w:rsidRPr="009136A9">
        <w:rPr>
          <w:b/>
          <w:spacing w:val="-1"/>
          <w:sz w:val="24"/>
          <w:szCs w:val="24"/>
          <w:u w:val="single"/>
        </w:rPr>
        <w:t>ec</w:t>
      </w:r>
      <w:r w:rsidR="00EE19FE" w:rsidRPr="009136A9">
        <w:rPr>
          <w:b/>
          <w:sz w:val="24"/>
          <w:szCs w:val="24"/>
          <w:u w:val="single"/>
        </w:rPr>
        <w:t>t</w:t>
      </w:r>
      <w:r w:rsidR="00EE19FE" w:rsidRPr="009136A9">
        <w:rPr>
          <w:b/>
          <w:spacing w:val="-1"/>
          <w:sz w:val="24"/>
          <w:szCs w:val="24"/>
          <w:u w:val="single"/>
        </w:rPr>
        <w:t xml:space="preserve"> </w:t>
      </w:r>
      <w:r w:rsidR="00EE19FE" w:rsidRPr="009136A9">
        <w:rPr>
          <w:b/>
          <w:sz w:val="24"/>
          <w:szCs w:val="24"/>
          <w:u w:val="single"/>
        </w:rPr>
        <w:t>Role</w:t>
      </w:r>
      <w:r w:rsidR="00EE19FE">
        <w:rPr>
          <w:b/>
          <w:sz w:val="24"/>
          <w:szCs w:val="24"/>
        </w:rPr>
        <w:t xml:space="preserve">                     </w:t>
      </w:r>
      <w:r w:rsidR="00EE19FE">
        <w:rPr>
          <w:b/>
          <w:spacing w:val="2"/>
          <w:sz w:val="24"/>
          <w:szCs w:val="24"/>
        </w:rPr>
        <w:t xml:space="preserve"> </w:t>
      </w:r>
      <w:r w:rsidR="00EE19FE">
        <w:rPr>
          <w:b/>
          <w:sz w:val="24"/>
          <w:szCs w:val="24"/>
        </w:rPr>
        <w:t xml:space="preserve">: </w:t>
      </w:r>
      <w:r w:rsidR="009136A9">
        <w:rPr>
          <w:bCs/>
          <w:sz w:val="24"/>
          <w:szCs w:val="24"/>
        </w:rPr>
        <w:t>TEAM LEADER</w:t>
      </w:r>
      <w:r w:rsidR="009136A9">
        <w:rPr>
          <w:sz w:val="24"/>
          <w:szCs w:val="24"/>
        </w:rPr>
        <w:t xml:space="preserve"> (FOR 7</w:t>
      </w:r>
      <w:r w:rsidR="009136A9" w:rsidRPr="009136A9">
        <w:rPr>
          <w:sz w:val="24"/>
          <w:szCs w:val="24"/>
          <w:vertAlign w:val="superscript"/>
        </w:rPr>
        <w:t>TH</w:t>
      </w:r>
      <w:r w:rsidR="009136A9">
        <w:rPr>
          <w:sz w:val="24"/>
          <w:szCs w:val="24"/>
        </w:rPr>
        <w:t xml:space="preserve"> AND 8</w:t>
      </w:r>
      <w:r w:rsidR="009136A9" w:rsidRPr="009136A9">
        <w:rPr>
          <w:sz w:val="24"/>
          <w:szCs w:val="24"/>
          <w:vertAlign w:val="superscript"/>
        </w:rPr>
        <w:t>TH</w:t>
      </w:r>
      <w:r w:rsidR="009136A9">
        <w:rPr>
          <w:sz w:val="24"/>
          <w:szCs w:val="24"/>
        </w:rPr>
        <w:t xml:space="preserve"> SEMESTER).</w:t>
      </w:r>
    </w:p>
    <w:p w:rsidR="00B17781" w:rsidRDefault="00B17781" w:rsidP="002C5918">
      <w:pPr>
        <w:spacing w:before="2"/>
        <w:rPr>
          <w:sz w:val="12"/>
          <w:szCs w:val="12"/>
        </w:rPr>
      </w:pPr>
    </w:p>
    <w:p w:rsidR="00B17781" w:rsidRDefault="00B17781" w:rsidP="002C5918"/>
    <w:p w:rsidR="00B17781" w:rsidRDefault="00B17781" w:rsidP="002C5918"/>
    <w:p w:rsidR="00B17781" w:rsidRDefault="00B17781" w:rsidP="002C5918"/>
    <w:p w:rsidR="00B17781" w:rsidRDefault="00B17781" w:rsidP="002C5918"/>
    <w:p w:rsidR="00B17781" w:rsidRPr="009136A9" w:rsidRDefault="000B5607" w:rsidP="002C5918">
      <w:pPr>
        <w:ind w:left="160"/>
        <w:rPr>
          <w:sz w:val="28"/>
          <w:szCs w:val="24"/>
        </w:rPr>
      </w:pPr>
      <w:r w:rsidRPr="009136A9">
        <w:rPr>
          <w:noProof/>
          <w:sz w:val="28"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-10160</wp:posOffset>
                </wp:positionV>
                <wp:extent cx="6221730" cy="220980"/>
                <wp:effectExtent l="635" t="5080" r="0" b="254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1730" cy="220980"/>
                          <a:chOff x="691" y="-16"/>
                          <a:chExt cx="9798" cy="348"/>
                        </a:xfrm>
                      </wpg:grpSpPr>
                      <wps:wsp>
                        <wps:cNvPr id="12" name="Freeform 15"/>
                        <wps:cNvSpPr>
                          <a:spLocks/>
                        </wps:cNvSpPr>
                        <wps:spPr bwMode="auto">
                          <a:xfrm>
                            <a:off x="706" y="0"/>
                            <a:ext cx="0" cy="317"/>
                          </a:xfrm>
                          <a:custGeom>
                            <a:avLst/>
                            <a:gdLst>
                              <a:gd name="T0" fmla="*/ 0 h 317"/>
                              <a:gd name="T1" fmla="*/ 317 h 3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17">
                                <a:moveTo>
                                  <a:pt x="0" y="0"/>
                                </a:moveTo>
                                <a:lnTo>
                                  <a:pt x="0" y="317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0358" y="0"/>
                            <a:ext cx="115" cy="317"/>
                          </a:xfrm>
                          <a:custGeom>
                            <a:avLst/>
                            <a:gdLst>
                              <a:gd name="T0" fmla="+- 0 10358 10358"/>
                              <a:gd name="T1" fmla="*/ T0 w 115"/>
                              <a:gd name="T2" fmla="*/ 317 h 317"/>
                              <a:gd name="T3" fmla="+- 0 10473 10358"/>
                              <a:gd name="T4" fmla="*/ T3 w 115"/>
                              <a:gd name="T5" fmla="*/ 317 h 317"/>
                              <a:gd name="T6" fmla="+- 0 10473 10358"/>
                              <a:gd name="T7" fmla="*/ T6 w 115"/>
                              <a:gd name="T8" fmla="*/ 0 h 317"/>
                              <a:gd name="T9" fmla="+- 0 10358 10358"/>
                              <a:gd name="T10" fmla="*/ T9 w 115"/>
                              <a:gd name="T11" fmla="*/ 0 h 317"/>
                              <a:gd name="T12" fmla="+- 0 10358 10358"/>
                              <a:gd name="T13" fmla="*/ T12 w 115"/>
                              <a:gd name="T14" fmla="*/ 317 h 317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15" h="317">
                                <a:moveTo>
                                  <a:pt x="0" y="317"/>
                                </a:moveTo>
                                <a:lnTo>
                                  <a:pt x="115" y="317"/>
                                </a:lnTo>
                                <a:lnTo>
                                  <a:pt x="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720" y="0"/>
                            <a:ext cx="9638" cy="316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9638"/>
                              <a:gd name="T2" fmla="*/ 316 h 316"/>
                              <a:gd name="T3" fmla="+- 0 10358 720"/>
                              <a:gd name="T4" fmla="*/ T3 w 9638"/>
                              <a:gd name="T5" fmla="*/ 316 h 316"/>
                              <a:gd name="T6" fmla="+- 0 10358 720"/>
                              <a:gd name="T7" fmla="*/ T6 w 9638"/>
                              <a:gd name="T8" fmla="*/ 0 h 316"/>
                              <a:gd name="T9" fmla="+- 0 720 720"/>
                              <a:gd name="T10" fmla="*/ T9 w 9638"/>
                              <a:gd name="T11" fmla="*/ 0 h 316"/>
                              <a:gd name="T12" fmla="+- 0 720 720"/>
                              <a:gd name="T13" fmla="*/ T12 w 9638"/>
                              <a:gd name="T14" fmla="*/ 316 h 31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9638" h="316">
                                <a:moveTo>
                                  <a:pt x="0" y="316"/>
                                </a:moveTo>
                                <a:lnTo>
                                  <a:pt x="9638" y="316"/>
                                </a:lnTo>
                                <a:lnTo>
                                  <a:pt x="96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93D04E" id="Group 12" o:spid="_x0000_s1026" style="position:absolute;margin-left:34.55pt;margin-top:-.8pt;width:489.9pt;height:17.4pt;z-index:-251658752;mso-position-horizontal-relative:page" coordorigin="691,-16" coordsize="9798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">
                <v:shape id="Freeform 15" o:spid="_x0000_s1027" style="position:absolute;left:706;width:0;height:317;visibility:visible;mso-wrap-style:square;v-text-anchor:top" coordsize="0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/rsMA&#10;AADbAAAADwAAAGRycy9kb3ducmV2LnhtbERPS2vCQBC+F/wPywje6qaCUqObID7AQw91aw+9jdkx&#10;Cc3Ohuxq4r/vFgq9zcf3nHU+2EbcqfO1YwUv0wQEceFMzaWC88fh+RWED8gGG8ek4EEe8mz0tMbU&#10;uJ5PdNehFDGEfYoKqhDaVEpfVGTRT11LHLmr6yyGCLtSmg77GG4bOUuShbRYc2yosKVtRcW3vlkF&#10;7zz0+/kJN7t6eX28XbT+WnxqpSbjYbMCEWgI/+I/99HE+TP4/SUe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G/rsMAAADbAAAADwAAAAAAAAAAAAAAAACYAgAAZHJzL2Rv&#10;d25yZXYueG1sUEsFBgAAAAAEAAQA9QAAAIgDAAAAAA==&#10;" path="m,l,317e" filled="f" strokecolor="#d9d9d9" strokeweight="1.54pt">
                  <v:path arrowok="t" o:connecttype="custom" o:connectlocs="0,0;0,317" o:connectangles="0,0"/>
                </v:shape>
                <v:shape id="Freeform 14" o:spid="_x0000_s1028" style="position:absolute;left:10358;width:115;height:317;visibility:visible;mso-wrap-style:square;v-text-anchor:top" coordsize="115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vyrMAA&#10;AADbAAAADwAAAGRycy9kb3ducmV2LnhtbERPzYrCMBC+L/gOYQRva6JCkWoUEV2qXtyuDzA0Y1ts&#10;JqXJan17s7DgbT6+31mue9uIO3W+dqxhMlYgiAtnai41XH72n3MQPiAbbByThid5WK8GH0tMjXvw&#10;N93zUIoYwj5FDVUIbSqlLyqy6MeuJY7c1XUWQ4RdKU2HjxhuGzlVKpEWa44NFba0rai45b9WQ5Fl&#10;p/n2oPZK7ZI8OX0dz02eaD0a9psFiEB9eIv/3ZmJ82fw90s8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vyrMAAAADbAAAADwAAAAAAAAAAAAAAAACYAgAAZHJzL2Rvd25y&#10;ZXYueG1sUEsFBgAAAAAEAAQA9QAAAIUDAAAAAA==&#10;" path="m,317r115,l115,,,,,317xe" fillcolor="#d9d9d9" stroked="f">
                  <v:path arrowok="t" o:connecttype="custom" o:connectlocs="0,317;115,317;115,0;0,0;0,317" o:connectangles="0,0,0,0,0"/>
                </v:shape>
                <v:shape id="Freeform 13" o:spid="_x0000_s1029" style="position:absolute;left:720;width:9638;height:316;visibility:visible;mso-wrap-style:square;v-text-anchor:top" coordsize="9638,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c5MMEA&#10;AADbAAAADwAAAGRycy9kb3ducmV2LnhtbERPTYvCMBC9C/sfwizsRTTd1RWpRlnEBfW0Vi/ehmZs&#10;i82kJNF2/70RBG/zeJ8zX3amFjdyvrKs4HOYgCDOra64UHA8/A6mIHxA1lhbJgX/5GG5eOvNMdW2&#10;5T3dslCIGMI+RQVlCE0qpc9LMuiHtiGO3Nk6gyFCV0jtsI3hppZfSTKRBiuODSU2tCopv2RXo6B1&#10;p+11z+uad6fvQ/bXH020HCn18d79zEAE6sJL/HRvdJw/hscv8QC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XOTDBAAAA2wAAAA8AAAAAAAAAAAAAAAAAmAIAAGRycy9kb3du&#10;cmV2LnhtbFBLBQYAAAAABAAEAPUAAACGAwAAAAA=&#10;" path="m,316r9638,l9638,,,,,316xe" fillcolor="#d9d9d9" stroked="f">
                  <v:path arrowok="t" o:connecttype="custom" o:connectlocs="0,316;9638,316;9638,0;0,0;0,316" o:connectangles="0,0,0,0,0"/>
                </v:shape>
                <w10:wrap anchorx="page"/>
              </v:group>
            </w:pict>
          </mc:Fallback>
        </mc:AlternateContent>
      </w:r>
      <w:r w:rsidR="00EE19FE" w:rsidRPr="009136A9">
        <w:rPr>
          <w:b/>
          <w:sz w:val="28"/>
          <w:szCs w:val="24"/>
        </w:rPr>
        <w:t>I</w:t>
      </w:r>
      <w:r w:rsidR="009136A9" w:rsidRPr="009136A9">
        <w:rPr>
          <w:b/>
          <w:spacing w:val="1"/>
          <w:sz w:val="28"/>
          <w:szCs w:val="24"/>
        </w:rPr>
        <w:t>NDUSTRIAL VISITS</w:t>
      </w:r>
    </w:p>
    <w:p w:rsidR="00B17781" w:rsidRDefault="00B17781" w:rsidP="002C5918">
      <w:pPr>
        <w:spacing w:before="4"/>
        <w:rPr>
          <w:sz w:val="11"/>
          <w:szCs w:val="11"/>
        </w:rPr>
      </w:pPr>
    </w:p>
    <w:p w:rsidR="00B17781" w:rsidRDefault="00B17781" w:rsidP="002C5918"/>
    <w:p w:rsidR="00B17781" w:rsidRDefault="00EE19FE" w:rsidP="002C5918">
      <w:pPr>
        <w:ind w:left="108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9136A9">
        <w:rPr>
          <w:sz w:val="24"/>
          <w:szCs w:val="24"/>
        </w:rPr>
        <w:t>UDH-SAGAR DAIRY, MEHSANA</w:t>
      </w:r>
    </w:p>
    <w:p w:rsidR="00B17781" w:rsidRDefault="00EE19FE" w:rsidP="002C5918">
      <w:pPr>
        <w:spacing w:before="1"/>
        <w:ind w:left="108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 w:rsidR="009136A9">
        <w:rPr>
          <w:sz w:val="24"/>
          <w:szCs w:val="24"/>
        </w:rPr>
        <w:t>UJARAT APOLLO, DITASAN, MEHSANA</w:t>
      </w:r>
    </w:p>
    <w:p w:rsidR="00B17781" w:rsidRDefault="00EE19FE" w:rsidP="002C5918">
      <w:pPr>
        <w:ind w:left="108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 w:rsidR="009136A9">
        <w:rPr>
          <w:spacing w:val="-1"/>
          <w:position w:val="-1"/>
          <w:sz w:val="24"/>
          <w:szCs w:val="24"/>
        </w:rPr>
        <w:t>DEEP INVESTMENT CASTING, NAROL, AHMEDABAD</w:t>
      </w:r>
    </w:p>
    <w:p w:rsidR="00B17781" w:rsidRDefault="00EE19FE" w:rsidP="002C5918">
      <w:pPr>
        <w:ind w:left="108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</w:t>
      </w:r>
      <w:r w:rsidR="009136A9">
        <w:rPr>
          <w:spacing w:val="-1"/>
          <w:position w:val="-1"/>
          <w:sz w:val="24"/>
          <w:szCs w:val="24"/>
        </w:rPr>
        <w:t>EST WELL LABORATORY</w:t>
      </w:r>
      <w:r>
        <w:rPr>
          <w:position w:val="-1"/>
          <w:sz w:val="24"/>
          <w:szCs w:val="24"/>
        </w:rPr>
        <w:t>,</w:t>
      </w:r>
      <w:r w:rsidR="008778C1">
        <w:rPr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O</w:t>
      </w:r>
      <w:r w:rsidR="009136A9">
        <w:rPr>
          <w:position w:val="-1"/>
          <w:sz w:val="24"/>
          <w:szCs w:val="24"/>
        </w:rPr>
        <w:t>DHAV</w:t>
      </w:r>
      <w:r w:rsidR="008778C1">
        <w:rPr>
          <w:position w:val="-1"/>
          <w:sz w:val="24"/>
          <w:szCs w:val="24"/>
        </w:rPr>
        <w:t xml:space="preserve"> </w:t>
      </w:r>
      <w:r>
        <w:rPr>
          <w:spacing w:val="4"/>
          <w:position w:val="-1"/>
          <w:sz w:val="24"/>
          <w:szCs w:val="24"/>
        </w:rPr>
        <w:t>G</w:t>
      </w:r>
      <w:r>
        <w:rPr>
          <w:spacing w:val="-8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DC, A</w:t>
      </w:r>
      <w:r w:rsidR="009136A9">
        <w:rPr>
          <w:position w:val="-1"/>
          <w:sz w:val="24"/>
          <w:szCs w:val="24"/>
        </w:rPr>
        <w:t>HMEDABAD</w:t>
      </w:r>
    </w:p>
    <w:p w:rsidR="00B17781" w:rsidRDefault="00EE19FE" w:rsidP="002C5918">
      <w:pPr>
        <w:ind w:left="108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W</w:t>
      </w:r>
      <w:r w:rsidR="009136A9">
        <w:rPr>
          <w:position w:val="-1"/>
          <w:sz w:val="24"/>
          <w:szCs w:val="24"/>
        </w:rPr>
        <w:t>INDSOR MOULDING MACHINE, CHHTRAL, KALOL</w:t>
      </w:r>
    </w:p>
    <w:p w:rsidR="00B17781" w:rsidRDefault="00EE19FE" w:rsidP="002C5918">
      <w:pPr>
        <w:ind w:left="108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M</w:t>
      </w:r>
      <w:r w:rsidR="00356AB3">
        <w:rPr>
          <w:spacing w:val="-1"/>
          <w:position w:val="-1"/>
          <w:sz w:val="24"/>
          <w:szCs w:val="24"/>
        </w:rPr>
        <w:t>ASTER PLATE PLASTIC INDUATRY, KALOL</w:t>
      </w:r>
    </w:p>
    <w:p w:rsidR="00B17781" w:rsidRDefault="00EE19FE" w:rsidP="002C5918">
      <w:pPr>
        <w:ind w:left="108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 w:rsidR="00356AB3">
        <w:rPr>
          <w:sz w:val="24"/>
          <w:szCs w:val="24"/>
        </w:rPr>
        <w:t>OSCH REXROTH, SANAND HIGHWAY, AHMEDABAD</w:t>
      </w:r>
    </w:p>
    <w:p w:rsidR="00B17781" w:rsidRDefault="00EE19FE" w:rsidP="002C5918">
      <w:pPr>
        <w:ind w:left="108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 w:rsidR="00356AB3">
        <w:rPr>
          <w:spacing w:val="-1"/>
          <w:sz w:val="24"/>
          <w:szCs w:val="24"/>
        </w:rPr>
        <w:t>ARDAR SAROVAR NIGAM NARMADA LTD., NAVAGAM</w:t>
      </w:r>
    </w:p>
    <w:p w:rsidR="00B17781" w:rsidRDefault="00EE19FE" w:rsidP="002C5918">
      <w:pPr>
        <w:ind w:left="108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 w:rsidR="00356AB3">
        <w:rPr>
          <w:sz w:val="24"/>
          <w:szCs w:val="24"/>
        </w:rPr>
        <w:t>LARSON AND TUBROS, HAZIRA</w:t>
      </w:r>
    </w:p>
    <w:p w:rsidR="00B17781" w:rsidRDefault="00EE19FE" w:rsidP="002C5918">
      <w:pPr>
        <w:ind w:left="108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 w:rsidR="00356AB3">
        <w:rPr>
          <w:sz w:val="24"/>
          <w:szCs w:val="24"/>
        </w:rPr>
        <w:t>ESSAR STEEL, HAZIRA</w:t>
      </w:r>
    </w:p>
    <w:p w:rsidR="00B17781" w:rsidRDefault="00EE19FE" w:rsidP="002C5918">
      <w:pPr>
        <w:ind w:left="1080"/>
        <w:rPr>
          <w:sz w:val="24"/>
          <w:szCs w:val="24"/>
        </w:rPr>
      </w:pPr>
      <w:r>
        <w:rPr>
          <w:rFonts w:ascii="Symbol" w:eastAsia="Symbol" w:hAnsi="Symbol" w:cs="Symbol"/>
          <w:position w:val="1"/>
          <w:sz w:val="24"/>
          <w:szCs w:val="24"/>
        </w:rPr>
        <w:t></w:t>
      </w:r>
      <w:r>
        <w:rPr>
          <w:position w:val="1"/>
          <w:sz w:val="24"/>
          <w:szCs w:val="24"/>
        </w:rPr>
        <w:t xml:space="preserve">   </w:t>
      </w:r>
      <w:r>
        <w:rPr>
          <w:spacing w:val="10"/>
          <w:position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 w:rsidR="00356AB3">
        <w:rPr>
          <w:sz w:val="24"/>
          <w:szCs w:val="24"/>
        </w:rPr>
        <w:t>UZLON ENERGY LTD., DAMAN</w:t>
      </w:r>
    </w:p>
    <w:p w:rsidR="00B17781" w:rsidRDefault="00B17781" w:rsidP="002C5918"/>
    <w:p w:rsidR="00B17781" w:rsidRDefault="000B5607" w:rsidP="002C5918">
      <w:pPr>
        <w:spacing w:before="18"/>
      </w:pP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447040</wp:posOffset>
                </wp:positionH>
                <wp:positionV relativeFrom="paragraph">
                  <wp:posOffset>95250</wp:posOffset>
                </wp:positionV>
                <wp:extent cx="6221730" cy="220980"/>
                <wp:effectExtent l="8890" t="5715" r="0" b="1905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1730" cy="220980"/>
                          <a:chOff x="691" y="-16"/>
                          <a:chExt cx="9798" cy="348"/>
                        </a:xfrm>
                      </wpg:grpSpPr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706" y="-1"/>
                            <a:ext cx="0" cy="317"/>
                          </a:xfrm>
                          <a:custGeom>
                            <a:avLst/>
                            <a:gdLst>
                              <a:gd name="T0" fmla="+- 0 -1 -1"/>
                              <a:gd name="T1" fmla="*/ -1 h 317"/>
                              <a:gd name="T2" fmla="+- 0 316 -1"/>
                              <a:gd name="T3" fmla="*/ 316 h 31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17">
                                <a:moveTo>
                                  <a:pt x="0" y="0"/>
                                </a:moveTo>
                                <a:lnTo>
                                  <a:pt x="0" y="317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0358" y="-1"/>
                            <a:ext cx="115" cy="317"/>
                          </a:xfrm>
                          <a:custGeom>
                            <a:avLst/>
                            <a:gdLst>
                              <a:gd name="T0" fmla="+- 0 10358 10358"/>
                              <a:gd name="T1" fmla="*/ T0 w 115"/>
                              <a:gd name="T2" fmla="+- 0 316 -1"/>
                              <a:gd name="T3" fmla="*/ 316 h 317"/>
                              <a:gd name="T4" fmla="+- 0 10473 10358"/>
                              <a:gd name="T5" fmla="*/ T4 w 115"/>
                              <a:gd name="T6" fmla="+- 0 316 -1"/>
                              <a:gd name="T7" fmla="*/ 316 h 317"/>
                              <a:gd name="T8" fmla="+- 0 10473 10358"/>
                              <a:gd name="T9" fmla="*/ T8 w 115"/>
                              <a:gd name="T10" fmla="+- 0 -1 -1"/>
                              <a:gd name="T11" fmla="*/ -1 h 317"/>
                              <a:gd name="T12" fmla="+- 0 10358 10358"/>
                              <a:gd name="T13" fmla="*/ T12 w 115"/>
                              <a:gd name="T14" fmla="+- 0 -1 -1"/>
                              <a:gd name="T15" fmla="*/ -1 h 317"/>
                              <a:gd name="T16" fmla="+- 0 10358 10358"/>
                              <a:gd name="T17" fmla="*/ T16 w 115"/>
                              <a:gd name="T18" fmla="+- 0 316 -1"/>
                              <a:gd name="T19" fmla="*/ 316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5" h="317">
                                <a:moveTo>
                                  <a:pt x="0" y="317"/>
                                </a:moveTo>
                                <a:lnTo>
                                  <a:pt x="115" y="317"/>
                                </a:lnTo>
                                <a:lnTo>
                                  <a:pt x="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720" y="-1"/>
                            <a:ext cx="9638" cy="317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9638"/>
                              <a:gd name="T2" fmla="+- 0 316 -1"/>
                              <a:gd name="T3" fmla="*/ 316 h 317"/>
                              <a:gd name="T4" fmla="+- 0 10358 720"/>
                              <a:gd name="T5" fmla="*/ T4 w 9638"/>
                              <a:gd name="T6" fmla="+- 0 316 -1"/>
                              <a:gd name="T7" fmla="*/ 316 h 317"/>
                              <a:gd name="T8" fmla="+- 0 10358 720"/>
                              <a:gd name="T9" fmla="*/ T8 w 9638"/>
                              <a:gd name="T10" fmla="+- 0 -1 -1"/>
                              <a:gd name="T11" fmla="*/ -1 h 317"/>
                              <a:gd name="T12" fmla="+- 0 720 720"/>
                              <a:gd name="T13" fmla="*/ T12 w 9638"/>
                              <a:gd name="T14" fmla="+- 0 -1 -1"/>
                              <a:gd name="T15" fmla="*/ -1 h 317"/>
                              <a:gd name="T16" fmla="+- 0 720 720"/>
                              <a:gd name="T17" fmla="*/ T16 w 9638"/>
                              <a:gd name="T18" fmla="+- 0 316 -1"/>
                              <a:gd name="T19" fmla="*/ 316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38" h="317">
                                <a:moveTo>
                                  <a:pt x="0" y="317"/>
                                </a:moveTo>
                                <a:lnTo>
                                  <a:pt x="9638" y="317"/>
                                </a:lnTo>
                                <a:lnTo>
                                  <a:pt x="96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AFDF14" id="Group 8" o:spid="_x0000_s1026" style="position:absolute;margin-left:35.2pt;margin-top:7.5pt;width:489.9pt;height:17.4pt;z-index:-251657728;mso-position-horizontal-relative:page" coordorigin="691,-16" coordsize="9798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">
                <v:shape id="Freeform 11" o:spid="_x0000_s1027" style="position:absolute;left:706;top:-1;width:0;height:317;visibility:visible;mso-wrap-style:square;v-text-anchor:top" coordsize="0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lCmMAA&#10;AADaAAAADwAAAGRycy9kb3ducmV2LnhtbERPTYvCMBC9C/6HMMLeNHVBcatRxF1hDx40qwdvYzO2&#10;xWZSmqyt/94cBI+P971YdbYSd2p86VjBeJSAIM6cKTlXcPzbDmcgfEA2WDkmBQ/ysFr2ewtMjWv5&#10;QHcdchFD2KeooAihTqX0WUEW/cjVxJG7usZiiLDJpWmwjeG2kp9JMpUWS44NBda0KSi76X+rYM9d&#10;+zM54Pq7/Lo+dhetz9OTVupj0K3nIAJ14S1+uX+Ngrg1Xok3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lCmMAAAADaAAAADwAAAAAAAAAAAAAAAACYAgAAZHJzL2Rvd25y&#10;ZXYueG1sUEsFBgAAAAAEAAQA9QAAAIUDAAAAAA==&#10;" path="m,l,317e" filled="f" strokecolor="#d9d9d9" strokeweight="1.54pt">
                  <v:path arrowok="t" o:connecttype="custom" o:connectlocs="0,-1;0,316" o:connectangles="0,0"/>
                </v:shape>
                <v:shape id="Freeform 10" o:spid="_x0000_s1028" style="position:absolute;left:10358;top:-1;width:115;height:317;visibility:visible;mso-wrap-style:square;v-text-anchor:top" coordsize="115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3Q4sEA&#10;AADaAAAADwAAAGRycy9kb3ducmV2LnhtbESPQYvCMBSE7wv+h/AEb2uih6LVKCK6VL24XX/Ao3m2&#10;xealNFmt/94IC3scZuYbZrnubSPu1PnasYbJWIEgLpypudRw+dl/zkD4gGywcUwanuRhvRp8LDE1&#10;7sHfdM9DKSKEfYoaqhDaVEpfVGTRj11LHL2r6yyGKLtSmg4fEW4bOVUqkRZrjgsVtrStqLjlv1ZD&#10;kWWn2fag9krtkjw5fR3PTZ5oPRr2mwWIQH34D/+1M6NhDu8r8Qb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N0OLBAAAA2gAAAA8AAAAAAAAAAAAAAAAAmAIAAGRycy9kb3du&#10;cmV2LnhtbFBLBQYAAAAABAAEAPUAAACGAwAAAAA=&#10;" path="m,317r115,l115,,,,,317xe" fillcolor="#d9d9d9" stroked="f">
                  <v:path arrowok="t" o:connecttype="custom" o:connectlocs="0,316;115,316;115,-1;0,-1;0,316" o:connectangles="0,0,0,0,0"/>
                </v:shape>
                <v:shape id="Freeform 9" o:spid="_x0000_s1029" style="position:absolute;left:720;top:-1;width:9638;height:317;visibility:visible;mso-wrap-style:square;v-text-anchor:top" coordsize="963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w0BcIA&#10;AADbAAAADwAAAGRycy9kb3ducmV2LnhtbESPQW/CMAyF75P4D5GRdhspO2yoEBBUgHbYZYEDR6sx&#10;bUXjVE1Gy7/Hh0m7PcvPn99bbUbfqjv1sQlsYD7LQBGXwTVcGTifDm8LUDEhO2wDk4EHRdisJy8r&#10;zF0Y+IfuNlVKIBxzNFCn1OVax7Imj3EWOmLZXUPvMcnYV9r1OAjct/o9yz60x4blQ40dFTWVN/vr&#10;DRyvO9wL+FZ8X4Z5YW3BnwtrzOt03C5BJRrTv/nv+stJfEkvXUSAXj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DDQFwgAAANsAAAAPAAAAAAAAAAAAAAAAAJgCAABkcnMvZG93&#10;bnJldi54bWxQSwUGAAAAAAQABAD1AAAAhwMAAAAA&#10;" path="m,317r9638,l9638,,,,,317xe" fillcolor="#d9d9d9" stroked="f">
                  <v:path arrowok="t" o:connecttype="custom" o:connectlocs="0,316;9638,316;9638,-1;0,-1;0,316" o:connectangles="0,0,0,0,0"/>
                </v:shape>
                <w10:wrap anchorx="page"/>
              </v:group>
            </w:pict>
          </mc:Fallback>
        </mc:AlternateContent>
      </w:r>
    </w:p>
    <w:p w:rsidR="00B17781" w:rsidRPr="00356AB3" w:rsidRDefault="00356AB3" w:rsidP="002C5918">
      <w:pPr>
        <w:ind w:left="239" w:right="7116"/>
        <w:rPr>
          <w:sz w:val="28"/>
          <w:szCs w:val="24"/>
        </w:rPr>
      </w:pPr>
      <w:r>
        <w:rPr>
          <w:b/>
          <w:spacing w:val="1"/>
          <w:sz w:val="28"/>
          <w:szCs w:val="24"/>
        </w:rPr>
        <w:t>TRAINING &amp; WORKSHOPS</w:t>
      </w:r>
    </w:p>
    <w:p w:rsidR="00B17781" w:rsidRDefault="00B17781" w:rsidP="002C5918">
      <w:pPr>
        <w:spacing w:before="2"/>
        <w:rPr>
          <w:sz w:val="10"/>
          <w:szCs w:val="10"/>
        </w:rPr>
      </w:pPr>
    </w:p>
    <w:p w:rsidR="00B17781" w:rsidRDefault="00B17781" w:rsidP="002C5918"/>
    <w:p w:rsidR="00B17781" w:rsidRDefault="00EE19FE" w:rsidP="002C5918">
      <w:pPr>
        <w:ind w:left="146"/>
        <w:rPr>
          <w:sz w:val="24"/>
          <w:szCs w:val="24"/>
        </w:rPr>
      </w:pPr>
      <w:r w:rsidRPr="00356AB3">
        <w:rPr>
          <w:b/>
          <w:sz w:val="24"/>
          <w:szCs w:val="24"/>
          <w:u w:val="single"/>
        </w:rPr>
        <w:t>I</w:t>
      </w:r>
      <w:r w:rsidRPr="00356AB3">
        <w:rPr>
          <w:b/>
          <w:spacing w:val="-6"/>
          <w:sz w:val="24"/>
          <w:szCs w:val="24"/>
          <w:u w:val="single"/>
        </w:rPr>
        <w:t>m</w:t>
      </w:r>
      <w:r w:rsidRPr="00356AB3">
        <w:rPr>
          <w:b/>
          <w:spacing w:val="1"/>
          <w:sz w:val="24"/>
          <w:szCs w:val="24"/>
          <w:u w:val="single"/>
        </w:rPr>
        <w:t>p</w:t>
      </w:r>
      <w:r w:rsidRPr="00356AB3">
        <w:rPr>
          <w:b/>
          <w:sz w:val="24"/>
          <w:szCs w:val="24"/>
          <w:u w:val="single"/>
        </w:rPr>
        <w:t>la</w:t>
      </w:r>
      <w:r w:rsidRPr="00356AB3">
        <w:rPr>
          <w:b/>
          <w:spacing w:val="1"/>
          <w:sz w:val="24"/>
          <w:szCs w:val="24"/>
          <w:u w:val="single"/>
        </w:rPr>
        <w:t>n</w:t>
      </w:r>
      <w:r w:rsidRPr="00356AB3">
        <w:rPr>
          <w:b/>
          <w:sz w:val="24"/>
          <w:szCs w:val="24"/>
          <w:u w:val="single"/>
        </w:rPr>
        <w:t>t</w:t>
      </w:r>
      <w:r w:rsidRPr="00356AB3">
        <w:rPr>
          <w:b/>
          <w:spacing w:val="-1"/>
          <w:sz w:val="24"/>
          <w:szCs w:val="24"/>
          <w:u w:val="single"/>
        </w:rPr>
        <w:t xml:space="preserve"> tr</w:t>
      </w:r>
      <w:r w:rsidRPr="00356AB3">
        <w:rPr>
          <w:b/>
          <w:sz w:val="24"/>
          <w:szCs w:val="24"/>
          <w:u w:val="single"/>
        </w:rPr>
        <w:t>ai</w:t>
      </w:r>
      <w:r w:rsidRPr="00356AB3">
        <w:rPr>
          <w:b/>
          <w:spacing w:val="1"/>
          <w:sz w:val="24"/>
          <w:szCs w:val="24"/>
          <w:u w:val="single"/>
        </w:rPr>
        <w:t>n</w:t>
      </w:r>
      <w:r w:rsidRPr="00356AB3">
        <w:rPr>
          <w:b/>
          <w:sz w:val="24"/>
          <w:szCs w:val="24"/>
          <w:u w:val="single"/>
        </w:rPr>
        <w:t>i</w:t>
      </w:r>
      <w:r w:rsidRPr="00356AB3">
        <w:rPr>
          <w:b/>
          <w:spacing w:val="1"/>
          <w:sz w:val="24"/>
          <w:szCs w:val="24"/>
          <w:u w:val="single"/>
        </w:rPr>
        <w:t>n</w:t>
      </w:r>
      <w:r w:rsidRPr="00356AB3">
        <w:rPr>
          <w:b/>
          <w:sz w:val="24"/>
          <w:szCs w:val="24"/>
          <w:u w:val="single"/>
        </w:rPr>
        <w:t>g</w:t>
      </w:r>
      <w:r>
        <w:rPr>
          <w:b/>
          <w:sz w:val="24"/>
          <w:szCs w:val="24"/>
        </w:rPr>
        <w:t>:</w:t>
      </w:r>
    </w:p>
    <w:p w:rsidR="00B17781" w:rsidRDefault="00B17781" w:rsidP="002C5918">
      <w:pPr>
        <w:spacing w:before="18"/>
        <w:rPr>
          <w:sz w:val="24"/>
          <w:szCs w:val="24"/>
        </w:rPr>
      </w:pPr>
    </w:p>
    <w:p w:rsidR="00B17781" w:rsidRDefault="00EE19FE" w:rsidP="002C5918">
      <w:pPr>
        <w:ind w:left="1046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 w:rsidR="00356AB3">
        <w:rPr>
          <w:spacing w:val="-1"/>
          <w:sz w:val="24"/>
          <w:szCs w:val="24"/>
        </w:rPr>
        <w:t>RGANIZATION</w:t>
      </w:r>
      <w:r>
        <w:rPr>
          <w:sz w:val="24"/>
          <w:szCs w:val="24"/>
        </w:rPr>
        <w:t xml:space="preserve">           </w:t>
      </w:r>
      <w:r>
        <w:rPr>
          <w:b/>
          <w:sz w:val="24"/>
          <w:szCs w:val="24"/>
        </w:rPr>
        <w:t>:</w:t>
      </w:r>
      <w:r w:rsidR="00301E62">
        <w:rPr>
          <w:spacing w:val="2"/>
          <w:sz w:val="24"/>
          <w:szCs w:val="24"/>
        </w:rPr>
        <w:t xml:space="preserve"> </w:t>
      </w:r>
      <w:r w:rsidR="00356AB3">
        <w:rPr>
          <w:spacing w:val="2"/>
          <w:sz w:val="24"/>
          <w:szCs w:val="24"/>
        </w:rPr>
        <w:t>INDON ENGINEERING, RAKHIAL, AHMEDABAD</w:t>
      </w:r>
    </w:p>
    <w:p w:rsidR="00B17781" w:rsidRDefault="00EE19FE" w:rsidP="002C5918">
      <w:pPr>
        <w:spacing w:before="13"/>
        <w:ind w:left="1046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356AB3">
        <w:rPr>
          <w:sz w:val="24"/>
          <w:szCs w:val="24"/>
        </w:rPr>
        <w:t xml:space="preserve">DURATION   </w:t>
      </w:r>
      <w:r>
        <w:rPr>
          <w:sz w:val="24"/>
          <w:szCs w:val="24"/>
        </w:rPr>
        <w:t xml:space="preserve">                 </w:t>
      </w:r>
      <w:r>
        <w:rPr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:</w:t>
      </w:r>
      <w:r w:rsidR="00301E62"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7 </w:t>
      </w:r>
      <w:r w:rsidR="00A06B4F">
        <w:rPr>
          <w:sz w:val="24"/>
          <w:szCs w:val="24"/>
        </w:rPr>
        <w:t>DAYS</w:t>
      </w:r>
    </w:p>
    <w:p w:rsidR="00B17781" w:rsidRDefault="00B17781" w:rsidP="002C5918">
      <w:pPr>
        <w:spacing w:before="4"/>
        <w:rPr>
          <w:sz w:val="10"/>
          <w:szCs w:val="10"/>
        </w:rPr>
      </w:pPr>
    </w:p>
    <w:p w:rsidR="00B17781" w:rsidRDefault="00B17781" w:rsidP="002C5918"/>
    <w:p w:rsidR="00A06B4F" w:rsidRDefault="00EE19FE" w:rsidP="002C5918">
      <w:pPr>
        <w:ind w:left="1046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356AB3">
        <w:rPr>
          <w:spacing w:val="-1"/>
          <w:sz w:val="24"/>
          <w:szCs w:val="24"/>
        </w:rPr>
        <w:t>ORGANIZATION</w:t>
      </w:r>
      <w:r>
        <w:rPr>
          <w:sz w:val="24"/>
          <w:szCs w:val="24"/>
        </w:rPr>
        <w:t xml:space="preserve">            </w:t>
      </w:r>
      <w:r w:rsidR="00356AB3">
        <w:rPr>
          <w:b/>
          <w:bCs/>
          <w:spacing w:val="-2"/>
          <w:sz w:val="24"/>
          <w:szCs w:val="24"/>
        </w:rPr>
        <w:t>:</w:t>
      </w:r>
      <w:r w:rsidR="00356AB3">
        <w:rPr>
          <w:sz w:val="24"/>
          <w:szCs w:val="24"/>
        </w:rPr>
        <w:t xml:space="preserve"> INDOFEB ENGINEERING,</w:t>
      </w:r>
      <w:r w:rsidR="000B5607">
        <w:rPr>
          <w:sz w:val="24"/>
          <w:szCs w:val="24"/>
        </w:rPr>
        <w:t xml:space="preserve"> RAKHIAL, </w:t>
      </w:r>
      <w:r w:rsidR="00356AB3">
        <w:rPr>
          <w:sz w:val="24"/>
          <w:szCs w:val="24"/>
        </w:rPr>
        <w:t>AHMEDABAD</w:t>
      </w:r>
    </w:p>
    <w:p w:rsidR="00B17781" w:rsidRDefault="00EE19FE" w:rsidP="002C5918">
      <w:pPr>
        <w:spacing w:before="15"/>
        <w:ind w:left="1046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356AB3">
        <w:rPr>
          <w:sz w:val="24"/>
          <w:szCs w:val="24"/>
        </w:rPr>
        <w:t>DURATION</w:t>
      </w:r>
      <w:r>
        <w:rPr>
          <w:sz w:val="24"/>
          <w:szCs w:val="24"/>
        </w:rPr>
        <w:t xml:space="preserve">            </w:t>
      </w:r>
      <w:r w:rsidR="00356AB3">
        <w:rPr>
          <w:sz w:val="24"/>
          <w:szCs w:val="24"/>
        </w:rPr>
        <w:t xml:space="preserve">          </w:t>
      </w:r>
      <w:r w:rsidR="00356AB3">
        <w:rPr>
          <w:b/>
          <w:bCs/>
          <w:sz w:val="24"/>
          <w:szCs w:val="24"/>
        </w:rPr>
        <w:t>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15</w:t>
      </w:r>
      <w:r w:rsidR="00A06B4F">
        <w:rPr>
          <w:sz w:val="24"/>
          <w:szCs w:val="24"/>
        </w:rPr>
        <w:t xml:space="preserve"> DAYS</w:t>
      </w:r>
    </w:p>
    <w:p w:rsidR="00A06B4F" w:rsidRDefault="00A06B4F" w:rsidP="002C5918">
      <w:pPr>
        <w:spacing w:before="15"/>
        <w:ind w:left="1046"/>
        <w:rPr>
          <w:sz w:val="24"/>
          <w:szCs w:val="24"/>
        </w:rPr>
      </w:pPr>
    </w:p>
    <w:p w:rsidR="00A06B4F" w:rsidRDefault="00A06B4F" w:rsidP="002C5918">
      <w:pPr>
        <w:ind w:left="1046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356AB3">
        <w:rPr>
          <w:spacing w:val="-1"/>
          <w:sz w:val="24"/>
          <w:szCs w:val="24"/>
        </w:rPr>
        <w:t>ORGANIZATION</w:t>
      </w:r>
      <w:r>
        <w:rPr>
          <w:sz w:val="24"/>
          <w:szCs w:val="24"/>
        </w:rPr>
        <w:t xml:space="preserve">           </w:t>
      </w:r>
      <w:r>
        <w:rPr>
          <w:b/>
          <w:sz w:val="24"/>
          <w:szCs w:val="24"/>
        </w:rPr>
        <w:t>:</w:t>
      </w:r>
      <w:r>
        <w:rPr>
          <w:spacing w:val="2"/>
          <w:sz w:val="24"/>
          <w:szCs w:val="24"/>
        </w:rPr>
        <w:t xml:space="preserve"> I</w:t>
      </w:r>
      <w:r w:rsidR="000B5607">
        <w:rPr>
          <w:spacing w:val="2"/>
          <w:sz w:val="24"/>
          <w:szCs w:val="24"/>
        </w:rPr>
        <w:t>NDO-GERMAN TOOL ROOM, VATVA, AHMEDABAD</w:t>
      </w:r>
    </w:p>
    <w:p w:rsidR="00A06B4F" w:rsidRDefault="00A06B4F" w:rsidP="002C5918">
      <w:pPr>
        <w:spacing w:before="13"/>
        <w:ind w:left="1046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356AB3">
        <w:rPr>
          <w:sz w:val="24"/>
          <w:szCs w:val="24"/>
        </w:rPr>
        <w:t>DURATION</w:t>
      </w:r>
      <w:r>
        <w:rPr>
          <w:sz w:val="24"/>
          <w:szCs w:val="24"/>
        </w:rPr>
        <w:t xml:space="preserve">             </w:t>
      </w:r>
      <w:r w:rsidR="00356AB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r>
        <w:rPr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 xml:space="preserve">: </w:t>
      </w:r>
      <w:r>
        <w:rPr>
          <w:sz w:val="24"/>
          <w:szCs w:val="24"/>
        </w:rPr>
        <w:t>6 MONTHTS</w:t>
      </w:r>
    </w:p>
    <w:p w:rsidR="00A06B4F" w:rsidRDefault="00A06B4F" w:rsidP="002C5918">
      <w:pPr>
        <w:spacing w:before="15"/>
        <w:ind w:left="1046"/>
        <w:rPr>
          <w:sz w:val="24"/>
          <w:szCs w:val="24"/>
        </w:rPr>
      </w:pPr>
    </w:p>
    <w:p w:rsidR="00A06B4F" w:rsidRDefault="00A06B4F" w:rsidP="002C5918">
      <w:pPr>
        <w:ind w:left="1046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356AB3">
        <w:rPr>
          <w:spacing w:val="-1"/>
          <w:sz w:val="24"/>
          <w:szCs w:val="24"/>
        </w:rPr>
        <w:t>ORGANIZATION</w:t>
      </w:r>
      <w:r>
        <w:rPr>
          <w:sz w:val="24"/>
          <w:szCs w:val="24"/>
        </w:rPr>
        <w:t xml:space="preserve">           </w:t>
      </w:r>
      <w:r>
        <w:rPr>
          <w:b/>
          <w:sz w:val="24"/>
          <w:szCs w:val="24"/>
        </w:rPr>
        <w:t>:</w:t>
      </w:r>
      <w:r>
        <w:rPr>
          <w:spacing w:val="2"/>
          <w:sz w:val="24"/>
          <w:szCs w:val="24"/>
        </w:rPr>
        <w:t xml:space="preserve"> G</w:t>
      </w:r>
      <w:r w:rsidR="000B5607">
        <w:rPr>
          <w:spacing w:val="2"/>
          <w:sz w:val="24"/>
          <w:szCs w:val="24"/>
        </w:rPr>
        <w:t>ULF LLOYD TRAINING INSTITUTE (DIVISION OF GULF</w:t>
      </w:r>
      <w:r w:rsidR="000B5607">
        <w:rPr>
          <w:spacing w:val="2"/>
          <w:sz w:val="24"/>
          <w:szCs w:val="24"/>
        </w:rPr>
        <w:tab/>
      </w:r>
      <w:r w:rsidR="000B5607">
        <w:rPr>
          <w:spacing w:val="2"/>
          <w:sz w:val="24"/>
          <w:szCs w:val="24"/>
        </w:rPr>
        <w:tab/>
      </w:r>
      <w:r w:rsidR="000B5607">
        <w:rPr>
          <w:spacing w:val="2"/>
          <w:sz w:val="24"/>
          <w:szCs w:val="24"/>
        </w:rPr>
        <w:tab/>
      </w:r>
      <w:r w:rsidR="000B5607">
        <w:rPr>
          <w:spacing w:val="2"/>
          <w:sz w:val="24"/>
          <w:szCs w:val="24"/>
        </w:rPr>
        <w:tab/>
      </w:r>
      <w:r w:rsidR="000B5607">
        <w:rPr>
          <w:spacing w:val="2"/>
          <w:sz w:val="24"/>
          <w:szCs w:val="24"/>
        </w:rPr>
        <w:tab/>
        <w:t xml:space="preserve">       LLOYD INDUSTRIAL SERVICE (INDIA) PVT. LTD)</w:t>
      </w:r>
    </w:p>
    <w:p w:rsidR="00A06B4F" w:rsidRDefault="00A06B4F" w:rsidP="002C5918">
      <w:pPr>
        <w:spacing w:before="13"/>
        <w:ind w:left="1046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356AB3">
        <w:rPr>
          <w:sz w:val="24"/>
          <w:szCs w:val="24"/>
        </w:rPr>
        <w:t xml:space="preserve">DURATION    </w:t>
      </w:r>
      <w:r>
        <w:rPr>
          <w:sz w:val="24"/>
          <w:szCs w:val="24"/>
        </w:rPr>
        <w:t xml:space="preserve">                </w:t>
      </w:r>
      <w:r>
        <w:rPr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 xml:space="preserve">: </w:t>
      </w:r>
      <w:r>
        <w:rPr>
          <w:sz w:val="24"/>
          <w:szCs w:val="24"/>
        </w:rPr>
        <w:t>6 MONTHS</w:t>
      </w:r>
    </w:p>
    <w:p w:rsidR="00A06B4F" w:rsidRDefault="00A06B4F" w:rsidP="002C5918">
      <w:pPr>
        <w:spacing w:before="13"/>
        <w:ind w:left="1046"/>
        <w:rPr>
          <w:sz w:val="24"/>
          <w:szCs w:val="24"/>
        </w:rPr>
      </w:pPr>
    </w:p>
    <w:p w:rsidR="00A06B4F" w:rsidRDefault="00A06B4F" w:rsidP="002C5918">
      <w:pPr>
        <w:spacing w:before="13"/>
        <w:ind w:left="1046"/>
        <w:rPr>
          <w:sz w:val="24"/>
          <w:szCs w:val="24"/>
        </w:rPr>
      </w:pPr>
    </w:p>
    <w:p w:rsidR="00A06B4F" w:rsidRDefault="00A06B4F" w:rsidP="002C5918">
      <w:pPr>
        <w:spacing w:before="13"/>
        <w:ind w:left="1046"/>
        <w:rPr>
          <w:sz w:val="24"/>
          <w:szCs w:val="24"/>
        </w:rPr>
      </w:pPr>
    </w:p>
    <w:p w:rsidR="00B17781" w:rsidRPr="00356AB3" w:rsidRDefault="000B5607" w:rsidP="002C5918">
      <w:pPr>
        <w:spacing w:before="77"/>
        <w:rPr>
          <w:sz w:val="28"/>
          <w:szCs w:val="24"/>
        </w:rPr>
      </w:pP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423545</wp:posOffset>
                </wp:positionH>
                <wp:positionV relativeFrom="paragraph">
                  <wp:posOffset>44450</wp:posOffset>
                </wp:positionV>
                <wp:extent cx="6927215" cy="192405"/>
                <wp:effectExtent l="4445" t="0" r="2540" b="381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7215" cy="192405"/>
                          <a:chOff x="667" y="70"/>
                          <a:chExt cx="10909" cy="303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677" y="80"/>
                            <a:ext cx="10889" cy="278"/>
                          </a:xfrm>
                          <a:custGeom>
                            <a:avLst/>
                            <a:gdLst>
                              <a:gd name="T0" fmla="+- 0 677 677"/>
                              <a:gd name="T1" fmla="*/ T0 w 10889"/>
                              <a:gd name="T2" fmla="+- 0 358 80"/>
                              <a:gd name="T3" fmla="*/ 358 h 278"/>
                              <a:gd name="T4" fmla="+- 0 11566 677"/>
                              <a:gd name="T5" fmla="*/ T4 w 10889"/>
                              <a:gd name="T6" fmla="+- 0 358 80"/>
                              <a:gd name="T7" fmla="*/ 358 h 278"/>
                              <a:gd name="T8" fmla="+- 0 11566 677"/>
                              <a:gd name="T9" fmla="*/ T8 w 10889"/>
                              <a:gd name="T10" fmla="+- 0 80 80"/>
                              <a:gd name="T11" fmla="*/ 80 h 278"/>
                              <a:gd name="T12" fmla="+- 0 677 677"/>
                              <a:gd name="T13" fmla="*/ T12 w 10889"/>
                              <a:gd name="T14" fmla="+- 0 80 80"/>
                              <a:gd name="T15" fmla="*/ 80 h 278"/>
                              <a:gd name="T16" fmla="+- 0 677 677"/>
                              <a:gd name="T17" fmla="*/ T16 w 10889"/>
                              <a:gd name="T18" fmla="+- 0 358 80"/>
                              <a:gd name="T19" fmla="*/ 358 h 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89" h="278">
                                <a:moveTo>
                                  <a:pt x="0" y="278"/>
                                </a:moveTo>
                                <a:lnTo>
                                  <a:pt x="10889" y="278"/>
                                </a:lnTo>
                                <a:lnTo>
                                  <a:pt x="10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677" y="365"/>
                            <a:ext cx="10889" cy="0"/>
                          </a:xfrm>
                          <a:custGeom>
                            <a:avLst/>
                            <a:gdLst>
                              <a:gd name="T0" fmla="+- 0 677 677"/>
                              <a:gd name="T1" fmla="*/ T0 w 10889"/>
                              <a:gd name="T2" fmla="+- 0 11566 677"/>
                              <a:gd name="T3" fmla="*/ T2 w 1088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89">
                                <a:moveTo>
                                  <a:pt x="0" y="0"/>
                                </a:moveTo>
                                <a:lnTo>
                                  <a:pt x="1088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65FB1D" id="Group 5" o:spid="_x0000_s1026" style="position:absolute;margin-left:33.35pt;margin-top:3.5pt;width:545.45pt;height:15.15pt;z-index:-251656704;mso-position-horizontal-relative:page" coordorigin="667,70" coordsize="10909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">
                <v:shape id="Freeform 7" o:spid="_x0000_s1027" style="position:absolute;left:677;top:80;width:10889;height:278;visibility:visible;mso-wrap-style:square;v-text-anchor:top" coordsize="10889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MZx8MA&#10;AADaAAAADwAAAGRycy9kb3ducmV2LnhtbESPQWuDQBSE74H+h+UVekvWCg2tySbEgtTkZhLo9cV9&#10;UdF9K+5W7b/vFgo9DjPzDbPdz6YTIw2usazgeRWBIC6tbrhScL1ky1cQziNr7CyTgm9ysN89LLaY&#10;aDtxQePZVyJA2CWooPa+T6R0ZU0G3cr2xMG728GgD3KopB5wCnDTyTiK1tJgw2Ghxp7eayrb85dR&#10;0Bbp2E4ftzg/faZXW5z0sc3elHp6nA8bEJ5m/x/+a+dawQv8Xgk3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MZx8MAAADaAAAADwAAAAAAAAAAAAAAAACYAgAAZHJzL2Rv&#10;d25yZXYueG1sUEsFBgAAAAAEAAQA9QAAAIgDAAAAAA==&#10;" path="m,278r10889,l10889,,,,,278xe" fillcolor="#e3e3e3" stroked="f">
                  <v:path arrowok="t" o:connecttype="custom" o:connectlocs="0,358;10889,358;10889,80;0,80;0,358" o:connectangles="0,0,0,0,0"/>
                </v:shape>
                <v:shape id="Freeform 6" o:spid="_x0000_s1028" style="position:absolute;left:677;top:365;width:10889;height:0;visibility:visible;mso-wrap-style:square;v-text-anchor:top" coordsize="108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AdN8AA&#10;AADaAAAADwAAAGRycy9kb3ducmV2LnhtbESP0YrCMBRE3wX/IVzBN01dpCzVKMVV8UVwqx9waa5t&#10;sbmpTdT690YQfBxm5gwzX3amFndqXWVZwWQcgSDOra64UHA6bka/IJxH1lhbJgVPcrBc9HtzTLR9&#10;8D/dM1+IAGGXoILS+yaR0uUlGXRj2xAH72xbgz7ItpC6xUeAm1r+RFEsDVYcFkpsaFVSfsluRkEW&#10;p+s/ebxE6z3h4blNp9et3ik1HHTpDISnzn/Dn/ZOK4jhfSXc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AdN8AAAADaAAAADwAAAAAAAAAAAAAAAACYAgAAZHJzL2Rvd25y&#10;ZXYueG1sUEsFBgAAAAAEAAQA9QAAAIUDAAAAAA==&#10;" path="m,l10889,e" filled="f" strokeweight=".82pt">
                  <v:path arrowok="t" o:connecttype="custom" o:connectlocs="0,0;10889,0" o:connectangles="0,0"/>
                </v:shape>
                <w10:wrap anchorx="page"/>
              </v:group>
            </w:pict>
          </mc:Fallback>
        </mc:AlternateContent>
      </w:r>
      <w:r w:rsidR="00A06B4F">
        <w:rPr>
          <w:b/>
          <w:sz w:val="24"/>
          <w:szCs w:val="24"/>
        </w:rPr>
        <w:t xml:space="preserve">  </w:t>
      </w:r>
      <w:r w:rsidR="00EE19FE" w:rsidRPr="00356AB3">
        <w:rPr>
          <w:b/>
          <w:sz w:val="28"/>
          <w:szCs w:val="24"/>
        </w:rPr>
        <w:t>A</w:t>
      </w:r>
      <w:r w:rsidR="00356AB3">
        <w:rPr>
          <w:b/>
          <w:spacing w:val="-1"/>
          <w:sz w:val="28"/>
          <w:szCs w:val="24"/>
        </w:rPr>
        <w:t>CHIEVEMENTS &amp; EXTRA-CIRCULAR ACTIVITIES</w:t>
      </w:r>
    </w:p>
    <w:p w:rsidR="00B17781" w:rsidRDefault="00B17781" w:rsidP="002C5918">
      <w:pPr>
        <w:spacing w:before="5"/>
        <w:rPr>
          <w:sz w:val="16"/>
          <w:szCs w:val="16"/>
        </w:rPr>
      </w:pPr>
    </w:p>
    <w:p w:rsidR="00B17781" w:rsidRPr="00A06B4F" w:rsidRDefault="00EB1CCD" w:rsidP="002C5918">
      <w:pPr>
        <w:pStyle w:val="ListParagraph"/>
        <w:numPr>
          <w:ilvl w:val="0"/>
          <w:numId w:val="5"/>
        </w:numPr>
        <w:rPr>
          <w:spacing w:val="1"/>
          <w:position w:val="-1"/>
          <w:sz w:val="24"/>
          <w:szCs w:val="24"/>
        </w:rPr>
      </w:pPr>
      <w:r w:rsidRPr="00EB1CCD">
        <w:rPr>
          <w:b/>
          <w:bCs/>
          <w:spacing w:val="1"/>
          <w:position w:val="-1"/>
          <w:sz w:val="24"/>
          <w:szCs w:val="24"/>
        </w:rPr>
        <w:t>CO-ORDINATOR</w:t>
      </w:r>
      <w:r>
        <w:rPr>
          <w:spacing w:val="1"/>
          <w:position w:val="-1"/>
          <w:sz w:val="24"/>
          <w:szCs w:val="24"/>
        </w:rPr>
        <w:t xml:space="preserve"> FOR COLLEGE TECHNICAL FESTIVAL </w:t>
      </w:r>
      <w:r w:rsidRPr="00EB1CCD">
        <w:rPr>
          <w:b/>
          <w:bCs/>
          <w:spacing w:val="1"/>
          <w:position w:val="-1"/>
          <w:sz w:val="24"/>
          <w:szCs w:val="24"/>
        </w:rPr>
        <w:t>(CONVERGENCE).</w:t>
      </w:r>
      <w:r w:rsidR="00301E62" w:rsidRPr="00A06B4F">
        <w:rPr>
          <w:spacing w:val="1"/>
          <w:position w:val="-1"/>
          <w:sz w:val="24"/>
          <w:szCs w:val="24"/>
        </w:rPr>
        <w:t xml:space="preserve"> </w:t>
      </w:r>
    </w:p>
    <w:p w:rsidR="00A8651A" w:rsidRPr="00A06B4F" w:rsidRDefault="00A8651A" w:rsidP="002C5918">
      <w:pPr>
        <w:pStyle w:val="ListParagraph"/>
        <w:numPr>
          <w:ilvl w:val="0"/>
          <w:numId w:val="5"/>
        </w:numPr>
        <w:rPr>
          <w:b/>
          <w:spacing w:val="1"/>
          <w:position w:val="-1"/>
          <w:sz w:val="24"/>
          <w:szCs w:val="24"/>
        </w:rPr>
      </w:pPr>
      <w:r w:rsidRPr="00A06B4F">
        <w:rPr>
          <w:b/>
          <w:spacing w:val="1"/>
          <w:position w:val="-1"/>
          <w:sz w:val="24"/>
          <w:szCs w:val="24"/>
        </w:rPr>
        <w:t>ASNT NON DESTRUCTIVE TESTING (LEVEL 2) AQUIRED</w:t>
      </w:r>
      <w:r w:rsidR="00A06B4F" w:rsidRPr="00A06B4F">
        <w:rPr>
          <w:b/>
          <w:spacing w:val="1"/>
          <w:position w:val="-1"/>
          <w:sz w:val="24"/>
          <w:szCs w:val="24"/>
        </w:rPr>
        <w:t xml:space="preserve"> (MARCH-APRIL </w:t>
      </w:r>
      <w:r w:rsidR="00EE19FE" w:rsidRPr="00A06B4F">
        <w:rPr>
          <w:b/>
          <w:spacing w:val="1"/>
          <w:position w:val="-1"/>
          <w:sz w:val="24"/>
          <w:szCs w:val="24"/>
        </w:rPr>
        <w:t>MAY 2014)</w:t>
      </w:r>
    </w:p>
    <w:p w:rsidR="00A8651A" w:rsidRPr="00A8651A" w:rsidRDefault="00A8651A" w:rsidP="002C59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ULTRASONIC TESTING</w:t>
      </w:r>
      <w:r w:rsidR="00EE19FE">
        <w:rPr>
          <w:sz w:val="24"/>
          <w:szCs w:val="24"/>
        </w:rPr>
        <w:t>.</w:t>
      </w:r>
    </w:p>
    <w:p w:rsidR="00A8651A" w:rsidRPr="00A8651A" w:rsidRDefault="00A8651A" w:rsidP="002C59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RADIOGRAPHIC TESTING</w:t>
      </w:r>
      <w:r w:rsidR="00EE19FE">
        <w:rPr>
          <w:sz w:val="24"/>
          <w:szCs w:val="24"/>
        </w:rPr>
        <w:t>.</w:t>
      </w:r>
    </w:p>
    <w:p w:rsidR="00A8651A" w:rsidRPr="00A8651A" w:rsidRDefault="00A8651A" w:rsidP="002C59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MAGNETIC PARTICLE TESTING</w:t>
      </w:r>
      <w:r w:rsidR="00EE19FE">
        <w:rPr>
          <w:sz w:val="24"/>
          <w:szCs w:val="24"/>
        </w:rPr>
        <w:t>.</w:t>
      </w:r>
    </w:p>
    <w:p w:rsidR="00A8651A" w:rsidRPr="00EB1CCD" w:rsidRDefault="00A8651A" w:rsidP="002C59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LIQUID</w:t>
      </w:r>
      <w:r w:rsidR="0008387E">
        <w:rPr>
          <w:sz w:val="24"/>
          <w:szCs w:val="24"/>
        </w:rPr>
        <w:t xml:space="preserve"> PENETRANT</w:t>
      </w:r>
      <w:r>
        <w:rPr>
          <w:sz w:val="24"/>
          <w:szCs w:val="24"/>
        </w:rPr>
        <w:t xml:space="preserve"> </w:t>
      </w:r>
      <w:r w:rsidR="00EE19FE">
        <w:rPr>
          <w:sz w:val="24"/>
          <w:szCs w:val="24"/>
        </w:rPr>
        <w:t>TESTING.</w:t>
      </w:r>
    </w:p>
    <w:p w:rsidR="00EB1CCD" w:rsidRPr="008778C1" w:rsidRDefault="00EB1CCD" w:rsidP="002C59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VIRTUAL TESTING</w:t>
      </w:r>
    </w:p>
    <w:p w:rsidR="008778C1" w:rsidRPr="00A06B4F" w:rsidRDefault="008778C1" w:rsidP="002C5918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A06B4F">
        <w:rPr>
          <w:b/>
          <w:sz w:val="24"/>
          <w:szCs w:val="24"/>
        </w:rPr>
        <w:t xml:space="preserve">POST DIPLOMA IN CAD CAM (PDCC) </w:t>
      </w:r>
      <w:r w:rsidRPr="00EB1CCD">
        <w:rPr>
          <w:bCs/>
          <w:sz w:val="24"/>
          <w:szCs w:val="24"/>
        </w:rPr>
        <w:t>FROM</w:t>
      </w:r>
      <w:r w:rsidRPr="00A06B4F">
        <w:rPr>
          <w:b/>
          <w:sz w:val="24"/>
          <w:szCs w:val="24"/>
        </w:rPr>
        <w:t xml:space="preserve"> INDO-GERMAN TOOL ROOL (IGTR)</w:t>
      </w:r>
    </w:p>
    <w:p w:rsidR="008778C1" w:rsidRPr="008778C1" w:rsidRDefault="008778C1" w:rsidP="002C5918">
      <w:pPr>
        <w:ind w:left="144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</w:p>
    <w:p w:rsidR="00B17781" w:rsidRDefault="00B17781" w:rsidP="002C5918">
      <w:pPr>
        <w:spacing w:before="6"/>
        <w:rPr>
          <w:sz w:val="11"/>
          <w:szCs w:val="11"/>
        </w:rPr>
      </w:pPr>
    </w:p>
    <w:p w:rsidR="00B17781" w:rsidRDefault="00B17781" w:rsidP="002C5918"/>
    <w:p w:rsidR="00B17781" w:rsidRDefault="00B17781" w:rsidP="002C5918"/>
    <w:p w:rsidR="00B17781" w:rsidRPr="00356AB3" w:rsidRDefault="00EE19FE" w:rsidP="002C5918">
      <w:pPr>
        <w:tabs>
          <w:tab w:val="left" w:pos="11000"/>
        </w:tabs>
        <w:spacing w:before="29"/>
        <w:ind w:left="117"/>
        <w:rPr>
          <w:sz w:val="28"/>
          <w:szCs w:val="24"/>
        </w:rPr>
      </w:pPr>
      <w:r w:rsidRPr="00356AB3">
        <w:rPr>
          <w:b/>
          <w:spacing w:val="-3"/>
          <w:sz w:val="28"/>
          <w:szCs w:val="24"/>
          <w:highlight w:val="lightGray"/>
        </w:rPr>
        <w:t>P</w:t>
      </w:r>
      <w:r w:rsidR="00356AB3" w:rsidRPr="00356AB3">
        <w:rPr>
          <w:b/>
          <w:spacing w:val="-1"/>
          <w:sz w:val="28"/>
          <w:szCs w:val="24"/>
          <w:highlight w:val="lightGray"/>
        </w:rPr>
        <w:t>ERSONAL TRAIT</w:t>
      </w:r>
      <w:r w:rsidRPr="00356AB3">
        <w:rPr>
          <w:b/>
          <w:sz w:val="28"/>
          <w:szCs w:val="24"/>
          <w:highlight w:val="lightGray"/>
        </w:rPr>
        <w:tab/>
      </w:r>
    </w:p>
    <w:p w:rsidR="00B17781" w:rsidRDefault="00B17781" w:rsidP="002C5918">
      <w:pPr>
        <w:spacing w:before="19"/>
        <w:rPr>
          <w:sz w:val="28"/>
          <w:szCs w:val="28"/>
        </w:rPr>
      </w:pPr>
    </w:p>
    <w:p w:rsidR="00B17781" w:rsidRDefault="00EE19FE" w:rsidP="002C5918">
      <w:pPr>
        <w:ind w:left="1046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EB1CCD">
        <w:rPr>
          <w:spacing w:val="1"/>
          <w:sz w:val="24"/>
          <w:szCs w:val="24"/>
        </w:rPr>
        <w:t>CREATIVE AND LOGICAL.</w:t>
      </w:r>
    </w:p>
    <w:p w:rsidR="00B17781" w:rsidRDefault="00EE19FE" w:rsidP="002C5918">
      <w:pPr>
        <w:spacing w:before="13"/>
        <w:ind w:left="1046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EB1CCD">
        <w:rPr>
          <w:spacing w:val="1"/>
          <w:sz w:val="24"/>
          <w:szCs w:val="24"/>
        </w:rPr>
        <w:t>PROBLEM SOLVING ABILITY AND SITUATION HANDLER.</w:t>
      </w:r>
    </w:p>
    <w:p w:rsidR="00B17781" w:rsidRDefault="00EE19FE" w:rsidP="002C5918">
      <w:pPr>
        <w:spacing w:before="15"/>
        <w:ind w:left="1046"/>
        <w:rPr>
          <w:position w:val="-1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 xml:space="preserve">• 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="00EB1CCD">
        <w:rPr>
          <w:spacing w:val="1"/>
          <w:position w:val="-1"/>
          <w:sz w:val="24"/>
          <w:szCs w:val="24"/>
        </w:rPr>
        <w:t>CO-OPERATIVE AND KEEN OBSERVER.</w:t>
      </w:r>
    </w:p>
    <w:p w:rsidR="00A06B4F" w:rsidRPr="00A06B4F" w:rsidRDefault="00A06B4F" w:rsidP="002C5918">
      <w:pPr>
        <w:spacing w:before="15"/>
        <w:rPr>
          <w:sz w:val="24"/>
          <w:szCs w:val="24"/>
        </w:rPr>
      </w:pPr>
    </w:p>
    <w:p w:rsidR="00B17781" w:rsidRDefault="00B17781" w:rsidP="002C5918"/>
    <w:p w:rsidR="00B17781" w:rsidRDefault="00B17781" w:rsidP="002C5918"/>
    <w:p w:rsidR="00B17781" w:rsidRDefault="00B17781" w:rsidP="002C5918"/>
    <w:p w:rsidR="00B17781" w:rsidRDefault="00B17781" w:rsidP="002C5918">
      <w:pPr>
        <w:spacing w:before="10"/>
        <w:rPr>
          <w:sz w:val="22"/>
          <w:szCs w:val="22"/>
        </w:rPr>
      </w:pPr>
    </w:p>
    <w:p w:rsidR="00B17781" w:rsidRPr="00356AB3" w:rsidRDefault="00EB1CCD" w:rsidP="002C5918">
      <w:pPr>
        <w:tabs>
          <w:tab w:val="left" w:pos="11000"/>
        </w:tabs>
        <w:spacing w:before="29"/>
        <w:ind w:left="117"/>
        <w:rPr>
          <w:sz w:val="28"/>
          <w:szCs w:val="24"/>
        </w:rPr>
      </w:pPr>
      <w:r w:rsidRPr="00356AB3">
        <w:rPr>
          <w:b/>
          <w:sz w:val="28"/>
          <w:szCs w:val="24"/>
          <w:highlight w:val="lightGray"/>
        </w:rPr>
        <w:t>HOBBIES</w:t>
      </w:r>
      <w:r w:rsidR="00EE19FE" w:rsidRPr="00356AB3">
        <w:rPr>
          <w:b/>
          <w:sz w:val="28"/>
          <w:szCs w:val="24"/>
          <w:highlight w:val="lightGray"/>
        </w:rPr>
        <w:t xml:space="preserve"> </w:t>
      </w:r>
      <w:r w:rsidR="00EE19FE" w:rsidRPr="00356AB3">
        <w:rPr>
          <w:b/>
          <w:sz w:val="28"/>
          <w:szCs w:val="24"/>
          <w:highlight w:val="lightGray"/>
        </w:rPr>
        <w:tab/>
      </w:r>
    </w:p>
    <w:p w:rsidR="00B17781" w:rsidRDefault="00B17781" w:rsidP="002C5918">
      <w:pPr>
        <w:spacing w:before="14"/>
        <w:rPr>
          <w:sz w:val="24"/>
          <w:szCs w:val="24"/>
        </w:rPr>
      </w:pPr>
    </w:p>
    <w:p w:rsidR="00B17781" w:rsidRDefault="00EE19FE" w:rsidP="002C5918">
      <w:pPr>
        <w:ind w:left="1142" w:right="8618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lling</w:t>
      </w:r>
    </w:p>
    <w:p w:rsidR="00B17781" w:rsidRDefault="00EE19FE" w:rsidP="002C5918">
      <w:pPr>
        <w:spacing w:before="18"/>
        <w:ind w:left="1142" w:right="8464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EB1CCD">
        <w:rPr>
          <w:spacing w:val="1"/>
          <w:sz w:val="24"/>
          <w:szCs w:val="24"/>
        </w:rPr>
        <w:t xml:space="preserve">READING </w:t>
      </w:r>
    </w:p>
    <w:p w:rsidR="00A06B4F" w:rsidRPr="00A06B4F" w:rsidRDefault="00A06B4F" w:rsidP="002C5918">
      <w:pPr>
        <w:spacing w:before="18"/>
        <w:ind w:right="8464"/>
        <w:rPr>
          <w:sz w:val="24"/>
          <w:szCs w:val="24"/>
        </w:rPr>
      </w:pPr>
      <w:r>
        <w:rPr>
          <w:sz w:val="24"/>
          <w:szCs w:val="24"/>
        </w:rPr>
        <w:tab/>
      </w:r>
    </w:p>
    <w:p w:rsidR="00B17781" w:rsidRDefault="00B17781" w:rsidP="002C5918">
      <w:pPr>
        <w:spacing w:before="10"/>
        <w:rPr>
          <w:sz w:val="28"/>
          <w:szCs w:val="28"/>
        </w:rPr>
      </w:pPr>
    </w:p>
    <w:p w:rsidR="00B17781" w:rsidRPr="00356AB3" w:rsidRDefault="000B5607" w:rsidP="002C5918">
      <w:pPr>
        <w:ind w:left="146"/>
        <w:rPr>
          <w:sz w:val="28"/>
          <w:szCs w:val="24"/>
        </w:rPr>
      </w:pPr>
      <w:r w:rsidRPr="00356AB3">
        <w:rPr>
          <w:noProof/>
          <w:sz w:val="28"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424815</wp:posOffset>
                </wp:positionH>
                <wp:positionV relativeFrom="paragraph">
                  <wp:posOffset>-5080</wp:posOffset>
                </wp:positionV>
                <wp:extent cx="6924675" cy="189865"/>
                <wp:effectExtent l="5715" t="0" r="3810" b="317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4675" cy="189865"/>
                          <a:chOff x="669" y="-8"/>
                          <a:chExt cx="10905" cy="299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677" y="0"/>
                            <a:ext cx="10889" cy="276"/>
                          </a:xfrm>
                          <a:custGeom>
                            <a:avLst/>
                            <a:gdLst>
                              <a:gd name="T0" fmla="+- 0 677 677"/>
                              <a:gd name="T1" fmla="*/ T0 w 10889"/>
                              <a:gd name="T2" fmla="*/ 276 h 276"/>
                              <a:gd name="T3" fmla="+- 0 11566 677"/>
                              <a:gd name="T4" fmla="*/ T3 w 10889"/>
                              <a:gd name="T5" fmla="*/ 276 h 276"/>
                              <a:gd name="T6" fmla="+- 0 11566 677"/>
                              <a:gd name="T7" fmla="*/ T6 w 10889"/>
                              <a:gd name="T8" fmla="*/ 0 h 276"/>
                              <a:gd name="T9" fmla="+- 0 677 677"/>
                              <a:gd name="T10" fmla="*/ T9 w 10889"/>
                              <a:gd name="T11" fmla="*/ 0 h 276"/>
                              <a:gd name="T12" fmla="+- 0 677 677"/>
                              <a:gd name="T13" fmla="*/ T12 w 10889"/>
                              <a:gd name="T14" fmla="*/ 276 h 27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0889" h="276">
                                <a:moveTo>
                                  <a:pt x="0" y="276"/>
                                </a:moveTo>
                                <a:lnTo>
                                  <a:pt x="10889" y="276"/>
                                </a:lnTo>
                                <a:lnTo>
                                  <a:pt x="10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677" y="283"/>
                            <a:ext cx="10889" cy="0"/>
                          </a:xfrm>
                          <a:custGeom>
                            <a:avLst/>
                            <a:gdLst>
                              <a:gd name="T0" fmla="+- 0 677 677"/>
                              <a:gd name="T1" fmla="*/ T0 w 10889"/>
                              <a:gd name="T2" fmla="+- 0 11566 677"/>
                              <a:gd name="T3" fmla="*/ T2 w 1088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89">
                                <a:moveTo>
                                  <a:pt x="0" y="0"/>
                                </a:moveTo>
                                <a:lnTo>
                                  <a:pt x="1088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A6E25F" id="Group 2" o:spid="_x0000_s1026" style="position:absolute;margin-left:33.45pt;margin-top:-.4pt;width:545.25pt;height:14.95pt;z-index:-251655680;mso-position-horizontal-relative:page" coordorigin="669,-8" coordsize="10905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">
                <v:shape id="Freeform 4" o:spid="_x0000_s1027" style="position:absolute;left:677;width:10889;height:276;visibility:visible;mso-wrap-style:square;v-text-anchor:top" coordsize="10889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a2ysMA&#10;AADaAAAADwAAAGRycy9kb3ducmV2LnhtbESPT2sCMRTE70K/Q3iF3jSrh1JXo6hlpZce/ANeH5vn&#10;ZnHzsk1Sd+2nbwTB4zAzv2Hmy9424ko+1I4VjEcZCOLS6ZorBcdDMfwAESKyxsYxKbhRgOXiZTDH&#10;XLuOd3Tdx0okCIccFZgY21zKUBqyGEauJU7e2XmLMUlfSe2xS3DbyEmWvUuLNacFgy1tDJWX/a9V&#10;8NO069vO6KqYlqfiz3fb783nVqm31341AxGpj8/wo/2lFUzgfiXd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a2ysMAAADaAAAADwAAAAAAAAAAAAAAAACYAgAAZHJzL2Rv&#10;d25yZXYueG1sUEsFBgAAAAAEAAQA9QAAAIgDAAAAAA==&#10;" path="m,276r10889,l10889,,,,,276xe" fillcolor="#e3e3e3" stroked="f">
                  <v:path arrowok="t" o:connecttype="custom" o:connectlocs="0,276;10889,276;10889,0;0,0;0,276" o:connectangles="0,0,0,0,0"/>
                </v:shape>
                <v:shape id="Freeform 3" o:spid="_x0000_s1028" style="position:absolute;left:677;top:283;width:10889;height:0;visibility:visible;mso-wrap-style:square;v-text-anchor:top" coordsize="108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e+r8IA&#10;AADaAAAADwAAAGRycy9kb3ducmV2LnhtbESP3YrCMBSE7wXfIZyFvdN0VxHpNpXiH94IWn2AQ3O2&#10;LTYntclqffuNIHg5zMw3TLLoTSNu1LnasoKvcQSCuLC65lLB+bQZzUE4j6yxsUwKHuRgkQ4HCcba&#10;3vlIt9yXIkDYxaig8r6NpXRFRQbd2LbEwfu1nUEfZFdK3eE9wE0jv6NoJg3WHBYqbGlZUXHJ/4yC&#10;fJatV/J0idZ7wsNjm02vW71T6vOjz35AeOr9O/xq77SCCTyvhBsg0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576vwgAAANoAAAAPAAAAAAAAAAAAAAAAAJgCAABkcnMvZG93&#10;bnJldi54bWxQSwUGAAAAAAQABAD1AAAAhwMAAAAA&#10;" path="m,l10889,e" filled="f" strokeweight=".82pt">
                  <v:path arrowok="t" o:connecttype="custom" o:connectlocs="0,0;10889,0" o:connectangles="0,0"/>
                </v:shape>
                <w10:wrap anchorx="page"/>
              </v:group>
            </w:pict>
          </mc:Fallback>
        </mc:AlternateContent>
      </w:r>
      <w:r w:rsidR="00EE19FE" w:rsidRPr="00356AB3">
        <w:rPr>
          <w:b/>
          <w:spacing w:val="-3"/>
          <w:sz w:val="28"/>
          <w:szCs w:val="24"/>
        </w:rPr>
        <w:t>P</w:t>
      </w:r>
      <w:r w:rsidR="00356AB3">
        <w:rPr>
          <w:b/>
          <w:spacing w:val="-3"/>
          <w:sz w:val="28"/>
          <w:szCs w:val="24"/>
        </w:rPr>
        <w:t>ERSONAL PROFILE</w:t>
      </w:r>
    </w:p>
    <w:p w:rsidR="00B17781" w:rsidRDefault="00B17781" w:rsidP="002C5918">
      <w:pPr>
        <w:spacing w:before="1"/>
        <w:rPr>
          <w:sz w:val="16"/>
          <w:szCs w:val="16"/>
        </w:rPr>
      </w:pPr>
    </w:p>
    <w:p w:rsidR="00B17781" w:rsidRDefault="00EE19FE" w:rsidP="002C5918">
      <w:pPr>
        <w:ind w:left="160"/>
        <w:rPr>
          <w:sz w:val="24"/>
          <w:szCs w:val="24"/>
        </w:rPr>
      </w:pPr>
      <w:r>
        <w:rPr>
          <w:sz w:val="24"/>
          <w:szCs w:val="24"/>
        </w:rPr>
        <w:t>D</w:t>
      </w:r>
      <w:r w:rsidR="00EB1CCD">
        <w:rPr>
          <w:spacing w:val="-1"/>
          <w:sz w:val="24"/>
          <w:szCs w:val="24"/>
        </w:rPr>
        <w:t>ATE</w:t>
      </w:r>
      <w:r w:rsidR="00EB1CCD">
        <w:rPr>
          <w:sz w:val="24"/>
          <w:szCs w:val="24"/>
        </w:rPr>
        <w:t xml:space="preserve"> OF</w:t>
      </w:r>
      <w:r w:rsidR="00A8651A"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 w:rsidR="00EB1CCD">
        <w:rPr>
          <w:sz w:val="24"/>
          <w:szCs w:val="24"/>
        </w:rPr>
        <w:t>IRTH</w:t>
      </w:r>
      <w:r>
        <w:rPr>
          <w:sz w:val="24"/>
          <w:szCs w:val="24"/>
        </w:rPr>
        <w:t xml:space="preserve">             </w:t>
      </w:r>
      <w:r>
        <w:rPr>
          <w:spacing w:val="3"/>
          <w:sz w:val="24"/>
          <w:szCs w:val="24"/>
        </w:rPr>
        <w:t xml:space="preserve"> </w:t>
      </w:r>
      <w:r w:rsidR="00A8651A"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      </w:t>
      </w:r>
      <w:r>
        <w:rPr>
          <w:b/>
          <w:spacing w:val="2"/>
          <w:sz w:val="24"/>
          <w:szCs w:val="24"/>
        </w:rPr>
        <w:t xml:space="preserve"> </w:t>
      </w:r>
      <w:r w:rsidR="00A8651A">
        <w:rPr>
          <w:sz w:val="24"/>
          <w:szCs w:val="24"/>
        </w:rPr>
        <w:t>17</w:t>
      </w:r>
      <w:r>
        <w:rPr>
          <w:sz w:val="24"/>
          <w:szCs w:val="24"/>
        </w:rPr>
        <w:t>/0</w:t>
      </w:r>
      <w:r w:rsidR="00A8651A">
        <w:rPr>
          <w:sz w:val="24"/>
          <w:szCs w:val="24"/>
        </w:rPr>
        <w:t>6</w:t>
      </w:r>
      <w:r>
        <w:rPr>
          <w:spacing w:val="1"/>
          <w:sz w:val="24"/>
          <w:szCs w:val="24"/>
        </w:rPr>
        <w:t>/</w:t>
      </w:r>
      <w:r w:rsidR="00A8651A">
        <w:rPr>
          <w:sz w:val="24"/>
          <w:szCs w:val="24"/>
        </w:rPr>
        <w:t>1993</w:t>
      </w:r>
    </w:p>
    <w:p w:rsidR="00B17781" w:rsidRDefault="00B17781" w:rsidP="002C5918">
      <w:pPr>
        <w:spacing w:before="7"/>
        <w:rPr>
          <w:sz w:val="18"/>
          <w:szCs w:val="18"/>
        </w:rPr>
      </w:pPr>
    </w:p>
    <w:p w:rsidR="00B17781" w:rsidRDefault="00EE19FE" w:rsidP="002C5918">
      <w:pPr>
        <w:ind w:left="160"/>
        <w:rPr>
          <w:sz w:val="24"/>
          <w:szCs w:val="24"/>
        </w:rPr>
      </w:pPr>
      <w:r>
        <w:rPr>
          <w:sz w:val="24"/>
          <w:szCs w:val="24"/>
        </w:rPr>
        <w:t>G</w:t>
      </w:r>
      <w:r w:rsidR="00EB1CCD">
        <w:rPr>
          <w:spacing w:val="-1"/>
          <w:sz w:val="24"/>
          <w:szCs w:val="24"/>
        </w:rPr>
        <w:t>ENDER</w:t>
      </w:r>
      <w:r>
        <w:rPr>
          <w:sz w:val="24"/>
          <w:szCs w:val="24"/>
        </w:rPr>
        <w:t xml:space="preserve">     </w:t>
      </w:r>
      <w:r w:rsidR="00EB1CCD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</w:t>
      </w:r>
      <w:r>
        <w:rPr>
          <w:spacing w:val="59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      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EB1CCD">
        <w:rPr>
          <w:spacing w:val="-1"/>
          <w:sz w:val="24"/>
          <w:szCs w:val="24"/>
        </w:rPr>
        <w:t>ALE</w:t>
      </w:r>
    </w:p>
    <w:p w:rsidR="00B17781" w:rsidRDefault="00B17781" w:rsidP="002C5918">
      <w:pPr>
        <w:spacing w:before="10"/>
        <w:rPr>
          <w:sz w:val="18"/>
          <w:szCs w:val="18"/>
        </w:rPr>
      </w:pPr>
    </w:p>
    <w:p w:rsidR="00B17781" w:rsidRDefault="00EE19FE" w:rsidP="002C5918">
      <w:pPr>
        <w:ind w:left="160"/>
        <w:rPr>
          <w:sz w:val="24"/>
          <w:szCs w:val="24"/>
        </w:rPr>
      </w:pPr>
      <w:r>
        <w:rPr>
          <w:sz w:val="24"/>
          <w:szCs w:val="24"/>
        </w:rPr>
        <w:t>M</w:t>
      </w:r>
      <w:r w:rsidR="00EB1CCD">
        <w:rPr>
          <w:spacing w:val="-1"/>
          <w:sz w:val="24"/>
          <w:szCs w:val="24"/>
        </w:rPr>
        <w:t xml:space="preserve">ARITAL STATUS </w:t>
      </w:r>
      <w:r>
        <w:rPr>
          <w:sz w:val="24"/>
          <w:szCs w:val="24"/>
        </w:rPr>
        <w:t xml:space="preserve">         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     </w:t>
      </w:r>
      <w:r>
        <w:rPr>
          <w:b/>
          <w:spacing w:val="5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 w:rsidR="00EB1CCD">
        <w:rPr>
          <w:sz w:val="24"/>
          <w:szCs w:val="24"/>
        </w:rPr>
        <w:t>INGLE</w:t>
      </w:r>
    </w:p>
    <w:p w:rsidR="00B17781" w:rsidRDefault="00B17781" w:rsidP="002C5918">
      <w:pPr>
        <w:spacing w:before="2"/>
      </w:pPr>
    </w:p>
    <w:p w:rsidR="00B17781" w:rsidRDefault="00EE19FE" w:rsidP="002C5918">
      <w:pPr>
        <w:ind w:left="160"/>
        <w:rPr>
          <w:sz w:val="24"/>
          <w:szCs w:val="24"/>
        </w:rPr>
      </w:pPr>
      <w:r>
        <w:rPr>
          <w:spacing w:val="-5"/>
          <w:sz w:val="24"/>
          <w:szCs w:val="24"/>
        </w:rPr>
        <w:t>L</w:t>
      </w:r>
      <w:r w:rsidR="00EB1CCD">
        <w:rPr>
          <w:spacing w:val="-1"/>
          <w:sz w:val="24"/>
          <w:szCs w:val="24"/>
        </w:rPr>
        <w:t xml:space="preserve">ANGUAGES KNOWN   </w:t>
      </w:r>
      <w:r>
        <w:rPr>
          <w:sz w:val="24"/>
          <w:szCs w:val="24"/>
        </w:rPr>
        <w:t xml:space="preserve"> </w:t>
      </w:r>
      <w:r w:rsidR="00A8651A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      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 w:rsidR="00EB1CCD">
        <w:rPr>
          <w:sz w:val="24"/>
          <w:szCs w:val="24"/>
        </w:rPr>
        <w:t xml:space="preserve">UJARATI, ENGLISH, </w:t>
      </w:r>
      <w:proofErr w:type="gramStart"/>
      <w:r w:rsidR="00EB1CCD">
        <w:rPr>
          <w:sz w:val="24"/>
          <w:szCs w:val="24"/>
        </w:rPr>
        <w:t>HINDI</w:t>
      </w:r>
      <w:proofErr w:type="gramEnd"/>
      <w:r w:rsidR="00D910C3">
        <w:rPr>
          <w:sz w:val="24"/>
          <w:szCs w:val="24"/>
        </w:rPr>
        <w:t xml:space="preserve"> </w:t>
      </w:r>
      <w:r w:rsidR="00EB1CCD">
        <w:rPr>
          <w:sz w:val="24"/>
          <w:szCs w:val="24"/>
        </w:rPr>
        <w:t>(READ AND WRITE)</w:t>
      </w:r>
    </w:p>
    <w:p w:rsidR="00B17781" w:rsidRDefault="00B17781" w:rsidP="002C5918">
      <w:pPr>
        <w:spacing w:before="2"/>
        <w:rPr>
          <w:sz w:val="19"/>
          <w:szCs w:val="19"/>
        </w:rPr>
      </w:pPr>
    </w:p>
    <w:p w:rsidR="00B17781" w:rsidRPr="00A8651A" w:rsidRDefault="00EE19FE" w:rsidP="002C5918">
      <w:pPr>
        <w:ind w:left="160"/>
        <w:rPr>
          <w:sz w:val="24"/>
          <w:szCs w:val="24"/>
        </w:rPr>
      </w:pPr>
      <w:r>
        <w:rPr>
          <w:spacing w:val="1"/>
          <w:sz w:val="24"/>
          <w:szCs w:val="24"/>
        </w:rPr>
        <w:lastRenderedPageBreak/>
        <w:t>P</w:t>
      </w:r>
      <w:r w:rsidR="00EB1CCD">
        <w:rPr>
          <w:spacing w:val="-1"/>
          <w:sz w:val="24"/>
          <w:szCs w:val="24"/>
        </w:rPr>
        <w:t xml:space="preserve">ERMENANT </w:t>
      </w:r>
      <w:proofErr w:type="gramStart"/>
      <w:r w:rsidR="00EB1CCD">
        <w:rPr>
          <w:spacing w:val="-1"/>
          <w:sz w:val="24"/>
          <w:szCs w:val="24"/>
        </w:rPr>
        <w:t xml:space="preserve">ADDRESS </w:t>
      </w:r>
      <w:r>
        <w:rPr>
          <w:sz w:val="24"/>
          <w:szCs w:val="24"/>
        </w:rPr>
        <w:t xml:space="preserve"> </w:t>
      </w:r>
      <w:r w:rsidR="00EB1CCD">
        <w:rPr>
          <w:b/>
          <w:bCs/>
          <w:sz w:val="24"/>
          <w:szCs w:val="24"/>
        </w:rPr>
        <w:t>:</w:t>
      </w:r>
      <w:proofErr w:type="gramEnd"/>
      <w:r w:rsidRPr="00A8651A">
        <w:rPr>
          <w:sz w:val="24"/>
          <w:szCs w:val="24"/>
        </w:rPr>
        <w:t xml:space="preserve">   </w:t>
      </w:r>
      <w:r w:rsidR="00EB1CCD">
        <w:rPr>
          <w:sz w:val="24"/>
          <w:szCs w:val="24"/>
        </w:rPr>
        <w:t xml:space="preserve"> </w:t>
      </w:r>
      <w:r w:rsidRPr="00A8651A">
        <w:rPr>
          <w:sz w:val="24"/>
          <w:szCs w:val="24"/>
        </w:rPr>
        <w:t xml:space="preserve">    </w:t>
      </w:r>
      <w:r w:rsidR="00A8651A" w:rsidRPr="00A8651A">
        <w:rPr>
          <w:sz w:val="24"/>
          <w:szCs w:val="24"/>
        </w:rPr>
        <w:t>37, A</w:t>
      </w:r>
      <w:r w:rsidR="00EB1CCD">
        <w:rPr>
          <w:sz w:val="24"/>
          <w:szCs w:val="24"/>
        </w:rPr>
        <w:t xml:space="preserve">DITYA RESIDENCY B/H SHYAM VIHAR BUNGLOWS, THALTEJ, </w:t>
      </w:r>
      <w:r w:rsidR="00D910C3">
        <w:rPr>
          <w:sz w:val="24"/>
          <w:szCs w:val="24"/>
        </w:rPr>
        <w:t xml:space="preserve">         </w:t>
      </w:r>
      <w:r w:rsidR="00D910C3">
        <w:rPr>
          <w:sz w:val="24"/>
          <w:szCs w:val="24"/>
        </w:rPr>
        <w:tab/>
      </w:r>
      <w:r w:rsidR="00D910C3">
        <w:rPr>
          <w:sz w:val="24"/>
          <w:szCs w:val="24"/>
        </w:rPr>
        <w:tab/>
      </w:r>
      <w:r w:rsidR="00D910C3">
        <w:rPr>
          <w:sz w:val="24"/>
          <w:szCs w:val="24"/>
        </w:rPr>
        <w:tab/>
      </w:r>
      <w:r w:rsidR="00D910C3">
        <w:rPr>
          <w:sz w:val="24"/>
          <w:szCs w:val="24"/>
        </w:rPr>
        <w:tab/>
        <w:t xml:space="preserve">         </w:t>
      </w:r>
      <w:r w:rsidR="00EB1CCD">
        <w:rPr>
          <w:sz w:val="24"/>
          <w:szCs w:val="24"/>
        </w:rPr>
        <w:t>SHILAJ-ROAD, THALTEJ, AHMEDABAD, 380059</w:t>
      </w:r>
    </w:p>
    <w:p w:rsidR="00B17781" w:rsidRDefault="00B17781" w:rsidP="002C5918">
      <w:pPr>
        <w:spacing w:before="8"/>
        <w:rPr>
          <w:sz w:val="14"/>
          <w:szCs w:val="14"/>
        </w:rPr>
      </w:pPr>
    </w:p>
    <w:p w:rsidR="00B17781" w:rsidRDefault="00B17781" w:rsidP="002C5918"/>
    <w:p w:rsidR="00B17781" w:rsidRDefault="00B17781" w:rsidP="002C5918"/>
    <w:p w:rsidR="00B17781" w:rsidRDefault="00B17781" w:rsidP="002C5918"/>
    <w:p w:rsidR="00B17781" w:rsidRDefault="00B17781" w:rsidP="002C5918"/>
    <w:p w:rsidR="00B17781" w:rsidRDefault="00EE19FE" w:rsidP="002C5918">
      <w:pPr>
        <w:ind w:left="16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 w:rsidR="00A8651A">
        <w:rPr>
          <w:spacing w:val="-3"/>
          <w:sz w:val="24"/>
          <w:szCs w:val="24"/>
        </w:rPr>
        <w:t xml:space="preserve"> </w:t>
      </w:r>
      <w:r w:rsidR="00EB1CCD">
        <w:rPr>
          <w:spacing w:val="-3"/>
          <w:sz w:val="24"/>
          <w:szCs w:val="24"/>
        </w:rPr>
        <w:t>HERE-BY</w:t>
      </w:r>
      <w:r w:rsidR="00A8651A">
        <w:rPr>
          <w:spacing w:val="-5"/>
          <w:sz w:val="24"/>
          <w:szCs w:val="24"/>
        </w:rPr>
        <w:t xml:space="preserve"> </w:t>
      </w:r>
      <w:r w:rsidR="00EB1CCD">
        <w:rPr>
          <w:spacing w:val="2"/>
          <w:sz w:val="24"/>
          <w:szCs w:val="24"/>
        </w:rPr>
        <w:t>DECLARE THAT ALL THE DETAILS FURNISHED HERE ARE TRUE TO THE BEST OF MY KNOWLEDGE</w:t>
      </w:r>
      <w:r>
        <w:rPr>
          <w:sz w:val="24"/>
          <w:szCs w:val="24"/>
        </w:rPr>
        <w:t>.</w:t>
      </w:r>
    </w:p>
    <w:p w:rsidR="00B17781" w:rsidRDefault="00B17781" w:rsidP="002C5918">
      <w:pPr>
        <w:spacing w:before="5"/>
        <w:rPr>
          <w:sz w:val="10"/>
          <w:szCs w:val="10"/>
        </w:rPr>
      </w:pPr>
    </w:p>
    <w:p w:rsidR="00B17781" w:rsidRDefault="00B17781" w:rsidP="002C5918"/>
    <w:p w:rsidR="00B17781" w:rsidRDefault="00EE19FE" w:rsidP="002C5918">
      <w:pPr>
        <w:ind w:left="146" w:right="2954"/>
        <w:rPr>
          <w:sz w:val="24"/>
          <w:szCs w:val="24"/>
        </w:rPr>
      </w:pPr>
      <w:r>
        <w:rPr>
          <w:b/>
          <w:sz w:val="24"/>
          <w:szCs w:val="24"/>
        </w:rPr>
        <w:t xml:space="preserve">DATE:                                 </w:t>
      </w:r>
      <w:r w:rsidR="00A06B4F">
        <w:rPr>
          <w:b/>
          <w:sz w:val="24"/>
          <w:szCs w:val="24"/>
        </w:rPr>
        <w:t xml:space="preserve">                               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NA</w:t>
      </w:r>
      <w:r>
        <w:rPr>
          <w:b/>
          <w:spacing w:val="-1"/>
          <w:sz w:val="24"/>
          <w:szCs w:val="24"/>
        </w:rPr>
        <w:t>M</w:t>
      </w:r>
      <w:r w:rsidR="00A06B4F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b/>
          <w:spacing w:val="59"/>
          <w:sz w:val="24"/>
          <w:szCs w:val="24"/>
        </w:rPr>
        <w:t xml:space="preserve"> </w:t>
      </w:r>
      <w:r w:rsidR="00A06B4F">
        <w:rPr>
          <w:b/>
          <w:spacing w:val="59"/>
          <w:sz w:val="24"/>
          <w:szCs w:val="24"/>
        </w:rPr>
        <w:t xml:space="preserve">     </w:t>
      </w:r>
      <w:r w:rsidR="00A8651A">
        <w:rPr>
          <w:b/>
          <w:sz w:val="24"/>
          <w:szCs w:val="24"/>
        </w:rPr>
        <w:t>AALAP PATEL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LA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 xml:space="preserve">E:                                                             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TU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E:</w:t>
      </w:r>
    </w:p>
    <w:sectPr w:rsidR="00B17781" w:rsidSect="00B17781">
      <w:pgSz w:w="12240" w:h="15840"/>
      <w:pgMar w:top="920" w:right="5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C0A32"/>
    <w:multiLevelType w:val="hybridMultilevel"/>
    <w:tmpl w:val="A76088D6"/>
    <w:lvl w:ilvl="0" w:tplc="FB28C63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44B73"/>
    <w:multiLevelType w:val="hybridMultilevel"/>
    <w:tmpl w:val="85F0A7D4"/>
    <w:lvl w:ilvl="0" w:tplc="FB28C63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E300B"/>
    <w:multiLevelType w:val="hybridMultilevel"/>
    <w:tmpl w:val="8F8EA744"/>
    <w:lvl w:ilvl="0" w:tplc="FB28C634">
      <w:numFmt w:val="bullet"/>
      <w:lvlText w:val="•"/>
      <w:lvlJc w:val="left"/>
      <w:pPr>
        <w:ind w:left="196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" w15:restartNumberingAfterBreak="0">
    <w:nsid w:val="0F6D7B10"/>
    <w:multiLevelType w:val="hybridMultilevel"/>
    <w:tmpl w:val="E95E40E8"/>
    <w:lvl w:ilvl="0" w:tplc="FB28C634">
      <w:numFmt w:val="bullet"/>
      <w:lvlText w:val="•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EE39F8"/>
    <w:multiLevelType w:val="hybridMultilevel"/>
    <w:tmpl w:val="517EA856"/>
    <w:lvl w:ilvl="0" w:tplc="40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5" w15:restartNumberingAfterBreak="0">
    <w:nsid w:val="164C0EA1"/>
    <w:multiLevelType w:val="hybridMultilevel"/>
    <w:tmpl w:val="DE3E9D04"/>
    <w:lvl w:ilvl="0" w:tplc="FB28C634">
      <w:numFmt w:val="bullet"/>
      <w:lvlText w:val="•"/>
      <w:lvlJc w:val="left"/>
      <w:pPr>
        <w:ind w:left="340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3BD4D0E"/>
    <w:multiLevelType w:val="hybridMultilevel"/>
    <w:tmpl w:val="A25C23C4"/>
    <w:lvl w:ilvl="0" w:tplc="FB28C634">
      <w:numFmt w:val="bullet"/>
      <w:lvlText w:val="•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BC770F"/>
    <w:multiLevelType w:val="hybridMultilevel"/>
    <w:tmpl w:val="82F2E03C"/>
    <w:lvl w:ilvl="0" w:tplc="FB28C634">
      <w:numFmt w:val="bullet"/>
      <w:lvlText w:val="•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C7C5EFC"/>
    <w:multiLevelType w:val="hybridMultilevel"/>
    <w:tmpl w:val="7BACF80A"/>
    <w:lvl w:ilvl="0" w:tplc="40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9" w15:restartNumberingAfterBreak="0">
    <w:nsid w:val="3F8D5757"/>
    <w:multiLevelType w:val="hybridMultilevel"/>
    <w:tmpl w:val="CEE8559A"/>
    <w:lvl w:ilvl="0" w:tplc="FB28C634">
      <w:numFmt w:val="bullet"/>
      <w:lvlText w:val="•"/>
      <w:lvlJc w:val="left"/>
      <w:pPr>
        <w:ind w:left="210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0" w15:restartNumberingAfterBreak="0">
    <w:nsid w:val="41E7021C"/>
    <w:multiLevelType w:val="hybridMultilevel"/>
    <w:tmpl w:val="27F8B4BE"/>
    <w:lvl w:ilvl="0" w:tplc="FB28C634">
      <w:numFmt w:val="bullet"/>
      <w:lvlText w:val="•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2C07B22"/>
    <w:multiLevelType w:val="hybridMultilevel"/>
    <w:tmpl w:val="16F06124"/>
    <w:lvl w:ilvl="0" w:tplc="FB28C634">
      <w:numFmt w:val="bullet"/>
      <w:lvlText w:val="•"/>
      <w:lvlJc w:val="left"/>
      <w:pPr>
        <w:ind w:left="1766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12" w15:restartNumberingAfterBreak="0">
    <w:nsid w:val="52F13E32"/>
    <w:multiLevelType w:val="hybridMultilevel"/>
    <w:tmpl w:val="9084BFB8"/>
    <w:lvl w:ilvl="0" w:tplc="FB28C634">
      <w:numFmt w:val="bullet"/>
      <w:lvlText w:val="•"/>
      <w:lvlJc w:val="left"/>
      <w:pPr>
        <w:ind w:left="120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6E8D6597"/>
    <w:multiLevelType w:val="multilevel"/>
    <w:tmpl w:val="3F22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0F23EEE"/>
    <w:multiLevelType w:val="hybridMultilevel"/>
    <w:tmpl w:val="69A8C382"/>
    <w:lvl w:ilvl="0" w:tplc="46AEF02C">
      <w:start w:val="1"/>
      <w:numFmt w:val="decimal"/>
      <w:lvlText w:val="%1."/>
      <w:lvlJc w:val="left"/>
      <w:pPr>
        <w:ind w:left="3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55" w:hanging="360"/>
      </w:pPr>
    </w:lvl>
    <w:lvl w:ilvl="2" w:tplc="0409001B" w:tentative="1">
      <w:start w:val="1"/>
      <w:numFmt w:val="lowerRoman"/>
      <w:lvlText w:val="%3."/>
      <w:lvlJc w:val="right"/>
      <w:pPr>
        <w:ind w:left="4675" w:hanging="180"/>
      </w:pPr>
    </w:lvl>
    <w:lvl w:ilvl="3" w:tplc="0409000F" w:tentative="1">
      <w:start w:val="1"/>
      <w:numFmt w:val="decimal"/>
      <w:lvlText w:val="%4."/>
      <w:lvlJc w:val="left"/>
      <w:pPr>
        <w:ind w:left="5395" w:hanging="360"/>
      </w:pPr>
    </w:lvl>
    <w:lvl w:ilvl="4" w:tplc="04090019" w:tentative="1">
      <w:start w:val="1"/>
      <w:numFmt w:val="lowerLetter"/>
      <w:lvlText w:val="%5."/>
      <w:lvlJc w:val="left"/>
      <w:pPr>
        <w:ind w:left="6115" w:hanging="360"/>
      </w:pPr>
    </w:lvl>
    <w:lvl w:ilvl="5" w:tplc="0409001B" w:tentative="1">
      <w:start w:val="1"/>
      <w:numFmt w:val="lowerRoman"/>
      <w:lvlText w:val="%6."/>
      <w:lvlJc w:val="right"/>
      <w:pPr>
        <w:ind w:left="6835" w:hanging="180"/>
      </w:pPr>
    </w:lvl>
    <w:lvl w:ilvl="6" w:tplc="0409000F" w:tentative="1">
      <w:start w:val="1"/>
      <w:numFmt w:val="decimal"/>
      <w:lvlText w:val="%7."/>
      <w:lvlJc w:val="left"/>
      <w:pPr>
        <w:ind w:left="7555" w:hanging="360"/>
      </w:pPr>
    </w:lvl>
    <w:lvl w:ilvl="7" w:tplc="04090019" w:tentative="1">
      <w:start w:val="1"/>
      <w:numFmt w:val="lowerLetter"/>
      <w:lvlText w:val="%8."/>
      <w:lvlJc w:val="left"/>
      <w:pPr>
        <w:ind w:left="8275" w:hanging="360"/>
      </w:pPr>
    </w:lvl>
    <w:lvl w:ilvl="8" w:tplc="0409001B" w:tentative="1">
      <w:start w:val="1"/>
      <w:numFmt w:val="lowerRoman"/>
      <w:lvlText w:val="%9."/>
      <w:lvlJc w:val="right"/>
      <w:pPr>
        <w:ind w:left="8995" w:hanging="180"/>
      </w:pPr>
    </w:lvl>
  </w:abstractNum>
  <w:abstractNum w:abstractNumId="15" w15:restartNumberingAfterBreak="0">
    <w:nsid w:val="795D34E2"/>
    <w:multiLevelType w:val="hybridMultilevel"/>
    <w:tmpl w:val="F0581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11"/>
  </w:num>
  <w:num w:numId="11">
    <w:abstractNumId w:val="15"/>
  </w:num>
  <w:num w:numId="12">
    <w:abstractNumId w:val="0"/>
  </w:num>
  <w:num w:numId="13">
    <w:abstractNumId w:val="10"/>
  </w:num>
  <w:num w:numId="14">
    <w:abstractNumId w:val="12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81"/>
    <w:rsid w:val="0008387E"/>
    <w:rsid w:val="000B5607"/>
    <w:rsid w:val="00171D34"/>
    <w:rsid w:val="002C5918"/>
    <w:rsid w:val="00301E62"/>
    <w:rsid w:val="00356AB3"/>
    <w:rsid w:val="004D7738"/>
    <w:rsid w:val="005D5BC1"/>
    <w:rsid w:val="008778C1"/>
    <w:rsid w:val="009136A9"/>
    <w:rsid w:val="00A06B4F"/>
    <w:rsid w:val="00A8651A"/>
    <w:rsid w:val="00B17781"/>
    <w:rsid w:val="00D910C3"/>
    <w:rsid w:val="00EB1CCD"/>
    <w:rsid w:val="00EE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717089-0247-4B8F-BBCA-6C3F95BD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86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A6F9C-1BC1-4A94-8003-976CB72B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vahin</dc:creator>
  <cp:lastModifiedBy>Aalap Patel</cp:lastModifiedBy>
  <cp:revision>4</cp:revision>
  <dcterms:created xsi:type="dcterms:W3CDTF">2015-09-25T06:42:00Z</dcterms:created>
  <dcterms:modified xsi:type="dcterms:W3CDTF">2015-09-25T06:49:00Z</dcterms:modified>
</cp:coreProperties>
</file>