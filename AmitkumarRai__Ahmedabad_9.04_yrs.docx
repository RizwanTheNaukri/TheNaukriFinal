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             </w:t>
      </w:r>
    </w:p>
    <w:p>
      <w:pPr>
        <w:pStyle w:val="style0"/>
        <w:shd w:val="clear" w:color="auto" w:fill="ffffff"/>
        <w:rPr>
          <w:bCs/>
          <w:shd w:val="clear" w:color="auto" w:fill="e6e6e6"/>
        </w:rPr>
      </w:pPr>
      <w:r>
        <w:rPr>
          <w:bCs/>
          <w:shd w:val="clear" w:color="auto" w:fill="e6e6e6"/>
        </w:rPr>
        <w:t xml:space="preserve">Mr. </w:t>
      </w:r>
      <w:r>
        <w:rPr>
          <w:bCs/>
          <w:shd w:val="clear" w:color="auto" w:fill="e6e6e6"/>
        </w:rPr>
        <w:t>A</w:t>
      </w:r>
      <w:r>
        <w:rPr>
          <w:bCs/>
          <w:shd w:val="clear" w:color="auto" w:fill="e6e6e6"/>
        </w:rPr>
        <w:t xml:space="preserve">mit Kumar </w:t>
      </w:r>
      <w:r>
        <w:rPr>
          <w:bCs/>
          <w:shd w:val="clear" w:color="auto" w:fill="e6e6e6"/>
        </w:rPr>
        <w:t xml:space="preserve">Rai     </w: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drawing>
          <wp:inline distL="0" distT="0" distB="0" distR="0">
            <wp:extent cx="948054" cy="967738"/>
            <wp:effectExtent l="0" t="0" r="4445" b="381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8054" cy="9677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rPr>
          <w:bCs/>
          <w:shd w:val="clear" w:color="auto" w:fill="e6e6e6"/>
        </w:rPr>
      </w:pPr>
      <w:r>
        <w:rPr>
          <w:bCs/>
          <w:shd w:val="clear" w:color="auto" w:fill="e6e6e6"/>
        </w:rPr>
        <w:t>90</w:t>
      </w:r>
      <w:r>
        <w:rPr>
          <w:bCs/>
          <w:shd w:val="clear" w:color="auto" w:fill="e6e6e6"/>
          <w:lang w:val="en-US"/>
        </w:rPr>
        <w:t>8</w:t>
      </w:r>
      <w:r>
        <w:rPr>
          <w:bCs/>
          <w:shd w:val="clear" w:color="auto" w:fill="e6e6e6"/>
        </w:rPr>
        <w:t>6645449</w:t>
      </w:r>
    </w:p>
    <w:p>
      <w:pPr>
        <w:pStyle w:val="style0"/>
        <w:shd w:val="clear" w:color="auto" w:fill="ffffff"/>
        <w:spacing w:lineRule="auto" w:line="480"/>
        <w:rPr>
          <w:bCs/>
          <w:shd w:val="clear" w:color="auto" w:fill="e6e6e6"/>
        </w:rPr>
      </w:pPr>
      <w:r>
        <w:rPr>
          <w:bCs/>
          <w:shd w:val="clear" w:color="auto" w:fill="e6e6e6"/>
          <w:lang w:val="en-US"/>
        </w:rPr>
        <w:t>a</w:t>
      </w:r>
      <w:r>
        <w:rPr>
          <w:bCs/>
          <w:shd w:val="clear" w:color="auto" w:fill="e6e6e6"/>
        </w:rPr>
        <w:t>mitkumar.kumar082</w:t>
      </w:r>
      <w:r>
        <w:rPr>
          <w:bCs/>
          <w:shd w:val="clear" w:color="auto" w:fill="e6e6e6"/>
        </w:rPr>
        <w:t>@gmail.com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121285</wp:posOffset>
                </wp:positionV>
                <wp:extent cx="5715000" cy="0"/>
                <wp:effectExtent l="28575" t="35560" r="28575" b="31115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thinThick" cap="flat" w="539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-9.0pt,9.55pt" to="441.0pt,9.5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25pt"/>
                <v:fill/>
              </v:line>
            </w:pict>
          </mc:Fallback>
        </mc:AlternateContent>
      </w:r>
    </w:p>
    <w:p>
      <w:pPr>
        <w:pStyle w:val="style0"/>
        <w:rPr/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/>
      </w:pPr>
      <w:r>
        <w:rPr>
          <w:b/>
          <w:bCs/>
        </w:rPr>
        <w:t>CAREER OBJECTIVE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To secure a challenging position in a reputable to expand my learning, knowledge and skill. Secure a responsible career opportunity to fully utilize my training and skill. While making a significant contribution to the success of the organization.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>SPECIAL SKILL</w:t>
      </w:r>
    </w:p>
    <w:p>
      <w:pPr>
        <w:pStyle w:val="style0"/>
        <w:numPr>
          <w:ilvl w:val="0"/>
          <w:numId w:val="0"/>
        </w:numPr>
        <w:ind w:right="20"/>
        <w:rPr>
          <w:lang w:val="en-US"/>
        </w:rPr>
      </w:pPr>
      <w:r>
        <w:rPr>
          <w:lang w:val="en-US"/>
        </w:rPr>
        <w:t>A former military candidate, my military experience brings a potential to have some of these desirable qualities:</w:t>
      </w:r>
      <w:r>
        <w:rPr>
          <w:lang w:val="en-US"/>
        </w:rPr>
        <w:t>-</w:t>
      </w:r>
    </w:p>
    <w:p>
      <w:pPr>
        <w:pStyle w:val="style179"/>
        <w:numPr>
          <w:ilvl w:val="0"/>
          <w:numId w:val="4"/>
        </w:numPr>
        <w:spacing w:lineRule="auto" w:line="60"/>
        <w:ind w:right="20"/>
        <w:jc w:val="left"/>
        <w:rPr/>
      </w:pPr>
      <w:r>
        <w:rPr>
          <w:lang w:val="en-US"/>
        </w:rPr>
        <w:t>Leadership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Strong work ethic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Discipline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Integrity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Discretion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Respect for superiors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Reliability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Resourcefulness</w:t>
      </w:r>
    </w:p>
    <w:p>
      <w:pPr>
        <w:pStyle w:val="style179"/>
        <w:numPr>
          <w:ilvl w:val="0"/>
          <w:numId w:val="4"/>
        </w:numPr>
        <w:ind w:right="20"/>
        <w:jc w:val="left"/>
        <w:rPr/>
      </w:pPr>
      <w:r>
        <w:rPr>
          <w:lang w:val="en-US"/>
        </w:rPr>
        <w:t>The ability to work as part of a team work.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>EDUCATION</w:t>
      </w:r>
      <w:r>
        <w:rPr>
          <w:b/>
          <w:bCs/>
        </w:rPr>
        <w:tab/>
      </w:r>
    </w:p>
    <w:p>
      <w:pPr>
        <w:pStyle w:val="style0"/>
        <w:jc w:val="both"/>
        <w:rPr>
          <w:color w:val="000000"/>
        </w:rPr>
      </w:pPr>
    </w:p>
    <w:tbl>
      <w:tblPr>
        <w:tblW w:w="7471" w:type="dxa"/>
        <w:tblInd w:w="61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0"/>
        <w:gridCol w:w="2208"/>
        <w:gridCol w:w="2753"/>
      </w:tblGrid>
      <w:tr>
        <w:trPr>
          <w:trHeight w:val="685" w:hRule="atLeas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keepNext/>
              <w:keepLines/>
              <w:tabs>
                <w:tab w:val="left" w:leader="none" w:pos="-720"/>
              </w:tabs>
              <w:suppressAutoHyphens/>
              <w:spacing w:before="40"/>
              <w:jc w:val="center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Degree/ Course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-5778"/>
                <w:tab w:val="left" w:leader="none" w:pos="-5058"/>
              </w:tabs>
              <w:suppressAutoHyphens/>
              <w:spacing w:before="40"/>
              <w:jc w:val="center"/>
              <w:rPr>
                <w:rFonts w:ascii="Calibri" w:hAnsi="Calibri"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-5778"/>
                <w:tab w:val="left" w:leader="none" w:pos="-5058"/>
              </w:tabs>
              <w:suppressAutoHyphens/>
              <w:spacing w:before="40"/>
              <w:jc w:val="center"/>
              <w:rPr>
                <w:rFonts w:ascii="Calibri" w:hAnsi="Calibri"/>
              </w:rPr>
            </w:pPr>
            <w:r>
              <w:rPr>
                <w:b/>
              </w:rPr>
              <w:t>Year of Passing</w:t>
            </w:r>
          </w:p>
        </w:tc>
      </w:tr>
      <w:tr>
        <w:tblPrEx/>
        <w:trPr>
          <w:trHeight w:val="602" w:hRule="atLeas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keepNext/>
              <w:keepLines/>
              <w:tabs>
                <w:tab w:val="left" w:leader="none" w:pos="-720"/>
              </w:tabs>
              <w:suppressAutoHyphens/>
              <w:spacing w:before="40"/>
              <w:jc w:val="center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SSC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-5778"/>
                <w:tab w:val="left" w:leader="none" w:pos="-5058"/>
              </w:tabs>
              <w:suppressAutoHyphens/>
              <w:spacing w:before="40"/>
              <w:jc w:val="center"/>
              <w:rPr>
                <w:rFonts w:ascii="Calibri" w:hAnsi="Calibri"/>
              </w:rPr>
            </w:pPr>
            <w:r>
              <w:rPr>
                <w:color w:val="000000"/>
              </w:rPr>
              <w:t>C.B.</w:t>
            </w:r>
            <w:r>
              <w:rPr>
                <w:color w:val="000000"/>
              </w:rPr>
              <w:t>S.E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before="40"/>
              <w:jc w:val="center"/>
              <w:rPr>
                <w:rFonts w:ascii="Calibri" w:hAnsi="Calibri"/>
              </w:rPr>
            </w:pPr>
            <w:r>
              <w:t xml:space="preserve"> 2010</w:t>
            </w:r>
          </w:p>
        </w:tc>
      </w:tr>
      <w:tr>
        <w:tblPrEx/>
        <w:trPr>
          <w:trHeight w:val="602" w:hRule="atLeas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keepNext/>
              <w:keepLines/>
              <w:tabs>
                <w:tab w:val="left" w:leader="none" w:pos="-720"/>
              </w:tabs>
              <w:suppressAutoHyphens/>
              <w:spacing w:before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HSC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-5778"/>
                <w:tab w:val="left" w:leader="none" w:pos="-5058"/>
              </w:tabs>
              <w:suppressAutoHyphens/>
              <w:spacing w:before="40"/>
              <w:jc w:val="center"/>
              <w:rPr>
                <w:color w:val="000000"/>
              </w:rPr>
            </w:pPr>
            <w:r>
              <w:rPr>
                <w:color w:val="000000"/>
              </w:rPr>
              <w:t>C.B.</w:t>
            </w:r>
            <w:r>
              <w:rPr>
                <w:color w:val="000000"/>
              </w:rPr>
              <w:t>S.E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before="40"/>
              <w:jc w:val="center"/>
              <w:rPr/>
            </w:pPr>
            <w:r>
              <w:t>2012</w:t>
            </w:r>
          </w:p>
        </w:tc>
      </w:tr>
      <w:tr>
        <w:tblPrEx/>
        <w:trPr>
          <w:trHeight w:val="898" w:hRule="atLeas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keepNext/>
              <w:keepLines/>
              <w:tabs>
                <w:tab w:val="left" w:leader="none" w:pos="-720"/>
              </w:tabs>
              <w:suppressAutoHyphens/>
              <w:spacing w:before="4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B.COM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-5778"/>
                <w:tab w:val="left" w:leader="none" w:pos="-5058"/>
              </w:tabs>
              <w:suppressAutoHyphens/>
              <w:spacing w:before="40"/>
              <w:jc w:val="center"/>
              <w:rPr>
                <w:rFonts w:ascii="Calibri" w:hAnsi="Calibri"/>
              </w:rPr>
            </w:pPr>
            <w:r>
              <w:rPr>
                <w:color w:val="000000"/>
              </w:rPr>
              <w:t>Gujarat University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before="40"/>
              <w:jc w:val="center"/>
              <w:rPr>
                <w:rFonts w:ascii="Calibri" w:hAnsi="Calibri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</w:tr>
      <w:tr>
        <w:tblPrEx/>
        <w:trPr>
          <w:trHeight w:val="698" w:hRule="atLeas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keepLines/>
              <w:tabs>
                <w:tab w:val="left" w:leader="none" w:pos="-720"/>
              </w:tabs>
              <w:suppressAutoHyphens/>
              <w:spacing w:before="4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M.B.A</w:t>
            </w:r>
          </w:p>
          <w:p>
            <w:pPr>
              <w:pStyle w:val="style0"/>
              <w:keepNext/>
              <w:keepLines/>
              <w:tabs>
                <w:tab w:val="left" w:leader="none" w:pos="-720"/>
              </w:tabs>
              <w:suppressAutoHyphens/>
              <w:spacing w:before="4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(Digital marketing)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-5778"/>
                <w:tab w:val="left" w:leader="none" w:pos="-5058"/>
              </w:tabs>
              <w:suppressAutoHyphens/>
              <w:spacing w:before="4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Suresh Gyan vihar</w:t>
            </w:r>
            <w:r>
              <w:rPr>
                <w:color w:val="000000"/>
              </w:rPr>
              <w:t xml:space="preserve"> University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before="40"/>
              <w:jc w:val="center"/>
              <w:rPr/>
            </w:pPr>
            <w:r>
              <w:t>20</w:t>
            </w:r>
            <w:r>
              <w:rPr>
                <w:lang w:val="en-US"/>
              </w:rPr>
              <w:t>21</w:t>
            </w:r>
          </w:p>
        </w:tc>
      </w:tr>
    </w:tbl>
    <w:p>
      <w:pPr>
        <w:pStyle w:val="style0"/>
        <w:tabs>
          <w:tab w:val="left" w:leader="none" w:pos="720"/>
          <w:tab w:val="left" w:leader="none" w:pos="3017"/>
        </w:tabs>
        <w:rPr>
          <w:b/>
        </w:rPr>
      </w:pPr>
    </w:p>
    <w:p>
      <w:pPr>
        <w:pStyle w:val="style0"/>
        <w:tabs>
          <w:tab w:val="left" w:leader="none" w:pos="720"/>
          <w:tab w:val="left" w:leader="none" w:pos="3017"/>
        </w:tabs>
        <w:rPr>
          <w:b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>PROFESSIONAL EXPERIENCE</w:t>
      </w:r>
    </w:p>
    <w:p>
      <w:pPr>
        <w:pStyle w:val="style0"/>
        <w:ind w:right="20"/>
        <w:rPr>
          <w:lang w:val="en-US"/>
        </w:rPr>
      </w:pPr>
    </w:p>
    <w:p>
      <w:pPr>
        <w:pStyle w:val="style179"/>
        <w:numPr>
          <w:ilvl w:val="0"/>
          <w:numId w:val="3"/>
        </w:numPr>
        <w:ind w:right="20"/>
        <w:rPr>
          <w:lang w:val="en-US"/>
        </w:rPr>
      </w:pPr>
      <w:r>
        <w:rPr>
          <w:lang w:val="en-US"/>
        </w:rPr>
        <w:t>I served the Indian Army to save guard Nation border and citizens member.</w:t>
      </w:r>
      <w:r>
        <w:rPr>
          <w:lang w:val="en-US"/>
        </w:rPr>
        <w:t xml:space="preserve"> </w:t>
      </w:r>
      <w:r>
        <w:rPr>
          <w:lang w:val="en-US"/>
        </w:rPr>
        <w:t xml:space="preserve">With high level of motivation towards my work physically fit, mentally strong and level-headed under pressure. </w:t>
      </w:r>
    </w:p>
    <w:p>
      <w:pPr>
        <w:pStyle w:val="style179"/>
        <w:numPr>
          <w:ilvl w:val="0"/>
          <w:numId w:val="2"/>
        </w:numPr>
        <w:ind w:right="20"/>
        <w:rPr/>
      </w:pPr>
      <w:r>
        <w:rPr>
          <w:lang w:val="en-US"/>
        </w:rPr>
        <w:t>Eager to pursue a long-term career in every field in learning skills and computer skills with relevant experience that includes work in very presentable way and keep your Company goodwill ahead.</w:t>
      </w:r>
    </w:p>
    <w:p>
      <w:pPr>
        <w:pStyle w:val="style179"/>
        <w:numPr>
          <w:ilvl w:val="0"/>
          <w:numId w:val="0"/>
        </w:numPr>
        <w:ind w:left="720" w:right="20" w:firstLine="0"/>
        <w:rPr/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>PERSONAL DETAILS</w:t>
      </w:r>
    </w:p>
    <w:p>
      <w:pPr>
        <w:pStyle w:val="style0"/>
        <w:jc w:val="both"/>
        <w:rPr/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 xml:space="preserve">Address                                 </w:t>
      </w:r>
      <w:r>
        <w:rPr>
          <w:color w:val="000000"/>
        </w:rPr>
        <w:t>Meghaninaghar</w:t>
      </w:r>
      <w:r>
        <w:rPr>
          <w:color w:val="000000"/>
        </w:rPr>
        <w:t xml:space="preserve">, </w:t>
      </w:r>
    </w:p>
    <w:p>
      <w:pPr>
        <w:pStyle w:val="style0"/>
        <w:jc w:val="both"/>
        <w:rPr>
          <w:color w:val="000000"/>
        </w:rPr>
      </w:pPr>
      <w:r>
        <w:rPr>
          <w:color w:val="000000"/>
        </w:rPr>
        <w:t xml:space="preserve">                                             </w:t>
      </w: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 Ahmedabad, Gujarat -380016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Date of Birth                          0</w:t>
      </w:r>
      <w:r>
        <w:rPr>
          <w:color w:val="000000"/>
        </w:rPr>
        <w:t>4</w:t>
      </w:r>
      <w:r>
        <w:rPr>
          <w:color w:val="000000"/>
        </w:rPr>
        <w:t>/</w:t>
      </w:r>
      <w:r>
        <w:rPr>
          <w:color w:val="000000"/>
        </w:rPr>
        <w:t>02</w:t>
      </w:r>
      <w:r>
        <w:rPr>
          <w:color w:val="000000"/>
        </w:rPr>
        <w:t>/199</w:t>
      </w:r>
      <w:r>
        <w:rPr>
          <w:color w:val="000000"/>
        </w:rPr>
        <w:t>5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</w:t>
      </w:r>
      <w:r>
        <w:rPr>
          <w:color w:val="000000"/>
          <w:lang w:eastAsia="zh-CN"/>
        </w:rPr>
        <w:t xml:space="preserve">       </w:t>
      </w:r>
      <w:r>
        <w:rPr>
          <w:color w:val="000000"/>
        </w:rPr>
        <w:t>M</w:t>
      </w:r>
      <w:r>
        <w:rPr>
          <w:color w:val="000000"/>
        </w:rPr>
        <w:t>ale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 xml:space="preserve">  </w:t>
      </w:r>
      <w:r>
        <w:rPr>
          <w:color w:val="000000"/>
          <w:lang w:eastAsia="zh-CN"/>
        </w:rPr>
        <w:t xml:space="preserve">           </w:t>
      </w:r>
      <w:r>
        <w:rPr>
          <w:color w:val="000000"/>
        </w:rPr>
        <w:t>Married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Indian.</w:t>
      </w:r>
    </w:p>
    <w:p>
      <w:pPr>
        <w:pStyle w:val="style0"/>
        <w:ind w:left="1440" w:hanging="1440"/>
        <w:jc w:val="both"/>
        <w:rPr>
          <w:color w:val="000000"/>
        </w:rPr>
      </w:pPr>
    </w:p>
    <w:p>
      <w:pPr>
        <w:pStyle w:val="style0"/>
        <w:ind w:left="1440" w:hanging="1440"/>
        <w:jc w:val="both"/>
        <w:rPr>
          <w:color w:val="000000"/>
        </w:rPr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Exploring, </w:t>
      </w:r>
      <w:r>
        <w:rPr>
          <w:color w:val="000000"/>
        </w:rPr>
        <w:t>Listening</w:t>
      </w:r>
      <w:r>
        <w:rPr>
          <w:color w:val="000000"/>
        </w:rPr>
        <w:t xml:space="preserve"> music, Dancing.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English, Hindi</w:t>
      </w:r>
      <w:r>
        <w:rPr>
          <w:color w:val="000000"/>
        </w:rPr>
        <w:t xml:space="preserve"> and </w:t>
      </w:r>
      <w:r>
        <w:rPr>
          <w:color w:val="000000"/>
        </w:rPr>
        <w:t xml:space="preserve">Gujarati </w:t>
      </w:r>
    </w:p>
    <w:p>
      <w:pPr>
        <w:pStyle w:val="style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style0"/>
        <w:jc w:val="both"/>
        <w:rPr>
          <w:color w:val="000000"/>
        </w:rPr>
      </w:pPr>
      <w:r>
        <w:rPr>
          <w:color w:val="000000"/>
        </w:rPr>
        <w:t>Strengths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Good Communication Skills, </w:t>
      </w:r>
      <w:r>
        <w:rPr>
          <w:bCs/>
        </w:rPr>
        <w:t>H</w:t>
      </w:r>
      <w:r>
        <w:rPr>
          <w:color w:val="000000"/>
        </w:rPr>
        <w:t xml:space="preserve">ard Working,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Positive Attitude</w:t>
      </w:r>
    </w:p>
    <w:p>
      <w:pPr>
        <w:pStyle w:val="style0"/>
        <w:jc w:val="both"/>
        <w:rPr/>
      </w:pPr>
      <w:r>
        <w:tab/>
      </w: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>STRENGTHS</w:t>
      </w: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jc w:val="both"/>
        <w:rPr/>
      </w:pPr>
      <w:r>
        <w:t xml:space="preserve">Positive attitude, I work hard to give my best, Creativity mind </w:t>
      </w:r>
    </w:p>
    <w:p>
      <w:pPr>
        <w:pStyle w:val="style0"/>
        <w:jc w:val="both"/>
        <w:rPr/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 xml:space="preserve">AREAS OF INTRESTS </w:t>
      </w: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jc w:val="both"/>
        <w:rPr/>
      </w:pPr>
      <w:r>
        <w:t>Computer typing, Writing</w:t>
      </w:r>
      <w:r>
        <w:rPr>
          <w:lang w:val="en-US"/>
        </w:rPr>
        <w:t xml:space="preserve">, </w:t>
      </w:r>
      <w:r>
        <w:rPr>
          <w:lang w:val="en-US"/>
        </w:rPr>
        <w:t xml:space="preserve">Talley </w:t>
      </w:r>
      <w:r>
        <w:rPr>
          <w:lang w:val="en-US"/>
        </w:rPr>
        <w:t xml:space="preserve">and C++ with that </w:t>
      </w:r>
      <w:r>
        <w:t xml:space="preserve">according to my work I will do my best </w:t>
      </w:r>
    </w:p>
    <w:p>
      <w:pPr>
        <w:pStyle w:val="style0"/>
        <w:tabs>
          <w:tab w:val="left" w:leader="none" w:pos="3081"/>
        </w:tabs>
        <w:jc w:val="both"/>
        <w:rPr>
          <w:b/>
          <w:bCs/>
          <w:color w:val="000000"/>
          <w:u w:val="thick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4766"/>
        </w:tabs>
        <w:rPr>
          <w:b/>
          <w:bCs/>
        </w:rPr>
      </w:pPr>
      <w:r>
        <w:rPr>
          <w:b/>
          <w:bCs/>
        </w:rPr>
        <w:t>DECLARATION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color w:val="000000"/>
        </w:rPr>
        <w:t>I hereby to declare that the above information provided by me are true to the best of my knowledge and belief.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Date:                                                                                                       </w:t>
      </w:r>
    </w:p>
    <w:p>
      <w:pPr>
        <w:pStyle w:val="style0"/>
        <w:ind w:left="5760" w:firstLine="720"/>
        <w:rPr>
          <w:bCs/>
        </w:rPr>
      </w:pPr>
      <w:r>
        <w:rPr>
          <w:bCs/>
        </w:rPr>
        <w:t xml:space="preserve"> Yours Faithfully,</w:t>
      </w:r>
    </w:p>
    <w:p>
      <w:pPr>
        <w:pStyle w:val="style0"/>
        <w:ind w:left="5760" w:firstLine="720"/>
        <w:rPr/>
      </w:pPr>
      <w:r>
        <w:rPr>
          <w:b/>
        </w:rPr>
        <w:t>A</w:t>
      </w:r>
      <w:r>
        <w:rPr>
          <w:b/>
        </w:rPr>
        <w:t xml:space="preserve">mit </w:t>
      </w:r>
      <w:r>
        <w:rPr>
          <w:b/>
        </w:rPr>
        <w:t>Rai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B2455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273</Words>
  <Pages>2</Pages>
  <Characters>1582</Characters>
  <Application>WPS Office</Application>
  <DocSecurity>0</DocSecurity>
  <Paragraphs>88</Paragraphs>
  <ScaleCrop>false</ScaleCrop>
  <LinksUpToDate>false</LinksUpToDate>
  <CharactersWithSpaces>2183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2021-12-15T15:08:06Z</dcterms:created>
  <dc:creator>Amit Kunar</dc:creator>
  <lastModifiedBy>Redmi Note 9 Pro</lastModifiedBy>
  <dcterms:modified xsi:type="dcterms:W3CDTF">2022-03-10T07:24:58Z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f07a8def53874fdcace1c85dae37e94d</vt:lpwstr>
  </property>
</Properties>
</file>